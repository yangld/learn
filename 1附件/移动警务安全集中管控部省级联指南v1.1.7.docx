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BD308" w14:textId="77777777" w:rsidR="00B81E1B" w:rsidRDefault="00B81E1B" w:rsidP="00B81E1B">
      <w:pPr>
        <w:wordWrap w:val="0"/>
        <w:ind w:firstLine="643"/>
        <w:jc w:val="right"/>
        <w:rPr>
          <w:rFonts w:ascii="黑体" w:eastAsia="黑体" w:hAnsi="黑体"/>
          <w:b/>
          <w:sz w:val="32"/>
          <w:szCs w:val="32"/>
        </w:rPr>
      </w:pPr>
      <w:r>
        <w:rPr>
          <w:rFonts w:ascii="黑体" w:eastAsia="黑体" w:hAnsi="黑体" w:hint="eastAsia"/>
          <w:b/>
          <w:sz w:val="32"/>
          <w:szCs w:val="32"/>
        </w:rPr>
        <w:t>内</w:t>
      </w:r>
      <w:r>
        <w:rPr>
          <w:rFonts w:ascii="黑体" w:eastAsia="黑体" w:hAnsi="黑体"/>
          <w:b/>
          <w:sz w:val="32"/>
          <w:szCs w:val="32"/>
        </w:rPr>
        <w:t xml:space="preserve">  </w:t>
      </w:r>
      <w:r>
        <w:rPr>
          <w:rFonts w:ascii="黑体" w:eastAsia="黑体" w:hAnsi="黑体" w:hint="eastAsia"/>
          <w:b/>
          <w:sz w:val="32"/>
          <w:szCs w:val="32"/>
        </w:rPr>
        <w:t>部</w:t>
      </w:r>
      <w:r>
        <w:rPr>
          <w:rFonts w:ascii="黑体" w:eastAsia="黑体" w:hAnsi="黑体"/>
          <w:b/>
          <w:sz w:val="32"/>
          <w:szCs w:val="32"/>
        </w:rPr>
        <w:t xml:space="preserve"> </w:t>
      </w:r>
    </w:p>
    <w:p w14:paraId="583BBB16"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06852B63"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3DDE3A20"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1168AA34" w14:textId="77777777" w:rsidR="00B81E1B" w:rsidRDefault="00B81E1B" w:rsidP="00B81E1B">
      <w:pPr>
        <w:spacing w:beforeLines="25" w:before="78" w:afterLines="25" w:after="78" w:line="312" w:lineRule="auto"/>
        <w:rPr>
          <w:rFonts w:ascii="仿宋_GB2312" w:eastAsia="仿宋_GB2312"/>
          <w:sz w:val="32"/>
          <w:szCs w:val="32"/>
        </w:rPr>
      </w:pPr>
    </w:p>
    <w:p w14:paraId="775658CA" w14:textId="74914A6F" w:rsidR="00B81E1B" w:rsidRDefault="00256023" w:rsidP="00B81E1B">
      <w:pPr>
        <w:snapToGrid w:val="0"/>
        <w:spacing w:beforeLines="25" w:before="78" w:afterLines="25" w:after="78" w:line="312" w:lineRule="auto"/>
        <w:ind w:firstLineChars="41" w:firstLine="198"/>
        <w:jc w:val="center"/>
        <w:rPr>
          <w:rFonts w:ascii="黑体" w:eastAsia="黑体"/>
          <w:b/>
          <w:sz w:val="48"/>
          <w:szCs w:val="48"/>
        </w:rPr>
      </w:pPr>
      <w:r w:rsidRPr="00256023">
        <w:rPr>
          <w:rFonts w:ascii="黑体" w:eastAsia="黑体" w:hint="eastAsia"/>
          <w:b/>
          <w:sz w:val="48"/>
          <w:szCs w:val="48"/>
        </w:rPr>
        <w:t>移动警务安全集中管控级联接口规范</w:t>
      </w:r>
    </w:p>
    <w:p w14:paraId="46993DA9" w14:textId="77777777" w:rsidR="00B81E1B" w:rsidRDefault="00B81E1B" w:rsidP="00B81E1B">
      <w:pPr>
        <w:snapToGrid w:val="0"/>
        <w:spacing w:beforeLines="25" w:before="78" w:afterLines="25" w:after="78" w:line="312" w:lineRule="auto"/>
        <w:ind w:firstLineChars="41" w:firstLine="181"/>
        <w:jc w:val="center"/>
        <w:rPr>
          <w:rFonts w:ascii="黑体" w:eastAsia="黑体"/>
          <w:b/>
          <w:sz w:val="44"/>
          <w:szCs w:val="44"/>
        </w:rPr>
      </w:pPr>
      <w:r>
        <w:rPr>
          <w:rFonts w:ascii="黑体" w:eastAsia="黑体" w:hint="eastAsia"/>
          <w:b/>
          <w:sz w:val="44"/>
          <w:szCs w:val="44"/>
        </w:rPr>
        <w:t>（试行）</w:t>
      </w:r>
    </w:p>
    <w:p w14:paraId="7FDF5508" w14:textId="77777777" w:rsidR="00B81E1B" w:rsidRDefault="00B81E1B" w:rsidP="00B81E1B">
      <w:pPr>
        <w:snapToGrid w:val="0"/>
        <w:spacing w:beforeLines="25" w:before="78" w:afterLines="25" w:after="78" w:line="312" w:lineRule="auto"/>
        <w:ind w:firstLineChars="41" w:firstLine="198"/>
        <w:rPr>
          <w:rFonts w:ascii="黑体" w:eastAsia="黑体"/>
          <w:b/>
          <w:sz w:val="48"/>
          <w:szCs w:val="48"/>
        </w:rPr>
      </w:pPr>
    </w:p>
    <w:p w14:paraId="35CE0F8A"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3D36EFE2"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7F9D8744"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595B378F"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1B6F4C88"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17D7C03F"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4AF6E543" w14:textId="77777777" w:rsidR="00B81E1B" w:rsidRDefault="00B81E1B" w:rsidP="00B81E1B">
      <w:pPr>
        <w:spacing w:beforeLines="25" w:before="78" w:afterLines="25" w:after="78" w:line="312" w:lineRule="auto"/>
        <w:ind w:firstLine="640"/>
        <w:rPr>
          <w:rFonts w:ascii="仿宋_GB2312" w:eastAsia="仿宋_GB2312"/>
          <w:sz w:val="32"/>
          <w:szCs w:val="32"/>
        </w:rPr>
      </w:pPr>
    </w:p>
    <w:p w14:paraId="7CC613E7" w14:textId="77777777" w:rsidR="00B81E1B" w:rsidRDefault="00B81E1B" w:rsidP="00B81E1B">
      <w:pPr>
        <w:spacing w:beforeLines="25" w:before="78" w:afterLines="25" w:after="78" w:line="312" w:lineRule="auto"/>
        <w:ind w:firstLine="723"/>
        <w:jc w:val="center"/>
        <w:rPr>
          <w:rFonts w:ascii="仿宋_GB2312" w:eastAsia="仿宋_GB2312"/>
          <w:b/>
          <w:sz w:val="36"/>
          <w:szCs w:val="36"/>
        </w:rPr>
      </w:pPr>
    </w:p>
    <w:p w14:paraId="55F67995" w14:textId="77777777" w:rsidR="00B81E1B" w:rsidRDefault="00B81E1B" w:rsidP="00B81E1B">
      <w:pPr>
        <w:spacing w:beforeLines="25" w:before="78" w:afterLines="25" w:after="78" w:line="312" w:lineRule="auto"/>
        <w:ind w:firstLine="723"/>
        <w:jc w:val="center"/>
        <w:rPr>
          <w:rFonts w:ascii="仿宋_GB2312" w:eastAsia="仿宋_GB2312"/>
          <w:b/>
          <w:sz w:val="36"/>
          <w:szCs w:val="36"/>
        </w:rPr>
      </w:pPr>
    </w:p>
    <w:p w14:paraId="6BA31BEC" w14:textId="77777777" w:rsidR="00B81E1B" w:rsidRDefault="00B81E1B" w:rsidP="00B81E1B">
      <w:pPr>
        <w:spacing w:beforeLines="25" w:before="78" w:afterLines="25" w:after="78" w:line="312" w:lineRule="auto"/>
        <w:ind w:firstLine="723"/>
        <w:jc w:val="center"/>
        <w:rPr>
          <w:rFonts w:ascii="仿宋_GB2312" w:eastAsia="仿宋_GB2312"/>
          <w:b/>
          <w:sz w:val="36"/>
          <w:szCs w:val="36"/>
        </w:rPr>
      </w:pPr>
    </w:p>
    <w:p w14:paraId="6B7321EB" w14:textId="77777777" w:rsidR="00B81E1B" w:rsidRDefault="00B81E1B" w:rsidP="00B81E1B">
      <w:pPr>
        <w:spacing w:beforeLines="25" w:before="78" w:afterLines="25" w:after="78" w:line="312" w:lineRule="auto"/>
        <w:ind w:firstLine="723"/>
        <w:jc w:val="center"/>
        <w:rPr>
          <w:rFonts w:ascii="仿宋_GB2312" w:eastAsia="仿宋_GB2312"/>
          <w:b/>
          <w:sz w:val="36"/>
          <w:szCs w:val="36"/>
        </w:rPr>
      </w:pPr>
      <w:r>
        <w:rPr>
          <w:rFonts w:ascii="仿宋_GB2312" w:eastAsia="仿宋_GB2312" w:hint="eastAsia"/>
          <w:b/>
          <w:sz w:val="36"/>
          <w:szCs w:val="36"/>
        </w:rPr>
        <w:t>二〇一八年八月</w:t>
      </w:r>
    </w:p>
    <w:sdt>
      <w:sdtPr>
        <w:rPr>
          <w:rFonts w:asciiTheme="minorHAnsi" w:eastAsiaTheme="minorEastAsia" w:hAnsiTheme="minorHAnsi" w:cstheme="minorBidi"/>
          <w:color w:val="auto"/>
          <w:kern w:val="2"/>
          <w:sz w:val="21"/>
          <w:szCs w:val="22"/>
          <w:lang w:val="zh-CN"/>
        </w:rPr>
        <w:id w:val="-1874684670"/>
        <w:docPartObj>
          <w:docPartGallery w:val="Table of Contents"/>
          <w:docPartUnique/>
        </w:docPartObj>
      </w:sdtPr>
      <w:sdtEndPr>
        <w:rPr>
          <w:b/>
          <w:bCs/>
        </w:rPr>
      </w:sdtEndPr>
      <w:sdtContent>
        <w:p w14:paraId="3C06CABE" w14:textId="34BDE1C3" w:rsidR="00602555" w:rsidRDefault="00602555">
          <w:pPr>
            <w:pStyle w:val="TOC"/>
            <w:spacing w:before="156" w:after="156"/>
            <w:ind w:firstLine="420"/>
          </w:pPr>
          <w:r>
            <w:rPr>
              <w:lang w:val="zh-CN"/>
            </w:rPr>
            <w:t>目录</w:t>
          </w:r>
        </w:p>
        <w:bookmarkStart w:id="0" w:name="_GoBack"/>
        <w:bookmarkEnd w:id="0"/>
        <w:p w14:paraId="30EB8693" w14:textId="4C1582EE" w:rsidR="00E65BF4" w:rsidRDefault="00602555">
          <w:pPr>
            <w:pStyle w:val="TOC1"/>
            <w:tabs>
              <w:tab w:val="left" w:pos="1470"/>
            </w:tabs>
            <w:spacing w:before="78" w:after="78"/>
            <w:ind w:firstLine="422"/>
            <w:rPr>
              <w:rFonts w:asciiTheme="minorHAnsi" w:eastAsiaTheme="minorEastAsia" w:hAnsiTheme="minorHAnsi" w:cstheme="minorBidi"/>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9587793" w:history="1">
            <w:r w:rsidR="00E65BF4" w:rsidRPr="00E9223D">
              <w:rPr>
                <w:rStyle w:val="afe"/>
                <w:noProof/>
              </w:rPr>
              <w:t>1</w:t>
            </w:r>
            <w:r w:rsidR="00E65BF4">
              <w:rPr>
                <w:rFonts w:asciiTheme="minorHAnsi" w:eastAsiaTheme="minorEastAsia" w:hAnsiTheme="minorHAnsi" w:cstheme="minorBidi"/>
                <w:noProof/>
                <w:szCs w:val="24"/>
              </w:rPr>
              <w:tab/>
            </w:r>
            <w:r w:rsidR="00E65BF4" w:rsidRPr="00E9223D">
              <w:rPr>
                <w:rStyle w:val="afe"/>
                <w:noProof/>
              </w:rPr>
              <w:t>建设内容</w:t>
            </w:r>
            <w:r w:rsidR="00E65BF4">
              <w:rPr>
                <w:noProof/>
                <w:webHidden/>
              </w:rPr>
              <w:tab/>
            </w:r>
            <w:r w:rsidR="00E65BF4">
              <w:rPr>
                <w:noProof/>
                <w:webHidden/>
              </w:rPr>
              <w:fldChar w:fldCharType="begin"/>
            </w:r>
            <w:r w:rsidR="00E65BF4">
              <w:rPr>
                <w:noProof/>
                <w:webHidden/>
              </w:rPr>
              <w:instrText xml:space="preserve"> PAGEREF _Toc9587793 \h </w:instrText>
            </w:r>
            <w:r w:rsidR="00E65BF4">
              <w:rPr>
                <w:noProof/>
                <w:webHidden/>
              </w:rPr>
            </w:r>
            <w:r w:rsidR="00E65BF4">
              <w:rPr>
                <w:noProof/>
                <w:webHidden/>
              </w:rPr>
              <w:fldChar w:fldCharType="separate"/>
            </w:r>
            <w:r w:rsidR="00E65BF4">
              <w:rPr>
                <w:noProof/>
                <w:webHidden/>
              </w:rPr>
              <w:t>4</w:t>
            </w:r>
            <w:r w:rsidR="00E65BF4">
              <w:rPr>
                <w:noProof/>
                <w:webHidden/>
              </w:rPr>
              <w:fldChar w:fldCharType="end"/>
            </w:r>
          </w:hyperlink>
        </w:p>
        <w:p w14:paraId="56967B9C" w14:textId="79FF4897" w:rsidR="00E65BF4" w:rsidRDefault="00E65BF4">
          <w:pPr>
            <w:pStyle w:val="TOC2"/>
            <w:tabs>
              <w:tab w:val="left" w:pos="1470"/>
            </w:tabs>
            <w:ind w:firstLine="420"/>
            <w:rPr>
              <w:rFonts w:asciiTheme="minorHAnsi" w:eastAsiaTheme="minorEastAsia" w:hAnsiTheme="minorHAnsi" w:cstheme="minorBidi"/>
              <w:noProof/>
              <w:szCs w:val="24"/>
            </w:rPr>
          </w:pPr>
          <w:hyperlink w:anchor="_Toc9587794" w:history="1">
            <w:r w:rsidRPr="00E9223D">
              <w:rPr>
                <w:rStyle w:val="afe"/>
                <w:noProof/>
              </w:rPr>
              <w:t>1.1</w:t>
            </w:r>
            <w:r>
              <w:rPr>
                <w:rFonts w:asciiTheme="minorHAnsi" w:eastAsiaTheme="minorEastAsia" w:hAnsiTheme="minorHAnsi" w:cstheme="minorBidi"/>
                <w:noProof/>
                <w:szCs w:val="24"/>
              </w:rPr>
              <w:tab/>
            </w:r>
            <w:r w:rsidRPr="00E9223D">
              <w:rPr>
                <w:rStyle w:val="afe"/>
                <w:noProof/>
              </w:rPr>
              <w:t>级联管理</w:t>
            </w:r>
            <w:r>
              <w:rPr>
                <w:noProof/>
                <w:webHidden/>
              </w:rPr>
              <w:tab/>
            </w:r>
            <w:r>
              <w:rPr>
                <w:noProof/>
                <w:webHidden/>
              </w:rPr>
              <w:fldChar w:fldCharType="begin"/>
            </w:r>
            <w:r>
              <w:rPr>
                <w:noProof/>
                <w:webHidden/>
              </w:rPr>
              <w:instrText xml:space="preserve"> PAGEREF _Toc9587794 \h </w:instrText>
            </w:r>
            <w:r>
              <w:rPr>
                <w:noProof/>
                <w:webHidden/>
              </w:rPr>
            </w:r>
            <w:r>
              <w:rPr>
                <w:noProof/>
                <w:webHidden/>
              </w:rPr>
              <w:fldChar w:fldCharType="separate"/>
            </w:r>
            <w:r>
              <w:rPr>
                <w:noProof/>
                <w:webHidden/>
              </w:rPr>
              <w:t>4</w:t>
            </w:r>
            <w:r>
              <w:rPr>
                <w:noProof/>
                <w:webHidden/>
              </w:rPr>
              <w:fldChar w:fldCharType="end"/>
            </w:r>
          </w:hyperlink>
        </w:p>
        <w:p w14:paraId="6610F114" w14:textId="6B062278" w:rsidR="00E65BF4" w:rsidRDefault="00E65BF4">
          <w:pPr>
            <w:pStyle w:val="TOC2"/>
            <w:tabs>
              <w:tab w:val="left" w:pos="1470"/>
            </w:tabs>
            <w:ind w:firstLine="420"/>
            <w:rPr>
              <w:rFonts w:asciiTheme="minorHAnsi" w:eastAsiaTheme="minorEastAsia" w:hAnsiTheme="minorHAnsi" w:cstheme="minorBidi"/>
              <w:noProof/>
              <w:szCs w:val="24"/>
            </w:rPr>
          </w:pPr>
          <w:hyperlink w:anchor="_Toc9587795" w:history="1">
            <w:r w:rsidRPr="00E9223D">
              <w:rPr>
                <w:rStyle w:val="afe"/>
                <w:noProof/>
              </w:rPr>
              <w:t>1.2</w:t>
            </w:r>
            <w:r>
              <w:rPr>
                <w:rFonts w:asciiTheme="minorHAnsi" w:eastAsiaTheme="minorEastAsia" w:hAnsiTheme="minorHAnsi" w:cstheme="minorBidi"/>
                <w:noProof/>
                <w:szCs w:val="24"/>
              </w:rPr>
              <w:tab/>
            </w:r>
            <w:r w:rsidRPr="00E9223D">
              <w:rPr>
                <w:rStyle w:val="afe"/>
                <w:noProof/>
              </w:rPr>
              <w:t>技术要求</w:t>
            </w:r>
            <w:r>
              <w:rPr>
                <w:noProof/>
                <w:webHidden/>
              </w:rPr>
              <w:tab/>
            </w:r>
            <w:r>
              <w:rPr>
                <w:noProof/>
                <w:webHidden/>
              </w:rPr>
              <w:fldChar w:fldCharType="begin"/>
            </w:r>
            <w:r>
              <w:rPr>
                <w:noProof/>
                <w:webHidden/>
              </w:rPr>
              <w:instrText xml:space="preserve"> PAGEREF _Toc9587795 \h </w:instrText>
            </w:r>
            <w:r>
              <w:rPr>
                <w:noProof/>
                <w:webHidden/>
              </w:rPr>
            </w:r>
            <w:r>
              <w:rPr>
                <w:noProof/>
                <w:webHidden/>
              </w:rPr>
              <w:fldChar w:fldCharType="separate"/>
            </w:r>
            <w:r>
              <w:rPr>
                <w:noProof/>
                <w:webHidden/>
              </w:rPr>
              <w:t>5</w:t>
            </w:r>
            <w:r>
              <w:rPr>
                <w:noProof/>
                <w:webHidden/>
              </w:rPr>
              <w:fldChar w:fldCharType="end"/>
            </w:r>
          </w:hyperlink>
        </w:p>
        <w:p w14:paraId="32FD6B33" w14:textId="3D4BD235" w:rsidR="00E65BF4" w:rsidRDefault="00E65BF4">
          <w:pPr>
            <w:pStyle w:val="TOC3"/>
            <w:tabs>
              <w:tab w:val="left" w:pos="1470"/>
            </w:tabs>
            <w:ind w:firstLine="210"/>
            <w:rPr>
              <w:rFonts w:asciiTheme="minorHAnsi" w:eastAsiaTheme="minorEastAsia" w:hAnsiTheme="minorHAnsi" w:cstheme="minorBidi"/>
              <w:noProof/>
              <w:szCs w:val="24"/>
            </w:rPr>
          </w:pPr>
          <w:hyperlink w:anchor="_Toc9587796" w:history="1">
            <w:r w:rsidRPr="00E9223D">
              <w:rPr>
                <w:rStyle w:val="afe"/>
                <w:noProof/>
              </w:rPr>
              <w:t>1.2.1</w:t>
            </w:r>
            <w:r>
              <w:rPr>
                <w:rFonts w:asciiTheme="minorHAnsi" w:eastAsiaTheme="minorEastAsia" w:hAnsiTheme="minorHAnsi" w:cstheme="minorBidi"/>
                <w:noProof/>
                <w:szCs w:val="24"/>
              </w:rPr>
              <w:tab/>
            </w:r>
            <w:r w:rsidRPr="00E9223D">
              <w:rPr>
                <w:rStyle w:val="afe"/>
                <w:noProof/>
              </w:rPr>
              <w:t>数据传输加密机制</w:t>
            </w:r>
            <w:r>
              <w:rPr>
                <w:noProof/>
                <w:webHidden/>
              </w:rPr>
              <w:tab/>
            </w:r>
            <w:r>
              <w:rPr>
                <w:noProof/>
                <w:webHidden/>
              </w:rPr>
              <w:fldChar w:fldCharType="begin"/>
            </w:r>
            <w:r>
              <w:rPr>
                <w:noProof/>
                <w:webHidden/>
              </w:rPr>
              <w:instrText xml:space="preserve"> PAGEREF _Toc9587796 \h </w:instrText>
            </w:r>
            <w:r>
              <w:rPr>
                <w:noProof/>
                <w:webHidden/>
              </w:rPr>
            </w:r>
            <w:r>
              <w:rPr>
                <w:noProof/>
                <w:webHidden/>
              </w:rPr>
              <w:fldChar w:fldCharType="separate"/>
            </w:r>
            <w:r>
              <w:rPr>
                <w:noProof/>
                <w:webHidden/>
              </w:rPr>
              <w:t>5</w:t>
            </w:r>
            <w:r>
              <w:rPr>
                <w:noProof/>
                <w:webHidden/>
              </w:rPr>
              <w:fldChar w:fldCharType="end"/>
            </w:r>
          </w:hyperlink>
        </w:p>
        <w:p w14:paraId="3F0662B0" w14:textId="4E585FA7" w:rsidR="00E65BF4" w:rsidRDefault="00E65BF4">
          <w:pPr>
            <w:pStyle w:val="TOC3"/>
            <w:tabs>
              <w:tab w:val="left" w:pos="1470"/>
            </w:tabs>
            <w:ind w:firstLine="210"/>
            <w:rPr>
              <w:rFonts w:asciiTheme="minorHAnsi" w:eastAsiaTheme="minorEastAsia" w:hAnsiTheme="minorHAnsi" w:cstheme="minorBidi"/>
              <w:noProof/>
              <w:szCs w:val="24"/>
            </w:rPr>
          </w:pPr>
          <w:hyperlink w:anchor="_Toc9587797" w:history="1">
            <w:r w:rsidRPr="00E9223D">
              <w:rPr>
                <w:rStyle w:val="afe"/>
                <w:noProof/>
              </w:rPr>
              <w:t>1.2.2</w:t>
            </w:r>
            <w:r>
              <w:rPr>
                <w:rFonts w:asciiTheme="minorHAnsi" w:eastAsiaTheme="minorEastAsia" w:hAnsiTheme="minorHAnsi" w:cstheme="minorBidi"/>
                <w:noProof/>
                <w:szCs w:val="24"/>
              </w:rPr>
              <w:tab/>
            </w:r>
            <w:r w:rsidRPr="00E9223D">
              <w:rPr>
                <w:rStyle w:val="afe"/>
                <w:noProof/>
              </w:rPr>
              <w:t>支持扩展性</w:t>
            </w:r>
            <w:r>
              <w:rPr>
                <w:noProof/>
                <w:webHidden/>
              </w:rPr>
              <w:tab/>
            </w:r>
            <w:r>
              <w:rPr>
                <w:noProof/>
                <w:webHidden/>
              </w:rPr>
              <w:fldChar w:fldCharType="begin"/>
            </w:r>
            <w:r>
              <w:rPr>
                <w:noProof/>
                <w:webHidden/>
              </w:rPr>
              <w:instrText xml:space="preserve"> PAGEREF _Toc9587797 \h </w:instrText>
            </w:r>
            <w:r>
              <w:rPr>
                <w:noProof/>
                <w:webHidden/>
              </w:rPr>
            </w:r>
            <w:r>
              <w:rPr>
                <w:noProof/>
                <w:webHidden/>
              </w:rPr>
              <w:fldChar w:fldCharType="separate"/>
            </w:r>
            <w:r>
              <w:rPr>
                <w:noProof/>
                <w:webHidden/>
              </w:rPr>
              <w:t>5</w:t>
            </w:r>
            <w:r>
              <w:rPr>
                <w:noProof/>
                <w:webHidden/>
              </w:rPr>
              <w:fldChar w:fldCharType="end"/>
            </w:r>
          </w:hyperlink>
        </w:p>
        <w:p w14:paraId="7304C7A3" w14:textId="26BF68E8" w:rsidR="00E65BF4" w:rsidRDefault="00E65BF4">
          <w:pPr>
            <w:pStyle w:val="TOC3"/>
            <w:tabs>
              <w:tab w:val="left" w:pos="1470"/>
            </w:tabs>
            <w:ind w:firstLine="210"/>
            <w:rPr>
              <w:rFonts w:asciiTheme="minorHAnsi" w:eastAsiaTheme="minorEastAsia" w:hAnsiTheme="minorHAnsi" w:cstheme="minorBidi"/>
              <w:noProof/>
              <w:szCs w:val="24"/>
            </w:rPr>
          </w:pPr>
          <w:hyperlink w:anchor="_Toc9587798" w:history="1">
            <w:r w:rsidRPr="00E9223D">
              <w:rPr>
                <w:rStyle w:val="afe"/>
                <w:noProof/>
              </w:rPr>
              <w:t>1.2.3</w:t>
            </w:r>
            <w:r>
              <w:rPr>
                <w:rFonts w:asciiTheme="minorHAnsi" w:eastAsiaTheme="minorEastAsia" w:hAnsiTheme="minorHAnsi" w:cstheme="minorBidi"/>
                <w:noProof/>
                <w:szCs w:val="24"/>
              </w:rPr>
              <w:tab/>
            </w:r>
            <w:r w:rsidRPr="00E9223D">
              <w:rPr>
                <w:rStyle w:val="afe"/>
                <w:noProof/>
              </w:rPr>
              <w:t>容错机制</w:t>
            </w:r>
            <w:r>
              <w:rPr>
                <w:noProof/>
                <w:webHidden/>
              </w:rPr>
              <w:tab/>
            </w:r>
            <w:r>
              <w:rPr>
                <w:noProof/>
                <w:webHidden/>
              </w:rPr>
              <w:fldChar w:fldCharType="begin"/>
            </w:r>
            <w:r>
              <w:rPr>
                <w:noProof/>
                <w:webHidden/>
              </w:rPr>
              <w:instrText xml:space="preserve"> PAGEREF _Toc9587798 \h </w:instrText>
            </w:r>
            <w:r>
              <w:rPr>
                <w:noProof/>
                <w:webHidden/>
              </w:rPr>
            </w:r>
            <w:r>
              <w:rPr>
                <w:noProof/>
                <w:webHidden/>
              </w:rPr>
              <w:fldChar w:fldCharType="separate"/>
            </w:r>
            <w:r>
              <w:rPr>
                <w:noProof/>
                <w:webHidden/>
              </w:rPr>
              <w:t>5</w:t>
            </w:r>
            <w:r>
              <w:rPr>
                <w:noProof/>
                <w:webHidden/>
              </w:rPr>
              <w:fldChar w:fldCharType="end"/>
            </w:r>
          </w:hyperlink>
        </w:p>
        <w:p w14:paraId="196B9FEB" w14:textId="2DDD25C6" w:rsidR="00E65BF4" w:rsidRDefault="00E65BF4">
          <w:pPr>
            <w:pStyle w:val="TOC2"/>
            <w:tabs>
              <w:tab w:val="left" w:pos="1470"/>
            </w:tabs>
            <w:ind w:firstLine="420"/>
            <w:rPr>
              <w:rFonts w:asciiTheme="minorHAnsi" w:eastAsiaTheme="minorEastAsia" w:hAnsiTheme="minorHAnsi" w:cstheme="minorBidi"/>
              <w:noProof/>
              <w:szCs w:val="24"/>
            </w:rPr>
          </w:pPr>
          <w:hyperlink w:anchor="_Toc9587799" w:history="1">
            <w:r w:rsidRPr="00E9223D">
              <w:rPr>
                <w:rStyle w:val="afe"/>
                <w:noProof/>
              </w:rPr>
              <w:t>1.3</w:t>
            </w:r>
            <w:r>
              <w:rPr>
                <w:rFonts w:asciiTheme="minorHAnsi" w:eastAsiaTheme="minorEastAsia" w:hAnsiTheme="minorHAnsi" w:cstheme="minorBidi"/>
                <w:noProof/>
                <w:szCs w:val="24"/>
              </w:rPr>
              <w:tab/>
            </w:r>
            <w:r w:rsidRPr="00E9223D">
              <w:rPr>
                <w:rStyle w:val="afe"/>
                <w:noProof/>
              </w:rPr>
              <w:t>接口规范</w:t>
            </w:r>
            <w:r>
              <w:rPr>
                <w:noProof/>
                <w:webHidden/>
              </w:rPr>
              <w:tab/>
            </w:r>
            <w:r>
              <w:rPr>
                <w:noProof/>
                <w:webHidden/>
              </w:rPr>
              <w:fldChar w:fldCharType="begin"/>
            </w:r>
            <w:r>
              <w:rPr>
                <w:noProof/>
                <w:webHidden/>
              </w:rPr>
              <w:instrText xml:space="preserve"> PAGEREF _Toc9587799 \h </w:instrText>
            </w:r>
            <w:r>
              <w:rPr>
                <w:noProof/>
                <w:webHidden/>
              </w:rPr>
            </w:r>
            <w:r>
              <w:rPr>
                <w:noProof/>
                <w:webHidden/>
              </w:rPr>
              <w:fldChar w:fldCharType="separate"/>
            </w:r>
            <w:r>
              <w:rPr>
                <w:noProof/>
                <w:webHidden/>
              </w:rPr>
              <w:t>5</w:t>
            </w:r>
            <w:r>
              <w:rPr>
                <w:noProof/>
                <w:webHidden/>
              </w:rPr>
              <w:fldChar w:fldCharType="end"/>
            </w:r>
          </w:hyperlink>
        </w:p>
        <w:p w14:paraId="50E2BCD5" w14:textId="389B000F" w:rsidR="00E65BF4" w:rsidRDefault="00E65BF4">
          <w:pPr>
            <w:pStyle w:val="TOC3"/>
            <w:tabs>
              <w:tab w:val="left" w:pos="1470"/>
            </w:tabs>
            <w:ind w:firstLine="210"/>
            <w:rPr>
              <w:rFonts w:asciiTheme="minorHAnsi" w:eastAsiaTheme="minorEastAsia" w:hAnsiTheme="minorHAnsi" w:cstheme="minorBidi"/>
              <w:noProof/>
              <w:szCs w:val="24"/>
            </w:rPr>
          </w:pPr>
          <w:hyperlink w:anchor="_Toc9587800" w:history="1">
            <w:r w:rsidRPr="00E9223D">
              <w:rPr>
                <w:rStyle w:val="afe"/>
                <w:noProof/>
              </w:rPr>
              <w:t>1.3.1</w:t>
            </w:r>
            <w:r>
              <w:rPr>
                <w:rFonts w:asciiTheme="minorHAnsi" w:eastAsiaTheme="minorEastAsia" w:hAnsiTheme="minorHAnsi" w:cstheme="minorBidi"/>
                <w:noProof/>
                <w:szCs w:val="24"/>
              </w:rPr>
              <w:tab/>
            </w:r>
            <w:r w:rsidRPr="00E9223D">
              <w:rPr>
                <w:rStyle w:val="afe"/>
                <w:noProof/>
              </w:rPr>
              <w:t>接口设计要求</w:t>
            </w:r>
            <w:r>
              <w:rPr>
                <w:noProof/>
                <w:webHidden/>
              </w:rPr>
              <w:tab/>
            </w:r>
            <w:r>
              <w:rPr>
                <w:noProof/>
                <w:webHidden/>
              </w:rPr>
              <w:fldChar w:fldCharType="begin"/>
            </w:r>
            <w:r>
              <w:rPr>
                <w:noProof/>
                <w:webHidden/>
              </w:rPr>
              <w:instrText xml:space="preserve"> PAGEREF _Toc9587800 \h </w:instrText>
            </w:r>
            <w:r>
              <w:rPr>
                <w:noProof/>
                <w:webHidden/>
              </w:rPr>
            </w:r>
            <w:r>
              <w:rPr>
                <w:noProof/>
                <w:webHidden/>
              </w:rPr>
              <w:fldChar w:fldCharType="separate"/>
            </w:r>
            <w:r>
              <w:rPr>
                <w:noProof/>
                <w:webHidden/>
              </w:rPr>
              <w:t>5</w:t>
            </w:r>
            <w:r>
              <w:rPr>
                <w:noProof/>
                <w:webHidden/>
              </w:rPr>
              <w:fldChar w:fldCharType="end"/>
            </w:r>
          </w:hyperlink>
        </w:p>
        <w:p w14:paraId="257315A4" w14:textId="066B5867" w:rsidR="00E65BF4" w:rsidRDefault="00E65BF4">
          <w:pPr>
            <w:pStyle w:val="TOC3"/>
            <w:tabs>
              <w:tab w:val="left" w:pos="1470"/>
            </w:tabs>
            <w:ind w:firstLine="210"/>
            <w:rPr>
              <w:rFonts w:asciiTheme="minorHAnsi" w:eastAsiaTheme="minorEastAsia" w:hAnsiTheme="minorHAnsi" w:cstheme="minorBidi"/>
              <w:noProof/>
              <w:szCs w:val="24"/>
            </w:rPr>
          </w:pPr>
          <w:hyperlink w:anchor="_Toc9587801" w:history="1">
            <w:r w:rsidRPr="00E9223D">
              <w:rPr>
                <w:rStyle w:val="afe"/>
                <w:noProof/>
              </w:rPr>
              <w:t>1.3.2</w:t>
            </w:r>
            <w:r>
              <w:rPr>
                <w:rFonts w:asciiTheme="minorHAnsi" w:eastAsiaTheme="minorEastAsia" w:hAnsiTheme="minorHAnsi" w:cstheme="minorBidi"/>
                <w:noProof/>
                <w:szCs w:val="24"/>
              </w:rPr>
              <w:tab/>
            </w:r>
            <w:r w:rsidRPr="00E9223D">
              <w:rPr>
                <w:rStyle w:val="afe"/>
                <w:noProof/>
              </w:rPr>
              <w:t>接口工作模式</w:t>
            </w:r>
            <w:r>
              <w:rPr>
                <w:noProof/>
                <w:webHidden/>
              </w:rPr>
              <w:tab/>
            </w:r>
            <w:r>
              <w:rPr>
                <w:noProof/>
                <w:webHidden/>
              </w:rPr>
              <w:fldChar w:fldCharType="begin"/>
            </w:r>
            <w:r>
              <w:rPr>
                <w:noProof/>
                <w:webHidden/>
              </w:rPr>
              <w:instrText xml:space="preserve"> PAGEREF _Toc9587801 \h </w:instrText>
            </w:r>
            <w:r>
              <w:rPr>
                <w:noProof/>
                <w:webHidden/>
              </w:rPr>
            </w:r>
            <w:r>
              <w:rPr>
                <w:noProof/>
                <w:webHidden/>
              </w:rPr>
              <w:fldChar w:fldCharType="separate"/>
            </w:r>
            <w:r>
              <w:rPr>
                <w:noProof/>
                <w:webHidden/>
              </w:rPr>
              <w:t>5</w:t>
            </w:r>
            <w:r>
              <w:rPr>
                <w:noProof/>
                <w:webHidden/>
              </w:rPr>
              <w:fldChar w:fldCharType="end"/>
            </w:r>
          </w:hyperlink>
        </w:p>
        <w:p w14:paraId="4B11FB63" w14:textId="092D1E5D" w:rsidR="00E65BF4" w:rsidRDefault="00E65BF4">
          <w:pPr>
            <w:pStyle w:val="TOC3"/>
            <w:tabs>
              <w:tab w:val="left" w:pos="1470"/>
            </w:tabs>
            <w:ind w:firstLine="210"/>
            <w:rPr>
              <w:rFonts w:asciiTheme="minorHAnsi" w:eastAsiaTheme="minorEastAsia" w:hAnsiTheme="minorHAnsi" w:cstheme="minorBidi"/>
              <w:noProof/>
              <w:szCs w:val="24"/>
            </w:rPr>
          </w:pPr>
          <w:hyperlink w:anchor="_Toc9587802" w:history="1">
            <w:r w:rsidRPr="00E9223D">
              <w:rPr>
                <w:rStyle w:val="afe"/>
                <w:noProof/>
              </w:rPr>
              <w:t>1.3.3</w:t>
            </w:r>
            <w:r>
              <w:rPr>
                <w:rFonts w:asciiTheme="minorHAnsi" w:eastAsiaTheme="minorEastAsia" w:hAnsiTheme="minorHAnsi" w:cstheme="minorBidi"/>
                <w:noProof/>
                <w:szCs w:val="24"/>
              </w:rPr>
              <w:tab/>
            </w:r>
            <w:r w:rsidRPr="00E9223D">
              <w:rPr>
                <w:rStyle w:val="afe"/>
                <w:noProof/>
              </w:rPr>
              <w:t>接口调用要求</w:t>
            </w:r>
            <w:r>
              <w:rPr>
                <w:noProof/>
                <w:webHidden/>
              </w:rPr>
              <w:tab/>
            </w:r>
            <w:r>
              <w:rPr>
                <w:noProof/>
                <w:webHidden/>
              </w:rPr>
              <w:fldChar w:fldCharType="begin"/>
            </w:r>
            <w:r>
              <w:rPr>
                <w:noProof/>
                <w:webHidden/>
              </w:rPr>
              <w:instrText xml:space="preserve"> PAGEREF _Toc9587802 \h </w:instrText>
            </w:r>
            <w:r>
              <w:rPr>
                <w:noProof/>
                <w:webHidden/>
              </w:rPr>
            </w:r>
            <w:r>
              <w:rPr>
                <w:noProof/>
                <w:webHidden/>
              </w:rPr>
              <w:fldChar w:fldCharType="separate"/>
            </w:r>
            <w:r>
              <w:rPr>
                <w:noProof/>
                <w:webHidden/>
              </w:rPr>
              <w:t>6</w:t>
            </w:r>
            <w:r>
              <w:rPr>
                <w:noProof/>
                <w:webHidden/>
              </w:rPr>
              <w:fldChar w:fldCharType="end"/>
            </w:r>
          </w:hyperlink>
        </w:p>
        <w:p w14:paraId="0BE5D165" w14:textId="502DF52E" w:rsidR="00E65BF4" w:rsidRDefault="00E65BF4">
          <w:pPr>
            <w:pStyle w:val="TOC3"/>
            <w:tabs>
              <w:tab w:val="left" w:pos="1470"/>
            </w:tabs>
            <w:ind w:firstLine="210"/>
            <w:rPr>
              <w:rFonts w:asciiTheme="minorHAnsi" w:eastAsiaTheme="minorEastAsia" w:hAnsiTheme="minorHAnsi" w:cstheme="minorBidi"/>
              <w:noProof/>
              <w:szCs w:val="24"/>
            </w:rPr>
          </w:pPr>
          <w:hyperlink w:anchor="_Toc9587803" w:history="1">
            <w:r w:rsidRPr="00E9223D">
              <w:rPr>
                <w:rStyle w:val="afe"/>
                <w:noProof/>
              </w:rPr>
              <w:t>1.3.4</w:t>
            </w:r>
            <w:r>
              <w:rPr>
                <w:rFonts w:asciiTheme="minorHAnsi" w:eastAsiaTheme="minorEastAsia" w:hAnsiTheme="minorHAnsi" w:cstheme="minorBidi"/>
                <w:noProof/>
                <w:szCs w:val="24"/>
              </w:rPr>
              <w:tab/>
            </w:r>
            <w:r w:rsidRPr="00E9223D">
              <w:rPr>
                <w:rStyle w:val="afe"/>
                <w:noProof/>
              </w:rPr>
              <w:t>数据上报长度要求</w:t>
            </w:r>
            <w:r>
              <w:rPr>
                <w:noProof/>
                <w:webHidden/>
              </w:rPr>
              <w:tab/>
            </w:r>
            <w:r>
              <w:rPr>
                <w:noProof/>
                <w:webHidden/>
              </w:rPr>
              <w:fldChar w:fldCharType="begin"/>
            </w:r>
            <w:r>
              <w:rPr>
                <w:noProof/>
                <w:webHidden/>
              </w:rPr>
              <w:instrText xml:space="preserve"> PAGEREF _Toc9587803 \h </w:instrText>
            </w:r>
            <w:r>
              <w:rPr>
                <w:noProof/>
                <w:webHidden/>
              </w:rPr>
            </w:r>
            <w:r>
              <w:rPr>
                <w:noProof/>
                <w:webHidden/>
              </w:rPr>
              <w:fldChar w:fldCharType="separate"/>
            </w:r>
            <w:r>
              <w:rPr>
                <w:noProof/>
                <w:webHidden/>
              </w:rPr>
              <w:t>9</w:t>
            </w:r>
            <w:r>
              <w:rPr>
                <w:noProof/>
                <w:webHidden/>
              </w:rPr>
              <w:fldChar w:fldCharType="end"/>
            </w:r>
          </w:hyperlink>
        </w:p>
        <w:p w14:paraId="0A9ECDA9" w14:textId="7A76FAA2" w:rsidR="00E65BF4" w:rsidRDefault="00E65BF4">
          <w:pPr>
            <w:pStyle w:val="TOC3"/>
            <w:tabs>
              <w:tab w:val="left" w:pos="1470"/>
            </w:tabs>
            <w:ind w:firstLine="210"/>
            <w:rPr>
              <w:rFonts w:asciiTheme="minorHAnsi" w:eastAsiaTheme="minorEastAsia" w:hAnsiTheme="minorHAnsi" w:cstheme="minorBidi"/>
              <w:noProof/>
              <w:szCs w:val="24"/>
            </w:rPr>
          </w:pPr>
          <w:hyperlink w:anchor="_Toc9587804" w:history="1">
            <w:r w:rsidRPr="00E9223D">
              <w:rPr>
                <w:rStyle w:val="afe"/>
                <w:noProof/>
              </w:rPr>
              <w:t>1.3.5</w:t>
            </w:r>
            <w:r>
              <w:rPr>
                <w:rFonts w:asciiTheme="minorHAnsi" w:eastAsiaTheme="minorEastAsia" w:hAnsiTheme="minorHAnsi" w:cstheme="minorBidi"/>
                <w:noProof/>
                <w:szCs w:val="24"/>
              </w:rPr>
              <w:tab/>
            </w:r>
            <w:r w:rsidRPr="00E9223D">
              <w:rPr>
                <w:rStyle w:val="afe"/>
                <w:noProof/>
              </w:rPr>
              <w:t>接口数据默认值要求</w:t>
            </w:r>
            <w:r>
              <w:rPr>
                <w:noProof/>
                <w:webHidden/>
              </w:rPr>
              <w:tab/>
            </w:r>
            <w:r>
              <w:rPr>
                <w:noProof/>
                <w:webHidden/>
              </w:rPr>
              <w:fldChar w:fldCharType="begin"/>
            </w:r>
            <w:r>
              <w:rPr>
                <w:noProof/>
                <w:webHidden/>
              </w:rPr>
              <w:instrText xml:space="preserve"> PAGEREF _Toc9587804 \h </w:instrText>
            </w:r>
            <w:r>
              <w:rPr>
                <w:noProof/>
                <w:webHidden/>
              </w:rPr>
            </w:r>
            <w:r>
              <w:rPr>
                <w:noProof/>
                <w:webHidden/>
              </w:rPr>
              <w:fldChar w:fldCharType="separate"/>
            </w:r>
            <w:r>
              <w:rPr>
                <w:noProof/>
                <w:webHidden/>
              </w:rPr>
              <w:t>9</w:t>
            </w:r>
            <w:r>
              <w:rPr>
                <w:noProof/>
                <w:webHidden/>
              </w:rPr>
              <w:fldChar w:fldCharType="end"/>
            </w:r>
          </w:hyperlink>
        </w:p>
        <w:p w14:paraId="09448831" w14:textId="2B5695BD" w:rsidR="00E65BF4" w:rsidRDefault="00E65BF4">
          <w:pPr>
            <w:pStyle w:val="TOC1"/>
            <w:tabs>
              <w:tab w:val="left" w:pos="1470"/>
            </w:tabs>
            <w:spacing w:before="78" w:after="78"/>
            <w:ind w:firstLine="420"/>
            <w:rPr>
              <w:rFonts w:asciiTheme="minorHAnsi" w:eastAsiaTheme="minorEastAsia" w:hAnsiTheme="minorHAnsi" w:cstheme="minorBidi"/>
              <w:noProof/>
              <w:szCs w:val="24"/>
            </w:rPr>
          </w:pPr>
          <w:hyperlink w:anchor="_Toc9587805" w:history="1">
            <w:r w:rsidRPr="00E9223D">
              <w:rPr>
                <w:rStyle w:val="afe"/>
                <w:noProof/>
              </w:rPr>
              <w:t>2</w:t>
            </w:r>
            <w:r>
              <w:rPr>
                <w:rFonts w:asciiTheme="minorHAnsi" w:eastAsiaTheme="minorEastAsia" w:hAnsiTheme="minorHAnsi" w:cstheme="minorBidi"/>
                <w:noProof/>
                <w:szCs w:val="24"/>
              </w:rPr>
              <w:tab/>
            </w:r>
            <w:r w:rsidRPr="00E9223D">
              <w:rPr>
                <w:rStyle w:val="afe"/>
                <w:noProof/>
              </w:rPr>
              <w:t>接口定义</w:t>
            </w:r>
            <w:r>
              <w:rPr>
                <w:noProof/>
                <w:webHidden/>
              </w:rPr>
              <w:tab/>
            </w:r>
            <w:r>
              <w:rPr>
                <w:noProof/>
                <w:webHidden/>
              </w:rPr>
              <w:fldChar w:fldCharType="begin"/>
            </w:r>
            <w:r>
              <w:rPr>
                <w:noProof/>
                <w:webHidden/>
              </w:rPr>
              <w:instrText xml:space="preserve"> PAGEREF _Toc9587805 \h </w:instrText>
            </w:r>
            <w:r>
              <w:rPr>
                <w:noProof/>
                <w:webHidden/>
              </w:rPr>
            </w:r>
            <w:r>
              <w:rPr>
                <w:noProof/>
                <w:webHidden/>
              </w:rPr>
              <w:fldChar w:fldCharType="separate"/>
            </w:r>
            <w:r>
              <w:rPr>
                <w:noProof/>
                <w:webHidden/>
              </w:rPr>
              <w:t>9</w:t>
            </w:r>
            <w:r>
              <w:rPr>
                <w:noProof/>
                <w:webHidden/>
              </w:rPr>
              <w:fldChar w:fldCharType="end"/>
            </w:r>
          </w:hyperlink>
        </w:p>
        <w:p w14:paraId="25297155" w14:textId="2B3AB9F9" w:rsidR="00E65BF4" w:rsidRDefault="00E65BF4">
          <w:pPr>
            <w:pStyle w:val="TOC2"/>
            <w:tabs>
              <w:tab w:val="left" w:pos="1470"/>
            </w:tabs>
            <w:ind w:firstLine="420"/>
            <w:rPr>
              <w:rFonts w:asciiTheme="minorHAnsi" w:eastAsiaTheme="minorEastAsia" w:hAnsiTheme="minorHAnsi" w:cstheme="minorBidi"/>
              <w:noProof/>
              <w:szCs w:val="24"/>
            </w:rPr>
          </w:pPr>
          <w:hyperlink w:anchor="_Toc9587806" w:history="1">
            <w:r w:rsidRPr="00E9223D">
              <w:rPr>
                <w:rStyle w:val="afe"/>
                <w:noProof/>
              </w:rPr>
              <w:t>2.1</w:t>
            </w:r>
            <w:r>
              <w:rPr>
                <w:rFonts w:asciiTheme="minorHAnsi" w:eastAsiaTheme="minorEastAsia" w:hAnsiTheme="minorHAnsi" w:cstheme="minorBidi"/>
                <w:noProof/>
                <w:szCs w:val="24"/>
              </w:rPr>
              <w:tab/>
            </w:r>
            <w:r w:rsidRPr="00E9223D">
              <w:rPr>
                <w:rStyle w:val="afe"/>
                <w:noProof/>
              </w:rPr>
              <w:t>平台基本信息</w:t>
            </w:r>
            <w:r>
              <w:rPr>
                <w:noProof/>
                <w:webHidden/>
              </w:rPr>
              <w:tab/>
            </w:r>
            <w:r>
              <w:rPr>
                <w:noProof/>
                <w:webHidden/>
              </w:rPr>
              <w:fldChar w:fldCharType="begin"/>
            </w:r>
            <w:r>
              <w:rPr>
                <w:noProof/>
                <w:webHidden/>
              </w:rPr>
              <w:instrText xml:space="preserve"> PAGEREF _Toc9587806 \h </w:instrText>
            </w:r>
            <w:r>
              <w:rPr>
                <w:noProof/>
                <w:webHidden/>
              </w:rPr>
            </w:r>
            <w:r>
              <w:rPr>
                <w:noProof/>
                <w:webHidden/>
              </w:rPr>
              <w:fldChar w:fldCharType="separate"/>
            </w:r>
            <w:r>
              <w:rPr>
                <w:noProof/>
                <w:webHidden/>
              </w:rPr>
              <w:t>9</w:t>
            </w:r>
            <w:r>
              <w:rPr>
                <w:noProof/>
                <w:webHidden/>
              </w:rPr>
              <w:fldChar w:fldCharType="end"/>
            </w:r>
          </w:hyperlink>
        </w:p>
        <w:p w14:paraId="41ED7FD4" w14:textId="6911D776" w:rsidR="00E65BF4" w:rsidRDefault="00E65BF4">
          <w:pPr>
            <w:pStyle w:val="TOC3"/>
            <w:tabs>
              <w:tab w:val="left" w:pos="1470"/>
            </w:tabs>
            <w:ind w:firstLine="210"/>
            <w:rPr>
              <w:rFonts w:asciiTheme="minorHAnsi" w:eastAsiaTheme="minorEastAsia" w:hAnsiTheme="minorHAnsi" w:cstheme="minorBidi"/>
              <w:noProof/>
              <w:szCs w:val="24"/>
            </w:rPr>
          </w:pPr>
          <w:hyperlink w:anchor="_Toc9587807" w:history="1">
            <w:r w:rsidRPr="00E9223D">
              <w:rPr>
                <w:rStyle w:val="afe"/>
                <w:noProof/>
              </w:rPr>
              <w:t>2.1.1</w:t>
            </w:r>
            <w:r>
              <w:rPr>
                <w:rFonts w:asciiTheme="minorHAnsi" w:eastAsiaTheme="minorEastAsia" w:hAnsiTheme="minorHAnsi" w:cstheme="minorBidi"/>
                <w:noProof/>
                <w:szCs w:val="24"/>
              </w:rPr>
              <w:tab/>
            </w:r>
            <w:r w:rsidRPr="00E9223D">
              <w:rPr>
                <w:rStyle w:val="afe"/>
                <w:noProof/>
              </w:rPr>
              <w:t>注册信息字段</w:t>
            </w:r>
            <w:r>
              <w:rPr>
                <w:noProof/>
                <w:webHidden/>
              </w:rPr>
              <w:tab/>
            </w:r>
            <w:r>
              <w:rPr>
                <w:noProof/>
                <w:webHidden/>
              </w:rPr>
              <w:fldChar w:fldCharType="begin"/>
            </w:r>
            <w:r>
              <w:rPr>
                <w:noProof/>
                <w:webHidden/>
              </w:rPr>
              <w:instrText xml:space="preserve"> PAGEREF _Toc9587807 \h </w:instrText>
            </w:r>
            <w:r>
              <w:rPr>
                <w:noProof/>
                <w:webHidden/>
              </w:rPr>
            </w:r>
            <w:r>
              <w:rPr>
                <w:noProof/>
                <w:webHidden/>
              </w:rPr>
              <w:fldChar w:fldCharType="separate"/>
            </w:r>
            <w:r>
              <w:rPr>
                <w:noProof/>
                <w:webHidden/>
              </w:rPr>
              <w:t>9</w:t>
            </w:r>
            <w:r>
              <w:rPr>
                <w:noProof/>
                <w:webHidden/>
              </w:rPr>
              <w:fldChar w:fldCharType="end"/>
            </w:r>
          </w:hyperlink>
        </w:p>
        <w:p w14:paraId="4F4DB976" w14:textId="4C22954E" w:rsidR="00E65BF4" w:rsidRDefault="00E65BF4">
          <w:pPr>
            <w:pStyle w:val="TOC3"/>
            <w:tabs>
              <w:tab w:val="left" w:pos="1470"/>
            </w:tabs>
            <w:ind w:firstLine="210"/>
            <w:rPr>
              <w:rFonts w:asciiTheme="minorHAnsi" w:eastAsiaTheme="minorEastAsia" w:hAnsiTheme="minorHAnsi" w:cstheme="minorBidi"/>
              <w:noProof/>
              <w:szCs w:val="24"/>
            </w:rPr>
          </w:pPr>
          <w:hyperlink w:anchor="_Toc9587808" w:history="1">
            <w:r w:rsidRPr="00E9223D">
              <w:rPr>
                <w:rStyle w:val="afe"/>
                <w:noProof/>
              </w:rPr>
              <w:t>2.1.2</w:t>
            </w:r>
            <w:r>
              <w:rPr>
                <w:rFonts w:asciiTheme="minorHAnsi" w:eastAsiaTheme="minorEastAsia" w:hAnsiTheme="minorHAnsi" w:cstheme="minorBidi"/>
                <w:noProof/>
                <w:szCs w:val="24"/>
              </w:rPr>
              <w:tab/>
            </w:r>
            <w:r w:rsidRPr="00E9223D">
              <w:rPr>
                <w:rStyle w:val="afe"/>
                <w:noProof/>
              </w:rPr>
              <w:t>省级管控中心注册接口</w:t>
            </w:r>
            <w:r>
              <w:rPr>
                <w:noProof/>
                <w:webHidden/>
              </w:rPr>
              <w:tab/>
            </w:r>
            <w:r>
              <w:rPr>
                <w:noProof/>
                <w:webHidden/>
              </w:rPr>
              <w:fldChar w:fldCharType="begin"/>
            </w:r>
            <w:r>
              <w:rPr>
                <w:noProof/>
                <w:webHidden/>
              </w:rPr>
              <w:instrText xml:space="preserve"> PAGEREF _Toc9587808 \h </w:instrText>
            </w:r>
            <w:r>
              <w:rPr>
                <w:noProof/>
                <w:webHidden/>
              </w:rPr>
            </w:r>
            <w:r>
              <w:rPr>
                <w:noProof/>
                <w:webHidden/>
              </w:rPr>
              <w:fldChar w:fldCharType="separate"/>
            </w:r>
            <w:r>
              <w:rPr>
                <w:noProof/>
                <w:webHidden/>
              </w:rPr>
              <w:t>10</w:t>
            </w:r>
            <w:r>
              <w:rPr>
                <w:noProof/>
                <w:webHidden/>
              </w:rPr>
              <w:fldChar w:fldCharType="end"/>
            </w:r>
          </w:hyperlink>
        </w:p>
        <w:p w14:paraId="73D0CEB6" w14:textId="14DA59A1" w:rsidR="00E65BF4" w:rsidRDefault="00E65BF4">
          <w:pPr>
            <w:pStyle w:val="TOC3"/>
            <w:tabs>
              <w:tab w:val="left" w:pos="1470"/>
            </w:tabs>
            <w:ind w:firstLine="210"/>
            <w:rPr>
              <w:rFonts w:asciiTheme="minorHAnsi" w:eastAsiaTheme="minorEastAsia" w:hAnsiTheme="minorHAnsi" w:cstheme="minorBidi"/>
              <w:noProof/>
              <w:szCs w:val="24"/>
            </w:rPr>
          </w:pPr>
          <w:hyperlink w:anchor="_Toc9587809" w:history="1">
            <w:r w:rsidRPr="00E9223D">
              <w:rPr>
                <w:rStyle w:val="afe"/>
                <w:noProof/>
              </w:rPr>
              <w:t>2.1.3</w:t>
            </w:r>
            <w:r>
              <w:rPr>
                <w:rFonts w:asciiTheme="minorHAnsi" w:eastAsiaTheme="minorEastAsia" w:hAnsiTheme="minorHAnsi" w:cstheme="minorBidi"/>
                <w:noProof/>
                <w:szCs w:val="24"/>
              </w:rPr>
              <w:tab/>
            </w:r>
            <w:r w:rsidRPr="00E9223D">
              <w:rPr>
                <w:rStyle w:val="afe"/>
                <w:noProof/>
              </w:rPr>
              <w:t>省平台建设信息字段</w:t>
            </w:r>
            <w:r>
              <w:rPr>
                <w:noProof/>
                <w:webHidden/>
              </w:rPr>
              <w:tab/>
            </w:r>
            <w:r>
              <w:rPr>
                <w:noProof/>
                <w:webHidden/>
              </w:rPr>
              <w:fldChar w:fldCharType="begin"/>
            </w:r>
            <w:r>
              <w:rPr>
                <w:noProof/>
                <w:webHidden/>
              </w:rPr>
              <w:instrText xml:space="preserve"> PAGEREF _Toc9587809 \h </w:instrText>
            </w:r>
            <w:r>
              <w:rPr>
                <w:noProof/>
                <w:webHidden/>
              </w:rPr>
            </w:r>
            <w:r>
              <w:rPr>
                <w:noProof/>
                <w:webHidden/>
              </w:rPr>
              <w:fldChar w:fldCharType="separate"/>
            </w:r>
            <w:r>
              <w:rPr>
                <w:noProof/>
                <w:webHidden/>
              </w:rPr>
              <w:t>11</w:t>
            </w:r>
            <w:r>
              <w:rPr>
                <w:noProof/>
                <w:webHidden/>
              </w:rPr>
              <w:fldChar w:fldCharType="end"/>
            </w:r>
          </w:hyperlink>
        </w:p>
        <w:p w14:paraId="2C971D12" w14:textId="432D1A30" w:rsidR="00E65BF4" w:rsidRDefault="00E65BF4">
          <w:pPr>
            <w:pStyle w:val="TOC3"/>
            <w:tabs>
              <w:tab w:val="left" w:pos="1470"/>
            </w:tabs>
            <w:ind w:firstLine="210"/>
            <w:rPr>
              <w:rFonts w:asciiTheme="minorHAnsi" w:eastAsiaTheme="minorEastAsia" w:hAnsiTheme="minorHAnsi" w:cstheme="minorBidi"/>
              <w:noProof/>
              <w:szCs w:val="24"/>
            </w:rPr>
          </w:pPr>
          <w:hyperlink w:anchor="_Toc9587810" w:history="1">
            <w:r w:rsidRPr="00E9223D">
              <w:rPr>
                <w:rStyle w:val="afe"/>
                <w:noProof/>
              </w:rPr>
              <w:t>2.1.4</w:t>
            </w:r>
            <w:r>
              <w:rPr>
                <w:rFonts w:asciiTheme="minorHAnsi" w:eastAsiaTheme="minorEastAsia" w:hAnsiTheme="minorHAnsi" w:cstheme="minorBidi"/>
                <w:noProof/>
                <w:szCs w:val="24"/>
              </w:rPr>
              <w:tab/>
            </w:r>
            <w:r w:rsidRPr="00E9223D">
              <w:rPr>
                <w:rStyle w:val="afe"/>
                <w:noProof/>
              </w:rPr>
              <w:t>省平台基本信息上报接口</w:t>
            </w:r>
            <w:r>
              <w:rPr>
                <w:noProof/>
                <w:webHidden/>
              </w:rPr>
              <w:tab/>
            </w:r>
            <w:r>
              <w:rPr>
                <w:noProof/>
                <w:webHidden/>
              </w:rPr>
              <w:fldChar w:fldCharType="begin"/>
            </w:r>
            <w:r>
              <w:rPr>
                <w:noProof/>
                <w:webHidden/>
              </w:rPr>
              <w:instrText xml:space="preserve"> PAGEREF _Toc9587810 \h </w:instrText>
            </w:r>
            <w:r>
              <w:rPr>
                <w:noProof/>
                <w:webHidden/>
              </w:rPr>
            </w:r>
            <w:r>
              <w:rPr>
                <w:noProof/>
                <w:webHidden/>
              </w:rPr>
              <w:fldChar w:fldCharType="separate"/>
            </w:r>
            <w:r>
              <w:rPr>
                <w:noProof/>
                <w:webHidden/>
              </w:rPr>
              <w:t>12</w:t>
            </w:r>
            <w:r>
              <w:rPr>
                <w:noProof/>
                <w:webHidden/>
              </w:rPr>
              <w:fldChar w:fldCharType="end"/>
            </w:r>
          </w:hyperlink>
        </w:p>
        <w:p w14:paraId="3C43063E" w14:textId="1D27901C" w:rsidR="00E65BF4" w:rsidRDefault="00E65BF4">
          <w:pPr>
            <w:pStyle w:val="TOC3"/>
            <w:tabs>
              <w:tab w:val="left" w:pos="1470"/>
            </w:tabs>
            <w:ind w:firstLine="210"/>
            <w:rPr>
              <w:rFonts w:asciiTheme="minorHAnsi" w:eastAsiaTheme="minorEastAsia" w:hAnsiTheme="minorHAnsi" w:cstheme="minorBidi"/>
              <w:noProof/>
              <w:szCs w:val="24"/>
            </w:rPr>
          </w:pPr>
          <w:hyperlink w:anchor="_Toc9587811" w:history="1">
            <w:r w:rsidRPr="00E9223D">
              <w:rPr>
                <w:rStyle w:val="afe"/>
                <w:noProof/>
              </w:rPr>
              <w:t>2.1.5</w:t>
            </w:r>
            <w:r>
              <w:rPr>
                <w:rFonts w:asciiTheme="minorHAnsi" w:eastAsiaTheme="minorEastAsia" w:hAnsiTheme="minorHAnsi" w:cstheme="minorBidi"/>
                <w:noProof/>
                <w:szCs w:val="24"/>
              </w:rPr>
              <w:tab/>
            </w:r>
            <w:r w:rsidRPr="00E9223D">
              <w:rPr>
                <w:rStyle w:val="afe"/>
                <w:noProof/>
              </w:rPr>
              <w:t>省平台基本信息拉取接口</w:t>
            </w:r>
            <w:r>
              <w:rPr>
                <w:noProof/>
                <w:webHidden/>
              </w:rPr>
              <w:tab/>
            </w:r>
            <w:r>
              <w:rPr>
                <w:noProof/>
                <w:webHidden/>
              </w:rPr>
              <w:fldChar w:fldCharType="begin"/>
            </w:r>
            <w:r>
              <w:rPr>
                <w:noProof/>
                <w:webHidden/>
              </w:rPr>
              <w:instrText xml:space="preserve"> PAGEREF _Toc9587811 \h </w:instrText>
            </w:r>
            <w:r>
              <w:rPr>
                <w:noProof/>
                <w:webHidden/>
              </w:rPr>
            </w:r>
            <w:r>
              <w:rPr>
                <w:noProof/>
                <w:webHidden/>
              </w:rPr>
              <w:fldChar w:fldCharType="separate"/>
            </w:r>
            <w:r>
              <w:rPr>
                <w:noProof/>
                <w:webHidden/>
              </w:rPr>
              <w:t>12</w:t>
            </w:r>
            <w:r>
              <w:rPr>
                <w:noProof/>
                <w:webHidden/>
              </w:rPr>
              <w:fldChar w:fldCharType="end"/>
            </w:r>
          </w:hyperlink>
        </w:p>
        <w:p w14:paraId="72535608" w14:textId="6E963304" w:rsidR="00E65BF4" w:rsidRDefault="00E65BF4">
          <w:pPr>
            <w:pStyle w:val="TOC2"/>
            <w:tabs>
              <w:tab w:val="left" w:pos="1470"/>
            </w:tabs>
            <w:ind w:firstLine="420"/>
            <w:rPr>
              <w:rFonts w:asciiTheme="minorHAnsi" w:eastAsiaTheme="minorEastAsia" w:hAnsiTheme="minorHAnsi" w:cstheme="minorBidi"/>
              <w:noProof/>
              <w:szCs w:val="24"/>
            </w:rPr>
          </w:pPr>
          <w:hyperlink w:anchor="_Toc9587812" w:history="1">
            <w:r w:rsidRPr="00E9223D">
              <w:rPr>
                <w:rStyle w:val="afe"/>
                <w:noProof/>
              </w:rPr>
              <w:t>2.2</w:t>
            </w:r>
            <w:r>
              <w:rPr>
                <w:rFonts w:asciiTheme="minorHAnsi" w:eastAsiaTheme="minorEastAsia" w:hAnsiTheme="minorHAnsi" w:cstheme="minorBidi"/>
                <w:noProof/>
                <w:szCs w:val="24"/>
              </w:rPr>
              <w:tab/>
            </w:r>
            <w:r w:rsidRPr="00E9223D">
              <w:rPr>
                <w:rStyle w:val="afe"/>
                <w:noProof/>
              </w:rPr>
              <w:t>移动终端管控系统</w:t>
            </w:r>
            <w:r>
              <w:rPr>
                <w:noProof/>
                <w:webHidden/>
              </w:rPr>
              <w:tab/>
            </w:r>
            <w:r>
              <w:rPr>
                <w:noProof/>
                <w:webHidden/>
              </w:rPr>
              <w:fldChar w:fldCharType="begin"/>
            </w:r>
            <w:r>
              <w:rPr>
                <w:noProof/>
                <w:webHidden/>
              </w:rPr>
              <w:instrText xml:space="preserve"> PAGEREF _Toc9587812 \h </w:instrText>
            </w:r>
            <w:r>
              <w:rPr>
                <w:noProof/>
                <w:webHidden/>
              </w:rPr>
            </w:r>
            <w:r>
              <w:rPr>
                <w:noProof/>
                <w:webHidden/>
              </w:rPr>
              <w:fldChar w:fldCharType="separate"/>
            </w:r>
            <w:r>
              <w:rPr>
                <w:noProof/>
                <w:webHidden/>
              </w:rPr>
              <w:t>13</w:t>
            </w:r>
            <w:r>
              <w:rPr>
                <w:noProof/>
                <w:webHidden/>
              </w:rPr>
              <w:fldChar w:fldCharType="end"/>
            </w:r>
          </w:hyperlink>
        </w:p>
        <w:p w14:paraId="02186520" w14:textId="100348C3" w:rsidR="00E65BF4" w:rsidRDefault="00E65BF4">
          <w:pPr>
            <w:pStyle w:val="TOC3"/>
            <w:tabs>
              <w:tab w:val="left" w:pos="1470"/>
            </w:tabs>
            <w:ind w:firstLine="210"/>
            <w:rPr>
              <w:rFonts w:asciiTheme="minorHAnsi" w:eastAsiaTheme="minorEastAsia" w:hAnsiTheme="minorHAnsi" w:cstheme="minorBidi"/>
              <w:noProof/>
              <w:szCs w:val="24"/>
            </w:rPr>
          </w:pPr>
          <w:hyperlink w:anchor="_Toc9587813" w:history="1">
            <w:r w:rsidRPr="00E9223D">
              <w:rPr>
                <w:rStyle w:val="afe"/>
                <w:noProof/>
              </w:rPr>
              <w:t>2.2.1</w:t>
            </w:r>
            <w:r>
              <w:rPr>
                <w:rFonts w:asciiTheme="minorHAnsi" w:eastAsiaTheme="minorEastAsia" w:hAnsiTheme="minorHAnsi" w:cstheme="minorBidi"/>
                <w:noProof/>
                <w:szCs w:val="24"/>
              </w:rPr>
              <w:tab/>
            </w:r>
            <w:r w:rsidRPr="00E9223D">
              <w:rPr>
                <w:rStyle w:val="afe"/>
                <w:noProof/>
              </w:rPr>
              <w:t>移动终端设备基础信息字段</w:t>
            </w:r>
            <w:r>
              <w:rPr>
                <w:noProof/>
                <w:webHidden/>
              </w:rPr>
              <w:tab/>
            </w:r>
            <w:r>
              <w:rPr>
                <w:noProof/>
                <w:webHidden/>
              </w:rPr>
              <w:fldChar w:fldCharType="begin"/>
            </w:r>
            <w:r>
              <w:rPr>
                <w:noProof/>
                <w:webHidden/>
              </w:rPr>
              <w:instrText xml:space="preserve"> PAGEREF _Toc9587813 \h </w:instrText>
            </w:r>
            <w:r>
              <w:rPr>
                <w:noProof/>
                <w:webHidden/>
              </w:rPr>
            </w:r>
            <w:r>
              <w:rPr>
                <w:noProof/>
                <w:webHidden/>
              </w:rPr>
              <w:fldChar w:fldCharType="separate"/>
            </w:r>
            <w:r>
              <w:rPr>
                <w:noProof/>
                <w:webHidden/>
              </w:rPr>
              <w:t>13</w:t>
            </w:r>
            <w:r>
              <w:rPr>
                <w:noProof/>
                <w:webHidden/>
              </w:rPr>
              <w:fldChar w:fldCharType="end"/>
            </w:r>
          </w:hyperlink>
        </w:p>
        <w:p w14:paraId="7CEC259B" w14:textId="1FD28154" w:rsidR="00E65BF4" w:rsidRDefault="00E65BF4">
          <w:pPr>
            <w:pStyle w:val="TOC3"/>
            <w:tabs>
              <w:tab w:val="left" w:pos="1470"/>
            </w:tabs>
            <w:ind w:firstLine="210"/>
            <w:rPr>
              <w:rFonts w:asciiTheme="minorHAnsi" w:eastAsiaTheme="minorEastAsia" w:hAnsiTheme="minorHAnsi" w:cstheme="minorBidi"/>
              <w:noProof/>
              <w:szCs w:val="24"/>
            </w:rPr>
          </w:pPr>
          <w:hyperlink w:anchor="_Toc9587814" w:history="1">
            <w:r w:rsidRPr="00E9223D">
              <w:rPr>
                <w:rStyle w:val="afe"/>
                <w:noProof/>
              </w:rPr>
              <w:t>2.2.2</w:t>
            </w:r>
            <w:r>
              <w:rPr>
                <w:rFonts w:asciiTheme="minorHAnsi" w:eastAsiaTheme="minorEastAsia" w:hAnsiTheme="minorHAnsi" w:cstheme="minorBidi"/>
                <w:noProof/>
                <w:szCs w:val="24"/>
              </w:rPr>
              <w:tab/>
            </w:r>
            <w:r w:rsidRPr="00E9223D">
              <w:rPr>
                <w:rStyle w:val="afe"/>
                <w:noProof/>
              </w:rPr>
              <w:t>移动终端设备基本信息上报接口</w:t>
            </w:r>
            <w:r>
              <w:rPr>
                <w:noProof/>
                <w:webHidden/>
              </w:rPr>
              <w:tab/>
            </w:r>
            <w:r>
              <w:rPr>
                <w:noProof/>
                <w:webHidden/>
              </w:rPr>
              <w:fldChar w:fldCharType="begin"/>
            </w:r>
            <w:r>
              <w:rPr>
                <w:noProof/>
                <w:webHidden/>
              </w:rPr>
              <w:instrText xml:space="preserve"> PAGEREF _Toc9587814 \h </w:instrText>
            </w:r>
            <w:r>
              <w:rPr>
                <w:noProof/>
                <w:webHidden/>
              </w:rPr>
            </w:r>
            <w:r>
              <w:rPr>
                <w:noProof/>
                <w:webHidden/>
              </w:rPr>
              <w:fldChar w:fldCharType="separate"/>
            </w:r>
            <w:r>
              <w:rPr>
                <w:noProof/>
                <w:webHidden/>
              </w:rPr>
              <w:t>14</w:t>
            </w:r>
            <w:r>
              <w:rPr>
                <w:noProof/>
                <w:webHidden/>
              </w:rPr>
              <w:fldChar w:fldCharType="end"/>
            </w:r>
          </w:hyperlink>
        </w:p>
        <w:p w14:paraId="0A6BB93B" w14:textId="7EB8C0BD" w:rsidR="00E65BF4" w:rsidRDefault="00E65BF4">
          <w:pPr>
            <w:pStyle w:val="TOC3"/>
            <w:tabs>
              <w:tab w:val="left" w:pos="1470"/>
            </w:tabs>
            <w:ind w:firstLine="210"/>
            <w:rPr>
              <w:rFonts w:asciiTheme="minorHAnsi" w:eastAsiaTheme="minorEastAsia" w:hAnsiTheme="minorHAnsi" w:cstheme="minorBidi"/>
              <w:noProof/>
              <w:szCs w:val="24"/>
            </w:rPr>
          </w:pPr>
          <w:hyperlink w:anchor="_Toc9587815" w:history="1">
            <w:r w:rsidRPr="00E9223D">
              <w:rPr>
                <w:rStyle w:val="afe"/>
                <w:noProof/>
              </w:rPr>
              <w:t>2.2.3</w:t>
            </w:r>
            <w:r>
              <w:rPr>
                <w:rFonts w:asciiTheme="minorHAnsi" w:eastAsiaTheme="minorEastAsia" w:hAnsiTheme="minorHAnsi" w:cstheme="minorBidi"/>
                <w:noProof/>
                <w:szCs w:val="24"/>
              </w:rPr>
              <w:tab/>
            </w:r>
            <w:r w:rsidRPr="00E9223D">
              <w:rPr>
                <w:rStyle w:val="afe"/>
                <w:noProof/>
              </w:rPr>
              <w:t>移动终端设备基本信息拉取接口</w:t>
            </w:r>
            <w:r>
              <w:rPr>
                <w:noProof/>
                <w:webHidden/>
              </w:rPr>
              <w:tab/>
            </w:r>
            <w:r>
              <w:rPr>
                <w:noProof/>
                <w:webHidden/>
              </w:rPr>
              <w:fldChar w:fldCharType="begin"/>
            </w:r>
            <w:r>
              <w:rPr>
                <w:noProof/>
                <w:webHidden/>
              </w:rPr>
              <w:instrText xml:space="preserve"> PAGEREF _Toc9587815 \h </w:instrText>
            </w:r>
            <w:r>
              <w:rPr>
                <w:noProof/>
                <w:webHidden/>
              </w:rPr>
            </w:r>
            <w:r>
              <w:rPr>
                <w:noProof/>
                <w:webHidden/>
              </w:rPr>
              <w:fldChar w:fldCharType="separate"/>
            </w:r>
            <w:r>
              <w:rPr>
                <w:noProof/>
                <w:webHidden/>
              </w:rPr>
              <w:t>15</w:t>
            </w:r>
            <w:r>
              <w:rPr>
                <w:noProof/>
                <w:webHidden/>
              </w:rPr>
              <w:fldChar w:fldCharType="end"/>
            </w:r>
          </w:hyperlink>
        </w:p>
        <w:p w14:paraId="61ADB1AC" w14:textId="508D7342" w:rsidR="00E65BF4" w:rsidRDefault="00E65BF4">
          <w:pPr>
            <w:pStyle w:val="TOC3"/>
            <w:tabs>
              <w:tab w:val="left" w:pos="1470"/>
            </w:tabs>
            <w:ind w:firstLine="210"/>
            <w:rPr>
              <w:rFonts w:asciiTheme="minorHAnsi" w:eastAsiaTheme="minorEastAsia" w:hAnsiTheme="minorHAnsi" w:cstheme="minorBidi"/>
              <w:noProof/>
              <w:szCs w:val="24"/>
            </w:rPr>
          </w:pPr>
          <w:hyperlink w:anchor="_Toc9587816" w:history="1">
            <w:r w:rsidRPr="00E9223D">
              <w:rPr>
                <w:rStyle w:val="afe"/>
                <w:noProof/>
              </w:rPr>
              <w:t>2.2.4</w:t>
            </w:r>
            <w:r>
              <w:rPr>
                <w:rFonts w:asciiTheme="minorHAnsi" w:eastAsiaTheme="minorEastAsia" w:hAnsiTheme="minorHAnsi" w:cstheme="minorBidi"/>
                <w:noProof/>
                <w:szCs w:val="24"/>
              </w:rPr>
              <w:tab/>
            </w:r>
            <w:r w:rsidRPr="00E9223D">
              <w:rPr>
                <w:rStyle w:val="afe"/>
                <w:noProof/>
              </w:rPr>
              <w:t>移动终端设备基本信息分页查询接口（运维）</w:t>
            </w:r>
            <w:r>
              <w:rPr>
                <w:noProof/>
                <w:webHidden/>
              </w:rPr>
              <w:tab/>
            </w:r>
            <w:r>
              <w:rPr>
                <w:noProof/>
                <w:webHidden/>
              </w:rPr>
              <w:fldChar w:fldCharType="begin"/>
            </w:r>
            <w:r>
              <w:rPr>
                <w:noProof/>
                <w:webHidden/>
              </w:rPr>
              <w:instrText xml:space="preserve"> PAGEREF _Toc9587816 \h </w:instrText>
            </w:r>
            <w:r>
              <w:rPr>
                <w:noProof/>
                <w:webHidden/>
              </w:rPr>
            </w:r>
            <w:r>
              <w:rPr>
                <w:noProof/>
                <w:webHidden/>
              </w:rPr>
              <w:fldChar w:fldCharType="separate"/>
            </w:r>
            <w:r>
              <w:rPr>
                <w:noProof/>
                <w:webHidden/>
              </w:rPr>
              <w:t>16</w:t>
            </w:r>
            <w:r>
              <w:rPr>
                <w:noProof/>
                <w:webHidden/>
              </w:rPr>
              <w:fldChar w:fldCharType="end"/>
            </w:r>
          </w:hyperlink>
        </w:p>
        <w:p w14:paraId="5F85F7E3" w14:textId="36D96A25" w:rsidR="00E65BF4" w:rsidRDefault="00E65BF4">
          <w:pPr>
            <w:pStyle w:val="TOC3"/>
            <w:tabs>
              <w:tab w:val="left" w:pos="1470"/>
            </w:tabs>
            <w:ind w:firstLine="210"/>
            <w:rPr>
              <w:rFonts w:asciiTheme="minorHAnsi" w:eastAsiaTheme="minorEastAsia" w:hAnsiTheme="minorHAnsi" w:cstheme="minorBidi"/>
              <w:noProof/>
              <w:szCs w:val="24"/>
            </w:rPr>
          </w:pPr>
          <w:hyperlink w:anchor="_Toc9587817" w:history="1">
            <w:r w:rsidRPr="00E9223D">
              <w:rPr>
                <w:rStyle w:val="afe"/>
                <w:noProof/>
              </w:rPr>
              <w:t>2.2.5</w:t>
            </w:r>
            <w:r>
              <w:rPr>
                <w:rFonts w:asciiTheme="minorHAnsi" w:eastAsiaTheme="minorEastAsia" w:hAnsiTheme="minorHAnsi" w:cstheme="minorBidi"/>
                <w:noProof/>
                <w:szCs w:val="24"/>
              </w:rPr>
              <w:tab/>
            </w:r>
            <w:r w:rsidRPr="00E9223D">
              <w:rPr>
                <w:rStyle w:val="afe"/>
                <w:noProof/>
              </w:rPr>
              <w:t>移动终端设备基本信息清理接口（运维）</w:t>
            </w:r>
            <w:r>
              <w:rPr>
                <w:noProof/>
                <w:webHidden/>
              </w:rPr>
              <w:tab/>
            </w:r>
            <w:r>
              <w:rPr>
                <w:noProof/>
                <w:webHidden/>
              </w:rPr>
              <w:fldChar w:fldCharType="begin"/>
            </w:r>
            <w:r>
              <w:rPr>
                <w:noProof/>
                <w:webHidden/>
              </w:rPr>
              <w:instrText xml:space="preserve"> PAGEREF _Toc9587817 \h </w:instrText>
            </w:r>
            <w:r>
              <w:rPr>
                <w:noProof/>
                <w:webHidden/>
              </w:rPr>
            </w:r>
            <w:r>
              <w:rPr>
                <w:noProof/>
                <w:webHidden/>
              </w:rPr>
              <w:fldChar w:fldCharType="separate"/>
            </w:r>
            <w:r>
              <w:rPr>
                <w:noProof/>
                <w:webHidden/>
              </w:rPr>
              <w:t>16</w:t>
            </w:r>
            <w:r>
              <w:rPr>
                <w:noProof/>
                <w:webHidden/>
              </w:rPr>
              <w:fldChar w:fldCharType="end"/>
            </w:r>
          </w:hyperlink>
        </w:p>
        <w:p w14:paraId="3183A897" w14:textId="0010A613" w:rsidR="00E65BF4" w:rsidRDefault="00E65BF4">
          <w:pPr>
            <w:pStyle w:val="TOC3"/>
            <w:tabs>
              <w:tab w:val="left" w:pos="1470"/>
            </w:tabs>
            <w:ind w:firstLine="210"/>
            <w:rPr>
              <w:rFonts w:asciiTheme="minorHAnsi" w:eastAsiaTheme="minorEastAsia" w:hAnsiTheme="minorHAnsi" w:cstheme="minorBidi"/>
              <w:noProof/>
              <w:szCs w:val="24"/>
            </w:rPr>
          </w:pPr>
          <w:hyperlink w:anchor="_Toc9587818" w:history="1">
            <w:r w:rsidRPr="00E9223D">
              <w:rPr>
                <w:rStyle w:val="afe"/>
                <w:noProof/>
              </w:rPr>
              <w:t>2.2.6</w:t>
            </w:r>
            <w:r>
              <w:rPr>
                <w:rFonts w:asciiTheme="minorHAnsi" w:eastAsiaTheme="minorEastAsia" w:hAnsiTheme="minorHAnsi" w:cstheme="minorBidi"/>
                <w:noProof/>
                <w:szCs w:val="24"/>
              </w:rPr>
              <w:tab/>
            </w:r>
            <w:r w:rsidRPr="00E9223D">
              <w:rPr>
                <w:rStyle w:val="afe"/>
                <w:noProof/>
              </w:rPr>
              <w:t>移动终端设备状态信息字段</w:t>
            </w:r>
            <w:r>
              <w:rPr>
                <w:noProof/>
                <w:webHidden/>
              </w:rPr>
              <w:tab/>
            </w:r>
            <w:r>
              <w:rPr>
                <w:noProof/>
                <w:webHidden/>
              </w:rPr>
              <w:fldChar w:fldCharType="begin"/>
            </w:r>
            <w:r>
              <w:rPr>
                <w:noProof/>
                <w:webHidden/>
              </w:rPr>
              <w:instrText xml:space="preserve"> PAGEREF _Toc9587818 \h </w:instrText>
            </w:r>
            <w:r>
              <w:rPr>
                <w:noProof/>
                <w:webHidden/>
              </w:rPr>
            </w:r>
            <w:r>
              <w:rPr>
                <w:noProof/>
                <w:webHidden/>
              </w:rPr>
              <w:fldChar w:fldCharType="separate"/>
            </w:r>
            <w:r>
              <w:rPr>
                <w:noProof/>
                <w:webHidden/>
              </w:rPr>
              <w:t>17</w:t>
            </w:r>
            <w:r>
              <w:rPr>
                <w:noProof/>
                <w:webHidden/>
              </w:rPr>
              <w:fldChar w:fldCharType="end"/>
            </w:r>
          </w:hyperlink>
        </w:p>
        <w:p w14:paraId="22E77CA1" w14:textId="6D8954A3" w:rsidR="00E65BF4" w:rsidRDefault="00E65BF4">
          <w:pPr>
            <w:pStyle w:val="TOC3"/>
            <w:tabs>
              <w:tab w:val="left" w:pos="1470"/>
            </w:tabs>
            <w:ind w:firstLine="210"/>
            <w:rPr>
              <w:rFonts w:asciiTheme="minorHAnsi" w:eastAsiaTheme="minorEastAsia" w:hAnsiTheme="minorHAnsi" w:cstheme="minorBidi"/>
              <w:noProof/>
              <w:szCs w:val="24"/>
            </w:rPr>
          </w:pPr>
          <w:hyperlink w:anchor="_Toc9587819" w:history="1">
            <w:r w:rsidRPr="00E9223D">
              <w:rPr>
                <w:rStyle w:val="afe"/>
                <w:noProof/>
              </w:rPr>
              <w:t>2.2.7</w:t>
            </w:r>
            <w:r>
              <w:rPr>
                <w:rFonts w:asciiTheme="minorHAnsi" w:eastAsiaTheme="minorEastAsia" w:hAnsiTheme="minorHAnsi" w:cstheme="minorBidi"/>
                <w:noProof/>
                <w:szCs w:val="24"/>
              </w:rPr>
              <w:tab/>
            </w:r>
            <w:r w:rsidRPr="00E9223D">
              <w:rPr>
                <w:rStyle w:val="afe"/>
                <w:noProof/>
              </w:rPr>
              <w:t>移动终端设备状态信息上报接口</w:t>
            </w:r>
            <w:r>
              <w:rPr>
                <w:noProof/>
                <w:webHidden/>
              </w:rPr>
              <w:tab/>
            </w:r>
            <w:r>
              <w:rPr>
                <w:noProof/>
                <w:webHidden/>
              </w:rPr>
              <w:fldChar w:fldCharType="begin"/>
            </w:r>
            <w:r>
              <w:rPr>
                <w:noProof/>
                <w:webHidden/>
              </w:rPr>
              <w:instrText xml:space="preserve"> PAGEREF _Toc9587819 \h </w:instrText>
            </w:r>
            <w:r>
              <w:rPr>
                <w:noProof/>
                <w:webHidden/>
              </w:rPr>
            </w:r>
            <w:r>
              <w:rPr>
                <w:noProof/>
                <w:webHidden/>
              </w:rPr>
              <w:fldChar w:fldCharType="separate"/>
            </w:r>
            <w:r>
              <w:rPr>
                <w:noProof/>
                <w:webHidden/>
              </w:rPr>
              <w:t>18</w:t>
            </w:r>
            <w:r>
              <w:rPr>
                <w:noProof/>
                <w:webHidden/>
              </w:rPr>
              <w:fldChar w:fldCharType="end"/>
            </w:r>
          </w:hyperlink>
        </w:p>
        <w:p w14:paraId="25A4E2D0" w14:textId="0AD54C12" w:rsidR="00E65BF4" w:rsidRDefault="00E65BF4">
          <w:pPr>
            <w:pStyle w:val="TOC3"/>
            <w:tabs>
              <w:tab w:val="left" w:pos="1470"/>
            </w:tabs>
            <w:ind w:firstLine="210"/>
            <w:rPr>
              <w:rFonts w:asciiTheme="minorHAnsi" w:eastAsiaTheme="minorEastAsia" w:hAnsiTheme="minorHAnsi" w:cstheme="minorBidi"/>
              <w:noProof/>
              <w:szCs w:val="24"/>
            </w:rPr>
          </w:pPr>
          <w:hyperlink w:anchor="_Toc9587820" w:history="1">
            <w:r w:rsidRPr="00E9223D">
              <w:rPr>
                <w:rStyle w:val="afe"/>
                <w:noProof/>
              </w:rPr>
              <w:t>2.2.8</w:t>
            </w:r>
            <w:r>
              <w:rPr>
                <w:rFonts w:asciiTheme="minorHAnsi" w:eastAsiaTheme="minorEastAsia" w:hAnsiTheme="minorHAnsi" w:cstheme="minorBidi"/>
                <w:noProof/>
                <w:szCs w:val="24"/>
              </w:rPr>
              <w:tab/>
            </w:r>
            <w:r w:rsidRPr="00E9223D">
              <w:rPr>
                <w:rStyle w:val="afe"/>
                <w:noProof/>
              </w:rPr>
              <w:t>移动终端设备状态信息分页查询接口（运维）</w:t>
            </w:r>
            <w:r>
              <w:rPr>
                <w:noProof/>
                <w:webHidden/>
              </w:rPr>
              <w:tab/>
            </w:r>
            <w:r>
              <w:rPr>
                <w:noProof/>
                <w:webHidden/>
              </w:rPr>
              <w:fldChar w:fldCharType="begin"/>
            </w:r>
            <w:r>
              <w:rPr>
                <w:noProof/>
                <w:webHidden/>
              </w:rPr>
              <w:instrText xml:space="preserve"> PAGEREF _Toc9587820 \h </w:instrText>
            </w:r>
            <w:r>
              <w:rPr>
                <w:noProof/>
                <w:webHidden/>
              </w:rPr>
            </w:r>
            <w:r>
              <w:rPr>
                <w:noProof/>
                <w:webHidden/>
              </w:rPr>
              <w:fldChar w:fldCharType="separate"/>
            </w:r>
            <w:r>
              <w:rPr>
                <w:noProof/>
                <w:webHidden/>
              </w:rPr>
              <w:t>18</w:t>
            </w:r>
            <w:r>
              <w:rPr>
                <w:noProof/>
                <w:webHidden/>
              </w:rPr>
              <w:fldChar w:fldCharType="end"/>
            </w:r>
          </w:hyperlink>
        </w:p>
        <w:p w14:paraId="419E137D" w14:textId="3B32F4ED" w:rsidR="00E65BF4" w:rsidRDefault="00E65BF4">
          <w:pPr>
            <w:pStyle w:val="TOC3"/>
            <w:tabs>
              <w:tab w:val="left" w:pos="1470"/>
            </w:tabs>
            <w:ind w:firstLine="210"/>
            <w:rPr>
              <w:rFonts w:asciiTheme="minorHAnsi" w:eastAsiaTheme="minorEastAsia" w:hAnsiTheme="minorHAnsi" w:cstheme="minorBidi"/>
              <w:noProof/>
              <w:szCs w:val="24"/>
            </w:rPr>
          </w:pPr>
          <w:hyperlink w:anchor="_Toc9587821" w:history="1">
            <w:r w:rsidRPr="00E9223D">
              <w:rPr>
                <w:rStyle w:val="afe"/>
                <w:noProof/>
              </w:rPr>
              <w:t>2.2.9</w:t>
            </w:r>
            <w:r>
              <w:rPr>
                <w:rFonts w:asciiTheme="minorHAnsi" w:eastAsiaTheme="minorEastAsia" w:hAnsiTheme="minorHAnsi" w:cstheme="minorBidi"/>
                <w:noProof/>
                <w:szCs w:val="24"/>
              </w:rPr>
              <w:tab/>
            </w:r>
            <w:r w:rsidRPr="00E9223D">
              <w:rPr>
                <w:rStyle w:val="afe"/>
                <w:noProof/>
              </w:rPr>
              <w:t>移动终端设备状态信息清理接口（运维）</w:t>
            </w:r>
            <w:r>
              <w:rPr>
                <w:noProof/>
                <w:webHidden/>
              </w:rPr>
              <w:tab/>
            </w:r>
            <w:r>
              <w:rPr>
                <w:noProof/>
                <w:webHidden/>
              </w:rPr>
              <w:fldChar w:fldCharType="begin"/>
            </w:r>
            <w:r>
              <w:rPr>
                <w:noProof/>
                <w:webHidden/>
              </w:rPr>
              <w:instrText xml:space="preserve"> PAGEREF _Toc9587821 \h </w:instrText>
            </w:r>
            <w:r>
              <w:rPr>
                <w:noProof/>
                <w:webHidden/>
              </w:rPr>
            </w:r>
            <w:r>
              <w:rPr>
                <w:noProof/>
                <w:webHidden/>
              </w:rPr>
              <w:fldChar w:fldCharType="separate"/>
            </w:r>
            <w:r>
              <w:rPr>
                <w:noProof/>
                <w:webHidden/>
              </w:rPr>
              <w:t>19</w:t>
            </w:r>
            <w:r>
              <w:rPr>
                <w:noProof/>
                <w:webHidden/>
              </w:rPr>
              <w:fldChar w:fldCharType="end"/>
            </w:r>
          </w:hyperlink>
        </w:p>
        <w:p w14:paraId="685E78A7" w14:textId="71A1E490" w:rsidR="00E65BF4" w:rsidRDefault="00E65BF4">
          <w:pPr>
            <w:pStyle w:val="TOC2"/>
            <w:tabs>
              <w:tab w:val="left" w:pos="1470"/>
            </w:tabs>
            <w:ind w:firstLine="420"/>
            <w:rPr>
              <w:rFonts w:asciiTheme="minorHAnsi" w:eastAsiaTheme="minorEastAsia" w:hAnsiTheme="minorHAnsi" w:cstheme="minorBidi"/>
              <w:noProof/>
              <w:szCs w:val="24"/>
            </w:rPr>
          </w:pPr>
          <w:hyperlink w:anchor="_Toc9587822" w:history="1">
            <w:r w:rsidRPr="00E9223D">
              <w:rPr>
                <w:rStyle w:val="afe"/>
                <w:noProof/>
              </w:rPr>
              <w:t>2.3</w:t>
            </w:r>
            <w:r>
              <w:rPr>
                <w:rFonts w:asciiTheme="minorHAnsi" w:eastAsiaTheme="minorEastAsia" w:hAnsiTheme="minorHAnsi" w:cstheme="minorBidi"/>
                <w:noProof/>
                <w:szCs w:val="24"/>
              </w:rPr>
              <w:tab/>
            </w:r>
            <w:r w:rsidRPr="00E9223D">
              <w:rPr>
                <w:rStyle w:val="afe"/>
                <w:noProof/>
              </w:rPr>
              <w:t>安全事件信息</w:t>
            </w:r>
            <w:r>
              <w:rPr>
                <w:noProof/>
                <w:webHidden/>
              </w:rPr>
              <w:tab/>
            </w:r>
            <w:r>
              <w:rPr>
                <w:noProof/>
                <w:webHidden/>
              </w:rPr>
              <w:fldChar w:fldCharType="begin"/>
            </w:r>
            <w:r>
              <w:rPr>
                <w:noProof/>
                <w:webHidden/>
              </w:rPr>
              <w:instrText xml:space="preserve"> PAGEREF _Toc9587822 \h </w:instrText>
            </w:r>
            <w:r>
              <w:rPr>
                <w:noProof/>
                <w:webHidden/>
              </w:rPr>
            </w:r>
            <w:r>
              <w:rPr>
                <w:noProof/>
                <w:webHidden/>
              </w:rPr>
              <w:fldChar w:fldCharType="separate"/>
            </w:r>
            <w:r>
              <w:rPr>
                <w:noProof/>
                <w:webHidden/>
              </w:rPr>
              <w:t>20</w:t>
            </w:r>
            <w:r>
              <w:rPr>
                <w:noProof/>
                <w:webHidden/>
              </w:rPr>
              <w:fldChar w:fldCharType="end"/>
            </w:r>
          </w:hyperlink>
        </w:p>
        <w:p w14:paraId="0B477B22" w14:textId="2B9A0DAA" w:rsidR="00E65BF4" w:rsidRDefault="00E65BF4">
          <w:pPr>
            <w:pStyle w:val="TOC3"/>
            <w:tabs>
              <w:tab w:val="left" w:pos="1470"/>
            </w:tabs>
            <w:ind w:firstLine="210"/>
            <w:rPr>
              <w:rFonts w:asciiTheme="minorHAnsi" w:eastAsiaTheme="minorEastAsia" w:hAnsiTheme="minorHAnsi" w:cstheme="minorBidi"/>
              <w:noProof/>
              <w:szCs w:val="24"/>
            </w:rPr>
          </w:pPr>
          <w:hyperlink w:anchor="_Toc9587823" w:history="1">
            <w:r w:rsidRPr="00E9223D">
              <w:rPr>
                <w:rStyle w:val="afe"/>
                <w:noProof/>
              </w:rPr>
              <w:t>2.3.1</w:t>
            </w:r>
            <w:r>
              <w:rPr>
                <w:rFonts w:asciiTheme="minorHAnsi" w:eastAsiaTheme="minorEastAsia" w:hAnsiTheme="minorHAnsi" w:cstheme="minorBidi"/>
                <w:noProof/>
                <w:szCs w:val="24"/>
              </w:rPr>
              <w:tab/>
            </w:r>
            <w:r w:rsidRPr="00E9223D">
              <w:rPr>
                <w:rStyle w:val="afe"/>
                <w:noProof/>
              </w:rPr>
              <w:t>安全事件信息字段</w:t>
            </w:r>
            <w:r>
              <w:rPr>
                <w:noProof/>
                <w:webHidden/>
              </w:rPr>
              <w:tab/>
            </w:r>
            <w:r>
              <w:rPr>
                <w:noProof/>
                <w:webHidden/>
              </w:rPr>
              <w:fldChar w:fldCharType="begin"/>
            </w:r>
            <w:r>
              <w:rPr>
                <w:noProof/>
                <w:webHidden/>
              </w:rPr>
              <w:instrText xml:space="preserve"> PAGEREF _Toc9587823 \h </w:instrText>
            </w:r>
            <w:r>
              <w:rPr>
                <w:noProof/>
                <w:webHidden/>
              </w:rPr>
            </w:r>
            <w:r>
              <w:rPr>
                <w:noProof/>
                <w:webHidden/>
              </w:rPr>
              <w:fldChar w:fldCharType="separate"/>
            </w:r>
            <w:r>
              <w:rPr>
                <w:noProof/>
                <w:webHidden/>
              </w:rPr>
              <w:t>20</w:t>
            </w:r>
            <w:r>
              <w:rPr>
                <w:noProof/>
                <w:webHidden/>
              </w:rPr>
              <w:fldChar w:fldCharType="end"/>
            </w:r>
          </w:hyperlink>
        </w:p>
        <w:p w14:paraId="504B805F" w14:textId="26BA6330" w:rsidR="00E65BF4" w:rsidRDefault="00E65BF4">
          <w:pPr>
            <w:pStyle w:val="TOC3"/>
            <w:tabs>
              <w:tab w:val="left" w:pos="1470"/>
            </w:tabs>
            <w:ind w:firstLine="210"/>
            <w:rPr>
              <w:rFonts w:asciiTheme="minorHAnsi" w:eastAsiaTheme="minorEastAsia" w:hAnsiTheme="minorHAnsi" w:cstheme="minorBidi"/>
              <w:noProof/>
              <w:szCs w:val="24"/>
            </w:rPr>
          </w:pPr>
          <w:hyperlink w:anchor="_Toc9587824" w:history="1">
            <w:r w:rsidRPr="00E9223D">
              <w:rPr>
                <w:rStyle w:val="afe"/>
                <w:noProof/>
              </w:rPr>
              <w:t>2.3.2</w:t>
            </w:r>
            <w:r>
              <w:rPr>
                <w:rFonts w:asciiTheme="minorHAnsi" w:eastAsiaTheme="minorEastAsia" w:hAnsiTheme="minorHAnsi" w:cstheme="minorBidi"/>
                <w:noProof/>
                <w:szCs w:val="24"/>
              </w:rPr>
              <w:tab/>
            </w:r>
            <w:r w:rsidRPr="00E9223D">
              <w:rPr>
                <w:rStyle w:val="afe"/>
                <w:noProof/>
              </w:rPr>
              <w:t>安全事件上报接口</w:t>
            </w:r>
            <w:r>
              <w:rPr>
                <w:noProof/>
                <w:webHidden/>
              </w:rPr>
              <w:tab/>
            </w:r>
            <w:r>
              <w:rPr>
                <w:noProof/>
                <w:webHidden/>
              </w:rPr>
              <w:fldChar w:fldCharType="begin"/>
            </w:r>
            <w:r>
              <w:rPr>
                <w:noProof/>
                <w:webHidden/>
              </w:rPr>
              <w:instrText xml:space="preserve"> PAGEREF _Toc9587824 \h </w:instrText>
            </w:r>
            <w:r>
              <w:rPr>
                <w:noProof/>
                <w:webHidden/>
              </w:rPr>
            </w:r>
            <w:r>
              <w:rPr>
                <w:noProof/>
                <w:webHidden/>
              </w:rPr>
              <w:fldChar w:fldCharType="separate"/>
            </w:r>
            <w:r>
              <w:rPr>
                <w:noProof/>
                <w:webHidden/>
              </w:rPr>
              <w:t>21</w:t>
            </w:r>
            <w:r>
              <w:rPr>
                <w:noProof/>
                <w:webHidden/>
              </w:rPr>
              <w:fldChar w:fldCharType="end"/>
            </w:r>
          </w:hyperlink>
        </w:p>
        <w:p w14:paraId="7B889F1D" w14:textId="6EE4A5D1" w:rsidR="00E65BF4" w:rsidRDefault="00E65BF4">
          <w:pPr>
            <w:pStyle w:val="TOC3"/>
            <w:tabs>
              <w:tab w:val="left" w:pos="1470"/>
            </w:tabs>
            <w:ind w:firstLine="210"/>
            <w:rPr>
              <w:rFonts w:asciiTheme="minorHAnsi" w:eastAsiaTheme="minorEastAsia" w:hAnsiTheme="minorHAnsi" w:cstheme="minorBidi"/>
              <w:noProof/>
              <w:szCs w:val="24"/>
            </w:rPr>
          </w:pPr>
          <w:hyperlink w:anchor="_Toc9587825" w:history="1">
            <w:r w:rsidRPr="00E9223D">
              <w:rPr>
                <w:rStyle w:val="afe"/>
                <w:noProof/>
              </w:rPr>
              <w:t>2.3.3</w:t>
            </w:r>
            <w:r>
              <w:rPr>
                <w:rFonts w:asciiTheme="minorHAnsi" w:eastAsiaTheme="minorEastAsia" w:hAnsiTheme="minorHAnsi" w:cstheme="minorBidi"/>
                <w:noProof/>
                <w:szCs w:val="24"/>
              </w:rPr>
              <w:tab/>
            </w:r>
            <w:r w:rsidRPr="00E9223D">
              <w:rPr>
                <w:rStyle w:val="afe"/>
                <w:noProof/>
              </w:rPr>
              <w:t>安全事件信息分页查询接口（运维）</w:t>
            </w:r>
            <w:r>
              <w:rPr>
                <w:noProof/>
                <w:webHidden/>
              </w:rPr>
              <w:tab/>
            </w:r>
            <w:r>
              <w:rPr>
                <w:noProof/>
                <w:webHidden/>
              </w:rPr>
              <w:fldChar w:fldCharType="begin"/>
            </w:r>
            <w:r>
              <w:rPr>
                <w:noProof/>
                <w:webHidden/>
              </w:rPr>
              <w:instrText xml:space="preserve"> PAGEREF _Toc9587825 \h </w:instrText>
            </w:r>
            <w:r>
              <w:rPr>
                <w:noProof/>
                <w:webHidden/>
              </w:rPr>
            </w:r>
            <w:r>
              <w:rPr>
                <w:noProof/>
                <w:webHidden/>
              </w:rPr>
              <w:fldChar w:fldCharType="separate"/>
            </w:r>
            <w:r>
              <w:rPr>
                <w:noProof/>
                <w:webHidden/>
              </w:rPr>
              <w:t>21</w:t>
            </w:r>
            <w:r>
              <w:rPr>
                <w:noProof/>
                <w:webHidden/>
              </w:rPr>
              <w:fldChar w:fldCharType="end"/>
            </w:r>
          </w:hyperlink>
        </w:p>
        <w:p w14:paraId="434D1D3C" w14:textId="2927CE37" w:rsidR="00E65BF4" w:rsidRDefault="00E65BF4">
          <w:pPr>
            <w:pStyle w:val="TOC3"/>
            <w:tabs>
              <w:tab w:val="left" w:pos="1470"/>
            </w:tabs>
            <w:ind w:firstLine="210"/>
            <w:rPr>
              <w:rFonts w:asciiTheme="minorHAnsi" w:eastAsiaTheme="minorEastAsia" w:hAnsiTheme="minorHAnsi" w:cstheme="minorBidi"/>
              <w:noProof/>
              <w:szCs w:val="24"/>
            </w:rPr>
          </w:pPr>
          <w:hyperlink w:anchor="_Toc9587826" w:history="1">
            <w:r w:rsidRPr="00E9223D">
              <w:rPr>
                <w:rStyle w:val="afe"/>
                <w:noProof/>
              </w:rPr>
              <w:t>2.3.4</w:t>
            </w:r>
            <w:r>
              <w:rPr>
                <w:rFonts w:asciiTheme="minorHAnsi" w:eastAsiaTheme="minorEastAsia" w:hAnsiTheme="minorHAnsi" w:cstheme="minorBidi"/>
                <w:noProof/>
                <w:szCs w:val="24"/>
              </w:rPr>
              <w:tab/>
            </w:r>
            <w:r w:rsidRPr="00E9223D">
              <w:rPr>
                <w:rStyle w:val="afe"/>
                <w:noProof/>
              </w:rPr>
              <w:t>安全事件信息清理接口（运维）</w:t>
            </w:r>
            <w:r>
              <w:rPr>
                <w:noProof/>
                <w:webHidden/>
              </w:rPr>
              <w:tab/>
            </w:r>
            <w:r>
              <w:rPr>
                <w:noProof/>
                <w:webHidden/>
              </w:rPr>
              <w:fldChar w:fldCharType="begin"/>
            </w:r>
            <w:r>
              <w:rPr>
                <w:noProof/>
                <w:webHidden/>
              </w:rPr>
              <w:instrText xml:space="preserve"> PAGEREF _Toc9587826 \h </w:instrText>
            </w:r>
            <w:r>
              <w:rPr>
                <w:noProof/>
                <w:webHidden/>
              </w:rPr>
            </w:r>
            <w:r>
              <w:rPr>
                <w:noProof/>
                <w:webHidden/>
              </w:rPr>
              <w:fldChar w:fldCharType="separate"/>
            </w:r>
            <w:r>
              <w:rPr>
                <w:noProof/>
                <w:webHidden/>
              </w:rPr>
              <w:t>22</w:t>
            </w:r>
            <w:r>
              <w:rPr>
                <w:noProof/>
                <w:webHidden/>
              </w:rPr>
              <w:fldChar w:fldCharType="end"/>
            </w:r>
          </w:hyperlink>
        </w:p>
        <w:p w14:paraId="006770D3" w14:textId="46B8ECDB" w:rsidR="00E65BF4" w:rsidRDefault="00E65BF4">
          <w:pPr>
            <w:pStyle w:val="TOC2"/>
            <w:tabs>
              <w:tab w:val="left" w:pos="1470"/>
            </w:tabs>
            <w:ind w:firstLine="420"/>
            <w:rPr>
              <w:rFonts w:asciiTheme="minorHAnsi" w:eastAsiaTheme="minorEastAsia" w:hAnsiTheme="minorHAnsi" w:cstheme="minorBidi"/>
              <w:noProof/>
              <w:szCs w:val="24"/>
            </w:rPr>
          </w:pPr>
          <w:hyperlink w:anchor="_Toc9587827" w:history="1">
            <w:r w:rsidRPr="00E9223D">
              <w:rPr>
                <w:rStyle w:val="afe"/>
                <w:noProof/>
              </w:rPr>
              <w:t>2.4</w:t>
            </w:r>
            <w:r>
              <w:rPr>
                <w:rFonts w:asciiTheme="minorHAnsi" w:eastAsiaTheme="minorEastAsia" w:hAnsiTheme="minorHAnsi" w:cstheme="minorBidi"/>
                <w:noProof/>
                <w:szCs w:val="24"/>
              </w:rPr>
              <w:tab/>
            </w:r>
            <w:r w:rsidRPr="00E9223D">
              <w:rPr>
                <w:rStyle w:val="afe"/>
                <w:noProof/>
              </w:rPr>
              <w:t>统一认证授权系统</w:t>
            </w:r>
            <w:r>
              <w:rPr>
                <w:noProof/>
                <w:webHidden/>
              </w:rPr>
              <w:tab/>
            </w:r>
            <w:r>
              <w:rPr>
                <w:noProof/>
                <w:webHidden/>
              </w:rPr>
              <w:fldChar w:fldCharType="begin"/>
            </w:r>
            <w:r>
              <w:rPr>
                <w:noProof/>
                <w:webHidden/>
              </w:rPr>
              <w:instrText xml:space="preserve"> PAGEREF _Toc9587827 \h </w:instrText>
            </w:r>
            <w:r>
              <w:rPr>
                <w:noProof/>
                <w:webHidden/>
              </w:rPr>
            </w:r>
            <w:r>
              <w:rPr>
                <w:noProof/>
                <w:webHidden/>
              </w:rPr>
              <w:fldChar w:fldCharType="separate"/>
            </w:r>
            <w:r>
              <w:rPr>
                <w:noProof/>
                <w:webHidden/>
              </w:rPr>
              <w:t>22</w:t>
            </w:r>
            <w:r>
              <w:rPr>
                <w:noProof/>
                <w:webHidden/>
              </w:rPr>
              <w:fldChar w:fldCharType="end"/>
            </w:r>
          </w:hyperlink>
        </w:p>
        <w:p w14:paraId="1B6002F4" w14:textId="32EB929C" w:rsidR="00E65BF4" w:rsidRDefault="00E65BF4">
          <w:pPr>
            <w:pStyle w:val="TOC3"/>
            <w:tabs>
              <w:tab w:val="left" w:pos="1470"/>
            </w:tabs>
            <w:ind w:firstLine="210"/>
            <w:rPr>
              <w:rFonts w:asciiTheme="minorHAnsi" w:eastAsiaTheme="minorEastAsia" w:hAnsiTheme="minorHAnsi" w:cstheme="minorBidi"/>
              <w:noProof/>
              <w:szCs w:val="24"/>
            </w:rPr>
          </w:pPr>
          <w:hyperlink w:anchor="_Toc9587828" w:history="1">
            <w:r w:rsidRPr="00E9223D">
              <w:rPr>
                <w:rStyle w:val="afe"/>
                <w:noProof/>
              </w:rPr>
              <w:t>2.4.1</w:t>
            </w:r>
            <w:r>
              <w:rPr>
                <w:rFonts w:asciiTheme="minorHAnsi" w:eastAsiaTheme="minorEastAsia" w:hAnsiTheme="minorHAnsi" w:cstheme="minorBidi"/>
                <w:noProof/>
                <w:szCs w:val="24"/>
              </w:rPr>
              <w:tab/>
            </w:r>
            <w:r w:rsidRPr="00E9223D">
              <w:rPr>
                <w:rStyle w:val="afe"/>
                <w:noProof/>
              </w:rPr>
              <w:t>机构信息字段</w:t>
            </w:r>
            <w:r>
              <w:rPr>
                <w:noProof/>
                <w:webHidden/>
              </w:rPr>
              <w:tab/>
            </w:r>
            <w:r>
              <w:rPr>
                <w:noProof/>
                <w:webHidden/>
              </w:rPr>
              <w:fldChar w:fldCharType="begin"/>
            </w:r>
            <w:r>
              <w:rPr>
                <w:noProof/>
                <w:webHidden/>
              </w:rPr>
              <w:instrText xml:space="preserve"> PAGEREF _Toc9587828 \h </w:instrText>
            </w:r>
            <w:r>
              <w:rPr>
                <w:noProof/>
                <w:webHidden/>
              </w:rPr>
            </w:r>
            <w:r>
              <w:rPr>
                <w:noProof/>
                <w:webHidden/>
              </w:rPr>
              <w:fldChar w:fldCharType="separate"/>
            </w:r>
            <w:r>
              <w:rPr>
                <w:noProof/>
                <w:webHidden/>
              </w:rPr>
              <w:t>22</w:t>
            </w:r>
            <w:r>
              <w:rPr>
                <w:noProof/>
                <w:webHidden/>
              </w:rPr>
              <w:fldChar w:fldCharType="end"/>
            </w:r>
          </w:hyperlink>
        </w:p>
        <w:p w14:paraId="4D5E1C3D" w14:textId="2481D9F9" w:rsidR="00E65BF4" w:rsidRDefault="00E65BF4">
          <w:pPr>
            <w:pStyle w:val="TOC3"/>
            <w:tabs>
              <w:tab w:val="left" w:pos="1470"/>
            </w:tabs>
            <w:ind w:firstLine="210"/>
            <w:rPr>
              <w:rFonts w:asciiTheme="minorHAnsi" w:eastAsiaTheme="minorEastAsia" w:hAnsiTheme="minorHAnsi" w:cstheme="minorBidi"/>
              <w:noProof/>
              <w:szCs w:val="24"/>
            </w:rPr>
          </w:pPr>
          <w:hyperlink w:anchor="_Toc9587829" w:history="1">
            <w:r w:rsidRPr="00E9223D">
              <w:rPr>
                <w:rStyle w:val="afe"/>
                <w:noProof/>
              </w:rPr>
              <w:t>2.4.2</w:t>
            </w:r>
            <w:r>
              <w:rPr>
                <w:rFonts w:asciiTheme="minorHAnsi" w:eastAsiaTheme="minorEastAsia" w:hAnsiTheme="minorHAnsi" w:cstheme="minorBidi"/>
                <w:noProof/>
                <w:szCs w:val="24"/>
              </w:rPr>
              <w:tab/>
            </w:r>
            <w:r w:rsidRPr="00E9223D">
              <w:rPr>
                <w:rStyle w:val="afe"/>
                <w:noProof/>
              </w:rPr>
              <w:t>机构信息上报接口</w:t>
            </w:r>
            <w:r>
              <w:rPr>
                <w:noProof/>
                <w:webHidden/>
              </w:rPr>
              <w:tab/>
            </w:r>
            <w:r>
              <w:rPr>
                <w:noProof/>
                <w:webHidden/>
              </w:rPr>
              <w:fldChar w:fldCharType="begin"/>
            </w:r>
            <w:r>
              <w:rPr>
                <w:noProof/>
                <w:webHidden/>
              </w:rPr>
              <w:instrText xml:space="preserve"> PAGEREF _Toc9587829 \h </w:instrText>
            </w:r>
            <w:r>
              <w:rPr>
                <w:noProof/>
                <w:webHidden/>
              </w:rPr>
            </w:r>
            <w:r>
              <w:rPr>
                <w:noProof/>
                <w:webHidden/>
              </w:rPr>
              <w:fldChar w:fldCharType="separate"/>
            </w:r>
            <w:r>
              <w:rPr>
                <w:noProof/>
                <w:webHidden/>
              </w:rPr>
              <w:t>23</w:t>
            </w:r>
            <w:r>
              <w:rPr>
                <w:noProof/>
                <w:webHidden/>
              </w:rPr>
              <w:fldChar w:fldCharType="end"/>
            </w:r>
          </w:hyperlink>
        </w:p>
        <w:p w14:paraId="2E6E30F8" w14:textId="2F3DA8FC" w:rsidR="00E65BF4" w:rsidRDefault="00E65BF4">
          <w:pPr>
            <w:pStyle w:val="TOC3"/>
            <w:tabs>
              <w:tab w:val="left" w:pos="1470"/>
            </w:tabs>
            <w:ind w:firstLine="210"/>
            <w:rPr>
              <w:rFonts w:asciiTheme="minorHAnsi" w:eastAsiaTheme="minorEastAsia" w:hAnsiTheme="minorHAnsi" w:cstheme="minorBidi"/>
              <w:noProof/>
              <w:szCs w:val="24"/>
            </w:rPr>
          </w:pPr>
          <w:hyperlink w:anchor="_Toc9587830" w:history="1">
            <w:r w:rsidRPr="00E9223D">
              <w:rPr>
                <w:rStyle w:val="afe"/>
                <w:noProof/>
              </w:rPr>
              <w:t>2.4.3</w:t>
            </w:r>
            <w:r>
              <w:rPr>
                <w:rFonts w:asciiTheme="minorHAnsi" w:eastAsiaTheme="minorEastAsia" w:hAnsiTheme="minorHAnsi" w:cstheme="minorBidi"/>
                <w:noProof/>
                <w:szCs w:val="24"/>
              </w:rPr>
              <w:tab/>
            </w:r>
            <w:r w:rsidRPr="00E9223D">
              <w:rPr>
                <w:rStyle w:val="afe"/>
                <w:noProof/>
              </w:rPr>
              <w:t>机构信息拉取接口</w:t>
            </w:r>
            <w:r>
              <w:rPr>
                <w:noProof/>
                <w:webHidden/>
              </w:rPr>
              <w:tab/>
            </w:r>
            <w:r>
              <w:rPr>
                <w:noProof/>
                <w:webHidden/>
              </w:rPr>
              <w:fldChar w:fldCharType="begin"/>
            </w:r>
            <w:r>
              <w:rPr>
                <w:noProof/>
                <w:webHidden/>
              </w:rPr>
              <w:instrText xml:space="preserve"> PAGEREF _Toc9587830 \h </w:instrText>
            </w:r>
            <w:r>
              <w:rPr>
                <w:noProof/>
                <w:webHidden/>
              </w:rPr>
            </w:r>
            <w:r>
              <w:rPr>
                <w:noProof/>
                <w:webHidden/>
              </w:rPr>
              <w:fldChar w:fldCharType="separate"/>
            </w:r>
            <w:r>
              <w:rPr>
                <w:noProof/>
                <w:webHidden/>
              </w:rPr>
              <w:t>24</w:t>
            </w:r>
            <w:r>
              <w:rPr>
                <w:noProof/>
                <w:webHidden/>
              </w:rPr>
              <w:fldChar w:fldCharType="end"/>
            </w:r>
          </w:hyperlink>
        </w:p>
        <w:p w14:paraId="545967A5" w14:textId="1B2C7388" w:rsidR="00E65BF4" w:rsidRDefault="00E65BF4">
          <w:pPr>
            <w:pStyle w:val="TOC3"/>
            <w:tabs>
              <w:tab w:val="left" w:pos="1470"/>
            </w:tabs>
            <w:ind w:firstLine="210"/>
            <w:rPr>
              <w:rFonts w:asciiTheme="minorHAnsi" w:eastAsiaTheme="minorEastAsia" w:hAnsiTheme="minorHAnsi" w:cstheme="minorBidi"/>
              <w:noProof/>
              <w:szCs w:val="24"/>
            </w:rPr>
          </w:pPr>
          <w:hyperlink w:anchor="_Toc9587831" w:history="1">
            <w:r w:rsidRPr="00E9223D">
              <w:rPr>
                <w:rStyle w:val="afe"/>
                <w:noProof/>
              </w:rPr>
              <w:t>2.4.4</w:t>
            </w:r>
            <w:r>
              <w:rPr>
                <w:rFonts w:asciiTheme="minorHAnsi" w:eastAsiaTheme="minorEastAsia" w:hAnsiTheme="minorHAnsi" w:cstheme="minorBidi"/>
                <w:noProof/>
                <w:szCs w:val="24"/>
              </w:rPr>
              <w:tab/>
            </w:r>
            <w:r w:rsidRPr="00E9223D">
              <w:rPr>
                <w:rStyle w:val="afe"/>
                <w:noProof/>
              </w:rPr>
              <w:t>机构信息分页查询接口（运维）</w:t>
            </w:r>
            <w:r>
              <w:rPr>
                <w:noProof/>
                <w:webHidden/>
              </w:rPr>
              <w:tab/>
            </w:r>
            <w:r>
              <w:rPr>
                <w:noProof/>
                <w:webHidden/>
              </w:rPr>
              <w:fldChar w:fldCharType="begin"/>
            </w:r>
            <w:r>
              <w:rPr>
                <w:noProof/>
                <w:webHidden/>
              </w:rPr>
              <w:instrText xml:space="preserve"> PAGEREF _Toc9587831 \h </w:instrText>
            </w:r>
            <w:r>
              <w:rPr>
                <w:noProof/>
                <w:webHidden/>
              </w:rPr>
            </w:r>
            <w:r>
              <w:rPr>
                <w:noProof/>
                <w:webHidden/>
              </w:rPr>
              <w:fldChar w:fldCharType="separate"/>
            </w:r>
            <w:r>
              <w:rPr>
                <w:noProof/>
                <w:webHidden/>
              </w:rPr>
              <w:t>25</w:t>
            </w:r>
            <w:r>
              <w:rPr>
                <w:noProof/>
                <w:webHidden/>
              </w:rPr>
              <w:fldChar w:fldCharType="end"/>
            </w:r>
          </w:hyperlink>
        </w:p>
        <w:p w14:paraId="04E9FEB6" w14:textId="1BC69D0C" w:rsidR="00E65BF4" w:rsidRDefault="00E65BF4">
          <w:pPr>
            <w:pStyle w:val="TOC3"/>
            <w:tabs>
              <w:tab w:val="left" w:pos="1470"/>
            </w:tabs>
            <w:ind w:firstLine="210"/>
            <w:rPr>
              <w:rFonts w:asciiTheme="minorHAnsi" w:eastAsiaTheme="minorEastAsia" w:hAnsiTheme="minorHAnsi" w:cstheme="minorBidi"/>
              <w:noProof/>
              <w:szCs w:val="24"/>
            </w:rPr>
          </w:pPr>
          <w:hyperlink w:anchor="_Toc9587832" w:history="1">
            <w:r w:rsidRPr="00E9223D">
              <w:rPr>
                <w:rStyle w:val="afe"/>
                <w:noProof/>
              </w:rPr>
              <w:t>2.4.5</w:t>
            </w:r>
            <w:r>
              <w:rPr>
                <w:rFonts w:asciiTheme="minorHAnsi" w:eastAsiaTheme="minorEastAsia" w:hAnsiTheme="minorHAnsi" w:cstheme="minorBidi"/>
                <w:noProof/>
                <w:szCs w:val="24"/>
              </w:rPr>
              <w:tab/>
            </w:r>
            <w:r w:rsidRPr="00E9223D">
              <w:rPr>
                <w:rStyle w:val="afe"/>
                <w:noProof/>
              </w:rPr>
              <w:t>机构信息清理接口（运维）</w:t>
            </w:r>
            <w:r>
              <w:rPr>
                <w:noProof/>
                <w:webHidden/>
              </w:rPr>
              <w:tab/>
            </w:r>
            <w:r>
              <w:rPr>
                <w:noProof/>
                <w:webHidden/>
              </w:rPr>
              <w:fldChar w:fldCharType="begin"/>
            </w:r>
            <w:r>
              <w:rPr>
                <w:noProof/>
                <w:webHidden/>
              </w:rPr>
              <w:instrText xml:space="preserve"> PAGEREF _Toc9587832 \h </w:instrText>
            </w:r>
            <w:r>
              <w:rPr>
                <w:noProof/>
                <w:webHidden/>
              </w:rPr>
            </w:r>
            <w:r>
              <w:rPr>
                <w:noProof/>
                <w:webHidden/>
              </w:rPr>
              <w:fldChar w:fldCharType="separate"/>
            </w:r>
            <w:r>
              <w:rPr>
                <w:noProof/>
                <w:webHidden/>
              </w:rPr>
              <w:t>25</w:t>
            </w:r>
            <w:r>
              <w:rPr>
                <w:noProof/>
                <w:webHidden/>
              </w:rPr>
              <w:fldChar w:fldCharType="end"/>
            </w:r>
          </w:hyperlink>
        </w:p>
        <w:p w14:paraId="1FDD3076" w14:textId="7E5D6D2C" w:rsidR="00E65BF4" w:rsidRDefault="00E65BF4">
          <w:pPr>
            <w:pStyle w:val="TOC3"/>
            <w:tabs>
              <w:tab w:val="left" w:pos="1470"/>
            </w:tabs>
            <w:ind w:firstLine="210"/>
            <w:rPr>
              <w:rFonts w:asciiTheme="minorHAnsi" w:eastAsiaTheme="minorEastAsia" w:hAnsiTheme="minorHAnsi" w:cstheme="minorBidi"/>
              <w:noProof/>
              <w:szCs w:val="24"/>
            </w:rPr>
          </w:pPr>
          <w:hyperlink w:anchor="_Toc9587833" w:history="1">
            <w:r w:rsidRPr="00E9223D">
              <w:rPr>
                <w:rStyle w:val="afe"/>
                <w:noProof/>
              </w:rPr>
              <w:t>2.4.6</w:t>
            </w:r>
            <w:r>
              <w:rPr>
                <w:rFonts w:asciiTheme="minorHAnsi" w:eastAsiaTheme="minorEastAsia" w:hAnsiTheme="minorHAnsi" w:cstheme="minorBidi"/>
                <w:noProof/>
                <w:szCs w:val="24"/>
              </w:rPr>
              <w:tab/>
            </w:r>
            <w:r w:rsidRPr="00E9223D">
              <w:rPr>
                <w:rStyle w:val="afe"/>
                <w:noProof/>
              </w:rPr>
              <w:t>用户信息字段</w:t>
            </w:r>
            <w:r>
              <w:rPr>
                <w:noProof/>
                <w:webHidden/>
              </w:rPr>
              <w:tab/>
            </w:r>
            <w:r>
              <w:rPr>
                <w:noProof/>
                <w:webHidden/>
              </w:rPr>
              <w:fldChar w:fldCharType="begin"/>
            </w:r>
            <w:r>
              <w:rPr>
                <w:noProof/>
                <w:webHidden/>
              </w:rPr>
              <w:instrText xml:space="preserve"> PAGEREF _Toc9587833 \h </w:instrText>
            </w:r>
            <w:r>
              <w:rPr>
                <w:noProof/>
                <w:webHidden/>
              </w:rPr>
            </w:r>
            <w:r>
              <w:rPr>
                <w:noProof/>
                <w:webHidden/>
              </w:rPr>
              <w:fldChar w:fldCharType="separate"/>
            </w:r>
            <w:r>
              <w:rPr>
                <w:noProof/>
                <w:webHidden/>
              </w:rPr>
              <w:t>26</w:t>
            </w:r>
            <w:r>
              <w:rPr>
                <w:noProof/>
                <w:webHidden/>
              </w:rPr>
              <w:fldChar w:fldCharType="end"/>
            </w:r>
          </w:hyperlink>
        </w:p>
        <w:p w14:paraId="0398D605" w14:textId="335CBD5B" w:rsidR="00E65BF4" w:rsidRDefault="00E65BF4">
          <w:pPr>
            <w:pStyle w:val="TOC3"/>
            <w:tabs>
              <w:tab w:val="left" w:pos="1470"/>
            </w:tabs>
            <w:ind w:firstLine="210"/>
            <w:rPr>
              <w:rFonts w:asciiTheme="minorHAnsi" w:eastAsiaTheme="minorEastAsia" w:hAnsiTheme="minorHAnsi" w:cstheme="minorBidi"/>
              <w:noProof/>
              <w:szCs w:val="24"/>
            </w:rPr>
          </w:pPr>
          <w:hyperlink w:anchor="_Toc9587834" w:history="1">
            <w:r w:rsidRPr="00E9223D">
              <w:rPr>
                <w:rStyle w:val="afe"/>
                <w:noProof/>
              </w:rPr>
              <w:t>2.4.7</w:t>
            </w:r>
            <w:r>
              <w:rPr>
                <w:rFonts w:asciiTheme="minorHAnsi" w:eastAsiaTheme="minorEastAsia" w:hAnsiTheme="minorHAnsi" w:cstheme="minorBidi"/>
                <w:noProof/>
                <w:szCs w:val="24"/>
              </w:rPr>
              <w:tab/>
            </w:r>
            <w:r w:rsidRPr="00E9223D">
              <w:rPr>
                <w:rStyle w:val="afe"/>
                <w:noProof/>
              </w:rPr>
              <w:t>用户信息上报接口</w:t>
            </w:r>
            <w:r>
              <w:rPr>
                <w:noProof/>
                <w:webHidden/>
              </w:rPr>
              <w:tab/>
            </w:r>
            <w:r>
              <w:rPr>
                <w:noProof/>
                <w:webHidden/>
              </w:rPr>
              <w:fldChar w:fldCharType="begin"/>
            </w:r>
            <w:r>
              <w:rPr>
                <w:noProof/>
                <w:webHidden/>
              </w:rPr>
              <w:instrText xml:space="preserve"> PAGEREF _Toc9587834 \h </w:instrText>
            </w:r>
            <w:r>
              <w:rPr>
                <w:noProof/>
                <w:webHidden/>
              </w:rPr>
            </w:r>
            <w:r>
              <w:rPr>
                <w:noProof/>
                <w:webHidden/>
              </w:rPr>
              <w:fldChar w:fldCharType="separate"/>
            </w:r>
            <w:r>
              <w:rPr>
                <w:noProof/>
                <w:webHidden/>
              </w:rPr>
              <w:t>27</w:t>
            </w:r>
            <w:r>
              <w:rPr>
                <w:noProof/>
                <w:webHidden/>
              </w:rPr>
              <w:fldChar w:fldCharType="end"/>
            </w:r>
          </w:hyperlink>
        </w:p>
        <w:p w14:paraId="1957254E" w14:textId="2E6B0E07" w:rsidR="00E65BF4" w:rsidRDefault="00E65BF4">
          <w:pPr>
            <w:pStyle w:val="TOC3"/>
            <w:tabs>
              <w:tab w:val="left" w:pos="1470"/>
            </w:tabs>
            <w:ind w:firstLine="210"/>
            <w:rPr>
              <w:rFonts w:asciiTheme="minorHAnsi" w:eastAsiaTheme="minorEastAsia" w:hAnsiTheme="minorHAnsi" w:cstheme="minorBidi"/>
              <w:noProof/>
              <w:szCs w:val="24"/>
            </w:rPr>
          </w:pPr>
          <w:hyperlink w:anchor="_Toc9587835" w:history="1">
            <w:r w:rsidRPr="00E9223D">
              <w:rPr>
                <w:rStyle w:val="afe"/>
                <w:noProof/>
              </w:rPr>
              <w:t>2.4.8</w:t>
            </w:r>
            <w:r>
              <w:rPr>
                <w:rFonts w:asciiTheme="minorHAnsi" w:eastAsiaTheme="minorEastAsia" w:hAnsiTheme="minorHAnsi" w:cstheme="minorBidi"/>
                <w:noProof/>
                <w:szCs w:val="24"/>
              </w:rPr>
              <w:tab/>
            </w:r>
            <w:r w:rsidRPr="00E9223D">
              <w:rPr>
                <w:rStyle w:val="afe"/>
                <w:noProof/>
              </w:rPr>
              <w:t>用户信息拉取接口</w:t>
            </w:r>
            <w:r>
              <w:rPr>
                <w:noProof/>
                <w:webHidden/>
              </w:rPr>
              <w:tab/>
            </w:r>
            <w:r>
              <w:rPr>
                <w:noProof/>
                <w:webHidden/>
              </w:rPr>
              <w:fldChar w:fldCharType="begin"/>
            </w:r>
            <w:r>
              <w:rPr>
                <w:noProof/>
                <w:webHidden/>
              </w:rPr>
              <w:instrText xml:space="preserve"> PAGEREF _Toc9587835 \h </w:instrText>
            </w:r>
            <w:r>
              <w:rPr>
                <w:noProof/>
                <w:webHidden/>
              </w:rPr>
            </w:r>
            <w:r>
              <w:rPr>
                <w:noProof/>
                <w:webHidden/>
              </w:rPr>
              <w:fldChar w:fldCharType="separate"/>
            </w:r>
            <w:r>
              <w:rPr>
                <w:noProof/>
                <w:webHidden/>
              </w:rPr>
              <w:t>27</w:t>
            </w:r>
            <w:r>
              <w:rPr>
                <w:noProof/>
                <w:webHidden/>
              </w:rPr>
              <w:fldChar w:fldCharType="end"/>
            </w:r>
          </w:hyperlink>
        </w:p>
        <w:p w14:paraId="3F3EF09C" w14:textId="769C35CB" w:rsidR="00E65BF4" w:rsidRDefault="00E65BF4">
          <w:pPr>
            <w:pStyle w:val="TOC3"/>
            <w:tabs>
              <w:tab w:val="left" w:pos="1470"/>
            </w:tabs>
            <w:ind w:firstLine="210"/>
            <w:rPr>
              <w:rFonts w:asciiTheme="minorHAnsi" w:eastAsiaTheme="minorEastAsia" w:hAnsiTheme="minorHAnsi" w:cstheme="minorBidi"/>
              <w:noProof/>
              <w:szCs w:val="24"/>
            </w:rPr>
          </w:pPr>
          <w:hyperlink w:anchor="_Toc9587836" w:history="1">
            <w:r w:rsidRPr="00E9223D">
              <w:rPr>
                <w:rStyle w:val="afe"/>
                <w:noProof/>
              </w:rPr>
              <w:t>2.4.9</w:t>
            </w:r>
            <w:r>
              <w:rPr>
                <w:rFonts w:asciiTheme="minorHAnsi" w:eastAsiaTheme="minorEastAsia" w:hAnsiTheme="minorHAnsi" w:cstheme="minorBidi"/>
                <w:noProof/>
                <w:szCs w:val="24"/>
              </w:rPr>
              <w:tab/>
            </w:r>
            <w:r w:rsidRPr="00E9223D">
              <w:rPr>
                <w:rStyle w:val="afe"/>
                <w:noProof/>
              </w:rPr>
              <w:t>用户信息分页查询接口（运维）</w:t>
            </w:r>
            <w:r>
              <w:rPr>
                <w:noProof/>
                <w:webHidden/>
              </w:rPr>
              <w:tab/>
            </w:r>
            <w:r>
              <w:rPr>
                <w:noProof/>
                <w:webHidden/>
              </w:rPr>
              <w:fldChar w:fldCharType="begin"/>
            </w:r>
            <w:r>
              <w:rPr>
                <w:noProof/>
                <w:webHidden/>
              </w:rPr>
              <w:instrText xml:space="preserve"> PAGEREF _Toc9587836 \h </w:instrText>
            </w:r>
            <w:r>
              <w:rPr>
                <w:noProof/>
                <w:webHidden/>
              </w:rPr>
            </w:r>
            <w:r>
              <w:rPr>
                <w:noProof/>
                <w:webHidden/>
              </w:rPr>
              <w:fldChar w:fldCharType="separate"/>
            </w:r>
            <w:r>
              <w:rPr>
                <w:noProof/>
                <w:webHidden/>
              </w:rPr>
              <w:t>28</w:t>
            </w:r>
            <w:r>
              <w:rPr>
                <w:noProof/>
                <w:webHidden/>
              </w:rPr>
              <w:fldChar w:fldCharType="end"/>
            </w:r>
          </w:hyperlink>
        </w:p>
        <w:p w14:paraId="6CA17141" w14:textId="79FFC09C" w:rsidR="00E65BF4" w:rsidRDefault="00E65BF4">
          <w:pPr>
            <w:pStyle w:val="TOC3"/>
            <w:tabs>
              <w:tab w:val="left" w:pos="1470"/>
            </w:tabs>
            <w:ind w:firstLine="210"/>
            <w:rPr>
              <w:rFonts w:asciiTheme="minorHAnsi" w:eastAsiaTheme="minorEastAsia" w:hAnsiTheme="minorHAnsi" w:cstheme="minorBidi"/>
              <w:noProof/>
              <w:szCs w:val="24"/>
            </w:rPr>
          </w:pPr>
          <w:hyperlink w:anchor="_Toc9587837" w:history="1">
            <w:r w:rsidRPr="00E9223D">
              <w:rPr>
                <w:rStyle w:val="afe"/>
                <w:noProof/>
              </w:rPr>
              <w:t>2.4.10</w:t>
            </w:r>
            <w:r>
              <w:rPr>
                <w:rFonts w:asciiTheme="minorHAnsi" w:eastAsiaTheme="minorEastAsia" w:hAnsiTheme="minorHAnsi" w:cstheme="minorBidi"/>
                <w:noProof/>
                <w:szCs w:val="24"/>
              </w:rPr>
              <w:tab/>
            </w:r>
            <w:r w:rsidRPr="00E9223D">
              <w:rPr>
                <w:rStyle w:val="afe"/>
                <w:noProof/>
              </w:rPr>
              <w:t>用户信息清理接口（运维）</w:t>
            </w:r>
            <w:r>
              <w:rPr>
                <w:noProof/>
                <w:webHidden/>
              </w:rPr>
              <w:tab/>
            </w:r>
            <w:r>
              <w:rPr>
                <w:noProof/>
                <w:webHidden/>
              </w:rPr>
              <w:fldChar w:fldCharType="begin"/>
            </w:r>
            <w:r>
              <w:rPr>
                <w:noProof/>
                <w:webHidden/>
              </w:rPr>
              <w:instrText xml:space="preserve"> PAGEREF _Toc9587837 \h </w:instrText>
            </w:r>
            <w:r>
              <w:rPr>
                <w:noProof/>
                <w:webHidden/>
              </w:rPr>
            </w:r>
            <w:r>
              <w:rPr>
                <w:noProof/>
                <w:webHidden/>
              </w:rPr>
              <w:fldChar w:fldCharType="separate"/>
            </w:r>
            <w:r>
              <w:rPr>
                <w:noProof/>
                <w:webHidden/>
              </w:rPr>
              <w:t>29</w:t>
            </w:r>
            <w:r>
              <w:rPr>
                <w:noProof/>
                <w:webHidden/>
              </w:rPr>
              <w:fldChar w:fldCharType="end"/>
            </w:r>
          </w:hyperlink>
        </w:p>
        <w:p w14:paraId="0882A9A0" w14:textId="629930D0" w:rsidR="00E65BF4" w:rsidRDefault="00E65BF4">
          <w:pPr>
            <w:pStyle w:val="TOC2"/>
            <w:tabs>
              <w:tab w:val="left" w:pos="1470"/>
            </w:tabs>
            <w:ind w:firstLine="420"/>
            <w:rPr>
              <w:rFonts w:asciiTheme="minorHAnsi" w:eastAsiaTheme="minorEastAsia" w:hAnsiTheme="minorHAnsi" w:cstheme="minorBidi"/>
              <w:noProof/>
              <w:szCs w:val="24"/>
            </w:rPr>
          </w:pPr>
          <w:hyperlink w:anchor="_Toc9587838" w:history="1">
            <w:r w:rsidRPr="00E9223D">
              <w:rPr>
                <w:rStyle w:val="afe"/>
                <w:noProof/>
              </w:rPr>
              <w:t>2.5</w:t>
            </w:r>
            <w:r>
              <w:rPr>
                <w:rFonts w:asciiTheme="minorHAnsi" w:eastAsiaTheme="minorEastAsia" w:hAnsiTheme="minorHAnsi" w:cstheme="minorBidi"/>
                <w:noProof/>
                <w:szCs w:val="24"/>
              </w:rPr>
              <w:tab/>
            </w:r>
            <w:r w:rsidRPr="00E9223D">
              <w:rPr>
                <w:rStyle w:val="afe"/>
                <w:noProof/>
              </w:rPr>
              <w:t>移动应用管理及发布子系统</w:t>
            </w:r>
            <w:r>
              <w:rPr>
                <w:noProof/>
                <w:webHidden/>
              </w:rPr>
              <w:tab/>
            </w:r>
            <w:r>
              <w:rPr>
                <w:noProof/>
                <w:webHidden/>
              </w:rPr>
              <w:fldChar w:fldCharType="begin"/>
            </w:r>
            <w:r>
              <w:rPr>
                <w:noProof/>
                <w:webHidden/>
              </w:rPr>
              <w:instrText xml:space="preserve"> PAGEREF _Toc9587838 \h </w:instrText>
            </w:r>
            <w:r>
              <w:rPr>
                <w:noProof/>
                <w:webHidden/>
              </w:rPr>
            </w:r>
            <w:r>
              <w:rPr>
                <w:noProof/>
                <w:webHidden/>
              </w:rPr>
              <w:fldChar w:fldCharType="separate"/>
            </w:r>
            <w:r>
              <w:rPr>
                <w:noProof/>
                <w:webHidden/>
              </w:rPr>
              <w:t>30</w:t>
            </w:r>
            <w:r>
              <w:rPr>
                <w:noProof/>
                <w:webHidden/>
              </w:rPr>
              <w:fldChar w:fldCharType="end"/>
            </w:r>
          </w:hyperlink>
        </w:p>
        <w:p w14:paraId="17B21EE4" w14:textId="08E913EB" w:rsidR="00E65BF4" w:rsidRDefault="00E65BF4">
          <w:pPr>
            <w:pStyle w:val="TOC3"/>
            <w:tabs>
              <w:tab w:val="left" w:pos="1470"/>
            </w:tabs>
            <w:ind w:firstLine="210"/>
            <w:rPr>
              <w:rFonts w:asciiTheme="minorHAnsi" w:eastAsiaTheme="minorEastAsia" w:hAnsiTheme="minorHAnsi" w:cstheme="minorBidi"/>
              <w:noProof/>
              <w:szCs w:val="24"/>
            </w:rPr>
          </w:pPr>
          <w:hyperlink w:anchor="_Toc9587839" w:history="1">
            <w:r w:rsidRPr="00E9223D">
              <w:rPr>
                <w:rStyle w:val="afe"/>
                <w:noProof/>
              </w:rPr>
              <w:t>2.5.1</w:t>
            </w:r>
            <w:r>
              <w:rPr>
                <w:rFonts w:asciiTheme="minorHAnsi" w:eastAsiaTheme="minorEastAsia" w:hAnsiTheme="minorHAnsi" w:cstheme="minorBidi"/>
                <w:noProof/>
                <w:szCs w:val="24"/>
              </w:rPr>
              <w:tab/>
            </w:r>
            <w:r w:rsidRPr="00E9223D">
              <w:rPr>
                <w:rStyle w:val="afe"/>
                <w:noProof/>
              </w:rPr>
              <w:t>移动应用基本信息字段</w:t>
            </w:r>
            <w:r>
              <w:rPr>
                <w:noProof/>
                <w:webHidden/>
              </w:rPr>
              <w:tab/>
            </w:r>
            <w:r>
              <w:rPr>
                <w:noProof/>
                <w:webHidden/>
              </w:rPr>
              <w:fldChar w:fldCharType="begin"/>
            </w:r>
            <w:r>
              <w:rPr>
                <w:noProof/>
                <w:webHidden/>
              </w:rPr>
              <w:instrText xml:space="preserve"> PAGEREF _Toc9587839 \h </w:instrText>
            </w:r>
            <w:r>
              <w:rPr>
                <w:noProof/>
                <w:webHidden/>
              </w:rPr>
            </w:r>
            <w:r>
              <w:rPr>
                <w:noProof/>
                <w:webHidden/>
              </w:rPr>
              <w:fldChar w:fldCharType="separate"/>
            </w:r>
            <w:r>
              <w:rPr>
                <w:noProof/>
                <w:webHidden/>
              </w:rPr>
              <w:t>30</w:t>
            </w:r>
            <w:r>
              <w:rPr>
                <w:noProof/>
                <w:webHidden/>
              </w:rPr>
              <w:fldChar w:fldCharType="end"/>
            </w:r>
          </w:hyperlink>
        </w:p>
        <w:p w14:paraId="2757DA69" w14:textId="490B6E30" w:rsidR="00E65BF4" w:rsidRDefault="00E65BF4">
          <w:pPr>
            <w:pStyle w:val="TOC3"/>
            <w:tabs>
              <w:tab w:val="left" w:pos="1470"/>
            </w:tabs>
            <w:ind w:firstLine="210"/>
            <w:rPr>
              <w:rFonts w:asciiTheme="minorHAnsi" w:eastAsiaTheme="minorEastAsia" w:hAnsiTheme="minorHAnsi" w:cstheme="minorBidi"/>
              <w:noProof/>
              <w:szCs w:val="24"/>
            </w:rPr>
          </w:pPr>
          <w:hyperlink w:anchor="_Toc9587840" w:history="1">
            <w:r w:rsidRPr="00E9223D">
              <w:rPr>
                <w:rStyle w:val="afe"/>
                <w:noProof/>
              </w:rPr>
              <w:t>2.5.2</w:t>
            </w:r>
            <w:r>
              <w:rPr>
                <w:rFonts w:asciiTheme="minorHAnsi" w:eastAsiaTheme="minorEastAsia" w:hAnsiTheme="minorHAnsi" w:cstheme="minorBidi"/>
                <w:noProof/>
                <w:szCs w:val="24"/>
              </w:rPr>
              <w:tab/>
            </w:r>
            <w:r w:rsidRPr="00E9223D">
              <w:rPr>
                <w:rStyle w:val="afe"/>
                <w:noProof/>
              </w:rPr>
              <w:t>移动应用基本信息上报接口</w:t>
            </w:r>
            <w:r>
              <w:rPr>
                <w:noProof/>
                <w:webHidden/>
              </w:rPr>
              <w:tab/>
            </w:r>
            <w:r>
              <w:rPr>
                <w:noProof/>
                <w:webHidden/>
              </w:rPr>
              <w:fldChar w:fldCharType="begin"/>
            </w:r>
            <w:r>
              <w:rPr>
                <w:noProof/>
                <w:webHidden/>
              </w:rPr>
              <w:instrText xml:space="preserve"> PAGEREF _Toc9587840 \h </w:instrText>
            </w:r>
            <w:r>
              <w:rPr>
                <w:noProof/>
                <w:webHidden/>
              </w:rPr>
            </w:r>
            <w:r>
              <w:rPr>
                <w:noProof/>
                <w:webHidden/>
              </w:rPr>
              <w:fldChar w:fldCharType="separate"/>
            </w:r>
            <w:r>
              <w:rPr>
                <w:noProof/>
                <w:webHidden/>
              </w:rPr>
              <w:t>31</w:t>
            </w:r>
            <w:r>
              <w:rPr>
                <w:noProof/>
                <w:webHidden/>
              </w:rPr>
              <w:fldChar w:fldCharType="end"/>
            </w:r>
          </w:hyperlink>
        </w:p>
        <w:p w14:paraId="7062AFDB" w14:textId="4257134B" w:rsidR="00E65BF4" w:rsidRDefault="00E65BF4">
          <w:pPr>
            <w:pStyle w:val="TOC3"/>
            <w:tabs>
              <w:tab w:val="left" w:pos="1470"/>
            </w:tabs>
            <w:ind w:firstLine="210"/>
            <w:rPr>
              <w:rFonts w:asciiTheme="minorHAnsi" w:eastAsiaTheme="minorEastAsia" w:hAnsiTheme="minorHAnsi" w:cstheme="minorBidi"/>
              <w:noProof/>
              <w:szCs w:val="24"/>
            </w:rPr>
          </w:pPr>
          <w:hyperlink w:anchor="_Toc9587841" w:history="1">
            <w:r w:rsidRPr="00E9223D">
              <w:rPr>
                <w:rStyle w:val="afe"/>
                <w:noProof/>
              </w:rPr>
              <w:t>2.5.3</w:t>
            </w:r>
            <w:r>
              <w:rPr>
                <w:rFonts w:asciiTheme="minorHAnsi" w:eastAsiaTheme="minorEastAsia" w:hAnsiTheme="minorHAnsi" w:cstheme="minorBidi"/>
                <w:noProof/>
                <w:szCs w:val="24"/>
              </w:rPr>
              <w:tab/>
            </w:r>
            <w:r w:rsidRPr="00E9223D">
              <w:rPr>
                <w:rStyle w:val="afe"/>
                <w:noProof/>
              </w:rPr>
              <w:t>移动应用信息拉取接口</w:t>
            </w:r>
            <w:r>
              <w:rPr>
                <w:noProof/>
                <w:webHidden/>
              </w:rPr>
              <w:tab/>
            </w:r>
            <w:r>
              <w:rPr>
                <w:noProof/>
                <w:webHidden/>
              </w:rPr>
              <w:fldChar w:fldCharType="begin"/>
            </w:r>
            <w:r>
              <w:rPr>
                <w:noProof/>
                <w:webHidden/>
              </w:rPr>
              <w:instrText xml:space="preserve"> PAGEREF _Toc9587841 \h </w:instrText>
            </w:r>
            <w:r>
              <w:rPr>
                <w:noProof/>
                <w:webHidden/>
              </w:rPr>
            </w:r>
            <w:r>
              <w:rPr>
                <w:noProof/>
                <w:webHidden/>
              </w:rPr>
              <w:fldChar w:fldCharType="separate"/>
            </w:r>
            <w:r>
              <w:rPr>
                <w:noProof/>
                <w:webHidden/>
              </w:rPr>
              <w:t>31</w:t>
            </w:r>
            <w:r>
              <w:rPr>
                <w:noProof/>
                <w:webHidden/>
              </w:rPr>
              <w:fldChar w:fldCharType="end"/>
            </w:r>
          </w:hyperlink>
        </w:p>
        <w:p w14:paraId="150149DD" w14:textId="09254FDF" w:rsidR="00E65BF4" w:rsidRDefault="00E65BF4">
          <w:pPr>
            <w:pStyle w:val="TOC3"/>
            <w:tabs>
              <w:tab w:val="left" w:pos="1470"/>
            </w:tabs>
            <w:ind w:firstLine="210"/>
            <w:rPr>
              <w:rFonts w:asciiTheme="minorHAnsi" w:eastAsiaTheme="minorEastAsia" w:hAnsiTheme="minorHAnsi" w:cstheme="minorBidi"/>
              <w:noProof/>
              <w:szCs w:val="24"/>
            </w:rPr>
          </w:pPr>
          <w:hyperlink w:anchor="_Toc9587842" w:history="1">
            <w:r w:rsidRPr="00E9223D">
              <w:rPr>
                <w:rStyle w:val="afe"/>
                <w:noProof/>
              </w:rPr>
              <w:t>2.5.4</w:t>
            </w:r>
            <w:r>
              <w:rPr>
                <w:rFonts w:asciiTheme="minorHAnsi" w:eastAsiaTheme="minorEastAsia" w:hAnsiTheme="minorHAnsi" w:cstheme="minorBidi"/>
                <w:noProof/>
                <w:szCs w:val="24"/>
              </w:rPr>
              <w:tab/>
            </w:r>
            <w:r w:rsidRPr="00E9223D">
              <w:rPr>
                <w:rStyle w:val="afe"/>
                <w:noProof/>
              </w:rPr>
              <w:t>移动应用信息分页查询接口（运维）</w:t>
            </w:r>
            <w:r>
              <w:rPr>
                <w:noProof/>
                <w:webHidden/>
              </w:rPr>
              <w:tab/>
            </w:r>
            <w:r>
              <w:rPr>
                <w:noProof/>
                <w:webHidden/>
              </w:rPr>
              <w:fldChar w:fldCharType="begin"/>
            </w:r>
            <w:r>
              <w:rPr>
                <w:noProof/>
                <w:webHidden/>
              </w:rPr>
              <w:instrText xml:space="preserve"> PAGEREF _Toc9587842 \h </w:instrText>
            </w:r>
            <w:r>
              <w:rPr>
                <w:noProof/>
                <w:webHidden/>
              </w:rPr>
            </w:r>
            <w:r>
              <w:rPr>
                <w:noProof/>
                <w:webHidden/>
              </w:rPr>
              <w:fldChar w:fldCharType="separate"/>
            </w:r>
            <w:r>
              <w:rPr>
                <w:noProof/>
                <w:webHidden/>
              </w:rPr>
              <w:t>32</w:t>
            </w:r>
            <w:r>
              <w:rPr>
                <w:noProof/>
                <w:webHidden/>
              </w:rPr>
              <w:fldChar w:fldCharType="end"/>
            </w:r>
          </w:hyperlink>
        </w:p>
        <w:p w14:paraId="6D7B6CF0" w14:textId="31B20F72" w:rsidR="00E65BF4" w:rsidRDefault="00E65BF4">
          <w:pPr>
            <w:pStyle w:val="TOC3"/>
            <w:tabs>
              <w:tab w:val="left" w:pos="1470"/>
            </w:tabs>
            <w:ind w:firstLine="210"/>
            <w:rPr>
              <w:rFonts w:asciiTheme="minorHAnsi" w:eastAsiaTheme="minorEastAsia" w:hAnsiTheme="minorHAnsi" w:cstheme="minorBidi"/>
              <w:noProof/>
              <w:szCs w:val="24"/>
            </w:rPr>
          </w:pPr>
          <w:hyperlink w:anchor="_Toc9587843" w:history="1">
            <w:r w:rsidRPr="00E9223D">
              <w:rPr>
                <w:rStyle w:val="afe"/>
                <w:noProof/>
              </w:rPr>
              <w:t>2.5.5</w:t>
            </w:r>
            <w:r>
              <w:rPr>
                <w:rFonts w:asciiTheme="minorHAnsi" w:eastAsiaTheme="minorEastAsia" w:hAnsiTheme="minorHAnsi" w:cstheme="minorBidi"/>
                <w:noProof/>
                <w:szCs w:val="24"/>
              </w:rPr>
              <w:tab/>
            </w:r>
            <w:r w:rsidRPr="00E9223D">
              <w:rPr>
                <w:rStyle w:val="afe"/>
                <w:noProof/>
              </w:rPr>
              <w:t>移动应用信息清理接口（运维）</w:t>
            </w:r>
            <w:r>
              <w:rPr>
                <w:noProof/>
                <w:webHidden/>
              </w:rPr>
              <w:tab/>
            </w:r>
            <w:r>
              <w:rPr>
                <w:noProof/>
                <w:webHidden/>
              </w:rPr>
              <w:fldChar w:fldCharType="begin"/>
            </w:r>
            <w:r>
              <w:rPr>
                <w:noProof/>
                <w:webHidden/>
              </w:rPr>
              <w:instrText xml:space="preserve"> PAGEREF _Toc9587843 \h </w:instrText>
            </w:r>
            <w:r>
              <w:rPr>
                <w:noProof/>
                <w:webHidden/>
              </w:rPr>
            </w:r>
            <w:r>
              <w:rPr>
                <w:noProof/>
                <w:webHidden/>
              </w:rPr>
              <w:fldChar w:fldCharType="separate"/>
            </w:r>
            <w:r>
              <w:rPr>
                <w:noProof/>
                <w:webHidden/>
              </w:rPr>
              <w:t>33</w:t>
            </w:r>
            <w:r>
              <w:rPr>
                <w:noProof/>
                <w:webHidden/>
              </w:rPr>
              <w:fldChar w:fldCharType="end"/>
            </w:r>
          </w:hyperlink>
        </w:p>
        <w:p w14:paraId="330F223B" w14:textId="7774983A" w:rsidR="00E65BF4" w:rsidRDefault="00E65BF4">
          <w:pPr>
            <w:pStyle w:val="TOC3"/>
            <w:tabs>
              <w:tab w:val="left" w:pos="1470"/>
            </w:tabs>
            <w:ind w:firstLine="210"/>
            <w:rPr>
              <w:rFonts w:asciiTheme="minorHAnsi" w:eastAsiaTheme="minorEastAsia" w:hAnsiTheme="minorHAnsi" w:cstheme="minorBidi"/>
              <w:noProof/>
              <w:szCs w:val="24"/>
            </w:rPr>
          </w:pPr>
          <w:hyperlink w:anchor="_Toc9587844" w:history="1">
            <w:r w:rsidRPr="00E9223D">
              <w:rPr>
                <w:rStyle w:val="afe"/>
                <w:noProof/>
              </w:rPr>
              <w:t>2.5.6</w:t>
            </w:r>
            <w:r>
              <w:rPr>
                <w:rFonts w:asciiTheme="minorHAnsi" w:eastAsiaTheme="minorEastAsia" w:hAnsiTheme="minorHAnsi" w:cstheme="minorBidi"/>
                <w:noProof/>
                <w:szCs w:val="24"/>
              </w:rPr>
              <w:tab/>
            </w:r>
            <w:r w:rsidRPr="00E9223D">
              <w:rPr>
                <w:rStyle w:val="afe"/>
                <w:noProof/>
              </w:rPr>
              <w:t>移动应用状态信息</w:t>
            </w:r>
            <w:r>
              <w:rPr>
                <w:noProof/>
                <w:webHidden/>
              </w:rPr>
              <w:tab/>
            </w:r>
            <w:r>
              <w:rPr>
                <w:noProof/>
                <w:webHidden/>
              </w:rPr>
              <w:fldChar w:fldCharType="begin"/>
            </w:r>
            <w:r>
              <w:rPr>
                <w:noProof/>
                <w:webHidden/>
              </w:rPr>
              <w:instrText xml:space="preserve"> PAGEREF _Toc9587844 \h </w:instrText>
            </w:r>
            <w:r>
              <w:rPr>
                <w:noProof/>
                <w:webHidden/>
              </w:rPr>
            </w:r>
            <w:r>
              <w:rPr>
                <w:noProof/>
                <w:webHidden/>
              </w:rPr>
              <w:fldChar w:fldCharType="separate"/>
            </w:r>
            <w:r>
              <w:rPr>
                <w:noProof/>
                <w:webHidden/>
              </w:rPr>
              <w:t>34</w:t>
            </w:r>
            <w:r>
              <w:rPr>
                <w:noProof/>
                <w:webHidden/>
              </w:rPr>
              <w:fldChar w:fldCharType="end"/>
            </w:r>
          </w:hyperlink>
        </w:p>
        <w:p w14:paraId="66A112C3" w14:textId="1E50B7B0" w:rsidR="00E65BF4" w:rsidRDefault="00E65BF4">
          <w:pPr>
            <w:pStyle w:val="TOC3"/>
            <w:tabs>
              <w:tab w:val="left" w:pos="1470"/>
            </w:tabs>
            <w:ind w:firstLine="210"/>
            <w:rPr>
              <w:rFonts w:asciiTheme="minorHAnsi" w:eastAsiaTheme="minorEastAsia" w:hAnsiTheme="minorHAnsi" w:cstheme="minorBidi"/>
              <w:noProof/>
              <w:szCs w:val="24"/>
            </w:rPr>
          </w:pPr>
          <w:hyperlink w:anchor="_Toc9587845" w:history="1">
            <w:r w:rsidRPr="00E9223D">
              <w:rPr>
                <w:rStyle w:val="afe"/>
                <w:noProof/>
              </w:rPr>
              <w:t>2.5.7</w:t>
            </w:r>
            <w:r>
              <w:rPr>
                <w:rFonts w:asciiTheme="minorHAnsi" w:eastAsiaTheme="minorEastAsia" w:hAnsiTheme="minorHAnsi" w:cstheme="minorBidi"/>
                <w:noProof/>
                <w:szCs w:val="24"/>
              </w:rPr>
              <w:tab/>
            </w:r>
            <w:r w:rsidRPr="00E9223D">
              <w:rPr>
                <w:rStyle w:val="afe"/>
                <w:noProof/>
              </w:rPr>
              <w:t>移动应用状态信息上报</w:t>
            </w:r>
            <w:r>
              <w:rPr>
                <w:noProof/>
                <w:webHidden/>
              </w:rPr>
              <w:tab/>
            </w:r>
            <w:r>
              <w:rPr>
                <w:noProof/>
                <w:webHidden/>
              </w:rPr>
              <w:fldChar w:fldCharType="begin"/>
            </w:r>
            <w:r>
              <w:rPr>
                <w:noProof/>
                <w:webHidden/>
              </w:rPr>
              <w:instrText xml:space="preserve"> PAGEREF _Toc9587845 \h </w:instrText>
            </w:r>
            <w:r>
              <w:rPr>
                <w:noProof/>
                <w:webHidden/>
              </w:rPr>
            </w:r>
            <w:r>
              <w:rPr>
                <w:noProof/>
                <w:webHidden/>
              </w:rPr>
              <w:fldChar w:fldCharType="separate"/>
            </w:r>
            <w:r>
              <w:rPr>
                <w:noProof/>
                <w:webHidden/>
              </w:rPr>
              <w:t>34</w:t>
            </w:r>
            <w:r>
              <w:rPr>
                <w:noProof/>
                <w:webHidden/>
              </w:rPr>
              <w:fldChar w:fldCharType="end"/>
            </w:r>
          </w:hyperlink>
        </w:p>
        <w:p w14:paraId="4C59C12B" w14:textId="745F9FD3" w:rsidR="00E65BF4" w:rsidRDefault="00E65BF4">
          <w:pPr>
            <w:pStyle w:val="TOC3"/>
            <w:tabs>
              <w:tab w:val="left" w:pos="1470"/>
            </w:tabs>
            <w:ind w:firstLine="210"/>
            <w:rPr>
              <w:rFonts w:asciiTheme="minorHAnsi" w:eastAsiaTheme="minorEastAsia" w:hAnsiTheme="minorHAnsi" w:cstheme="minorBidi"/>
              <w:noProof/>
              <w:szCs w:val="24"/>
            </w:rPr>
          </w:pPr>
          <w:hyperlink w:anchor="_Toc9587846" w:history="1">
            <w:r w:rsidRPr="00E9223D">
              <w:rPr>
                <w:rStyle w:val="afe"/>
                <w:noProof/>
              </w:rPr>
              <w:t>2.5.8</w:t>
            </w:r>
            <w:r>
              <w:rPr>
                <w:rFonts w:asciiTheme="minorHAnsi" w:eastAsiaTheme="minorEastAsia" w:hAnsiTheme="minorHAnsi" w:cstheme="minorBidi"/>
                <w:noProof/>
                <w:szCs w:val="24"/>
              </w:rPr>
              <w:tab/>
            </w:r>
            <w:r w:rsidRPr="00E9223D">
              <w:rPr>
                <w:rStyle w:val="afe"/>
                <w:noProof/>
              </w:rPr>
              <w:t>移动应用状态信息拉取接口</w:t>
            </w:r>
            <w:r>
              <w:rPr>
                <w:noProof/>
                <w:webHidden/>
              </w:rPr>
              <w:tab/>
            </w:r>
            <w:r>
              <w:rPr>
                <w:noProof/>
                <w:webHidden/>
              </w:rPr>
              <w:fldChar w:fldCharType="begin"/>
            </w:r>
            <w:r>
              <w:rPr>
                <w:noProof/>
                <w:webHidden/>
              </w:rPr>
              <w:instrText xml:space="preserve"> PAGEREF _Toc9587846 \h </w:instrText>
            </w:r>
            <w:r>
              <w:rPr>
                <w:noProof/>
                <w:webHidden/>
              </w:rPr>
            </w:r>
            <w:r>
              <w:rPr>
                <w:noProof/>
                <w:webHidden/>
              </w:rPr>
              <w:fldChar w:fldCharType="separate"/>
            </w:r>
            <w:r>
              <w:rPr>
                <w:noProof/>
                <w:webHidden/>
              </w:rPr>
              <w:t>35</w:t>
            </w:r>
            <w:r>
              <w:rPr>
                <w:noProof/>
                <w:webHidden/>
              </w:rPr>
              <w:fldChar w:fldCharType="end"/>
            </w:r>
          </w:hyperlink>
        </w:p>
        <w:p w14:paraId="2A5471E7" w14:textId="7829144A" w:rsidR="00E65BF4" w:rsidRDefault="00E65BF4">
          <w:pPr>
            <w:pStyle w:val="TOC3"/>
            <w:tabs>
              <w:tab w:val="left" w:pos="1470"/>
            </w:tabs>
            <w:ind w:firstLine="210"/>
            <w:rPr>
              <w:rFonts w:asciiTheme="minorHAnsi" w:eastAsiaTheme="minorEastAsia" w:hAnsiTheme="minorHAnsi" w:cstheme="minorBidi"/>
              <w:noProof/>
              <w:szCs w:val="24"/>
            </w:rPr>
          </w:pPr>
          <w:hyperlink w:anchor="_Toc9587847" w:history="1">
            <w:r w:rsidRPr="00E9223D">
              <w:rPr>
                <w:rStyle w:val="afe"/>
                <w:noProof/>
              </w:rPr>
              <w:t>2.5.9</w:t>
            </w:r>
            <w:r>
              <w:rPr>
                <w:rFonts w:asciiTheme="minorHAnsi" w:eastAsiaTheme="minorEastAsia" w:hAnsiTheme="minorHAnsi" w:cstheme="minorBidi"/>
                <w:noProof/>
                <w:szCs w:val="24"/>
              </w:rPr>
              <w:tab/>
            </w:r>
            <w:r w:rsidRPr="00E9223D">
              <w:rPr>
                <w:rStyle w:val="afe"/>
                <w:noProof/>
              </w:rPr>
              <w:t>移动状态信息分页查询接口（运维）</w:t>
            </w:r>
            <w:r>
              <w:rPr>
                <w:noProof/>
                <w:webHidden/>
              </w:rPr>
              <w:tab/>
            </w:r>
            <w:r>
              <w:rPr>
                <w:noProof/>
                <w:webHidden/>
              </w:rPr>
              <w:fldChar w:fldCharType="begin"/>
            </w:r>
            <w:r>
              <w:rPr>
                <w:noProof/>
                <w:webHidden/>
              </w:rPr>
              <w:instrText xml:space="preserve"> PAGEREF _Toc9587847 \h </w:instrText>
            </w:r>
            <w:r>
              <w:rPr>
                <w:noProof/>
                <w:webHidden/>
              </w:rPr>
            </w:r>
            <w:r>
              <w:rPr>
                <w:noProof/>
                <w:webHidden/>
              </w:rPr>
              <w:fldChar w:fldCharType="separate"/>
            </w:r>
            <w:r>
              <w:rPr>
                <w:noProof/>
                <w:webHidden/>
              </w:rPr>
              <w:t>36</w:t>
            </w:r>
            <w:r>
              <w:rPr>
                <w:noProof/>
                <w:webHidden/>
              </w:rPr>
              <w:fldChar w:fldCharType="end"/>
            </w:r>
          </w:hyperlink>
        </w:p>
        <w:p w14:paraId="04A2783F" w14:textId="796B4F03" w:rsidR="00E65BF4" w:rsidRDefault="00E65BF4">
          <w:pPr>
            <w:pStyle w:val="TOC3"/>
            <w:tabs>
              <w:tab w:val="left" w:pos="1470"/>
            </w:tabs>
            <w:ind w:firstLine="210"/>
            <w:rPr>
              <w:rFonts w:asciiTheme="minorHAnsi" w:eastAsiaTheme="minorEastAsia" w:hAnsiTheme="minorHAnsi" w:cstheme="minorBidi"/>
              <w:noProof/>
              <w:szCs w:val="24"/>
            </w:rPr>
          </w:pPr>
          <w:hyperlink w:anchor="_Toc9587848" w:history="1">
            <w:r w:rsidRPr="00E9223D">
              <w:rPr>
                <w:rStyle w:val="afe"/>
                <w:noProof/>
              </w:rPr>
              <w:t>2.5.10</w:t>
            </w:r>
            <w:r>
              <w:rPr>
                <w:rFonts w:asciiTheme="minorHAnsi" w:eastAsiaTheme="minorEastAsia" w:hAnsiTheme="minorHAnsi" w:cstheme="minorBidi"/>
                <w:noProof/>
                <w:szCs w:val="24"/>
              </w:rPr>
              <w:tab/>
            </w:r>
            <w:r w:rsidRPr="00E9223D">
              <w:rPr>
                <w:rStyle w:val="afe"/>
                <w:noProof/>
              </w:rPr>
              <w:t>移动应用信息清理接口（运维）</w:t>
            </w:r>
            <w:r>
              <w:rPr>
                <w:noProof/>
                <w:webHidden/>
              </w:rPr>
              <w:tab/>
            </w:r>
            <w:r>
              <w:rPr>
                <w:noProof/>
                <w:webHidden/>
              </w:rPr>
              <w:fldChar w:fldCharType="begin"/>
            </w:r>
            <w:r>
              <w:rPr>
                <w:noProof/>
                <w:webHidden/>
              </w:rPr>
              <w:instrText xml:space="preserve"> PAGEREF _Toc9587848 \h </w:instrText>
            </w:r>
            <w:r>
              <w:rPr>
                <w:noProof/>
                <w:webHidden/>
              </w:rPr>
            </w:r>
            <w:r>
              <w:rPr>
                <w:noProof/>
                <w:webHidden/>
              </w:rPr>
              <w:fldChar w:fldCharType="separate"/>
            </w:r>
            <w:r>
              <w:rPr>
                <w:noProof/>
                <w:webHidden/>
              </w:rPr>
              <w:t>37</w:t>
            </w:r>
            <w:r>
              <w:rPr>
                <w:noProof/>
                <w:webHidden/>
              </w:rPr>
              <w:fldChar w:fldCharType="end"/>
            </w:r>
          </w:hyperlink>
        </w:p>
        <w:p w14:paraId="67EBCDBE" w14:textId="48B378F5" w:rsidR="00E65BF4" w:rsidRDefault="00E65BF4">
          <w:pPr>
            <w:pStyle w:val="TOC3"/>
            <w:tabs>
              <w:tab w:val="left" w:pos="1470"/>
            </w:tabs>
            <w:ind w:firstLine="210"/>
            <w:rPr>
              <w:rFonts w:asciiTheme="minorHAnsi" w:eastAsiaTheme="minorEastAsia" w:hAnsiTheme="minorHAnsi" w:cstheme="minorBidi"/>
              <w:noProof/>
              <w:szCs w:val="24"/>
            </w:rPr>
          </w:pPr>
          <w:hyperlink w:anchor="_Toc9587849" w:history="1">
            <w:r w:rsidRPr="00E9223D">
              <w:rPr>
                <w:rStyle w:val="afe"/>
                <w:noProof/>
              </w:rPr>
              <w:t>2.5.11</w:t>
            </w:r>
            <w:r>
              <w:rPr>
                <w:rFonts w:asciiTheme="minorHAnsi" w:eastAsiaTheme="minorEastAsia" w:hAnsiTheme="minorHAnsi" w:cstheme="minorBidi"/>
                <w:noProof/>
                <w:szCs w:val="24"/>
              </w:rPr>
              <w:tab/>
            </w:r>
            <w:r w:rsidRPr="00E9223D">
              <w:rPr>
                <w:rStyle w:val="afe"/>
                <w:noProof/>
              </w:rPr>
              <w:t>移动应用日活信息（第二期实现）</w:t>
            </w:r>
            <w:r>
              <w:rPr>
                <w:noProof/>
                <w:webHidden/>
              </w:rPr>
              <w:tab/>
            </w:r>
            <w:r>
              <w:rPr>
                <w:noProof/>
                <w:webHidden/>
              </w:rPr>
              <w:fldChar w:fldCharType="begin"/>
            </w:r>
            <w:r>
              <w:rPr>
                <w:noProof/>
                <w:webHidden/>
              </w:rPr>
              <w:instrText xml:space="preserve"> PAGEREF _Toc9587849 \h </w:instrText>
            </w:r>
            <w:r>
              <w:rPr>
                <w:noProof/>
                <w:webHidden/>
              </w:rPr>
            </w:r>
            <w:r>
              <w:rPr>
                <w:noProof/>
                <w:webHidden/>
              </w:rPr>
              <w:fldChar w:fldCharType="separate"/>
            </w:r>
            <w:r>
              <w:rPr>
                <w:noProof/>
                <w:webHidden/>
              </w:rPr>
              <w:t>37</w:t>
            </w:r>
            <w:r>
              <w:rPr>
                <w:noProof/>
                <w:webHidden/>
              </w:rPr>
              <w:fldChar w:fldCharType="end"/>
            </w:r>
          </w:hyperlink>
        </w:p>
        <w:p w14:paraId="5C40EF74" w14:textId="5F4C0871" w:rsidR="00E65BF4" w:rsidRDefault="00E65BF4">
          <w:pPr>
            <w:pStyle w:val="TOC3"/>
            <w:tabs>
              <w:tab w:val="left" w:pos="1470"/>
            </w:tabs>
            <w:ind w:firstLine="210"/>
            <w:rPr>
              <w:rFonts w:asciiTheme="minorHAnsi" w:eastAsiaTheme="minorEastAsia" w:hAnsiTheme="minorHAnsi" w:cstheme="minorBidi"/>
              <w:noProof/>
              <w:szCs w:val="24"/>
            </w:rPr>
          </w:pPr>
          <w:hyperlink w:anchor="_Toc9587850" w:history="1">
            <w:r w:rsidRPr="00E9223D">
              <w:rPr>
                <w:rStyle w:val="afe"/>
                <w:noProof/>
              </w:rPr>
              <w:t>2.5.12</w:t>
            </w:r>
            <w:r>
              <w:rPr>
                <w:rFonts w:asciiTheme="minorHAnsi" w:eastAsiaTheme="minorEastAsia" w:hAnsiTheme="minorHAnsi" w:cstheme="minorBidi"/>
                <w:noProof/>
                <w:szCs w:val="24"/>
              </w:rPr>
              <w:tab/>
            </w:r>
            <w:r w:rsidRPr="00E9223D">
              <w:rPr>
                <w:rStyle w:val="afe"/>
                <w:noProof/>
              </w:rPr>
              <w:t>移动应用日活信息上报</w:t>
            </w:r>
            <w:r>
              <w:rPr>
                <w:noProof/>
                <w:webHidden/>
              </w:rPr>
              <w:tab/>
            </w:r>
            <w:r>
              <w:rPr>
                <w:noProof/>
                <w:webHidden/>
              </w:rPr>
              <w:fldChar w:fldCharType="begin"/>
            </w:r>
            <w:r>
              <w:rPr>
                <w:noProof/>
                <w:webHidden/>
              </w:rPr>
              <w:instrText xml:space="preserve"> PAGEREF _Toc9587850 \h </w:instrText>
            </w:r>
            <w:r>
              <w:rPr>
                <w:noProof/>
                <w:webHidden/>
              </w:rPr>
            </w:r>
            <w:r>
              <w:rPr>
                <w:noProof/>
                <w:webHidden/>
              </w:rPr>
              <w:fldChar w:fldCharType="separate"/>
            </w:r>
            <w:r>
              <w:rPr>
                <w:noProof/>
                <w:webHidden/>
              </w:rPr>
              <w:t>38</w:t>
            </w:r>
            <w:r>
              <w:rPr>
                <w:noProof/>
                <w:webHidden/>
              </w:rPr>
              <w:fldChar w:fldCharType="end"/>
            </w:r>
          </w:hyperlink>
        </w:p>
        <w:p w14:paraId="422F1187" w14:textId="4210A3DA" w:rsidR="00E65BF4" w:rsidRDefault="00E65BF4">
          <w:pPr>
            <w:pStyle w:val="TOC3"/>
            <w:tabs>
              <w:tab w:val="left" w:pos="1470"/>
            </w:tabs>
            <w:ind w:firstLine="210"/>
            <w:rPr>
              <w:rFonts w:asciiTheme="minorHAnsi" w:eastAsiaTheme="minorEastAsia" w:hAnsiTheme="minorHAnsi" w:cstheme="minorBidi"/>
              <w:noProof/>
              <w:szCs w:val="24"/>
            </w:rPr>
          </w:pPr>
          <w:hyperlink w:anchor="_Toc9587851" w:history="1">
            <w:r w:rsidRPr="00E9223D">
              <w:rPr>
                <w:rStyle w:val="afe"/>
                <w:noProof/>
              </w:rPr>
              <w:t>2.5.13</w:t>
            </w:r>
            <w:r>
              <w:rPr>
                <w:rFonts w:asciiTheme="minorHAnsi" w:eastAsiaTheme="minorEastAsia" w:hAnsiTheme="minorHAnsi" w:cstheme="minorBidi"/>
                <w:noProof/>
                <w:szCs w:val="24"/>
              </w:rPr>
              <w:tab/>
            </w:r>
            <w:r w:rsidRPr="00E9223D">
              <w:rPr>
                <w:rStyle w:val="afe"/>
                <w:noProof/>
              </w:rPr>
              <w:t>移动应用日活信息拉取接口</w:t>
            </w:r>
            <w:r>
              <w:rPr>
                <w:noProof/>
                <w:webHidden/>
              </w:rPr>
              <w:tab/>
            </w:r>
            <w:r>
              <w:rPr>
                <w:noProof/>
                <w:webHidden/>
              </w:rPr>
              <w:fldChar w:fldCharType="begin"/>
            </w:r>
            <w:r>
              <w:rPr>
                <w:noProof/>
                <w:webHidden/>
              </w:rPr>
              <w:instrText xml:space="preserve"> PAGEREF _Toc9587851 \h </w:instrText>
            </w:r>
            <w:r>
              <w:rPr>
                <w:noProof/>
                <w:webHidden/>
              </w:rPr>
            </w:r>
            <w:r>
              <w:rPr>
                <w:noProof/>
                <w:webHidden/>
              </w:rPr>
              <w:fldChar w:fldCharType="separate"/>
            </w:r>
            <w:r>
              <w:rPr>
                <w:noProof/>
                <w:webHidden/>
              </w:rPr>
              <w:t>38</w:t>
            </w:r>
            <w:r>
              <w:rPr>
                <w:noProof/>
                <w:webHidden/>
              </w:rPr>
              <w:fldChar w:fldCharType="end"/>
            </w:r>
          </w:hyperlink>
        </w:p>
        <w:p w14:paraId="22C04076" w14:textId="3C7DCDD9" w:rsidR="00E65BF4" w:rsidRDefault="00E65BF4">
          <w:pPr>
            <w:pStyle w:val="TOC3"/>
            <w:tabs>
              <w:tab w:val="left" w:pos="1470"/>
            </w:tabs>
            <w:ind w:firstLine="210"/>
            <w:rPr>
              <w:rFonts w:asciiTheme="minorHAnsi" w:eastAsiaTheme="minorEastAsia" w:hAnsiTheme="minorHAnsi" w:cstheme="minorBidi"/>
              <w:noProof/>
              <w:szCs w:val="24"/>
            </w:rPr>
          </w:pPr>
          <w:hyperlink w:anchor="_Toc9587852" w:history="1">
            <w:r w:rsidRPr="00E9223D">
              <w:rPr>
                <w:rStyle w:val="afe"/>
                <w:noProof/>
              </w:rPr>
              <w:t>2.5.14</w:t>
            </w:r>
            <w:r>
              <w:rPr>
                <w:rFonts w:asciiTheme="minorHAnsi" w:eastAsiaTheme="minorEastAsia" w:hAnsiTheme="minorHAnsi" w:cstheme="minorBidi"/>
                <w:noProof/>
                <w:szCs w:val="24"/>
              </w:rPr>
              <w:tab/>
            </w:r>
            <w:r w:rsidRPr="00E9223D">
              <w:rPr>
                <w:rStyle w:val="afe"/>
                <w:noProof/>
              </w:rPr>
              <w:t>用户应用日活信息（第二期实现）</w:t>
            </w:r>
            <w:r>
              <w:rPr>
                <w:noProof/>
                <w:webHidden/>
              </w:rPr>
              <w:tab/>
            </w:r>
            <w:r>
              <w:rPr>
                <w:noProof/>
                <w:webHidden/>
              </w:rPr>
              <w:fldChar w:fldCharType="begin"/>
            </w:r>
            <w:r>
              <w:rPr>
                <w:noProof/>
                <w:webHidden/>
              </w:rPr>
              <w:instrText xml:space="preserve"> PAGEREF _Toc9587852 \h </w:instrText>
            </w:r>
            <w:r>
              <w:rPr>
                <w:noProof/>
                <w:webHidden/>
              </w:rPr>
            </w:r>
            <w:r>
              <w:rPr>
                <w:noProof/>
                <w:webHidden/>
              </w:rPr>
              <w:fldChar w:fldCharType="separate"/>
            </w:r>
            <w:r>
              <w:rPr>
                <w:noProof/>
                <w:webHidden/>
              </w:rPr>
              <w:t>39</w:t>
            </w:r>
            <w:r>
              <w:rPr>
                <w:noProof/>
                <w:webHidden/>
              </w:rPr>
              <w:fldChar w:fldCharType="end"/>
            </w:r>
          </w:hyperlink>
        </w:p>
        <w:p w14:paraId="4475AF3B" w14:textId="7171FB14" w:rsidR="00E65BF4" w:rsidRDefault="00E65BF4">
          <w:pPr>
            <w:pStyle w:val="TOC3"/>
            <w:tabs>
              <w:tab w:val="left" w:pos="1470"/>
            </w:tabs>
            <w:ind w:firstLine="210"/>
            <w:rPr>
              <w:rFonts w:asciiTheme="minorHAnsi" w:eastAsiaTheme="minorEastAsia" w:hAnsiTheme="minorHAnsi" w:cstheme="minorBidi"/>
              <w:noProof/>
              <w:szCs w:val="24"/>
            </w:rPr>
          </w:pPr>
          <w:hyperlink w:anchor="_Toc9587853" w:history="1">
            <w:r w:rsidRPr="00E9223D">
              <w:rPr>
                <w:rStyle w:val="afe"/>
                <w:noProof/>
              </w:rPr>
              <w:t>2.5.15</w:t>
            </w:r>
            <w:r>
              <w:rPr>
                <w:rFonts w:asciiTheme="minorHAnsi" w:eastAsiaTheme="minorEastAsia" w:hAnsiTheme="minorHAnsi" w:cstheme="minorBidi"/>
                <w:noProof/>
                <w:szCs w:val="24"/>
              </w:rPr>
              <w:tab/>
            </w:r>
            <w:r w:rsidRPr="00E9223D">
              <w:rPr>
                <w:rStyle w:val="afe"/>
                <w:noProof/>
              </w:rPr>
              <w:t>用户应用日活信息上报</w:t>
            </w:r>
            <w:r>
              <w:rPr>
                <w:noProof/>
                <w:webHidden/>
              </w:rPr>
              <w:tab/>
            </w:r>
            <w:r>
              <w:rPr>
                <w:noProof/>
                <w:webHidden/>
              </w:rPr>
              <w:fldChar w:fldCharType="begin"/>
            </w:r>
            <w:r>
              <w:rPr>
                <w:noProof/>
                <w:webHidden/>
              </w:rPr>
              <w:instrText xml:space="preserve"> PAGEREF _Toc9587853 \h </w:instrText>
            </w:r>
            <w:r>
              <w:rPr>
                <w:noProof/>
                <w:webHidden/>
              </w:rPr>
            </w:r>
            <w:r>
              <w:rPr>
                <w:noProof/>
                <w:webHidden/>
              </w:rPr>
              <w:fldChar w:fldCharType="separate"/>
            </w:r>
            <w:r>
              <w:rPr>
                <w:noProof/>
                <w:webHidden/>
              </w:rPr>
              <w:t>40</w:t>
            </w:r>
            <w:r>
              <w:rPr>
                <w:noProof/>
                <w:webHidden/>
              </w:rPr>
              <w:fldChar w:fldCharType="end"/>
            </w:r>
          </w:hyperlink>
        </w:p>
        <w:p w14:paraId="71D04565" w14:textId="539D1F3E" w:rsidR="00E65BF4" w:rsidRDefault="00E65BF4">
          <w:pPr>
            <w:pStyle w:val="TOC3"/>
            <w:tabs>
              <w:tab w:val="left" w:pos="1470"/>
            </w:tabs>
            <w:ind w:firstLine="210"/>
            <w:rPr>
              <w:rFonts w:asciiTheme="minorHAnsi" w:eastAsiaTheme="minorEastAsia" w:hAnsiTheme="minorHAnsi" w:cstheme="minorBidi"/>
              <w:noProof/>
              <w:szCs w:val="24"/>
            </w:rPr>
          </w:pPr>
          <w:hyperlink w:anchor="_Toc9587854" w:history="1">
            <w:r w:rsidRPr="00E9223D">
              <w:rPr>
                <w:rStyle w:val="afe"/>
                <w:noProof/>
              </w:rPr>
              <w:t>2.5.16</w:t>
            </w:r>
            <w:r>
              <w:rPr>
                <w:rFonts w:asciiTheme="minorHAnsi" w:eastAsiaTheme="minorEastAsia" w:hAnsiTheme="minorHAnsi" w:cstheme="minorBidi"/>
                <w:noProof/>
                <w:szCs w:val="24"/>
              </w:rPr>
              <w:tab/>
            </w:r>
            <w:r w:rsidRPr="00E9223D">
              <w:rPr>
                <w:rStyle w:val="afe"/>
                <w:noProof/>
              </w:rPr>
              <w:t>用户应用日活信息拉取接口</w:t>
            </w:r>
            <w:r>
              <w:rPr>
                <w:noProof/>
                <w:webHidden/>
              </w:rPr>
              <w:tab/>
            </w:r>
            <w:r>
              <w:rPr>
                <w:noProof/>
                <w:webHidden/>
              </w:rPr>
              <w:fldChar w:fldCharType="begin"/>
            </w:r>
            <w:r>
              <w:rPr>
                <w:noProof/>
                <w:webHidden/>
              </w:rPr>
              <w:instrText xml:space="preserve"> PAGEREF _Toc9587854 \h </w:instrText>
            </w:r>
            <w:r>
              <w:rPr>
                <w:noProof/>
                <w:webHidden/>
              </w:rPr>
            </w:r>
            <w:r>
              <w:rPr>
                <w:noProof/>
                <w:webHidden/>
              </w:rPr>
              <w:fldChar w:fldCharType="separate"/>
            </w:r>
            <w:r>
              <w:rPr>
                <w:noProof/>
                <w:webHidden/>
              </w:rPr>
              <w:t>40</w:t>
            </w:r>
            <w:r>
              <w:rPr>
                <w:noProof/>
                <w:webHidden/>
              </w:rPr>
              <w:fldChar w:fldCharType="end"/>
            </w:r>
          </w:hyperlink>
        </w:p>
        <w:p w14:paraId="5E032129" w14:textId="1114F2C1" w:rsidR="00E65BF4" w:rsidRDefault="00E65BF4">
          <w:pPr>
            <w:pStyle w:val="TOC2"/>
            <w:tabs>
              <w:tab w:val="left" w:pos="1470"/>
            </w:tabs>
            <w:ind w:firstLine="420"/>
            <w:rPr>
              <w:rFonts w:asciiTheme="minorHAnsi" w:eastAsiaTheme="minorEastAsia" w:hAnsiTheme="minorHAnsi" w:cstheme="minorBidi"/>
              <w:noProof/>
              <w:szCs w:val="24"/>
            </w:rPr>
          </w:pPr>
          <w:hyperlink w:anchor="_Toc9587855" w:history="1">
            <w:r w:rsidRPr="00E9223D">
              <w:rPr>
                <w:rStyle w:val="afe"/>
                <w:noProof/>
              </w:rPr>
              <w:t>2.6</w:t>
            </w:r>
            <w:r>
              <w:rPr>
                <w:rFonts w:asciiTheme="minorHAnsi" w:eastAsiaTheme="minorEastAsia" w:hAnsiTheme="minorHAnsi" w:cstheme="minorBidi"/>
                <w:noProof/>
                <w:szCs w:val="24"/>
              </w:rPr>
              <w:tab/>
            </w:r>
            <w:r w:rsidRPr="00E9223D">
              <w:rPr>
                <w:rStyle w:val="afe"/>
                <w:noProof/>
              </w:rPr>
              <w:t>移动信息资源服务子系统（第二期实现）</w:t>
            </w:r>
            <w:r>
              <w:rPr>
                <w:noProof/>
                <w:webHidden/>
              </w:rPr>
              <w:tab/>
            </w:r>
            <w:r>
              <w:rPr>
                <w:noProof/>
                <w:webHidden/>
              </w:rPr>
              <w:fldChar w:fldCharType="begin"/>
            </w:r>
            <w:r>
              <w:rPr>
                <w:noProof/>
                <w:webHidden/>
              </w:rPr>
              <w:instrText xml:space="preserve"> PAGEREF _Toc9587855 \h </w:instrText>
            </w:r>
            <w:r>
              <w:rPr>
                <w:noProof/>
                <w:webHidden/>
              </w:rPr>
            </w:r>
            <w:r>
              <w:rPr>
                <w:noProof/>
                <w:webHidden/>
              </w:rPr>
              <w:fldChar w:fldCharType="separate"/>
            </w:r>
            <w:r>
              <w:rPr>
                <w:noProof/>
                <w:webHidden/>
              </w:rPr>
              <w:t>41</w:t>
            </w:r>
            <w:r>
              <w:rPr>
                <w:noProof/>
                <w:webHidden/>
              </w:rPr>
              <w:fldChar w:fldCharType="end"/>
            </w:r>
          </w:hyperlink>
        </w:p>
        <w:p w14:paraId="391C0A45" w14:textId="4A0DC988" w:rsidR="00E65BF4" w:rsidRDefault="00E65BF4">
          <w:pPr>
            <w:pStyle w:val="TOC3"/>
            <w:tabs>
              <w:tab w:val="left" w:pos="1470"/>
            </w:tabs>
            <w:ind w:firstLine="210"/>
            <w:rPr>
              <w:rFonts w:asciiTheme="minorHAnsi" w:eastAsiaTheme="minorEastAsia" w:hAnsiTheme="minorHAnsi" w:cstheme="minorBidi"/>
              <w:noProof/>
              <w:szCs w:val="24"/>
            </w:rPr>
          </w:pPr>
          <w:hyperlink w:anchor="_Toc9587856" w:history="1">
            <w:r w:rsidRPr="00E9223D">
              <w:rPr>
                <w:rStyle w:val="afe"/>
                <w:noProof/>
              </w:rPr>
              <w:t>2.6.1</w:t>
            </w:r>
            <w:r>
              <w:rPr>
                <w:rFonts w:asciiTheme="minorHAnsi" w:eastAsiaTheme="minorEastAsia" w:hAnsiTheme="minorHAnsi" w:cstheme="minorBidi"/>
                <w:noProof/>
                <w:szCs w:val="24"/>
              </w:rPr>
              <w:tab/>
            </w:r>
            <w:r w:rsidRPr="00E9223D">
              <w:rPr>
                <w:rStyle w:val="afe"/>
                <w:noProof/>
              </w:rPr>
              <w:t>信息服务基本信息字段</w:t>
            </w:r>
            <w:r>
              <w:rPr>
                <w:noProof/>
                <w:webHidden/>
              </w:rPr>
              <w:tab/>
            </w:r>
            <w:r>
              <w:rPr>
                <w:noProof/>
                <w:webHidden/>
              </w:rPr>
              <w:fldChar w:fldCharType="begin"/>
            </w:r>
            <w:r>
              <w:rPr>
                <w:noProof/>
                <w:webHidden/>
              </w:rPr>
              <w:instrText xml:space="preserve"> PAGEREF _Toc9587856 \h </w:instrText>
            </w:r>
            <w:r>
              <w:rPr>
                <w:noProof/>
                <w:webHidden/>
              </w:rPr>
            </w:r>
            <w:r>
              <w:rPr>
                <w:noProof/>
                <w:webHidden/>
              </w:rPr>
              <w:fldChar w:fldCharType="separate"/>
            </w:r>
            <w:r>
              <w:rPr>
                <w:noProof/>
                <w:webHidden/>
              </w:rPr>
              <w:t>41</w:t>
            </w:r>
            <w:r>
              <w:rPr>
                <w:noProof/>
                <w:webHidden/>
              </w:rPr>
              <w:fldChar w:fldCharType="end"/>
            </w:r>
          </w:hyperlink>
        </w:p>
        <w:p w14:paraId="03C2D3E2" w14:textId="463AE746" w:rsidR="00E65BF4" w:rsidRDefault="00E65BF4">
          <w:pPr>
            <w:pStyle w:val="TOC3"/>
            <w:tabs>
              <w:tab w:val="left" w:pos="1470"/>
            </w:tabs>
            <w:ind w:firstLine="210"/>
            <w:rPr>
              <w:rFonts w:asciiTheme="minorHAnsi" w:eastAsiaTheme="minorEastAsia" w:hAnsiTheme="minorHAnsi" w:cstheme="minorBidi"/>
              <w:noProof/>
              <w:szCs w:val="24"/>
            </w:rPr>
          </w:pPr>
          <w:hyperlink w:anchor="_Toc9587857" w:history="1">
            <w:r w:rsidRPr="00E9223D">
              <w:rPr>
                <w:rStyle w:val="afe"/>
                <w:noProof/>
              </w:rPr>
              <w:t>2.6.2</w:t>
            </w:r>
            <w:r>
              <w:rPr>
                <w:rFonts w:asciiTheme="minorHAnsi" w:eastAsiaTheme="minorEastAsia" w:hAnsiTheme="minorHAnsi" w:cstheme="minorBidi"/>
                <w:noProof/>
                <w:szCs w:val="24"/>
              </w:rPr>
              <w:tab/>
            </w:r>
            <w:r w:rsidRPr="00E9223D">
              <w:rPr>
                <w:rStyle w:val="afe"/>
                <w:noProof/>
              </w:rPr>
              <w:t>信息服务基本信息上报接口</w:t>
            </w:r>
            <w:r>
              <w:rPr>
                <w:noProof/>
                <w:webHidden/>
              </w:rPr>
              <w:tab/>
            </w:r>
            <w:r>
              <w:rPr>
                <w:noProof/>
                <w:webHidden/>
              </w:rPr>
              <w:fldChar w:fldCharType="begin"/>
            </w:r>
            <w:r>
              <w:rPr>
                <w:noProof/>
                <w:webHidden/>
              </w:rPr>
              <w:instrText xml:space="preserve"> PAGEREF _Toc9587857 \h </w:instrText>
            </w:r>
            <w:r>
              <w:rPr>
                <w:noProof/>
                <w:webHidden/>
              </w:rPr>
            </w:r>
            <w:r>
              <w:rPr>
                <w:noProof/>
                <w:webHidden/>
              </w:rPr>
              <w:fldChar w:fldCharType="separate"/>
            </w:r>
            <w:r>
              <w:rPr>
                <w:noProof/>
                <w:webHidden/>
              </w:rPr>
              <w:t>42</w:t>
            </w:r>
            <w:r>
              <w:rPr>
                <w:noProof/>
                <w:webHidden/>
              </w:rPr>
              <w:fldChar w:fldCharType="end"/>
            </w:r>
          </w:hyperlink>
        </w:p>
        <w:p w14:paraId="64473E45" w14:textId="1E41139B" w:rsidR="00E65BF4" w:rsidRDefault="00E65BF4">
          <w:pPr>
            <w:pStyle w:val="TOC3"/>
            <w:tabs>
              <w:tab w:val="left" w:pos="1470"/>
            </w:tabs>
            <w:ind w:firstLine="210"/>
            <w:rPr>
              <w:rFonts w:asciiTheme="minorHAnsi" w:eastAsiaTheme="minorEastAsia" w:hAnsiTheme="minorHAnsi" w:cstheme="minorBidi"/>
              <w:noProof/>
              <w:szCs w:val="24"/>
            </w:rPr>
          </w:pPr>
          <w:hyperlink w:anchor="_Toc9587858" w:history="1">
            <w:r w:rsidRPr="00E9223D">
              <w:rPr>
                <w:rStyle w:val="afe"/>
                <w:noProof/>
              </w:rPr>
              <w:t>2.6.3</w:t>
            </w:r>
            <w:r>
              <w:rPr>
                <w:rFonts w:asciiTheme="minorHAnsi" w:eastAsiaTheme="minorEastAsia" w:hAnsiTheme="minorHAnsi" w:cstheme="minorBidi"/>
                <w:noProof/>
                <w:szCs w:val="24"/>
              </w:rPr>
              <w:tab/>
            </w:r>
            <w:r w:rsidRPr="00E9223D">
              <w:rPr>
                <w:rStyle w:val="afe"/>
                <w:noProof/>
              </w:rPr>
              <w:t>信息资源服务信息拉取接口</w:t>
            </w:r>
            <w:r>
              <w:rPr>
                <w:noProof/>
                <w:webHidden/>
              </w:rPr>
              <w:tab/>
            </w:r>
            <w:r>
              <w:rPr>
                <w:noProof/>
                <w:webHidden/>
              </w:rPr>
              <w:fldChar w:fldCharType="begin"/>
            </w:r>
            <w:r>
              <w:rPr>
                <w:noProof/>
                <w:webHidden/>
              </w:rPr>
              <w:instrText xml:space="preserve"> PAGEREF _Toc9587858 \h </w:instrText>
            </w:r>
            <w:r>
              <w:rPr>
                <w:noProof/>
                <w:webHidden/>
              </w:rPr>
            </w:r>
            <w:r>
              <w:rPr>
                <w:noProof/>
                <w:webHidden/>
              </w:rPr>
              <w:fldChar w:fldCharType="separate"/>
            </w:r>
            <w:r>
              <w:rPr>
                <w:noProof/>
                <w:webHidden/>
              </w:rPr>
              <w:t>42</w:t>
            </w:r>
            <w:r>
              <w:rPr>
                <w:noProof/>
                <w:webHidden/>
              </w:rPr>
              <w:fldChar w:fldCharType="end"/>
            </w:r>
          </w:hyperlink>
        </w:p>
        <w:p w14:paraId="1C2CCD9C" w14:textId="062C12AB" w:rsidR="00E65BF4" w:rsidRDefault="00E65BF4">
          <w:pPr>
            <w:pStyle w:val="TOC3"/>
            <w:tabs>
              <w:tab w:val="left" w:pos="1470"/>
            </w:tabs>
            <w:ind w:firstLine="210"/>
            <w:rPr>
              <w:rFonts w:asciiTheme="minorHAnsi" w:eastAsiaTheme="minorEastAsia" w:hAnsiTheme="minorHAnsi" w:cstheme="minorBidi"/>
              <w:noProof/>
              <w:szCs w:val="24"/>
            </w:rPr>
          </w:pPr>
          <w:hyperlink w:anchor="_Toc9587859" w:history="1">
            <w:r w:rsidRPr="00E9223D">
              <w:rPr>
                <w:rStyle w:val="afe"/>
                <w:noProof/>
              </w:rPr>
              <w:t>2.6.4</w:t>
            </w:r>
            <w:r>
              <w:rPr>
                <w:rFonts w:asciiTheme="minorHAnsi" w:eastAsiaTheme="minorEastAsia" w:hAnsiTheme="minorHAnsi" w:cstheme="minorBidi"/>
                <w:noProof/>
                <w:szCs w:val="24"/>
              </w:rPr>
              <w:tab/>
            </w:r>
            <w:r w:rsidRPr="00E9223D">
              <w:rPr>
                <w:rStyle w:val="afe"/>
                <w:noProof/>
              </w:rPr>
              <w:t>资源服务日活信息</w:t>
            </w:r>
            <w:r>
              <w:rPr>
                <w:noProof/>
                <w:webHidden/>
              </w:rPr>
              <w:tab/>
            </w:r>
            <w:r>
              <w:rPr>
                <w:noProof/>
                <w:webHidden/>
              </w:rPr>
              <w:fldChar w:fldCharType="begin"/>
            </w:r>
            <w:r>
              <w:rPr>
                <w:noProof/>
                <w:webHidden/>
              </w:rPr>
              <w:instrText xml:space="preserve"> PAGEREF _Toc9587859 \h </w:instrText>
            </w:r>
            <w:r>
              <w:rPr>
                <w:noProof/>
                <w:webHidden/>
              </w:rPr>
            </w:r>
            <w:r>
              <w:rPr>
                <w:noProof/>
                <w:webHidden/>
              </w:rPr>
              <w:fldChar w:fldCharType="separate"/>
            </w:r>
            <w:r>
              <w:rPr>
                <w:noProof/>
                <w:webHidden/>
              </w:rPr>
              <w:t>43</w:t>
            </w:r>
            <w:r>
              <w:rPr>
                <w:noProof/>
                <w:webHidden/>
              </w:rPr>
              <w:fldChar w:fldCharType="end"/>
            </w:r>
          </w:hyperlink>
        </w:p>
        <w:p w14:paraId="7DD8ACC4" w14:textId="0EE3CB23" w:rsidR="00E65BF4" w:rsidRDefault="00E65BF4">
          <w:pPr>
            <w:pStyle w:val="TOC3"/>
            <w:tabs>
              <w:tab w:val="left" w:pos="1470"/>
            </w:tabs>
            <w:ind w:firstLine="210"/>
            <w:rPr>
              <w:rFonts w:asciiTheme="minorHAnsi" w:eastAsiaTheme="minorEastAsia" w:hAnsiTheme="minorHAnsi" w:cstheme="minorBidi"/>
              <w:noProof/>
              <w:szCs w:val="24"/>
            </w:rPr>
          </w:pPr>
          <w:hyperlink w:anchor="_Toc9587860" w:history="1">
            <w:r w:rsidRPr="00E9223D">
              <w:rPr>
                <w:rStyle w:val="afe"/>
                <w:noProof/>
              </w:rPr>
              <w:t>2.6.5</w:t>
            </w:r>
            <w:r>
              <w:rPr>
                <w:rFonts w:asciiTheme="minorHAnsi" w:eastAsiaTheme="minorEastAsia" w:hAnsiTheme="minorHAnsi" w:cstheme="minorBidi"/>
                <w:noProof/>
                <w:szCs w:val="24"/>
              </w:rPr>
              <w:tab/>
            </w:r>
            <w:r w:rsidRPr="00E9223D">
              <w:rPr>
                <w:rStyle w:val="afe"/>
                <w:noProof/>
              </w:rPr>
              <w:t>资源服务日活信息上报</w:t>
            </w:r>
            <w:r>
              <w:rPr>
                <w:noProof/>
                <w:webHidden/>
              </w:rPr>
              <w:tab/>
            </w:r>
            <w:r>
              <w:rPr>
                <w:noProof/>
                <w:webHidden/>
              </w:rPr>
              <w:fldChar w:fldCharType="begin"/>
            </w:r>
            <w:r>
              <w:rPr>
                <w:noProof/>
                <w:webHidden/>
              </w:rPr>
              <w:instrText xml:space="preserve"> PAGEREF _Toc9587860 \h </w:instrText>
            </w:r>
            <w:r>
              <w:rPr>
                <w:noProof/>
                <w:webHidden/>
              </w:rPr>
            </w:r>
            <w:r>
              <w:rPr>
                <w:noProof/>
                <w:webHidden/>
              </w:rPr>
              <w:fldChar w:fldCharType="separate"/>
            </w:r>
            <w:r>
              <w:rPr>
                <w:noProof/>
                <w:webHidden/>
              </w:rPr>
              <w:t>44</w:t>
            </w:r>
            <w:r>
              <w:rPr>
                <w:noProof/>
                <w:webHidden/>
              </w:rPr>
              <w:fldChar w:fldCharType="end"/>
            </w:r>
          </w:hyperlink>
        </w:p>
        <w:p w14:paraId="7C68C5E6" w14:textId="4E23193C" w:rsidR="00E65BF4" w:rsidRDefault="00E65BF4">
          <w:pPr>
            <w:pStyle w:val="TOC3"/>
            <w:tabs>
              <w:tab w:val="left" w:pos="1470"/>
            </w:tabs>
            <w:ind w:firstLine="210"/>
            <w:rPr>
              <w:rFonts w:asciiTheme="minorHAnsi" w:eastAsiaTheme="minorEastAsia" w:hAnsiTheme="minorHAnsi" w:cstheme="minorBidi"/>
              <w:noProof/>
              <w:szCs w:val="24"/>
            </w:rPr>
          </w:pPr>
          <w:hyperlink w:anchor="_Toc9587861" w:history="1">
            <w:r w:rsidRPr="00E9223D">
              <w:rPr>
                <w:rStyle w:val="afe"/>
                <w:noProof/>
              </w:rPr>
              <w:t>2.6.6</w:t>
            </w:r>
            <w:r>
              <w:rPr>
                <w:rFonts w:asciiTheme="minorHAnsi" w:eastAsiaTheme="minorEastAsia" w:hAnsiTheme="minorHAnsi" w:cstheme="minorBidi"/>
                <w:noProof/>
                <w:szCs w:val="24"/>
              </w:rPr>
              <w:tab/>
            </w:r>
            <w:r w:rsidRPr="00E9223D">
              <w:rPr>
                <w:rStyle w:val="afe"/>
                <w:noProof/>
              </w:rPr>
              <w:t>资源服务日活信息拉取接口</w:t>
            </w:r>
            <w:r>
              <w:rPr>
                <w:noProof/>
                <w:webHidden/>
              </w:rPr>
              <w:tab/>
            </w:r>
            <w:r>
              <w:rPr>
                <w:noProof/>
                <w:webHidden/>
              </w:rPr>
              <w:fldChar w:fldCharType="begin"/>
            </w:r>
            <w:r>
              <w:rPr>
                <w:noProof/>
                <w:webHidden/>
              </w:rPr>
              <w:instrText xml:space="preserve"> PAGEREF _Toc9587861 \h </w:instrText>
            </w:r>
            <w:r>
              <w:rPr>
                <w:noProof/>
                <w:webHidden/>
              </w:rPr>
            </w:r>
            <w:r>
              <w:rPr>
                <w:noProof/>
                <w:webHidden/>
              </w:rPr>
              <w:fldChar w:fldCharType="separate"/>
            </w:r>
            <w:r>
              <w:rPr>
                <w:noProof/>
                <w:webHidden/>
              </w:rPr>
              <w:t>44</w:t>
            </w:r>
            <w:r>
              <w:rPr>
                <w:noProof/>
                <w:webHidden/>
              </w:rPr>
              <w:fldChar w:fldCharType="end"/>
            </w:r>
          </w:hyperlink>
        </w:p>
        <w:p w14:paraId="5A7CFB91" w14:textId="0C95D109" w:rsidR="00E65BF4" w:rsidRDefault="00E65BF4">
          <w:pPr>
            <w:pStyle w:val="TOC2"/>
            <w:tabs>
              <w:tab w:val="left" w:pos="1470"/>
            </w:tabs>
            <w:ind w:firstLine="420"/>
            <w:rPr>
              <w:rFonts w:asciiTheme="minorHAnsi" w:eastAsiaTheme="minorEastAsia" w:hAnsiTheme="minorHAnsi" w:cstheme="minorBidi"/>
              <w:noProof/>
              <w:szCs w:val="24"/>
            </w:rPr>
          </w:pPr>
          <w:hyperlink w:anchor="_Toc9587862" w:history="1">
            <w:r w:rsidRPr="00E9223D">
              <w:rPr>
                <w:rStyle w:val="afe"/>
                <w:noProof/>
              </w:rPr>
              <w:t>2.7</w:t>
            </w:r>
            <w:r>
              <w:rPr>
                <w:rFonts w:asciiTheme="minorHAnsi" w:eastAsiaTheme="minorEastAsia" w:hAnsiTheme="minorHAnsi" w:cstheme="minorBidi"/>
                <w:noProof/>
                <w:szCs w:val="24"/>
              </w:rPr>
              <w:tab/>
            </w:r>
            <w:r w:rsidRPr="00E9223D">
              <w:rPr>
                <w:rStyle w:val="afe"/>
                <w:noProof/>
              </w:rPr>
              <w:t>网络设备信息</w:t>
            </w:r>
            <w:r>
              <w:rPr>
                <w:noProof/>
                <w:webHidden/>
              </w:rPr>
              <w:tab/>
            </w:r>
            <w:r>
              <w:rPr>
                <w:noProof/>
                <w:webHidden/>
              </w:rPr>
              <w:fldChar w:fldCharType="begin"/>
            </w:r>
            <w:r>
              <w:rPr>
                <w:noProof/>
                <w:webHidden/>
              </w:rPr>
              <w:instrText xml:space="preserve"> PAGEREF _Toc9587862 \h </w:instrText>
            </w:r>
            <w:r>
              <w:rPr>
                <w:noProof/>
                <w:webHidden/>
              </w:rPr>
            </w:r>
            <w:r>
              <w:rPr>
                <w:noProof/>
                <w:webHidden/>
              </w:rPr>
              <w:fldChar w:fldCharType="separate"/>
            </w:r>
            <w:r>
              <w:rPr>
                <w:noProof/>
                <w:webHidden/>
              </w:rPr>
              <w:t>45</w:t>
            </w:r>
            <w:r>
              <w:rPr>
                <w:noProof/>
                <w:webHidden/>
              </w:rPr>
              <w:fldChar w:fldCharType="end"/>
            </w:r>
          </w:hyperlink>
        </w:p>
        <w:p w14:paraId="07CBE2FD" w14:textId="565134CC" w:rsidR="00E65BF4" w:rsidRDefault="00E65BF4">
          <w:pPr>
            <w:pStyle w:val="TOC3"/>
            <w:tabs>
              <w:tab w:val="left" w:pos="1470"/>
            </w:tabs>
            <w:ind w:firstLine="210"/>
            <w:rPr>
              <w:rFonts w:asciiTheme="minorHAnsi" w:eastAsiaTheme="minorEastAsia" w:hAnsiTheme="minorHAnsi" w:cstheme="minorBidi"/>
              <w:noProof/>
              <w:szCs w:val="24"/>
            </w:rPr>
          </w:pPr>
          <w:hyperlink w:anchor="_Toc9587863" w:history="1">
            <w:r w:rsidRPr="00E9223D">
              <w:rPr>
                <w:rStyle w:val="afe"/>
                <w:noProof/>
              </w:rPr>
              <w:t>2.7.1</w:t>
            </w:r>
            <w:r>
              <w:rPr>
                <w:rFonts w:asciiTheme="minorHAnsi" w:eastAsiaTheme="minorEastAsia" w:hAnsiTheme="minorHAnsi" w:cstheme="minorBidi"/>
                <w:noProof/>
                <w:szCs w:val="24"/>
              </w:rPr>
              <w:tab/>
            </w:r>
            <w:r w:rsidRPr="00E9223D">
              <w:rPr>
                <w:rStyle w:val="afe"/>
                <w:noProof/>
              </w:rPr>
              <w:t>硬件资产字段</w:t>
            </w:r>
            <w:r>
              <w:rPr>
                <w:noProof/>
                <w:webHidden/>
              </w:rPr>
              <w:tab/>
            </w:r>
            <w:r>
              <w:rPr>
                <w:noProof/>
                <w:webHidden/>
              </w:rPr>
              <w:fldChar w:fldCharType="begin"/>
            </w:r>
            <w:r>
              <w:rPr>
                <w:noProof/>
                <w:webHidden/>
              </w:rPr>
              <w:instrText xml:space="preserve"> PAGEREF _Toc9587863 \h </w:instrText>
            </w:r>
            <w:r>
              <w:rPr>
                <w:noProof/>
                <w:webHidden/>
              </w:rPr>
            </w:r>
            <w:r>
              <w:rPr>
                <w:noProof/>
                <w:webHidden/>
              </w:rPr>
              <w:fldChar w:fldCharType="separate"/>
            </w:r>
            <w:r>
              <w:rPr>
                <w:noProof/>
                <w:webHidden/>
              </w:rPr>
              <w:t>45</w:t>
            </w:r>
            <w:r>
              <w:rPr>
                <w:noProof/>
                <w:webHidden/>
              </w:rPr>
              <w:fldChar w:fldCharType="end"/>
            </w:r>
          </w:hyperlink>
        </w:p>
        <w:p w14:paraId="33CFBA4F" w14:textId="49E6C49B" w:rsidR="00E65BF4" w:rsidRDefault="00E65BF4">
          <w:pPr>
            <w:pStyle w:val="TOC3"/>
            <w:tabs>
              <w:tab w:val="left" w:pos="1470"/>
            </w:tabs>
            <w:ind w:firstLine="210"/>
            <w:rPr>
              <w:rFonts w:asciiTheme="minorHAnsi" w:eastAsiaTheme="minorEastAsia" w:hAnsiTheme="minorHAnsi" w:cstheme="minorBidi"/>
              <w:noProof/>
              <w:szCs w:val="24"/>
            </w:rPr>
          </w:pPr>
          <w:hyperlink w:anchor="_Toc9587864" w:history="1">
            <w:r w:rsidRPr="00E9223D">
              <w:rPr>
                <w:rStyle w:val="afe"/>
                <w:noProof/>
              </w:rPr>
              <w:t>2.7.2</w:t>
            </w:r>
            <w:r>
              <w:rPr>
                <w:rFonts w:asciiTheme="minorHAnsi" w:eastAsiaTheme="minorEastAsia" w:hAnsiTheme="minorHAnsi" w:cstheme="minorBidi"/>
                <w:noProof/>
                <w:szCs w:val="24"/>
              </w:rPr>
              <w:tab/>
            </w:r>
            <w:r w:rsidRPr="00E9223D">
              <w:rPr>
                <w:rStyle w:val="afe"/>
                <w:noProof/>
              </w:rPr>
              <w:t>硬件资产信息上报接口</w:t>
            </w:r>
            <w:r>
              <w:rPr>
                <w:noProof/>
                <w:webHidden/>
              </w:rPr>
              <w:tab/>
            </w:r>
            <w:r>
              <w:rPr>
                <w:noProof/>
                <w:webHidden/>
              </w:rPr>
              <w:fldChar w:fldCharType="begin"/>
            </w:r>
            <w:r>
              <w:rPr>
                <w:noProof/>
                <w:webHidden/>
              </w:rPr>
              <w:instrText xml:space="preserve"> PAGEREF _Toc9587864 \h </w:instrText>
            </w:r>
            <w:r>
              <w:rPr>
                <w:noProof/>
                <w:webHidden/>
              </w:rPr>
            </w:r>
            <w:r>
              <w:rPr>
                <w:noProof/>
                <w:webHidden/>
              </w:rPr>
              <w:fldChar w:fldCharType="separate"/>
            </w:r>
            <w:r>
              <w:rPr>
                <w:noProof/>
                <w:webHidden/>
              </w:rPr>
              <w:t>46</w:t>
            </w:r>
            <w:r>
              <w:rPr>
                <w:noProof/>
                <w:webHidden/>
              </w:rPr>
              <w:fldChar w:fldCharType="end"/>
            </w:r>
          </w:hyperlink>
        </w:p>
        <w:p w14:paraId="432B3D98" w14:textId="49B384BA" w:rsidR="00E65BF4" w:rsidRDefault="00E65BF4">
          <w:pPr>
            <w:pStyle w:val="TOC3"/>
            <w:tabs>
              <w:tab w:val="left" w:pos="1470"/>
            </w:tabs>
            <w:ind w:firstLine="210"/>
            <w:rPr>
              <w:rFonts w:asciiTheme="minorHAnsi" w:eastAsiaTheme="minorEastAsia" w:hAnsiTheme="minorHAnsi" w:cstheme="minorBidi"/>
              <w:noProof/>
              <w:szCs w:val="24"/>
            </w:rPr>
          </w:pPr>
          <w:hyperlink w:anchor="_Toc9587865" w:history="1">
            <w:r w:rsidRPr="00E9223D">
              <w:rPr>
                <w:rStyle w:val="afe"/>
                <w:noProof/>
              </w:rPr>
              <w:t>2.7.3</w:t>
            </w:r>
            <w:r>
              <w:rPr>
                <w:rFonts w:asciiTheme="minorHAnsi" w:eastAsiaTheme="minorEastAsia" w:hAnsiTheme="minorHAnsi" w:cstheme="minorBidi"/>
                <w:noProof/>
                <w:szCs w:val="24"/>
              </w:rPr>
              <w:tab/>
            </w:r>
            <w:r w:rsidRPr="00E9223D">
              <w:rPr>
                <w:rStyle w:val="afe"/>
                <w:noProof/>
              </w:rPr>
              <w:t>硬件资产信息拉取接口</w:t>
            </w:r>
            <w:r>
              <w:rPr>
                <w:noProof/>
                <w:webHidden/>
              </w:rPr>
              <w:tab/>
            </w:r>
            <w:r>
              <w:rPr>
                <w:noProof/>
                <w:webHidden/>
              </w:rPr>
              <w:fldChar w:fldCharType="begin"/>
            </w:r>
            <w:r>
              <w:rPr>
                <w:noProof/>
                <w:webHidden/>
              </w:rPr>
              <w:instrText xml:space="preserve"> PAGEREF _Toc9587865 \h </w:instrText>
            </w:r>
            <w:r>
              <w:rPr>
                <w:noProof/>
                <w:webHidden/>
              </w:rPr>
            </w:r>
            <w:r>
              <w:rPr>
                <w:noProof/>
                <w:webHidden/>
              </w:rPr>
              <w:fldChar w:fldCharType="separate"/>
            </w:r>
            <w:r>
              <w:rPr>
                <w:noProof/>
                <w:webHidden/>
              </w:rPr>
              <w:t>47</w:t>
            </w:r>
            <w:r>
              <w:rPr>
                <w:noProof/>
                <w:webHidden/>
              </w:rPr>
              <w:fldChar w:fldCharType="end"/>
            </w:r>
          </w:hyperlink>
        </w:p>
        <w:p w14:paraId="6CE6C256" w14:textId="2D3EE3D8" w:rsidR="00E65BF4" w:rsidRDefault="00E65BF4">
          <w:pPr>
            <w:pStyle w:val="TOC3"/>
            <w:tabs>
              <w:tab w:val="left" w:pos="1470"/>
            </w:tabs>
            <w:ind w:firstLine="210"/>
            <w:rPr>
              <w:rFonts w:asciiTheme="minorHAnsi" w:eastAsiaTheme="minorEastAsia" w:hAnsiTheme="minorHAnsi" w:cstheme="minorBidi"/>
              <w:noProof/>
              <w:szCs w:val="24"/>
            </w:rPr>
          </w:pPr>
          <w:hyperlink w:anchor="_Toc9587866" w:history="1">
            <w:r w:rsidRPr="00E9223D">
              <w:rPr>
                <w:rStyle w:val="afe"/>
                <w:noProof/>
              </w:rPr>
              <w:t>2.7.4</w:t>
            </w:r>
            <w:r>
              <w:rPr>
                <w:rFonts w:asciiTheme="minorHAnsi" w:eastAsiaTheme="minorEastAsia" w:hAnsiTheme="minorHAnsi" w:cstheme="minorBidi"/>
                <w:noProof/>
                <w:szCs w:val="24"/>
              </w:rPr>
              <w:tab/>
            </w:r>
            <w:r w:rsidRPr="00E9223D">
              <w:rPr>
                <w:rStyle w:val="afe"/>
                <w:noProof/>
              </w:rPr>
              <w:t>网络设备信息分页查询接口（运维）</w:t>
            </w:r>
            <w:r>
              <w:rPr>
                <w:noProof/>
                <w:webHidden/>
              </w:rPr>
              <w:tab/>
            </w:r>
            <w:r>
              <w:rPr>
                <w:noProof/>
                <w:webHidden/>
              </w:rPr>
              <w:fldChar w:fldCharType="begin"/>
            </w:r>
            <w:r>
              <w:rPr>
                <w:noProof/>
                <w:webHidden/>
              </w:rPr>
              <w:instrText xml:space="preserve"> PAGEREF _Toc9587866 \h </w:instrText>
            </w:r>
            <w:r>
              <w:rPr>
                <w:noProof/>
                <w:webHidden/>
              </w:rPr>
            </w:r>
            <w:r>
              <w:rPr>
                <w:noProof/>
                <w:webHidden/>
              </w:rPr>
              <w:fldChar w:fldCharType="separate"/>
            </w:r>
            <w:r>
              <w:rPr>
                <w:noProof/>
                <w:webHidden/>
              </w:rPr>
              <w:t>48</w:t>
            </w:r>
            <w:r>
              <w:rPr>
                <w:noProof/>
                <w:webHidden/>
              </w:rPr>
              <w:fldChar w:fldCharType="end"/>
            </w:r>
          </w:hyperlink>
        </w:p>
        <w:p w14:paraId="6BBA6070" w14:textId="79B41D93" w:rsidR="00E65BF4" w:rsidRDefault="00E65BF4">
          <w:pPr>
            <w:pStyle w:val="TOC3"/>
            <w:tabs>
              <w:tab w:val="left" w:pos="1470"/>
            </w:tabs>
            <w:ind w:firstLine="210"/>
            <w:rPr>
              <w:rFonts w:asciiTheme="minorHAnsi" w:eastAsiaTheme="minorEastAsia" w:hAnsiTheme="minorHAnsi" w:cstheme="minorBidi"/>
              <w:noProof/>
              <w:szCs w:val="24"/>
            </w:rPr>
          </w:pPr>
          <w:hyperlink w:anchor="_Toc9587867" w:history="1">
            <w:r w:rsidRPr="00E9223D">
              <w:rPr>
                <w:rStyle w:val="afe"/>
                <w:noProof/>
              </w:rPr>
              <w:t>2.7.5</w:t>
            </w:r>
            <w:r>
              <w:rPr>
                <w:rFonts w:asciiTheme="minorHAnsi" w:eastAsiaTheme="minorEastAsia" w:hAnsiTheme="minorHAnsi" w:cstheme="minorBidi"/>
                <w:noProof/>
                <w:szCs w:val="24"/>
              </w:rPr>
              <w:tab/>
            </w:r>
            <w:r w:rsidRPr="00E9223D">
              <w:rPr>
                <w:rStyle w:val="afe"/>
                <w:noProof/>
              </w:rPr>
              <w:t>网络设备信息清理接口（运维）</w:t>
            </w:r>
            <w:r>
              <w:rPr>
                <w:noProof/>
                <w:webHidden/>
              </w:rPr>
              <w:tab/>
            </w:r>
            <w:r>
              <w:rPr>
                <w:noProof/>
                <w:webHidden/>
              </w:rPr>
              <w:fldChar w:fldCharType="begin"/>
            </w:r>
            <w:r>
              <w:rPr>
                <w:noProof/>
                <w:webHidden/>
              </w:rPr>
              <w:instrText xml:space="preserve"> PAGEREF _Toc9587867 \h </w:instrText>
            </w:r>
            <w:r>
              <w:rPr>
                <w:noProof/>
                <w:webHidden/>
              </w:rPr>
            </w:r>
            <w:r>
              <w:rPr>
                <w:noProof/>
                <w:webHidden/>
              </w:rPr>
              <w:fldChar w:fldCharType="separate"/>
            </w:r>
            <w:r>
              <w:rPr>
                <w:noProof/>
                <w:webHidden/>
              </w:rPr>
              <w:t>48</w:t>
            </w:r>
            <w:r>
              <w:rPr>
                <w:noProof/>
                <w:webHidden/>
              </w:rPr>
              <w:fldChar w:fldCharType="end"/>
            </w:r>
          </w:hyperlink>
        </w:p>
        <w:p w14:paraId="6812AAFC" w14:textId="1A0D4784" w:rsidR="00E65BF4" w:rsidRDefault="00E65BF4">
          <w:pPr>
            <w:pStyle w:val="TOC1"/>
            <w:tabs>
              <w:tab w:val="left" w:pos="1470"/>
            </w:tabs>
            <w:spacing w:before="78" w:after="78"/>
            <w:ind w:firstLine="420"/>
            <w:rPr>
              <w:rFonts w:asciiTheme="minorHAnsi" w:eastAsiaTheme="minorEastAsia" w:hAnsiTheme="minorHAnsi" w:cstheme="minorBidi"/>
              <w:noProof/>
              <w:szCs w:val="24"/>
            </w:rPr>
          </w:pPr>
          <w:hyperlink w:anchor="_Toc9587868" w:history="1">
            <w:r w:rsidRPr="00E9223D">
              <w:rPr>
                <w:rStyle w:val="afe"/>
                <w:noProof/>
              </w:rPr>
              <w:t>3</w:t>
            </w:r>
            <w:r>
              <w:rPr>
                <w:rFonts w:asciiTheme="minorHAnsi" w:eastAsiaTheme="minorEastAsia" w:hAnsiTheme="minorHAnsi" w:cstheme="minorBidi"/>
                <w:noProof/>
                <w:szCs w:val="24"/>
              </w:rPr>
              <w:tab/>
            </w:r>
            <w:r w:rsidRPr="00E9223D">
              <w:rPr>
                <w:rStyle w:val="afe"/>
                <w:noProof/>
              </w:rPr>
              <w:t>标准编码描述</w:t>
            </w:r>
            <w:r>
              <w:rPr>
                <w:noProof/>
                <w:webHidden/>
              </w:rPr>
              <w:tab/>
            </w:r>
            <w:r>
              <w:rPr>
                <w:noProof/>
                <w:webHidden/>
              </w:rPr>
              <w:fldChar w:fldCharType="begin"/>
            </w:r>
            <w:r>
              <w:rPr>
                <w:noProof/>
                <w:webHidden/>
              </w:rPr>
              <w:instrText xml:space="preserve"> PAGEREF _Toc9587868 \h </w:instrText>
            </w:r>
            <w:r>
              <w:rPr>
                <w:noProof/>
                <w:webHidden/>
              </w:rPr>
            </w:r>
            <w:r>
              <w:rPr>
                <w:noProof/>
                <w:webHidden/>
              </w:rPr>
              <w:fldChar w:fldCharType="separate"/>
            </w:r>
            <w:r>
              <w:rPr>
                <w:noProof/>
                <w:webHidden/>
              </w:rPr>
              <w:t>49</w:t>
            </w:r>
            <w:r>
              <w:rPr>
                <w:noProof/>
                <w:webHidden/>
              </w:rPr>
              <w:fldChar w:fldCharType="end"/>
            </w:r>
          </w:hyperlink>
        </w:p>
        <w:p w14:paraId="2F3680F5" w14:textId="2C2BD46C" w:rsidR="00E65BF4" w:rsidRDefault="00E65BF4">
          <w:pPr>
            <w:pStyle w:val="TOC3"/>
            <w:tabs>
              <w:tab w:val="left" w:pos="1470"/>
            </w:tabs>
            <w:ind w:firstLine="210"/>
            <w:rPr>
              <w:rFonts w:asciiTheme="minorHAnsi" w:eastAsiaTheme="minorEastAsia" w:hAnsiTheme="minorHAnsi" w:cstheme="minorBidi"/>
              <w:noProof/>
              <w:szCs w:val="24"/>
            </w:rPr>
          </w:pPr>
          <w:hyperlink w:anchor="_Toc9587869" w:history="1">
            <w:r w:rsidRPr="00E9223D">
              <w:rPr>
                <w:rStyle w:val="afe"/>
                <w:noProof/>
              </w:rPr>
              <w:t>3.1.1</w:t>
            </w:r>
            <w:r>
              <w:rPr>
                <w:rFonts w:asciiTheme="minorHAnsi" w:eastAsiaTheme="minorEastAsia" w:hAnsiTheme="minorHAnsi" w:cstheme="minorBidi"/>
                <w:noProof/>
                <w:szCs w:val="24"/>
              </w:rPr>
              <w:tab/>
            </w:r>
            <w:r w:rsidRPr="00E9223D">
              <w:rPr>
                <w:rStyle w:val="afe"/>
                <w:noProof/>
              </w:rPr>
              <w:t>资产类型编码表</w:t>
            </w:r>
            <w:r>
              <w:rPr>
                <w:noProof/>
                <w:webHidden/>
              </w:rPr>
              <w:tab/>
            </w:r>
            <w:r>
              <w:rPr>
                <w:noProof/>
                <w:webHidden/>
              </w:rPr>
              <w:fldChar w:fldCharType="begin"/>
            </w:r>
            <w:r>
              <w:rPr>
                <w:noProof/>
                <w:webHidden/>
              </w:rPr>
              <w:instrText xml:space="preserve"> PAGEREF _Toc9587869 \h </w:instrText>
            </w:r>
            <w:r>
              <w:rPr>
                <w:noProof/>
                <w:webHidden/>
              </w:rPr>
            </w:r>
            <w:r>
              <w:rPr>
                <w:noProof/>
                <w:webHidden/>
              </w:rPr>
              <w:fldChar w:fldCharType="separate"/>
            </w:r>
            <w:r>
              <w:rPr>
                <w:noProof/>
                <w:webHidden/>
              </w:rPr>
              <w:t>49</w:t>
            </w:r>
            <w:r>
              <w:rPr>
                <w:noProof/>
                <w:webHidden/>
              </w:rPr>
              <w:fldChar w:fldCharType="end"/>
            </w:r>
          </w:hyperlink>
        </w:p>
        <w:p w14:paraId="58FDF0B3" w14:textId="2594112B" w:rsidR="00E65BF4" w:rsidRDefault="00E65BF4">
          <w:pPr>
            <w:pStyle w:val="TOC3"/>
            <w:tabs>
              <w:tab w:val="left" w:pos="1470"/>
            </w:tabs>
            <w:ind w:firstLine="210"/>
            <w:rPr>
              <w:rFonts w:asciiTheme="minorHAnsi" w:eastAsiaTheme="minorEastAsia" w:hAnsiTheme="minorHAnsi" w:cstheme="minorBidi"/>
              <w:noProof/>
              <w:szCs w:val="24"/>
            </w:rPr>
          </w:pPr>
          <w:hyperlink w:anchor="_Toc9587870" w:history="1">
            <w:r w:rsidRPr="00E9223D">
              <w:rPr>
                <w:rStyle w:val="afe"/>
                <w:noProof/>
              </w:rPr>
              <w:t>3.1.2</w:t>
            </w:r>
            <w:r>
              <w:rPr>
                <w:rFonts w:asciiTheme="minorHAnsi" w:eastAsiaTheme="minorEastAsia" w:hAnsiTheme="minorHAnsi" w:cstheme="minorBidi"/>
                <w:noProof/>
                <w:szCs w:val="24"/>
              </w:rPr>
              <w:tab/>
            </w:r>
            <w:r w:rsidRPr="00E9223D">
              <w:rPr>
                <w:rStyle w:val="afe"/>
                <w:noProof/>
              </w:rPr>
              <w:t>设备拓扑图子平台编码表</w:t>
            </w:r>
            <w:r>
              <w:rPr>
                <w:noProof/>
                <w:webHidden/>
              </w:rPr>
              <w:tab/>
            </w:r>
            <w:r>
              <w:rPr>
                <w:noProof/>
                <w:webHidden/>
              </w:rPr>
              <w:fldChar w:fldCharType="begin"/>
            </w:r>
            <w:r>
              <w:rPr>
                <w:noProof/>
                <w:webHidden/>
              </w:rPr>
              <w:instrText xml:space="preserve"> PAGEREF _Toc9587870 \h </w:instrText>
            </w:r>
            <w:r>
              <w:rPr>
                <w:noProof/>
                <w:webHidden/>
              </w:rPr>
            </w:r>
            <w:r>
              <w:rPr>
                <w:noProof/>
                <w:webHidden/>
              </w:rPr>
              <w:fldChar w:fldCharType="separate"/>
            </w:r>
            <w:r>
              <w:rPr>
                <w:noProof/>
                <w:webHidden/>
              </w:rPr>
              <w:t>50</w:t>
            </w:r>
            <w:r>
              <w:rPr>
                <w:noProof/>
                <w:webHidden/>
              </w:rPr>
              <w:fldChar w:fldCharType="end"/>
            </w:r>
          </w:hyperlink>
        </w:p>
        <w:p w14:paraId="2107D7A0" w14:textId="4C5055A2" w:rsidR="00E65BF4" w:rsidRDefault="00E65BF4">
          <w:pPr>
            <w:pStyle w:val="TOC3"/>
            <w:tabs>
              <w:tab w:val="left" w:pos="1470"/>
            </w:tabs>
            <w:ind w:firstLine="210"/>
            <w:rPr>
              <w:rFonts w:asciiTheme="minorHAnsi" w:eastAsiaTheme="minorEastAsia" w:hAnsiTheme="minorHAnsi" w:cstheme="minorBidi"/>
              <w:noProof/>
              <w:szCs w:val="24"/>
            </w:rPr>
          </w:pPr>
          <w:hyperlink w:anchor="_Toc9587871" w:history="1">
            <w:r w:rsidRPr="00E9223D">
              <w:rPr>
                <w:rStyle w:val="afe"/>
                <w:rFonts w:eastAsia="仿宋_GB2312"/>
                <w:noProof/>
              </w:rPr>
              <w:t>3.1.3</w:t>
            </w:r>
            <w:r>
              <w:rPr>
                <w:rFonts w:asciiTheme="minorHAnsi" w:eastAsiaTheme="minorEastAsia" w:hAnsiTheme="minorHAnsi" w:cstheme="minorBidi"/>
                <w:noProof/>
                <w:szCs w:val="24"/>
              </w:rPr>
              <w:tab/>
            </w:r>
            <w:r w:rsidRPr="00E9223D">
              <w:rPr>
                <w:rStyle w:val="afe"/>
                <w:rFonts w:eastAsia="仿宋_GB2312"/>
                <w:noProof/>
              </w:rPr>
              <w:t>设备拓扑图子平台区域编码表</w:t>
            </w:r>
            <w:r>
              <w:rPr>
                <w:noProof/>
                <w:webHidden/>
              </w:rPr>
              <w:tab/>
            </w:r>
            <w:r>
              <w:rPr>
                <w:noProof/>
                <w:webHidden/>
              </w:rPr>
              <w:fldChar w:fldCharType="begin"/>
            </w:r>
            <w:r>
              <w:rPr>
                <w:noProof/>
                <w:webHidden/>
              </w:rPr>
              <w:instrText xml:space="preserve"> PAGEREF _Toc9587871 \h </w:instrText>
            </w:r>
            <w:r>
              <w:rPr>
                <w:noProof/>
                <w:webHidden/>
              </w:rPr>
            </w:r>
            <w:r>
              <w:rPr>
                <w:noProof/>
                <w:webHidden/>
              </w:rPr>
              <w:fldChar w:fldCharType="separate"/>
            </w:r>
            <w:r>
              <w:rPr>
                <w:noProof/>
                <w:webHidden/>
              </w:rPr>
              <w:t>51</w:t>
            </w:r>
            <w:r>
              <w:rPr>
                <w:noProof/>
                <w:webHidden/>
              </w:rPr>
              <w:fldChar w:fldCharType="end"/>
            </w:r>
          </w:hyperlink>
        </w:p>
        <w:p w14:paraId="44E7CB60" w14:textId="65FBE2B8" w:rsidR="00E65BF4" w:rsidRDefault="00E65BF4">
          <w:pPr>
            <w:pStyle w:val="TOC3"/>
            <w:tabs>
              <w:tab w:val="left" w:pos="1470"/>
            </w:tabs>
            <w:ind w:firstLine="210"/>
            <w:rPr>
              <w:rFonts w:asciiTheme="minorHAnsi" w:eastAsiaTheme="minorEastAsia" w:hAnsiTheme="minorHAnsi" w:cstheme="minorBidi"/>
              <w:noProof/>
              <w:szCs w:val="24"/>
            </w:rPr>
          </w:pPr>
          <w:hyperlink w:anchor="_Toc9587872" w:history="1">
            <w:r w:rsidRPr="00E9223D">
              <w:rPr>
                <w:rStyle w:val="afe"/>
                <w:rFonts w:eastAsia="仿宋_GB2312"/>
                <w:noProof/>
              </w:rPr>
              <w:t>3.1.4</w:t>
            </w:r>
            <w:r>
              <w:rPr>
                <w:rFonts w:asciiTheme="minorHAnsi" w:eastAsiaTheme="minorEastAsia" w:hAnsiTheme="minorHAnsi" w:cstheme="minorBidi"/>
                <w:noProof/>
                <w:szCs w:val="24"/>
              </w:rPr>
              <w:tab/>
            </w:r>
            <w:r w:rsidRPr="00E9223D">
              <w:rPr>
                <w:rStyle w:val="afe"/>
                <w:rFonts w:eastAsia="仿宋_GB2312"/>
                <w:noProof/>
              </w:rPr>
              <w:t>设备拓扑图子平台建设状态</w:t>
            </w:r>
            <w:r>
              <w:rPr>
                <w:noProof/>
                <w:webHidden/>
              </w:rPr>
              <w:tab/>
            </w:r>
            <w:r>
              <w:rPr>
                <w:noProof/>
                <w:webHidden/>
              </w:rPr>
              <w:fldChar w:fldCharType="begin"/>
            </w:r>
            <w:r>
              <w:rPr>
                <w:noProof/>
                <w:webHidden/>
              </w:rPr>
              <w:instrText xml:space="preserve"> PAGEREF _Toc9587872 \h </w:instrText>
            </w:r>
            <w:r>
              <w:rPr>
                <w:noProof/>
                <w:webHidden/>
              </w:rPr>
            </w:r>
            <w:r>
              <w:rPr>
                <w:noProof/>
                <w:webHidden/>
              </w:rPr>
              <w:fldChar w:fldCharType="separate"/>
            </w:r>
            <w:r>
              <w:rPr>
                <w:noProof/>
                <w:webHidden/>
              </w:rPr>
              <w:t>51</w:t>
            </w:r>
            <w:r>
              <w:rPr>
                <w:noProof/>
                <w:webHidden/>
              </w:rPr>
              <w:fldChar w:fldCharType="end"/>
            </w:r>
          </w:hyperlink>
        </w:p>
        <w:p w14:paraId="0B71E8D6" w14:textId="58C6C93B" w:rsidR="00E65BF4" w:rsidRDefault="00E65BF4">
          <w:pPr>
            <w:pStyle w:val="TOC3"/>
            <w:tabs>
              <w:tab w:val="left" w:pos="1470"/>
            </w:tabs>
            <w:ind w:firstLine="210"/>
            <w:rPr>
              <w:rFonts w:asciiTheme="minorHAnsi" w:eastAsiaTheme="minorEastAsia" w:hAnsiTheme="minorHAnsi" w:cstheme="minorBidi"/>
              <w:noProof/>
              <w:szCs w:val="24"/>
            </w:rPr>
          </w:pPr>
          <w:hyperlink w:anchor="_Toc9587873" w:history="1">
            <w:r w:rsidRPr="00E9223D">
              <w:rPr>
                <w:rStyle w:val="afe"/>
                <w:rFonts w:eastAsia="仿宋_GB2312"/>
                <w:noProof/>
              </w:rPr>
              <w:t>3.1.5</w:t>
            </w:r>
            <w:r>
              <w:rPr>
                <w:rFonts w:asciiTheme="minorHAnsi" w:eastAsiaTheme="minorEastAsia" w:hAnsiTheme="minorHAnsi" w:cstheme="minorBidi"/>
                <w:noProof/>
                <w:szCs w:val="24"/>
              </w:rPr>
              <w:tab/>
            </w:r>
            <w:r w:rsidRPr="00E9223D">
              <w:rPr>
                <w:rStyle w:val="afe"/>
                <w:rFonts w:eastAsia="仿宋_GB2312"/>
                <w:noProof/>
              </w:rPr>
              <w:t>资产重要性等级编码表</w:t>
            </w:r>
            <w:r>
              <w:rPr>
                <w:noProof/>
                <w:webHidden/>
              </w:rPr>
              <w:tab/>
            </w:r>
            <w:r>
              <w:rPr>
                <w:noProof/>
                <w:webHidden/>
              </w:rPr>
              <w:fldChar w:fldCharType="begin"/>
            </w:r>
            <w:r>
              <w:rPr>
                <w:noProof/>
                <w:webHidden/>
              </w:rPr>
              <w:instrText xml:space="preserve"> PAGEREF _Toc9587873 \h </w:instrText>
            </w:r>
            <w:r>
              <w:rPr>
                <w:noProof/>
                <w:webHidden/>
              </w:rPr>
            </w:r>
            <w:r>
              <w:rPr>
                <w:noProof/>
                <w:webHidden/>
              </w:rPr>
              <w:fldChar w:fldCharType="separate"/>
            </w:r>
            <w:r>
              <w:rPr>
                <w:noProof/>
                <w:webHidden/>
              </w:rPr>
              <w:t>51</w:t>
            </w:r>
            <w:r>
              <w:rPr>
                <w:noProof/>
                <w:webHidden/>
              </w:rPr>
              <w:fldChar w:fldCharType="end"/>
            </w:r>
          </w:hyperlink>
        </w:p>
        <w:p w14:paraId="2BFE0DBE" w14:textId="0B12BAC0" w:rsidR="00E65BF4" w:rsidRDefault="00E65BF4">
          <w:pPr>
            <w:pStyle w:val="TOC3"/>
            <w:tabs>
              <w:tab w:val="left" w:pos="1470"/>
            </w:tabs>
            <w:ind w:firstLine="210"/>
            <w:rPr>
              <w:rFonts w:asciiTheme="minorHAnsi" w:eastAsiaTheme="minorEastAsia" w:hAnsiTheme="minorHAnsi" w:cstheme="minorBidi"/>
              <w:noProof/>
              <w:szCs w:val="24"/>
            </w:rPr>
          </w:pPr>
          <w:hyperlink w:anchor="_Toc9587874" w:history="1">
            <w:r w:rsidRPr="00E9223D">
              <w:rPr>
                <w:rStyle w:val="afe"/>
                <w:rFonts w:eastAsia="仿宋_GB2312"/>
                <w:noProof/>
              </w:rPr>
              <w:t>3.1.6</w:t>
            </w:r>
            <w:r>
              <w:rPr>
                <w:rFonts w:asciiTheme="minorHAnsi" w:eastAsiaTheme="minorEastAsia" w:hAnsiTheme="minorHAnsi" w:cstheme="minorBidi"/>
                <w:noProof/>
                <w:szCs w:val="24"/>
              </w:rPr>
              <w:tab/>
            </w:r>
            <w:r w:rsidRPr="00E9223D">
              <w:rPr>
                <w:rStyle w:val="afe"/>
                <w:rFonts w:eastAsia="仿宋_GB2312"/>
                <w:noProof/>
              </w:rPr>
              <w:t>资产状态编码表</w:t>
            </w:r>
            <w:r>
              <w:rPr>
                <w:noProof/>
                <w:webHidden/>
              </w:rPr>
              <w:tab/>
            </w:r>
            <w:r>
              <w:rPr>
                <w:noProof/>
                <w:webHidden/>
              </w:rPr>
              <w:fldChar w:fldCharType="begin"/>
            </w:r>
            <w:r>
              <w:rPr>
                <w:noProof/>
                <w:webHidden/>
              </w:rPr>
              <w:instrText xml:space="preserve"> PAGEREF _Toc9587874 \h </w:instrText>
            </w:r>
            <w:r>
              <w:rPr>
                <w:noProof/>
                <w:webHidden/>
              </w:rPr>
            </w:r>
            <w:r>
              <w:rPr>
                <w:noProof/>
                <w:webHidden/>
              </w:rPr>
              <w:fldChar w:fldCharType="separate"/>
            </w:r>
            <w:r>
              <w:rPr>
                <w:noProof/>
                <w:webHidden/>
              </w:rPr>
              <w:t>52</w:t>
            </w:r>
            <w:r>
              <w:rPr>
                <w:noProof/>
                <w:webHidden/>
              </w:rPr>
              <w:fldChar w:fldCharType="end"/>
            </w:r>
          </w:hyperlink>
        </w:p>
        <w:p w14:paraId="4C620E1C" w14:textId="247BAFE9" w:rsidR="00E65BF4" w:rsidRDefault="00E65BF4">
          <w:pPr>
            <w:pStyle w:val="TOC3"/>
            <w:tabs>
              <w:tab w:val="left" w:pos="1470"/>
            </w:tabs>
            <w:ind w:firstLine="210"/>
            <w:rPr>
              <w:rFonts w:asciiTheme="minorHAnsi" w:eastAsiaTheme="minorEastAsia" w:hAnsiTheme="minorHAnsi" w:cstheme="minorBidi"/>
              <w:noProof/>
              <w:szCs w:val="24"/>
            </w:rPr>
          </w:pPr>
          <w:hyperlink w:anchor="_Toc9587875" w:history="1">
            <w:r w:rsidRPr="00E9223D">
              <w:rPr>
                <w:rStyle w:val="afe"/>
                <w:rFonts w:eastAsia="仿宋_GB2312"/>
                <w:noProof/>
              </w:rPr>
              <w:t>3.1.7</w:t>
            </w:r>
            <w:r>
              <w:rPr>
                <w:rFonts w:asciiTheme="minorHAnsi" w:eastAsiaTheme="minorEastAsia" w:hAnsiTheme="minorHAnsi" w:cstheme="minorBidi"/>
                <w:noProof/>
                <w:szCs w:val="24"/>
              </w:rPr>
              <w:tab/>
            </w:r>
            <w:r w:rsidRPr="00E9223D">
              <w:rPr>
                <w:rStyle w:val="afe"/>
                <w:rFonts w:eastAsia="仿宋_GB2312"/>
                <w:noProof/>
              </w:rPr>
              <w:t>受控类型编码表</w:t>
            </w:r>
            <w:r>
              <w:rPr>
                <w:noProof/>
                <w:webHidden/>
              </w:rPr>
              <w:tab/>
            </w:r>
            <w:r>
              <w:rPr>
                <w:noProof/>
                <w:webHidden/>
              </w:rPr>
              <w:fldChar w:fldCharType="begin"/>
            </w:r>
            <w:r>
              <w:rPr>
                <w:noProof/>
                <w:webHidden/>
              </w:rPr>
              <w:instrText xml:space="preserve"> PAGEREF _Toc9587875 \h </w:instrText>
            </w:r>
            <w:r>
              <w:rPr>
                <w:noProof/>
                <w:webHidden/>
              </w:rPr>
            </w:r>
            <w:r>
              <w:rPr>
                <w:noProof/>
                <w:webHidden/>
              </w:rPr>
              <w:fldChar w:fldCharType="separate"/>
            </w:r>
            <w:r>
              <w:rPr>
                <w:noProof/>
                <w:webHidden/>
              </w:rPr>
              <w:t>52</w:t>
            </w:r>
            <w:r>
              <w:rPr>
                <w:noProof/>
                <w:webHidden/>
              </w:rPr>
              <w:fldChar w:fldCharType="end"/>
            </w:r>
          </w:hyperlink>
        </w:p>
        <w:p w14:paraId="68C42B13" w14:textId="250547F5" w:rsidR="00E65BF4" w:rsidRDefault="00E65BF4">
          <w:pPr>
            <w:pStyle w:val="TOC3"/>
            <w:tabs>
              <w:tab w:val="left" w:pos="1470"/>
            </w:tabs>
            <w:ind w:firstLine="210"/>
            <w:rPr>
              <w:rFonts w:asciiTheme="minorHAnsi" w:eastAsiaTheme="minorEastAsia" w:hAnsiTheme="minorHAnsi" w:cstheme="minorBidi"/>
              <w:noProof/>
              <w:szCs w:val="24"/>
            </w:rPr>
          </w:pPr>
          <w:hyperlink w:anchor="_Toc9587876" w:history="1">
            <w:r w:rsidRPr="00E9223D">
              <w:rPr>
                <w:rStyle w:val="afe"/>
                <w:rFonts w:eastAsia="仿宋_GB2312"/>
                <w:noProof/>
              </w:rPr>
              <w:t>3.1.8</w:t>
            </w:r>
            <w:r>
              <w:rPr>
                <w:rFonts w:asciiTheme="minorHAnsi" w:eastAsiaTheme="minorEastAsia" w:hAnsiTheme="minorHAnsi" w:cstheme="minorBidi"/>
                <w:noProof/>
                <w:szCs w:val="24"/>
              </w:rPr>
              <w:tab/>
            </w:r>
            <w:r w:rsidRPr="00E9223D">
              <w:rPr>
                <w:rStyle w:val="afe"/>
                <w:rFonts w:eastAsia="仿宋_GB2312"/>
                <w:noProof/>
              </w:rPr>
              <w:t>应用类型编码表</w:t>
            </w:r>
            <w:r>
              <w:rPr>
                <w:noProof/>
                <w:webHidden/>
              </w:rPr>
              <w:tab/>
            </w:r>
            <w:r>
              <w:rPr>
                <w:noProof/>
                <w:webHidden/>
              </w:rPr>
              <w:fldChar w:fldCharType="begin"/>
            </w:r>
            <w:r>
              <w:rPr>
                <w:noProof/>
                <w:webHidden/>
              </w:rPr>
              <w:instrText xml:space="preserve"> PAGEREF _Toc9587876 \h </w:instrText>
            </w:r>
            <w:r>
              <w:rPr>
                <w:noProof/>
                <w:webHidden/>
              </w:rPr>
            </w:r>
            <w:r>
              <w:rPr>
                <w:noProof/>
                <w:webHidden/>
              </w:rPr>
              <w:fldChar w:fldCharType="separate"/>
            </w:r>
            <w:r>
              <w:rPr>
                <w:noProof/>
                <w:webHidden/>
              </w:rPr>
              <w:t>52</w:t>
            </w:r>
            <w:r>
              <w:rPr>
                <w:noProof/>
                <w:webHidden/>
              </w:rPr>
              <w:fldChar w:fldCharType="end"/>
            </w:r>
          </w:hyperlink>
        </w:p>
        <w:p w14:paraId="48B56F1D" w14:textId="334C0BEC" w:rsidR="00E65BF4" w:rsidRDefault="00E65BF4">
          <w:pPr>
            <w:pStyle w:val="TOC3"/>
            <w:tabs>
              <w:tab w:val="left" w:pos="1470"/>
            </w:tabs>
            <w:ind w:firstLine="210"/>
            <w:rPr>
              <w:rFonts w:asciiTheme="minorHAnsi" w:eastAsiaTheme="minorEastAsia" w:hAnsiTheme="minorHAnsi" w:cstheme="minorBidi"/>
              <w:noProof/>
              <w:szCs w:val="24"/>
            </w:rPr>
          </w:pPr>
          <w:hyperlink w:anchor="_Toc9587877" w:history="1">
            <w:r w:rsidRPr="00E9223D">
              <w:rPr>
                <w:rStyle w:val="afe"/>
                <w:noProof/>
              </w:rPr>
              <w:t>3.1.9</w:t>
            </w:r>
            <w:r>
              <w:rPr>
                <w:rFonts w:asciiTheme="minorHAnsi" w:eastAsiaTheme="minorEastAsia" w:hAnsiTheme="minorHAnsi" w:cstheme="minorBidi"/>
                <w:noProof/>
                <w:szCs w:val="24"/>
              </w:rPr>
              <w:tab/>
            </w:r>
            <w:r w:rsidRPr="00E9223D">
              <w:rPr>
                <w:rStyle w:val="afe"/>
                <w:noProof/>
              </w:rPr>
              <w:t>应用状态编码表</w:t>
            </w:r>
            <w:r>
              <w:rPr>
                <w:noProof/>
                <w:webHidden/>
              </w:rPr>
              <w:tab/>
            </w:r>
            <w:r>
              <w:rPr>
                <w:noProof/>
                <w:webHidden/>
              </w:rPr>
              <w:fldChar w:fldCharType="begin"/>
            </w:r>
            <w:r>
              <w:rPr>
                <w:noProof/>
                <w:webHidden/>
              </w:rPr>
              <w:instrText xml:space="preserve"> PAGEREF _Toc9587877 \h </w:instrText>
            </w:r>
            <w:r>
              <w:rPr>
                <w:noProof/>
                <w:webHidden/>
              </w:rPr>
            </w:r>
            <w:r>
              <w:rPr>
                <w:noProof/>
                <w:webHidden/>
              </w:rPr>
              <w:fldChar w:fldCharType="separate"/>
            </w:r>
            <w:r>
              <w:rPr>
                <w:noProof/>
                <w:webHidden/>
              </w:rPr>
              <w:t>52</w:t>
            </w:r>
            <w:r>
              <w:rPr>
                <w:noProof/>
                <w:webHidden/>
              </w:rPr>
              <w:fldChar w:fldCharType="end"/>
            </w:r>
          </w:hyperlink>
        </w:p>
        <w:p w14:paraId="737484FF" w14:textId="382920E2" w:rsidR="00E65BF4" w:rsidRDefault="00E65BF4">
          <w:pPr>
            <w:pStyle w:val="TOC3"/>
            <w:tabs>
              <w:tab w:val="left" w:pos="1470"/>
            </w:tabs>
            <w:ind w:firstLine="210"/>
            <w:rPr>
              <w:rFonts w:asciiTheme="minorHAnsi" w:eastAsiaTheme="minorEastAsia" w:hAnsiTheme="minorHAnsi" w:cstheme="minorBidi"/>
              <w:noProof/>
              <w:szCs w:val="24"/>
            </w:rPr>
          </w:pPr>
          <w:hyperlink w:anchor="_Toc9587878" w:history="1">
            <w:r w:rsidRPr="00E9223D">
              <w:rPr>
                <w:rStyle w:val="afe"/>
                <w:noProof/>
              </w:rPr>
              <w:t>3.1.10</w:t>
            </w:r>
            <w:r>
              <w:rPr>
                <w:rFonts w:asciiTheme="minorHAnsi" w:eastAsiaTheme="minorEastAsia" w:hAnsiTheme="minorHAnsi" w:cstheme="minorBidi"/>
                <w:noProof/>
                <w:szCs w:val="24"/>
              </w:rPr>
              <w:tab/>
            </w:r>
            <w:r w:rsidRPr="00E9223D">
              <w:rPr>
                <w:rStyle w:val="afe"/>
                <w:noProof/>
              </w:rPr>
              <w:t>安全事件等级编码表</w:t>
            </w:r>
            <w:r>
              <w:rPr>
                <w:noProof/>
                <w:webHidden/>
              </w:rPr>
              <w:tab/>
            </w:r>
            <w:r>
              <w:rPr>
                <w:noProof/>
                <w:webHidden/>
              </w:rPr>
              <w:fldChar w:fldCharType="begin"/>
            </w:r>
            <w:r>
              <w:rPr>
                <w:noProof/>
                <w:webHidden/>
              </w:rPr>
              <w:instrText xml:space="preserve"> PAGEREF _Toc9587878 \h </w:instrText>
            </w:r>
            <w:r>
              <w:rPr>
                <w:noProof/>
                <w:webHidden/>
              </w:rPr>
            </w:r>
            <w:r>
              <w:rPr>
                <w:noProof/>
                <w:webHidden/>
              </w:rPr>
              <w:fldChar w:fldCharType="separate"/>
            </w:r>
            <w:r>
              <w:rPr>
                <w:noProof/>
                <w:webHidden/>
              </w:rPr>
              <w:t>52</w:t>
            </w:r>
            <w:r>
              <w:rPr>
                <w:noProof/>
                <w:webHidden/>
              </w:rPr>
              <w:fldChar w:fldCharType="end"/>
            </w:r>
          </w:hyperlink>
        </w:p>
        <w:p w14:paraId="581F2631" w14:textId="5F13E456" w:rsidR="00E65BF4" w:rsidRDefault="00E65BF4">
          <w:pPr>
            <w:pStyle w:val="TOC3"/>
            <w:tabs>
              <w:tab w:val="left" w:pos="1470"/>
            </w:tabs>
            <w:ind w:firstLine="210"/>
            <w:rPr>
              <w:rFonts w:asciiTheme="minorHAnsi" w:eastAsiaTheme="minorEastAsia" w:hAnsiTheme="minorHAnsi" w:cstheme="minorBidi"/>
              <w:noProof/>
              <w:szCs w:val="24"/>
            </w:rPr>
          </w:pPr>
          <w:hyperlink w:anchor="_Toc9587879" w:history="1">
            <w:r w:rsidRPr="00E9223D">
              <w:rPr>
                <w:rStyle w:val="afe"/>
                <w:noProof/>
              </w:rPr>
              <w:t>3.1.11</w:t>
            </w:r>
            <w:r>
              <w:rPr>
                <w:rFonts w:asciiTheme="minorHAnsi" w:eastAsiaTheme="minorEastAsia" w:hAnsiTheme="minorHAnsi" w:cstheme="minorBidi"/>
                <w:noProof/>
                <w:szCs w:val="24"/>
              </w:rPr>
              <w:tab/>
            </w:r>
            <w:r w:rsidRPr="00E9223D">
              <w:rPr>
                <w:rStyle w:val="afe"/>
                <w:noProof/>
              </w:rPr>
              <w:t>安全事件编码</w:t>
            </w:r>
            <w:r>
              <w:rPr>
                <w:noProof/>
                <w:webHidden/>
              </w:rPr>
              <w:tab/>
            </w:r>
            <w:r>
              <w:rPr>
                <w:noProof/>
                <w:webHidden/>
              </w:rPr>
              <w:fldChar w:fldCharType="begin"/>
            </w:r>
            <w:r>
              <w:rPr>
                <w:noProof/>
                <w:webHidden/>
              </w:rPr>
              <w:instrText xml:space="preserve"> PAGEREF _Toc9587879 \h </w:instrText>
            </w:r>
            <w:r>
              <w:rPr>
                <w:noProof/>
                <w:webHidden/>
              </w:rPr>
            </w:r>
            <w:r>
              <w:rPr>
                <w:noProof/>
                <w:webHidden/>
              </w:rPr>
              <w:fldChar w:fldCharType="separate"/>
            </w:r>
            <w:r>
              <w:rPr>
                <w:noProof/>
                <w:webHidden/>
              </w:rPr>
              <w:t>53</w:t>
            </w:r>
            <w:r>
              <w:rPr>
                <w:noProof/>
                <w:webHidden/>
              </w:rPr>
              <w:fldChar w:fldCharType="end"/>
            </w:r>
          </w:hyperlink>
        </w:p>
        <w:p w14:paraId="3E0913DF" w14:textId="6F7BB2F5" w:rsidR="00E65BF4" w:rsidRDefault="00E65BF4">
          <w:pPr>
            <w:pStyle w:val="TOC3"/>
            <w:tabs>
              <w:tab w:val="left" w:pos="1470"/>
            </w:tabs>
            <w:ind w:firstLine="210"/>
            <w:rPr>
              <w:rFonts w:asciiTheme="minorHAnsi" w:eastAsiaTheme="minorEastAsia" w:hAnsiTheme="minorHAnsi" w:cstheme="minorBidi"/>
              <w:noProof/>
              <w:szCs w:val="24"/>
            </w:rPr>
          </w:pPr>
          <w:hyperlink w:anchor="_Toc9587880" w:history="1">
            <w:r w:rsidRPr="00E9223D">
              <w:rPr>
                <w:rStyle w:val="afe"/>
                <w:noProof/>
              </w:rPr>
              <w:t>3.1.12</w:t>
            </w:r>
            <w:r>
              <w:rPr>
                <w:rFonts w:asciiTheme="minorHAnsi" w:eastAsiaTheme="minorEastAsia" w:hAnsiTheme="minorHAnsi" w:cstheme="minorBidi"/>
                <w:noProof/>
                <w:szCs w:val="24"/>
              </w:rPr>
              <w:tab/>
            </w:r>
            <w:r w:rsidRPr="00E9223D">
              <w:rPr>
                <w:rStyle w:val="afe"/>
                <w:noProof/>
              </w:rPr>
              <w:t>警种编码</w:t>
            </w:r>
            <w:r>
              <w:rPr>
                <w:noProof/>
                <w:webHidden/>
              </w:rPr>
              <w:tab/>
            </w:r>
            <w:r>
              <w:rPr>
                <w:noProof/>
                <w:webHidden/>
              </w:rPr>
              <w:fldChar w:fldCharType="begin"/>
            </w:r>
            <w:r>
              <w:rPr>
                <w:noProof/>
                <w:webHidden/>
              </w:rPr>
              <w:instrText xml:space="preserve"> PAGEREF _Toc9587880 \h </w:instrText>
            </w:r>
            <w:r>
              <w:rPr>
                <w:noProof/>
                <w:webHidden/>
              </w:rPr>
            </w:r>
            <w:r>
              <w:rPr>
                <w:noProof/>
                <w:webHidden/>
              </w:rPr>
              <w:fldChar w:fldCharType="separate"/>
            </w:r>
            <w:r>
              <w:rPr>
                <w:noProof/>
                <w:webHidden/>
              </w:rPr>
              <w:t>54</w:t>
            </w:r>
            <w:r>
              <w:rPr>
                <w:noProof/>
                <w:webHidden/>
              </w:rPr>
              <w:fldChar w:fldCharType="end"/>
            </w:r>
          </w:hyperlink>
        </w:p>
        <w:p w14:paraId="7D4C2554" w14:textId="0B5370D3" w:rsidR="00E65BF4" w:rsidRDefault="00E65BF4">
          <w:pPr>
            <w:pStyle w:val="TOC3"/>
            <w:tabs>
              <w:tab w:val="left" w:pos="1470"/>
            </w:tabs>
            <w:ind w:firstLine="210"/>
            <w:rPr>
              <w:rFonts w:asciiTheme="minorHAnsi" w:eastAsiaTheme="minorEastAsia" w:hAnsiTheme="minorHAnsi" w:cstheme="minorBidi"/>
              <w:noProof/>
              <w:szCs w:val="24"/>
            </w:rPr>
          </w:pPr>
          <w:hyperlink w:anchor="_Toc9587881" w:history="1">
            <w:r w:rsidRPr="00E9223D">
              <w:rPr>
                <w:rStyle w:val="afe"/>
                <w:noProof/>
              </w:rPr>
              <w:t>3.1.13</w:t>
            </w:r>
            <w:r>
              <w:rPr>
                <w:rFonts w:asciiTheme="minorHAnsi" w:eastAsiaTheme="minorEastAsia" w:hAnsiTheme="minorHAnsi" w:cstheme="minorBidi"/>
                <w:noProof/>
                <w:szCs w:val="24"/>
              </w:rPr>
              <w:tab/>
            </w:r>
            <w:r w:rsidRPr="00E9223D">
              <w:rPr>
                <w:rStyle w:val="afe"/>
                <w:noProof/>
              </w:rPr>
              <w:t>国标行政区划代码</w:t>
            </w:r>
            <w:r>
              <w:rPr>
                <w:noProof/>
                <w:webHidden/>
              </w:rPr>
              <w:tab/>
            </w:r>
            <w:r>
              <w:rPr>
                <w:noProof/>
                <w:webHidden/>
              </w:rPr>
              <w:fldChar w:fldCharType="begin"/>
            </w:r>
            <w:r>
              <w:rPr>
                <w:noProof/>
                <w:webHidden/>
              </w:rPr>
              <w:instrText xml:space="preserve"> PAGEREF _Toc9587881 \h </w:instrText>
            </w:r>
            <w:r>
              <w:rPr>
                <w:noProof/>
                <w:webHidden/>
              </w:rPr>
            </w:r>
            <w:r>
              <w:rPr>
                <w:noProof/>
                <w:webHidden/>
              </w:rPr>
              <w:fldChar w:fldCharType="separate"/>
            </w:r>
            <w:r>
              <w:rPr>
                <w:noProof/>
                <w:webHidden/>
              </w:rPr>
              <w:t>55</w:t>
            </w:r>
            <w:r>
              <w:rPr>
                <w:noProof/>
                <w:webHidden/>
              </w:rPr>
              <w:fldChar w:fldCharType="end"/>
            </w:r>
          </w:hyperlink>
        </w:p>
        <w:p w14:paraId="6B9CAD4B" w14:textId="6A649D18" w:rsidR="00602555" w:rsidRDefault="00602555">
          <w:r>
            <w:rPr>
              <w:b/>
              <w:bCs/>
              <w:lang w:val="zh-CN"/>
            </w:rPr>
            <w:fldChar w:fldCharType="end"/>
          </w:r>
        </w:p>
      </w:sdtContent>
    </w:sdt>
    <w:p w14:paraId="3AE937DF" w14:textId="77777777" w:rsidR="00B81E1B" w:rsidRDefault="00B81E1B" w:rsidP="00B81E1B">
      <w:pPr>
        <w:spacing w:beforeLines="25" w:before="78" w:afterLines="25" w:after="78" w:line="312" w:lineRule="auto"/>
        <w:ind w:firstLine="723"/>
        <w:jc w:val="center"/>
        <w:rPr>
          <w:rFonts w:ascii="仿宋_GB2312" w:eastAsia="仿宋_GB2312"/>
          <w:b/>
          <w:sz w:val="36"/>
          <w:szCs w:val="36"/>
        </w:rPr>
      </w:pPr>
    </w:p>
    <w:p w14:paraId="117A8C7C" w14:textId="432CFB7F" w:rsidR="005F0D4F" w:rsidRDefault="005F0D4F" w:rsidP="005F0D4F"/>
    <w:p w14:paraId="5E1545CE" w14:textId="685B6248" w:rsidR="00373185" w:rsidRDefault="00373185" w:rsidP="00373185"/>
    <w:p w14:paraId="14D65B72" w14:textId="7E7EDE7B" w:rsidR="00602555" w:rsidRDefault="00602555" w:rsidP="00373185"/>
    <w:p w14:paraId="642A0C1E" w14:textId="61162817" w:rsidR="00602555" w:rsidRDefault="00602555" w:rsidP="00373185"/>
    <w:p w14:paraId="2A0CE342" w14:textId="02556956" w:rsidR="00602555" w:rsidRDefault="00602555" w:rsidP="00373185"/>
    <w:p w14:paraId="21B6C2B0" w14:textId="503A416C" w:rsidR="00602555" w:rsidRDefault="00602555" w:rsidP="00373185"/>
    <w:p w14:paraId="65ECB19C" w14:textId="771C9132" w:rsidR="00602555" w:rsidRDefault="00602555" w:rsidP="00373185"/>
    <w:p w14:paraId="1DFB180A" w14:textId="77777777" w:rsidR="00602555" w:rsidRDefault="00602555" w:rsidP="00373185"/>
    <w:p w14:paraId="23ED6AD3" w14:textId="6C504288" w:rsidR="002B6CD5" w:rsidRDefault="002B6CD5" w:rsidP="002B6CD5">
      <w:pPr>
        <w:pStyle w:val="1"/>
      </w:pPr>
      <w:bookmarkStart w:id="1" w:name="_Toc9587793"/>
      <w:r>
        <w:rPr>
          <w:rFonts w:hint="eastAsia"/>
        </w:rPr>
        <w:t>建设内容</w:t>
      </w:r>
      <w:bookmarkEnd w:id="1"/>
    </w:p>
    <w:p w14:paraId="6627F7DE" w14:textId="1EE3C184" w:rsidR="002B6CD5" w:rsidRDefault="002B6CD5" w:rsidP="002B6CD5">
      <w:pPr>
        <w:pStyle w:val="2"/>
      </w:pPr>
      <w:bookmarkStart w:id="2" w:name="_Toc9587794"/>
      <w:r>
        <w:t>级联管理</w:t>
      </w:r>
      <w:bookmarkEnd w:id="2"/>
    </w:p>
    <w:p w14:paraId="265CE9F9" w14:textId="40EEB6C9" w:rsidR="002B6CD5" w:rsidRDefault="002B6CD5" w:rsidP="002B6CD5">
      <w:pPr>
        <w:ind w:firstLineChars="200" w:firstLine="420"/>
      </w:pPr>
      <w:r>
        <w:t>实现部省两级管控中心的关键信息汇聚，以支持部级的统一监管。向部级集中管控中心上报的数据范围覆盖终端、用户、主机、网络、应用、数据资源的全资产要素信息，内容分类包括基本信息、状态信息、安全事件信息等，具体要求如下：</w:t>
      </w:r>
    </w:p>
    <w:p w14:paraId="465323CC" w14:textId="77777777" w:rsidR="00367315" w:rsidRDefault="00367315" w:rsidP="00367315">
      <w:pPr>
        <w:spacing w:beforeLines="25" w:before="78" w:afterLines="25" w:after="78" w:line="312" w:lineRule="auto"/>
        <w:ind w:left="222" w:firstLineChars="62" w:firstLine="198"/>
        <w:rPr>
          <w:rFonts w:ascii="仿宋_GB2312" w:eastAsia="仿宋_GB2312"/>
          <w:sz w:val="32"/>
          <w:szCs w:val="32"/>
        </w:rPr>
      </w:pPr>
    </w:p>
    <w:tbl>
      <w:tblPr>
        <w:tblStyle w:val="aff0"/>
        <w:tblW w:w="0" w:type="auto"/>
        <w:jc w:val="center"/>
        <w:tblLook w:val="04A0" w:firstRow="1" w:lastRow="0" w:firstColumn="1" w:lastColumn="0" w:noHBand="0" w:noVBand="1"/>
      </w:tblPr>
      <w:tblGrid>
        <w:gridCol w:w="1616"/>
        <w:gridCol w:w="1416"/>
        <w:gridCol w:w="1016"/>
        <w:gridCol w:w="1016"/>
        <w:gridCol w:w="1016"/>
      </w:tblGrid>
      <w:tr w:rsidR="00367315" w14:paraId="7914C96E" w14:textId="77777777" w:rsidTr="00007043">
        <w:trPr>
          <w:jc w:val="center"/>
        </w:trPr>
        <w:tc>
          <w:tcPr>
            <w:tcW w:w="0" w:type="auto"/>
            <w:shd w:val="clear" w:color="auto" w:fill="BFBFBF" w:themeFill="background1" w:themeFillShade="BF"/>
          </w:tcPr>
          <w:p w14:paraId="7E912CFC" w14:textId="77777777" w:rsidR="00367315" w:rsidRPr="00ED0A61" w:rsidRDefault="00367315" w:rsidP="00007043">
            <w:pPr>
              <w:jc w:val="center"/>
            </w:pPr>
            <w:r w:rsidRPr="00ED0A61">
              <w:rPr>
                <w:rFonts w:hint="eastAsia"/>
              </w:rPr>
              <w:t>数据类型</w:t>
            </w:r>
          </w:p>
        </w:tc>
        <w:tc>
          <w:tcPr>
            <w:tcW w:w="0" w:type="auto"/>
            <w:shd w:val="clear" w:color="auto" w:fill="BFBFBF" w:themeFill="background1" w:themeFillShade="BF"/>
          </w:tcPr>
          <w:p w14:paraId="2277C49F" w14:textId="77777777" w:rsidR="00367315" w:rsidRPr="00ED0A61" w:rsidRDefault="00367315" w:rsidP="00007043">
            <w:pPr>
              <w:jc w:val="center"/>
            </w:pPr>
            <w:r w:rsidRPr="00ED0A61">
              <w:rPr>
                <w:rFonts w:hint="eastAsia"/>
              </w:rPr>
              <w:t>说明</w:t>
            </w:r>
          </w:p>
        </w:tc>
        <w:tc>
          <w:tcPr>
            <w:tcW w:w="0" w:type="auto"/>
            <w:shd w:val="clear" w:color="auto" w:fill="BFBFBF" w:themeFill="background1" w:themeFillShade="BF"/>
          </w:tcPr>
          <w:p w14:paraId="67BED203" w14:textId="77777777" w:rsidR="00367315" w:rsidRPr="00ED0A61" w:rsidRDefault="00367315" w:rsidP="00007043">
            <w:pPr>
              <w:jc w:val="center"/>
            </w:pPr>
            <w:r w:rsidRPr="00ED0A61">
              <w:rPr>
                <w:rFonts w:hint="eastAsia"/>
              </w:rPr>
              <w:t>基本信息</w:t>
            </w:r>
          </w:p>
        </w:tc>
        <w:tc>
          <w:tcPr>
            <w:tcW w:w="0" w:type="auto"/>
            <w:shd w:val="clear" w:color="auto" w:fill="BFBFBF" w:themeFill="background1" w:themeFillShade="BF"/>
          </w:tcPr>
          <w:p w14:paraId="1E8BBD85" w14:textId="77777777" w:rsidR="00367315" w:rsidRPr="00ED0A61" w:rsidRDefault="00367315" w:rsidP="00007043">
            <w:pPr>
              <w:jc w:val="center"/>
            </w:pPr>
            <w:r w:rsidRPr="00ED0A61">
              <w:rPr>
                <w:rFonts w:hint="eastAsia"/>
              </w:rPr>
              <w:t>状态信息</w:t>
            </w:r>
          </w:p>
        </w:tc>
        <w:tc>
          <w:tcPr>
            <w:tcW w:w="0" w:type="auto"/>
            <w:shd w:val="clear" w:color="auto" w:fill="BFBFBF" w:themeFill="background1" w:themeFillShade="BF"/>
          </w:tcPr>
          <w:p w14:paraId="71F25787" w14:textId="77777777" w:rsidR="00367315" w:rsidRPr="00ED0A61" w:rsidRDefault="00367315" w:rsidP="00007043">
            <w:pPr>
              <w:jc w:val="center"/>
            </w:pPr>
            <w:r w:rsidRPr="00ED0A61">
              <w:rPr>
                <w:rFonts w:hint="eastAsia"/>
              </w:rPr>
              <w:t>安全事件</w:t>
            </w:r>
          </w:p>
        </w:tc>
      </w:tr>
      <w:tr w:rsidR="00367315" w14:paraId="3F6EA15B" w14:textId="77777777" w:rsidTr="00007043">
        <w:trPr>
          <w:jc w:val="center"/>
        </w:trPr>
        <w:tc>
          <w:tcPr>
            <w:tcW w:w="0" w:type="auto"/>
            <w:vMerge w:val="restart"/>
          </w:tcPr>
          <w:p w14:paraId="2D8076AD" w14:textId="77777777" w:rsidR="00367315" w:rsidRPr="00ED0A61" w:rsidRDefault="00367315" w:rsidP="00007043">
            <w:pPr>
              <w:jc w:val="center"/>
            </w:pPr>
            <w:r w:rsidRPr="00ED0A61">
              <w:rPr>
                <w:rFonts w:hint="eastAsia"/>
              </w:rPr>
              <w:t>终端</w:t>
            </w:r>
          </w:p>
        </w:tc>
        <w:tc>
          <w:tcPr>
            <w:tcW w:w="0" w:type="auto"/>
          </w:tcPr>
          <w:p w14:paraId="34558C1C" w14:textId="77777777" w:rsidR="00367315" w:rsidRPr="00ED0A61" w:rsidRDefault="00367315" w:rsidP="00007043">
            <w:pPr>
              <w:jc w:val="center"/>
            </w:pPr>
            <w:r w:rsidRPr="00ED0A61">
              <w:rPr>
                <w:rFonts w:hint="eastAsia"/>
              </w:rPr>
              <w:t>手机型</w:t>
            </w:r>
          </w:p>
        </w:tc>
        <w:tc>
          <w:tcPr>
            <w:tcW w:w="0" w:type="auto"/>
          </w:tcPr>
          <w:p w14:paraId="50ECF007" w14:textId="77777777" w:rsidR="00367315" w:rsidRPr="00ED0A61" w:rsidRDefault="00367315" w:rsidP="00007043">
            <w:pPr>
              <w:jc w:val="center"/>
            </w:pPr>
            <w:r w:rsidRPr="00ED0A61">
              <w:rPr>
                <w:rFonts w:hint="eastAsia"/>
              </w:rPr>
              <w:t>●</w:t>
            </w:r>
          </w:p>
        </w:tc>
        <w:tc>
          <w:tcPr>
            <w:tcW w:w="0" w:type="auto"/>
          </w:tcPr>
          <w:p w14:paraId="2CC11EED" w14:textId="77777777" w:rsidR="00367315" w:rsidRPr="00ED0A61" w:rsidRDefault="00367315" w:rsidP="00007043">
            <w:pPr>
              <w:jc w:val="center"/>
            </w:pPr>
            <w:r w:rsidRPr="00ED0A61">
              <w:rPr>
                <w:rFonts w:hint="eastAsia"/>
              </w:rPr>
              <w:t>●</w:t>
            </w:r>
          </w:p>
        </w:tc>
        <w:tc>
          <w:tcPr>
            <w:tcW w:w="0" w:type="auto"/>
          </w:tcPr>
          <w:p w14:paraId="07CC3089" w14:textId="77777777" w:rsidR="00367315" w:rsidRPr="00ED0A61" w:rsidRDefault="00367315" w:rsidP="00007043">
            <w:pPr>
              <w:jc w:val="center"/>
            </w:pPr>
            <w:r w:rsidRPr="00ED0A61">
              <w:rPr>
                <w:rFonts w:hint="eastAsia"/>
              </w:rPr>
              <w:t>●</w:t>
            </w:r>
          </w:p>
        </w:tc>
      </w:tr>
      <w:tr w:rsidR="00367315" w14:paraId="7DCFBCF4" w14:textId="77777777" w:rsidTr="00007043">
        <w:trPr>
          <w:jc w:val="center"/>
        </w:trPr>
        <w:tc>
          <w:tcPr>
            <w:tcW w:w="0" w:type="auto"/>
            <w:vMerge/>
          </w:tcPr>
          <w:p w14:paraId="1230F2A2" w14:textId="77777777" w:rsidR="00367315" w:rsidRPr="00ED0A61" w:rsidDel="00766375" w:rsidRDefault="00367315" w:rsidP="00007043">
            <w:pPr>
              <w:jc w:val="center"/>
            </w:pPr>
          </w:p>
        </w:tc>
        <w:tc>
          <w:tcPr>
            <w:tcW w:w="0" w:type="auto"/>
          </w:tcPr>
          <w:p w14:paraId="7AD8EAC5" w14:textId="77777777" w:rsidR="00367315" w:rsidRPr="00ED0A61" w:rsidRDefault="00367315" w:rsidP="00007043">
            <w:pPr>
              <w:jc w:val="center"/>
            </w:pPr>
            <w:r w:rsidRPr="00ED0A61">
              <w:rPr>
                <w:rFonts w:hint="eastAsia"/>
              </w:rPr>
              <w:t>笔记本</w:t>
            </w:r>
          </w:p>
        </w:tc>
        <w:tc>
          <w:tcPr>
            <w:tcW w:w="0" w:type="auto"/>
          </w:tcPr>
          <w:p w14:paraId="6EB37110" w14:textId="77777777" w:rsidR="00367315" w:rsidRPr="00ED0A61" w:rsidRDefault="00367315" w:rsidP="00007043">
            <w:pPr>
              <w:jc w:val="center"/>
            </w:pPr>
            <w:r w:rsidRPr="00ED0A61">
              <w:rPr>
                <w:rFonts w:hint="eastAsia"/>
              </w:rPr>
              <w:t>●</w:t>
            </w:r>
          </w:p>
        </w:tc>
        <w:tc>
          <w:tcPr>
            <w:tcW w:w="0" w:type="auto"/>
          </w:tcPr>
          <w:p w14:paraId="7505696C" w14:textId="77777777" w:rsidR="00367315" w:rsidRPr="00ED0A61" w:rsidRDefault="00367315" w:rsidP="00007043">
            <w:pPr>
              <w:jc w:val="center"/>
            </w:pPr>
            <w:r w:rsidRPr="00ED0A61">
              <w:rPr>
                <w:rFonts w:hint="eastAsia"/>
              </w:rPr>
              <w:t>○</w:t>
            </w:r>
          </w:p>
        </w:tc>
        <w:tc>
          <w:tcPr>
            <w:tcW w:w="0" w:type="auto"/>
          </w:tcPr>
          <w:p w14:paraId="6BAA42C0" w14:textId="77777777" w:rsidR="00367315" w:rsidRPr="00ED0A61" w:rsidRDefault="00367315" w:rsidP="00007043">
            <w:pPr>
              <w:jc w:val="center"/>
            </w:pPr>
            <w:r w:rsidRPr="00ED0A61">
              <w:rPr>
                <w:rFonts w:hint="eastAsia"/>
              </w:rPr>
              <w:t>○</w:t>
            </w:r>
          </w:p>
        </w:tc>
      </w:tr>
      <w:tr w:rsidR="00367315" w14:paraId="7EA01B2B" w14:textId="77777777" w:rsidTr="00007043">
        <w:trPr>
          <w:jc w:val="center"/>
        </w:trPr>
        <w:tc>
          <w:tcPr>
            <w:tcW w:w="0" w:type="auto"/>
            <w:vMerge/>
          </w:tcPr>
          <w:p w14:paraId="2590CA90" w14:textId="77777777" w:rsidR="00367315" w:rsidRPr="00ED0A61" w:rsidDel="00766375" w:rsidRDefault="00367315" w:rsidP="00007043">
            <w:pPr>
              <w:jc w:val="center"/>
            </w:pPr>
          </w:p>
        </w:tc>
        <w:tc>
          <w:tcPr>
            <w:tcW w:w="0" w:type="auto"/>
          </w:tcPr>
          <w:p w14:paraId="3EB7BBC5" w14:textId="77777777" w:rsidR="00367315" w:rsidRPr="00ED0A61" w:rsidRDefault="00367315" w:rsidP="00007043">
            <w:pPr>
              <w:jc w:val="center"/>
            </w:pPr>
            <w:r w:rsidRPr="00ED0A61">
              <w:rPr>
                <w:rFonts w:hint="eastAsia"/>
              </w:rPr>
              <w:t>其他</w:t>
            </w:r>
          </w:p>
        </w:tc>
        <w:tc>
          <w:tcPr>
            <w:tcW w:w="0" w:type="auto"/>
          </w:tcPr>
          <w:p w14:paraId="29AB5D05" w14:textId="77777777" w:rsidR="00367315" w:rsidRPr="00ED0A61" w:rsidRDefault="00367315" w:rsidP="00007043">
            <w:pPr>
              <w:jc w:val="center"/>
            </w:pPr>
            <w:r w:rsidRPr="00ED0A61">
              <w:rPr>
                <w:rFonts w:hint="eastAsia"/>
              </w:rPr>
              <w:t>○</w:t>
            </w:r>
          </w:p>
        </w:tc>
        <w:tc>
          <w:tcPr>
            <w:tcW w:w="0" w:type="auto"/>
          </w:tcPr>
          <w:p w14:paraId="2E1C443C" w14:textId="77777777" w:rsidR="00367315" w:rsidRPr="00ED0A61" w:rsidRDefault="00367315" w:rsidP="00007043">
            <w:pPr>
              <w:jc w:val="center"/>
            </w:pPr>
            <w:r w:rsidRPr="00ED0A61">
              <w:rPr>
                <w:rFonts w:hint="eastAsia"/>
              </w:rPr>
              <w:t>○</w:t>
            </w:r>
          </w:p>
        </w:tc>
        <w:tc>
          <w:tcPr>
            <w:tcW w:w="0" w:type="auto"/>
          </w:tcPr>
          <w:p w14:paraId="0D728D36" w14:textId="77777777" w:rsidR="00367315" w:rsidRPr="00ED0A61" w:rsidRDefault="00367315" w:rsidP="00007043">
            <w:pPr>
              <w:jc w:val="center"/>
            </w:pPr>
            <w:r w:rsidRPr="00ED0A61">
              <w:rPr>
                <w:rFonts w:hint="eastAsia"/>
              </w:rPr>
              <w:t>○</w:t>
            </w:r>
          </w:p>
        </w:tc>
      </w:tr>
      <w:tr w:rsidR="00367315" w14:paraId="6F77CCE6" w14:textId="77777777" w:rsidTr="00007043">
        <w:trPr>
          <w:jc w:val="center"/>
        </w:trPr>
        <w:tc>
          <w:tcPr>
            <w:tcW w:w="0" w:type="auto"/>
            <w:vMerge w:val="restart"/>
          </w:tcPr>
          <w:p w14:paraId="5F3F368F" w14:textId="77777777" w:rsidR="00367315" w:rsidRPr="00ED0A61" w:rsidRDefault="00367315" w:rsidP="00007043">
            <w:pPr>
              <w:jc w:val="center"/>
            </w:pPr>
            <w:r w:rsidRPr="00ED0A61">
              <w:rPr>
                <w:rFonts w:hint="eastAsia"/>
              </w:rPr>
              <w:t>用户及组织机构</w:t>
            </w:r>
          </w:p>
        </w:tc>
        <w:tc>
          <w:tcPr>
            <w:tcW w:w="0" w:type="auto"/>
          </w:tcPr>
          <w:p w14:paraId="171CE232" w14:textId="77777777" w:rsidR="00367315" w:rsidRPr="00ED0A61" w:rsidRDefault="00367315" w:rsidP="00007043">
            <w:pPr>
              <w:jc w:val="center"/>
            </w:pPr>
            <w:r w:rsidRPr="00ED0A61">
              <w:rPr>
                <w:rFonts w:hint="eastAsia"/>
              </w:rPr>
              <w:t>用户</w:t>
            </w:r>
          </w:p>
        </w:tc>
        <w:tc>
          <w:tcPr>
            <w:tcW w:w="0" w:type="auto"/>
          </w:tcPr>
          <w:p w14:paraId="4A1E4E43" w14:textId="77777777" w:rsidR="00367315" w:rsidRPr="00ED0A61" w:rsidRDefault="00367315" w:rsidP="00007043">
            <w:pPr>
              <w:jc w:val="center"/>
            </w:pPr>
            <w:r w:rsidRPr="00ED0A61">
              <w:rPr>
                <w:rFonts w:hint="eastAsia"/>
              </w:rPr>
              <w:t>●</w:t>
            </w:r>
          </w:p>
        </w:tc>
        <w:tc>
          <w:tcPr>
            <w:tcW w:w="0" w:type="auto"/>
          </w:tcPr>
          <w:p w14:paraId="07AD3FBA" w14:textId="77777777" w:rsidR="00367315" w:rsidRPr="00ED0A61" w:rsidRDefault="00367315" w:rsidP="00007043">
            <w:pPr>
              <w:jc w:val="center"/>
            </w:pPr>
            <w:r w:rsidRPr="00ED0A61">
              <w:rPr>
                <w:rFonts w:hint="eastAsia"/>
              </w:rPr>
              <w:t>─</w:t>
            </w:r>
          </w:p>
        </w:tc>
        <w:tc>
          <w:tcPr>
            <w:tcW w:w="0" w:type="auto"/>
          </w:tcPr>
          <w:p w14:paraId="1C727ED1" w14:textId="77777777" w:rsidR="00367315" w:rsidRPr="00ED0A61" w:rsidRDefault="00367315" w:rsidP="00007043">
            <w:pPr>
              <w:jc w:val="center"/>
            </w:pPr>
            <w:r w:rsidRPr="00ED0A61">
              <w:rPr>
                <w:rFonts w:hint="eastAsia"/>
              </w:rPr>
              <w:t>─</w:t>
            </w:r>
          </w:p>
        </w:tc>
      </w:tr>
      <w:tr w:rsidR="00367315" w14:paraId="4F2D4721" w14:textId="77777777" w:rsidTr="00007043">
        <w:trPr>
          <w:jc w:val="center"/>
        </w:trPr>
        <w:tc>
          <w:tcPr>
            <w:tcW w:w="0" w:type="auto"/>
            <w:vMerge/>
          </w:tcPr>
          <w:p w14:paraId="61FC7D80" w14:textId="77777777" w:rsidR="00367315" w:rsidRPr="00ED0A61" w:rsidRDefault="00367315" w:rsidP="00007043">
            <w:pPr>
              <w:jc w:val="center"/>
            </w:pPr>
          </w:p>
        </w:tc>
        <w:tc>
          <w:tcPr>
            <w:tcW w:w="0" w:type="auto"/>
          </w:tcPr>
          <w:p w14:paraId="2E6791B6" w14:textId="77777777" w:rsidR="00367315" w:rsidRPr="00ED0A61" w:rsidRDefault="00367315" w:rsidP="00007043">
            <w:pPr>
              <w:jc w:val="center"/>
            </w:pPr>
            <w:r w:rsidRPr="00ED0A61">
              <w:rPr>
                <w:rFonts w:hint="eastAsia"/>
              </w:rPr>
              <w:t>组织机构</w:t>
            </w:r>
          </w:p>
        </w:tc>
        <w:tc>
          <w:tcPr>
            <w:tcW w:w="0" w:type="auto"/>
          </w:tcPr>
          <w:p w14:paraId="564DB068" w14:textId="77777777" w:rsidR="00367315" w:rsidRPr="00ED0A61" w:rsidRDefault="00367315" w:rsidP="00007043">
            <w:pPr>
              <w:jc w:val="center"/>
            </w:pPr>
            <w:r w:rsidRPr="00ED0A61">
              <w:rPr>
                <w:rFonts w:hint="eastAsia"/>
              </w:rPr>
              <w:t>●</w:t>
            </w:r>
          </w:p>
        </w:tc>
        <w:tc>
          <w:tcPr>
            <w:tcW w:w="0" w:type="auto"/>
          </w:tcPr>
          <w:p w14:paraId="7D7575F2" w14:textId="77777777" w:rsidR="00367315" w:rsidRPr="00ED0A61" w:rsidRDefault="00367315" w:rsidP="00007043">
            <w:pPr>
              <w:jc w:val="center"/>
            </w:pPr>
            <w:r w:rsidRPr="00ED0A61">
              <w:rPr>
                <w:rFonts w:hint="eastAsia"/>
              </w:rPr>
              <w:t>─</w:t>
            </w:r>
          </w:p>
        </w:tc>
        <w:tc>
          <w:tcPr>
            <w:tcW w:w="0" w:type="auto"/>
          </w:tcPr>
          <w:p w14:paraId="1E3AC1E6" w14:textId="77777777" w:rsidR="00367315" w:rsidRPr="00ED0A61" w:rsidRDefault="00367315" w:rsidP="00007043">
            <w:pPr>
              <w:jc w:val="center"/>
            </w:pPr>
            <w:r w:rsidRPr="00ED0A61">
              <w:rPr>
                <w:rFonts w:hint="eastAsia"/>
              </w:rPr>
              <w:t>─</w:t>
            </w:r>
          </w:p>
        </w:tc>
      </w:tr>
      <w:tr w:rsidR="00367315" w14:paraId="38F48F53" w14:textId="77777777" w:rsidTr="00007043">
        <w:trPr>
          <w:jc w:val="center"/>
        </w:trPr>
        <w:tc>
          <w:tcPr>
            <w:tcW w:w="0" w:type="auto"/>
          </w:tcPr>
          <w:p w14:paraId="170EAE22" w14:textId="77777777" w:rsidR="00367315" w:rsidRPr="00ED0A61" w:rsidRDefault="00367315" w:rsidP="00007043">
            <w:pPr>
              <w:jc w:val="center"/>
            </w:pPr>
            <w:r w:rsidRPr="00ED0A61">
              <w:rPr>
                <w:rFonts w:hint="eastAsia"/>
              </w:rPr>
              <w:t>主机</w:t>
            </w:r>
          </w:p>
        </w:tc>
        <w:tc>
          <w:tcPr>
            <w:tcW w:w="0" w:type="auto"/>
          </w:tcPr>
          <w:p w14:paraId="293B0C78" w14:textId="77777777" w:rsidR="00367315" w:rsidRPr="00ED0A61" w:rsidRDefault="00367315" w:rsidP="00007043">
            <w:pPr>
              <w:jc w:val="center"/>
            </w:pPr>
            <w:r w:rsidRPr="00ED0A61">
              <w:rPr>
                <w:rFonts w:hint="eastAsia"/>
              </w:rPr>
              <w:t>服务器主机</w:t>
            </w:r>
          </w:p>
        </w:tc>
        <w:tc>
          <w:tcPr>
            <w:tcW w:w="0" w:type="auto"/>
          </w:tcPr>
          <w:p w14:paraId="595A2152" w14:textId="77777777" w:rsidR="00367315" w:rsidRPr="00ED0A61" w:rsidRDefault="00367315" w:rsidP="00007043">
            <w:pPr>
              <w:jc w:val="center"/>
            </w:pPr>
            <w:r w:rsidRPr="00ED0A61">
              <w:rPr>
                <w:rFonts w:hint="eastAsia"/>
              </w:rPr>
              <w:t>●</w:t>
            </w:r>
          </w:p>
        </w:tc>
        <w:tc>
          <w:tcPr>
            <w:tcW w:w="0" w:type="auto"/>
          </w:tcPr>
          <w:p w14:paraId="71BD3CCC" w14:textId="77777777" w:rsidR="00367315" w:rsidRPr="00ED0A61" w:rsidRDefault="00367315" w:rsidP="00007043">
            <w:pPr>
              <w:jc w:val="center"/>
            </w:pPr>
            <w:r w:rsidRPr="00ED0A61">
              <w:rPr>
                <w:rFonts w:hint="eastAsia"/>
              </w:rPr>
              <w:t>●</w:t>
            </w:r>
          </w:p>
        </w:tc>
        <w:tc>
          <w:tcPr>
            <w:tcW w:w="0" w:type="auto"/>
          </w:tcPr>
          <w:p w14:paraId="03D2618A" w14:textId="77777777" w:rsidR="00367315" w:rsidRPr="00ED0A61" w:rsidRDefault="00367315" w:rsidP="00007043">
            <w:pPr>
              <w:jc w:val="center"/>
            </w:pPr>
            <w:r w:rsidRPr="00ED0A61">
              <w:rPr>
                <w:rFonts w:hint="eastAsia"/>
              </w:rPr>
              <w:t>○</w:t>
            </w:r>
          </w:p>
        </w:tc>
      </w:tr>
      <w:tr w:rsidR="00367315" w14:paraId="1F1B05D8" w14:textId="77777777" w:rsidTr="00007043">
        <w:trPr>
          <w:jc w:val="center"/>
        </w:trPr>
        <w:tc>
          <w:tcPr>
            <w:tcW w:w="0" w:type="auto"/>
            <w:vMerge w:val="restart"/>
          </w:tcPr>
          <w:p w14:paraId="192B32BB" w14:textId="77777777" w:rsidR="00367315" w:rsidRPr="00ED0A61" w:rsidRDefault="00367315" w:rsidP="00007043">
            <w:pPr>
              <w:jc w:val="center"/>
            </w:pPr>
            <w:r w:rsidRPr="00ED0A61">
              <w:rPr>
                <w:rFonts w:hint="eastAsia"/>
              </w:rPr>
              <w:t>网络</w:t>
            </w:r>
          </w:p>
        </w:tc>
        <w:tc>
          <w:tcPr>
            <w:tcW w:w="0" w:type="auto"/>
          </w:tcPr>
          <w:p w14:paraId="2945DFAA" w14:textId="77777777" w:rsidR="00367315" w:rsidRPr="00ED0A61" w:rsidRDefault="00367315" w:rsidP="00007043">
            <w:pPr>
              <w:jc w:val="center"/>
            </w:pPr>
            <w:r w:rsidRPr="00ED0A61">
              <w:rPr>
                <w:rFonts w:hint="eastAsia"/>
              </w:rPr>
              <w:t>通用网络设备</w:t>
            </w:r>
          </w:p>
        </w:tc>
        <w:tc>
          <w:tcPr>
            <w:tcW w:w="0" w:type="auto"/>
          </w:tcPr>
          <w:p w14:paraId="78A24B48" w14:textId="77777777" w:rsidR="00367315" w:rsidRPr="00ED0A61" w:rsidRDefault="00367315" w:rsidP="00007043">
            <w:pPr>
              <w:jc w:val="center"/>
            </w:pPr>
            <w:r w:rsidRPr="00ED0A61">
              <w:rPr>
                <w:rFonts w:hint="eastAsia"/>
              </w:rPr>
              <w:t>●</w:t>
            </w:r>
          </w:p>
        </w:tc>
        <w:tc>
          <w:tcPr>
            <w:tcW w:w="0" w:type="auto"/>
          </w:tcPr>
          <w:p w14:paraId="052EF0C9" w14:textId="77777777" w:rsidR="00367315" w:rsidRPr="00ED0A61" w:rsidRDefault="00367315" w:rsidP="00007043">
            <w:pPr>
              <w:jc w:val="center"/>
            </w:pPr>
            <w:r w:rsidRPr="00ED0A61">
              <w:rPr>
                <w:rFonts w:hint="eastAsia"/>
              </w:rPr>
              <w:t>●</w:t>
            </w:r>
          </w:p>
        </w:tc>
        <w:tc>
          <w:tcPr>
            <w:tcW w:w="0" w:type="auto"/>
          </w:tcPr>
          <w:p w14:paraId="74D80A96" w14:textId="77777777" w:rsidR="00367315" w:rsidRPr="00ED0A61" w:rsidRDefault="00367315" w:rsidP="00007043">
            <w:pPr>
              <w:jc w:val="center"/>
            </w:pPr>
            <w:r w:rsidRPr="00ED0A61">
              <w:rPr>
                <w:rFonts w:hint="eastAsia"/>
              </w:rPr>
              <w:t>○</w:t>
            </w:r>
          </w:p>
        </w:tc>
      </w:tr>
      <w:tr w:rsidR="00367315" w14:paraId="6A570C54" w14:textId="77777777" w:rsidTr="00007043">
        <w:trPr>
          <w:jc w:val="center"/>
        </w:trPr>
        <w:tc>
          <w:tcPr>
            <w:tcW w:w="0" w:type="auto"/>
            <w:vMerge/>
          </w:tcPr>
          <w:p w14:paraId="6ABBF1EE" w14:textId="77777777" w:rsidR="00367315" w:rsidRPr="00ED0A61" w:rsidRDefault="00367315" w:rsidP="00007043">
            <w:pPr>
              <w:jc w:val="center"/>
            </w:pPr>
          </w:p>
        </w:tc>
        <w:tc>
          <w:tcPr>
            <w:tcW w:w="0" w:type="auto"/>
          </w:tcPr>
          <w:p w14:paraId="473D15B8" w14:textId="77777777" w:rsidR="00367315" w:rsidRPr="00ED0A61" w:rsidRDefault="00367315" w:rsidP="00007043">
            <w:pPr>
              <w:jc w:val="center"/>
            </w:pPr>
            <w:r w:rsidRPr="00ED0A61">
              <w:rPr>
                <w:rFonts w:hint="eastAsia"/>
              </w:rPr>
              <w:t>通用安全设备</w:t>
            </w:r>
          </w:p>
        </w:tc>
        <w:tc>
          <w:tcPr>
            <w:tcW w:w="0" w:type="auto"/>
          </w:tcPr>
          <w:p w14:paraId="0D772105" w14:textId="77777777" w:rsidR="00367315" w:rsidRPr="00ED0A61" w:rsidRDefault="00367315" w:rsidP="00007043">
            <w:pPr>
              <w:jc w:val="center"/>
            </w:pPr>
            <w:r w:rsidRPr="00ED0A61">
              <w:rPr>
                <w:rFonts w:hint="eastAsia"/>
              </w:rPr>
              <w:t>●</w:t>
            </w:r>
          </w:p>
        </w:tc>
        <w:tc>
          <w:tcPr>
            <w:tcW w:w="0" w:type="auto"/>
          </w:tcPr>
          <w:p w14:paraId="2E3A62E2" w14:textId="77777777" w:rsidR="00367315" w:rsidRPr="00ED0A61" w:rsidRDefault="00367315" w:rsidP="00007043">
            <w:pPr>
              <w:jc w:val="center"/>
            </w:pPr>
            <w:r w:rsidRPr="00ED0A61">
              <w:rPr>
                <w:rFonts w:hint="eastAsia"/>
              </w:rPr>
              <w:t>●</w:t>
            </w:r>
          </w:p>
        </w:tc>
        <w:tc>
          <w:tcPr>
            <w:tcW w:w="0" w:type="auto"/>
          </w:tcPr>
          <w:p w14:paraId="10F03612" w14:textId="77777777" w:rsidR="00367315" w:rsidRPr="00ED0A61" w:rsidRDefault="00367315" w:rsidP="00007043">
            <w:pPr>
              <w:jc w:val="center"/>
            </w:pPr>
            <w:r w:rsidRPr="00ED0A61">
              <w:rPr>
                <w:rFonts w:hint="eastAsia"/>
              </w:rPr>
              <w:t>○</w:t>
            </w:r>
          </w:p>
        </w:tc>
      </w:tr>
      <w:tr w:rsidR="00367315" w14:paraId="53EF67AC" w14:textId="77777777" w:rsidTr="00007043">
        <w:trPr>
          <w:jc w:val="center"/>
        </w:trPr>
        <w:tc>
          <w:tcPr>
            <w:tcW w:w="0" w:type="auto"/>
            <w:vMerge/>
          </w:tcPr>
          <w:p w14:paraId="2880F0C6" w14:textId="77777777" w:rsidR="00367315" w:rsidRPr="00ED0A61" w:rsidRDefault="00367315" w:rsidP="00007043">
            <w:pPr>
              <w:jc w:val="center"/>
            </w:pPr>
          </w:p>
        </w:tc>
        <w:tc>
          <w:tcPr>
            <w:tcW w:w="0" w:type="auto"/>
          </w:tcPr>
          <w:p w14:paraId="75A191E0" w14:textId="77777777" w:rsidR="00367315" w:rsidRPr="00ED0A61" w:rsidRDefault="00367315" w:rsidP="00007043">
            <w:pPr>
              <w:jc w:val="center"/>
            </w:pPr>
            <w:r w:rsidRPr="00ED0A61">
              <w:rPr>
                <w:rFonts w:hint="eastAsia"/>
              </w:rPr>
              <w:t>专用安全设备</w:t>
            </w:r>
          </w:p>
        </w:tc>
        <w:tc>
          <w:tcPr>
            <w:tcW w:w="0" w:type="auto"/>
          </w:tcPr>
          <w:p w14:paraId="5266362F" w14:textId="77777777" w:rsidR="00367315" w:rsidRPr="00ED0A61" w:rsidRDefault="00367315" w:rsidP="00007043">
            <w:pPr>
              <w:jc w:val="center"/>
            </w:pPr>
            <w:r w:rsidRPr="00ED0A61">
              <w:rPr>
                <w:rFonts w:hint="eastAsia"/>
              </w:rPr>
              <w:t>●</w:t>
            </w:r>
          </w:p>
        </w:tc>
        <w:tc>
          <w:tcPr>
            <w:tcW w:w="0" w:type="auto"/>
          </w:tcPr>
          <w:p w14:paraId="363993FF" w14:textId="77777777" w:rsidR="00367315" w:rsidRPr="00ED0A61" w:rsidRDefault="00367315" w:rsidP="00007043">
            <w:pPr>
              <w:jc w:val="center"/>
            </w:pPr>
            <w:r w:rsidRPr="00ED0A61">
              <w:rPr>
                <w:rFonts w:hint="eastAsia"/>
              </w:rPr>
              <w:t>●</w:t>
            </w:r>
          </w:p>
        </w:tc>
        <w:tc>
          <w:tcPr>
            <w:tcW w:w="0" w:type="auto"/>
          </w:tcPr>
          <w:p w14:paraId="59EF7F31" w14:textId="77777777" w:rsidR="00367315" w:rsidRPr="00ED0A61" w:rsidRDefault="00367315" w:rsidP="00007043">
            <w:pPr>
              <w:jc w:val="center"/>
            </w:pPr>
            <w:r w:rsidRPr="00ED0A61">
              <w:rPr>
                <w:rFonts w:hint="eastAsia"/>
              </w:rPr>
              <w:t>●</w:t>
            </w:r>
          </w:p>
        </w:tc>
      </w:tr>
      <w:tr w:rsidR="00367315" w14:paraId="1AC2337F" w14:textId="77777777" w:rsidTr="00007043">
        <w:trPr>
          <w:jc w:val="center"/>
        </w:trPr>
        <w:tc>
          <w:tcPr>
            <w:tcW w:w="0" w:type="auto"/>
          </w:tcPr>
          <w:p w14:paraId="22690867" w14:textId="77777777" w:rsidR="00367315" w:rsidRPr="00ED0A61" w:rsidRDefault="00367315" w:rsidP="00007043">
            <w:pPr>
              <w:jc w:val="center"/>
            </w:pPr>
            <w:r w:rsidRPr="00ED0A61">
              <w:rPr>
                <w:rFonts w:hint="eastAsia"/>
              </w:rPr>
              <w:t>应用</w:t>
            </w:r>
          </w:p>
        </w:tc>
        <w:tc>
          <w:tcPr>
            <w:tcW w:w="0" w:type="auto"/>
          </w:tcPr>
          <w:p w14:paraId="327425DE" w14:textId="77777777" w:rsidR="00367315" w:rsidRPr="00ED0A61" w:rsidRDefault="00367315" w:rsidP="00007043">
            <w:pPr>
              <w:jc w:val="center"/>
            </w:pPr>
            <w:r w:rsidRPr="00ED0A61">
              <w:rPr>
                <w:rFonts w:hint="eastAsia"/>
              </w:rPr>
              <w:t>APP</w:t>
            </w:r>
            <w:r w:rsidRPr="00ED0A61">
              <w:rPr>
                <w:rFonts w:hint="eastAsia"/>
              </w:rPr>
              <w:t>客户端</w:t>
            </w:r>
          </w:p>
        </w:tc>
        <w:tc>
          <w:tcPr>
            <w:tcW w:w="0" w:type="auto"/>
          </w:tcPr>
          <w:p w14:paraId="2CDD964F" w14:textId="77777777" w:rsidR="00367315" w:rsidRPr="00ED0A61" w:rsidRDefault="00367315" w:rsidP="00007043">
            <w:pPr>
              <w:jc w:val="center"/>
            </w:pPr>
            <w:r w:rsidRPr="00ED0A61">
              <w:rPr>
                <w:rFonts w:hint="eastAsia"/>
              </w:rPr>
              <w:t>●</w:t>
            </w:r>
          </w:p>
        </w:tc>
        <w:tc>
          <w:tcPr>
            <w:tcW w:w="0" w:type="auto"/>
          </w:tcPr>
          <w:p w14:paraId="4BDC1450" w14:textId="77777777" w:rsidR="00367315" w:rsidRPr="00ED0A61" w:rsidRDefault="00367315" w:rsidP="00007043">
            <w:pPr>
              <w:jc w:val="center"/>
            </w:pPr>
            <w:r w:rsidRPr="00ED0A61">
              <w:rPr>
                <w:rFonts w:hint="eastAsia"/>
              </w:rPr>
              <w:t>●</w:t>
            </w:r>
          </w:p>
        </w:tc>
        <w:tc>
          <w:tcPr>
            <w:tcW w:w="0" w:type="auto"/>
          </w:tcPr>
          <w:p w14:paraId="55042311" w14:textId="77777777" w:rsidR="00367315" w:rsidRPr="00ED0A61" w:rsidRDefault="00367315" w:rsidP="00007043">
            <w:pPr>
              <w:jc w:val="center"/>
            </w:pPr>
            <w:r w:rsidRPr="00ED0A61">
              <w:rPr>
                <w:rFonts w:hint="eastAsia"/>
              </w:rPr>
              <w:t>○</w:t>
            </w:r>
          </w:p>
        </w:tc>
      </w:tr>
      <w:tr w:rsidR="00367315" w14:paraId="5976FDA9" w14:textId="77777777" w:rsidTr="00007043">
        <w:trPr>
          <w:jc w:val="center"/>
        </w:trPr>
        <w:tc>
          <w:tcPr>
            <w:tcW w:w="0" w:type="auto"/>
            <w:gridSpan w:val="5"/>
          </w:tcPr>
          <w:p w14:paraId="273E4D54" w14:textId="77777777" w:rsidR="00367315" w:rsidRPr="00DD6C1A" w:rsidRDefault="00367315" w:rsidP="00007043">
            <w:pPr>
              <w:ind w:leftChars="300" w:left="630"/>
              <w:jc w:val="left"/>
            </w:pPr>
            <w:r w:rsidRPr="00DD6C1A">
              <w:rPr>
                <w:rFonts w:hint="eastAsia"/>
              </w:rPr>
              <w:t>注</w:t>
            </w:r>
            <w:r w:rsidRPr="00DD6C1A">
              <w:t>1</w:t>
            </w:r>
            <w:r w:rsidRPr="00DD6C1A">
              <w:rPr>
                <w:rFonts w:hint="eastAsia"/>
              </w:rPr>
              <w:t>：─表示无</w:t>
            </w:r>
            <w:r>
              <w:rPr>
                <w:rFonts w:hint="eastAsia"/>
              </w:rPr>
              <w:t>内容</w:t>
            </w:r>
          </w:p>
          <w:p w14:paraId="1C296037" w14:textId="77777777" w:rsidR="00367315" w:rsidRPr="00DD6C1A" w:rsidRDefault="00367315" w:rsidP="00007043">
            <w:pPr>
              <w:ind w:leftChars="300" w:left="630" w:rightChars="100" w:right="210"/>
              <w:jc w:val="left"/>
            </w:pPr>
            <w:r w:rsidRPr="00DD6C1A">
              <w:rPr>
                <w:rFonts w:hint="eastAsia"/>
              </w:rPr>
              <w:t>注</w:t>
            </w:r>
            <w:r w:rsidRPr="00DD6C1A">
              <w:t>2</w:t>
            </w:r>
            <w:r w:rsidRPr="00DD6C1A">
              <w:t>：</w:t>
            </w:r>
            <w:r w:rsidRPr="00DD6C1A">
              <w:t>○</w:t>
            </w:r>
            <w:r w:rsidRPr="00DD6C1A">
              <w:rPr>
                <w:rFonts w:hint="eastAsia"/>
              </w:rPr>
              <w:t>表示建议</w:t>
            </w:r>
            <w:r>
              <w:rPr>
                <w:rFonts w:hint="eastAsia"/>
              </w:rPr>
              <w:t>上报</w:t>
            </w:r>
          </w:p>
          <w:p w14:paraId="7A5CE981" w14:textId="77777777" w:rsidR="00367315" w:rsidRPr="00ED0A61" w:rsidRDefault="00367315" w:rsidP="00007043">
            <w:pPr>
              <w:ind w:leftChars="300" w:left="630"/>
              <w:jc w:val="left"/>
            </w:pPr>
            <w:r w:rsidRPr="00DD6C1A">
              <w:rPr>
                <w:rFonts w:hint="eastAsia"/>
              </w:rPr>
              <w:t>注</w:t>
            </w:r>
            <w:r w:rsidRPr="00DD6C1A">
              <w:t>3</w:t>
            </w:r>
            <w:r w:rsidRPr="00DD6C1A">
              <w:t>：</w:t>
            </w:r>
            <w:r w:rsidRPr="00DD6C1A">
              <w:t>●</w:t>
            </w:r>
            <w:r w:rsidRPr="00DD6C1A">
              <w:rPr>
                <w:rFonts w:hint="eastAsia"/>
              </w:rPr>
              <w:t>表示强制</w:t>
            </w:r>
            <w:r>
              <w:rPr>
                <w:rFonts w:hint="eastAsia"/>
              </w:rPr>
              <w:t>上报</w:t>
            </w:r>
          </w:p>
        </w:tc>
      </w:tr>
    </w:tbl>
    <w:p w14:paraId="648D0902" w14:textId="2F519806" w:rsidR="00367315" w:rsidRDefault="00367315" w:rsidP="002B6CD5"/>
    <w:p w14:paraId="6841FB50" w14:textId="77777777" w:rsidR="00367315" w:rsidRDefault="00367315" w:rsidP="002B6CD5"/>
    <w:p w14:paraId="5022AFEC" w14:textId="304F12B2" w:rsidR="002B6CD5" w:rsidRDefault="002B6CD5" w:rsidP="002B6CD5">
      <w:r>
        <w:rPr>
          <w:rFonts w:hint="eastAsia"/>
        </w:rPr>
        <w:t>信息汇聚的方式按照总体架构要求支持省级主动上报和部级主动抓取两种。信息汇聚时需遵</w:t>
      </w:r>
      <w:r>
        <w:rPr>
          <w:rFonts w:hint="eastAsia"/>
        </w:rPr>
        <w:lastRenderedPageBreak/>
        <w:t>循统一的格式和代码标准，支持传输完整性检测、传输质量保障（带宽限制、延时错峰等）。</w:t>
      </w:r>
    </w:p>
    <w:p w14:paraId="5DC3C10E" w14:textId="20607C37" w:rsidR="002B6CD5" w:rsidRDefault="002B6CD5" w:rsidP="00983284">
      <w:pPr>
        <w:pStyle w:val="2"/>
      </w:pPr>
      <w:bookmarkStart w:id="3" w:name="_Toc9587795"/>
      <w:r>
        <w:t>技术要求</w:t>
      </w:r>
      <w:bookmarkEnd w:id="3"/>
    </w:p>
    <w:p w14:paraId="39D22B80" w14:textId="6825FD1F" w:rsidR="002B6CD5" w:rsidRDefault="002B6CD5" w:rsidP="00983284">
      <w:pPr>
        <w:pStyle w:val="3"/>
      </w:pPr>
      <w:bookmarkStart w:id="4" w:name="_Toc9587796"/>
      <w:r>
        <w:t>数据传输加密机制</w:t>
      </w:r>
      <w:bookmarkEnd w:id="4"/>
    </w:p>
    <w:p w14:paraId="4EDB992D" w14:textId="77777777" w:rsidR="002B6CD5" w:rsidRDefault="002B6CD5" w:rsidP="002B6CD5">
      <w:r>
        <w:t xml:space="preserve"> 由于公安系统数据的重要性，为了加强传输过程中数据的安全，采用HTTPS协议进行数据传输。</w:t>
      </w:r>
    </w:p>
    <w:p w14:paraId="59903EB8" w14:textId="39F43D92" w:rsidR="002B6CD5" w:rsidRDefault="002B6CD5" w:rsidP="00983284">
      <w:pPr>
        <w:pStyle w:val="3"/>
      </w:pPr>
      <w:bookmarkStart w:id="5" w:name="_Toc9587797"/>
      <w:r>
        <w:t>支持扩展性</w:t>
      </w:r>
      <w:bookmarkEnd w:id="5"/>
    </w:p>
    <w:p w14:paraId="0DC2FDDA" w14:textId="77777777" w:rsidR="002B6CD5" w:rsidRDefault="002B6CD5" w:rsidP="002B6CD5">
      <w:r>
        <w:rPr>
          <w:rFonts w:hint="eastAsia"/>
        </w:rPr>
        <w:t>服务采用</w:t>
      </w:r>
      <w:r>
        <w:t>RESTful的接口实现方式；数据采用JSON格式表示，并且符合相应的JSON Schema；开发语言无绑定要求。</w:t>
      </w:r>
    </w:p>
    <w:p w14:paraId="0C9141FB" w14:textId="4A9E934E" w:rsidR="002B6CD5" w:rsidRDefault="002B6CD5" w:rsidP="00983284">
      <w:pPr>
        <w:pStyle w:val="3"/>
      </w:pPr>
      <w:bookmarkStart w:id="6" w:name="_Toc9587798"/>
      <w:r>
        <w:t>容错机制</w:t>
      </w:r>
      <w:bookmarkEnd w:id="6"/>
    </w:p>
    <w:p w14:paraId="3B9CECFC" w14:textId="77777777" w:rsidR="002B6CD5" w:rsidRDefault="002B6CD5" w:rsidP="002B6CD5">
      <w:r>
        <w:rPr>
          <w:rFonts w:hint="eastAsia"/>
        </w:rPr>
        <w:t>为保证数据的一致性、可靠性，数据上报服务应支持容错重传机制。</w:t>
      </w:r>
    </w:p>
    <w:p w14:paraId="0E3C5F3C" w14:textId="38748231" w:rsidR="002B6CD5" w:rsidRDefault="002B6CD5" w:rsidP="00B44F8B">
      <w:pPr>
        <w:pStyle w:val="2"/>
      </w:pPr>
      <w:bookmarkStart w:id="7" w:name="_Toc9587799"/>
      <w:r>
        <w:t>接口规范</w:t>
      </w:r>
      <w:bookmarkEnd w:id="7"/>
    </w:p>
    <w:p w14:paraId="3D1E328D" w14:textId="2170C478" w:rsidR="002B6CD5" w:rsidRDefault="002B6CD5" w:rsidP="00B44F8B">
      <w:pPr>
        <w:pStyle w:val="3"/>
      </w:pPr>
      <w:bookmarkStart w:id="8" w:name="_Toc9587800"/>
      <w:r>
        <w:t>接口设计要求</w:t>
      </w:r>
      <w:bookmarkEnd w:id="8"/>
    </w:p>
    <w:p w14:paraId="4A861613" w14:textId="77777777" w:rsidR="002B6CD5" w:rsidRDefault="002B6CD5" w:rsidP="002B6CD5">
      <w:r>
        <w:rPr>
          <w:rFonts w:hint="eastAsia"/>
        </w:rPr>
        <w:t>（</w:t>
      </w:r>
      <w:r>
        <w:t>1）接口协议均基于HTTP/HTTPS协议，采用RESTful的接口实现方式。</w:t>
      </w:r>
    </w:p>
    <w:p w14:paraId="1509C25A" w14:textId="77777777" w:rsidR="002B6CD5" w:rsidRDefault="002B6CD5" w:rsidP="002B6CD5">
      <w:r>
        <w:rPr>
          <w:rFonts w:hint="eastAsia"/>
        </w:rPr>
        <w:t>（</w:t>
      </w:r>
      <w:r>
        <w:t>2）接口调用要求具备认证机制。</w:t>
      </w:r>
    </w:p>
    <w:p w14:paraId="3271BC4E" w14:textId="77777777" w:rsidR="002B6CD5" w:rsidRDefault="002B6CD5" w:rsidP="002B6CD5">
      <w:r>
        <w:rPr>
          <w:rFonts w:hint="eastAsia"/>
        </w:rPr>
        <w:t>（</w:t>
      </w:r>
      <w:r>
        <w:t>3）数据格式要求统一使用JSON格式表示，并且符合相应的JSON Schema。</w:t>
      </w:r>
    </w:p>
    <w:p w14:paraId="5051CC5C" w14:textId="77777777" w:rsidR="002B6CD5" w:rsidRDefault="002B6CD5" w:rsidP="002B6CD5">
      <w:r>
        <w:rPr>
          <w:rFonts w:hint="eastAsia"/>
        </w:rPr>
        <w:t>（</w:t>
      </w:r>
      <w:r>
        <w:t>4）报文内容处理须满足事务处理一致性原则。根据JSON名称和路径进行精确定位，不应根据字段的顺序来获取字段值。报文统一采用UTF-8进行编码。单次交互报文大小限制在10MB以内，若大于10MB数据上报方需要进行拆包处理。</w:t>
      </w:r>
    </w:p>
    <w:p w14:paraId="6D19BEF5" w14:textId="77777777" w:rsidR="002B6CD5" w:rsidRDefault="002B6CD5" w:rsidP="002B6CD5">
      <w:r>
        <w:rPr>
          <w:rFonts w:hint="eastAsia"/>
        </w:rPr>
        <w:t>（</w:t>
      </w:r>
      <w:r>
        <w:t>5）错误处理要求保持事物处理一致性，使用统一标准的错误代码。</w:t>
      </w:r>
    </w:p>
    <w:p w14:paraId="0FBFBF88" w14:textId="0F2170DB" w:rsidR="002B6CD5" w:rsidRDefault="002B6CD5" w:rsidP="00B44F8B">
      <w:pPr>
        <w:pStyle w:val="3"/>
      </w:pPr>
      <w:bookmarkStart w:id="9" w:name="_Toc9587801"/>
      <w:r>
        <w:t>接口工作模式</w:t>
      </w:r>
      <w:bookmarkEnd w:id="9"/>
    </w:p>
    <w:p w14:paraId="4A238811" w14:textId="77777777" w:rsidR="002B6CD5" w:rsidRDefault="002B6CD5" w:rsidP="002B6CD5">
      <w:r>
        <w:rPr>
          <w:rFonts w:hint="eastAsia"/>
        </w:rPr>
        <w:t>省级主动上报：由各省级集中管控中心发起，根据上报内容和周期要求，将本级数据提取形成上报数据包，调用部级集中管控中心的对应数据上报接口，主动推送到部级集中管控中心。上报数据包括本级存量数据及更新产生的增量数据。</w:t>
      </w:r>
    </w:p>
    <w:p w14:paraId="5027CED7" w14:textId="4CA57CFD" w:rsidR="002B6CD5" w:rsidRDefault="002B6CD5" w:rsidP="002B6CD5">
      <w:r>
        <w:t xml:space="preserve"> </w:t>
      </w:r>
    </w:p>
    <w:p w14:paraId="03B8CAA8" w14:textId="17EE3566" w:rsidR="007E70DE" w:rsidRDefault="001E4D4F" w:rsidP="00BC4BAD">
      <w:pPr>
        <w:jc w:val="center"/>
      </w:pPr>
      <w:r>
        <w:rPr>
          <w:noProof/>
        </w:rPr>
        <w:object w:dxaOrig="5460" w:dyaOrig="3646" w14:anchorId="777F1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72.85pt;height:182.1pt;mso-width-percent:0;mso-height-percent:0;mso-width-percent:0;mso-height-percent:0" o:ole="">
            <v:imagedata r:id="rId8" o:title=""/>
          </v:shape>
          <o:OLEObject Type="Embed" ProgID="Visio.Drawing.11" ShapeID="_x0000_i1026" DrawAspect="Content" ObjectID="_1620200535" r:id="rId9"/>
        </w:object>
      </w:r>
    </w:p>
    <w:p w14:paraId="2236DFB4" w14:textId="6DE492A9" w:rsidR="002B6CD5" w:rsidRDefault="002B6CD5" w:rsidP="002B6CD5"/>
    <w:p w14:paraId="4D24645B" w14:textId="77777777" w:rsidR="007E70DE" w:rsidRDefault="007E70DE" w:rsidP="002B6CD5"/>
    <w:p w14:paraId="2E30CED0" w14:textId="77777777" w:rsidR="002B6CD5" w:rsidRDefault="002B6CD5" w:rsidP="002B6CD5">
      <w:r>
        <w:rPr>
          <w:rFonts w:hint="eastAsia"/>
        </w:rPr>
        <w:t>部级主动抓取：由部级集中管控中心发起，根据同步内容需求，主动调用省级集中管控中心的对应数据服务接口，抓取数据汇聚入库。</w:t>
      </w:r>
    </w:p>
    <w:p w14:paraId="217AD3E9" w14:textId="0F3009CC" w:rsidR="002B6CD5" w:rsidRDefault="001E4D4F" w:rsidP="00BC4BAD">
      <w:pPr>
        <w:jc w:val="center"/>
      </w:pPr>
      <w:r>
        <w:rPr>
          <w:noProof/>
        </w:rPr>
        <w:object w:dxaOrig="5460" w:dyaOrig="3645" w14:anchorId="7644ABA6">
          <v:shape id="_x0000_i1025" type="#_x0000_t75" alt="" style="width:272.85pt;height:182.1pt;mso-width-percent:0;mso-height-percent:0;mso-width-percent:0;mso-height-percent:0" o:ole="">
            <v:imagedata r:id="rId10" o:title=""/>
          </v:shape>
          <o:OLEObject Type="Embed" ProgID="Visio.Drawing.11" ShapeID="_x0000_i1025" DrawAspect="Content" ObjectID="_1620200536" r:id="rId11"/>
        </w:object>
      </w:r>
    </w:p>
    <w:p w14:paraId="00205D07" w14:textId="7B1A8FB7" w:rsidR="002B6CD5" w:rsidRDefault="002B6CD5" w:rsidP="002B6CD5"/>
    <w:p w14:paraId="749D7EAD" w14:textId="63F288ED" w:rsidR="002B6CD5" w:rsidRDefault="002B6CD5" w:rsidP="00627CD1">
      <w:pPr>
        <w:pStyle w:val="3"/>
      </w:pPr>
      <w:bookmarkStart w:id="10" w:name="_Toc9587802"/>
      <w:r>
        <w:t>接口调用要求</w:t>
      </w:r>
      <w:bookmarkEnd w:id="10"/>
    </w:p>
    <w:p w14:paraId="5911A856" w14:textId="77777777" w:rsidR="002B6CD5" w:rsidRDefault="002B6CD5" w:rsidP="002B6CD5">
      <w:r>
        <w:t>1）数据操作类型包括：数据新增/更新，数据删除和数据全量获取。其中数据新增、更新由同一接口实现，调用方应根据数据库操作状态判断数据属于新增还是更新。</w:t>
      </w:r>
    </w:p>
    <w:p w14:paraId="1573CC47" w14:textId="77777777" w:rsidR="002B6CD5" w:rsidRDefault="002B6CD5" w:rsidP="002B6CD5">
      <w:r>
        <w:t>2）数据校验为部、省之间提供数据量校验功能。</w:t>
      </w:r>
    </w:p>
    <w:p w14:paraId="16707BE3" w14:textId="77777777" w:rsidR="002B6CD5" w:rsidRDefault="002B6CD5" w:rsidP="002B6CD5">
      <w:r>
        <w:t>3）接口URL要求可配置，请求方式采用HTTP/HTTPS的POST请求。</w:t>
      </w:r>
    </w:p>
    <w:p w14:paraId="744D80DD" w14:textId="4DABF699" w:rsidR="002B6CD5" w:rsidRDefault="002B6CD5" w:rsidP="002B6CD5">
      <w:r>
        <w:t>4）省级集中管控系统主动上报数据到部级集中管控系统的接口，上报周期支持可配置。</w:t>
      </w:r>
    </w:p>
    <w:p w14:paraId="59203920" w14:textId="77777777" w:rsidR="00B045A2" w:rsidRDefault="00B045A2" w:rsidP="002B6C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6"/>
        <w:gridCol w:w="1567"/>
        <w:gridCol w:w="1136"/>
        <w:gridCol w:w="1056"/>
        <w:gridCol w:w="1056"/>
        <w:gridCol w:w="1056"/>
      </w:tblGrid>
      <w:tr w:rsidR="00B045A2" w14:paraId="0268BF4F" w14:textId="77777777" w:rsidTr="00611ADB">
        <w:trPr>
          <w:jc w:val="center"/>
        </w:trPr>
        <w:tc>
          <w:tcPr>
            <w:tcW w:w="0" w:type="auto"/>
            <w:gridSpan w:val="2"/>
            <w:shd w:val="clear" w:color="auto" w:fill="BFBFBF"/>
            <w:vAlign w:val="center"/>
          </w:tcPr>
          <w:p w14:paraId="64A7ACAE" w14:textId="77777777" w:rsidR="00B045A2" w:rsidRPr="003E793C" w:rsidRDefault="00B045A2" w:rsidP="00611ADB">
            <w:pPr>
              <w:jc w:val="center"/>
              <w:rPr>
                <w:b/>
              </w:rPr>
            </w:pPr>
            <w:r w:rsidRPr="003E793C">
              <w:rPr>
                <w:rFonts w:hint="eastAsia"/>
                <w:b/>
              </w:rPr>
              <w:t>接口类型</w:t>
            </w:r>
          </w:p>
        </w:tc>
        <w:tc>
          <w:tcPr>
            <w:tcW w:w="0" w:type="auto"/>
            <w:gridSpan w:val="3"/>
            <w:shd w:val="clear" w:color="auto" w:fill="BFBFBF"/>
            <w:vAlign w:val="center"/>
          </w:tcPr>
          <w:p w14:paraId="0F98727F" w14:textId="77777777" w:rsidR="00B045A2" w:rsidRPr="003E793C" w:rsidRDefault="00B045A2" w:rsidP="00611ADB">
            <w:pPr>
              <w:jc w:val="center"/>
              <w:rPr>
                <w:b/>
              </w:rPr>
            </w:pPr>
            <w:r w:rsidRPr="003E793C">
              <w:rPr>
                <w:rFonts w:hint="eastAsia"/>
                <w:b/>
              </w:rPr>
              <w:t>数据操作</w:t>
            </w:r>
          </w:p>
        </w:tc>
        <w:tc>
          <w:tcPr>
            <w:tcW w:w="0" w:type="auto"/>
            <w:vMerge w:val="restart"/>
            <w:shd w:val="clear" w:color="auto" w:fill="BFBFBF"/>
            <w:vAlign w:val="center"/>
          </w:tcPr>
          <w:p w14:paraId="666D1919" w14:textId="77777777" w:rsidR="00B045A2" w:rsidRPr="003E793C" w:rsidRDefault="00B045A2" w:rsidP="00611ADB">
            <w:pPr>
              <w:jc w:val="center"/>
              <w:rPr>
                <w:b/>
              </w:rPr>
            </w:pPr>
            <w:r w:rsidRPr="003E793C">
              <w:rPr>
                <w:rFonts w:hint="eastAsia"/>
                <w:b/>
              </w:rPr>
              <w:t>数据校验</w:t>
            </w:r>
          </w:p>
        </w:tc>
      </w:tr>
      <w:tr w:rsidR="00B045A2" w14:paraId="43388936" w14:textId="77777777" w:rsidTr="00611ADB">
        <w:trPr>
          <w:jc w:val="center"/>
        </w:trPr>
        <w:tc>
          <w:tcPr>
            <w:tcW w:w="0" w:type="auto"/>
            <w:shd w:val="clear" w:color="auto" w:fill="BFBFBF"/>
          </w:tcPr>
          <w:p w14:paraId="077FEA68" w14:textId="77777777" w:rsidR="00B045A2" w:rsidRPr="00007B98" w:rsidRDefault="00B045A2" w:rsidP="00611ADB">
            <w:pPr>
              <w:jc w:val="center"/>
            </w:pPr>
            <w:r w:rsidRPr="00007B98">
              <w:rPr>
                <w:rFonts w:hint="eastAsia"/>
              </w:rPr>
              <w:t>方法类型</w:t>
            </w:r>
          </w:p>
        </w:tc>
        <w:tc>
          <w:tcPr>
            <w:tcW w:w="0" w:type="auto"/>
            <w:shd w:val="clear" w:color="auto" w:fill="BFBFBF"/>
          </w:tcPr>
          <w:p w14:paraId="51504DCE" w14:textId="77777777" w:rsidR="00B045A2" w:rsidRPr="00007B98" w:rsidRDefault="00B045A2" w:rsidP="00611ADB">
            <w:pPr>
              <w:ind w:firstLine="420"/>
              <w:jc w:val="center"/>
            </w:pPr>
            <w:r w:rsidRPr="00007B98">
              <w:rPr>
                <w:rFonts w:hint="eastAsia"/>
              </w:rPr>
              <w:t>方法名称</w:t>
            </w:r>
          </w:p>
        </w:tc>
        <w:tc>
          <w:tcPr>
            <w:tcW w:w="0" w:type="auto"/>
            <w:shd w:val="clear" w:color="auto" w:fill="BFBFBF"/>
          </w:tcPr>
          <w:p w14:paraId="10C5C740" w14:textId="77777777" w:rsidR="00B045A2" w:rsidRPr="00007B98" w:rsidRDefault="00B045A2" w:rsidP="00611ADB">
            <w:pPr>
              <w:jc w:val="center"/>
            </w:pPr>
            <w:r w:rsidRPr="00007B98">
              <w:rPr>
                <w:rFonts w:hint="eastAsia"/>
              </w:rPr>
              <w:t>新增</w:t>
            </w:r>
            <w:r w:rsidRPr="00007B98">
              <w:t>/</w:t>
            </w:r>
            <w:r w:rsidRPr="00007B98">
              <w:rPr>
                <w:rFonts w:hint="eastAsia"/>
              </w:rPr>
              <w:t>更新</w:t>
            </w:r>
          </w:p>
        </w:tc>
        <w:tc>
          <w:tcPr>
            <w:tcW w:w="0" w:type="auto"/>
            <w:shd w:val="clear" w:color="auto" w:fill="BFBFBF"/>
          </w:tcPr>
          <w:p w14:paraId="0E798A44" w14:textId="77777777" w:rsidR="00B045A2" w:rsidRPr="00007B98" w:rsidRDefault="00B045A2" w:rsidP="00611ADB">
            <w:pPr>
              <w:jc w:val="center"/>
            </w:pPr>
            <w:r w:rsidRPr="00007B98">
              <w:rPr>
                <w:rFonts w:hint="eastAsia"/>
              </w:rPr>
              <w:t>删除</w:t>
            </w:r>
          </w:p>
        </w:tc>
        <w:tc>
          <w:tcPr>
            <w:tcW w:w="0" w:type="auto"/>
            <w:shd w:val="clear" w:color="auto" w:fill="BFBFBF"/>
          </w:tcPr>
          <w:p w14:paraId="67BA0607" w14:textId="77777777" w:rsidR="00B045A2" w:rsidRPr="00007B98" w:rsidRDefault="00B045A2" w:rsidP="00611ADB">
            <w:pPr>
              <w:jc w:val="center"/>
            </w:pPr>
            <w:r w:rsidRPr="00007B98">
              <w:rPr>
                <w:rFonts w:hint="eastAsia"/>
              </w:rPr>
              <w:t>全量</w:t>
            </w:r>
          </w:p>
        </w:tc>
        <w:tc>
          <w:tcPr>
            <w:tcW w:w="0" w:type="auto"/>
            <w:vMerge/>
          </w:tcPr>
          <w:p w14:paraId="668624A4" w14:textId="77777777" w:rsidR="00B045A2" w:rsidRPr="00007B98" w:rsidRDefault="00B045A2" w:rsidP="00611ADB">
            <w:pPr>
              <w:jc w:val="center"/>
            </w:pPr>
          </w:p>
        </w:tc>
      </w:tr>
      <w:tr w:rsidR="00B045A2" w14:paraId="2B01E78E" w14:textId="77777777" w:rsidTr="00611ADB">
        <w:trPr>
          <w:jc w:val="center"/>
        </w:trPr>
        <w:tc>
          <w:tcPr>
            <w:tcW w:w="0" w:type="auto"/>
            <w:shd w:val="clear" w:color="auto" w:fill="BFBFBF"/>
          </w:tcPr>
          <w:p w14:paraId="6AF4AA17" w14:textId="77777777" w:rsidR="00B045A2" w:rsidRPr="00007B98" w:rsidRDefault="00B045A2" w:rsidP="00611ADB">
            <w:pPr>
              <w:jc w:val="center"/>
            </w:pPr>
            <w:r w:rsidRPr="00007B98">
              <w:rPr>
                <w:rFonts w:hint="eastAsia"/>
              </w:rPr>
              <w:t>基本信息</w:t>
            </w:r>
          </w:p>
        </w:tc>
        <w:tc>
          <w:tcPr>
            <w:tcW w:w="0" w:type="auto"/>
            <w:shd w:val="clear" w:color="auto" w:fill="FFFFFF"/>
          </w:tcPr>
          <w:p w14:paraId="472E2D84" w14:textId="77777777" w:rsidR="00B045A2" w:rsidRPr="00007B98" w:rsidRDefault="00B045A2" w:rsidP="00611ADB">
            <w:pPr>
              <w:jc w:val="center"/>
            </w:pPr>
            <w:r w:rsidRPr="00007B98">
              <w:t>basic_info</w:t>
            </w:r>
          </w:p>
        </w:tc>
        <w:tc>
          <w:tcPr>
            <w:tcW w:w="0" w:type="auto"/>
          </w:tcPr>
          <w:p w14:paraId="5194EFDA" w14:textId="77777777" w:rsidR="00B045A2" w:rsidRPr="00007B98" w:rsidRDefault="00B045A2" w:rsidP="00611ADB">
            <w:pPr>
              <w:jc w:val="center"/>
            </w:pPr>
            <w:r w:rsidRPr="00007B98">
              <w:rPr>
                <w:rFonts w:hint="eastAsia"/>
              </w:rPr>
              <w:t>部级提供</w:t>
            </w:r>
          </w:p>
        </w:tc>
        <w:tc>
          <w:tcPr>
            <w:tcW w:w="0" w:type="auto"/>
          </w:tcPr>
          <w:p w14:paraId="59C2624C" w14:textId="77777777" w:rsidR="00B045A2" w:rsidRPr="00007B98" w:rsidRDefault="00B045A2" w:rsidP="00611ADB">
            <w:pPr>
              <w:jc w:val="center"/>
            </w:pPr>
            <w:r w:rsidRPr="00007B98">
              <w:rPr>
                <w:rFonts w:hint="eastAsia"/>
              </w:rPr>
              <w:t>部级提供</w:t>
            </w:r>
          </w:p>
        </w:tc>
        <w:tc>
          <w:tcPr>
            <w:tcW w:w="0" w:type="auto"/>
          </w:tcPr>
          <w:p w14:paraId="1141F13A" w14:textId="77777777" w:rsidR="00B045A2" w:rsidRPr="00007B98" w:rsidRDefault="00B045A2" w:rsidP="00611ADB">
            <w:pPr>
              <w:jc w:val="center"/>
            </w:pPr>
            <w:r w:rsidRPr="00007B98">
              <w:rPr>
                <w:rFonts w:hint="eastAsia"/>
              </w:rPr>
              <w:t>省级提供</w:t>
            </w:r>
          </w:p>
        </w:tc>
        <w:tc>
          <w:tcPr>
            <w:tcW w:w="0" w:type="auto"/>
          </w:tcPr>
          <w:p w14:paraId="29CFFBF6" w14:textId="77777777" w:rsidR="00B045A2" w:rsidRPr="00007B98" w:rsidRDefault="00B045A2" w:rsidP="00611ADB">
            <w:pPr>
              <w:jc w:val="center"/>
            </w:pPr>
            <w:r w:rsidRPr="00007B98">
              <w:rPr>
                <w:rFonts w:hint="eastAsia"/>
              </w:rPr>
              <w:t>省级提供</w:t>
            </w:r>
          </w:p>
        </w:tc>
      </w:tr>
      <w:tr w:rsidR="00B045A2" w14:paraId="079E94E6" w14:textId="77777777" w:rsidTr="00611ADB">
        <w:trPr>
          <w:jc w:val="center"/>
        </w:trPr>
        <w:tc>
          <w:tcPr>
            <w:tcW w:w="0" w:type="auto"/>
            <w:shd w:val="clear" w:color="auto" w:fill="BFBFBF"/>
          </w:tcPr>
          <w:p w14:paraId="031D0E9A" w14:textId="77777777" w:rsidR="00B045A2" w:rsidRPr="00007B98" w:rsidRDefault="00B045A2" w:rsidP="00611ADB">
            <w:pPr>
              <w:jc w:val="center"/>
            </w:pPr>
            <w:r w:rsidRPr="00007B98">
              <w:rPr>
                <w:rFonts w:hint="eastAsia"/>
              </w:rPr>
              <w:t>状态信息</w:t>
            </w:r>
          </w:p>
        </w:tc>
        <w:tc>
          <w:tcPr>
            <w:tcW w:w="0" w:type="auto"/>
            <w:shd w:val="clear" w:color="auto" w:fill="FFFFFF"/>
          </w:tcPr>
          <w:p w14:paraId="0CC5DF86" w14:textId="77777777" w:rsidR="00B045A2" w:rsidRPr="00007B98" w:rsidRDefault="00B045A2" w:rsidP="00611ADB">
            <w:pPr>
              <w:jc w:val="center"/>
            </w:pPr>
            <w:r w:rsidRPr="00007B98">
              <w:t>state_info</w:t>
            </w:r>
          </w:p>
        </w:tc>
        <w:tc>
          <w:tcPr>
            <w:tcW w:w="0" w:type="auto"/>
          </w:tcPr>
          <w:p w14:paraId="1E1CC64A" w14:textId="77777777" w:rsidR="00B045A2" w:rsidRPr="00007B98" w:rsidRDefault="00B045A2" w:rsidP="00611ADB">
            <w:pPr>
              <w:jc w:val="center"/>
            </w:pPr>
            <w:r w:rsidRPr="00007B98">
              <w:rPr>
                <w:rFonts w:hint="eastAsia"/>
              </w:rPr>
              <w:t>部级提供</w:t>
            </w:r>
          </w:p>
        </w:tc>
        <w:tc>
          <w:tcPr>
            <w:tcW w:w="0" w:type="auto"/>
          </w:tcPr>
          <w:p w14:paraId="50EFCE9A" w14:textId="77777777" w:rsidR="00B045A2" w:rsidRPr="00007B98" w:rsidRDefault="00B045A2" w:rsidP="00611ADB">
            <w:pPr>
              <w:jc w:val="center"/>
            </w:pPr>
            <w:r w:rsidRPr="00007B98">
              <w:t>-</w:t>
            </w:r>
          </w:p>
        </w:tc>
        <w:tc>
          <w:tcPr>
            <w:tcW w:w="0" w:type="auto"/>
          </w:tcPr>
          <w:p w14:paraId="1AD5D0B6" w14:textId="77777777" w:rsidR="00B045A2" w:rsidRPr="00007B98" w:rsidRDefault="00B045A2" w:rsidP="00611ADB">
            <w:pPr>
              <w:jc w:val="center"/>
            </w:pPr>
            <w:r w:rsidRPr="00007B98">
              <w:t>-</w:t>
            </w:r>
          </w:p>
        </w:tc>
        <w:tc>
          <w:tcPr>
            <w:tcW w:w="0" w:type="auto"/>
          </w:tcPr>
          <w:p w14:paraId="17B4A159" w14:textId="77777777" w:rsidR="00B045A2" w:rsidRPr="00007B98" w:rsidRDefault="00B045A2" w:rsidP="00611ADB">
            <w:pPr>
              <w:jc w:val="center"/>
            </w:pPr>
            <w:r w:rsidRPr="00007B98">
              <w:rPr>
                <w:rFonts w:hint="eastAsia"/>
              </w:rPr>
              <w:t>省级提供</w:t>
            </w:r>
          </w:p>
        </w:tc>
      </w:tr>
      <w:tr w:rsidR="00B045A2" w14:paraId="138E1AEF" w14:textId="77777777" w:rsidTr="00611ADB">
        <w:trPr>
          <w:jc w:val="center"/>
        </w:trPr>
        <w:tc>
          <w:tcPr>
            <w:tcW w:w="0" w:type="auto"/>
            <w:shd w:val="clear" w:color="auto" w:fill="BFBFBF"/>
          </w:tcPr>
          <w:p w14:paraId="69C2EC8E" w14:textId="77777777" w:rsidR="00B045A2" w:rsidRPr="00007B98" w:rsidRDefault="00B045A2" w:rsidP="00611ADB">
            <w:pPr>
              <w:jc w:val="center"/>
            </w:pPr>
            <w:r w:rsidRPr="00007B98">
              <w:rPr>
                <w:rFonts w:hint="eastAsia"/>
              </w:rPr>
              <w:t>安全事件</w:t>
            </w:r>
          </w:p>
        </w:tc>
        <w:tc>
          <w:tcPr>
            <w:tcW w:w="0" w:type="auto"/>
            <w:shd w:val="clear" w:color="auto" w:fill="FFFFFF"/>
          </w:tcPr>
          <w:p w14:paraId="75F9FBD8" w14:textId="77777777" w:rsidR="00B045A2" w:rsidRPr="00007B98" w:rsidRDefault="00B045A2" w:rsidP="00611ADB">
            <w:pPr>
              <w:jc w:val="center"/>
            </w:pPr>
            <w:r>
              <w:t>v</w:t>
            </w:r>
            <w:r w:rsidRPr="00007B98">
              <w:t>i</w:t>
            </w:r>
            <w:r>
              <w:t>o</w:t>
            </w:r>
            <w:r w:rsidRPr="00007B98">
              <w:t>lation_event</w:t>
            </w:r>
          </w:p>
        </w:tc>
        <w:tc>
          <w:tcPr>
            <w:tcW w:w="0" w:type="auto"/>
          </w:tcPr>
          <w:p w14:paraId="123F7BC4" w14:textId="77777777" w:rsidR="00B045A2" w:rsidRPr="00007B98" w:rsidRDefault="00B045A2" w:rsidP="00611ADB">
            <w:pPr>
              <w:jc w:val="center"/>
            </w:pPr>
            <w:r w:rsidRPr="00007B98">
              <w:rPr>
                <w:rFonts w:hint="eastAsia"/>
              </w:rPr>
              <w:t>部级提供</w:t>
            </w:r>
          </w:p>
        </w:tc>
        <w:tc>
          <w:tcPr>
            <w:tcW w:w="0" w:type="auto"/>
          </w:tcPr>
          <w:p w14:paraId="287BD011" w14:textId="77777777" w:rsidR="00B045A2" w:rsidRPr="00007B98" w:rsidRDefault="00B045A2" w:rsidP="00611ADB">
            <w:pPr>
              <w:jc w:val="center"/>
            </w:pPr>
            <w:r w:rsidRPr="00007B98">
              <w:t>-</w:t>
            </w:r>
          </w:p>
        </w:tc>
        <w:tc>
          <w:tcPr>
            <w:tcW w:w="0" w:type="auto"/>
          </w:tcPr>
          <w:p w14:paraId="30E9E90E" w14:textId="77777777" w:rsidR="00B045A2" w:rsidRPr="00007B98" w:rsidRDefault="00B045A2" w:rsidP="00611ADB">
            <w:pPr>
              <w:jc w:val="center"/>
            </w:pPr>
            <w:r w:rsidRPr="00007B98">
              <w:rPr>
                <w:rFonts w:hint="eastAsia"/>
              </w:rPr>
              <w:t>省级提供</w:t>
            </w:r>
          </w:p>
        </w:tc>
        <w:tc>
          <w:tcPr>
            <w:tcW w:w="0" w:type="auto"/>
          </w:tcPr>
          <w:p w14:paraId="189E7F80" w14:textId="77777777" w:rsidR="00B045A2" w:rsidRPr="00007B98" w:rsidRDefault="00B045A2" w:rsidP="00611ADB">
            <w:pPr>
              <w:jc w:val="center"/>
            </w:pPr>
            <w:r w:rsidRPr="00007B98">
              <w:rPr>
                <w:rFonts w:hint="eastAsia"/>
              </w:rPr>
              <w:t>省级提供</w:t>
            </w:r>
          </w:p>
        </w:tc>
      </w:tr>
    </w:tbl>
    <w:p w14:paraId="63A1ABBF" w14:textId="27241F31" w:rsidR="002B6CD5" w:rsidRDefault="002B6CD5" w:rsidP="002B6CD5"/>
    <w:p w14:paraId="4C469B39" w14:textId="77777777" w:rsidR="002B6CD5" w:rsidRDefault="002B6CD5" w:rsidP="002B6CD5">
      <w:r>
        <w:t>5）接口调用示例代码如下</w:t>
      </w:r>
    </w:p>
    <w:p w14:paraId="4BBDB592" w14:textId="77777777" w:rsidR="002B6CD5" w:rsidRDefault="002B6CD5" w:rsidP="002B6CD5">
      <w:r>
        <w:rPr>
          <w:rFonts w:hint="eastAsia"/>
        </w:rPr>
        <w:t>接口提供方：部级平台</w:t>
      </w:r>
    </w:p>
    <w:p w14:paraId="47EB700A" w14:textId="77777777" w:rsidR="002B6CD5" w:rsidRDefault="002B6CD5" w:rsidP="002B6CD5">
      <w:r>
        <w:rPr>
          <w:rFonts w:hint="eastAsia"/>
        </w:rPr>
        <w:t>接口调用方：省级平台</w:t>
      </w:r>
    </w:p>
    <w:p w14:paraId="2E360CD8" w14:textId="77777777" w:rsidR="002B6CD5" w:rsidRDefault="002B6CD5" w:rsidP="002B6CD5">
      <w:r>
        <w:rPr>
          <w:rFonts w:hint="eastAsia"/>
        </w:rPr>
        <w:t>接口名称：移动终端基本信息上报</w:t>
      </w:r>
    </w:p>
    <w:p w14:paraId="6A9792CF" w14:textId="77777777" w:rsidR="002B6CD5" w:rsidRDefault="002B6CD5" w:rsidP="002B6CD5">
      <w:r>
        <w:rPr>
          <w:rFonts w:hint="eastAsia"/>
        </w:rPr>
        <w:t>接口</w:t>
      </w:r>
      <w:r>
        <w:t>URL：/asset_manage/save（注：可配置）</w:t>
      </w:r>
    </w:p>
    <w:p w14:paraId="53E7EEF5" w14:textId="77777777" w:rsidR="002B6CD5" w:rsidRDefault="002B6CD5" w:rsidP="002B6CD5">
      <w:r>
        <w:rPr>
          <w:rFonts w:hint="eastAsia"/>
        </w:rPr>
        <w:t>请求方式：</w:t>
      </w:r>
      <w:r>
        <w:t>POST</w:t>
      </w:r>
    </w:p>
    <w:p w14:paraId="03C70C18" w14:textId="77777777" w:rsidR="002B6CD5" w:rsidRDefault="002B6CD5" w:rsidP="002B6CD5">
      <w:r>
        <w:rPr>
          <w:rFonts w:hint="eastAsia"/>
        </w:rPr>
        <w:t>数据格式：</w:t>
      </w:r>
    </w:p>
    <w:p w14:paraId="06279517" w14:textId="77777777" w:rsidR="002B6CD5" w:rsidRDefault="002B6CD5" w:rsidP="002B6CD5">
      <w:r>
        <w:t>{</w:t>
      </w:r>
    </w:p>
    <w:p w14:paraId="378F58D1" w14:textId="77777777" w:rsidR="002B6CD5" w:rsidRDefault="002B6CD5" w:rsidP="00627CD1">
      <w:pPr>
        <w:ind w:firstLine="420"/>
      </w:pPr>
      <w:r>
        <w:t>"method":"basic_info"//基本信息</w:t>
      </w:r>
    </w:p>
    <w:p w14:paraId="114F0C04" w14:textId="77777777" w:rsidR="002B6CD5" w:rsidRDefault="002B6CD5" w:rsidP="00627CD1">
      <w:pPr>
        <w:ind w:firstLine="420"/>
      </w:pPr>
      <w:r>
        <w:t>"version":"1.0.0"//版本号</w:t>
      </w:r>
    </w:p>
    <w:p w14:paraId="208CB0E0" w14:textId="77777777" w:rsidR="002B6CD5" w:rsidRDefault="002B6CD5" w:rsidP="00627CD1">
      <w:pPr>
        <w:ind w:firstLine="420"/>
      </w:pPr>
      <w:r>
        <w:t>"asset_type":"0201"//资产类型编码</w:t>
      </w:r>
    </w:p>
    <w:p w14:paraId="506A366C" w14:textId="77777777" w:rsidR="002B6CD5" w:rsidRDefault="002B6CD5" w:rsidP="00627CD1">
      <w:pPr>
        <w:ind w:firstLine="420"/>
      </w:pPr>
      <w:r>
        <w:t>"area_code"："110000000000"//公安组织机构代码</w:t>
      </w:r>
    </w:p>
    <w:p w14:paraId="15B6BE27" w14:textId="77777777" w:rsidR="002B6CD5" w:rsidRDefault="002B6CD5" w:rsidP="00627CD1">
      <w:pPr>
        <w:ind w:firstLine="420"/>
      </w:pPr>
      <w:r>
        <w:t>"data"：</w:t>
      </w:r>
    </w:p>
    <w:p w14:paraId="1EA9ADBF" w14:textId="77777777" w:rsidR="002B6CD5" w:rsidRDefault="002B6CD5" w:rsidP="00627CD1">
      <w:pPr>
        <w:ind w:firstLine="420"/>
      </w:pPr>
      <w:r>
        <w:t>[</w:t>
      </w:r>
    </w:p>
    <w:p w14:paraId="6E7B281D" w14:textId="77777777" w:rsidR="002B6CD5" w:rsidRDefault="002B6CD5" w:rsidP="00627CD1">
      <w:pPr>
        <w:ind w:firstLine="420"/>
      </w:pPr>
      <w:r>
        <w:t>{</w:t>
      </w:r>
    </w:p>
    <w:p w14:paraId="05BED56D" w14:textId="77777777" w:rsidR="002B6CD5" w:rsidRDefault="002B6CD5" w:rsidP="00627CD1">
      <w:pPr>
        <w:ind w:left="420" w:firstLine="420"/>
      </w:pPr>
      <w:r>
        <w:t>"report_time":1477990888229,</w:t>
      </w:r>
    </w:p>
    <w:p w14:paraId="050E77DD" w14:textId="77777777" w:rsidR="002B6CD5" w:rsidRDefault="002B6CD5" w:rsidP="00627CD1">
      <w:pPr>
        <w:ind w:left="420" w:firstLine="420"/>
      </w:pPr>
      <w:r>
        <w:t>"id":"xxx",</w:t>
      </w:r>
    </w:p>
    <w:p w14:paraId="171914C8" w14:textId="77777777" w:rsidR="002B6CD5" w:rsidRDefault="002B6CD5" w:rsidP="00627CD1">
      <w:pPr>
        <w:ind w:left="420" w:firstLine="420"/>
      </w:pPr>
      <w:r>
        <w:t>" asset_number ":"xxx",</w:t>
      </w:r>
    </w:p>
    <w:p w14:paraId="383EF8AD" w14:textId="77777777" w:rsidR="002B6CD5" w:rsidRDefault="002B6CD5" w:rsidP="00627CD1">
      <w:pPr>
        <w:ind w:left="420" w:firstLine="420"/>
      </w:pPr>
      <w:r>
        <w:t>" asset_name":"xxx",</w:t>
      </w:r>
    </w:p>
    <w:p w14:paraId="62D6CB47" w14:textId="591F8D66" w:rsidR="002B6CD5" w:rsidRDefault="002B6CD5" w:rsidP="00627CD1">
      <w:pPr>
        <w:ind w:left="420" w:firstLine="420"/>
      </w:pPr>
      <w:r>
        <w:rPr>
          <w:rFonts w:hint="eastAsia"/>
        </w:rPr>
        <w:t>…</w:t>
      </w:r>
    </w:p>
    <w:p w14:paraId="6541591A" w14:textId="77777777" w:rsidR="002B6CD5" w:rsidRDefault="002B6CD5" w:rsidP="00627CD1">
      <w:pPr>
        <w:ind w:firstLine="420"/>
      </w:pPr>
      <w:r>
        <w:t>}</w:t>
      </w:r>
    </w:p>
    <w:p w14:paraId="17043362" w14:textId="77777777" w:rsidR="002B6CD5" w:rsidRDefault="002B6CD5" w:rsidP="00627CD1">
      <w:pPr>
        <w:ind w:firstLine="420"/>
      </w:pPr>
      <w:r>
        <w:t>]</w:t>
      </w:r>
    </w:p>
    <w:p w14:paraId="1733F086" w14:textId="77777777" w:rsidR="002B6CD5" w:rsidRDefault="002B6CD5" w:rsidP="002B6CD5">
      <w:r>
        <w:t>}</w:t>
      </w:r>
    </w:p>
    <w:p w14:paraId="0F4A7B7C" w14:textId="4D2748BD" w:rsidR="004861DB" w:rsidRDefault="002B6CD5" w:rsidP="002B6CD5">
      <w:r>
        <w:rPr>
          <w:rFonts w:hint="eastAsia"/>
        </w:rPr>
        <w:t>返回成功：</w:t>
      </w:r>
    </w:p>
    <w:p w14:paraId="771E5805" w14:textId="443E53AC" w:rsidR="004861DB" w:rsidRDefault="004861DB" w:rsidP="002B6CD5">
      <w:r>
        <w:rPr>
          <w:rFonts w:hint="eastAsia"/>
        </w:rPr>
        <w:t>HTTP状态码:</w:t>
      </w:r>
      <w:r>
        <w:t xml:space="preserve"> 200</w:t>
      </w:r>
    </w:p>
    <w:p w14:paraId="13AF9F4F" w14:textId="677A47ED" w:rsidR="004861DB" w:rsidRDefault="004861DB" w:rsidP="002B6CD5">
      <w:r>
        <w:rPr>
          <w:rFonts w:hint="eastAsia"/>
        </w:rPr>
        <w:t>H</w:t>
      </w:r>
      <w:r>
        <w:t xml:space="preserve">TTP </w:t>
      </w:r>
      <w:r>
        <w:rPr>
          <w:rFonts w:hint="eastAsia"/>
        </w:rPr>
        <w:t>响应体：</w:t>
      </w:r>
    </w:p>
    <w:p w14:paraId="75FBAD2C" w14:textId="77777777" w:rsidR="002B6CD5" w:rsidRDefault="002B6CD5" w:rsidP="002B6CD5">
      <w:r>
        <w:t>{</w:t>
      </w:r>
    </w:p>
    <w:p w14:paraId="532F5F6E" w14:textId="5351FF11" w:rsidR="002B6CD5" w:rsidRDefault="002B6CD5" w:rsidP="00627CD1">
      <w:pPr>
        <w:ind w:firstLine="420"/>
      </w:pPr>
      <w:r>
        <w:t>"code"：</w:t>
      </w:r>
      <w:r w:rsidR="00D444F5">
        <w:t>0</w:t>
      </w:r>
    </w:p>
    <w:p w14:paraId="5B6CCEE8" w14:textId="77777777" w:rsidR="002B6CD5" w:rsidRDefault="002B6CD5" w:rsidP="00627CD1">
      <w:pPr>
        <w:ind w:firstLine="420"/>
      </w:pPr>
      <w:r>
        <w:t>"message"："上报成功"//描述信息</w:t>
      </w:r>
    </w:p>
    <w:p w14:paraId="37DF5A26" w14:textId="42157D21" w:rsidR="001052C7" w:rsidRDefault="002B6CD5" w:rsidP="002B6CD5">
      <w:r>
        <w:t>}</w:t>
      </w:r>
    </w:p>
    <w:p w14:paraId="189126D4" w14:textId="77777777" w:rsidR="00285C59" w:rsidRDefault="00285C59" w:rsidP="002B6CD5"/>
    <w:p w14:paraId="791CDEEF" w14:textId="0E923C86" w:rsidR="004861DB" w:rsidRDefault="002B6CD5" w:rsidP="002B6CD5">
      <w:r>
        <w:rPr>
          <w:rFonts w:hint="eastAsia"/>
        </w:rPr>
        <w:t>返回失败：</w:t>
      </w:r>
    </w:p>
    <w:tbl>
      <w:tblPr>
        <w:tblStyle w:val="aff0"/>
        <w:tblW w:w="9695" w:type="dxa"/>
        <w:tblLook w:val="04A0" w:firstRow="1" w:lastRow="0" w:firstColumn="1" w:lastColumn="0" w:noHBand="0" w:noVBand="1"/>
      </w:tblPr>
      <w:tblGrid>
        <w:gridCol w:w="1555"/>
        <w:gridCol w:w="5953"/>
        <w:gridCol w:w="2187"/>
      </w:tblGrid>
      <w:tr w:rsidR="001052C7" w14:paraId="63471047" w14:textId="549E6AC9" w:rsidTr="00B76C44">
        <w:tc>
          <w:tcPr>
            <w:tcW w:w="1555" w:type="dxa"/>
            <w:shd w:val="clear" w:color="auto" w:fill="D9D9D9" w:themeFill="background1" w:themeFillShade="D9"/>
          </w:tcPr>
          <w:p w14:paraId="2F53E7A1" w14:textId="0D447271" w:rsidR="001052C7" w:rsidRDefault="001052C7" w:rsidP="002B6CD5">
            <w:r>
              <w:rPr>
                <w:rFonts w:hint="eastAsia"/>
              </w:rPr>
              <w:t>错误类型</w:t>
            </w:r>
          </w:p>
        </w:tc>
        <w:tc>
          <w:tcPr>
            <w:tcW w:w="5953" w:type="dxa"/>
            <w:shd w:val="clear" w:color="auto" w:fill="D9D9D9" w:themeFill="background1" w:themeFillShade="D9"/>
          </w:tcPr>
          <w:p w14:paraId="40E9C568" w14:textId="4DF88594" w:rsidR="001052C7" w:rsidRDefault="00AC71BE" w:rsidP="002B6CD5">
            <w:r>
              <w:rPr>
                <w:rFonts w:hint="eastAsia"/>
              </w:rPr>
              <w:t>错误信息</w:t>
            </w:r>
          </w:p>
        </w:tc>
        <w:tc>
          <w:tcPr>
            <w:tcW w:w="2187" w:type="dxa"/>
            <w:shd w:val="clear" w:color="auto" w:fill="D9D9D9" w:themeFill="background1" w:themeFillShade="D9"/>
          </w:tcPr>
          <w:p w14:paraId="5C73752A" w14:textId="02F35DF2" w:rsidR="001052C7" w:rsidRDefault="001052C7" w:rsidP="002B6CD5">
            <w:r>
              <w:rPr>
                <w:rFonts w:hint="eastAsia"/>
              </w:rPr>
              <w:t>错误处理方式</w:t>
            </w:r>
          </w:p>
        </w:tc>
      </w:tr>
      <w:tr w:rsidR="00A10BD2" w14:paraId="14D5D8D3" w14:textId="77777777" w:rsidTr="00020D1F">
        <w:tc>
          <w:tcPr>
            <w:tcW w:w="1555" w:type="dxa"/>
          </w:tcPr>
          <w:p w14:paraId="07833276" w14:textId="59A72C8E" w:rsidR="00A10BD2" w:rsidRDefault="00A10BD2" w:rsidP="002B6CD5">
            <w:r>
              <w:rPr>
                <w:rFonts w:hint="eastAsia"/>
              </w:rPr>
              <w:t>网络连接超时</w:t>
            </w:r>
          </w:p>
        </w:tc>
        <w:tc>
          <w:tcPr>
            <w:tcW w:w="5953" w:type="dxa"/>
          </w:tcPr>
          <w:p w14:paraId="4F339D93" w14:textId="26262117" w:rsidR="00A10BD2" w:rsidRDefault="00A10BD2" w:rsidP="002B6CD5">
            <w:r>
              <w:rPr>
                <w:rFonts w:hint="eastAsia"/>
              </w:rPr>
              <w:t>HTTP</w:t>
            </w:r>
            <w:r>
              <w:rPr>
                <w:rFonts w:hint="eastAsia"/>
              </w:rPr>
              <w:t>状态码</w:t>
            </w:r>
            <w:r>
              <w:rPr>
                <w:rFonts w:hint="eastAsia"/>
              </w:rPr>
              <w:t>:</w:t>
            </w:r>
            <w:r>
              <w:t xml:space="preserve"> 408</w:t>
            </w:r>
          </w:p>
        </w:tc>
        <w:tc>
          <w:tcPr>
            <w:tcW w:w="2187" w:type="dxa"/>
          </w:tcPr>
          <w:p w14:paraId="0A30FFE6" w14:textId="1F07807D" w:rsidR="00A10BD2" w:rsidRDefault="00A10BD2" w:rsidP="002B6CD5">
            <w:r>
              <w:rPr>
                <w:rFonts w:hint="eastAsia"/>
              </w:rPr>
              <w:t>重新传输</w:t>
            </w:r>
            <w:r w:rsidR="004A2BA2">
              <w:rPr>
                <w:rFonts w:hint="eastAsia"/>
              </w:rPr>
              <w:t>。当出现网络问题时，调用者应</w:t>
            </w:r>
            <w:r w:rsidR="00126E9D">
              <w:rPr>
                <w:rFonts w:hint="eastAsia"/>
              </w:rPr>
              <w:t>延迟一段时间，如</w:t>
            </w:r>
            <w:r w:rsidR="00126E9D">
              <w:rPr>
                <w:rFonts w:hint="eastAsia"/>
              </w:rPr>
              <w:t>1</w:t>
            </w:r>
            <w:r w:rsidR="00126E9D">
              <w:t>0</w:t>
            </w:r>
            <w:r w:rsidR="00126E9D">
              <w:rPr>
                <w:rFonts w:hint="eastAsia"/>
              </w:rPr>
              <w:t>分钟，</w:t>
            </w:r>
            <w:r w:rsidR="00286124">
              <w:rPr>
                <w:rFonts w:hint="eastAsia"/>
              </w:rPr>
              <w:t>再</w:t>
            </w:r>
            <w:r w:rsidR="00126E9D">
              <w:rPr>
                <w:rFonts w:hint="eastAsia"/>
              </w:rPr>
              <w:t>发起重新传输。</w:t>
            </w:r>
          </w:p>
        </w:tc>
      </w:tr>
      <w:tr w:rsidR="00A10BD2" w14:paraId="76035B7B" w14:textId="77777777" w:rsidTr="00020D1F">
        <w:tc>
          <w:tcPr>
            <w:tcW w:w="1555" w:type="dxa"/>
          </w:tcPr>
          <w:p w14:paraId="05F63B14" w14:textId="6123B078" w:rsidR="00A10BD2" w:rsidRDefault="006015B3" w:rsidP="002B6CD5">
            <w:r>
              <w:rPr>
                <w:rFonts w:hint="eastAsia"/>
              </w:rPr>
              <w:t>网络限流</w:t>
            </w:r>
          </w:p>
        </w:tc>
        <w:tc>
          <w:tcPr>
            <w:tcW w:w="5953" w:type="dxa"/>
          </w:tcPr>
          <w:p w14:paraId="52452F27" w14:textId="11D2DBB9" w:rsidR="00A10BD2" w:rsidRDefault="006015B3" w:rsidP="002B6CD5">
            <w:r>
              <w:rPr>
                <w:rFonts w:hint="eastAsia"/>
              </w:rPr>
              <w:t>HTTP</w:t>
            </w:r>
            <w:r>
              <w:rPr>
                <w:rFonts w:hint="eastAsia"/>
              </w:rPr>
              <w:t>状态码</w:t>
            </w:r>
            <w:r>
              <w:rPr>
                <w:rFonts w:hint="eastAsia"/>
              </w:rPr>
              <w:t>:</w:t>
            </w:r>
            <w:r>
              <w:t xml:space="preserve"> 509</w:t>
            </w:r>
          </w:p>
        </w:tc>
        <w:tc>
          <w:tcPr>
            <w:tcW w:w="2187" w:type="dxa"/>
          </w:tcPr>
          <w:p w14:paraId="432ED08C" w14:textId="2F6D78C4" w:rsidR="00A10BD2" w:rsidRDefault="004A2BA2" w:rsidP="002B6CD5">
            <w:r>
              <w:rPr>
                <w:rFonts w:hint="eastAsia"/>
              </w:rPr>
              <w:t>重新传输</w:t>
            </w:r>
            <w:r w:rsidR="00126E9D">
              <w:rPr>
                <w:rFonts w:hint="eastAsia"/>
              </w:rPr>
              <w:t>。当出现网络问题时，调用者应延迟一段时间，如</w:t>
            </w:r>
            <w:r w:rsidR="00126E9D">
              <w:rPr>
                <w:rFonts w:hint="eastAsia"/>
              </w:rPr>
              <w:t>1</w:t>
            </w:r>
            <w:r w:rsidR="00126E9D">
              <w:t>0</w:t>
            </w:r>
            <w:r w:rsidR="00126E9D">
              <w:rPr>
                <w:rFonts w:hint="eastAsia"/>
              </w:rPr>
              <w:t>分钟，</w:t>
            </w:r>
            <w:r w:rsidR="00286124">
              <w:rPr>
                <w:rFonts w:hint="eastAsia"/>
              </w:rPr>
              <w:t>再</w:t>
            </w:r>
            <w:r w:rsidR="00126E9D">
              <w:rPr>
                <w:rFonts w:hint="eastAsia"/>
              </w:rPr>
              <w:t>发起重新传输。</w:t>
            </w:r>
          </w:p>
        </w:tc>
      </w:tr>
      <w:tr w:rsidR="001052C7" w14:paraId="6766F115" w14:textId="5462A56C" w:rsidTr="00020D1F">
        <w:tc>
          <w:tcPr>
            <w:tcW w:w="1555" w:type="dxa"/>
          </w:tcPr>
          <w:p w14:paraId="38486A68" w14:textId="352CAFAC" w:rsidR="001052C7" w:rsidRDefault="001052C7" w:rsidP="002B6CD5">
            <w:r>
              <w:rPr>
                <w:rFonts w:hint="eastAsia"/>
              </w:rPr>
              <w:t>数据格式错误</w:t>
            </w:r>
          </w:p>
        </w:tc>
        <w:tc>
          <w:tcPr>
            <w:tcW w:w="5953" w:type="dxa"/>
          </w:tcPr>
          <w:p w14:paraId="20AC290D" w14:textId="7B27CA0C" w:rsidR="001052C7" w:rsidRDefault="001052C7" w:rsidP="001052C7">
            <w:r>
              <w:rPr>
                <w:rFonts w:hint="eastAsia"/>
              </w:rPr>
              <w:t>HTTP</w:t>
            </w:r>
            <w:r>
              <w:rPr>
                <w:rFonts w:hint="eastAsia"/>
              </w:rPr>
              <w:t>状态码</w:t>
            </w:r>
            <w:r>
              <w:rPr>
                <w:rFonts w:hint="eastAsia"/>
              </w:rPr>
              <w:t>:</w:t>
            </w:r>
            <w:r>
              <w:t xml:space="preserve"> 400</w:t>
            </w:r>
          </w:p>
          <w:p w14:paraId="407F3A53" w14:textId="158FAEB1" w:rsidR="00786080" w:rsidRDefault="00786080" w:rsidP="001052C7">
            <w:r>
              <w:rPr>
                <w:rFonts w:hint="eastAsia"/>
              </w:rPr>
              <w:t>返回</w:t>
            </w:r>
            <w:r>
              <w:rPr>
                <w:rFonts w:hint="eastAsia"/>
              </w:rPr>
              <w:t>j</w:t>
            </w:r>
            <w:r>
              <w:t>son</w:t>
            </w:r>
            <w:r>
              <w:rPr>
                <w:rFonts w:hint="eastAsia"/>
              </w:rPr>
              <w:t>范例：</w:t>
            </w:r>
          </w:p>
          <w:p w14:paraId="0A74A779" w14:textId="77777777" w:rsidR="00786080" w:rsidRDefault="00786080" w:rsidP="00786080">
            <w:r>
              <w:lastRenderedPageBreak/>
              <w:t>{</w:t>
            </w:r>
          </w:p>
          <w:p w14:paraId="384984C8" w14:textId="77777777" w:rsidR="00786080" w:rsidRDefault="00786080" w:rsidP="00786080">
            <w:r>
              <w:tab/>
              <w:t>"timestamp":1535539654905,</w:t>
            </w:r>
          </w:p>
          <w:p w14:paraId="7777AC7E" w14:textId="77777777" w:rsidR="00786080" w:rsidRDefault="00786080" w:rsidP="00786080">
            <w:r>
              <w:tab/>
              <w:t>"status":400,</w:t>
            </w:r>
          </w:p>
          <w:p w14:paraId="452154AF" w14:textId="77777777" w:rsidR="00786080" w:rsidRDefault="00786080" w:rsidP="00786080">
            <w:r>
              <w:tab/>
              <w:t>"error":"Bad Request",</w:t>
            </w:r>
          </w:p>
          <w:p w14:paraId="2ABAA19B" w14:textId="77777777" w:rsidR="00786080" w:rsidRDefault="00786080" w:rsidP="00786080">
            <w:r>
              <w:tab/>
              <w:t>"errors":[</w:t>
            </w:r>
          </w:p>
          <w:p w14:paraId="54D67D97" w14:textId="77777777" w:rsidR="00786080" w:rsidRDefault="00786080" w:rsidP="00786080">
            <w:r>
              <w:tab/>
            </w:r>
            <w:r>
              <w:tab/>
              <w:t>{</w:t>
            </w:r>
          </w:p>
          <w:p w14:paraId="439CF23B" w14:textId="77777777" w:rsidR="00786080" w:rsidRDefault="00786080" w:rsidP="00786080">
            <w:r>
              <w:tab/>
            </w:r>
            <w:r>
              <w:tab/>
            </w:r>
            <w:r>
              <w:tab/>
              <w:t>"arguments":[</w:t>
            </w:r>
          </w:p>
          <w:p w14:paraId="77059C3E" w14:textId="77777777" w:rsidR="00786080" w:rsidRDefault="00786080" w:rsidP="00786080">
            <w:r>
              <w:tab/>
            </w:r>
            <w:r>
              <w:tab/>
            </w:r>
            <w:r>
              <w:tab/>
            </w:r>
            <w:r>
              <w:tab/>
              <w:t>{</w:t>
            </w:r>
          </w:p>
          <w:p w14:paraId="2D47FC6C" w14:textId="77777777" w:rsidR="00786080" w:rsidRDefault="00786080" w:rsidP="00786080">
            <w:r>
              <w:tab/>
            </w:r>
            <w:r>
              <w:tab/>
            </w:r>
            <w:r>
              <w:tab/>
            </w:r>
            <w:r>
              <w:tab/>
            </w:r>
            <w:r>
              <w:tab/>
              <w:t>"code":"cmcId",</w:t>
            </w:r>
          </w:p>
          <w:p w14:paraId="3DAB857D" w14:textId="77777777" w:rsidR="00786080" w:rsidRDefault="00786080" w:rsidP="00786080">
            <w:r>
              <w:tab/>
            </w:r>
            <w:r>
              <w:tab/>
            </w:r>
            <w:r>
              <w:tab/>
            </w:r>
            <w:r>
              <w:tab/>
            </w:r>
            <w:r>
              <w:tab/>
              <w:t>"codes":["orgDto.cmcId","cmcId"],</w:t>
            </w:r>
          </w:p>
          <w:p w14:paraId="782CE679" w14:textId="77777777" w:rsidR="00786080" w:rsidRDefault="00786080" w:rsidP="00786080">
            <w:r>
              <w:tab/>
            </w:r>
            <w:r>
              <w:tab/>
            </w:r>
            <w:r>
              <w:tab/>
            </w:r>
            <w:r>
              <w:tab/>
            </w:r>
            <w:r>
              <w:tab/>
              <w:t>"defaultMessage":"cmcId"</w:t>
            </w:r>
          </w:p>
          <w:p w14:paraId="6D929688" w14:textId="77777777" w:rsidR="00786080" w:rsidRDefault="00786080" w:rsidP="00786080">
            <w:r>
              <w:tab/>
            </w:r>
            <w:r>
              <w:tab/>
            </w:r>
            <w:r>
              <w:tab/>
            </w:r>
            <w:r>
              <w:tab/>
              <w:t>}</w:t>
            </w:r>
          </w:p>
          <w:p w14:paraId="2BA5D2DF" w14:textId="77777777" w:rsidR="00786080" w:rsidRDefault="00786080" w:rsidP="00786080">
            <w:r>
              <w:tab/>
            </w:r>
            <w:r>
              <w:tab/>
            </w:r>
            <w:r>
              <w:tab/>
              <w:t>],</w:t>
            </w:r>
          </w:p>
          <w:p w14:paraId="13978B68" w14:textId="77777777" w:rsidR="00786080" w:rsidRDefault="00786080" w:rsidP="00786080">
            <w:r>
              <w:tab/>
            </w:r>
            <w:r>
              <w:tab/>
            </w:r>
            <w:r>
              <w:tab/>
              <w:t>"bindingFailure":false,</w:t>
            </w:r>
          </w:p>
          <w:p w14:paraId="37CBD8D1" w14:textId="77777777" w:rsidR="00786080" w:rsidRDefault="00786080" w:rsidP="00786080">
            <w:r>
              <w:tab/>
            </w:r>
            <w:r>
              <w:tab/>
            </w:r>
            <w:r>
              <w:tab/>
              <w:t>"code":"NotEmpty",</w:t>
            </w:r>
          </w:p>
          <w:p w14:paraId="3884358D" w14:textId="77777777" w:rsidR="003650A0" w:rsidRDefault="00786080" w:rsidP="00786080">
            <w:r>
              <w:tab/>
            </w:r>
            <w:r>
              <w:tab/>
            </w:r>
            <w:r>
              <w:tab/>
              <w:t>"codes":["NotEmpty.orgDto.cmcId","NotEmpty.cmcId",</w:t>
            </w:r>
          </w:p>
          <w:p w14:paraId="2249A112" w14:textId="01F53F26" w:rsidR="00786080" w:rsidRDefault="00786080" w:rsidP="00786080">
            <w:r>
              <w:t>"NotEmpty.java.lang.String","NotEmpty"],</w:t>
            </w:r>
          </w:p>
          <w:p w14:paraId="7DB4EC87" w14:textId="77777777" w:rsidR="00786080" w:rsidRDefault="00786080" w:rsidP="00786080">
            <w:r>
              <w:tab/>
            </w:r>
            <w:r>
              <w:tab/>
            </w:r>
            <w:r>
              <w:tab/>
              <w:t>"defaultMessage":"</w:t>
            </w:r>
            <w:r>
              <w:t>省份标识不能为空</w:t>
            </w:r>
            <w:r>
              <w:t>",</w:t>
            </w:r>
          </w:p>
          <w:p w14:paraId="20E2F1B4" w14:textId="77777777" w:rsidR="00786080" w:rsidRDefault="00786080" w:rsidP="00786080">
            <w:r>
              <w:tab/>
            </w:r>
            <w:r>
              <w:tab/>
            </w:r>
            <w:r>
              <w:tab/>
              <w:t>"field":"cmcId",</w:t>
            </w:r>
          </w:p>
          <w:p w14:paraId="3D5F4734" w14:textId="77777777" w:rsidR="00786080" w:rsidRDefault="00786080" w:rsidP="00786080">
            <w:r>
              <w:tab/>
            </w:r>
            <w:r>
              <w:tab/>
            </w:r>
            <w:r>
              <w:tab/>
              <w:t>"objectName":"orgDto"</w:t>
            </w:r>
          </w:p>
          <w:p w14:paraId="0B3B744E" w14:textId="77777777" w:rsidR="00786080" w:rsidRDefault="00786080" w:rsidP="00786080">
            <w:r>
              <w:tab/>
            </w:r>
            <w:r>
              <w:tab/>
              <w:t>},</w:t>
            </w:r>
          </w:p>
          <w:p w14:paraId="02E982B8" w14:textId="77777777" w:rsidR="00786080" w:rsidRDefault="00786080" w:rsidP="00786080">
            <w:r>
              <w:tab/>
            </w:r>
            <w:r>
              <w:tab/>
              <w:t>{</w:t>
            </w:r>
          </w:p>
          <w:p w14:paraId="53489107" w14:textId="77777777" w:rsidR="00786080" w:rsidRDefault="00786080" w:rsidP="00786080">
            <w:r>
              <w:tab/>
            </w:r>
            <w:r>
              <w:tab/>
            </w:r>
            <w:r>
              <w:tab/>
              <w:t>"arguments":[</w:t>
            </w:r>
          </w:p>
          <w:p w14:paraId="21F09EA0" w14:textId="77777777" w:rsidR="00786080" w:rsidRDefault="00786080" w:rsidP="00786080">
            <w:r>
              <w:tab/>
            </w:r>
            <w:r>
              <w:tab/>
            </w:r>
            <w:r>
              <w:tab/>
            </w:r>
            <w:r>
              <w:tab/>
              <w:t>{</w:t>
            </w:r>
          </w:p>
          <w:p w14:paraId="27022BE1" w14:textId="77777777" w:rsidR="00786080" w:rsidRDefault="00786080" w:rsidP="00786080">
            <w:r>
              <w:tab/>
            </w:r>
            <w:r>
              <w:tab/>
            </w:r>
            <w:r>
              <w:tab/>
            </w:r>
            <w:r>
              <w:tab/>
            </w:r>
            <w:r>
              <w:tab/>
              <w:t>"code":"data",</w:t>
            </w:r>
          </w:p>
          <w:p w14:paraId="195A22B8" w14:textId="77777777" w:rsidR="00786080" w:rsidRDefault="00786080" w:rsidP="00786080">
            <w:r>
              <w:tab/>
            </w:r>
            <w:r>
              <w:tab/>
            </w:r>
            <w:r>
              <w:tab/>
            </w:r>
            <w:r>
              <w:tab/>
            </w:r>
            <w:r>
              <w:tab/>
              <w:t>"codes":["orgDto.data","data"],</w:t>
            </w:r>
          </w:p>
          <w:p w14:paraId="31F2A75D" w14:textId="77777777" w:rsidR="00786080" w:rsidRDefault="00786080" w:rsidP="00786080">
            <w:r>
              <w:tab/>
            </w:r>
            <w:r>
              <w:tab/>
            </w:r>
            <w:r>
              <w:tab/>
            </w:r>
            <w:r>
              <w:tab/>
            </w:r>
            <w:r>
              <w:tab/>
              <w:t>"defaultMessage":"data"</w:t>
            </w:r>
          </w:p>
          <w:p w14:paraId="450B6F4E" w14:textId="77777777" w:rsidR="00786080" w:rsidRDefault="00786080" w:rsidP="00786080">
            <w:r>
              <w:tab/>
            </w:r>
            <w:r>
              <w:tab/>
            </w:r>
            <w:r>
              <w:tab/>
            </w:r>
            <w:r>
              <w:tab/>
              <w:t>}</w:t>
            </w:r>
          </w:p>
          <w:p w14:paraId="62B9D8FA" w14:textId="77777777" w:rsidR="00786080" w:rsidRDefault="00786080" w:rsidP="00786080">
            <w:r>
              <w:tab/>
            </w:r>
            <w:r>
              <w:tab/>
            </w:r>
            <w:r>
              <w:tab/>
              <w:t>],</w:t>
            </w:r>
          </w:p>
          <w:p w14:paraId="0EC5E044" w14:textId="77777777" w:rsidR="00786080" w:rsidRDefault="00786080" w:rsidP="00786080">
            <w:r>
              <w:tab/>
            </w:r>
            <w:r>
              <w:tab/>
            </w:r>
            <w:r>
              <w:tab/>
              <w:t>"bindingFailure":false,</w:t>
            </w:r>
          </w:p>
          <w:p w14:paraId="58394454" w14:textId="77777777" w:rsidR="00786080" w:rsidRDefault="00786080" w:rsidP="00786080">
            <w:r>
              <w:tab/>
            </w:r>
            <w:r>
              <w:tab/>
            </w:r>
            <w:r>
              <w:tab/>
              <w:t>"code":"NotEmpty",</w:t>
            </w:r>
          </w:p>
          <w:p w14:paraId="040323BF" w14:textId="77777777" w:rsidR="003650A0" w:rsidRDefault="00786080" w:rsidP="00786080">
            <w:r>
              <w:tab/>
            </w:r>
            <w:r>
              <w:tab/>
            </w:r>
            <w:r>
              <w:tab/>
              <w:t>"codes":["NotEmpty.orgDto.data","NotEmpty.data",</w:t>
            </w:r>
          </w:p>
          <w:p w14:paraId="27FF2A20" w14:textId="43072429" w:rsidR="00786080" w:rsidRDefault="00786080" w:rsidP="00786080">
            <w:r>
              <w:t>"NotEmpty.java.util.List","NotEmpty"],</w:t>
            </w:r>
          </w:p>
          <w:p w14:paraId="02FFDEC7" w14:textId="77777777" w:rsidR="00786080" w:rsidRDefault="00786080" w:rsidP="00786080">
            <w:r>
              <w:tab/>
            </w:r>
            <w:r>
              <w:tab/>
            </w:r>
            <w:r>
              <w:tab/>
              <w:t>"defaultMessage":"</w:t>
            </w:r>
            <w:r>
              <w:t>机构数据列表不能为空</w:t>
            </w:r>
            <w:r>
              <w:t>",</w:t>
            </w:r>
          </w:p>
          <w:p w14:paraId="2D1220E8" w14:textId="77777777" w:rsidR="00786080" w:rsidRDefault="00786080" w:rsidP="00786080">
            <w:r>
              <w:tab/>
            </w:r>
            <w:r>
              <w:tab/>
            </w:r>
            <w:r>
              <w:tab/>
              <w:t>"field":"data",</w:t>
            </w:r>
          </w:p>
          <w:p w14:paraId="2B8528FF" w14:textId="77777777" w:rsidR="00786080" w:rsidRDefault="00786080" w:rsidP="00786080">
            <w:r>
              <w:tab/>
            </w:r>
            <w:r>
              <w:tab/>
            </w:r>
            <w:r>
              <w:tab/>
              <w:t>"objectName":"orgDto",</w:t>
            </w:r>
          </w:p>
          <w:p w14:paraId="2E827868" w14:textId="77777777" w:rsidR="00786080" w:rsidRDefault="00786080" w:rsidP="00786080">
            <w:r>
              <w:tab/>
            </w:r>
            <w:r>
              <w:tab/>
            </w:r>
            <w:r>
              <w:tab/>
              <w:t>"rejectedValue":[]</w:t>
            </w:r>
          </w:p>
          <w:p w14:paraId="5E520958" w14:textId="77777777" w:rsidR="00786080" w:rsidRDefault="00786080" w:rsidP="00786080">
            <w:r>
              <w:tab/>
            </w:r>
            <w:r>
              <w:tab/>
              <w:t>}</w:t>
            </w:r>
          </w:p>
          <w:p w14:paraId="0C3D4D76" w14:textId="77777777" w:rsidR="00786080" w:rsidRDefault="00786080" w:rsidP="00786080">
            <w:r>
              <w:tab/>
              <w:t>],</w:t>
            </w:r>
          </w:p>
          <w:p w14:paraId="26D16F33" w14:textId="77777777" w:rsidR="00786080" w:rsidRDefault="00786080" w:rsidP="00786080">
            <w:r>
              <w:tab/>
              <w:t>"message":"Validation failed for object='orgDto'. Error count: 2",</w:t>
            </w:r>
          </w:p>
          <w:p w14:paraId="4BA3CE5E" w14:textId="2FF5F39C" w:rsidR="00786080" w:rsidRDefault="00786080" w:rsidP="00786080">
            <w:r>
              <w:tab/>
              <w:t>"path":"/</w:t>
            </w:r>
            <w:r w:rsidR="00260C0A">
              <w:t>mpscmc</w:t>
            </w:r>
            <w:r>
              <w:t>/v1/ua/org"</w:t>
            </w:r>
          </w:p>
          <w:p w14:paraId="0529198D" w14:textId="6630D9FE" w:rsidR="001052C7" w:rsidRDefault="00786080" w:rsidP="00786080">
            <w:r>
              <w:t>}</w:t>
            </w:r>
          </w:p>
          <w:p w14:paraId="4D26DFDD" w14:textId="07588D11" w:rsidR="00B56D21" w:rsidRDefault="00B56D21" w:rsidP="002B6CD5"/>
        </w:tc>
        <w:tc>
          <w:tcPr>
            <w:tcW w:w="2187" w:type="dxa"/>
          </w:tcPr>
          <w:p w14:paraId="6770FFEA" w14:textId="41C4D494" w:rsidR="001052C7" w:rsidRDefault="001052C7" w:rsidP="001052C7">
            <w:r>
              <w:rPr>
                <w:rFonts w:hint="eastAsia"/>
              </w:rPr>
              <w:lastRenderedPageBreak/>
              <w:t>调用者应检查数据格式，修改上报程序。并</w:t>
            </w:r>
            <w:r>
              <w:rPr>
                <w:rFonts w:hint="eastAsia"/>
              </w:rPr>
              <w:lastRenderedPageBreak/>
              <w:t>使用正确的格式进行重新上报。</w:t>
            </w:r>
          </w:p>
        </w:tc>
      </w:tr>
    </w:tbl>
    <w:p w14:paraId="19A03FCA" w14:textId="77777777" w:rsidR="00532698" w:rsidRPr="00532698" w:rsidRDefault="00532698" w:rsidP="002B6CD5"/>
    <w:p w14:paraId="14EBDAEE" w14:textId="0645980D" w:rsidR="005456EF" w:rsidRDefault="005456EF" w:rsidP="005456EF">
      <w:pPr>
        <w:pStyle w:val="3"/>
      </w:pPr>
      <w:bookmarkStart w:id="11" w:name="_Toc9587803"/>
      <w:r>
        <w:rPr>
          <w:rFonts w:hint="eastAsia"/>
        </w:rPr>
        <w:t>数据上报长度要求</w:t>
      </w:r>
      <w:bookmarkEnd w:id="11"/>
    </w:p>
    <w:p w14:paraId="36E6D6EE" w14:textId="12152B94" w:rsidR="005456EF" w:rsidRDefault="005456EF" w:rsidP="002B6CD5">
      <w:r>
        <w:rPr>
          <w:rFonts w:hint="eastAsia"/>
        </w:rPr>
        <w:t>数据请求中的d</w:t>
      </w:r>
      <w:r>
        <w:t>ata</w:t>
      </w:r>
      <w:r>
        <w:rPr>
          <w:rFonts w:hint="eastAsia"/>
        </w:rPr>
        <w:t>数组字段，长度不能超过1</w:t>
      </w:r>
      <w:r>
        <w:t>00</w:t>
      </w:r>
      <w:r>
        <w:rPr>
          <w:rFonts w:hint="eastAsia"/>
        </w:rPr>
        <w:t>个。如果上报的数据大于1</w:t>
      </w:r>
      <w:r>
        <w:t>00</w:t>
      </w:r>
      <w:r>
        <w:rPr>
          <w:rFonts w:hint="eastAsia"/>
        </w:rPr>
        <w:t>， 需要分多次进行上报。</w:t>
      </w:r>
    </w:p>
    <w:p w14:paraId="4CEF4DE7" w14:textId="138C7328" w:rsidR="005456EF" w:rsidRDefault="005456EF" w:rsidP="002B6CD5"/>
    <w:tbl>
      <w:tblPr>
        <w:tblStyle w:val="aff0"/>
        <w:tblW w:w="0" w:type="auto"/>
        <w:tblLook w:val="04A0" w:firstRow="1" w:lastRow="0" w:firstColumn="1" w:lastColumn="0" w:noHBand="0" w:noVBand="1"/>
      </w:tblPr>
      <w:tblGrid>
        <w:gridCol w:w="8296"/>
      </w:tblGrid>
      <w:tr w:rsidR="005456EF" w14:paraId="5C23CEDF" w14:textId="77777777" w:rsidTr="00387685">
        <w:tc>
          <w:tcPr>
            <w:tcW w:w="8296" w:type="dxa"/>
            <w:vAlign w:val="center"/>
          </w:tcPr>
          <w:p w14:paraId="030B2547" w14:textId="77777777" w:rsidR="005456EF" w:rsidRPr="00737FF9" w:rsidRDefault="005456EF" w:rsidP="005456EF">
            <w:r w:rsidRPr="00737FF9">
              <w:t>{</w:t>
            </w:r>
          </w:p>
          <w:p w14:paraId="5DA1C040" w14:textId="77777777" w:rsidR="005456EF" w:rsidRPr="00737FF9" w:rsidRDefault="005456EF" w:rsidP="005456EF">
            <w:r w:rsidRPr="00737FF9">
              <w:t xml:space="preserve">  "cmcId": "1234",</w:t>
            </w:r>
          </w:p>
          <w:p w14:paraId="21593E95" w14:textId="77777777" w:rsidR="005456EF" w:rsidRPr="00737FF9" w:rsidRDefault="005456EF" w:rsidP="005456EF">
            <w:r w:rsidRPr="00737FF9">
              <w:t xml:space="preserve">  "data": [</w:t>
            </w:r>
          </w:p>
          <w:p w14:paraId="77C290C0" w14:textId="77777777" w:rsidR="005456EF" w:rsidRPr="00737FF9" w:rsidRDefault="005456EF" w:rsidP="005456EF">
            <w:pPr>
              <w:ind w:firstLine="420"/>
            </w:pPr>
            <w:r w:rsidRPr="00737FF9">
              <w:t>{</w:t>
            </w:r>
          </w:p>
          <w:p w14:paraId="7E37FF8C" w14:textId="77777777" w:rsidR="005456EF" w:rsidRPr="00737FF9" w:rsidRDefault="005456EF" w:rsidP="005456EF">
            <w:pPr>
              <w:ind w:firstLineChars="300" w:firstLine="600"/>
            </w:pPr>
            <w:r w:rsidRPr="00737FF9">
              <w:t>"</w:t>
            </w:r>
            <w:r>
              <w:t>reportType</w:t>
            </w:r>
            <w:r w:rsidRPr="00737FF9">
              <w:t>": "A"</w:t>
            </w:r>
            <w:r w:rsidRPr="00737FF9">
              <w:rPr>
                <w:rFonts w:hint="eastAsia"/>
              </w:rPr>
              <w:t>,</w:t>
            </w:r>
          </w:p>
          <w:p w14:paraId="455389FB" w14:textId="77777777" w:rsidR="005456EF" w:rsidRPr="00737FF9" w:rsidRDefault="005456EF" w:rsidP="005456EF">
            <w:r w:rsidRPr="00737FF9">
              <w:t xml:space="preserve">      "terminalId": "String",</w:t>
            </w:r>
          </w:p>
          <w:p w14:paraId="30E14038" w14:textId="77777777" w:rsidR="005456EF" w:rsidRPr="00737FF9" w:rsidRDefault="005456EF" w:rsidP="005456EF">
            <w:r w:rsidRPr="00737FF9">
              <w:t xml:space="preserve">      …</w:t>
            </w:r>
          </w:p>
          <w:p w14:paraId="4C697C9C" w14:textId="77777777" w:rsidR="005456EF" w:rsidRPr="00737FF9" w:rsidRDefault="005456EF" w:rsidP="005456EF">
            <w:r w:rsidRPr="00737FF9">
              <w:t xml:space="preserve">    }</w:t>
            </w:r>
          </w:p>
          <w:p w14:paraId="05DE4577" w14:textId="77777777" w:rsidR="005456EF" w:rsidRPr="00737FF9" w:rsidRDefault="005456EF" w:rsidP="005456EF">
            <w:r w:rsidRPr="00737FF9">
              <w:t xml:space="preserve">  ]</w:t>
            </w:r>
          </w:p>
          <w:p w14:paraId="11E36845" w14:textId="3B1BA313" w:rsidR="005456EF" w:rsidRDefault="005456EF" w:rsidP="005456EF">
            <w:r w:rsidRPr="00737FF9">
              <w:t>}</w:t>
            </w:r>
          </w:p>
        </w:tc>
      </w:tr>
      <w:tr w:rsidR="005456EF" w14:paraId="0C3B5E48" w14:textId="77777777" w:rsidTr="00387685">
        <w:tc>
          <w:tcPr>
            <w:tcW w:w="8296" w:type="dxa"/>
            <w:vAlign w:val="center"/>
          </w:tcPr>
          <w:p w14:paraId="0E4BC7C4" w14:textId="1E0892BC" w:rsidR="005456EF" w:rsidRPr="00737FF9" w:rsidRDefault="005456EF" w:rsidP="005456EF">
            <w:r>
              <w:t>data</w:t>
            </w:r>
            <w:r>
              <w:rPr>
                <w:rFonts w:hint="eastAsia"/>
              </w:rPr>
              <w:t>数组长度不能超过</w:t>
            </w:r>
            <w:r>
              <w:rPr>
                <w:rFonts w:hint="eastAsia"/>
              </w:rPr>
              <w:t>1</w:t>
            </w:r>
            <w:r>
              <w:t>00</w:t>
            </w:r>
          </w:p>
        </w:tc>
      </w:tr>
    </w:tbl>
    <w:p w14:paraId="0E2A9003" w14:textId="77777777" w:rsidR="005456EF" w:rsidRDefault="005456EF" w:rsidP="002B6CD5"/>
    <w:p w14:paraId="1824DE8A" w14:textId="597A1219" w:rsidR="005456EF" w:rsidRDefault="005456EF" w:rsidP="002B6CD5"/>
    <w:p w14:paraId="3B152B3D" w14:textId="77777777" w:rsidR="005456EF" w:rsidRDefault="005456EF" w:rsidP="002B6CD5"/>
    <w:p w14:paraId="1C463072" w14:textId="4780DC5E" w:rsidR="002B6CD5" w:rsidRDefault="008A5180" w:rsidP="002F6C93">
      <w:pPr>
        <w:pStyle w:val="3"/>
        <w:ind w:left="1260" w:hanging="409"/>
      </w:pPr>
      <w:bookmarkStart w:id="12" w:name="_Toc9587804"/>
      <w:r>
        <w:rPr>
          <w:rFonts w:hint="eastAsia"/>
        </w:rPr>
        <w:t>接口数据</w:t>
      </w:r>
      <w:r w:rsidR="001F678E">
        <w:rPr>
          <w:rFonts w:hint="eastAsia"/>
        </w:rPr>
        <w:t>默认值</w:t>
      </w:r>
      <w:r>
        <w:rPr>
          <w:rFonts w:hint="eastAsia"/>
        </w:rPr>
        <w:t>要求</w:t>
      </w:r>
      <w:bookmarkEnd w:id="12"/>
    </w:p>
    <w:p w14:paraId="5C3B8D13" w14:textId="33BF7B9C" w:rsidR="008A5180" w:rsidRDefault="008A5180" w:rsidP="002B6CD5">
      <w:r>
        <w:rPr>
          <w:rFonts w:hint="eastAsia"/>
        </w:rPr>
        <w:t>接口规范中要求必填的字段，不能为空。如果省级平台的确没有相应内容，按照下表填写默认值：</w:t>
      </w:r>
    </w:p>
    <w:tbl>
      <w:tblPr>
        <w:tblStyle w:val="aff0"/>
        <w:tblW w:w="0" w:type="auto"/>
        <w:tblLook w:val="04A0" w:firstRow="1" w:lastRow="0" w:firstColumn="1" w:lastColumn="0" w:noHBand="0" w:noVBand="1"/>
      </w:tblPr>
      <w:tblGrid>
        <w:gridCol w:w="2765"/>
        <w:gridCol w:w="2765"/>
        <w:gridCol w:w="2766"/>
      </w:tblGrid>
      <w:tr w:rsidR="008A5180" w14:paraId="60CE8972" w14:textId="77777777" w:rsidTr="00D31CD9">
        <w:tc>
          <w:tcPr>
            <w:tcW w:w="2765" w:type="dxa"/>
            <w:shd w:val="clear" w:color="auto" w:fill="D9D9D9" w:themeFill="background1" w:themeFillShade="D9"/>
          </w:tcPr>
          <w:p w14:paraId="35CB2DBD" w14:textId="460673D5" w:rsidR="008A5180" w:rsidRDefault="008A5180" w:rsidP="002B6CD5">
            <w:r>
              <w:rPr>
                <w:rFonts w:hint="eastAsia"/>
              </w:rPr>
              <w:t>字段类型</w:t>
            </w:r>
          </w:p>
        </w:tc>
        <w:tc>
          <w:tcPr>
            <w:tcW w:w="2765" w:type="dxa"/>
            <w:shd w:val="clear" w:color="auto" w:fill="D9D9D9" w:themeFill="background1" w:themeFillShade="D9"/>
          </w:tcPr>
          <w:p w14:paraId="4EA67F48" w14:textId="4B019AE2" w:rsidR="008A5180" w:rsidRDefault="008A5180" w:rsidP="002B6CD5">
            <w:r>
              <w:rPr>
                <w:rFonts w:hint="eastAsia"/>
              </w:rPr>
              <w:t>默认值</w:t>
            </w:r>
          </w:p>
        </w:tc>
        <w:tc>
          <w:tcPr>
            <w:tcW w:w="2766" w:type="dxa"/>
            <w:shd w:val="clear" w:color="auto" w:fill="D9D9D9" w:themeFill="background1" w:themeFillShade="D9"/>
          </w:tcPr>
          <w:p w14:paraId="646DBBE7" w14:textId="021BF4EC" w:rsidR="008A5180" w:rsidRDefault="008A5180" w:rsidP="002B6CD5">
            <w:r>
              <w:rPr>
                <w:rFonts w:hint="eastAsia"/>
              </w:rPr>
              <w:t>备注</w:t>
            </w:r>
          </w:p>
        </w:tc>
      </w:tr>
      <w:tr w:rsidR="008A5180" w14:paraId="1A53C4EE" w14:textId="77777777" w:rsidTr="008A5180">
        <w:tc>
          <w:tcPr>
            <w:tcW w:w="2765" w:type="dxa"/>
          </w:tcPr>
          <w:p w14:paraId="6E7BD645" w14:textId="6210531C" w:rsidR="008A5180" w:rsidRDefault="008A5180" w:rsidP="002B6CD5">
            <w:r>
              <w:rPr>
                <w:rFonts w:hint="eastAsia"/>
              </w:rPr>
              <w:t>S</w:t>
            </w:r>
            <w:r>
              <w:t>tring</w:t>
            </w:r>
          </w:p>
        </w:tc>
        <w:tc>
          <w:tcPr>
            <w:tcW w:w="2765" w:type="dxa"/>
          </w:tcPr>
          <w:p w14:paraId="1FD7F893" w14:textId="6D16C5C1" w:rsidR="008A5180" w:rsidRDefault="008A5180" w:rsidP="002B6CD5">
            <w:r>
              <w:t>“”</w:t>
            </w:r>
          </w:p>
        </w:tc>
        <w:tc>
          <w:tcPr>
            <w:tcW w:w="2766" w:type="dxa"/>
          </w:tcPr>
          <w:p w14:paraId="3B67DB45" w14:textId="213CA5EB" w:rsidR="008A5180" w:rsidRDefault="008A5180" w:rsidP="002B6CD5">
            <w:r>
              <w:rPr>
                <w:rFonts w:hint="eastAsia"/>
              </w:rPr>
              <w:t>空字符串</w:t>
            </w:r>
          </w:p>
        </w:tc>
      </w:tr>
      <w:tr w:rsidR="008A5180" w14:paraId="3E02B0D4" w14:textId="77777777" w:rsidTr="008A5180">
        <w:tc>
          <w:tcPr>
            <w:tcW w:w="2765" w:type="dxa"/>
          </w:tcPr>
          <w:p w14:paraId="1AB6904A" w14:textId="71F0FE27" w:rsidR="008A5180" w:rsidRDefault="008A5180" w:rsidP="002B6CD5">
            <w:r>
              <w:rPr>
                <w:rFonts w:hint="eastAsia"/>
              </w:rPr>
              <w:t>I</w:t>
            </w:r>
            <w:r>
              <w:t>nteger</w:t>
            </w:r>
          </w:p>
        </w:tc>
        <w:tc>
          <w:tcPr>
            <w:tcW w:w="2765" w:type="dxa"/>
          </w:tcPr>
          <w:p w14:paraId="68CA38B4" w14:textId="20C3D40E" w:rsidR="008A5180" w:rsidRDefault="008A5180" w:rsidP="002B6CD5">
            <w:r>
              <w:rPr>
                <w:rFonts w:hint="eastAsia"/>
              </w:rPr>
              <w:t>-</w:t>
            </w:r>
            <w:r>
              <w:t>1</w:t>
            </w:r>
          </w:p>
        </w:tc>
        <w:tc>
          <w:tcPr>
            <w:tcW w:w="2766" w:type="dxa"/>
          </w:tcPr>
          <w:p w14:paraId="30EE38B8" w14:textId="77777777" w:rsidR="008A5180" w:rsidRDefault="008A5180" w:rsidP="002B6CD5"/>
        </w:tc>
      </w:tr>
      <w:tr w:rsidR="008A5180" w14:paraId="569A59C9" w14:textId="77777777" w:rsidTr="008A5180">
        <w:tc>
          <w:tcPr>
            <w:tcW w:w="2765" w:type="dxa"/>
          </w:tcPr>
          <w:p w14:paraId="08468185" w14:textId="219519DD" w:rsidR="008A5180" w:rsidRDefault="008A5180" w:rsidP="002B6CD5">
            <w:r>
              <w:rPr>
                <w:rFonts w:hint="eastAsia"/>
              </w:rPr>
              <w:t>L</w:t>
            </w:r>
            <w:r>
              <w:t>ong</w:t>
            </w:r>
          </w:p>
        </w:tc>
        <w:tc>
          <w:tcPr>
            <w:tcW w:w="2765" w:type="dxa"/>
          </w:tcPr>
          <w:p w14:paraId="13E39041" w14:textId="3F641039" w:rsidR="008A5180" w:rsidRDefault="008A5180" w:rsidP="002B6CD5">
            <w:r>
              <w:rPr>
                <w:rFonts w:hint="eastAsia"/>
              </w:rPr>
              <w:t>-</w:t>
            </w:r>
            <w:r>
              <w:t>1</w:t>
            </w:r>
            <w:r w:rsidR="00821827">
              <w:t>L</w:t>
            </w:r>
          </w:p>
        </w:tc>
        <w:tc>
          <w:tcPr>
            <w:tcW w:w="2766" w:type="dxa"/>
          </w:tcPr>
          <w:p w14:paraId="1C21C54A" w14:textId="77777777" w:rsidR="008A5180" w:rsidRDefault="008A5180" w:rsidP="002B6CD5"/>
        </w:tc>
      </w:tr>
      <w:tr w:rsidR="008A5180" w14:paraId="1D693E10" w14:textId="77777777" w:rsidTr="008A5180">
        <w:tc>
          <w:tcPr>
            <w:tcW w:w="2765" w:type="dxa"/>
          </w:tcPr>
          <w:p w14:paraId="7A734CCE" w14:textId="00209DB2" w:rsidR="008A5180" w:rsidRDefault="00AB4D81" w:rsidP="002B6CD5">
            <w:r>
              <w:rPr>
                <w:rFonts w:hint="eastAsia"/>
              </w:rPr>
              <w:t>F</w:t>
            </w:r>
            <w:r>
              <w:t>loat</w:t>
            </w:r>
          </w:p>
        </w:tc>
        <w:tc>
          <w:tcPr>
            <w:tcW w:w="2765" w:type="dxa"/>
          </w:tcPr>
          <w:p w14:paraId="34568468" w14:textId="66C0C85C" w:rsidR="008A5180" w:rsidRDefault="00AB4D81" w:rsidP="002B6CD5">
            <w:r>
              <w:rPr>
                <w:rFonts w:hint="eastAsia"/>
              </w:rPr>
              <w:t>-</w:t>
            </w:r>
            <w:r>
              <w:t>1.0</w:t>
            </w:r>
          </w:p>
        </w:tc>
        <w:tc>
          <w:tcPr>
            <w:tcW w:w="2766" w:type="dxa"/>
          </w:tcPr>
          <w:p w14:paraId="76225023" w14:textId="77777777" w:rsidR="008A5180" w:rsidRDefault="008A5180" w:rsidP="002B6CD5"/>
        </w:tc>
      </w:tr>
      <w:tr w:rsidR="008A5180" w14:paraId="10299FF0" w14:textId="77777777" w:rsidTr="008A5180">
        <w:tc>
          <w:tcPr>
            <w:tcW w:w="2765" w:type="dxa"/>
          </w:tcPr>
          <w:p w14:paraId="697E9C4A" w14:textId="7A92404A" w:rsidR="008A5180" w:rsidRDefault="00471B26" w:rsidP="002B6CD5">
            <w:r>
              <w:rPr>
                <w:rFonts w:hint="eastAsia"/>
              </w:rPr>
              <w:t>数组类型</w:t>
            </w:r>
          </w:p>
        </w:tc>
        <w:tc>
          <w:tcPr>
            <w:tcW w:w="2765" w:type="dxa"/>
          </w:tcPr>
          <w:p w14:paraId="393EB0BA" w14:textId="414E60C3" w:rsidR="008A5180" w:rsidRDefault="002B4BBF" w:rsidP="002B6CD5">
            <w:r>
              <w:rPr>
                <w:rFonts w:hint="eastAsia"/>
              </w:rPr>
              <w:t>空数组</w:t>
            </w:r>
          </w:p>
        </w:tc>
        <w:tc>
          <w:tcPr>
            <w:tcW w:w="2766" w:type="dxa"/>
          </w:tcPr>
          <w:p w14:paraId="350EB45A" w14:textId="62F5C847" w:rsidR="008A5180" w:rsidRDefault="002B4BBF" w:rsidP="002B6CD5">
            <w:r>
              <w:rPr>
                <w:rFonts w:hint="eastAsia"/>
              </w:rPr>
              <w:t>长度为</w:t>
            </w:r>
            <w:r>
              <w:rPr>
                <w:rFonts w:hint="eastAsia"/>
              </w:rPr>
              <w:t>0</w:t>
            </w:r>
            <w:r>
              <w:rPr>
                <w:rFonts w:hint="eastAsia"/>
              </w:rPr>
              <w:t>的空数组</w:t>
            </w:r>
          </w:p>
        </w:tc>
      </w:tr>
    </w:tbl>
    <w:p w14:paraId="1A37A6B6" w14:textId="6FAB28C8" w:rsidR="008A5180" w:rsidRDefault="008A5180" w:rsidP="002B6CD5"/>
    <w:p w14:paraId="14487519" w14:textId="77777777" w:rsidR="000C667C" w:rsidRDefault="000C667C" w:rsidP="002B6CD5"/>
    <w:p w14:paraId="116811AD" w14:textId="0C192609" w:rsidR="00B62C6B" w:rsidRDefault="00B62C6B" w:rsidP="00B62C6B">
      <w:pPr>
        <w:pStyle w:val="1"/>
      </w:pPr>
      <w:bookmarkStart w:id="13" w:name="_Toc9587805"/>
      <w:r>
        <w:rPr>
          <w:rFonts w:hint="eastAsia"/>
        </w:rPr>
        <w:t>接口定义</w:t>
      </w:r>
      <w:bookmarkEnd w:id="13"/>
      <w:r w:rsidR="007C7DA0">
        <w:t xml:space="preserve"> </w:t>
      </w:r>
    </w:p>
    <w:p w14:paraId="187C8576" w14:textId="2C7C8604" w:rsidR="007C7DA0" w:rsidRDefault="00001FBE" w:rsidP="00704932">
      <w:pPr>
        <w:pStyle w:val="2"/>
      </w:pPr>
      <w:bookmarkStart w:id="14" w:name="_Toc9587806"/>
      <w:r>
        <w:rPr>
          <w:rFonts w:hint="eastAsia"/>
        </w:rPr>
        <w:t>平台</w:t>
      </w:r>
      <w:r w:rsidR="007C7DA0">
        <w:rPr>
          <w:rFonts w:hint="eastAsia"/>
        </w:rPr>
        <w:t>基本信息</w:t>
      </w:r>
      <w:bookmarkEnd w:id="14"/>
    </w:p>
    <w:p w14:paraId="32C87638" w14:textId="2B3D072D" w:rsidR="007C7DA0" w:rsidRDefault="00C023C3" w:rsidP="007C7DA0">
      <w:pPr>
        <w:pStyle w:val="3"/>
      </w:pPr>
      <w:bookmarkStart w:id="15" w:name="_Toc9587807"/>
      <w:r>
        <w:rPr>
          <w:rFonts w:hint="eastAsia"/>
        </w:rPr>
        <w:t>注册</w:t>
      </w:r>
      <w:r w:rsidR="00B4779E">
        <w:rPr>
          <w:rFonts w:hint="eastAsia"/>
        </w:rPr>
        <w:t>信息字段</w:t>
      </w:r>
      <w:bookmarkEnd w:id="15"/>
    </w:p>
    <w:tbl>
      <w:tblPr>
        <w:tblW w:w="88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9"/>
        <w:gridCol w:w="1701"/>
        <w:gridCol w:w="870"/>
        <w:gridCol w:w="1110"/>
        <w:gridCol w:w="1868"/>
        <w:gridCol w:w="1868"/>
      </w:tblGrid>
      <w:tr w:rsidR="007C7DA0" w:rsidRPr="00737FF9" w14:paraId="27FD2C23" w14:textId="77777777" w:rsidTr="00D31CD9">
        <w:trPr>
          <w:cantSplit/>
        </w:trPr>
        <w:tc>
          <w:tcPr>
            <w:tcW w:w="13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B69F49D" w14:textId="77777777" w:rsidR="007C7DA0" w:rsidRPr="00737FF9" w:rsidRDefault="007C7DA0" w:rsidP="003F6E84">
            <w:r w:rsidRPr="00737FF9">
              <w:rPr>
                <w:rFonts w:hint="eastAsia"/>
              </w:rPr>
              <w:lastRenderedPageBreak/>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ADA0B18" w14:textId="77777777" w:rsidR="007C7DA0" w:rsidRPr="00737FF9" w:rsidRDefault="007C7DA0" w:rsidP="003F6E84">
            <w:r w:rsidRPr="00737FF9">
              <w:rPr>
                <w:rFonts w:hint="eastAsia"/>
              </w:rPr>
              <w:t>数据项英文名</w:t>
            </w:r>
          </w:p>
        </w:tc>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9E86C76" w14:textId="77777777" w:rsidR="007C7DA0" w:rsidRPr="00737FF9" w:rsidRDefault="007C7DA0" w:rsidP="003F6E84">
            <w:r w:rsidRPr="00737FF9">
              <w:rPr>
                <w:rFonts w:hint="eastAsia"/>
              </w:rPr>
              <w:t>类型</w:t>
            </w:r>
          </w:p>
        </w:tc>
        <w:tc>
          <w:tcPr>
            <w:tcW w:w="11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495D56A" w14:textId="77777777" w:rsidR="007C7DA0" w:rsidRPr="00737FF9" w:rsidRDefault="007C7DA0" w:rsidP="003F6E84">
            <w:pPr>
              <w:jc w:val="center"/>
            </w:pPr>
            <w:r w:rsidRPr="00737FF9">
              <w:rPr>
                <w:rFonts w:hint="eastAsia"/>
              </w:rPr>
              <w:t>必选</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32928BC" w14:textId="77777777" w:rsidR="007C7DA0" w:rsidRPr="00737FF9" w:rsidRDefault="007C7DA0" w:rsidP="003F6E84">
            <w:r w:rsidRPr="00737FF9">
              <w:rPr>
                <w:rFonts w:hint="eastAsia"/>
              </w:rPr>
              <w:t>内容</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0C9D59" w14:textId="77777777" w:rsidR="007C7DA0" w:rsidRPr="00737FF9" w:rsidRDefault="007C7DA0" w:rsidP="003F6E84">
            <w:r w:rsidRPr="00737FF9">
              <w:rPr>
                <w:rFonts w:hint="eastAsia"/>
              </w:rPr>
              <w:t>备注</w:t>
            </w:r>
          </w:p>
        </w:tc>
      </w:tr>
      <w:tr w:rsidR="00C340D8" w:rsidRPr="00737FF9" w14:paraId="3060E431"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D67FAC" w14:textId="0252F27C" w:rsidR="00C340D8" w:rsidRPr="00737FF9" w:rsidRDefault="00C340D8" w:rsidP="00C340D8">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ECE39F" w14:textId="432D2915" w:rsidR="00C340D8" w:rsidRPr="00737FF9" w:rsidRDefault="00C340D8" w:rsidP="00C340D8">
            <w:r>
              <w:rPr>
                <w:rFonts w:hint="eastAsia"/>
              </w:rPr>
              <w:t>reportType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E5013B" w14:textId="368DE0A6" w:rsidR="00C340D8" w:rsidRPr="00737FF9" w:rsidRDefault="00C340D8" w:rsidP="00C340D8">
            <w:r w:rsidRPr="00737FF9">
              <w:rPr>
                <w:rFonts w:hint="eastAsia"/>
              </w:rPr>
              <w:t>S</w:t>
            </w:r>
            <w:r w:rsidRPr="00737FF9">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6D36AA" w14:textId="7BF01EDC" w:rsidR="00C340D8" w:rsidRPr="00737FF9" w:rsidRDefault="00C340D8" w:rsidP="00C340D8">
            <w:pPr>
              <w:jc w:val="center"/>
            </w:pPr>
            <w:r w:rsidRPr="00737FF9">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D6BF8B" w14:textId="45DCE6F7" w:rsidR="00C340D8" w:rsidRPr="00737FF9" w:rsidRDefault="00C340D8" w:rsidP="00C340D8">
            <w:r w:rsidRPr="00737FF9">
              <w:rPr>
                <w:rFonts w:hint="eastAsia"/>
              </w:rPr>
              <w:t>通过该字段来区分设备的新增，修改和查询。</w:t>
            </w:r>
          </w:p>
        </w:tc>
        <w:tc>
          <w:tcPr>
            <w:tcW w:w="1868" w:type="dxa"/>
            <w:tcBorders>
              <w:top w:val="single" w:sz="6" w:space="0" w:color="auto"/>
              <w:left w:val="single" w:sz="6" w:space="0" w:color="auto"/>
              <w:bottom w:val="single" w:sz="6" w:space="0" w:color="auto"/>
              <w:right w:val="single" w:sz="6" w:space="0" w:color="auto"/>
            </w:tcBorders>
          </w:tcPr>
          <w:p w14:paraId="287F22A5" w14:textId="4695741C" w:rsidR="00C340D8" w:rsidRPr="00737FF9" w:rsidRDefault="00C340D8" w:rsidP="00C340D8">
            <w:r w:rsidRPr="00737FF9">
              <w:t>A（新增）、D（删除）、U（更新）。</w:t>
            </w:r>
          </w:p>
        </w:tc>
      </w:tr>
      <w:tr w:rsidR="009C030A" w:rsidRPr="00737FF9" w14:paraId="4C90AB16"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7CC8AA3" w14:textId="7EC9E2D2" w:rsidR="009C030A" w:rsidRPr="00737FF9" w:rsidRDefault="009C030A" w:rsidP="009C030A">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EF5B58" w14:textId="220F8E39" w:rsidR="009C030A" w:rsidRDefault="009C030A" w:rsidP="009C030A">
            <w:r w:rsidRPr="00737FF9">
              <w:t>cmcId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90076D" w14:textId="49CFE4F7" w:rsidR="009C030A" w:rsidRPr="00737FF9" w:rsidRDefault="009C030A" w:rsidP="009C030A">
            <w:r w:rsidRPr="00737FF9">
              <w:rPr>
                <w:rFonts w:ascii="Arial" w:hAnsi="Arial" w:cs="Arial" w:hint="eastAsia"/>
                <w:sz w:val="20"/>
                <w:szCs w:val="20"/>
                <w:shd w:val="clear" w:color="auto" w:fill="FFFFFF"/>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79ACE0" w14:textId="114FBCFD" w:rsidR="009C030A" w:rsidRPr="00737FF9" w:rsidRDefault="009C030A" w:rsidP="009C030A">
            <w:pPr>
              <w:jc w:val="center"/>
            </w:pP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E9E3C4" w14:textId="7FCE8F6C" w:rsidR="009C030A" w:rsidRPr="00737FF9" w:rsidRDefault="009C030A" w:rsidP="009C030A">
            <w:r w:rsidRPr="00737FF9">
              <w:rPr>
                <w:rFonts w:hint="eastAsia"/>
              </w:rPr>
              <w:t>省级管控中心标识</w:t>
            </w:r>
          </w:p>
        </w:tc>
        <w:tc>
          <w:tcPr>
            <w:tcW w:w="1868" w:type="dxa"/>
            <w:tcBorders>
              <w:top w:val="single" w:sz="6" w:space="0" w:color="auto"/>
              <w:left w:val="single" w:sz="6" w:space="0" w:color="auto"/>
              <w:bottom w:val="single" w:sz="6" w:space="0" w:color="auto"/>
              <w:right w:val="single" w:sz="6" w:space="0" w:color="auto"/>
            </w:tcBorders>
          </w:tcPr>
          <w:p w14:paraId="0637C8C9" w14:textId="77777777" w:rsidR="009C030A" w:rsidRPr="00737FF9" w:rsidRDefault="009C030A" w:rsidP="009C030A">
            <w:r>
              <w:rPr>
                <w:rFonts w:hint="eastAsia"/>
              </w:rPr>
              <w:t>注册后，部级平台会分配给省级平台一个平台标识c</w:t>
            </w:r>
            <w:r>
              <w:t>mcId</w:t>
            </w:r>
            <w:r>
              <w:rPr>
                <w:rFonts w:hint="eastAsia"/>
              </w:rPr>
              <w:t>。后续省级平台访问部级平台接口，都需要携带这个平台I</w:t>
            </w:r>
            <w:r>
              <w:t>d</w:t>
            </w:r>
            <w:r>
              <w:rPr>
                <w:rFonts w:hint="eastAsia"/>
              </w:rPr>
              <w:t>。</w:t>
            </w:r>
          </w:p>
          <w:p w14:paraId="6ED3C099" w14:textId="06FBD56F" w:rsidR="009C030A" w:rsidRPr="009C030A" w:rsidRDefault="009C030A" w:rsidP="009C030A"/>
        </w:tc>
      </w:tr>
      <w:tr w:rsidR="009C030A" w:rsidRPr="00737FF9" w14:paraId="6F48FC63"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753D70" w14:textId="0BA29F65" w:rsidR="009C030A" w:rsidRPr="00737FF9" w:rsidRDefault="009C030A" w:rsidP="009C030A">
            <w:r>
              <w:rPr>
                <w:rFonts w:hint="eastAsia"/>
              </w:rPr>
              <w:t>区域代码</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C2A696" w14:textId="00BDBCD3" w:rsidR="009C030A" w:rsidRPr="00737FF9" w:rsidRDefault="009C030A" w:rsidP="009C030A">
            <w:r>
              <w:rPr>
                <w:rFonts w:hint="eastAsia"/>
              </w:rPr>
              <w:t>a</w:t>
            </w:r>
            <w:r>
              <w:t>reaCode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7DAB79" w14:textId="221ACCC2" w:rsidR="009C030A" w:rsidRPr="00737FF9" w:rsidRDefault="009C030A" w:rsidP="009C030A">
            <w:r>
              <w:rPr>
                <w:rFonts w:hint="eastAsia"/>
              </w:rPr>
              <w:t>S</w:t>
            </w:r>
            <w:r>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2818DA" w14:textId="6FA04AF2" w:rsidR="009C030A" w:rsidRPr="00737FF9" w:rsidRDefault="009C030A" w:rsidP="009C030A">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4E1924" w14:textId="3A3942E3" w:rsidR="009C030A" w:rsidRPr="00737FF9" w:rsidRDefault="009C030A" w:rsidP="009C030A">
            <w:r>
              <w:rPr>
                <w:rFonts w:hint="eastAsia"/>
              </w:rPr>
              <w:t>省集中管控平台国标区域代码</w:t>
            </w:r>
          </w:p>
        </w:tc>
        <w:tc>
          <w:tcPr>
            <w:tcW w:w="1868" w:type="dxa"/>
            <w:tcBorders>
              <w:top w:val="single" w:sz="6" w:space="0" w:color="auto"/>
              <w:left w:val="single" w:sz="6" w:space="0" w:color="auto"/>
              <w:bottom w:val="single" w:sz="6" w:space="0" w:color="auto"/>
              <w:right w:val="single" w:sz="6" w:space="0" w:color="auto"/>
            </w:tcBorders>
          </w:tcPr>
          <w:p w14:paraId="672771E3" w14:textId="1FD66CBC" w:rsidR="009C030A" w:rsidRPr="00737FF9" w:rsidRDefault="009C030A" w:rsidP="009C030A">
            <w:r>
              <w:rPr>
                <w:rFonts w:hint="eastAsia"/>
              </w:rPr>
              <w:t>如甘肃省 为</w:t>
            </w:r>
            <w:r>
              <w:t>”6200000”</w:t>
            </w:r>
            <w:r w:rsidR="00007043">
              <w:rPr>
                <w:rFonts w:hint="eastAsia"/>
              </w:rPr>
              <w:t>。</w:t>
            </w:r>
            <w:r w:rsidR="002558E7">
              <w:t xml:space="preserve"> </w:t>
            </w:r>
            <w:r w:rsidR="00D66A2D">
              <w:rPr>
                <w:rFonts w:hint="eastAsia"/>
              </w:rPr>
              <w:t>详</w:t>
            </w:r>
            <w:r w:rsidR="002558E7">
              <w:rPr>
                <w:rFonts w:hint="eastAsia"/>
              </w:rPr>
              <w:t>见</w:t>
            </w:r>
            <w:r w:rsidR="00964503">
              <w:rPr>
                <w:rFonts w:hint="eastAsia"/>
              </w:rPr>
              <w:t>标准编码描述</w:t>
            </w:r>
            <w:r w:rsidR="00645EF3">
              <w:rPr>
                <w:rFonts w:hint="eastAsia"/>
              </w:rPr>
              <w:t>中</w:t>
            </w:r>
            <w:r w:rsidR="007350BD">
              <w:t>国标行政区划代码</w:t>
            </w:r>
          </w:p>
        </w:tc>
      </w:tr>
      <w:tr w:rsidR="009C030A" w:rsidRPr="00737FF9" w14:paraId="7315227D"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FDD54" w14:textId="1BA08558" w:rsidR="009C030A" w:rsidRDefault="009C030A" w:rsidP="009C030A">
            <w:r>
              <w:rPr>
                <w:rFonts w:hint="eastAsia"/>
              </w:rPr>
              <w:t>平台提供商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4A96D1" w14:textId="12FA1BAA" w:rsidR="009C030A" w:rsidRDefault="009C030A" w:rsidP="009C030A">
            <w:r>
              <w:rPr>
                <w:rFonts w:hint="eastAsia"/>
              </w:rPr>
              <w:t>v</w:t>
            </w:r>
            <w:r>
              <w:t>end</w:t>
            </w:r>
            <w:r w:rsidR="00FA40D4">
              <w:rPr>
                <w:rFonts w:hint="eastAsia"/>
              </w:rPr>
              <w:t>o</w:t>
            </w:r>
            <w:r>
              <w:t>r</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88855B" w14:textId="1B04D34E" w:rsidR="009C030A" w:rsidRDefault="009C030A" w:rsidP="009C030A">
            <w:r>
              <w:rPr>
                <w:rFonts w:hint="eastAsia"/>
              </w:rPr>
              <w:t>S</w:t>
            </w:r>
            <w:r>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7094BB" w14:textId="53629A93" w:rsidR="009C030A" w:rsidRDefault="004B660A" w:rsidP="009C030A">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84E7" w14:textId="308DB80C" w:rsidR="009C030A" w:rsidRDefault="009C030A" w:rsidP="009C030A">
            <w:r>
              <w:rPr>
                <w:rFonts w:hint="eastAsia"/>
              </w:rPr>
              <w:t>省集中管控平台的提供商</w:t>
            </w:r>
          </w:p>
        </w:tc>
        <w:tc>
          <w:tcPr>
            <w:tcW w:w="1868" w:type="dxa"/>
            <w:tcBorders>
              <w:top w:val="single" w:sz="6" w:space="0" w:color="auto"/>
              <w:left w:val="single" w:sz="6" w:space="0" w:color="auto"/>
              <w:bottom w:val="single" w:sz="6" w:space="0" w:color="auto"/>
              <w:right w:val="single" w:sz="6" w:space="0" w:color="auto"/>
            </w:tcBorders>
          </w:tcPr>
          <w:p w14:paraId="77257562" w14:textId="77777777" w:rsidR="009C030A" w:rsidRDefault="009C030A" w:rsidP="009C030A"/>
        </w:tc>
      </w:tr>
      <w:tr w:rsidR="009C030A" w:rsidRPr="00737FF9" w14:paraId="2EB6E14D"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1155A2" w14:textId="20C9FBDE" w:rsidR="009C030A" w:rsidRDefault="009C030A" w:rsidP="009C030A">
            <w:r>
              <w:rPr>
                <w:rFonts w:hint="eastAsia"/>
              </w:rPr>
              <w:t>联系人姓名</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0EE06C" w14:textId="335E41D8" w:rsidR="009C030A" w:rsidRDefault="009C030A" w:rsidP="009C030A">
            <w:r>
              <w:t>contact</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C46E64" w14:textId="092275B3" w:rsidR="009C030A" w:rsidRDefault="009C030A" w:rsidP="009C030A">
            <w:r>
              <w:rPr>
                <w:rFonts w:hint="eastAsia"/>
              </w:rPr>
              <w:t>S</w:t>
            </w:r>
            <w:r>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CBE665" w14:textId="3BB3C001" w:rsidR="009C030A" w:rsidRDefault="00290FDC" w:rsidP="009C030A">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52721C" w14:textId="77777777" w:rsidR="009C030A" w:rsidRDefault="009C030A" w:rsidP="009C030A"/>
        </w:tc>
        <w:tc>
          <w:tcPr>
            <w:tcW w:w="1868" w:type="dxa"/>
            <w:tcBorders>
              <w:top w:val="single" w:sz="6" w:space="0" w:color="auto"/>
              <w:left w:val="single" w:sz="6" w:space="0" w:color="auto"/>
              <w:bottom w:val="single" w:sz="6" w:space="0" w:color="auto"/>
              <w:right w:val="single" w:sz="6" w:space="0" w:color="auto"/>
            </w:tcBorders>
          </w:tcPr>
          <w:p w14:paraId="2FF03F3D" w14:textId="77777777" w:rsidR="009C030A" w:rsidRDefault="009C030A" w:rsidP="009C030A"/>
        </w:tc>
      </w:tr>
      <w:tr w:rsidR="009C030A" w:rsidRPr="00737FF9" w14:paraId="33048162"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C692EC" w14:textId="60A7DA64" w:rsidR="009C030A" w:rsidRDefault="009C030A" w:rsidP="009C030A">
            <w:r>
              <w:rPr>
                <w:rFonts w:hint="eastAsia"/>
              </w:rPr>
              <w:t>联系人电话</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FF36EE" w14:textId="7556A3EE" w:rsidR="009C030A" w:rsidRDefault="009C030A" w:rsidP="009C030A">
            <w:r>
              <w:t>phone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EB4870" w14:textId="0CEA27AC" w:rsidR="009C030A" w:rsidRDefault="009C030A" w:rsidP="009C030A">
            <w:r>
              <w:rPr>
                <w:rFonts w:hint="eastAsia"/>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46D3D1" w14:textId="2337CADF" w:rsidR="009C030A" w:rsidRDefault="00290FDC" w:rsidP="009C030A">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38DEAD" w14:textId="6B6161B0" w:rsidR="009C030A" w:rsidRDefault="009C030A" w:rsidP="009C030A">
            <w:r>
              <w:rPr>
                <w:rFonts w:hint="eastAsia"/>
              </w:rPr>
              <w:t>联系人固定电话</w:t>
            </w:r>
          </w:p>
        </w:tc>
        <w:tc>
          <w:tcPr>
            <w:tcW w:w="1868" w:type="dxa"/>
            <w:tcBorders>
              <w:top w:val="single" w:sz="6" w:space="0" w:color="auto"/>
              <w:left w:val="single" w:sz="6" w:space="0" w:color="auto"/>
              <w:bottom w:val="single" w:sz="6" w:space="0" w:color="auto"/>
              <w:right w:val="single" w:sz="6" w:space="0" w:color="auto"/>
            </w:tcBorders>
          </w:tcPr>
          <w:p w14:paraId="47C38650" w14:textId="77777777" w:rsidR="009C030A" w:rsidRDefault="009C030A" w:rsidP="009C030A"/>
        </w:tc>
      </w:tr>
      <w:tr w:rsidR="009C030A" w:rsidRPr="00737FF9" w14:paraId="62053227"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93EB23" w14:textId="1D45F912" w:rsidR="009C030A" w:rsidRDefault="009C030A" w:rsidP="009C030A">
            <w:r>
              <w:rPr>
                <w:rFonts w:hint="eastAsia"/>
              </w:rPr>
              <w:t>联系人手机</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B05EFB" w14:textId="006DF7F1" w:rsidR="009C030A" w:rsidRDefault="009C030A" w:rsidP="009C030A">
            <w:r>
              <w:rPr>
                <w:rFonts w:hint="eastAsia"/>
              </w:rPr>
              <w:t>m</w:t>
            </w:r>
            <w:r>
              <w:t>obile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387EAE" w14:textId="0CA2A993" w:rsidR="009C030A" w:rsidRDefault="009C030A" w:rsidP="009C030A">
            <w:r>
              <w:rPr>
                <w:rFonts w:hint="eastAsia"/>
              </w:rPr>
              <w:t>S</w:t>
            </w:r>
            <w:r>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60953A" w14:textId="2A24AD0C" w:rsidR="009C030A" w:rsidRDefault="00290FDC" w:rsidP="009C030A">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49BEDF" w14:textId="3F737241" w:rsidR="009C030A" w:rsidRDefault="009C030A" w:rsidP="009C030A">
            <w:r>
              <w:rPr>
                <w:rFonts w:hint="eastAsia"/>
              </w:rPr>
              <w:t>联系人手机</w:t>
            </w:r>
          </w:p>
        </w:tc>
        <w:tc>
          <w:tcPr>
            <w:tcW w:w="1868" w:type="dxa"/>
            <w:tcBorders>
              <w:top w:val="single" w:sz="6" w:space="0" w:color="auto"/>
              <w:left w:val="single" w:sz="6" w:space="0" w:color="auto"/>
              <w:bottom w:val="single" w:sz="6" w:space="0" w:color="auto"/>
              <w:right w:val="single" w:sz="6" w:space="0" w:color="auto"/>
            </w:tcBorders>
          </w:tcPr>
          <w:p w14:paraId="272C1A99" w14:textId="77777777" w:rsidR="009C030A" w:rsidRDefault="009C030A" w:rsidP="009C030A"/>
        </w:tc>
      </w:tr>
      <w:tr w:rsidR="009C030A" w:rsidRPr="00737FF9" w14:paraId="4A96FF6B"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6D168" w14:textId="2130FD38" w:rsidR="009C030A" w:rsidRDefault="009C030A" w:rsidP="009C030A">
            <w:r>
              <w:rPr>
                <w:rFonts w:hint="eastAsia"/>
              </w:rPr>
              <w:t>上报服务I</w:t>
            </w:r>
            <w:r>
              <w:t>P</w:t>
            </w:r>
            <w:r>
              <w:rPr>
                <w:rFonts w:hint="eastAsia"/>
              </w:rPr>
              <w:t>列表</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1C3535" w14:textId="53095F2D" w:rsidR="009C030A" w:rsidRDefault="004D694D" w:rsidP="009C030A">
            <w:r w:rsidRPr="004D694D">
              <w:t>pushIpList</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321575" w14:textId="7DB0339B" w:rsidR="009C030A" w:rsidRDefault="009C030A" w:rsidP="009C030A">
            <w:r>
              <w:t>String</w:t>
            </w:r>
            <w:r>
              <w:rPr>
                <w:rFonts w:hint="eastAsia"/>
              </w:rPr>
              <w:t>数组</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6E163A" w14:textId="593501E4" w:rsidR="009C030A" w:rsidRDefault="009C030A" w:rsidP="009C030A">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57780E" w14:textId="45993A95" w:rsidR="009C030A" w:rsidRDefault="009C030A" w:rsidP="009C030A">
            <w:r>
              <w:rPr>
                <w:rFonts w:hint="eastAsia"/>
              </w:rPr>
              <w:t>上报服务的ip白名单列表</w:t>
            </w:r>
          </w:p>
        </w:tc>
        <w:tc>
          <w:tcPr>
            <w:tcW w:w="1868" w:type="dxa"/>
            <w:tcBorders>
              <w:top w:val="single" w:sz="6" w:space="0" w:color="auto"/>
              <w:left w:val="single" w:sz="6" w:space="0" w:color="auto"/>
              <w:bottom w:val="single" w:sz="6" w:space="0" w:color="auto"/>
              <w:right w:val="single" w:sz="6" w:space="0" w:color="auto"/>
            </w:tcBorders>
          </w:tcPr>
          <w:p w14:paraId="4E77F9FC" w14:textId="77777777" w:rsidR="009C030A" w:rsidRDefault="009C030A" w:rsidP="009C030A">
            <w:r>
              <w:rPr>
                <w:rFonts w:hint="eastAsia"/>
              </w:rPr>
              <w:t>例如：</w:t>
            </w:r>
          </w:p>
          <w:p w14:paraId="13A5616B" w14:textId="01DE7696" w:rsidR="009C030A" w:rsidRDefault="009C030A" w:rsidP="009C030A">
            <w:r>
              <w:rPr>
                <w:rFonts w:hint="eastAsia"/>
              </w:rPr>
              <w:t>[</w:t>
            </w:r>
            <w:r>
              <w:t xml:space="preserve">“192.168.1.23”, “192.168.1.24”] </w:t>
            </w:r>
          </w:p>
        </w:tc>
      </w:tr>
      <w:tr w:rsidR="009C030A" w:rsidRPr="00737FF9" w14:paraId="0036D9AA" w14:textId="77777777" w:rsidTr="003F6E84">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3A504" w14:textId="4A4D5F03" w:rsidR="009C030A" w:rsidRDefault="009C030A" w:rsidP="009C030A">
            <w:r>
              <w:rPr>
                <w:rFonts w:hint="eastAsia"/>
              </w:rPr>
              <w:t>拉取服务信息列表</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9E65B8" w14:textId="52C2BF39" w:rsidR="009C030A" w:rsidRDefault="00B87698" w:rsidP="009C030A">
            <w:r w:rsidRPr="00B87698">
              <w:t>pullAddressList</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B10076" w14:textId="1E8AC506" w:rsidR="009C030A" w:rsidRDefault="009C030A" w:rsidP="009C030A">
            <w:r>
              <w:rPr>
                <w:rFonts w:hint="eastAsia"/>
              </w:rPr>
              <w:t>S</w:t>
            </w:r>
            <w:r>
              <w:t>tring</w:t>
            </w:r>
            <w:r>
              <w:rPr>
                <w:rFonts w:hint="eastAsia"/>
              </w:rPr>
              <w:t>数组</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6B86B0" w14:textId="07A1AFB1" w:rsidR="009C030A" w:rsidRDefault="00F15872" w:rsidP="009C030A">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1ABCEA" w14:textId="6424F90D" w:rsidR="009C030A" w:rsidRDefault="009C030A" w:rsidP="009C030A">
            <w:r>
              <w:rPr>
                <w:rFonts w:hint="eastAsia"/>
              </w:rPr>
              <w:t>拉取服务的ip,端口</w:t>
            </w:r>
            <w:r w:rsidR="00E0380E">
              <w:rPr>
                <w:rFonts w:hint="eastAsia"/>
              </w:rPr>
              <w:t>，</w:t>
            </w:r>
            <w:r w:rsidR="009D3D50">
              <w:rPr>
                <w:rFonts w:hint="eastAsia"/>
              </w:rPr>
              <w:t>基础</w:t>
            </w:r>
            <w:r w:rsidR="00E45348">
              <w:t>url</w:t>
            </w:r>
            <w:r>
              <w:rPr>
                <w:rFonts w:hint="eastAsia"/>
              </w:rPr>
              <w:t>列表</w:t>
            </w:r>
            <w:r w:rsidR="00E45348">
              <w:rPr>
                <w:rFonts w:hint="eastAsia"/>
              </w:rPr>
              <w:t>，</w:t>
            </w:r>
          </w:p>
        </w:tc>
        <w:tc>
          <w:tcPr>
            <w:tcW w:w="1868" w:type="dxa"/>
            <w:tcBorders>
              <w:top w:val="single" w:sz="6" w:space="0" w:color="auto"/>
              <w:left w:val="single" w:sz="6" w:space="0" w:color="auto"/>
              <w:bottom w:val="single" w:sz="6" w:space="0" w:color="auto"/>
              <w:right w:val="single" w:sz="6" w:space="0" w:color="auto"/>
            </w:tcBorders>
          </w:tcPr>
          <w:p w14:paraId="60AC50FB" w14:textId="77777777" w:rsidR="009C030A" w:rsidRDefault="009C030A" w:rsidP="009C030A">
            <w:r>
              <w:rPr>
                <w:rFonts w:hint="eastAsia"/>
              </w:rPr>
              <w:t>例如：</w:t>
            </w:r>
          </w:p>
          <w:p w14:paraId="4DCE58F0" w14:textId="441838D4" w:rsidR="009C030A" w:rsidRDefault="009C030A" w:rsidP="009C030A">
            <w:r>
              <w:rPr>
                <w:rFonts w:hint="eastAsia"/>
              </w:rPr>
              <w:t>[</w:t>
            </w:r>
            <w:r>
              <w:t>“192.168.1.23</w:t>
            </w:r>
            <w:r>
              <w:rPr>
                <w:rFonts w:hint="eastAsia"/>
              </w:rPr>
              <w:t>:</w:t>
            </w:r>
            <w:r>
              <w:t>8080</w:t>
            </w:r>
            <w:r w:rsidR="00520626">
              <w:t>/gansu1</w:t>
            </w:r>
            <w:r>
              <w:t>”, “192.168.1.24:8090</w:t>
            </w:r>
            <w:r w:rsidR="00520626">
              <w:rPr>
                <w:rFonts w:hint="eastAsia"/>
              </w:rPr>
              <w:t>/</w:t>
            </w:r>
            <w:r w:rsidR="00520626">
              <w:t>gansu2</w:t>
            </w:r>
            <w:r>
              <w:t xml:space="preserve">”] </w:t>
            </w:r>
          </w:p>
        </w:tc>
      </w:tr>
    </w:tbl>
    <w:p w14:paraId="6E5F6057" w14:textId="644A7C19" w:rsidR="007C7DA0" w:rsidRDefault="007C7DA0" w:rsidP="007C7DA0"/>
    <w:p w14:paraId="2C71C27C" w14:textId="6A953B31" w:rsidR="00B4779E" w:rsidRPr="00737FF9" w:rsidRDefault="007650FE" w:rsidP="00B4779E">
      <w:pPr>
        <w:pStyle w:val="3"/>
      </w:pPr>
      <w:bookmarkStart w:id="16" w:name="_Toc9587808"/>
      <w:r>
        <w:rPr>
          <w:rFonts w:hint="eastAsia"/>
        </w:rPr>
        <w:t>省级管控中心注册</w:t>
      </w:r>
      <w:r w:rsidR="00B4779E" w:rsidRPr="00737FF9">
        <w:rPr>
          <w:rFonts w:hint="eastAsia"/>
        </w:rPr>
        <w:t>接口</w:t>
      </w:r>
      <w:bookmarkEnd w:id="16"/>
    </w:p>
    <w:p w14:paraId="233EEB49" w14:textId="77777777" w:rsidR="00B4779E" w:rsidRPr="00737FF9" w:rsidRDefault="00B4779E" w:rsidP="00B4779E"/>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4779E" w:rsidRPr="00737FF9" w14:paraId="2CFC2686"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FD51A00" w14:textId="77777777" w:rsidR="00B4779E" w:rsidRPr="00737FF9" w:rsidRDefault="00B4779E" w:rsidP="003F6E84">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533A9A" w14:textId="5E6E9288" w:rsidR="00B4779E" w:rsidRPr="00737FF9" w:rsidRDefault="00B4779E" w:rsidP="003F6E84">
            <w:bookmarkStart w:id="17" w:name="OLE_LINK17"/>
            <w:bookmarkStart w:id="18" w:name="OLE_LINK18"/>
            <w:r w:rsidRPr="00737FF9">
              <w:rPr>
                <w:rFonts w:hint="eastAsia"/>
              </w:rPr>
              <w:t>/</w:t>
            </w:r>
            <w:r w:rsidR="00260C0A">
              <w:rPr>
                <w:rFonts w:hint="eastAsia"/>
              </w:rPr>
              <w:t>mpscmc</w:t>
            </w:r>
            <w:r w:rsidRPr="00737FF9">
              <w:rPr>
                <w:rFonts w:hint="eastAsia"/>
              </w:rPr>
              <w:t>/v1/</w:t>
            </w:r>
            <w:r w:rsidR="00B93095">
              <w:t>subcmc</w:t>
            </w:r>
            <w:r w:rsidR="006C02CD">
              <w:rPr>
                <w:rFonts w:hint="eastAsia"/>
              </w:rPr>
              <w:t>/</w:t>
            </w:r>
            <w:r w:rsidR="006C02CD">
              <w:t>register</w:t>
            </w:r>
            <w:bookmarkEnd w:id="17"/>
            <w:bookmarkEnd w:id="18"/>
          </w:p>
        </w:tc>
      </w:tr>
      <w:tr w:rsidR="00B4779E" w:rsidRPr="00737FF9" w14:paraId="7EB73B5A"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05EB0D4" w14:textId="77777777" w:rsidR="00B4779E" w:rsidRPr="00737FF9" w:rsidRDefault="00B4779E" w:rsidP="003F6E84">
            <w:r w:rsidRPr="00737FF9">
              <w:rPr>
                <w:rFonts w:hint="eastAsia"/>
              </w:rPr>
              <w:lastRenderedPageBreak/>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B2A02A" w14:textId="77777777" w:rsidR="00B4779E" w:rsidRPr="00737FF9" w:rsidRDefault="00B4779E" w:rsidP="003F6E84">
            <w:r w:rsidRPr="00737FF9">
              <w:rPr>
                <w:rFonts w:hint="eastAsia"/>
              </w:rPr>
              <w:t>POST</w:t>
            </w:r>
          </w:p>
        </w:tc>
      </w:tr>
      <w:tr w:rsidR="00B4779E" w:rsidRPr="00737FF9" w14:paraId="7D148FE7"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66CF291" w14:textId="77777777" w:rsidR="00B4779E" w:rsidRPr="00737FF9" w:rsidRDefault="00B4779E" w:rsidP="003F6E84">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3052BE" w14:textId="77777777" w:rsidR="006E1717" w:rsidRDefault="00B4779E" w:rsidP="006E1717">
            <w:r w:rsidRPr="00737FF9">
              <w:t>{</w:t>
            </w:r>
          </w:p>
          <w:p w14:paraId="4553638E" w14:textId="1BD9CA3D" w:rsidR="00B4779E" w:rsidRPr="00737FF9" w:rsidRDefault="00B4779E" w:rsidP="006E1717">
            <w:pPr>
              <w:ind w:firstLineChars="100" w:firstLine="210"/>
            </w:pPr>
            <w:r w:rsidRPr="00737FF9">
              <w:t>"</w:t>
            </w:r>
            <w:r>
              <w:t>reportType</w:t>
            </w:r>
            <w:r w:rsidRPr="00737FF9">
              <w:t>": "A"</w:t>
            </w:r>
            <w:r w:rsidRPr="00737FF9">
              <w:rPr>
                <w:rFonts w:hint="eastAsia"/>
              </w:rPr>
              <w:t>,</w:t>
            </w:r>
          </w:p>
          <w:p w14:paraId="2B1F0937" w14:textId="69E85BFF" w:rsidR="00B4779E" w:rsidRPr="00737FF9" w:rsidRDefault="00B4779E" w:rsidP="006E1717">
            <w:pPr>
              <w:ind w:firstLineChars="100" w:firstLine="210"/>
            </w:pPr>
            <w:r w:rsidRPr="00737FF9">
              <w:t>"</w:t>
            </w:r>
            <w:r w:rsidR="006E1717">
              <w:t>areaCode</w:t>
            </w:r>
            <w:r w:rsidRPr="00737FF9">
              <w:t>": "String",</w:t>
            </w:r>
          </w:p>
          <w:p w14:paraId="19314492" w14:textId="30C8FF3F" w:rsidR="00B4779E" w:rsidRPr="00737FF9" w:rsidRDefault="00B4779E" w:rsidP="006E1717">
            <w:pPr>
              <w:ind w:firstLineChars="100" w:firstLine="210"/>
            </w:pPr>
            <w:r w:rsidRPr="00737FF9">
              <w:t>…</w:t>
            </w:r>
          </w:p>
          <w:p w14:paraId="122052C8" w14:textId="77777777" w:rsidR="00B4779E" w:rsidRPr="00737FF9" w:rsidRDefault="00B4779E" w:rsidP="003F6E84">
            <w:r w:rsidRPr="00737FF9">
              <w:t>}</w:t>
            </w:r>
          </w:p>
        </w:tc>
      </w:tr>
      <w:tr w:rsidR="00B4779E" w:rsidRPr="00737FF9" w14:paraId="28759FC2"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8E19B8A" w14:textId="77777777" w:rsidR="00B4779E" w:rsidRPr="00737FF9" w:rsidRDefault="00B4779E" w:rsidP="003F6E84">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7ADAB5" w14:textId="77777777" w:rsidR="00740AEF" w:rsidRDefault="00B4779E" w:rsidP="003F6E84">
            <w:r w:rsidRPr="00737FF9">
              <w:rPr>
                <w:rFonts w:hint="eastAsia"/>
              </w:rPr>
              <w:t>{</w:t>
            </w:r>
            <w:r w:rsidRPr="00737FF9">
              <w:rPr>
                <w:rFonts w:hint="eastAsia"/>
              </w:rPr>
              <w:br/>
              <w:t>    "code": 0,</w:t>
            </w:r>
            <w:r w:rsidRPr="00737FF9">
              <w:rPr>
                <w:rFonts w:hint="eastAsia"/>
              </w:rPr>
              <w:br/>
              <w:t>    "message": "ok"</w:t>
            </w:r>
            <w:r w:rsidR="00740AEF">
              <w:rPr>
                <w:rFonts w:hint="eastAsia"/>
              </w:rPr>
              <w:t>，</w:t>
            </w:r>
          </w:p>
          <w:p w14:paraId="2218B21C" w14:textId="76B075A4" w:rsidR="00B4779E" w:rsidRPr="00737FF9" w:rsidRDefault="00740AEF" w:rsidP="00740AEF">
            <w:pPr>
              <w:ind w:firstLineChars="200" w:firstLine="420"/>
            </w:pPr>
            <w:r>
              <w:t>“cmcId”: “123456”</w:t>
            </w:r>
            <w:r w:rsidR="00B4779E" w:rsidRPr="00737FF9">
              <w:rPr>
                <w:rFonts w:hint="eastAsia"/>
              </w:rPr>
              <w:br/>
              <w:t>}</w:t>
            </w:r>
          </w:p>
        </w:tc>
      </w:tr>
      <w:tr w:rsidR="00B4779E" w:rsidRPr="00737FF9" w14:paraId="5DEF3FA1"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37EA92C" w14:textId="77777777" w:rsidR="00B4779E" w:rsidRPr="00737FF9" w:rsidRDefault="00B4779E" w:rsidP="003F6E84">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9C156F" w14:textId="75DF7324" w:rsidR="00B4779E" w:rsidRPr="00737FF9" w:rsidRDefault="00B4779E" w:rsidP="003F6E84">
            <w:r w:rsidRPr="00737FF9">
              <w:rPr>
                <w:rFonts w:hint="eastAsia"/>
              </w:rPr>
              <w:t>该接口用于各省级集中管控中心向部级集中管控中心</w:t>
            </w:r>
            <w:r w:rsidR="00860BD3">
              <w:rPr>
                <w:rFonts w:hint="eastAsia"/>
              </w:rPr>
              <w:t>注册</w:t>
            </w:r>
            <w:r w:rsidRPr="00737FF9">
              <w:rPr>
                <w:rFonts w:hint="eastAsia"/>
              </w:rPr>
              <w:t>。</w:t>
            </w:r>
            <w:r w:rsidR="00EA563B">
              <w:rPr>
                <w:rFonts w:hint="eastAsia"/>
              </w:rPr>
              <w:t>注册后，部级平台会分配给省级平台一个平台标识c</w:t>
            </w:r>
            <w:r w:rsidR="00EA563B">
              <w:t>mcId</w:t>
            </w:r>
            <w:r w:rsidR="00EA563B">
              <w:rPr>
                <w:rFonts w:hint="eastAsia"/>
              </w:rPr>
              <w:t>。后续省级平台访问部级平台接口，都需要携带这个平台I</w:t>
            </w:r>
            <w:r w:rsidR="00EA563B">
              <w:t>d</w:t>
            </w:r>
            <w:r w:rsidR="00EA563B">
              <w:rPr>
                <w:rFonts w:hint="eastAsia"/>
              </w:rPr>
              <w:t>。</w:t>
            </w:r>
          </w:p>
        </w:tc>
      </w:tr>
      <w:tr w:rsidR="00B4779E" w:rsidRPr="00737FF9" w14:paraId="57A62495"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E68EA84" w14:textId="77777777" w:rsidR="00B4779E" w:rsidRPr="00737FF9" w:rsidRDefault="00B4779E" w:rsidP="003F6E84">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F99A6D" w14:textId="77777777" w:rsidR="00B4779E" w:rsidRPr="00737FF9" w:rsidRDefault="00B4779E" w:rsidP="003F6E84"/>
        </w:tc>
      </w:tr>
    </w:tbl>
    <w:p w14:paraId="1BD651EE" w14:textId="77777777" w:rsidR="00B4779E" w:rsidRPr="00737FF9" w:rsidRDefault="00B4779E" w:rsidP="00B4779E"/>
    <w:p w14:paraId="4B0A2D88" w14:textId="01786A7A" w:rsidR="00001FBE" w:rsidRDefault="00CD1821" w:rsidP="00641156">
      <w:pPr>
        <w:pStyle w:val="3"/>
      </w:pPr>
      <w:bookmarkStart w:id="19" w:name="_Toc9587809"/>
      <w:r>
        <w:rPr>
          <w:rFonts w:hint="eastAsia"/>
        </w:rPr>
        <w:t>省</w:t>
      </w:r>
      <w:r w:rsidR="00001FBE">
        <w:rPr>
          <w:rFonts w:hint="eastAsia"/>
        </w:rPr>
        <w:t>平台建设信息字段</w:t>
      </w:r>
      <w:bookmarkEnd w:id="19"/>
    </w:p>
    <w:tbl>
      <w:tblPr>
        <w:tblW w:w="88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9"/>
        <w:gridCol w:w="1701"/>
        <w:gridCol w:w="870"/>
        <w:gridCol w:w="1110"/>
        <w:gridCol w:w="1868"/>
        <w:gridCol w:w="1868"/>
      </w:tblGrid>
      <w:tr w:rsidR="00001FBE" w:rsidRPr="00737FF9" w14:paraId="46778516" w14:textId="77777777" w:rsidTr="00D31CD9">
        <w:trPr>
          <w:cantSplit/>
        </w:trPr>
        <w:tc>
          <w:tcPr>
            <w:tcW w:w="13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0819D4F" w14:textId="77777777" w:rsidR="00001FBE" w:rsidRPr="00737FF9" w:rsidRDefault="00001FBE" w:rsidP="00FD21DE">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77CD6E8" w14:textId="77777777" w:rsidR="00001FBE" w:rsidRPr="00737FF9" w:rsidRDefault="00001FBE" w:rsidP="00FD21DE">
            <w:r w:rsidRPr="00737FF9">
              <w:rPr>
                <w:rFonts w:hint="eastAsia"/>
              </w:rPr>
              <w:t>数据项英文名</w:t>
            </w:r>
          </w:p>
        </w:tc>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B4D821C" w14:textId="77777777" w:rsidR="00001FBE" w:rsidRPr="00737FF9" w:rsidRDefault="00001FBE" w:rsidP="00FD21DE">
            <w:r w:rsidRPr="00737FF9">
              <w:rPr>
                <w:rFonts w:hint="eastAsia"/>
              </w:rPr>
              <w:t>类型</w:t>
            </w:r>
          </w:p>
        </w:tc>
        <w:tc>
          <w:tcPr>
            <w:tcW w:w="11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785415E" w14:textId="77777777" w:rsidR="00001FBE" w:rsidRPr="00737FF9" w:rsidRDefault="00001FBE" w:rsidP="00FD21DE">
            <w:pPr>
              <w:jc w:val="center"/>
            </w:pPr>
            <w:r w:rsidRPr="00737FF9">
              <w:rPr>
                <w:rFonts w:hint="eastAsia"/>
              </w:rPr>
              <w:t>必选</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E297AC8" w14:textId="77777777" w:rsidR="00001FBE" w:rsidRPr="00737FF9" w:rsidRDefault="00001FBE" w:rsidP="00FD21DE">
            <w:r w:rsidRPr="00737FF9">
              <w:rPr>
                <w:rFonts w:hint="eastAsia"/>
              </w:rPr>
              <w:t>内容</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8581702" w14:textId="77777777" w:rsidR="00001FBE" w:rsidRPr="00737FF9" w:rsidRDefault="00001FBE" w:rsidP="00FD21DE">
            <w:r w:rsidRPr="00737FF9">
              <w:rPr>
                <w:rFonts w:hint="eastAsia"/>
              </w:rPr>
              <w:t>备注</w:t>
            </w:r>
          </w:p>
        </w:tc>
      </w:tr>
      <w:tr w:rsidR="00001FBE" w:rsidRPr="00737FF9" w14:paraId="4C1A4CB0"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398344" w14:textId="77777777" w:rsidR="00001FBE" w:rsidRPr="00737FF9" w:rsidRDefault="00001FBE" w:rsidP="00FD21DE">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6DC596" w14:textId="77777777" w:rsidR="00001FBE" w:rsidRPr="00737FF9" w:rsidRDefault="00001FBE" w:rsidP="00FD21DE">
            <w:r>
              <w:rPr>
                <w:rFonts w:hint="eastAsia"/>
              </w:rPr>
              <w:t>reportType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41C4F6" w14:textId="77777777" w:rsidR="00001FBE" w:rsidRPr="00737FF9" w:rsidRDefault="00001FBE" w:rsidP="00FD21DE">
            <w:r w:rsidRPr="00737FF9">
              <w:rPr>
                <w:rFonts w:hint="eastAsia"/>
              </w:rPr>
              <w:t>S</w:t>
            </w:r>
            <w:r w:rsidRPr="00737FF9">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2DF76C" w14:textId="77777777" w:rsidR="00001FBE" w:rsidRPr="00737FF9" w:rsidRDefault="00001FBE" w:rsidP="00FD21DE">
            <w:pPr>
              <w:jc w:val="center"/>
            </w:pPr>
            <w:r w:rsidRPr="00737FF9">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79ACD9" w14:textId="77777777" w:rsidR="00001FBE" w:rsidRPr="00737FF9" w:rsidRDefault="00001FBE" w:rsidP="00FD21DE">
            <w:r w:rsidRPr="00737FF9">
              <w:rPr>
                <w:rFonts w:hint="eastAsia"/>
              </w:rPr>
              <w:t>通过该字段来区分设备的新增，修改和查询。</w:t>
            </w:r>
          </w:p>
        </w:tc>
        <w:tc>
          <w:tcPr>
            <w:tcW w:w="1868" w:type="dxa"/>
            <w:tcBorders>
              <w:top w:val="single" w:sz="6" w:space="0" w:color="auto"/>
              <w:left w:val="single" w:sz="6" w:space="0" w:color="auto"/>
              <w:bottom w:val="single" w:sz="6" w:space="0" w:color="auto"/>
              <w:right w:val="single" w:sz="6" w:space="0" w:color="auto"/>
            </w:tcBorders>
          </w:tcPr>
          <w:p w14:paraId="1BE8C6AB" w14:textId="77777777" w:rsidR="00001FBE" w:rsidRPr="00737FF9" w:rsidRDefault="00001FBE" w:rsidP="00FD21DE">
            <w:r w:rsidRPr="00737FF9">
              <w:t>A（新增）、D（删除）、U（更新）。</w:t>
            </w:r>
          </w:p>
        </w:tc>
      </w:tr>
      <w:tr w:rsidR="00001FBE" w:rsidRPr="00737FF9" w14:paraId="4E5FB1D2"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FCC91E" w14:textId="77777777" w:rsidR="00001FBE" w:rsidRPr="00737FF9" w:rsidRDefault="00001FBE" w:rsidP="00FD21DE">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BC3AD3" w14:textId="77777777" w:rsidR="00001FBE" w:rsidRDefault="00001FBE" w:rsidP="00FD21DE">
            <w:r w:rsidRPr="00737FF9">
              <w:t>cmcId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296998" w14:textId="77777777" w:rsidR="00001FBE" w:rsidRPr="00737FF9" w:rsidRDefault="00001FBE" w:rsidP="00FD21DE">
            <w:r w:rsidRPr="00737FF9">
              <w:rPr>
                <w:rFonts w:ascii="Arial" w:hAnsi="Arial" w:cs="Arial" w:hint="eastAsia"/>
                <w:sz w:val="20"/>
                <w:szCs w:val="20"/>
                <w:shd w:val="clear" w:color="auto" w:fill="FFFFFF"/>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EC4EE37" w14:textId="4C73F722" w:rsidR="00001FBE" w:rsidRPr="00737FF9" w:rsidRDefault="00DF12BB" w:rsidP="00FD21DE">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3F3B9E0" w14:textId="77777777" w:rsidR="00001FBE" w:rsidRPr="00737FF9" w:rsidRDefault="00001FBE" w:rsidP="00FD21DE">
            <w:r w:rsidRPr="00737FF9">
              <w:rPr>
                <w:rFonts w:hint="eastAsia"/>
              </w:rPr>
              <w:t>省级管控中心标识</w:t>
            </w:r>
          </w:p>
        </w:tc>
        <w:tc>
          <w:tcPr>
            <w:tcW w:w="1868" w:type="dxa"/>
            <w:tcBorders>
              <w:top w:val="single" w:sz="6" w:space="0" w:color="auto"/>
              <w:left w:val="single" w:sz="6" w:space="0" w:color="auto"/>
              <w:bottom w:val="single" w:sz="6" w:space="0" w:color="auto"/>
              <w:right w:val="single" w:sz="6" w:space="0" w:color="auto"/>
            </w:tcBorders>
          </w:tcPr>
          <w:p w14:paraId="182EB6FF" w14:textId="77777777" w:rsidR="00001FBE" w:rsidRPr="00737FF9" w:rsidRDefault="00001FBE" w:rsidP="00FD21DE">
            <w:r>
              <w:rPr>
                <w:rFonts w:hint="eastAsia"/>
              </w:rPr>
              <w:t>注册后，部级平台会分配给省级平台一个平台标识c</w:t>
            </w:r>
            <w:r>
              <w:t>mcId</w:t>
            </w:r>
            <w:r>
              <w:rPr>
                <w:rFonts w:hint="eastAsia"/>
              </w:rPr>
              <w:t>。后续省级平台访问部级平台接口，都需要携带这个平台I</w:t>
            </w:r>
            <w:r>
              <w:t>d</w:t>
            </w:r>
            <w:r>
              <w:rPr>
                <w:rFonts w:hint="eastAsia"/>
              </w:rPr>
              <w:t>。</w:t>
            </w:r>
          </w:p>
          <w:p w14:paraId="532F0856" w14:textId="77777777" w:rsidR="00001FBE" w:rsidRPr="009C030A" w:rsidRDefault="00001FBE" w:rsidP="00FD21DE"/>
        </w:tc>
      </w:tr>
      <w:tr w:rsidR="00E82B96" w:rsidRPr="00737FF9" w14:paraId="1DCD6A38"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23D6F6" w14:textId="64666C5F" w:rsidR="00E82B96" w:rsidRPr="00E82B96" w:rsidRDefault="00E82B96" w:rsidP="00FD21DE">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9FAA1F1" w14:textId="4F1E6086" w:rsidR="00E82B96" w:rsidRPr="00737FF9" w:rsidRDefault="00E82B96" w:rsidP="00FD21DE">
            <w:r>
              <w:t>collectTime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F2356B9" w14:textId="61331EAC" w:rsidR="00E82B96" w:rsidRPr="00737FF9" w:rsidRDefault="00E82B96" w:rsidP="00FD21DE">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9C2A536" w14:textId="2E0DB951" w:rsidR="00E82B96" w:rsidRDefault="00E82B96" w:rsidP="00FD21DE">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48F6B0" w14:textId="10F08E18" w:rsidR="00E82B96" w:rsidRPr="00737FF9" w:rsidRDefault="00E82B96" w:rsidP="00FD21DE">
            <w:r>
              <w:rPr>
                <w:rFonts w:hint="eastAsia"/>
              </w:rPr>
              <w:t>省平台采集数据</w:t>
            </w:r>
            <w:r w:rsidR="000C1FF5">
              <w:rPr>
                <w:rFonts w:hint="eastAsia"/>
              </w:rPr>
              <w:t>时</w:t>
            </w:r>
            <w:r>
              <w:rPr>
                <w:rFonts w:hint="eastAsia"/>
              </w:rPr>
              <w:t>的时间。</w:t>
            </w:r>
            <w:r w:rsidR="000C1FF5">
              <w:rPr>
                <w:rFonts w:hint="eastAsia"/>
              </w:rPr>
              <w:t>E</w:t>
            </w:r>
            <w:r w:rsidR="000C1FF5">
              <w:t>poch</w:t>
            </w:r>
            <w:r w:rsidR="000C1FF5">
              <w:rPr>
                <w:rFonts w:hint="eastAsia"/>
              </w:rPr>
              <w:t>时间，单位毫秒</w:t>
            </w:r>
          </w:p>
        </w:tc>
        <w:tc>
          <w:tcPr>
            <w:tcW w:w="1868" w:type="dxa"/>
            <w:tcBorders>
              <w:top w:val="single" w:sz="6" w:space="0" w:color="auto"/>
              <w:left w:val="single" w:sz="6" w:space="0" w:color="auto"/>
              <w:bottom w:val="single" w:sz="6" w:space="0" w:color="auto"/>
              <w:right w:val="single" w:sz="6" w:space="0" w:color="auto"/>
            </w:tcBorders>
          </w:tcPr>
          <w:p w14:paraId="592C9142" w14:textId="109DBE1A" w:rsidR="00E82B96" w:rsidRDefault="00E82B96" w:rsidP="00FD21DE"/>
        </w:tc>
      </w:tr>
      <w:tr w:rsidR="00E87387" w:rsidRPr="00737FF9" w14:paraId="0BA3080F"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359251" w14:textId="4380DADC" w:rsidR="00E87387" w:rsidRPr="00737FF9" w:rsidRDefault="00E87387" w:rsidP="00E87387">
            <w:r>
              <w:rPr>
                <w:rFonts w:hint="eastAsia"/>
              </w:rPr>
              <w:t>子平台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3AFCC6" w14:textId="0C5CFF43" w:rsidR="00E87387" w:rsidRPr="00737FF9" w:rsidRDefault="00E87387" w:rsidP="00E87387">
            <w:r>
              <w:t>platform</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001F7B" w14:textId="6CA207E3" w:rsidR="00E87387" w:rsidRPr="00737FF9" w:rsidRDefault="00401BAD" w:rsidP="00E87387">
            <w:r>
              <w:t>Integer</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C48C93" w14:textId="6B5AF357" w:rsidR="00E87387" w:rsidRPr="00737FF9" w:rsidRDefault="00D01471" w:rsidP="00E87387">
            <w:pPr>
              <w:jc w:val="center"/>
            </w:pPr>
            <w: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51A38A" w14:textId="79FA23A2" w:rsidR="00E87387" w:rsidRPr="00737FF9" w:rsidRDefault="00E87387" w:rsidP="00E87387">
            <w:r>
              <w:rPr>
                <w:rFonts w:hint="eastAsia"/>
              </w:rPr>
              <w:t>详见</w:t>
            </w:r>
            <w:r w:rsidR="00D01471">
              <w:rPr>
                <w:rFonts w:hint="eastAsia"/>
              </w:rPr>
              <w:t>标准编码描述</w:t>
            </w:r>
            <w:r>
              <w:rPr>
                <w:rFonts w:hint="eastAsia"/>
              </w:rPr>
              <w:t>中子平台</w:t>
            </w:r>
            <w:r w:rsidRPr="002B3B9C">
              <w:rPr>
                <w:rFonts w:hint="eastAsia"/>
              </w:rPr>
              <w:t>编码表</w:t>
            </w:r>
          </w:p>
        </w:tc>
        <w:tc>
          <w:tcPr>
            <w:tcW w:w="1868" w:type="dxa"/>
            <w:tcBorders>
              <w:top w:val="single" w:sz="6" w:space="0" w:color="auto"/>
              <w:left w:val="single" w:sz="6" w:space="0" w:color="auto"/>
              <w:bottom w:val="single" w:sz="6" w:space="0" w:color="auto"/>
              <w:right w:val="single" w:sz="6" w:space="0" w:color="auto"/>
            </w:tcBorders>
          </w:tcPr>
          <w:p w14:paraId="44FBD18E" w14:textId="65B7A795" w:rsidR="00E87387" w:rsidRPr="00737FF9" w:rsidRDefault="00E87387" w:rsidP="00E87387"/>
        </w:tc>
      </w:tr>
      <w:tr w:rsidR="00E87387" w:rsidRPr="00737FF9" w14:paraId="5F0F94E2"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78E844" w14:textId="1C19EEA8" w:rsidR="00E87387" w:rsidRDefault="00E87387" w:rsidP="00E87387">
            <w:r>
              <w:rPr>
                <w:rFonts w:hint="eastAsia"/>
              </w:rPr>
              <w:lastRenderedPageBreak/>
              <w:t>系统区域</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7330C0" w14:textId="606511AE" w:rsidR="00E87387" w:rsidRDefault="00E87387" w:rsidP="00E87387">
            <w:r>
              <w:t>area</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220A7E" w14:textId="161648D3" w:rsidR="00E87387" w:rsidRDefault="00401BAD" w:rsidP="00E87387">
            <w:r>
              <w:t>Integer</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96E52" w14:textId="0B40241F" w:rsidR="00E87387" w:rsidRDefault="00D01471" w:rsidP="00E87387">
            <w:pPr>
              <w:jc w:val="center"/>
            </w:pPr>
            <w: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0A24DE" w14:textId="0B5813C1" w:rsidR="00E87387" w:rsidRDefault="00E87387" w:rsidP="00E87387">
            <w:r>
              <w:rPr>
                <w:rFonts w:hint="eastAsia"/>
              </w:rPr>
              <w:t>详见</w:t>
            </w:r>
            <w:r w:rsidR="00D01471">
              <w:rPr>
                <w:rFonts w:hint="eastAsia"/>
              </w:rPr>
              <w:t>标准编码描述</w:t>
            </w:r>
            <w:r>
              <w:rPr>
                <w:rFonts w:hint="eastAsia"/>
              </w:rPr>
              <w:t>中</w:t>
            </w:r>
            <w:r w:rsidRPr="002B3B9C">
              <w:rPr>
                <w:rFonts w:hint="eastAsia"/>
              </w:rPr>
              <w:t>设备拓扑图</w:t>
            </w:r>
            <w:r>
              <w:rPr>
                <w:rFonts w:hint="eastAsia"/>
              </w:rPr>
              <w:t>区域</w:t>
            </w:r>
            <w:r w:rsidRPr="002B3B9C">
              <w:rPr>
                <w:rFonts w:hint="eastAsia"/>
              </w:rPr>
              <w:t>编码表</w:t>
            </w:r>
          </w:p>
        </w:tc>
        <w:tc>
          <w:tcPr>
            <w:tcW w:w="1868" w:type="dxa"/>
            <w:tcBorders>
              <w:top w:val="single" w:sz="6" w:space="0" w:color="auto"/>
              <w:left w:val="single" w:sz="6" w:space="0" w:color="auto"/>
              <w:bottom w:val="single" w:sz="6" w:space="0" w:color="auto"/>
              <w:right w:val="single" w:sz="6" w:space="0" w:color="auto"/>
            </w:tcBorders>
          </w:tcPr>
          <w:p w14:paraId="473533C3" w14:textId="51A4FA63" w:rsidR="00E87387" w:rsidRDefault="00E87387" w:rsidP="00E87387"/>
        </w:tc>
      </w:tr>
      <w:tr w:rsidR="00E87387" w:rsidRPr="00737FF9" w14:paraId="71A6672B" w14:textId="77777777" w:rsidTr="00FD21DE">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CF8228" w14:textId="2838E6C3" w:rsidR="00E87387" w:rsidRDefault="00E87387" w:rsidP="00E87387">
            <w:r>
              <w:rPr>
                <w:rFonts w:hint="eastAsia"/>
              </w:rPr>
              <w:t>建设状态</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C1337C" w14:textId="641DF85A" w:rsidR="00E87387" w:rsidRDefault="00E87387" w:rsidP="00E87387">
            <w:r>
              <w:t>status</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E11F18" w14:textId="112EF377" w:rsidR="00E87387" w:rsidRDefault="00401BAD" w:rsidP="00E87387">
            <w:r>
              <w:t>Integer</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72D015" w14:textId="1275DDCE" w:rsidR="00E87387" w:rsidRDefault="00D01471" w:rsidP="00E87387">
            <w:pPr>
              <w:jc w:val="center"/>
            </w:pPr>
            <w: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A592D7" w14:textId="4309F504" w:rsidR="00E87387" w:rsidRDefault="00E87387" w:rsidP="00E87387">
            <w:r>
              <w:rPr>
                <w:rFonts w:hint="eastAsia"/>
              </w:rPr>
              <w:t>详见</w:t>
            </w:r>
            <w:r w:rsidR="00D01471">
              <w:rPr>
                <w:rFonts w:hint="eastAsia"/>
              </w:rPr>
              <w:t>标准编码描述</w:t>
            </w:r>
            <w:r>
              <w:rPr>
                <w:rFonts w:hint="eastAsia"/>
              </w:rPr>
              <w:t>中建设状态编码</w:t>
            </w:r>
          </w:p>
        </w:tc>
        <w:tc>
          <w:tcPr>
            <w:tcW w:w="1868" w:type="dxa"/>
            <w:tcBorders>
              <w:top w:val="single" w:sz="6" w:space="0" w:color="auto"/>
              <w:left w:val="single" w:sz="6" w:space="0" w:color="auto"/>
              <w:bottom w:val="single" w:sz="6" w:space="0" w:color="auto"/>
              <w:right w:val="single" w:sz="6" w:space="0" w:color="auto"/>
            </w:tcBorders>
          </w:tcPr>
          <w:p w14:paraId="4CFF1A72" w14:textId="41267A16" w:rsidR="00E87387" w:rsidRDefault="00E87387" w:rsidP="00E87387"/>
        </w:tc>
      </w:tr>
    </w:tbl>
    <w:p w14:paraId="58EC1269" w14:textId="77777777" w:rsidR="00B41794" w:rsidRPr="00737FF9" w:rsidRDefault="00B41794" w:rsidP="00B41794"/>
    <w:p w14:paraId="3BD55287" w14:textId="253F8070" w:rsidR="00B41794" w:rsidRPr="00737FF9" w:rsidRDefault="00CD1821" w:rsidP="00B41794">
      <w:pPr>
        <w:pStyle w:val="3"/>
      </w:pPr>
      <w:bookmarkStart w:id="20" w:name="_Toc9587810"/>
      <w:r>
        <w:rPr>
          <w:rFonts w:hint="eastAsia"/>
        </w:rPr>
        <w:t>省</w:t>
      </w:r>
      <w:r w:rsidR="00B41794">
        <w:rPr>
          <w:rFonts w:hint="eastAsia"/>
        </w:rPr>
        <w:t>平台</w:t>
      </w:r>
      <w:r w:rsidR="00B41794" w:rsidRPr="00737FF9">
        <w:rPr>
          <w:rFonts w:hint="eastAsia"/>
        </w:rPr>
        <w:t>基本</w:t>
      </w:r>
      <w:r w:rsidR="00B41794" w:rsidRPr="00737FF9">
        <w:t>信息</w:t>
      </w:r>
      <w:r w:rsidR="00B41794" w:rsidRPr="00737FF9">
        <w:rPr>
          <w:rFonts w:hint="eastAsia"/>
        </w:rPr>
        <w:t>上报接口</w:t>
      </w:r>
      <w:bookmarkEnd w:id="20"/>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41794" w:rsidRPr="00737FF9" w14:paraId="0C79A775"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1CBE914" w14:textId="77777777" w:rsidR="00B41794" w:rsidRPr="00737FF9" w:rsidRDefault="00B41794" w:rsidP="00FD21D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B94430" w14:textId="5F106260" w:rsidR="00B41794" w:rsidRPr="00737FF9" w:rsidRDefault="00B41794" w:rsidP="00FD21DE">
            <w:r w:rsidRPr="00737FF9">
              <w:rPr>
                <w:rFonts w:hint="eastAsia"/>
              </w:rPr>
              <w:t>/</w:t>
            </w:r>
            <w:r w:rsidR="00260C0A">
              <w:rPr>
                <w:rFonts w:hint="eastAsia"/>
              </w:rPr>
              <w:t>mpscmc</w:t>
            </w:r>
            <w:r w:rsidRPr="00737FF9">
              <w:rPr>
                <w:rFonts w:hint="eastAsia"/>
              </w:rPr>
              <w:t>/v1/</w:t>
            </w:r>
            <w:r>
              <w:t>subcmc/</w:t>
            </w:r>
            <w:r w:rsidR="00CE4DBA">
              <w:t>platform_info</w:t>
            </w:r>
          </w:p>
        </w:tc>
      </w:tr>
      <w:tr w:rsidR="00B41794" w:rsidRPr="00737FF9" w14:paraId="455EFEB7"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219D896" w14:textId="77777777" w:rsidR="00B41794" w:rsidRPr="00737FF9" w:rsidRDefault="00B41794" w:rsidP="00FD21D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96B9B4" w14:textId="77777777" w:rsidR="00B41794" w:rsidRPr="00737FF9" w:rsidRDefault="00B41794" w:rsidP="00FD21DE">
            <w:r w:rsidRPr="00737FF9">
              <w:rPr>
                <w:rFonts w:hint="eastAsia"/>
              </w:rPr>
              <w:t>POST</w:t>
            </w:r>
          </w:p>
        </w:tc>
      </w:tr>
      <w:tr w:rsidR="00B41794" w:rsidRPr="00737FF9" w14:paraId="312C5384"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85E8187" w14:textId="77777777" w:rsidR="00B41794" w:rsidRPr="00737FF9" w:rsidRDefault="00B41794" w:rsidP="00FD21D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9C0A16" w14:textId="77777777" w:rsidR="00B41794" w:rsidRPr="00737FF9" w:rsidRDefault="00B41794" w:rsidP="00FD21DE">
            <w:r w:rsidRPr="00737FF9">
              <w:t>{</w:t>
            </w:r>
          </w:p>
          <w:p w14:paraId="08C0B683" w14:textId="6F5029FF" w:rsidR="00B41794" w:rsidRPr="00737FF9" w:rsidRDefault="00B41794" w:rsidP="00D85F4E">
            <w:r w:rsidRPr="00737FF9">
              <w:t xml:space="preserve">  "cmcId": "1234",</w:t>
            </w:r>
          </w:p>
          <w:p w14:paraId="31FF4603" w14:textId="6C6AAD2D" w:rsidR="00B41794" w:rsidRPr="00737FF9" w:rsidRDefault="00B41794" w:rsidP="00D85F4E">
            <w:pPr>
              <w:ind w:firstLineChars="100" w:firstLine="210"/>
            </w:pPr>
            <w:r w:rsidRPr="00737FF9">
              <w:t>"</w:t>
            </w:r>
            <w:r>
              <w:t>reportType</w:t>
            </w:r>
            <w:r w:rsidRPr="00737FF9">
              <w:t>": "A"</w:t>
            </w:r>
            <w:r w:rsidRPr="00737FF9">
              <w:rPr>
                <w:rFonts w:hint="eastAsia"/>
              </w:rPr>
              <w:t>,</w:t>
            </w:r>
          </w:p>
          <w:p w14:paraId="22FC8442" w14:textId="7B0DB49B" w:rsidR="00B41794" w:rsidRPr="00737FF9" w:rsidRDefault="00B41794" w:rsidP="00FD21DE">
            <w:r w:rsidRPr="00737FF9">
              <w:t xml:space="preserve">  …</w:t>
            </w:r>
          </w:p>
          <w:p w14:paraId="4C6A9D96" w14:textId="77777777" w:rsidR="00B41794" w:rsidRPr="00737FF9" w:rsidRDefault="00B41794" w:rsidP="00FD21DE">
            <w:r w:rsidRPr="00737FF9">
              <w:t>}</w:t>
            </w:r>
          </w:p>
        </w:tc>
      </w:tr>
      <w:tr w:rsidR="00B41794" w:rsidRPr="00737FF9" w14:paraId="2DF76BB3"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C8CC87F" w14:textId="77777777" w:rsidR="00B41794" w:rsidRPr="00737FF9" w:rsidRDefault="00B41794" w:rsidP="00FD21D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F465F0" w14:textId="77777777" w:rsidR="00B41794" w:rsidRPr="00737FF9" w:rsidRDefault="00B41794" w:rsidP="00FD21DE">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B41794" w:rsidRPr="00737FF9" w14:paraId="71DB9399"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7EB7EC2" w14:textId="77777777" w:rsidR="00B41794" w:rsidRPr="00737FF9" w:rsidRDefault="00B41794" w:rsidP="00FD21D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87E150" w14:textId="179A8249" w:rsidR="00B41794" w:rsidRPr="00737FF9" w:rsidRDefault="00B41794" w:rsidP="00FD21DE">
            <w:r w:rsidRPr="00737FF9">
              <w:rPr>
                <w:rFonts w:hint="eastAsia"/>
              </w:rPr>
              <w:t>该接口用于各省级集中管控中心主动向部级集中管控中心上报信息。</w:t>
            </w:r>
          </w:p>
        </w:tc>
      </w:tr>
      <w:tr w:rsidR="00B41794" w:rsidRPr="00737FF9" w14:paraId="493D160B"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FBA571C" w14:textId="77777777" w:rsidR="00B41794" w:rsidRPr="00737FF9" w:rsidRDefault="00B41794" w:rsidP="00FD21D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C90D4" w14:textId="77777777" w:rsidR="00B41794" w:rsidRPr="00737FF9" w:rsidRDefault="00B41794" w:rsidP="00FD21DE"/>
        </w:tc>
      </w:tr>
    </w:tbl>
    <w:p w14:paraId="1948DA62" w14:textId="77777777" w:rsidR="00B41794" w:rsidRPr="00737FF9" w:rsidRDefault="00B41794" w:rsidP="00B41794"/>
    <w:p w14:paraId="1AEEABB5" w14:textId="7C59F3DE" w:rsidR="00B41794" w:rsidRPr="00737FF9" w:rsidRDefault="00CD1821" w:rsidP="00B41794">
      <w:pPr>
        <w:pStyle w:val="3"/>
      </w:pPr>
      <w:bookmarkStart w:id="21" w:name="_Toc9587811"/>
      <w:r>
        <w:rPr>
          <w:rFonts w:hint="eastAsia"/>
        </w:rPr>
        <w:t>省平台</w:t>
      </w:r>
      <w:r w:rsidR="00B41794" w:rsidRPr="00737FF9">
        <w:rPr>
          <w:rFonts w:hint="eastAsia"/>
        </w:rPr>
        <w:t>基本</w:t>
      </w:r>
      <w:r w:rsidR="00B41794" w:rsidRPr="00737FF9">
        <w:t>信息</w:t>
      </w:r>
      <w:r w:rsidR="00B41794" w:rsidRPr="00737FF9">
        <w:rPr>
          <w:rFonts w:hint="eastAsia"/>
        </w:rPr>
        <w:t>拉取接口</w:t>
      </w:r>
      <w:bookmarkEnd w:id="21"/>
    </w:p>
    <w:p w14:paraId="513E0AE1" w14:textId="77777777" w:rsidR="00B41794" w:rsidRPr="00737FF9" w:rsidRDefault="00B41794" w:rsidP="00B41794"/>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41794" w:rsidRPr="00737FF9" w14:paraId="79552176"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434488E" w14:textId="77777777" w:rsidR="00B41794" w:rsidRPr="00737FF9" w:rsidRDefault="00B41794" w:rsidP="00FD21D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D06239" w14:textId="32EDA50A" w:rsidR="00B41794" w:rsidRPr="00737FF9" w:rsidRDefault="00B41794" w:rsidP="00FD21DE">
            <w:r w:rsidRPr="00737FF9">
              <w:rPr>
                <w:rFonts w:hint="eastAsia"/>
              </w:rPr>
              <w:t>/</w:t>
            </w:r>
            <w:r w:rsidRPr="00737FF9">
              <w:t>subcmc</w:t>
            </w:r>
            <w:r w:rsidRPr="00737FF9">
              <w:rPr>
                <w:rFonts w:hint="eastAsia"/>
              </w:rPr>
              <w:t>/v1</w:t>
            </w:r>
            <w:r w:rsidR="00874A40">
              <w:t>/</w:t>
            </w:r>
            <w:r w:rsidR="008C65EE">
              <w:t>platform_info</w:t>
            </w:r>
          </w:p>
        </w:tc>
      </w:tr>
      <w:tr w:rsidR="00B41794" w:rsidRPr="00737FF9" w14:paraId="684ADC95"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1F19657" w14:textId="77777777" w:rsidR="00B41794" w:rsidRPr="00737FF9" w:rsidRDefault="00B41794" w:rsidP="00FD21D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2165CA" w14:textId="77777777" w:rsidR="00B41794" w:rsidRPr="00737FF9" w:rsidRDefault="00B41794" w:rsidP="00FD21DE">
            <w:r w:rsidRPr="00737FF9">
              <w:t>GET</w:t>
            </w:r>
          </w:p>
        </w:tc>
      </w:tr>
      <w:tr w:rsidR="00B41794" w:rsidRPr="00737FF9" w14:paraId="4E3E2827"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AFD370B" w14:textId="77777777" w:rsidR="00B41794" w:rsidRPr="00737FF9" w:rsidRDefault="00B41794" w:rsidP="00FD21D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355E95" w14:textId="77777777" w:rsidR="00B41794" w:rsidRPr="00737FF9" w:rsidRDefault="00B41794" w:rsidP="00FD21DE">
            <w:r w:rsidRPr="00737FF9">
              <w:t xml:space="preserve">cmcId: </w:t>
            </w:r>
            <w:r w:rsidRPr="00737FF9">
              <w:rPr>
                <w:rFonts w:hint="eastAsia"/>
              </w:rPr>
              <w:t>分配给省集中管控的唯一标识</w:t>
            </w:r>
          </w:p>
          <w:p w14:paraId="05329536" w14:textId="77777777" w:rsidR="00B41794" w:rsidRPr="00737FF9" w:rsidRDefault="00B41794" w:rsidP="00FD21DE"/>
          <w:p w14:paraId="0092F131" w14:textId="77777777" w:rsidR="00B41794" w:rsidRPr="00737FF9" w:rsidRDefault="00B41794" w:rsidP="00FD21DE">
            <w:r w:rsidRPr="00737FF9">
              <w:rPr>
                <w:rFonts w:hint="eastAsia"/>
              </w:rPr>
              <w:t>例如：</w:t>
            </w:r>
          </w:p>
          <w:p w14:paraId="35746B1E" w14:textId="081CDEF4" w:rsidR="00B41794" w:rsidRPr="00C6732E" w:rsidRDefault="00AE241E" w:rsidP="00FD21DE">
            <w:r w:rsidRPr="00737FF9">
              <w:rPr>
                <w:rFonts w:hint="eastAsia"/>
              </w:rPr>
              <w:t>/</w:t>
            </w:r>
            <w:r w:rsidRPr="00737FF9">
              <w:t>subcmc</w:t>
            </w:r>
            <w:r w:rsidRPr="00737FF9">
              <w:rPr>
                <w:rFonts w:hint="eastAsia"/>
              </w:rPr>
              <w:t>/v1</w:t>
            </w:r>
            <w:r>
              <w:t>/platform_info</w:t>
            </w:r>
            <w:r w:rsidR="00B41794" w:rsidRPr="00737FF9">
              <w:t xml:space="preserve">?cmId </w:t>
            </w:r>
          </w:p>
        </w:tc>
      </w:tr>
      <w:tr w:rsidR="00B41794" w:rsidRPr="00737FF9" w14:paraId="00C9EC7E"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1973A3B" w14:textId="77777777" w:rsidR="00B41794" w:rsidRPr="00737FF9" w:rsidRDefault="00B41794" w:rsidP="00FD21DE">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A1D002" w14:textId="77777777" w:rsidR="00B41794" w:rsidRPr="00737FF9" w:rsidRDefault="00B41794" w:rsidP="00FD21DE">
            <w:r w:rsidRPr="00737FF9">
              <w:t>{</w:t>
            </w:r>
          </w:p>
          <w:p w14:paraId="17B5D01E" w14:textId="77777777" w:rsidR="00B41794" w:rsidRPr="00737FF9" w:rsidRDefault="00B41794" w:rsidP="00FD21DE">
            <w:r w:rsidRPr="00737FF9">
              <w:rPr>
                <w:rFonts w:hint="eastAsia"/>
              </w:rPr>
              <w:t>   "code": 0,</w:t>
            </w:r>
          </w:p>
          <w:p w14:paraId="34FDDE40" w14:textId="77777777" w:rsidR="00B41794" w:rsidRPr="00737FF9" w:rsidRDefault="00B41794" w:rsidP="00FD21DE">
            <w:r w:rsidRPr="00737FF9">
              <w:t xml:space="preserve">  "</w:t>
            </w:r>
            <w:r w:rsidRPr="00737FF9">
              <w:rPr>
                <w:rFonts w:hint="eastAsia"/>
              </w:rPr>
              <w:t>message</w:t>
            </w:r>
            <w:r w:rsidRPr="00737FF9">
              <w:t xml:space="preserve"> ": "</w:t>
            </w:r>
            <w:r w:rsidRPr="00737FF9">
              <w:rPr>
                <w:rFonts w:hint="eastAsia"/>
              </w:rPr>
              <w:t>ok</w:t>
            </w:r>
            <w:r w:rsidRPr="00737FF9">
              <w:t>",</w:t>
            </w:r>
          </w:p>
          <w:p w14:paraId="6D84E993" w14:textId="77777777" w:rsidR="00B41794" w:rsidRPr="00737FF9" w:rsidRDefault="00B41794" w:rsidP="00FD21DE">
            <w:r w:rsidRPr="00737FF9">
              <w:t xml:space="preserve">  "data": [</w:t>
            </w:r>
          </w:p>
          <w:p w14:paraId="1F0192E8" w14:textId="77777777" w:rsidR="00B41794" w:rsidRPr="00737FF9" w:rsidRDefault="00B41794" w:rsidP="00FD21DE">
            <w:r w:rsidRPr="00737FF9">
              <w:t xml:space="preserve">    {</w:t>
            </w:r>
          </w:p>
          <w:p w14:paraId="1A6D9458" w14:textId="28BCB90F" w:rsidR="00B41794" w:rsidRPr="00737FF9" w:rsidRDefault="00B41794" w:rsidP="00FD21DE">
            <w:r w:rsidRPr="00737FF9">
              <w:t xml:space="preserve">      "</w:t>
            </w:r>
            <w:r w:rsidR="00B944E4">
              <w:t>platform</w:t>
            </w:r>
            <w:r w:rsidRPr="00737FF9">
              <w:t xml:space="preserve">": </w:t>
            </w:r>
            <w:r w:rsidR="00B944E4">
              <w:t>1</w:t>
            </w:r>
            <w:r w:rsidRPr="00737FF9">
              <w:t>,</w:t>
            </w:r>
          </w:p>
          <w:p w14:paraId="78E0A113" w14:textId="77777777" w:rsidR="00B41794" w:rsidRPr="00737FF9" w:rsidRDefault="00B41794" w:rsidP="00FD21DE">
            <w:r w:rsidRPr="00737FF9">
              <w:t xml:space="preserve">      …</w:t>
            </w:r>
          </w:p>
          <w:p w14:paraId="5C903D14" w14:textId="77777777" w:rsidR="00B41794" w:rsidRPr="00737FF9" w:rsidRDefault="00B41794" w:rsidP="00FD21DE">
            <w:r w:rsidRPr="00737FF9">
              <w:t xml:space="preserve">    }</w:t>
            </w:r>
          </w:p>
          <w:p w14:paraId="248406C1" w14:textId="77777777" w:rsidR="00B41794" w:rsidRPr="00737FF9" w:rsidRDefault="00B41794" w:rsidP="00FD21DE">
            <w:r w:rsidRPr="00737FF9">
              <w:t xml:space="preserve">  ]</w:t>
            </w:r>
          </w:p>
          <w:p w14:paraId="7B22CAC5" w14:textId="3CF548CA" w:rsidR="00B41794" w:rsidRPr="00737FF9" w:rsidRDefault="00B41794" w:rsidP="00FD21DE">
            <w:r w:rsidRPr="00737FF9">
              <w:t>}</w:t>
            </w:r>
          </w:p>
        </w:tc>
      </w:tr>
      <w:tr w:rsidR="00B41794" w:rsidRPr="00737FF9" w14:paraId="7E70368B"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D825A3D" w14:textId="77777777" w:rsidR="00B41794" w:rsidRPr="00737FF9" w:rsidRDefault="00B41794" w:rsidP="00FD21D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E44679" w14:textId="0C75D79B" w:rsidR="00B41794" w:rsidRPr="00737FF9" w:rsidRDefault="00B41794" w:rsidP="00FD21DE">
            <w:r w:rsidRPr="00737FF9">
              <w:rPr>
                <w:rFonts w:hint="eastAsia"/>
              </w:rPr>
              <w:t>该接口用于部级集中管控中心向各个省管控中心拉取数据。</w:t>
            </w:r>
          </w:p>
        </w:tc>
      </w:tr>
      <w:tr w:rsidR="00B41794" w:rsidRPr="00737FF9" w14:paraId="144A21A3"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1E9613E" w14:textId="77777777" w:rsidR="00B41794" w:rsidRPr="00737FF9" w:rsidRDefault="00B41794" w:rsidP="00FD21D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444CFB" w14:textId="77777777" w:rsidR="00B41794" w:rsidRPr="00737FF9" w:rsidRDefault="00B41794" w:rsidP="00FD21DE"/>
        </w:tc>
      </w:tr>
    </w:tbl>
    <w:p w14:paraId="7AF925A1" w14:textId="77777777" w:rsidR="00B41794" w:rsidRPr="00737FF9" w:rsidRDefault="00B41794" w:rsidP="00B41794"/>
    <w:p w14:paraId="7CDA2C8D" w14:textId="77777777" w:rsidR="00B41794" w:rsidRPr="007C7DA0" w:rsidRDefault="00B41794" w:rsidP="007C7DA0"/>
    <w:p w14:paraId="386BC892" w14:textId="287E8336" w:rsidR="00704932" w:rsidRPr="00737FF9" w:rsidRDefault="00704932" w:rsidP="00F22B77">
      <w:pPr>
        <w:pStyle w:val="2"/>
      </w:pPr>
      <w:bookmarkStart w:id="22" w:name="_Toc9587812"/>
      <w:r w:rsidRPr="00737FF9">
        <w:rPr>
          <w:rFonts w:hint="eastAsia"/>
        </w:rPr>
        <w:t>移动终端管控系统</w:t>
      </w:r>
      <w:bookmarkEnd w:id="22"/>
    </w:p>
    <w:p w14:paraId="2D2C2D9C" w14:textId="4F242351" w:rsidR="00D62FBF" w:rsidRPr="00737FF9" w:rsidRDefault="00EE33BF" w:rsidP="00EE33BF">
      <w:pPr>
        <w:pStyle w:val="3"/>
      </w:pPr>
      <w:bookmarkStart w:id="23" w:name="_Toc9587813"/>
      <w:r w:rsidRPr="00737FF9">
        <w:rPr>
          <w:rFonts w:hint="eastAsia"/>
        </w:rPr>
        <w:t>移动终端</w:t>
      </w:r>
      <w:r w:rsidR="00D62FBF" w:rsidRPr="00737FF9">
        <w:t>设备基础信息</w:t>
      </w:r>
      <w:r w:rsidRPr="00737FF9">
        <w:rPr>
          <w:rFonts w:hint="eastAsia"/>
        </w:rPr>
        <w:t>字段</w:t>
      </w:r>
      <w:bookmarkEnd w:id="23"/>
    </w:p>
    <w:p w14:paraId="002F95DE" w14:textId="7A633A12" w:rsidR="00D62FBF" w:rsidRPr="00737FF9" w:rsidRDefault="00D62FBF"/>
    <w:tbl>
      <w:tblPr>
        <w:tblW w:w="88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9"/>
        <w:gridCol w:w="1701"/>
        <w:gridCol w:w="870"/>
        <w:gridCol w:w="1110"/>
        <w:gridCol w:w="1868"/>
        <w:gridCol w:w="1868"/>
      </w:tblGrid>
      <w:tr w:rsidR="0025672A" w:rsidRPr="00737FF9" w14:paraId="576BC4D7" w14:textId="4EF955CB" w:rsidTr="00D31CD9">
        <w:trPr>
          <w:cantSplit/>
        </w:trPr>
        <w:tc>
          <w:tcPr>
            <w:tcW w:w="13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4B4C3E4" w14:textId="77777777" w:rsidR="0025672A" w:rsidRPr="00737FF9" w:rsidRDefault="0025672A" w:rsidP="00281CDD">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5CBA62C" w14:textId="77777777" w:rsidR="0025672A" w:rsidRPr="00737FF9" w:rsidRDefault="0025672A" w:rsidP="00281CDD">
            <w:r w:rsidRPr="00737FF9">
              <w:rPr>
                <w:rFonts w:hint="eastAsia"/>
              </w:rPr>
              <w:t>数据项英文名</w:t>
            </w:r>
          </w:p>
        </w:tc>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0B29D23" w14:textId="77777777" w:rsidR="0025672A" w:rsidRPr="00737FF9" w:rsidRDefault="0025672A" w:rsidP="00281CDD">
            <w:r w:rsidRPr="00737FF9">
              <w:rPr>
                <w:rFonts w:hint="eastAsia"/>
              </w:rPr>
              <w:t>类型</w:t>
            </w:r>
          </w:p>
        </w:tc>
        <w:tc>
          <w:tcPr>
            <w:tcW w:w="11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F42EF34" w14:textId="77777777" w:rsidR="0025672A" w:rsidRPr="00737FF9" w:rsidRDefault="0025672A" w:rsidP="00281CDD">
            <w:pPr>
              <w:jc w:val="center"/>
            </w:pPr>
            <w:r w:rsidRPr="00737FF9">
              <w:rPr>
                <w:rFonts w:hint="eastAsia"/>
              </w:rPr>
              <w:t>必选</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5DF6D2A" w14:textId="1F6F344A" w:rsidR="0025672A" w:rsidRPr="00737FF9" w:rsidRDefault="00A821B7" w:rsidP="00281CDD">
            <w:r w:rsidRPr="00737FF9">
              <w:rPr>
                <w:rFonts w:hint="eastAsia"/>
              </w:rPr>
              <w:t>内容</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5D1AD2" w14:textId="47007E05" w:rsidR="0025672A" w:rsidRPr="00737FF9" w:rsidRDefault="00623D42" w:rsidP="00281CDD">
            <w:r w:rsidRPr="00737FF9">
              <w:rPr>
                <w:rFonts w:hint="eastAsia"/>
              </w:rPr>
              <w:t>备注</w:t>
            </w:r>
          </w:p>
        </w:tc>
      </w:tr>
      <w:tr w:rsidR="00634040" w:rsidRPr="00737FF9" w14:paraId="09C498E7" w14:textId="77777777" w:rsidTr="0025672A">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077EBF" w14:textId="1BA35D05" w:rsidR="00634040" w:rsidRPr="00737FF9" w:rsidRDefault="00634040" w:rsidP="00281CDD">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96370F" w14:textId="2BB79C4C" w:rsidR="00634040" w:rsidRPr="00737FF9" w:rsidRDefault="00097D1E" w:rsidP="00281CDD">
            <w:r>
              <w:rPr>
                <w:rFonts w:hint="eastAsia"/>
              </w:rPr>
              <w:t>reportType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CB13D7" w14:textId="3D1FC678" w:rsidR="00634040" w:rsidRPr="00737FF9" w:rsidRDefault="00634040" w:rsidP="00281CDD">
            <w:r w:rsidRPr="00737FF9">
              <w:rPr>
                <w:rFonts w:hint="eastAsia"/>
              </w:rPr>
              <w:t>S</w:t>
            </w:r>
            <w:r w:rsidRPr="00737FF9">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4ED55" w14:textId="37F4AC6A" w:rsidR="00634040" w:rsidRPr="00737FF9" w:rsidRDefault="00634040" w:rsidP="00281CDD">
            <w:pPr>
              <w:jc w:val="center"/>
            </w:pPr>
            <w:r w:rsidRPr="00737FF9">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D1A1A2" w14:textId="760DF9C4" w:rsidR="00634040" w:rsidRPr="00737FF9" w:rsidRDefault="00486E9A" w:rsidP="00281CDD">
            <w:r w:rsidRPr="00737FF9">
              <w:rPr>
                <w:rFonts w:hint="eastAsia"/>
              </w:rPr>
              <w:t>通过该字段来区分设备的新增，修改和查询。</w:t>
            </w:r>
          </w:p>
        </w:tc>
        <w:tc>
          <w:tcPr>
            <w:tcW w:w="1868" w:type="dxa"/>
            <w:tcBorders>
              <w:top w:val="single" w:sz="6" w:space="0" w:color="auto"/>
              <w:left w:val="single" w:sz="6" w:space="0" w:color="auto"/>
              <w:bottom w:val="single" w:sz="6" w:space="0" w:color="auto"/>
              <w:right w:val="single" w:sz="6" w:space="0" w:color="auto"/>
            </w:tcBorders>
          </w:tcPr>
          <w:p w14:paraId="17328FD5" w14:textId="1DB4A57F" w:rsidR="00634040" w:rsidRPr="00737FF9" w:rsidRDefault="00486E9A" w:rsidP="00281CDD">
            <w:r w:rsidRPr="00737FF9">
              <w:t>A（新增）、D（删除）、U（更新）。</w:t>
            </w:r>
          </w:p>
        </w:tc>
      </w:tr>
      <w:tr w:rsidR="007C3C8F" w:rsidRPr="00737FF9" w14:paraId="79744E2C" w14:textId="77777777" w:rsidTr="00281CD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7DA4648" w14:textId="4EB9C249" w:rsidR="007C3C8F" w:rsidRPr="00737FF9" w:rsidRDefault="00C17850" w:rsidP="007C3C8F">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BC7093B" w14:textId="2C8E38A7" w:rsidR="007C3C8F" w:rsidRPr="00737FF9" w:rsidRDefault="00C17850" w:rsidP="007C3C8F">
            <w:r w:rsidRPr="00737FF9">
              <w:t>cmcId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DB9E471" w14:textId="67F6C702" w:rsidR="007C3C8F" w:rsidRPr="00737FF9" w:rsidRDefault="007C3C8F" w:rsidP="007C3C8F">
            <w:r w:rsidRPr="00737FF9">
              <w:rPr>
                <w:rFonts w:ascii="Arial" w:hAnsi="Arial" w:cs="Arial" w:hint="eastAsia"/>
                <w:sz w:val="20"/>
                <w:szCs w:val="20"/>
                <w:shd w:val="clear" w:color="auto" w:fill="FFFFFF"/>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F7D8BE2" w14:textId="70FB7356" w:rsidR="007C3C8F" w:rsidRPr="00737FF9" w:rsidRDefault="006136F0" w:rsidP="007C3C8F">
            <w:pPr>
              <w:jc w:val="center"/>
            </w:pPr>
            <w:r w:rsidRPr="00737FF9">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E6C25DA" w14:textId="3302F6BF" w:rsidR="007C3C8F" w:rsidRPr="00737FF9" w:rsidRDefault="007C3C8F" w:rsidP="007C3C8F">
            <w:r w:rsidRPr="00737FF9">
              <w:rPr>
                <w:rFonts w:hint="eastAsia"/>
              </w:rPr>
              <w:t>在部级集中管控中心注册之后获取的系统ID</w:t>
            </w:r>
          </w:p>
        </w:tc>
        <w:tc>
          <w:tcPr>
            <w:tcW w:w="1868" w:type="dxa"/>
            <w:tcBorders>
              <w:top w:val="single" w:sz="6" w:space="0" w:color="auto"/>
              <w:left w:val="single" w:sz="6" w:space="0" w:color="auto"/>
              <w:bottom w:val="single" w:sz="6" w:space="0" w:color="auto"/>
              <w:right w:val="single" w:sz="6" w:space="0" w:color="auto"/>
            </w:tcBorders>
          </w:tcPr>
          <w:p w14:paraId="15F52AB6" w14:textId="77777777" w:rsidR="007C3C8F" w:rsidRPr="00737FF9" w:rsidRDefault="007C3C8F" w:rsidP="007C3C8F"/>
        </w:tc>
      </w:tr>
      <w:tr w:rsidR="000C1FF5" w:rsidRPr="00737FF9" w14:paraId="4E677D73" w14:textId="77777777" w:rsidTr="00281CD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BED01D" w14:textId="3A895C4F" w:rsidR="000C1FF5" w:rsidRPr="00737FF9" w:rsidRDefault="000C1FF5" w:rsidP="000C1FF5">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142A048" w14:textId="42A71412" w:rsidR="000C1FF5" w:rsidRPr="00737FF9" w:rsidRDefault="000C1FF5" w:rsidP="000C1FF5">
            <w:r>
              <w:t>collectTime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0BC963" w14:textId="1EB9DA6C" w:rsidR="000C1FF5" w:rsidRPr="00737FF9" w:rsidRDefault="000C1FF5" w:rsidP="000C1FF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39D600" w14:textId="5AFD1994" w:rsidR="000C1FF5" w:rsidRPr="00737FF9" w:rsidRDefault="000C1FF5" w:rsidP="000C1FF5">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D37B37" w14:textId="3ACB3362" w:rsidR="000C1FF5" w:rsidRPr="00737FF9" w:rsidRDefault="000C1FF5" w:rsidP="000C1FF5">
            <w:r>
              <w:rPr>
                <w:rFonts w:hint="eastAsia"/>
              </w:rPr>
              <w:t>省平台采集数据时的时间。E</w:t>
            </w:r>
            <w:r>
              <w:t>poch</w:t>
            </w:r>
            <w:r>
              <w:rPr>
                <w:rFonts w:hint="eastAsia"/>
              </w:rPr>
              <w:t>时间，单位毫秒</w:t>
            </w:r>
          </w:p>
        </w:tc>
        <w:tc>
          <w:tcPr>
            <w:tcW w:w="1868" w:type="dxa"/>
            <w:tcBorders>
              <w:top w:val="single" w:sz="6" w:space="0" w:color="auto"/>
              <w:left w:val="single" w:sz="6" w:space="0" w:color="auto"/>
              <w:bottom w:val="single" w:sz="6" w:space="0" w:color="auto"/>
              <w:right w:val="single" w:sz="6" w:space="0" w:color="auto"/>
            </w:tcBorders>
          </w:tcPr>
          <w:p w14:paraId="682AD62D" w14:textId="77777777" w:rsidR="000C1FF5" w:rsidRPr="00737FF9" w:rsidRDefault="000C1FF5" w:rsidP="000C1FF5"/>
        </w:tc>
      </w:tr>
      <w:tr w:rsidR="0025672A" w:rsidRPr="00737FF9" w14:paraId="3673479D" w14:textId="64DACE77" w:rsidTr="0025672A">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2D7DAA" w14:textId="77777777" w:rsidR="0025672A" w:rsidRPr="00737FF9" w:rsidRDefault="0025672A" w:rsidP="00281CDD">
            <w:r w:rsidRPr="00737FF9">
              <w:rPr>
                <w:rFonts w:hint="eastAsia"/>
              </w:rPr>
              <w:t>设备标识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3AAC57" w14:textId="77777777" w:rsidR="0025672A" w:rsidRPr="00737FF9" w:rsidRDefault="0025672A" w:rsidP="00281CDD">
            <w:r w:rsidRPr="00737FF9">
              <w:t>terminal</w:t>
            </w:r>
            <w:r w:rsidRPr="00737FF9">
              <w:rPr>
                <w:rFonts w:hint="eastAsia"/>
              </w:rPr>
              <w:t>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F24751" w14:textId="77777777" w:rsidR="0025672A" w:rsidRPr="00737FF9" w:rsidRDefault="0025672A" w:rsidP="00281CDD">
            <w:r w:rsidRPr="00737FF9">
              <w:rPr>
                <w:rFonts w:hint="eastAsia"/>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A6D3BA" w14:textId="77777777" w:rsidR="0025672A" w:rsidRPr="00737FF9" w:rsidRDefault="0025672A" w:rsidP="00281CDD">
            <w:pPr>
              <w:jc w:val="center"/>
            </w:pPr>
            <w:r w:rsidRPr="00737FF9">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157697" w14:textId="25AAFC1E" w:rsidR="0025672A" w:rsidRPr="00737FF9" w:rsidRDefault="0025672A" w:rsidP="00281CDD">
            <w:r w:rsidRPr="00737FF9">
              <w:rPr>
                <w:rFonts w:hint="eastAsia"/>
              </w:rPr>
              <w:t>终端唯一标识</w:t>
            </w:r>
          </w:p>
        </w:tc>
        <w:tc>
          <w:tcPr>
            <w:tcW w:w="1868" w:type="dxa"/>
            <w:tcBorders>
              <w:top w:val="single" w:sz="6" w:space="0" w:color="auto"/>
              <w:left w:val="single" w:sz="6" w:space="0" w:color="auto"/>
              <w:bottom w:val="single" w:sz="6" w:space="0" w:color="auto"/>
              <w:right w:val="single" w:sz="6" w:space="0" w:color="auto"/>
            </w:tcBorders>
          </w:tcPr>
          <w:p w14:paraId="392FA5D0" w14:textId="5326A80A" w:rsidR="0025672A" w:rsidRPr="00737FF9" w:rsidRDefault="0025672A" w:rsidP="00281CDD"/>
        </w:tc>
      </w:tr>
      <w:tr w:rsidR="007F606B" w:rsidRPr="00737FF9" w14:paraId="3E47923A" w14:textId="77777777" w:rsidTr="007367E8">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D4BEC3" w14:textId="19CD5ED5" w:rsidR="007F606B" w:rsidRPr="00737FF9" w:rsidRDefault="007F606B" w:rsidP="007F606B">
            <w:r w:rsidRPr="00BC7015">
              <w:rPr>
                <w:rFonts w:hint="eastAsia"/>
              </w:rPr>
              <w:t>终端型号</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BA734DA" w14:textId="76BBD1E4" w:rsidR="007F606B" w:rsidRPr="00737FF9" w:rsidRDefault="007F606B" w:rsidP="007F606B">
            <w:r>
              <w:t>m</w:t>
            </w:r>
            <w:r w:rsidRPr="00BC7015">
              <w:t>odel</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8A36C55" w14:textId="795FB706" w:rsidR="007F606B" w:rsidRPr="00737FF9" w:rsidRDefault="00D01471" w:rsidP="007F606B">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7FCA40" w14:textId="2CCF8306" w:rsidR="007F606B" w:rsidRDefault="007F606B" w:rsidP="007F606B">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17EDD20" w14:textId="1C02AF29" w:rsidR="007F606B" w:rsidRPr="00737FF9" w:rsidRDefault="007F606B" w:rsidP="007F606B">
            <w:r w:rsidRPr="00BC7015">
              <w:rPr>
                <w:rFonts w:hint="eastAsia"/>
              </w:rPr>
              <w:t>终端型号</w:t>
            </w:r>
          </w:p>
        </w:tc>
        <w:tc>
          <w:tcPr>
            <w:tcW w:w="1868" w:type="dxa"/>
            <w:tcBorders>
              <w:top w:val="single" w:sz="6" w:space="0" w:color="auto"/>
              <w:left w:val="single" w:sz="6" w:space="0" w:color="auto"/>
              <w:bottom w:val="single" w:sz="6" w:space="0" w:color="auto"/>
              <w:right w:val="single" w:sz="6" w:space="0" w:color="auto"/>
            </w:tcBorders>
          </w:tcPr>
          <w:p w14:paraId="2AF619C6" w14:textId="77777777" w:rsidR="007F606B" w:rsidRPr="00737FF9" w:rsidRDefault="007F606B" w:rsidP="007F606B"/>
        </w:tc>
      </w:tr>
      <w:tr w:rsidR="007F606B" w:rsidRPr="00737FF9" w14:paraId="5234DE4A" w14:textId="77777777" w:rsidTr="007367E8">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117A956" w14:textId="2E0684B3" w:rsidR="007F606B" w:rsidRPr="00737FF9" w:rsidRDefault="007F606B" w:rsidP="007F606B">
            <w:r w:rsidRPr="00BC7015">
              <w:rPr>
                <w:rFonts w:hint="eastAsia"/>
              </w:rPr>
              <w:t>终端品牌</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C7FD5E" w14:textId="4B1D8179" w:rsidR="007F606B" w:rsidRPr="00737FF9" w:rsidRDefault="007F606B" w:rsidP="007F606B">
            <w:r>
              <w:t>b</w:t>
            </w:r>
            <w:r w:rsidRPr="00BC7015">
              <w:t>rand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4FD0AC" w14:textId="00486A70" w:rsidR="007F606B" w:rsidRPr="00737FF9" w:rsidRDefault="00D01471" w:rsidP="007F606B">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30521F0" w14:textId="0DE63E48" w:rsidR="007F606B" w:rsidRDefault="007F606B" w:rsidP="007F606B">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F3CAA8" w14:textId="0C818AFB" w:rsidR="007F606B" w:rsidRPr="00737FF9" w:rsidRDefault="007F606B" w:rsidP="007F606B">
            <w:r w:rsidRPr="00BC7015">
              <w:rPr>
                <w:rFonts w:hint="eastAsia"/>
              </w:rPr>
              <w:t>终端品牌</w:t>
            </w:r>
          </w:p>
        </w:tc>
        <w:tc>
          <w:tcPr>
            <w:tcW w:w="1868" w:type="dxa"/>
            <w:tcBorders>
              <w:top w:val="single" w:sz="6" w:space="0" w:color="auto"/>
              <w:left w:val="single" w:sz="6" w:space="0" w:color="auto"/>
              <w:bottom w:val="single" w:sz="6" w:space="0" w:color="auto"/>
              <w:right w:val="single" w:sz="6" w:space="0" w:color="auto"/>
            </w:tcBorders>
          </w:tcPr>
          <w:p w14:paraId="21B25A09" w14:textId="77777777" w:rsidR="007F606B" w:rsidRPr="00737FF9" w:rsidRDefault="007F606B" w:rsidP="007F606B"/>
        </w:tc>
      </w:tr>
      <w:tr w:rsidR="007F606B" w:rsidRPr="00737FF9" w14:paraId="5DC1D100" w14:textId="77777777" w:rsidTr="007367E8">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6B0492" w14:textId="60BD7654" w:rsidR="007F606B" w:rsidRPr="00737FF9" w:rsidRDefault="007F606B" w:rsidP="007F606B">
            <w:r w:rsidRPr="00BC7015">
              <w:rPr>
                <w:rFonts w:hint="eastAsia"/>
              </w:rPr>
              <w:t>受控类型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29B3553" w14:textId="4B568DBC" w:rsidR="007F606B" w:rsidRPr="00737FF9" w:rsidRDefault="007F606B" w:rsidP="007F606B">
            <w:r>
              <w:t>terminal</w:t>
            </w:r>
            <w:r w:rsidR="00454CFD">
              <w:t>T</w:t>
            </w:r>
            <w:r w:rsidRPr="00BC7015">
              <w:t>ype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7597449" w14:textId="42BDFA99" w:rsidR="007F606B" w:rsidRPr="00737FF9" w:rsidRDefault="00CA73DD" w:rsidP="007F606B">
            <w:r>
              <w:t>Integer</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DCF0B21" w14:textId="46A27081" w:rsidR="007F606B" w:rsidRDefault="007F606B" w:rsidP="007F606B">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EADF6F" w14:textId="52126516" w:rsidR="007F606B" w:rsidRPr="00737FF9" w:rsidRDefault="007F606B" w:rsidP="007F606B"/>
        </w:tc>
        <w:tc>
          <w:tcPr>
            <w:tcW w:w="1868" w:type="dxa"/>
            <w:tcBorders>
              <w:top w:val="single" w:sz="6" w:space="0" w:color="auto"/>
              <w:left w:val="single" w:sz="6" w:space="0" w:color="auto"/>
              <w:bottom w:val="single" w:sz="6" w:space="0" w:color="auto"/>
              <w:right w:val="single" w:sz="6" w:space="0" w:color="auto"/>
            </w:tcBorders>
          </w:tcPr>
          <w:p w14:paraId="5F8A7545" w14:textId="26BCD230" w:rsidR="007F606B" w:rsidRPr="00737FF9" w:rsidRDefault="001C77F4" w:rsidP="007F606B">
            <w:r>
              <w:rPr>
                <w:rFonts w:hint="eastAsia"/>
              </w:rPr>
              <w:t>详见标准编码描述中</w:t>
            </w:r>
            <w:r w:rsidRPr="00BC7015">
              <w:rPr>
                <w:rFonts w:hint="eastAsia"/>
              </w:rPr>
              <w:t>受控类型</w:t>
            </w:r>
            <w:r>
              <w:rPr>
                <w:rFonts w:hint="eastAsia"/>
              </w:rPr>
              <w:t>编码表</w:t>
            </w:r>
          </w:p>
        </w:tc>
      </w:tr>
      <w:tr w:rsidR="0025672A" w:rsidRPr="00737FF9" w14:paraId="5FCF61D9" w14:textId="620851B9" w:rsidTr="0025672A">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749E42" w14:textId="77777777" w:rsidR="0025672A" w:rsidRPr="00737FF9" w:rsidRDefault="0025672A" w:rsidP="00281CDD">
            <w:r w:rsidRPr="00737FF9">
              <w:rPr>
                <w:rFonts w:hint="eastAsia"/>
              </w:rPr>
              <w:t>手机号</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E8198E" w14:textId="77777777" w:rsidR="0025672A" w:rsidRPr="00737FF9" w:rsidRDefault="0025672A" w:rsidP="00281CDD">
            <w:r w:rsidRPr="00737FF9">
              <w:t>phoneNumber</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290C50" w14:textId="77777777" w:rsidR="0025672A" w:rsidRPr="00737FF9" w:rsidRDefault="0025672A" w:rsidP="00281CDD">
            <w:r w:rsidRPr="00737FF9">
              <w:rPr>
                <w:rFonts w:hint="eastAsia"/>
              </w:rPr>
              <w:t>S</w:t>
            </w:r>
            <w:r w:rsidRPr="00737FF9">
              <w:t>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CA4DF2" w14:textId="1AA95FCB" w:rsidR="0025672A" w:rsidRPr="00737FF9" w:rsidRDefault="00216D01" w:rsidP="00216D01">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D4AE7" w14:textId="77777777" w:rsidR="0025672A" w:rsidRPr="00737FF9" w:rsidRDefault="0025672A" w:rsidP="00281CDD"/>
        </w:tc>
        <w:tc>
          <w:tcPr>
            <w:tcW w:w="1868" w:type="dxa"/>
            <w:tcBorders>
              <w:top w:val="single" w:sz="6" w:space="0" w:color="auto"/>
              <w:left w:val="single" w:sz="6" w:space="0" w:color="auto"/>
              <w:bottom w:val="single" w:sz="6" w:space="0" w:color="auto"/>
              <w:right w:val="single" w:sz="6" w:space="0" w:color="auto"/>
            </w:tcBorders>
          </w:tcPr>
          <w:p w14:paraId="7434188B" w14:textId="77777777" w:rsidR="0025672A" w:rsidRPr="00737FF9" w:rsidRDefault="0025672A" w:rsidP="00281CDD"/>
        </w:tc>
      </w:tr>
      <w:tr w:rsidR="004203F8" w:rsidRPr="00737FF9" w14:paraId="7BE13A78" w14:textId="77777777" w:rsidTr="0025672A">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3960C0" w14:textId="5FE93CB7" w:rsidR="004203F8" w:rsidRPr="00737FF9" w:rsidRDefault="004203F8" w:rsidP="004203F8">
            <w:r w:rsidRPr="00737FF9">
              <w:rPr>
                <w:rFonts w:hint="eastAsia"/>
              </w:rPr>
              <w:lastRenderedPageBreak/>
              <w:t>IMEI</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418643" w14:textId="11CB1D0A" w:rsidR="004203F8" w:rsidRPr="00737FF9" w:rsidRDefault="004203F8" w:rsidP="004203F8">
            <w:r w:rsidRPr="00737FF9">
              <w:rPr>
                <w:rFonts w:hint="eastAsia"/>
              </w:rPr>
              <w:t>imei</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C86A04" w14:textId="3825B2F8" w:rsidR="004203F8" w:rsidRPr="00737FF9" w:rsidRDefault="004203F8" w:rsidP="004203F8">
            <w:r w:rsidRPr="00737FF9">
              <w:rPr>
                <w:rFonts w:hint="eastAsia"/>
              </w:rP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9805B4" w14:textId="194F9FA0" w:rsidR="004203F8" w:rsidRDefault="004203F8" w:rsidP="004203F8">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1F9399" w14:textId="77777777" w:rsidR="004203F8" w:rsidRPr="00737FF9" w:rsidRDefault="004203F8" w:rsidP="004203F8"/>
        </w:tc>
        <w:tc>
          <w:tcPr>
            <w:tcW w:w="1868" w:type="dxa"/>
            <w:tcBorders>
              <w:top w:val="single" w:sz="6" w:space="0" w:color="auto"/>
              <w:left w:val="single" w:sz="6" w:space="0" w:color="auto"/>
              <w:bottom w:val="single" w:sz="6" w:space="0" w:color="auto"/>
              <w:right w:val="single" w:sz="6" w:space="0" w:color="auto"/>
            </w:tcBorders>
          </w:tcPr>
          <w:p w14:paraId="556E19D1" w14:textId="77777777" w:rsidR="004203F8" w:rsidRPr="00737FF9" w:rsidRDefault="004203F8" w:rsidP="004203F8"/>
        </w:tc>
      </w:tr>
      <w:tr w:rsidR="004203F8" w:rsidRPr="00737FF9" w14:paraId="525EF22A"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456D57" w14:textId="27B83F71" w:rsidR="004203F8" w:rsidRPr="00737FF9" w:rsidRDefault="004203F8" w:rsidP="004203F8">
            <w:r w:rsidRPr="00BC7015">
              <w:rPr>
                <w:rFonts w:hint="eastAsia"/>
              </w:rPr>
              <w:t>终端</w:t>
            </w:r>
            <w:r w:rsidRPr="00BC7015">
              <w:t>ip</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808FA0" w14:textId="06A9272F" w:rsidR="004203F8" w:rsidRPr="00737FF9" w:rsidRDefault="004203F8" w:rsidP="004203F8">
            <w:r w:rsidRPr="00BC7015">
              <w:t>terminal</w:t>
            </w:r>
            <w:r w:rsidR="00906A6A">
              <w:t>I</w:t>
            </w:r>
            <w:r w:rsidRPr="00BC7015">
              <w:t>p</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A12D20E" w14:textId="18295BA3" w:rsidR="004203F8" w:rsidRPr="00737FF9" w:rsidRDefault="00D01471" w:rsidP="004203F8">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113056" w14:textId="52B39A14" w:rsidR="004203F8" w:rsidRDefault="004B2463" w:rsidP="004203F8">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178377F" w14:textId="31487D7D" w:rsidR="004203F8" w:rsidRPr="00737FF9" w:rsidRDefault="004203F8" w:rsidP="004203F8">
            <w:r w:rsidRPr="00BC7015">
              <w:rPr>
                <w:rFonts w:hint="eastAsia"/>
              </w:rPr>
              <w:t>终端</w:t>
            </w:r>
            <w:r w:rsidRPr="00BC7015">
              <w:t>ip</w:t>
            </w:r>
          </w:p>
        </w:tc>
        <w:tc>
          <w:tcPr>
            <w:tcW w:w="1868" w:type="dxa"/>
            <w:tcBorders>
              <w:top w:val="single" w:sz="6" w:space="0" w:color="auto"/>
              <w:left w:val="single" w:sz="6" w:space="0" w:color="auto"/>
              <w:bottom w:val="single" w:sz="6" w:space="0" w:color="auto"/>
              <w:right w:val="single" w:sz="6" w:space="0" w:color="auto"/>
            </w:tcBorders>
          </w:tcPr>
          <w:p w14:paraId="6BF5DE52" w14:textId="4502E932" w:rsidR="004203F8" w:rsidRPr="00737FF9" w:rsidRDefault="004203F8" w:rsidP="004203F8">
            <w:r w:rsidRPr="00BC7015">
              <w:rPr>
                <w:rFonts w:hint="eastAsia"/>
              </w:rPr>
              <w:t>终端</w:t>
            </w:r>
            <w:r w:rsidRPr="00BC7015">
              <w:t>ip</w:t>
            </w:r>
          </w:p>
        </w:tc>
      </w:tr>
      <w:tr w:rsidR="00462FB0" w:rsidRPr="00737FF9" w14:paraId="3EDB3D15"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2B1A7B4" w14:textId="1CB45E3D" w:rsidR="00462FB0" w:rsidRDefault="00462FB0" w:rsidP="00462FB0">
            <w:r w:rsidRPr="00BC7015">
              <w:rPr>
                <w:rFonts w:hint="eastAsia"/>
              </w:rPr>
              <w:t>操作系统名称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47B4D60" w14:textId="0857E17B" w:rsidR="00462FB0" w:rsidRDefault="00462FB0" w:rsidP="00462FB0">
            <w:r w:rsidRPr="00BC7015">
              <w:t>os</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54436E" w14:textId="5F5EF2BB" w:rsidR="00462FB0" w:rsidRDefault="00D01471" w:rsidP="00462FB0">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AB9E90" w14:textId="0D5FE5B7" w:rsidR="00462FB0" w:rsidRDefault="00C84D46" w:rsidP="00462FB0">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2EEDEB8" w14:textId="4AB92B09" w:rsidR="00462FB0" w:rsidRDefault="00462FB0" w:rsidP="00462FB0">
            <w:r w:rsidRPr="00BC7015">
              <w:rPr>
                <w:rFonts w:hint="eastAsia"/>
              </w:rPr>
              <w:t>操作系统名称</w:t>
            </w:r>
          </w:p>
        </w:tc>
        <w:tc>
          <w:tcPr>
            <w:tcW w:w="1868" w:type="dxa"/>
            <w:tcBorders>
              <w:top w:val="single" w:sz="6" w:space="0" w:color="auto"/>
              <w:left w:val="single" w:sz="6" w:space="0" w:color="auto"/>
              <w:bottom w:val="single" w:sz="6" w:space="0" w:color="auto"/>
              <w:right w:val="single" w:sz="6" w:space="0" w:color="auto"/>
            </w:tcBorders>
          </w:tcPr>
          <w:p w14:paraId="20E2FB9B" w14:textId="4AAFD4CA" w:rsidR="00462FB0" w:rsidRPr="00737FF9" w:rsidRDefault="00462FB0" w:rsidP="00462FB0">
            <w:r w:rsidRPr="00BC7015">
              <w:rPr>
                <w:rFonts w:hint="eastAsia"/>
              </w:rPr>
              <w:t>操作系统名称</w:t>
            </w:r>
          </w:p>
        </w:tc>
      </w:tr>
      <w:tr w:rsidR="00462FB0" w:rsidRPr="00737FF9" w14:paraId="5E7474E1" w14:textId="27A4E4EE"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CEF7763" w14:textId="030C69E5" w:rsidR="00462FB0" w:rsidRPr="00737FF9" w:rsidRDefault="00462FB0" w:rsidP="00462FB0">
            <w:r w:rsidRPr="00BC7015">
              <w:rPr>
                <w:rFonts w:hint="eastAsia"/>
              </w:rPr>
              <w:t>操作系统型号</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C3F9CA" w14:textId="09428EBA" w:rsidR="00462FB0" w:rsidRPr="00737FF9" w:rsidRDefault="00462FB0" w:rsidP="00462FB0">
            <w:r>
              <w:t>o</w:t>
            </w:r>
            <w:r w:rsidRPr="00BC7015">
              <w:t>s</w:t>
            </w:r>
            <w:r>
              <w:t>V</w:t>
            </w:r>
            <w:r w:rsidRPr="00BC7015">
              <w:t>ersion</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E5298B8" w14:textId="14D1A5E5" w:rsidR="00462FB0" w:rsidRPr="00737FF9" w:rsidRDefault="00D01471" w:rsidP="00462FB0">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1B9989F" w14:textId="53A4BD54" w:rsidR="00462FB0" w:rsidRPr="00737FF9" w:rsidRDefault="00C84D46" w:rsidP="00462FB0">
            <w:pPr>
              <w:jc w:val="center"/>
            </w:pPr>
            <w:r>
              <w:rPr>
                <w:rFonts w:hint="eastAsia"/>
              </w:rP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820D411" w14:textId="048A5A1E" w:rsidR="00462FB0" w:rsidRPr="00737FF9" w:rsidRDefault="00462FB0" w:rsidP="00462FB0">
            <w:r w:rsidRPr="00BC7015">
              <w:rPr>
                <w:rFonts w:hint="eastAsia"/>
              </w:rPr>
              <w:t>操作系统型号</w:t>
            </w:r>
          </w:p>
        </w:tc>
        <w:tc>
          <w:tcPr>
            <w:tcW w:w="1868" w:type="dxa"/>
            <w:tcBorders>
              <w:top w:val="single" w:sz="6" w:space="0" w:color="auto"/>
              <w:left w:val="single" w:sz="6" w:space="0" w:color="auto"/>
              <w:bottom w:val="single" w:sz="6" w:space="0" w:color="auto"/>
              <w:right w:val="single" w:sz="6" w:space="0" w:color="auto"/>
            </w:tcBorders>
          </w:tcPr>
          <w:p w14:paraId="7BEF5680" w14:textId="56832372" w:rsidR="00462FB0" w:rsidRPr="00737FF9" w:rsidRDefault="00462FB0" w:rsidP="00462FB0">
            <w:r w:rsidRPr="00BC7015">
              <w:rPr>
                <w:rFonts w:hint="eastAsia"/>
              </w:rPr>
              <w:t>操作系统型号</w:t>
            </w:r>
          </w:p>
        </w:tc>
      </w:tr>
      <w:tr w:rsidR="00204AAD" w:rsidRPr="00737FF9" w14:paraId="414BD35F"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82BE67" w14:textId="0501FA47" w:rsidR="00204AAD" w:rsidRPr="00737FF9" w:rsidRDefault="00204AAD" w:rsidP="00204AAD">
            <w:r w:rsidRPr="00BC7015">
              <w:rPr>
                <w:rFonts w:hint="eastAsia"/>
              </w:rPr>
              <w:t>总存储容量</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CF484C" w14:textId="37EB36AF" w:rsidR="00204AAD" w:rsidRPr="00737FF9" w:rsidRDefault="00204AAD" w:rsidP="00204AAD">
            <w:r w:rsidRPr="00BC7015">
              <w:t>storage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B152BAE" w14:textId="310D697C" w:rsidR="00204AAD" w:rsidRPr="00737FF9" w:rsidRDefault="00D01471" w:rsidP="00204AAD">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398229" w14:textId="7D41E2BF" w:rsidR="00204AAD" w:rsidRPr="00737FF9"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433CF8" w14:textId="343E063E" w:rsidR="00204AAD" w:rsidRPr="00737FF9" w:rsidRDefault="00204AAD" w:rsidP="00204AAD">
            <w:r w:rsidRPr="00BC7015">
              <w:rPr>
                <w:rFonts w:hint="eastAsia"/>
              </w:rPr>
              <w:t>总存储容量</w:t>
            </w:r>
          </w:p>
        </w:tc>
        <w:tc>
          <w:tcPr>
            <w:tcW w:w="1868" w:type="dxa"/>
            <w:tcBorders>
              <w:top w:val="single" w:sz="6" w:space="0" w:color="auto"/>
              <w:left w:val="single" w:sz="6" w:space="0" w:color="auto"/>
              <w:bottom w:val="single" w:sz="6" w:space="0" w:color="auto"/>
              <w:right w:val="single" w:sz="6" w:space="0" w:color="auto"/>
            </w:tcBorders>
          </w:tcPr>
          <w:p w14:paraId="7986BE9F" w14:textId="77777777" w:rsidR="00204AAD" w:rsidRPr="00737FF9" w:rsidRDefault="00204AAD" w:rsidP="00204AAD"/>
        </w:tc>
      </w:tr>
      <w:tr w:rsidR="00204AAD" w:rsidRPr="00737FF9" w14:paraId="3C497823"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22F33D" w14:textId="6992A370" w:rsidR="00204AAD" w:rsidRPr="00BC7015" w:rsidRDefault="00204AAD" w:rsidP="00204AAD">
            <w:r w:rsidRPr="00BC7015">
              <w:t>CPU</w:t>
            </w:r>
            <w:r w:rsidRPr="00BC7015">
              <w:rPr>
                <w:rFonts w:hint="eastAsia"/>
              </w:rPr>
              <w:t>型号</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4DA351D" w14:textId="51C98FA3" w:rsidR="00204AAD" w:rsidRPr="00BC7015" w:rsidRDefault="00204AAD" w:rsidP="00204AAD">
            <w:r>
              <w:t>c</w:t>
            </w:r>
            <w:r w:rsidRPr="00BC7015">
              <w:t>pu</w:t>
            </w:r>
            <w:r w:rsidR="00DB5E50">
              <w:t>M</w:t>
            </w:r>
            <w:r w:rsidRPr="00BC7015">
              <w:t>odel</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2347E16" w14:textId="5CB02E8A" w:rsidR="00204AAD" w:rsidRPr="00BC7015" w:rsidRDefault="00D01471" w:rsidP="00204AAD">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2D60934" w14:textId="3FCA1A8A"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2BE96E" w14:textId="76EC5B0D" w:rsidR="00204AAD" w:rsidRPr="00BC7015" w:rsidRDefault="00204AAD" w:rsidP="00204AAD">
            <w:r w:rsidRPr="00BC7015">
              <w:t>cpu</w:t>
            </w:r>
            <w:r w:rsidRPr="00BC7015">
              <w:rPr>
                <w:rFonts w:hint="eastAsia"/>
              </w:rPr>
              <w:t>型号</w:t>
            </w:r>
          </w:p>
        </w:tc>
        <w:tc>
          <w:tcPr>
            <w:tcW w:w="1868" w:type="dxa"/>
            <w:tcBorders>
              <w:top w:val="single" w:sz="6" w:space="0" w:color="auto"/>
              <w:left w:val="single" w:sz="6" w:space="0" w:color="auto"/>
              <w:bottom w:val="single" w:sz="6" w:space="0" w:color="auto"/>
              <w:right w:val="single" w:sz="6" w:space="0" w:color="auto"/>
            </w:tcBorders>
          </w:tcPr>
          <w:p w14:paraId="57A6FD1F" w14:textId="77777777" w:rsidR="00204AAD" w:rsidRPr="00737FF9" w:rsidRDefault="00204AAD" w:rsidP="00204AAD"/>
        </w:tc>
      </w:tr>
      <w:tr w:rsidR="00204AAD" w:rsidRPr="00737FF9" w14:paraId="706DA7BB"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B53819" w14:textId="39C896C3" w:rsidR="00204AAD" w:rsidRPr="00BC7015" w:rsidRDefault="00204AAD" w:rsidP="00204AAD">
            <w:r w:rsidRPr="00BC7015">
              <w:rPr>
                <w:rFonts w:hint="eastAsia"/>
              </w:rPr>
              <w:t>序列号</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35D57F" w14:textId="31A6D4FD" w:rsidR="00204AAD" w:rsidRDefault="00204AAD" w:rsidP="00204AAD">
            <w:r>
              <w:t>s</w:t>
            </w:r>
            <w:r w:rsidRPr="00BC7015">
              <w:t>eq</w:t>
            </w:r>
            <w:r w:rsidR="00DB5E50">
              <w:t>N</w:t>
            </w:r>
            <w:r w:rsidRPr="00BC7015">
              <w:t>umber</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4C4EBE" w14:textId="1AD6C994" w:rsidR="00204AAD" w:rsidRPr="00BC7015" w:rsidRDefault="00D01471" w:rsidP="00204AAD">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758E30" w14:textId="2005C5BF"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DCA600" w14:textId="70762F96" w:rsidR="00204AAD" w:rsidRPr="00BC7015" w:rsidRDefault="00204AAD" w:rsidP="00204AAD">
            <w:r w:rsidRPr="00BC7015">
              <w:rPr>
                <w:rFonts w:hint="eastAsia"/>
              </w:rPr>
              <w:t>序列号</w:t>
            </w:r>
          </w:p>
        </w:tc>
        <w:tc>
          <w:tcPr>
            <w:tcW w:w="1868" w:type="dxa"/>
            <w:tcBorders>
              <w:top w:val="single" w:sz="6" w:space="0" w:color="auto"/>
              <w:left w:val="single" w:sz="6" w:space="0" w:color="auto"/>
              <w:bottom w:val="single" w:sz="6" w:space="0" w:color="auto"/>
              <w:right w:val="single" w:sz="6" w:space="0" w:color="auto"/>
            </w:tcBorders>
          </w:tcPr>
          <w:p w14:paraId="1BD90A52" w14:textId="77777777" w:rsidR="00204AAD" w:rsidRPr="00737FF9" w:rsidRDefault="00204AAD" w:rsidP="00204AAD"/>
        </w:tc>
      </w:tr>
      <w:tr w:rsidR="00204AAD" w:rsidRPr="00737FF9" w14:paraId="1DDD8683"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006572" w14:textId="567E1486" w:rsidR="00204AAD" w:rsidRPr="00BC7015" w:rsidRDefault="00204AAD" w:rsidP="00204AAD">
            <w:r w:rsidRPr="00BC7015">
              <w:t>Wifi mac</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E40BA79" w14:textId="61FE33C8" w:rsidR="00204AAD" w:rsidRDefault="00204AAD" w:rsidP="00204AAD">
            <w:r>
              <w:t>w</w:t>
            </w:r>
            <w:r w:rsidRPr="00BC7015">
              <w:t>ifi</w:t>
            </w:r>
            <w:r w:rsidR="00DB5E50">
              <w:rPr>
                <w:rFonts w:hint="eastAsia"/>
              </w:rPr>
              <w:t>M</w:t>
            </w:r>
            <w:r w:rsidRPr="00BC7015">
              <w:t>ac</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43EC206" w14:textId="443B7BA3" w:rsidR="00204AAD" w:rsidRPr="00BC7015" w:rsidRDefault="00D01471" w:rsidP="00204AAD">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A622A4" w14:textId="7E103E8C"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8BCBD6" w14:textId="7B74AB8D" w:rsidR="00204AAD" w:rsidRPr="00BC7015" w:rsidRDefault="00204AAD" w:rsidP="00204AAD">
            <w:r w:rsidRPr="00BC7015">
              <w:t>Wifimac</w:t>
            </w:r>
          </w:p>
        </w:tc>
        <w:tc>
          <w:tcPr>
            <w:tcW w:w="1868" w:type="dxa"/>
            <w:tcBorders>
              <w:top w:val="single" w:sz="6" w:space="0" w:color="auto"/>
              <w:left w:val="single" w:sz="6" w:space="0" w:color="auto"/>
              <w:bottom w:val="single" w:sz="6" w:space="0" w:color="auto"/>
              <w:right w:val="single" w:sz="6" w:space="0" w:color="auto"/>
            </w:tcBorders>
          </w:tcPr>
          <w:p w14:paraId="0417BDEB" w14:textId="77777777" w:rsidR="00204AAD" w:rsidRPr="00737FF9" w:rsidRDefault="00204AAD" w:rsidP="00204AAD"/>
        </w:tc>
      </w:tr>
      <w:tr w:rsidR="00204AAD" w:rsidRPr="00737FF9" w14:paraId="2FB1A82E"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F9BFDA4" w14:textId="4D8DAD13" w:rsidR="00204AAD" w:rsidRPr="00BC7015" w:rsidRDefault="00204AAD" w:rsidP="00204AAD">
            <w:r w:rsidRPr="00BC7015">
              <w:rPr>
                <w:rFonts w:hint="eastAsia"/>
              </w:rPr>
              <w:t>蓝牙</w:t>
            </w:r>
            <w:r w:rsidRPr="00BC7015">
              <w:t>mac</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E5E3980" w14:textId="506CABFE" w:rsidR="00204AAD" w:rsidRDefault="00204AAD" w:rsidP="00204AAD">
            <w:r>
              <w:t>bluetooth</w:t>
            </w:r>
            <w:r w:rsidR="00DB5E50">
              <w:t>M</w:t>
            </w:r>
            <w:r w:rsidRPr="00BC7015">
              <w:t>ac</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D08A76" w14:textId="4377F3CF" w:rsidR="00204AAD" w:rsidRPr="00BC7015" w:rsidRDefault="00D01471" w:rsidP="00204AAD">
            <w:r>
              <w:t>String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E5CBC18" w14:textId="3C38B43F"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A8956D" w14:textId="7E781959" w:rsidR="00204AAD" w:rsidRPr="00BC7015" w:rsidRDefault="00204AAD" w:rsidP="00204AAD">
            <w:r w:rsidRPr="00BC7015">
              <w:rPr>
                <w:rFonts w:hint="eastAsia"/>
              </w:rPr>
              <w:t>蓝牙</w:t>
            </w:r>
            <w:r w:rsidRPr="00BC7015">
              <w:t>mac</w:t>
            </w:r>
          </w:p>
        </w:tc>
        <w:tc>
          <w:tcPr>
            <w:tcW w:w="1868" w:type="dxa"/>
            <w:tcBorders>
              <w:top w:val="single" w:sz="6" w:space="0" w:color="auto"/>
              <w:left w:val="single" w:sz="6" w:space="0" w:color="auto"/>
              <w:bottom w:val="single" w:sz="6" w:space="0" w:color="auto"/>
              <w:right w:val="single" w:sz="6" w:space="0" w:color="auto"/>
            </w:tcBorders>
          </w:tcPr>
          <w:p w14:paraId="5C792C9F" w14:textId="77777777" w:rsidR="00204AAD" w:rsidRPr="00737FF9" w:rsidRDefault="00204AAD" w:rsidP="00204AAD"/>
        </w:tc>
      </w:tr>
      <w:tr w:rsidR="00204AAD" w:rsidRPr="00737FF9" w14:paraId="0132BE72" w14:textId="77777777" w:rsidTr="00DB152E">
        <w:trPr>
          <w:cantSplit/>
          <w:trHeight w:val="735"/>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E24D067" w14:textId="12C0D3FD" w:rsidR="00204AAD" w:rsidRPr="00BC7015" w:rsidRDefault="00204AAD" w:rsidP="00204AAD">
            <w:r w:rsidRPr="00BC7015">
              <w:rPr>
                <w:rFonts w:hint="eastAsia"/>
              </w:rPr>
              <w:t>激活时间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5BBF42" w14:textId="64CF0208" w:rsidR="00204AAD" w:rsidRDefault="00913684" w:rsidP="00204AAD">
            <w:r>
              <w:t>activate</w:t>
            </w:r>
            <w:r w:rsidR="0016799A">
              <w:t>T</w:t>
            </w:r>
            <w:r w:rsidR="00204AAD" w:rsidRPr="00BC7015">
              <w:t>ime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C51787" w14:textId="146D020E" w:rsidR="00204AAD" w:rsidRPr="00BC7015" w:rsidRDefault="00D01471" w:rsidP="00204AAD">
            <w:r>
              <w:t>Long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2453A2" w14:textId="32D2054E"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A95387" w14:textId="77777777" w:rsidR="00204AAD" w:rsidRPr="00BC7015" w:rsidRDefault="00204AAD" w:rsidP="00204AAD"/>
        </w:tc>
        <w:tc>
          <w:tcPr>
            <w:tcW w:w="1868" w:type="dxa"/>
            <w:tcBorders>
              <w:top w:val="single" w:sz="6" w:space="0" w:color="auto"/>
              <w:left w:val="single" w:sz="6" w:space="0" w:color="auto"/>
              <w:bottom w:val="single" w:sz="6" w:space="0" w:color="auto"/>
              <w:right w:val="single" w:sz="6" w:space="0" w:color="auto"/>
            </w:tcBorders>
          </w:tcPr>
          <w:p w14:paraId="21F64E9E" w14:textId="4B87A309" w:rsidR="00204AAD" w:rsidRPr="00737FF9" w:rsidRDefault="00D01471" w:rsidP="00204AAD">
            <w:r>
              <w:t>Epoch</w:t>
            </w:r>
            <w:r>
              <w:rPr>
                <w:rFonts w:hint="eastAsia"/>
              </w:rPr>
              <w:t>时间，单位毫秒</w:t>
            </w:r>
          </w:p>
        </w:tc>
      </w:tr>
      <w:tr w:rsidR="00204AAD" w:rsidRPr="00737FF9" w14:paraId="3D1CB888"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1A75E8A" w14:textId="11E0071C" w:rsidR="00204AAD" w:rsidRPr="00BC7015" w:rsidRDefault="00204AAD" w:rsidP="00204AAD">
            <w:r w:rsidRPr="00BC7015">
              <w:rPr>
                <w:rFonts w:hint="eastAsia"/>
              </w:rPr>
              <w:t>运行内存</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CE2CA38" w14:textId="15C3CDCA" w:rsidR="00204AAD" w:rsidRDefault="00204AAD" w:rsidP="00204AAD">
            <w:r>
              <w:t>r</w:t>
            </w:r>
            <w:r w:rsidRPr="00BC7015">
              <w:t>un</w:t>
            </w:r>
            <w:r w:rsidR="00130A10">
              <w:t>M</w:t>
            </w:r>
            <w:r w:rsidRPr="00BC7015">
              <w:t>emory</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74AA5F" w14:textId="23A95DE2" w:rsidR="00204AAD" w:rsidRPr="00BC7015" w:rsidRDefault="00B42547" w:rsidP="00204AAD">
            <w:r>
              <w:t>Long</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DB8EB3C" w14:textId="437BA846" w:rsidR="00204AAD" w:rsidRPr="00BC7015" w:rsidRDefault="00D01471" w:rsidP="00204AAD">
            <w:pPr>
              <w:jc w:val="center"/>
            </w:pPr>
            <w:r>
              <w:t>否</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A2525C6" w14:textId="1D9A145B" w:rsidR="00204AAD" w:rsidRPr="00BC7015" w:rsidRDefault="00204AAD" w:rsidP="00204AAD">
            <w:r w:rsidRPr="00BC7015">
              <w:rPr>
                <w:rFonts w:hint="eastAsia"/>
              </w:rPr>
              <w:t>运行内存</w:t>
            </w:r>
          </w:p>
        </w:tc>
        <w:tc>
          <w:tcPr>
            <w:tcW w:w="1868" w:type="dxa"/>
            <w:tcBorders>
              <w:top w:val="single" w:sz="6" w:space="0" w:color="auto"/>
              <w:left w:val="single" w:sz="6" w:space="0" w:color="auto"/>
              <w:bottom w:val="single" w:sz="6" w:space="0" w:color="auto"/>
              <w:right w:val="single" w:sz="6" w:space="0" w:color="auto"/>
            </w:tcBorders>
          </w:tcPr>
          <w:p w14:paraId="7E2719FB" w14:textId="2E777B5D" w:rsidR="00204AAD" w:rsidRPr="00737FF9" w:rsidRDefault="00DB152E" w:rsidP="00204AAD">
            <w:r>
              <w:t>单位Byte</w:t>
            </w:r>
          </w:p>
        </w:tc>
      </w:tr>
      <w:tr w:rsidR="00E25FAD" w:rsidRPr="00737FF9" w14:paraId="131784AF" w14:textId="77777777" w:rsidTr="00E25FAD">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70B151" w14:textId="5B9D165F" w:rsidR="00E25FAD" w:rsidRPr="00BC7015" w:rsidRDefault="00E25FAD" w:rsidP="00204AAD">
            <w:r>
              <w:rPr>
                <w:rFonts w:hint="eastAsia"/>
              </w:rPr>
              <w:t>状态·</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E4F6F95" w14:textId="29BCD82C" w:rsidR="00E25FAD" w:rsidRDefault="00E25FAD" w:rsidP="00204AAD">
            <w:r>
              <w:t>status</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878640C" w14:textId="0C1285F3" w:rsidR="00E25FAD" w:rsidRDefault="00E25FAD" w:rsidP="00204AAD">
            <w:r>
              <w:rPr>
                <w:rFonts w:hint="eastAsia"/>
              </w:rPr>
              <w:t>I</w:t>
            </w:r>
            <w:r>
              <w:t>nteger</w:t>
            </w:r>
          </w:p>
        </w:tc>
        <w:tc>
          <w:tcPr>
            <w:tcW w:w="1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DA2EDAF" w14:textId="71C153AE" w:rsidR="00E25FAD" w:rsidRPr="00BC7015" w:rsidRDefault="00E25FAD" w:rsidP="00204AAD">
            <w:pPr>
              <w:jc w:val="center"/>
            </w:pPr>
            <w:r>
              <w:rPr>
                <w:rFonts w:hint="eastAsia"/>
              </w:rPr>
              <w:t>是</w:t>
            </w:r>
          </w:p>
        </w:tc>
        <w:tc>
          <w:tcPr>
            <w:tcW w:w="18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853DCB" w14:textId="7920FFBD" w:rsidR="00E25FAD" w:rsidRPr="00BC7015" w:rsidRDefault="000E478F" w:rsidP="00204AAD">
            <w:r>
              <w:rPr>
                <w:rFonts w:hint="eastAsia"/>
              </w:rPr>
              <w:t>设备状态</w:t>
            </w:r>
          </w:p>
        </w:tc>
        <w:tc>
          <w:tcPr>
            <w:tcW w:w="1868" w:type="dxa"/>
            <w:tcBorders>
              <w:top w:val="single" w:sz="6" w:space="0" w:color="auto"/>
              <w:left w:val="single" w:sz="6" w:space="0" w:color="auto"/>
              <w:bottom w:val="single" w:sz="6" w:space="0" w:color="auto"/>
              <w:right w:val="single" w:sz="6" w:space="0" w:color="auto"/>
            </w:tcBorders>
          </w:tcPr>
          <w:p w14:paraId="08A09241" w14:textId="3BD8B8E8" w:rsidR="00E25FAD" w:rsidRPr="00737FF9" w:rsidRDefault="00603F42" w:rsidP="00204AAD">
            <w:r>
              <w:rPr>
                <w:rFonts w:hint="eastAsia"/>
              </w:rPr>
              <w:t>详见</w:t>
            </w:r>
            <w:r w:rsidRPr="00603F42">
              <w:t>资产状态编码表</w:t>
            </w:r>
          </w:p>
        </w:tc>
      </w:tr>
    </w:tbl>
    <w:p w14:paraId="1E327EAA" w14:textId="5102EA49" w:rsidR="00B14FA6" w:rsidRPr="00737FF9" w:rsidRDefault="00B14FA6"/>
    <w:p w14:paraId="7E6D06AF" w14:textId="062F7603" w:rsidR="006C44B5" w:rsidRPr="00737FF9" w:rsidRDefault="00AA098E" w:rsidP="00AA098E">
      <w:pPr>
        <w:pStyle w:val="3"/>
      </w:pPr>
      <w:bookmarkStart w:id="24" w:name="_Toc9587814"/>
      <w:r w:rsidRPr="00737FF9">
        <w:rPr>
          <w:rFonts w:hint="eastAsia"/>
        </w:rPr>
        <w:t>移动终端</w:t>
      </w:r>
      <w:r w:rsidR="00284F7C" w:rsidRPr="00737FF9">
        <w:t>设备</w:t>
      </w:r>
      <w:r w:rsidR="0028257C" w:rsidRPr="00737FF9">
        <w:rPr>
          <w:rFonts w:hint="eastAsia"/>
        </w:rPr>
        <w:t>基本</w:t>
      </w:r>
      <w:r w:rsidR="00284F7C" w:rsidRPr="00737FF9">
        <w:t>信息</w:t>
      </w:r>
      <w:r w:rsidRPr="00737FF9">
        <w:rPr>
          <w:rFonts w:hint="eastAsia"/>
        </w:rPr>
        <w:t>上报接口</w:t>
      </w:r>
      <w:bookmarkEnd w:id="24"/>
    </w:p>
    <w:p w14:paraId="062A2C25" w14:textId="77777777" w:rsidR="006C44B5" w:rsidRPr="00737FF9" w:rsidRDefault="006C44B5"/>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C27E3F" w:rsidRPr="00737FF9" w14:paraId="03187E26"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B09FA89" w14:textId="77777777" w:rsidR="00C27E3F" w:rsidRPr="00737FF9" w:rsidRDefault="00C27E3F" w:rsidP="00281CDD">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DD0BBF" w14:textId="59B5F5F2" w:rsidR="00C27E3F" w:rsidRPr="00737FF9" w:rsidRDefault="00C27E3F" w:rsidP="00281CDD">
            <w:r w:rsidRPr="00737FF9">
              <w:rPr>
                <w:rFonts w:hint="eastAsia"/>
              </w:rPr>
              <w:t>/</w:t>
            </w:r>
            <w:r w:rsidR="00260C0A">
              <w:rPr>
                <w:rFonts w:hint="eastAsia"/>
              </w:rPr>
              <w:t>mpscmc</w:t>
            </w:r>
            <w:r w:rsidRPr="00737FF9">
              <w:rPr>
                <w:rFonts w:hint="eastAsia"/>
              </w:rPr>
              <w:t>/v1/mdm/</w:t>
            </w:r>
            <w:r w:rsidR="007F11E7">
              <w:rPr>
                <w:rFonts w:hint="eastAsia"/>
              </w:rPr>
              <w:t>device</w:t>
            </w:r>
          </w:p>
        </w:tc>
      </w:tr>
      <w:tr w:rsidR="00C27E3F" w:rsidRPr="00737FF9" w14:paraId="57EFBBC1"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DAC3086" w14:textId="77777777" w:rsidR="00C27E3F" w:rsidRPr="00737FF9" w:rsidRDefault="00C27E3F" w:rsidP="00281CDD">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CE71C7" w14:textId="77777777" w:rsidR="00C27E3F" w:rsidRPr="00737FF9" w:rsidRDefault="00C27E3F" w:rsidP="00281CDD">
            <w:r w:rsidRPr="00737FF9">
              <w:rPr>
                <w:rFonts w:hint="eastAsia"/>
              </w:rPr>
              <w:t>POST</w:t>
            </w:r>
          </w:p>
        </w:tc>
      </w:tr>
      <w:tr w:rsidR="00C27E3F" w:rsidRPr="00737FF9" w14:paraId="78F3605C"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302BA80" w14:textId="77777777" w:rsidR="00C27E3F" w:rsidRPr="00737FF9" w:rsidRDefault="00C27E3F" w:rsidP="00281CDD">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56356C" w14:textId="77777777" w:rsidR="008A01FB" w:rsidRPr="00737FF9" w:rsidRDefault="008A01FB" w:rsidP="008A01FB">
            <w:r w:rsidRPr="00737FF9">
              <w:t>{</w:t>
            </w:r>
          </w:p>
          <w:p w14:paraId="264C352C" w14:textId="4E7CDC81" w:rsidR="008A01FB" w:rsidRPr="00737FF9" w:rsidRDefault="008A01FB" w:rsidP="008A01FB">
            <w:r w:rsidRPr="00737FF9">
              <w:t xml:space="preserve">  "</w:t>
            </w:r>
            <w:r w:rsidR="005D3F9B" w:rsidRPr="00737FF9">
              <w:t>cmcId</w:t>
            </w:r>
            <w:r w:rsidRPr="00737FF9">
              <w:t>": "1234",</w:t>
            </w:r>
          </w:p>
          <w:p w14:paraId="54A090A8" w14:textId="77777777" w:rsidR="008A01FB" w:rsidRPr="00737FF9" w:rsidRDefault="008A01FB" w:rsidP="008A01FB">
            <w:r w:rsidRPr="00737FF9">
              <w:t xml:space="preserve">  "data": [</w:t>
            </w:r>
          </w:p>
          <w:p w14:paraId="2EDA554C" w14:textId="7B7E27E6" w:rsidR="008A01FB" w:rsidRPr="00737FF9" w:rsidRDefault="008A01FB" w:rsidP="00EC021E">
            <w:pPr>
              <w:ind w:firstLine="420"/>
            </w:pPr>
            <w:r w:rsidRPr="00737FF9">
              <w:t>{</w:t>
            </w:r>
          </w:p>
          <w:p w14:paraId="54FFFC48" w14:textId="4F97E63C" w:rsidR="00EC021E" w:rsidRPr="00737FF9" w:rsidRDefault="00EC021E" w:rsidP="00EC021E">
            <w:pPr>
              <w:ind w:firstLineChars="300" w:firstLine="630"/>
            </w:pPr>
            <w:r w:rsidRPr="00737FF9">
              <w:t>"</w:t>
            </w:r>
            <w:r w:rsidR="00097D1E">
              <w:t>reportType</w:t>
            </w:r>
            <w:r w:rsidRPr="00737FF9">
              <w:t>": "A"</w:t>
            </w:r>
            <w:r w:rsidRPr="00737FF9">
              <w:rPr>
                <w:rFonts w:hint="eastAsia"/>
              </w:rPr>
              <w:t>,</w:t>
            </w:r>
          </w:p>
          <w:p w14:paraId="09071D67" w14:textId="77777777" w:rsidR="008A01FB" w:rsidRPr="00737FF9" w:rsidRDefault="008A01FB" w:rsidP="008A01FB">
            <w:r w:rsidRPr="00737FF9">
              <w:t xml:space="preserve">      "terminalId": "String",</w:t>
            </w:r>
          </w:p>
          <w:p w14:paraId="63AE7DC7" w14:textId="50C66497" w:rsidR="008A01FB" w:rsidRPr="00737FF9" w:rsidRDefault="008A01FB" w:rsidP="00EB5D60">
            <w:r w:rsidRPr="00737FF9">
              <w:t xml:space="preserve">      </w:t>
            </w:r>
            <w:r w:rsidR="00EB5D60" w:rsidRPr="00737FF9">
              <w:t>…</w:t>
            </w:r>
          </w:p>
          <w:p w14:paraId="381C2923" w14:textId="77777777" w:rsidR="008A01FB" w:rsidRPr="00737FF9" w:rsidRDefault="008A01FB" w:rsidP="008A01FB">
            <w:r w:rsidRPr="00737FF9">
              <w:t xml:space="preserve">    }</w:t>
            </w:r>
          </w:p>
          <w:p w14:paraId="2B63087F" w14:textId="77777777" w:rsidR="008A01FB" w:rsidRPr="00737FF9" w:rsidRDefault="008A01FB" w:rsidP="008A01FB">
            <w:r w:rsidRPr="00737FF9">
              <w:t xml:space="preserve">  ]</w:t>
            </w:r>
          </w:p>
          <w:p w14:paraId="3AB97CBE" w14:textId="1149AF61" w:rsidR="00C27E3F" w:rsidRPr="00737FF9" w:rsidRDefault="008A01FB" w:rsidP="008A01FB">
            <w:r w:rsidRPr="00737FF9">
              <w:t>}</w:t>
            </w:r>
          </w:p>
        </w:tc>
      </w:tr>
      <w:tr w:rsidR="00C27E3F" w:rsidRPr="00737FF9" w14:paraId="232DC1B7"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BC4935F" w14:textId="77777777" w:rsidR="00C27E3F" w:rsidRPr="00737FF9" w:rsidRDefault="00C27E3F" w:rsidP="00281CDD">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56775C" w14:textId="77777777" w:rsidR="00C27E3F" w:rsidRPr="00737FF9" w:rsidRDefault="00C27E3F" w:rsidP="00281CDD">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C27E3F" w:rsidRPr="00737FF9" w14:paraId="485C8DA8"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D6D5349" w14:textId="77777777" w:rsidR="00C27E3F" w:rsidRPr="00737FF9" w:rsidRDefault="00C27E3F" w:rsidP="00281CDD">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006A76" w14:textId="42CCA6BF" w:rsidR="00B81A8D" w:rsidRPr="00737FF9" w:rsidRDefault="00B81A8D" w:rsidP="00281CDD">
            <w:r w:rsidRPr="00737FF9">
              <w:rPr>
                <w:rFonts w:hint="eastAsia"/>
              </w:rPr>
              <w:t>该接口用于各省级集中管控中心主动向部级集中管控中心上报信息。</w:t>
            </w:r>
          </w:p>
          <w:p w14:paraId="5620EE23" w14:textId="1B2A76E3" w:rsidR="00C27E3F" w:rsidRPr="00737FF9" w:rsidRDefault="00E36398" w:rsidP="00281CDD">
            <w:r w:rsidRPr="00737FF9">
              <w:rPr>
                <w:rFonts w:hint="eastAsia"/>
              </w:rPr>
              <w:t>接口可以单个，批量上报信息。可以新增，修改和删除</w:t>
            </w:r>
            <w:r w:rsidR="008B3BDB" w:rsidRPr="00737FF9">
              <w:rPr>
                <w:rFonts w:hint="eastAsia"/>
              </w:rPr>
              <w:t>信息</w:t>
            </w:r>
            <w:r w:rsidRPr="00737FF9">
              <w:rPr>
                <w:rFonts w:hint="eastAsia"/>
              </w:rPr>
              <w:t>。</w:t>
            </w:r>
            <w:r w:rsidR="00E15E4C">
              <w:rPr>
                <w:rFonts w:hint="eastAsia"/>
              </w:rPr>
              <w:t>对于数据项的更新和删除操作，也需要上报所有完整的数据项。数据项的内容和新增操作时一样。</w:t>
            </w:r>
          </w:p>
        </w:tc>
      </w:tr>
      <w:tr w:rsidR="00C27E3F" w:rsidRPr="00737FF9" w14:paraId="0ED131F2"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1B330D0" w14:textId="77777777" w:rsidR="00C27E3F" w:rsidRPr="00737FF9" w:rsidRDefault="00C27E3F" w:rsidP="00281CDD">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6459AD" w14:textId="26F2BAC7" w:rsidR="00C27E3F" w:rsidRPr="00737FF9" w:rsidRDefault="00C27E3F" w:rsidP="00281CDD"/>
        </w:tc>
      </w:tr>
    </w:tbl>
    <w:p w14:paraId="3F76DA6F" w14:textId="61908058" w:rsidR="00C27E3F" w:rsidRPr="00737FF9" w:rsidRDefault="00C27E3F"/>
    <w:p w14:paraId="0E1809E0" w14:textId="77777777" w:rsidR="00560450" w:rsidRPr="00737FF9" w:rsidRDefault="00560450" w:rsidP="00560450"/>
    <w:p w14:paraId="4B3F8FEB" w14:textId="0BF0F999" w:rsidR="00560450" w:rsidRPr="00737FF9" w:rsidRDefault="00DE5B95" w:rsidP="00DE5B95">
      <w:pPr>
        <w:pStyle w:val="3"/>
      </w:pPr>
      <w:bookmarkStart w:id="25" w:name="_Toc9587815"/>
      <w:r w:rsidRPr="00737FF9">
        <w:rPr>
          <w:rFonts w:hint="eastAsia"/>
        </w:rPr>
        <w:t>移动终端</w:t>
      </w:r>
      <w:r w:rsidR="00560450" w:rsidRPr="00737FF9">
        <w:t>设备</w:t>
      </w:r>
      <w:r w:rsidR="00560450" w:rsidRPr="00737FF9">
        <w:rPr>
          <w:rFonts w:hint="eastAsia"/>
        </w:rPr>
        <w:t>基本</w:t>
      </w:r>
      <w:r w:rsidR="00560450" w:rsidRPr="00737FF9">
        <w:t>信息</w:t>
      </w:r>
      <w:r w:rsidRPr="00737FF9">
        <w:rPr>
          <w:rFonts w:hint="eastAsia"/>
        </w:rPr>
        <w:t>拉取接口</w:t>
      </w:r>
      <w:bookmarkEnd w:id="25"/>
    </w:p>
    <w:p w14:paraId="04F47CCA" w14:textId="77777777" w:rsidR="00DE5B95" w:rsidRPr="00737FF9" w:rsidRDefault="00DE5B95" w:rsidP="00560450"/>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6C44B5" w:rsidRPr="00737FF9" w14:paraId="7F69ADDB"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EE066E3" w14:textId="77777777" w:rsidR="006C44B5" w:rsidRPr="00737FF9" w:rsidRDefault="006C44B5" w:rsidP="00281CDD">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D7D094" w14:textId="173E9D45" w:rsidR="006C44B5" w:rsidRPr="00737FF9" w:rsidRDefault="006C44B5" w:rsidP="00281CDD">
            <w:r w:rsidRPr="00737FF9">
              <w:rPr>
                <w:rFonts w:hint="eastAsia"/>
              </w:rPr>
              <w:t>/</w:t>
            </w:r>
            <w:r w:rsidRPr="00737FF9">
              <w:t>subcmc</w:t>
            </w:r>
            <w:r w:rsidRPr="00737FF9">
              <w:rPr>
                <w:rFonts w:hint="eastAsia"/>
              </w:rPr>
              <w:t>/v1/mdm/</w:t>
            </w:r>
            <w:r w:rsidR="007F11E7">
              <w:rPr>
                <w:rFonts w:hint="eastAsia"/>
              </w:rPr>
              <w:t>device</w:t>
            </w:r>
          </w:p>
        </w:tc>
      </w:tr>
      <w:tr w:rsidR="006C44B5" w:rsidRPr="00737FF9" w14:paraId="5DFB35B8"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43FA093" w14:textId="77777777" w:rsidR="006C44B5" w:rsidRPr="00737FF9" w:rsidRDefault="006C44B5" w:rsidP="00281CDD">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FFDE2C" w14:textId="77777777" w:rsidR="006C44B5" w:rsidRPr="00737FF9" w:rsidRDefault="006C44B5" w:rsidP="00281CDD">
            <w:r w:rsidRPr="00737FF9">
              <w:t>GET</w:t>
            </w:r>
          </w:p>
        </w:tc>
      </w:tr>
      <w:tr w:rsidR="006C44B5" w:rsidRPr="00737FF9" w14:paraId="2B363820"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948B7BA" w14:textId="77777777" w:rsidR="006C44B5" w:rsidRPr="00737FF9" w:rsidRDefault="006C44B5" w:rsidP="00281CDD">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60CA58" w14:textId="5F05716C" w:rsidR="00C04D0B" w:rsidRPr="00737FF9" w:rsidRDefault="00C04D0B" w:rsidP="00281CDD">
            <w:r w:rsidRPr="00737FF9">
              <w:t xml:space="preserve">cmcId: </w:t>
            </w:r>
            <w:r w:rsidRPr="00737FF9">
              <w:rPr>
                <w:rFonts w:hint="eastAsia"/>
              </w:rPr>
              <w:t>分配给省集中管控的唯一标识</w:t>
            </w:r>
          </w:p>
          <w:p w14:paraId="45BD12EB" w14:textId="0A214BAC" w:rsidR="006C44B5" w:rsidRPr="00737FF9" w:rsidRDefault="006C44B5" w:rsidP="00281CDD">
            <w:r w:rsidRPr="00737FF9">
              <w:t xml:space="preserve">pageNum: </w:t>
            </w:r>
            <w:r w:rsidRPr="00737FF9">
              <w:rPr>
                <w:rFonts w:hint="eastAsia"/>
              </w:rPr>
              <w:t>开始页面，页面数从</w:t>
            </w:r>
            <w:r w:rsidRPr="00737FF9">
              <w:t>1</w:t>
            </w:r>
            <w:r w:rsidRPr="00737FF9">
              <w:rPr>
                <w:rFonts w:hint="eastAsia"/>
              </w:rPr>
              <w:t>开始</w:t>
            </w:r>
          </w:p>
          <w:p w14:paraId="018B8BA1" w14:textId="77777777" w:rsidR="006C44B5" w:rsidRPr="00737FF9" w:rsidRDefault="006C44B5" w:rsidP="00281CDD">
            <w:r w:rsidRPr="00737FF9">
              <w:rPr>
                <w:rFonts w:hint="eastAsia"/>
              </w:rPr>
              <w:t>p</w:t>
            </w:r>
            <w:r w:rsidRPr="00737FF9">
              <w:t xml:space="preserve">ageSize: </w:t>
            </w:r>
            <w:r w:rsidRPr="00737FF9">
              <w:rPr>
                <w:rFonts w:hint="eastAsia"/>
              </w:rPr>
              <w:t>分页大小</w:t>
            </w:r>
          </w:p>
          <w:p w14:paraId="61785330" w14:textId="77777777" w:rsidR="006C44B5" w:rsidRPr="00737FF9" w:rsidRDefault="006C44B5" w:rsidP="00281CDD"/>
          <w:p w14:paraId="601C3F04" w14:textId="77777777" w:rsidR="006C44B5" w:rsidRPr="00737FF9" w:rsidRDefault="006C44B5" w:rsidP="00281CDD">
            <w:r w:rsidRPr="00737FF9">
              <w:rPr>
                <w:rFonts w:hint="eastAsia"/>
              </w:rPr>
              <w:t>例如：</w:t>
            </w:r>
          </w:p>
          <w:p w14:paraId="36AA54F2" w14:textId="5DD84BF2" w:rsidR="006C44B5" w:rsidRPr="00737FF9" w:rsidRDefault="00963662" w:rsidP="00281CDD">
            <w:r w:rsidRPr="00737FF9">
              <w:t>?cmId=1234&amp;</w:t>
            </w:r>
            <w:r w:rsidR="006C44B5" w:rsidRPr="00737FF9">
              <w:t xml:space="preserve">pageNum=1&amp;pageSize=20 </w:t>
            </w:r>
          </w:p>
          <w:p w14:paraId="3F898F3F" w14:textId="77777777" w:rsidR="006C44B5" w:rsidRPr="00737FF9" w:rsidRDefault="006C44B5" w:rsidP="00281CDD">
            <w:r w:rsidRPr="00737FF9">
              <w:rPr>
                <w:rFonts w:hint="eastAsia"/>
              </w:rPr>
              <w:t>获取第1页，分页大小为2</w:t>
            </w:r>
            <w:r w:rsidRPr="00737FF9">
              <w:t>0</w:t>
            </w:r>
          </w:p>
          <w:p w14:paraId="1B493ABB" w14:textId="77777777" w:rsidR="006C44B5" w:rsidRPr="00737FF9" w:rsidRDefault="006C44B5" w:rsidP="00281CDD"/>
          <w:p w14:paraId="635EDF6A" w14:textId="42A7F329" w:rsidR="006C44B5" w:rsidRPr="00737FF9" w:rsidRDefault="007C07FE" w:rsidP="00281CDD">
            <w:r w:rsidRPr="00737FF9">
              <w:t>?cmcId=1234&amp;</w:t>
            </w:r>
            <w:r w:rsidR="006C44B5" w:rsidRPr="00737FF9">
              <w:rPr>
                <w:rFonts w:hint="eastAsia"/>
              </w:rPr>
              <w:t>p</w:t>
            </w:r>
            <w:r w:rsidR="006C44B5" w:rsidRPr="00737FF9">
              <w:t>ageNum=10&amp;pageSize=30</w:t>
            </w:r>
          </w:p>
          <w:p w14:paraId="49ADCA49" w14:textId="77777777" w:rsidR="006C44B5" w:rsidRPr="00737FF9" w:rsidRDefault="006C44B5" w:rsidP="00281CDD">
            <w:r w:rsidRPr="00737FF9">
              <w:rPr>
                <w:rFonts w:hint="eastAsia"/>
              </w:rPr>
              <w:t>获取第1</w:t>
            </w:r>
            <w:r w:rsidRPr="00737FF9">
              <w:t>0</w:t>
            </w:r>
            <w:r w:rsidRPr="00737FF9">
              <w:rPr>
                <w:rFonts w:hint="eastAsia"/>
              </w:rPr>
              <w:t>页，分页大小为3</w:t>
            </w:r>
            <w:r w:rsidRPr="00737FF9">
              <w:t>0</w:t>
            </w:r>
          </w:p>
        </w:tc>
      </w:tr>
      <w:tr w:rsidR="006C44B5" w:rsidRPr="00737FF9" w14:paraId="4A2753A7"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8A9043D" w14:textId="77777777" w:rsidR="006C44B5" w:rsidRPr="00737FF9" w:rsidRDefault="006C44B5" w:rsidP="00281CDD">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46689" w14:textId="77777777" w:rsidR="006C44B5" w:rsidRPr="00737FF9" w:rsidRDefault="006C44B5" w:rsidP="00281CDD">
            <w:r w:rsidRPr="00737FF9">
              <w:t>{</w:t>
            </w:r>
          </w:p>
          <w:p w14:paraId="54AE6F75" w14:textId="77777777" w:rsidR="006C44B5" w:rsidRPr="00737FF9" w:rsidRDefault="006C44B5" w:rsidP="00281CDD">
            <w:r w:rsidRPr="00737FF9">
              <w:rPr>
                <w:rFonts w:hint="eastAsia"/>
              </w:rPr>
              <w:t>   "code": 0,</w:t>
            </w:r>
          </w:p>
          <w:p w14:paraId="42F6C59A" w14:textId="77777777" w:rsidR="006C44B5" w:rsidRPr="00737FF9" w:rsidRDefault="006C44B5" w:rsidP="00281CDD">
            <w:r w:rsidRPr="00737FF9">
              <w:t xml:space="preserve">  "</w:t>
            </w:r>
            <w:r w:rsidRPr="00737FF9">
              <w:rPr>
                <w:rFonts w:hint="eastAsia"/>
              </w:rPr>
              <w:t>message</w:t>
            </w:r>
            <w:r w:rsidRPr="00737FF9">
              <w:t xml:space="preserve"> ": "</w:t>
            </w:r>
            <w:r w:rsidRPr="00737FF9">
              <w:rPr>
                <w:rFonts w:hint="eastAsia"/>
              </w:rPr>
              <w:t>ok</w:t>
            </w:r>
            <w:r w:rsidRPr="00737FF9">
              <w:t>",</w:t>
            </w:r>
          </w:p>
          <w:p w14:paraId="10078695" w14:textId="77777777" w:rsidR="006C44B5" w:rsidRPr="00737FF9" w:rsidRDefault="006C44B5" w:rsidP="00281CDD">
            <w:pPr>
              <w:ind w:firstLineChars="100" w:firstLine="210"/>
            </w:pPr>
            <w:r w:rsidRPr="00737FF9">
              <w:t>"total": 10387,</w:t>
            </w:r>
          </w:p>
          <w:p w14:paraId="0BC2A93F" w14:textId="77777777" w:rsidR="006C44B5" w:rsidRPr="00737FF9" w:rsidRDefault="006C44B5" w:rsidP="00281CDD">
            <w:r w:rsidRPr="00737FF9">
              <w:t xml:space="preserve">  "data": [</w:t>
            </w:r>
          </w:p>
          <w:p w14:paraId="45E38252" w14:textId="77777777" w:rsidR="006C44B5" w:rsidRPr="00737FF9" w:rsidRDefault="006C44B5" w:rsidP="00281CDD">
            <w:r w:rsidRPr="00737FF9">
              <w:t xml:space="preserve">    {</w:t>
            </w:r>
          </w:p>
          <w:p w14:paraId="440B529D" w14:textId="77777777" w:rsidR="006C44B5" w:rsidRPr="00737FF9" w:rsidRDefault="006C44B5" w:rsidP="00281CDD">
            <w:r w:rsidRPr="00737FF9">
              <w:t xml:space="preserve">      "terminalId": "String",</w:t>
            </w:r>
          </w:p>
          <w:p w14:paraId="4D2FD530" w14:textId="272F2695" w:rsidR="006C44B5" w:rsidRPr="00737FF9" w:rsidRDefault="006C44B5" w:rsidP="00202611">
            <w:r w:rsidRPr="00737FF9">
              <w:t xml:space="preserve">     </w:t>
            </w:r>
            <w:r w:rsidR="00202611" w:rsidRPr="00737FF9">
              <w:t xml:space="preserve"> …</w:t>
            </w:r>
          </w:p>
          <w:p w14:paraId="3F127126" w14:textId="77777777" w:rsidR="006C44B5" w:rsidRPr="00737FF9" w:rsidRDefault="006C44B5" w:rsidP="00281CDD">
            <w:r w:rsidRPr="00737FF9">
              <w:t xml:space="preserve">    }</w:t>
            </w:r>
          </w:p>
          <w:p w14:paraId="418B890F" w14:textId="77777777" w:rsidR="006C44B5" w:rsidRPr="00737FF9" w:rsidRDefault="006C44B5" w:rsidP="00281CDD">
            <w:r w:rsidRPr="00737FF9">
              <w:t xml:space="preserve">  ]</w:t>
            </w:r>
          </w:p>
          <w:p w14:paraId="2115DE84" w14:textId="77777777" w:rsidR="006C44B5" w:rsidRPr="00737FF9" w:rsidRDefault="006C44B5" w:rsidP="00281CDD">
            <w:r w:rsidRPr="00737FF9">
              <w:t>}</w:t>
            </w:r>
          </w:p>
          <w:p w14:paraId="5F062E2A" w14:textId="77777777" w:rsidR="006C44B5" w:rsidRPr="00737FF9" w:rsidRDefault="006C44B5" w:rsidP="00281CDD"/>
          <w:p w14:paraId="0B25F4A7" w14:textId="77777777" w:rsidR="006C44B5" w:rsidRPr="00737FF9" w:rsidRDefault="006C44B5" w:rsidP="00281CDD">
            <w:r w:rsidRPr="00737FF9">
              <w:t>total</w:t>
            </w:r>
            <w:r w:rsidRPr="00737FF9">
              <w:rPr>
                <w:rFonts w:hint="eastAsia"/>
              </w:rPr>
              <w:t>：记录的总数</w:t>
            </w:r>
          </w:p>
        </w:tc>
      </w:tr>
      <w:tr w:rsidR="006C44B5" w:rsidRPr="00737FF9" w14:paraId="11421DF0"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1C11538" w14:textId="77777777" w:rsidR="006C44B5" w:rsidRPr="00737FF9" w:rsidRDefault="006C44B5" w:rsidP="00281CDD">
            <w:r w:rsidRPr="00737FF9">
              <w:rPr>
                <w:rFonts w:hint="eastAsia"/>
              </w:rPr>
              <w:lastRenderedPageBreak/>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C65D5C" w14:textId="77777777" w:rsidR="00EB365F" w:rsidRPr="00737FF9" w:rsidRDefault="00EB365F" w:rsidP="00EB365F">
            <w:r w:rsidRPr="00737FF9">
              <w:rPr>
                <w:rFonts w:hint="eastAsia"/>
              </w:rPr>
              <w:t>该接口用于部级集中管控中心向各个省管控中心拉取数据。</w:t>
            </w:r>
          </w:p>
          <w:p w14:paraId="4757E03B" w14:textId="3FF8874F" w:rsidR="006C44B5" w:rsidRPr="00737FF9" w:rsidRDefault="00EB365F" w:rsidP="00EB365F">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6C44B5" w:rsidRPr="00737FF9" w14:paraId="0825C036"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083463F" w14:textId="77777777" w:rsidR="006C44B5" w:rsidRPr="00737FF9" w:rsidRDefault="006C44B5" w:rsidP="00281CDD">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09343B" w14:textId="3F002BB6" w:rsidR="006C44B5" w:rsidRPr="00737FF9" w:rsidRDefault="006C44B5" w:rsidP="00281CDD"/>
        </w:tc>
      </w:tr>
    </w:tbl>
    <w:p w14:paraId="1E9ECA62" w14:textId="77777777" w:rsidR="00C65061" w:rsidRDefault="00C65061" w:rsidP="008C1E2F"/>
    <w:p w14:paraId="01E5CBDC" w14:textId="77777777" w:rsidR="008C1E2F" w:rsidRPr="00737FF9" w:rsidRDefault="008C1E2F" w:rsidP="000517B9">
      <w:pPr>
        <w:pStyle w:val="3"/>
      </w:pPr>
      <w:bookmarkStart w:id="26" w:name="_Toc9587816"/>
      <w:r w:rsidRPr="00737FF9">
        <w:rPr>
          <w:rFonts w:hint="eastAsia"/>
        </w:rPr>
        <w:t>移动终端</w:t>
      </w:r>
      <w:r w:rsidRPr="00737FF9">
        <w:t>设备</w:t>
      </w:r>
      <w:r w:rsidRPr="00737FF9">
        <w:rPr>
          <w:rFonts w:hint="eastAsia"/>
        </w:rPr>
        <w:t>基本</w:t>
      </w:r>
      <w:r w:rsidRPr="00737FF9">
        <w:t>信息</w:t>
      </w:r>
      <w:r>
        <w:rPr>
          <w:rFonts w:hint="eastAsia"/>
        </w:rPr>
        <w:t>分页查询</w:t>
      </w:r>
      <w:r w:rsidRPr="00737FF9">
        <w:rPr>
          <w:rFonts w:hint="eastAsia"/>
        </w:rPr>
        <w:t>接口</w:t>
      </w:r>
      <w:r>
        <w:rPr>
          <w:rFonts w:hint="eastAsia"/>
        </w:rPr>
        <w:t>（运维）</w:t>
      </w:r>
      <w:bookmarkEnd w:id="26"/>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8C1E2F" w:rsidRPr="00737FF9" w14:paraId="7180F504"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7CA5EB5" w14:textId="77777777" w:rsidR="008C1E2F" w:rsidRPr="00737FF9" w:rsidRDefault="008C1E2F" w:rsidP="00DB1F69">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A030E7" w14:textId="77777777" w:rsidR="008C1E2F" w:rsidRPr="00737FF9" w:rsidRDefault="008C1E2F" w:rsidP="00DB1F69">
            <w:r w:rsidRPr="00737FF9">
              <w:rPr>
                <w:rFonts w:hint="eastAsia"/>
              </w:rPr>
              <w:t>/</w:t>
            </w:r>
            <w:r>
              <w:rPr>
                <w:rFonts w:hint="eastAsia"/>
              </w:rPr>
              <w:t>mpscmc</w:t>
            </w:r>
            <w:r w:rsidRPr="00737FF9">
              <w:rPr>
                <w:rFonts w:hint="eastAsia"/>
              </w:rPr>
              <w:t>/v1/mdm/</w:t>
            </w:r>
            <w:r>
              <w:rPr>
                <w:rFonts w:hint="eastAsia"/>
              </w:rPr>
              <w:t>device</w:t>
            </w:r>
            <w:r>
              <w:t>/</w:t>
            </w:r>
            <w:r w:rsidRPr="00023DB7">
              <w:t>page</w:t>
            </w:r>
          </w:p>
        </w:tc>
      </w:tr>
      <w:tr w:rsidR="008C1E2F" w:rsidRPr="00737FF9" w14:paraId="276DA63A"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B449841" w14:textId="77777777" w:rsidR="008C1E2F" w:rsidRPr="00737FF9" w:rsidRDefault="008C1E2F" w:rsidP="00DB1F6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91F4EB" w14:textId="77777777" w:rsidR="008C1E2F" w:rsidRPr="00737FF9" w:rsidRDefault="008C1E2F" w:rsidP="00DB1F69">
            <w:r>
              <w:t>GET</w:t>
            </w:r>
          </w:p>
        </w:tc>
      </w:tr>
      <w:tr w:rsidR="008C1E2F" w:rsidRPr="00737FF9" w14:paraId="4C21C3D2"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48EC428" w14:textId="77777777" w:rsidR="008C1E2F" w:rsidRPr="00737FF9" w:rsidRDefault="008C1E2F" w:rsidP="00DB1F69">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BA0A38" w14:textId="0A26FFF5" w:rsidR="00C371D4" w:rsidRDefault="008C1E2F" w:rsidP="00DB1F69">
            <w:r w:rsidRPr="003C173C">
              <w:t>cmcId</w:t>
            </w:r>
            <w:r>
              <w:t xml:space="preserve">: </w:t>
            </w:r>
            <w:r>
              <w:rPr>
                <w:rFonts w:hint="eastAsia"/>
              </w:rPr>
              <w:t>本省集中管控的</w:t>
            </w:r>
            <w:r w:rsidR="00C371D4">
              <w:rPr>
                <w:rFonts w:hint="eastAsia"/>
              </w:rPr>
              <w:t>cmc</w:t>
            </w:r>
            <w:r w:rsidR="00C371D4">
              <w:t xml:space="preserve"> id</w:t>
            </w:r>
          </w:p>
          <w:p w14:paraId="20C74D1B" w14:textId="77777777" w:rsidR="008C1E2F" w:rsidRDefault="008C1E2F" w:rsidP="00DB1F69">
            <w:r w:rsidRPr="003C173C">
              <w:t>pageNum</w:t>
            </w:r>
            <w:r>
              <w:t xml:space="preserve">: </w:t>
            </w:r>
            <w:r>
              <w:rPr>
                <w:rFonts w:hint="eastAsia"/>
              </w:rPr>
              <w:t>分页号,</w:t>
            </w:r>
            <w:r>
              <w:t xml:space="preserve"> </w:t>
            </w:r>
            <w:r>
              <w:rPr>
                <w:rFonts w:hint="eastAsia"/>
              </w:rPr>
              <w:t>大于等于0</w:t>
            </w:r>
          </w:p>
          <w:p w14:paraId="18E5B7FD" w14:textId="77777777" w:rsidR="008C1E2F" w:rsidRDefault="008C1E2F" w:rsidP="00DB1F69">
            <w:r w:rsidRPr="003C173C">
              <w:t>pageSize</w:t>
            </w:r>
            <w:r>
              <w:rPr>
                <w:rFonts w:hint="eastAsia"/>
              </w:rPr>
              <w:t>：每页的实体数量， 大于等于1，小于等于5</w:t>
            </w:r>
            <w:r>
              <w:t>000</w:t>
            </w:r>
          </w:p>
          <w:p w14:paraId="3FD01AB6" w14:textId="77777777" w:rsidR="008C1E2F" w:rsidRDefault="008C1E2F" w:rsidP="00DB1F69"/>
          <w:p w14:paraId="2D9D7BA1" w14:textId="77777777" w:rsidR="008C1E2F" w:rsidRDefault="008C1E2F" w:rsidP="00DB1F69">
            <w:r>
              <w:rPr>
                <w:rFonts w:hint="eastAsia"/>
              </w:rPr>
              <w:t>请求范例：</w:t>
            </w:r>
          </w:p>
          <w:p w14:paraId="0D9C9C38" w14:textId="77777777" w:rsidR="008C1E2F" w:rsidRPr="005B0663" w:rsidRDefault="008C1E2F" w:rsidP="00DB1F69">
            <w:pPr>
              <w:rPr>
                <w:i/>
              </w:rPr>
            </w:pPr>
            <w:r w:rsidRPr="005B0663">
              <w:rPr>
                <w:i/>
              </w:rPr>
              <w:t>curl -i -s -k 'https://</w:t>
            </w:r>
            <w:r>
              <w:rPr>
                <w:i/>
              </w:rPr>
              <w:t>localhost</w:t>
            </w:r>
            <w:r w:rsidRPr="005B0663">
              <w:rPr>
                <w:i/>
              </w:rPr>
              <w:t>:44138/mpscmc/v1/mdm/device/page?cmcId=</w:t>
            </w:r>
            <w:r>
              <w:rPr>
                <w:i/>
              </w:rPr>
              <w:t>bar</w:t>
            </w:r>
            <w:r w:rsidRPr="005B0663">
              <w:rPr>
                <w:i/>
              </w:rPr>
              <w:t>&amp;pageNum=0&amp;pageSize=1'</w:t>
            </w:r>
          </w:p>
        </w:tc>
      </w:tr>
      <w:tr w:rsidR="008C1E2F" w:rsidRPr="00737FF9" w14:paraId="71E81EB3"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66220F6" w14:textId="77777777" w:rsidR="008C1E2F" w:rsidRPr="00737FF9" w:rsidRDefault="008C1E2F" w:rsidP="00DB1F6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A030E7" w14:textId="77777777" w:rsidR="0082264B" w:rsidRDefault="0082264B" w:rsidP="0082264B">
            <w:r>
              <w:t>{</w:t>
            </w:r>
          </w:p>
          <w:p w14:paraId="7D80F398" w14:textId="4D3CCB13" w:rsidR="0082264B" w:rsidRDefault="0082264B" w:rsidP="0082264B">
            <w:r>
              <w:t xml:space="preserve">  "content": [</w:t>
            </w:r>
            <w:r w:rsidR="006142DD">
              <w:t xml:space="preserve">              // </w:t>
            </w:r>
            <w:r w:rsidR="006142DD">
              <w:rPr>
                <w:rFonts w:hint="eastAsia"/>
              </w:rPr>
              <w:t>实体数组</w:t>
            </w:r>
          </w:p>
          <w:p w14:paraId="14557E63" w14:textId="0E442F6B" w:rsidR="0082264B" w:rsidRDefault="0082264B" w:rsidP="0082264B">
            <w:r>
              <w:t xml:space="preserve">    {</w:t>
            </w:r>
          </w:p>
          <w:p w14:paraId="2EDE46D3" w14:textId="5F955FF9" w:rsidR="0082264B" w:rsidRDefault="0082264B" w:rsidP="0082264B">
            <w:r>
              <w:t xml:space="preserve">      "businessId": "aaa",</w:t>
            </w:r>
          </w:p>
          <w:p w14:paraId="204FE299" w14:textId="76CA3145" w:rsidR="0082264B" w:rsidRDefault="0082264B" w:rsidP="0082264B">
            <w:r>
              <w:t xml:space="preserve">      "cmcId": "bbb",</w:t>
            </w:r>
          </w:p>
          <w:p w14:paraId="5A45910D" w14:textId="36184259" w:rsidR="0082264B" w:rsidRDefault="0082264B" w:rsidP="0082264B">
            <w:r>
              <w:t xml:space="preserve">      …</w:t>
            </w:r>
          </w:p>
          <w:p w14:paraId="39DA924A" w14:textId="77777777" w:rsidR="0082264B" w:rsidRDefault="0082264B" w:rsidP="0082264B">
            <w:r>
              <w:t xml:space="preserve">    }</w:t>
            </w:r>
          </w:p>
          <w:p w14:paraId="4BF10AA9" w14:textId="4D6384ED" w:rsidR="006142DD" w:rsidRDefault="0082264B" w:rsidP="006142DD">
            <w:r>
              <w:t xml:space="preserve">  ],</w:t>
            </w:r>
            <w:r w:rsidR="006142DD">
              <w:t xml:space="preserve">                 </w:t>
            </w:r>
          </w:p>
          <w:p w14:paraId="7932D1DA" w14:textId="4C0D4952" w:rsidR="006142DD" w:rsidRDefault="006142DD" w:rsidP="006142DD">
            <w:r>
              <w:t xml:space="preserve">  "number": 3,             // </w:t>
            </w:r>
            <w:r>
              <w:rPr>
                <w:rFonts w:hint="eastAsia"/>
              </w:rPr>
              <w:t>分页号</w:t>
            </w:r>
          </w:p>
          <w:p w14:paraId="4447CC39" w14:textId="65C2C6C8" w:rsidR="006142DD" w:rsidRDefault="006142DD" w:rsidP="000F6E8A">
            <w:r>
              <w:t xml:space="preserve">  "numberOfElements": 5,   </w:t>
            </w:r>
            <w:r>
              <w:rPr>
                <w:rFonts w:hint="eastAsia"/>
              </w:rPr>
              <w:t>/</w:t>
            </w:r>
            <w:r>
              <w:t xml:space="preserve">/ </w:t>
            </w:r>
            <w:r>
              <w:rPr>
                <w:rFonts w:hint="eastAsia"/>
              </w:rPr>
              <w:t>返回实体数</w:t>
            </w:r>
          </w:p>
          <w:p w14:paraId="117280C6" w14:textId="1FCABA61" w:rsidR="006142DD" w:rsidRDefault="006142DD" w:rsidP="006142DD">
            <w:r>
              <w:t xml:space="preserve">  "totalElements": 29876,</w:t>
            </w:r>
            <w:r w:rsidR="000F6E8A">
              <w:t xml:space="preserve">    </w:t>
            </w:r>
            <w:r w:rsidR="000F6E8A">
              <w:rPr>
                <w:rFonts w:hint="eastAsia"/>
              </w:rPr>
              <w:t>/</w:t>
            </w:r>
            <w:r w:rsidR="000F6E8A">
              <w:t xml:space="preserve">/ </w:t>
            </w:r>
            <w:r w:rsidR="000F6E8A">
              <w:rPr>
                <w:rFonts w:hint="eastAsia"/>
              </w:rPr>
              <w:t>总共实体数</w:t>
            </w:r>
          </w:p>
          <w:p w14:paraId="70C2EC24" w14:textId="0B1B2E9B" w:rsidR="006142DD" w:rsidRDefault="006142DD" w:rsidP="006142DD">
            <w:r>
              <w:t xml:space="preserve">  "totalPages": 5976</w:t>
            </w:r>
            <w:r w:rsidR="000F6E8A">
              <w:t xml:space="preserve">        </w:t>
            </w:r>
            <w:r w:rsidR="000F6E8A">
              <w:rPr>
                <w:rFonts w:hint="eastAsia"/>
              </w:rPr>
              <w:t>/</w:t>
            </w:r>
            <w:r w:rsidR="000F6E8A">
              <w:t xml:space="preserve">/ </w:t>
            </w:r>
            <w:r w:rsidR="000F6E8A">
              <w:rPr>
                <w:rFonts w:hint="eastAsia"/>
              </w:rPr>
              <w:t>总共分页数</w:t>
            </w:r>
          </w:p>
          <w:p w14:paraId="3751CEDB" w14:textId="00EA1479" w:rsidR="006142DD" w:rsidRPr="00737FF9" w:rsidRDefault="006142DD" w:rsidP="006142DD">
            <w:r>
              <w:t>}</w:t>
            </w:r>
          </w:p>
          <w:p w14:paraId="3D9756C2" w14:textId="4C85C1CD" w:rsidR="008C1E2F" w:rsidRPr="00737FF9" w:rsidRDefault="008C1E2F" w:rsidP="0082264B"/>
        </w:tc>
      </w:tr>
      <w:tr w:rsidR="008C1E2F" w:rsidRPr="00737FF9" w14:paraId="7D6C5564"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0EEAB24" w14:textId="77777777" w:rsidR="008C1E2F" w:rsidRPr="00737FF9" w:rsidRDefault="008C1E2F" w:rsidP="00DB1F6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6A7B4" w14:textId="5AA089B1" w:rsidR="008C1E2F" w:rsidRPr="00737FF9" w:rsidRDefault="009C3CAC" w:rsidP="00DB1F69">
            <w:r>
              <w:rPr>
                <w:rFonts w:hint="eastAsia"/>
              </w:rPr>
              <w:t>省集中管控中心上报信息后，可调用本接口查询本省已上报的数据。</w:t>
            </w:r>
          </w:p>
        </w:tc>
      </w:tr>
      <w:tr w:rsidR="008C1E2F" w:rsidRPr="00737FF9" w14:paraId="5516EC1D"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014D597" w14:textId="77777777" w:rsidR="008C1E2F" w:rsidRPr="00737FF9" w:rsidRDefault="008C1E2F" w:rsidP="00DB1F6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52C9DC" w14:textId="77777777" w:rsidR="008C1E2F" w:rsidRPr="00737FF9" w:rsidRDefault="008C1E2F" w:rsidP="00DB1F69"/>
        </w:tc>
      </w:tr>
    </w:tbl>
    <w:p w14:paraId="77667350" w14:textId="77777777" w:rsidR="00F85C24" w:rsidRDefault="00F85C24" w:rsidP="00F85C24"/>
    <w:p w14:paraId="3062BCEC" w14:textId="32DACA32" w:rsidR="00F85C24" w:rsidRPr="00737FF9" w:rsidRDefault="00F85C24" w:rsidP="00F85C24">
      <w:pPr>
        <w:pStyle w:val="3"/>
      </w:pPr>
      <w:bookmarkStart w:id="27" w:name="_Toc9587817"/>
      <w:r w:rsidRPr="00737FF9">
        <w:rPr>
          <w:rFonts w:hint="eastAsia"/>
        </w:rPr>
        <w:t>移动终端</w:t>
      </w:r>
      <w:r w:rsidRPr="00737FF9">
        <w:t>设备</w:t>
      </w:r>
      <w:r w:rsidRPr="00737FF9">
        <w:rPr>
          <w:rFonts w:hint="eastAsia"/>
        </w:rPr>
        <w:t>基本</w:t>
      </w:r>
      <w:r w:rsidRPr="00737FF9">
        <w:t>信息</w:t>
      </w:r>
      <w:r>
        <w:rPr>
          <w:rFonts w:hint="eastAsia"/>
        </w:rPr>
        <w:t>清理</w:t>
      </w:r>
      <w:r w:rsidRPr="00737FF9">
        <w:rPr>
          <w:rFonts w:hint="eastAsia"/>
        </w:rPr>
        <w:t>接口</w:t>
      </w:r>
      <w:r>
        <w:rPr>
          <w:rFonts w:hint="eastAsia"/>
        </w:rPr>
        <w:t>（运维）</w:t>
      </w:r>
      <w:bookmarkEnd w:id="27"/>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F85C24" w:rsidRPr="00737FF9" w14:paraId="108BE6F3"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6F6831F" w14:textId="77777777" w:rsidR="00F85C24" w:rsidRPr="00737FF9" w:rsidRDefault="00F85C24" w:rsidP="00DB1F69">
            <w:r w:rsidRPr="00737FF9">
              <w:rPr>
                <w:rFonts w:hint="eastAsia"/>
              </w:rPr>
              <w:lastRenderedPageBreak/>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1130DA" w14:textId="0D2E53F1" w:rsidR="00F85C24" w:rsidRPr="00737FF9" w:rsidRDefault="00F85C24" w:rsidP="00DB1F69">
            <w:r w:rsidRPr="00737FF9">
              <w:rPr>
                <w:rFonts w:hint="eastAsia"/>
              </w:rPr>
              <w:t>/</w:t>
            </w:r>
            <w:r>
              <w:rPr>
                <w:rFonts w:hint="eastAsia"/>
              </w:rPr>
              <w:t>mpscmc</w:t>
            </w:r>
            <w:r w:rsidRPr="00737FF9">
              <w:rPr>
                <w:rFonts w:hint="eastAsia"/>
              </w:rPr>
              <w:t>/v1/mdm/</w:t>
            </w:r>
            <w:r>
              <w:rPr>
                <w:rFonts w:hint="eastAsia"/>
              </w:rPr>
              <w:t>device</w:t>
            </w:r>
            <w:r>
              <w:t>/</w:t>
            </w:r>
            <w:r w:rsidRPr="00F85C24">
              <w:t>clean</w:t>
            </w:r>
          </w:p>
        </w:tc>
      </w:tr>
      <w:tr w:rsidR="00F85C24" w:rsidRPr="00737FF9" w14:paraId="76B826A7"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227C441" w14:textId="77777777" w:rsidR="00F85C24" w:rsidRPr="00737FF9" w:rsidRDefault="00F85C24" w:rsidP="00DB1F6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A0D27F" w14:textId="46B2AEAF" w:rsidR="00F85C24" w:rsidRPr="00737FF9" w:rsidRDefault="00F83A83" w:rsidP="00DB1F69">
            <w:r w:rsidRPr="00F83A83">
              <w:t>POST</w:t>
            </w:r>
          </w:p>
        </w:tc>
      </w:tr>
      <w:tr w:rsidR="00F85C24" w:rsidRPr="00737FF9" w14:paraId="46346129"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1AFD0AD" w14:textId="77777777" w:rsidR="00F85C24" w:rsidRPr="00737FF9" w:rsidRDefault="00F85C24" w:rsidP="00DB1F69">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E54801" w14:textId="77E567BB" w:rsidR="00F85C24" w:rsidRDefault="00F85C24" w:rsidP="00DB1F69">
            <w:r w:rsidRPr="003C173C">
              <w:t>cmcId</w:t>
            </w:r>
            <w:r>
              <w:t xml:space="preserve">: </w:t>
            </w:r>
            <w:r>
              <w:rPr>
                <w:rFonts w:hint="eastAsia"/>
              </w:rPr>
              <w:t>本省集中管控的</w:t>
            </w:r>
            <w:r w:rsidR="001F036C">
              <w:rPr>
                <w:rFonts w:hint="eastAsia"/>
              </w:rPr>
              <w:t>cmc</w:t>
            </w:r>
            <w:r w:rsidR="001F036C">
              <w:t xml:space="preserve"> id</w:t>
            </w:r>
          </w:p>
          <w:p w14:paraId="4B81A095" w14:textId="77777777" w:rsidR="0082264B" w:rsidRDefault="0082264B" w:rsidP="00DB1F69"/>
          <w:p w14:paraId="5C4C0010" w14:textId="479573A0" w:rsidR="00F85C24" w:rsidRDefault="00F85C24" w:rsidP="00DB1F69">
            <w:r>
              <w:rPr>
                <w:rFonts w:hint="eastAsia"/>
              </w:rPr>
              <w:t>请求范例：</w:t>
            </w:r>
          </w:p>
          <w:p w14:paraId="6AAB3C47" w14:textId="1B06EDCB" w:rsidR="00F85C24" w:rsidRPr="005B0663" w:rsidRDefault="00172181" w:rsidP="00DB1F69">
            <w:pPr>
              <w:rPr>
                <w:i/>
              </w:rPr>
            </w:pPr>
            <w:r w:rsidRPr="00172181">
              <w:rPr>
                <w:i/>
              </w:rPr>
              <w:t>curl -i -s -k -X POST -d cmcId=</w:t>
            </w:r>
            <w:r>
              <w:rPr>
                <w:rFonts w:hint="eastAsia"/>
                <w:i/>
              </w:rPr>
              <w:t>aaa</w:t>
            </w:r>
            <w:r>
              <w:rPr>
                <w:i/>
              </w:rPr>
              <w:t xml:space="preserve"> </w:t>
            </w:r>
            <w:r w:rsidRPr="00172181">
              <w:rPr>
                <w:i/>
              </w:rPr>
              <w:t>https:/</w:t>
            </w:r>
            <w:r w:rsidR="000C744E">
              <w:rPr>
                <w:rFonts w:hint="eastAsia"/>
                <w:i/>
              </w:rPr>
              <w:t>/</w:t>
            </w:r>
            <w:r w:rsidR="000C744E">
              <w:rPr>
                <w:i/>
              </w:rPr>
              <w:t>localhost</w:t>
            </w:r>
            <w:r w:rsidRPr="00172181">
              <w:rPr>
                <w:i/>
              </w:rPr>
              <w:t>:44138/mpscmc/v1/mdm/device/clean</w:t>
            </w:r>
          </w:p>
        </w:tc>
      </w:tr>
      <w:tr w:rsidR="00F85C24" w:rsidRPr="00737FF9" w14:paraId="62D99B6E"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28034EA" w14:textId="77777777" w:rsidR="00F85C24" w:rsidRPr="00737FF9" w:rsidRDefault="00F85C24" w:rsidP="00DB1F6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AD8BC" w14:textId="77777777" w:rsidR="00F85C24" w:rsidRPr="00737FF9" w:rsidRDefault="00F85C24" w:rsidP="00DB1F69"/>
        </w:tc>
      </w:tr>
      <w:tr w:rsidR="00F85C24" w:rsidRPr="00737FF9" w14:paraId="2FEC5D59"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12CC3F8" w14:textId="77777777" w:rsidR="00F85C24" w:rsidRPr="00737FF9" w:rsidRDefault="00F85C24" w:rsidP="00DB1F6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66E858" w14:textId="205BD3E5" w:rsidR="00F85C24" w:rsidRPr="00737FF9" w:rsidRDefault="00DB1F69" w:rsidP="00DB1F69">
            <w:r w:rsidRPr="00CB0A10">
              <w:rPr>
                <w:rFonts w:hint="eastAsia"/>
                <w:color w:val="FF0000"/>
              </w:rPr>
              <w:t>本接口</w:t>
            </w:r>
            <w:r w:rsidR="00CB0A10" w:rsidRPr="00CB0A10">
              <w:rPr>
                <w:rFonts w:hint="eastAsia"/>
                <w:color w:val="FF0000"/>
              </w:rPr>
              <w:t>会根据</w:t>
            </w:r>
            <w:r w:rsidR="00CB0A10" w:rsidRPr="00CB0A10">
              <w:rPr>
                <w:color w:val="FF0000"/>
              </w:rPr>
              <w:t>cmcId</w:t>
            </w:r>
            <w:r w:rsidR="00CB0A10" w:rsidRPr="00CB0A10">
              <w:rPr>
                <w:rFonts w:hint="eastAsia"/>
                <w:color w:val="FF0000"/>
              </w:rPr>
              <w:t>清理掉对应省上报的对应类型的所有业务数据。如当url为/mpscmc/v1/mdm/device</w:t>
            </w:r>
            <w:r w:rsidR="00CB0A10" w:rsidRPr="00CB0A10">
              <w:rPr>
                <w:color w:val="FF0000"/>
              </w:rPr>
              <w:t>/clean</w:t>
            </w:r>
            <w:r w:rsidR="00CB0A10" w:rsidRPr="00CB0A10">
              <w:rPr>
                <w:rFonts w:hint="eastAsia"/>
                <w:color w:val="FF0000"/>
              </w:rPr>
              <w:t>时，会清理掉所有</w:t>
            </w:r>
            <w:r w:rsidR="00CB0A10" w:rsidRPr="00CB0A10">
              <w:rPr>
                <w:color w:val="FF0000"/>
              </w:rPr>
              <w:t>移动终端设备基本信息</w:t>
            </w:r>
            <w:r w:rsidR="00CB0A10" w:rsidRPr="00CB0A10">
              <w:rPr>
                <w:rFonts w:hint="eastAsia"/>
                <w:color w:val="FF0000"/>
              </w:rPr>
              <w:t>。请谨慎操作！</w:t>
            </w:r>
          </w:p>
        </w:tc>
      </w:tr>
      <w:tr w:rsidR="00F85C24" w:rsidRPr="00737FF9" w14:paraId="0339CBE0" w14:textId="77777777" w:rsidTr="00DB1F69">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9C5EFF5" w14:textId="77777777" w:rsidR="00F85C24" w:rsidRPr="00737FF9" w:rsidRDefault="00F85C24" w:rsidP="00DB1F6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934E90" w14:textId="77777777" w:rsidR="00F85C24" w:rsidRPr="00737FF9" w:rsidRDefault="00F85C24" w:rsidP="00DB1F69"/>
        </w:tc>
      </w:tr>
    </w:tbl>
    <w:p w14:paraId="5B4EF085" w14:textId="77777777" w:rsidR="00F85C24" w:rsidRPr="00737FF9" w:rsidRDefault="00F85C24" w:rsidP="00F85C24"/>
    <w:p w14:paraId="24509B2D" w14:textId="77777777" w:rsidR="008C1E2F" w:rsidRPr="00737FF9" w:rsidRDefault="008C1E2F" w:rsidP="002A6EF5"/>
    <w:p w14:paraId="0C898B2F" w14:textId="50B773C6" w:rsidR="002A6EF5" w:rsidRPr="00737FF9" w:rsidRDefault="002A6EF5" w:rsidP="002A6EF5">
      <w:pPr>
        <w:pStyle w:val="3"/>
      </w:pPr>
      <w:bookmarkStart w:id="28" w:name="_Toc9587818"/>
      <w:r>
        <w:rPr>
          <w:rFonts w:hint="eastAsia"/>
        </w:rPr>
        <w:t>移</w:t>
      </w:r>
      <w:r w:rsidRPr="00737FF9">
        <w:rPr>
          <w:rFonts w:hint="eastAsia"/>
        </w:rPr>
        <w:t>动终端</w:t>
      </w:r>
      <w:r w:rsidRPr="00737FF9">
        <w:t>设备</w:t>
      </w:r>
      <w:r>
        <w:rPr>
          <w:rFonts w:hint="eastAsia"/>
        </w:rPr>
        <w:t>状态</w:t>
      </w:r>
      <w:r w:rsidRPr="00737FF9">
        <w:t>信息</w:t>
      </w:r>
      <w:r w:rsidRPr="00737FF9">
        <w:rPr>
          <w:rFonts w:hint="eastAsia"/>
        </w:rPr>
        <w:t>字段</w:t>
      </w:r>
      <w:bookmarkEnd w:id="28"/>
    </w:p>
    <w:p w14:paraId="13AD4B6A" w14:textId="77777777" w:rsidR="002A6EF5" w:rsidRPr="00737FF9" w:rsidRDefault="002A6EF5" w:rsidP="002A6EF5"/>
    <w:tbl>
      <w:tblPr>
        <w:tblW w:w="88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9"/>
        <w:gridCol w:w="1701"/>
        <w:gridCol w:w="870"/>
        <w:gridCol w:w="1135"/>
        <w:gridCol w:w="1843"/>
        <w:gridCol w:w="1868"/>
      </w:tblGrid>
      <w:tr w:rsidR="002A6EF5" w:rsidRPr="00737FF9" w14:paraId="143A627D" w14:textId="77777777" w:rsidTr="000828FB">
        <w:trPr>
          <w:cantSplit/>
        </w:trPr>
        <w:tc>
          <w:tcPr>
            <w:tcW w:w="13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A32E3F7" w14:textId="77777777" w:rsidR="002A6EF5" w:rsidRPr="00737FF9" w:rsidRDefault="002A6EF5" w:rsidP="00B650FB">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D607F5B" w14:textId="77777777" w:rsidR="002A6EF5" w:rsidRPr="00737FF9" w:rsidRDefault="002A6EF5" w:rsidP="00B650FB">
            <w:r w:rsidRPr="00737FF9">
              <w:rPr>
                <w:rFonts w:hint="eastAsia"/>
              </w:rPr>
              <w:t>数据项英文名</w:t>
            </w:r>
          </w:p>
        </w:tc>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A028D04" w14:textId="77777777" w:rsidR="002A6EF5" w:rsidRPr="00737FF9" w:rsidRDefault="002A6EF5" w:rsidP="00B650FB">
            <w:r w:rsidRPr="00737FF9">
              <w:rPr>
                <w:rFonts w:hint="eastAsia"/>
              </w:rPr>
              <w:t>类型</w:t>
            </w:r>
          </w:p>
        </w:tc>
        <w:tc>
          <w:tcPr>
            <w:tcW w:w="11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EE8ACD1" w14:textId="77777777" w:rsidR="002A6EF5" w:rsidRPr="00737FF9" w:rsidRDefault="002A6EF5" w:rsidP="00B650FB">
            <w:pPr>
              <w:jc w:val="center"/>
            </w:pPr>
            <w:r w:rsidRPr="00737FF9">
              <w:rPr>
                <w:rFonts w:hint="eastAsia"/>
              </w:rPr>
              <w:t>必选</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F3AAA04" w14:textId="77777777" w:rsidR="002A6EF5" w:rsidRPr="00737FF9" w:rsidRDefault="002A6EF5" w:rsidP="00B650FB">
            <w:r w:rsidRPr="00737FF9">
              <w:rPr>
                <w:rFonts w:hint="eastAsia"/>
              </w:rPr>
              <w:t>内容</w:t>
            </w:r>
          </w:p>
        </w:tc>
        <w:tc>
          <w:tcPr>
            <w:tcW w:w="18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89917FF" w14:textId="77777777" w:rsidR="002A6EF5" w:rsidRPr="00737FF9" w:rsidRDefault="002A6EF5" w:rsidP="00B650FB">
            <w:r w:rsidRPr="00737FF9">
              <w:rPr>
                <w:rFonts w:hint="eastAsia"/>
              </w:rPr>
              <w:t>备注</w:t>
            </w:r>
          </w:p>
        </w:tc>
      </w:tr>
      <w:tr w:rsidR="002A6EF5" w:rsidRPr="00737FF9" w14:paraId="218C95A5"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E10883" w14:textId="77777777" w:rsidR="002A6EF5" w:rsidRPr="00737FF9" w:rsidRDefault="002A6EF5" w:rsidP="00B650FB">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105EC9" w14:textId="77777777" w:rsidR="002A6EF5" w:rsidRPr="00737FF9" w:rsidRDefault="002A6EF5" w:rsidP="00B650FB">
            <w:r>
              <w:rPr>
                <w:rFonts w:hint="eastAsia"/>
              </w:rPr>
              <w:t>reportType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110CA7" w14:textId="77777777" w:rsidR="002A6EF5" w:rsidRPr="00737FF9" w:rsidRDefault="002A6EF5" w:rsidP="00B650FB">
            <w:r w:rsidRPr="00737FF9">
              <w:rPr>
                <w:rFonts w:hint="eastAsia"/>
              </w:rPr>
              <w:t>S</w:t>
            </w:r>
            <w:r w:rsidRPr="00737FF9">
              <w:t>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1F2F06" w14:textId="77777777" w:rsidR="002A6EF5" w:rsidRPr="00737FF9" w:rsidRDefault="002A6EF5" w:rsidP="00B650FB">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5BB02E" w14:textId="77777777" w:rsidR="002A6EF5" w:rsidRPr="00737FF9" w:rsidRDefault="002A6EF5" w:rsidP="00B650FB">
            <w:r w:rsidRPr="00737FF9">
              <w:rPr>
                <w:rFonts w:hint="eastAsia"/>
              </w:rPr>
              <w:t>通过该字段来区分设备的新增，修改和查询。</w:t>
            </w:r>
          </w:p>
        </w:tc>
        <w:tc>
          <w:tcPr>
            <w:tcW w:w="1868" w:type="dxa"/>
            <w:tcBorders>
              <w:top w:val="single" w:sz="6" w:space="0" w:color="auto"/>
              <w:left w:val="single" w:sz="6" w:space="0" w:color="auto"/>
              <w:bottom w:val="single" w:sz="6" w:space="0" w:color="auto"/>
              <w:right w:val="single" w:sz="6" w:space="0" w:color="auto"/>
            </w:tcBorders>
          </w:tcPr>
          <w:p w14:paraId="7982949F" w14:textId="77777777" w:rsidR="002A6EF5" w:rsidRPr="00737FF9" w:rsidRDefault="002A6EF5" w:rsidP="00B650FB">
            <w:r w:rsidRPr="00737FF9">
              <w:t>A（新增）、D（删除）、U（更新）。</w:t>
            </w:r>
          </w:p>
        </w:tc>
      </w:tr>
      <w:tr w:rsidR="002A6EF5" w:rsidRPr="00737FF9" w14:paraId="70F7ED0C"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955946A" w14:textId="77777777" w:rsidR="002A6EF5" w:rsidRPr="00737FF9" w:rsidRDefault="002A6EF5" w:rsidP="00B650FB">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2B6632" w14:textId="77777777" w:rsidR="002A6EF5" w:rsidRPr="00737FF9" w:rsidRDefault="002A6EF5" w:rsidP="00B650FB">
            <w:r w:rsidRPr="00737FF9">
              <w:t>cmcId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FC7524" w14:textId="77777777" w:rsidR="002A6EF5" w:rsidRPr="00737FF9" w:rsidRDefault="002A6EF5" w:rsidP="00B650FB">
            <w:r w:rsidRPr="00737FF9">
              <w:rPr>
                <w:rFonts w:ascii="Arial" w:hAnsi="Arial" w:cs="Arial" w:hint="eastAsia"/>
                <w:sz w:val="20"/>
                <w:szCs w:val="20"/>
                <w:shd w:val="clear" w:color="auto" w:fill="FFFFFF"/>
              </w:rPr>
              <w:t>String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26ABE9" w14:textId="77777777" w:rsidR="002A6EF5" w:rsidRPr="00737FF9" w:rsidRDefault="002A6EF5" w:rsidP="00B650FB">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89DEE92" w14:textId="77777777" w:rsidR="002A6EF5" w:rsidRPr="00737FF9" w:rsidRDefault="002A6EF5" w:rsidP="00B650FB">
            <w:r w:rsidRPr="00737FF9">
              <w:rPr>
                <w:rFonts w:hint="eastAsia"/>
              </w:rPr>
              <w:t>在部级集中管控中心注册之后获取的系统ID</w:t>
            </w:r>
          </w:p>
        </w:tc>
        <w:tc>
          <w:tcPr>
            <w:tcW w:w="1868" w:type="dxa"/>
            <w:tcBorders>
              <w:top w:val="single" w:sz="6" w:space="0" w:color="auto"/>
              <w:left w:val="single" w:sz="6" w:space="0" w:color="auto"/>
              <w:bottom w:val="single" w:sz="6" w:space="0" w:color="auto"/>
              <w:right w:val="single" w:sz="6" w:space="0" w:color="auto"/>
            </w:tcBorders>
          </w:tcPr>
          <w:p w14:paraId="0DD64A95" w14:textId="77777777" w:rsidR="002A6EF5" w:rsidRPr="00737FF9" w:rsidRDefault="002A6EF5" w:rsidP="00B650FB"/>
        </w:tc>
      </w:tr>
      <w:tr w:rsidR="00623F55" w:rsidRPr="00737FF9" w14:paraId="2A1F2C8C"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973025A" w14:textId="75739D3B" w:rsidR="00623F55" w:rsidRPr="00737FF9" w:rsidRDefault="00623F55" w:rsidP="00623F55">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C2E1315" w14:textId="6F63E4AE" w:rsidR="00623F55" w:rsidRPr="00737FF9" w:rsidRDefault="00623F55" w:rsidP="00623F55">
            <w:r>
              <w:t>collectTime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E9EE50A" w14:textId="6648D7FA" w:rsidR="00623F55" w:rsidRPr="00737FF9" w:rsidRDefault="00623F55" w:rsidP="00623F5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C5BDB9" w14:textId="139279E6" w:rsidR="00623F55" w:rsidRPr="00737FF9" w:rsidRDefault="00623F55" w:rsidP="00623F55">
            <w:pPr>
              <w:jc w:val="center"/>
            </w:pPr>
            <w:r>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D0C3D3F" w14:textId="755B2B7E" w:rsidR="00623F55" w:rsidRPr="00737FF9" w:rsidRDefault="00623F55" w:rsidP="00623F55">
            <w:r>
              <w:rPr>
                <w:rFonts w:hint="eastAsia"/>
              </w:rPr>
              <w:t>省平台采集数据时的时间。E</w:t>
            </w:r>
            <w:r>
              <w:t>poch</w:t>
            </w:r>
            <w:r>
              <w:rPr>
                <w:rFonts w:hint="eastAsia"/>
              </w:rPr>
              <w:t>时间，单位毫秒</w:t>
            </w:r>
          </w:p>
        </w:tc>
        <w:tc>
          <w:tcPr>
            <w:tcW w:w="1868" w:type="dxa"/>
            <w:tcBorders>
              <w:top w:val="single" w:sz="6" w:space="0" w:color="auto"/>
              <w:left w:val="single" w:sz="6" w:space="0" w:color="auto"/>
              <w:bottom w:val="single" w:sz="6" w:space="0" w:color="auto"/>
              <w:right w:val="single" w:sz="6" w:space="0" w:color="auto"/>
            </w:tcBorders>
          </w:tcPr>
          <w:p w14:paraId="499667F6" w14:textId="77777777" w:rsidR="00623F55" w:rsidRPr="00737FF9" w:rsidRDefault="00623F55" w:rsidP="00623F55"/>
        </w:tc>
      </w:tr>
      <w:tr w:rsidR="002A6EF5" w:rsidRPr="00737FF9" w14:paraId="434F15F4"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4DEB07" w14:textId="77777777" w:rsidR="002A6EF5" w:rsidRPr="00737FF9" w:rsidRDefault="002A6EF5" w:rsidP="00B650FB">
            <w:r w:rsidRPr="00737FF9">
              <w:rPr>
                <w:rFonts w:hint="eastAsia"/>
              </w:rPr>
              <w:t>设备标识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3E6D8B" w14:textId="77777777" w:rsidR="002A6EF5" w:rsidRPr="00737FF9" w:rsidRDefault="002A6EF5" w:rsidP="00B650FB">
            <w:r w:rsidRPr="00737FF9">
              <w:t>terminal</w:t>
            </w:r>
            <w:r w:rsidRPr="00737FF9">
              <w:rPr>
                <w:rFonts w:hint="eastAsia"/>
              </w:rPr>
              <w:t>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FD4D08" w14:textId="77777777" w:rsidR="002A6EF5" w:rsidRPr="00737FF9" w:rsidRDefault="002A6EF5" w:rsidP="00B650FB">
            <w:r w:rsidRPr="00737FF9">
              <w:rPr>
                <w:rFonts w:hint="eastAsia"/>
              </w:rPr>
              <w:t>String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80F616" w14:textId="77777777" w:rsidR="002A6EF5" w:rsidRPr="00737FF9" w:rsidRDefault="002A6EF5" w:rsidP="00B650FB">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D7D17" w14:textId="50C8DE7D" w:rsidR="002A6EF5" w:rsidRPr="00737FF9" w:rsidRDefault="002A6EF5" w:rsidP="00B650FB">
            <w:r w:rsidRPr="00737FF9">
              <w:rPr>
                <w:rFonts w:hint="eastAsia"/>
              </w:rPr>
              <w:t>终端唯一标识</w:t>
            </w:r>
          </w:p>
        </w:tc>
        <w:tc>
          <w:tcPr>
            <w:tcW w:w="1868" w:type="dxa"/>
            <w:tcBorders>
              <w:top w:val="single" w:sz="6" w:space="0" w:color="auto"/>
              <w:left w:val="single" w:sz="6" w:space="0" w:color="auto"/>
              <w:bottom w:val="single" w:sz="6" w:space="0" w:color="auto"/>
              <w:right w:val="single" w:sz="6" w:space="0" w:color="auto"/>
            </w:tcBorders>
          </w:tcPr>
          <w:p w14:paraId="24649FB1" w14:textId="77777777" w:rsidR="002A6EF5" w:rsidRPr="00737FF9" w:rsidRDefault="002A6EF5" w:rsidP="00B650FB"/>
        </w:tc>
      </w:tr>
      <w:tr w:rsidR="007E614D" w:rsidRPr="00737FF9" w14:paraId="2925A003"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8836BDE" w14:textId="0DA3D613" w:rsidR="007E614D" w:rsidRPr="00737FF9" w:rsidRDefault="007E614D" w:rsidP="007E614D">
            <w:r w:rsidRPr="00BC7015">
              <w:rPr>
                <w:rFonts w:hint="eastAsia"/>
              </w:rPr>
              <w:t>设备电量信息</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4CDE609" w14:textId="587B7216" w:rsidR="007E614D" w:rsidRPr="00737FF9" w:rsidRDefault="007E614D" w:rsidP="007E614D">
            <w:r w:rsidRPr="00BC7015">
              <w:t>electric</w:t>
            </w:r>
            <w:r w:rsidR="00B92687">
              <w:rPr>
                <w:rFonts w:hint="eastAsia"/>
              </w:rPr>
              <w:t>Q</w:t>
            </w:r>
            <w:r w:rsidRPr="00BC7015">
              <w:t>uantity</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FEBE8F" w14:textId="4F4BBAB9" w:rsidR="007E614D" w:rsidRPr="00737FF9" w:rsidRDefault="00D01471" w:rsidP="007E614D">
            <w:r>
              <w:t>String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E1653E" w14:textId="0A133ACD"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DF5C794" w14:textId="2A17894D" w:rsidR="007E614D" w:rsidRPr="00737FF9" w:rsidRDefault="007E614D" w:rsidP="007E614D">
            <w:r w:rsidRPr="00BC7015">
              <w:rPr>
                <w:rFonts w:hint="eastAsia"/>
              </w:rPr>
              <w:t>设备电量信息</w:t>
            </w:r>
          </w:p>
        </w:tc>
        <w:tc>
          <w:tcPr>
            <w:tcW w:w="1868" w:type="dxa"/>
            <w:tcBorders>
              <w:top w:val="single" w:sz="6" w:space="0" w:color="auto"/>
              <w:left w:val="single" w:sz="6" w:space="0" w:color="auto"/>
              <w:bottom w:val="single" w:sz="6" w:space="0" w:color="auto"/>
              <w:right w:val="single" w:sz="6" w:space="0" w:color="auto"/>
            </w:tcBorders>
          </w:tcPr>
          <w:p w14:paraId="48F63A41" w14:textId="01F2E759" w:rsidR="007E614D" w:rsidRPr="00737FF9" w:rsidRDefault="007E614D" w:rsidP="007E614D">
            <w:r w:rsidRPr="00BC7015">
              <w:rPr>
                <w:rFonts w:hint="eastAsia"/>
              </w:rPr>
              <w:t>设备电量信息</w:t>
            </w:r>
          </w:p>
        </w:tc>
      </w:tr>
      <w:tr w:rsidR="007E614D" w:rsidRPr="00737FF9" w14:paraId="087FF90A" w14:textId="77777777" w:rsidTr="000828FB">
        <w:trPr>
          <w:cantSplit/>
          <w:trHeight w:val="426"/>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C9E02B7" w14:textId="63FB2B0F" w:rsidR="007E614D" w:rsidRPr="00737FF9" w:rsidRDefault="007E614D" w:rsidP="007E614D">
            <w:r w:rsidRPr="00BC7015">
              <w:rPr>
                <w:rFonts w:hint="eastAsia"/>
              </w:rPr>
              <w:t>运营商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DAFD06" w14:textId="35AFC15B" w:rsidR="007E614D" w:rsidRPr="00737FF9" w:rsidRDefault="007E614D" w:rsidP="007E614D">
            <w:r w:rsidRPr="00BC7015">
              <w:t>operator</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029A127" w14:textId="6E0C1E8C" w:rsidR="007E614D" w:rsidRPr="00737FF9" w:rsidRDefault="00D01471" w:rsidP="007E614D">
            <w:r>
              <w:t>String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8182410" w14:textId="4C4AEA61"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12C8447" w14:textId="16A58D95" w:rsidR="007E614D" w:rsidRPr="00737FF9" w:rsidRDefault="007E614D" w:rsidP="007E614D">
            <w:r w:rsidRPr="00BC7015">
              <w:rPr>
                <w:rFonts w:hint="eastAsia"/>
              </w:rPr>
              <w:t>运营商</w:t>
            </w:r>
          </w:p>
        </w:tc>
        <w:tc>
          <w:tcPr>
            <w:tcW w:w="1868" w:type="dxa"/>
            <w:tcBorders>
              <w:top w:val="single" w:sz="6" w:space="0" w:color="auto"/>
              <w:left w:val="single" w:sz="6" w:space="0" w:color="auto"/>
              <w:bottom w:val="single" w:sz="6" w:space="0" w:color="auto"/>
              <w:right w:val="single" w:sz="6" w:space="0" w:color="auto"/>
            </w:tcBorders>
          </w:tcPr>
          <w:p w14:paraId="33DB8B69" w14:textId="5EA204D7" w:rsidR="007E614D" w:rsidRPr="00737FF9" w:rsidRDefault="007E614D" w:rsidP="007E614D">
            <w:r w:rsidRPr="00BC7015">
              <w:rPr>
                <w:rFonts w:hint="eastAsia"/>
              </w:rPr>
              <w:t>运营商</w:t>
            </w:r>
          </w:p>
        </w:tc>
      </w:tr>
      <w:tr w:rsidR="007E614D" w:rsidRPr="00737FF9" w14:paraId="7C5B4728"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D22E96" w14:textId="683554C2" w:rsidR="007E614D" w:rsidRPr="00737FF9" w:rsidRDefault="007E614D" w:rsidP="007E614D">
            <w:r w:rsidRPr="00BC7015">
              <w:t>cpu</w:t>
            </w:r>
            <w:r w:rsidRPr="00BC7015">
              <w:rPr>
                <w:rFonts w:hint="eastAsia"/>
              </w:rPr>
              <w:t>使用率</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D523F4E" w14:textId="61018931" w:rsidR="007E614D" w:rsidRPr="00737FF9" w:rsidRDefault="007E614D" w:rsidP="007E614D">
            <w:r w:rsidRPr="00BC7015">
              <w:t>cpu</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7537545" w14:textId="7A7E22B6" w:rsidR="007E614D" w:rsidRPr="00737FF9" w:rsidRDefault="00401BAD" w:rsidP="007E614D">
            <w:r>
              <w:t>Integer</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C69B0D" w14:textId="532860D4"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9372A66" w14:textId="00AEB881" w:rsidR="007E614D" w:rsidRPr="00737FF9" w:rsidRDefault="007E614D" w:rsidP="007E614D">
            <w:r w:rsidRPr="00BC7015">
              <w:t>cpu</w:t>
            </w:r>
            <w:r w:rsidRPr="00BC7015">
              <w:rPr>
                <w:rFonts w:hint="eastAsia"/>
              </w:rPr>
              <w:t>使用率</w:t>
            </w:r>
          </w:p>
        </w:tc>
        <w:tc>
          <w:tcPr>
            <w:tcW w:w="1868" w:type="dxa"/>
            <w:tcBorders>
              <w:top w:val="single" w:sz="6" w:space="0" w:color="auto"/>
              <w:left w:val="single" w:sz="6" w:space="0" w:color="auto"/>
              <w:bottom w:val="single" w:sz="6" w:space="0" w:color="auto"/>
              <w:right w:val="single" w:sz="6" w:space="0" w:color="auto"/>
            </w:tcBorders>
          </w:tcPr>
          <w:p w14:paraId="74625B73" w14:textId="08A09F34" w:rsidR="007E614D" w:rsidRPr="00737FF9" w:rsidRDefault="007E614D" w:rsidP="007E614D">
            <w:r w:rsidRPr="00BC7015">
              <w:t>cpu</w:t>
            </w:r>
            <w:r w:rsidRPr="00BC7015">
              <w:rPr>
                <w:rFonts w:hint="eastAsia"/>
              </w:rPr>
              <w:t>使用率</w:t>
            </w:r>
          </w:p>
        </w:tc>
      </w:tr>
      <w:tr w:rsidR="007E614D" w:rsidRPr="00737FF9" w14:paraId="36C34310"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F5B4F9" w14:textId="49E8E655" w:rsidR="007E614D" w:rsidRPr="00737FF9" w:rsidRDefault="007E614D" w:rsidP="007E614D">
            <w:r w:rsidRPr="00BC7015">
              <w:rPr>
                <w:rFonts w:hint="eastAsia"/>
              </w:rPr>
              <w:t>已使用存储容量</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2CAF90" w14:textId="06D930F0" w:rsidR="007E614D" w:rsidRPr="00737FF9" w:rsidRDefault="007E614D" w:rsidP="007E614D">
            <w:r w:rsidRPr="00BC7015">
              <w:t>storage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5811EF" w14:textId="04D9DD1A" w:rsidR="007E614D" w:rsidRPr="00737FF9" w:rsidRDefault="00B84EA2" w:rsidP="007E614D">
            <w:r>
              <w:t>Long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2B4E9DE" w14:textId="563EC8A4"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7CE701" w14:textId="026F0D85" w:rsidR="007E614D" w:rsidRPr="00737FF9" w:rsidRDefault="007E614D" w:rsidP="007E614D">
            <w:r w:rsidRPr="00BC7015">
              <w:rPr>
                <w:rFonts w:hint="eastAsia"/>
              </w:rPr>
              <w:t>已使用存储容量</w:t>
            </w:r>
          </w:p>
        </w:tc>
        <w:tc>
          <w:tcPr>
            <w:tcW w:w="1868" w:type="dxa"/>
            <w:tcBorders>
              <w:top w:val="single" w:sz="6" w:space="0" w:color="auto"/>
              <w:left w:val="single" w:sz="6" w:space="0" w:color="auto"/>
              <w:bottom w:val="single" w:sz="6" w:space="0" w:color="auto"/>
              <w:right w:val="single" w:sz="6" w:space="0" w:color="auto"/>
            </w:tcBorders>
          </w:tcPr>
          <w:p w14:paraId="4FB6E6DB" w14:textId="30A2D7AA" w:rsidR="007E614D" w:rsidRPr="00737FF9" w:rsidRDefault="007E614D" w:rsidP="007E614D">
            <w:r w:rsidRPr="00BC7015">
              <w:rPr>
                <w:rFonts w:hint="eastAsia"/>
              </w:rPr>
              <w:t>已使用存储容量</w:t>
            </w:r>
            <w:r w:rsidR="00B84EA2">
              <w:rPr>
                <w:rFonts w:hint="eastAsia"/>
              </w:rPr>
              <w:t>,</w:t>
            </w:r>
            <w:r w:rsidR="00B84EA2">
              <w:t xml:space="preserve"> </w:t>
            </w:r>
            <w:r w:rsidR="00B84EA2">
              <w:rPr>
                <w:rFonts w:hint="eastAsia"/>
              </w:rPr>
              <w:t>单位字节</w:t>
            </w:r>
          </w:p>
        </w:tc>
      </w:tr>
      <w:tr w:rsidR="007E614D" w:rsidRPr="00737FF9" w14:paraId="4AAB0CD3"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4F7446" w14:textId="79666115" w:rsidR="007E614D" w:rsidRPr="00737FF9" w:rsidRDefault="007E614D" w:rsidP="007E614D">
            <w:r w:rsidRPr="00BC7015">
              <w:rPr>
                <w:rFonts w:hint="eastAsia"/>
              </w:rPr>
              <w:lastRenderedPageBreak/>
              <w:t>违规状态</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2C7739" w14:textId="5342A26D" w:rsidR="007E614D" w:rsidRPr="00737FF9" w:rsidRDefault="007E614D" w:rsidP="007E614D">
            <w:r w:rsidRPr="00BC7015">
              <w:t>violation</w:t>
            </w:r>
            <w:r w:rsidR="001E3C6C">
              <w:rPr>
                <w:rFonts w:hint="eastAsia"/>
              </w:rPr>
              <w:t>S</w:t>
            </w:r>
            <w:r w:rsidRPr="00BC7015">
              <w:t>tatus</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E69EB8" w14:textId="0ED3F059" w:rsidR="007E614D" w:rsidRPr="00737FF9" w:rsidRDefault="000A62D8" w:rsidP="007E614D">
            <w:r>
              <w:t>Integer</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63F0F4" w14:textId="4E5DC0F9"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C353C9" w14:textId="72E9FE23" w:rsidR="00AC1531" w:rsidRPr="00737FF9" w:rsidRDefault="00AC1531" w:rsidP="00AC1531">
            <w:bookmarkStart w:id="29" w:name="OLE_LINK1"/>
            <w:bookmarkStart w:id="30" w:name="OLE_LINK2"/>
            <w:bookmarkStart w:id="31" w:name="OLE_LINK3"/>
            <w:r w:rsidRPr="00737FF9">
              <w:t>1</w:t>
            </w:r>
            <w:r w:rsidRPr="00737FF9">
              <w:rPr>
                <w:rFonts w:hint="eastAsia"/>
              </w:rPr>
              <w:t>：合规</w:t>
            </w:r>
          </w:p>
          <w:p w14:paraId="461FA113" w14:textId="13721632" w:rsidR="007E614D" w:rsidRPr="00737FF9" w:rsidRDefault="00AC1531" w:rsidP="00AC1531">
            <w:r w:rsidRPr="00737FF9">
              <w:t>2</w:t>
            </w:r>
            <w:r w:rsidRPr="00737FF9">
              <w:rPr>
                <w:rFonts w:hint="eastAsia"/>
              </w:rPr>
              <w:t>：违规</w:t>
            </w:r>
            <w:bookmarkEnd w:id="29"/>
            <w:bookmarkEnd w:id="30"/>
            <w:bookmarkEnd w:id="31"/>
          </w:p>
        </w:tc>
        <w:tc>
          <w:tcPr>
            <w:tcW w:w="1868" w:type="dxa"/>
            <w:tcBorders>
              <w:top w:val="single" w:sz="6" w:space="0" w:color="auto"/>
              <w:left w:val="single" w:sz="6" w:space="0" w:color="auto"/>
              <w:bottom w:val="single" w:sz="6" w:space="0" w:color="auto"/>
              <w:right w:val="single" w:sz="6" w:space="0" w:color="auto"/>
            </w:tcBorders>
          </w:tcPr>
          <w:p w14:paraId="467326FA" w14:textId="76733F54" w:rsidR="007E614D" w:rsidRPr="00737FF9" w:rsidRDefault="007E614D" w:rsidP="007E614D">
            <w:r w:rsidRPr="00BC7015">
              <w:rPr>
                <w:rFonts w:hint="eastAsia"/>
              </w:rPr>
              <w:t>违规状态</w:t>
            </w:r>
          </w:p>
        </w:tc>
      </w:tr>
      <w:tr w:rsidR="007E614D" w:rsidRPr="00737FF9" w14:paraId="6056CCAF"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F40F7E" w14:textId="66238988" w:rsidR="007E614D" w:rsidRPr="00737FF9" w:rsidRDefault="007E614D" w:rsidP="007E614D">
            <w:r w:rsidRPr="00BC7015">
              <w:rPr>
                <w:rFonts w:hint="eastAsia"/>
              </w:rPr>
              <w:t>连接时间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03064D" w14:textId="2F7B7B43" w:rsidR="007E614D" w:rsidRPr="00737FF9" w:rsidRDefault="007E614D" w:rsidP="007E614D">
            <w:r w:rsidRPr="00BC7015">
              <w:t>connect</w:t>
            </w:r>
            <w:r w:rsidR="00066F00">
              <w:t>T</w:t>
            </w:r>
            <w:r w:rsidRPr="00BC7015">
              <w:t>ime</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159449" w14:textId="60034007" w:rsidR="007E614D" w:rsidRPr="00737FF9" w:rsidRDefault="00D01471" w:rsidP="007E614D">
            <w:r>
              <w:t>Long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E685F8" w14:textId="6FC9162C" w:rsidR="007E614D" w:rsidRPr="00737FF9" w:rsidRDefault="00D01471" w:rsidP="007E614D">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AE3F94" w14:textId="2AD86C80" w:rsidR="007E614D" w:rsidRPr="00737FF9" w:rsidRDefault="00DA10C5" w:rsidP="007E614D">
            <w:r w:rsidRPr="00DA10C5">
              <w:rPr>
                <w:rFonts w:hint="eastAsia"/>
              </w:rPr>
              <w:t>移动终端最后连接服务端的时间</w:t>
            </w:r>
          </w:p>
        </w:tc>
        <w:tc>
          <w:tcPr>
            <w:tcW w:w="1868" w:type="dxa"/>
            <w:tcBorders>
              <w:top w:val="single" w:sz="6" w:space="0" w:color="auto"/>
              <w:left w:val="single" w:sz="6" w:space="0" w:color="auto"/>
              <w:bottom w:val="single" w:sz="6" w:space="0" w:color="auto"/>
              <w:right w:val="single" w:sz="6" w:space="0" w:color="auto"/>
            </w:tcBorders>
          </w:tcPr>
          <w:p w14:paraId="5FC9EB5A" w14:textId="2A1C98A4" w:rsidR="007E614D" w:rsidRPr="00737FF9" w:rsidRDefault="00D01471" w:rsidP="007E614D">
            <w:r>
              <w:t>Epoch</w:t>
            </w:r>
            <w:r>
              <w:rPr>
                <w:rFonts w:hint="eastAsia"/>
              </w:rPr>
              <w:t>时间，单位毫秒</w:t>
            </w:r>
          </w:p>
        </w:tc>
      </w:tr>
      <w:tr w:rsidR="00E30D14" w:rsidRPr="00737FF9" w14:paraId="1BFC081A"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D40A2F" w14:textId="05C63604" w:rsidR="00E30D14" w:rsidRPr="00737FF9" w:rsidRDefault="00E30D14" w:rsidP="00E30D14">
            <w:r w:rsidRPr="00737FF9">
              <w:rPr>
                <w:rFonts w:hint="eastAsia"/>
              </w:rPr>
              <w:t>IMSI</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978424" w14:textId="2012DE31" w:rsidR="00E30D14" w:rsidRPr="00737FF9" w:rsidRDefault="00E30D14" w:rsidP="00E30D14">
            <w:r w:rsidRPr="00737FF9">
              <w:rPr>
                <w:rFonts w:hint="eastAsia"/>
              </w:rPr>
              <w:t>imsi</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B53578" w14:textId="0EE2D41F" w:rsidR="00E30D14" w:rsidRPr="00737FF9" w:rsidRDefault="00E30D14" w:rsidP="00E30D14">
            <w:r w:rsidRPr="00737FF9">
              <w:rPr>
                <w:rFonts w:hint="eastAsia"/>
              </w:rPr>
              <w:t>String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D0EEA6" w14:textId="2EF06654" w:rsidR="00E30D14" w:rsidRPr="00737FF9" w:rsidRDefault="00E30D14" w:rsidP="00E30D14">
            <w:pPr>
              <w:jc w:val="center"/>
            </w:pPr>
            <w:r w:rsidRPr="00737FF9">
              <w:rPr>
                <w:rFonts w:hint="eastAsia"/>
              </w:rP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6016AC" w14:textId="57927FC7" w:rsidR="00E30D14" w:rsidRPr="00737FF9" w:rsidRDefault="00E30D14" w:rsidP="00E30D14">
            <w:r w:rsidRPr="00737FF9">
              <w:rPr>
                <w:rFonts w:hint="eastAsia"/>
              </w:rPr>
              <w:t>国际移动用户识别码</w:t>
            </w:r>
          </w:p>
        </w:tc>
        <w:tc>
          <w:tcPr>
            <w:tcW w:w="1868" w:type="dxa"/>
            <w:tcBorders>
              <w:top w:val="single" w:sz="6" w:space="0" w:color="auto"/>
              <w:left w:val="single" w:sz="6" w:space="0" w:color="auto"/>
              <w:bottom w:val="single" w:sz="6" w:space="0" w:color="auto"/>
              <w:right w:val="single" w:sz="6" w:space="0" w:color="auto"/>
            </w:tcBorders>
          </w:tcPr>
          <w:p w14:paraId="69527915" w14:textId="77777777" w:rsidR="00E30D14" w:rsidRPr="00737FF9" w:rsidRDefault="00E30D14" w:rsidP="00E30D14"/>
        </w:tc>
      </w:tr>
      <w:tr w:rsidR="00E30D14" w:rsidRPr="00737FF9" w14:paraId="163A5254" w14:textId="77777777" w:rsidTr="000828FB">
        <w:trPr>
          <w:cantSplit/>
        </w:trPr>
        <w:tc>
          <w:tcPr>
            <w:tcW w:w="13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AFDD82" w14:textId="2A3CD846" w:rsidR="00E30D14" w:rsidRPr="00737FF9" w:rsidRDefault="00E30D14" w:rsidP="00E30D14">
            <w:r w:rsidRPr="00737FF9">
              <w:rPr>
                <w:rFonts w:hint="eastAsia"/>
              </w:rPr>
              <w:t>I</w:t>
            </w:r>
            <w:r w:rsidRPr="00737FF9">
              <w:t>CCID</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D1A1AA" w14:textId="7B41CD3E" w:rsidR="00E30D14" w:rsidRPr="00737FF9" w:rsidRDefault="00E30D14" w:rsidP="00E30D14">
            <w:r w:rsidRPr="00737FF9">
              <w:rPr>
                <w:rFonts w:hint="eastAsia"/>
              </w:rPr>
              <w:t>i</w:t>
            </w:r>
            <w:r w:rsidRPr="00737FF9">
              <w:t>ccid</w:t>
            </w:r>
          </w:p>
        </w:tc>
        <w:tc>
          <w:tcPr>
            <w:tcW w:w="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33BDA4" w14:textId="266BBF3B" w:rsidR="00E30D14" w:rsidRPr="00737FF9" w:rsidRDefault="00E30D14" w:rsidP="00E30D14">
            <w:r w:rsidRPr="00737FF9">
              <w:rPr>
                <w:rFonts w:hint="eastAsia"/>
              </w:rPr>
              <w:t>S</w:t>
            </w:r>
            <w:r w:rsidRPr="00737FF9">
              <w:t>tring</w:t>
            </w:r>
          </w:p>
        </w:tc>
        <w:tc>
          <w:tcPr>
            <w:tcW w:w="1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FF0FFA" w14:textId="0E941014" w:rsidR="00E30D14" w:rsidRPr="00737FF9" w:rsidRDefault="00E30D14" w:rsidP="00E30D14">
            <w:pPr>
              <w:jc w:val="center"/>
            </w:pPr>
            <w:r w:rsidRPr="00737FF9">
              <w:rPr>
                <w:rFonts w:hint="eastAsia"/>
              </w:rP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14A3AA" w14:textId="61399A58" w:rsidR="00E30D14" w:rsidRPr="00737FF9" w:rsidRDefault="00E30D14" w:rsidP="00E30D14">
            <w:r w:rsidRPr="00737FF9">
              <w:t>SIM卡卡号</w:t>
            </w:r>
          </w:p>
        </w:tc>
        <w:tc>
          <w:tcPr>
            <w:tcW w:w="1868" w:type="dxa"/>
            <w:tcBorders>
              <w:top w:val="single" w:sz="6" w:space="0" w:color="auto"/>
              <w:left w:val="single" w:sz="6" w:space="0" w:color="auto"/>
              <w:bottom w:val="single" w:sz="6" w:space="0" w:color="auto"/>
              <w:right w:val="single" w:sz="6" w:space="0" w:color="auto"/>
            </w:tcBorders>
          </w:tcPr>
          <w:p w14:paraId="11D7934B" w14:textId="77777777" w:rsidR="00E30D14" w:rsidRPr="00737FF9" w:rsidRDefault="00E30D14" w:rsidP="00E30D14"/>
        </w:tc>
      </w:tr>
    </w:tbl>
    <w:p w14:paraId="66EAB63D" w14:textId="77777777" w:rsidR="002A6EF5" w:rsidRPr="00737FF9" w:rsidRDefault="002A6EF5" w:rsidP="002A6EF5"/>
    <w:p w14:paraId="555E2FB5" w14:textId="76F13716" w:rsidR="002A6EF5" w:rsidRPr="00737FF9" w:rsidRDefault="002A6EF5" w:rsidP="002A6EF5">
      <w:pPr>
        <w:pStyle w:val="3"/>
      </w:pPr>
      <w:bookmarkStart w:id="32" w:name="_Toc9587819"/>
      <w:r w:rsidRPr="00737FF9">
        <w:rPr>
          <w:rFonts w:hint="eastAsia"/>
        </w:rPr>
        <w:t>移动终端</w:t>
      </w:r>
      <w:r w:rsidRPr="00737FF9">
        <w:t>设备</w:t>
      </w:r>
      <w:r w:rsidR="00FD1EA7">
        <w:rPr>
          <w:rFonts w:hint="eastAsia"/>
        </w:rPr>
        <w:t>状态</w:t>
      </w:r>
      <w:r w:rsidRPr="00737FF9">
        <w:t>信息</w:t>
      </w:r>
      <w:r w:rsidRPr="00737FF9">
        <w:rPr>
          <w:rFonts w:hint="eastAsia"/>
        </w:rPr>
        <w:t>上报接口</w:t>
      </w:r>
      <w:bookmarkEnd w:id="32"/>
    </w:p>
    <w:p w14:paraId="195912AA" w14:textId="77777777" w:rsidR="002A6EF5" w:rsidRPr="00737FF9" w:rsidRDefault="002A6EF5" w:rsidP="002A6EF5"/>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2A6EF5" w:rsidRPr="00737FF9" w14:paraId="732E9AFD"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92DCA6B" w14:textId="77777777" w:rsidR="002A6EF5" w:rsidRPr="00737FF9" w:rsidRDefault="002A6EF5" w:rsidP="00B650FB">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BB295D" w14:textId="56166EE8" w:rsidR="002A6EF5" w:rsidRPr="00737FF9" w:rsidRDefault="002A6EF5" w:rsidP="00B650FB">
            <w:r w:rsidRPr="00737FF9">
              <w:rPr>
                <w:rFonts w:hint="eastAsia"/>
              </w:rPr>
              <w:t>/</w:t>
            </w:r>
            <w:r w:rsidR="00260C0A">
              <w:rPr>
                <w:rFonts w:hint="eastAsia"/>
              </w:rPr>
              <w:t>mpscmc</w:t>
            </w:r>
            <w:r w:rsidRPr="00737FF9">
              <w:rPr>
                <w:rFonts w:hint="eastAsia"/>
              </w:rPr>
              <w:t>/v1/mdm/</w:t>
            </w:r>
            <w:r w:rsidR="007F11E7">
              <w:rPr>
                <w:rFonts w:hint="eastAsia"/>
              </w:rPr>
              <w:t>device</w:t>
            </w:r>
            <w:r w:rsidR="006C6234">
              <w:rPr>
                <w:rFonts w:hint="eastAsia"/>
              </w:rPr>
              <w:t>/</w:t>
            </w:r>
            <w:r w:rsidR="006C6234">
              <w:t>stat</w:t>
            </w:r>
          </w:p>
        </w:tc>
      </w:tr>
      <w:tr w:rsidR="002A6EF5" w:rsidRPr="00737FF9" w14:paraId="1C498F9A"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DFCE3AE" w14:textId="77777777" w:rsidR="002A6EF5" w:rsidRPr="00737FF9" w:rsidRDefault="002A6EF5" w:rsidP="00B650FB">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B76925" w14:textId="77777777" w:rsidR="002A6EF5" w:rsidRPr="00737FF9" w:rsidRDefault="002A6EF5" w:rsidP="00B650FB">
            <w:r w:rsidRPr="00737FF9">
              <w:rPr>
                <w:rFonts w:hint="eastAsia"/>
              </w:rPr>
              <w:t>POST</w:t>
            </w:r>
          </w:p>
        </w:tc>
      </w:tr>
      <w:tr w:rsidR="002A6EF5" w:rsidRPr="00737FF9" w14:paraId="1E549BCE"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D16D4A5" w14:textId="77777777" w:rsidR="002A6EF5" w:rsidRPr="00737FF9" w:rsidRDefault="002A6EF5" w:rsidP="00B650FB">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E8A5A3" w14:textId="77777777" w:rsidR="002A6EF5" w:rsidRPr="00737FF9" w:rsidRDefault="002A6EF5" w:rsidP="00B650FB">
            <w:r w:rsidRPr="00737FF9">
              <w:t>{</w:t>
            </w:r>
          </w:p>
          <w:p w14:paraId="1B276D68" w14:textId="77777777" w:rsidR="002A6EF5" w:rsidRPr="00737FF9" w:rsidRDefault="002A6EF5" w:rsidP="00B650FB">
            <w:r w:rsidRPr="00737FF9">
              <w:t xml:space="preserve">  "cmcId": "1234",</w:t>
            </w:r>
          </w:p>
          <w:p w14:paraId="529CE6C0" w14:textId="77777777" w:rsidR="002A6EF5" w:rsidRPr="00737FF9" w:rsidRDefault="002A6EF5" w:rsidP="00B650FB">
            <w:r w:rsidRPr="00737FF9">
              <w:t xml:space="preserve">  "data": [</w:t>
            </w:r>
          </w:p>
          <w:p w14:paraId="684D47E3" w14:textId="77777777" w:rsidR="002A6EF5" w:rsidRPr="00737FF9" w:rsidRDefault="002A6EF5" w:rsidP="00B650FB">
            <w:pPr>
              <w:ind w:firstLine="420"/>
            </w:pPr>
            <w:r w:rsidRPr="00737FF9">
              <w:t>{</w:t>
            </w:r>
          </w:p>
          <w:p w14:paraId="77CBBE21" w14:textId="77777777" w:rsidR="002A6EF5" w:rsidRPr="00737FF9" w:rsidRDefault="002A6EF5" w:rsidP="00B650FB">
            <w:pPr>
              <w:ind w:firstLineChars="300" w:firstLine="630"/>
            </w:pPr>
            <w:r w:rsidRPr="00737FF9">
              <w:t>"</w:t>
            </w:r>
            <w:r>
              <w:t>reportType</w:t>
            </w:r>
            <w:r w:rsidRPr="00737FF9">
              <w:t>": "A"</w:t>
            </w:r>
            <w:r w:rsidRPr="00737FF9">
              <w:rPr>
                <w:rFonts w:hint="eastAsia"/>
              </w:rPr>
              <w:t>,</w:t>
            </w:r>
          </w:p>
          <w:p w14:paraId="5E4A030E" w14:textId="77777777" w:rsidR="002A6EF5" w:rsidRPr="00737FF9" w:rsidRDefault="002A6EF5" w:rsidP="00B650FB">
            <w:r w:rsidRPr="00737FF9">
              <w:t xml:space="preserve">      "terminalId": "String",</w:t>
            </w:r>
          </w:p>
          <w:p w14:paraId="58640EB8" w14:textId="77777777" w:rsidR="002A6EF5" w:rsidRPr="00737FF9" w:rsidRDefault="002A6EF5" w:rsidP="00B650FB">
            <w:r w:rsidRPr="00737FF9">
              <w:t xml:space="preserve">      …</w:t>
            </w:r>
          </w:p>
          <w:p w14:paraId="1195927F" w14:textId="77777777" w:rsidR="002A6EF5" w:rsidRPr="00737FF9" w:rsidRDefault="002A6EF5" w:rsidP="00B650FB">
            <w:r w:rsidRPr="00737FF9">
              <w:t xml:space="preserve">    }</w:t>
            </w:r>
          </w:p>
          <w:p w14:paraId="3221C9F6" w14:textId="77777777" w:rsidR="002A6EF5" w:rsidRPr="00737FF9" w:rsidRDefault="002A6EF5" w:rsidP="00B650FB">
            <w:r w:rsidRPr="00737FF9">
              <w:t xml:space="preserve">  ]</w:t>
            </w:r>
          </w:p>
          <w:p w14:paraId="554DA235" w14:textId="77777777" w:rsidR="002A6EF5" w:rsidRPr="00737FF9" w:rsidRDefault="002A6EF5" w:rsidP="00B650FB">
            <w:r w:rsidRPr="00737FF9">
              <w:t>}</w:t>
            </w:r>
          </w:p>
        </w:tc>
      </w:tr>
      <w:tr w:rsidR="002A6EF5" w:rsidRPr="00737FF9" w14:paraId="28A05BED"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EE9EB6E" w14:textId="77777777" w:rsidR="002A6EF5" w:rsidRPr="00737FF9" w:rsidRDefault="002A6EF5" w:rsidP="00B650FB">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F99A46" w14:textId="77777777" w:rsidR="002A6EF5" w:rsidRPr="00737FF9" w:rsidRDefault="002A6EF5" w:rsidP="00B650FB">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2A6EF5" w:rsidRPr="00737FF9" w14:paraId="7E3C5DE8"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AF36D8A" w14:textId="77777777" w:rsidR="002A6EF5" w:rsidRPr="00737FF9" w:rsidRDefault="002A6EF5" w:rsidP="00B650FB">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F34836" w14:textId="77777777" w:rsidR="001C6782" w:rsidRPr="00737FF9" w:rsidRDefault="001C6782" w:rsidP="001C6782">
            <w:r w:rsidRPr="00737FF9">
              <w:rPr>
                <w:rFonts w:hint="eastAsia"/>
              </w:rPr>
              <w:t>该接口用于各省级集中管控中心主动向部级集中管控中心上报信息。</w:t>
            </w:r>
          </w:p>
          <w:p w14:paraId="2FA59470" w14:textId="3E2603E1" w:rsidR="002A6EF5" w:rsidRPr="00737FF9" w:rsidRDefault="001C6782" w:rsidP="001C6782">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2A6EF5" w:rsidRPr="00737FF9" w14:paraId="57748CDD"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CEB8996" w14:textId="77777777" w:rsidR="002A6EF5" w:rsidRPr="00737FF9" w:rsidRDefault="002A6EF5" w:rsidP="00B650FB">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0A2685" w14:textId="77777777" w:rsidR="002A6EF5" w:rsidRPr="00737FF9" w:rsidRDefault="002A6EF5" w:rsidP="00B650FB"/>
        </w:tc>
      </w:tr>
    </w:tbl>
    <w:p w14:paraId="710912E6" w14:textId="77777777" w:rsidR="00456703" w:rsidRDefault="00456703" w:rsidP="00456703"/>
    <w:p w14:paraId="0426F446" w14:textId="14B5D667" w:rsidR="00456703" w:rsidRPr="00737FF9" w:rsidRDefault="00456703" w:rsidP="001010AA">
      <w:pPr>
        <w:pStyle w:val="3"/>
      </w:pPr>
      <w:bookmarkStart w:id="33" w:name="_Toc9587820"/>
      <w:r w:rsidRPr="00737FF9">
        <w:rPr>
          <w:rFonts w:hint="eastAsia"/>
        </w:rPr>
        <w:t>移动终端</w:t>
      </w:r>
      <w:r w:rsidRPr="00737FF9">
        <w:t>设备</w:t>
      </w:r>
      <w:r>
        <w:rPr>
          <w:rFonts w:hint="eastAsia"/>
        </w:rPr>
        <w:t>状态</w:t>
      </w:r>
      <w:r w:rsidRPr="00737FF9">
        <w:t>信息</w:t>
      </w:r>
      <w:r>
        <w:rPr>
          <w:rFonts w:hint="eastAsia"/>
        </w:rPr>
        <w:t>分页查询</w:t>
      </w:r>
      <w:r w:rsidRPr="00737FF9">
        <w:rPr>
          <w:rFonts w:hint="eastAsia"/>
        </w:rPr>
        <w:t>接口</w:t>
      </w:r>
      <w:r>
        <w:rPr>
          <w:rFonts w:hint="eastAsia"/>
        </w:rPr>
        <w:t>（运维）</w:t>
      </w:r>
      <w:bookmarkEnd w:id="33"/>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456703" w:rsidRPr="00737FF9" w14:paraId="0BD3D9C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575D880" w14:textId="77777777" w:rsidR="00456703" w:rsidRPr="00737FF9" w:rsidRDefault="00456703" w:rsidP="005F618E">
            <w:r w:rsidRPr="00737FF9">
              <w:rPr>
                <w:rFonts w:hint="eastAsia"/>
              </w:rPr>
              <w:lastRenderedPageBreak/>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FF93BE" w14:textId="5516EE55" w:rsidR="00456703" w:rsidRPr="00737FF9" w:rsidRDefault="00456703" w:rsidP="005F618E">
            <w:r w:rsidRPr="00737FF9">
              <w:rPr>
                <w:rFonts w:hint="eastAsia"/>
              </w:rPr>
              <w:t>/</w:t>
            </w:r>
            <w:r>
              <w:rPr>
                <w:rFonts w:hint="eastAsia"/>
              </w:rPr>
              <w:t>mpscmc</w:t>
            </w:r>
            <w:r w:rsidRPr="00737FF9">
              <w:rPr>
                <w:rFonts w:hint="eastAsia"/>
              </w:rPr>
              <w:t>/v1/mdm/</w:t>
            </w:r>
            <w:r>
              <w:rPr>
                <w:rFonts w:hint="eastAsia"/>
              </w:rPr>
              <w:t>device</w:t>
            </w:r>
            <w:r>
              <w:t>/</w:t>
            </w:r>
            <w:r w:rsidR="00CC6836">
              <w:t>stat</w:t>
            </w:r>
            <w:r w:rsidR="00CC6836">
              <w:rPr>
                <w:rFonts w:hint="eastAsia"/>
              </w:rPr>
              <w:t>/</w:t>
            </w:r>
            <w:r w:rsidRPr="00023DB7">
              <w:t>page</w:t>
            </w:r>
          </w:p>
        </w:tc>
      </w:tr>
      <w:tr w:rsidR="00456703" w:rsidRPr="00737FF9" w14:paraId="72EF652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956ADF0" w14:textId="77777777" w:rsidR="00456703" w:rsidRPr="00737FF9" w:rsidRDefault="00456703"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5BB9AF" w14:textId="77777777" w:rsidR="00456703" w:rsidRPr="00737FF9" w:rsidRDefault="00456703" w:rsidP="005F618E">
            <w:r>
              <w:t>GET</w:t>
            </w:r>
          </w:p>
        </w:tc>
      </w:tr>
      <w:tr w:rsidR="00456703" w:rsidRPr="00737FF9" w14:paraId="6FF7DE88"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509AA97" w14:textId="77777777" w:rsidR="00456703" w:rsidRPr="00737FF9" w:rsidRDefault="00456703"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E26010" w14:textId="77777777" w:rsidR="00456703" w:rsidRDefault="00456703" w:rsidP="005F618E">
            <w:r w:rsidRPr="003C173C">
              <w:t>cmcId</w:t>
            </w:r>
            <w:r>
              <w:t xml:space="preserve">: </w:t>
            </w:r>
            <w:r>
              <w:rPr>
                <w:rFonts w:hint="eastAsia"/>
              </w:rPr>
              <w:t>本省集中管控的cmc</w:t>
            </w:r>
            <w:r>
              <w:t xml:space="preserve"> id</w:t>
            </w:r>
          </w:p>
          <w:p w14:paraId="0D8C0D4C" w14:textId="77777777" w:rsidR="00456703" w:rsidRDefault="00456703" w:rsidP="005F618E">
            <w:r w:rsidRPr="003C173C">
              <w:t>pageNum</w:t>
            </w:r>
            <w:r>
              <w:t xml:space="preserve">: </w:t>
            </w:r>
            <w:r>
              <w:rPr>
                <w:rFonts w:hint="eastAsia"/>
              </w:rPr>
              <w:t>分页号,</w:t>
            </w:r>
            <w:r>
              <w:t xml:space="preserve"> </w:t>
            </w:r>
            <w:r>
              <w:rPr>
                <w:rFonts w:hint="eastAsia"/>
              </w:rPr>
              <w:t>大于等于0</w:t>
            </w:r>
          </w:p>
          <w:p w14:paraId="50E6DB06" w14:textId="77777777" w:rsidR="00456703" w:rsidRDefault="00456703" w:rsidP="005F618E">
            <w:r w:rsidRPr="003C173C">
              <w:t>pageSize</w:t>
            </w:r>
            <w:r>
              <w:rPr>
                <w:rFonts w:hint="eastAsia"/>
              </w:rPr>
              <w:t>：每页的实体数量， 大于等于1，小于等于5</w:t>
            </w:r>
            <w:r>
              <w:t>000</w:t>
            </w:r>
          </w:p>
          <w:p w14:paraId="436D5AC8" w14:textId="77777777" w:rsidR="00456703" w:rsidRDefault="00456703" w:rsidP="005F618E"/>
          <w:p w14:paraId="5540902F" w14:textId="77777777" w:rsidR="00456703" w:rsidRDefault="00456703" w:rsidP="005F618E">
            <w:r>
              <w:rPr>
                <w:rFonts w:hint="eastAsia"/>
              </w:rPr>
              <w:t>请求范例：</w:t>
            </w:r>
          </w:p>
          <w:p w14:paraId="28E839A3" w14:textId="65F4DC48" w:rsidR="00456703" w:rsidRPr="005B0663" w:rsidRDefault="00456703" w:rsidP="005F618E">
            <w:pPr>
              <w:rPr>
                <w:i/>
              </w:rPr>
            </w:pPr>
            <w:r w:rsidRPr="005B0663">
              <w:rPr>
                <w:i/>
              </w:rPr>
              <w:t>curl -i -s -k 'https://</w:t>
            </w:r>
            <w:r>
              <w:rPr>
                <w:i/>
              </w:rPr>
              <w:t>localhost</w:t>
            </w:r>
            <w:r w:rsidRPr="005B0663">
              <w:rPr>
                <w:i/>
              </w:rPr>
              <w:t>:44138/mpscmc/v1/mdm/device</w:t>
            </w:r>
            <w:r w:rsidR="003D6A09">
              <w:rPr>
                <w:rFonts w:hint="eastAsia"/>
                <w:i/>
              </w:rPr>
              <w:t>/</w:t>
            </w:r>
            <w:r w:rsidR="003D6A09" w:rsidRPr="003D6A09">
              <w:rPr>
                <w:i/>
              </w:rPr>
              <w:t xml:space="preserve">stat </w:t>
            </w:r>
            <w:r w:rsidRPr="005B0663">
              <w:rPr>
                <w:i/>
              </w:rPr>
              <w:t>/page?cmcId=</w:t>
            </w:r>
            <w:r>
              <w:rPr>
                <w:i/>
              </w:rPr>
              <w:t>bar</w:t>
            </w:r>
            <w:r w:rsidRPr="005B0663">
              <w:rPr>
                <w:i/>
              </w:rPr>
              <w:t>&amp;pageNum=0&amp;pageSize=1'</w:t>
            </w:r>
          </w:p>
        </w:tc>
      </w:tr>
      <w:tr w:rsidR="00456703" w:rsidRPr="00737FF9" w14:paraId="56A5427D"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320E9B7" w14:textId="77777777" w:rsidR="00456703" w:rsidRPr="00737FF9" w:rsidRDefault="00456703"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2D0F1" w14:textId="77777777" w:rsidR="00456703" w:rsidRDefault="00456703" w:rsidP="005F618E">
            <w:r>
              <w:t>{</w:t>
            </w:r>
          </w:p>
          <w:p w14:paraId="1706A7FD" w14:textId="77777777" w:rsidR="00456703" w:rsidRDefault="00456703" w:rsidP="005F618E">
            <w:r>
              <w:t xml:space="preserve">  "content": [              // </w:t>
            </w:r>
            <w:r>
              <w:rPr>
                <w:rFonts w:hint="eastAsia"/>
              </w:rPr>
              <w:t>实体数组</w:t>
            </w:r>
          </w:p>
          <w:p w14:paraId="756740E4" w14:textId="77777777" w:rsidR="00456703" w:rsidRDefault="00456703" w:rsidP="005F618E">
            <w:r>
              <w:t xml:space="preserve">    {</w:t>
            </w:r>
          </w:p>
          <w:p w14:paraId="15315C92" w14:textId="77777777" w:rsidR="00456703" w:rsidRDefault="00456703" w:rsidP="005F618E">
            <w:r>
              <w:t xml:space="preserve">      "businessId": "aaa",</w:t>
            </w:r>
          </w:p>
          <w:p w14:paraId="21B91CB1" w14:textId="77777777" w:rsidR="00456703" w:rsidRDefault="00456703" w:rsidP="005F618E">
            <w:r>
              <w:t xml:space="preserve">      "cmcId": "bbb",</w:t>
            </w:r>
          </w:p>
          <w:p w14:paraId="558E68FF" w14:textId="77777777" w:rsidR="00456703" w:rsidRDefault="00456703" w:rsidP="005F618E">
            <w:r>
              <w:t xml:space="preserve">      …</w:t>
            </w:r>
          </w:p>
          <w:p w14:paraId="535EEF67" w14:textId="77777777" w:rsidR="00456703" w:rsidRDefault="00456703" w:rsidP="005F618E">
            <w:r>
              <w:t xml:space="preserve">    }</w:t>
            </w:r>
          </w:p>
          <w:p w14:paraId="7C132A6A" w14:textId="77777777" w:rsidR="00456703" w:rsidRDefault="00456703" w:rsidP="005F618E">
            <w:r>
              <w:t xml:space="preserve">  ],                 </w:t>
            </w:r>
          </w:p>
          <w:p w14:paraId="064F2936" w14:textId="77777777" w:rsidR="00456703" w:rsidRDefault="00456703" w:rsidP="005F618E">
            <w:r>
              <w:t xml:space="preserve">  "number": 3,             // </w:t>
            </w:r>
            <w:r>
              <w:rPr>
                <w:rFonts w:hint="eastAsia"/>
              </w:rPr>
              <w:t>分页号</w:t>
            </w:r>
          </w:p>
          <w:p w14:paraId="25ECA41B" w14:textId="77777777" w:rsidR="00456703" w:rsidRDefault="00456703" w:rsidP="005F618E">
            <w:r>
              <w:t xml:space="preserve">  "numberOfElements": 5,   </w:t>
            </w:r>
            <w:r>
              <w:rPr>
                <w:rFonts w:hint="eastAsia"/>
              </w:rPr>
              <w:t>/</w:t>
            </w:r>
            <w:r>
              <w:t xml:space="preserve">/ </w:t>
            </w:r>
            <w:r>
              <w:rPr>
                <w:rFonts w:hint="eastAsia"/>
              </w:rPr>
              <w:t>返回实体数</w:t>
            </w:r>
          </w:p>
          <w:p w14:paraId="02606F16" w14:textId="77777777" w:rsidR="00456703" w:rsidRDefault="00456703" w:rsidP="005F618E">
            <w:r>
              <w:t xml:space="preserve">  "totalElements": 29876,    </w:t>
            </w:r>
            <w:r>
              <w:rPr>
                <w:rFonts w:hint="eastAsia"/>
              </w:rPr>
              <w:t>/</w:t>
            </w:r>
            <w:r>
              <w:t xml:space="preserve">/ </w:t>
            </w:r>
            <w:r>
              <w:rPr>
                <w:rFonts w:hint="eastAsia"/>
              </w:rPr>
              <w:t>总共实体数</w:t>
            </w:r>
          </w:p>
          <w:p w14:paraId="48925936" w14:textId="77777777" w:rsidR="00456703" w:rsidRDefault="00456703" w:rsidP="005F618E">
            <w:r>
              <w:t xml:space="preserve">  "totalPages": 5976        </w:t>
            </w:r>
            <w:r>
              <w:rPr>
                <w:rFonts w:hint="eastAsia"/>
              </w:rPr>
              <w:t>/</w:t>
            </w:r>
            <w:r>
              <w:t xml:space="preserve">/ </w:t>
            </w:r>
            <w:r>
              <w:rPr>
                <w:rFonts w:hint="eastAsia"/>
              </w:rPr>
              <w:t>总共分页数</w:t>
            </w:r>
          </w:p>
          <w:p w14:paraId="31754BA1" w14:textId="77777777" w:rsidR="00456703" w:rsidRPr="00737FF9" w:rsidRDefault="00456703" w:rsidP="005F618E">
            <w:r>
              <w:t>}</w:t>
            </w:r>
          </w:p>
          <w:p w14:paraId="7BE33640" w14:textId="77777777" w:rsidR="00456703" w:rsidRPr="00737FF9" w:rsidRDefault="00456703" w:rsidP="005F618E"/>
        </w:tc>
      </w:tr>
      <w:tr w:rsidR="00456703" w:rsidRPr="00737FF9" w14:paraId="43EAD40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CF49E63" w14:textId="77777777" w:rsidR="00456703" w:rsidRPr="00737FF9" w:rsidRDefault="00456703"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D01CC" w14:textId="77777777" w:rsidR="00456703" w:rsidRPr="00737FF9" w:rsidRDefault="00456703" w:rsidP="005F618E">
            <w:r>
              <w:rPr>
                <w:rFonts w:hint="eastAsia"/>
              </w:rPr>
              <w:t>省集中管控中心上报信息后，可调用本接口查询本省已上报的数据。</w:t>
            </w:r>
          </w:p>
        </w:tc>
      </w:tr>
      <w:tr w:rsidR="00456703" w:rsidRPr="00737FF9" w14:paraId="716EC83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2D550E3" w14:textId="77777777" w:rsidR="00456703" w:rsidRPr="00737FF9" w:rsidRDefault="00456703"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8CD25A" w14:textId="77777777" w:rsidR="00456703" w:rsidRPr="00737FF9" w:rsidRDefault="00456703" w:rsidP="005F618E"/>
        </w:tc>
      </w:tr>
    </w:tbl>
    <w:p w14:paraId="4204F4F9" w14:textId="77777777" w:rsidR="00456703" w:rsidRDefault="00456703" w:rsidP="00456703"/>
    <w:p w14:paraId="5336D770" w14:textId="64149B18" w:rsidR="00456703" w:rsidRPr="00737FF9" w:rsidRDefault="00456703" w:rsidP="001010AA">
      <w:pPr>
        <w:pStyle w:val="3"/>
      </w:pPr>
      <w:bookmarkStart w:id="34" w:name="_Toc9587821"/>
      <w:r w:rsidRPr="00737FF9">
        <w:rPr>
          <w:rFonts w:hint="eastAsia"/>
        </w:rPr>
        <w:t>移动终端</w:t>
      </w:r>
      <w:r w:rsidRPr="00737FF9">
        <w:t>设备</w:t>
      </w:r>
      <w:r>
        <w:rPr>
          <w:rFonts w:hint="eastAsia"/>
        </w:rPr>
        <w:t>状态</w:t>
      </w:r>
      <w:r w:rsidRPr="00737FF9">
        <w:t>信息</w:t>
      </w:r>
      <w:r>
        <w:rPr>
          <w:rFonts w:hint="eastAsia"/>
        </w:rPr>
        <w:t>清理</w:t>
      </w:r>
      <w:r w:rsidRPr="00737FF9">
        <w:rPr>
          <w:rFonts w:hint="eastAsia"/>
        </w:rPr>
        <w:t>接口</w:t>
      </w:r>
      <w:r>
        <w:rPr>
          <w:rFonts w:hint="eastAsia"/>
        </w:rPr>
        <w:t>（运维）</w:t>
      </w:r>
      <w:bookmarkEnd w:id="34"/>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456703" w:rsidRPr="00737FF9" w14:paraId="726CDBE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9F3BB80" w14:textId="77777777" w:rsidR="00456703" w:rsidRPr="00737FF9" w:rsidRDefault="00456703"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6D1936" w14:textId="55FA2355" w:rsidR="00456703" w:rsidRPr="00737FF9" w:rsidRDefault="00456703" w:rsidP="005F618E">
            <w:r w:rsidRPr="00737FF9">
              <w:rPr>
                <w:rFonts w:hint="eastAsia"/>
              </w:rPr>
              <w:t>/</w:t>
            </w:r>
            <w:r>
              <w:rPr>
                <w:rFonts w:hint="eastAsia"/>
              </w:rPr>
              <w:t>mpscmc</w:t>
            </w:r>
            <w:r w:rsidRPr="00737FF9">
              <w:rPr>
                <w:rFonts w:hint="eastAsia"/>
              </w:rPr>
              <w:t>/v1/mdm/</w:t>
            </w:r>
            <w:r>
              <w:rPr>
                <w:rFonts w:hint="eastAsia"/>
              </w:rPr>
              <w:t>device</w:t>
            </w:r>
            <w:r>
              <w:t>/</w:t>
            </w:r>
            <w:r w:rsidR="003C1042" w:rsidRPr="003C1042">
              <w:t>stat</w:t>
            </w:r>
            <w:r w:rsidR="003C1042">
              <w:t>/</w:t>
            </w:r>
            <w:r w:rsidRPr="00F85C24">
              <w:t>clean</w:t>
            </w:r>
          </w:p>
        </w:tc>
      </w:tr>
      <w:tr w:rsidR="00456703" w:rsidRPr="00737FF9" w14:paraId="3C7C907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53CD1A2" w14:textId="77777777" w:rsidR="00456703" w:rsidRPr="00737FF9" w:rsidRDefault="00456703"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430DFE" w14:textId="77777777" w:rsidR="00456703" w:rsidRPr="00737FF9" w:rsidRDefault="00456703" w:rsidP="005F618E">
            <w:r w:rsidRPr="00F83A83">
              <w:t>POST</w:t>
            </w:r>
          </w:p>
        </w:tc>
      </w:tr>
      <w:tr w:rsidR="00456703" w:rsidRPr="00737FF9" w14:paraId="7B6E5F5B"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1BEA16A" w14:textId="77777777" w:rsidR="00456703" w:rsidRPr="00737FF9" w:rsidRDefault="00456703"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4308DE" w14:textId="77777777" w:rsidR="00456703" w:rsidRDefault="00456703" w:rsidP="005F618E">
            <w:r w:rsidRPr="003C173C">
              <w:t>cmcId</w:t>
            </w:r>
            <w:r>
              <w:t xml:space="preserve">: </w:t>
            </w:r>
            <w:r>
              <w:rPr>
                <w:rFonts w:hint="eastAsia"/>
              </w:rPr>
              <w:t>本省集中管控的cmc</w:t>
            </w:r>
            <w:r>
              <w:t xml:space="preserve"> id</w:t>
            </w:r>
          </w:p>
          <w:p w14:paraId="7BB810AD" w14:textId="77777777" w:rsidR="00456703" w:rsidRDefault="00456703" w:rsidP="005F618E"/>
          <w:p w14:paraId="5F64A97E" w14:textId="77777777" w:rsidR="00456703" w:rsidRDefault="00456703" w:rsidP="005F618E">
            <w:r>
              <w:rPr>
                <w:rFonts w:hint="eastAsia"/>
              </w:rPr>
              <w:t>请求范例：</w:t>
            </w:r>
          </w:p>
          <w:p w14:paraId="33C72F4D" w14:textId="4D043C90" w:rsidR="00456703" w:rsidRPr="005B0663" w:rsidRDefault="00456703"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:44138/mpscmc/v1/mdm/device</w:t>
            </w:r>
            <w:r w:rsidR="0050467A">
              <w:rPr>
                <w:rFonts w:hint="eastAsia"/>
                <w:i/>
              </w:rPr>
              <w:t>/</w:t>
            </w:r>
            <w:r w:rsidR="0050467A" w:rsidRPr="0050467A">
              <w:rPr>
                <w:i/>
              </w:rPr>
              <w:t>stat</w:t>
            </w:r>
            <w:r w:rsidRPr="00172181">
              <w:rPr>
                <w:i/>
              </w:rPr>
              <w:t>/clean</w:t>
            </w:r>
          </w:p>
        </w:tc>
      </w:tr>
      <w:tr w:rsidR="00456703" w:rsidRPr="00737FF9" w14:paraId="314CDE12"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44D23B6" w14:textId="77777777" w:rsidR="00456703" w:rsidRPr="00737FF9" w:rsidRDefault="00456703"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5FEE7C" w14:textId="77777777" w:rsidR="00456703" w:rsidRPr="00737FF9" w:rsidRDefault="00456703" w:rsidP="005F618E"/>
        </w:tc>
      </w:tr>
      <w:tr w:rsidR="00456703" w:rsidRPr="00737FF9" w14:paraId="7E7789B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CF015E7" w14:textId="77777777" w:rsidR="00456703" w:rsidRPr="00737FF9" w:rsidRDefault="00456703" w:rsidP="005F618E">
            <w:r w:rsidRPr="00737FF9">
              <w:rPr>
                <w:rFonts w:hint="eastAsia"/>
              </w:rPr>
              <w:lastRenderedPageBreak/>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85360E" w14:textId="77777777" w:rsidR="00456703" w:rsidRPr="00737FF9" w:rsidRDefault="00456703"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456703" w:rsidRPr="00737FF9" w14:paraId="0A7AE482"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AEBB22F" w14:textId="77777777" w:rsidR="00456703" w:rsidRPr="00737FF9" w:rsidRDefault="00456703"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1F9A9A" w14:textId="77777777" w:rsidR="00456703" w:rsidRPr="00737FF9" w:rsidRDefault="00456703" w:rsidP="005F618E"/>
        </w:tc>
      </w:tr>
    </w:tbl>
    <w:p w14:paraId="279D0B8C" w14:textId="77777777" w:rsidR="00456703" w:rsidRPr="00737FF9" w:rsidRDefault="00456703" w:rsidP="00456703"/>
    <w:p w14:paraId="2D07119F" w14:textId="77777777" w:rsidR="00023DB7" w:rsidRDefault="00023DB7" w:rsidP="00023DB7"/>
    <w:p w14:paraId="1503C283" w14:textId="7809304D" w:rsidR="00B650FB" w:rsidRPr="00737FF9" w:rsidRDefault="00B650FB" w:rsidP="003435C2">
      <w:pPr>
        <w:pStyle w:val="2"/>
      </w:pPr>
      <w:bookmarkStart w:id="35" w:name="_Toc9587822"/>
      <w:r>
        <w:rPr>
          <w:rFonts w:hint="eastAsia"/>
        </w:rPr>
        <w:t>安全事件</w:t>
      </w:r>
      <w:r w:rsidR="003435C2">
        <w:rPr>
          <w:rFonts w:hint="eastAsia"/>
        </w:rPr>
        <w:t>信息</w:t>
      </w:r>
      <w:bookmarkEnd w:id="35"/>
    </w:p>
    <w:p w14:paraId="2A28CD4C" w14:textId="22C37C0E" w:rsidR="00134D63" w:rsidRPr="00737FF9" w:rsidRDefault="00134D63" w:rsidP="00134D63">
      <w:pPr>
        <w:pStyle w:val="3"/>
      </w:pPr>
      <w:bookmarkStart w:id="36" w:name="_Toc9587823"/>
      <w:r w:rsidRPr="00737FF9">
        <w:rPr>
          <w:rStyle w:val="nh-number"/>
          <w:rFonts w:hint="eastAsia"/>
        </w:rPr>
        <w:t>安全事件信息</w:t>
      </w:r>
      <w:r w:rsidRPr="00737FF9">
        <w:rPr>
          <w:rFonts w:hint="eastAsia"/>
        </w:rPr>
        <w:t>字段</w:t>
      </w:r>
      <w:bookmarkEnd w:id="36"/>
    </w:p>
    <w:tbl>
      <w:tblPr>
        <w:tblW w:w="836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8"/>
        <w:gridCol w:w="1468"/>
        <w:gridCol w:w="1080"/>
        <w:gridCol w:w="1230"/>
        <w:gridCol w:w="3322"/>
      </w:tblGrid>
      <w:tr w:rsidR="00737FF9" w:rsidRPr="00737FF9" w14:paraId="46A49C11" w14:textId="77777777" w:rsidTr="00D31CD9">
        <w:trPr>
          <w:cantSplit/>
        </w:trPr>
        <w:tc>
          <w:tcPr>
            <w:tcW w:w="1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50F1179" w14:textId="77777777" w:rsidR="00FD3974" w:rsidRPr="00737FF9" w:rsidRDefault="00FD3974" w:rsidP="002C2C81">
            <w:r w:rsidRPr="00737FF9">
              <w:rPr>
                <w:rFonts w:hint="eastAsia"/>
              </w:rPr>
              <w:t>数据项名称</w:t>
            </w:r>
          </w:p>
        </w:tc>
        <w:tc>
          <w:tcPr>
            <w:tcW w:w="1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E1E1850" w14:textId="77777777" w:rsidR="00FD3974" w:rsidRPr="00737FF9" w:rsidRDefault="00FD3974" w:rsidP="002C2C81">
            <w:r w:rsidRPr="00737FF9">
              <w:rPr>
                <w:rFonts w:hint="eastAsia"/>
              </w:rPr>
              <w:t>数据项英文名</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397883D" w14:textId="77777777" w:rsidR="00FD3974" w:rsidRPr="00737FF9" w:rsidRDefault="00FD3974" w:rsidP="002C2C81">
            <w:r w:rsidRPr="00737FF9">
              <w:rPr>
                <w:rFonts w:hint="eastAsia"/>
              </w:rPr>
              <w:t>类型</w:t>
            </w:r>
          </w:p>
        </w:tc>
        <w:tc>
          <w:tcPr>
            <w:tcW w:w="12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7523119" w14:textId="77777777" w:rsidR="00FD3974" w:rsidRPr="00737FF9" w:rsidRDefault="00FD3974" w:rsidP="002C2C81">
            <w:pPr>
              <w:jc w:val="center"/>
            </w:pPr>
            <w:r w:rsidRPr="00737FF9">
              <w:rPr>
                <w:rFonts w:hint="eastAsia"/>
              </w:rPr>
              <w:t>必选</w:t>
            </w:r>
          </w:p>
        </w:tc>
        <w:tc>
          <w:tcPr>
            <w:tcW w:w="332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7327AFA" w14:textId="77777777" w:rsidR="00FD3974" w:rsidRPr="00737FF9" w:rsidRDefault="00FD3974" w:rsidP="002C2C81">
            <w:r w:rsidRPr="00737FF9">
              <w:rPr>
                <w:rFonts w:hint="eastAsia"/>
              </w:rPr>
              <w:t>备注</w:t>
            </w:r>
          </w:p>
        </w:tc>
      </w:tr>
      <w:tr w:rsidR="00FD3974" w:rsidRPr="00737FF9" w14:paraId="1141DE1A"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29D688" w14:textId="1D82DA5C" w:rsidR="00FD3974" w:rsidRPr="00737FF9" w:rsidRDefault="00FD3974" w:rsidP="00FD3974">
            <w:r w:rsidRPr="00737FF9">
              <w:rPr>
                <w:rFonts w:hint="eastAsia"/>
              </w:rPr>
              <w:t>记录上报类型</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17E6F7" w14:textId="6F7FB3D2" w:rsidR="00FD3974" w:rsidRPr="00737FF9" w:rsidRDefault="00097D1E" w:rsidP="00FD3974">
            <w:r>
              <w:rPr>
                <w:rFonts w:hint="eastAsia"/>
              </w:rPr>
              <w:t>reportType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04571D" w14:textId="5124655C" w:rsidR="00FD3974" w:rsidRPr="00737FF9" w:rsidRDefault="00FD3974" w:rsidP="00FD3974">
            <w:r w:rsidRPr="00737FF9">
              <w:rPr>
                <w:rFonts w:hint="eastAsia"/>
              </w:rPr>
              <w:t>S</w:t>
            </w:r>
            <w:r w:rsidRPr="00737FF9">
              <w:t>tring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8ED504" w14:textId="7C516797" w:rsidR="00FD3974" w:rsidRPr="00737FF9" w:rsidRDefault="00FD3974" w:rsidP="00FD3974">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8EE05A" w14:textId="59FFFEA5" w:rsidR="00FD3974" w:rsidRPr="00737FF9" w:rsidRDefault="00FD3974" w:rsidP="00FD3974">
            <w:r w:rsidRPr="00737FF9">
              <w:rPr>
                <w:rFonts w:hint="eastAsia"/>
              </w:rPr>
              <w:t>通过该字段来区分设备的新增，修改和查询。</w:t>
            </w:r>
          </w:p>
        </w:tc>
      </w:tr>
      <w:tr w:rsidR="00737FF9" w:rsidRPr="00737FF9" w14:paraId="748EE0D3"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3ECC015" w14:textId="4CD8E445" w:rsidR="00FD3974" w:rsidRPr="00737FF9" w:rsidRDefault="00FD3974" w:rsidP="00FD3974">
            <w:r w:rsidRPr="00737FF9">
              <w:rPr>
                <w:rFonts w:hint="eastAsia"/>
              </w:rPr>
              <w:t>省级管控中心标识</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91D533" w14:textId="37BA0D39" w:rsidR="00FD3974" w:rsidRPr="00737FF9" w:rsidRDefault="00FD3974" w:rsidP="00FD3974">
            <w:r w:rsidRPr="00737FF9">
              <w:t>cmcId</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1ACCAC3" w14:textId="779A1B98" w:rsidR="00FD3974" w:rsidRPr="00737FF9" w:rsidRDefault="00FD3974" w:rsidP="00FD3974">
            <w:r w:rsidRPr="00737FF9">
              <w:rPr>
                <w:rFonts w:ascii="Arial" w:hAnsi="Arial" w:cs="Arial" w:hint="eastAsia"/>
                <w:sz w:val="20"/>
                <w:szCs w:val="20"/>
                <w:shd w:val="clear" w:color="auto" w:fill="FFFFFF"/>
              </w:rPr>
              <w:t>String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CEB6E62" w14:textId="6E2198E4" w:rsidR="00FD3974" w:rsidRPr="00737FF9" w:rsidRDefault="00FD3974" w:rsidP="00FD3974">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F693C0" w14:textId="19F35AA4" w:rsidR="00FD3974" w:rsidRPr="00737FF9" w:rsidRDefault="00FD3974" w:rsidP="00FD3974">
            <w:r w:rsidRPr="00737FF9">
              <w:rPr>
                <w:rFonts w:hint="eastAsia"/>
              </w:rPr>
              <w:t>在部级集中管控中心注册之后获取的系统ID</w:t>
            </w:r>
          </w:p>
        </w:tc>
      </w:tr>
      <w:tr w:rsidR="00623F55" w:rsidRPr="00737FF9" w14:paraId="20DE329A"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EF5807" w14:textId="334B19AE" w:rsidR="00623F55" w:rsidRPr="00737FF9" w:rsidRDefault="00623F55" w:rsidP="00623F55">
            <w:r>
              <w:rPr>
                <w:rFonts w:hint="eastAsia"/>
              </w:rPr>
              <w:t>数据采集时间</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10E235" w14:textId="6325027F" w:rsidR="00623F55" w:rsidRPr="00737FF9" w:rsidRDefault="00623F55" w:rsidP="00623F55">
            <w:r>
              <w:t>collectTime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C2C0AE" w14:textId="1DDDBD9F" w:rsidR="00623F55" w:rsidRPr="00737FF9" w:rsidRDefault="00623F55" w:rsidP="00623F5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E669A3D" w14:textId="5EC03D6C" w:rsidR="00623F55" w:rsidRPr="00737FF9" w:rsidRDefault="00623F55" w:rsidP="00623F55">
            <w:pPr>
              <w:jc w:val="center"/>
            </w:pPr>
            <w:r>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381DDB" w14:textId="10014F13" w:rsidR="00623F55" w:rsidRPr="00737FF9" w:rsidRDefault="00623F55" w:rsidP="00623F55">
            <w:r>
              <w:rPr>
                <w:rFonts w:hint="eastAsia"/>
              </w:rPr>
              <w:t>省平台采集数据时的时间。E</w:t>
            </w:r>
            <w:r>
              <w:t>poch</w:t>
            </w:r>
            <w:r>
              <w:rPr>
                <w:rFonts w:hint="eastAsia"/>
              </w:rPr>
              <w:t>时间，单位毫秒</w:t>
            </w:r>
          </w:p>
        </w:tc>
      </w:tr>
      <w:tr w:rsidR="00737FF9" w:rsidRPr="00737FF9" w14:paraId="0BC03B0A"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11A231" w14:textId="69AB2371" w:rsidR="00FD3974" w:rsidRPr="00737FF9" w:rsidRDefault="00FD3974" w:rsidP="002C2C81">
            <w:r w:rsidRPr="00737FF9">
              <w:rPr>
                <w:rFonts w:hint="eastAsia"/>
              </w:rPr>
              <w:t>安全事件</w:t>
            </w:r>
            <w:r w:rsidR="00B76B42">
              <w:rPr>
                <w:rFonts w:hint="eastAsia"/>
              </w:rPr>
              <w:t>标识</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87DF0F" w14:textId="77777777" w:rsidR="00FD3974" w:rsidRPr="00737FF9" w:rsidRDefault="00FD3974" w:rsidP="002C2C81">
            <w:r w:rsidRPr="00737FF9">
              <w:rPr>
                <w:rFonts w:hint="eastAsia"/>
              </w:rPr>
              <w:t>eventId</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851133" w14:textId="77777777" w:rsidR="00FD3974" w:rsidRPr="00737FF9" w:rsidRDefault="00FD3974" w:rsidP="002C2C81">
            <w:r w:rsidRPr="00737FF9">
              <w:rPr>
                <w:rFonts w:hint="eastAsia"/>
              </w:rPr>
              <w:t>String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1A7B2" w14:textId="77777777" w:rsidR="00FD3974" w:rsidRPr="00737FF9" w:rsidRDefault="00FD3974" w:rsidP="002C2C81">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BB2D29" w14:textId="0026B943" w:rsidR="00FD3974" w:rsidRPr="00737FF9" w:rsidRDefault="007B78A3" w:rsidP="002C2C81">
            <w:r>
              <w:rPr>
                <w:rFonts w:hint="eastAsia"/>
              </w:rPr>
              <w:t>安全事件的唯一标识</w:t>
            </w:r>
          </w:p>
        </w:tc>
      </w:tr>
      <w:tr w:rsidR="00737FF9" w:rsidRPr="00737FF9" w14:paraId="5956AE47"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8ACF5C" w14:textId="33997641" w:rsidR="00FD3974" w:rsidRPr="00737FF9" w:rsidRDefault="00B97ED1" w:rsidP="002C2C81">
            <w:r>
              <w:rPr>
                <w:rFonts w:hint="eastAsia"/>
              </w:rPr>
              <w:t>资产编号</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41D49E" w14:textId="51D7CDBD" w:rsidR="00FD3974" w:rsidRPr="00737FF9" w:rsidRDefault="00B97ED1" w:rsidP="002C2C81">
            <w:r w:rsidRPr="002544ED">
              <w:t>asset</w:t>
            </w:r>
            <w:r w:rsidR="003D2D58">
              <w:t>N</w:t>
            </w:r>
            <w:r w:rsidRPr="002544ED">
              <w:t>umber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865CDC" w14:textId="77777777" w:rsidR="00FD3974" w:rsidRPr="00737FF9" w:rsidRDefault="00FD3974" w:rsidP="002C2C81">
            <w:r w:rsidRPr="00737FF9">
              <w:rPr>
                <w:rFonts w:hint="eastAsia"/>
              </w:rPr>
              <w:t>String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A524E3" w14:textId="77777777" w:rsidR="00FD3974" w:rsidRPr="00737FF9" w:rsidRDefault="00FD3974" w:rsidP="002C2C81">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84DE72" w14:textId="7DB13E0B" w:rsidR="00FD3974" w:rsidRPr="00737FF9" w:rsidRDefault="00B97ED1" w:rsidP="002C2C81">
            <w:r>
              <w:rPr>
                <w:rFonts w:hint="eastAsia"/>
              </w:rPr>
              <w:t>资产编号</w:t>
            </w:r>
          </w:p>
        </w:tc>
      </w:tr>
      <w:tr w:rsidR="001832C3" w:rsidRPr="00737FF9" w14:paraId="3ABEDFB8"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00AFC2" w14:textId="3C632FDE" w:rsidR="001832C3" w:rsidRDefault="00050AB9" w:rsidP="001832C3">
            <w:r>
              <w:rPr>
                <w:rFonts w:hint="eastAsia"/>
              </w:rPr>
              <w:t>发生</w:t>
            </w:r>
            <w:r w:rsidR="001832C3" w:rsidRPr="00737FF9">
              <w:rPr>
                <w:rFonts w:hint="eastAsia"/>
              </w:rPr>
              <w:t>时间</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63A261" w14:textId="68AAD62A" w:rsidR="001832C3" w:rsidRPr="002544ED" w:rsidRDefault="001832C3" w:rsidP="001832C3">
            <w:r>
              <w:t>eventT</w:t>
            </w:r>
            <w:r w:rsidRPr="00737FF9">
              <w:rPr>
                <w:rFonts w:hint="eastAsia"/>
              </w:rPr>
              <w:t>ime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595BA6" w14:textId="7CE6E963" w:rsidR="001832C3" w:rsidRPr="00737FF9" w:rsidRDefault="001832C3" w:rsidP="001832C3">
            <w:r w:rsidRPr="00737FF9">
              <w:rPr>
                <w:rFonts w:hint="eastAsia"/>
              </w:rPr>
              <w:t>Long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1DC52D" w14:textId="41947CE4" w:rsidR="001832C3" w:rsidRPr="00737FF9" w:rsidRDefault="001832C3" w:rsidP="001832C3">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2208F8" w14:textId="740A91A2" w:rsidR="001832C3" w:rsidRDefault="00947778" w:rsidP="001832C3">
            <w:r>
              <w:t>Epoch</w:t>
            </w:r>
            <w:r>
              <w:rPr>
                <w:rFonts w:hint="eastAsia"/>
              </w:rPr>
              <w:t>时间，单位毫秒</w:t>
            </w:r>
          </w:p>
        </w:tc>
      </w:tr>
      <w:tr w:rsidR="001832C3" w:rsidRPr="00737FF9" w14:paraId="65F44AB8"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93CD93" w14:textId="6D53BDF2" w:rsidR="001832C3" w:rsidRPr="00737FF9" w:rsidRDefault="004021CA" w:rsidP="001832C3">
            <w:r>
              <w:rPr>
                <w:rFonts w:hint="eastAsia"/>
              </w:rPr>
              <w:t>资产</w:t>
            </w:r>
            <w:r w:rsidR="001832C3">
              <w:rPr>
                <w:rFonts w:hint="eastAsia"/>
              </w:rPr>
              <w:t>类型</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426D92" w14:textId="4AEAC060" w:rsidR="001832C3" w:rsidRDefault="00520646" w:rsidP="001832C3">
            <w:r>
              <w:t>asset</w:t>
            </w:r>
            <w:r w:rsidR="001832C3">
              <w:t>Type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726CE8" w14:textId="76CB6410" w:rsidR="001832C3" w:rsidRPr="00737FF9" w:rsidRDefault="001832C3" w:rsidP="001832C3">
            <w:r>
              <w:rPr>
                <w:rFonts w:hint="eastAsia"/>
              </w:rPr>
              <w:t>I</w:t>
            </w:r>
            <w:r>
              <w:t>nteger</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C8C538" w14:textId="6BB070C3" w:rsidR="001832C3" w:rsidRPr="00737FF9" w:rsidRDefault="001832C3" w:rsidP="001832C3">
            <w:pPr>
              <w:jc w:val="center"/>
            </w:pPr>
            <w:r>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82D551" w14:textId="77777777" w:rsidR="001832C3" w:rsidRDefault="001832C3" w:rsidP="001832C3">
            <w:r>
              <w:t xml:space="preserve">1: </w:t>
            </w:r>
            <w:r>
              <w:rPr>
                <w:rFonts w:hint="eastAsia"/>
              </w:rPr>
              <w:t>移动终端设备</w:t>
            </w:r>
          </w:p>
          <w:p w14:paraId="76CAD634" w14:textId="0EC6B01C" w:rsidR="001832C3" w:rsidRDefault="001832C3" w:rsidP="001832C3">
            <w:r>
              <w:rPr>
                <w:rFonts w:hint="eastAsia"/>
              </w:rPr>
              <w:t>2</w:t>
            </w:r>
            <w:r>
              <w:t xml:space="preserve">: </w:t>
            </w:r>
            <w:r>
              <w:rPr>
                <w:rFonts w:hint="eastAsia"/>
              </w:rPr>
              <w:t>主机</w:t>
            </w:r>
          </w:p>
          <w:p w14:paraId="73F3E220" w14:textId="77777777" w:rsidR="001832C3" w:rsidRDefault="001832C3" w:rsidP="001832C3">
            <w:r>
              <w:rPr>
                <w:rFonts w:hint="eastAsia"/>
              </w:rPr>
              <w:t>3</w:t>
            </w:r>
            <w:r>
              <w:t xml:space="preserve">: </w:t>
            </w:r>
            <w:r>
              <w:rPr>
                <w:rFonts w:hint="eastAsia"/>
              </w:rPr>
              <w:t>网络设备</w:t>
            </w:r>
          </w:p>
          <w:p w14:paraId="3142AD04" w14:textId="5D122747" w:rsidR="001832C3" w:rsidRDefault="001832C3" w:rsidP="001832C3">
            <w:r>
              <w:rPr>
                <w:rFonts w:hint="eastAsia"/>
              </w:rPr>
              <w:t>4</w:t>
            </w:r>
            <w:r>
              <w:t xml:space="preserve">: </w:t>
            </w:r>
            <w:r>
              <w:rPr>
                <w:rFonts w:hint="eastAsia"/>
              </w:rPr>
              <w:t>安全设备</w:t>
            </w:r>
          </w:p>
        </w:tc>
      </w:tr>
      <w:tr w:rsidR="001832C3" w:rsidRPr="00737FF9" w14:paraId="53144627"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2007072" w14:textId="7187B17F" w:rsidR="001832C3" w:rsidRPr="00737FF9" w:rsidRDefault="001832C3" w:rsidP="001832C3">
            <w:r w:rsidRPr="004717AF">
              <w:rPr>
                <w:rFonts w:hint="eastAsia"/>
              </w:rPr>
              <w:t>事件等级</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5E6B67A" w14:textId="07D4F2B5" w:rsidR="001832C3" w:rsidRDefault="001832C3" w:rsidP="001832C3">
            <w:r w:rsidRPr="004717AF">
              <w:t>event</w:t>
            </w:r>
            <w:r>
              <w:rPr>
                <w:rFonts w:hint="eastAsia"/>
              </w:rPr>
              <w:t>L</w:t>
            </w:r>
            <w:r w:rsidRPr="004717AF">
              <w:t>evel</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EF36A32" w14:textId="5AA268BA" w:rsidR="001832C3" w:rsidRPr="00737FF9" w:rsidRDefault="001832C3" w:rsidP="001832C3">
            <w:r>
              <w:rPr>
                <w:rFonts w:hint="eastAsia"/>
              </w:rPr>
              <w:t>Integer</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B3DCE04" w14:textId="6813E81C" w:rsidR="001832C3" w:rsidRPr="00737FF9" w:rsidRDefault="001832C3" w:rsidP="001832C3">
            <w:pPr>
              <w:jc w:val="center"/>
            </w:pPr>
            <w:r>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D153EBB" w14:textId="7FB7B9E7" w:rsidR="001832C3" w:rsidRDefault="001832C3" w:rsidP="001832C3">
            <w:r>
              <w:rPr>
                <w:rFonts w:hint="eastAsia"/>
              </w:rPr>
              <w:t>详见标准编码描述中</w:t>
            </w:r>
            <w:r w:rsidRPr="00C0516B">
              <w:t>安全</w:t>
            </w:r>
            <w:r w:rsidRPr="00C0516B">
              <w:rPr>
                <w:rFonts w:hint="eastAsia"/>
              </w:rPr>
              <w:t>事件等级</w:t>
            </w:r>
            <w:r w:rsidRPr="00C0516B">
              <w:t>编码表</w:t>
            </w:r>
          </w:p>
        </w:tc>
      </w:tr>
      <w:tr w:rsidR="001832C3" w:rsidRPr="00737FF9" w14:paraId="074EA0D8"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FB0E73" w14:textId="1558CF8A" w:rsidR="001832C3" w:rsidRPr="00737FF9" w:rsidRDefault="001832C3" w:rsidP="001832C3">
            <w:r w:rsidRPr="00737FF9">
              <w:rPr>
                <w:rFonts w:hint="eastAsia"/>
              </w:rPr>
              <w:t>事件</w:t>
            </w:r>
            <w:r w:rsidR="00CC6CF9">
              <w:rPr>
                <w:rFonts w:hint="eastAsia"/>
              </w:rPr>
              <w:t>分类</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662A1E" w14:textId="5BF79BCF" w:rsidR="001832C3" w:rsidRPr="00737FF9" w:rsidRDefault="001832C3" w:rsidP="001832C3">
            <w:r>
              <w:t>event</w:t>
            </w:r>
            <w:r>
              <w:rPr>
                <w:rFonts w:hint="eastAsia"/>
              </w:rPr>
              <w:t>Type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AA0A9" w14:textId="77777777" w:rsidR="001832C3" w:rsidRPr="00737FF9" w:rsidRDefault="001832C3" w:rsidP="001832C3">
            <w:r w:rsidRPr="00737FF9">
              <w:rPr>
                <w:rFonts w:hint="eastAsia"/>
              </w:rPr>
              <w:t>Integer</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A22C1D" w14:textId="77777777" w:rsidR="001832C3" w:rsidRPr="00737FF9" w:rsidRDefault="001832C3" w:rsidP="001832C3">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BF3486" w14:textId="3593CD0E" w:rsidR="001832C3" w:rsidRPr="00737FF9" w:rsidRDefault="001832C3" w:rsidP="001832C3">
            <w:r>
              <w:rPr>
                <w:rFonts w:hint="eastAsia"/>
              </w:rPr>
              <w:t>详见标准编码描述中</w:t>
            </w:r>
            <w:r w:rsidRPr="00C0516B">
              <w:t>安全</w:t>
            </w:r>
            <w:r w:rsidRPr="00C0516B">
              <w:rPr>
                <w:rFonts w:hint="eastAsia"/>
              </w:rPr>
              <w:t>事件</w:t>
            </w:r>
            <w:r w:rsidRPr="00C0516B">
              <w:t>编码表</w:t>
            </w:r>
            <w:r w:rsidR="00C57F7F">
              <w:rPr>
                <w:rFonts w:hint="eastAsia"/>
              </w:rPr>
              <w:t xml:space="preserve"> </w:t>
            </w:r>
            <w:r w:rsidR="007259F8">
              <w:rPr>
                <w:rFonts w:hint="eastAsia"/>
              </w:rPr>
              <w:t>安全事件分类</w:t>
            </w:r>
            <w:r w:rsidR="004C684B">
              <w:rPr>
                <w:rFonts w:hint="eastAsia"/>
              </w:rPr>
              <w:t>编码</w:t>
            </w:r>
          </w:p>
        </w:tc>
      </w:tr>
      <w:tr w:rsidR="001832C3" w:rsidRPr="00737FF9" w14:paraId="32199804"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2B30E6" w14:textId="36D5AA26" w:rsidR="001832C3" w:rsidRDefault="001832C3" w:rsidP="001832C3">
            <w:r w:rsidRPr="00737FF9">
              <w:rPr>
                <w:rFonts w:hint="eastAsia"/>
              </w:rPr>
              <w:t>事件</w:t>
            </w:r>
            <w:r>
              <w:rPr>
                <w:rFonts w:hint="eastAsia"/>
              </w:rPr>
              <w:t>编码</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FD22E" w14:textId="1DE9CC75" w:rsidR="001832C3" w:rsidRDefault="001832C3" w:rsidP="001832C3">
            <w:r>
              <w:t>eventCode</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2EF478" w14:textId="708D2D48" w:rsidR="001832C3" w:rsidRPr="00737FF9" w:rsidRDefault="001832C3" w:rsidP="001832C3">
            <w:r w:rsidRPr="00737FF9">
              <w:rPr>
                <w:rFonts w:hint="eastAsia"/>
              </w:rPr>
              <w:t>Integer</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657D8E" w14:textId="730F1964" w:rsidR="001832C3" w:rsidRPr="00737FF9" w:rsidRDefault="001832C3" w:rsidP="001832C3">
            <w:pPr>
              <w:jc w:val="center"/>
            </w:pPr>
            <w:r w:rsidRPr="00737FF9">
              <w:rPr>
                <w:rFonts w:hint="eastAsia"/>
              </w:rPr>
              <w:t>是</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8E81E1" w14:textId="3C523CA2" w:rsidR="001832C3" w:rsidRDefault="001832C3" w:rsidP="001832C3">
            <w:r>
              <w:rPr>
                <w:rFonts w:hint="eastAsia"/>
              </w:rPr>
              <w:t>详见标准编码描述中</w:t>
            </w:r>
            <w:r w:rsidRPr="00C0516B">
              <w:t>安全</w:t>
            </w:r>
            <w:r w:rsidRPr="00C0516B">
              <w:rPr>
                <w:rFonts w:hint="eastAsia"/>
              </w:rPr>
              <w:t>事件</w:t>
            </w:r>
            <w:r w:rsidRPr="00C0516B">
              <w:t>编码表</w:t>
            </w:r>
            <w:r w:rsidR="004C684B">
              <w:rPr>
                <w:rFonts w:hint="eastAsia"/>
              </w:rPr>
              <w:t xml:space="preserve"> 安全事件描述编码</w:t>
            </w:r>
          </w:p>
        </w:tc>
      </w:tr>
      <w:tr w:rsidR="001832C3" w:rsidRPr="00737FF9" w14:paraId="5C92CB01" w14:textId="77777777" w:rsidTr="00D31CD9">
        <w:trPr>
          <w:cantSplit/>
        </w:trPr>
        <w:tc>
          <w:tcPr>
            <w:tcW w:w="12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35AE5" w14:textId="1496310D" w:rsidR="001832C3" w:rsidRPr="00737FF9" w:rsidRDefault="001832C3" w:rsidP="001832C3">
            <w:r w:rsidRPr="00737FF9">
              <w:rPr>
                <w:rFonts w:hint="eastAsia"/>
              </w:rPr>
              <w:t>违规事件详细</w:t>
            </w:r>
            <w:r>
              <w:rPr>
                <w:rFonts w:hint="eastAsia"/>
              </w:rPr>
              <w:t>描述</w:t>
            </w:r>
          </w:p>
        </w:tc>
        <w:tc>
          <w:tcPr>
            <w:tcW w:w="14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92F78E" w14:textId="60E73A06" w:rsidR="001832C3" w:rsidRPr="00737FF9" w:rsidRDefault="001832C3" w:rsidP="001832C3">
            <w:r w:rsidRPr="004570BB">
              <w:t>event</w:t>
            </w:r>
            <w:r>
              <w:rPr>
                <w:rFonts w:hint="eastAsia"/>
              </w:rPr>
              <w:t>D</w:t>
            </w:r>
            <w:r w:rsidRPr="004570BB">
              <w:t>esc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2FDFCC" w14:textId="77777777" w:rsidR="001832C3" w:rsidRPr="00737FF9" w:rsidRDefault="001832C3" w:rsidP="001832C3">
            <w:r w:rsidRPr="00737FF9">
              <w:rPr>
                <w:rFonts w:hint="eastAsia"/>
              </w:rPr>
              <w:t>String</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A96D72" w14:textId="77777777" w:rsidR="001832C3" w:rsidRPr="00737FF9" w:rsidRDefault="001832C3" w:rsidP="001832C3">
            <w:pPr>
              <w:jc w:val="center"/>
            </w:pPr>
            <w:r w:rsidRPr="00737FF9">
              <w:rPr>
                <w:rFonts w:hint="eastAsia"/>
              </w:rPr>
              <w:t>否</w:t>
            </w:r>
          </w:p>
        </w:tc>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D8B489" w14:textId="77777777" w:rsidR="001832C3" w:rsidRPr="00737FF9" w:rsidRDefault="001832C3" w:rsidP="001832C3"/>
        </w:tc>
      </w:tr>
    </w:tbl>
    <w:p w14:paraId="0682BA09" w14:textId="0A0F8AD9" w:rsidR="00134D63" w:rsidRPr="00737FF9" w:rsidRDefault="00134D63" w:rsidP="00134D63">
      <w:pPr>
        <w:pStyle w:val="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10FB18" w14:textId="063460FD" w:rsidR="00B80E50" w:rsidRPr="00737FF9" w:rsidRDefault="007E5B72" w:rsidP="007E5B72">
      <w:pPr>
        <w:pStyle w:val="3"/>
      </w:pPr>
      <w:bookmarkStart w:id="37" w:name="_Toc9587824"/>
      <w:r w:rsidRPr="00737FF9">
        <w:rPr>
          <w:rStyle w:val="nh-number"/>
          <w:rFonts w:hint="eastAsia"/>
        </w:rPr>
        <w:lastRenderedPageBreak/>
        <w:t>安全事件</w:t>
      </w:r>
      <w:r w:rsidRPr="00737FF9">
        <w:rPr>
          <w:rFonts w:hint="eastAsia"/>
        </w:rPr>
        <w:t>上报接口</w:t>
      </w:r>
      <w:bookmarkEnd w:id="37"/>
    </w:p>
    <w:p w14:paraId="177D8011" w14:textId="77777777" w:rsidR="00B80E50" w:rsidRPr="00737FF9" w:rsidRDefault="00B80E50" w:rsidP="00B80E50"/>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80E50" w:rsidRPr="00737FF9" w14:paraId="0C7610C3"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4A6D66E" w14:textId="77777777" w:rsidR="00B80E50" w:rsidRPr="00737FF9" w:rsidRDefault="00B80E50"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7D1406" w14:textId="46F1ABEF" w:rsidR="00B80E50" w:rsidRPr="00737FF9" w:rsidRDefault="00B80E50" w:rsidP="002C2C81">
            <w:r w:rsidRPr="00737FF9">
              <w:rPr>
                <w:rFonts w:hint="eastAsia"/>
              </w:rPr>
              <w:t>/</w:t>
            </w:r>
            <w:r w:rsidR="00260C0A">
              <w:rPr>
                <w:rFonts w:hint="eastAsia"/>
              </w:rPr>
              <w:t>mpscmc</w:t>
            </w:r>
            <w:r w:rsidR="007E5B72" w:rsidRPr="00737FF9">
              <w:rPr>
                <w:rFonts w:hint="eastAsia"/>
              </w:rPr>
              <w:t>/v1</w:t>
            </w:r>
            <w:r w:rsidR="00180388">
              <w:rPr>
                <w:rFonts w:hint="eastAsia"/>
              </w:rPr>
              <w:t>/</w:t>
            </w:r>
            <w:r w:rsidR="00180388">
              <w:t>security/event</w:t>
            </w:r>
          </w:p>
        </w:tc>
      </w:tr>
      <w:tr w:rsidR="00B80E50" w:rsidRPr="00737FF9" w14:paraId="046B7A2C"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86DAF81" w14:textId="77777777" w:rsidR="00B80E50" w:rsidRPr="00737FF9" w:rsidRDefault="00B80E50"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F2B737" w14:textId="77777777" w:rsidR="00B80E50" w:rsidRPr="00737FF9" w:rsidRDefault="00B80E50" w:rsidP="002C2C81">
            <w:r w:rsidRPr="00737FF9">
              <w:rPr>
                <w:rFonts w:hint="eastAsia"/>
              </w:rPr>
              <w:t>POST</w:t>
            </w:r>
          </w:p>
        </w:tc>
      </w:tr>
      <w:tr w:rsidR="00B80E50" w:rsidRPr="00737FF9" w14:paraId="5C56FA34"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A3A9E83" w14:textId="77777777" w:rsidR="00B80E50" w:rsidRPr="00737FF9" w:rsidRDefault="00B80E50"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DFC7BB" w14:textId="77777777" w:rsidR="00B80E50" w:rsidRPr="00737FF9" w:rsidRDefault="00B80E50" w:rsidP="002C2C81">
            <w:r w:rsidRPr="00737FF9">
              <w:t>{</w:t>
            </w:r>
          </w:p>
          <w:p w14:paraId="14FE16FF" w14:textId="77777777" w:rsidR="00B80E50" w:rsidRPr="00737FF9" w:rsidRDefault="00B80E50" w:rsidP="002C2C81">
            <w:r w:rsidRPr="00737FF9">
              <w:t xml:space="preserve">  "cmcId": "1234",</w:t>
            </w:r>
          </w:p>
          <w:p w14:paraId="72C4E1BE" w14:textId="77777777" w:rsidR="00B80E50" w:rsidRPr="00737FF9" w:rsidRDefault="00B80E50" w:rsidP="002C2C81">
            <w:r w:rsidRPr="00737FF9">
              <w:t xml:space="preserve">  "data": [</w:t>
            </w:r>
          </w:p>
          <w:p w14:paraId="06151D34" w14:textId="77777777" w:rsidR="00B80E50" w:rsidRPr="00737FF9" w:rsidRDefault="00B80E50" w:rsidP="002C2C81">
            <w:pPr>
              <w:ind w:firstLine="420"/>
            </w:pPr>
            <w:r w:rsidRPr="00737FF9">
              <w:t>{</w:t>
            </w:r>
          </w:p>
          <w:p w14:paraId="730E0C02" w14:textId="58AB4B89" w:rsidR="00B80E50" w:rsidRPr="00737FF9" w:rsidRDefault="00B80E50" w:rsidP="002C2C81">
            <w:pPr>
              <w:ind w:firstLineChars="300" w:firstLine="630"/>
            </w:pPr>
            <w:r w:rsidRPr="00737FF9">
              <w:t>"</w:t>
            </w:r>
            <w:r w:rsidR="00097D1E">
              <w:t>reportType</w:t>
            </w:r>
            <w:r w:rsidRPr="00737FF9">
              <w:t>": "A"</w:t>
            </w:r>
            <w:r w:rsidRPr="00737FF9">
              <w:rPr>
                <w:rFonts w:hint="eastAsia"/>
              </w:rPr>
              <w:t>,</w:t>
            </w:r>
          </w:p>
          <w:p w14:paraId="7CEFAACC" w14:textId="1C289D82" w:rsidR="00B80E50" w:rsidRPr="00737FF9" w:rsidRDefault="00B80E50" w:rsidP="002C2C81">
            <w:r w:rsidRPr="00737FF9">
              <w:t xml:space="preserve">      "</w:t>
            </w:r>
            <w:r w:rsidR="00842E8A" w:rsidRPr="00737FF9">
              <w:rPr>
                <w:rFonts w:hint="eastAsia"/>
              </w:rPr>
              <w:t>event</w:t>
            </w:r>
            <w:r w:rsidR="00842E8A" w:rsidRPr="00737FF9">
              <w:t>Id</w:t>
            </w:r>
            <w:r w:rsidRPr="00737FF9">
              <w:t>": "String",</w:t>
            </w:r>
          </w:p>
          <w:p w14:paraId="117860E7" w14:textId="77777777" w:rsidR="00B80E50" w:rsidRPr="00737FF9" w:rsidRDefault="00B80E50" w:rsidP="002C2C81">
            <w:r w:rsidRPr="00737FF9">
              <w:t xml:space="preserve">      …</w:t>
            </w:r>
          </w:p>
          <w:p w14:paraId="522A3D15" w14:textId="77777777" w:rsidR="00B80E50" w:rsidRPr="00737FF9" w:rsidRDefault="00B80E50" w:rsidP="002C2C81">
            <w:r w:rsidRPr="00737FF9">
              <w:t xml:space="preserve">    }</w:t>
            </w:r>
          </w:p>
          <w:p w14:paraId="39762D30" w14:textId="77777777" w:rsidR="00B80E50" w:rsidRPr="00737FF9" w:rsidRDefault="00B80E50" w:rsidP="002C2C81">
            <w:r w:rsidRPr="00737FF9">
              <w:t xml:space="preserve">  ]</w:t>
            </w:r>
          </w:p>
          <w:p w14:paraId="05B06D1F" w14:textId="77777777" w:rsidR="00B80E50" w:rsidRPr="00737FF9" w:rsidRDefault="00B80E50" w:rsidP="002C2C81">
            <w:r w:rsidRPr="00737FF9">
              <w:t>}</w:t>
            </w:r>
          </w:p>
        </w:tc>
      </w:tr>
      <w:tr w:rsidR="00B80E50" w:rsidRPr="00737FF9" w14:paraId="20320335"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FC982B9" w14:textId="77777777" w:rsidR="00B80E50" w:rsidRPr="00737FF9" w:rsidRDefault="00B80E50"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A8A0EA" w14:textId="77777777" w:rsidR="00B80E50" w:rsidRPr="00737FF9" w:rsidRDefault="00B80E50" w:rsidP="002C2C81">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B80E50" w:rsidRPr="00737FF9" w14:paraId="0716A960"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9B1C5B2" w14:textId="77777777" w:rsidR="00B80E50" w:rsidRPr="00737FF9" w:rsidRDefault="00B80E50"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FAB515" w14:textId="77777777" w:rsidR="00FE69B2" w:rsidRPr="00737FF9" w:rsidRDefault="00FE69B2" w:rsidP="00FE69B2">
            <w:r w:rsidRPr="00737FF9">
              <w:rPr>
                <w:rFonts w:hint="eastAsia"/>
              </w:rPr>
              <w:t>该接口用于各省级集中管控中心主动向部级集中管控中心上报信息。</w:t>
            </w:r>
          </w:p>
          <w:p w14:paraId="5C140528" w14:textId="1701CCFC" w:rsidR="00B80E50" w:rsidRPr="00737FF9" w:rsidRDefault="00FE69B2" w:rsidP="00FE69B2">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B80E50" w:rsidRPr="00737FF9" w14:paraId="3B3DC275" w14:textId="77777777" w:rsidTr="00611ADB">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B6C7330" w14:textId="77777777" w:rsidR="00B80E50" w:rsidRPr="00737FF9" w:rsidRDefault="00B80E50"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8BAB76" w14:textId="77777777" w:rsidR="00B80E50" w:rsidRPr="00737FF9" w:rsidRDefault="00B80E50" w:rsidP="002C2C81"/>
        </w:tc>
      </w:tr>
    </w:tbl>
    <w:p w14:paraId="6726061E" w14:textId="77777777" w:rsidR="00E353B4" w:rsidRDefault="00E353B4" w:rsidP="00E353B4"/>
    <w:p w14:paraId="38C5AC34" w14:textId="08CB62B7" w:rsidR="00E353B4" w:rsidRPr="00737FF9" w:rsidRDefault="00E353B4" w:rsidP="003C77FD">
      <w:pPr>
        <w:pStyle w:val="3"/>
      </w:pPr>
      <w:bookmarkStart w:id="38" w:name="_Toc9587825"/>
      <w:r>
        <w:rPr>
          <w:rFonts w:hint="eastAsia"/>
        </w:rPr>
        <w:t>安全事件信息分页查询</w:t>
      </w:r>
      <w:r w:rsidRPr="00737FF9">
        <w:rPr>
          <w:rFonts w:hint="eastAsia"/>
        </w:rPr>
        <w:t>接口</w:t>
      </w:r>
      <w:r>
        <w:rPr>
          <w:rFonts w:hint="eastAsia"/>
        </w:rPr>
        <w:t>（运维）</w:t>
      </w:r>
      <w:bookmarkEnd w:id="38"/>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E353B4" w:rsidRPr="00737FF9" w14:paraId="1E202AAD"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6C11AC" w14:textId="77777777" w:rsidR="00E353B4" w:rsidRPr="00737FF9" w:rsidRDefault="00E353B4"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EEB199" w14:textId="282DF5A5" w:rsidR="00E353B4" w:rsidRPr="00737FF9" w:rsidRDefault="00E353B4" w:rsidP="005F618E">
            <w:r w:rsidRPr="00737FF9">
              <w:rPr>
                <w:rFonts w:hint="eastAsia"/>
              </w:rPr>
              <w:t>/</w:t>
            </w:r>
            <w:r>
              <w:rPr>
                <w:rFonts w:hint="eastAsia"/>
              </w:rPr>
              <w:t>mpscmc</w:t>
            </w:r>
            <w:r w:rsidRPr="00737FF9">
              <w:rPr>
                <w:rFonts w:hint="eastAsia"/>
              </w:rPr>
              <w:t>/v1</w:t>
            </w:r>
            <w:r>
              <w:rPr>
                <w:rFonts w:hint="eastAsia"/>
              </w:rPr>
              <w:t>/</w:t>
            </w:r>
            <w:r>
              <w:t>security/event</w:t>
            </w:r>
            <w:r>
              <w:rPr>
                <w:rFonts w:hint="eastAsia"/>
              </w:rPr>
              <w:t>/</w:t>
            </w:r>
            <w:r w:rsidRPr="00023DB7">
              <w:t>page</w:t>
            </w:r>
          </w:p>
        </w:tc>
      </w:tr>
      <w:tr w:rsidR="00E353B4" w:rsidRPr="00737FF9" w14:paraId="354F0DE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11FE7F" w14:textId="77777777" w:rsidR="00E353B4" w:rsidRPr="00737FF9" w:rsidRDefault="00E353B4"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5D2B32" w14:textId="77777777" w:rsidR="00E353B4" w:rsidRPr="00737FF9" w:rsidRDefault="00E353B4" w:rsidP="005F618E">
            <w:r>
              <w:t>GET</w:t>
            </w:r>
          </w:p>
        </w:tc>
      </w:tr>
      <w:tr w:rsidR="00E353B4" w:rsidRPr="00737FF9" w14:paraId="7D904F1C"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4D64B8A" w14:textId="77777777" w:rsidR="00E353B4" w:rsidRPr="00737FF9" w:rsidRDefault="00E353B4"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1CAC13" w14:textId="77777777" w:rsidR="00E353B4" w:rsidRDefault="00E353B4" w:rsidP="005F618E">
            <w:r w:rsidRPr="003C173C">
              <w:t>cmcId</w:t>
            </w:r>
            <w:r>
              <w:t xml:space="preserve">: </w:t>
            </w:r>
            <w:r>
              <w:rPr>
                <w:rFonts w:hint="eastAsia"/>
              </w:rPr>
              <w:t>本省集中管控的cmc</w:t>
            </w:r>
            <w:r>
              <w:t xml:space="preserve"> id</w:t>
            </w:r>
          </w:p>
          <w:p w14:paraId="13021E8F" w14:textId="77777777" w:rsidR="00E353B4" w:rsidRDefault="00E353B4" w:rsidP="005F618E">
            <w:r w:rsidRPr="003C173C">
              <w:t>pageNum</w:t>
            </w:r>
            <w:r>
              <w:t xml:space="preserve">: </w:t>
            </w:r>
            <w:r>
              <w:rPr>
                <w:rFonts w:hint="eastAsia"/>
              </w:rPr>
              <w:t>分页号,</w:t>
            </w:r>
            <w:r>
              <w:t xml:space="preserve"> </w:t>
            </w:r>
            <w:r>
              <w:rPr>
                <w:rFonts w:hint="eastAsia"/>
              </w:rPr>
              <w:t>大于等于0</w:t>
            </w:r>
          </w:p>
          <w:p w14:paraId="535B1CA1" w14:textId="77777777" w:rsidR="00E353B4" w:rsidRDefault="00E353B4" w:rsidP="005F618E">
            <w:r w:rsidRPr="003C173C">
              <w:t>pageSize</w:t>
            </w:r>
            <w:r>
              <w:rPr>
                <w:rFonts w:hint="eastAsia"/>
              </w:rPr>
              <w:t>：每页的实体数量， 大于等于1，小于等于5</w:t>
            </w:r>
            <w:r>
              <w:t>000</w:t>
            </w:r>
          </w:p>
          <w:p w14:paraId="69662DAB" w14:textId="77777777" w:rsidR="00E353B4" w:rsidRDefault="00E353B4" w:rsidP="005F618E"/>
          <w:p w14:paraId="0FF2E984" w14:textId="77777777" w:rsidR="00E353B4" w:rsidRDefault="00E353B4" w:rsidP="005F618E">
            <w:r>
              <w:rPr>
                <w:rFonts w:hint="eastAsia"/>
              </w:rPr>
              <w:t>请求范例：</w:t>
            </w:r>
          </w:p>
          <w:p w14:paraId="74F5321C" w14:textId="61C51774" w:rsidR="00E353B4" w:rsidRPr="005B0663" w:rsidRDefault="00E353B4" w:rsidP="005F618E">
            <w:pPr>
              <w:rPr>
                <w:i/>
              </w:rPr>
            </w:pPr>
            <w:r w:rsidRPr="005B0663">
              <w:rPr>
                <w:i/>
              </w:rPr>
              <w:t>curl -i -s -k 'https://</w:t>
            </w:r>
            <w:r>
              <w:rPr>
                <w:i/>
              </w:rPr>
              <w:t>localhost</w:t>
            </w:r>
            <w:r w:rsidRPr="005B0663">
              <w:rPr>
                <w:i/>
              </w:rPr>
              <w:t>:44138</w:t>
            </w:r>
            <w:r w:rsidR="001D59AB" w:rsidRPr="00737FF9">
              <w:rPr>
                <w:rFonts w:hint="eastAsia"/>
              </w:rPr>
              <w:t>/</w:t>
            </w:r>
            <w:r w:rsidR="001D59AB">
              <w:rPr>
                <w:rFonts w:hint="eastAsia"/>
              </w:rPr>
              <w:t>mpscmc</w:t>
            </w:r>
            <w:r w:rsidR="001D59AB" w:rsidRPr="00737FF9">
              <w:rPr>
                <w:rFonts w:hint="eastAsia"/>
              </w:rPr>
              <w:t>/v1</w:t>
            </w:r>
            <w:r w:rsidR="001D59AB">
              <w:rPr>
                <w:rFonts w:hint="eastAsia"/>
              </w:rPr>
              <w:t>/</w:t>
            </w:r>
            <w:r w:rsidR="001D59AB">
              <w:t>security/event</w:t>
            </w:r>
            <w:r w:rsidR="001D59AB">
              <w:rPr>
                <w:rFonts w:hint="eastAsia"/>
              </w:rPr>
              <w:t>/</w:t>
            </w:r>
            <w:r w:rsidR="001D59AB" w:rsidRPr="00023DB7">
              <w:t>page</w:t>
            </w:r>
            <w:r w:rsidRPr="005B0663">
              <w:rPr>
                <w:i/>
              </w:rPr>
              <w:t>?cmcId=</w:t>
            </w:r>
            <w:r>
              <w:rPr>
                <w:i/>
              </w:rPr>
              <w:t>bar</w:t>
            </w:r>
            <w:r w:rsidRPr="005B0663">
              <w:rPr>
                <w:i/>
              </w:rPr>
              <w:t>&amp;pageNum=0&amp;pageSize=1'</w:t>
            </w:r>
          </w:p>
        </w:tc>
      </w:tr>
      <w:tr w:rsidR="00E353B4" w:rsidRPr="00737FF9" w14:paraId="365EF938"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437D797" w14:textId="77777777" w:rsidR="00E353B4" w:rsidRPr="00737FF9" w:rsidRDefault="00E353B4" w:rsidP="005F618E">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567D6C" w14:textId="77777777" w:rsidR="00E353B4" w:rsidRDefault="00E353B4" w:rsidP="005F618E">
            <w:r>
              <w:t>{</w:t>
            </w:r>
          </w:p>
          <w:p w14:paraId="4A16493D" w14:textId="77777777" w:rsidR="00E353B4" w:rsidRDefault="00E353B4" w:rsidP="005F618E">
            <w:r>
              <w:t xml:space="preserve">  "content": [              // </w:t>
            </w:r>
            <w:r>
              <w:rPr>
                <w:rFonts w:hint="eastAsia"/>
              </w:rPr>
              <w:t>实体数组</w:t>
            </w:r>
          </w:p>
          <w:p w14:paraId="54047B0E" w14:textId="77777777" w:rsidR="00E353B4" w:rsidRDefault="00E353B4" w:rsidP="005F618E">
            <w:r>
              <w:t xml:space="preserve">    {</w:t>
            </w:r>
          </w:p>
          <w:p w14:paraId="4AF1B661" w14:textId="77777777" w:rsidR="00E353B4" w:rsidRDefault="00E353B4" w:rsidP="005F618E">
            <w:r>
              <w:t xml:space="preserve">      "businessId": "aaa",</w:t>
            </w:r>
          </w:p>
          <w:p w14:paraId="35EE8F77" w14:textId="77777777" w:rsidR="00E353B4" w:rsidRDefault="00E353B4" w:rsidP="005F618E">
            <w:r>
              <w:t xml:space="preserve">      "cmcId": "bbb",</w:t>
            </w:r>
          </w:p>
          <w:p w14:paraId="1C02951C" w14:textId="77777777" w:rsidR="00E353B4" w:rsidRDefault="00E353B4" w:rsidP="005F618E">
            <w:r>
              <w:t xml:space="preserve">      …</w:t>
            </w:r>
          </w:p>
          <w:p w14:paraId="2A1F1496" w14:textId="77777777" w:rsidR="00E353B4" w:rsidRDefault="00E353B4" w:rsidP="005F618E">
            <w:r>
              <w:t xml:space="preserve">    }</w:t>
            </w:r>
          </w:p>
          <w:p w14:paraId="056587ED" w14:textId="77777777" w:rsidR="00E353B4" w:rsidRDefault="00E353B4" w:rsidP="005F618E">
            <w:r>
              <w:t xml:space="preserve">  ],                 </w:t>
            </w:r>
          </w:p>
          <w:p w14:paraId="231C42E0" w14:textId="77777777" w:rsidR="00E353B4" w:rsidRDefault="00E353B4" w:rsidP="005F618E">
            <w:r>
              <w:t xml:space="preserve">  "number": 3,             // </w:t>
            </w:r>
            <w:r>
              <w:rPr>
                <w:rFonts w:hint="eastAsia"/>
              </w:rPr>
              <w:t>分页号</w:t>
            </w:r>
          </w:p>
          <w:p w14:paraId="0E3E528F" w14:textId="77777777" w:rsidR="00E353B4" w:rsidRDefault="00E353B4" w:rsidP="005F618E">
            <w:r>
              <w:t xml:space="preserve">  "numberOfElements": 5,   </w:t>
            </w:r>
            <w:r>
              <w:rPr>
                <w:rFonts w:hint="eastAsia"/>
              </w:rPr>
              <w:t>/</w:t>
            </w:r>
            <w:r>
              <w:t xml:space="preserve">/ </w:t>
            </w:r>
            <w:r>
              <w:rPr>
                <w:rFonts w:hint="eastAsia"/>
              </w:rPr>
              <w:t>返回实体数</w:t>
            </w:r>
          </w:p>
          <w:p w14:paraId="07F200DC" w14:textId="77777777" w:rsidR="00E353B4" w:rsidRDefault="00E353B4" w:rsidP="005F618E">
            <w:r>
              <w:t xml:space="preserve">  "totalElements": 29876,    </w:t>
            </w:r>
            <w:r>
              <w:rPr>
                <w:rFonts w:hint="eastAsia"/>
              </w:rPr>
              <w:t>/</w:t>
            </w:r>
            <w:r>
              <w:t xml:space="preserve">/ </w:t>
            </w:r>
            <w:r>
              <w:rPr>
                <w:rFonts w:hint="eastAsia"/>
              </w:rPr>
              <w:t>总共实体数</w:t>
            </w:r>
          </w:p>
          <w:p w14:paraId="6A17A148" w14:textId="77777777" w:rsidR="00E353B4" w:rsidRDefault="00E353B4" w:rsidP="005F618E">
            <w:r>
              <w:t xml:space="preserve">  "totalPages": 5976        </w:t>
            </w:r>
            <w:r>
              <w:rPr>
                <w:rFonts w:hint="eastAsia"/>
              </w:rPr>
              <w:t>/</w:t>
            </w:r>
            <w:r>
              <w:t xml:space="preserve">/ </w:t>
            </w:r>
            <w:r>
              <w:rPr>
                <w:rFonts w:hint="eastAsia"/>
              </w:rPr>
              <w:t>总共分页数</w:t>
            </w:r>
          </w:p>
          <w:p w14:paraId="27932B30" w14:textId="77777777" w:rsidR="00E353B4" w:rsidRPr="00737FF9" w:rsidRDefault="00E353B4" w:rsidP="005F618E">
            <w:r>
              <w:t>}</w:t>
            </w:r>
          </w:p>
          <w:p w14:paraId="53EC96B8" w14:textId="77777777" w:rsidR="00E353B4" w:rsidRPr="00737FF9" w:rsidRDefault="00E353B4" w:rsidP="005F618E"/>
        </w:tc>
      </w:tr>
      <w:tr w:rsidR="00E353B4" w:rsidRPr="00737FF9" w14:paraId="2F72506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8BB427" w14:textId="77777777" w:rsidR="00E353B4" w:rsidRPr="00737FF9" w:rsidRDefault="00E353B4"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8B4211" w14:textId="77777777" w:rsidR="00E353B4" w:rsidRPr="00737FF9" w:rsidRDefault="00E353B4" w:rsidP="005F618E">
            <w:r>
              <w:rPr>
                <w:rFonts w:hint="eastAsia"/>
              </w:rPr>
              <w:t>省集中管控中心上报信息后，可调用本接口查询本省已上报的数据。</w:t>
            </w:r>
          </w:p>
        </w:tc>
      </w:tr>
      <w:tr w:rsidR="00E353B4" w:rsidRPr="00737FF9" w14:paraId="43B71181"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846606" w14:textId="77777777" w:rsidR="00E353B4" w:rsidRPr="00737FF9" w:rsidRDefault="00E353B4"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4ADAC2" w14:textId="77777777" w:rsidR="00E353B4" w:rsidRPr="00737FF9" w:rsidRDefault="00E353B4" w:rsidP="005F618E"/>
        </w:tc>
      </w:tr>
    </w:tbl>
    <w:p w14:paraId="61275136" w14:textId="77777777" w:rsidR="00E353B4" w:rsidRDefault="00E353B4" w:rsidP="00E353B4"/>
    <w:p w14:paraId="3C636C2B" w14:textId="3D9C1F95" w:rsidR="00E353B4" w:rsidRPr="00737FF9" w:rsidRDefault="0074568D" w:rsidP="00E353B4">
      <w:pPr>
        <w:pStyle w:val="3"/>
      </w:pPr>
      <w:bookmarkStart w:id="39" w:name="_Toc9587826"/>
      <w:r>
        <w:rPr>
          <w:rFonts w:hint="eastAsia"/>
        </w:rPr>
        <w:t>安全事件信息</w:t>
      </w:r>
      <w:r w:rsidR="00E353B4">
        <w:rPr>
          <w:rFonts w:hint="eastAsia"/>
        </w:rPr>
        <w:t>清理</w:t>
      </w:r>
      <w:r w:rsidR="00E353B4" w:rsidRPr="00737FF9">
        <w:rPr>
          <w:rFonts w:hint="eastAsia"/>
        </w:rPr>
        <w:t>接口</w:t>
      </w:r>
      <w:r w:rsidR="00E353B4">
        <w:rPr>
          <w:rFonts w:hint="eastAsia"/>
        </w:rPr>
        <w:t>（运维）</w:t>
      </w:r>
      <w:bookmarkEnd w:id="39"/>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E353B4" w:rsidRPr="00737FF9" w14:paraId="57E5D0F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D398882" w14:textId="77777777" w:rsidR="00E353B4" w:rsidRPr="00737FF9" w:rsidRDefault="00E353B4"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36C9BB" w14:textId="35070C60" w:rsidR="00E353B4" w:rsidRPr="00737FF9" w:rsidRDefault="00F13BF1" w:rsidP="005F618E">
            <w:r w:rsidRPr="00737FF9">
              <w:rPr>
                <w:rFonts w:hint="eastAsia"/>
              </w:rPr>
              <w:t>/</w:t>
            </w:r>
            <w:r>
              <w:rPr>
                <w:rFonts w:hint="eastAsia"/>
              </w:rPr>
              <w:t>mpscmc</w:t>
            </w:r>
            <w:r w:rsidRPr="00737FF9">
              <w:rPr>
                <w:rFonts w:hint="eastAsia"/>
              </w:rPr>
              <w:t>/v1</w:t>
            </w:r>
            <w:r>
              <w:rPr>
                <w:rFonts w:hint="eastAsia"/>
              </w:rPr>
              <w:t>/</w:t>
            </w:r>
            <w:r>
              <w:t>security/event</w:t>
            </w:r>
            <w:r>
              <w:rPr>
                <w:rFonts w:hint="eastAsia"/>
              </w:rPr>
              <w:t>/</w:t>
            </w:r>
            <w:r w:rsidR="00E353B4" w:rsidRPr="00F85C24">
              <w:t>clean</w:t>
            </w:r>
          </w:p>
        </w:tc>
      </w:tr>
      <w:tr w:rsidR="00E353B4" w:rsidRPr="00737FF9" w14:paraId="18E4ADF1"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68F73BF" w14:textId="77777777" w:rsidR="00E353B4" w:rsidRPr="00737FF9" w:rsidRDefault="00E353B4"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582733" w14:textId="77777777" w:rsidR="00E353B4" w:rsidRPr="00737FF9" w:rsidRDefault="00E353B4" w:rsidP="005F618E">
            <w:r w:rsidRPr="00F83A83">
              <w:t>POST</w:t>
            </w:r>
          </w:p>
        </w:tc>
      </w:tr>
      <w:tr w:rsidR="00E353B4" w:rsidRPr="00737FF9" w14:paraId="1D8BBBD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7F1A4EF" w14:textId="77777777" w:rsidR="00E353B4" w:rsidRPr="00737FF9" w:rsidRDefault="00E353B4"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512903" w14:textId="77777777" w:rsidR="00E353B4" w:rsidRDefault="00E353B4" w:rsidP="005F618E">
            <w:r w:rsidRPr="003C173C">
              <w:t>cmcId</w:t>
            </w:r>
            <w:r>
              <w:t xml:space="preserve">: </w:t>
            </w:r>
            <w:r>
              <w:rPr>
                <w:rFonts w:hint="eastAsia"/>
              </w:rPr>
              <w:t>本省集中管控的cmc</w:t>
            </w:r>
            <w:r>
              <w:t xml:space="preserve"> id</w:t>
            </w:r>
          </w:p>
          <w:p w14:paraId="409F16CE" w14:textId="77777777" w:rsidR="00E353B4" w:rsidRDefault="00E353B4" w:rsidP="005F618E"/>
          <w:p w14:paraId="323AB7F3" w14:textId="77777777" w:rsidR="00E353B4" w:rsidRDefault="00E353B4" w:rsidP="005F618E">
            <w:r>
              <w:rPr>
                <w:rFonts w:hint="eastAsia"/>
              </w:rPr>
              <w:t>请求范例：</w:t>
            </w:r>
          </w:p>
          <w:p w14:paraId="11AFBA53" w14:textId="05A1D797" w:rsidR="00E353B4" w:rsidRPr="005B0663" w:rsidRDefault="00E353B4"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B74EB8" w:rsidRPr="00737FF9">
              <w:rPr>
                <w:rFonts w:hint="eastAsia"/>
              </w:rPr>
              <w:t>/</w:t>
            </w:r>
            <w:r w:rsidR="00B74EB8">
              <w:rPr>
                <w:rFonts w:hint="eastAsia"/>
              </w:rPr>
              <w:t>mpscmc</w:t>
            </w:r>
            <w:r w:rsidR="00B74EB8" w:rsidRPr="00737FF9">
              <w:rPr>
                <w:rFonts w:hint="eastAsia"/>
              </w:rPr>
              <w:t>/v1</w:t>
            </w:r>
            <w:r w:rsidR="00B74EB8">
              <w:rPr>
                <w:rFonts w:hint="eastAsia"/>
              </w:rPr>
              <w:t>/</w:t>
            </w:r>
            <w:r w:rsidR="00B74EB8">
              <w:t>security/event</w:t>
            </w:r>
            <w:r w:rsidR="00B74EB8">
              <w:rPr>
                <w:rFonts w:hint="eastAsia"/>
              </w:rPr>
              <w:t>/</w:t>
            </w:r>
            <w:r w:rsidR="00B74EB8" w:rsidRPr="00F85C24">
              <w:t>clean</w:t>
            </w:r>
          </w:p>
        </w:tc>
      </w:tr>
      <w:tr w:rsidR="00E353B4" w:rsidRPr="00737FF9" w14:paraId="613E9093"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4B2486E" w14:textId="77777777" w:rsidR="00E353B4" w:rsidRPr="00737FF9" w:rsidRDefault="00E353B4"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915A36" w14:textId="77777777" w:rsidR="00E353B4" w:rsidRPr="00737FF9" w:rsidRDefault="00E353B4" w:rsidP="005F618E"/>
        </w:tc>
      </w:tr>
      <w:tr w:rsidR="00E353B4" w:rsidRPr="00737FF9" w14:paraId="2269E1C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83D31C4" w14:textId="77777777" w:rsidR="00E353B4" w:rsidRPr="00737FF9" w:rsidRDefault="00E353B4"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AB084B" w14:textId="77777777" w:rsidR="00E353B4" w:rsidRPr="00737FF9" w:rsidRDefault="00E353B4"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E353B4" w:rsidRPr="00737FF9" w14:paraId="0F1BE7C0"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07D33B" w14:textId="77777777" w:rsidR="00E353B4" w:rsidRPr="00737FF9" w:rsidRDefault="00E353B4"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3F57E5" w14:textId="77777777" w:rsidR="00E353B4" w:rsidRPr="00737FF9" w:rsidRDefault="00E353B4" w:rsidP="005F618E"/>
        </w:tc>
      </w:tr>
    </w:tbl>
    <w:p w14:paraId="257DD375" w14:textId="77777777" w:rsidR="00E353B4" w:rsidRDefault="00E353B4" w:rsidP="00E353B4">
      <w:pPr>
        <w:rPr>
          <w:rStyle w:val="nh-number"/>
        </w:rPr>
      </w:pPr>
    </w:p>
    <w:p w14:paraId="287501FF" w14:textId="4E48E69B" w:rsidR="00AE7FBB" w:rsidRPr="00737FF9" w:rsidRDefault="00050905" w:rsidP="00AE7FBB">
      <w:pPr>
        <w:pStyle w:val="2"/>
      </w:pPr>
      <w:bookmarkStart w:id="40" w:name="_Toc9587827"/>
      <w:r w:rsidRPr="00737FF9">
        <w:rPr>
          <w:rStyle w:val="nh-number"/>
          <w:rFonts w:hint="eastAsia"/>
        </w:rPr>
        <w:t>统一认证授权系统</w:t>
      </w:r>
      <w:bookmarkEnd w:id="40"/>
    </w:p>
    <w:p w14:paraId="5591437D" w14:textId="25E8E357" w:rsidR="00450B3F" w:rsidRPr="00737FF9" w:rsidRDefault="00AE7FBB" w:rsidP="00BE0F0E">
      <w:pPr>
        <w:pStyle w:val="3"/>
      </w:pPr>
      <w:bookmarkStart w:id="41" w:name="_Toc9587828"/>
      <w:r w:rsidRPr="00737FF9">
        <w:rPr>
          <w:rFonts w:hint="eastAsia"/>
        </w:rPr>
        <w:t>机构信息字段</w:t>
      </w:r>
      <w:bookmarkEnd w:id="41"/>
    </w:p>
    <w:tbl>
      <w:tblPr>
        <w:tblW w:w="825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63"/>
        <w:gridCol w:w="1682"/>
        <w:gridCol w:w="1185"/>
        <w:gridCol w:w="865"/>
        <w:gridCol w:w="3159"/>
      </w:tblGrid>
      <w:tr w:rsidR="00737FF9" w:rsidRPr="00737FF9" w14:paraId="33EC2D10" w14:textId="77777777" w:rsidTr="00D31CD9">
        <w:trPr>
          <w:cantSplit/>
        </w:trPr>
        <w:tc>
          <w:tcPr>
            <w:tcW w:w="13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0D5FD8E" w14:textId="77777777" w:rsidR="00450B3F" w:rsidRPr="00737FF9" w:rsidRDefault="00450B3F" w:rsidP="002C2C81">
            <w:r w:rsidRPr="00737FF9">
              <w:rPr>
                <w:rFonts w:hint="eastAsia"/>
              </w:rPr>
              <w:lastRenderedPageBreak/>
              <w:t>数据项名称</w:t>
            </w:r>
          </w:p>
        </w:tc>
        <w:tc>
          <w:tcPr>
            <w:tcW w:w="168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C6CDEE3" w14:textId="77777777" w:rsidR="00450B3F" w:rsidRPr="00737FF9" w:rsidRDefault="00450B3F" w:rsidP="002C2C81">
            <w:r w:rsidRPr="00737FF9">
              <w:rPr>
                <w:rFonts w:hint="eastAsia"/>
              </w:rPr>
              <w:t>数据项英文名</w:t>
            </w:r>
          </w:p>
        </w:tc>
        <w:tc>
          <w:tcPr>
            <w:tcW w:w="11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7AFB468" w14:textId="77777777" w:rsidR="00450B3F" w:rsidRPr="00737FF9" w:rsidRDefault="00450B3F" w:rsidP="002C2C81">
            <w:r w:rsidRPr="00737FF9">
              <w:rPr>
                <w:rFonts w:hint="eastAsia"/>
              </w:rPr>
              <w:t>类型</w:t>
            </w:r>
          </w:p>
        </w:tc>
        <w:tc>
          <w:tcPr>
            <w:tcW w:w="86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AA8E30F" w14:textId="77777777" w:rsidR="00450B3F" w:rsidRPr="00737FF9" w:rsidRDefault="00450B3F" w:rsidP="002C2C81">
            <w:pPr>
              <w:jc w:val="center"/>
            </w:pPr>
            <w:r w:rsidRPr="00737FF9">
              <w:rPr>
                <w:rFonts w:hint="eastAsia"/>
              </w:rPr>
              <w:t>必选</w:t>
            </w:r>
          </w:p>
        </w:tc>
        <w:tc>
          <w:tcPr>
            <w:tcW w:w="315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C1B71DE" w14:textId="0C7585C2" w:rsidR="00450B3F" w:rsidRPr="00737FF9" w:rsidRDefault="00450B3F" w:rsidP="002C2C81">
            <w:r w:rsidRPr="00737FF9">
              <w:rPr>
                <w:rFonts w:hint="eastAsia"/>
              </w:rPr>
              <w:t>内容</w:t>
            </w:r>
          </w:p>
        </w:tc>
      </w:tr>
      <w:tr w:rsidR="00737FF9" w:rsidRPr="00737FF9" w14:paraId="76CC181C"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B6AD44" w14:textId="627CEE92" w:rsidR="00450B3F" w:rsidRPr="00737FF9" w:rsidRDefault="00450B3F" w:rsidP="00450B3F">
            <w:r w:rsidRPr="00737FF9">
              <w:rPr>
                <w:rFonts w:hint="eastAsia"/>
              </w:rPr>
              <w:t>记录上报类型</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21DB00" w14:textId="7575E79B" w:rsidR="00450B3F" w:rsidRPr="00737FF9" w:rsidRDefault="00097D1E" w:rsidP="00450B3F">
            <w:r>
              <w:rPr>
                <w:rFonts w:hint="eastAsia"/>
              </w:rPr>
              <w:t>reportType</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DB6BE9" w14:textId="44EC4318" w:rsidR="00450B3F" w:rsidRPr="00737FF9" w:rsidRDefault="00450B3F" w:rsidP="00450B3F">
            <w:r w:rsidRPr="00737FF9">
              <w:rPr>
                <w:rFonts w:hint="eastAsia"/>
              </w:rPr>
              <w:t>S</w:t>
            </w:r>
            <w:r w:rsidRPr="00737FF9">
              <w:t>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C7AC7A" w14:textId="36D6C4C3" w:rsidR="00450B3F" w:rsidRPr="00737FF9" w:rsidRDefault="00450B3F" w:rsidP="00450B3F">
            <w:pPr>
              <w:jc w:val="center"/>
            </w:pPr>
            <w:r w:rsidRPr="00737FF9">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308E34" w14:textId="68474CE5" w:rsidR="00450B3F" w:rsidRPr="00737FF9" w:rsidRDefault="00450B3F" w:rsidP="00450B3F">
            <w:r w:rsidRPr="00737FF9">
              <w:rPr>
                <w:rFonts w:hint="eastAsia"/>
              </w:rPr>
              <w:t>通过该字段来区分设备的新增，修改和查询。</w:t>
            </w:r>
          </w:p>
        </w:tc>
      </w:tr>
      <w:tr w:rsidR="00737FF9" w:rsidRPr="00737FF9" w14:paraId="4AEE00F4"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D33CD05" w14:textId="60C14CC6" w:rsidR="00450B3F" w:rsidRPr="00737FF9" w:rsidRDefault="00450B3F" w:rsidP="00450B3F">
            <w:r w:rsidRPr="00737FF9">
              <w:rPr>
                <w:rFonts w:hint="eastAsia"/>
              </w:rPr>
              <w:t>省级管控中心标识</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74D0B29" w14:textId="72AB3625" w:rsidR="00450B3F" w:rsidRPr="00737FF9" w:rsidRDefault="00450B3F" w:rsidP="00450B3F">
            <w:r w:rsidRPr="00737FF9">
              <w:t>cmcId</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1B215A4" w14:textId="2D493110" w:rsidR="00450B3F" w:rsidRPr="00737FF9" w:rsidRDefault="00450B3F" w:rsidP="00450B3F">
            <w:r w:rsidRPr="00737FF9">
              <w:rPr>
                <w:rFonts w:ascii="Arial" w:hAnsi="Arial" w:cs="Arial" w:hint="eastAsia"/>
                <w:sz w:val="20"/>
                <w:szCs w:val="20"/>
                <w:shd w:val="clear" w:color="auto" w:fill="FFFFFF"/>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F4DDB6" w14:textId="6BEC03F5" w:rsidR="00450B3F" w:rsidRPr="00737FF9" w:rsidRDefault="00450B3F" w:rsidP="00450B3F">
            <w:pPr>
              <w:jc w:val="center"/>
            </w:pPr>
            <w:r w:rsidRPr="00737FF9">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EA849C" w14:textId="5860C357" w:rsidR="00450B3F" w:rsidRPr="00737FF9" w:rsidRDefault="00450B3F" w:rsidP="00450B3F">
            <w:r w:rsidRPr="00737FF9">
              <w:rPr>
                <w:rFonts w:hint="eastAsia"/>
              </w:rPr>
              <w:t>在部级集中管控中心注册之后获取的系统ID</w:t>
            </w:r>
          </w:p>
        </w:tc>
      </w:tr>
      <w:tr w:rsidR="00623F55" w:rsidRPr="00737FF9" w14:paraId="1CB24716"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CDDD7E0" w14:textId="6D14F807" w:rsidR="00623F55" w:rsidRPr="00737FF9" w:rsidRDefault="00623F55" w:rsidP="00623F55">
            <w:r>
              <w:rPr>
                <w:rFonts w:hint="eastAsia"/>
              </w:rPr>
              <w:t>数据采集时间</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5AF8F35" w14:textId="587C1BE7" w:rsidR="00623F55" w:rsidRPr="00737FF9" w:rsidRDefault="00623F55" w:rsidP="00623F55">
            <w:r>
              <w:t>collectTime</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15AE36" w14:textId="2C475465" w:rsidR="00623F55" w:rsidRPr="00737FF9" w:rsidRDefault="00623F55" w:rsidP="00623F5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9C90BCE" w14:textId="477D7A9C" w:rsidR="00623F55" w:rsidRPr="00737FF9" w:rsidRDefault="00623F55" w:rsidP="00623F55">
            <w:pPr>
              <w:jc w:val="center"/>
            </w:pPr>
            <w:r>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0D6D4E6" w14:textId="33D59D4C" w:rsidR="00623F55" w:rsidRPr="00737FF9" w:rsidRDefault="00623F55" w:rsidP="00623F55">
            <w:r>
              <w:rPr>
                <w:rFonts w:hint="eastAsia"/>
              </w:rPr>
              <w:t>省平台采集数据时的时间。E</w:t>
            </w:r>
            <w:r>
              <w:t>poch</w:t>
            </w:r>
            <w:r>
              <w:rPr>
                <w:rFonts w:hint="eastAsia"/>
              </w:rPr>
              <w:t>时间，单位毫秒</w:t>
            </w:r>
          </w:p>
        </w:tc>
      </w:tr>
      <w:tr w:rsidR="00737FF9" w:rsidRPr="00737FF9" w14:paraId="698760EA"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67AAB8" w14:textId="77777777" w:rsidR="00450B3F" w:rsidRPr="00737FF9" w:rsidRDefault="00450B3F" w:rsidP="002C2C81">
            <w:r w:rsidRPr="00737FF9">
              <w:rPr>
                <w:rFonts w:hint="eastAsia"/>
              </w:rPr>
              <w:t>机构标识</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0D514C" w14:textId="77777777" w:rsidR="00450B3F" w:rsidRPr="00737FF9" w:rsidRDefault="00450B3F" w:rsidP="002C2C81">
            <w:r w:rsidRPr="00737FF9">
              <w:rPr>
                <w:rFonts w:hint="eastAsia"/>
              </w:rPr>
              <w:t>org</w:t>
            </w:r>
            <w:r w:rsidRPr="00737FF9">
              <w:t>Id</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F4C57F"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4980C4" w14:textId="77777777" w:rsidR="00450B3F" w:rsidRPr="00737FF9" w:rsidRDefault="00450B3F" w:rsidP="002C2C81">
            <w:pPr>
              <w:jc w:val="center"/>
            </w:pPr>
            <w:r w:rsidRPr="00737FF9">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DD9AC5" w14:textId="77777777" w:rsidR="00450B3F" w:rsidRPr="00737FF9" w:rsidRDefault="00450B3F" w:rsidP="002C2C81">
            <w:r w:rsidRPr="00737FF9">
              <w:rPr>
                <w:rFonts w:hint="eastAsia"/>
              </w:rPr>
              <w:t>机构的唯一标识</w:t>
            </w:r>
          </w:p>
        </w:tc>
      </w:tr>
      <w:tr w:rsidR="00737FF9" w:rsidRPr="00737FF9" w14:paraId="72B014A2"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72F676" w14:textId="77777777" w:rsidR="00450B3F" w:rsidRPr="00737FF9" w:rsidRDefault="00450B3F" w:rsidP="002C2C81">
            <w:r w:rsidRPr="00737FF9">
              <w:rPr>
                <w:rFonts w:hint="eastAsia"/>
              </w:rPr>
              <w:t>机构名称</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65F7B7" w14:textId="77777777" w:rsidR="00450B3F" w:rsidRPr="00737FF9" w:rsidRDefault="00450B3F" w:rsidP="002C2C81">
            <w:r w:rsidRPr="00737FF9">
              <w:rPr>
                <w:rFonts w:hint="eastAsia"/>
              </w:rPr>
              <w:t>orgName</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DD0238"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AAF6E9" w14:textId="77777777" w:rsidR="00450B3F" w:rsidRPr="00737FF9" w:rsidRDefault="00450B3F" w:rsidP="002C2C81">
            <w:pPr>
              <w:jc w:val="center"/>
            </w:pPr>
            <w:r w:rsidRPr="00737FF9">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CF16F2" w14:textId="77777777" w:rsidR="00450B3F" w:rsidRPr="00737FF9" w:rsidRDefault="00450B3F" w:rsidP="002C2C81"/>
        </w:tc>
      </w:tr>
      <w:tr w:rsidR="00737FF9" w:rsidRPr="00737FF9" w14:paraId="58A0BADB"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7588DE" w14:textId="77777777" w:rsidR="00450B3F" w:rsidRPr="00737FF9" w:rsidRDefault="00450B3F" w:rsidP="002C2C81">
            <w:r w:rsidRPr="00737FF9">
              <w:rPr>
                <w:rFonts w:hint="eastAsia"/>
              </w:rPr>
              <w:t>上级机构标识</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10AAFA" w14:textId="77777777" w:rsidR="00450B3F" w:rsidRPr="00737FF9" w:rsidRDefault="00450B3F" w:rsidP="002C2C81">
            <w:r w:rsidRPr="00737FF9">
              <w:rPr>
                <w:rFonts w:hint="eastAsia"/>
              </w:rPr>
              <w:t>parentOrg</w:t>
            </w:r>
            <w:r w:rsidRPr="00737FF9">
              <w:t>Id</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C1C41"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549E83" w14:textId="77777777" w:rsidR="00450B3F" w:rsidRPr="00737FF9" w:rsidRDefault="00450B3F" w:rsidP="002C2C81">
            <w:pPr>
              <w:jc w:val="center"/>
            </w:pPr>
            <w:r w:rsidRPr="00737FF9">
              <w:rPr>
                <w:rFonts w:hint="eastAsia"/>
              </w:rPr>
              <w:t>是</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1EA91" w14:textId="77777777" w:rsidR="00450B3F" w:rsidRPr="00737FF9" w:rsidRDefault="00450B3F" w:rsidP="002C2C81">
            <w:r w:rsidRPr="00737FF9">
              <w:rPr>
                <w:rFonts w:hint="eastAsia"/>
              </w:rPr>
              <w:t>上级机构的唯一标识</w:t>
            </w:r>
          </w:p>
        </w:tc>
      </w:tr>
      <w:tr w:rsidR="0076641D" w:rsidRPr="00737FF9" w14:paraId="65A3DBEE"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3BD498" w14:textId="7E7E5DA3" w:rsidR="0076641D" w:rsidRPr="00737FF9" w:rsidRDefault="0076641D" w:rsidP="002C2C81">
            <w:r>
              <w:rPr>
                <w:rFonts w:hint="eastAsia"/>
              </w:rPr>
              <w:t>所在区域代码</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5797DE" w14:textId="76A4DE07" w:rsidR="0076641D" w:rsidRPr="00737FF9" w:rsidRDefault="0076641D" w:rsidP="002C2C81">
            <w:r>
              <w:rPr>
                <w:rFonts w:hint="eastAsia"/>
              </w:rPr>
              <w:t>a</w:t>
            </w:r>
            <w:r>
              <w:t>reaCode</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6A18E3" w14:textId="6FBDAE73" w:rsidR="0076641D" w:rsidRPr="00737FF9" w:rsidRDefault="0076641D" w:rsidP="002C2C81">
            <w:r>
              <w:rPr>
                <w:rFonts w:hint="eastAsia"/>
              </w:rPr>
              <w:t>S</w:t>
            </w:r>
            <w:r>
              <w:t>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496C0B" w14:textId="61608456" w:rsidR="0076641D" w:rsidRPr="00737FF9" w:rsidRDefault="0076641D" w:rsidP="002C2C81">
            <w:pPr>
              <w:jc w:val="center"/>
            </w:pPr>
            <w:r>
              <w:rPr>
                <w:rFonts w:hint="eastAsia"/>
              </w:rPr>
              <w:t>否</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C2C8F2" w14:textId="0BD20D94" w:rsidR="0076641D" w:rsidRPr="00737FF9" w:rsidRDefault="0076641D" w:rsidP="002C2C81">
            <w:r>
              <w:rPr>
                <w:rFonts w:hint="eastAsia"/>
              </w:rPr>
              <w:t>机构所在区域的国标机构代码</w:t>
            </w:r>
          </w:p>
        </w:tc>
      </w:tr>
      <w:tr w:rsidR="00737FF9" w:rsidRPr="00737FF9" w14:paraId="3FED345C"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C9531" w14:textId="77777777" w:rsidR="00450B3F" w:rsidRPr="00737FF9" w:rsidRDefault="00450B3F" w:rsidP="002C2C81">
            <w:r w:rsidRPr="00737FF9">
              <w:rPr>
                <w:rFonts w:hint="eastAsia"/>
              </w:rPr>
              <w:t>机构描述</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947B53" w14:textId="77777777" w:rsidR="00450B3F" w:rsidRPr="00737FF9" w:rsidRDefault="00450B3F" w:rsidP="002C2C81">
            <w:r w:rsidRPr="00737FF9">
              <w:rPr>
                <w:rFonts w:hint="eastAsia"/>
              </w:rPr>
              <w:t>description</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C092D"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DE04" w14:textId="77777777" w:rsidR="00450B3F" w:rsidRPr="00737FF9" w:rsidRDefault="00450B3F" w:rsidP="002C2C81">
            <w:pPr>
              <w:jc w:val="center"/>
            </w:pPr>
            <w:r w:rsidRPr="00737FF9">
              <w:rPr>
                <w:rFonts w:hint="eastAsia"/>
              </w:rPr>
              <w:t>否</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39EAAF" w14:textId="77777777" w:rsidR="00450B3F" w:rsidRPr="00737FF9" w:rsidRDefault="00450B3F" w:rsidP="002C2C81"/>
        </w:tc>
      </w:tr>
      <w:tr w:rsidR="00737FF9" w:rsidRPr="00737FF9" w14:paraId="09489E7F"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7873F3" w14:textId="77777777" w:rsidR="00450B3F" w:rsidRPr="00737FF9" w:rsidRDefault="00450B3F" w:rsidP="002C2C81">
            <w:r w:rsidRPr="00737FF9">
              <w:rPr>
                <w:rFonts w:hint="eastAsia"/>
              </w:rPr>
              <w:t>联系人姓名</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04DA6A" w14:textId="77777777" w:rsidR="00450B3F" w:rsidRPr="00737FF9" w:rsidRDefault="00450B3F" w:rsidP="002C2C81">
            <w:r w:rsidRPr="00737FF9">
              <w:t>contact</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3BE3A2"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98907F" w14:textId="77777777" w:rsidR="00450B3F" w:rsidRPr="00737FF9" w:rsidRDefault="00450B3F" w:rsidP="002C2C81">
            <w:pPr>
              <w:jc w:val="center"/>
            </w:pPr>
            <w:r w:rsidRPr="00737FF9">
              <w:rPr>
                <w:rFonts w:hint="eastAsia"/>
              </w:rPr>
              <w:t>否</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EC3F64" w14:textId="77777777" w:rsidR="00450B3F" w:rsidRPr="00737FF9" w:rsidRDefault="00450B3F" w:rsidP="002C2C81"/>
        </w:tc>
      </w:tr>
      <w:tr w:rsidR="00737FF9" w:rsidRPr="00737FF9" w14:paraId="24BF4150" w14:textId="77777777" w:rsidTr="0071381B">
        <w:trPr>
          <w:cantSplit/>
        </w:trPr>
        <w:tc>
          <w:tcPr>
            <w:tcW w:w="13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CC6D8E" w14:textId="77777777" w:rsidR="00450B3F" w:rsidRPr="00737FF9" w:rsidRDefault="00450B3F" w:rsidP="002C2C81">
            <w:r w:rsidRPr="00737FF9">
              <w:rPr>
                <w:rFonts w:hint="eastAsia"/>
              </w:rPr>
              <w:t>联系人电话</w:t>
            </w:r>
          </w:p>
        </w:tc>
        <w:tc>
          <w:tcPr>
            <w:tcW w:w="16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93E941" w14:textId="688027D4" w:rsidR="00450B3F" w:rsidRPr="00737FF9" w:rsidRDefault="00450B3F" w:rsidP="002C2C81">
            <w:r w:rsidRPr="00737FF9">
              <w:t>contactPhone</w:t>
            </w:r>
          </w:p>
        </w:tc>
        <w:tc>
          <w:tcPr>
            <w:tcW w:w="11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684872" w14:textId="77777777" w:rsidR="00450B3F" w:rsidRPr="00737FF9" w:rsidRDefault="00450B3F" w:rsidP="002C2C81">
            <w:r w:rsidRPr="00737FF9">
              <w:rPr>
                <w:rFonts w:hint="eastAsia"/>
              </w:rPr>
              <w:t>String</w:t>
            </w:r>
          </w:p>
        </w:tc>
        <w:tc>
          <w:tcPr>
            <w:tcW w:w="8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AFEB1E" w14:textId="77777777" w:rsidR="00450B3F" w:rsidRPr="00737FF9" w:rsidRDefault="00450B3F" w:rsidP="002C2C81">
            <w:pPr>
              <w:jc w:val="center"/>
            </w:pPr>
            <w:r w:rsidRPr="00737FF9">
              <w:rPr>
                <w:rFonts w:hint="eastAsia"/>
              </w:rPr>
              <w:t>否</w:t>
            </w:r>
          </w:p>
        </w:tc>
        <w:tc>
          <w:tcPr>
            <w:tcW w:w="31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DBD675" w14:textId="77777777" w:rsidR="00450B3F" w:rsidRPr="00737FF9" w:rsidRDefault="00450B3F" w:rsidP="002C2C81"/>
        </w:tc>
      </w:tr>
    </w:tbl>
    <w:p w14:paraId="70B30C06" w14:textId="32AC9573" w:rsidR="00AE7FBB" w:rsidRPr="00737FF9" w:rsidRDefault="00AE7FBB" w:rsidP="00AE7FBB"/>
    <w:p w14:paraId="422EA6CB" w14:textId="2D5410FD" w:rsidR="00AE7FBB" w:rsidRPr="00737FF9" w:rsidRDefault="00D460EE" w:rsidP="00AE7FBB">
      <w:pPr>
        <w:pStyle w:val="3"/>
      </w:pPr>
      <w:bookmarkStart w:id="42" w:name="_Toc9587829"/>
      <w:r w:rsidRPr="00737FF9">
        <w:rPr>
          <w:rFonts w:hint="eastAsia"/>
        </w:rPr>
        <w:t>机构</w:t>
      </w:r>
      <w:r w:rsidR="00AE7FBB" w:rsidRPr="00737FF9">
        <w:rPr>
          <w:rFonts w:hint="eastAsia"/>
        </w:rPr>
        <w:t>信息上报接口</w:t>
      </w:r>
      <w:bookmarkEnd w:id="42"/>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AE7FBB" w:rsidRPr="00737FF9" w14:paraId="7E800B0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C19EFA" w14:textId="77777777" w:rsidR="00AE7FBB" w:rsidRPr="00737FF9" w:rsidRDefault="00AE7FBB"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FC9F82" w14:textId="6656AFB9" w:rsidR="00AE7FBB" w:rsidRPr="00737FF9" w:rsidRDefault="00AE7FBB" w:rsidP="002C2C81">
            <w:r w:rsidRPr="00737FF9">
              <w:rPr>
                <w:rFonts w:hint="eastAsia"/>
              </w:rPr>
              <w:t>/</w:t>
            </w:r>
            <w:r w:rsidR="00260C0A">
              <w:t>mpscmc</w:t>
            </w:r>
            <w:r w:rsidRPr="00737FF9">
              <w:rPr>
                <w:rFonts w:hint="eastAsia"/>
              </w:rPr>
              <w:t>/v1/ua/</w:t>
            </w:r>
            <w:r w:rsidR="00E77C46">
              <w:rPr>
                <w:rFonts w:hint="eastAsia"/>
              </w:rPr>
              <w:t>org</w:t>
            </w:r>
          </w:p>
        </w:tc>
      </w:tr>
      <w:tr w:rsidR="00AE7FBB" w:rsidRPr="00737FF9" w14:paraId="459F78A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133EC5A" w14:textId="77777777" w:rsidR="00AE7FBB" w:rsidRPr="00737FF9" w:rsidRDefault="00AE7FBB"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FF0640" w14:textId="77777777" w:rsidR="00AE7FBB" w:rsidRPr="00737FF9" w:rsidRDefault="00AE7FBB" w:rsidP="002C2C81">
            <w:r w:rsidRPr="00737FF9">
              <w:rPr>
                <w:rFonts w:hint="eastAsia"/>
              </w:rPr>
              <w:t>POST</w:t>
            </w:r>
          </w:p>
        </w:tc>
      </w:tr>
      <w:tr w:rsidR="00AE7FBB" w:rsidRPr="00737FF9" w14:paraId="02662CC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1E46960" w14:textId="77777777" w:rsidR="00AE7FBB" w:rsidRPr="00737FF9" w:rsidRDefault="00AE7FBB"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AB3F07" w14:textId="77777777" w:rsidR="00AE7FBB" w:rsidRPr="00737FF9" w:rsidRDefault="00AE7FBB" w:rsidP="002C2C81">
            <w:r w:rsidRPr="00737FF9">
              <w:t>{</w:t>
            </w:r>
          </w:p>
          <w:p w14:paraId="7E9D9707" w14:textId="77777777" w:rsidR="00AE7FBB" w:rsidRPr="00737FF9" w:rsidRDefault="00AE7FBB" w:rsidP="002C2C81">
            <w:r w:rsidRPr="00737FF9">
              <w:t xml:space="preserve">  "cmcId": "</w:t>
            </w:r>
            <w:r w:rsidRPr="00737FF9">
              <w:rPr>
                <w:rFonts w:hint="eastAsia"/>
              </w:rPr>
              <w:t>String</w:t>
            </w:r>
            <w:r w:rsidRPr="00737FF9">
              <w:t>",</w:t>
            </w:r>
          </w:p>
          <w:p w14:paraId="7EB7DD2E" w14:textId="77777777" w:rsidR="00AE7FBB" w:rsidRPr="00737FF9" w:rsidRDefault="00AE7FBB" w:rsidP="002C2C81">
            <w:r w:rsidRPr="00737FF9">
              <w:t xml:space="preserve">  "data": [</w:t>
            </w:r>
          </w:p>
          <w:p w14:paraId="6EAD255E" w14:textId="77777777" w:rsidR="00AE7FBB" w:rsidRPr="00737FF9" w:rsidRDefault="00AE7FBB" w:rsidP="002C2C81">
            <w:r w:rsidRPr="00737FF9">
              <w:t xml:space="preserve">    {</w:t>
            </w:r>
          </w:p>
          <w:p w14:paraId="037F8A80" w14:textId="766D3F79" w:rsidR="00AE7FBB" w:rsidRPr="00737FF9" w:rsidRDefault="00AE7FBB" w:rsidP="002C2C81">
            <w:r w:rsidRPr="00737FF9">
              <w:t xml:space="preserve">      "</w:t>
            </w:r>
            <w:r w:rsidR="00097D1E">
              <w:t>reportType</w:t>
            </w:r>
            <w:r w:rsidRPr="00737FF9">
              <w:t>": "String",</w:t>
            </w:r>
          </w:p>
          <w:p w14:paraId="6A6ABE5B" w14:textId="3E1CF479" w:rsidR="00A25C6D" w:rsidRPr="00737FF9" w:rsidRDefault="00A25C6D" w:rsidP="002C2C81">
            <w:r w:rsidRPr="00737FF9">
              <w:rPr>
                <w:rFonts w:hint="eastAsia"/>
              </w:rPr>
              <w:t xml:space="preserve"> </w:t>
            </w:r>
            <w:r w:rsidRPr="00737FF9">
              <w:t xml:space="preserve">     </w:t>
            </w:r>
            <w:r w:rsidRPr="00737FF9">
              <w:rPr>
                <w:rFonts w:hint="eastAsia"/>
              </w:rPr>
              <w:t>“org</w:t>
            </w:r>
            <w:r w:rsidRPr="00737FF9">
              <w:t>Id</w:t>
            </w:r>
            <w:r w:rsidRPr="00737FF9">
              <w:rPr>
                <w:rFonts w:hint="eastAsia"/>
              </w:rPr>
              <w:t>”:</w:t>
            </w:r>
            <w:r w:rsidRPr="00737FF9">
              <w:t>”String”,</w:t>
            </w:r>
          </w:p>
          <w:p w14:paraId="4EF11403" w14:textId="77777777" w:rsidR="00AE7FBB" w:rsidRPr="00737FF9" w:rsidRDefault="00AE7FBB" w:rsidP="002C2C81">
            <w:r w:rsidRPr="00737FF9">
              <w:t xml:space="preserve">      …</w:t>
            </w:r>
          </w:p>
          <w:p w14:paraId="119983D2" w14:textId="77777777" w:rsidR="00AE7FBB" w:rsidRPr="00737FF9" w:rsidRDefault="00AE7FBB" w:rsidP="002C2C81">
            <w:r w:rsidRPr="00737FF9">
              <w:t xml:space="preserve">    }</w:t>
            </w:r>
          </w:p>
          <w:p w14:paraId="4962C2C4" w14:textId="77777777" w:rsidR="00AE7FBB" w:rsidRPr="00737FF9" w:rsidRDefault="00AE7FBB" w:rsidP="002C2C81">
            <w:r w:rsidRPr="00737FF9">
              <w:t xml:space="preserve">  ]</w:t>
            </w:r>
          </w:p>
          <w:p w14:paraId="6CD6AADF" w14:textId="77777777" w:rsidR="00AE7FBB" w:rsidRPr="00737FF9" w:rsidRDefault="00AE7FBB" w:rsidP="002C2C81">
            <w:r w:rsidRPr="00737FF9">
              <w:t>}</w:t>
            </w:r>
          </w:p>
        </w:tc>
      </w:tr>
      <w:tr w:rsidR="00AE7FBB" w:rsidRPr="00737FF9" w14:paraId="6850B559"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4D02981" w14:textId="77777777" w:rsidR="00AE7FBB" w:rsidRPr="00737FF9" w:rsidRDefault="00AE7FBB" w:rsidP="002C2C81">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D50C96" w14:textId="77777777" w:rsidR="00AE7FBB" w:rsidRPr="00737FF9" w:rsidRDefault="00AE7FBB" w:rsidP="002C2C81">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AE7FBB" w:rsidRPr="00737FF9" w14:paraId="2A5ED4D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B4A15E2" w14:textId="77777777" w:rsidR="00AE7FBB" w:rsidRPr="00737FF9" w:rsidRDefault="00AE7FBB"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61A4EA" w14:textId="77777777" w:rsidR="00380F4F" w:rsidRPr="00737FF9" w:rsidRDefault="00380F4F" w:rsidP="00380F4F">
            <w:r w:rsidRPr="00737FF9">
              <w:rPr>
                <w:rFonts w:hint="eastAsia"/>
              </w:rPr>
              <w:t>该接口用于各省级集中管控中心主动向部级集中管控中心上报信息。</w:t>
            </w:r>
          </w:p>
          <w:p w14:paraId="188B12D9" w14:textId="6B006166" w:rsidR="00AE7FBB" w:rsidRPr="00737FF9" w:rsidRDefault="00380F4F" w:rsidP="00380F4F">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AE7FBB" w:rsidRPr="00737FF9" w14:paraId="3B93213A"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317226E" w14:textId="77777777" w:rsidR="00AE7FBB" w:rsidRPr="00737FF9" w:rsidRDefault="00AE7FBB"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909AE4" w14:textId="4671C981" w:rsidR="00AE7FBB" w:rsidRPr="00737FF9" w:rsidRDefault="0000019D" w:rsidP="002C2C81">
            <w:r w:rsidRPr="00737FF9">
              <w:rPr>
                <w:rFonts w:hint="eastAsia"/>
              </w:rPr>
              <w:t>省集中管控中心应保证接口调用顺序，上级机构应该在其下级机构之前上报</w:t>
            </w:r>
            <w:r w:rsidR="0071184C" w:rsidRPr="00737FF9">
              <w:rPr>
                <w:rFonts w:hint="eastAsia"/>
              </w:rPr>
              <w:t>。</w:t>
            </w:r>
          </w:p>
        </w:tc>
      </w:tr>
    </w:tbl>
    <w:p w14:paraId="292749E8" w14:textId="77777777" w:rsidR="00AE7FBB" w:rsidRPr="00737FF9" w:rsidRDefault="00AE7FBB" w:rsidP="00AE7FBB"/>
    <w:p w14:paraId="634B0200" w14:textId="2E8FBCFD" w:rsidR="00AE7FBB" w:rsidRPr="00737FF9" w:rsidRDefault="005822C7" w:rsidP="00AE7FBB">
      <w:pPr>
        <w:pStyle w:val="3"/>
      </w:pPr>
      <w:bookmarkStart w:id="43" w:name="_Toc9587830"/>
      <w:r w:rsidRPr="00737FF9">
        <w:rPr>
          <w:rFonts w:hint="eastAsia"/>
        </w:rPr>
        <w:t>机构</w:t>
      </w:r>
      <w:r w:rsidR="00AE7FBB" w:rsidRPr="00737FF9">
        <w:rPr>
          <w:rFonts w:hint="eastAsia"/>
        </w:rPr>
        <w:t>信息拉取接口</w:t>
      </w:r>
      <w:bookmarkEnd w:id="43"/>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AE7FBB" w:rsidRPr="00737FF9" w14:paraId="2EDFA99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98A718" w14:textId="77777777" w:rsidR="00AE7FBB" w:rsidRPr="00737FF9" w:rsidRDefault="00AE7FBB"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4F2F8B" w14:textId="0AB24F6B" w:rsidR="00AE7FBB" w:rsidRPr="00737FF9" w:rsidRDefault="00AE7FBB" w:rsidP="002C2C81">
            <w:r w:rsidRPr="00737FF9">
              <w:rPr>
                <w:rFonts w:hint="eastAsia"/>
              </w:rPr>
              <w:t>/</w:t>
            </w:r>
            <w:r w:rsidRPr="00737FF9">
              <w:t>subcmc</w:t>
            </w:r>
            <w:r w:rsidRPr="00737FF9">
              <w:rPr>
                <w:rFonts w:hint="eastAsia"/>
              </w:rPr>
              <w:t>/v1/</w:t>
            </w:r>
            <w:r w:rsidRPr="00737FF9">
              <w:t>ua</w:t>
            </w:r>
            <w:r w:rsidRPr="00737FF9">
              <w:rPr>
                <w:rFonts w:hint="eastAsia"/>
              </w:rPr>
              <w:t>/</w:t>
            </w:r>
            <w:r w:rsidR="00E77C46">
              <w:rPr>
                <w:rFonts w:hint="eastAsia"/>
              </w:rPr>
              <w:t>org</w:t>
            </w:r>
          </w:p>
        </w:tc>
      </w:tr>
      <w:tr w:rsidR="00AE7FBB" w:rsidRPr="00737FF9" w14:paraId="5BF9E20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5799AE9" w14:textId="77777777" w:rsidR="00AE7FBB" w:rsidRPr="00737FF9" w:rsidRDefault="00AE7FBB"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38B80F" w14:textId="77777777" w:rsidR="00AE7FBB" w:rsidRPr="00737FF9" w:rsidRDefault="00AE7FBB" w:rsidP="002C2C81">
            <w:r w:rsidRPr="00737FF9">
              <w:t>GET</w:t>
            </w:r>
          </w:p>
        </w:tc>
      </w:tr>
      <w:tr w:rsidR="00AE7FBB" w:rsidRPr="00737FF9" w14:paraId="7742746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C600FF1" w14:textId="77777777" w:rsidR="00AE7FBB" w:rsidRPr="00737FF9" w:rsidRDefault="00AE7FBB"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504048" w14:textId="77777777" w:rsidR="00AE7FBB" w:rsidRPr="00737FF9" w:rsidRDefault="00AE7FBB" w:rsidP="002C2C81">
            <w:r w:rsidRPr="00737FF9">
              <w:t xml:space="preserve">cmcId: </w:t>
            </w:r>
            <w:r w:rsidRPr="00737FF9">
              <w:rPr>
                <w:rFonts w:hint="eastAsia"/>
              </w:rPr>
              <w:t>分配给省集中管控的唯一标识</w:t>
            </w:r>
          </w:p>
          <w:p w14:paraId="1DBED8AF" w14:textId="77777777" w:rsidR="00AE7FBB" w:rsidRPr="00737FF9" w:rsidRDefault="00AE7FBB" w:rsidP="002C2C81">
            <w:r w:rsidRPr="00737FF9">
              <w:t xml:space="preserve">pageNum: </w:t>
            </w:r>
            <w:r w:rsidRPr="00737FF9">
              <w:rPr>
                <w:rFonts w:hint="eastAsia"/>
              </w:rPr>
              <w:t>开始页面，页面数从</w:t>
            </w:r>
            <w:r w:rsidRPr="00737FF9">
              <w:t>1</w:t>
            </w:r>
            <w:r w:rsidRPr="00737FF9">
              <w:rPr>
                <w:rFonts w:hint="eastAsia"/>
              </w:rPr>
              <w:t>开始</w:t>
            </w:r>
          </w:p>
          <w:p w14:paraId="3D8B72D6" w14:textId="77777777" w:rsidR="00AE7FBB" w:rsidRPr="00737FF9" w:rsidRDefault="00AE7FBB" w:rsidP="002C2C81">
            <w:r w:rsidRPr="00737FF9">
              <w:rPr>
                <w:rFonts w:hint="eastAsia"/>
              </w:rPr>
              <w:t>p</w:t>
            </w:r>
            <w:r w:rsidRPr="00737FF9">
              <w:t xml:space="preserve">ageSize: </w:t>
            </w:r>
            <w:r w:rsidRPr="00737FF9">
              <w:rPr>
                <w:rFonts w:hint="eastAsia"/>
              </w:rPr>
              <w:t>分页大小</w:t>
            </w:r>
          </w:p>
          <w:p w14:paraId="29C15D9A" w14:textId="77777777" w:rsidR="00AE7FBB" w:rsidRPr="00737FF9" w:rsidRDefault="00AE7FBB" w:rsidP="002C2C81"/>
          <w:p w14:paraId="7A3098F6" w14:textId="77777777" w:rsidR="00AE7FBB" w:rsidRPr="00737FF9" w:rsidRDefault="00AE7FBB" w:rsidP="002C2C81">
            <w:r w:rsidRPr="00737FF9">
              <w:rPr>
                <w:rFonts w:hint="eastAsia"/>
              </w:rPr>
              <w:t>例如：</w:t>
            </w:r>
          </w:p>
          <w:p w14:paraId="3569022A" w14:textId="77777777" w:rsidR="00AE7FBB" w:rsidRPr="00737FF9" w:rsidRDefault="00AE7FBB" w:rsidP="002C2C81">
            <w:r w:rsidRPr="00737FF9">
              <w:t xml:space="preserve">?cmId=1234&amp;pageNum=1&amp;pageSize=20 </w:t>
            </w:r>
          </w:p>
          <w:p w14:paraId="1884D536" w14:textId="77777777" w:rsidR="00AE7FBB" w:rsidRPr="00737FF9" w:rsidRDefault="00AE7FBB" w:rsidP="002C2C81">
            <w:r w:rsidRPr="00737FF9">
              <w:rPr>
                <w:rFonts w:hint="eastAsia"/>
              </w:rPr>
              <w:t>获取第1页，分页大小为2</w:t>
            </w:r>
            <w:r w:rsidRPr="00737FF9">
              <w:t>0</w:t>
            </w:r>
          </w:p>
          <w:p w14:paraId="3AF424D3" w14:textId="77777777" w:rsidR="00AE7FBB" w:rsidRPr="00737FF9" w:rsidRDefault="00AE7FBB" w:rsidP="002C2C81"/>
          <w:p w14:paraId="433592EF" w14:textId="77777777" w:rsidR="00AE7FBB" w:rsidRPr="00737FF9" w:rsidRDefault="00AE7FBB" w:rsidP="002C2C81">
            <w:r w:rsidRPr="00737FF9">
              <w:t>?cmcId=1234&amp;</w:t>
            </w:r>
            <w:r w:rsidRPr="00737FF9">
              <w:rPr>
                <w:rFonts w:hint="eastAsia"/>
              </w:rPr>
              <w:t>p</w:t>
            </w:r>
            <w:r w:rsidRPr="00737FF9">
              <w:t>ageNum=10&amp;pageSize=30</w:t>
            </w:r>
          </w:p>
          <w:p w14:paraId="7952C452" w14:textId="77777777" w:rsidR="00AE7FBB" w:rsidRPr="00737FF9" w:rsidRDefault="00AE7FBB" w:rsidP="002C2C81">
            <w:r w:rsidRPr="00737FF9">
              <w:rPr>
                <w:rFonts w:hint="eastAsia"/>
              </w:rPr>
              <w:t>获取第1</w:t>
            </w:r>
            <w:r w:rsidRPr="00737FF9">
              <w:t>0</w:t>
            </w:r>
            <w:r w:rsidRPr="00737FF9">
              <w:rPr>
                <w:rFonts w:hint="eastAsia"/>
              </w:rPr>
              <w:t>页，分页大小为3</w:t>
            </w:r>
            <w:r w:rsidRPr="00737FF9">
              <w:t>0</w:t>
            </w:r>
          </w:p>
        </w:tc>
      </w:tr>
      <w:tr w:rsidR="00AE7FBB" w:rsidRPr="00737FF9" w14:paraId="0FAE751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B785B93" w14:textId="77777777" w:rsidR="00AE7FBB" w:rsidRPr="00737FF9" w:rsidRDefault="00AE7FBB"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DED3E" w14:textId="77777777" w:rsidR="00AE7FBB" w:rsidRPr="00737FF9" w:rsidRDefault="00AE7FBB" w:rsidP="002C2C81">
            <w:r w:rsidRPr="00737FF9">
              <w:t>{</w:t>
            </w:r>
          </w:p>
          <w:p w14:paraId="2563515F" w14:textId="77777777" w:rsidR="00AE7FBB" w:rsidRPr="00737FF9" w:rsidRDefault="00AE7FBB" w:rsidP="002C2C81">
            <w:r w:rsidRPr="00737FF9">
              <w:rPr>
                <w:rFonts w:hint="eastAsia"/>
              </w:rPr>
              <w:t>   "code": 0,</w:t>
            </w:r>
          </w:p>
          <w:p w14:paraId="6E3567ED" w14:textId="77777777" w:rsidR="00AE7FBB" w:rsidRPr="00737FF9" w:rsidRDefault="00AE7FBB" w:rsidP="002C2C81">
            <w:r w:rsidRPr="00737FF9">
              <w:t xml:space="preserve">  "</w:t>
            </w:r>
            <w:r w:rsidRPr="00737FF9">
              <w:rPr>
                <w:rFonts w:hint="eastAsia"/>
              </w:rPr>
              <w:t>message</w:t>
            </w:r>
            <w:r w:rsidRPr="00737FF9">
              <w:t xml:space="preserve"> ": "</w:t>
            </w:r>
            <w:r w:rsidRPr="00737FF9">
              <w:rPr>
                <w:rFonts w:hint="eastAsia"/>
              </w:rPr>
              <w:t>ok</w:t>
            </w:r>
            <w:r w:rsidRPr="00737FF9">
              <w:t>",</w:t>
            </w:r>
          </w:p>
          <w:p w14:paraId="11E0D4B4" w14:textId="77777777" w:rsidR="00AE7FBB" w:rsidRPr="00737FF9" w:rsidRDefault="00AE7FBB" w:rsidP="002C2C81">
            <w:pPr>
              <w:ind w:firstLineChars="100" w:firstLine="210"/>
            </w:pPr>
            <w:r w:rsidRPr="00737FF9">
              <w:t>"total": 10387,</w:t>
            </w:r>
          </w:p>
          <w:p w14:paraId="794CBC8D" w14:textId="77777777" w:rsidR="00AE7FBB" w:rsidRPr="00737FF9" w:rsidRDefault="00AE7FBB" w:rsidP="002C2C81">
            <w:r w:rsidRPr="00737FF9">
              <w:t xml:space="preserve">  "data": [</w:t>
            </w:r>
          </w:p>
          <w:p w14:paraId="0FEA7226" w14:textId="77777777" w:rsidR="00AE7FBB" w:rsidRPr="00737FF9" w:rsidRDefault="00AE7FBB" w:rsidP="002C2C81">
            <w:r w:rsidRPr="00737FF9">
              <w:t xml:space="preserve">    {</w:t>
            </w:r>
          </w:p>
          <w:p w14:paraId="3029D846" w14:textId="1E92563C" w:rsidR="00AE7FBB" w:rsidRPr="00737FF9" w:rsidRDefault="00AE7FBB" w:rsidP="002C2C81">
            <w:r w:rsidRPr="00737FF9">
              <w:t xml:space="preserve">      "</w:t>
            </w:r>
            <w:r w:rsidR="009F4787" w:rsidRPr="00737FF9">
              <w:rPr>
                <w:rFonts w:hint="eastAsia"/>
              </w:rPr>
              <w:t>org</w:t>
            </w:r>
            <w:r w:rsidR="009F4787" w:rsidRPr="00737FF9">
              <w:t>Id</w:t>
            </w:r>
            <w:r w:rsidRPr="00737FF9">
              <w:t>": "String",</w:t>
            </w:r>
          </w:p>
          <w:p w14:paraId="505ABF4F" w14:textId="77777777" w:rsidR="00AE7FBB" w:rsidRPr="00737FF9" w:rsidRDefault="00AE7FBB" w:rsidP="002C2C81">
            <w:r w:rsidRPr="00737FF9">
              <w:t xml:space="preserve">      …</w:t>
            </w:r>
          </w:p>
          <w:p w14:paraId="446A1749" w14:textId="77777777" w:rsidR="00AE7FBB" w:rsidRPr="00737FF9" w:rsidRDefault="00AE7FBB" w:rsidP="002C2C81">
            <w:r w:rsidRPr="00737FF9">
              <w:t xml:space="preserve">    }</w:t>
            </w:r>
          </w:p>
          <w:p w14:paraId="350C2057" w14:textId="77777777" w:rsidR="00AE7FBB" w:rsidRPr="00737FF9" w:rsidRDefault="00AE7FBB" w:rsidP="002C2C81">
            <w:r w:rsidRPr="00737FF9">
              <w:t xml:space="preserve">  ]</w:t>
            </w:r>
          </w:p>
          <w:p w14:paraId="2D4174C3" w14:textId="77777777" w:rsidR="00AE7FBB" w:rsidRPr="00737FF9" w:rsidRDefault="00AE7FBB" w:rsidP="002C2C81">
            <w:r w:rsidRPr="00737FF9">
              <w:t>}</w:t>
            </w:r>
          </w:p>
          <w:p w14:paraId="4329176F" w14:textId="77777777" w:rsidR="00AE7FBB" w:rsidRPr="00737FF9" w:rsidRDefault="00AE7FBB" w:rsidP="002C2C81"/>
          <w:p w14:paraId="1A74D8D0" w14:textId="77777777" w:rsidR="00AE7FBB" w:rsidRPr="00737FF9" w:rsidRDefault="00AE7FBB" w:rsidP="002C2C81">
            <w:r w:rsidRPr="00737FF9">
              <w:t>total</w:t>
            </w:r>
            <w:r w:rsidRPr="00737FF9">
              <w:rPr>
                <w:rFonts w:hint="eastAsia"/>
              </w:rPr>
              <w:t>：记录的总数</w:t>
            </w:r>
          </w:p>
        </w:tc>
      </w:tr>
      <w:tr w:rsidR="00AE7FBB" w:rsidRPr="00737FF9" w14:paraId="4ADFBED4"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2CE9872" w14:textId="77777777" w:rsidR="00AE7FBB" w:rsidRPr="00737FF9" w:rsidRDefault="00AE7FBB" w:rsidP="002C2C81">
            <w:r w:rsidRPr="00737FF9">
              <w:rPr>
                <w:rFonts w:hint="eastAsia"/>
              </w:rPr>
              <w:lastRenderedPageBreak/>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BB23E2" w14:textId="77777777" w:rsidR="00AE7FBB" w:rsidRPr="00737FF9" w:rsidRDefault="00AE7FBB" w:rsidP="002C2C81">
            <w:r w:rsidRPr="00737FF9">
              <w:rPr>
                <w:rFonts w:hint="eastAsia"/>
              </w:rPr>
              <w:t>该接口用于部级集中管控中心向各个省管控中心拉取数据。</w:t>
            </w:r>
          </w:p>
          <w:p w14:paraId="385C601B" w14:textId="77777777" w:rsidR="00AE7FBB" w:rsidRPr="00737FF9" w:rsidRDefault="00AE7FBB" w:rsidP="002C2C81">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AE7FBB" w:rsidRPr="00737FF9" w14:paraId="22A7456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4A8AEC0" w14:textId="77777777" w:rsidR="00AE7FBB" w:rsidRPr="00737FF9" w:rsidRDefault="00AE7FBB"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44A629" w14:textId="5DBD49A7" w:rsidR="00AE7FBB" w:rsidRPr="00737FF9" w:rsidRDefault="00A06CF6" w:rsidP="002C2C81">
            <w:r w:rsidRPr="00737FF9">
              <w:rPr>
                <w:rFonts w:hint="eastAsia"/>
              </w:rPr>
              <w:t>省集中管控中心应保证返回机构的顺序，上级机构应该在其下级机构之前返回。</w:t>
            </w:r>
          </w:p>
        </w:tc>
      </w:tr>
    </w:tbl>
    <w:p w14:paraId="00754234" w14:textId="77777777" w:rsidR="00441293" w:rsidRDefault="00441293" w:rsidP="00441293"/>
    <w:p w14:paraId="2D7971D9" w14:textId="3E64D6A1" w:rsidR="00441293" w:rsidRPr="00737FF9" w:rsidRDefault="00441293" w:rsidP="00813A66">
      <w:pPr>
        <w:pStyle w:val="3"/>
      </w:pPr>
      <w:bookmarkStart w:id="44" w:name="_Toc9587831"/>
      <w:r>
        <w:rPr>
          <w:rFonts w:hint="eastAsia"/>
        </w:rPr>
        <w:t>机构信息分页查询</w:t>
      </w:r>
      <w:r w:rsidRPr="00737FF9">
        <w:rPr>
          <w:rFonts w:hint="eastAsia"/>
        </w:rPr>
        <w:t>接口</w:t>
      </w:r>
      <w:r>
        <w:rPr>
          <w:rFonts w:hint="eastAsia"/>
        </w:rPr>
        <w:t>（运维）</w:t>
      </w:r>
      <w:bookmarkEnd w:id="44"/>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441293" w:rsidRPr="00737FF9" w14:paraId="1FD9FFF2"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7116B13" w14:textId="77777777" w:rsidR="00441293" w:rsidRPr="00737FF9" w:rsidRDefault="00441293"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4583B1" w14:textId="486075A2" w:rsidR="00441293" w:rsidRPr="00737FF9" w:rsidRDefault="00800FEE" w:rsidP="005F618E">
            <w:r w:rsidRPr="00737FF9">
              <w:rPr>
                <w:rFonts w:hint="eastAsia"/>
              </w:rPr>
              <w:t>/</w:t>
            </w:r>
            <w:r>
              <w:t>mpscmc</w:t>
            </w:r>
            <w:r w:rsidRPr="00737FF9">
              <w:rPr>
                <w:rFonts w:hint="eastAsia"/>
              </w:rPr>
              <w:t>/v1/ua/</w:t>
            </w:r>
            <w:r>
              <w:rPr>
                <w:rFonts w:hint="eastAsia"/>
              </w:rPr>
              <w:t>org</w:t>
            </w:r>
            <w:r w:rsidR="00441293">
              <w:rPr>
                <w:rFonts w:hint="eastAsia"/>
              </w:rPr>
              <w:t>/</w:t>
            </w:r>
            <w:r w:rsidR="00441293" w:rsidRPr="00023DB7">
              <w:t>page</w:t>
            </w:r>
          </w:p>
        </w:tc>
      </w:tr>
      <w:tr w:rsidR="00441293" w:rsidRPr="00737FF9" w14:paraId="1BD93414"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93CB298" w14:textId="77777777" w:rsidR="00441293" w:rsidRPr="00737FF9" w:rsidRDefault="00441293"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9C3639" w14:textId="77777777" w:rsidR="00441293" w:rsidRPr="00737FF9" w:rsidRDefault="00441293" w:rsidP="005F618E">
            <w:r>
              <w:t>GET</w:t>
            </w:r>
          </w:p>
        </w:tc>
      </w:tr>
      <w:tr w:rsidR="00441293" w:rsidRPr="00737FF9" w14:paraId="5CBA98E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6AF910B" w14:textId="77777777" w:rsidR="00441293" w:rsidRPr="00737FF9" w:rsidRDefault="00441293"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5C5286" w14:textId="77777777" w:rsidR="00441293" w:rsidRDefault="00441293" w:rsidP="005F618E">
            <w:r w:rsidRPr="003C173C">
              <w:t>cmcId</w:t>
            </w:r>
            <w:r>
              <w:t xml:space="preserve">: </w:t>
            </w:r>
            <w:r>
              <w:rPr>
                <w:rFonts w:hint="eastAsia"/>
              </w:rPr>
              <w:t>本省集中管控的cmc</w:t>
            </w:r>
            <w:r>
              <w:t xml:space="preserve"> id</w:t>
            </w:r>
          </w:p>
          <w:p w14:paraId="18D6BE84" w14:textId="77777777" w:rsidR="00441293" w:rsidRDefault="00441293" w:rsidP="005F618E">
            <w:r w:rsidRPr="003C173C">
              <w:t>pageNum</w:t>
            </w:r>
            <w:r>
              <w:t xml:space="preserve">: </w:t>
            </w:r>
            <w:r>
              <w:rPr>
                <w:rFonts w:hint="eastAsia"/>
              </w:rPr>
              <w:t>分页号,</w:t>
            </w:r>
            <w:r>
              <w:t xml:space="preserve"> </w:t>
            </w:r>
            <w:r>
              <w:rPr>
                <w:rFonts w:hint="eastAsia"/>
              </w:rPr>
              <w:t>大于等于0</w:t>
            </w:r>
          </w:p>
          <w:p w14:paraId="01578DA5" w14:textId="77777777" w:rsidR="00441293" w:rsidRDefault="00441293" w:rsidP="005F618E">
            <w:r w:rsidRPr="003C173C">
              <w:t>pageSize</w:t>
            </w:r>
            <w:r>
              <w:rPr>
                <w:rFonts w:hint="eastAsia"/>
              </w:rPr>
              <w:t>：每页的实体数量， 大于等于1，小于等于5</w:t>
            </w:r>
            <w:r>
              <w:t>000</w:t>
            </w:r>
          </w:p>
          <w:p w14:paraId="16E1B58E" w14:textId="77777777" w:rsidR="00441293" w:rsidRDefault="00441293" w:rsidP="005F618E"/>
          <w:p w14:paraId="6BFECE6B" w14:textId="77777777" w:rsidR="00441293" w:rsidRDefault="00441293" w:rsidP="005F618E">
            <w:r>
              <w:rPr>
                <w:rFonts w:hint="eastAsia"/>
              </w:rPr>
              <w:t>请求范例：</w:t>
            </w:r>
          </w:p>
          <w:p w14:paraId="2941CF4D" w14:textId="2ED66B90" w:rsidR="00441293" w:rsidRPr="005B0663" w:rsidRDefault="00441293" w:rsidP="005F618E">
            <w:pPr>
              <w:rPr>
                <w:i/>
              </w:rPr>
            </w:pPr>
            <w:r w:rsidRPr="005B0663">
              <w:rPr>
                <w:i/>
              </w:rPr>
              <w:t>curl -i -s -k 'https://</w:t>
            </w:r>
            <w:r>
              <w:rPr>
                <w:i/>
              </w:rPr>
              <w:t>localhost</w:t>
            </w:r>
            <w:r w:rsidRPr="005B0663">
              <w:rPr>
                <w:i/>
              </w:rPr>
              <w:t>:44138</w:t>
            </w:r>
            <w:r w:rsidR="00B81310" w:rsidRPr="00737FF9">
              <w:rPr>
                <w:rFonts w:hint="eastAsia"/>
              </w:rPr>
              <w:t>/</w:t>
            </w:r>
            <w:r w:rsidR="00B81310">
              <w:t>mpscmc</w:t>
            </w:r>
            <w:r w:rsidR="00B81310" w:rsidRPr="00737FF9">
              <w:rPr>
                <w:rFonts w:hint="eastAsia"/>
              </w:rPr>
              <w:t>/v1/ua/</w:t>
            </w:r>
            <w:r w:rsidR="00B81310">
              <w:rPr>
                <w:rFonts w:hint="eastAsia"/>
              </w:rPr>
              <w:t>org/</w:t>
            </w:r>
            <w:r w:rsidR="00B81310" w:rsidRPr="00023DB7">
              <w:t>page</w:t>
            </w:r>
            <w:r w:rsidRPr="005B0663">
              <w:rPr>
                <w:i/>
              </w:rPr>
              <w:t>?cmcId=</w:t>
            </w:r>
            <w:r>
              <w:rPr>
                <w:i/>
              </w:rPr>
              <w:t>bar</w:t>
            </w:r>
            <w:r w:rsidRPr="005B0663">
              <w:rPr>
                <w:i/>
              </w:rPr>
              <w:t>&amp;pageNum=0&amp;pageSize=1'</w:t>
            </w:r>
          </w:p>
        </w:tc>
      </w:tr>
      <w:tr w:rsidR="00441293" w:rsidRPr="00737FF9" w14:paraId="445328C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D88F79C" w14:textId="77777777" w:rsidR="00441293" w:rsidRPr="00737FF9" w:rsidRDefault="00441293"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901B21" w14:textId="77777777" w:rsidR="00441293" w:rsidRDefault="00441293" w:rsidP="005F618E">
            <w:r>
              <w:t>{</w:t>
            </w:r>
          </w:p>
          <w:p w14:paraId="556D736A" w14:textId="77777777" w:rsidR="00441293" w:rsidRDefault="00441293" w:rsidP="005F618E">
            <w:r>
              <w:t xml:space="preserve">  "content": [              // </w:t>
            </w:r>
            <w:r>
              <w:rPr>
                <w:rFonts w:hint="eastAsia"/>
              </w:rPr>
              <w:t>实体数组</w:t>
            </w:r>
          </w:p>
          <w:p w14:paraId="62F18CB6" w14:textId="77777777" w:rsidR="00441293" w:rsidRDefault="00441293" w:rsidP="005F618E">
            <w:r>
              <w:t xml:space="preserve">    {</w:t>
            </w:r>
          </w:p>
          <w:p w14:paraId="67B00ED6" w14:textId="77777777" w:rsidR="00441293" w:rsidRDefault="00441293" w:rsidP="005F618E">
            <w:r>
              <w:t xml:space="preserve">      "businessId": "aaa",</w:t>
            </w:r>
          </w:p>
          <w:p w14:paraId="68361715" w14:textId="77777777" w:rsidR="00441293" w:rsidRDefault="00441293" w:rsidP="005F618E">
            <w:r>
              <w:t xml:space="preserve">      "cmcId": "bbb",</w:t>
            </w:r>
          </w:p>
          <w:p w14:paraId="7E207DAE" w14:textId="77777777" w:rsidR="00441293" w:rsidRDefault="00441293" w:rsidP="005F618E">
            <w:r>
              <w:t xml:space="preserve">      …</w:t>
            </w:r>
          </w:p>
          <w:p w14:paraId="3F82827C" w14:textId="77777777" w:rsidR="00441293" w:rsidRDefault="00441293" w:rsidP="005F618E">
            <w:r>
              <w:t xml:space="preserve">    }</w:t>
            </w:r>
          </w:p>
          <w:p w14:paraId="0CD495B5" w14:textId="77777777" w:rsidR="00441293" w:rsidRDefault="00441293" w:rsidP="005F618E">
            <w:r>
              <w:t xml:space="preserve">  ],                 </w:t>
            </w:r>
          </w:p>
          <w:p w14:paraId="527FFF3E" w14:textId="77777777" w:rsidR="00441293" w:rsidRDefault="00441293" w:rsidP="005F618E">
            <w:r>
              <w:t xml:space="preserve">  "number": 3,             // </w:t>
            </w:r>
            <w:r>
              <w:rPr>
                <w:rFonts w:hint="eastAsia"/>
              </w:rPr>
              <w:t>分页号</w:t>
            </w:r>
          </w:p>
          <w:p w14:paraId="136FDA19" w14:textId="77777777" w:rsidR="00441293" w:rsidRDefault="00441293" w:rsidP="005F618E">
            <w:r>
              <w:t xml:space="preserve">  "numberOfElements": 5,   </w:t>
            </w:r>
            <w:r>
              <w:rPr>
                <w:rFonts w:hint="eastAsia"/>
              </w:rPr>
              <w:t>/</w:t>
            </w:r>
            <w:r>
              <w:t xml:space="preserve">/ </w:t>
            </w:r>
            <w:r>
              <w:rPr>
                <w:rFonts w:hint="eastAsia"/>
              </w:rPr>
              <w:t>返回实体数</w:t>
            </w:r>
          </w:p>
          <w:p w14:paraId="450EAC20" w14:textId="77777777" w:rsidR="00441293" w:rsidRDefault="00441293" w:rsidP="005F618E">
            <w:r>
              <w:t xml:space="preserve">  "totalElements": 29876,    </w:t>
            </w:r>
            <w:r>
              <w:rPr>
                <w:rFonts w:hint="eastAsia"/>
              </w:rPr>
              <w:t>/</w:t>
            </w:r>
            <w:r>
              <w:t xml:space="preserve">/ </w:t>
            </w:r>
            <w:r>
              <w:rPr>
                <w:rFonts w:hint="eastAsia"/>
              </w:rPr>
              <w:t>总共实体数</w:t>
            </w:r>
          </w:p>
          <w:p w14:paraId="5EEE268F" w14:textId="77777777" w:rsidR="00441293" w:rsidRDefault="00441293" w:rsidP="005F618E">
            <w:r>
              <w:t xml:space="preserve">  "totalPages": 5976        </w:t>
            </w:r>
            <w:r>
              <w:rPr>
                <w:rFonts w:hint="eastAsia"/>
              </w:rPr>
              <w:t>/</w:t>
            </w:r>
            <w:r>
              <w:t xml:space="preserve">/ </w:t>
            </w:r>
            <w:r>
              <w:rPr>
                <w:rFonts w:hint="eastAsia"/>
              </w:rPr>
              <w:t>总共分页数</w:t>
            </w:r>
          </w:p>
          <w:p w14:paraId="714A1B1B" w14:textId="77777777" w:rsidR="00441293" w:rsidRPr="00737FF9" w:rsidRDefault="00441293" w:rsidP="005F618E">
            <w:r>
              <w:t>}</w:t>
            </w:r>
          </w:p>
          <w:p w14:paraId="42FECEDF" w14:textId="77777777" w:rsidR="00441293" w:rsidRPr="00737FF9" w:rsidRDefault="00441293" w:rsidP="005F618E"/>
        </w:tc>
      </w:tr>
      <w:tr w:rsidR="00441293" w:rsidRPr="00737FF9" w14:paraId="57E75792"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55096D0" w14:textId="77777777" w:rsidR="00441293" w:rsidRPr="00737FF9" w:rsidRDefault="00441293"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B683B4" w14:textId="77777777" w:rsidR="00441293" w:rsidRPr="00737FF9" w:rsidRDefault="00441293" w:rsidP="005F618E">
            <w:r>
              <w:rPr>
                <w:rFonts w:hint="eastAsia"/>
              </w:rPr>
              <w:t>省集中管控中心上报信息后，可调用本接口查询本省已上报的数据。</w:t>
            </w:r>
          </w:p>
        </w:tc>
      </w:tr>
      <w:tr w:rsidR="00441293" w:rsidRPr="00737FF9" w14:paraId="76176443"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1176B4E" w14:textId="77777777" w:rsidR="00441293" w:rsidRPr="00737FF9" w:rsidRDefault="00441293"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7C856C" w14:textId="77777777" w:rsidR="00441293" w:rsidRPr="00737FF9" w:rsidRDefault="00441293" w:rsidP="005F618E"/>
        </w:tc>
      </w:tr>
    </w:tbl>
    <w:p w14:paraId="7A6E4AFC" w14:textId="77777777" w:rsidR="00441293" w:rsidRDefault="00441293" w:rsidP="00441293"/>
    <w:p w14:paraId="743F8E12" w14:textId="405746C9" w:rsidR="00441293" w:rsidRPr="00737FF9" w:rsidRDefault="00BB0704" w:rsidP="00441293">
      <w:pPr>
        <w:pStyle w:val="3"/>
      </w:pPr>
      <w:bookmarkStart w:id="45" w:name="_Toc9587832"/>
      <w:r>
        <w:rPr>
          <w:rFonts w:hint="eastAsia"/>
        </w:rPr>
        <w:t>机构信息</w:t>
      </w:r>
      <w:r w:rsidR="00441293">
        <w:rPr>
          <w:rFonts w:hint="eastAsia"/>
        </w:rPr>
        <w:t>清理</w:t>
      </w:r>
      <w:r w:rsidR="00441293" w:rsidRPr="00737FF9">
        <w:rPr>
          <w:rFonts w:hint="eastAsia"/>
        </w:rPr>
        <w:t>接口</w:t>
      </w:r>
      <w:r w:rsidR="00441293">
        <w:rPr>
          <w:rFonts w:hint="eastAsia"/>
        </w:rPr>
        <w:t>（运维）</w:t>
      </w:r>
      <w:bookmarkEnd w:id="45"/>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441293" w:rsidRPr="00737FF9" w14:paraId="4E3FC20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53A315D" w14:textId="77777777" w:rsidR="00441293" w:rsidRPr="00737FF9" w:rsidRDefault="00441293" w:rsidP="005F618E">
            <w:r w:rsidRPr="00737FF9">
              <w:rPr>
                <w:rFonts w:hint="eastAsia"/>
              </w:rPr>
              <w:lastRenderedPageBreak/>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849B1E" w14:textId="2C78EDB2" w:rsidR="00441293" w:rsidRPr="00737FF9" w:rsidRDefault="00BB0704" w:rsidP="005F618E">
            <w:r w:rsidRPr="00737FF9">
              <w:rPr>
                <w:rFonts w:hint="eastAsia"/>
              </w:rPr>
              <w:t>/</w:t>
            </w:r>
            <w:r>
              <w:t>mpscmc</w:t>
            </w:r>
            <w:r w:rsidRPr="00737FF9">
              <w:rPr>
                <w:rFonts w:hint="eastAsia"/>
              </w:rPr>
              <w:t>/v1/ua/</w:t>
            </w:r>
            <w:r>
              <w:rPr>
                <w:rFonts w:hint="eastAsia"/>
              </w:rPr>
              <w:t>org</w:t>
            </w:r>
            <w:r w:rsidR="00441293">
              <w:rPr>
                <w:rFonts w:hint="eastAsia"/>
              </w:rPr>
              <w:t>/</w:t>
            </w:r>
            <w:r w:rsidR="00441293" w:rsidRPr="00F85C24">
              <w:t>clean</w:t>
            </w:r>
          </w:p>
        </w:tc>
      </w:tr>
      <w:tr w:rsidR="00441293" w:rsidRPr="00737FF9" w14:paraId="3AE02177"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F03C1EF" w14:textId="77777777" w:rsidR="00441293" w:rsidRPr="00737FF9" w:rsidRDefault="00441293"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33F8E4" w14:textId="77777777" w:rsidR="00441293" w:rsidRPr="00737FF9" w:rsidRDefault="00441293" w:rsidP="005F618E">
            <w:r w:rsidRPr="00F83A83">
              <w:t>POST</w:t>
            </w:r>
          </w:p>
        </w:tc>
      </w:tr>
      <w:tr w:rsidR="00441293" w:rsidRPr="00737FF9" w14:paraId="7107CEF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3709584" w14:textId="77777777" w:rsidR="00441293" w:rsidRPr="00737FF9" w:rsidRDefault="00441293"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24C723" w14:textId="77777777" w:rsidR="00441293" w:rsidRDefault="00441293" w:rsidP="005F618E">
            <w:r w:rsidRPr="003C173C">
              <w:t>cmcId</w:t>
            </w:r>
            <w:r>
              <w:t xml:space="preserve">: </w:t>
            </w:r>
            <w:r>
              <w:rPr>
                <w:rFonts w:hint="eastAsia"/>
              </w:rPr>
              <w:t>本省集中管控的cmc</w:t>
            </w:r>
            <w:r>
              <w:t xml:space="preserve"> id</w:t>
            </w:r>
          </w:p>
          <w:p w14:paraId="0AF86FEC" w14:textId="77777777" w:rsidR="00441293" w:rsidRDefault="00441293" w:rsidP="005F618E"/>
          <w:p w14:paraId="77EA5AEA" w14:textId="77777777" w:rsidR="00441293" w:rsidRDefault="00441293" w:rsidP="005F618E">
            <w:r>
              <w:rPr>
                <w:rFonts w:hint="eastAsia"/>
              </w:rPr>
              <w:t>请求范例：</w:t>
            </w:r>
          </w:p>
          <w:p w14:paraId="74AECD53" w14:textId="72C293EC" w:rsidR="00441293" w:rsidRPr="005B0663" w:rsidRDefault="00441293"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1E5500" w:rsidRPr="00737FF9">
              <w:rPr>
                <w:rFonts w:hint="eastAsia"/>
              </w:rPr>
              <w:t>/</w:t>
            </w:r>
            <w:r w:rsidR="001E5500">
              <w:t>mpscmc</w:t>
            </w:r>
            <w:r w:rsidR="001E5500" w:rsidRPr="00737FF9">
              <w:rPr>
                <w:rFonts w:hint="eastAsia"/>
              </w:rPr>
              <w:t>/v1/ua/</w:t>
            </w:r>
            <w:r w:rsidR="001E5500">
              <w:rPr>
                <w:rFonts w:hint="eastAsia"/>
              </w:rPr>
              <w:t>org/</w:t>
            </w:r>
            <w:r w:rsidR="001E5500" w:rsidRPr="00F85C24">
              <w:t>clean</w:t>
            </w:r>
          </w:p>
        </w:tc>
      </w:tr>
      <w:tr w:rsidR="00441293" w:rsidRPr="00737FF9" w14:paraId="38FFE4C4"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9C4754" w14:textId="77777777" w:rsidR="00441293" w:rsidRPr="00737FF9" w:rsidRDefault="00441293"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693AC2" w14:textId="77777777" w:rsidR="00441293" w:rsidRPr="00737FF9" w:rsidRDefault="00441293" w:rsidP="005F618E"/>
        </w:tc>
      </w:tr>
      <w:tr w:rsidR="00441293" w:rsidRPr="00737FF9" w14:paraId="75F8A60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BF80733" w14:textId="77777777" w:rsidR="00441293" w:rsidRPr="00737FF9" w:rsidRDefault="00441293"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38FAC2" w14:textId="77777777" w:rsidR="00441293" w:rsidRPr="00737FF9" w:rsidRDefault="00441293"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441293" w:rsidRPr="00737FF9" w14:paraId="74EB793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F06A4FF" w14:textId="77777777" w:rsidR="00441293" w:rsidRPr="00737FF9" w:rsidRDefault="00441293"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F4C30D" w14:textId="77777777" w:rsidR="00441293" w:rsidRPr="00737FF9" w:rsidRDefault="00441293" w:rsidP="005F618E"/>
        </w:tc>
      </w:tr>
    </w:tbl>
    <w:p w14:paraId="176D4520" w14:textId="77777777" w:rsidR="00441293" w:rsidRPr="00737FF9" w:rsidRDefault="00441293" w:rsidP="00AE7FBB"/>
    <w:p w14:paraId="47985251" w14:textId="7CFDEECD" w:rsidR="006C44B5" w:rsidRPr="00737FF9" w:rsidRDefault="006C44B5" w:rsidP="00050905">
      <w:pPr>
        <w:pStyle w:val="3"/>
      </w:pPr>
      <w:bookmarkStart w:id="46" w:name="_Toc9587833"/>
      <w:r w:rsidRPr="00737FF9">
        <w:rPr>
          <w:rFonts w:hint="eastAsia"/>
        </w:rPr>
        <w:t>用户信息</w:t>
      </w:r>
      <w:r w:rsidR="00050905" w:rsidRPr="00737FF9">
        <w:rPr>
          <w:rFonts w:hint="eastAsia"/>
        </w:rPr>
        <w:t>字段</w:t>
      </w:r>
      <w:bookmarkEnd w:id="46"/>
    </w:p>
    <w:p w14:paraId="26F565A0" w14:textId="77777777" w:rsidR="006C44B5" w:rsidRPr="00737FF9" w:rsidRDefault="006C44B5" w:rsidP="006C44B5"/>
    <w:tbl>
      <w:tblPr>
        <w:tblW w:w="892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03"/>
        <w:gridCol w:w="1860"/>
        <w:gridCol w:w="982"/>
        <w:gridCol w:w="709"/>
        <w:gridCol w:w="2126"/>
        <w:gridCol w:w="1842"/>
      </w:tblGrid>
      <w:tr w:rsidR="00985499" w:rsidRPr="00737FF9" w14:paraId="74EFCD15" w14:textId="039ABE81" w:rsidTr="00D31CD9">
        <w:trPr>
          <w:cantSplit/>
        </w:trPr>
        <w:tc>
          <w:tcPr>
            <w:tcW w:w="14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2260A04" w14:textId="77777777" w:rsidR="00985499" w:rsidRPr="00737FF9" w:rsidRDefault="00985499" w:rsidP="00281CDD">
            <w:r w:rsidRPr="00737FF9">
              <w:rPr>
                <w:rFonts w:hint="eastAsia"/>
              </w:rPr>
              <w:t>数据项名称</w:t>
            </w:r>
          </w:p>
        </w:tc>
        <w:tc>
          <w:tcPr>
            <w:tcW w:w="18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85AF66D" w14:textId="77777777" w:rsidR="00985499" w:rsidRPr="00737FF9" w:rsidRDefault="00985499" w:rsidP="00281CDD">
            <w:r w:rsidRPr="00737FF9">
              <w:rPr>
                <w:rFonts w:hint="eastAsia"/>
              </w:rPr>
              <w:t>数据项英文名</w:t>
            </w:r>
          </w:p>
        </w:tc>
        <w:tc>
          <w:tcPr>
            <w:tcW w:w="98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4AC6534" w14:textId="77777777" w:rsidR="00985499" w:rsidRPr="00737FF9" w:rsidRDefault="00985499" w:rsidP="00281CDD">
            <w:r w:rsidRPr="00737FF9">
              <w:rPr>
                <w:rFonts w:hint="eastAsia"/>
              </w:rPr>
              <w:t>类型</w:t>
            </w:r>
          </w:p>
        </w:tc>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4B34FCE" w14:textId="77777777" w:rsidR="00985499" w:rsidRPr="00737FF9" w:rsidRDefault="00985499" w:rsidP="00281CDD">
            <w:pPr>
              <w:jc w:val="center"/>
            </w:pPr>
            <w:r w:rsidRPr="00737FF9">
              <w:rPr>
                <w:rFonts w:hint="eastAsia"/>
              </w:rPr>
              <w:t>必选</w:t>
            </w:r>
          </w:p>
        </w:tc>
        <w:tc>
          <w:tcPr>
            <w:tcW w:w="212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E0946D8" w14:textId="56BD0A2D" w:rsidR="00985499" w:rsidRPr="00737FF9" w:rsidRDefault="00374A96" w:rsidP="00985499">
            <w:pPr>
              <w:jc w:val="center"/>
            </w:pPr>
            <w:r w:rsidRPr="00737FF9">
              <w:rPr>
                <w:rFonts w:hint="eastAsia"/>
              </w:rPr>
              <w:t>说明</w:t>
            </w:r>
          </w:p>
        </w:tc>
        <w:tc>
          <w:tcPr>
            <w:tcW w:w="184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8B14C8" w14:textId="21A0C1C9" w:rsidR="00985499" w:rsidRPr="00737FF9" w:rsidRDefault="00985499" w:rsidP="00985499">
            <w:pPr>
              <w:jc w:val="center"/>
            </w:pPr>
            <w:r w:rsidRPr="00737FF9">
              <w:rPr>
                <w:rFonts w:hint="eastAsia"/>
              </w:rPr>
              <w:t>备注</w:t>
            </w:r>
          </w:p>
        </w:tc>
      </w:tr>
      <w:tr w:rsidR="0043672B" w:rsidRPr="00737FF9" w14:paraId="746E541F" w14:textId="77777777"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58C245" w14:textId="0A7AE822" w:rsidR="0043672B" w:rsidRPr="00737FF9" w:rsidRDefault="0043672B" w:rsidP="0043672B">
            <w:r w:rsidRPr="00737FF9">
              <w:rPr>
                <w:rFonts w:hint="eastAsia"/>
              </w:rPr>
              <w:t>记录上报类型</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219C39" w14:textId="38CBE6D0" w:rsidR="0043672B" w:rsidRPr="00737FF9" w:rsidRDefault="00097D1E" w:rsidP="0043672B">
            <w:r>
              <w:rPr>
                <w:rFonts w:hint="eastAsia"/>
              </w:rPr>
              <w:t>reportType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72F14D" w14:textId="271CE034" w:rsidR="0043672B" w:rsidRPr="00737FF9" w:rsidRDefault="0043672B" w:rsidP="0043672B">
            <w:r w:rsidRPr="00737FF9">
              <w:rPr>
                <w:rFonts w:hint="eastAsia"/>
              </w:rPr>
              <w:t>S</w:t>
            </w:r>
            <w:r w:rsidRPr="00737FF9">
              <w:t>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9FF277" w14:textId="19D1F167" w:rsidR="0043672B" w:rsidRPr="00737FF9" w:rsidRDefault="0043672B" w:rsidP="0043672B">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256A64" w14:textId="2626ACF9" w:rsidR="0043672B" w:rsidRPr="00737FF9" w:rsidRDefault="0043672B" w:rsidP="0043672B">
            <w:pPr>
              <w:jc w:val="center"/>
            </w:pPr>
            <w:r w:rsidRPr="00737FF9">
              <w:rPr>
                <w:rFonts w:hint="eastAsia"/>
              </w:rPr>
              <w:t>通过该字段来区分设备的新增，修改和查询。</w:t>
            </w:r>
          </w:p>
        </w:tc>
        <w:tc>
          <w:tcPr>
            <w:tcW w:w="1842" w:type="dxa"/>
            <w:tcBorders>
              <w:top w:val="single" w:sz="6" w:space="0" w:color="auto"/>
              <w:left w:val="single" w:sz="6" w:space="0" w:color="auto"/>
              <w:bottom w:val="single" w:sz="6" w:space="0" w:color="auto"/>
              <w:right w:val="single" w:sz="6" w:space="0" w:color="auto"/>
            </w:tcBorders>
          </w:tcPr>
          <w:p w14:paraId="1C6F49C9" w14:textId="34C69AE8" w:rsidR="0043672B" w:rsidRPr="00737FF9" w:rsidRDefault="0043672B" w:rsidP="0043672B">
            <w:pPr>
              <w:jc w:val="center"/>
            </w:pPr>
            <w:r w:rsidRPr="00737FF9">
              <w:t>A（新增）、D（删除）、U（更新）。</w:t>
            </w:r>
          </w:p>
        </w:tc>
      </w:tr>
      <w:tr w:rsidR="00737FF9" w:rsidRPr="00737FF9" w14:paraId="6EA1BADB" w14:textId="77777777" w:rsidTr="002C2C81">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2828EF" w14:textId="423196F0" w:rsidR="0043672B" w:rsidRPr="00737FF9" w:rsidRDefault="0043672B" w:rsidP="0043672B">
            <w:r w:rsidRPr="00737FF9">
              <w:rPr>
                <w:rFonts w:hint="eastAsia"/>
              </w:rPr>
              <w:t>省级管控中心标识</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CB72255" w14:textId="03785B2B" w:rsidR="0043672B" w:rsidRPr="00737FF9" w:rsidRDefault="0043672B" w:rsidP="0043672B">
            <w:r w:rsidRPr="00737FF9">
              <w:t>cmcId</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8ACD1A0" w14:textId="3B4E3C44" w:rsidR="0043672B" w:rsidRPr="00737FF9" w:rsidRDefault="0043672B" w:rsidP="0043672B">
            <w:r w:rsidRPr="00737FF9">
              <w:rPr>
                <w:rFonts w:ascii="Arial" w:hAnsi="Arial" w:cs="Arial" w:hint="eastAsia"/>
                <w:sz w:val="20"/>
                <w:szCs w:val="20"/>
                <w:shd w:val="clear" w:color="auto" w:fill="FFFFFF"/>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F2AA2F" w14:textId="436AC6A8" w:rsidR="0043672B" w:rsidRPr="00737FF9" w:rsidRDefault="0043672B" w:rsidP="0043672B">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77BCB7" w14:textId="7253FF95" w:rsidR="0043672B" w:rsidRPr="00737FF9" w:rsidRDefault="0043672B" w:rsidP="0043672B">
            <w:pPr>
              <w:jc w:val="center"/>
            </w:pPr>
            <w:r w:rsidRPr="00737FF9">
              <w:rPr>
                <w:rFonts w:hint="eastAsia"/>
              </w:rPr>
              <w:t>在部级集中管控中心注册之后获取的系统ID</w:t>
            </w:r>
          </w:p>
        </w:tc>
        <w:tc>
          <w:tcPr>
            <w:tcW w:w="1842" w:type="dxa"/>
            <w:tcBorders>
              <w:top w:val="single" w:sz="6" w:space="0" w:color="auto"/>
              <w:left w:val="single" w:sz="6" w:space="0" w:color="auto"/>
              <w:bottom w:val="single" w:sz="6" w:space="0" w:color="auto"/>
              <w:right w:val="single" w:sz="6" w:space="0" w:color="auto"/>
            </w:tcBorders>
          </w:tcPr>
          <w:p w14:paraId="3C8FAB0C" w14:textId="77777777" w:rsidR="0043672B" w:rsidRPr="00737FF9" w:rsidRDefault="0043672B" w:rsidP="0043672B">
            <w:pPr>
              <w:jc w:val="center"/>
            </w:pPr>
          </w:p>
        </w:tc>
      </w:tr>
      <w:tr w:rsidR="00623F55" w:rsidRPr="00737FF9" w14:paraId="59FEC2D8" w14:textId="77777777" w:rsidTr="002C2C81">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086FED" w14:textId="6037E2C8" w:rsidR="00623F55" w:rsidRPr="00737FF9" w:rsidRDefault="00623F55" w:rsidP="00623F55">
            <w:r>
              <w:rPr>
                <w:rFonts w:hint="eastAsia"/>
              </w:rPr>
              <w:t>数据采集时间</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DBABD86" w14:textId="5B03EC58" w:rsidR="00623F55" w:rsidRPr="00737FF9" w:rsidRDefault="00623F55" w:rsidP="00623F55">
            <w:r>
              <w:t>collectTime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005A335" w14:textId="408ED611" w:rsidR="00623F55" w:rsidRPr="00737FF9" w:rsidRDefault="00623F55" w:rsidP="00623F5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5306D1" w14:textId="42B72BCF" w:rsidR="00623F55" w:rsidRPr="00737FF9" w:rsidRDefault="00623F55" w:rsidP="00623F55">
            <w:pPr>
              <w:jc w:val="center"/>
            </w:pPr>
            <w:r>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3393C3F" w14:textId="081871AE" w:rsidR="00623F55" w:rsidRPr="00737FF9" w:rsidRDefault="00623F55" w:rsidP="00623F55">
            <w:pPr>
              <w:jc w:val="center"/>
            </w:pPr>
            <w:r>
              <w:rPr>
                <w:rFonts w:hint="eastAsia"/>
              </w:rPr>
              <w:t>省平台采集数据时的时间。E</w:t>
            </w:r>
            <w:r>
              <w:t>poch</w:t>
            </w:r>
            <w:r>
              <w:rPr>
                <w:rFonts w:hint="eastAsia"/>
              </w:rPr>
              <w:t>时间，单位毫秒</w:t>
            </w:r>
          </w:p>
        </w:tc>
        <w:tc>
          <w:tcPr>
            <w:tcW w:w="1842" w:type="dxa"/>
            <w:tcBorders>
              <w:top w:val="single" w:sz="6" w:space="0" w:color="auto"/>
              <w:left w:val="single" w:sz="6" w:space="0" w:color="auto"/>
              <w:bottom w:val="single" w:sz="6" w:space="0" w:color="auto"/>
              <w:right w:val="single" w:sz="6" w:space="0" w:color="auto"/>
            </w:tcBorders>
          </w:tcPr>
          <w:p w14:paraId="15C8F8D5" w14:textId="77777777" w:rsidR="00623F55" w:rsidRPr="00737FF9" w:rsidRDefault="00623F55" w:rsidP="00623F55">
            <w:pPr>
              <w:jc w:val="center"/>
            </w:pPr>
          </w:p>
        </w:tc>
      </w:tr>
      <w:tr w:rsidR="00985499" w:rsidRPr="00737FF9" w14:paraId="31A0A5BB" w14:textId="0CA92629"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12D234" w14:textId="77777777" w:rsidR="00985499" w:rsidRPr="00737FF9" w:rsidRDefault="00985499" w:rsidP="00281CDD">
            <w:r w:rsidRPr="00737FF9">
              <w:rPr>
                <w:rFonts w:hint="eastAsia"/>
              </w:rPr>
              <w:t>用户标识</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16D2C8" w14:textId="77777777" w:rsidR="00985499" w:rsidRPr="00737FF9" w:rsidRDefault="00985499" w:rsidP="00281CDD">
            <w:r w:rsidRPr="00737FF9">
              <w:rPr>
                <w:rFonts w:hint="eastAsia"/>
              </w:rPr>
              <w:t>userId</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A11DD7"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02C37C" w14:textId="77777777" w:rsidR="00985499" w:rsidRPr="00737FF9" w:rsidRDefault="00985499" w:rsidP="00281CDD">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12219E" w14:textId="77777777" w:rsidR="00985499" w:rsidRPr="00737FF9" w:rsidRDefault="00985499" w:rsidP="00281CDD">
            <w:r w:rsidRPr="00737FF9">
              <w:rPr>
                <w:rFonts w:hint="eastAsia"/>
              </w:rPr>
              <w:t>用户的唯一标识</w:t>
            </w:r>
          </w:p>
        </w:tc>
        <w:tc>
          <w:tcPr>
            <w:tcW w:w="1842" w:type="dxa"/>
            <w:tcBorders>
              <w:top w:val="single" w:sz="6" w:space="0" w:color="auto"/>
              <w:left w:val="single" w:sz="6" w:space="0" w:color="auto"/>
              <w:bottom w:val="single" w:sz="6" w:space="0" w:color="auto"/>
              <w:right w:val="single" w:sz="6" w:space="0" w:color="auto"/>
            </w:tcBorders>
          </w:tcPr>
          <w:p w14:paraId="50299CC7" w14:textId="77777777" w:rsidR="00985499" w:rsidRPr="00737FF9" w:rsidRDefault="00985499" w:rsidP="00281CDD"/>
        </w:tc>
      </w:tr>
      <w:tr w:rsidR="00985499" w:rsidRPr="00737FF9" w14:paraId="6C33F915" w14:textId="67706CBC"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F90EA3" w14:textId="77777777" w:rsidR="00985499" w:rsidRPr="00737FF9" w:rsidRDefault="00985499" w:rsidP="00281CDD">
            <w:r w:rsidRPr="00737FF9">
              <w:rPr>
                <w:rFonts w:hint="eastAsia"/>
              </w:rPr>
              <w:t>姓名</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B3575C" w14:textId="77777777" w:rsidR="00985499" w:rsidRPr="00737FF9" w:rsidRDefault="00985499" w:rsidP="00281CDD">
            <w:r w:rsidRPr="00737FF9">
              <w:rPr>
                <w:rFonts w:hint="eastAsia"/>
              </w:rPr>
              <w:t>name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2B3D96"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E6832C" w14:textId="77777777" w:rsidR="00985499" w:rsidRPr="00737FF9" w:rsidRDefault="00985499" w:rsidP="00281CDD">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432D77" w14:textId="656AC906" w:rsidR="00985499" w:rsidRPr="00737FF9" w:rsidRDefault="00985499" w:rsidP="00281CDD">
            <w:r w:rsidRPr="00737FF9">
              <w:rPr>
                <w:rFonts w:hint="eastAsia"/>
              </w:rPr>
              <w:t>用户姓名</w:t>
            </w:r>
          </w:p>
        </w:tc>
        <w:tc>
          <w:tcPr>
            <w:tcW w:w="1842" w:type="dxa"/>
            <w:tcBorders>
              <w:top w:val="single" w:sz="6" w:space="0" w:color="auto"/>
              <w:left w:val="single" w:sz="6" w:space="0" w:color="auto"/>
              <w:bottom w:val="single" w:sz="6" w:space="0" w:color="auto"/>
              <w:right w:val="single" w:sz="6" w:space="0" w:color="auto"/>
            </w:tcBorders>
          </w:tcPr>
          <w:p w14:paraId="5F085E75" w14:textId="77777777" w:rsidR="00985499" w:rsidRPr="00737FF9" w:rsidRDefault="00985499" w:rsidP="00281CDD"/>
        </w:tc>
      </w:tr>
      <w:tr w:rsidR="00985499" w:rsidRPr="00737FF9" w14:paraId="26D8727B" w14:textId="5F1C9980"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0F7305" w14:textId="77777777" w:rsidR="00985499" w:rsidRPr="00737FF9" w:rsidRDefault="00985499" w:rsidP="00281CDD">
            <w:r w:rsidRPr="00737FF9">
              <w:rPr>
                <w:rFonts w:hint="eastAsia"/>
              </w:rPr>
              <w:t>用户类型</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BC8B25" w14:textId="77777777" w:rsidR="00985499" w:rsidRPr="00737FF9" w:rsidRDefault="00985499" w:rsidP="00281CDD">
            <w:r w:rsidRPr="00737FF9">
              <w:rPr>
                <w:rFonts w:hint="eastAsia"/>
              </w:rPr>
              <w:t>userType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32B586" w14:textId="77777777" w:rsidR="00985499" w:rsidRPr="00737FF9" w:rsidRDefault="00985499" w:rsidP="00281CDD">
            <w:r w:rsidRPr="00737FF9">
              <w:rPr>
                <w:rFonts w:hint="eastAsia"/>
              </w:rPr>
              <w:t>Integer</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6AC087" w14:textId="77777777" w:rsidR="00985499" w:rsidRPr="00737FF9" w:rsidRDefault="00985499" w:rsidP="00281CDD">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68D5A1" w14:textId="6D9B4E67" w:rsidR="005B38C6" w:rsidRPr="00737FF9" w:rsidRDefault="005B38C6" w:rsidP="00281CDD">
            <w:r>
              <w:rPr>
                <w:rFonts w:hint="eastAsia"/>
              </w:rPr>
              <w:t>警员类型</w:t>
            </w:r>
          </w:p>
        </w:tc>
        <w:tc>
          <w:tcPr>
            <w:tcW w:w="1842" w:type="dxa"/>
            <w:tcBorders>
              <w:top w:val="single" w:sz="6" w:space="0" w:color="auto"/>
              <w:left w:val="single" w:sz="6" w:space="0" w:color="auto"/>
              <w:bottom w:val="single" w:sz="6" w:space="0" w:color="auto"/>
              <w:right w:val="single" w:sz="6" w:space="0" w:color="auto"/>
            </w:tcBorders>
          </w:tcPr>
          <w:p w14:paraId="2980F0FE" w14:textId="77777777" w:rsidR="00A36FA6" w:rsidRDefault="00A36FA6" w:rsidP="00A36FA6">
            <w:r>
              <w:t>1民警</w:t>
            </w:r>
          </w:p>
          <w:p w14:paraId="6739AC06" w14:textId="52AA195D" w:rsidR="00985499" w:rsidRPr="00737FF9" w:rsidRDefault="00A36FA6" w:rsidP="00A36FA6">
            <w:r>
              <w:t>2辅警</w:t>
            </w:r>
          </w:p>
        </w:tc>
      </w:tr>
      <w:tr w:rsidR="00985499" w:rsidRPr="00737FF9" w14:paraId="0916A0BE" w14:textId="2A894AEE"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CB160A" w14:textId="2626E44B" w:rsidR="00985499" w:rsidRPr="00737FF9" w:rsidRDefault="001E4CD0" w:rsidP="00281CDD">
            <w:r>
              <w:rPr>
                <w:rFonts w:hint="eastAsia"/>
              </w:rPr>
              <w:t>身份证号</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1972E5" w14:textId="49809D39" w:rsidR="00985499" w:rsidRPr="00737FF9" w:rsidRDefault="001E4CD0" w:rsidP="00281CDD">
            <w:r>
              <w:t>id</w:t>
            </w:r>
            <w:r w:rsidR="00C627EC">
              <w:rPr>
                <w:rFonts w:hint="eastAsia"/>
              </w:rPr>
              <w:t>N</w:t>
            </w:r>
            <w:r w:rsidR="00C627EC">
              <w:t>o</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599F5F"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43D3BC" w14:textId="77777777" w:rsidR="00985499" w:rsidRPr="00737FF9" w:rsidRDefault="00985499" w:rsidP="00281CDD">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E8D12" w14:textId="66FAF1DE" w:rsidR="00985499" w:rsidRPr="00737FF9" w:rsidRDefault="00985499" w:rsidP="00281CDD"/>
        </w:tc>
        <w:tc>
          <w:tcPr>
            <w:tcW w:w="1842" w:type="dxa"/>
            <w:tcBorders>
              <w:top w:val="single" w:sz="6" w:space="0" w:color="auto"/>
              <w:left w:val="single" w:sz="6" w:space="0" w:color="auto"/>
              <w:bottom w:val="single" w:sz="6" w:space="0" w:color="auto"/>
              <w:right w:val="single" w:sz="6" w:space="0" w:color="auto"/>
            </w:tcBorders>
          </w:tcPr>
          <w:p w14:paraId="700C63C0" w14:textId="77777777" w:rsidR="00985499" w:rsidRPr="00737FF9" w:rsidRDefault="00985499" w:rsidP="00281CDD"/>
        </w:tc>
      </w:tr>
      <w:tr w:rsidR="00985499" w:rsidRPr="00737FF9" w14:paraId="17B1C599" w14:textId="33ABBC36"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A92275" w14:textId="77777777" w:rsidR="00985499" w:rsidRPr="00737FF9" w:rsidRDefault="00985499" w:rsidP="00281CDD">
            <w:r w:rsidRPr="00737FF9">
              <w:rPr>
                <w:rFonts w:hint="eastAsia"/>
              </w:rPr>
              <w:t>警号</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9B9322" w14:textId="507C5B48" w:rsidR="00985499" w:rsidRPr="00737FF9" w:rsidRDefault="00985499" w:rsidP="00281CDD">
            <w:r w:rsidRPr="00737FF9">
              <w:rPr>
                <w:rFonts w:hint="eastAsia"/>
              </w:rPr>
              <w:t>police</w:t>
            </w:r>
            <w:r w:rsidR="000E77D6">
              <w:rPr>
                <w:rFonts w:hint="eastAsia"/>
              </w:rPr>
              <w:t>No</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6854C6"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88E61B" w14:textId="7317B35E" w:rsidR="00985499" w:rsidRPr="00737FF9" w:rsidRDefault="006F3A71" w:rsidP="00281CDD">
            <w:pPr>
              <w:jc w:val="center"/>
            </w:pPr>
            <w:r>
              <w:rPr>
                <w:rFonts w:hint="eastAsia"/>
              </w:rPr>
              <w:t>否</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F059CC" w14:textId="063C0E2F" w:rsidR="00985499" w:rsidRPr="004D7467" w:rsidRDefault="00985499" w:rsidP="004D7467">
            <w:pPr>
              <w:widowControl/>
              <w:jc w:val="left"/>
            </w:pPr>
            <w:r w:rsidRPr="00737FF9">
              <w:rPr>
                <w:rFonts w:hint="eastAsia"/>
              </w:rPr>
              <w:t xml:space="preserve">　</w:t>
            </w:r>
            <w:r w:rsidR="004D7467">
              <w:rPr>
                <w:rFonts w:hint="eastAsia"/>
              </w:rPr>
              <w:t>警员号6</w:t>
            </w:r>
            <w:r w:rsidR="004D7467">
              <w:t>位，</w:t>
            </w:r>
            <w:r w:rsidR="004D7467">
              <w:rPr>
                <w:rFonts w:hint="eastAsia"/>
              </w:rPr>
              <w:t>对于协辅警可以填写1</w:t>
            </w:r>
            <w:r w:rsidR="004D7467">
              <w:t>5位，18位</w:t>
            </w:r>
            <w:r w:rsidR="004D7467">
              <w:rPr>
                <w:rFonts w:hint="eastAsia"/>
              </w:rPr>
              <w:t>身份证号</w:t>
            </w:r>
          </w:p>
        </w:tc>
        <w:tc>
          <w:tcPr>
            <w:tcW w:w="1842" w:type="dxa"/>
            <w:tcBorders>
              <w:top w:val="single" w:sz="6" w:space="0" w:color="auto"/>
              <w:left w:val="single" w:sz="6" w:space="0" w:color="auto"/>
              <w:bottom w:val="single" w:sz="6" w:space="0" w:color="auto"/>
              <w:right w:val="single" w:sz="6" w:space="0" w:color="auto"/>
            </w:tcBorders>
          </w:tcPr>
          <w:p w14:paraId="5E603404" w14:textId="77777777" w:rsidR="00985499" w:rsidRPr="00737FF9" w:rsidRDefault="00985499" w:rsidP="00281CDD"/>
        </w:tc>
      </w:tr>
      <w:tr w:rsidR="00985499" w:rsidRPr="00737FF9" w14:paraId="52412EDC" w14:textId="2BB85379"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A59030" w14:textId="77777777" w:rsidR="00985499" w:rsidRPr="00737FF9" w:rsidRDefault="00985499" w:rsidP="00281CDD">
            <w:r w:rsidRPr="00737FF9">
              <w:rPr>
                <w:rFonts w:hint="eastAsia"/>
              </w:rPr>
              <w:lastRenderedPageBreak/>
              <w:t>警种</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99415A" w14:textId="77777777" w:rsidR="00985499" w:rsidRPr="00737FF9" w:rsidRDefault="00985499" w:rsidP="00281CDD">
            <w:r w:rsidRPr="00737FF9">
              <w:t>policeType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6CF136" w14:textId="0F230030" w:rsidR="00985499" w:rsidRPr="00737FF9" w:rsidRDefault="00CF7147" w:rsidP="00281CDD">
            <w:r>
              <w:t>Integer</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E8474" w14:textId="360206E0" w:rsidR="00985499" w:rsidRPr="00737FF9" w:rsidRDefault="00DF0827" w:rsidP="00281CDD">
            <w:pPr>
              <w:jc w:val="center"/>
            </w:pPr>
            <w:r>
              <w:rPr>
                <w:rFonts w:hint="eastAsia"/>
              </w:rPr>
              <w:t>否</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DC15E7" w14:textId="09D3B0D5" w:rsidR="00985499" w:rsidRPr="00737FF9" w:rsidRDefault="00985499" w:rsidP="00281CDD"/>
        </w:tc>
        <w:tc>
          <w:tcPr>
            <w:tcW w:w="1842" w:type="dxa"/>
            <w:tcBorders>
              <w:top w:val="single" w:sz="6" w:space="0" w:color="auto"/>
              <w:left w:val="single" w:sz="6" w:space="0" w:color="auto"/>
              <w:bottom w:val="single" w:sz="6" w:space="0" w:color="auto"/>
              <w:right w:val="single" w:sz="6" w:space="0" w:color="auto"/>
            </w:tcBorders>
          </w:tcPr>
          <w:p w14:paraId="59671083" w14:textId="5B1050E6" w:rsidR="00985499" w:rsidRPr="00737FF9" w:rsidRDefault="007C5345" w:rsidP="00281CDD">
            <w:r>
              <w:rPr>
                <w:rFonts w:hint="eastAsia"/>
              </w:rPr>
              <w:t>参见</w:t>
            </w:r>
            <w:r w:rsidR="003F7A26">
              <w:rPr>
                <w:rFonts w:hint="eastAsia"/>
              </w:rPr>
              <w:t>警种编码</w:t>
            </w:r>
          </w:p>
        </w:tc>
      </w:tr>
      <w:tr w:rsidR="00985499" w:rsidRPr="00737FF9" w14:paraId="1824D7F2" w14:textId="61F15D56"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1FFCAE" w14:textId="00205927" w:rsidR="00985499" w:rsidRPr="00737FF9" w:rsidRDefault="00985499" w:rsidP="00281CDD">
            <w:r w:rsidRPr="00737FF9">
              <w:rPr>
                <w:rFonts w:hint="eastAsia"/>
              </w:rPr>
              <w:t>所属机构</w:t>
            </w:r>
            <w:r w:rsidR="003E3956">
              <w:rPr>
                <w:rFonts w:hint="eastAsia"/>
              </w:rPr>
              <w:t>标识</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2D86FC" w14:textId="118DA2B9" w:rsidR="003E3956" w:rsidRPr="00737FF9" w:rsidRDefault="00985499" w:rsidP="00281CDD">
            <w:r w:rsidRPr="00737FF9">
              <w:rPr>
                <w:rFonts w:hint="eastAsia"/>
              </w:rPr>
              <w:t>org</w:t>
            </w:r>
            <w:r w:rsidR="003E3956">
              <w:rPr>
                <w:rFonts w:hint="eastAsia"/>
              </w:rPr>
              <w:t>I</w:t>
            </w:r>
            <w:r w:rsidR="003E3956">
              <w:t>d</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A06157"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C320BE" w14:textId="77777777" w:rsidR="00985499" w:rsidRPr="00737FF9" w:rsidRDefault="00985499" w:rsidP="00281CDD">
            <w:pPr>
              <w:jc w:val="center"/>
            </w:pPr>
            <w:r w:rsidRPr="00737FF9">
              <w:rPr>
                <w:rFonts w:hint="eastAsia"/>
              </w:rPr>
              <w:t>是</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CC0691" w14:textId="59FA86FE" w:rsidR="00985499" w:rsidRPr="00737FF9" w:rsidRDefault="00985499" w:rsidP="00281CDD"/>
        </w:tc>
        <w:tc>
          <w:tcPr>
            <w:tcW w:w="1842" w:type="dxa"/>
            <w:tcBorders>
              <w:top w:val="single" w:sz="6" w:space="0" w:color="auto"/>
              <w:left w:val="single" w:sz="6" w:space="0" w:color="auto"/>
              <w:bottom w:val="single" w:sz="6" w:space="0" w:color="auto"/>
              <w:right w:val="single" w:sz="6" w:space="0" w:color="auto"/>
            </w:tcBorders>
          </w:tcPr>
          <w:p w14:paraId="03968DBA" w14:textId="77777777" w:rsidR="00985499" w:rsidRPr="00737FF9" w:rsidRDefault="00985499" w:rsidP="00281CDD"/>
        </w:tc>
      </w:tr>
      <w:tr w:rsidR="00985499" w:rsidRPr="00737FF9" w14:paraId="3E085668" w14:textId="68688E48"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C3EEB7" w14:textId="77777777" w:rsidR="00985499" w:rsidRPr="00737FF9" w:rsidRDefault="00985499" w:rsidP="00281CDD">
            <w:r w:rsidRPr="00737FF9">
              <w:rPr>
                <w:rFonts w:hint="eastAsia"/>
              </w:rPr>
              <w:t>手机号码</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A9DB58" w14:textId="6B42900B" w:rsidR="00985499" w:rsidRPr="00737FF9" w:rsidRDefault="00043679" w:rsidP="00281CDD">
            <w:r>
              <w:t>mobile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5071EC"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2F31FD" w14:textId="77777777" w:rsidR="00985499" w:rsidRPr="00737FF9" w:rsidRDefault="00985499" w:rsidP="00281CDD">
            <w:pPr>
              <w:jc w:val="center"/>
            </w:pPr>
            <w:r w:rsidRPr="00737FF9">
              <w:rPr>
                <w:rFonts w:hint="eastAsia"/>
              </w:rPr>
              <w:t>否</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9DAD25" w14:textId="77777777" w:rsidR="00985499" w:rsidRPr="00737FF9" w:rsidRDefault="00985499" w:rsidP="00281CDD"/>
        </w:tc>
        <w:tc>
          <w:tcPr>
            <w:tcW w:w="1842" w:type="dxa"/>
            <w:tcBorders>
              <w:top w:val="single" w:sz="6" w:space="0" w:color="auto"/>
              <w:left w:val="single" w:sz="6" w:space="0" w:color="auto"/>
              <w:bottom w:val="single" w:sz="6" w:space="0" w:color="auto"/>
              <w:right w:val="single" w:sz="6" w:space="0" w:color="auto"/>
            </w:tcBorders>
          </w:tcPr>
          <w:p w14:paraId="0E275F03" w14:textId="77777777" w:rsidR="00985499" w:rsidRPr="00737FF9" w:rsidRDefault="00985499" w:rsidP="00281CDD"/>
        </w:tc>
      </w:tr>
      <w:tr w:rsidR="00985499" w:rsidRPr="00737FF9" w14:paraId="118D028E" w14:textId="1774BD6D" w:rsidTr="00985499">
        <w:trPr>
          <w:cantSplit/>
        </w:trPr>
        <w:tc>
          <w:tcPr>
            <w:tcW w:w="14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91CC33" w14:textId="77777777" w:rsidR="00985499" w:rsidRPr="00737FF9" w:rsidRDefault="00985499" w:rsidP="00281CDD">
            <w:r w:rsidRPr="00737FF9">
              <w:rPr>
                <w:rFonts w:hint="eastAsia"/>
              </w:rPr>
              <w:t>所在地区</w:t>
            </w:r>
          </w:p>
        </w:tc>
        <w:tc>
          <w:tcPr>
            <w:tcW w:w="18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53944C" w14:textId="538F26EC" w:rsidR="00985499" w:rsidRPr="00737FF9" w:rsidRDefault="00623F55" w:rsidP="00281CDD">
            <w:r>
              <w:t>area</w:t>
            </w:r>
            <w:r w:rsidR="003C5F68">
              <w:t>Code</w:t>
            </w:r>
          </w:p>
        </w:tc>
        <w:tc>
          <w:tcPr>
            <w:tcW w:w="9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6D044C" w14:textId="77777777" w:rsidR="00985499" w:rsidRPr="00737FF9" w:rsidRDefault="00985499" w:rsidP="00281CDD">
            <w:r w:rsidRPr="00737FF9">
              <w:rPr>
                <w:rFonts w:hint="eastAsia"/>
              </w:rPr>
              <w:t>String</w:t>
            </w:r>
          </w:p>
        </w:tc>
        <w:tc>
          <w:tcPr>
            <w:tcW w:w="70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4AA58A" w14:textId="77777777" w:rsidR="00985499" w:rsidRPr="00737FF9" w:rsidRDefault="00985499" w:rsidP="00281CDD">
            <w:pPr>
              <w:jc w:val="center"/>
            </w:pPr>
            <w:r w:rsidRPr="00737FF9">
              <w:rPr>
                <w:rFonts w:hint="eastAsia"/>
              </w:rPr>
              <w:t>否</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BD4F02" w14:textId="35D3C597" w:rsidR="00985499" w:rsidRPr="00737FF9" w:rsidRDefault="00985499" w:rsidP="00281CDD"/>
        </w:tc>
        <w:tc>
          <w:tcPr>
            <w:tcW w:w="1842" w:type="dxa"/>
            <w:tcBorders>
              <w:top w:val="single" w:sz="6" w:space="0" w:color="auto"/>
              <w:left w:val="single" w:sz="6" w:space="0" w:color="auto"/>
              <w:bottom w:val="single" w:sz="6" w:space="0" w:color="auto"/>
              <w:right w:val="single" w:sz="6" w:space="0" w:color="auto"/>
            </w:tcBorders>
          </w:tcPr>
          <w:p w14:paraId="7493AF13" w14:textId="1464EE15" w:rsidR="00985499" w:rsidRPr="00737FF9" w:rsidRDefault="00132D6F" w:rsidP="00281CDD">
            <w:r>
              <w:rPr>
                <w:rFonts w:hint="eastAsia"/>
              </w:rPr>
              <w:t>警员所在地区的国标行政区域编码</w:t>
            </w:r>
          </w:p>
        </w:tc>
      </w:tr>
    </w:tbl>
    <w:p w14:paraId="70149963" w14:textId="77777777" w:rsidR="00281CDD" w:rsidRPr="00737FF9" w:rsidRDefault="00281CDD" w:rsidP="00281CDD"/>
    <w:p w14:paraId="6E74AC10" w14:textId="15A761EF" w:rsidR="00281CDD" w:rsidRPr="00737FF9" w:rsidRDefault="00281CDD" w:rsidP="00281CDD">
      <w:pPr>
        <w:pStyle w:val="3"/>
      </w:pPr>
      <w:bookmarkStart w:id="47" w:name="_Toc9587834"/>
      <w:r w:rsidRPr="00737FF9">
        <w:rPr>
          <w:rFonts w:hint="eastAsia"/>
        </w:rPr>
        <w:t>用户信息上报接口</w:t>
      </w:r>
      <w:bookmarkEnd w:id="47"/>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281CDD" w:rsidRPr="00737FF9" w14:paraId="0A56BD83"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7C28D1" w14:textId="77777777" w:rsidR="00281CDD" w:rsidRPr="00737FF9" w:rsidRDefault="00281CDD" w:rsidP="00281CDD">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369DF6" w14:textId="6E892AD9" w:rsidR="00281CDD" w:rsidRPr="00737FF9" w:rsidRDefault="00281CDD" w:rsidP="00281CDD">
            <w:r w:rsidRPr="00737FF9">
              <w:rPr>
                <w:rFonts w:hint="eastAsia"/>
              </w:rPr>
              <w:t>/</w:t>
            </w:r>
            <w:r w:rsidR="00260C0A">
              <w:t>mpscmc</w:t>
            </w:r>
            <w:r w:rsidRPr="00737FF9">
              <w:rPr>
                <w:rFonts w:hint="eastAsia"/>
              </w:rPr>
              <w:t>/v1/ua/</w:t>
            </w:r>
            <w:r w:rsidR="002D79CB">
              <w:rPr>
                <w:rFonts w:hint="eastAsia"/>
              </w:rPr>
              <w:t>user</w:t>
            </w:r>
          </w:p>
        </w:tc>
      </w:tr>
      <w:tr w:rsidR="00281CDD" w:rsidRPr="00737FF9" w14:paraId="40FC1D5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CB10795" w14:textId="77777777" w:rsidR="00281CDD" w:rsidRPr="00737FF9" w:rsidRDefault="00281CDD" w:rsidP="00281CDD">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7CB36C" w14:textId="77777777" w:rsidR="00281CDD" w:rsidRPr="00737FF9" w:rsidRDefault="00281CDD" w:rsidP="00281CDD">
            <w:r w:rsidRPr="00737FF9">
              <w:rPr>
                <w:rFonts w:hint="eastAsia"/>
              </w:rPr>
              <w:t>POST</w:t>
            </w:r>
          </w:p>
        </w:tc>
      </w:tr>
      <w:tr w:rsidR="00281CDD" w:rsidRPr="00737FF9" w14:paraId="4AACDCD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1A9FB87" w14:textId="77777777" w:rsidR="00281CDD" w:rsidRPr="00737FF9" w:rsidRDefault="00281CDD" w:rsidP="00281CDD">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280ADA" w14:textId="77777777" w:rsidR="00963691" w:rsidRPr="00737FF9" w:rsidRDefault="00963691" w:rsidP="00963691">
            <w:r w:rsidRPr="00737FF9">
              <w:t>{</w:t>
            </w:r>
          </w:p>
          <w:p w14:paraId="4D3536B2" w14:textId="1B8660E5" w:rsidR="00963691" w:rsidRPr="00737FF9" w:rsidRDefault="00963691" w:rsidP="00963691">
            <w:r w:rsidRPr="00737FF9">
              <w:t xml:space="preserve">  "cmcId": "</w:t>
            </w:r>
            <w:r w:rsidR="00365D26" w:rsidRPr="00737FF9">
              <w:rPr>
                <w:rFonts w:hint="eastAsia"/>
              </w:rPr>
              <w:t>String</w:t>
            </w:r>
            <w:r w:rsidRPr="00737FF9">
              <w:t>",</w:t>
            </w:r>
          </w:p>
          <w:p w14:paraId="0D801AEA" w14:textId="77777777" w:rsidR="00963691" w:rsidRPr="00737FF9" w:rsidRDefault="00963691" w:rsidP="00963691">
            <w:r w:rsidRPr="00737FF9">
              <w:t xml:space="preserve">  "data": [</w:t>
            </w:r>
          </w:p>
          <w:p w14:paraId="06954B18" w14:textId="77777777" w:rsidR="00963691" w:rsidRPr="00737FF9" w:rsidRDefault="00963691" w:rsidP="00963691">
            <w:r w:rsidRPr="00737FF9">
              <w:t xml:space="preserve">    {</w:t>
            </w:r>
          </w:p>
          <w:p w14:paraId="286E8128" w14:textId="3B70629A" w:rsidR="00963691" w:rsidRPr="00737FF9" w:rsidRDefault="00963691" w:rsidP="00963691">
            <w:r w:rsidRPr="00737FF9">
              <w:t xml:space="preserve">      "</w:t>
            </w:r>
            <w:r w:rsidR="00097D1E">
              <w:t>reportType</w:t>
            </w:r>
            <w:r w:rsidRPr="00737FF9">
              <w:t>": "</w:t>
            </w:r>
            <w:r w:rsidR="00330005" w:rsidRPr="00737FF9">
              <w:t>String</w:t>
            </w:r>
            <w:r w:rsidRPr="00737FF9">
              <w:t>",</w:t>
            </w:r>
          </w:p>
          <w:p w14:paraId="74630D8B" w14:textId="5E599EFA" w:rsidR="00963691" w:rsidRPr="00737FF9" w:rsidRDefault="00963691" w:rsidP="00963691">
            <w:r w:rsidRPr="00737FF9">
              <w:t xml:space="preserve">      </w:t>
            </w:r>
            <w:r w:rsidR="007D12EF" w:rsidRPr="00737FF9">
              <w:t>…</w:t>
            </w:r>
          </w:p>
          <w:p w14:paraId="170B71AE" w14:textId="77777777" w:rsidR="00963691" w:rsidRPr="00737FF9" w:rsidRDefault="00963691" w:rsidP="00963691">
            <w:r w:rsidRPr="00737FF9">
              <w:t xml:space="preserve">    }</w:t>
            </w:r>
          </w:p>
          <w:p w14:paraId="2D14CE25" w14:textId="77777777" w:rsidR="00963691" w:rsidRPr="00737FF9" w:rsidRDefault="00963691" w:rsidP="00963691">
            <w:r w:rsidRPr="00737FF9">
              <w:t xml:space="preserve">  ]</w:t>
            </w:r>
          </w:p>
          <w:p w14:paraId="136CA970" w14:textId="1235222F" w:rsidR="00281CDD" w:rsidRPr="00737FF9" w:rsidRDefault="00963691" w:rsidP="00963691">
            <w:r w:rsidRPr="00737FF9">
              <w:t>}</w:t>
            </w:r>
          </w:p>
        </w:tc>
      </w:tr>
      <w:tr w:rsidR="00281CDD" w:rsidRPr="00737FF9" w14:paraId="29CA45A9"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4A0216E" w14:textId="77777777" w:rsidR="00281CDD" w:rsidRPr="00737FF9" w:rsidRDefault="00281CDD" w:rsidP="00281CDD">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2F5B30" w14:textId="77777777" w:rsidR="00281CDD" w:rsidRPr="00737FF9" w:rsidRDefault="00281CDD" w:rsidP="00281CDD">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281CDD" w:rsidRPr="00737FF9" w14:paraId="5A52702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DF3CBC" w14:textId="77777777" w:rsidR="00281CDD" w:rsidRPr="00737FF9" w:rsidRDefault="00281CDD" w:rsidP="00281CDD">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7575F9" w14:textId="77777777" w:rsidR="00380F4F" w:rsidRPr="00737FF9" w:rsidRDefault="00380F4F" w:rsidP="00380F4F">
            <w:r w:rsidRPr="00737FF9">
              <w:rPr>
                <w:rFonts w:hint="eastAsia"/>
              </w:rPr>
              <w:t>该接口用于各省级集中管控中心主动向部级集中管控中心上报信息。</w:t>
            </w:r>
          </w:p>
          <w:p w14:paraId="4229D80E" w14:textId="713BC25F" w:rsidR="00281CDD" w:rsidRPr="00737FF9" w:rsidRDefault="00380F4F" w:rsidP="00380F4F">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281CDD" w:rsidRPr="00737FF9" w14:paraId="2187686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7A60EB8" w14:textId="77777777" w:rsidR="00281CDD" w:rsidRPr="00737FF9" w:rsidRDefault="00281CDD" w:rsidP="00281CDD">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8F6E4E" w14:textId="6AD5295A" w:rsidR="00281CDD" w:rsidRPr="00737FF9" w:rsidRDefault="00281CDD" w:rsidP="00281CDD"/>
        </w:tc>
      </w:tr>
    </w:tbl>
    <w:p w14:paraId="283B49DE" w14:textId="77777777" w:rsidR="00281CDD" w:rsidRPr="00737FF9" w:rsidRDefault="00281CDD" w:rsidP="00281CDD"/>
    <w:p w14:paraId="058D9435" w14:textId="3109ADCD" w:rsidR="00281CDD" w:rsidRPr="00737FF9" w:rsidRDefault="00C753BA" w:rsidP="00C753BA">
      <w:pPr>
        <w:pStyle w:val="3"/>
      </w:pPr>
      <w:bookmarkStart w:id="48" w:name="_Toc9587835"/>
      <w:r w:rsidRPr="00737FF9">
        <w:rPr>
          <w:rFonts w:hint="eastAsia"/>
        </w:rPr>
        <w:t>用户信息拉取接口</w:t>
      </w:r>
      <w:bookmarkEnd w:id="48"/>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281CDD" w:rsidRPr="00737FF9" w14:paraId="42E56FF2"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3B27379" w14:textId="77777777" w:rsidR="00281CDD" w:rsidRPr="00737FF9" w:rsidRDefault="00281CDD" w:rsidP="00281CDD">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04CAD1" w14:textId="729C87A0" w:rsidR="00C753BA" w:rsidRPr="00737FF9" w:rsidRDefault="00281CDD" w:rsidP="00281CDD">
            <w:r w:rsidRPr="00737FF9">
              <w:rPr>
                <w:rFonts w:hint="eastAsia"/>
              </w:rPr>
              <w:t>/</w:t>
            </w:r>
            <w:r w:rsidRPr="00737FF9">
              <w:t>subcmc</w:t>
            </w:r>
            <w:r w:rsidRPr="00737FF9">
              <w:rPr>
                <w:rFonts w:hint="eastAsia"/>
              </w:rPr>
              <w:t>/v1/</w:t>
            </w:r>
            <w:r w:rsidR="00C753BA" w:rsidRPr="00737FF9">
              <w:t>ua</w:t>
            </w:r>
            <w:r w:rsidRPr="00737FF9">
              <w:rPr>
                <w:rFonts w:hint="eastAsia"/>
              </w:rPr>
              <w:t>/</w:t>
            </w:r>
            <w:r w:rsidR="002D79CB">
              <w:t>user</w:t>
            </w:r>
          </w:p>
        </w:tc>
      </w:tr>
      <w:tr w:rsidR="00281CDD" w:rsidRPr="00737FF9" w14:paraId="63516FC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7045D58" w14:textId="77777777" w:rsidR="00281CDD" w:rsidRPr="00737FF9" w:rsidRDefault="00281CDD" w:rsidP="00281CDD">
            <w:r w:rsidRPr="00737FF9">
              <w:rPr>
                <w:rFonts w:hint="eastAsia"/>
              </w:rPr>
              <w:lastRenderedPageBreak/>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7DEF47" w14:textId="77777777" w:rsidR="00281CDD" w:rsidRPr="00737FF9" w:rsidRDefault="00281CDD" w:rsidP="00281CDD">
            <w:r w:rsidRPr="00737FF9">
              <w:t>GET</w:t>
            </w:r>
          </w:p>
        </w:tc>
      </w:tr>
      <w:tr w:rsidR="00281CDD" w:rsidRPr="00737FF9" w14:paraId="7A10DDC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63AF2CC" w14:textId="77777777" w:rsidR="00281CDD" w:rsidRPr="00737FF9" w:rsidRDefault="00281CDD" w:rsidP="00281CDD">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CB0C5D" w14:textId="77777777" w:rsidR="00C85354" w:rsidRPr="00737FF9" w:rsidRDefault="00C85354" w:rsidP="00C85354">
            <w:r w:rsidRPr="00737FF9">
              <w:t xml:space="preserve">cmcId: </w:t>
            </w:r>
            <w:r w:rsidRPr="00737FF9">
              <w:rPr>
                <w:rFonts w:hint="eastAsia"/>
              </w:rPr>
              <w:t>分配给省集中管控的唯一标识</w:t>
            </w:r>
          </w:p>
          <w:p w14:paraId="55A62300" w14:textId="77777777" w:rsidR="00C85354" w:rsidRPr="00737FF9" w:rsidRDefault="00C85354" w:rsidP="00C85354">
            <w:r w:rsidRPr="00737FF9">
              <w:t xml:space="preserve">pageNum: </w:t>
            </w:r>
            <w:r w:rsidRPr="00737FF9">
              <w:rPr>
                <w:rFonts w:hint="eastAsia"/>
              </w:rPr>
              <w:t>开始页面，页面数从</w:t>
            </w:r>
            <w:r w:rsidRPr="00737FF9">
              <w:t>1</w:t>
            </w:r>
            <w:r w:rsidRPr="00737FF9">
              <w:rPr>
                <w:rFonts w:hint="eastAsia"/>
              </w:rPr>
              <w:t>开始</w:t>
            </w:r>
          </w:p>
          <w:p w14:paraId="6199A152" w14:textId="77777777" w:rsidR="00C85354" w:rsidRPr="00737FF9" w:rsidRDefault="00C85354" w:rsidP="00C85354">
            <w:r w:rsidRPr="00737FF9">
              <w:rPr>
                <w:rFonts w:hint="eastAsia"/>
              </w:rPr>
              <w:t>p</w:t>
            </w:r>
            <w:r w:rsidRPr="00737FF9">
              <w:t xml:space="preserve">ageSize: </w:t>
            </w:r>
            <w:r w:rsidRPr="00737FF9">
              <w:rPr>
                <w:rFonts w:hint="eastAsia"/>
              </w:rPr>
              <w:t>分页大小</w:t>
            </w:r>
          </w:p>
          <w:p w14:paraId="5DCEBD53" w14:textId="77777777" w:rsidR="00C85354" w:rsidRPr="00737FF9" w:rsidRDefault="00C85354" w:rsidP="00C85354"/>
          <w:p w14:paraId="5F4200A0" w14:textId="77777777" w:rsidR="00C85354" w:rsidRPr="00737FF9" w:rsidRDefault="00C85354" w:rsidP="00C85354">
            <w:r w:rsidRPr="00737FF9">
              <w:rPr>
                <w:rFonts w:hint="eastAsia"/>
              </w:rPr>
              <w:t>例如：</w:t>
            </w:r>
          </w:p>
          <w:p w14:paraId="021EF469" w14:textId="77777777" w:rsidR="00C85354" w:rsidRPr="00737FF9" w:rsidRDefault="00C85354" w:rsidP="00C85354">
            <w:r w:rsidRPr="00737FF9">
              <w:t xml:space="preserve">?cmId=1234&amp;pageNum=1&amp;pageSize=20 </w:t>
            </w:r>
          </w:p>
          <w:p w14:paraId="78932467" w14:textId="77777777" w:rsidR="00C85354" w:rsidRPr="00737FF9" w:rsidRDefault="00C85354" w:rsidP="00C85354">
            <w:r w:rsidRPr="00737FF9">
              <w:rPr>
                <w:rFonts w:hint="eastAsia"/>
              </w:rPr>
              <w:t>获取第1页，分页大小为2</w:t>
            </w:r>
            <w:r w:rsidRPr="00737FF9">
              <w:t>0</w:t>
            </w:r>
          </w:p>
          <w:p w14:paraId="3FE86F78" w14:textId="77777777" w:rsidR="00C85354" w:rsidRPr="00737FF9" w:rsidRDefault="00C85354" w:rsidP="00C85354"/>
          <w:p w14:paraId="5309164D" w14:textId="77777777" w:rsidR="00C85354" w:rsidRPr="00737FF9" w:rsidRDefault="00C85354" w:rsidP="00C85354">
            <w:r w:rsidRPr="00737FF9">
              <w:t>?cmcId=1234&amp;</w:t>
            </w:r>
            <w:r w:rsidRPr="00737FF9">
              <w:rPr>
                <w:rFonts w:hint="eastAsia"/>
              </w:rPr>
              <w:t>p</w:t>
            </w:r>
            <w:r w:rsidRPr="00737FF9">
              <w:t>ageNum=10&amp;pageSize=30</w:t>
            </w:r>
          </w:p>
          <w:p w14:paraId="4E039250" w14:textId="1EA95B4C" w:rsidR="00281CDD" w:rsidRPr="00737FF9" w:rsidRDefault="00C85354" w:rsidP="00C85354">
            <w:r w:rsidRPr="00737FF9">
              <w:rPr>
                <w:rFonts w:hint="eastAsia"/>
              </w:rPr>
              <w:t>获取第1</w:t>
            </w:r>
            <w:r w:rsidRPr="00737FF9">
              <w:t>0</w:t>
            </w:r>
            <w:r w:rsidRPr="00737FF9">
              <w:rPr>
                <w:rFonts w:hint="eastAsia"/>
              </w:rPr>
              <w:t>页，分页大小为3</w:t>
            </w:r>
            <w:r w:rsidRPr="00737FF9">
              <w:t>0</w:t>
            </w:r>
          </w:p>
        </w:tc>
      </w:tr>
      <w:tr w:rsidR="00281CDD" w:rsidRPr="00737FF9" w14:paraId="0DFD428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181505" w14:textId="77777777" w:rsidR="00281CDD" w:rsidRPr="00737FF9" w:rsidRDefault="00281CDD" w:rsidP="00281CDD">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EB4DD6" w14:textId="77777777" w:rsidR="00281CDD" w:rsidRPr="00737FF9" w:rsidRDefault="00281CDD" w:rsidP="00281CDD">
            <w:r w:rsidRPr="00737FF9">
              <w:t>{</w:t>
            </w:r>
          </w:p>
          <w:p w14:paraId="1015EFAD" w14:textId="77777777" w:rsidR="00281CDD" w:rsidRPr="00737FF9" w:rsidRDefault="00281CDD" w:rsidP="00281CDD">
            <w:r w:rsidRPr="00737FF9">
              <w:rPr>
                <w:rFonts w:hint="eastAsia"/>
              </w:rPr>
              <w:t>   "code": 0,</w:t>
            </w:r>
          </w:p>
          <w:p w14:paraId="349866A9" w14:textId="77777777" w:rsidR="00281CDD" w:rsidRPr="00737FF9" w:rsidRDefault="00281CDD" w:rsidP="00281CDD">
            <w:r w:rsidRPr="00737FF9">
              <w:t xml:space="preserve">  "</w:t>
            </w:r>
            <w:r w:rsidRPr="00737FF9">
              <w:rPr>
                <w:rFonts w:hint="eastAsia"/>
              </w:rPr>
              <w:t>message</w:t>
            </w:r>
            <w:r w:rsidRPr="00737FF9">
              <w:t xml:space="preserve"> ": "</w:t>
            </w:r>
            <w:r w:rsidRPr="00737FF9">
              <w:rPr>
                <w:rFonts w:hint="eastAsia"/>
              </w:rPr>
              <w:t>ok</w:t>
            </w:r>
            <w:r w:rsidRPr="00737FF9">
              <w:t>",</w:t>
            </w:r>
          </w:p>
          <w:p w14:paraId="55A73EAE" w14:textId="77777777" w:rsidR="00281CDD" w:rsidRPr="00737FF9" w:rsidRDefault="00281CDD" w:rsidP="00281CDD">
            <w:pPr>
              <w:ind w:firstLineChars="100" w:firstLine="210"/>
            </w:pPr>
            <w:r w:rsidRPr="00737FF9">
              <w:t>"total": 10387,</w:t>
            </w:r>
          </w:p>
          <w:p w14:paraId="0C1C7886" w14:textId="0A0FA31D" w:rsidR="00281CDD" w:rsidRPr="00737FF9" w:rsidRDefault="00281CDD" w:rsidP="00281CDD">
            <w:r w:rsidRPr="00737FF9">
              <w:t xml:space="preserve">  "data": [</w:t>
            </w:r>
          </w:p>
          <w:p w14:paraId="28A8AF22" w14:textId="3A19A63D" w:rsidR="00E60BE8" w:rsidRPr="00737FF9" w:rsidRDefault="00E60BE8" w:rsidP="00E60BE8">
            <w:r w:rsidRPr="00737FF9">
              <w:t xml:space="preserve">    {</w:t>
            </w:r>
          </w:p>
          <w:p w14:paraId="6A5366C4" w14:textId="77777777" w:rsidR="00E60BE8" w:rsidRPr="00737FF9" w:rsidRDefault="00E60BE8" w:rsidP="00E60BE8">
            <w:r w:rsidRPr="00737FF9">
              <w:t xml:space="preserve">      "userId": "String",</w:t>
            </w:r>
          </w:p>
          <w:p w14:paraId="02D25056" w14:textId="6DE50910" w:rsidR="00E60BE8" w:rsidRPr="00737FF9" w:rsidRDefault="00E60BE8" w:rsidP="002E10D3">
            <w:r w:rsidRPr="00737FF9">
              <w:t xml:space="preserve">      </w:t>
            </w:r>
            <w:r w:rsidR="002E10D3" w:rsidRPr="00737FF9">
              <w:t>…</w:t>
            </w:r>
          </w:p>
          <w:p w14:paraId="14F15645" w14:textId="68C0792F" w:rsidR="00E60BE8" w:rsidRPr="00737FF9" w:rsidRDefault="00E60BE8" w:rsidP="00281CDD">
            <w:r w:rsidRPr="00737FF9">
              <w:t xml:space="preserve">    }</w:t>
            </w:r>
          </w:p>
          <w:p w14:paraId="02E4EA3E" w14:textId="77777777" w:rsidR="00281CDD" w:rsidRPr="00737FF9" w:rsidRDefault="00281CDD" w:rsidP="00281CDD">
            <w:r w:rsidRPr="00737FF9">
              <w:t xml:space="preserve">  ]</w:t>
            </w:r>
          </w:p>
          <w:p w14:paraId="22FB0565" w14:textId="77777777" w:rsidR="00281CDD" w:rsidRPr="00737FF9" w:rsidRDefault="00281CDD" w:rsidP="00281CDD">
            <w:r w:rsidRPr="00737FF9">
              <w:t>}</w:t>
            </w:r>
          </w:p>
          <w:p w14:paraId="130AC85E" w14:textId="77777777" w:rsidR="00281CDD" w:rsidRPr="00737FF9" w:rsidRDefault="00281CDD" w:rsidP="00281CDD"/>
          <w:p w14:paraId="1FB56C02" w14:textId="77777777" w:rsidR="00281CDD" w:rsidRPr="00737FF9" w:rsidRDefault="00281CDD" w:rsidP="00281CDD">
            <w:r w:rsidRPr="00737FF9">
              <w:t>total</w:t>
            </w:r>
            <w:r w:rsidRPr="00737FF9">
              <w:rPr>
                <w:rFonts w:hint="eastAsia"/>
              </w:rPr>
              <w:t>：记录的总数</w:t>
            </w:r>
          </w:p>
        </w:tc>
      </w:tr>
      <w:tr w:rsidR="00281CDD" w:rsidRPr="00737FF9" w14:paraId="170E59A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7ECDDB3" w14:textId="77777777" w:rsidR="00281CDD" w:rsidRPr="00737FF9" w:rsidRDefault="00281CDD" w:rsidP="00281CDD">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457E5A" w14:textId="77777777" w:rsidR="005243D4" w:rsidRPr="00737FF9" w:rsidRDefault="005243D4" w:rsidP="005243D4">
            <w:r w:rsidRPr="00737FF9">
              <w:rPr>
                <w:rFonts w:hint="eastAsia"/>
              </w:rPr>
              <w:t>该接口用于部级集中管控中心向各个省管控中心拉取数据。</w:t>
            </w:r>
          </w:p>
          <w:p w14:paraId="6501F484" w14:textId="4E0D26E0" w:rsidR="00281CDD" w:rsidRPr="00737FF9" w:rsidRDefault="005243D4" w:rsidP="005243D4">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281CDD" w:rsidRPr="00737FF9" w14:paraId="346EE73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C920C26" w14:textId="77777777" w:rsidR="00281CDD" w:rsidRPr="00737FF9" w:rsidRDefault="00281CDD" w:rsidP="00281CDD">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B364C" w14:textId="75B20CEC" w:rsidR="00281CDD" w:rsidRPr="00737FF9" w:rsidRDefault="00281CDD" w:rsidP="00281CDD"/>
        </w:tc>
      </w:tr>
    </w:tbl>
    <w:p w14:paraId="5465F321" w14:textId="77777777" w:rsidR="00901177" w:rsidRDefault="00901177" w:rsidP="00901177"/>
    <w:p w14:paraId="662D1B24" w14:textId="0262822E" w:rsidR="00901177" w:rsidRPr="00737FF9" w:rsidRDefault="00901177" w:rsidP="00EF0DA3">
      <w:pPr>
        <w:pStyle w:val="3"/>
      </w:pPr>
      <w:bookmarkStart w:id="49" w:name="_Toc9587836"/>
      <w:r>
        <w:rPr>
          <w:rFonts w:hint="eastAsia"/>
        </w:rPr>
        <w:t>用户信息分页查询</w:t>
      </w:r>
      <w:r w:rsidRPr="00737FF9">
        <w:rPr>
          <w:rFonts w:hint="eastAsia"/>
        </w:rPr>
        <w:t>接口</w:t>
      </w:r>
      <w:r>
        <w:rPr>
          <w:rFonts w:hint="eastAsia"/>
        </w:rPr>
        <w:t>（运维）</w:t>
      </w:r>
      <w:bookmarkEnd w:id="49"/>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901177" w:rsidRPr="00737FF9" w14:paraId="6E97003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B773254" w14:textId="77777777" w:rsidR="00901177" w:rsidRPr="00737FF9" w:rsidRDefault="00901177"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D2C331" w14:textId="1CE64A27" w:rsidR="00901177" w:rsidRPr="00737FF9" w:rsidRDefault="00901177" w:rsidP="005F618E">
            <w:r w:rsidRPr="00737FF9">
              <w:rPr>
                <w:rFonts w:hint="eastAsia"/>
              </w:rPr>
              <w:t>/</w:t>
            </w:r>
            <w:r>
              <w:t>mpscmc</w:t>
            </w:r>
            <w:r w:rsidRPr="00737FF9">
              <w:rPr>
                <w:rFonts w:hint="eastAsia"/>
              </w:rPr>
              <w:t>/v1/ua/</w:t>
            </w:r>
            <w:r>
              <w:rPr>
                <w:rFonts w:hint="eastAsia"/>
              </w:rPr>
              <w:t>user/</w:t>
            </w:r>
            <w:r w:rsidRPr="00023DB7">
              <w:t>page</w:t>
            </w:r>
          </w:p>
        </w:tc>
      </w:tr>
      <w:tr w:rsidR="00901177" w:rsidRPr="00737FF9" w14:paraId="5BAF2FD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1F15BBC" w14:textId="77777777" w:rsidR="00901177" w:rsidRPr="00737FF9" w:rsidRDefault="00901177"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59160A" w14:textId="77777777" w:rsidR="00901177" w:rsidRPr="00737FF9" w:rsidRDefault="00901177" w:rsidP="005F618E">
            <w:r>
              <w:t>GET</w:t>
            </w:r>
          </w:p>
        </w:tc>
      </w:tr>
      <w:tr w:rsidR="00901177" w:rsidRPr="00737FF9" w14:paraId="4139047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ACAF30A" w14:textId="77777777" w:rsidR="00901177" w:rsidRPr="00737FF9" w:rsidRDefault="00901177" w:rsidP="005F618E">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DABFB9" w14:textId="77777777" w:rsidR="00901177" w:rsidRDefault="00901177" w:rsidP="005F618E">
            <w:r w:rsidRPr="003C173C">
              <w:t>cmcId</w:t>
            </w:r>
            <w:r>
              <w:t xml:space="preserve">: </w:t>
            </w:r>
            <w:r>
              <w:rPr>
                <w:rFonts w:hint="eastAsia"/>
              </w:rPr>
              <w:t>本省集中管控的cmc</w:t>
            </w:r>
            <w:r>
              <w:t xml:space="preserve"> id</w:t>
            </w:r>
          </w:p>
          <w:p w14:paraId="10F9BDB4" w14:textId="77777777" w:rsidR="00901177" w:rsidRDefault="00901177" w:rsidP="005F618E">
            <w:r w:rsidRPr="003C173C">
              <w:t>pageNum</w:t>
            </w:r>
            <w:r>
              <w:t xml:space="preserve">: </w:t>
            </w:r>
            <w:r>
              <w:rPr>
                <w:rFonts w:hint="eastAsia"/>
              </w:rPr>
              <w:t>分页号,</w:t>
            </w:r>
            <w:r>
              <w:t xml:space="preserve"> </w:t>
            </w:r>
            <w:r>
              <w:rPr>
                <w:rFonts w:hint="eastAsia"/>
              </w:rPr>
              <w:t>大于等于0</w:t>
            </w:r>
          </w:p>
          <w:p w14:paraId="57EF5D48" w14:textId="77777777" w:rsidR="00901177" w:rsidRDefault="00901177" w:rsidP="005F618E">
            <w:r w:rsidRPr="003C173C">
              <w:t>pageSize</w:t>
            </w:r>
            <w:r>
              <w:rPr>
                <w:rFonts w:hint="eastAsia"/>
              </w:rPr>
              <w:t>：每页的实体数量， 大于等于1，小于等于5</w:t>
            </w:r>
            <w:r>
              <w:t>000</w:t>
            </w:r>
          </w:p>
          <w:p w14:paraId="14DA8A85" w14:textId="77777777" w:rsidR="00901177" w:rsidRDefault="00901177" w:rsidP="005F618E"/>
          <w:p w14:paraId="1F00D15B" w14:textId="77777777" w:rsidR="00901177" w:rsidRDefault="00901177" w:rsidP="005F618E">
            <w:r>
              <w:rPr>
                <w:rFonts w:hint="eastAsia"/>
              </w:rPr>
              <w:t>请求范例：</w:t>
            </w:r>
          </w:p>
          <w:p w14:paraId="7D6C5D02" w14:textId="2898917E" w:rsidR="00901177" w:rsidRPr="005B0663" w:rsidRDefault="00901177" w:rsidP="005F618E">
            <w:pPr>
              <w:rPr>
                <w:i/>
              </w:rPr>
            </w:pPr>
            <w:r w:rsidRPr="005B0663">
              <w:rPr>
                <w:i/>
              </w:rPr>
              <w:t>curl -i -s -k 'https://</w:t>
            </w:r>
            <w:r>
              <w:rPr>
                <w:i/>
              </w:rPr>
              <w:t>localhost</w:t>
            </w:r>
            <w:r w:rsidRPr="005B0663">
              <w:rPr>
                <w:i/>
              </w:rPr>
              <w:t>:44138</w:t>
            </w:r>
            <w:r w:rsidR="00FF5E77" w:rsidRPr="00737FF9">
              <w:rPr>
                <w:rFonts w:hint="eastAsia"/>
              </w:rPr>
              <w:t>/</w:t>
            </w:r>
            <w:r w:rsidR="00FF5E77">
              <w:t>mpscmc</w:t>
            </w:r>
            <w:r w:rsidR="00FF5E77" w:rsidRPr="00737FF9">
              <w:rPr>
                <w:rFonts w:hint="eastAsia"/>
              </w:rPr>
              <w:t>/v1/ua/</w:t>
            </w:r>
            <w:r w:rsidR="00FF5E77">
              <w:rPr>
                <w:rFonts w:hint="eastAsia"/>
              </w:rPr>
              <w:t>user/</w:t>
            </w:r>
            <w:r w:rsidR="00FF5E77" w:rsidRPr="00023DB7">
              <w:t>page</w:t>
            </w:r>
            <w:r w:rsidRPr="005B0663">
              <w:rPr>
                <w:i/>
              </w:rPr>
              <w:t>?cmcId=</w:t>
            </w:r>
            <w:r>
              <w:rPr>
                <w:i/>
              </w:rPr>
              <w:t>bar</w:t>
            </w:r>
            <w:r w:rsidRPr="005B0663">
              <w:rPr>
                <w:i/>
              </w:rPr>
              <w:t>&amp;pageNum=0&amp;pageSize=1'</w:t>
            </w:r>
          </w:p>
        </w:tc>
      </w:tr>
      <w:tr w:rsidR="00901177" w:rsidRPr="00737FF9" w14:paraId="6BD46A21"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36D5B6A" w14:textId="77777777" w:rsidR="00901177" w:rsidRPr="00737FF9" w:rsidRDefault="00901177"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58D9F5" w14:textId="77777777" w:rsidR="00901177" w:rsidRDefault="00901177" w:rsidP="005F618E">
            <w:r>
              <w:t>{</w:t>
            </w:r>
          </w:p>
          <w:p w14:paraId="4CAE6DC9" w14:textId="77777777" w:rsidR="00901177" w:rsidRDefault="00901177" w:rsidP="005F618E">
            <w:r>
              <w:t xml:space="preserve">  "content": [              // </w:t>
            </w:r>
            <w:r>
              <w:rPr>
                <w:rFonts w:hint="eastAsia"/>
              </w:rPr>
              <w:t>实体数组</w:t>
            </w:r>
          </w:p>
          <w:p w14:paraId="5AB6936E" w14:textId="77777777" w:rsidR="00901177" w:rsidRDefault="00901177" w:rsidP="005F618E">
            <w:r>
              <w:t xml:space="preserve">    {</w:t>
            </w:r>
          </w:p>
          <w:p w14:paraId="2942D3E1" w14:textId="77777777" w:rsidR="00901177" w:rsidRDefault="00901177" w:rsidP="005F618E">
            <w:r>
              <w:t xml:space="preserve">      "businessId": "aaa",</w:t>
            </w:r>
          </w:p>
          <w:p w14:paraId="03C72E51" w14:textId="77777777" w:rsidR="00901177" w:rsidRDefault="00901177" w:rsidP="005F618E">
            <w:r>
              <w:t xml:space="preserve">      "cmcId": "bbb",</w:t>
            </w:r>
          </w:p>
          <w:p w14:paraId="0B488929" w14:textId="77777777" w:rsidR="00901177" w:rsidRDefault="00901177" w:rsidP="005F618E">
            <w:r>
              <w:t xml:space="preserve">      …</w:t>
            </w:r>
          </w:p>
          <w:p w14:paraId="78C2920E" w14:textId="77777777" w:rsidR="00901177" w:rsidRDefault="00901177" w:rsidP="005F618E">
            <w:r>
              <w:t xml:space="preserve">    }</w:t>
            </w:r>
          </w:p>
          <w:p w14:paraId="5B6A0AB6" w14:textId="77777777" w:rsidR="00901177" w:rsidRDefault="00901177" w:rsidP="005F618E">
            <w:r>
              <w:t xml:space="preserve">  ],                 </w:t>
            </w:r>
          </w:p>
          <w:p w14:paraId="0E29CA0D" w14:textId="77777777" w:rsidR="00901177" w:rsidRDefault="00901177" w:rsidP="005F618E">
            <w:r>
              <w:t xml:space="preserve">  "number": 3,             // </w:t>
            </w:r>
            <w:r>
              <w:rPr>
                <w:rFonts w:hint="eastAsia"/>
              </w:rPr>
              <w:t>分页号</w:t>
            </w:r>
          </w:p>
          <w:p w14:paraId="743917B5" w14:textId="77777777" w:rsidR="00901177" w:rsidRDefault="00901177" w:rsidP="005F618E">
            <w:r>
              <w:t xml:space="preserve">  "numberOfElements": 5,   </w:t>
            </w:r>
            <w:r>
              <w:rPr>
                <w:rFonts w:hint="eastAsia"/>
              </w:rPr>
              <w:t>/</w:t>
            </w:r>
            <w:r>
              <w:t xml:space="preserve">/ </w:t>
            </w:r>
            <w:r>
              <w:rPr>
                <w:rFonts w:hint="eastAsia"/>
              </w:rPr>
              <w:t>返回实体数</w:t>
            </w:r>
          </w:p>
          <w:p w14:paraId="4D4F636E" w14:textId="77777777" w:rsidR="00901177" w:rsidRDefault="00901177" w:rsidP="005F618E">
            <w:r>
              <w:t xml:space="preserve">  "totalElements": 29876,    </w:t>
            </w:r>
            <w:r>
              <w:rPr>
                <w:rFonts w:hint="eastAsia"/>
              </w:rPr>
              <w:t>/</w:t>
            </w:r>
            <w:r>
              <w:t xml:space="preserve">/ </w:t>
            </w:r>
            <w:r>
              <w:rPr>
                <w:rFonts w:hint="eastAsia"/>
              </w:rPr>
              <w:t>总共实体数</w:t>
            </w:r>
          </w:p>
          <w:p w14:paraId="79A6435B" w14:textId="77777777" w:rsidR="00901177" w:rsidRDefault="00901177" w:rsidP="005F618E">
            <w:r>
              <w:t xml:space="preserve">  "totalPages": 5976        </w:t>
            </w:r>
            <w:r>
              <w:rPr>
                <w:rFonts w:hint="eastAsia"/>
              </w:rPr>
              <w:t>/</w:t>
            </w:r>
            <w:r>
              <w:t xml:space="preserve">/ </w:t>
            </w:r>
            <w:r>
              <w:rPr>
                <w:rFonts w:hint="eastAsia"/>
              </w:rPr>
              <w:t>总共分页数</w:t>
            </w:r>
          </w:p>
          <w:p w14:paraId="7A72F670" w14:textId="77777777" w:rsidR="00901177" w:rsidRPr="00737FF9" w:rsidRDefault="00901177" w:rsidP="005F618E">
            <w:r>
              <w:t>}</w:t>
            </w:r>
          </w:p>
          <w:p w14:paraId="2765149C" w14:textId="77777777" w:rsidR="00901177" w:rsidRPr="00737FF9" w:rsidRDefault="00901177" w:rsidP="005F618E"/>
        </w:tc>
      </w:tr>
      <w:tr w:rsidR="00901177" w:rsidRPr="00737FF9" w14:paraId="5D1394B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EF85C70" w14:textId="77777777" w:rsidR="00901177" w:rsidRPr="00737FF9" w:rsidRDefault="00901177"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FF169F" w14:textId="77777777" w:rsidR="00901177" w:rsidRPr="00737FF9" w:rsidRDefault="00901177" w:rsidP="005F618E">
            <w:r>
              <w:rPr>
                <w:rFonts w:hint="eastAsia"/>
              </w:rPr>
              <w:t>省集中管控中心上报信息后，可调用本接口查询本省已上报的数据。</w:t>
            </w:r>
          </w:p>
        </w:tc>
      </w:tr>
      <w:tr w:rsidR="00901177" w:rsidRPr="00737FF9" w14:paraId="3FA257C4"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3E4C10" w14:textId="77777777" w:rsidR="00901177" w:rsidRPr="00737FF9" w:rsidRDefault="00901177"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F8D223" w14:textId="77777777" w:rsidR="00901177" w:rsidRPr="00737FF9" w:rsidRDefault="00901177" w:rsidP="005F618E"/>
        </w:tc>
      </w:tr>
    </w:tbl>
    <w:p w14:paraId="520DC5E1" w14:textId="77777777" w:rsidR="00901177" w:rsidRDefault="00901177" w:rsidP="00901177"/>
    <w:p w14:paraId="756D341C" w14:textId="4E993D06" w:rsidR="00901177" w:rsidRPr="00737FF9" w:rsidRDefault="001E07FB" w:rsidP="00901177">
      <w:pPr>
        <w:pStyle w:val="3"/>
      </w:pPr>
      <w:r>
        <w:rPr>
          <w:rFonts w:hint="eastAsia"/>
        </w:rPr>
        <w:t xml:space="preserve"> </w:t>
      </w:r>
      <w:bookmarkStart w:id="50" w:name="_Toc9587837"/>
      <w:r>
        <w:rPr>
          <w:rFonts w:hint="eastAsia"/>
        </w:rPr>
        <w:t>用户</w:t>
      </w:r>
      <w:r w:rsidR="00901177">
        <w:rPr>
          <w:rFonts w:hint="eastAsia"/>
        </w:rPr>
        <w:t>信息清理</w:t>
      </w:r>
      <w:r w:rsidR="00901177" w:rsidRPr="00737FF9">
        <w:rPr>
          <w:rFonts w:hint="eastAsia"/>
        </w:rPr>
        <w:t>接口</w:t>
      </w:r>
      <w:r w:rsidR="00901177">
        <w:rPr>
          <w:rFonts w:hint="eastAsia"/>
        </w:rPr>
        <w:t>（运维）</w:t>
      </w:r>
      <w:bookmarkEnd w:id="50"/>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901177" w:rsidRPr="00737FF9" w14:paraId="580FD803"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974FB2C" w14:textId="77777777" w:rsidR="00901177" w:rsidRPr="00737FF9" w:rsidRDefault="00901177"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D4C17F" w14:textId="48470EBE" w:rsidR="00901177" w:rsidRPr="00737FF9" w:rsidRDefault="004C3A9F" w:rsidP="005F618E">
            <w:r w:rsidRPr="00737FF9">
              <w:rPr>
                <w:rFonts w:hint="eastAsia"/>
              </w:rPr>
              <w:t>/</w:t>
            </w:r>
            <w:r>
              <w:t>mpscmc</w:t>
            </w:r>
            <w:r w:rsidRPr="00737FF9">
              <w:rPr>
                <w:rFonts w:hint="eastAsia"/>
              </w:rPr>
              <w:t>/v1/ua/</w:t>
            </w:r>
            <w:r>
              <w:rPr>
                <w:rFonts w:hint="eastAsia"/>
              </w:rPr>
              <w:t>user</w:t>
            </w:r>
            <w:r w:rsidR="00901177">
              <w:rPr>
                <w:rFonts w:hint="eastAsia"/>
              </w:rPr>
              <w:t>/</w:t>
            </w:r>
            <w:r w:rsidR="00901177" w:rsidRPr="00F85C24">
              <w:t>clean</w:t>
            </w:r>
          </w:p>
        </w:tc>
      </w:tr>
      <w:tr w:rsidR="00901177" w:rsidRPr="00737FF9" w14:paraId="3ABB9D1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2DED1BD" w14:textId="77777777" w:rsidR="00901177" w:rsidRPr="00737FF9" w:rsidRDefault="00901177"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213A04" w14:textId="77777777" w:rsidR="00901177" w:rsidRPr="00737FF9" w:rsidRDefault="00901177" w:rsidP="005F618E">
            <w:r w:rsidRPr="00F83A83">
              <w:t>POST</w:t>
            </w:r>
          </w:p>
        </w:tc>
      </w:tr>
      <w:tr w:rsidR="00901177" w:rsidRPr="00737FF9" w14:paraId="2C308D8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A8776CB" w14:textId="77777777" w:rsidR="00901177" w:rsidRPr="00737FF9" w:rsidRDefault="00901177"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E51CFE" w14:textId="77777777" w:rsidR="00901177" w:rsidRDefault="00901177" w:rsidP="005F618E">
            <w:r w:rsidRPr="003C173C">
              <w:t>cmcId</w:t>
            </w:r>
            <w:r>
              <w:t xml:space="preserve">: </w:t>
            </w:r>
            <w:r>
              <w:rPr>
                <w:rFonts w:hint="eastAsia"/>
              </w:rPr>
              <w:t>本省集中管控的cmc</w:t>
            </w:r>
            <w:r>
              <w:t xml:space="preserve"> id</w:t>
            </w:r>
          </w:p>
          <w:p w14:paraId="75960E8B" w14:textId="77777777" w:rsidR="00901177" w:rsidRDefault="00901177" w:rsidP="005F618E"/>
          <w:p w14:paraId="18B8D546" w14:textId="77777777" w:rsidR="00901177" w:rsidRDefault="00901177" w:rsidP="005F618E">
            <w:r>
              <w:rPr>
                <w:rFonts w:hint="eastAsia"/>
              </w:rPr>
              <w:t>请求范例：</w:t>
            </w:r>
          </w:p>
          <w:p w14:paraId="05DA8BC4" w14:textId="16085CFC" w:rsidR="00901177" w:rsidRPr="005B0663" w:rsidRDefault="00901177"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460E65" w:rsidRPr="00737FF9">
              <w:rPr>
                <w:rFonts w:hint="eastAsia"/>
              </w:rPr>
              <w:t>/</w:t>
            </w:r>
            <w:r w:rsidR="00460E65">
              <w:t>mpscmc</w:t>
            </w:r>
            <w:r w:rsidR="00460E65" w:rsidRPr="00737FF9">
              <w:rPr>
                <w:rFonts w:hint="eastAsia"/>
              </w:rPr>
              <w:t>/v1/ua/</w:t>
            </w:r>
            <w:r w:rsidR="00460E65">
              <w:rPr>
                <w:rFonts w:hint="eastAsia"/>
              </w:rPr>
              <w:t>user/</w:t>
            </w:r>
            <w:r w:rsidR="00460E65" w:rsidRPr="00F85C24">
              <w:t>clean</w:t>
            </w:r>
          </w:p>
        </w:tc>
      </w:tr>
      <w:tr w:rsidR="00901177" w:rsidRPr="00737FF9" w14:paraId="29F4C8D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DB378FF" w14:textId="77777777" w:rsidR="00901177" w:rsidRPr="00737FF9" w:rsidRDefault="00901177"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35A481" w14:textId="77777777" w:rsidR="00901177" w:rsidRPr="00737FF9" w:rsidRDefault="00901177" w:rsidP="005F618E"/>
        </w:tc>
      </w:tr>
      <w:tr w:rsidR="00901177" w:rsidRPr="00737FF9" w14:paraId="58DF59B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EC9FA76" w14:textId="77777777" w:rsidR="00901177" w:rsidRPr="00737FF9" w:rsidRDefault="00901177"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9A3B3D" w14:textId="77777777" w:rsidR="00901177" w:rsidRPr="00737FF9" w:rsidRDefault="00901177"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901177" w:rsidRPr="00737FF9" w14:paraId="2715D87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B82ABEA" w14:textId="77777777" w:rsidR="00901177" w:rsidRPr="00737FF9" w:rsidRDefault="00901177" w:rsidP="005F618E">
            <w:r w:rsidRPr="00737FF9">
              <w:rPr>
                <w:rFonts w:hint="eastAsia"/>
              </w:rPr>
              <w:lastRenderedPageBreak/>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09D3FA" w14:textId="77777777" w:rsidR="00901177" w:rsidRPr="00737FF9" w:rsidRDefault="00901177" w:rsidP="005F618E"/>
        </w:tc>
      </w:tr>
    </w:tbl>
    <w:p w14:paraId="0C1F15DF" w14:textId="77777777" w:rsidR="00901177" w:rsidRPr="00737FF9" w:rsidRDefault="00901177" w:rsidP="00901177"/>
    <w:p w14:paraId="3D2F2331" w14:textId="77777777" w:rsidR="00901177" w:rsidRPr="00737FF9" w:rsidRDefault="00901177" w:rsidP="00560450"/>
    <w:p w14:paraId="1EE9D87E" w14:textId="428B524F" w:rsidR="00CE45DF" w:rsidRPr="00737FF9" w:rsidRDefault="00CE45DF" w:rsidP="00560450">
      <w:pPr>
        <w:pStyle w:val="2"/>
      </w:pPr>
      <w:bookmarkStart w:id="51" w:name="_Toc521687853"/>
      <w:bookmarkStart w:id="52" w:name="_Toc9587838"/>
      <w:r w:rsidRPr="00737FF9">
        <w:rPr>
          <w:rFonts w:hint="eastAsia"/>
        </w:rPr>
        <w:t>移动应用管理及发布子系统</w:t>
      </w:r>
      <w:bookmarkEnd w:id="51"/>
      <w:bookmarkEnd w:id="52"/>
    </w:p>
    <w:p w14:paraId="4D051DF1" w14:textId="432985AD" w:rsidR="002B6D7A" w:rsidRPr="00737FF9" w:rsidRDefault="00ED62C5" w:rsidP="00F6551B">
      <w:pPr>
        <w:pStyle w:val="3"/>
      </w:pPr>
      <w:bookmarkStart w:id="53" w:name="_Toc9587839"/>
      <w:r w:rsidRPr="00737FF9">
        <w:rPr>
          <w:rFonts w:hint="eastAsia"/>
        </w:rPr>
        <w:t>移动应用</w:t>
      </w:r>
      <w:r w:rsidR="002B6D7A" w:rsidRPr="00737FF9">
        <w:rPr>
          <w:rFonts w:hint="eastAsia"/>
        </w:rPr>
        <w:t>基本信息</w:t>
      </w:r>
      <w:r w:rsidR="00F6551B" w:rsidRPr="00737FF9">
        <w:rPr>
          <w:rFonts w:hint="eastAsia"/>
        </w:rPr>
        <w:t>字段</w:t>
      </w:r>
      <w:bookmarkEnd w:id="53"/>
    </w:p>
    <w:tbl>
      <w:tblPr>
        <w:tblW w:w="8923"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52"/>
        <w:gridCol w:w="1701"/>
        <w:gridCol w:w="992"/>
        <w:gridCol w:w="992"/>
        <w:gridCol w:w="1843"/>
        <w:gridCol w:w="1843"/>
      </w:tblGrid>
      <w:tr w:rsidR="00737FF9" w:rsidRPr="00737FF9" w14:paraId="0CE09B70" w14:textId="1AA6EB82" w:rsidTr="00D31CD9">
        <w:trPr>
          <w:cantSplit/>
        </w:trPr>
        <w:tc>
          <w:tcPr>
            <w:tcW w:w="155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3ABA61D" w14:textId="77777777" w:rsidR="002B6D7A" w:rsidRPr="00737FF9" w:rsidRDefault="002B6D7A" w:rsidP="002C2C81">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B106AB9" w14:textId="77777777" w:rsidR="002B6D7A" w:rsidRPr="00737FF9" w:rsidRDefault="002B6D7A" w:rsidP="002C2C81">
            <w:r w:rsidRPr="00737FF9">
              <w:rPr>
                <w:rFonts w:hint="eastAsia"/>
              </w:rPr>
              <w:t>数据项英文名</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FDAF9ED" w14:textId="77777777" w:rsidR="002B6D7A" w:rsidRPr="00737FF9" w:rsidRDefault="002B6D7A" w:rsidP="002C2C81">
            <w:r w:rsidRPr="00737FF9">
              <w:rPr>
                <w:rFonts w:hint="eastAsia"/>
              </w:rPr>
              <w:t>类型</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EB2ADD8" w14:textId="77777777" w:rsidR="002B6D7A" w:rsidRPr="00737FF9" w:rsidRDefault="002B6D7A" w:rsidP="002C2C81">
            <w:pPr>
              <w:jc w:val="center"/>
            </w:pPr>
            <w:r w:rsidRPr="00737FF9">
              <w:rPr>
                <w:rFonts w:hint="eastAsia"/>
              </w:rPr>
              <w:t>必选</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7C432E1" w14:textId="40F5BD2D" w:rsidR="002B6D7A" w:rsidRPr="00737FF9" w:rsidRDefault="002B6D7A" w:rsidP="002C2C81">
            <w:r w:rsidRPr="00737FF9">
              <w:rPr>
                <w:rFonts w:hint="eastAsia"/>
              </w:rPr>
              <w:t>说明</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A5AC80" w14:textId="30133851" w:rsidR="002B6D7A" w:rsidRPr="00737FF9" w:rsidRDefault="002B6D7A" w:rsidP="002C2C81">
            <w:r w:rsidRPr="00737FF9">
              <w:rPr>
                <w:rFonts w:hint="eastAsia"/>
              </w:rPr>
              <w:t>备注</w:t>
            </w:r>
          </w:p>
        </w:tc>
      </w:tr>
      <w:tr w:rsidR="00BB70C5" w:rsidRPr="00737FF9" w14:paraId="576AFB4D" w14:textId="77777777"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F114E8" w14:textId="38CF50BB" w:rsidR="00BB70C5" w:rsidRPr="00737FF9" w:rsidRDefault="00BB70C5" w:rsidP="00BB70C5">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BE33F" w14:textId="0E0B6683" w:rsidR="00BB70C5" w:rsidRPr="00737FF9" w:rsidRDefault="00097D1E" w:rsidP="00BB70C5">
            <w:r>
              <w:rPr>
                <w:rFonts w:hint="eastAsia"/>
              </w:rPr>
              <w:t>reportType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09AEFF" w14:textId="63384D7F" w:rsidR="00BB70C5" w:rsidRPr="00737FF9" w:rsidRDefault="00BB70C5" w:rsidP="00BB70C5">
            <w:r w:rsidRPr="00737FF9">
              <w:rPr>
                <w:rFonts w:hint="eastAsia"/>
              </w:rPr>
              <w:t>S</w:t>
            </w:r>
            <w:r w:rsidRPr="00737FF9">
              <w:t>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8B2E94" w14:textId="0201EAB7" w:rsidR="00BB70C5" w:rsidRPr="00737FF9" w:rsidRDefault="00BB70C5" w:rsidP="00BB70C5">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869140" w14:textId="1E961F56" w:rsidR="00BB70C5" w:rsidRPr="00737FF9" w:rsidRDefault="00BB70C5" w:rsidP="00BB70C5">
            <w:r w:rsidRPr="00737FF9">
              <w:rPr>
                <w:rFonts w:hint="eastAsia"/>
              </w:rPr>
              <w:t>通过该字段来区分设备的新增，修改和查询。</w:t>
            </w:r>
          </w:p>
        </w:tc>
        <w:tc>
          <w:tcPr>
            <w:tcW w:w="1843" w:type="dxa"/>
            <w:tcBorders>
              <w:top w:val="single" w:sz="6" w:space="0" w:color="auto"/>
              <w:left w:val="single" w:sz="6" w:space="0" w:color="auto"/>
              <w:bottom w:val="single" w:sz="6" w:space="0" w:color="auto"/>
              <w:right w:val="single" w:sz="6" w:space="0" w:color="auto"/>
            </w:tcBorders>
          </w:tcPr>
          <w:p w14:paraId="447F018B" w14:textId="003CEA35" w:rsidR="00BB70C5" w:rsidRPr="00737FF9" w:rsidRDefault="00BB70C5" w:rsidP="00BB70C5">
            <w:r w:rsidRPr="00737FF9">
              <w:t>A（新增）、D（删除）、U（更新）。</w:t>
            </w:r>
          </w:p>
        </w:tc>
      </w:tr>
      <w:tr w:rsidR="00737FF9" w:rsidRPr="00737FF9" w14:paraId="173D4D61" w14:textId="77777777" w:rsidTr="002C2C81">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B5B866" w14:textId="3BF1B411" w:rsidR="00BB70C5" w:rsidRPr="00737FF9" w:rsidRDefault="00BB70C5" w:rsidP="00BB70C5">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6FEB62" w14:textId="4295CE96" w:rsidR="00BB70C5" w:rsidRPr="00737FF9" w:rsidRDefault="00BB70C5" w:rsidP="00BB70C5">
            <w:r w:rsidRPr="00737FF9">
              <w:t>cmcId</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4A5EFA3" w14:textId="082333A0" w:rsidR="00BB70C5" w:rsidRPr="00737FF9" w:rsidRDefault="00BB70C5" w:rsidP="00BB70C5">
            <w:r w:rsidRPr="00737FF9">
              <w:rPr>
                <w:rFonts w:ascii="Arial" w:hAnsi="Arial" w:cs="Arial" w:hint="eastAsia"/>
                <w:sz w:val="20"/>
                <w:szCs w:val="20"/>
                <w:shd w:val="clear" w:color="auto" w:fill="FFFFFF"/>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E6FC4F" w14:textId="49804084" w:rsidR="00BB70C5" w:rsidRPr="00737FF9" w:rsidRDefault="00BB70C5" w:rsidP="00BB70C5">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46A301B" w14:textId="5837D50E" w:rsidR="00BB70C5" w:rsidRPr="00737FF9" w:rsidRDefault="00BB70C5" w:rsidP="00BB70C5">
            <w:r w:rsidRPr="00737FF9">
              <w:rPr>
                <w:rFonts w:hint="eastAsia"/>
              </w:rPr>
              <w:t>在部级集中管控中心注册之后获取的系统ID</w:t>
            </w:r>
          </w:p>
        </w:tc>
        <w:tc>
          <w:tcPr>
            <w:tcW w:w="1843" w:type="dxa"/>
            <w:tcBorders>
              <w:top w:val="single" w:sz="6" w:space="0" w:color="auto"/>
              <w:left w:val="single" w:sz="6" w:space="0" w:color="auto"/>
              <w:bottom w:val="single" w:sz="6" w:space="0" w:color="auto"/>
              <w:right w:val="single" w:sz="6" w:space="0" w:color="auto"/>
            </w:tcBorders>
          </w:tcPr>
          <w:p w14:paraId="78C42145" w14:textId="77777777" w:rsidR="00BB70C5" w:rsidRPr="00737FF9" w:rsidRDefault="00BB70C5" w:rsidP="00BB70C5"/>
        </w:tc>
      </w:tr>
      <w:tr w:rsidR="00387685" w:rsidRPr="00737FF9" w14:paraId="5E13B5FD" w14:textId="77777777" w:rsidTr="002C2C81">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FA8CB9" w14:textId="7182F583" w:rsidR="00387685" w:rsidRPr="00737FF9" w:rsidRDefault="00387685" w:rsidP="00387685">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9F56FF2" w14:textId="4811A377" w:rsidR="00387685" w:rsidRPr="00737FF9" w:rsidRDefault="00387685" w:rsidP="00387685">
            <w:r>
              <w:t>collectTime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D46F7B" w14:textId="67B8F640" w:rsidR="00387685" w:rsidRPr="00737FF9" w:rsidRDefault="00387685" w:rsidP="00387685">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BC58FFC" w14:textId="3DCBF647" w:rsidR="00387685" w:rsidRPr="00737FF9" w:rsidRDefault="00387685" w:rsidP="00387685">
            <w:pPr>
              <w:jc w:val="center"/>
            </w:pPr>
            <w:r>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5318945" w14:textId="54B3D364" w:rsidR="00387685" w:rsidRPr="00737FF9" w:rsidRDefault="00387685" w:rsidP="00387685">
            <w:r>
              <w:rPr>
                <w:rFonts w:hint="eastAsia"/>
              </w:rPr>
              <w:t>省平台采集数据时的时间。E</w:t>
            </w:r>
            <w:r>
              <w:t>poch</w:t>
            </w:r>
            <w:r>
              <w:rPr>
                <w:rFonts w:hint="eastAsia"/>
              </w:rPr>
              <w:t>时间，单位毫秒</w:t>
            </w:r>
          </w:p>
        </w:tc>
        <w:tc>
          <w:tcPr>
            <w:tcW w:w="1843" w:type="dxa"/>
            <w:tcBorders>
              <w:top w:val="single" w:sz="6" w:space="0" w:color="auto"/>
              <w:left w:val="single" w:sz="6" w:space="0" w:color="auto"/>
              <w:bottom w:val="single" w:sz="6" w:space="0" w:color="auto"/>
              <w:right w:val="single" w:sz="6" w:space="0" w:color="auto"/>
            </w:tcBorders>
          </w:tcPr>
          <w:p w14:paraId="786BE3EB" w14:textId="77777777" w:rsidR="00387685" w:rsidRPr="00737FF9" w:rsidRDefault="00387685" w:rsidP="00387685"/>
        </w:tc>
      </w:tr>
      <w:tr w:rsidR="00737FF9" w:rsidRPr="00737FF9" w14:paraId="76FD7488" w14:textId="3ED76EE9"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30A4FB" w14:textId="600CE788" w:rsidR="002B6D7A" w:rsidRPr="00737FF9" w:rsidRDefault="002B6D7A" w:rsidP="002C2C81">
            <w:r w:rsidRPr="00737FF9">
              <w:rPr>
                <w:rFonts w:hint="eastAsia"/>
              </w:rPr>
              <w:t>APP</w:t>
            </w:r>
            <w:r w:rsidR="006A327C">
              <w:rPr>
                <w:rFonts w:hint="eastAsia"/>
              </w:rPr>
              <w:t>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361E81" w14:textId="77777777" w:rsidR="002B6D7A" w:rsidRPr="00737FF9" w:rsidRDefault="002B6D7A" w:rsidP="002C2C81">
            <w:r w:rsidRPr="00737FF9">
              <w:rPr>
                <w:rFonts w:hint="eastAsia"/>
              </w:rPr>
              <w:t>appId</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3D153B" w14:textId="77777777" w:rsidR="002B6D7A" w:rsidRPr="00737FF9" w:rsidRDefault="002B6D7A" w:rsidP="002C2C81">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642E29" w14:textId="77777777" w:rsidR="002B6D7A" w:rsidRPr="00737FF9" w:rsidRDefault="002B6D7A" w:rsidP="002C2C81">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4B9770" w14:textId="77777777" w:rsidR="002B6D7A" w:rsidRPr="00737FF9" w:rsidRDefault="002B6D7A" w:rsidP="002C2C81">
            <w:r w:rsidRPr="00737FF9">
              <w:rPr>
                <w:rFonts w:hint="eastAsia"/>
              </w:rPr>
              <w:t>应用的唯一标识</w:t>
            </w:r>
          </w:p>
        </w:tc>
        <w:tc>
          <w:tcPr>
            <w:tcW w:w="1843" w:type="dxa"/>
            <w:tcBorders>
              <w:top w:val="single" w:sz="6" w:space="0" w:color="auto"/>
              <w:left w:val="single" w:sz="6" w:space="0" w:color="auto"/>
              <w:bottom w:val="single" w:sz="6" w:space="0" w:color="auto"/>
              <w:right w:val="single" w:sz="6" w:space="0" w:color="auto"/>
            </w:tcBorders>
          </w:tcPr>
          <w:p w14:paraId="69C6B443" w14:textId="77777777" w:rsidR="002B6D7A" w:rsidRPr="00737FF9" w:rsidRDefault="002B6D7A" w:rsidP="002C2C81"/>
        </w:tc>
      </w:tr>
      <w:tr w:rsidR="00737FF9" w:rsidRPr="00737FF9" w14:paraId="4DC3D737" w14:textId="06FE6375"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402425" w14:textId="77777777" w:rsidR="002B6D7A" w:rsidRPr="00737FF9" w:rsidRDefault="002B6D7A" w:rsidP="002C2C81">
            <w:r w:rsidRPr="00737FF9">
              <w:rPr>
                <w:rFonts w:hint="eastAsia"/>
              </w:rPr>
              <w:t>APP包名</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B74EB8" w14:textId="77777777" w:rsidR="002B6D7A" w:rsidRPr="00737FF9" w:rsidRDefault="002B6D7A" w:rsidP="002C2C81">
            <w:r w:rsidRPr="00737FF9">
              <w:rPr>
                <w:rFonts w:hint="eastAsia"/>
              </w:rPr>
              <w:t>pkgName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53DA4A" w14:textId="77777777" w:rsidR="002B6D7A" w:rsidRPr="00737FF9" w:rsidRDefault="002B6D7A" w:rsidP="002C2C81">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EA1396" w14:textId="77777777" w:rsidR="002B6D7A" w:rsidRPr="00737FF9" w:rsidRDefault="002B6D7A" w:rsidP="002C2C81">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FE3F00" w14:textId="77777777" w:rsidR="002B6D7A" w:rsidRPr="00737FF9" w:rsidRDefault="002B6D7A" w:rsidP="002C2C81">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683A2F4E" w14:textId="77777777" w:rsidR="002B6D7A" w:rsidRPr="00737FF9" w:rsidRDefault="002B6D7A" w:rsidP="002C2C81"/>
        </w:tc>
      </w:tr>
      <w:tr w:rsidR="00737FF9" w:rsidRPr="00737FF9" w14:paraId="17360BCD" w14:textId="1B35BF32"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2C0612" w14:textId="77777777" w:rsidR="002B6D7A" w:rsidRPr="00737FF9" w:rsidRDefault="002B6D7A" w:rsidP="002C2C81">
            <w:r w:rsidRPr="00737FF9">
              <w:rPr>
                <w:rFonts w:hint="eastAsia"/>
              </w:rPr>
              <w:t>APP名称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F19536" w14:textId="77777777" w:rsidR="002B6D7A" w:rsidRPr="00737FF9" w:rsidRDefault="002B6D7A" w:rsidP="002C2C81">
            <w:r w:rsidRPr="00737FF9">
              <w:rPr>
                <w:rFonts w:hint="eastAsia"/>
              </w:rPr>
              <w:t>name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F62D0F" w14:textId="77777777" w:rsidR="002B6D7A" w:rsidRPr="00737FF9" w:rsidRDefault="002B6D7A" w:rsidP="002C2C81">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2B5669" w14:textId="77777777" w:rsidR="002B6D7A" w:rsidRPr="00737FF9" w:rsidRDefault="002B6D7A" w:rsidP="002C2C81">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9F02AA" w14:textId="77777777" w:rsidR="002B6D7A" w:rsidRPr="00737FF9" w:rsidRDefault="002B6D7A" w:rsidP="002C2C81">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77F49E4D" w14:textId="77777777" w:rsidR="002B6D7A" w:rsidRPr="00737FF9" w:rsidRDefault="002B6D7A" w:rsidP="002C2C81"/>
        </w:tc>
      </w:tr>
      <w:tr w:rsidR="00737FF9" w:rsidRPr="00737FF9" w14:paraId="33994BCE" w14:textId="7E69F890"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DC41A1" w14:textId="77777777" w:rsidR="002B6D7A" w:rsidRPr="00737FF9" w:rsidRDefault="002B6D7A" w:rsidP="002C2C81">
            <w:r w:rsidRPr="00737FF9">
              <w:rPr>
                <w:rFonts w:hint="eastAsia"/>
              </w:rPr>
              <w:t>APP版本</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CE82BA" w14:textId="77777777" w:rsidR="002B6D7A" w:rsidRPr="00737FF9" w:rsidRDefault="002B6D7A" w:rsidP="002C2C81">
            <w:r w:rsidRPr="00737FF9">
              <w:rPr>
                <w:rFonts w:hint="eastAsia"/>
              </w:rPr>
              <w:t>version</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79C6C1" w14:textId="77777777" w:rsidR="002B6D7A" w:rsidRPr="00737FF9" w:rsidRDefault="002B6D7A" w:rsidP="002C2C81">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CAA1E5" w14:textId="77777777" w:rsidR="002B6D7A" w:rsidRPr="00737FF9" w:rsidRDefault="002B6D7A" w:rsidP="002C2C81">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B1A87B" w14:textId="77777777" w:rsidR="002B6D7A" w:rsidRPr="00737FF9" w:rsidRDefault="002B6D7A" w:rsidP="002C2C81">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4271B19C" w14:textId="77777777" w:rsidR="002B6D7A" w:rsidRPr="00737FF9" w:rsidRDefault="002B6D7A" w:rsidP="002C2C81"/>
        </w:tc>
      </w:tr>
      <w:tr w:rsidR="00737FF9" w:rsidRPr="00737FF9" w14:paraId="6731E15F" w14:textId="208471DC"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E19C7D" w14:textId="47590EE5" w:rsidR="002B6D7A" w:rsidRPr="00737FF9" w:rsidRDefault="002B6D7A" w:rsidP="002C2C81">
            <w:r w:rsidRPr="00737FF9">
              <w:rPr>
                <w:rFonts w:hint="eastAsia"/>
              </w:rPr>
              <w:t>APP类型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3D259A" w14:textId="742B0250" w:rsidR="002B6D7A" w:rsidRPr="00737FF9" w:rsidRDefault="003261C0" w:rsidP="002C2C81">
            <w:r>
              <w:t>appType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D855A6" w14:textId="77777777" w:rsidR="002B6D7A" w:rsidRPr="00737FF9" w:rsidRDefault="002B6D7A" w:rsidP="002C2C81">
            <w:r w:rsidRPr="00737FF9">
              <w:rPr>
                <w:rFonts w:hint="eastAsia"/>
              </w:rP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5A7D78" w14:textId="77777777" w:rsidR="002B6D7A" w:rsidRPr="00737FF9" w:rsidRDefault="002B6D7A" w:rsidP="002C2C81">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8C5F54" w14:textId="16AE302B" w:rsidR="002B6D7A" w:rsidRPr="00737FF9" w:rsidRDefault="002B6D7A" w:rsidP="002C2C81"/>
        </w:tc>
        <w:tc>
          <w:tcPr>
            <w:tcW w:w="1843" w:type="dxa"/>
            <w:tcBorders>
              <w:top w:val="single" w:sz="6" w:space="0" w:color="auto"/>
              <w:left w:val="single" w:sz="6" w:space="0" w:color="auto"/>
              <w:bottom w:val="single" w:sz="6" w:space="0" w:color="auto"/>
              <w:right w:val="single" w:sz="6" w:space="0" w:color="auto"/>
            </w:tcBorders>
          </w:tcPr>
          <w:p w14:paraId="1410C7C3" w14:textId="13DA8C74" w:rsidR="002B6D7A" w:rsidRPr="00737FF9" w:rsidRDefault="00146586" w:rsidP="002C2C81">
            <w:r>
              <w:rPr>
                <w:rFonts w:hint="eastAsia"/>
              </w:rPr>
              <w:t>参见应用类型编码表</w:t>
            </w:r>
          </w:p>
        </w:tc>
      </w:tr>
      <w:tr w:rsidR="00C01DE9" w:rsidRPr="00737FF9" w14:paraId="64C68BBA" w14:textId="712FBB97" w:rsidTr="008F21A8">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2E3E2A" w14:textId="77777777" w:rsidR="00C01DE9" w:rsidRPr="00737FF9" w:rsidRDefault="00C01DE9" w:rsidP="00C01DE9">
            <w:r w:rsidRPr="00737FF9">
              <w:rPr>
                <w:rFonts w:hint="eastAsia"/>
              </w:rPr>
              <w:t>APP状态</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13B79C" w14:textId="6251C05D" w:rsidR="00C01DE9" w:rsidRPr="00737FF9" w:rsidRDefault="00C01DE9" w:rsidP="00C01DE9">
            <w:r>
              <w:t>status</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77BA27" w14:textId="77777777" w:rsidR="00C01DE9" w:rsidRPr="00737FF9" w:rsidRDefault="00C01DE9" w:rsidP="00C01DE9">
            <w:r w:rsidRPr="00737FF9">
              <w:rPr>
                <w:rFonts w:hint="eastAsia"/>
              </w:rP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2D6C3F" w14:textId="77777777" w:rsidR="00C01DE9" w:rsidRPr="00737FF9" w:rsidRDefault="00C01DE9" w:rsidP="00C01DE9">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9E6CF2" w14:textId="486A3DB6" w:rsidR="00C01DE9" w:rsidRPr="00737FF9" w:rsidRDefault="00C01DE9" w:rsidP="00C01DE9"/>
        </w:tc>
        <w:tc>
          <w:tcPr>
            <w:tcW w:w="1843" w:type="dxa"/>
            <w:tcBorders>
              <w:top w:val="single" w:sz="6" w:space="0" w:color="auto"/>
              <w:left w:val="single" w:sz="6" w:space="0" w:color="auto"/>
              <w:bottom w:val="single" w:sz="6" w:space="0" w:color="auto"/>
              <w:right w:val="single" w:sz="6" w:space="0" w:color="auto"/>
            </w:tcBorders>
            <w:vAlign w:val="center"/>
          </w:tcPr>
          <w:p w14:paraId="4F3C88DD" w14:textId="434C4744" w:rsidR="00C01DE9" w:rsidRPr="00737FF9" w:rsidRDefault="00C01DE9" w:rsidP="00C01DE9">
            <w:r>
              <w:rPr>
                <w:rFonts w:hint="eastAsia"/>
              </w:rPr>
              <w:t>参见</w:t>
            </w:r>
            <w:r w:rsidRPr="00C01DE9">
              <w:t>应用状态编码表</w:t>
            </w:r>
          </w:p>
        </w:tc>
      </w:tr>
      <w:tr w:rsidR="00C01DE9" w:rsidRPr="00737FF9" w14:paraId="28B57576" w14:textId="605B6D9C"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4F2738" w14:textId="77777777" w:rsidR="00C01DE9" w:rsidRPr="00737FF9" w:rsidRDefault="00C01DE9" w:rsidP="00C01DE9">
            <w:r w:rsidRPr="00737FF9">
              <w:rPr>
                <w:rFonts w:hint="eastAsia"/>
              </w:rPr>
              <w:t>安装包大小</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08F66" w14:textId="77777777" w:rsidR="00C01DE9" w:rsidRPr="00737FF9" w:rsidRDefault="00C01DE9" w:rsidP="00C01DE9">
            <w:r w:rsidRPr="00737FF9">
              <w:rPr>
                <w:rFonts w:hint="eastAsia"/>
              </w:rPr>
              <w:t>appFileSize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A9FFDE" w14:textId="70BEF72B" w:rsidR="00C01DE9" w:rsidRPr="00737FF9" w:rsidRDefault="00C01DE9" w:rsidP="00C01DE9">
            <w:r w:rsidRPr="00737FF9">
              <w:rPr>
                <w:rFonts w:hint="eastAsia"/>
              </w:rPr>
              <w:t>Long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C9A9E4" w14:textId="77777777" w:rsidR="00C01DE9" w:rsidRPr="00737FF9" w:rsidRDefault="00C01DE9" w:rsidP="00C01DE9">
            <w:pPr>
              <w:jc w:val="center"/>
            </w:pPr>
            <w:r w:rsidRPr="00737FF9">
              <w:rPr>
                <w:rFonts w:hint="eastAsia"/>
              </w:rPr>
              <w:t>是</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8732D2" w14:textId="77777777" w:rsidR="00C01DE9" w:rsidRPr="00737FF9" w:rsidRDefault="00C01DE9" w:rsidP="00C01DE9">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2E88E605" w14:textId="6032331F" w:rsidR="00C01DE9" w:rsidRPr="00737FF9" w:rsidRDefault="00D96C15" w:rsidP="00C01DE9">
            <w:r>
              <w:rPr>
                <w:rFonts w:hint="eastAsia"/>
              </w:rPr>
              <w:t>单位为字节</w:t>
            </w:r>
          </w:p>
        </w:tc>
      </w:tr>
      <w:tr w:rsidR="00104463" w:rsidRPr="00737FF9" w14:paraId="235CAE4B" w14:textId="77777777" w:rsidTr="00373185">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FD53B" w14:textId="3A43867D" w:rsidR="00104463" w:rsidRPr="00737FF9" w:rsidRDefault="00104463" w:rsidP="00104463">
            <w:r w:rsidRPr="00A92A30">
              <w:rPr>
                <w:rFonts w:hint="eastAsia"/>
              </w:rPr>
              <w:t>发布时间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83FF77" w14:textId="4B8B2B92" w:rsidR="00104463" w:rsidRPr="00737FF9" w:rsidRDefault="00104463" w:rsidP="00104463">
            <w:r>
              <w:t>c</w:t>
            </w:r>
            <w:r w:rsidRPr="00A92A30">
              <w:t>reate</w:t>
            </w:r>
            <w:r>
              <w:rPr>
                <w:rFonts w:hint="eastAsia"/>
              </w:rPr>
              <w:t>T</w:t>
            </w:r>
            <w:r w:rsidRPr="00A92A30">
              <w:t>ime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EC5990" w14:textId="351368CA" w:rsidR="00104463" w:rsidRPr="00737FF9" w:rsidRDefault="00104463" w:rsidP="00104463">
            <w:r w:rsidRPr="00737FF9">
              <w:t>Long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534C148" w14:textId="7AF722CE" w:rsidR="00104463" w:rsidRPr="00737FF9" w:rsidRDefault="00D01471" w:rsidP="00104463">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E7A412" w14:textId="77777777" w:rsidR="00104463" w:rsidRPr="00737FF9" w:rsidRDefault="00104463" w:rsidP="00104463"/>
        </w:tc>
        <w:tc>
          <w:tcPr>
            <w:tcW w:w="1843" w:type="dxa"/>
            <w:tcBorders>
              <w:top w:val="single" w:sz="6" w:space="0" w:color="auto"/>
              <w:left w:val="single" w:sz="6" w:space="0" w:color="auto"/>
              <w:bottom w:val="single" w:sz="6" w:space="0" w:color="auto"/>
              <w:right w:val="single" w:sz="6" w:space="0" w:color="auto"/>
            </w:tcBorders>
          </w:tcPr>
          <w:p w14:paraId="188E3A3B" w14:textId="54398390" w:rsidR="00104463" w:rsidRDefault="00947778" w:rsidP="00104463">
            <w:r>
              <w:t>Epoch</w:t>
            </w:r>
            <w:r>
              <w:rPr>
                <w:rFonts w:hint="eastAsia"/>
              </w:rPr>
              <w:t>时间，单位毫秒</w:t>
            </w:r>
          </w:p>
        </w:tc>
      </w:tr>
      <w:tr w:rsidR="00104463" w:rsidRPr="00737FF9" w14:paraId="732E6CF4" w14:textId="54ED1A51"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1B8F84" w14:textId="77777777" w:rsidR="00104463" w:rsidRPr="00737FF9" w:rsidRDefault="00104463" w:rsidP="00104463">
            <w:r w:rsidRPr="00737FF9">
              <w:rPr>
                <w:rFonts w:hint="eastAsia"/>
              </w:rPr>
              <w:t>应用更新时间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5D8E33" w14:textId="77777777" w:rsidR="00104463" w:rsidRPr="00737FF9" w:rsidRDefault="00104463" w:rsidP="00104463">
            <w:r w:rsidRPr="00737FF9">
              <w:rPr>
                <w:rFonts w:hint="eastAsia"/>
              </w:rPr>
              <w:t>updateTime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250CCD" w14:textId="77777777" w:rsidR="00104463" w:rsidRPr="00737FF9" w:rsidRDefault="00104463" w:rsidP="00104463">
            <w:r w:rsidRPr="00737FF9">
              <w:t>Long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68D8E1" w14:textId="0F4A6F20" w:rsidR="00104463" w:rsidRPr="00737FF9" w:rsidRDefault="00104463" w:rsidP="00104463">
            <w:pPr>
              <w:jc w:val="center"/>
            </w:pPr>
            <w:r>
              <w:rPr>
                <w:rFonts w:hint="eastAsia"/>
              </w:rP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5529B9" w14:textId="3595CA16" w:rsidR="00104463" w:rsidRPr="00737FF9" w:rsidRDefault="00104463" w:rsidP="00104463"/>
        </w:tc>
        <w:tc>
          <w:tcPr>
            <w:tcW w:w="1843" w:type="dxa"/>
            <w:tcBorders>
              <w:top w:val="single" w:sz="6" w:space="0" w:color="auto"/>
              <w:left w:val="single" w:sz="6" w:space="0" w:color="auto"/>
              <w:bottom w:val="single" w:sz="6" w:space="0" w:color="auto"/>
              <w:right w:val="single" w:sz="6" w:space="0" w:color="auto"/>
            </w:tcBorders>
          </w:tcPr>
          <w:p w14:paraId="271780BA" w14:textId="4CB134BA" w:rsidR="00104463" w:rsidRPr="00737FF9" w:rsidRDefault="00947778" w:rsidP="00104463">
            <w:r>
              <w:t>Epoch</w:t>
            </w:r>
            <w:r>
              <w:rPr>
                <w:rFonts w:hint="eastAsia"/>
              </w:rPr>
              <w:t>时间，单位毫秒</w:t>
            </w:r>
          </w:p>
        </w:tc>
      </w:tr>
      <w:tr w:rsidR="00104463" w:rsidRPr="00737FF9" w14:paraId="5CBD7680" w14:textId="4E10872C"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81BC7" w14:textId="77777777" w:rsidR="00104463" w:rsidRPr="00737FF9" w:rsidRDefault="00104463" w:rsidP="00104463">
            <w:r w:rsidRPr="00737FF9">
              <w:rPr>
                <w:rFonts w:hint="eastAsia"/>
              </w:rPr>
              <w:t>开发商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E6C85" w14:textId="48106B7A" w:rsidR="00104463" w:rsidRPr="00737FF9" w:rsidRDefault="00104463" w:rsidP="00104463">
            <w:r>
              <w:rPr>
                <w:rFonts w:hint="eastAsia"/>
              </w:rPr>
              <w:t>vendor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76123E" w14:textId="77777777" w:rsidR="00104463" w:rsidRPr="00737FF9" w:rsidRDefault="00104463" w:rsidP="00104463">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A6ABE4" w14:textId="77777777" w:rsidR="00104463" w:rsidRPr="00737FF9" w:rsidRDefault="00104463" w:rsidP="00104463">
            <w:pPr>
              <w:jc w:val="center"/>
            </w:pPr>
            <w:r w:rsidRPr="00737FF9">
              <w:rPr>
                <w:rFonts w:hint="eastAsia"/>
              </w:rP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1D1BBA" w14:textId="77777777" w:rsidR="00104463" w:rsidRPr="00737FF9" w:rsidRDefault="00104463" w:rsidP="00104463">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6B1E8630" w14:textId="77777777" w:rsidR="00104463" w:rsidRPr="00737FF9" w:rsidRDefault="00104463" w:rsidP="00104463"/>
        </w:tc>
      </w:tr>
      <w:tr w:rsidR="00104463" w:rsidRPr="00737FF9" w14:paraId="6346D43B" w14:textId="0D0ECC29" w:rsidTr="002B6D7A">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F45072" w14:textId="77777777" w:rsidR="00104463" w:rsidRPr="00737FF9" w:rsidRDefault="00104463" w:rsidP="00104463">
            <w:r w:rsidRPr="00737FF9">
              <w:rPr>
                <w:rFonts w:hint="eastAsia"/>
              </w:rPr>
              <w:t>安装包下载地址</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BF0D56" w14:textId="77777777" w:rsidR="00104463" w:rsidRPr="00737FF9" w:rsidRDefault="00104463" w:rsidP="00104463">
            <w:r w:rsidRPr="00737FF9">
              <w:rPr>
                <w:rFonts w:hint="eastAsia"/>
              </w:rPr>
              <w:t>appFileUrl</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6F9A0D" w14:textId="77777777" w:rsidR="00104463" w:rsidRPr="00737FF9" w:rsidRDefault="00104463" w:rsidP="00104463">
            <w:r w:rsidRPr="00737FF9">
              <w:rPr>
                <w:rFonts w:hint="eastAsia"/>
              </w:rP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75974D" w14:textId="77777777" w:rsidR="00104463" w:rsidRPr="00737FF9" w:rsidRDefault="00104463" w:rsidP="00104463">
            <w:pPr>
              <w:jc w:val="center"/>
            </w:pPr>
            <w:r w:rsidRPr="00737FF9">
              <w:rPr>
                <w:rFonts w:hint="eastAsia"/>
              </w:rP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3A2FC1" w14:textId="77777777" w:rsidR="00104463" w:rsidRPr="00737FF9" w:rsidRDefault="00104463" w:rsidP="00104463">
            <w:r w:rsidRPr="00737FF9">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14:paraId="0BBB09F4" w14:textId="77777777" w:rsidR="00104463" w:rsidRPr="00737FF9" w:rsidRDefault="00104463" w:rsidP="00104463"/>
        </w:tc>
      </w:tr>
      <w:tr w:rsidR="009623AC" w:rsidRPr="00737FF9" w14:paraId="20DCC2A3" w14:textId="77777777" w:rsidTr="00373185">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C2F9D6" w14:textId="03C1C0FD" w:rsidR="009623AC" w:rsidRPr="00737FF9" w:rsidRDefault="009623AC" w:rsidP="009623AC">
            <w:r w:rsidRPr="00A92A30">
              <w:rPr>
                <w:rFonts w:hint="eastAsia"/>
              </w:rPr>
              <w:lastRenderedPageBreak/>
              <w:t>应用描述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F754D2" w14:textId="3B156913" w:rsidR="009623AC" w:rsidRPr="00737FF9" w:rsidRDefault="009623AC" w:rsidP="009623AC">
            <w:r w:rsidRPr="00A92A30">
              <w:t>description</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7DBA1B" w14:textId="3CA0BC94" w:rsidR="009623AC" w:rsidRPr="00737FF9" w:rsidRDefault="00D01471" w:rsidP="009623AC">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1597207" w14:textId="5BCE9FDC" w:rsidR="009623AC" w:rsidRPr="00737FF9" w:rsidRDefault="00D01471" w:rsidP="009623AC">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7856AD" w14:textId="4DA7462A" w:rsidR="009623AC" w:rsidRPr="00737FF9" w:rsidRDefault="009623AC" w:rsidP="009623AC">
            <w:r w:rsidRPr="00A92A30">
              <w:rPr>
                <w:rFonts w:hint="eastAsia"/>
              </w:rPr>
              <w:t>应用描述</w:t>
            </w:r>
          </w:p>
        </w:tc>
        <w:tc>
          <w:tcPr>
            <w:tcW w:w="1843" w:type="dxa"/>
            <w:tcBorders>
              <w:top w:val="single" w:sz="6" w:space="0" w:color="auto"/>
              <w:left w:val="single" w:sz="6" w:space="0" w:color="auto"/>
              <w:bottom w:val="single" w:sz="6" w:space="0" w:color="auto"/>
              <w:right w:val="single" w:sz="6" w:space="0" w:color="auto"/>
            </w:tcBorders>
            <w:vAlign w:val="center"/>
          </w:tcPr>
          <w:p w14:paraId="56A20669" w14:textId="253B9F16" w:rsidR="009623AC" w:rsidRPr="00737FF9" w:rsidRDefault="009623AC" w:rsidP="009623AC">
            <w:r w:rsidRPr="00A92A30">
              <w:rPr>
                <w:rFonts w:hint="eastAsia"/>
              </w:rPr>
              <w:t>应用描述</w:t>
            </w:r>
          </w:p>
        </w:tc>
      </w:tr>
      <w:tr w:rsidR="00C6627B" w:rsidRPr="00737FF9" w14:paraId="7DC16178" w14:textId="77777777" w:rsidTr="00373185">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0C117" w14:textId="0FB9C578" w:rsidR="00C6627B" w:rsidRPr="00A92A30" w:rsidRDefault="00C6627B" w:rsidP="00C6627B">
            <w:r w:rsidRPr="00A92A30">
              <w:rPr>
                <w:rFonts w:hint="eastAsia"/>
              </w:rPr>
              <w:t>应用图标</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4C69A5" w14:textId="64D9568C" w:rsidR="00C6627B" w:rsidRPr="00A92A30" w:rsidRDefault="00C6627B" w:rsidP="00C6627B">
            <w:r w:rsidRPr="00A92A30">
              <w:t>logo</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7DB40F" w14:textId="31ED1E3C" w:rsidR="00C6627B" w:rsidRPr="00A92A30" w:rsidRDefault="00D01471" w:rsidP="00C6627B">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718A79" w14:textId="08BAD6CB" w:rsidR="00C6627B" w:rsidRDefault="00D01471" w:rsidP="00C6627B">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DA3ACB" w14:textId="42436B38" w:rsidR="00C6627B" w:rsidRPr="00A92A30" w:rsidRDefault="00C6627B" w:rsidP="00C6627B">
            <w:r w:rsidRPr="00A92A30">
              <w:rPr>
                <w:rFonts w:hint="eastAsia"/>
              </w:rPr>
              <w:t>应用图标</w:t>
            </w:r>
            <w:r w:rsidR="002B5FD5">
              <w:rPr>
                <w:rFonts w:hint="eastAsia"/>
              </w:rPr>
              <w:t>,</w:t>
            </w:r>
            <w:r w:rsidR="002B5FD5">
              <w:t xml:space="preserve"> </w:t>
            </w:r>
            <w:r w:rsidR="00521850">
              <w:rPr>
                <w:rFonts w:hint="eastAsia"/>
              </w:rPr>
              <w:t>B</w:t>
            </w:r>
            <w:r w:rsidR="002B5FD5">
              <w:rPr>
                <w:rFonts w:hint="eastAsia"/>
              </w:rPr>
              <w:t>ase</w:t>
            </w:r>
            <w:r w:rsidR="002B5FD5">
              <w:t>64</w:t>
            </w:r>
            <w:r w:rsidR="002B5FD5">
              <w:rPr>
                <w:rFonts w:hint="eastAsia"/>
              </w:rPr>
              <w:t>编码</w:t>
            </w:r>
            <w:r w:rsidR="00521850">
              <w:rPr>
                <w:rFonts w:hint="eastAsia"/>
              </w:rPr>
              <w:t>的</w:t>
            </w:r>
            <w:r w:rsidR="002B5FD5">
              <w:rPr>
                <w:rFonts w:hint="eastAsia"/>
              </w:rPr>
              <w:t>图片</w:t>
            </w:r>
            <w:r w:rsidR="00521850">
              <w:rPr>
                <w:rFonts w:hint="eastAsia"/>
              </w:rPr>
              <w:t>信息</w:t>
            </w:r>
          </w:p>
        </w:tc>
        <w:tc>
          <w:tcPr>
            <w:tcW w:w="1843" w:type="dxa"/>
            <w:tcBorders>
              <w:top w:val="single" w:sz="6" w:space="0" w:color="auto"/>
              <w:left w:val="single" w:sz="6" w:space="0" w:color="auto"/>
              <w:bottom w:val="single" w:sz="6" w:space="0" w:color="auto"/>
              <w:right w:val="single" w:sz="6" w:space="0" w:color="auto"/>
            </w:tcBorders>
            <w:vAlign w:val="center"/>
          </w:tcPr>
          <w:p w14:paraId="6C0E5AE1" w14:textId="40A72926" w:rsidR="00C6627B" w:rsidRPr="00A92A30" w:rsidRDefault="00C6627B" w:rsidP="00C6627B"/>
        </w:tc>
      </w:tr>
      <w:tr w:rsidR="002B5FD5" w:rsidRPr="00737FF9" w14:paraId="01CF272B" w14:textId="77777777" w:rsidTr="00373185">
        <w:trPr>
          <w:cantSplit/>
        </w:trPr>
        <w:tc>
          <w:tcPr>
            <w:tcW w:w="1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AF20AA" w14:textId="782B58EE" w:rsidR="002B5FD5" w:rsidRPr="00A92A30" w:rsidRDefault="002B5FD5" w:rsidP="002B5FD5">
            <w:r w:rsidRPr="00A92A30">
              <w:rPr>
                <w:rFonts w:hint="eastAsia"/>
              </w:rPr>
              <w:t>组织机构名称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84E163" w14:textId="3F7043B0" w:rsidR="002B5FD5" w:rsidRPr="00A92A30" w:rsidRDefault="002B5FD5" w:rsidP="002B5FD5">
            <w:r w:rsidRPr="00A92A30">
              <w:t>org</w:t>
            </w:r>
            <w:r w:rsidR="006B3323">
              <w:rPr>
                <w:rFonts w:hint="eastAsia"/>
              </w:rPr>
              <w:t>Name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785AD" w14:textId="507F93DB" w:rsidR="002B5FD5" w:rsidRPr="00A92A30" w:rsidRDefault="00D01471" w:rsidP="002B5FD5">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D604193" w14:textId="54406E6E" w:rsidR="002B5FD5" w:rsidRPr="00BC7015" w:rsidRDefault="00D01471" w:rsidP="002B5FD5">
            <w:pPr>
              <w:jc w:val="center"/>
            </w:pPr>
            <w:r>
              <w:t>否</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C06477" w14:textId="7CBF9318" w:rsidR="002B5FD5" w:rsidRPr="00A92A30" w:rsidRDefault="002B5FD5" w:rsidP="002B5FD5">
            <w:r w:rsidRPr="00A92A30">
              <w:rPr>
                <w:rFonts w:hint="eastAsia"/>
              </w:rPr>
              <w:t>组织机构名称</w:t>
            </w:r>
          </w:p>
        </w:tc>
        <w:tc>
          <w:tcPr>
            <w:tcW w:w="1843" w:type="dxa"/>
            <w:tcBorders>
              <w:top w:val="single" w:sz="6" w:space="0" w:color="auto"/>
              <w:left w:val="single" w:sz="6" w:space="0" w:color="auto"/>
              <w:bottom w:val="single" w:sz="6" w:space="0" w:color="auto"/>
              <w:right w:val="single" w:sz="6" w:space="0" w:color="auto"/>
            </w:tcBorders>
            <w:vAlign w:val="center"/>
          </w:tcPr>
          <w:p w14:paraId="2FDB0EAF" w14:textId="77777777" w:rsidR="002B5FD5" w:rsidRPr="00A92A30" w:rsidRDefault="002B5FD5" w:rsidP="002B5FD5"/>
        </w:tc>
      </w:tr>
    </w:tbl>
    <w:p w14:paraId="69A973C3" w14:textId="3F299AD4" w:rsidR="00564E1F" w:rsidRPr="00737FF9" w:rsidRDefault="00564E1F" w:rsidP="00564E1F"/>
    <w:p w14:paraId="24CADFE6" w14:textId="20E9A0E5" w:rsidR="00564E1F" w:rsidRDefault="00564E1F" w:rsidP="005101FB">
      <w:pPr>
        <w:pStyle w:val="3"/>
      </w:pPr>
      <w:bookmarkStart w:id="54" w:name="_Toc9587840"/>
      <w:r w:rsidRPr="00737FF9">
        <w:rPr>
          <w:rFonts w:hint="eastAsia"/>
        </w:rPr>
        <w:t>移动应用基本信息上报接口</w:t>
      </w:r>
      <w:bookmarkEnd w:id="54"/>
    </w:p>
    <w:p w14:paraId="3DCE2738" w14:textId="77777777" w:rsidR="005101FB" w:rsidRPr="00737FF9" w:rsidRDefault="005101FB" w:rsidP="005101FB"/>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564E1F" w:rsidRPr="00737FF9" w14:paraId="2C5B6CD4"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5FC4F27" w14:textId="77777777" w:rsidR="00564E1F" w:rsidRPr="00737FF9" w:rsidRDefault="00564E1F"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75416B" w14:textId="1F29401B" w:rsidR="00564E1F" w:rsidRPr="00737FF9" w:rsidRDefault="00564E1F" w:rsidP="002C2C81">
            <w:r w:rsidRPr="00737FF9">
              <w:t>/</w:t>
            </w:r>
            <w:r w:rsidR="00260C0A">
              <w:t>mpscmc</w:t>
            </w:r>
            <w:r w:rsidRPr="00737FF9">
              <w:t>/v1/pm/</w:t>
            </w:r>
            <w:r w:rsidR="003B4D2B">
              <w:t>app</w:t>
            </w:r>
          </w:p>
        </w:tc>
      </w:tr>
      <w:tr w:rsidR="00564E1F" w:rsidRPr="00737FF9" w14:paraId="3B9FF70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A6ADB61" w14:textId="77777777" w:rsidR="00564E1F" w:rsidRPr="00737FF9" w:rsidRDefault="00564E1F"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6EF454" w14:textId="77777777" w:rsidR="00564E1F" w:rsidRPr="00737FF9" w:rsidRDefault="00564E1F" w:rsidP="002C2C81">
            <w:r w:rsidRPr="00737FF9">
              <w:rPr>
                <w:rFonts w:hint="eastAsia"/>
              </w:rPr>
              <w:t>POST</w:t>
            </w:r>
          </w:p>
        </w:tc>
      </w:tr>
      <w:tr w:rsidR="00564E1F" w:rsidRPr="00737FF9" w14:paraId="57AF288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2D5CB4D" w14:textId="77777777" w:rsidR="00564E1F" w:rsidRPr="00737FF9" w:rsidRDefault="00564E1F"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030B87" w14:textId="77777777" w:rsidR="00A274C3" w:rsidRPr="00737FF9" w:rsidRDefault="00A274C3" w:rsidP="00A274C3">
            <w:r w:rsidRPr="00737FF9">
              <w:t>{</w:t>
            </w:r>
          </w:p>
          <w:p w14:paraId="09DE2053" w14:textId="26930C85" w:rsidR="00A274C3" w:rsidRPr="00737FF9" w:rsidRDefault="00A274C3" w:rsidP="00A274C3">
            <w:r w:rsidRPr="00737FF9">
              <w:t xml:space="preserve"> </w:t>
            </w:r>
            <w:r w:rsidR="003D4B22" w:rsidRPr="00737FF9">
              <w:t xml:space="preserve">  </w:t>
            </w:r>
            <w:r w:rsidRPr="00737FF9">
              <w:t xml:space="preserve"> "cmcId": "String",</w:t>
            </w:r>
          </w:p>
          <w:p w14:paraId="298AC14F" w14:textId="77777777" w:rsidR="00A274C3" w:rsidRPr="00737FF9" w:rsidRDefault="00A274C3" w:rsidP="00A274C3">
            <w:r w:rsidRPr="00737FF9">
              <w:t xml:space="preserve">    "data": [</w:t>
            </w:r>
          </w:p>
          <w:p w14:paraId="4B26AD2B" w14:textId="77777777" w:rsidR="00A274C3" w:rsidRPr="00737FF9" w:rsidRDefault="00A274C3" w:rsidP="00A274C3">
            <w:r w:rsidRPr="00737FF9">
              <w:t xml:space="preserve">      {</w:t>
            </w:r>
          </w:p>
          <w:p w14:paraId="25CE30AD" w14:textId="4F11C4D0" w:rsidR="00A274C3" w:rsidRPr="00737FF9" w:rsidRDefault="00A274C3" w:rsidP="00A274C3">
            <w:r w:rsidRPr="00737FF9">
              <w:t xml:space="preserve">        "</w:t>
            </w:r>
            <w:r w:rsidR="00097D1E">
              <w:t>reportType</w:t>
            </w:r>
            <w:r w:rsidRPr="00737FF9">
              <w:t>": "String",</w:t>
            </w:r>
          </w:p>
          <w:p w14:paraId="722E1F75" w14:textId="77777777" w:rsidR="00A274C3" w:rsidRPr="00737FF9" w:rsidRDefault="00A274C3" w:rsidP="00A274C3">
            <w:r w:rsidRPr="00737FF9">
              <w:t xml:space="preserve">        "appId": "String",</w:t>
            </w:r>
          </w:p>
          <w:p w14:paraId="5AAE9DC0" w14:textId="1E0DB23F" w:rsidR="00A274C3" w:rsidRPr="00737FF9" w:rsidRDefault="00A274C3" w:rsidP="00C933FA">
            <w:r w:rsidRPr="00737FF9">
              <w:t xml:space="preserve">        </w:t>
            </w:r>
            <w:r w:rsidR="00C933FA" w:rsidRPr="00737FF9">
              <w:t>…</w:t>
            </w:r>
          </w:p>
          <w:p w14:paraId="77E6BB51" w14:textId="77777777" w:rsidR="00A274C3" w:rsidRPr="00737FF9" w:rsidRDefault="00A274C3" w:rsidP="00A274C3">
            <w:r w:rsidRPr="00737FF9">
              <w:t xml:space="preserve">      }</w:t>
            </w:r>
          </w:p>
          <w:p w14:paraId="69AD1A32" w14:textId="77777777" w:rsidR="00A274C3" w:rsidRPr="00737FF9" w:rsidRDefault="00A274C3" w:rsidP="00A274C3">
            <w:r w:rsidRPr="00737FF9">
              <w:t xml:space="preserve">    ]</w:t>
            </w:r>
          </w:p>
          <w:p w14:paraId="273281ED" w14:textId="30D2CF19" w:rsidR="00564E1F" w:rsidRPr="00737FF9" w:rsidRDefault="00A274C3" w:rsidP="00A274C3">
            <w:r w:rsidRPr="00737FF9">
              <w:t>}</w:t>
            </w:r>
          </w:p>
        </w:tc>
      </w:tr>
      <w:tr w:rsidR="00564E1F" w:rsidRPr="00737FF9" w14:paraId="1B1FD07C"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5B1BAAC" w14:textId="77777777" w:rsidR="00564E1F" w:rsidRPr="00737FF9" w:rsidRDefault="00564E1F"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534235" w14:textId="77777777" w:rsidR="00564E1F" w:rsidRPr="00737FF9" w:rsidRDefault="00564E1F" w:rsidP="002C2C81">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564E1F" w:rsidRPr="00737FF9" w14:paraId="6C10BF6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E8DE7BC" w14:textId="77777777" w:rsidR="00564E1F" w:rsidRPr="00737FF9" w:rsidRDefault="00564E1F"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F91CB5" w14:textId="77777777" w:rsidR="00D80CAC" w:rsidRPr="00737FF9" w:rsidRDefault="00D80CAC" w:rsidP="00D80CAC">
            <w:r w:rsidRPr="00737FF9">
              <w:rPr>
                <w:rFonts w:hint="eastAsia"/>
              </w:rPr>
              <w:t>该接口用于各省级集中管控中心主动向部级集中管控中心上报信息。</w:t>
            </w:r>
          </w:p>
          <w:p w14:paraId="37DE73E4" w14:textId="2BCF2FC9" w:rsidR="00564E1F" w:rsidRPr="00737FF9" w:rsidRDefault="00D80CAC" w:rsidP="00D80CAC">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564E1F" w:rsidRPr="00737FF9" w14:paraId="56B22C6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98AC600" w14:textId="77777777" w:rsidR="00564E1F" w:rsidRPr="00737FF9" w:rsidRDefault="00564E1F"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DADF38" w14:textId="77777777" w:rsidR="00564E1F" w:rsidRPr="00737FF9" w:rsidRDefault="00564E1F" w:rsidP="002C2C81"/>
        </w:tc>
      </w:tr>
    </w:tbl>
    <w:p w14:paraId="0C5F3D93" w14:textId="77777777" w:rsidR="00564E1F" w:rsidRPr="00737FF9" w:rsidRDefault="00564E1F" w:rsidP="00564E1F"/>
    <w:p w14:paraId="5DD34464" w14:textId="77777777" w:rsidR="00D3748E" w:rsidRPr="00737FF9" w:rsidRDefault="00D3748E" w:rsidP="00D3748E"/>
    <w:p w14:paraId="0CF3A0E0" w14:textId="4C87C35E" w:rsidR="00D3748E" w:rsidRPr="00737FF9" w:rsidRDefault="00D3748E" w:rsidP="008C7736">
      <w:pPr>
        <w:pStyle w:val="3"/>
      </w:pPr>
      <w:bookmarkStart w:id="55" w:name="_Toc9587841"/>
      <w:r w:rsidRPr="00737FF9">
        <w:rPr>
          <w:rFonts w:hint="eastAsia"/>
        </w:rPr>
        <w:t>移动应用信息拉取接口</w:t>
      </w:r>
      <w:bookmarkEnd w:id="55"/>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D3748E" w:rsidRPr="00737FF9" w14:paraId="27A473E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96F5E1B" w14:textId="77777777" w:rsidR="00D3748E" w:rsidRPr="00737FF9" w:rsidRDefault="00D3748E"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7A1C82" w14:textId="00C67178" w:rsidR="00767C39" w:rsidRPr="00737FF9" w:rsidRDefault="00767C39" w:rsidP="002C2C81">
            <w:r w:rsidRPr="00737FF9">
              <w:t>/</w:t>
            </w:r>
            <w:r w:rsidR="00675EAC" w:rsidRPr="00737FF9">
              <w:t>subcmc</w:t>
            </w:r>
            <w:r w:rsidRPr="00737FF9">
              <w:t>/v1/pm/</w:t>
            </w:r>
            <w:r w:rsidR="003B4D2B">
              <w:t>app</w:t>
            </w:r>
          </w:p>
        </w:tc>
      </w:tr>
      <w:tr w:rsidR="00D3748E" w:rsidRPr="00737FF9" w14:paraId="09C4E553"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AFE519B" w14:textId="77777777" w:rsidR="00D3748E" w:rsidRPr="00737FF9" w:rsidRDefault="00D3748E"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8DA377" w14:textId="77777777" w:rsidR="00D3748E" w:rsidRPr="00737FF9" w:rsidRDefault="00D3748E" w:rsidP="002C2C81">
            <w:r w:rsidRPr="00737FF9">
              <w:t>GET</w:t>
            </w:r>
          </w:p>
        </w:tc>
      </w:tr>
      <w:tr w:rsidR="00D3748E" w:rsidRPr="00737FF9" w14:paraId="03516DD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19E5381" w14:textId="77777777" w:rsidR="00D3748E" w:rsidRPr="00737FF9" w:rsidRDefault="00D3748E" w:rsidP="002C2C81">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F6581A" w14:textId="77777777" w:rsidR="00D3748E" w:rsidRPr="00737FF9" w:rsidRDefault="00D3748E" w:rsidP="002C2C81">
            <w:r w:rsidRPr="00737FF9">
              <w:t xml:space="preserve">cmcId: </w:t>
            </w:r>
            <w:r w:rsidRPr="00737FF9">
              <w:rPr>
                <w:rFonts w:hint="eastAsia"/>
              </w:rPr>
              <w:t>分配给省集中管控的唯一标识</w:t>
            </w:r>
          </w:p>
          <w:p w14:paraId="329EA7ED" w14:textId="77777777" w:rsidR="00D3748E" w:rsidRPr="00737FF9" w:rsidRDefault="00D3748E" w:rsidP="002C2C81">
            <w:r w:rsidRPr="00737FF9">
              <w:t xml:space="preserve">pageNum: </w:t>
            </w:r>
            <w:r w:rsidRPr="00737FF9">
              <w:rPr>
                <w:rFonts w:hint="eastAsia"/>
              </w:rPr>
              <w:t>开始页面，页面数从</w:t>
            </w:r>
            <w:r w:rsidRPr="00737FF9">
              <w:t>1</w:t>
            </w:r>
            <w:r w:rsidRPr="00737FF9">
              <w:rPr>
                <w:rFonts w:hint="eastAsia"/>
              </w:rPr>
              <w:t>开始</w:t>
            </w:r>
          </w:p>
          <w:p w14:paraId="0B9CF7B5" w14:textId="77777777" w:rsidR="00D3748E" w:rsidRPr="00737FF9" w:rsidRDefault="00D3748E" w:rsidP="002C2C81">
            <w:r w:rsidRPr="00737FF9">
              <w:rPr>
                <w:rFonts w:hint="eastAsia"/>
              </w:rPr>
              <w:t>p</w:t>
            </w:r>
            <w:r w:rsidRPr="00737FF9">
              <w:t xml:space="preserve">ageSize: </w:t>
            </w:r>
            <w:r w:rsidRPr="00737FF9">
              <w:rPr>
                <w:rFonts w:hint="eastAsia"/>
              </w:rPr>
              <w:t>分页大小</w:t>
            </w:r>
          </w:p>
          <w:p w14:paraId="1FD78E9B" w14:textId="77777777" w:rsidR="00D3748E" w:rsidRPr="00737FF9" w:rsidRDefault="00D3748E" w:rsidP="002C2C81"/>
          <w:p w14:paraId="2B869E76" w14:textId="77777777" w:rsidR="00D3748E" w:rsidRPr="00737FF9" w:rsidRDefault="00D3748E" w:rsidP="002C2C81">
            <w:r w:rsidRPr="00737FF9">
              <w:rPr>
                <w:rFonts w:hint="eastAsia"/>
              </w:rPr>
              <w:t>例如：</w:t>
            </w:r>
          </w:p>
          <w:p w14:paraId="6679D9A6" w14:textId="77777777" w:rsidR="00D3748E" w:rsidRPr="00737FF9" w:rsidRDefault="00D3748E" w:rsidP="002C2C81">
            <w:r w:rsidRPr="00737FF9">
              <w:t xml:space="preserve">?cmId=1234&amp;pageNum=1&amp;pageSize=20 </w:t>
            </w:r>
          </w:p>
          <w:p w14:paraId="6B9FABC4" w14:textId="77777777" w:rsidR="00D3748E" w:rsidRPr="00737FF9" w:rsidRDefault="00D3748E" w:rsidP="002C2C81">
            <w:r w:rsidRPr="00737FF9">
              <w:rPr>
                <w:rFonts w:hint="eastAsia"/>
              </w:rPr>
              <w:t>获取第1页，分页大小为2</w:t>
            </w:r>
            <w:r w:rsidRPr="00737FF9">
              <w:t>0</w:t>
            </w:r>
          </w:p>
          <w:p w14:paraId="678D5EB5" w14:textId="77777777" w:rsidR="00D3748E" w:rsidRPr="00737FF9" w:rsidRDefault="00D3748E" w:rsidP="002C2C81"/>
          <w:p w14:paraId="35774429" w14:textId="77777777" w:rsidR="00D3748E" w:rsidRPr="00737FF9" w:rsidRDefault="00D3748E" w:rsidP="002C2C81">
            <w:r w:rsidRPr="00737FF9">
              <w:t>?cmcId=1234&amp;</w:t>
            </w:r>
            <w:r w:rsidRPr="00737FF9">
              <w:rPr>
                <w:rFonts w:hint="eastAsia"/>
              </w:rPr>
              <w:t>p</w:t>
            </w:r>
            <w:r w:rsidRPr="00737FF9">
              <w:t>ageNum=10&amp;pageSize=30</w:t>
            </w:r>
          </w:p>
          <w:p w14:paraId="3B7E9CC8" w14:textId="77777777" w:rsidR="00D3748E" w:rsidRPr="00737FF9" w:rsidRDefault="00D3748E" w:rsidP="002C2C81">
            <w:r w:rsidRPr="00737FF9">
              <w:rPr>
                <w:rFonts w:hint="eastAsia"/>
              </w:rPr>
              <w:t>获取第1</w:t>
            </w:r>
            <w:r w:rsidRPr="00737FF9">
              <w:t>0</w:t>
            </w:r>
            <w:r w:rsidRPr="00737FF9">
              <w:rPr>
                <w:rFonts w:hint="eastAsia"/>
              </w:rPr>
              <w:t>页，分页大小为3</w:t>
            </w:r>
            <w:r w:rsidRPr="00737FF9">
              <w:t>0</w:t>
            </w:r>
          </w:p>
        </w:tc>
      </w:tr>
      <w:tr w:rsidR="00D3748E" w:rsidRPr="00737FF9" w14:paraId="073138A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5F07C84" w14:textId="77777777" w:rsidR="00D3748E" w:rsidRPr="00737FF9" w:rsidRDefault="00D3748E"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E5CDDD" w14:textId="77777777" w:rsidR="00D3748E" w:rsidRPr="00737FF9" w:rsidRDefault="00D3748E" w:rsidP="002C2C81">
            <w:r w:rsidRPr="00737FF9">
              <w:t>{</w:t>
            </w:r>
          </w:p>
          <w:p w14:paraId="6C177611" w14:textId="77777777" w:rsidR="00D3748E" w:rsidRPr="00737FF9" w:rsidRDefault="00D3748E" w:rsidP="002C2C81">
            <w:r w:rsidRPr="00737FF9">
              <w:rPr>
                <w:rFonts w:hint="eastAsia"/>
              </w:rPr>
              <w:t>   "code": 0,</w:t>
            </w:r>
          </w:p>
          <w:p w14:paraId="5B1961C3" w14:textId="77777777" w:rsidR="00D3748E" w:rsidRPr="00737FF9" w:rsidRDefault="00D3748E" w:rsidP="002C2C81">
            <w:r w:rsidRPr="00737FF9">
              <w:t xml:space="preserve">  "</w:t>
            </w:r>
            <w:r w:rsidRPr="00737FF9">
              <w:rPr>
                <w:rFonts w:hint="eastAsia"/>
              </w:rPr>
              <w:t>message</w:t>
            </w:r>
            <w:r w:rsidRPr="00737FF9">
              <w:t xml:space="preserve"> ": "</w:t>
            </w:r>
            <w:r w:rsidRPr="00737FF9">
              <w:rPr>
                <w:rFonts w:hint="eastAsia"/>
              </w:rPr>
              <w:t>ok</w:t>
            </w:r>
            <w:r w:rsidRPr="00737FF9">
              <w:t>",</w:t>
            </w:r>
          </w:p>
          <w:p w14:paraId="77C84BC8" w14:textId="77777777" w:rsidR="00D3748E" w:rsidRPr="00737FF9" w:rsidRDefault="00D3748E" w:rsidP="002C2C81">
            <w:pPr>
              <w:ind w:firstLineChars="100" w:firstLine="210"/>
            </w:pPr>
            <w:r w:rsidRPr="00737FF9">
              <w:t>"total": 10387,</w:t>
            </w:r>
          </w:p>
          <w:p w14:paraId="5A101E9B" w14:textId="77777777" w:rsidR="00D3748E" w:rsidRPr="00737FF9" w:rsidRDefault="00D3748E" w:rsidP="002C2C81">
            <w:r w:rsidRPr="00737FF9">
              <w:t xml:space="preserve">  "data": [</w:t>
            </w:r>
          </w:p>
          <w:p w14:paraId="26618DDA" w14:textId="1BE9B301" w:rsidR="00883B76" w:rsidRPr="00737FF9" w:rsidRDefault="00883B76" w:rsidP="00883B76">
            <w:r w:rsidRPr="00737FF9">
              <w:t xml:space="preserve">      {</w:t>
            </w:r>
          </w:p>
          <w:p w14:paraId="078B9BF2" w14:textId="77777777" w:rsidR="00883B76" w:rsidRPr="00737FF9" w:rsidRDefault="00883B76" w:rsidP="00883B76">
            <w:r w:rsidRPr="00737FF9">
              <w:t xml:space="preserve">        "appId": "String",</w:t>
            </w:r>
          </w:p>
          <w:p w14:paraId="2B49748A" w14:textId="634B9789" w:rsidR="00883B76" w:rsidRPr="00737FF9" w:rsidRDefault="00883B76" w:rsidP="006368EC">
            <w:r w:rsidRPr="00737FF9">
              <w:t xml:space="preserve">        </w:t>
            </w:r>
            <w:r w:rsidR="006368EC" w:rsidRPr="00737FF9">
              <w:t>…</w:t>
            </w:r>
          </w:p>
          <w:p w14:paraId="7BC2BEAF" w14:textId="3C089F76" w:rsidR="00883B76" w:rsidRPr="00737FF9" w:rsidRDefault="00883B76" w:rsidP="00883B76">
            <w:r w:rsidRPr="00737FF9">
              <w:t xml:space="preserve">      }</w:t>
            </w:r>
          </w:p>
          <w:p w14:paraId="2033C183" w14:textId="21E8D1BB" w:rsidR="00D3748E" w:rsidRPr="00737FF9" w:rsidRDefault="00D3748E" w:rsidP="002C2C81">
            <w:r w:rsidRPr="00737FF9">
              <w:t xml:space="preserve">  ]</w:t>
            </w:r>
          </w:p>
          <w:p w14:paraId="7C938DB6" w14:textId="77777777" w:rsidR="00D3748E" w:rsidRPr="00737FF9" w:rsidRDefault="00D3748E" w:rsidP="002C2C81">
            <w:r w:rsidRPr="00737FF9">
              <w:t>}</w:t>
            </w:r>
          </w:p>
          <w:p w14:paraId="43B07820" w14:textId="77777777" w:rsidR="00D3748E" w:rsidRPr="00737FF9" w:rsidRDefault="00D3748E" w:rsidP="002C2C81"/>
          <w:p w14:paraId="63FD4AF3" w14:textId="77777777" w:rsidR="00D3748E" w:rsidRPr="00737FF9" w:rsidRDefault="00D3748E" w:rsidP="002C2C81">
            <w:r w:rsidRPr="00737FF9">
              <w:t>total</w:t>
            </w:r>
            <w:r w:rsidRPr="00737FF9">
              <w:rPr>
                <w:rFonts w:hint="eastAsia"/>
              </w:rPr>
              <w:t>：记录的总数</w:t>
            </w:r>
          </w:p>
        </w:tc>
      </w:tr>
      <w:tr w:rsidR="00D3748E" w:rsidRPr="00737FF9" w14:paraId="4DBA4B5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6561EA1" w14:textId="77777777" w:rsidR="00D3748E" w:rsidRPr="00737FF9" w:rsidRDefault="00D3748E"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E1CB6C" w14:textId="77777777" w:rsidR="00D3748E" w:rsidRPr="00737FF9" w:rsidRDefault="00D3748E" w:rsidP="002C2C81">
            <w:r w:rsidRPr="00737FF9">
              <w:rPr>
                <w:rFonts w:hint="eastAsia"/>
              </w:rPr>
              <w:t>该接口用于部级集中管控中心向各个省管控中心拉取数据。</w:t>
            </w:r>
          </w:p>
          <w:p w14:paraId="6145CC45" w14:textId="77777777" w:rsidR="00D3748E" w:rsidRPr="00737FF9" w:rsidRDefault="00D3748E" w:rsidP="002C2C81">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D3748E" w:rsidRPr="00737FF9" w14:paraId="64DB67D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EE8D4AA" w14:textId="77777777" w:rsidR="00D3748E" w:rsidRPr="00737FF9" w:rsidRDefault="00D3748E"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338753" w14:textId="77777777" w:rsidR="00D3748E" w:rsidRPr="00737FF9" w:rsidRDefault="00D3748E" w:rsidP="002C2C81"/>
        </w:tc>
      </w:tr>
    </w:tbl>
    <w:p w14:paraId="2DFB464F" w14:textId="77777777" w:rsidR="00BD3265" w:rsidRDefault="00BD3265" w:rsidP="00BD3265"/>
    <w:p w14:paraId="1BC522BD" w14:textId="2F2687F9" w:rsidR="00BD3265" w:rsidRPr="00737FF9" w:rsidRDefault="00BD3265" w:rsidP="00BD3265">
      <w:pPr>
        <w:pStyle w:val="3"/>
      </w:pPr>
      <w:bookmarkStart w:id="56" w:name="_Toc9587842"/>
      <w:r>
        <w:rPr>
          <w:rFonts w:hint="eastAsia"/>
        </w:rPr>
        <w:t>移动应用信息分页查询</w:t>
      </w:r>
      <w:r w:rsidRPr="00737FF9">
        <w:rPr>
          <w:rFonts w:hint="eastAsia"/>
        </w:rPr>
        <w:t>接口</w:t>
      </w:r>
      <w:r>
        <w:rPr>
          <w:rFonts w:hint="eastAsia"/>
        </w:rPr>
        <w:t>（运维）</w:t>
      </w:r>
      <w:bookmarkEnd w:id="56"/>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D3265" w:rsidRPr="00737FF9" w14:paraId="3D522FB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D25E8F" w14:textId="77777777" w:rsidR="00BD3265" w:rsidRPr="00737FF9" w:rsidRDefault="00BD3265"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82931A" w14:textId="1B6789BC" w:rsidR="00BD3265" w:rsidRPr="00737FF9" w:rsidRDefault="00BD3265" w:rsidP="005F618E">
            <w:r w:rsidRPr="00737FF9">
              <w:t>/</w:t>
            </w:r>
            <w:r>
              <w:t>mpscmc</w:t>
            </w:r>
            <w:r w:rsidRPr="00737FF9">
              <w:t>/v1/pm/</w:t>
            </w:r>
            <w:r>
              <w:t>app</w:t>
            </w:r>
            <w:r>
              <w:rPr>
                <w:rFonts w:hint="eastAsia"/>
              </w:rPr>
              <w:t>/</w:t>
            </w:r>
            <w:r w:rsidRPr="00023DB7">
              <w:t>page</w:t>
            </w:r>
          </w:p>
        </w:tc>
      </w:tr>
      <w:tr w:rsidR="00BD3265" w:rsidRPr="00737FF9" w14:paraId="506B7C93"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4FDBFE6" w14:textId="77777777" w:rsidR="00BD3265" w:rsidRPr="00737FF9" w:rsidRDefault="00BD3265"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B79F69" w14:textId="77777777" w:rsidR="00BD3265" w:rsidRPr="00737FF9" w:rsidRDefault="00BD3265" w:rsidP="005F618E">
            <w:r>
              <w:t>GET</w:t>
            </w:r>
          </w:p>
        </w:tc>
      </w:tr>
      <w:tr w:rsidR="00BD3265" w:rsidRPr="00737FF9" w14:paraId="4012150C"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696EFCA" w14:textId="77777777" w:rsidR="00BD3265" w:rsidRPr="00737FF9" w:rsidRDefault="00BD3265" w:rsidP="005F618E">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79F0CD" w14:textId="77777777" w:rsidR="00BD3265" w:rsidRDefault="00BD3265" w:rsidP="005F618E">
            <w:r w:rsidRPr="003C173C">
              <w:t>cmcId</w:t>
            </w:r>
            <w:r>
              <w:t xml:space="preserve">: </w:t>
            </w:r>
            <w:r>
              <w:rPr>
                <w:rFonts w:hint="eastAsia"/>
              </w:rPr>
              <w:t>本省集中管控的cmc</w:t>
            </w:r>
            <w:r>
              <w:t xml:space="preserve"> id</w:t>
            </w:r>
          </w:p>
          <w:p w14:paraId="0C17A8D7" w14:textId="77777777" w:rsidR="00BD3265" w:rsidRDefault="00BD3265" w:rsidP="005F618E">
            <w:r w:rsidRPr="003C173C">
              <w:t>pageNum</w:t>
            </w:r>
            <w:r>
              <w:t xml:space="preserve">: </w:t>
            </w:r>
            <w:r>
              <w:rPr>
                <w:rFonts w:hint="eastAsia"/>
              </w:rPr>
              <w:t>分页号,</w:t>
            </w:r>
            <w:r>
              <w:t xml:space="preserve"> </w:t>
            </w:r>
            <w:r>
              <w:rPr>
                <w:rFonts w:hint="eastAsia"/>
              </w:rPr>
              <w:t>大于等于0</w:t>
            </w:r>
          </w:p>
          <w:p w14:paraId="02B4F4B6" w14:textId="77777777" w:rsidR="00BD3265" w:rsidRDefault="00BD3265" w:rsidP="005F618E">
            <w:r w:rsidRPr="003C173C">
              <w:t>pageSize</w:t>
            </w:r>
            <w:r>
              <w:rPr>
                <w:rFonts w:hint="eastAsia"/>
              </w:rPr>
              <w:t>：每页的实体数量， 大于等于1，小于等于5</w:t>
            </w:r>
            <w:r>
              <w:t>000</w:t>
            </w:r>
          </w:p>
          <w:p w14:paraId="731C8ADC" w14:textId="77777777" w:rsidR="00BD3265" w:rsidRDefault="00BD3265" w:rsidP="005F618E"/>
          <w:p w14:paraId="2908023A" w14:textId="77777777" w:rsidR="00BD3265" w:rsidRDefault="00BD3265" w:rsidP="005F618E">
            <w:r>
              <w:rPr>
                <w:rFonts w:hint="eastAsia"/>
              </w:rPr>
              <w:t>请求范例：</w:t>
            </w:r>
          </w:p>
          <w:p w14:paraId="334A2FA1" w14:textId="5610806A" w:rsidR="00BD3265" w:rsidRPr="005B0663" w:rsidRDefault="00BD3265" w:rsidP="005F618E">
            <w:pPr>
              <w:rPr>
                <w:i/>
              </w:rPr>
            </w:pPr>
            <w:r w:rsidRPr="005B0663">
              <w:rPr>
                <w:i/>
              </w:rPr>
              <w:t>curl -i -s -k 'https://</w:t>
            </w:r>
            <w:r>
              <w:rPr>
                <w:i/>
              </w:rPr>
              <w:t>localhost</w:t>
            </w:r>
            <w:r w:rsidRPr="005B0663">
              <w:rPr>
                <w:i/>
              </w:rPr>
              <w:t>:44138</w:t>
            </w:r>
            <w:r w:rsidRPr="00737FF9">
              <w:t>/</w:t>
            </w:r>
            <w:r>
              <w:t>mpscmc</w:t>
            </w:r>
            <w:r w:rsidRPr="00737FF9">
              <w:t>/v1/pm/</w:t>
            </w:r>
            <w:r>
              <w:t>app</w:t>
            </w:r>
            <w:r>
              <w:rPr>
                <w:rFonts w:hint="eastAsia"/>
              </w:rPr>
              <w:t>/</w:t>
            </w:r>
            <w:r w:rsidRPr="00023DB7">
              <w:t>page</w:t>
            </w:r>
            <w:r w:rsidRPr="005B0663">
              <w:rPr>
                <w:i/>
              </w:rPr>
              <w:t>?cmcId=</w:t>
            </w:r>
            <w:r>
              <w:rPr>
                <w:i/>
              </w:rPr>
              <w:t>bar</w:t>
            </w:r>
            <w:r w:rsidRPr="005B0663">
              <w:rPr>
                <w:i/>
              </w:rPr>
              <w:t>&amp;pageNum=0&amp;pageSize=1'</w:t>
            </w:r>
          </w:p>
        </w:tc>
      </w:tr>
      <w:tr w:rsidR="00BD3265" w:rsidRPr="00737FF9" w14:paraId="0FEBC99D"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0BE33DF" w14:textId="77777777" w:rsidR="00BD3265" w:rsidRPr="00737FF9" w:rsidRDefault="00BD3265"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D8A290" w14:textId="77777777" w:rsidR="00BD3265" w:rsidRDefault="00BD3265" w:rsidP="005F618E">
            <w:r>
              <w:t>{</w:t>
            </w:r>
          </w:p>
          <w:p w14:paraId="70E16320" w14:textId="77777777" w:rsidR="00BD3265" w:rsidRDefault="00BD3265" w:rsidP="005F618E">
            <w:r>
              <w:t xml:space="preserve">  "content": [              // </w:t>
            </w:r>
            <w:r>
              <w:rPr>
                <w:rFonts w:hint="eastAsia"/>
              </w:rPr>
              <w:t>实体数组</w:t>
            </w:r>
          </w:p>
          <w:p w14:paraId="11A4A35C" w14:textId="77777777" w:rsidR="00BD3265" w:rsidRDefault="00BD3265" w:rsidP="005F618E">
            <w:r>
              <w:t xml:space="preserve">    {</w:t>
            </w:r>
          </w:p>
          <w:p w14:paraId="741BC714" w14:textId="77777777" w:rsidR="00BD3265" w:rsidRDefault="00BD3265" w:rsidP="005F618E">
            <w:r>
              <w:t xml:space="preserve">      "businessId": "aaa",</w:t>
            </w:r>
          </w:p>
          <w:p w14:paraId="68B12F1E" w14:textId="77777777" w:rsidR="00BD3265" w:rsidRDefault="00BD3265" w:rsidP="005F618E">
            <w:r>
              <w:t xml:space="preserve">      "cmcId": "bbb",</w:t>
            </w:r>
          </w:p>
          <w:p w14:paraId="70697E9E" w14:textId="77777777" w:rsidR="00BD3265" w:rsidRDefault="00BD3265" w:rsidP="005F618E">
            <w:r>
              <w:t xml:space="preserve">      …</w:t>
            </w:r>
          </w:p>
          <w:p w14:paraId="1A2B62BF" w14:textId="77777777" w:rsidR="00BD3265" w:rsidRDefault="00BD3265" w:rsidP="005F618E">
            <w:r>
              <w:t xml:space="preserve">    }</w:t>
            </w:r>
          </w:p>
          <w:p w14:paraId="0D77E9DE" w14:textId="77777777" w:rsidR="00BD3265" w:rsidRDefault="00BD3265" w:rsidP="005F618E">
            <w:r>
              <w:t xml:space="preserve">  ],                 </w:t>
            </w:r>
          </w:p>
          <w:p w14:paraId="4C53B121" w14:textId="77777777" w:rsidR="00BD3265" w:rsidRDefault="00BD3265" w:rsidP="005F618E">
            <w:r>
              <w:t xml:space="preserve">  "number": 3,             // </w:t>
            </w:r>
            <w:r>
              <w:rPr>
                <w:rFonts w:hint="eastAsia"/>
              </w:rPr>
              <w:t>分页号</w:t>
            </w:r>
          </w:p>
          <w:p w14:paraId="41BF23C4" w14:textId="77777777" w:rsidR="00BD3265" w:rsidRDefault="00BD3265" w:rsidP="005F618E">
            <w:r>
              <w:t xml:space="preserve">  "numberOfElements": 5,   </w:t>
            </w:r>
            <w:r>
              <w:rPr>
                <w:rFonts w:hint="eastAsia"/>
              </w:rPr>
              <w:t>/</w:t>
            </w:r>
            <w:r>
              <w:t xml:space="preserve">/ </w:t>
            </w:r>
            <w:r>
              <w:rPr>
                <w:rFonts w:hint="eastAsia"/>
              </w:rPr>
              <w:t>返回实体数</w:t>
            </w:r>
          </w:p>
          <w:p w14:paraId="5CCBFBCE" w14:textId="77777777" w:rsidR="00BD3265" w:rsidRDefault="00BD3265" w:rsidP="005F618E">
            <w:r>
              <w:t xml:space="preserve">  "totalElements": 29876,    </w:t>
            </w:r>
            <w:r>
              <w:rPr>
                <w:rFonts w:hint="eastAsia"/>
              </w:rPr>
              <w:t>/</w:t>
            </w:r>
            <w:r>
              <w:t xml:space="preserve">/ </w:t>
            </w:r>
            <w:r>
              <w:rPr>
                <w:rFonts w:hint="eastAsia"/>
              </w:rPr>
              <w:t>总共实体数</w:t>
            </w:r>
          </w:p>
          <w:p w14:paraId="1887F35E" w14:textId="77777777" w:rsidR="00BD3265" w:rsidRDefault="00BD3265" w:rsidP="005F618E">
            <w:r>
              <w:t xml:space="preserve">  "totalPages": 5976        </w:t>
            </w:r>
            <w:r>
              <w:rPr>
                <w:rFonts w:hint="eastAsia"/>
              </w:rPr>
              <w:t>/</w:t>
            </w:r>
            <w:r>
              <w:t xml:space="preserve">/ </w:t>
            </w:r>
            <w:r>
              <w:rPr>
                <w:rFonts w:hint="eastAsia"/>
              </w:rPr>
              <w:t>总共分页数</w:t>
            </w:r>
          </w:p>
          <w:p w14:paraId="32901559" w14:textId="77777777" w:rsidR="00BD3265" w:rsidRPr="00737FF9" w:rsidRDefault="00BD3265" w:rsidP="005F618E">
            <w:r>
              <w:t>}</w:t>
            </w:r>
          </w:p>
          <w:p w14:paraId="5C8FB3A6" w14:textId="77777777" w:rsidR="00BD3265" w:rsidRPr="00737FF9" w:rsidRDefault="00BD3265" w:rsidP="005F618E"/>
        </w:tc>
      </w:tr>
      <w:tr w:rsidR="00BD3265" w:rsidRPr="00737FF9" w14:paraId="36DB503C"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3A24B7F" w14:textId="77777777" w:rsidR="00BD3265" w:rsidRPr="00737FF9" w:rsidRDefault="00BD3265"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374191" w14:textId="77777777" w:rsidR="00BD3265" w:rsidRPr="00737FF9" w:rsidRDefault="00BD3265" w:rsidP="005F618E">
            <w:r>
              <w:rPr>
                <w:rFonts w:hint="eastAsia"/>
              </w:rPr>
              <w:t>省集中管控中心上报信息后，可调用本接口查询本省已上报的数据。</w:t>
            </w:r>
          </w:p>
        </w:tc>
      </w:tr>
      <w:tr w:rsidR="00BD3265" w:rsidRPr="00737FF9" w14:paraId="6F28C64F"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6A1F19B" w14:textId="77777777" w:rsidR="00BD3265" w:rsidRPr="00737FF9" w:rsidRDefault="00BD3265"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BE78AF" w14:textId="77777777" w:rsidR="00BD3265" w:rsidRPr="00737FF9" w:rsidRDefault="00BD3265" w:rsidP="005F618E"/>
        </w:tc>
      </w:tr>
    </w:tbl>
    <w:p w14:paraId="0A4CC4C1" w14:textId="77777777" w:rsidR="00BD3265" w:rsidRDefault="00BD3265" w:rsidP="00BD3265"/>
    <w:p w14:paraId="3E24E3EC" w14:textId="20028142" w:rsidR="00BD3265" w:rsidRPr="00737FF9" w:rsidRDefault="00BD3265" w:rsidP="00BD3265">
      <w:pPr>
        <w:pStyle w:val="3"/>
      </w:pPr>
      <w:bookmarkStart w:id="57" w:name="_Toc9587843"/>
      <w:r>
        <w:rPr>
          <w:rFonts w:hint="eastAsia"/>
        </w:rPr>
        <w:t>移动应用信息清理</w:t>
      </w:r>
      <w:r w:rsidRPr="00737FF9">
        <w:rPr>
          <w:rFonts w:hint="eastAsia"/>
        </w:rPr>
        <w:t>接口</w:t>
      </w:r>
      <w:r>
        <w:rPr>
          <w:rFonts w:hint="eastAsia"/>
        </w:rPr>
        <w:t>（运维）</w:t>
      </w:r>
      <w:bookmarkEnd w:id="57"/>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D3265" w:rsidRPr="00737FF9" w14:paraId="1AA4A1C1"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848BD56" w14:textId="77777777" w:rsidR="00BD3265" w:rsidRPr="00737FF9" w:rsidRDefault="00BD3265"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94559A" w14:textId="6970BC03" w:rsidR="00BD3265" w:rsidRPr="00737FF9" w:rsidRDefault="00D17DFF" w:rsidP="005F618E">
            <w:r w:rsidRPr="00737FF9">
              <w:t>/</w:t>
            </w:r>
            <w:r>
              <w:t>mpscmc</w:t>
            </w:r>
            <w:r w:rsidRPr="00737FF9">
              <w:t>/v1/pm/</w:t>
            </w:r>
            <w:r>
              <w:t>app</w:t>
            </w:r>
            <w:r w:rsidR="00BD3265">
              <w:rPr>
                <w:rFonts w:hint="eastAsia"/>
              </w:rPr>
              <w:t>/</w:t>
            </w:r>
            <w:r w:rsidR="00BD3265" w:rsidRPr="00F85C24">
              <w:t>clean</w:t>
            </w:r>
          </w:p>
        </w:tc>
      </w:tr>
      <w:tr w:rsidR="00BD3265" w:rsidRPr="00737FF9" w14:paraId="3A7503A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8DE346B" w14:textId="77777777" w:rsidR="00BD3265" w:rsidRPr="00737FF9" w:rsidRDefault="00BD3265"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8DB567" w14:textId="77777777" w:rsidR="00BD3265" w:rsidRPr="00737FF9" w:rsidRDefault="00BD3265" w:rsidP="005F618E">
            <w:r w:rsidRPr="00F83A83">
              <w:t>POST</w:t>
            </w:r>
          </w:p>
        </w:tc>
      </w:tr>
      <w:tr w:rsidR="00BD3265" w:rsidRPr="00737FF9" w14:paraId="16BE9B1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61A6308" w14:textId="77777777" w:rsidR="00BD3265" w:rsidRPr="00737FF9" w:rsidRDefault="00BD3265"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55EE51" w14:textId="77777777" w:rsidR="00BD3265" w:rsidRDefault="00BD3265" w:rsidP="005F618E">
            <w:r w:rsidRPr="003C173C">
              <w:t>cmcId</w:t>
            </w:r>
            <w:r>
              <w:t xml:space="preserve">: </w:t>
            </w:r>
            <w:r>
              <w:rPr>
                <w:rFonts w:hint="eastAsia"/>
              </w:rPr>
              <w:t>本省集中管控的cmc</w:t>
            </w:r>
            <w:r>
              <w:t xml:space="preserve"> id</w:t>
            </w:r>
          </w:p>
          <w:p w14:paraId="54A46D0B" w14:textId="77777777" w:rsidR="00BD3265" w:rsidRDefault="00BD3265" w:rsidP="005F618E"/>
          <w:p w14:paraId="42F8341C" w14:textId="77777777" w:rsidR="00BD3265" w:rsidRDefault="00BD3265" w:rsidP="005F618E">
            <w:r>
              <w:rPr>
                <w:rFonts w:hint="eastAsia"/>
              </w:rPr>
              <w:t>请求范例：</w:t>
            </w:r>
          </w:p>
          <w:p w14:paraId="46F3EC57" w14:textId="46A695E7" w:rsidR="00BD3265" w:rsidRPr="005B0663" w:rsidRDefault="00BD3265"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9A2535" w:rsidRPr="00737FF9">
              <w:t>/</w:t>
            </w:r>
            <w:r w:rsidR="009A2535">
              <w:t>mpscmc</w:t>
            </w:r>
            <w:r w:rsidR="009A2535" w:rsidRPr="00737FF9">
              <w:t>/v1/pm/</w:t>
            </w:r>
            <w:r w:rsidR="009A2535">
              <w:t>app</w:t>
            </w:r>
            <w:r w:rsidR="009A2535">
              <w:rPr>
                <w:rFonts w:hint="eastAsia"/>
              </w:rPr>
              <w:t>/</w:t>
            </w:r>
            <w:r w:rsidR="009A2535" w:rsidRPr="00F85C24">
              <w:t>clean</w:t>
            </w:r>
          </w:p>
        </w:tc>
      </w:tr>
      <w:tr w:rsidR="00BD3265" w:rsidRPr="00737FF9" w14:paraId="38233D11"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950F197" w14:textId="77777777" w:rsidR="00BD3265" w:rsidRPr="00737FF9" w:rsidRDefault="00BD3265"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50E9BA" w14:textId="77777777" w:rsidR="00BD3265" w:rsidRPr="00737FF9" w:rsidRDefault="00BD3265" w:rsidP="005F618E"/>
        </w:tc>
      </w:tr>
      <w:tr w:rsidR="00BD3265" w:rsidRPr="00737FF9" w14:paraId="1183B16C"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AEA8D5E" w14:textId="77777777" w:rsidR="00BD3265" w:rsidRPr="00737FF9" w:rsidRDefault="00BD3265"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3E20F8" w14:textId="77777777" w:rsidR="00BD3265" w:rsidRPr="00737FF9" w:rsidRDefault="00BD3265"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BD3265" w:rsidRPr="00737FF9" w14:paraId="29778BC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43A4239" w14:textId="77777777" w:rsidR="00BD3265" w:rsidRPr="00737FF9" w:rsidRDefault="00BD3265" w:rsidP="005F618E">
            <w:r w:rsidRPr="00737FF9">
              <w:rPr>
                <w:rFonts w:hint="eastAsia"/>
              </w:rPr>
              <w:lastRenderedPageBreak/>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B2AD8" w14:textId="77777777" w:rsidR="00BD3265" w:rsidRPr="00737FF9" w:rsidRDefault="00BD3265" w:rsidP="005F618E"/>
        </w:tc>
      </w:tr>
    </w:tbl>
    <w:p w14:paraId="6A39BC3C" w14:textId="77777777" w:rsidR="00BD3265" w:rsidRPr="00737FF9" w:rsidRDefault="00BD3265" w:rsidP="00BD3265"/>
    <w:p w14:paraId="5951B0DF" w14:textId="77777777" w:rsidR="00BD3265" w:rsidRPr="00737FF9" w:rsidRDefault="00BD3265" w:rsidP="00564E1F"/>
    <w:p w14:paraId="24769BC8" w14:textId="30B65A4E" w:rsidR="00446103" w:rsidRPr="00737FF9" w:rsidRDefault="00446103" w:rsidP="00446103">
      <w:pPr>
        <w:pStyle w:val="3"/>
      </w:pPr>
      <w:bookmarkStart w:id="58" w:name="_Toc9587844"/>
      <w:r w:rsidRPr="00737FF9">
        <w:rPr>
          <w:rFonts w:hint="eastAsia"/>
        </w:rPr>
        <w:t>移动应用</w:t>
      </w:r>
      <w:r w:rsidR="00BC56FA">
        <w:rPr>
          <w:rFonts w:hint="eastAsia"/>
        </w:rPr>
        <w:t>状态</w:t>
      </w:r>
      <w:r w:rsidRPr="00737FF9">
        <w:rPr>
          <w:rFonts w:hint="eastAsia"/>
        </w:rPr>
        <w:t>信息</w:t>
      </w:r>
      <w:bookmarkEnd w:id="58"/>
    </w:p>
    <w:tbl>
      <w:tblPr>
        <w:tblW w:w="849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701"/>
        <w:gridCol w:w="993"/>
        <w:gridCol w:w="850"/>
        <w:gridCol w:w="3260"/>
      </w:tblGrid>
      <w:tr w:rsidR="00737FF9" w:rsidRPr="00737FF9" w14:paraId="211B19DA" w14:textId="77777777" w:rsidTr="00D31CD9">
        <w:trPr>
          <w:cantSplit/>
        </w:trPr>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A0FE654" w14:textId="77777777" w:rsidR="00333370" w:rsidRPr="00737FF9" w:rsidRDefault="00333370" w:rsidP="002C2C81">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F03F9DC" w14:textId="77777777" w:rsidR="00333370" w:rsidRPr="00737FF9" w:rsidRDefault="00333370" w:rsidP="002C2C81">
            <w:r w:rsidRPr="00737FF9">
              <w:rPr>
                <w:rFonts w:hint="eastAsia"/>
              </w:rPr>
              <w:t>数据项英文名</w:t>
            </w:r>
          </w:p>
        </w:tc>
        <w:tc>
          <w:tcPr>
            <w:tcW w:w="9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695427E" w14:textId="77777777" w:rsidR="00333370" w:rsidRPr="00737FF9" w:rsidRDefault="00333370" w:rsidP="002C2C81">
            <w:r w:rsidRPr="00737FF9">
              <w:rPr>
                <w:rFonts w:hint="eastAsia"/>
              </w:rPr>
              <w:t>类型</w:t>
            </w:r>
          </w:p>
        </w:tc>
        <w:tc>
          <w:tcPr>
            <w:tcW w:w="8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7249FE1" w14:textId="77777777" w:rsidR="00333370" w:rsidRPr="00737FF9" w:rsidRDefault="00333370" w:rsidP="002C2C81">
            <w:pPr>
              <w:jc w:val="center"/>
            </w:pPr>
            <w:r w:rsidRPr="00737FF9">
              <w:rPr>
                <w:rFonts w:hint="eastAsia"/>
              </w:rPr>
              <w:t>必选</w:t>
            </w:r>
          </w:p>
        </w:tc>
        <w:tc>
          <w:tcPr>
            <w:tcW w:w="3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167F36" w14:textId="04158204" w:rsidR="00333370" w:rsidRPr="00737FF9" w:rsidRDefault="00333370" w:rsidP="002C2C81">
            <w:r w:rsidRPr="00737FF9">
              <w:rPr>
                <w:rFonts w:hint="eastAsia"/>
              </w:rPr>
              <w:t>内容</w:t>
            </w:r>
          </w:p>
        </w:tc>
      </w:tr>
      <w:tr w:rsidR="000240AB" w:rsidRPr="00737FF9" w14:paraId="703DF8D9"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6F9AB9" w14:textId="4452E7A9" w:rsidR="000240AB" w:rsidRPr="00737FF9" w:rsidRDefault="000240AB" w:rsidP="000240AB">
            <w:r w:rsidRPr="00737FF9">
              <w:rPr>
                <w:rFonts w:hint="eastAsia"/>
              </w:rPr>
              <w:t>记录上报类型</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8F67AD" w14:textId="3B8E09FF" w:rsidR="000240AB" w:rsidRPr="00737FF9" w:rsidRDefault="000240AB" w:rsidP="000240AB">
            <w:r>
              <w:rPr>
                <w:rFonts w:hint="eastAsia"/>
              </w:rPr>
              <w:t>reportType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8921BB" w14:textId="5322600A" w:rsidR="000240AB" w:rsidRPr="00737FF9" w:rsidRDefault="000240AB" w:rsidP="000240AB">
            <w:r w:rsidRPr="00737FF9">
              <w:rPr>
                <w:rFonts w:hint="eastAsia"/>
              </w:rPr>
              <w:t>S</w:t>
            </w:r>
            <w:r w:rsidRPr="00737FF9">
              <w:t>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DFBA29" w14:textId="68CB48C1" w:rsidR="000240AB" w:rsidRPr="00737FF9" w:rsidRDefault="000240AB" w:rsidP="000240AB">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F56559" w14:textId="59B30E3F" w:rsidR="000240AB" w:rsidRPr="00737FF9" w:rsidRDefault="000240AB" w:rsidP="000240AB">
            <w:r w:rsidRPr="00737FF9">
              <w:rPr>
                <w:rFonts w:hint="eastAsia"/>
              </w:rPr>
              <w:t>通过该字段来区分设备的新增，修改和查询。</w:t>
            </w:r>
          </w:p>
        </w:tc>
      </w:tr>
      <w:tr w:rsidR="00737FF9" w:rsidRPr="00737FF9" w14:paraId="7635722E" w14:textId="77777777" w:rsidTr="002C2C81">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5957C7E" w14:textId="0DEEAB43" w:rsidR="00D26128" w:rsidRPr="00737FF9" w:rsidRDefault="00D26128" w:rsidP="00D26128">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2D5DF37" w14:textId="182CE729" w:rsidR="00D26128" w:rsidRPr="00737FF9" w:rsidRDefault="00D26128" w:rsidP="00D26128">
            <w:r w:rsidRPr="00737FF9">
              <w:t>cmcId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E11AF8" w14:textId="0DACBDC1" w:rsidR="00D26128" w:rsidRPr="00737FF9" w:rsidRDefault="00D26128" w:rsidP="00D26128">
            <w:r w:rsidRPr="00737FF9">
              <w:rPr>
                <w:rFonts w:ascii="Arial" w:hAnsi="Arial" w:cs="Arial" w:hint="eastAsia"/>
                <w:sz w:val="20"/>
                <w:szCs w:val="20"/>
                <w:shd w:val="clear" w:color="auto" w:fill="FFFFFF"/>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D47BB3" w14:textId="36F84EE2" w:rsidR="00D26128" w:rsidRPr="00737FF9" w:rsidRDefault="00D26128" w:rsidP="00D26128">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9A798A" w14:textId="6EF70FA9" w:rsidR="00D26128" w:rsidRPr="00737FF9" w:rsidRDefault="00D26128" w:rsidP="00D26128">
            <w:r w:rsidRPr="00737FF9">
              <w:rPr>
                <w:rFonts w:hint="eastAsia"/>
              </w:rPr>
              <w:t>在部级集中管控中心注册之后获取的系统ID</w:t>
            </w:r>
          </w:p>
        </w:tc>
      </w:tr>
      <w:tr w:rsidR="000240AB" w:rsidRPr="00737FF9" w14:paraId="0FAE8DBB" w14:textId="77777777" w:rsidTr="002C2C81">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202E79C" w14:textId="11553BDC" w:rsidR="000240AB" w:rsidRPr="00737FF9" w:rsidRDefault="000240AB" w:rsidP="000240AB">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47C06DE" w14:textId="0DE62EB5" w:rsidR="000240AB" w:rsidRPr="00737FF9" w:rsidRDefault="000240AB" w:rsidP="000240AB">
            <w:r>
              <w:t>collectTime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5203929" w14:textId="529A89AE" w:rsidR="000240AB" w:rsidRPr="00737FF9" w:rsidRDefault="000240AB" w:rsidP="000240AB">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03D8A74" w14:textId="0DA0AD55" w:rsidR="000240AB" w:rsidRPr="00737FF9" w:rsidRDefault="000240AB" w:rsidP="000240AB">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3F52C3B" w14:textId="6826568A" w:rsidR="000240AB" w:rsidRPr="00737FF9" w:rsidRDefault="000240AB" w:rsidP="000240AB">
            <w:r>
              <w:rPr>
                <w:rFonts w:hint="eastAsia"/>
              </w:rPr>
              <w:t>省平台采集数据时的时间。E</w:t>
            </w:r>
            <w:r>
              <w:t>poch</w:t>
            </w:r>
            <w:r>
              <w:rPr>
                <w:rFonts w:hint="eastAsia"/>
              </w:rPr>
              <w:t>时间，单位毫秒</w:t>
            </w:r>
          </w:p>
        </w:tc>
      </w:tr>
      <w:tr w:rsidR="00737FF9" w:rsidRPr="00737FF9" w14:paraId="00619879"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4AC5DD" w14:textId="2C2D16C7" w:rsidR="00333370" w:rsidRPr="00737FF9" w:rsidRDefault="00333370" w:rsidP="002C2C81">
            <w:r w:rsidRPr="00737FF9">
              <w:rPr>
                <w:rFonts w:hint="eastAsia"/>
              </w:rPr>
              <w:t>APP</w:t>
            </w:r>
            <w:r w:rsidR="008E763A">
              <w:rPr>
                <w:rFonts w:hint="eastAsia"/>
              </w:rPr>
              <w:t>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95987B" w14:textId="77777777" w:rsidR="00333370" w:rsidRPr="00737FF9" w:rsidRDefault="00333370" w:rsidP="002C2C81">
            <w:r w:rsidRPr="00737FF9">
              <w:rPr>
                <w:rFonts w:hint="eastAsia"/>
              </w:rPr>
              <w:t>appId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07A7C9" w14:textId="77777777" w:rsidR="00333370" w:rsidRPr="00737FF9" w:rsidRDefault="00333370" w:rsidP="002C2C81">
            <w:r w:rsidRPr="00737FF9">
              <w:rPr>
                <w:rFonts w:hint="eastAsia"/>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CA295" w14:textId="77777777" w:rsidR="00333370" w:rsidRPr="00737FF9" w:rsidRDefault="00333370" w:rsidP="002C2C81">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B622CA" w14:textId="77777777" w:rsidR="00333370" w:rsidRPr="00737FF9" w:rsidRDefault="00333370" w:rsidP="002C2C81">
            <w:r w:rsidRPr="00737FF9">
              <w:rPr>
                <w:rFonts w:hint="eastAsia"/>
              </w:rPr>
              <w:t>应用的唯一标识</w:t>
            </w:r>
          </w:p>
        </w:tc>
      </w:tr>
      <w:tr w:rsidR="008E763A" w:rsidRPr="00737FF9" w14:paraId="04DCF7CC"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C71FCC" w14:textId="4368C250" w:rsidR="008E763A" w:rsidRPr="00737FF9" w:rsidRDefault="008E763A" w:rsidP="002C2C81">
            <w:r>
              <w:rPr>
                <w:rFonts w:hint="eastAsia"/>
              </w:rPr>
              <w:t>A</w:t>
            </w:r>
            <w:r>
              <w:t>PP</w:t>
            </w:r>
            <w:r>
              <w:rPr>
                <w:rFonts w:hint="eastAsia"/>
              </w:rPr>
              <w:t>版本</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1BA488" w14:textId="641658B9" w:rsidR="008E763A" w:rsidRPr="00737FF9" w:rsidRDefault="00A371E3" w:rsidP="002C2C81">
            <w:r>
              <w:rPr>
                <w:rFonts w:hint="eastAsia"/>
              </w:rPr>
              <w:t>a</w:t>
            </w:r>
            <w:r>
              <w:t>ppVersion</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83E3EE" w14:textId="1AC05E28" w:rsidR="008E763A" w:rsidRPr="00737FF9" w:rsidRDefault="00A371E3" w:rsidP="002C2C81">
            <w:r>
              <w:rPr>
                <w:rFonts w:hint="eastAsia"/>
              </w:rPr>
              <w:t>S</w:t>
            </w:r>
            <w:r>
              <w:t>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CBD1DD" w14:textId="05613957" w:rsidR="008E763A" w:rsidRPr="00737FF9" w:rsidRDefault="00A371E3" w:rsidP="002C2C81">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3EF22A" w14:textId="7C3B8B69" w:rsidR="008E763A" w:rsidRPr="00737FF9" w:rsidRDefault="005268BE" w:rsidP="002C2C81">
            <w:r>
              <w:rPr>
                <w:rFonts w:hint="eastAsia"/>
              </w:rPr>
              <w:t>应用版本号</w:t>
            </w:r>
          </w:p>
        </w:tc>
      </w:tr>
      <w:tr w:rsidR="00731F3B" w:rsidRPr="00737FF9" w14:paraId="7DC72219"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4D87BD" w14:textId="00E29415" w:rsidR="00731F3B" w:rsidRDefault="00731F3B" w:rsidP="00731F3B">
            <w:r w:rsidRPr="00737FF9">
              <w:rPr>
                <w:rFonts w:hint="eastAsia"/>
              </w:rPr>
              <w:t>下载</w:t>
            </w:r>
            <w:r>
              <w:rPr>
                <w:rFonts w:hint="eastAsia"/>
              </w:rPr>
              <w:t>量</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5D4ECE" w14:textId="03F33408" w:rsidR="00731F3B" w:rsidRDefault="00731F3B" w:rsidP="00731F3B">
            <w:r>
              <w:t>downloadCount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A4F319" w14:textId="2EA61797" w:rsidR="00731F3B" w:rsidRPr="00737FF9" w:rsidRDefault="00731F3B" w:rsidP="00731F3B">
            <w:r w:rsidRPr="00737FF9">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0F041D" w14:textId="534D923F" w:rsidR="00731F3B" w:rsidRPr="00737FF9" w:rsidRDefault="00B31665" w:rsidP="00731F3B">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1D9418" w14:textId="1DA43065" w:rsidR="00731F3B" w:rsidRDefault="007A0145" w:rsidP="00731F3B">
            <w:r>
              <w:rPr>
                <w:rFonts w:hint="eastAsia"/>
              </w:rPr>
              <w:t>应用的下载量</w:t>
            </w:r>
          </w:p>
        </w:tc>
      </w:tr>
      <w:tr w:rsidR="005179F3" w:rsidRPr="00737FF9" w14:paraId="5177FCFD"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3E1262" w14:textId="6CD200B8" w:rsidR="005179F3" w:rsidRDefault="005179F3" w:rsidP="005179F3">
            <w:r>
              <w:rPr>
                <w:rFonts w:hint="eastAsia"/>
              </w:rPr>
              <w:t>应用评分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53F22D" w14:textId="4F729644" w:rsidR="005179F3" w:rsidRDefault="005179F3" w:rsidP="005179F3">
            <w:r>
              <w:rPr>
                <w:rFonts w:hint="eastAsia"/>
              </w:rPr>
              <w:t>s</w:t>
            </w:r>
            <w:r>
              <w:t>core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7E6124" w14:textId="3A2A39DE" w:rsidR="005179F3" w:rsidRDefault="00763F95" w:rsidP="005179F3">
            <w:r>
              <w:t>Float</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619625" w14:textId="46ACF7E7" w:rsidR="005179F3" w:rsidRDefault="00B31665" w:rsidP="005179F3">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C9CADA" w14:textId="02BA7348" w:rsidR="005179F3" w:rsidRDefault="005179F3" w:rsidP="005179F3">
            <w:r>
              <w:rPr>
                <w:rFonts w:hint="eastAsia"/>
              </w:rPr>
              <w:t>该版本应用的平均评分数</w:t>
            </w:r>
            <w:r w:rsidR="00A037D2">
              <w:rPr>
                <w:rFonts w:hint="eastAsia"/>
              </w:rPr>
              <w:t>,</w:t>
            </w:r>
            <w:r w:rsidR="00A037D2">
              <w:t xml:space="preserve"> </w:t>
            </w:r>
            <w:r w:rsidR="00A037D2">
              <w:rPr>
                <w:rFonts w:hint="eastAsia"/>
              </w:rPr>
              <w:t>最高5</w:t>
            </w:r>
            <w:r w:rsidR="00A037D2">
              <w:t>.0</w:t>
            </w:r>
            <w:r w:rsidR="00A037D2">
              <w:rPr>
                <w:rFonts w:hint="eastAsia"/>
              </w:rPr>
              <w:t>分</w:t>
            </w:r>
          </w:p>
        </w:tc>
      </w:tr>
      <w:tr w:rsidR="005179F3" w:rsidRPr="00737FF9" w14:paraId="352A0401" w14:textId="77777777" w:rsidTr="00190B9D">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1DD1D0" w14:textId="76B6E48D" w:rsidR="005179F3" w:rsidRDefault="00112937" w:rsidP="005179F3">
            <w:r w:rsidRPr="00A92A30">
              <w:rPr>
                <w:rFonts w:hint="eastAsia"/>
              </w:rPr>
              <w:t>评论数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0700DC" w14:textId="7B26E19A" w:rsidR="005179F3" w:rsidRDefault="00DE161F" w:rsidP="005179F3">
            <w:r>
              <w:t>a</w:t>
            </w:r>
            <w:r w:rsidRPr="00A92A30">
              <w:t>ppraise</w:t>
            </w:r>
            <w:r w:rsidR="00AD6CD1">
              <w:t>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B8F222" w14:textId="3E9A9147" w:rsidR="005179F3" w:rsidRDefault="005179F3" w:rsidP="005179F3">
            <w:r w:rsidRPr="00737FF9">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2DBFA5" w14:textId="59BB1E3C" w:rsidR="005179F3" w:rsidRDefault="00B31665" w:rsidP="005179F3">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1DE6BF" w14:textId="247E2FB2" w:rsidR="005179F3" w:rsidRDefault="003A672B" w:rsidP="005179F3">
            <w:r>
              <w:rPr>
                <w:rFonts w:hint="eastAsia"/>
              </w:rPr>
              <w:t>评论数</w:t>
            </w:r>
          </w:p>
        </w:tc>
      </w:tr>
      <w:tr w:rsidR="009E4AB0" w:rsidRPr="00737FF9" w14:paraId="0D23E3E7"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5712BC" w14:textId="010B582F" w:rsidR="009E4AB0" w:rsidRDefault="009E4AB0" w:rsidP="009E4AB0">
            <w:r w:rsidRPr="00A92A30">
              <w:rPr>
                <w:rFonts w:hint="eastAsia"/>
              </w:rPr>
              <w:t>下载排行</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76965C" w14:textId="6549A8A5" w:rsidR="009E4AB0" w:rsidRDefault="009E4AB0" w:rsidP="009E4AB0">
            <w:r>
              <w:t>d</w:t>
            </w:r>
            <w:r w:rsidRPr="00A92A30">
              <w:rPr>
                <w:rFonts w:hint="eastAsia"/>
              </w:rPr>
              <w:t>own</w:t>
            </w:r>
            <w:r w:rsidR="009F08F6">
              <w:rPr>
                <w:rFonts w:hint="eastAsia"/>
              </w:rPr>
              <w:t>R</w:t>
            </w:r>
            <w:r w:rsidRPr="00A92A30">
              <w:rPr>
                <w:rFonts w:hint="eastAsia"/>
              </w:rPr>
              <w:t>ank</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72F5A8" w14:textId="11AFA6D2" w:rsidR="009E4AB0" w:rsidRPr="00737FF9" w:rsidRDefault="00B95B55" w:rsidP="009E4AB0">
            <w:r>
              <w:t>I</w:t>
            </w:r>
            <w:r w:rsidR="009E4AB0" w:rsidRPr="00A92A30">
              <w:t>nteger</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46E447" w14:textId="758D5722" w:rsidR="009E4AB0" w:rsidRDefault="00FA6D98" w:rsidP="00FA6D98">
            <w:pPr>
              <w:tabs>
                <w:tab w:val="left" w:pos="115"/>
                <w:tab w:val="center" w:pos="350"/>
              </w:tabs>
              <w:jc w:val="left"/>
            </w:pPr>
            <w:r>
              <w:tab/>
            </w:r>
            <w:r>
              <w:tab/>
            </w:r>
            <w:r w:rsidR="00B31665">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651D" w14:textId="20735D19" w:rsidR="009E4AB0" w:rsidRDefault="009E4AB0" w:rsidP="009E4AB0">
            <w:r w:rsidRPr="00A92A30">
              <w:rPr>
                <w:rFonts w:hint="eastAsia"/>
              </w:rPr>
              <w:t>下载排行</w:t>
            </w:r>
          </w:p>
        </w:tc>
      </w:tr>
      <w:tr w:rsidR="009E4AB0" w:rsidRPr="00737FF9" w14:paraId="3423C973"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837DB4" w14:textId="04C74959" w:rsidR="009E4AB0" w:rsidRDefault="009E4AB0" w:rsidP="009E4AB0">
            <w:r w:rsidRPr="00A92A30">
              <w:rPr>
                <w:rFonts w:hint="eastAsia"/>
              </w:rPr>
              <w:t>积分排行</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7A2EBF" w14:textId="3E960237" w:rsidR="009E4AB0" w:rsidRDefault="009E4AB0" w:rsidP="009E4AB0">
            <w:r>
              <w:t>p</w:t>
            </w:r>
            <w:r w:rsidRPr="00A92A30">
              <w:t>oint</w:t>
            </w:r>
            <w:r w:rsidR="007B3D80">
              <w:t>s</w:t>
            </w:r>
            <w:r w:rsidR="009F08F6">
              <w:t>R</w:t>
            </w:r>
            <w:r w:rsidRPr="00A92A30">
              <w:t>ank</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600C62" w14:textId="759308E7" w:rsidR="009E4AB0" w:rsidRPr="00737FF9" w:rsidRDefault="00B95B55" w:rsidP="009E4AB0">
            <w:r>
              <w:t>I</w:t>
            </w:r>
            <w:r w:rsidR="009E4AB0" w:rsidRPr="00A92A30">
              <w:t>nteger</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FC7F1E2" w14:textId="7CDF0CBC" w:rsidR="009E4AB0" w:rsidRDefault="009F08F6" w:rsidP="009E4AB0">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71C42" w14:textId="14F02336" w:rsidR="009E4AB0" w:rsidRDefault="009E4AB0" w:rsidP="009E4AB0">
            <w:r w:rsidRPr="00A92A30">
              <w:rPr>
                <w:rFonts w:hint="eastAsia"/>
              </w:rPr>
              <w:t>积分排行</w:t>
            </w:r>
          </w:p>
        </w:tc>
      </w:tr>
      <w:tr w:rsidR="009E4AB0" w:rsidRPr="00737FF9" w14:paraId="061C5965"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DF6AEE" w14:textId="5B839D11" w:rsidR="009E4AB0" w:rsidRDefault="009E4AB0" w:rsidP="009E4AB0">
            <w:r w:rsidRPr="00A92A30">
              <w:t>热度</w:t>
            </w:r>
            <w:r w:rsidRPr="00A92A30">
              <w:rPr>
                <w:rFonts w:hint="eastAsia"/>
              </w:rPr>
              <w:t>排行</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160BC4" w14:textId="622E29A4" w:rsidR="009E4AB0" w:rsidRDefault="009E4AB0" w:rsidP="009E4AB0">
            <w:r>
              <w:t>h</w:t>
            </w:r>
            <w:r w:rsidRPr="00A92A30">
              <w:rPr>
                <w:rFonts w:hint="eastAsia"/>
              </w:rPr>
              <w:t>ot</w:t>
            </w:r>
            <w:r w:rsidR="009F08F6">
              <w:t>R</w:t>
            </w:r>
            <w:r w:rsidRPr="00A92A30">
              <w:rPr>
                <w:rFonts w:hint="eastAsia"/>
              </w:rPr>
              <w:t>ank</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CE6035" w14:textId="61BDE9EC" w:rsidR="009E4AB0" w:rsidRPr="00737FF9" w:rsidRDefault="00B95B55" w:rsidP="009E4AB0">
            <w:r>
              <w:t>I</w:t>
            </w:r>
            <w:r w:rsidR="009E4AB0" w:rsidRPr="00A92A30">
              <w:t>nteger</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4D8A6C" w14:textId="4B8A30CE" w:rsidR="009E4AB0" w:rsidRDefault="009F08F6" w:rsidP="009E4AB0">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C441C7" w14:textId="21380922" w:rsidR="009E4AB0" w:rsidRDefault="009E4AB0" w:rsidP="009E4AB0">
            <w:r w:rsidRPr="00A92A30">
              <w:t>热度</w:t>
            </w:r>
            <w:r w:rsidRPr="00A92A30">
              <w:rPr>
                <w:rFonts w:hint="eastAsia"/>
              </w:rPr>
              <w:t>排行</w:t>
            </w:r>
          </w:p>
        </w:tc>
      </w:tr>
    </w:tbl>
    <w:p w14:paraId="0B3CEF8A" w14:textId="406E360E" w:rsidR="00724BA5" w:rsidRPr="00737FF9" w:rsidRDefault="00E70D5B" w:rsidP="00724BA5">
      <w:pPr>
        <w:pStyle w:val="3"/>
      </w:pPr>
      <w:bookmarkStart w:id="59" w:name="_Toc9587845"/>
      <w:r w:rsidRPr="00737FF9">
        <w:rPr>
          <w:rFonts w:hint="eastAsia"/>
        </w:rPr>
        <w:t>移动应用</w:t>
      </w:r>
      <w:r w:rsidR="00306E37">
        <w:rPr>
          <w:rFonts w:hint="eastAsia"/>
        </w:rPr>
        <w:t>状态</w:t>
      </w:r>
      <w:r w:rsidRPr="00737FF9">
        <w:rPr>
          <w:rFonts w:hint="eastAsia"/>
        </w:rPr>
        <w:t>信息上报</w:t>
      </w:r>
      <w:bookmarkEnd w:id="59"/>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724BA5" w:rsidRPr="00737FF9" w14:paraId="6D0AC74A"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BBE4937" w14:textId="77777777" w:rsidR="00724BA5" w:rsidRPr="00737FF9" w:rsidRDefault="00724BA5"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0B92C8" w14:textId="1B5220DA" w:rsidR="00724BA5" w:rsidRPr="00737FF9" w:rsidRDefault="00724BA5" w:rsidP="002C2C81">
            <w:r w:rsidRPr="00737FF9">
              <w:t>/</w:t>
            </w:r>
            <w:r w:rsidR="00260C0A">
              <w:t>mpscmc</w:t>
            </w:r>
            <w:r w:rsidRPr="00737FF9">
              <w:t>/v1/pm/</w:t>
            </w:r>
            <w:r w:rsidR="003B4D2B">
              <w:t>app</w:t>
            </w:r>
            <w:r w:rsidRPr="00737FF9">
              <w:rPr>
                <w:rFonts w:hint="eastAsia"/>
              </w:rPr>
              <w:t>/</w:t>
            </w:r>
            <w:r w:rsidRPr="00737FF9">
              <w:t>stat</w:t>
            </w:r>
          </w:p>
        </w:tc>
      </w:tr>
      <w:tr w:rsidR="00724BA5" w:rsidRPr="00737FF9" w14:paraId="7EF9F89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18C4A68" w14:textId="77777777" w:rsidR="00724BA5" w:rsidRPr="00737FF9" w:rsidRDefault="00724BA5"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0F609C" w14:textId="77777777" w:rsidR="00724BA5" w:rsidRPr="00737FF9" w:rsidRDefault="00724BA5" w:rsidP="002C2C81">
            <w:r w:rsidRPr="00737FF9">
              <w:rPr>
                <w:rFonts w:hint="eastAsia"/>
              </w:rPr>
              <w:t>POST</w:t>
            </w:r>
          </w:p>
        </w:tc>
      </w:tr>
      <w:tr w:rsidR="00724BA5" w:rsidRPr="00737FF9" w14:paraId="4EEC2E6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6C1BFD8" w14:textId="77777777" w:rsidR="00724BA5" w:rsidRPr="00737FF9" w:rsidRDefault="00724BA5" w:rsidP="002C2C81">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E9B455" w14:textId="77777777" w:rsidR="00724BA5" w:rsidRPr="00737FF9" w:rsidRDefault="00724BA5" w:rsidP="002C2C81">
            <w:r w:rsidRPr="00737FF9">
              <w:t>{</w:t>
            </w:r>
          </w:p>
          <w:p w14:paraId="5DB80C2D" w14:textId="77777777" w:rsidR="00724BA5" w:rsidRPr="00737FF9" w:rsidRDefault="00724BA5" w:rsidP="002C2C81">
            <w:r w:rsidRPr="00737FF9">
              <w:t xml:space="preserve">    "cmcId": "String",</w:t>
            </w:r>
          </w:p>
          <w:p w14:paraId="78B7F861" w14:textId="77777777" w:rsidR="00724BA5" w:rsidRPr="00737FF9" w:rsidRDefault="00724BA5" w:rsidP="002C2C81">
            <w:r w:rsidRPr="00737FF9">
              <w:t xml:space="preserve">    "data": [</w:t>
            </w:r>
          </w:p>
          <w:p w14:paraId="2CC1E097" w14:textId="0BA010BC" w:rsidR="00724BA5" w:rsidRPr="00737FF9" w:rsidRDefault="00724BA5" w:rsidP="002C2C81">
            <w:r w:rsidRPr="00737FF9">
              <w:t xml:space="preserve">      {</w:t>
            </w:r>
          </w:p>
          <w:p w14:paraId="72BF9687" w14:textId="79E20717" w:rsidR="007D4700" w:rsidRPr="00737FF9" w:rsidRDefault="007D4700" w:rsidP="007D4700">
            <w:pPr>
              <w:ind w:firstLineChars="400" w:firstLine="840"/>
            </w:pPr>
            <w:r w:rsidRPr="00737FF9">
              <w:t>"appId": "String",</w:t>
            </w:r>
          </w:p>
          <w:p w14:paraId="3226458E" w14:textId="1B87595D" w:rsidR="00724BA5" w:rsidRPr="00737FF9" w:rsidRDefault="00724BA5" w:rsidP="00D26128">
            <w:r w:rsidRPr="00737FF9">
              <w:t xml:space="preserve">        </w:t>
            </w:r>
            <w:r w:rsidR="00D26128" w:rsidRPr="00737FF9">
              <w:t>…</w:t>
            </w:r>
          </w:p>
          <w:p w14:paraId="014721DF" w14:textId="77777777" w:rsidR="00724BA5" w:rsidRPr="00737FF9" w:rsidRDefault="00724BA5" w:rsidP="002C2C81">
            <w:r w:rsidRPr="00737FF9">
              <w:t xml:space="preserve">      }</w:t>
            </w:r>
          </w:p>
          <w:p w14:paraId="20EB0DDA" w14:textId="77777777" w:rsidR="00724BA5" w:rsidRPr="00737FF9" w:rsidRDefault="00724BA5" w:rsidP="002C2C81">
            <w:r w:rsidRPr="00737FF9">
              <w:t xml:space="preserve">    ]</w:t>
            </w:r>
          </w:p>
          <w:p w14:paraId="747F339E" w14:textId="77777777" w:rsidR="00724BA5" w:rsidRPr="00737FF9" w:rsidRDefault="00724BA5" w:rsidP="002C2C81">
            <w:r w:rsidRPr="00737FF9">
              <w:t>}</w:t>
            </w:r>
          </w:p>
        </w:tc>
      </w:tr>
      <w:tr w:rsidR="00724BA5" w:rsidRPr="00737FF9" w14:paraId="522258B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5BDA466" w14:textId="77777777" w:rsidR="00724BA5" w:rsidRPr="00737FF9" w:rsidRDefault="00724BA5"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58BB9D" w14:textId="77777777" w:rsidR="00724BA5" w:rsidRPr="00737FF9" w:rsidRDefault="00724BA5" w:rsidP="002C2C81">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724BA5" w:rsidRPr="00737FF9" w14:paraId="769DEA43"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AB246CA" w14:textId="77777777" w:rsidR="00724BA5" w:rsidRPr="00737FF9" w:rsidRDefault="00724BA5"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39E5A2" w14:textId="77777777" w:rsidR="00F4615E" w:rsidRPr="00737FF9" w:rsidRDefault="00F4615E" w:rsidP="00F4615E">
            <w:r w:rsidRPr="00737FF9">
              <w:rPr>
                <w:rFonts w:hint="eastAsia"/>
              </w:rPr>
              <w:t>该接口用于各省级集中管控中心主动向部级集中管控中心上报信息。</w:t>
            </w:r>
          </w:p>
          <w:p w14:paraId="1A0CC2E7" w14:textId="712B451A" w:rsidR="00724BA5" w:rsidRPr="00737FF9" w:rsidRDefault="00F4615E" w:rsidP="00F4615E">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724BA5" w:rsidRPr="00737FF9" w14:paraId="1D3EEFD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330FE15" w14:textId="77777777" w:rsidR="00724BA5" w:rsidRPr="00737FF9" w:rsidRDefault="00724BA5"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903B48" w14:textId="77777777" w:rsidR="00724BA5" w:rsidRPr="00737FF9" w:rsidRDefault="00724BA5" w:rsidP="002C2C81"/>
        </w:tc>
      </w:tr>
    </w:tbl>
    <w:p w14:paraId="65451DCC" w14:textId="77777777" w:rsidR="00E462FE" w:rsidRPr="00737FF9" w:rsidRDefault="00E462FE" w:rsidP="00E462FE"/>
    <w:p w14:paraId="2795140C" w14:textId="73CC27D9" w:rsidR="00E462FE" w:rsidRPr="00737FF9" w:rsidRDefault="00E462FE" w:rsidP="008C7736">
      <w:pPr>
        <w:pStyle w:val="3"/>
      </w:pPr>
      <w:bookmarkStart w:id="60" w:name="_Toc9587846"/>
      <w:r w:rsidRPr="00737FF9">
        <w:rPr>
          <w:rFonts w:hint="eastAsia"/>
        </w:rPr>
        <w:t>移动</w:t>
      </w:r>
      <w:r w:rsidR="00C502CF">
        <w:rPr>
          <w:rFonts w:hint="eastAsia"/>
        </w:rPr>
        <w:t>应用状态</w:t>
      </w:r>
      <w:r w:rsidRPr="00737FF9">
        <w:rPr>
          <w:rFonts w:hint="eastAsia"/>
        </w:rPr>
        <w:t>信息拉取接口</w:t>
      </w:r>
      <w:bookmarkEnd w:id="60"/>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E462FE" w:rsidRPr="00737FF9" w14:paraId="1C72E07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D2ECA48" w14:textId="77777777" w:rsidR="00E462FE" w:rsidRPr="00737FF9" w:rsidRDefault="00E462FE"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2EF4B" w14:textId="0AE7C230" w:rsidR="00E462FE" w:rsidRPr="00737FF9" w:rsidRDefault="00E462FE" w:rsidP="002C2C81">
            <w:r w:rsidRPr="00737FF9">
              <w:t>/subcmc/v1/pm/</w:t>
            </w:r>
            <w:r w:rsidR="003B4D2B">
              <w:t>app</w:t>
            </w:r>
            <w:r w:rsidR="00AE69EB" w:rsidRPr="00737FF9">
              <w:t>/stat</w:t>
            </w:r>
          </w:p>
        </w:tc>
      </w:tr>
      <w:tr w:rsidR="00E462FE" w:rsidRPr="00737FF9" w14:paraId="7D46E42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E1B3037" w14:textId="77777777" w:rsidR="00E462FE" w:rsidRPr="00737FF9" w:rsidRDefault="00E462FE"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5A424" w14:textId="77777777" w:rsidR="00E462FE" w:rsidRPr="00737FF9" w:rsidRDefault="00E462FE" w:rsidP="002C2C81">
            <w:r w:rsidRPr="00737FF9">
              <w:t>GET</w:t>
            </w:r>
          </w:p>
        </w:tc>
      </w:tr>
      <w:tr w:rsidR="00E462FE" w:rsidRPr="00737FF9" w14:paraId="78F73902"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3AB7560" w14:textId="77777777" w:rsidR="00E462FE" w:rsidRPr="00737FF9" w:rsidRDefault="00E462FE"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C2A930" w14:textId="77777777" w:rsidR="00E462FE" w:rsidRPr="00737FF9" w:rsidRDefault="00E462FE" w:rsidP="002C2C81">
            <w:r w:rsidRPr="00737FF9">
              <w:t xml:space="preserve">cmcId: </w:t>
            </w:r>
            <w:r w:rsidRPr="00737FF9">
              <w:rPr>
                <w:rFonts w:hint="eastAsia"/>
              </w:rPr>
              <w:t>分配给省集中管控的唯一标识</w:t>
            </w:r>
          </w:p>
          <w:p w14:paraId="5DE14A96" w14:textId="77777777" w:rsidR="00E462FE" w:rsidRPr="00737FF9" w:rsidRDefault="00E462FE" w:rsidP="002C2C81">
            <w:r w:rsidRPr="00737FF9">
              <w:t xml:space="preserve">pageNum: </w:t>
            </w:r>
            <w:r w:rsidRPr="00737FF9">
              <w:rPr>
                <w:rFonts w:hint="eastAsia"/>
              </w:rPr>
              <w:t>开始页面，页面数从</w:t>
            </w:r>
            <w:r w:rsidRPr="00737FF9">
              <w:t>1</w:t>
            </w:r>
            <w:r w:rsidRPr="00737FF9">
              <w:rPr>
                <w:rFonts w:hint="eastAsia"/>
              </w:rPr>
              <w:t>开始</w:t>
            </w:r>
          </w:p>
          <w:p w14:paraId="26F74684" w14:textId="77777777" w:rsidR="00E462FE" w:rsidRPr="00737FF9" w:rsidRDefault="00E462FE" w:rsidP="002C2C81">
            <w:r w:rsidRPr="00737FF9">
              <w:rPr>
                <w:rFonts w:hint="eastAsia"/>
              </w:rPr>
              <w:t>p</w:t>
            </w:r>
            <w:r w:rsidRPr="00737FF9">
              <w:t xml:space="preserve">ageSize: </w:t>
            </w:r>
            <w:r w:rsidRPr="00737FF9">
              <w:rPr>
                <w:rFonts w:hint="eastAsia"/>
              </w:rPr>
              <w:t>分页大小</w:t>
            </w:r>
          </w:p>
          <w:p w14:paraId="7759109D" w14:textId="77777777" w:rsidR="00E462FE" w:rsidRPr="00737FF9" w:rsidRDefault="00E462FE" w:rsidP="002C2C81"/>
          <w:p w14:paraId="2EDF4EFF" w14:textId="77777777" w:rsidR="00E462FE" w:rsidRPr="00737FF9" w:rsidRDefault="00E462FE" w:rsidP="002C2C81">
            <w:r w:rsidRPr="00737FF9">
              <w:rPr>
                <w:rFonts w:hint="eastAsia"/>
              </w:rPr>
              <w:t>例如：</w:t>
            </w:r>
          </w:p>
          <w:p w14:paraId="47E65F22" w14:textId="77777777" w:rsidR="00E462FE" w:rsidRPr="00737FF9" w:rsidRDefault="00E462FE" w:rsidP="002C2C81">
            <w:r w:rsidRPr="00737FF9">
              <w:t xml:space="preserve">?cmId=1234&amp;pageNum=1&amp;pageSize=20 </w:t>
            </w:r>
          </w:p>
          <w:p w14:paraId="6BDC74AA" w14:textId="77777777" w:rsidR="00E462FE" w:rsidRPr="00737FF9" w:rsidRDefault="00E462FE" w:rsidP="002C2C81">
            <w:r w:rsidRPr="00737FF9">
              <w:rPr>
                <w:rFonts w:hint="eastAsia"/>
              </w:rPr>
              <w:t>获取第1页，分页大小为2</w:t>
            </w:r>
            <w:r w:rsidRPr="00737FF9">
              <w:t>0</w:t>
            </w:r>
          </w:p>
          <w:p w14:paraId="03748B62" w14:textId="77777777" w:rsidR="00E462FE" w:rsidRPr="00737FF9" w:rsidRDefault="00E462FE" w:rsidP="002C2C81"/>
          <w:p w14:paraId="2913D830" w14:textId="77777777" w:rsidR="00E462FE" w:rsidRPr="00737FF9" w:rsidRDefault="00E462FE" w:rsidP="002C2C81">
            <w:r w:rsidRPr="00737FF9">
              <w:t>?cmcId=1234&amp;</w:t>
            </w:r>
            <w:r w:rsidRPr="00737FF9">
              <w:rPr>
                <w:rFonts w:hint="eastAsia"/>
              </w:rPr>
              <w:t>p</w:t>
            </w:r>
            <w:r w:rsidRPr="00737FF9">
              <w:t>ageNum=10&amp;pageSize=30</w:t>
            </w:r>
          </w:p>
          <w:p w14:paraId="79597C01" w14:textId="77777777" w:rsidR="00E462FE" w:rsidRPr="00737FF9" w:rsidRDefault="00E462FE" w:rsidP="002C2C81">
            <w:r w:rsidRPr="00737FF9">
              <w:rPr>
                <w:rFonts w:hint="eastAsia"/>
              </w:rPr>
              <w:t>获取第1</w:t>
            </w:r>
            <w:r w:rsidRPr="00737FF9">
              <w:t>0</w:t>
            </w:r>
            <w:r w:rsidRPr="00737FF9">
              <w:rPr>
                <w:rFonts w:hint="eastAsia"/>
              </w:rPr>
              <w:t>页，分页大小为3</w:t>
            </w:r>
            <w:r w:rsidRPr="00737FF9">
              <w:t>0</w:t>
            </w:r>
          </w:p>
        </w:tc>
      </w:tr>
      <w:tr w:rsidR="00E462FE" w:rsidRPr="00737FF9" w14:paraId="33729E5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F52EB4D" w14:textId="77777777" w:rsidR="00E462FE" w:rsidRPr="00737FF9" w:rsidRDefault="00E462FE" w:rsidP="002C2C81">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19C043" w14:textId="77777777" w:rsidR="00E462FE" w:rsidRPr="00737FF9" w:rsidRDefault="00E462FE" w:rsidP="002C2C81">
            <w:r w:rsidRPr="00737FF9">
              <w:t>{</w:t>
            </w:r>
          </w:p>
          <w:p w14:paraId="55F1BBA1" w14:textId="77777777" w:rsidR="00E462FE" w:rsidRPr="00737FF9" w:rsidRDefault="00E462FE" w:rsidP="002C2C81">
            <w:r w:rsidRPr="00737FF9">
              <w:rPr>
                <w:rFonts w:hint="eastAsia"/>
              </w:rPr>
              <w:t>   "code": 0,</w:t>
            </w:r>
          </w:p>
          <w:p w14:paraId="35B801E8" w14:textId="77777777" w:rsidR="00E462FE" w:rsidRPr="00737FF9" w:rsidRDefault="00E462FE" w:rsidP="002C2C81">
            <w:r w:rsidRPr="00737FF9">
              <w:t xml:space="preserve">  "</w:t>
            </w:r>
            <w:r w:rsidRPr="00737FF9">
              <w:rPr>
                <w:rFonts w:hint="eastAsia"/>
              </w:rPr>
              <w:t>message</w:t>
            </w:r>
            <w:r w:rsidRPr="00737FF9">
              <w:t xml:space="preserve"> ": "</w:t>
            </w:r>
            <w:r w:rsidRPr="00737FF9">
              <w:rPr>
                <w:rFonts w:hint="eastAsia"/>
              </w:rPr>
              <w:t>ok</w:t>
            </w:r>
            <w:r w:rsidRPr="00737FF9">
              <w:t>",</w:t>
            </w:r>
          </w:p>
          <w:p w14:paraId="6F2DE2C4" w14:textId="77777777" w:rsidR="00E462FE" w:rsidRPr="00737FF9" w:rsidRDefault="00E462FE" w:rsidP="002C2C81">
            <w:pPr>
              <w:ind w:firstLineChars="100" w:firstLine="210"/>
            </w:pPr>
            <w:r w:rsidRPr="00737FF9">
              <w:t>"total": 10387,</w:t>
            </w:r>
          </w:p>
          <w:p w14:paraId="4E616FF7" w14:textId="77777777" w:rsidR="00E462FE" w:rsidRPr="00737FF9" w:rsidRDefault="00E462FE" w:rsidP="002C2C81">
            <w:r w:rsidRPr="00737FF9">
              <w:t xml:space="preserve">  "data": [</w:t>
            </w:r>
          </w:p>
          <w:p w14:paraId="0B112CD4" w14:textId="77777777" w:rsidR="00E462FE" w:rsidRPr="00737FF9" w:rsidRDefault="00E462FE" w:rsidP="002C2C81">
            <w:r w:rsidRPr="00737FF9">
              <w:t xml:space="preserve">      {</w:t>
            </w:r>
          </w:p>
          <w:p w14:paraId="2CF1692E" w14:textId="77777777" w:rsidR="00E462FE" w:rsidRPr="00737FF9" w:rsidRDefault="00E462FE" w:rsidP="002C2C81">
            <w:r w:rsidRPr="00737FF9">
              <w:t xml:space="preserve">        "appId": "String",</w:t>
            </w:r>
          </w:p>
          <w:p w14:paraId="445CCAF9" w14:textId="77777777" w:rsidR="00E462FE" w:rsidRPr="00737FF9" w:rsidRDefault="00E462FE" w:rsidP="002C2C81">
            <w:r w:rsidRPr="00737FF9">
              <w:t xml:space="preserve">        …</w:t>
            </w:r>
          </w:p>
          <w:p w14:paraId="36E39450" w14:textId="77777777" w:rsidR="00E462FE" w:rsidRPr="00737FF9" w:rsidRDefault="00E462FE" w:rsidP="002C2C81">
            <w:r w:rsidRPr="00737FF9">
              <w:t xml:space="preserve">      }</w:t>
            </w:r>
          </w:p>
          <w:p w14:paraId="53BDA371" w14:textId="77777777" w:rsidR="00E462FE" w:rsidRPr="00737FF9" w:rsidRDefault="00E462FE" w:rsidP="002C2C81">
            <w:r w:rsidRPr="00737FF9">
              <w:t xml:space="preserve">  ]</w:t>
            </w:r>
          </w:p>
          <w:p w14:paraId="2D3412D9" w14:textId="77777777" w:rsidR="00E462FE" w:rsidRPr="00737FF9" w:rsidRDefault="00E462FE" w:rsidP="002C2C81">
            <w:r w:rsidRPr="00737FF9">
              <w:t>}</w:t>
            </w:r>
          </w:p>
          <w:p w14:paraId="41C3DEC8" w14:textId="77777777" w:rsidR="00E462FE" w:rsidRPr="00737FF9" w:rsidRDefault="00E462FE" w:rsidP="002C2C81"/>
          <w:p w14:paraId="1246713B" w14:textId="77777777" w:rsidR="00E462FE" w:rsidRPr="00737FF9" w:rsidRDefault="00E462FE" w:rsidP="002C2C81">
            <w:r w:rsidRPr="00737FF9">
              <w:t>total</w:t>
            </w:r>
            <w:r w:rsidRPr="00737FF9">
              <w:rPr>
                <w:rFonts w:hint="eastAsia"/>
              </w:rPr>
              <w:t>：记录的总数</w:t>
            </w:r>
          </w:p>
        </w:tc>
      </w:tr>
      <w:tr w:rsidR="00E462FE" w:rsidRPr="00737FF9" w14:paraId="3FA96CA8"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31CC32" w14:textId="77777777" w:rsidR="00E462FE" w:rsidRPr="00737FF9" w:rsidRDefault="00E462FE"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36A6A" w14:textId="77777777" w:rsidR="00E462FE" w:rsidRPr="00737FF9" w:rsidRDefault="00E462FE" w:rsidP="002C2C81">
            <w:r w:rsidRPr="00737FF9">
              <w:rPr>
                <w:rFonts w:hint="eastAsia"/>
              </w:rPr>
              <w:t>该接口用于部级集中管控中心向各个省管控中心拉取数据。</w:t>
            </w:r>
          </w:p>
          <w:p w14:paraId="1AC62C97" w14:textId="77777777" w:rsidR="00E462FE" w:rsidRPr="00737FF9" w:rsidRDefault="00E462FE" w:rsidP="002C2C81">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E462FE" w:rsidRPr="00737FF9" w14:paraId="6BFBA1E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1BA2DAA" w14:textId="77777777" w:rsidR="00E462FE" w:rsidRPr="00737FF9" w:rsidRDefault="00E462FE"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76BB48" w14:textId="77777777" w:rsidR="00E462FE" w:rsidRPr="00737FF9" w:rsidRDefault="00E462FE" w:rsidP="002C2C81"/>
        </w:tc>
      </w:tr>
    </w:tbl>
    <w:p w14:paraId="228C86EE" w14:textId="77777777" w:rsidR="00552C45" w:rsidRDefault="00552C45" w:rsidP="00552C45"/>
    <w:p w14:paraId="042122F2" w14:textId="1794939C" w:rsidR="00552C45" w:rsidRPr="00737FF9" w:rsidRDefault="00552C45" w:rsidP="00552C45">
      <w:pPr>
        <w:pStyle w:val="3"/>
      </w:pPr>
      <w:bookmarkStart w:id="61" w:name="_Toc9587847"/>
      <w:r>
        <w:rPr>
          <w:rFonts w:hint="eastAsia"/>
        </w:rPr>
        <w:t>移动状态信息分页查询</w:t>
      </w:r>
      <w:r w:rsidRPr="00737FF9">
        <w:rPr>
          <w:rFonts w:hint="eastAsia"/>
        </w:rPr>
        <w:t>接口</w:t>
      </w:r>
      <w:r>
        <w:rPr>
          <w:rFonts w:hint="eastAsia"/>
        </w:rPr>
        <w:t>（运维）</w:t>
      </w:r>
      <w:bookmarkEnd w:id="61"/>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552C45" w:rsidRPr="00737FF9" w14:paraId="477A258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6464029" w14:textId="77777777" w:rsidR="00552C45" w:rsidRPr="00737FF9" w:rsidRDefault="00552C45"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1818BF" w14:textId="20009D5B" w:rsidR="00552C45" w:rsidRPr="00737FF9" w:rsidRDefault="00552C45" w:rsidP="005F618E">
            <w:r w:rsidRPr="00737FF9">
              <w:t>/</w:t>
            </w:r>
            <w:r>
              <w:t>mpscmc</w:t>
            </w:r>
            <w:r w:rsidRPr="00737FF9">
              <w:t>/v1/pm/</w:t>
            </w:r>
            <w:r>
              <w:t>app</w:t>
            </w:r>
            <w:r w:rsidRPr="00737FF9">
              <w:rPr>
                <w:rFonts w:hint="eastAsia"/>
              </w:rPr>
              <w:t>/</w:t>
            </w:r>
            <w:r w:rsidRPr="00737FF9">
              <w:t>stat</w:t>
            </w:r>
            <w:r>
              <w:rPr>
                <w:rFonts w:hint="eastAsia"/>
              </w:rPr>
              <w:t>/</w:t>
            </w:r>
            <w:r w:rsidRPr="00023DB7">
              <w:t>page</w:t>
            </w:r>
          </w:p>
        </w:tc>
      </w:tr>
      <w:tr w:rsidR="00552C45" w:rsidRPr="00737FF9" w14:paraId="7A52A21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3FEE3EB" w14:textId="77777777" w:rsidR="00552C45" w:rsidRPr="00737FF9" w:rsidRDefault="00552C45"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7A7E78" w14:textId="77777777" w:rsidR="00552C45" w:rsidRPr="00737FF9" w:rsidRDefault="00552C45" w:rsidP="005F618E">
            <w:r>
              <w:t>GET</w:t>
            </w:r>
          </w:p>
        </w:tc>
      </w:tr>
      <w:tr w:rsidR="00552C45" w:rsidRPr="00737FF9" w14:paraId="7D1BD164"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21977C" w14:textId="77777777" w:rsidR="00552C45" w:rsidRPr="00737FF9" w:rsidRDefault="00552C45"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D5A5E" w14:textId="77777777" w:rsidR="00552C45" w:rsidRDefault="00552C45" w:rsidP="005F618E">
            <w:r w:rsidRPr="003C173C">
              <w:t>cmcId</w:t>
            </w:r>
            <w:r>
              <w:t xml:space="preserve">: </w:t>
            </w:r>
            <w:r>
              <w:rPr>
                <w:rFonts w:hint="eastAsia"/>
              </w:rPr>
              <w:t>本省集中管控的cmc</w:t>
            </w:r>
            <w:r>
              <w:t xml:space="preserve"> id</w:t>
            </w:r>
          </w:p>
          <w:p w14:paraId="3940BEB0" w14:textId="77777777" w:rsidR="00552C45" w:rsidRDefault="00552C45" w:rsidP="005F618E">
            <w:r w:rsidRPr="003C173C">
              <w:t>pageNum</w:t>
            </w:r>
            <w:r>
              <w:t xml:space="preserve">: </w:t>
            </w:r>
            <w:r>
              <w:rPr>
                <w:rFonts w:hint="eastAsia"/>
              </w:rPr>
              <w:t>分页号,</w:t>
            </w:r>
            <w:r>
              <w:t xml:space="preserve"> </w:t>
            </w:r>
            <w:r>
              <w:rPr>
                <w:rFonts w:hint="eastAsia"/>
              </w:rPr>
              <w:t>大于等于0</w:t>
            </w:r>
          </w:p>
          <w:p w14:paraId="03E0270E" w14:textId="77777777" w:rsidR="00552C45" w:rsidRDefault="00552C45" w:rsidP="005F618E">
            <w:r w:rsidRPr="003C173C">
              <w:t>pageSize</w:t>
            </w:r>
            <w:r>
              <w:rPr>
                <w:rFonts w:hint="eastAsia"/>
              </w:rPr>
              <w:t>：每页的实体数量， 大于等于1，小于等于5</w:t>
            </w:r>
            <w:r>
              <w:t>000</w:t>
            </w:r>
          </w:p>
          <w:p w14:paraId="4946F1A4" w14:textId="77777777" w:rsidR="00552C45" w:rsidRDefault="00552C45" w:rsidP="005F618E"/>
          <w:p w14:paraId="41B10B34" w14:textId="77777777" w:rsidR="00552C45" w:rsidRDefault="00552C45" w:rsidP="005F618E">
            <w:r>
              <w:rPr>
                <w:rFonts w:hint="eastAsia"/>
              </w:rPr>
              <w:t>请求范例：</w:t>
            </w:r>
          </w:p>
          <w:p w14:paraId="40078F93" w14:textId="0B443DB9" w:rsidR="00552C45" w:rsidRPr="005B0663" w:rsidRDefault="00552C45" w:rsidP="005F618E">
            <w:pPr>
              <w:rPr>
                <w:i/>
              </w:rPr>
            </w:pPr>
            <w:r w:rsidRPr="005B0663">
              <w:rPr>
                <w:i/>
              </w:rPr>
              <w:t>curl -i -s -k 'https://</w:t>
            </w:r>
            <w:r>
              <w:rPr>
                <w:i/>
              </w:rPr>
              <w:t>localhost</w:t>
            </w:r>
            <w:r w:rsidRPr="005B0663">
              <w:rPr>
                <w:i/>
              </w:rPr>
              <w:t>:44138</w:t>
            </w:r>
            <w:r w:rsidRPr="00737FF9">
              <w:t>/</w:t>
            </w:r>
            <w:r>
              <w:t>mpscmc</w:t>
            </w:r>
            <w:r w:rsidRPr="00737FF9">
              <w:t>/v1/pm/</w:t>
            </w:r>
            <w:r>
              <w:t>app</w:t>
            </w:r>
            <w:r w:rsidRPr="00737FF9">
              <w:rPr>
                <w:rFonts w:hint="eastAsia"/>
              </w:rPr>
              <w:t>/</w:t>
            </w:r>
            <w:r w:rsidRPr="00737FF9">
              <w:t>stat</w:t>
            </w:r>
            <w:r>
              <w:rPr>
                <w:rFonts w:hint="eastAsia"/>
              </w:rPr>
              <w:t>/</w:t>
            </w:r>
            <w:r w:rsidRPr="00023DB7">
              <w:t>page</w:t>
            </w:r>
            <w:r w:rsidRPr="005B0663">
              <w:rPr>
                <w:i/>
              </w:rPr>
              <w:t>?cmcId=</w:t>
            </w:r>
            <w:r>
              <w:rPr>
                <w:i/>
              </w:rPr>
              <w:t>bar</w:t>
            </w:r>
            <w:r w:rsidRPr="005B0663">
              <w:rPr>
                <w:i/>
              </w:rPr>
              <w:t>&amp;pageNum=0&amp;pageSize=1'</w:t>
            </w:r>
          </w:p>
        </w:tc>
      </w:tr>
      <w:tr w:rsidR="00552C45" w:rsidRPr="00737FF9" w14:paraId="34A8BB77"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F3CE51C" w14:textId="77777777" w:rsidR="00552C45" w:rsidRPr="00737FF9" w:rsidRDefault="00552C45" w:rsidP="005F618E">
            <w:r w:rsidRPr="00737FF9">
              <w:rPr>
                <w:rFonts w:hint="eastAsia"/>
              </w:rPr>
              <w:lastRenderedPageBreak/>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2E3FB5" w14:textId="77777777" w:rsidR="00552C45" w:rsidRDefault="00552C45" w:rsidP="005F618E">
            <w:r>
              <w:t>{</w:t>
            </w:r>
          </w:p>
          <w:p w14:paraId="5F4EE91B" w14:textId="77777777" w:rsidR="00552C45" w:rsidRDefault="00552C45" w:rsidP="005F618E">
            <w:r>
              <w:t xml:space="preserve">  "content": [              // </w:t>
            </w:r>
            <w:r>
              <w:rPr>
                <w:rFonts w:hint="eastAsia"/>
              </w:rPr>
              <w:t>实体数组</w:t>
            </w:r>
          </w:p>
          <w:p w14:paraId="71518F4A" w14:textId="77777777" w:rsidR="00552C45" w:rsidRDefault="00552C45" w:rsidP="005F618E">
            <w:r>
              <w:t xml:space="preserve">    {</w:t>
            </w:r>
          </w:p>
          <w:p w14:paraId="60F30BF5" w14:textId="77777777" w:rsidR="00552C45" w:rsidRDefault="00552C45" w:rsidP="005F618E">
            <w:r>
              <w:t xml:space="preserve">      "businessId": "aaa",</w:t>
            </w:r>
          </w:p>
          <w:p w14:paraId="671E9C6E" w14:textId="77777777" w:rsidR="00552C45" w:rsidRDefault="00552C45" w:rsidP="005F618E">
            <w:r>
              <w:t xml:space="preserve">      "cmcId": "bbb",</w:t>
            </w:r>
          </w:p>
          <w:p w14:paraId="1C640D6B" w14:textId="77777777" w:rsidR="00552C45" w:rsidRDefault="00552C45" w:rsidP="005F618E">
            <w:r>
              <w:t xml:space="preserve">      …</w:t>
            </w:r>
          </w:p>
          <w:p w14:paraId="45637319" w14:textId="77777777" w:rsidR="00552C45" w:rsidRDefault="00552C45" w:rsidP="005F618E">
            <w:r>
              <w:t xml:space="preserve">    }</w:t>
            </w:r>
          </w:p>
          <w:p w14:paraId="13436CE3" w14:textId="77777777" w:rsidR="00552C45" w:rsidRDefault="00552C45" w:rsidP="005F618E">
            <w:r>
              <w:t xml:space="preserve">  ],                 </w:t>
            </w:r>
          </w:p>
          <w:p w14:paraId="1CB4FC09" w14:textId="77777777" w:rsidR="00552C45" w:rsidRDefault="00552C45" w:rsidP="005F618E">
            <w:r>
              <w:t xml:space="preserve">  "number": 3,             // </w:t>
            </w:r>
            <w:r>
              <w:rPr>
                <w:rFonts w:hint="eastAsia"/>
              </w:rPr>
              <w:t>分页号</w:t>
            </w:r>
          </w:p>
          <w:p w14:paraId="6635A841" w14:textId="77777777" w:rsidR="00552C45" w:rsidRDefault="00552C45" w:rsidP="005F618E">
            <w:r>
              <w:t xml:space="preserve">  "numberOfElements": 5,   </w:t>
            </w:r>
            <w:r>
              <w:rPr>
                <w:rFonts w:hint="eastAsia"/>
              </w:rPr>
              <w:t>/</w:t>
            </w:r>
            <w:r>
              <w:t xml:space="preserve">/ </w:t>
            </w:r>
            <w:r>
              <w:rPr>
                <w:rFonts w:hint="eastAsia"/>
              </w:rPr>
              <w:t>返回实体数</w:t>
            </w:r>
          </w:p>
          <w:p w14:paraId="3384AE4A" w14:textId="77777777" w:rsidR="00552C45" w:rsidRDefault="00552C45" w:rsidP="005F618E">
            <w:r>
              <w:t xml:space="preserve">  "totalElements": 29876,    </w:t>
            </w:r>
            <w:r>
              <w:rPr>
                <w:rFonts w:hint="eastAsia"/>
              </w:rPr>
              <w:t>/</w:t>
            </w:r>
            <w:r>
              <w:t xml:space="preserve">/ </w:t>
            </w:r>
            <w:r>
              <w:rPr>
                <w:rFonts w:hint="eastAsia"/>
              </w:rPr>
              <w:t>总共实体数</w:t>
            </w:r>
          </w:p>
          <w:p w14:paraId="041F1D36" w14:textId="77777777" w:rsidR="00552C45" w:rsidRDefault="00552C45" w:rsidP="005F618E">
            <w:r>
              <w:t xml:space="preserve">  "totalPages": 5976        </w:t>
            </w:r>
            <w:r>
              <w:rPr>
                <w:rFonts w:hint="eastAsia"/>
              </w:rPr>
              <w:t>/</w:t>
            </w:r>
            <w:r>
              <w:t xml:space="preserve">/ </w:t>
            </w:r>
            <w:r>
              <w:rPr>
                <w:rFonts w:hint="eastAsia"/>
              </w:rPr>
              <w:t>总共分页数</w:t>
            </w:r>
          </w:p>
          <w:p w14:paraId="38B0494E" w14:textId="77777777" w:rsidR="00552C45" w:rsidRPr="00737FF9" w:rsidRDefault="00552C45" w:rsidP="005F618E">
            <w:r>
              <w:t>}</w:t>
            </w:r>
          </w:p>
          <w:p w14:paraId="5DF90103" w14:textId="77777777" w:rsidR="00552C45" w:rsidRPr="00737FF9" w:rsidRDefault="00552C45" w:rsidP="005F618E"/>
        </w:tc>
      </w:tr>
      <w:tr w:rsidR="00552C45" w:rsidRPr="00737FF9" w14:paraId="5D25CCB2"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82C82DF" w14:textId="77777777" w:rsidR="00552C45" w:rsidRPr="00737FF9" w:rsidRDefault="00552C45"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A57927" w14:textId="77777777" w:rsidR="00552C45" w:rsidRPr="00737FF9" w:rsidRDefault="00552C45" w:rsidP="005F618E">
            <w:r>
              <w:rPr>
                <w:rFonts w:hint="eastAsia"/>
              </w:rPr>
              <w:t>省集中管控中心上报信息后，可调用本接口查询本省已上报的数据。</w:t>
            </w:r>
          </w:p>
        </w:tc>
      </w:tr>
      <w:tr w:rsidR="00552C45" w:rsidRPr="00737FF9" w14:paraId="2887786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E2AA880" w14:textId="77777777" w:rsidR="00552C45" w:rsidRPr="00737FF9" w:rsidRDefault="00552C45"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8EF631" w14:textId="77777777" w:rsidR="00552C45" w:rsidRPr="00737FF9" w:rsidRDefault="00552C45" w:rsidP="005F618E"/>
        </w:tc>
      </w:tr>
    </w:tbl>
    <w:p w14:paraId="70234057" w14:textId="77777777" w:rsidR="00552C45" w:rsidRDefault="00552C45" w:rsidP="00552C45"/>
    <w:p w14:paraId="13682E89" w14:textId="77777777" w:rsidR="00552C45" w:rsidRPr="00737FF9" w:rsidRDefault="00552C45" w:rsidP="00552C45">
      <w:pPr>
        <w:pStyle w:val="3"/>
      </w:pPr>
      <w:bookmarkStart w:id="62" w:name="_Toc9587848"/>
      <w:r>
        <w:rPr>
          <w:rFonts w:hint="eastAsia"/>
        </w:rPr>
        <w:t>移动应用信息清理</w:t>
      </w:r>
      <w:r w:rsidRPr="00737FF9">
        <w:rPr>
          <w:rFonts w:hint="eastAsia"/>
        </w:rPr>
        <w:t>接口</w:t>
      </w:r>
      <w:r>
        <w:rPr>
          <w:rFonts w:hint="eastAsia"/>
        </w:rPr>
        <w:t>（运维）</w:t>
      </w:r>
      <w:bookmarkEnd w:id="62"/>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552C45" w:rsidRPr="00737FF9" w14:paraId="7841C4B9"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ECE0B06" w14:textId="77777777" w:rsidR="00552C45" w:rsidRPr="00737FF9" w:rsidRDefault="00552C45"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89A312" w14:textId="75FAD694" w:rsidR="00552C45" w:rsidRPr="00737FF9" w:rsidRDefault="001665E0" w:rsidP="005F618E">
            <w:r w:rsidRPr="00737FF9">
              <w:t>/</w:t>
            </w:r>
            <w:r>
              <w:t>mpscmc</w:t>
            </w:r>
            <w:r w:rsidRPr="00737FF9">
              <w:t>/v1/pm/</w:t>
            </w:r>
            <w:r>
              <w:t>app</w:t>
            </w:r>
            <w:r w:rsidRPr="00737FF9">
              <w:rPr>
                <w:rFonts w:hint="eastAsia"/>
              </w:rPr>
              <w:t>/</w:t>
            </w:r>
            <w:r w:rsidRPr="00737FF9">
              <w:t>stat</w:t>
            </w:r>
            <w:r w:rsidR="00552C45">
              <w:rPr>
                <w:rFonts w:hint="eastAsia"/>
              </w:rPr>
              <w:t>/</w:t>
            </w:r>
            <w:r w:rsidR="00552C45" w:rsidRPr="00F85C24">
              <w:t>clean</w:t>
            </w:r>
          </w:p>
        </w:tc>
      </w:tr>
      <w:tr w:rsidR="00552C45" w:rsidRPr="00737FF9" w14:paraId="606A782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E24EF96" w14:textId="77777777" w:rsidR="00552C45" w:rsidRPr="00737FF9" w:rsidRDefault="00552C45"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080311" w14:textId="77777777" w:rsidR="00552C45" w:rsidRPr="00737FF9" w:rsidRDefault="00552C45" w:rsidP="005F618E">
            <w:r w:rsidRPr="00F83A83">
              <w:t>POST</w:t>
            </w:r>
          </w:p>
        </w:tc>
      </w:tr>
      <w:tr w:rsidR="00552C45" w:rsidRPr="00737FF9" w14:paraId="020E2BE6"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F8FFC87" w14:textId="77777777" w:rsidR="00552C45" w:rsidRPr="00737FF9" w:rsidRDefault="00552C45"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D7C620" w14:textId="77777777" w:rsidR="00552C45" w:rsidRDefault="00552C45" w:rsidP="005F618E">
            <w:r w:rsidRPr="003C173C">
              <w:t>cmcId</w:t>
            </w:r>
            <w:r>
              <w:t xml:space="preserve">: </w:t>
            </w:r>
            <w:r>
              <w:rPr>
                <w:rFonts w:hint="eastAsia"/>
              </w:rPr>
              <w:t>本省集中管控的cmc</w:t>
            </w:r>
            <w:r>
              <w:t xml:space="preserve"> id</w:t>
            </w:r>
          </w:p>
          <w:p w14:paraId="4DD86F7F" w14:textId="77777777" w:rsidR="00552C45" w:rsidRDefault="00552C45" w:rsidP="005F618E"/>
          <w:p w14:paraId="033A4BFC" w14:textId="77777777" w:rsidR="00552C45" w:rsidRDefault="00552C45" w:rsidP="005F618E">
            <w:r>
              <w:rPr>
                <w:rFonts w:hint="eastAsia"/>
              </w:rPr>
              <w:t>请求范例：</w:t>
            </w:r>
          </w:p>
          <w:p w14:paraId="6E81BBCA" w14:textId="1B38FEBC" w:rsidR="00552C45" w:rsidRPr="005B0663" w:rsidRDefault="00552C45"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0F1301" w:rsidRPr="00737FF9">
              <w:t>/</w:t>
            </w:r>
            <w:r w:rsidR="000F1301">
              <w:t>mpscmc</w:t>
            </w:r>
            <w:r w:rsidR="000F1301" w:rsidRPr="00737FF9">
              <w:t>/v1/pm/</w:t>
            </w:r>
            <w:r w:rsidR="000F1301">
              <w:t>app</w:t>
            </w:r>
            <w:r w:rsidR="000F1301" w:rsidRPr="00737FF9">
              <w:rPr>
                <w:rFonts w:hint="eastAsia"/>
              </w:rPr>
              <w:t>/</w:t>
            </w:r>
            <w:r w:rsidR="000F1301" w:rsidRPr="00737FF9">
              <w:t>stat</w:t>
            </w:r>
            <w:r>
              <w:rPr>
                <w:rFonts w:hint="eastAsia"/>
              </w:rPr>
              <w:t>/</w:t>
            </w:r>
            <w:r w:rsidRPr="00F85C24">
              <w:t>clean</w:t>
            </w:r>
          </w:p>
        </w:tc>
      </w:tr>
      <w:tr w:rsidR="00552C45" w:rsidRPr="00737FF9" w14:paraId="19082E86"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B6D62A" w14:textId="77777777" w:rsidR="00552C45" w:rsidRPr="00737FF9" w:rsidRDefault="00552C45"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4311A2" w14:textId="77777777" w:rsidR="00552C45" w:rsidRPr="00737FF9" w:rsidRDefault="00552C45" w:rsidP="005F618E"/>
        </w:tc>
      </w:tr>
      <w:tr w:rsidR="00552C45" w:rsidRPr="00737FF9" w14:paraId="48E9B3B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9ED86C5" w14:textId="77777777" w:rsidR="00552C45" w:rsidRPr="00737FF9" w:rsidRDefault="00552C45"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582754" w14:textId="77777777" w:rsidR="00552C45" w:rsidRPr="00737FF9" w:rsidRDefault="00552C45"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552C45" w:rsidRPr="00737FF9" w14:paraId="43FF2E47"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89FF9B3" w14:textId="77777777" w:rsidR="00552C45" w:rsidRPr="00737FF9" w:rsidRDefault="00552C45"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3B24CA" w14:textId="77777777" w:rsidR="00552C45" w:rsidRPr="00737FF9" w:rsidRDefault="00552C45" w:rsidP="005F618E"/>
        </w:tc>
      </w:tr>
    </w:tbl>
    <w:p w14:paraId="2F9F2BEA" w14:textId="77777777" w:rsidR="00552C45" w:rsidRPr="00737FF9" w:rsidRDefault="00552C45" w:rsidP="00552C45"/>
    <w:p w14:paraId="3C7FE509" w14:textId="77777777" w:rsidR="00BC71DE" w:rsidRPr="00737FF9" w:rsidRDefault="00BC71DE" w:rsidP="00BC71DE"/>
    <w:p w14:paraId="11824F82" w14:textId="797E195E" w:rsidR="00BC71DE" w:rsidRPr="00737FF9" w:rsidRDefault="00BC71DE" w:rsidP="00F978CD">
      <w:pPr>
        <w:pStyle w:val="3"/>
      </w:pPr>
      <w:bookmarkStart w:id="63" w:name="_Toc9587849"/>
      <w:r w:rsidRPr="00737FF9">
        <w:rPr>
          <w:rFonts w:hint="eastAsia"/>
        </w:rPr>
        <w:t>移动应用</w:t>
      </w:r>
      <w:r>
        <w:rPr>
          <w:rFonts w:hint="eastAsia"/>
        </w:rPr>
        <w:t>日活</w:t>
      </w:r>
      <w:r w:rsidRPr="00737FF9">
        <w:rPr>
          <w:rFonts w:hint="eastAsia"/>
        </w:rPr>
        <w:t>信息</w:t>
      </w:r>
      <w:r w:rsidR="005C22CE">
        <w:rPr>
          <w:rFonts w:hint="eastAsia"/>
        </w:rPr>
        <w:t>（第二期实现）</w:t>
      </w:r>
      <w:bookmarkEnd w:id="63"/>
    </w:p>
    <w:tbl>
      <w:tblPr>
        <w:tblW w:w="849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701"/>
        <w:gridCol w:w="993"/>
        <w:gridCol w:w="850"/>
        <w:gridCol w:w="3260"/>
      </w:tblGrid>
      <w:tr w:rsidR="00BC71DE" w:rsidRPr="00737FF9" w14:paraId="6E272494" w14:textId="77777777" w:rsidTr="00D31CD9">
        <w:trPr>
          <w:cantSplit/>
        </w:trPr>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30DB68" w14:textId="77777777" w:rsidR="00BC71DE" w:rsidRPr="00737FF9" w:rsidRDefault="00BC71DE" w:rsidP="00007043">
            <w:r w:rsidRPr="00737FF9">
              <w:rPr>
                <w:rFonts w:hint="eastAsia"/>
              </w:rPr>
              <w:lastRenderedPageBreak/>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05E12EE" w14:textId="77777777" w:rsidR="00BC71DE" w:rsidRPr="00737FF9" w:rsidRDefault="00BC71DE" w:rsidP="00007043">
            <w:r w:rsidRPr="00737FF9">
              <w:rPr>
                <w:rFonts w:hint="eastAsia"/>
              </w:rPr>
              <w:t>数据项英文名</w:t>
            </w:r>
          </w:p>
        </w:tc>
        <w:tc>
          <w:tcPr>
            <w:tcW w:w="9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408E863" w14:textId="77777777" w:rsidR="00BC71DE" w:rsidRPr="00737FF9" w:rsidRDefault="00BC71DE" w:rsidP="00007043">
            <w:r w:rsidRPr="00737FF9">
              <w:rPr>
                <w:rFonts w:hint="eastAsia"/>
              </w:rPr>
              <w:t>类型</w:t>
            </w:r>
          </w:p>
        </w:tc>
        <w:tc>
          <w:tcPr>
            <w:tcW w:w="8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C7F315" w14:textId="77777777" w:rsidR="00BC71DE" w:rsidRPr="00737FF9" w:rsidRDefault="00BC71DE" w:rsidP="00007043">
            <w:pPr>
              <w:jc w:val="center"/>
            </w:pPr>
            <w:r w:rsidRPr="00737FF9">
              <w:rPr>
                <w:rFonts w:hint="eastAsia"/>
              </w:rPr>
              <w:t>必选</w:t>
            </w:r>
          </w:p>
        </w:tc>
        <w:tc>
          <w:tcPr>
            <w:tcW w:w="3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5C553A8" w14:textId="77777777" w:rsidR="00BC71DE" w:rsidRPr="00737FF9" w:rsidRDefault="00BC71DE" w:rsidP="00007043">
            <w:r w:rsidRPr="00737FF9">
              <w:rPr>
                <w:rFonts w:hint="eastAsia"/>
              </w:rPr>
              <w:t>内容</w:t>
            </w:r>
          </w:p>
        </w:tc>
      </w:tr>
      <w:tr w:rsidR="00BC71DE" w:rsidRPr="00737FF9" w14:paraId="3E479ED0" w14:textId="77777777" w:rsidTr="00007043">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B325B8" w14:textId="77777777" w:rsidR="00BC71DE" w:rsidRPr="00737FF9" w:rsidRDefault="00BC71DE" w:rsidP="00007043">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BAE9AB" w14:textId="77777777" w:rsidR="00BC71DE" w:rsidRPr="00737FF9" w:rsidRDefault="00BC71DE" w:rsidP="00007043">
            <w:r w:rsidRPr="00737FF9">
              <w:t>cmcId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A33FA1" w14:textId="77777777" w:rsidR="00BC71DE" w:rsidRPr="00737FF9" w:rsidRDefault="00BC71DE" w:rsidP="00007043">
            <w:r w:rsidRPr="00737FF9">
              <w:rPr>
                <w:rFonts w:ascii="Arial" w:hAnsi="Arial" w:cs="Arial" w:hint="eastAsia"/>
                <w:sz w:val="20"/>
                <w:szCs w:val="20"/>
                <w:shd w:val="clear" w:color="auto" w:fill="FFFFFF"/>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CCDCA8" w14:textId="77777777" w:rsidR="00BC71DE" w:rsidRPr="00737FF9" w:rsidRDefault="00BC71DE" w:rsidP="00007043">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D39D25A" w14:textId="77777777" w:rsidR="00BC71DE" w:rsidRPr="00737FF9" w:rsidRDefault="00BC71DE" w:rsidP="00007043">
            <w:r w:rsidRPr="00737FF9">
              <w:rPr>
                <w:rFonts w:hint="eastAsia"/>
              </w:rPr>
              <w:t>在部级集中管控中心注册之后获取的系统ID</w:t>
            </w:r>
          </w:p>
        </w:tc>
      </w:tr>
      <w:tr w:rsidR="000240AB" w:rsidRPr="00737FF9" w14:paraId="6B6FC0E6" w14:textId="77777777" w:rsidTr="00007043">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F8258F" w14:textId="480A7E53" w:rsidR="000240AB" w:rsidRPr="00737FF9" w:rsidRDefault="000240AB" w:rsidP="000240AB">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C592E0" w14:textId="559D00DB" w:rsidR="000240AB" w:rsidRPr="00737FF9" w:rsidRDefault="000240AB" w:rsidP="000240AB">
            <w:r>
              <w:t>collectTime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EA0707E" w14:textId="0336AF13" w:rsidR="000240AB" w:rsidRPr="00737FF9" w:rsidRDefault="000240AB" w:rsidP="000240AB">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0878CD" w14:textId="63E71363" w:rsidR="000240AB" w:rsidRPr="00737FF9" w:rsidRDefault="000240AB" w:rsidP="000240AB">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C0F20F1" w14:textId="32DFB29B" w:rsidR="000240AB" w:rsidRPr="00737FF9" w:rsidRDefault="000240AB" w:rsidP="000240AB">
            <w:r>
              <w:rPr>
                <w:rFonts w:hint="eastAsia"/>
              </w:rPr>
              <w:t>省平台采集数据时的时间。E</w:t>
            </w:r>
            <w:r>
              <w:t>poch</w:t>
            </w:r>
            <w:r>
              <w:rPr>
                <w:rFonts w:hint="eastAsia"/>
              </w:rPr>
              <w:t>时间，单位毫秒</w:t>
            </w:r>
          </w:p>
        </w:tc>
      </w:tr>
      <w:tr w:rsidR="00BC71DE" w:rsidRPr="00737FF9" w14:paraId="7790C212" w14:textId="77777777" w:rsidTr="00007043">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A45C6A" w14:textId="77777777" w:rsidR="00BC71DE" w:rsidRPr="00737FF9" w:rsidRDefault="00BC71DE" w:rsidP="00007043">
            <w:r w:rsidRPr="00737FF9">
              <w:rPr>
                <w:rFonts w:hint="eastAsia"/>
              </w:rPr>
              <w:t>APP</w:t>
            </w:r>
            <w:r>
              <w:rPr>
                <w:rFonts w:hint="eastAsia"/>
              </w:rPr>
              <w:t>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7A39F5" w14:textId="77777777" w:rsidR="00BC71DE" w:rsidRPr="00737FF9" w:rsidRDefault="00BC71DE" w:rsidP="00007043">
            <w:r w:rsidRPr="00737FF9">
              <w:rPr>
                <w:rFonts w:hint="eastAsia"/>
              </w:rPr>
              <w:t>appId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0E319C" w14:textId="77777777" w:rsidR="00BC71DE" w:rsidRPr="00737FF9" w:rsidRDefault="00BC71DE" w:rsidP="00007043">
            <w:r w:rsidRPr="00737FF9">
              <w:rPr>
                <w:rFonts w:hint="eastAsia"/>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92240F" w14:textId="77777777" w:rsidR="00BC71DE" w:rsidRPr="00737FF9" w:rsidRDefault="00BC71DE" w:rsidP="00007043">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7E2CFE" w14:textId="77777777" w:rsidR="00BC71DE" w:rsidRPr="00737FF9" w:rsidRDefault="00BC71DE" w:rsidP="00007043">
            <w:r w:rsidRPr="00737FF9">
              <w:rPr>
                <w:rFonts w:hint="eastAsia"/>
              </w:rPr>
              <w:t>应用的唯一标识</w:t>
            </w:r>
          </w:p>
        </w:tc>
      </w:tr>
      <w:tr w:rsidR="00BC71DE" w:rsidRPr="00737FF9" w14:paraId="01A5DE28" w14:textId="77777777" w:rsidTr="00007043">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72166B" w14:textId="77777777" w:rsidR="00BC71DE" w:rsidRPr="00737FF9" w:rsidRDefault="00BC71DE" w:rsidP="00007043">
            <w:r>
              <w:rPr>
                <w:rFonts w:hint="eastAsia"/>
              </w:rPr>
              <w:t>A</w:t>
            </w:r>
            <w:r>
              <w:t>PP</w:t>
            </w:r>
            <w:r>
              <w:rPr>
                <w:rFonts w:hint="eastAsia"/>
              </w:rPr>
              <w:t>版本</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D2AD4F" w14:textId="77777777" w:rsidR="00BC71DE" w:rsidRPr="00737FF9" w:rsidRDefault="00BC71DE" w:rsidP="00007043">
            <w:r>
              <w:rPr>
                <w:rFonts w:hint="eastAsia"/>
              </w:rPr>
              <w:t>a</w:t>
            </w:r>
            <w:r>
              <w:t>ppVersion</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4F9082" w14:textId="77777777" w:rsidR="00BC71DE" w:rsidRPr="00737FF9" w:rsidRDefault="00BC71DE" w:rsidP="00007043">
            <w:r>
              <w:rPr>
                <w:rFonts w:hint="eastAsia"/>
              </w:rPr>
              <w:t>S</w:t>
            </w:r>
            <w:r>
              <w:t>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6798C8" w14:textId="60D7F5EA" w:rsidR="00BC71DE" w:rsidRPr="00737FF9" w:rsidRDefault="00986549" w:rsidP="00007043">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5CE40F" w14:textId="77777777" w:rsidR="00BC71DE" w:rsidRPr="00737FF9" w:rsidRDefault="00BC71DE" w:rsidP="00007043">
            <w:r>
              <w:rPr>
                <w:rFonts w:hint="eastAsia"/>
              </w:rPr>
              <w:t>应用版本号</w:t>
            </w:r>
          </w:p>
        </w:tc>
      </w:tr>
      <w:tr w:rsidR="00BC71DE" w:rsidRPr="00737FF9" w14:paraId="188A3A89" w14:textId="77777777" w:rsidTr="00007043">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15933F" w14:textId="17B92599" w:rsidR="00BC71DE" w:rsidRDefault="006E4037" w:rsidP="00007043">
            <w:r>
              <w:rPr>
                <w:rFonts w:hint="eastAsia"/>
              </w:rPr>
              <w:t>日活用户数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BEB9E4" w14:textId="0E8D5318" w:rsidR="00BC71DE" w:rsidRDefault="001E3A91" w:rsidP="00007043">
            <w:r>
              <w:t>userCount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EE5025" w14:textId="77777777" w:rsidR="00BC71DE" w:rsidRPr="00737FF9" w:rsidRDefault="00BC71DE" w:rsidP="00007043">
            <w:r w:rsidRPr="00737FF9">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858012" w14:textId="77777777" w:rsidR="00BC71DE" w:rsidRPr="00737FF9" w:rsidRDefault="00BC71DE" w:rsidP="00007043">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8F0A47" w14:textId="6D0C703C" w:rsidR="00BC71DE" w:rsidRDefault="00BC71DE" w:rsidP="00007043">
            <w:r>
              <w:rPr>
                <w:rFonts w:hint="eastAsia"/>
              </w:rPr>
              <w:t>应用的</w:t>
            </w:r>
            <w:r w:rsidR="001E3A91">
              <w:rPr>
                <w:rFonts w:hint="eastAsia"/>
              </w:rPr>
              <w:t>日活用户数</w:t>
            </w:r>
          </w:p>
        </w:tc>
      </w:tr>
    </w:tbl>
    <w:p w14:paraId="06555309" w14:textId="25931CD6" w:rsidR="00BC71DE" w:rsidRPr="00737FF9" w:rsidRDefault="00BC71DE" w:rsidP="00BC71DE">
      <w:pPr>
        <w:pStyle w:val="3"/>
      </w:pPr>
      <w:bookmarkStart w:id="64" w:name="_Toc9587850"/>
      <w:r w:rsidRPr="00737FF9">
        <w:rPr>
          <w:rFonts w:hint="eastAsia"/>
        </w:rPr>
        <w:t>移动应用</w:t>
      </w:r>
      <w:r w:rsidR="00903DB9">
        <w:rPr>
          <w:rFonts w:hint="eastAsia"/>
        </w:rPr>
        <w:t>日活</w:t>
      </w:r>
      <w:r w:rsidRPr="00737FF9">
        <w:rPr>
          <w:rFonts w:hint="eastAsia"/>
        </w:rPr>
        <w:t>信息上报</w:t>
      </w:r>
      <w:bookmarkEnd w:id="64"/>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C71DE" w:rsidRPr="00737FF9" w14:paraId="20D94A62"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5F45E2" w14:textId="77777777" w:rsidR="00BC71DE" w:rsidRPr="00737FF9" w:rsidRDefault="00BC71DE" w:rsidP="00007043">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0898C2" w14:textId="304E4901" w:rsidR="00BC71DE" w:rsidRPr="00737FF9" w:rsidRDefault="00BC71DE" w:rsidP="00007043">
            <w:r w:rsidRPr="00737FF9">
              <w:t>/</w:t>
            </w:r>
            <w:r w:rsidR="00260C0A">
              <w:t>mpscmc</w:t>
            </w:r>
            <w:r w:rsidRPr="00737FF9">
              <w:t>/v1/pm/</w:t>
            </w:r>
            <w:r w:rsidR="003B4D2B">
              <w:t>app</w:t>
            </w:r>
            <w:r w:rsidRPr="00737FF9">
              <w:rPr>
                <w:rFonts w:hint="eastAsia"/>
              </w:rPr>
              <w:t>/</w:t>
            </w:r>
            <w:r w:rsidRPr="00737FF9">
              <w:t>stat</w:t>
            </w:r>
            <w:r>
              <w:t>/</w:t>
            </w:r>
            <w:r w:rsidR="00286B85">
              <w:t>daus</w:t>
            </w:r>
          </w:p>
        </w:tc>
      </w:tr>
      <w:tr w:rsidR="00BC71DE" w:rsidRPr="00737FF9" w14:paraId="5342CA14"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B07477A" w14:textId="77777777" w:rsidR="00BC71DE" w:rsidRPr="00737FF9" w:rsidRDefault="00BC71DE" w:rsidP="00007043">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4DDDCC" w14:textId="77777777" w:rsidR="00BC71DE" w:rsidRPr="00737FF9" w:rsidRDefault="00BC71DE" w:rsidP="00007043">
            <w:r w:rsidRPr="00737FF9">
              <w:rPr>
                <w:rFonts w:hint="eastAsia"/>
              </w:rPr>
              <w:t>POST</w:t>
            </w:r>
          </w:p>
        </w:tc>
      </w:tr>
      <w:tr w:rsidR="00BC71DE" w:rsidRPr="00737FF9" w14:paraId="66793FF2"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44F3B8E" w14:textId="77777777" w:rsidR="00BC71DE" w:rsidRPr="00737FF9" w:rsidRDefault="00BC71DE" w:rsidP="00007043">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AC8BB5" w14:textId="77777777" w:rsidR="00BC71DE" w:rsidRPr="00737FF9" w:rsidRDefault="00BC71DE" w:rsidP="00007043">
            <w:r w:rsidRPr="00737FF9">
              <w:t>{</w:t>
            </w:r>
          </w:p>
          <w:p w14:paraId="2C785F6B" w14:textId="77777777" w:rsidR="00BC71DE" w:rsidRPr="00737FF9" w:rsidRDefault="00BC71DE" w:rsidP="00007043">
            <w:r w:rsidRPr="00737FF9">
              <w:t xml:space="preserve">    "cmcId": "String",</w:t>
            </w:r>
          </w:p>
          <w:p w14:paraId="20F15C59" w14:textId="77777777" w:rsidR="00BC71DE" w:rsidRPr="00737FF9" w:rsidRDefault="00BC71DE" w:rsidP="00007043">
            <w:r w:rsidRPr="00737FF9">
              <w:t xml:space="preserve">    "data": [</w:t>
            </w:r>
          </w:p>
          <w:p w14:paraId="667078F4" w14:textId="77777777" w:rsidR="00BC71DE" w:rsidRPr="00737FF9" w:rsidRDefault="00BC71DE" w:rsidP="00007043">
            <w:r w:rsidRPr="00737FF9">
              <w:t xml:space="preserve">      {</w:t>
            </w:r>
          </w:p>
          <w:p w14:paraId="03DD1272" w14:textId="77777777" w:rsidR="00BC71DE" w:rsidRPr="00737FF9" w:rsidRDefault="00BC71DE" w:rsidP="00007043">
            <w:pPr>
              <w:ind w:firstLineChars="400" w:firstLine="840"/>
            </w:pPr>
            <w:r w:rsidRPr="00737FF9">
              <w:t>"appId": "String",</w:t>
            </w:r>
          </w:p>
          <w:p w14:paraId="53193ECF" w14:textId="77777777" w:rsidR="00BC71DE" w:rsidRPr="00737FF9" w:rsidRDefault="00BC71DE" w:rsidP="00007043">
            <w:r w:rsidRPr="00737FF9">
              <w:t xml:space="preserve">        …</w:t>
            </w:r>
          </w:p>
          <w:p w14:paraId="0A8B692A" w14:textId="77777777" w:rsidR="00BC71DE" w:rsidRPr="00737FF9" w:rsidRDefault="00BC71DE" w:rsidP="00007043">
            <w:r w:rsidRPr="00737FF9">
              <w:t xml:space="preserve">      }</w:t>
            </w:r>
          </w:p>
          <w:p w14:paraId="214E1B32" w14:textId="77777777" w:rsidR="00BC71DE" w:rsidRPr="00737FF9" w:rsidRDefault="00BC71DE" w:rsidP="00007043">
            <w:r w:rsidRPr="00737FF9">
              <w:t xml:space="preserve">    ]</w:t>
            </w:r>
          </w:p>
          <w:p w14:paraId="4C7603B6" w14:textId="77777777" w:rsidR="00BC71DE" w:rsidRPr="00737FF9" w:rsidRDefault="00BC71DE" w:rsidP="00007043">
            <w:r w:rsidRPr="00737FF9">
              <w:t>}</w:t>
            </w:r>
          </w:p>
        </w:tc>
      </w:tr>
      <w:tr w:rsidR="00BC71DE" w:rsidRPr="00737FF9" w14:paraId="5D2F4EB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4971728" w14:textId="77777777" w:rsidR="00BC71DE" w:rsidRPr="00737FF9" w:rsidRDefault="00BC71DE" w:rsidP="00007043">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0371E" w14:textId="77777777" w:rsidR="00BC71DE" w:rsidRPr="00737FF9" w:rsidRDefault="00BC71DE" w:rsidP="00007043">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BC71DE" w:rsidRPr="00737FF9" w14:paraId="10B6190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AEBB3FE" w14:textId="77777777" w:rsidR="00BC71DE" w:rsidRPr="00737FF9" w:rsidRDefault="00BC71DE" w:rsidP="00007043">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651E98" w14:textId="77777777" w:rsidR="00BC71DE" w:rsidRPr="00737FF9" w:rsidRDefault="00BC71DE" w:rsidP="00007043">
            <w:r w:rsidRPr="00737FF9">
              <w:rPr>
                <w:rFonts w:hint="eastAsia"/>
              </w:rPr>
              <w:t>该接口用于各省级集中管控中心主动向部级集中管控中心上报信息。</w:t>
            </w:r>
          </w:p>
          <w:p w14:paraId="255388DC" w14:textId="77777777" w:rsidR="00BC71DE" w:rsidRPr="00737FF9" w:rsidRDefault="00BC71DE" w:rsidP="00007043">
            <w:r w:rsidRPr="00737FF9">
              <w:rPr>
                <w:rFonts w:hint="eastAsia"/>
              </w:rPr>
              <w:t>接口可以单个，批量上报信息。可以新增，修改和删除信息。</w:t>
            </w:r>
          </w:p>
        </w:tc>
      </w:tr>
      <w:tr w:rsidR="00BC71DE" w:rsidRPr="00737FF9" w14:paraId="2550CBC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4EA9807" w14:textId="77777777" w:rsidR="00BC71DE" w:rsidRPr="00737FF9" w:rsidRDefault="00BC71DE" w:rsidP="00007043">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D71BC3" w14:textId="77777777" w:rsidR="00BC71DE" w:rsidRPr="00737FF9" w:rsidRDefault="00BC71DE" w:rsidP="00007043"/>
        </w:tc>
      </w:tr>
    </w:tbl>
    <w:p w14:paraId="27A747A6" w14:textId="77777777" w:rsidR="00BC71DE" w:rsidRPr="00737FF9" w:rsidRDefault="00BC71DE" w:rsidP="00BC71DE"/>
    <w:p w14:paraId="57746C6B" w14:textId="0C807894" w:rsidR="00BC71DE" w:rsidRPr="00737FF9" w:rsidRDefault="00BC71DE" w:rsidP="00BC71DE">
      <w:pPr>
        <w:pStyle w:val="3"/>
      </w:pPr>
      <w:bookmarkStart w:id="65" w:name="_Toc9587851"/>
      <w:r w:rsidRPr="00737FF9">
        <w:rPr>
          <w:rFonts w:hint="eastAsia"/>
        </w:rPr>
        <w:t>移动应用</w:t>
      </w:r>
      <w:r w:rsidR="00147BDF">
        <w:rPr>
          <w:rFonts w:hint="eastAsia"/>
        </w:rPr>
        <w:t>日活信息</w:t>
      </w:r>
      <w:r w:rsidRPr="00737FF9">
        <w:rPr>
          <w:rFonts w:hint="eastAsia"/>
        </w:rPr>
        <w:t>拉取接口</w:t>
      </w:r>
      <w:bookmarkEnd w:id="65"/>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BC71DE" w:rsidRPr="00737FF9" w14:paraId="4C985A69"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87018CB" w14:textId="77777777" w:rsidR="00BC71DE" w:rsidRPr="00737FF9" w:rsidRDefault="00BC71DE" w:rsidP="00007043">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73E801" w14:textId="42777A12" w:rsidR="00BC71DE" w:rsidRPr="00737FF9" w:rsidRDefault="00BC71DE" w:rsidP="00007043">
            <w:r w:rsidRPr="00737FF9">
              <w:t>/subcmc/v1/pm/</w:t>
            </w:r>
            <w:r w:rsidR="003B4D2B">
              <w:t>app</w:t>
            </w:r>
            <w:r w:rsidRPr="00737FF9">
              <w:t>/stat</w:t>
            </w:r>
            <w:r>
              <w:t>/</w:t>
            </w:r>
            <w:r w:rsidR="00147BDF">
              <w:t>daus</w:t>
            </w:r>
          </w:p>
        </w:tc>
      </w:tr>
      <w:tr w:rsidR="00BC71DE" w:rsidRPr="00737FF9" w14:paraId="3E6839A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BD1454A" w14:textId="77777777" w:rsidR="00BC71DE" w:rsidRPr="00737FF9" w:rsidRDefault="00BC71DE" w:rsidP="00007043">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5BE4DF" w14:textId="77777777" w:rsidR="00BC71DE" w:rsidRPr="00737FF9" w:rsidRDefault="00BC71DE" w:rsidP="00007043">
            <w:r w:rsidRPr="00737FF9">
              <w:t>GET</w:t>
            </w:r>
          </w:p>
        </w:tc>
      </w:tr>
      <w:tr w:rsidR="00BC71DE" w:rsidRPr="00737FF9" w14:paraId="54A6896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F793C4C" w14:textId="77777777" w:rsidR="00BC71DE" w:rsidRPr="00737FF9" w:rsidRDefault="00BC71DE" w:rsidP="00007043">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0B0E05" w14:textId="77777777" w:rsidR="00BC71DE" w:rsidRPr="00737FF9" w:rsidRDefault="00BC71DE" w:rsidP="00007043">
            <w:r w:rsidRPr="00737FF9">
              <w:t xml:space="preserve">cmcId: </w:t>
            </w:r>
            <w:r w:rsidRPr="00737FF9">
              <w:rPr>
                <w:rFonts w:hint="eastAsia"/>
              </w:rPr>
              <w:t>分配给省集中管控的唯一标识</w:t>
            </w:r>
          </w:p>
          <w:p w14:paraId="2825AA90" w14:textId="77777777" w:rsidR="00BC71DE" w:rsidRPr="00737FF9" w:rsidRDefault="00BC71DE" w:rsidP="00007043">
            <w:r w:rsidRPr="00737FF9">
              <w:t xml:space="preserve">pageNum: </w:t>
            </w:r>
            <w:r w:rsidRPr="00737FF9">
              <w:rPr>
                <w:rFonts w:hint="eastAsia"/>
              </w:rPr>
              <w:t>开始页面，页面数从</w:t>
            </w:r>
            <w:r w:rsidRPr="00737FF9">
              <w:t>1</w:t>
            </w:r>
            <w:r w:rsidRPr="00737FF9">
              <w:rPr>
                <w:rFonts w:hint="eastAsia"/>
              </w:rPr>
              <w:t>开始</w:t>
            </w:r>
          </w:p>
          <w:p w14:paraId="480D1A7F" w14:textId="77777777" w:rsidR="00BC71DE" w:rsidRPr="00737FF9" w:rsidRDefault="00BC71DE" w:rsidP="00007043">
            <w:r w:rsidRPr="00737FF9">
              <w:rPr>
                <w:rFonts w:hint="eastAsia"/>
              </w:rPr>
              <w:t>p</w:t>
            </w:r>
            <w:r w:rsidRPr="00737FF9">
              <w:t xml:space="preserve">ageSize: </w:t>
            </w:r>
            <w:r w:rsidRPr="00737FF9">
              <w:rPr>
                <w:rFonts w:hint="eastAsia"/>
              </w:rPr>
              <w:t>分页大小</w:t>
            </w:r>
          </w:p>
          <w:p w14:paraId="39BE5F37" w14:textId="77777777" w:rsidR="00BC71DE" w:rsidRPr="00737FF9" w:rsidRDefault="00BC71DE" w:rsidP="00007043"/>
          <w:p w14:paraId="57579C18" w14:textId="77777777" w:rsidR="00BC71DE" w:rsidRPr="00737FF9" w:rsidRDefault="00BC71DE" w:rsidP="00007043">
            <w:r w:rsidRPr="00737FF9">
              <w:rPr>
                <w:rFonts w:hint="eastAsia"/>
              </w:rPr>
              <w:t>例如：</w:t>
            </w:r>
          </w:p>
          <w:p w14:paraId="570C19C3" w14:textId="77777777" w:rsidR="00BC71DE" w:rsidRPr="00737FF9" w:rsidRDefault="00BC71DE" w:rsidP="00007043">
            <w:r w:rsidRPr="00737FF9">
              <w:t xml:space="preserve">?cmId=1234&amp;pageNum=1&amp;pageSize=20 </w:t>
            </w:r>
          </w:p>
          <w:p w14:paraId="06452DE7" w14:textId="77777777" w:rsidR="00BC71DE" w:rsidRPr="00737FF9" w:rsidRDefault="00BC71DE" w:rsidP="00007043">
            <w:r w:rsidRPr="00737FF9">
              <w:rPr>
                <w:rFonts w:hint="eastAsia"/>
              </w:rPr>
              <w:t>获取第1页，分页大小为2</w:t>
            </w:r>
            <w:r w:rsidRPr="00737FF9">
              <w:t>0</w:t>
            </w:r>
          </w:p>
          <w:p w14:paraId="26FEA527" w14:textId="77777777" w:rsidR="00BC71DE" w:rsidRPr="00737FF9" w:rsidRDefault="00BC71DE" w:rsidP="00007043"/>
          <w:p w14:paraId="12127F6B" w14:textId="77777777" w:rsidR="00BC71DE" w:rsidRPr="00737FF9" w:rsidRDefault="00BC71DE" w:rsidP="00007043">
            <w:r w:rsidRPr="00737FF9">
              <w:t>?cmcId=1234&amp;</w:t>
            </w:r>
            <w:r w:rsidRPr="00737FF9">
              <w:rPr>
                <w:rFonts w:hint="eastAsia"/>
              </w:rPr>
              <w:t>p</w:t>
            </w:r>
            <w:r w:rsidRPr="00737FF9">
              <w:t>ageNum=10&amp;pageSize=30</w:t>
            </w:r>
          </w:p>
          <w:p w14:paraId="6AAEF2D3" w14:textId="77777777" w:rsidR="00BC71DE" w:rsidRPr="00737FF9" w:rsidRDefault="00BC71DE" w:rsidP="00007043">
            <w:r w:rsidRPr="00737FF9">
              <w:rPr>
                <w:rFonts w:hint="eastAsia"/>
              </w:rPr>
              <w:t>获取第1</w:t>
            </w:r>
            <w:r w:rsidRPr="00737FF9">
              <w:t>0</w:t>
            </w:r>
            <w:r w:rsidRPr="00737FF9">
              <w:rPr>
                <w:rFonts w:hint="eastAsia"/>
              </w:rPr>
              <w:t>页，分页大小为3</w:t>
            </w:r>
            <w:r w:rsidRPr="00737FF9">
              <w:t>0</w:t>
            </w:r>
          </w:p>
        </w:tc>
      </w:tr>
      <w:tr w:rsidR="00BC71DE" w:rsidRPr="00737FF9" w14:paraId="3A800EC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3F12A54" w14:textId="77777777" w:rsidR="00BC71DE" w:rsidRPr="00737FF9" w:rsidRDefault="00BC71DE" w:rsidP="00007043">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F1950F" w14:textId="77777777" w:rsidR="00BC71DE" w:rsidRPr="00737FF9" w:rsidRDefault="00BC71DE" w:rsidP="00007043">
            <w:r w:rsidRPr="00737FF9">
              <w:t>{</w:t>
            </w:r>
          </w:p>
          <w:p w14:paraId="3FF0314C" w14:textId="77777777" w:rsidR="00BC71DE" w:rsidRPr="00737FF9" w:rsidRDefault="00BC71DE" w:rsidP="00007043">
            <w:r w:rsidRPr="00737FF9">
              <w:rPr>
                <w:rFonts w:hint="eastAsia"/>
              </w:rPr>
              <w:t>   "code": 0,</w:t>
            </w:r>
          </w:p>
          <w:p w14:paraId="7CA00A12" w14:textId="77777777" w:rsidR="00BC71DE" w:rsidRPr="00737FF9" w:rsidRDefault="00BC71DE" w:rsidP="00007043">
            <w:r w:rsidRPr="00737FF9">
              <w:t xml:space="preserve">  "</w:t>
            </w:r>
            <w:r w:rsidRPr="00737FF9">
              <w:rPr>
                <w:rFonts w:hint="eastAsia"/>
              </w:rPr>
              <w:t>message</w:t>
            </w:r>
            <w:r w:rsidRPr="00737FF9">
              <w:t xml:space="preserve"> ": "</w:t>
            </w:r>
            <w:r w:rsidRPr="00737FF9">
              <w:rPr>
                <w:rFonts w:hint="eastAsia"/>
              </w:rPr>
              <w:t>ok</w:t>
            </w:r>
            <w:r w:rsidRPr="00737FF9">
              <w:t>",</w:t>
            </w:r>
          </w:p>
          <w:p w14:paraId="22AF5019" w14:textId="77777777" w:rsidR="00BC71DE" w:rsidRPr="00737FF9" w:rsidRDefault="00BC71DE" w:rsidP="00007043">
            <w:pPr>
              <w:ind w:firstLineChars="100" w:firstLine="210"/>
            </w:pPr>
            <w:r w:rsidRPr="00737FF9">
              <w:t>"total": 10387,</w:t>
            </w:r>
          </w:p>
          <w:p w14:paraId="3AA096CA" w14:textId="77777777" w:rsidR="00BC71DE" w:rsidRPr="00737FF9" w:rsidRDefault="00BC71DE" w:rsidP="00007043">
            <w:r w:rsidRPr="00737FF9">
              <w:t xml:space="preserve">  "data": [</w:t>
            </w:r>
          </w:p>
          <w:p w14:paraId="3DC596B4" w14:textId="77777777" w:rsidR="00BC71DE" w:rsidRPr="00737FF9" w:rsidRDefault="00BC71DE" w:rsidP="00007043">
            <w:r w:rsidRPr="00737FF9">
              <w:t xml:space="preserve">      {</w:t>
            </w:r>
          </w:p>
          <w:p w14:paraId="603350A1" w14:textId="77777777" w:rsidR="00BC71DE" w:rsidRPr="00737FF9" w:rsidRDefault="00BC71DE" w:rsidP="00007043">
            <w:r w:rsidRPr="00737FF9">
              <w:t xml:space="preserve">        "appId": "String",</w:t>
            </w:r>
          </w:p>
          <w:p w14:paraId="2BA91724" w14:textId="77777777" w:rsidR="00BC71DE" w:rsidRPr="00737FF9" w:rsidRDefault="00BC71DE" w:rsidP="00007043">
            <w:r w:rsidRPr="00737FF9">
              <w:t xml:space="preserve">        …</w:t>
            </w:r>
          </w:p>
          <w:p w14:paraId="10E99413" w14:textId="77777777" w:rsidR="00BC71DE" w:rsidRPr="00737FF9" w:rsidRDefault="00BC71DE" w:rsidP="00007043">
            <w:r w:rsidRPr="00737FF9">
              <w:t xml:space="preserve">      }</w:t>
            </w:r>
          </w:p>
          <w:p w14:paraId="6BE26821" w14:textId="77777777" w:rsidR="00BC71DE" w:rsidRPr="00737FF9" w:rsidRDefault="00BC71DE" w:rsidP="00007043">
            <w:r w:rsidRPr="00737FF9">
              <w:t xml:space="preserve">  ]</w:t>
            </w:r>
          </w:p>
          <w:p w14:paraId="67C1A1E9" w14:textId="77777777" w:rsidR="00BC71DE" w:rsidRPr="00737FF9" w:rsidRDefault="00BC71DE" w:rsidP="00007043">
            <w:r w:rsidRPr="00737FF9">
              <w:t>}</w:t>
            </w:r>
          </w:p>
          <w:p w14:paraId="0A6D6574" w14:textId="77777777" w:rsidR="00BC71DE" w:rsidRPr="00737FF9" w:rsidRDefault="00BC71DE" w:rsidP="00007043"/>
          <w:p w14:paraId="21D9C5A5" w14:textId="77777777" w:rsidR="00BC71DE" w:rsidRPr="00737FF9" w:rsidRDefault="00BC71DE" w:rsidP="00007043">
            <w:r w:rsidRPr="00737FF9">
              <w:t>total</w:t>
            </w:r>
            <w:r w:rsidRPr="00737FF9">
              <w:rPr>
                <w:rFonts w:hint="eastAsia"/>
              </w:rPr>
              <w:t>：记录的总数</w:t>
            </w:r>
          </w:p>
        </w:tc>
      </w:tr>
      <w:tr w:rsidR="00BC71DE" w:rsidRPr="00737FF9" w14:paraId="1207777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DC2C459" w14:textId="77777777" w:rsidR="00BC71DE" w:rsidRPr="00737FF9" w:rsidRDefault="00BC71DE" w:rsidP="00007043">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F37A0E" w14:textId="092B6FE3" w:rsidR="00BC71DE" w:rsidRPr="00737FF9" w:rsidRDefault="00820180" w:rsidP="00007043">
            <w:r>
              <w:tab/>
            </w:r>
          </w:p>
          <w:p w14:paraId="7E9E17E4" w14:textId="77777777" w:rsidR="00BC71DE" w:rsidRPr="00737FF9" w:rsidRDefault="00BC71DE" w:rsidP="00007043">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BC71DE" w:rsidRPr="00737FF9" w14:paraId="5812BC4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3800BBE" w14:textId="77777777" w:rsidR="00BC71DE" w:rsidRPr="00737FF9" w:rsidRDefault="00BC71DE" w:rsidP="00007043">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4F523D" w14:textId="77777777" w:rsidR="00BC71DE" w:rsidRPr="00737FF9" w:rsidRDefault="00BC71DE" w:rsidP="00007043"/>
        </w:tc>
      </w:tr>
    </w:tbl>
    <w:p w14:paraId="74B281C3" w14:textId="77777777" w:rsidR="00503532" w:rsidRPr="00737FF9" w:rsidRDefault="00503532" w:rsidP="00503532"/>
    <w:p w14:paraId="7F28FD63" w14:textId="14E748E6" w:rsidR="00503532" w:rsidRPr="00737FF9" w:rsidRDefault="00503532" w:rsidP="00503532">
      <w:pPr>
        <w:pStyle w:val="3"/>
      </w:pPr>
      <w:bookmarkStart w:id="66" w:name="_Toc9587852"/>
      <w:r>
        <w:rPr>
          <w:rFonts w:hint="eastAsia"/>
        </w:rPr>
        <w:t>用户</w:t>
      </w:r>
      <w:r w:rsidRPr="00737FF9">
        <w:rPr>
          <w:rFonts w:hint="eastAsia"/>
        </w:rPr>
        <w:t>应用</w:t>
      </w:r>
      <w:r>
        <w:rPr>
          <w:rFonts w:hint="eastAsia"/>
        </w:rPr>
        <w:t>日活</w:t>
      </w:r>
      <w:r w:rsidRPr="00737FF9">
        <w:rPr>
          <w:rFonts w:hint="eastAsia"/>
        </w:rPr>
        <w:t>信息</w:t>
      </w:r>
      <w:r w:rsidR="003955F3">
        <w:rPr>
          <w:rFonts w:hint="eastAsia"/>
        </w:rPr>
        <w:t>（第二期实现）</w:t>
      </w:r>
      <w:bookmarkEnd w:id="66"/>
    </w:p>
    <w:tbl>
      <w:tblPr>
        <w:tblW w:w="849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701"/>
        <w:gridCol w:w="993"/>
        <w:gridCol w:w="850"/>
        <w:gridCol w:w="3260"/>
      </w:tblGrid>
      <w:tr w:rsidR="00503532" w:rsidRPr="00737FF9" w14:paraId="76C55D77" w14:textId="77777777" w:rsidTr="00D31CD9">
        <w:trPr>
          <w:cantSplit/>
        </w:trPr>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28DC05D" w14:textId="77777777" w:rsidR="00503532" w:rsidRPr="00737FF9" w:rsidRDefault="00503532" w:rsidP="001B7CF9">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319A44C" w14:textId="77777777" w:rsidR="00503532" w:rsidRPr="00737FF9" w:rsidRDefault="00503532" w:rsidP="001B7CF9">
            <w:r w:rsidRPr="00737FF9">
              <w:rPr>
                <w:rFonts w:hint="eastAsia"/>
              </w:rPr>
              <w:t>数据项英文名</w:t>
            </w:r>
          </w:p>
        </w:tc>
        <w:tc>
          <w:tcPr>
            <w:tcW w:w="9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9C0E2C2" w14:textId="77777777" w:rsidR="00503532" w:rsidRPr="00737FF9" w:rsidRDefault="00503532" w:rsidP="001B7CF9">
            <w:r w:rsidRPr="00737FF9">
              <w:rPr>
                <w:rFonts w:hint="eastAsia"/>
              </w:rPr>
              <w:t>类型</w:t>
            </w:r>
          </w:p>
        </w:tc>
        <w:tc>
          <w:tcPr>
            <w:tcW w:w="8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7C7FCBA" w14:textId="77777777" w:rsidR="00503532" w:rsidRPr="00737FF9" w:rsidRDefault="00503532" w:rsidP="001B7CF9">
            <w:pPr>
              <w:jc w:val="center"/>
            </w:pPr>
            <w:r w:rsidRPr="00737FF9">
              <w:rPr>
                <w:rFonts w:hint="eastAsia"/>
              </w:rPr>
              <w:t>必选</w:t>
            </w:r>
          </w:p>
        </w:tc>
        <w:tc>
          <w:tcPr>
            <w:tcW w:w="3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E3733A8" w14:textId="77777777" w:rsidR="00503532" w:rsidRPr="00737FF9" w:rsidRDefault="00503532" w:rsidP="001B7CF9">
            <w:r w:rsidRPr="00737FF9">
              <w:rPr>
                <w:rFonts w:hint="eastAsia"/>
              </w:rPr>
              <w:t>内容</w:t>
            </w:r>
          </w:p>
        </w:tc>
      </w:tr>
      <w:tr w:rsidR="00503532" w:rsidRPr="00737FF9" w14:paraId="1AE12F3F"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9F893B" w14:textId="77777777" w:rsidR="00503532" w:rsidRPr="00737FF9" w:rsidRDefault="00503532" w:rsidP="001B7CF9">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605E98" w14:textId="77777777" w:rsidR="00503532" w:rsidRPr="00737FF9" w:rsidRDefault="00503532" w:rsidP="001B7CF9">
            <w:r w:rsidRPr="00737FF9">
              <w:t>cmcId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F19D5F9" w14:textId="77777777" w:rsidR="00503532" w:rsidRPr="00737FF9" w:rsidRDefault="00503532" w:rsidP="001B7CF9">
            <w:r w:rsidRPr="00737FF9">
              <w:rPr>
                <w:rFonts w:ascii="Arial" w:hAnsi="Arial" w:cs="Arial" w:hint="eastAsia"/>
                <w:sz w:val="20"/>
                <w:szCs w:val="20"/>
                <w:shd w:val="clear" w:color="auto" w:fill="FFFFFF"/>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D326262" w14:textId="77777777" w:rsidR="00503532" w:rsidRPr="00737FF9" w:rsidRDefault="00503532" w:rsidP="001B7CF9">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0F53AE5" w14:textId="77777777" w:rsidR="00503532" w:rsidRPr="00737FF9" w:rsidRDefault="00503532" w:rsidP="001B7CF9">
            <w:r w:rsidRPr="00737FF9">
              <w:rPr>
                <w:rFonts w:hint="eastAsia"/>
              </w:rPr>
              <w:t>在部级集中管控中心注册之后获取的系统ID</w:t>
            </w:r>
          </w:p>
        </w:tc>
      </w:tr>
      <w:tr w:rsidR="000240AB" w:rsidRPr="00737FF9" w14:paraId="62A36837"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EDB7D2" w14:textId="2F194B4F" w:rsidR="000240AB" w:rsidRPr="00737FF9" w:rsidRDefault="000240AB" w:rsidP="000240AB">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B19216" w14:textId="786ADEC0" w:rsidR="000240AB" w:rsidRPr="00737FF9" w:rsidRDefault="000240AB" w:rsidP="000240AB">
            <w:r>
              <w:t>collectTime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93E2292" w14:textId="36F06FC6" w:rsidR="000240AB" w:rsidRPr="00737FF9" w:rsidRDefault="000240AB" w:rsidP="000240AB">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C11267" w14:textId="40FCDADE" w:rsidR="000240AB" w:rsidRPr="00737FF9" w:rsidRDefault="000240AB" w:rsidP="000240AB">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CEBF1AD" w14:textId="3F654B9E" w:rsidR="000240AB" w:rsidRPr="00737FF9" w:rsidRDefault="000240AB" w:rsidP="000240AB">
            <w:r>
              <w:rPr>
                <w:rFonts w:hint="eastAsia"/>
              </w:rPr>
              <w:t>省平台采集数据时的时间。E</w:t>
            </w:r>
            <w:r>
              <w:t>poch</w:t>
            </w:r>
            <w:r>
              <w:rPr>
                <w:rFonts w:hint="eastAsia"/>
              </w:rPr>
              <w:t>时间，单位毫秒</w:t>
            </w:r>
          </w:p>
        </w:tc>
      </w:tr>
      <w:tr w:rsidR="00503532" w:rsidRPr="00737FF9" w14:paraId="6BA6619B"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DE4560" w14:textId="32B192B0" w:rsidR="00503532" w:rsidRPr="00737FF9" w:rsidRDefault="00BD6124" w:rsidP="001B7CF9">
            <w:r>
              <w:rPr>
                <w:rFonts w:hint="eastAsia"/>
              </w:rPr>
              <w:t>用户</w:t>
            </w:r>
            <w:r w:rsidR="00503532">
              <w:rPr>
                <w:rFonts w:hint="eastAsia"/>
              </w:rPr>
              <w:t>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184446" w14:textId="3730AF5D" w:rsidR="00503532" w:rsidRPr="00737FF9" w:rsidRDefault="00915D17" w:rsidP="001B7CF9">
            <w:r>
              <w:rPr>
                <w:rFonts w:hint="eastAsia"/>
              </w:rPr>
              <w:t>u</w:t>
            </w:r>
            <w:r w:rsidR="00503532">
              <w:t>ser</w:t>
            </w:r>
            <w:r w:rsidR="00503532" w:rsidRPr="00737FF9">
              <w:rPr>
                <w:rFonts w:hint="eastAsia"/>
              </w:rPr>
              <w:t>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000773" w14:textId="77777777" w:rsidR="00503532" w:rsidRPr="00737FF9" w:rsidRDefault="00503532" w:rsidP="001B7CF9">
            <w:r w:rsidRPr="00737FF9">
              <w:rPr>
                <w:rFonts w:hint="eastAsia"/>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2A8E55" w14:textId="77777777" w:rsidR="00503532" w:rsidRPr="00737FF9" w:rsidRDefault="00503532" w:rsidP="001B7CF9">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A33EA1" w14:textId="460E93A6" w:rsidR="00503532" w:rsidRPr="00737FF9" w:rsidRDefault="001410A6" w:rsidP="001B7CF9">
            <w:r>
              <w:rPr>
                <w:rFonts w:hint="eastAsia"/>
              </w:rPr>
              <w:t>用户</w:t>
            </w:r>
            <w:r w:rsidR="00503532" w:rsidRPr="00737FF9">
              <w:rPr>
                <w:rFonts w:hint="eastAsia"/>
              </w:rPr>
              <w:t>的唯一标识</w:t>
            </w:r>
          </w:p>
        </w:tc>
      </w:tr>
      <w:tr w:rsidR="00503532" w:rsidRPr="00737FF9" w14:paraId="7AEA9F47"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C3CD0F" w14:textId="41324C17" w:rsidR="00503532" w:rsidRDefault="00AB04CC" w:rsidP="001B7CF9">
            <w:r>
              <w:rPr>
                <w:rFonts w:hint="eastAsia"/>
              </w:rPr>
              <w:lastRenderedPageBreak/>
              <w:t>用户</w:t>
            </w:r>
            <w:r w:rsidR="00503532">
              <w:rPr>
                <w:rFonts w:hint="eastAsia"/>
              </w:rPr>
              <w:t>日</w:t>
            </w:r>
            <w:r w:rsidR="00264339">
              <w:rPr>
                <w:rFonts w:hint="eastAsia"/>
              </w:rPr>
              <w:t>使用</w:t>
            </w:r>
            <w:r w:rsidR="0000432A">
              <w:rPr>
                <w:rFonts w:hint="eastAsia"/>
              </w:rPr>
              <w:t>应用</w:t>
            </w:r>
            <w:r w:rsidR="000819DE">
              <w:rPr>
                <w:rFonts w:hint="eastAsia"/>
              </w:rPr>
              <w:t>个</w:t>
            </w:r>
            <w:r w:rsidR="00503532">
              <w:rPr>
                <w:rFonts w:hint="eastAsia"/>
              </w:rPr>
              <w:t>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9E8D0C" w14:textId="1D8BD6EB" w:rsidR="00503532" w:rsidRDefault="0000432A" w:rsidP="001B7CF9">
            <w:r>
              <w:t>app</w:t>
            </w:r>
            <w:r w:rsidR="00503532">
              <w:t>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95BB9C" w14:textId="77777777" w:rsidR="00503532" w:rsidRPr="00737FF9" w:rsidRDefault="00503532" w:rsidP="001B7CF9">
            <w:r w:rsidRPr="00737FF9">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4B16A1" w14:textId="5B6C8653" w:rsidR="00503532" w:rsidRPr="00737FF9" w:rsidRDefault="00264339" w:rsidP="001B7CF9">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AFF8D9" w14:textId="7DD42CAD" w:rsidR="00503532" w:rsidRDefault="00503532" w:rsidP="001B7CF9"/>
        </w:tc>
      </w:tr>
      <w:tr w:rsidR="000819DE" w:rsidRPr="00737FF9" w14:paraId="5C169686"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EF94A9" w14:textId="116ACBCD" w:rsidR="000819DE" w:rsidRDefault="000819DE" w:rsidP="001B7CF9">
            <w:r>
              <w:rPr>
                <w:rFonts w:hint="eastAsia"/>
              </w:rPr>
              <w:t>用户日使用应用次数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2705EB" w14:textId="61E44355" w:rsidR="000819DE" w:rsidRDefault="000819DE" w:rsidP="001B7CF9">
            <w:r>
              <w:rPr>
                <w:rFonts w:hint="eastAsia"/>
              </w:rPr>
              <w:t>a</w:t>
            </w:r>
            <w:r>
              <w:t>ppUsageCount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AB8C7" w14:textId="03A1C7AF" w:rsidR="000819DE" w:rsidRPr="00737FF9" w:rsidRDefault="000819DE" w:rsidP="001B7CF9">
            <w:r>
              <w:rPr>
                <w:rFonts w:hint="eastAsia"/>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2F6ACE" w14:textId="2B2A2FBE" w:rsidR="000819DE" w:rsidRDefault="000819DE" w:rsidP="001B7CF9">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2149BD" w14:textId="77777777" w:rsidR="000819DE" w:rsidRDefault="000819DE" w:rsidP="001B7CF9"/>
        </w:tc>
      </w:tr>
      <w:tr w:rsidR="00264339" w:rsidRPr="00737FF9" w14:paraId="4D918517"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BF467C" w14:textId="01F27DD7" w:rsidR="00264339" w:rsidRDefault="00AB04CC" w:rsidP="001B7CF9">
            <w:r>
              <w:rPr>
                <w:rFonts w:hint="eastAsia"/>
              </w:rPr>
              <w:t>用户</w:t>
            </w:r>
            <w:r w:rsidR="00264339">
              <w:rPr>
                <w:rFonts w:hint="eastAsia"/>
              </w:rPr>
              <w:t>日使用时长</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000173" w14:textId="4D0576FB" w:rsidR="00264339" w:rsidRDefault="00186407" w:rsidP="001B7CF9">
            <w:r>
              <w:t>duration</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48307" w14:textId="41F8037C" w:rsidR="00264339" w:rsidRPr="00737FF9" w:rsidRDefault="00264339" w:rsidP="001B7CF9">
            <w:r>
              <w:rPr>
                <w:rFonts w:hint="eastAsia"/>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636CBF" w14:textId="18B7C332" w:rsidR="00264339" w:rsidRDefault="00264339" w:rsidP="00264339">
            <w:r>
              <w:t xml:space="preserve">  </w:t>
            </w: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4FC6FC" w14:textId="5138D57E" w:rsidR="00264339" w:rsidRDefault="00947778" w:rsidP="001B7CF9">
            <w:r>
              <w:rPr>
                <w:rFonts w:hint="eastAsia"/>
              </w:rPr>
              <w:t>毫秒</w:t>
            </w:r>
          </w:p>
        </w:tc>
      </w:tr>
      <w:tr w:rsidR="00264339" w:rsidRPr="00737FF9" w14:paraId="3CE1C5C8"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565210" w14:textId="139644E4" w:rsidR="00264339" w:rsidRDefault="00AB04CC" w:rsidP="001B7CF9">
            <w:r>
              <w:rPr>
                <w:rFonts w:hint="eastAsia"/>
              </w:rPr>
              <w:t>用户</w:t>
            </w:r>
            <w:r w:rsidR="00264339">
              <w:rPr>
                <w:rFonts w:hint="eastAsia"/>
              </w:rPr>
              <w:t>日流量</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96F246" w14:textId="0D2EA876" w:rsidR="00264339" w:rsidRDefault="00186407" w:rsidP="001B7CF9">
            <w:r>
              <w:t>flow</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D945B0" w14:textId="5B19B6BA" w:rsidR="00264339" w:rsidRPr="00737FF9" w:rsidRDefault="00264339" w:rsidP="001B7CF9">
            <w:r>
              <w:rPr>
                <w:rFonts w:hint="eastAsia"/>
              </w:rPr>
              <w:t>L</w:t>
            </w:r>
            <w:r>
              <w:t>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535E1C" w14:textId="539A52C2" w:rsidR="00264339" w:rsidRDefault="00264339" w:rsidP="001B7CF9">
            <w:pPr>
              <w:jc w:val="center"/>
            </w:pPr>
            <w:r>
              <w:rPr>
                <w:rFonts w:hint="eastAsia"/>
              </w:rPr>
              <w:t>否</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4E24AC" w14:textId="77777777" w:rsidR="00264339" w:rsidRDefault="00264339" w:rsidP="001B7CF9"/>
        </w:tc>
      </w:tr>
    </w:tbl>
    <w:p w14:paraId="15ED7024" w14:textId="3A6ED7EB" w:rsidR="00503532" w:rsidRPr="00737FF9" w:rsidRDefault="004A1169" w:rsidP="00503532">
      <w:pPr>
        <w:pStyle w:val="3"/>
      </w:pPr>
      <w:bookmarkStart w:id="67" w:name="_Toc9587853"/>
      <w:r>
        <w:rPr>
          <w:rFonts w:hint="eastAsia"/>
        </w:rPr>
        <w:t>用户</w:t>
      </w:r>
      <w:r w:rsidR="00503532" w:rsidRPr="00737FF9">
        <w:rPr>
          <w:rFonts w:hint="eastAsia"/>
        </w:rPr>
        <w:t>应用</w:t>
      </w:r>
      <w:r w:rsidR="00503532">
        <w:rPr>
          <w:rFonts w:hint="eastAsia"/>
        </w:rPr>
        <w:t>日活</w:t>
      </w:r>
      <w:r w:rsidR="00503532" w:rsidRPr="00737FF9">
        <w:rPr>
          <w:rFonts w:hint="eastAsia"/>
        </w:rPr>
        <w:t>信息上报</w:t>
      </w:r>
      <w:bookmarkEnd w:id="67"/>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503532" w:rsidRPr="00737FF9" w14:paraId="1519193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0F3C69B" w14:textId="77777777" w:rsidR="00503532" w:rsidRPr="00737FF9" w:rsidRDefault="00503532" w:rsidP="001B7CF9">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7049F" w14:textId="0C3B584D" w:rsidR="00503532" w:rsidRPr="00737FF9" w:rsidRDefault="00503532" w:rsidP="001B7CF9">
            <w:r w:rsidRPr="00737FF9">
              <w:t>/</w:t>
            </w:r>
            <w:r w:rsidR="00260C0A">
              <w:t>mpscmc</w:t>
            </w:r>
            <w:r w:rsidRPr="00737FF9">
              <w:t>/v1/pm/</w:t>
            </w:r>
            <w:r>
              <w:t>app</w:t>
            </w:r>
            <w:r w:rsidRPr="00737FF9">
              <w:rPr>
                <w:rFonts w:hint="eastAsia"/>
              </w:rPr>
              <w:t>/</w:t>
            </w:r>
            <w:r w:rsidRPr="00737FF9">
              <w:t>stat</w:t>
            </w:r>
            <w:r>
              <w:t>/</w:t>
            </w:r>
            <w:r w:rsidR="009F7D9B">
              <w:t>user</w:t>
            </w:r>
          </w:p>
        </w:tc>
      </w:tr>
      <w:tr w:rsidR="00503532" w:rsidRPr="00737FF9" w14:paraId="5A761CF9"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EE8F119" w14:textId="77777777" w:rsidR="00503532" w:rsidRPr="00737FF9" w:rsidRDefault="00503532" w:rsidP="001B7CF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764D09" w14:textId="77777777" w:rsidR="00503532" w:rsidRPr="00737FF9" w:rsidRDefault="00503532" w:rsidP="001B7CF9">
            <w:r w:rsidRPr="00737FF9">
              <w:rPr>
                <w:rFonts w:hint="eastAsia"/>
              </w:rPr>
              <w:t>POST</w:t>
            </w:r>
          </w:p>
        </w:tc>
      </w:tr>
      <w:tr w:rsidR="00503532" w:rsidRPr="00737FF9" w14:paraId="17B03DFA"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04259F9" w14:textId="77777777" w:rsidR="00503532" w:rsidRPr="00737FF9" w:rsidRDefault="00503532" w:rsidP="001B7CF9">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824CF3" w14:textId="77777777" w:rsidR="00503532" w:rsidRPr="00737FF9" w:rsidRDefault="00503532" w:rsidP="001B7CF9">
            <w:r w:rsidRPr="00737FF9">
              <w:t>{</w:t>
            </w:r>
          </w:p>
          <w:p w14:paraId="7DCEAF30" w14:textId="77777777" w:rsidR="00503532" w:rsidRPr="00737FF9" w:rsidRDefault="00503532" w:rsidP="001B7CF9">
            <w:r w:rsidRPr="00737FF9">
              <w:t xml:space="preserve">    "cmcId": "String",</w:t>
            </w:r>
          </w:p>
          <w:p w14:paraId="7D23B365" w14:textId="77777777" w:rsidR="00503532" w:rsidRPr="00737FF9" w:rsidRDefault="00503532" w:rsidP="001B7CF9">
            <w:r w:rsidRPr="00737FF9">
              <w:t xml:space="preserve">    "data": [</w:t>
            </w:r>
          </w:p>
          <w:p w14:paraId="5DA61B0E" w14:textId="77777777" w:rsidR="00503532" w:rsidRPr="00737FF9" w:rsidRDefault="00503532" w:rsidP="001B7CF9">
            <w:r w:rsidRPr="00737FF9">
              <w:t xml:space="preserve">      {</w:t>
            </w:r>
          </w:p>
          <w:p w14:paraId="4868E18B" w14:textId="77777777" w:rsidR="00503532" w:rsidRPr="00737FF9" w:rsidRDefault="00503532" w:rsidP="001B7CF9">
            <w:pPr>
              <w:ind w:firstLineChars="400" w:firstLine="840"/>
            </w:pPr>
            <w:r w:rsidRPr="00737FF9">
              <w:t>"appId": "String",</w:t>
            </w:r>
          </w:p>
          <w:p w14:paraId="7AA17C31" w14:textId="77777777" w:rsidR="00503532" w:rsidRPr="00737FF9" w:rsidRDefault="00503532" w:rsidP="001B7CF9">
            <w:r w:rsidRPr="00737FF9">
              <w:t xml:space="preserve">        …</w:t>
            </w:r>
          </w:p>
          <w:p w14:paraId="202656D1" w14:textId="77777777" w:rsidR="00503532" w:rsidRPr="00737FF9" w:rsidRDefault="00503532" w:rsidP="001B7CF9">
            <w:r w:rsidRPr="00737FF9">
              <w:t xml:space="preserve">      }</w:t>
            </w:r>
          </w:p>
          <w:p w14:paraId="79DD62DE" w14:textId="77777777" w:rsidR="00503532" w:rsidRPr="00737FF9" w:rsidRDefault="00503532" w:rsidP="001B7CF9">
            <w:r w:rsidRPr="00737FF9">
              <w:t xml:space="preserve">    ]</w:t>
            </w:r>
          </w:p>
          <w:p w14:paraId="3D26E1C6" w14:textId="77777777" w:rsidR="00503532" w:rsidRPr="00737FF9" w:rsidRDefault="00503532" w:rsidP="001B7CF9">
            <w:r w:rsidRPr="00737FF9">
              <w:t>}</w:t>
            </w:r>
          </w:p>
        </w:tc>
      </w:tr>
      <w:tr w:rsidR="00503532" w:rsidRPr="00737FF9" w14:paraId="72136478"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F465983" w14:textId="77777777" w:rsidR="00503532" w:rsidRPr="00737FF9" w:rsidRDefault="00503532" w:rsidP="001B7CF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E4F18D" w14:textId="77777777" w:rsidR="00503532" w:rsidRPr="00737FF9" w:rsidRDefault="00503532" w:rsidP="001B7CF9">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503532" w:rsidRPr="00737FF9" w14:paraId="49DE814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D023CE9" w14:textId="77777777" w:rsidR="00503532" w:rsidRPr="00737FF9" w:rsidRDefault="00503532" w:rsidP="001B7CF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E7B773" w14:textId="77777777" w:rsidR="00503532" w:rsidRPr="00737FF9" w:rsidRDefault="00503532" w:rsidP="001B7CF9">
            <w:r w:rsidRPr="00737FF9">
              <w:rPr>
                <w:rFonts w:hint="eastAsia"/>
              </w:rPr>
              <w:t>该接口用于各省级集中管控中心主动向部级集中管控中心上报信息。</w:t>
            </w:r>
          </w:p>
          <w:p w14:paraId="1975738C" w14:textId="77777777" w:rsidR="00503532" w:rsidRPr="00737FF9" w:rsidRDefault="00503532" w:rsidP="001B7CF9">
            <w:r w:rsidRPr="00737FF9">
              <w:rPr>
                <w:rFonts w:hint="eastAsia"/>
              </w:rPr>
              <w:t>接口可以单个，批量上报信息。可以新增，修改和删除信息。</w:t>
            </w:r>
          </w:p>
        </w:tc>
      </w:tr>
      <w:tr w:rsidR="00503532" w:rsidRPr="00737FF9" w14:paraId="5D78868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8114159" w14:textId="77777777" w:rsidR="00503532" w:rsidRPr="00737FF9" w:rsidRDefault="00503532" w:rsidP="001B7CF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04F003" w14:textId="77777777" w:rsidR="00503532" w:rsidRPr="00737FF9" w:rsidRDefault="00503532" w:rsidP="001B7CF9"/>
        </w:tc>
      </w:tr>
    </w:tbl>
    <w:p w14:paraId="73CD7794" w14:textId="77777777" w:rsidR="00503532" w:rsidRPr="00737FF9" w:rsidRDefault="00503532" w:rsidP="00503532"/>
    <w:p w14:paraId="2C714BBF" w14:textId="39970572" w:rsidR="00503532" w:rsidRPr="00737FF9" w:rsidRDefault="004F4092" w:rsidP="00503532">
      <w:pPr>
        <w:pStyle w:val="3"/>
      </w:pPr>
      <w:bookmarkStart w:id="68" w:name="_Toc9587854"/>
      <w:r>
        <w:rPr>
          <w:rFonts w:hint="eastAsia"/>
        </w:rPr>
        <w:t>用户</w:t>
      </w:r>
      <w:r w:rsidR="00503532" w:rsidRPr="00737FF9">
        <w:rPr>
          <w:rFonts w:hint="eastAsia"/>
        </w:rPr>
        <w:t>应用</w:t>
      </w:r>
      <w:r w:rsidR="00503532">
        <w:rPr>
          <w:rFonts w:hint="eastAsia"/>
        </w:rPr>
        <w:t>日活信息</w:t>
      </w:r>
      <w:r w:rsidR="00503532" w:rsidRPr="00737FF9">
        <w:rPr>
          <w:rFonts w:hint="eastAsia"/>
        </w:rPr>
        <w:t>拉取接口</w:t>
      </w:r>
      <w:bookmarkEnd w:id="68"/>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4077E7" w:rsidRPr="00737FF9" w14:paraId="5AD2434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173B648" w14:textId="77777777" w:rsidR="004077E7" w:rsidRPr="00737FF9" w:rsidRDefault="004077E7" w:rsidP="004077E7">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249E1B" w14:textId="62CCEBC5" w:rsidR="004077E7" w:rsidRPr="00737FF9" w:rsidRDefault="004077E7" w:rsidP="004077E7">
            <w:r w:rsidRPr="00737FF9">
              <w:t>/</w:t>
            </w:r>
            <w:r>
              <w:t>mpscmc</w:t>
            </w:r>
            <w:r w:rsidRPr="00737FF9">
              <w:t>/v1/pm/</w:t>
            </w:r>
            <w:r>
              <w:t>app</w:t>
            </w:r>
            <w:r w:rsidRPr="00737FF9">
              <w:rPr>
                <w:rFonts w:hint="eastAsia"/>
              </w:rPr>
              <w:t>/</w:t>
            </w:r>
            <w:r w:rsidRPr="00737FF9">
              <w:t>stat</w:t>
            </w:r>
            <w:r>
              <w:t>/user</w:t>
            </w:r>
          </w:p>
        </w:tc>
      </w:tr>
      <w:tr w:rsidR="00503532" w:rsidRPr="00737FF9" w14:paraId="17D14F23"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6AFF76" w14:textId="77777777" w:rsidR="00503532" w:rsidRPr="00737FF9" w:rsidRDefault="00503532" w:rsidP="001B7CF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D72C74" w14:textId="77777777" w:rsidR="00503532" w:rsidRPr="00737FF9" w:rsidRDefault="00503532" w:rsidP="001B7CF9">
            <w:r w:rsidRPr="00737FF9">
              <w:t>GET</w:t>
            </w:r>
          </w:p>
        </w:tc>
      </w:tr>
      <w:tr w:rsidR="00503532" w:rsidRPr="00737FF9" w14:paraId="0A484C7A"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3D5A1E5" w14:textId="77777777" w:rsidR="00503532" w:rsidRPr="00737FF9" w:rsidRDefault="00503532" w:rsidP="001B7CF9">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B0A02A" w14:textId="77777777" w:rsidR="00503532" w:rsidRPr="00737FF9" w:rsidRDefault="00503532" w:rsidP="001B7CF9">
            <w:r w:rsidRPr="00737FF9">
              <w:t xml:space="preserve">cmcId: </w:t>
            </w:r>
            <w:r w:rsidRPr="00737FF9">
              <w:rPr>
                <w:rFonts w:hint="eastAsia"/>
              </w:rPr>
              <w:t>分配给省集中管控的唯一标识</w:t>
            </w:r>
          </w:p>
          <w:p w14:paraId="23FD3A29" w14:textId="77777777" w:rsidR="00503532" w:rsidRPr="00737FF9" w:rsidRDefault="00503532" w:rsidP="001B7CF9">
            <w:r w:rsidRPr="00737FF9">
              <w:t xml:space="preserve">pageNum: </w:t>
            </w:r>
            <w:r w:rsidRPr="00737FF9">
              <w:rPr>
                <w:rFonts w:hint="eastAsia"/>
              </w:rPr>
              <w:t>开始页面，页面数从</w:t>
            </w:r>
            <w:r w:rsidRPr="00737FF9">
              <w:t>1</w:t>
            </w:r>
            <w:r w:rsidRPr="00737FF9">
              <w:rPr>
                <w:rFonts w:hint="eastAsia"/>
              </w:rPr>
              <w:t>开始</w:t>
            </w:r>
          </w:p>
          <w:p w14:paraId="44ACF4A3" w14:textId="77777777" w:rsidR="00503532" w:rsidRPr="00737FF9" w:rsidRDefault="00503532" w:rsidP="001B7CF9">
            <w:r w:rsidRPr="00737FF9">
              <w:rPr>
                <w:rFonts w:hint="eastAsia"/>
              </w:rPr>
              <w:t>p</w:t>
            </w:r>
            <w:r w:rsidRPr="00737FF9">
              <w:t xml:space="preserve">ageSize: </w:t>
            </w:r>
            <w:r w:rsidRPr="00737FF9">
              <w:rPr>
                <w:rFonts w:hint="eastAsia"/>
              </w:rPr>
              <w:t>分页大小</w:t>
            </w:r>
          </w:p>
          <w:p w14:paraId="3A31DE77" w14:textId="77777777" w:rsidR="00503532" w:rsidRPr="00737FF9" w:rsidRDefault="00503532" w:rsidP="001B7CF9"/>
          <w:p w14:paraId="26305F7D" w14:textId="77777777" w:rsidR="00503532" w:rsidRPr="00737FF9" w:rsidRDefault="00503532" w:rsidP="001B7CF9">
            <w:r w:rsidRPr="00737FF9">
              <w:rPr>
                <w:rFonts w:hint="eastAsia"/>
              </w:rPr>
              <w:t>例如：</w:t>
            </w:r>
          </w:p>
          <w:p w14:paraId="28CBF33D" w14:textId="77777777" w:rsidR="00503532" w:rsidRPr="00737FF9" w:rsidRDefault="00503532" w:rsidP="001B7CF9">
            <w:r w:rsidRPr="00737FF9">
              <w:t xml:space="preserve">?cmId=1234&amp;pageNum=1&amp;pageSize=20 </w:t>
            </w:r>
          </w:p>
          <w:p w14:paraId="333F20CF" w14:textId="77777777" w:rsidR="00503532" w:rsidRPr="00737FF9" w:rsidRDefault="00503532" w:rsidP="001B7CF9">
            <w:r w:rsidRPr="00737FF9">
              <w:rPr>
                <w:rFonts w:hint="eastAsia"/>
              </w:rPr>
              <w:t>获取第1页，分页大小为2</w:t>
            </w:r>
            <w:r w:rsidRPr="00737FF9">
              <w:t>0</w:t>
            </w:r>
          </w:p>
          <w:p w14:paraId="17DA8124" w14:textId="77777777" w:rsidR="00503532" w:rsidRPr="00737FF9" w:rsidRDefault="00503532" w:rsidP="001B7CF9"/>
          <w:p w14:paraId="3498F0AF" w14:textId="77777777" w:rsidR="00503532" w:rsidRPr="00737FF9" w:rsidRDefault="00503532" w:rsidP="001B7CF9">
            <w:r w:rsidRPr="00737FF9">
              <w:t>?cmcId=1234&amp;</w:t>
            </w:r>
            <w:r w:rsidRPr="00737FF9">
              <w:rPr>
                <w:rFonts w:hint="eastAsia"/>
              </w:rPr>
              <w:t>p</w:t>
            </w:r>
            <w:r w:rsidRPr="00737FF9">
              <w:t>ageNum=10&amp;pageSize=30</w:t>
            </w:r>
          </w:p>
          <w:p w14:paraId="6A5642A9" w14:textId="77777777" w:rsidR="00503532" w:rsidRPr="00737FF9" w:rsidRDefault="00503532" w:rsidP="001B7CF9">
            <w:r w:rsidRPr="00737FF9">
              <w:rPr>
                <w:rFonts w:hint="eastAsia"/>
              </w:rPr>
              <w:t>获取第1</w:t>
            </w:r>
            <w:r w:rsidRPr="00737FF9">
              <w:t>0</w:t>
            </w:r>
            <w:r w:rsidRPr="00737FF9">
              <w:rPr>
                <w:rFonts w:hint="eastAsia"/>
              </w:rPr>
              <w:t>页，分页大小为3</w:t>
            </w:r>
            <w:r w:rsidRPr="00737FF9">
              <w:t>0</w:t>
            </w:r>
          </w:p>
        </w:tc>
      </w:tr>
      <w:tr w:rsidR="00503532" w:rsidRPr="00737FF9" w14:paraId="5CF781B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AA9A32" w14:textId="77777777" w:rsidR="00503532" w:rsidRPr="00737FF9" w:rsidRDefault="00503532" w:rsidP="001B7CF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EA3AA5" w14:textId="77777777" w:rsidR="00503532" w:rsidRPr="00737FF9" w:rsidRDefault="00503532" w:rsidP="001B7CF9">
            <w:r w:rsidRPr="00737FF9">
              <w:t>{</w:t>
            </w:r>
          </w:p>
          <w:p w14:paraId="75D8948B" w14:textId="77777777" w:rsidR="00503532" w:rsidRPr="00737FF9" w:rsidRDefault="00503532" w:rsidP="001B7CF9">
            <w:r w:rsidRPr="00737FF9">
              <w:rPr>
                <w:rFonts w:hint="eastAsia"/>
              </w:rPr>
              <w:t>   "code": 0,</w:t>
            </w:r>
          </w:p>
          <w:p w14:paraId="10C79914" w14:textId="77777777" w:rsidR="00503532" w:rsidRPr="00737FF9" w:rsidRDefault="00503532" w:rsidP="001B7CF9">
            <w:r w:rsidRPr="00737FF9">
              <w:t xml:space="preserve">  "</w:t>
            </w:r>
            <w:r w:rsidRPr="00737FF9">
              <w:rPr>
                <w:rFonts w:hint="eastAsia"/>
              </w:rPr>
              <w:t>message</w:t>
            </w:r>
            <w:r w:rsidRPr="00737FF9">
              <w:t xml:space="preserve"> ": "</w:t>
            </w:r>
            <w:r w:rsidRPr="00737FF9">
              <w:rPr>
                <w:rFonts w:hint="eastAsia"/>
              </w:rPr>
              <w:t>ok</w:t>
            </w:r>
            <w:r w:rsidRPr="00737FF9">
              <w:t>",</w:t>
            </w:r>
          </w:p>
          <w:p w14:paraId="54483C0D" w14:textId="77777777" w:rsidR="00503532" w:rsidRPr="00737FF9" w:rsidRDefault="00503532" w:rsidP="001B7CF9">
            <w:pPr>
              <w:ind w:firstLineChars="100" w:firstLine="210"/>
            </w:pPr>
            <w:r w:rsidRPr="00737FF9">
              <w:t>"total": 10387,</w:t>
            </w:r>
          </w:p>
          <w:p w14:paraId="7234A9DE" w14:textId="77777777" w:rsidR="00503532" w:rsidRPr="00737FF9" w:rsidRDefault="00503532" w:rsidP="001B7CF9">
            <w:r w:rsidRPr="00737FF9">
              <w:t xml:space="preserve">  "data": [</w:t>
            </w:r>
          </w:p>
          <w:p w14:paraId="6965A01C" w14:textId="77777777" w:rsidR="00503532" w:rsidRPr="00737FF9" w:rsidRDefault="00503532" w:rsidP="001B7CF9">
            <w:r w:rsidRPr="00737FF9">
              <w:t xml:space="preserve">      {</w:t>
            </w:r>
          </w:p>
          <w:p w14:paraId="7ABC32C0" w14:textId="77777777" w:rsidR="00503532" w:rsidRPr="00737FF9" w:rsidRDefault="00503532" w:rsidP="001B7CF9">
            <w:r w:rsidRPr="00737FF9">
              <w:t xml:space="preserve">        "appId": "String",</w:t>
            </w:r>
          </w:p>
          <w:p w14:paraId="20F3F520" w14:textId="77777777" w:rsidR="00503532" w:rsidRPr="00737FF9" w:rsidRDefault="00503532" w:rsidP="001B7CF9">
            <w:r w:rsidRPr="00737FF9">
              <w:t xml:space="preserve">        …</w:t>
            </w:r>
          </w:p>
          <w:p w14:paraId="4A0F8C64" w14:textId="77777777" w:rsidR="00503532" w:rsidRPr="00737FF9" w:rsidRDefault="00503532" w:rsidP="001B7CF9">
            <w:r w:rsidRPr="00737FF9">
              <w:t xml:space="preserve">      }</w:t>
            </w:r>
          </w:p>
          <w:p w14:paraId="5189A1E8" w14:textId="77777777" w:rsidR="00503532" w:rsidRPr="00737FF9" w:rsidRDefault="00503532" w:rsidP="001B7CF9">
            <w:r w:rsidRPr="00737FF9">
              <w:t xml:space="preserve">  ]</w:t>
            </w:r>
          </w:p>
          <w:p w14:paraId="2815295C" w14:textId="77777777" w:rsidR="00503532" w:rsidRPr="00737FF9" w:rsidRDefault="00503532" w:rsidP="001B7CF9">
            <w:r w:rsidRPr="00737FF9">
              <w:t>}</w:t>
            </w:r>
          </w:p>
          <w:p w14:paraId="4EE06D5C" w14:textId="77777777" w:rsidR="00503532" w:rsidRPr="00737FF9" w:rsidRDefault="00503532" w:rsidP="001B7CF9"/>
          <w:p w14:paraId="12D05271" w14:textId="77777777" w:rsidR="00503532" w:rsidRPr="00737FF9" w:rsidRDefault="00503532" w:rsidP="001B7CF9">
            <w:r w:rsidRPr="00737FF9">
              <w:t>total</w:t>
            </w:r>
            <w:r w:rsidRPr="00737FF9">
              <w:rPr>
                <w:rFonts w:hint="eastAsia"/>
              </w:rPr>
              <w:t>：记录的总数</w:t>
            </w:r>
          </w:p>
        </w:tc>
      </w:tr>
      <w:tr w:rsidR="00503532" w:rsidRPr="00737FF9" w14:paraId="632C4F5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E38C41E" w14:textId="77777777" w:rsidR="00503532" w:rsidRPr="00737FF9" w:rsidRDefault="00503532" w:rsidP="001B7CF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C87CEF" w14:textId="77777777" w:rsidR="00503532" w:rsidRPr="00737FF9" w:rsidRDefault="00503532" w:rsidP="001B7CF9">
            <w:r w:rsidRPr="00737FF9">
              <w:rPr>
                <w:rFonts w:hint="eastAsia"/>
              </w:rPr>
              <w:t>该接口用于部级集中管控中心向各个省管控中心拉取数据。</w:t>
            </w:r>
          </w:p>
          <w:p w14:paraId="606D7B9E" w14:textId="77777777" w:rsidR="00503532" w:rsidRPr="00737FF9" w:rsidRDefault="00503532" w:rsidP="001B7CF9">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503532" w:rsidRPr="00737FF9" w14:paraId="6FFEE32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5EC9F83" w14:textId="77777777" w:rsidR="00503532" w:rsidRPr="00737FF9" w:rsidRDefault="00503532" w:rsidP="001B7CF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B03570" w14:textId="77777777" w:rsidR="00503532" w:rsidRPr="00737FF9" w:rsidRDefault="00503532" w:rsidP="001B7CF9"/>
        </w:tc>
      </w:tr>
    </w:tbl>
    <w:p w14:paraId="1383A5E4" w14:textId="77777777" w:rsidR="00BC71DE" w:rsidRPr="00737FF9" w:rsidRDefault="00BC71DE" w:rsidP="00724BA5"/>
    <w:p w14:paraId="4368944A" w14:textId="47895E9E" w:rsidR="00984C29" w:rsidRPr="00737FF9" w:rsidRDefault="00984C29" w:rsidP="00984C29">
      <w:pPr>
        <w:pStyle w:val="2"/>
      </w:pPr>
      <w:bookmarkStart w:id="69" w:name="_Toc9587855"/>
      <w:r w:rsidRPr="00737FF9">
        <w:rPr>
          <w:rFonts w:hint="eastAsia"/>
        </w:rPr>
        <w:t>移动信息资源服务子系统</w:t>
      </w:r>
      <w:r w:rsidR="00471B23">
        <w:rPr>
          <w:rFonts w:hint="eastAsia"/>
        </w:rPr>
        <w:t>（第二期实现）</w:t>
      </w:r>
      <w:bookmarkEnd w:id="69"/>
    </w:p>
    <w:p w14:paraId="1E0DC369" w14:textId="4F2654EA" w:rsidR="00984C29" w:rsidRPr="00737FF9" w:rsidRDefault="00984C29" w:rsidP="00984C29">
      <w:pPr>
        <w:pStyle w:val="3"/>
      </w:pPr>
      <w:r w:rsidRPr="00737FF9">
        <w:rPr>
          <w:rStyle w:val="nh-number"/>
          <w:rFonts w:hint="eastAsia"/>
        </w:rPr>
        <w:t xml:space="preserve"> </w:t>
      </w:r>
      <w:bookmarkStart w:id="70" w:name="_Toc9587856"/>
      <w:r w:rsidRPr="00737FF9">
        <w:rPr>
          <w:rFonts w:hint="eastAsia"/>
        </w:rPr>
        <w:t>信息服务</w:t>
      </w:r>
      <w:r w:rsidR="00CE307A" w:rsidRPr="00737FF9">
        <w:rPr>
          <w:rFonts w:hint="eastAsia"/>
        </w:rPr>
        <w:t>基本信息</w:t>
      </w:r>
      <w:r w:rsidRPr="00737FF9">
        <w:rPr>
          <w:rFonts w:hint="eastAsia"/>
        </w:rPr>
        <w:t>字段</w:t>
      </w:r>
      <w:bookmarkEnd w:id="70"/>
    </w:p>
    <w:tbl>
      <w:tblPr>
        <w:tblW w:w="778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90"/>
        <w:gridCol w:w="1830"/>
        <w:gridCol w:w="990"/>
        <w:gridCol w:w="630"/>
        <w:gridCol w:w="2749"/>
      </w:tblGrid>
      <w:tr w:rsidR="00737FF9" w:rsidRPr="00737FF9" w14:paraId="4A001C96" w14:textId="1FAA1214" w:rsidTr="00D31CD9">
        <w:trPr>
          <w:cantSplit/>
        </w:trPr>
        <w:tc>
          <w:tcPr>
            <w:tcW w:w="15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DF419B2" w14:textId="77777777" w:rsidR="00984C29" w:rsidRPr="00737FF9" w:rsidRDefault="00984C29" w:rsidP="002C2C81">
            <w:r w:rsidRPr="00737FF9">
              <w:rPr>
                <w:rFonts w:hint="eastAsia"/>
              </w:rPr>
              <w:t>数据项名称</w:t>
            </w:r>
          </w:p>
        </w:tc>
        <w:tc>
          <w:tcPr>
            <w:tcW w:w="18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88AB2F5" w14:textId="77777777" w:rsidR="00984C29" w:rsidRPr="00737FF9" w:rsidRDefault="00984C29" w:rsidP="002C2C81">
            <w:r w:rsidRPr="00737FF9">
              <w:rPr>
                <w:rFonts w:hint="eastAsia"/>
              </w:rPr>
              <w:t>数据项英文名</w:t>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C002D0F" w14:textId="77777777" w:rsidR="00984C29" w:rsidRPr="00737FF9" w:rsidRDefault="00984C29" w:rsidP="002C2C81">
            <w:r w:rsidRPr="00737FF9">
              <w:rPr>
                <w:rFonts w:hint="eastAsia"/>
              </w:rPr>
              <w:t>类型</w:t>
            </w:r>
          </w:p>
        </w:tc>
        <w:tc>
          <w:tcPr>
            <w:tcW w:w="6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DCD59EF" w14:textId="5C71C2F4" w:rsidR="00984C29" w:rsidRPr="00737FF9" w:rsidRDefault="00984C29" w:rsidP="002C2C81">
            <w:r w:rsidRPr="00737FF9">
              <w:rPr>
                <w:rFonts w:hint="eastAsia"/>
              </w:rPr>
              <w:t>必选</w:t>
            </w:r>
          </w:p>
        </w:tc>
        <w:tc>
          <w:tcPr>
            <w:tcW w:w="274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A8442A9" w14:textId="22F1128E" w:rsidR="00984C29" w:rsidRPr="00737FF9" w:rsidRDefault="00984C29" w:rsidP="002C2C81">
            <w:r w:rsidRPr="00737FF9">
              <w:rPr>
                <w:rFonts w:hint="eastAsia"/>
              </w:rPr>
              <w:t>内容</w:t>
            </w:r>
          </w:p>
        </w:tc>
      </w:tr>
      <w:tr w:rsidR="00737FF9" w:rsidRPr="00737FF9" w14:paraId="5536D881" w14:textId="77777777" w:rsidTr="002C2C81">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6DDA76" w14:textId="407E78CE" w:rsidR="00134D63" w:rsidRPr="00737FF9" w:rsidRDefault="00134D63" w:rsidP="00134D63">
            <w:r w:rsidRPr="00737FF9">
              <w:rPr>
                <w:rFonts w:hint="eastAsia"/>
              </w:rPr>
              <w:t>记录上报类型</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62B8AF" w14:textId="02739908" w:rsidR="00134D63" w:rsidRPr="00737FF9" w:rsidRDefault="00097D1E" w:rsidP="00134D63">
            <w:r>
              <w:rPr>
                <w:rFonts w:hint="eastAsia"/>
              </w:rPr>
              <w:t>reportType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53E6EB" w14:textId="03001A38" w:rsidR="00134D63" w:rsidRPr="00737FF9" w:rsidRDefault="00134D63" w:rsidP="00134D63">
            <w:r w:rsidRPr="00737FF9">
              <w:rPr>
                <w:rFonts w:hint="eastAsia"/>
              </w:rPr>
              <w:t>S</w:t>
            </w:r>
            <w:r w:rsidRPr="00737FF9">
              <w:t>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CE9AF0" w14:textId="35FA8E8A" w:rsidR="00134D63" w:rsidRPr="00737FF9" w:rsidRDefault="00134D63" w:rsidP="00134D63">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vAlign w:val="center"/>
          </w:tcPr>
          <w:p w14:paraId="391AD3A9" w14:textId="683B26D0" w:rsidR="00134D63" w:rsidRPr="00737FF9" w:rsidRDefault="00134D63" w:rsidP="00134D63">
            <w:r w:rsidRPr="00737FF9">
              <w:rPr>
                <w:rFonts w:hint="eastAsia"/>
              </w:rPr>
              <w:t>通过该字段来区分设备的新增，修改和查询。</w:t>
            </w:r>
          </w:p>
        </w:tc>
      </w:tr>
      <w:tr w:rsidR="00737FF9" w:rsidRPr="00737FF9" w14:paraId="15642230" w14:textId="77777777" w:rsidTr="002C2C81">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5694AEA" w14:textId="404CF2DF" w:rsidR="00134D63" w:rsidRPr="00737FF9" w:rsidRDefault="00134D63" w:rsidP="00134D63">
            <w:r w:rsidRPr="00737FF9">
              <w:rPr>
                <w:rFonts w:hint="eastAsia"/>
              </w:rPr>
              <w:t>省级管控中心标识</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6BA672" w14:textId="630E31C5" w:rsidR="00134D63" w:rsidRPr="00737FF9" w:rsidRDefault="00134D63" w:rsidP="00134D63">
            <w:r w:rsidRPr="00737FF9">
              <w:t>cmcId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3DD44C9" w14:textId="32984DD3" w:rsidR="00134D63" w:rsidRPr="00737FF9" w:rsidRDefault="00134D63" w:rsidP="00134D63">
            <w:r w:rsidRPr="00737FF9">
              <w:rPr>
                <w:rFonts w:ascii="Arial" w:hAnsi="Arial" w:cs="Arial" w:hint="eastAsia"/>
                <w:sz w:val="20"/>
                <w:szCs w:val="20"/>
                <w:shd w:val="clear" w:color="auto" w:fill="FFFFFF"/>
              </w:rPr>
              <w:t>String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AA49B4A" w14:textId="17EE69C7" w:rsidR="00134D63" w:rsidRPr="00737FF9" w:rsidRDefault="00134D63" w:rsidP="00134D63">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37E633F5" w14:textId="305CADC4" w:rsidR="00134D63" w:rsidRPr="00737FF9" w:rsidRDefault="00134D63" w:rsidP="00134D63">
            <w:r w:rsidRPr="00737FF9">
              <w:rPr>
                <w:rFonts w:hint="eastAsia"/>
              </w:rPr>
              <w:t>在部级集中管控中心注册之后获取的系统ID</w:t>
            </w:r>
          </w:p>
        </w:tc>
      </w:tr>
      <w:tr w:rsidR="000240AB" w:rsidRPr="00737FF9" w14:paraId="521F49B3" w14:textId="77777777" w:rsidTr="002C2C81">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AC9AA7D" w14:textId="0CE59CFA" w:rsidR="000240AB" w:rsidRPr="00737FF9" w:rsidRDefault="000240AB" w:rsidP="000240AB">
            <w:r>
              <w:rPr>
                <w:rFonts w:hint="eastAsia"/>
              </w:rPr>
              <w:lastRenderedPageBreak/>
              <w:t>数据采集时间</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59E5288" w14:textId="5FC3ECB3" w:rsidR="000240AB" w:rsidRPr="00737FF9" w:rsidRDefault="000240AB" w:rsidP="000240AB">
            <w:r>
              <w:t>collectTime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5D0EC12" w14:textId="7A5C6C9C" w:rsidR="000240AB" w:rsidRPr="00737FF9" w:rsidRDefault="000240AB" w:rsidP="000240AB">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AFD3F03" w14:textId="46BF97DB" w:rsidR="000240AB" w:rsidRPr="00737FF9" w:rsidRDefault="000240AB" w:rsidP="000240AB">
            <w:r>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40673313" w14:textId="3F3177B6" w:rsidR="000240AB" w:rsidRPr="00737FF9" w:rsidRDefault="000240AB" w:rsidP="000240AB">
            <w:r>
              <w:rPr>
                <w:rFonts w:hint="eastAsia"/>
              </w:rPr>
              <w:t>省平台采集数据时的时间。E</w:t>
            </w:r>
            <w:r>
              <w:t>poch</w:t>
            </w:r>
            <w:r>
              <w:rPr>
                <w:rFonts w:hint="eastAsia"/>
              </w:rPr>
              <w:t>时间，单位毫秒</w:t>
            </w:r>
          </w:p>
        </w:tc>
      </w:tr>
      <w:tr w:rsidR="00737FF9" w:rsidRPr="00737FF9" w14:paraId="76A467A4" w14:textId="1EFE2C7B" w:rsidTr="00984C29">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995504" w14:textId="77777777" w:rsidR="00984C29" w:rsidRPr="00737FF9" w:rsidRDefault="00984C29" w:rsidP="002C2C81">
            <w:r w:rsidRPr="00737FF9">
              <w:rPr>
                <w:rFonts w:hint="eastAsia"/>
              </w:rPr>
              <w:t>信息服务标识</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5F6214" w14:textId="77777777" w:rsidR="00984C29" w:rsidRPr="00737FF9" w:rsidRDefault="00984C29" w:rsidP="002C2C81">
            <w:r w:rsidRPr="00737FF9">
              <w:rPr>
                <w:rFonts w:hint="eastAsia"/>
              </w:rPr>
              <w:t>resServiceId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28696" w14:textId="77777777" w:rsidR="00984C29" w:rsidRPr="00737FF9" w:rsidRDefault="00984C29" w:rsidP="002C2C81">
            <w:r w:rsidRPr="00737FF9">
              <w:rPr>
                <w:rFonts w:hint="eastAsia"/>
              </w:rPr>
              <w:t>String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3202DC" w14:textId="19F6F0A4" w:rsidR="00984C29" w:rsidRPr="00737FF9" w:rsidRDefault="00984C29" w:rsidP="00984C29">
            <w:pPr>
              <w:jc w:val="left"/>
            </w:pPr>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17FD316B" w14:textId="77777777" w:rsidR="00984C29" w:rsidRPr="00737FF9" w:rsidRDefault="00984C29" w:rsidP="002C2C81"/>
        </w:tc>
      </w:tr>
      <w:tr w:rsidR="00737FF9" w:rsidRPr="00737FF9" w14:paraId="3371E2AB" w14:textId="675D9B54" w:rsidTr="00984C29">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1EEC37" w14:textId="77777777" w:rsidR="00984C29" w:rsidRPr="00737FF9" w:rsidRDefault="00984C29" w:rsidP="002C2C81">
            <w:r w:rsidRPr="00737FF9">
              <w:rPr>
                <w:rFonts w:hint="eastAsia"/>
              </w:rPr>
              <w:t>信息服务名称</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58F8C2" w14:textId="77777777" w:rsidR="00984C29" w:rsidRPr="00737FF9" w:rsidRDefault="00984C29" w:rsidP="002C2C81">
            <w:r w:rsidRPr="00737FF9">
              <w:rPr>
                <w:rFonts w:hint="eastAsia"/>
              </w:rPr>
              <w:t>resServiceName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4C1134" w14:textId="77777777" w:rsidR="00984C29" w:rsidRPr="00737FF9" w:rsidRDefault="00984C29" w:rsidP="002C2C81">
            <w:r w:rsidRPr="00737FF9">
              <w:rPr>
                <w:rFonts w:hint="eastAsia"/>
              </w:rPr>
              <w:t>String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3CD2DB" w14:textId="02448AED" w:rsidR="00984C29" w:rsidRPr="00737FF9" w:rsidRDefault="00984C29" w:rsidP="002C2C81">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0D1CCDF8" w14:textId="77777777" w:rsidR="00984C29" w:rsidRPr="00737FF9" w:rsidRDefault="00984C29" w:rsidP="002C2C81"/>
        </w:tc>
      </w:tr>
      <w:tr w:rsidR="00737FF9" w:rsidRPr="00737FF9" w14:paraId="5D113897" w14:textId="25165E84" w:rsidTr="00984C29">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D11F4B" w14:textId="77777777" w:rsidR="00984C29" w:rsidRPr="00737FF9" w:rsidRDefault="00984C29" w:rsidP="002C2C81">
            <w:r w:rsidRPr="00737FF9">
              <w:rPr>
                <w:rFonts w:hint="eastAsia"/>
              </w:rPr>
              <w:t>信息服务位置</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AA63E7" w14:textId="77777777" w:rsidR="00984C29" w:rsidRPr="00737FF9" w:rsidRDefault="00984C29" w:rsidP="002C2C81">
            <w:r w:rsidRPr="00737FF9">
              <w:rPr>
                <w:rFonts w:hint="eastAsia"/>
              </w:rPr>
              <w:t>serviceLoc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C75EB8" w14:textId="77777777" w:rsidR="00984C29" w:rsidRPr="00737FF9" w:rsidRDefault="00984C29" w:rsidP="002C2C81">
            <w:r w:rsidRPr="00737FF9">
              <w:rPr>
                <w:rFonts w:hint="eastAsia"/>
              </w:rPr>
              <w:t>Integer</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89B5D3" w14:textId="1A925049" w:rsidR="00984C29" w:rsidRPr="00737FF9" w:rsidRDefault="00984C29" w:rsidP="002C2C81">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6634A300" w14:textId="340C89D1" w:rsidR="00984C29" w:rsidRPr="00737FF9" w:rsidRDefault="00984C29" w:rsidP="002C2C81">
            <w:r w:rsidRPr="00737FF9">
              <w:rPr>
                <w:rFonts w:hint="eastAsia"/>
              </w:rPr>
              <w:t>参见</w:t>
            </w:r>
            <w:r w:rsidR="001D5AAE" w:rsidRPr="001D5AAE">
              <w:t>设备拓扑图子平台编码表</w:t>
            </w:r>
          </w:p>
        </w:tc>
      </w:tr>
      <w:tr w:rsidR="00737FF9" w:rsidRPr="00737FF9" w14:paraId="460153F9" w14:textId="0C5E27EC" w:rsidTr="00984C29">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81C01D" w14:textId="77777777" w:rsidR="00984C29" w:rsidRPr="00737FF9" w:rsidRDefault="00984C29" w:rsidP="002C2C81">
            <w:r w:rsidRPr="00737FF9">
              <w:rPr>
                <w:rFonts w:hint="eastAsia"/>
              </w:rPr>
              <w:t>信息服务url</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B408B4" w14:textId="77777777" w:rsidR="00984C29" w:rsidRPr="00737FF9" w:rsidRDefault="00984C29" w:rsidP="002C2C81">
            <w:r w:rsidRPr="00737FF9">
              <w:rPr>
                <w:rFonts w:hint="eastAsia"/>
              </w:rPr>
              <w:t>serviceUrl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BEB801" w14:textId="77777777" w:rsidR="00984C29" w:rsidRPr="00737FF9" w:rsidRDefault="00984C29" w:rsidP="002C2C81">
            <w:r w:rsidRPr="00737FF9">
              <w:rPr>
                <w:rFonts w:hint="eastAsia"/>
              </w:rPr>
              <w:t>String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A5FDAB" w14:textId="78D79A3A" w:rsidR="00984C29" w:rsidRPr="00737FF9" w:rsidRDefault="00984C29" w:rsidP="002C2C81">
            <w:r w:rsidRPr="00737FF9">
              <w:rPr>
                <w:rFonts w:hint="eastAsia"/>
              </w:rPr>
              <w:t>是</w:t>
            </w:r>
          </w:p>
        </w:tc>
        <w:tc>
          <w:tcPr>
            <w:tcW w:w="2749" w:type="dxa"/>
            <w:tcBorders>
              <w:top w:val="single" w:sz="6" w:space="0" w:color="auto"/>
              <w:left w:val="single" w:sz="6" w:space="0" w:color="auto"/>
              <w:bottom w:val="single" w:sz="6" w:space="0" w:color="auto"/>
              <w:right w:val="single" w:sz="6" w:space="0" w:color="auto"/>
            </w:tcBorders>
          </w:tcPr>
          <w:p w14:paraId="132E31F3" w14:textId="77777777" w:rsidR="00984C29" w:rsidRPr="00737FF9" w:rsidRDefault="00984C29" w:rsidP="002C2C81"/>
        </w:tc>
      </w:tr>
      <w:tr w:rsidR="00737FF9" w:rsidRPr="00737FF9" w14:paraId="6BF57360" w14:textId="6E3EE701" w:rsidTr="00984C29">
        <w:trPr>
          <w:cantSplit/>
        </w:trPr>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8223E4" w14:textId="77777777" w:rsidR="00984C29" w:rsidRPr="00737FF9" w:rsidRDefault="00984C29" w:rsidP="002C2C81">
            <w:r w:rsidRPr="00737FF9">
              <w:rPr>
                <w:rFonts w:hint="eastAsia"/>
              </w:rPr>
              <w:t>信息服务描述</w:t>
            </w:r>
          </w:p>
        </w:tc>
        <w:tc>
          <w:tcPr>
            <w:tcW w:w="18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A7B1DA" w14:textId="77777777" w:rsidR="00984C29" w:rsidRPr="00737FF9" w:rsidRDefault="00984C29" w:rsidP="002C2C81">
            <w:r w:rsidRPr="00737FF9">
              <w:t>description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5ED1BD" w14:textId="77777777" w:rsidR="00984C29" w:rsidRPr="00737FF9" w:rsidRDefault="00984C29" w:rsidP="002C2C81">
            <w:r w:rsidRPr="00737FF9">
              <w:rPr>
                <w:rFonts w:hint="eastAsia"/>
              </w:rPr>
              <w:t>S</w:t>
            </w:r>
            <w:r w:rsidRPr="00737FF9">
              <w:t>tring</w:t>
            </w: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A0F575" w14:textId="4891E995" w:rsidR="00984C29" w:rsidRPr="00737FF9" w:rsidRDefault="000002D1" w:rsidP="002C2C81">
            <w:r>
              <w:rPr>
                <w:rFonts w:hint="eastAsia"/>
              </w:rPr>
              <w:t>否</w:t>
            </w:r>
          </w:p>
        </w:tc>
        <w:tc>
          <w:tcPr>
            <w:tcW w:w="2749" w:type="dxa"/>
            <w:tcBorders>
              <w:top w:val="single" w:sz="6" w:space="0" w:color="auto"/>
              <w:left w:val="single" w:sz="6" w:space="0" w:color="auto"/>
              <w:bottom w:val="single" w:sz="6" w:space="0" w:color="auto"/>
              <w:right w:val="single" w:sz="6" w:space="0" w:color="auto"/>
            </w:tcBorders>
          </w:tcPr>
          <w:p w14:paraId="7E31063F" w14:textId="77777777" w:rsidR="00984C29" w:rsidRPr="00737FF9" w:rsidRDefault="00984C29" w:rsidP="002C2C81"/>
        </w:tc>
      </w:tr>
    </w:tbl>
    <w:p w14:paraId="01BA3FA7" w14:textId="77777777" w:rsidR="00724BA5" w:rsidRPr="00737FF9" w:rsidRDefault="00724BA5" w:rsidP="00724BA5"/>
    <w:p w14:paraId="63A74E60" w14:textId="77777777" w:rsidR="00446103" w:rsidRPr="00737FF9" w:rsidRDefault="00446103" w:rsidP="00564E1F"/>
    <w:p w14:paraId="34E0A21B" w14:textId="398B424A" w:rsidR="00CE307A" w:rsidRPr="00737FF9" w:rsidRDefault="00CE307A" w:rsidP="00CE307A">
      <w:pPr>
        <w:pStyle w:val="3"/>
      </w:pPr>
      <w:bookmarkStart w:id="71" w:name="_Toc9587857"/>
      <w:r w:rsidRPr="00737FF9">
        <w:rPr>
          <w:rFonts w:hint="eastAsia"/>
        </w:rPr>
        <w:t>信息服务基本信息上报接口</w:t>
      </w:r>
      <w:bookmarkEnd w:id="71"/>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CE307A" w:rsidRPr="00737FF9" w14:paraId="66BD73A5"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8B7BA8E" w14:textId="77777777" w:rsidR="00CE307A" w:rsidRPr="00737FF9" w:rsidRDefault="00CE307A" w:rsidP="002C2C81">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C9DC6" w14:textId="1DFD74CA" w:rsidR="00CE307A" w:rsidRPr="00737FF9" w:rsidRDefault="00CE307A" w:rsidP="002C2C81">
            <w:r w:rsidRPr="00737FF9">
              <w:t>/</w:t>
            </w:r>
            <w:r w:rsidR="00260C0A">
              <w:t>mpscmc</w:t>
            </w:r>
            <w:r w:rsidRPr="00737FF9">
              <w:t>/v1/mr/</w:t>
            </w:r>
            <w:r w:rsidR="003B4D2B">
              <w:t>resservice</w:t>
            </w:r>
          </w:p>
        </w:tc>
      </w:tr>
      <w:tr w:rsidR="00CE307A" w:rsidRPr="00737FF9" w14:paraId="2DE0840C"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D0A5C0F" w14:textId="77777777" w:rsidR="00CE307A" w:rsidRPr="00737FF9" w:rsidRDefault="00CE307A"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7A5A21" w14:textId="77777777" w:rsidR="00CE307A" w:rsidRPr="00737FF9" w:rsidRDefault="00CE307A" w:rsidP="002C2C81">
            <w:r w:rsidRPr="00737FF9">
              <w:rPr>
                <w:rFonts w:hint="eastAsia"/>
              </w:rPr>
              <w:t>POST</w:t>
            </w:r>
          </w:p>
        </w:tc>
      </w:tr>
      <w:tr w:rsidR="00CE307A" w:rsidRPr="00737FF9" w14:paraId="708351AE"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93694F5" w14:textId="77777777" w:rsidR="00CE307A" w:rsidRPr="00737FF9" w:rsidRDefault="00CE307A"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D3140" w14:textId="77777777" w:rsidR="00CE307A" w:rsidRPr="00737FF9" w:rsidRDefault="00CE307A" w:rsidP="002C2C81">
            <w:r w:rsidRPr="00737FF9">
              <w:t>{</w:t>
            </w:r>
          </w:p>
          <w:p w14:paraId="55575192" w14:textId="77777777" w:rsidR="00CE307A" w:rsidRPr="00737FF9" w:rsidRDefault="00CE307A" w:rsidP="002C2C81">
            <w:r w:rsidRPr="00737FF9">
              <w:t xml:space="preserve">    "cmcId": "String",</w:t>
            </w:r>
          </w:p>
          <w:p w14:paraId="11E12868" w14:textId="77777777" w:rsidR="00CE307A" w:rsidRPr="00737FF9" w:rsidRDefault="00CE307A" w:rsidP="002C2C81">
            <w:r w:rsidRPr="00737FF9">
              <w:t xml:space="preserve">    "data": [</w:t>
            </w:r>
          </w:p>
          <w:p w14:paraId="05D7D382" w14:textId="77777777" w:rsidR="00CE307A" w:rsidRPr="00737FF9" w:rsidRDefault="00CE307A" w:rsidP="002C2C81">
            <w:r w:rsidRPr="00737FF9">
              <w:t xml:space="preserve">      {</w:t>
            </w:r>
          </w:p>
          <w:p w14:paraId="43D9DEC5" w14:textId="69C7FE80" w:rsidR="00CE307A" w:rsidRPr="00737FF9" w:rsidRDefault="00CE307A" w:rsidP="002C2C81">
            <w:r w:rsidRPr="00737FF9">
              <w:t xml:space="preserve">        "</w:t>
            </w:r>
            <w:r w:rsidR="00097D1E">
              <w:t>reportType</w:t>
            </w:r>
            <w:r w:rsidRPr="00737FF9">
              <w:t>": "String",</w:t>
            </w:r>
          </w:p>
          <w:p w14:paraId="1843FC6B" w14:textId="4FE1D19F" w:rsidR="00CE307A" w:rsidRPr="00737FF9" w:rsidRDefault="00CE307A" w:rsidP="002C2C81">
            <w:pPr>
              <w:ind w:firstLineChars="400" w:firstLine="840"/>
            </w:pPr>
            <w:r w:rsidRPr="00737FF9">
              <w:t>"</w:t>
            </w:r>
            <w:r w:rsidR="00C57982" w:rsidRPr="00737FF9">
              <w:t>resServiceId</w:t>
            </w:r>
            <w:r w:rsidRPr="00737FF9">
              <w:t>": "String",</w:t>
            </w:r>
          </w:p>
          <w:p w14:paraId="033747FA" w14:textId="77777777" w:rsidR="00CE307A" w:rsidRPr="00737FF9" w:rsidRDefault="00CE307A" w:rsidP="002C2C81">
            <w:r w:rsidRPr="00737FF9">
              <w:t xml:space="preserve">        …</w:t>
            </w:r>
          </w:p>
          <w:p w14:paraId="7AD0F0A6" w14:textId="77777777" w:rsidR="00CE307A" w:rsidRPr="00737FF9" w:rsidRDefault="00CE307A" w:rsidP="002C2C81">
            <w:r w:rsidRPr="00737FF9">
              <w:t xml:space="preserve">      }</w:t>
            </w:r>
          </w:p>
          <w:p w14:paraId="3CACFE4D" w14:textId="77777777" w:rsidR="00CE307A" w:rsidRPr="00737FF9" w:rsidRDefault="00CE307A" w:rsidP="002C2C81">
            <w:r w:rsidRPr="00737FF9">
              <w:t xml:space="preserve">    ]</w:t>
            </w:r>
          </w:p>
          <w:p w14:paraId="53A4B367" w14:textId="77777777" w:rsidR="00CE307A" w:rsidRPr="00737FF9" w:rsidRDefault="00CE307A" w:rsidP="002C2C81">
            <w:r w:rsidRPr="00737FF9">
              <w:t>}</w:t>
            </w:r>
          </w:p>
        </w:tc>
      </w:tr>
      <w:tr w:rsidR="00CE307A" w:rsidRPr="00737FF9" w14:paraId="1C8430B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8E16330" w14:textId="77777777" w:rsidR="00CE307A" w:rsidRPr="00737FF9" w:rsidRDefault="00CE307A"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A726B0" w14:textId="77777777" w:rsidR="00CE307A" w:rsidRPr="00737FF9" w:rsidRDefault="00CE307A" w:rsidP="002C2C81">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CE307A" w:rsidRPr="00737FF9" w14:paraId="31F760D7"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64CA86E" w14:textId="77777777" w:rsidR="00CE307A" w:rsidRPr="00737FF9" w:rsidRDefault="00CE307A"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E64B4C" w14:textId="77777777" w:rsidR="00CE307A" w:rsidRPr="00737FF9" w:rsidRDefault="00CE307A" w:rsidP="002C2C81">
            <w:r w:rsidRPr="00737FF9">
              <w:rPr>
                <w:rFonts w:hint="eastAsia"/>
              </w:rPr>
              <w:t>该接口用于各省级集中管控中心主动向部级集中管控中心上报信息。</w:t>
            </w:r>
          </w:p>
          <w:p w14:paraId="3EE35317" w14:textId="77777777" w:rsidR="00CE307A" w:rsidRPr="00737FF9" w:rsidRDefault="00CE307A" w:rsidP="002C2C81">
            <w:r w:rsidRPr="00737FF9">
              <w:rPr>
                <w:rFonts w:hint="eastAsia"/>
              </w:rPr>
              <w:t>接口可以单个，批量上报信息。可以新增，修改和删除信息。</w:t>
            </w:r>
          </w:p>
        </w:tc>
      </w:tr>
      <w:tr w:rsidR="00CE307A" w:rsidRPr="00737FF9" w14:paraId="442EC9E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A4AD684" w14:textId="77777777" w:rsidR="00CE307A" w:rsidRPr="00737FF9" w:rsidRDefault="00CE307A"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491EC" w14:textId="77777777" w:rsidR="00CE307A" w:rsidRPr="00737FF9" w:rsidRDefault="00CE307A" w:rsidP="002C2C81"/>
        </w:tc>
      </w:tr>
    </w:tbl>
    <w:p w14:paraId="52045B1D" w14:textId="77777777" w:rsidR="00CE307A" w:rsidRPr="00737FF9" w:rsidRDefault="00CE307A" w:rsidP="00CE307A"/>
    <w:p w14:paraId="0C284A38" w14:textId="4C0C530A" w:rsidR="00CE307A" w:rsidRPr="00737FF9" w:rsidRDefault="00DC0F6E" w:rsidP="00C7073B">
      <w:pPr>
        <w:pStyle w:val="3"/>
      </w:pPr>
      <w:bookmarkStart w:id="72" w:name="_Toc9587858"/>
      <w:r>
        <w:rPr>
          <w:rFonts w:hint="eastAsia"/>
        </w:rPr>
        <w:t>信息资源服务</w:t>
      </w:r>
      <w:r w:rsidR="00CE307A" w:rsidRPr="00737FF9">
        <w:rPr>
          <w:rFonts w:hint="eastAsia"/>
        </w:rPr>
        <w:t>信息拉取接口</w:t>
      </w:r>
      <w:bookmarkEnd w:id="72"/>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CE307A" w:rsidRPr="00737FF9" w14:paraId="6D567A6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0B4024A" w14:textId="77777777" w:rsidR="00CE307A" w:rsidRPr="00737FF9" w:rsidRDefault="00CE307A" w:rsidP="002C2C81">
            <w:r w:rsidRPr="00737FF9">
              <w:rPr>
                <w:rFonts w:hint="eastAsia"/>
              </w:rPr>
              <w:lastRenderedPageBreak/>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C8905A" w14:textId="5D178728" w:rsidR="00CE307A" w:rsidRPr="00737FF9" w:rsidRDefault="00CE307A" w:rsidP="002C2C81">
            <w:r w:rsidRPr="00737FF9">
              <w:t>/subcmc</w:t>
            </w:r>
            <w:r w:rsidR="00C57982" w:rsidRPr="00737FF9">
              <w:rPr>
                <w:rFonts w:hint="eastAsia"/>
              </w:rPr>
              <w:t xml:space="preserve"> /v1/mr/</w:t>
            </w:r>
            <w:r w:rsidR="003B4D2B">
              <w:rPr>
                <w:rFonts w:hint="eastAsia"/>
              </w:rPr>
              <w:t>resservice</w:t>
            </w:r>
          </w:p>
        </w:tc>
      </w:tr>
      <w:tr w:rsidR="00CE307A" w:rsidRPr="00737FF9" w14:paraId="628CCADE"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9A29F1E" w14:textId="77777777" w:rsidR="00CE307A" w:rsidRPr="00737FF9" w:rsidRDefault="00CE307A" w:rsidP="002C2C81">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BF0E19" w14:textId="77777777" w:rsidR="00CE307A" w:rsidRPr="00737FF9" w:rsidRDefault="00CE307A" w:rsidP="002C2C81">
            <w:r w:rsidRPr="00737FF9">
              <w:t>GET</w:t>
            </w:r>
          </w:p>
        </w:tc>
      </w:tr>
      <w:tr w:rsidR="00CE307A" w:rsidRPr="00737FF9" w14:paraId="718AF1D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E4F952B" w14:textId="77777777" w:rsidR="00CE307A" w:rsidRPr="00737FF9" w:rsidRDefault="00CE307A" w:rsidP="002C2C81">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1A6963" w14:textId="77777777" w:rsidR="00CE307A" w:rsidRPr="00737FF9" w:rsidRDefault="00CE307A" w:rsidP="002C2C81">
            <w:r w:rsidRPr="00737FF9">
              <w:t xml:space="preserve">cmcId: </w:t>
            </w:r>
            <w:r w:rsidRPr="00737FF9">
              <w:rPr>
                <w:rFonts w:hint="eastAsia"/>
              </w:rPr>
              <w:t>分配给省集中管控的唯一标识</w:t>
            </w:r>
          </w:p>
          <w:p w14:paraId="3649E1D8" w14:textId="77777777" w:rsidR="00CE307A" w:rsidRPr="00737FF9" w:rsidRDefault="00CE307A" w:rsidP="002C2C81">
            <w:r w:rsidRPr="00737FF9">
              <w:t xml:space="preserve">pageNum: </w:t>
            </w:r>
            <w:r w:rsidRPr="00737FF9">
              <w:rPr>
                <w:rFonts w:hint="eastAsia"/>
              </w:rPr>
              <w:t>开始页面，页面数从</w:t>
            </w:r>
            <w:r w:rsidRPr="00737FF9">
              <w:t>1</w:t>
            </w:r>
            <w:r w:rsidRPr="00737FF9">
              <w:rPr>
                <w:rFonts w:hint="eastAsia"/>
              </w:rPr>
              <w:t>开始</w:t>
            </w:r>
          </w:p>
          <w:p w14:paraId="4B69DE01" w14:textId="77777777" w:rsidR="00CE307A" w:rsidRPr="00737FF9" w:rsidRDefault="00CE307A" w:rsidP="002C2C81">
            <w:r w:rsidRPr="00737FF9">
              <w:rPr>
                <w:rFonts w:hint="eastAsia"/>
              </w:rPr>
              <w:t>p</w:t>
            </w:r>
            <w:r w:rsidRPr="00737FF9">
              <w:t xml:space="preserve">ageSize: </w:t>
            </w:r>
            <w:r w:rsidRPr="00737FF9">
              <w:rPr>
                <w:rFonts w:hint="eastAsia"/>
              </w:rPr>
              <w:t>分页大小</w:t>
            </w:r>
          </w:p>
          <w:p w14:paraId="3776B198" w14:textId="77777777" w:rsidR="00CE307A" w:rsidRPr="00737FF9" w:rsidRDefault="00CE307A" w:rsidP="002C2C81"/>
          <w:p w14:paraId="5F87D6E7" w14:textId="77777777" w:rsidR="00CE307A" w:rsidRPr="00737FF9" w:rsidRDefault="00CE307A" w:rsidP="002C2C81">
            <w:r w:rsidRPr="00737FF9">
              <w:rPr>
                <w:rFonts w:hint="eastAsia"/>
              </w:rPr>
              <w:t>例如：</w:t>
            </w:r>
          </w:p>
          <w:p w14:paraId="794C4F14" w14:textId="77777777" w:rsidR="00CE307A" w:rsidRPr="00737FF9" w:rsidRDefault="00CE307A" w:rsidP="002C2C81">
            <w:r w:rsidRPr="00737FF9">
              <w:t xml:space="preserve">?cmId=1234&amp;pageNum=1&amp;pageSize=20 </w:t>
            </w:r>
          </w:p>
          <w:p w14:paraId="7F82B96F" w14:textId="77777777" w:rsidR="00CE307A" w:rsidRPr="00737FF9" w:rsidRDefault="00CE307A" w:rsidP="002C2C81">
            <w:r w:rsidRPr="00737FF9">
              <w:rPr>
                <w:rFonts w:hint="eastAsia"/>
              </w:rPr>
              <w:t>获取第1页，分页大小为2</w:t>
            </w:r>
            <w:r w:rsidRPr="00737FF9">
              <w:t>0</w:t>
            </w:r>
          </w:p>
          <w:p w14:paraId="5510CB3D" w14:textId="77777777" w:rsidR="00CE307A" w:rsidRPr="00737FF9" w:rsidRDefault="00CE307A" w:rsidP="002C2C81"/>
          <w:p w14:paraId="0051BD01" w14:textId="77777777" w:rsidR="00CE307A" w:rsidRPr="00737FF9" w:rsidRDefault="00CE307A" w:rsidP="002C2C81">
            <w:r w:rsidRPr="00737FF9">
              <w:t>?cmcId=1234&amp;</w:t>
            </w:r>
            <w:r w:rsidRPr="00737FF9">
              <w:rPr>
                <w:rFonts w:hint="eastAsia"/>
              </w:rPr>
              <w:t>p</w:t>
            </w:r>
            <w:r w:rsidRPr="00737FF9">
              <w:t>ageNum=10&amp;pageSize=30</w:t>
            </w:r>
          </w:p>
          <w:p w14:paraId="5ACC7AAC" w14:textId="77777777" w:rsidR="00CE307A" w:rsidRPr="00737FF9" w:rsidRDefault="00CE307A" w:rsidP="002C2C81">
            <w:r w:rsidRPr="00737FF9">
              <w:rPr>
                <w:rFonts w:hint="eastAsia"/>
              </w:rPr>
              <w:t>获取第1</w:t>
            </w:r>
            <w:r w:rsidRPr="00737FF9">
              <w:t>0</w:t>
            </w:r>
            <w:r w:rsidRPr="00737FF9">
              <w:rPr>
                <w:rFonts w:hint="eastAsia"/>
              </w:rPr>
              <w:t>页，分页大小为3</w:t>
            </w:r>
            <w:r w:rsidRPr="00737FF9">
              <w:t>0</w:t>
            </w:r>
          </w:p>
        </w:tc>
      </w:tr>
      <w:tr w:rsidR="00CE307A" w:rsidRPr="00737FF9" w14:paraId="7FA28682"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A6DFAFC" w14:textId="77777777" w:rsidR="00CE307A" w:rsidRPr="00737FF9" w:rsidRDefault="00CE307A" w:rsidP="002C2C81">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4282DD" w14:textId="77777777" w:rsidR="00CE307A" w:rsidRPr="00737FF9" w:rsidRDefault="00CE307A" w:rsidP="002C2C81">
            <w:r w:rsidRPr="00737FF9">
              <w:t>{</w:t>
            </w:r>
          </w:p>
          <w:p w14:paraId="5AA35916" w14:textId="77777777" w:rsidR="00CE307A" w:rsidRPr="00737FF9" w:rsidRDefault="00CE307A" w:rsidP="002C2C81">
            <w:r w:rsidRPr="00737FF9">
              <w:rPr>
                <w:rFonts w:hint="eastAsia"/>
              </w:rPr>
              <w:t>   "code": 0,</w:t>
            </w:r>
          </w:p>
          <w:p w14:paraId="479D840C" w14:textId="77777777" w:rsidR="00CE307A" w:rsidRPr="00737FF9" w:rsidRDefault="00CE307A" w:rsidP="002C2C81">
            <w:r w:rsidRPr="00737FF9">
              <w:t xml:space="preserve">  "</w:t>
            </w:r>
            <w:r w:rsidRPr="00737FF9">
              <w:rPr>
                <w:rFonts w:hint="eastAsia"/>
              </w:rPr>
              <w:t>message</w:t>
            </w:r>
            <w:r w:rsidRPr="00737FF9">
              <w:t xml:space="preserve"> ": "</w:t>
            </w:r>
            <w:r w:rsidRPr="00737FF9">
              <w:rPr>
                <w:rFonts w:hint="eastAsia"/>
              </w:rPr>
              <w:t>ok</w:t>
            </w:r>
            <w:r w:rsidRPr="00737FF9">
              <w:t>",</w:t>
            </w:r>
          </w:p>
          <w:p w14:paraId="00DF9F26" w14:textId="77777777" w:rsidR="00CE307A" w:rsidRPr="00737FF9" w:rsidRDefault="00CE307A" w:rsidP="002C2C81">
            <w:pPr>
              <w:ind w:firstLineChars="100" w:firstLine="210"/>
            </w:pPr>
            <w:r w:rsidRPr="00737FF9">
              <w:t>"total": 10387,</w:t>
            </w:r>
          </w:p>
          <w:p w14:paraId="1DE91FAB" w14:textId="77777777" w:rsidR="00CE307A" w:rsidRPr="00737FF9" w:rsidRDefault="00CE307A" w:rsidP="002C2C81">
            <w:r w:rsidRPr="00737FF9">
              <w:t xml:space="preserve">  "data": [</w:t>
            </w:r>
          </w:p>
          <w:p w14:paraId="137092B4" w14:textId="77777777" w:rsidR="00CE307A" w:rsidRPr="00737FF9" w:rsidRDefault="00CE307A" w:rsidP="002C2C81">
            <w:r w:rsidRPr="00737FF9">
              <w:t xml:space="preserve">      {</w:t>
            </w:r>
          </w:p>
          <w:p w14:paraId="60B8CF7B" w14:textId="215D4FE6" w:rsidR="00CE307A" w:rsidRPr="00737FF9" w:rsidRDefault="00CE307A" w:rsidP="002C2C81">
            <w:r w:rsidRPr="00737FF9">
              <w:t xml:space="preserve">        "</w:t>
            </w:r>
            <w:r w:rsidR="00E82AC8" w:rsidRPr="00737FF9">
              <w:t>resServiceId</w:t>
            </w:r>
            <w:r w:rsidRPr="00737FF9">
              <w:t>": "String",</w:t>
            </w:r>
          </w:p>
          <w:p w14:paraId="2CFC79D7" w14:textId="77777777" w:rsidR="00CE307A" w:rsidRPr="00737FF9" w:rsidRDefault="00CE307A" w:rsidP="002C2C81">
            <w:r w:rsidRPr="00737FF9">
              <w:t xml:space="preserve">        …</w:t>
            </w:r>
          </w:p>
          <w:p w14:paraId="6CDAE84C" w14:textId="77777777" w:rsidR="00CE307A" w:rsidRPr="00737FF9" w:rsidRDefault="00CE307A" w:rsidP="002C2C81">
            <w:r w:rsidRPr="00737FF9">
              <w:t xml:space="preserve">      }</w:t>
            </w:r>
          </w:p>
          <w:p w14:paraId="250E987B" w14:textId="77777777" w:rsidR="00CE307A" w:rsidRPr="00737FF9" w:rsidRDefault="00CE307A" w:rsidP="002C2C81">
            <w:r w:rsidRPr="00737FF9">
              <w:t xml:space="preserve">  ]</w:t>
            </w:r>
          </w:p>
          <w:p w14:paraId="3BFC7DAD" w14:textId="77777777" w:rsidR="00CE307A" w:rsidRPr="00737FF9" w:rsidRDefault="00CE307A" w:rsidP="002C2C81">
            <w:r w:rsidRPr="00737FF9">
              <w:t>}</w:t>
            </w:r>
          </w:p>
          <w:p w14:paraId="606E2B44" w14:textId="77777777" w:rsidR="00CE307A" w:rsidRPr="00737FF9" w:rsidRDefault="00CE307A" w:rsidP="002C2C81"/>
          <w:p w14:paraId="7D7EAC3C" w14:textId="77777777" w:rsidR="00CE307A" w:rsidRPr="00737FF9" w:rsidRDefault="00CE307A" w:rsidP="002C2C81">
            <w:r w:rsidRPr="00737FF9">
              <w:t>total</w:t>
            </w:r>
            <w:r w:rsidRPr="00737FF9">
              <w:rPr>
                <w:rFonts w:hint="eastAsia"/>
              </w:rPr>
              <w:t>：记录的总数</w:t>
            </w:r>
          </w:p>
        </w:tc>
      </w:tr>
      <w:tr w:rsidR="00CE307A" w:rsidRPr="00737FF9" w14:paraId="3ADB71C4"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90F2E3A" w14:textId="77777777" w:rsidR="00CE307A" w:rsidRPr="00737FF9" w:rsidRDefault="00CE307A" w:rsidP="002C2C81">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6D2A6E" w14:textId="77777777" w:rsidR="00CE307A" w:rsidRPr="00737FF9" w:rsidRDefault="00CE307A" w:rsidP="002C2C81">
            <w:r w:rsidRPr="00737FF9">
              <w:rPr>
                <w:rFonts w:hint="eastAsia"/>
              </w:rPr>
              <w:t>该接口用于部级集中管控中心向各个省管控中心拉取数据。</w:t>
            </w:r>
          </w:p>
          <w:p w14:paraId="5501A31D" w14:textId="77777777" w:rsidR="00CE307A" w:rsidRPr="00737FF9" w:rsidRDefault="00CE307A" w:rsidP="002C2C81">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CE307A" w:rsidRPr="00737FF9" w14:paraId="324C613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FA84B11" w14:textId="77777777" w:rsidR="00CE307A" w:rsidRPr="00737FF9" w:rsidRDefault="00CE307A" w:rsidP="002C2C81">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547D01" w14:textId="77777777" w:rsidR="00CE307A" w:rsidRPr="00737FF9" w:rsidRDefault="00CE307A" w:rsidP="002C2C81"/>
        </w:tc>
      </w:tr>
    </w:tbl>
    <w:p w14:paraId="09793399" w14:textId="77777777" w:rsidR="001D5AAE" w:rsidRPr="00737FF9" w:rsidRDefault="001D5AAE" w:rsidP="001D5AAE"/>
    <w:p w14:paraId="09BD1A20" w14:textId="1D03B26B" w:rsidR="001D5AAE" w:rsidRPr="00737FF9" w:rsidRDefault="001D5AAE" w:rsidP="00C7073B">
      <w:pPr>
        <w:pStyle w:val="3"/>
      </w:pPr>
      <w:bookmarkStart w:id="73" w:name="_Toc9587859"/>
      <w:r>
        <w:rPr>
          <w:rFonts w:hint="eastAsia"/>
        </w:rPr>
        <w:t>资源服务日活</w:t>
      </w:r>
      <w:r w:rsidRPr="00737FF9">
        <w:rPr>
          <w:rFonts w:hint="eastAsia"/>
        </w:rPr>
        <w:t>信息</w:t>
      </w:r>
      <w:bookmarkEnd w:id="73"/>
    </w:p>
    <w:tbl>
      <w:tblPr>
        <w:tblW w:w="849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701"/>
        <w:gridCol w:w="993"/>
        <w:gridCol w:w="850"/>
        <w:gridCol w:w="3260"/>
      </w:tblGrid>
      <w:tr w:rsidR="001D5AAE" w:rsidRPr="00737FF9" w14:paraId="268F84FC" w14:textId="77777777" w:rsidTr="00D31CD9">
        <w:trPr>
          <w:cantSplit/>
        </w:trPr>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69FF12D" w14:textId="77777777" w:rsidR="001D5AAE" w:rsidRPr="00737FF9" w:rsidRDefault="001D5AAE" w:rsidP="001B7CF9">
            <w:r w:rsidRPr="00737FF9">
              <w:rPr>
                <w:rFonts w:hint="eastAsia"/>
              </w:rPr>
              <w:t>数据项名称</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0F423FD" w14:textId="77777777" w:rsidR="001D5AAE" w:rsidRPr="00737FF9" w:rsidRDefault="001D5AAE" w:rsidP="001B7CF9">
            <w:r w:rsidRPr="00737FF9">
              <w:rPr>
                <w:rFonts w:hint="eastAsia"/>
              </w:rPr>
              <w:t>数据项英文名</w:t>
            </w:r>
          </w:p>
        </w:tc>
        <w:tc>
          <w:tcPr>
            <w:tcW w:w="9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115762E" w14:textId="77777777" w:rsidR="001D5AAE" w:rsidRPr="00737FF9" w:rsidRDefault="001D5AAE" w:rsidP="001B7CF9">
            <w:r w:rsidRPr="00737FF9">
              <w:rPr>
                <w:rFonts w:hint="eastAsia"/>
              </w:rPr>
              <w:t>类型</w:t>
            </w:r>
          </w:p>
        </w:tc>
        <w:tc>
          <w:tcPr>
            <w:tcW w:w="8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F63914F" w14:textId="77777777" w:rsidR="001D5AAE" w:rsidRPr="00737FF9" w:rsidRDefault="001D5AAE" w:rsidP="001B7CF9">
            <w:pPr>
              <w:jc w:val="center"/>
            </w:pPr>
            <w:r w:rsidRPr="00737FF9">
              <w:rPr>
                <w:rFonts w:hint="eastAsia"/>
              </w:rPr>
              <w:t>必选</w:t>
            </w:r>
          </w:p>
        </w:tc>
        <w:tc>
          <w:tcPr>
            <w:tcW w:w="3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9CA724B" w14:textId="77777777" w:rsidR="001D5AAE" w:rsidRPr="00737FF9" w:rsidRDefault="001D5AAE" w:rsidP="001B7CF9">
            <w:r w:rsidRPr="00737FF9">
              <w:rPr>
                <w:rFonts w:hint="eastAsia"/>
              </w:rPr>
              <w:t>内容</w:t>
            </w:r>
          </w:p>
        </w:tc>
      </w:tr>
      <w:tr w:rsidR="001D5AAE" w:rsidRPr="00737FF9" w14:paraId="24A9DBB5"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ED73F0" w14:textId="77777777" w:rsidR="001D5AAE" w:rsidRPr="00737FF9" w:rsidRDefault="001D5AAE" w:rsidP="001B7CF9">
            <w:r w:rsidRPr="00737FF9">
              <w:rPr>
                <w:rFonts w:hint="eastAsia"/>
              </w:rPr>
              <w:t>省级管控中心标识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285A777" w14:textId="77777777" w:rsidR="001D5AAE" w:rsidRPr="00737FF9" w:rsidRDefault="001D5AAE" w:rsidP="001B7CF9">
            <w:r w:rsidRPr="00737FF9">
              <w:t>cmcId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763BA6" w14:textId="77777777" w:rsidR="001D5AAE" w:rsidRPr="00737FF9" w:rsidRDefault="001D5AAE" w:rsidP="001B7CF9">
            <w:r w:rsidRPr="00737FF9">
              <w:rPr>
                <w:rFonts w:ascii="Arial" w:hAnsi="Arial" w:cs="Arial" w:hint="eastAsia"/>
                <w:sz w:val="20"/>
                <w:szCs w:val="20"/>
                <w:shd w:val="clear" w:color="auto" w:fill="FFFFFF"/>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DB2AB7" w14:textId="77777777" w:rsidR="001D5AAE" w:rsidRPr="00737FF9" w:rsidRDefault="001D5AAE" w:rsidP="001B7CF9">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029F65" w14:textId="77777777" w:rsidR="001D5AAE" w:rsidRPr="00737FF9" w:rsidRDefault="001D5AAE" w:rsidP="001B7CF9">
            <w:r w:rsidRPr="00737FF9">
              <w:rPr>
                <w:rFonts w:hint="eastAsia"/>
              </w:rPr>
              <w:t>在部级集中管控中心注册之后获取的系统ID</w:t>
            </w:r>
          </w:p>
        </w:tc>
      </w:tr>
      <w:tr w:rsidR="000240AB" w:rsidRPr="00737FF9" w14:paraId="337F2FE9"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F6E9EE" w14:textId="11565B4C" w:rsidR="000240AB" w:rsidRPr="00737FF9" w:rsidRDefault="000240AB" w:rsidP="000240AB">
            <w:r>
              <w:rPr>
                <w:rFonts w:hint="eastAsia"/>
              </w:rPr>
              <w:t>数据采集时间</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27948D8" w14:textId="38F91BE5" w:rsidR="000240AB" w:rsidRPr="00737FF9" w:rsidRDefault="000240AB" w:rsidP="000240AB">
            <w:r>
              <w:t>collectTime</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1EC6A32" w14:textId="47AFFD41" w:rsidR="000240AB" w:rsidRPr="00737FF9" w:rsidRDefault="000240AB" w:rsidP="000240AB">
            <w:pPr>
              <w:rPr>
                <w:rFonts w:ascii="Arial" w:hAnsi="Arial" w:cs="Arial"/>
                <w:sz w:val="20"/>
                <w:szCs w:val="20"/>
                <w:shd w:val="clear" w:color="auto" w:fill="FFFFFF"/>
              </w:rPr>
            </w:pPr>
            <w:r>
              <w:rPr>
                <w:rFonts w:ascii="Arial" w:hAnsi="Arial" w:cs="Arial" w:hint="eastAsia"/>
                <w:sz w:val="20"/>
                <w:szCs w:val="20"/>
                <w:shd w:val="clear" w:color="auto" w:fill="FFFFFF"/>
              </w:rPr>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B2F74D" w14:textId="45937104" w:rsidR="000240AB" w:rsidRPr="00737FF9" w:rsidRDefault="000240AB" w:rsidP="000240AB">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DC61777" w14:textId="44638E74" w:rsidR="000240AB" w:rsidRPr="00737FF9" w:rsidRDefault="000240AB" w:rsidP="000240AB">
            <w:r>
              <w:rPr>
                <w:rFonts w:hint="eastAsia"/>
              </w:rPr>
              <w:t>省平台采集数据时的时间。E</w:t>
            </w:r>
            <w:r>
              <w:t>poch</w:t>
            </w:r>
            <w:r>
              <w:rPr>
                <w:rFonts w:hint="eastAsia"/>
              </w:rPr>
              <w:t>时间，单位毫秒</w:t>
            </w:r>
          </w:p>
        </w:tc>
      </w:tr>
      <w:tr w:rsidR="001D5AAE" w:rsidRPr="00737FF9" w14:paraId="5427769A"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5E6574" w14:textId="79610764" w:rsidR="001D5AAE" w:rsidRPr="00737FF9" w:rsidRDefault="00796192" w:rsidP="001B7CF9">
            <w:r>
              <w:rPr>
                <w:rFonts w:hint="eastAsia"/>
              </w:rPr>
              <w:lastRenderedPageBreak/>
              <w:t>资源服务</w:t>
            </w:r>
            <w:r w:rsidR="001D5AAE">
              <w:rPr>
                <w:rFonts w:hint="eastAsia"/>
              </w:rPr>
              <w:t>标识</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66DD8B" w14:textId="4A11AB53" w:rsidR="001D5AAE" w:rsidRPr="00737FF9" w:rsidRDefault="00796192" w:rsidP="001B7CF9">
            <w:r w:rsidRPr="00737FF9">
              <w:rPr>
                <w:rFonts w:hint="eastAsia"/>
              </w:rPr>
              <w:t>resServiceId</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4E057F" w14:textId="77777777" w:rsidR="001D5AAE" w:rsidRPr="00737FF9" w:rsidRDefault="001D5AAE" w:rsidP="001B7CF9">
            <w:r w:rsidRPr="00737FF9">
              <w:rPr>
                <w:rFonts w:hint="eastAsia"/>
              </w:rPr>
              <w:t>String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35B77A" w14:textId="77777777" w:rsidR="001D5AAE" w:rsidRPr="00737FF9" w:rsidRDefault="001D5AAE" w:rsidP="001B7CF9">
            <w:pPr>
              <w:jc w:val="center"/>
            </w:pPr>
            <w:r w:rsidRPr="00737FF9">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CC6ABD" w14:textId="30D0F65A" w:rsidR="001D5AAE" w:rsidRPr="00737FF9" w:rsidRDefault="000B589B" w:rsidP="001B7CF9">
            <w:r>
              <w:rPr>
                <w:rFonts w:hint="eastAsia"/>
              </w:rPr>
              <w:t>资源服务</w:t>
            </w:r>
            <w:r w:rsidR="001D5AAE" w:rsidRPr="00737FF9">
              <w:rPr>
                <w:rFonts w:hint="eastAsia"/>
              </w:rPr>
              <w:t>的唯一标识</w:t>
            </w:r>
          </w:p>
        </w:tc>
      </w:tr>
      <w:tr w:rsidR="001D5AAE" w:rsidRPr="00737FF9" w14:paraId="6197A982" w14:textId="77777777" w:rsidTr="001B7CF9">
        <w:trPr>
          <w:cantSplit/>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26D050" w14:textId="28DAC30F" w:rsidR="001D5AAE" w:rsidRDefault="001D5AAE" w:rsidP="001B7CF9">
            <w:r>
              <w:rPr>
                <w:rFonts w:hint="eastAsia"/>
              </w:rPr>
              <w:t>日活</w:t>
            </w:r>
            <w:r w:rsidR="009B5B68">
              <w:rPr>
                <w:rFonts w:hint="eastAsia"/>
              </w:rPr>
              <w:t>调用数</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123872" w14:textId="4388821E" w:rsidR="001D5AAE" w:rsidRDefault="009B5B68" w:rsidP="001B7CF9">
            <w:r>
              <w:t>invokeCount</w:t>
            </w:r>
          </w:p>
        </w:tc>
        <w:tc>
          <w:tcPr>
            <w:tcW w:w="9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0C4DC6" w14:textId="77777777" w:rsidR="001D5AAE" w:rsidRPr="00737FF9" w:rsidRDefault="001D5AAE" w:rsidP="001B7CF9">
            <w:r w:rsidRPr="00737FF9">
              <w:t>Long</w:t>
            </w:r>
          </w:p>
        </w:tc>
        <w:tc>
          <w:tcPr>
            <w:tcW w:w="8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106F09" w14:textId="77777777" w:rsidR="001D5AAE" w:rsidRPr="00737FF9" w:rsidRDefault="001D5AAE" w:rsidP="001B7CF9">
            <w:pPr>
              <w:jc w:val="center"/>
            </w:pPr>
            <w:r>
              <w:rPr>
                <w:rFonts w:hint="eastAsia"/>
              </w:rPr>
              <w:t>是</w:t>
            </w:r>
          </w:p>
        </w:tc>
        <w:tc>
          <w:tcPr>
            <w:tcW w:w="3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07866" w14:textId="67F0408D" w:rsidR="001D5AAE" w:rsidRDefault="001D5AAE" w:rsidP="001B7CF9"/>
        </w:tc>
      </w:tr>
    </w:tbl>
    <w:p w14:paraId="124ED2DF" w14:textId="0C6506EB" w:rsidR="001D5AAE" w:rsidRPr="00737FF9" w:rsidRDefault="009259A3" w:rsidP="001D5AAE">
      <w:pPr>
        <w:pStyle w:val="3"/>
      </w:pPr>
      <w:bookmarkStart w:id="74" w:name="_Toc9587860"/>
      <w:r>
        <w:rPr>
          <w:rFonts w:hint="eastAsia"/>
        </w:rPr>
        <w:t>资源服务</w:t>
      </w:r>
      <w:r w:rsidR="001D5AAE">
        <w:rPr>
          <w:rFonts w:hint="eastAsia"/>
        </w:rPr>
        <w:t>日活</w:t>
      </w:r>
      <w:r w:rsidR="001D5AAE" w:rsidRPr="00737FF9">
        <w:rPr>
          <w:rFonts w:hint="eastAsia"/>
        </w:rPr>
        <w:t>信息上报</w:t>
      </w:r>
      <w:bookmarkEnd w:id="74"/>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1D5AAE" w:rsidRPr="00737FF9" w14:paraId="1EC2D90D"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FC650A" w14:textId="77777777" w:rsidR="001D5AAE" w:rsidRPr="00737FF9" w:rsidRDefault="001D5AAE" w:rsidP="001B7CF9">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D1B09" w14:textId="12B0C4EA" w:rsidR="001D5AAE" w:rsidRPr="00737FF9" w:rsidRDefault="009B5B68" w:rsidP="001B7CF9">
            <w:r w:rsidRPr="00737FF9">
              <w:t>/</w:t>
            </w:r>
            <w:r w:rsidR="00260C0A">
              <w:t>mpscmc</w:t>
            </w:r>
            <w:r w:rsidRPr="00737FF9">
              <w:t>/v1/mr/</w:t>
            </w:r>
            <w:r>
              <w:t>reservice/stat/</w:t>
            </w:r>
            <w:r w:rsidR="001D5AAE">
              <w:t>daus</w:t>
            </w:r>
          </w:p>
        </w:tc>
      </w:tr>
      <w:tr w:rsidR="001D5AAE" w:rsidRPr="00737FF9" w14:paraId="475A7708"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40D84B7" w14:textId="77777777" w:rsidR="001D5AAE" w:rsidRPr="00737FF9" w:rsidRDefault="001D5AAE" w:rsidP="001B7CF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A934C7" w14:textId="77777777" w:rsidR="001D5AAE" w:rsidRPr="00737FF9" w:rsidRDefault="001D5AAE" w:rsidP="001B7CF9">
            <w:r w:rsidRPr="00737FF9">
              <w:rPr>
                <w:rFonts w:hint="eastAsia"/>
              </w:rPr>
              <w:t>POST</w:t>
            </w:r>
          </w:p>
        </w:tc>
      </w:tr>
      <w:tr w:rsidR="001D5AAE" w:rsidRPr="00737FF9" w14:paraId="2A3B845C"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4954558" w14:textId="77777777" w:rsidR="001D5AAE" w:rsidRPr="00737FF9" w:rsidRDefault="001D5AAE" w:rsidP="001B7CF9">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924033" w14:textId="77777777" w:rsidR="001D5AAE" w:rsidRPr="00737FF9" w:rsidRDefault="001D5AAE" w:rsidP="001B7CF9">
            <w:r w:rsidRPr="00737FF9">
              <w:t>{</w:t>
            </w:r>
          </w:p>
          <w:p w14:paraId="0EB5A87E" w14:textId="77777777" w:rsidR="001D5AAE" w:rsidRPr="00737FF9" w:rsidRDefault="001D5AAE" w:rsidP="001B7CF9">
            <w:r w:rsidRPr="00737FF9">
              <w:t xml:space="preserve">    "cmcId": "String",</w:t>
            </w:r>
          </w:p>
          <w:p w14:paraId="6A0D9395" w14:textId="77777777" w:rsidR="001D5AAE" w:rsidRPr="00737FF9" w:rsidRDefault="001D5AAE" w:rsidP="001B7CF9">
            <w:r w:rsidRPr="00737FF9">
              <w:t xml:space="preserve">    "data": [</w:t>
            </w:r>
          </w:p>
          <w:p w14:paraId="25E3A29B" w14:textId="77777777" w:rsidR="001D5AAE" w:rsidRPr="00737FF9" w:rsidRDefault="001D5AAE" w:rsidP="001B7CF9">
            <w:r w:rsidRPr="00737FF9">
              <w:t xml:space="preserve">      {</w:t>
            </w:r>
          </w:p>
          <w:p w14:paraId="28E1E83B" w14:textId="77777777" w:rsidR="001D5AAE" w:rsidRPr="00737FF9" w:rsidRDefault="001D5AAE" w:rsidP="001B7CF9">
            <w:pPr>
              <w:ind w:firstLineChars="400" w:firstLine="840"/>
            </w:pPr>
            <w:r w:rsidRPr="00737FF9">
              <w:t>"appId": "String",</w:t>
            </w:r>
          </w:p>
          <w:p w14:paraId="7D96E3B1" w14:textId="77777777" w:rsidR="001D5AAE" w:rsidRPr="00737FF9" w:rsidRDefault="001D5AAE" w:rsidP="001B7CF9">
            <w:r w:rsidRPr="00737FF9">
              <w:t xml:space="preserve">        …</w:t>
            </w:r>
          </w:p>
          <w:p w14:paraId="20A9E95A" w14:textId="77777777" w:rsidR="001D5AAE" w:rsidRPr="00737FF9" w:rsidRDefault="001D5AAE" w:rsidP="001B7CF9">
            <w:r w:rsidRPr="00737FF9">
              <w:t xml:space="preserve">      }</w:t>
            </w:r>
          </w:p>
          <w:p w14:paraId="3169D27A" w14:textId="77777777" w:rsidR="001D5AAE" w:rsidRPr="00737FF9" w:rsidRDefault="001D5AAE" w:rsidP="001B7CF9">
            <w:r w:rsidRPr="00737FF9">
              <w:t xml:space="preserve">    ]</w:t>
            </w:r>
          </w:p>
          <w:p w14:paraId="43BC4F50" w14:textId="77777777" w:rsidR="001D5AAE" w:rsidRPr="00737FF9" w:rsidRDefault="001D5AAE" w:rsidP="001B7CF9">
            <w:r w:rsidRPr="00737FF9">
              <w:t>}</w:t>
            </w:r>
          </w:p>
        </w:tc>
      </w:tr>
      <w:tr w:rsidR="001D5AAE" w:rsidRPr="00737FF9" w14:paraId="3669361C"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48517E29" w14:textId="77777777" w:rsidR="001D5AAE" w:rsidRPr="00737FF9" w:rsidRDefault="001D5AAE" w:rsidP="001B7CF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61C255" w14:textId="77777777" w:rsidR="001D5AAE" w:rsidRPr="00737FF9" w:rsidRDefault="001D5AAE" w:rsidP="001B7CF9">
            <w:r w:rsidRPr="00737FF9">
              <w:rPr>
                <w:rFonts w:hint="eastAsia"/>
              </w:rPr>
              <w:t>{</w:t>
            </w:r>
            <w:r w:rsidRPr="00737FF9">
              <w:rPr>
                <w:rFonts w:hint="eastAsia"/>
              </w:rPr>
              <w:br/>
              <w:t>    "code": 0,</w:t>
            </w:r>
            <w:r w:rsidRPr="00737FF9">
              <w:rPr>
                <w:rFonts w:hint="eastAsia"/>
              </w:rPr>
              <w:br/>
              <w:t>    "message": "ok"</w:t>
            </w:r>
            <w:r w:rsidRPr="00737FF9">
              <w:rPr>
                <w:rFonts w:hint="eastAsia"/>
              </w:rPr>
              <w:br/>
              <w:t>}</w:t>
            </w:r>
          </w:p>
        </w:tc>
      </w:tr>
      <w:tr w:rsidR="001D5AAE" w:rsidRPr="00737FF9" w14:paraId="76F72A30"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D4D9421" w14:textId="77777777" w:rsidR="001D5AAE" w:rsidRPr="00737FF9" w:rsidRDefault="001D5AAE" w:rsidP="001B7CF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38AC87" w14:textId="77777777" w:rsidR="001D5AAE" w:rsidRPr="00737FF9" w:rsidRDefault="001D5AAE" w:rsidP="001B7CF9">
            <w:r w:rsidRPr="00737FF9">
              <w:rPr>
                <w:rFonts w:hint="eastAsia"/>
              </w:rPr>
              <w:t>该接口用于各省级集中管控中心主动向部级集中管控中心上报信息。</w:t>
            </w:r>
          </w:p>
          <w:p w14:paraId="2D3F784F" w14:textId="77777777" w:rsidR="001D5AAE" w:rsidRPr="00737FF9" w:rsidRDefault="001D5AAE" w:rsidP="001B7CF9">
            <w:r w:rsidRPr="00737FF9">
              <w:rPr>
                <w:rFonts w:hint="eastAsia"/>
              </w:rPr>
              <w:t>接口可以单个，批量上报信息。可以新增，修改和删除信息。</w:t>
            </w:r>
          </w:p>
        </w:tc>
      </w:tr>
      <w:tr w:rsidR="001D5AAE" w:rsidRPr="00737FF9" w14:paraId="63B3740C"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31A7C30" w14:textId="77777777" w:rsidR="001D5AAE" w:rsidRPr="00737FF9" w:rsidRDefault="001D5AAE" w:rsidP="001B7CF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ADD95" w14:textId="77777777" w:rsidR="001D5AAE" w:rsidRPr="00737FF9" w:rsidRDefault="001D5AAE" w:rsidP="001B7CF9"/>
        </w:tc>
      </w:tr>
    </w:tbl>
    <w:p w14:paraId="7677D5CF" w14:textId="77777777" w:rsidR="001D5AAE" w:rsidRPr="00737FF9" w:rsidRDefault="001D5AAE" w:rsidP="001D5AAE"/>
    <w:p w14:paraId="6E526427" w14:textId="18006FFB" w:rsidR="001D5AAE" w:rsidRPr="00737FF9" w:rsidRDefault="008A46E2" w:rsidP="001D5AAE">
      <w:pPr>
        <w:pStyle w:val="3"/>
      </w:pPr>
      <w:bookmarkStart w:id="75" w:name="_Toc9587861"/>
      <w:r>
        <w:rPr>
          <w:rFonts w:hint="eastAsia"/>
        </w:rPr>
        <w:t>资源服务</w:t>
      </w:r>
      <w:r w:rsidR="001D5AAE">
        <w:rPr>
          <w:rFonts w:hint="eastAsia"/>
        </w:rPr>
        <w:t>日活信息</w:t>
      </w:r>
      <w:r w:rsidR="001D5AAE" w:rsidRPr="00737FF9">
        <w:rPr>
          <w:rFonts w:hint="eastAsia"/>
        </w:rPr>
        <w:t>拉取接口</w:t>
      </w:r>
      <w:bookmarkEnd w:id="75"/>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6C1585" w:rsidRPr="00737FF9" w14:paraId="2406974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9D9130B" w14:textId="77777777" w:rsidR="006C1585" w:rsidRPr="00737FF9" w:rsidRDefault="006C1585" w:rsidP="006C1585">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BC75F8" w14:textId="702CDCF7" w:rsidR="006C1585" w:rsidRPr="00737FF9" w:rsidRDefault="006C1585" w:rsidP="006C1585">
            <w:r w:rsidRPr="00737FF9">
              <w:t>/</w:t>
            </w:r>
            <w:r>
              <w:t>mpscmc</w:t>
            </w:r>
            <w:r w:rsidRPr="00737FF9">
              <w:t>/v1/mr/</w:t>
            </w:r>
            <w:r>
              <w:t>reservice/stat/daus</w:t>
            </w:r>
          </w:p>
        </w:tc>
      </w:tr>
      <w:tr w:rsidR="001D5AAE" w:rsidRPr="00737FF9" w14:paraId="0F2E4DF3"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BE6D6D0" w14:textId="77777777" w:rsidR="001D5AAE" w:rsidRPr="00737FF9" w:rsidRDefault="001D5AAE" w:rsidP="001B7CF9">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CBB6BD" w14:textId="77777777" w:rsidR="001D5AAE" w:rsidRPr="00737FF9" w:rsidRDefault="001D5AAE" w:rsidP="001B7CF9">
            <w:r w:rsidRPr="00737FF9">
              <w:t>GET</w:t>
            </w:r>
          </w:p>
        </w:tc>
      </w:tr>
      <w:tr w:rsidR="001D5AAE" w:rsidRPr="00737FF9" w14:paraId="70539CE1"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E711C38" w14:textId="77777777" w:rsidR="001D5AAE" w:rsidRPr="00737FF9" w:rsidRDefault="001D5AAE" w:rsidP="001B7CF9">
            <w:r w:rsidRPr="00737FF9">
              <w:rPr>
                <w:rFonts w:hint="eastAsia"/>
              </w:rPr>
              <w:lastRenderedPageBreak/>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549258" w14:textId="77777777" w:rsidR="001D5AAE" w:rsidRPr="00737FF9" w:rsidRDefault="001D5AAE" w:rsidP="001B7CF9">
            <w:r w:rsidRPr="00737FF9">
              <w:t xml:space="preserve">cmcId: </w:t>
            </w:r>
            <w:r w:rsidRPr="00737FF9">
              <w:rPr>
                <w:rFonts w:hint="eastAsia"/>
              </w:rPr>
              <w:t>分配给省集中管控的唯一标识</w:t>
            </w:r>
          </w:p>
          <w:p w14:paraId="4B7F1980" w14:textId="77777777" w:rsidR="001D5AAE" w:rsidRPr="00737FF9" w:rsidRDefault="001D5AAE" w:rsidP="001B7CF9">
            <w:r w:rsidRPr="00737FF9">
              <w:t xml:space="preserve">pageNum: </w:t>
            </w:r>
            <w:r w:rsidRPr="00737FF9">
              <w:rPr>
                <w:rFonts w:hint="eastAsia"/>
              </w:rPr>
              <w:t>开始页面，页面数从</w:t>
            </w:r>
            <w:r w:rsidRPr="00737FF9">
              <w:t>1</w:t>
            </w:r>
            <w:r w:rsidRPr="00737FF9">
              <w:rPr>
                <w:rFonts w:hint="eastAsia"/>
              </w:rPr>
              <w:t>开始</w:t>
            </w:r>
          </w:p>
          <w:p w14:paraId="6602340A" w14:textId="77777777" w:rsidR="001D5AAE" w:rsidRPr="00737FF9" w:rsidRDefault="001D5AAE" w:rsidP="001B7CF9">
            <w:r w:rsidRPr="00737FF9">
              <w:rPr>
                <w:rFonts w:hint="eastAsia"/>
              </w:rPr>
              <w:t>p</w:t>
            </w:r>
            <w:r w:rsidRPr="00737FF9">
              <w:t xml:space="preserve">ageSize: </w:t>
            </w:r>
            <w:r w:rsidRPr="00737FF9">
              <w:rPr>
                <w:rFonts w:hint="eastAsia"/>
              </w:rPr>
              <w:t>分页大小</w:t>
            </w:r>
          </w:p>
          <w:p w14:paraId="7D935D17" w14:textId="77777777" w:rsidR="001D5AAE" w:rsidRPr="00737FF9" w:rsidRDefault="001D5AAE" w:rsidP="001B7CF9"/>
          <w:p w14:paraId="1967260E" w14:textId="77777777" w:rsidR="001D5AAE" w:rsidRPr="00737FF9" w:rsidRDefault="001D5AAE" w:rsidP="001B7CF9">
            <w:r w:rsidRPr="00737FF9">
              <w:rPr>
                <w:rFonts w:hint="eastAsia"/>
              </w:rPr>
              <w:t>例如：</w:t>
            </w:r>
          </w:p>
          <w:p w14:paraId="252BB3BD" w14:textId="77777777" w:rsidR="001D5AAE" w:rsidRPr="00737FF9" w:rsidRDefault="001D5AAE" w:rsidP="001B7CF9">
            <w:r w:rsidRPr="00737FF9">
              <w:t xml:space="preserve">?cmId=1234&amp;pageNum=1&amp;pageSize=20 </w:t>
            </w:r>
          </w:p>
          <w:p w14:paraId="189B2C89" w14:textId="77777777" w:rsidR="001D5AAE" w:rsidRPr="00737FF9" w:rsidRDefault="001D5AAE" w:rsidP="001B7CF9">
            <w:r w:rsidRPr="00737FF9">
              <w:rPr>
                <w:rFonts w:hint="eastAsia"/>
              </w:rPr>
              <w:t>获取第1页，分页大小为2</w:t>
            </w:r>
            <w:r w:rsidRPr="00737FF9">
              <w:t>0</w:t>
            </w:r>
          </w:p>
          <w:p w14:paraId="14083334" w14:textId="77777777" w:rsidR="001D5AAE" w:rsidRPr="00737FF9" w:rsidRDefault="001D5AAE" w:rsidP="001B7CF9"/>
          <w:p w14:paraId="19A1048B" w14:textId="77777777" w:rsidR="001D5AAE" w:rsidRPr="00737FF9" w:rsidRDefault="001D5AAE" w:rsidP="001B7CF9">
            <w:r w:rsidRPr="00737FF9">
              <w:t>?cmcId=1234&amp;</w:t>
            </w:r>
            <w:r w:rsidRPr="00737FF9">
              <w:rPr>
                <w:rFonts w:hint="eastAsia"/>
              </w:rPr>
              <w:t>p</w:t>
            </w:r>
            <w:r w:rsidRPr="00737FF9">
              <w:t>ageNum=10&amp;pageSize=30</w:t>
            </w:r>
          </w:p>
          <w:p w14:paraId="51381A3E" w14:textId="77777777" w:rsidR="001D5AAE" w:rsidRPr="00737FF9" w:rsidRDefault="001D5AAE" w:rsidP="001B7CF9">
            <w:r w:rsidRPr="00737FF9">
              <w:rPr>
                <w:rFonts w:hint="eastAsia"/>
              </w:rPr>
              <w:t>获取第1</w:t>
            </w:r>
            <w:r w:rsidRPr="00737FF9">
              <w:t>0</w:t>
            </w:r>
            <w:r w:rsidRPr="00737FF9">
              <w:rPr>
                <w:rFonts w:hint="eastAsia"/>
              </w:rPr>
              <w:t>页，分页大小为3</w:t>
            </w:r>
            <w:r w:rsidRPr="00737FF9">
              <w:t>0</w:t>
            </w:r>
          </w:p>
        </w:tc>
      </w:tr>
      <w:tr w:rsidR="001D5AAE" w:rsidRPr="00737FF9" w14:paraId="120696AF"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2B65434" w14:textId="77777777" w:rsidR="001D5AAE" w:rsidRPr="00737FF9" w:rsidRDefault="001D5AAE" w:rsidP="001B7CF9">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C94175" w14:textId="77777777" w:rsidR="001D5AAE" w:rsidRPr="00737FF9" w:rsidRDefault="001D5AAE" w:rsidP="001B7CF9">
            <w:r w:rsidRPr="00737FF9">
              <w:t>{</w:t>
            </w:r>
          </w:p>
          <w:p w14:paraId="3EE0F4EE" w14:textId="77777777" w:rsidR="001D5AAE" w:rsidRPr="00737FF9" w:rsidRDefault="001D5AAE" w:rsidP="001B7CF9">
            <w:r w:rsidRPr="00737FF9">
              <w:rPr>
                <w:rFonts w:hint="eastAsia"/>
              </w:rPr>
              <w:t>   "code": 0,</w:t>
            </w:r>
          </w:p>
          <w:p w14:paraId="5721169E" w14:textId="77777777" w:rsidR="001D5AAE" w:rsidRPr="00737FF9" w:rsidRDefault="001D5AAE" w:rsidP="001B7CF9">
            <w:r w:rsidRPr="00737FF9">
              <w:t xml:space="preserve">  "</w:t>
            </w:r>
            <w:r w:rsidRPr="00737FF9">
              <w:rPr>
                <w:rFonts w:hint="eastAsia"/>
              </w:rPr>
              <w:t>message</w:t>
            </w:r>
            <w:r w:rsidRPr="00737FF9">
              <w:t xml:space="preserve"> ": "</w:t>
            </w:r>
            <w:r w:rsidRPr="00737FF9">
              <w:rPr>
                <w:rFonts w:hint="eastAsia"/>
              </w:rPr>
              <w:t>ok</w:t>
            </w:r>
            <w:r w:rsidRPr="00737FF9">
              <w:t>",</w:t>
            </w:r>
          </w:p>
          <w:p w14:paraId="2B6D822B" w14:textId="77777777" w:rsidR="001D5AAE" w:rsidRPr="00737FF9" w:rsidRDefault="001D5AAE" w:rsidP="001B7CF9">
            <w:pPr>
              <w:ind w:firstLineChars="100" w:firstLine="210"/>
            </w:pPr>
            <w:r w:rsidRPr="00737FF9">
              <w:t>"total": 10387,</w:t>
            </w:r>
          </w:p>
          <w:p w14:paraId="23276C23" w14:textId="77777777" w:rsidR="001D5AAE" w:rsidRPr="00737FF9" w:rsidRDefault="001D5AAE" w:rsidP="001B7CF9">
            <w:r w:rsidRPr="00737FF9">
              <w:t xml:space="preserve">  "data": [</w:t>
            </w:r>
          </w:p>
          <w:p w14:paraId="3A6C3D40" w14:textId="77777777" w:rsidR="001D5AAE" w:rsidRPr="00737FF9" w:rsidRDefault="001D5AAE" w:rsidP="001B7CF9">
            <w:r w:rsidRPr="00737FF9">
              <w:t xml:space="preserve">      {</w:t>
            </w:r>
          </w:p>
          <w:p w14:paraId="6576A57A" w14:textId="77777777" w:rsidR="001D5AAE" w:rsidRPr="00737FF9" w:rsidRDefault="001D5AAE" w:rsidP="001B7CF9">
            <w:r w:rsidRPr="00737FF9">
              <w:t xml:space="preserve">        "appId": "String",</w:t>
            </w:r>
          </w:p>
          <w:p w14:paraId="13B7225F" w14:textId="77777777" w:rsidR="001D5AAE" w:rsidRPr="00737FF9" w:rsidRDefault="001D5AAE" w:rsidP="001B7CF9">
            <w:r w:rsidRPr="00737FF9">
              <w:t xml:space="preserve">        …</w:t>
            </w:r>
          </w:p>
          <w:p w14:paraId="73AE634F" w14:textId="77777777" w:rsidR="001D5AAE" w:rsidRPr="00737FF9" w:rsidRDefault="001D5AAE" w:rsidP="001B7CF9">
            <w:r w:rsidRPr="00737FF9">
              <w:t xml:space="preserve">      }</w:t>
            </w:r>
          </w:p>
          <w:p w14:paraId="0424D4E0" w14:textId="77777777" w:rsidR="001D5AAE" w:rsidRPr="00737FF9" w:rsidRDefault="001D5AAE" w:rsidP="001B7CF9">
            <w:r w:rsidRPr="00737FF9">
              <w:t xml:space="preserve">  ]</w:t>
            </w:r>
          </w:p>
          <w:p w14:paraId="14073C91" w14:textId="77777777" w:rsidR="001D5AAE" w:rsidRPr="00737FF9" w:rsidRDefault="001D5AAE" w:rsidP="001B7CF9">
            <w:r w:rsidRPr="00737FF9">
              <w:t>}</w:t>
            </w:r>
          </w:p>
          <w:p w14:paraId="74AB3A13" w14:textId="77777777" w:rsidR="001D5AAE" w:rsidRPr="00737FF9" w:rsidRDefault="001D5AAE" w:rsidP="001B7CF9"/>
          <w:p w14:paraId="67DFDBF8" w14:textId="77777777" w:rsidR="001D5AAE" w:rsidRPr="00737FF9" w:rsidRDefault="001D5AAE" w:rsidP="001B7CF9">
            <w:r w:rsidRPr="00737FF9">
              <w:t>total</w:t>
            </w:r>
            <w:r w:rsidRPr="00737FF9">
              <w:rPr>
                <w:rFonts w:hint="eastAsia"/>
              </w:rPr>
              <w:t>：记录的总数</w:t>
            </w:r>
          </w:p>
        </w:tc>
      </w:tr>
      <w:tr w:rsidR="001D5AAE" w:rsidRPr="00737FF9" w14:paraId="059A7D46"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1CF6608" w14:textId="77777777" w:rsidR="001D5AAE" w:rsidRPr="00737FF9" w:rsidRDefault="001D5AAE" w:rsidP="001B7CF9">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8A0C10" w14:textId="77777777" w:rsidR="001D5AAE" w:rsidRPr="00737FF9" w:rsidRDefault="001D5AAE" w:rsidP="001B7CF9">
            <w:r w:rsidRPr="00737FF9">
              <w:rPr>
                <w:rFonts w:hint="eastAsia"/>
              </w:rPr>
              <w:t>该接口用于部级集中管控中心向各个省管控中心拉取数据。</w:t>
            </w:r>
          </w:p>
          <w:p w14:paraId="46FD7C68" w14:textId="77777777" w:rsidR="001D5AAE" w:rsidRPr="00737FF9" w:rsidRDefault="001D5AAE" w:rsidP="001B7CF9">
            <w:r w:rsidRPr="00737FF9">
              <w:rPr>
                <w:rFonts w:hint="eastAsia"/>
              </w:rPr>
              <w:t>由于获取的记录数较多，如一省用户，设备数可能达到</w:t>
            </w:r>
            <w:r w:rsidRPr="00737FF9">
              <w:t>5</w:t>
            </w:r>
            <w:r w:rsidRPr="00737FF9">
              <w:rPr>
                <w:rFonts w:hint="eastAsia"/>
              </w:rPr>
              <w:t>万，单次获取传递数据量会很大，容易导致网络传递失败。接口提供分页方式，可多次分批获取大批量的全量数据。</w:t>
            </w:r>
          </w:p>
        </w:tc>
      </w:tr>
      <w:tr w:rsidR="001D5AAE" w:rsidRPr="00737FF9" w14:paraId="4361C22B" w14:textId="77777777" w:rsidTr="00BF1573">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2C49197" w14:textId="77777777" w:rsidR="001D5AAE" w:rsidRPr="00737FF9" w:rsidRDefault="001D5AAE" w:rsidP="001B7CF9">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121950" w14:textId="77777777" w:rsidR="001D5AAE" w:rsidRPr="00737FF9" w:rsidRDefault="001D5AAE" w:rsidP="001B7CF9"/>
        </w:tc>
      </w:tr>
    </w:tbl>
    <w:p w14:paraId="1862B6A1" w14:textId="77777777" w:rsidR="001D5AAE" w:rsidRPr="00737FF9" w:rsidRDefault="001D5AAE" w:rsidP="001D5AAE"/>
    <w:p w14:paraId="760719E4" w14:textId="77777777" w:rsidR="001D5AAE" w:rsidRDefault="001D5AAE" w:rsidP="00CE307A"/>
    <w:p w14:paraId="5C998BEC" w14:textId="665A1B45" w:rsidR="002631FC" w:rsidRDefault="002631FC" w:rsidP="00567802">
      <w:pPr>
        <w:pStyle w:val="2"/>
      </w:pPr>
      <w:bookmarkStart w:id="76" w:name="_Toc9587862"/>
      <w:r>
        <w:rPr>
          <w:rFonts w:hint="eastAsia"/>
        </w:rPr>
        <w:t>网络设备信息</w:t>
      </w:r>
      <w:bookmarkEnd w:id="76"/>
    </w:p>
    <w:p w14:paraId="0999B754" w14:textId="6B78D8FA" w:rsidR="002631FC" w:rsidRDefault="002631FC" w:rsidP="00567802">
      <w:pPr>
        <w:pStyle w:val="3"/>
      </w:pPr>
      <w:bookmarkStart w:id="77" w:name="_Toc521689114"/>
      <w:bookmarkStart w:id="78" w:name="_Toc9587863"/>
      <w:r>
        <w:rPr>
          <w:rFonts w:hint="eastAsia"/>
        </w:rPr>
        <w:t>硬件资产字段</w:t>
      </w:r>
      <w:bookmarkEnd w:id="77"/>
      <w:bookmarkEnd w:id="78"/>
    </w:p>
    <w:tbl>
      <w:tblPr>
        <w:tblStyle w:val="aff0"/>
        <w:tblW w:w="8988" w:type="dxa"/>
        <w:jc w:val="center"/>
        <w:tblLook w:val="04A0" w:firstRow="1" w:lastRow="0" w:firstColumn="1" w:lastColumn="0" w:noHBand="0" w:noVBand="1"/>
      </w:tblPr>
      <w:tblGrid>
        <w:gridCol w:w="1980"/>
        <w:gridCol w:w="1931"/>
        <w:gridCol w:w="1108"/>
        <w:gridCol w:w="1134"/>
        <w:gridCol w:w="2835"/>
      </w:tblGrid>
      <w:tr w:rsidR="001215F3" w14:paraId="1A06399B" w14:textId="77777777" w:rsidTr="001B7CF9">
        <w:trPr>
          <w:jc w:val="center"/>
        </w:trPr>
        <w:tc>
          <w:tcPr>
            <w:tcW w:w="0" w:type="auto"/>
            <w:shd w:val="clear" w:color="auto" w:fill="BFBFBF" w:themeFill="background1" w:themeFillShade="BF"/>
            <w:vAlign w:val="center"/>
          </w:tcPr>
          <w:p w14:paraId="672C13BB" w14:textId="77777777" w:rsidR="001215F3" w:rsidRPr="00127973" w:rsidRDefault="001215F3" w:rsidP="001B7CF9">
            <w:pPr>
              <w:jc w:val="center"/>
            </w:pPr>
            <w:r w:rsidRPr="00127973">
              <w:t>数据项名称</w:t>
            </w:r>
          </w:p>
        </w:tc>
        <w:tc>
          <w:tcPr>
            <w:tcW w:w="0" w:type="auto"/>
            <w:shd w:val="clear" w:color="auto" w:fill="BFBFBF" w:themeFill="background1" w:themeFillShade="BF"/>
            <w:vAlign w:val="center"/>
          </w:tcPr>
          <w:p w14:paraId="20FDE139" w14:textId="77777777" w:rsidR="001215F3" w:rsidRPr="00127973" w:rsidRDefault="001215F3" w:rsidP="001B7CF9">
            <w:pPr>
              <w:jc w:val="center"/>
            </w:pPr>
            <w:r w:rsidRPr="00127973">
              <w:rPr>
                <w:rFonts w:hint="eastAsia"/>
              </w:rPr>
              <w:t>字段名</w:t>
            </w:r>
          </w:p>
        </w:tc>
        <w:tc>
          <w:tcPr>
            <w:tcW w:w="0" w:type="auto"/>
            <w:shd w:val="clear" w:color="auto" w:fill="BFBFBF" w:themeFill="background1" w:themeFillShade="BF"/>
            <w:vAlign w:val="center"/>
          </w:tcPr>
          <w:p w14:paraId="46B61DF3" w14:textId="77777777" w:rsidR="001215F3" w:rsidRPr="00127973" w:rsidRDefault="001215F3" w:rsidP="001B7CF9">
            <w:pPr>
              <w:jc w:val="center"/>
            </w:pPr>
            <w:r w:rsidRPr="00127973">
              <w:t>数据类型</w:t>
            </w:r>
          </w:p>
        </w:tc>
        <w:tc>
          <w:tcPr>
            <w:tcW w:w="1134" w:type="dxa"/>
            <w:shd w:val="clear" w:color="auto" w:fill="BFBFBF" w:themeFill="background1" w:themeFillShade="BF"/>
            <w:vAlign w:val="center"/>
          </w:tcPr>
          <w:p w14:paraId="53A7CFBD" w14:textId="77777777" w:rsidR="001215F3" w:rsidRPr="00127973" w:rsidRDefault="001215F3" w:rsidP="001B7CF9">
            <w:pPr>
              <w:jc w:val="center"/>
            </w:pPr>
            <w:r w:rsidRPr="00127973">
              <w:rPr>
                <w:rFonts w:hint="eastAsia"/>
              </w:rPr>
              <w:t>是否必填</w:t>
            </w:r>
          </w:p>
        </w:tc>
        <w:tc>
          <w:tcPr>
            <w:tcW w:w="2835" w:type="dxa"/>
            <w:shd w:val="clear" w:color="auto" w:fill="BFBFBF" w:themeFill="background1" w:themeFillShade="BF"/>
            <w:vAlign w:val="center"/>
          </w:tcPr>
          <w:p w14:paraId="67D9650B" w14:textId="77777777" w:rsidR="001215F3" w:rsidRPr="00127973" w:rsidRDefault="001215F3" w:rsidP="001B7CF9">
            <w:pPr>
              <w:jc w:val="center"/>
            </w:pPr>
            <w:r w:rsidRPr="00127973">
              <w:t>内容</w:t>
            </w:r>
          </w:p>
        </w:tc>
      </w:tr>
      <w:tr w:rsidR="001215F3" w14:paraId="2B4ADCFA" w14:textId="77777777" w:rsidTr="001B7CF9">
        <w:trPr>
          <w:jc w:val="center"/>
        </w:trPr>
        <w:tc>
          <w:tcPr>
            <w:tcW w:w="0" w:type="auto"/>
            <w:vAlign w:val="center"/>
          </w:tcPr>
          <w:p w14:paraId="4E7FA36E" w14:textId="31EC3F26" w:rsidR="001215F3" w:rsidRDefault="001215F3" w:rsidP="001215F3">
            <w:pPr>
              <w:jc w:val="center"/>
            </w:pPr>
            <w:r w:rsidRPr="00737FF9">
              <w:rPr>
                <w:rFonts w:hint="eastAsia"/>
              </w:rPr>
              <w:t>记录上报类型</w:t>
            </w:r>
          </w:p>
        </w:tc>
        <w:tc>
          <w:tcPr>
            <w:tcW w:w="0" w:type="auto"/>
            <w:vAlign w:val="center"/>
          </w:tcPr>
          <w:p w14:paraId="11AD816A" w14:textId="4F3F7443" w:rsidR="001215F3" w:rsidRDefault="001215F3" w:rsidP="001215F3">
            <w:pPr>
              <w:jc w:val="center"/>
            </w:pPr>
            <w:r>
              <w:rPr>
                <w:rFonts w:hint="eastAsia"/>
              </w:rPr>
              <w:t>reportType</w:t>
            </w:r>
          </w:p>
        </w:tc>
        <w:tc>
          <w:tcPr>
            <w:tcW w:w="0" w:type="auto"/>
            <w:vAlign w:val="center"/>
          </w:tcPr>
          <w:p w14:paraId="484A79CD" w14:textId="505C17EA" w:rsidR="001215F3" w:rsidRDefault="001215F3" w:rsidP="001215F3">
            <w:pPr>
              <w:jc w:val="center"/>
            </w:pPr>
            <w:r w:rsidRPr="00737FF9">
              <w:rPr>
                <w:rFonts w:hint="eastAsia"/>
              </w:rPr>
              <w:t>S</w:t>
            </w:r>
            <w:r w:rsidRPr="00737FF9">
              <w:t>tring</w:t>
            </w:r>
          </w:p>
        </w:tc>
        <w:tc>
          <w:tcPr>
            <w:tcW w:w="1134" w:type="dxa"/>
            <w:vAlign w:val="center"/>
          </w:tcPr>
          <w:p w14:paraId="6C2F9373" w14:textId="780E4339" w:rsidR="001215F3" w:rsidRDefault="001215F3" w:rsidP="001215F3">
            <w:pPr>
              <w:jc w:val="center"/>
            </w:pPr>
            <w:r w:rsidRPr="00737FF9">
              <w:rPr>
                <w:rFonts w:hint="eastAsia"/>
              </w:rPr>
              <w:t>是</w:t>
            </w:r>
          </w:p>
        </w:tc>
        <w:tc>
          <w:tcPr>
            <w:tcW w:w="2835" w:type="dxa"/>
            <w:vAlign w:val="center"/>
          </w:tcPr>
          <w:p w14:paraId="783884C8" w14:textId="5635CC07" w:rsidR="001215F3" w:rsidRDefault="001215F3" w:rsidP="001215F3">
            <w:pPr>
              <w:jc w:val="center"/>
            </w:pPr>
            <w:r w:rsidRPr="00737FF9">
              <w:rPr>
                <w:rFonts w:hint="eastAsia"/>
              </w:rPr>
              <w:t>通过该字段来区分设备的新增，修改和查询。</w:t>
            </w:r>
          </w:p>
        </w:tc>
      </w:tr>
      <w:tr w:rsidR="001215F3" w14:paraId="6EFF478D" w14:textId="77777777" w:rsidTr="001B7CF9">
        <w:trPr>
          <w:jc w:val="center"/>
        </w:trPr>
        <w:tc>
          <w:tcPr>
            <w:tcW w:w="0" w:type="auto"/>
          </w:tcPr>
          <w:p w14:paraId="4BB0166B" w14:textId="68E11F27" w:rsidR="001215F3" w:rsidRPr="00CC37B2" w:rsidRDefault="001215F3" w:rsidP="001215F3">
            <w:pPr>
              <w:jc w:val="center"/>
            </w:pPr>
            <w:r w:rsidRPr="00737FF9">
              <w:rPr>
                <w:rFonts w:hint="eastAsia"/>
              </w:rPr>
              <w:t>省级管控中心标识</w:t>
            </w:r>
          </w:p>
        </w:tc>
        <w:tc>
          <w:tcPr>
            <w:tcW w:w="0" w:type="auto"/>
          </w:tcPr>
          <w:p w14:paraId="3D58F64A" w14:textId="1F75099D" w:rsidR="001215F3" w:rsidRPr="00BC7015" w:rsidRDefault="001215F3" w:rsidP="001215F3">
            <w:pPr>
              <w:jc w:val="center"/>
            </w:pPr>
            <w:r w:rsidRPr="00737FF9">
              <w:t>cmcId</w:t>
            </w:r>
          </w:p>
        </w:tc>
        <w:tc>
          <w:tcPr>
            <w:tcW w:w="0" w:type="auto"/>
          </w:tcPr>
          <w:p w14:paraId="18ED528C" w14:textId="67FE9BD5" w:rsidR="001215F3" w:rsidRDefault="001215F3" w:rsidP="001215F3">
            <w:pPr>
              <w:jc w:val="center"/>
            </w:pPr>
            <w:r w:rsidRPr="00737FF9">
              <w:rPr>
                <w:rFonts w:ascii="Arial" w:hAnsi="Arial" w:cs="Arial" w:hint="eastAsia"/>
                <w:shd w:val="clear" w:color="auto" w:fill="FFFFFF"/>
              </w:rPr>
              <w:t>String</w:t>
            </w:r>
          </w:p>
        </w:tc>
        <w:tc>
          <w:tcPr>
            <w:tcW w:w="1134" w:type="dxa"/>
          </w:tcPr>
          <w:p w14:paraId="63847A48" w14:textId="2DAD2561" w:rsidR="001215F3" w:rsidRDefault="001215F3" w:rsidP="001215F3">
            <w:pPr>
              <w:jc w:val="center"/>
            </w:pPr>
            <w:r w:rsidRPr="00737FF9">
              <w:rPr>
                <w:rFonts w:hint="eastAsia"/>
              </w:rPr>
              <w:t>是</w:t>
            </w:r>
          </w:p>
        </w:tc>
        <w:tc>
          <w:tcPr>
            <w:tcW w:w="2835" w:type="dxa"/>
          </w:tcPr>
          <w:p w14:paraId="6C54098D" w14:textId="667FBC66" w:rsidR="001215F3" w:rsidRDefault="001215F3" w:rsidP="001215F3">
            <w:pPr>
              <w:jc w:val="center"/>
            </w:pPr>
            <w:r w:rsidRPr="00737FF9">
              <w:rPr>
                <w:rFonts w:hint="eastAsia"/>
              </w:rPr>
              <w:t>在部级集中管控中心注册之后获取的系统</w:t>
            </w:r>
            <w:r w:rsidRPr="00737FF9">
              <w:rPr>
                <w:rFonts w:hint="eastAsia"/>
              </w:rPr>
              <w:t>ID</w:t>
            </w:r>
          </w:p>
        </w:tc>
      </w:tr>
      <w:tr w:rsidR="001E5CD3" w14:paraId="2AF132BB" w14:textId="77777777" w:rsidTr="001B7CF9">
        <w:trPr>
          <w:jc w:val="center"/>
        </w:trPr>
        <w:tc>
          <w:tcPr>
            <w:tcW w:w="0" w:type="auto"/>
          </w:tcPr>
          <w:p w14:paraId="149BE27A" w14:textId="044B0874" w:rsidR="001E5CD3" w:rsidRPr="00737FF9" w:rsidRDefault="001E5CD3" w:rsidP="001E5CD3">
            <w:pPr>
              <w:jc w:val="center"/>
            </w:pPr>
            <w:r>
              <w:rPr>
                <w:rFonts w:hint="eastAsia"/>
              </w:rPr>
              <w:t>数据采集时间</w:t>
            </w:r>
          </w:p>
        </w:tc>
        <w:tc>
          <w:tcPr>
            <w:tcW w:w="0" w:type="auto"/>
          </w:tcPr>
          <w:p w14:paraId="3B4C1DD0" w14:textId="4D900F99" w:rsidR="001E5CD3" w:rsidRPr="00737FF9" w:rsidRDefault="001E5CD3" w:rsidP="001E5CD3">
            <w:pPr>
              <w:jc w:val="center"/>
            </w:pPr>
            <w:r>
              <w:t>collectTime</w:t>
            </w:r>
          </w:p>
        </w:tc>
        <w:tc>
          <w:tcPr>
            <w:tcW w:w="0" w:type="auto"/>
          </w:tcPr>
          <w:p w14:paraId="722096F1" w14:textId="2AB34909" w:rsidR="001E5CD3" w:rsidRPr="00737FF9" w:rsidRDefault="001E5CD3" w:rsidP="001E5CD3">
            <w:pPr>
              <w:jc w:val="center"/>
              <w:rPr>
                <w:rFonts w:ascii="Arial" w:hAnsi="Arial" w:cs="Arial"/>
                <w:shd w:val="clear" w:color="auto" w:fill="FFFFFF"/>
              </w:rPr>
            </w:pPr>
            <w:r>
              <w:rPr>
                <w:rFonts w:ascii="Arial" w:hAnsi="Arial" w:cs="Arial" w:hint="eastAsia"/>
                <w:shd w:val="clear" w:color="auto" w:fill="FFFFFF"/>
              </w:rPr>
              <w:t>Long</w:t>
            </w:r>
          </w:p>
        </w:tc>
        <w:tc>
          <w:tcPr>
            <w:tcW w:w="1134" w:type="dxa"/>
          </w:tcPr>
          <w:p w14:paraId="674B8858" w14:textId="3B0599B0" w:rsidR="001E5CD3" w:rsidRPr="00737FF9" w:rsidRDefault="001E5CD3" w:rsidP="001E5CD3">
            <w:pPr>
              <w:jc w:val="center"/>
            </w:pPr>
            <w:r>
              <w:rPr>
                <w:rFonts w:hint="eastAsia"/>
              </w:rPr>
              <w:t>是</w:t>
            </w:r>
          </w:p>
        </w:tc>
        <w:tc>
          <w:tcPr>
            <w:tcW w:w="2835" w:type="dxa"/>
          </w:tcPr>
          <w:p w14:paraId="57BA8E48" w14:textId="60E5D059" w:rsidR="001E5CD3" w:rsidRPr="00737FF9" w:rsidRDefault="001E5CD3" w:rsidP="001E5CD3">
            <w:pPr>
              <w:jc w:val="center"/>
            </w:pPr>
            <w:r>
              <w:rPr>
                <w:rFonts w:hint="eastAsia"/>
              </w:rPr>
              <w:t>省平台采集数据时的时间。</w:t>
            </w:r>
            <w:r>
              <w:rPr>
                <w:rFonts w:hint="eastAsia"/>
              </w:rPr>
              <w:lastRenderedPageBreak/>
              <w:t>E</w:t>
            </w:r>
            <w:r>
              <w:t>poch</w:t>
            </w:r>
            <w:r>
              <w:rPr>
                <w:rFonts w:hint="eastAsia"/>
              </w:rPr>
              <w:t>时间，单位毫秒</w:t>
            </w:r>
          </w:p>
        </w:tc>
      </w:tr>
      <w:tr w:rsidR="001215F3" w14:paraId="0B7C063E" w14:textId="77777777" w:rsidTr="001B7CF9">
        <w:trPr>
          <w:jc w:val="center"/>
        </w:trPr>
        <w:tc>
          <w:tcPr>
            <w:tcW w:w="0" w:type="auto"/>
            <w:vAlign w:val="center"/>
          </w:tcPr>
          <w:p w14:paraId="523F7387" w14:textId="045664F5" w:rsidR="001215F3" w:rsidRPr="00CC37B2" w:rsidRDefault="001215F3" w:rsidP="001215F3">
            <w:pPr>
              <w:jc w:val="center"/>
            </w:pPr>
            <w:r w:rsidRPr="00CC37B2">
              <w:rPr>
                <w:rFonts w:hint="eastAsia"/>
              </w:rPr>
              <w:lastRenderedPageBreak/>
              <w:t>资产</w:t>
            </w:r>
            <w:r w:rsidRPr="00CC37B2">
              <w:t>id</w:t>
            </w:r>
          </w:p>
        </w:tc>
        <w:tc>
          <w:tcPr>
            <w:tcW w:w="0" w:type="auto"/>
            <w:vAlign w:val="center"/>
          </w:tcPr>
          <w:p w14:paraId="673FEE2A" w14:textId="19E1A993" w:rsidR="001215F3" w:rsidRPr="00BC7015" w:rsidRDefault="00520646" w:rsidP="001215F3">
            <w:pPr>
              <w:jc w:val="center"/>
            </w:pPr>
            <w:r>
              <w:t>asset</w:t>
            </w:r>
            <w:r w:rsidR="001215F3">
              <w:t>I</w:t>
            </w:r>
            <w:r w:rsidR="001215F3" w:rsidRPr="00BC7015">
              <w:t>d</w:t>
            </w:r>
          </w:p>
        </w:tc>
        <w:tc>
          <w:tcPr>
            <w:tcW w:w="0" w:type="auto"/>
            <w:vAlign w:val="center"/>
          </w:tcPr>
          <w:p w14:paraId="1AA09F38" w14:textId="55BD8295" w:rsidR="001215F3" w:rsidRDefault="00D01471" w:rsidP="001215F3">
            <w:pPr>
              <w:jc w:val="center"/>
            </w:pPr>
            <w:r>
              <w:t>String</w:t>
            </w:r>
          </w:p>
        </w:tc>
        <w:tc>
          <w:tcPr>
            <w:tcW w:w="1134" w:type="dxa"/>
            <w:vAlign w:val="center"/>
          </w:tcPr>
          <w:p w14:paraId="1F08F8A5" w14:textId="590FA96E" w:rsidR="001215F3" w:rsidRDefault="00D01471" w:rsidP="001215F3">
            <w:pPr>
              <w:jc w:val="center"/>
            </w:pPr>
            <w:r>
              <w:rPr>
                <w:rFonts w:hint="eastAsia"/>
              </w:rPr>
              <w:t>是</w:t>
            </w:r>
          </w:p>
        </w:tc>
        <w:tc>
          <w:tcPr>
            <w:tcW w:w="2835" w:type="dxa"/>
            <w:vAlign w:val="center"/>
          </w:tcPr>
          <w:p w14:paraId="3637887D" w14:textId="5CB638B3" w:rsidR="001215F3" w:rsidRDefault="001215F3" w:rsidP="001215F3">
            <w:pPr>
              <w:jc w:val="center"/>
            </w:pPr>
            <w:r>
              <w:rPr>
                <w:rFonts w:hint="eastAsia"/>
              </w:rPr>
              <w:t>资产的</w:t>
            </w:r>
            <w:r>
              <w:rPr>
                <w:rFonts w:hint="eastAsia"/>
              </w:rPr>
              <w:t>uuid</w:t>
            </w:r>
            <w:r>
              <w:rPr>
                <w:rFonts w:hint="eastAsia"/>
              </w:rPr>
              <w:t>值</w:t>
            </w:r>
          </w:p>
        </w:tc>
      </w:tr>
      <w:tr w:rsidR="001215F3" w14:paraId="06B86C0B" w14:textId="77777777" w:rsidTr="001B7CF9">
        <w:trPr>
          <w:jc w:val="center"/>
        </w:trPr>
        <w:tc>
          <w:tcPr>
            <w:tcW w:w="0" w:type="auto"/>
            <w:vAlign w:val="center"/>
          </w:tcPr>
          <w:p w14:paraId="720C2115" w14:textId="77777777" w:rsidR="001215F3" w:rsidRDefault="001215F3" w:rsidP="001215F3">
            <w:pPr>
              <w:jc w:val="center"/>
            </w:pPr>
            <w:r w:rsidRPr="00CC37B2">
              <w:rPr>
                <w:rFonts w:hint="eastAsia"/>
              </w:rPr>
              <w:t>资产编号</w:t>
            </w:r>
          </w:p>
        </w:tc>
        <w:tc>
          <w:tcPr>
            <w:tcW w:w="0" w:type="auto"/>
            <w:vAlign w:val="center"/>
          </w:tcPr>
          <w:p w14:paraId="565E20A8" w14:textId="5FD6BFCF" w:rsidR="001215F3" w:rsidRDefault="001215F3" w:rsidP="001215F3">
            <w:pPr>
              <w:jc w:val="center"/>
            </w:pPr>
            <w:r w:rsidRPr="002544ED">
              <w:t>asset</w:t>
            </w:r>
            <w:r w:rsidR="00DC6888">
              <w:rPr>
                <w:rFonts w:hint="eastAsia"/>
              </w:rPr>
              <w:t>N</w:t>
            </w:r>
            <w:r w:rsidRPr="002544ED">
              <w:t>umber</w:t>
            </w:r>
          </w:p>
        </w:tc>
        <w:tc>
          <w:tcPr>
            <w:tcW w:w="0" w:type="auto"/>
            <w:vAlign w:val="center"/>
          </w:tcPr>
          <w:p w14:paraId="7417BAF3" w14:textId="6C09FD1F" w:rsidR="001215F3" w:rsidRDefault="00D01471" w:rsidP="001215F3">
            <w:pPr>
              <w:jc w:val="center"/>
            </w:pPr>
            <w:r>
              <w:t>String</w:t>
            </w:r>
          </w:p>
        </w:tc>
        <w:tc>
          <w:tcPr>
            <w:tcW w:w="1134" w:type="dxa"/>
            <w:vAlign w:val="center"/>
          </w:tcPr>
          <w:p w14:paraId="4D6BE806" w14:textId="643733FF" w:rsidR="001215F3" w:rsidRDefault="00D01471" w:rsidP="001215F3">
            <w:pPr>
              <w:jc w:val="center"/>
            </w:pPr>
            <w:r>
              <w:rPr>
                <w:rFonts w:hint="eastAsia"/>
              </w:rPr>
              <w:t>是</w:t>
            </w:r>
          </w:p>
        </w:tc>
        <w:tc>
          <w:tcPr>
            <w:tcW w:w="2835" w:type="dxa"/>
            <w:vAlign w:val="center"/>
          </w:tcPr>
          <w:p w14:paraId="3FB10FD0" w14:textId="77777777" w:rsidR="001215F3" w:rsidRDefault="001215F3" w:rsidP="001215F3">
            <w:pPr>
              <w:jc w:val="center"/>
            </w:pPr>
          </w:p>
        </w:tc>
      </w:tr>
      <w:tr w:rsidR="001215F3" w14:paraId="02CDA0E6" w14:textId="77777777" w:rsidTr="001B7CF9">
        <w:trPr>
          <w:jc w:val="center"/>
        </w:trPr>
        <w:tc>
          <w:tcPr>
            <w:tcW w:w="0" w:type="auto"/>
            <w:vAlign w:val="center"/>
          </w:tcPr>
          <w:p w14:paraId="6C158E6D" w14:textId="77777777" w:rsidR="001215F3" w:rsidRDefault="001215F3" w:rsidP="001215F3">
            <w:pPr>
              <w:jc w:val="center"/>
            </w:pPr>
            <w:r w:rsidRPr="00CC37B2">
              <w:rPr>
                <w:rFonts w:hint="eastAsia"/>
              </w:rPr>
              <w:t>资产名称</w:t>
            </w:r>
          </w:p>
        </w:tc>
        <w:tc>
          <w:tcPr>
            <w:tcW w:w="0" w:type="auto"/>
            <w:vAlign w:val="center"/>
          </w:tcPr>
          <w:p w14:paraId="1205E0CA" w14:textId="5D537649" w:rsidR="001215F3" w:rsidRDefault="001215F3" w:rsidP="001215F3">
            <w:pPr>
              <w:jc w:val="center"/>
            </w:pPr>
            <w:r w:rsidRPr="002544ED">
              <w:t>asset</w:t>
            </w:r>
            <w:r w:rsidR="005F25B7">
              <w:t>N</w:t>
            </w:r>
            <w:r w:rsidRPr="002544ED">
              <w:t>ame</w:t>
            </w:r>
          </w:p>
        </w:tc>
        <w:tc>
          <w:tcPr>
            <w:tcW w:w="0" w:type="auto"/>
            <w:vAlign w:val="center"/>
          </w:tcPr>
          <w:p w14:paraId="068D5C29" w14:textId="0230E4D0" w:rsidR="001215F3" w:rsidRDefault="00D01471" w:rsidP="001215F3">
            <w:pPr>
              <w:jc w:val="center"/>
            </w:pPr>
            <w:r>
              <w:t>String</w:t>
            </w:r>
          </w:p>
        </w:tc>
        <w:tc>
          <w:tcPr>
            <w:tcW w:w="1134" w:type="dxa"/>
            <w:vAlign w:val="center"/>
          </w:tcPr>
          <w:p w14:paraId="78153BE6" w14:textId="0F4EC662" w:rsidR="001215F3" w:rsidRDefault="00D01471" w:rsidP="001215F3">
            <w:pPr>
              <w:jc w:val="center"/>
            </w:pPr>
            <w:r>
              <w:rPr>
                <w:rFonts w:hint="eastAsia"/>
              </w:rPr>
              <w:t>是</w:t>
            </w:r>
          </w:p>
        </w:tc>
        <w:tc>
          <w:tcPr>
            <w:tcW w:w="2835" w:type="dxa"/>
            <w:vAlign w:val="center"/>
          </w:tcPr>
          <w:p w14:paraId="61A7F0CC" w14:textId="77777777" w:rsidR="001215F3" w:rsidRDefault="001215F3" w:rsidP="001215F3">
            <w:pPr>
              <w:jc w:val="center"/>
            </w:pPr>
          </w:p>
        </w:tc>
      </w:tr>
      <w:tr w:rsidR="001215F3" w14:paraId="59B96B6B" w14:textId="77777777" w:rsidTr="001B7CF9">
        <w:trPr>
          <w:jc w:val="center"/>
        </w:trPr>
        <w:tc>
          <w:tcPr>
            <w:tcW w:w="0" w:type="auto"/>
            <w:vAlign w:val="center"/>
          </w:tcPr>
          <w:p w14:paraId="25A2426A" w14:textId="77777777" w:rsidR="001215F3" w:rsidRPr="009F5B09" w:rsidRDefault="001215F3" w:rsidP="001215F3">
            <w:pPr>
              <w:jc w:val="center"/>
            </w:pPr>
            <w:r w:rsidRPr="00CC37B2">
              <w:rPr>
                <w:rFonts w:hint="eastAsia"/>
              </w:rPr>
              <w:t>资产类型</w:t>
            </w:r>
          </w:p>
        </w:tc>
        <w:tc>
          <w:tcPr>
            <w:tcW w:w="0" w:type="auto"/>
            <w:vAlign w:val="center"/>
          </w:tcPr>
          <w:p w14:paraId="5CDAB274" w14:textId="2167E64C" w:rsidR="001215F3" w:rsidRDefault="001215F3" w:rsidP="001215F3">
            <w:pPr>
              <w:jc w:val="center"/>
            </w:pPr>
            <w:r w:rsidRPr="002544ED">
              <w:t>asset</w:t>
            </w:r>
            <w:r w:rsidR="005C02FD">
              <w:t>T</w:t>
            </w:r>
            <w:r w:rsidRPr="002544ED">
              <w:t>ype</w:t>
            </w:r>
          </w:p>
        </w:tc>
        <w:tc>
          <w:tcPr>
            <w:tcW w:w="0" w:type="auto"/>
            <w:vAlign w:val="center"/>
          </w:tcPr>
          <w:p w14:paraId="4CFCE3BB" w14:textId="1BC2ECD0" w:rsidR="001215F3" w:rsidRDefault="00401BAD" w:rsidP="001215F3">
            <w:pPr>
              <w:jc w:val="center"/>
            </w:pPr>
            <w:r>
              <w:t>Integer</w:t>
            </w:r>
          </w:p>
        </w:tc>
        <w:tc>
          <w:tcPr>
            <w:tcW w:w="1134" w:type="dxa"/>
            <w:vAlign w:val="center"/>
          </w:tcPr>
          <w:p w14:paraId="1CB963BD" w14:textId="6ADEE7E5" w:rsidR="001215F3" w:rsidRPr="009F5B09" w:rsidRDefault="00D01471" w:rsidP="001215F3">
            <w:pPr>
              <w:jc w:val="center"/>
            </w:pPr>
            <w:r>
              <w:rPr>
                <w:rFonts w:hint="eastAsia"/>
              </w:rPr>
              <w:t>是</w:t>
            </w:r>
          </w:p>
        </w:tc>
        <w:tc>
          <w:tcPr>
            <w:tcW w:w="2835" w:type="dxa"/>
            <w:vAlign w:val="center"/>
          </w:tcPr>
          <w:p w14:paraId="0F34053B" w14:textId="11F5AAB2" w:rsidR="001215F3" w:rsidRPr="00A672DA" w:rsidRDefault="001215F3" w:rsidP="001215F3">
            <w:pPr>
              <w:jc w:val="center"/>
            </w:pPr>
            <w:r>
              <w:rPr>
                <w:rFonts w:hint="eastAsia"/>
              </w:rPr>
              <w:t>详</w:t>
            </w:r>
            <w:r w:rsidR="00D01471">
              <w:rPr>
                <w:rFonts w:hint="eastAsia"/>
              </w:rPr>
              <w:t>标准编码描述</w:t>
            </w:r>
            <w:r w:rsidRPr="00A672DA">
              <w:rPr>
                <w:rFonts w:hint="eastAsia"/>
              </w:rPr>
              <w:t>资产</w:t>
            </w:r>
            <w:r w:rsidRPr="00A672DA">
              <w:t>类型编码表</w:t>
            </w:r>
            <w:r>
              <w:rPr>
                <w:rFonts w:hint="eastAsia"/>
              </w:rPr>
              <w:t>，例如：防火墙编码</w:t>
            </w:r>
            <w:r>
              <w:rPr>
                <w:rFonts w:hint="eastAsia"/>
              </w:rPr>
              <w:t>30201</w:t>
            </w:r>
          </w:p>
        </w:tc>
      </w:tr>
      <w:tr w:rsidR="001215F3" w14:paraId="69B51BDC" w14:textId="77777777" w:rsidTr="001B7CF9">
        <w:trPr>
          <w:jc w:val="center"/>
        </w:trPr>
        <w:tc>
          <w:tcPr>
            <w:tcW w:w="0" w:type="auto"/>
            <w:vAlign w:val="center"/>
          </w:tcPr>
          <w:p w14:paraId="395AD08C" w14:textId="77777777" w:rsidR="001215F3" w:rsidRPr="00D81990" w:rsidRDefault="001215F3" w:rsidP="001215F3">
            <w:pPr>
              <w:jc w:val="center"/>
            </w:pPr>
            <w:r w:rsidRPr="00CC37B2">
              <w:rPr>
                <w:rFonts w:hint="eastAsia"/>
              </w:rPr>
              <w:t>资产描述</w:t>
            </w:r>
          </w:p>
        </w:tc>
        <w:tc>
          <w:tcPr>
            <w:tcW w:w="0" w:type="auto"/>
            <w:vAlign w:val="center"/>
          </w:tcPr>
          <w:p w14:paraId="6BFF5B2E" w14:textId="0E34998C" w:rsidR="001215F3" w:rsidRDefault="001215F3" w:rsidP="001215F3">
            <w:pPr>
              <w:jc w:val="center"/>
            </w:pPr>
            <w:r w:rsidRPr="002544ED">
              <w:t>asset</w:t>
            </w:r>
            <w:r w:rsidR="00E75E84">
              <w:t>D</w:t>
            </w:r>
            <w:r w:rsidRPr="002544ED">
              <w:t>esc</w:t>
            </w:r>
          </w:p>
        </w:tc>
        <w:tc>
          <w:tcPr>
            <w:tcW w:w="0" w:type="auto"/>
            <w:vAlign w:val="center"/>
          </w:tcPr>
          <w:p w14:paraId="3E59E920" w14:textId="6B47E75D" w:rsidR="001215F3" w:rsidRDefault="00D01471" w:rsidP="001215F3">
            <w:pPr>
              <w:jc w:val="center"/>
            </w:pPr>
            <w:r>
              <w:t>String</w:t>
            </w:r>
          </w:p>
        </w:tc>
        <w:tc>
          <w:tcPr>
            <w:tcW w:w="1134" w:type="dxa"/>
            <w:vAlign w:val="center"/>
          </w:tcPr>
          <w:p w14:paraId="1A513C61" w14:textId="4F9F5161" w:rsidR="001215F3" w:rsidRDefault="00D01471" w:rsidP="001215F3">
            <w:pPr>
              <w:jc w:val="center"/>
            </w:pPr>
            <w:r>
              <w:rPr>
                <w:rFonts w:hint="eastAsia"/>
              </w:rPr>
              <w:t>是</w:t>
            </w:r>
          </w:p>
        </w:tc>
        <w:tc>
          <w:tcPr>
            <w:tcW w:w="2835" w:type="dxa"/>
            <w:vAlign w:val="center"/>
          </w:tcPr>
          <w:p w14:paraId="39862137" w14:textId="77777777" w:rsidR="001215F3" w:rsidRDefault="001215F3" w:rsidP="001215F3">
            <w:pPr>
              <w:jc w:val="center"/>
            </w:pPr>
          </w:p>
        </w:tc>
      </w:tr>
      <w:tr w:rsidR="001215F3" w14:paraId="7A253F45" w14:textId="77777777" w:rsidTr="001B7CF9">
        <w:trPr>
          <w:jc w:val="center"/>
        </w:trPr>
        <w:tc>
          <w:tcPr>
            <w:tcW w:w="0" w:type="auto"/>
            <w:vAlign w:val="center"/>
          </w:tcPr>
          <w:p w14:paraId="63FAC1CD" w14:textId="77777777" w:rsidR="001215F3" w:rsidRPr="005E3755" w:rsidRDefault="001215F3" w:rsidP="001215F3">
            <w:pPr>
              <w:jc w:val="center"/>
            </w:pPr>
            <w:r w:rsidRPr="00CC37B2">
              <w:rPr>
                <w:rFonts w:hint="eastAsia"/>
              </w:rPr>
              <w:t>设备</w:t>
            </w:r>
            <w:r w:rsidRPr="00CC37B2">
              <w:t>ip</w:t>
            </w:r>
          </w:p>
        </w:tc>
        <w:tc>
          <w:tcPr>
            <w:tcW w:w="0" w:type="auto"/>
            <w:vAlign w:val="center"/>
          </w:tcPr>
          <w:p w14:paraId="25E9D17B" w14:textId="54676715" w:rsidR="001215F3" w:rsidRDefault="001215F3" w:rsidP="001215F3">
            <w:pPr>
              <w:jc w:val="center"/>
            </w:pPr>
            <w:r w:rsidRPr="00CC37B2">
              <w:t>device</w:t>
            </w:r>
            <w:r w:rsidR="00E75E84">
              <w:t>I</w:t>
            </w:r>
            <w:r w:rsidRPr="00CC37B2">
              <w:t>p</w:t>
            </w:r>
          </w:p>
        </w:tc>
        <w:tc>
          <w:tcPr>
            <w:tcW w:w="0" w:type="auto"/>
            <w:vAlign w:val="center"/>
          </w:tcPr>
          <w:p w14:paraId="161626C4" w14:textId="1AAC0DBB" w:rsidR="001215F3" w:rsidRPr="005E3755" w:rsidRDefault="00D01471" w:rsidP="001215F3">
            <w:pPr>
              <w:jc w:val="center"/>
            </w:pPr>
            <w:r>
              <w:t>String</w:t>
            </w:r>
          </w:p>
        </w:tc>
        <w:tc>
          <w:tcPr>
            <w:tcW w:w="1134" w:type="dxa"/>
            <w:vAlign w:val="center"/>
          </w:tcPr>
          <w:p w14:paraId="6AD9E0D4" w14:textId="14E094BA" w:rsidR="001215F3" w:rsidRPr="005E3755" w:rsidRDefault="00D01471" w:rsidP="001215F3">
            <w:pPr>
              <w:jc w:val="center"/>
            </w:pPr>
            <w:r>
              <w:rPr>
                <w:rFonts w:hint="eastAsia"/>
              </w:rPr>
              <w:t>是</w:t>
            </w:r>
          </w:p>
        </w:tc>
        <w:tc>
          <w:tcPr>
            <w:tcW w:w="2835" w:type="dxa"/>
            <w:vAlign w:val="center"/>
          </w:tcPr>
          <w:p w14:paraId="439304A0" w14:textId="77777777" w:rsidR="001215F3" w:rsidRPr="005E3755" w:rsidRDefault="001215F3" w:rsidP="001215F3">
            <w:pPr>
              <w:jc w:val="center"/>
            </w:pPr>
          </w:p>
        </w:tc>
      </w:tr>
      <w:tr w:rsidR="001215F3" w14:paraId="218E58A0" w14:textId="77777777" w:rsidTr="001B7CF9">
        <w:trPr>
          <w:jc w:val="center"/>
        </w:trPr>
        <w:tc>
          <w:tcPr>
            <w:tcW w:w="0" w:type="auto"/>
            <w:vAlign w:val="center"/>
          </w:tcPr>
          <w:p w14:paraId="01F92F69" w14:textId="77777777" w:rsidR="001215F3" w:rsidRDefault="001215F3" w:rsidP="001215F3">
            <w:pPr>
              <w:jc w:val="center"/>
            </w:pPr>
            <w:r w:rsidRPr="00CC37B2">
              <w:t>mac</w:t>
            </w:r>
            <w:r w:rsidRPr="00CC37B2">
              <w:t>地址</w:t>
            </w:r>
          </w:p>
        </w:tc>
        <w:tc>
          <w:tcPr>
            <w:tcW w:w="0" w:type="auto"/>
            <w:vAlign w:val="center"/>
          </w:tcPr>
          <w:p w14:paraId="4F9C6DA4" w14:textId="2F22AFF7" w:rsidR="001215F3" w:rsidRDefault="001215F3" w:rsidP="001215F3">
            <w:pPr>
              <w:jc w:val="center"/>
            </w:pPr>
            <w:r w:rsidRPr="00CC37B2">
              <w:t>mac</w:t>
            </w:r>
            <w:r w:rsidR="00226479">
              <w:t>A</w:t>
            </w:r>
            <w:r w:rsidRPr="00CC37B2">
              <w:t>ddress</w:t>
            </w:r>
          </w:p>
        </w:tc>
        <w:tc>
          <w:tcPr>
            <w:tcW w:w="0" w:type="auto"/>
            <w:vAlign w:val="center"/>
          </w:tcPr>
          <w:p w14:paraId="3F2703A6" w14:textId="32B5E226" w:rsidR="001215F3" w:rsidRDefault="00D01471" w:rsidP="001215F3">
            <w:pPr>
              <w:jc w:val="center"/>
            </w:pPr>
            <w:r>
              <w:t>String</w:t>
            </w:r>
          </w:p>
        </w:tc>
        <w:tc>
          <w:tcPr>
            <w:tcW w:w="1134" w:type="dxa"/>
            <w:vAlign w:val="center"/>
          </w:tcPr>
          <w:p w14:paraId="56C3C454" w14:textId="1EA5FCF8" w:rsidR="001215F3" w:rsidRDefault="00D01471" w:rsidP="001215F3">
            <w:pPr>
              <w:jc w:val="center"/>
            </w:pPr>
            <w:r>
              <w:rPr>
                <w:rFonts w:hint="eastAsia"/>
              </w:rPr>
              <w:t>是</w:t>
            </w:r>
          </w:p>
        </w:tc>
        <w:tc>
          <w:tcPr>
            <w:tcW w:w="2835" w:type="dxa"/>
            <w:vAlign w:val="center"/>
          </w:tcPr>
          <w:p w14:paraId="2F4FC03B" w14:textId="77777777" w:rsidR="001215F3" w:rsidRDefault="001215F3" w:rsidP="001215F3">
            <w:pPr>
              <w:jc w:val="center"/>
            </w:pPr>
          </w:p>
        </w:tc>
      </w:tr>
      <w:tr w:rsidR="001215F3" w14:paraId="2431416A" w14:textId="77777777" w:rsidTr="001B7CF9">
        <w:trPr>
          <w:jc w:val="center"/>
        </w:trPr>
        <w:tc>
          <w:tcPr>
            <w:tcW w:w="0" w:type="auto"/>
            <w:vAlign w:val="center"/>
          </w:tcPr>
          <w:p w14:paraId="6CEAA6A6" w14:textId="77777777" w:rsidR="001215F3" w:rsidRDefault="001215F3" w:rsidP="001215F3">
            <w:pPr>
              <w:jc w:val="center"/>
            </w:pPr>
            <w:r>
              <w:rPr>
                <w:rFonts w:hint="eastAsia"/>
              </w:rPr>
              <w:t>子平台</w:t>
            </w:r>
          </w:p>
        </w:tc>
        <w:tc>
          <w:tcPr>
            <w:tcW w:w="0" w:type="auto"/>
            <w:vAlign w:val="center"/>
          </w:tcPr>
          <w:p w14:paraId="010814D0" w14:textId="77777777" w:rsidR="001215F3" w:rsidRPr="00CC37B2" w:rsidRDefault="001215F3" w:rsidP="001215F3">
            <w:pPr>
              <w:jc w:val="center"/>
            </w:pPr>
            <w:r>
              <w:t>platform</w:t>
            </w:r>
          </w:p>
        </w:tc>
        <w:tc>
          <w:tcPr>
            <w:tcW w:w="0" w:type="auto"/>
            <w:vAlign w:val="center"/>
          </w:tcPr>
          <w:p w14:paraId="2E130F42" w14:textId="490B9604" w:rsidR="001215F3" w:rsidRDefault="00401BAD" w:rsidP="001215F3">
            <w:pPr>
              <w:jc w:val="center"/>
            </w:pPr>
            <w:r>
              <w:t>Integer</w:t>
            </w:r>
          </w:p>
        </w:tc>
        <w:tc>
          <w:tcPr>
            <w:tcW w:w="1134" w:type="dxa"/>
            <w:vAlign w:val="center"/>
          </w:tcPr>
          <w:p w14:paraId="2C3D2A73" w14:textId="06524AD7" w:rsidR="001215F3" w:rsidRDefault="00D01471" w:rsidP="001215F3">
            <w:pPr>
              <w:jc w:val="center"/>
            </w:pPr>
            <w:r>
              <w:rPr>
                <w:rFonts w:hint="eastAsia"/>
              </w:rPr>
              <w:t>是</w:t>
            </w:r>
          </w:p>
        </w:tc>
        <w:tc>
          <w:tcPr>
            <w:tcW w:w="2835" w:type="dxa"/>
            <w:vAlign w:val="center"/>
          </w:tcPr>
          <w:p w14:paraId="41924A18" w14:textId="19539558" w:rsidR="001215F3" w:rsidRDefault="001215F3" w:rsidP="001215F3">
            <w:pPr>
              <w:jc w:val="center"/>
            </w:pPr>
            <w:r>
              <w:rPr>
                <w:rFonts w:hint="eastAsia"/>
              </w:rPr>
              <w:t>详</w:t>
            </w:r>
            <w:r w:rsidR="00D01471">
              <w:rPr>
                <w:rFonts w:hint="eastAsia"/>
              </w:rPr>
              <w:t>标准编码描述</w:t>
            </w:r>
            <w:r>
              <w:rPr>
                <w:rFonts w:hint="eastAsia"/>
              </w:rPr>
              <w:t>中子平台</w:t>
            </w:r>
            <w:r w:rsidRPr="002B3B9C">
              <w:t>编码表</w:t>
            </w:r>
          </w:p>
        </w:tc>
      </w:tr>
      <w:tr w:rsidR="001215F3" w14:paraId="0CC76514" w14:textId="77777777" w:rsidTr="001B7CF9">
        <w:trPr>
          <w:jc w:val="center"/>
        </w:trPr>
        <w:tc>
          <w:tcPr>
            <w:tcW w:w="0" w:type="auto"/>
            <w:vAlign w:val="center"/>
          </w:tcPr>
          <w:p w14:paraId="10A754A1" w14:textId="77777777" w:rsidR="001215F3" w:rsidRDefault="001215F3" w:rsidP="001215F3">
            <w:pPr>
              <w:jc w:val="center"/>
            </w:pPr>
            <w:r>
              <w:rPr>
                <w:rFonts w:hint="eastAsia"/>
              </w:rPr>
              <w:t>系统区</w:t>
            </w:r>
            <w:r w:rsidRPr="00CC37B2">
              <w:rPr>
                <w:rFonts w:hint="eastAsia"/>
              </w:rPr>
              <w:t>域</w:t>
            </w:r>
          </w:p>
        </w:tc>
        <w:tc>
          <w:tcPr>
            <w:tcW w:w="0" w:type="auto"/>
            <w:vAlign w:val="center"/>
          </w:tcPr>
          <w:p w14:paraId="7E666526" w14:textId="77777777" w:rsidR="001215F3" w:rsidRDefault="001215F3" w:rsidP="001215F3">
            <w:pPr>
              <w:jc w:val="center"/>
            </w:pPr>
            <w:r w:rsidRPr="00CC37B2">
              <w:t>area</w:t>
            </w:r>
          </w:p>
        </w:tc>
        <w:tc>
          <w:tcPr>
            <w:tcW w:w="0" w:type="auto"/>
            <w:vAlign w:val="center"/>
          </w:tcPr>
          <w:p w14:paraId="394359A4" w14:textId="3F17851A" w:rsidR="001215F3" w:rsidRDefault="00401BAD" w:rsidP="001215F3">
            <w:pPr>
              <w:jc w:val="center"/>
            </w:pPr>
            <w:r>
              <w:t>Integer</w:t>
            </w:r>
          </w:p>
        </w:tc>
        <w:tc>
          <w:tcPr>
            <w:tcW w:w="1134" w:type="dxa"/>
            <w:vAlign w:val="center"/>
          </w:tcPr>
          <w:p w14:paraId="67D2C5B6" w14:textId="10EE11D1" w:rsidR="001215F3" w:rsidRDefault="00D01471" w:rsidP="001215F3">
            <w:pPr>
              <w:jc w:val="center"/>
            </w:pPr>
            <w:r>
              <w:rPr>
                <w:rFonts w:hint="eastAsia"/>
              </w:rPr>
              <w:t>是</w:t>
            </w:r>
          </w:p>
        </w:tc>
        <w:tc>
          <w:tcPr>
            <w:tcW w:w="2835" w:type="dxa"/>
            <w:vAlign w:val="center"/>
          </w:tcPr>
          <w:p w14:paraId="1BF7CEDB" w14:textId="1CE90DA0" w:rsidR="001215F3" w:rsidRDefault="001215F3" w:rsidP="001215F3">
            <w:pPr>
              <w:jc w:val="center"/>
            </w:pPr>
            <w:r>
              <w:rPr>
                <w:rFonts w:hint="eastAsia"/>
              </w:rPr>
              <w:t>详</w:t>
            </w:r>
            <w:r w:rsidR="00D01471">
              <w:rPr>
                <w:rFonts w:hint="eastAsia"/>
              </w:rPr>
              <w:t>标准编码描述</w:t>
            </w:r>
            <w:r>
              <w:rPr>
                <w:rFonts w:hint="eastAsia"/>
              </w:rPr>
              <w:t>中</w:t>
            </w:r>
            <w:r w:rsidRPr="002B3B9C">
              <w:t>设备</w:t>
            </w:r>
            <w:r w:rsidRPr="002B3B9C">
              <w:rPr>
                <w:rFonts w:hint="eastAsia"/>
              </w:rPr>
              <w:t>拓扑图</w:t>
            </w:r>
            <w:r>
              <w:rPr>
                <w:rFonts w:hint="eastAsia"/>
              </w:rPr>
              <w:t>区域</w:t>
            </w:r>
            <w:r w:rsidRPr="002B3B9C">
              <w:t>编码表</w:t>
            </w:r>
          </w:p>
        </w:tc>
      </w:tr>
      <w:tr w:rsidR="001215F3" w:rsidRPr="00AC57DD" w14:paraId="49CBD0D2" w14:textId="77777777" w:rsidTr="001B7CF9">
        <w:trPr>
          <w:jc w:val="center"/>
        </w:trPr>
        <w:tc>
          <w:tcPr>
            <w:tcW w:w="0" w:type="auto"/>
            <w:vAlign w:val="center"/>
          </w:tcPr>
          <w:p w14:paraId="587D689C" w14:textId="77777777" w:rsidR="001215F3" w:rsidRDefault="001215F3" w:rsidP="001215F3">
            <w:pPr>
              <w:jc w:val="center"/>
            </w:pPr>
            <w:r w:rsidRPr="00CC37B2">
              <w:rPr>
                <w:rFonts w:hint="eastAsia"/>
              </w:rPr>
              <w:t>重要性</w:t>
            </w:r>
          </w:p>
        </w:tc>
        <w:tc>
          <w:tcPr>
            <w:tcW w:w="0" w:type="auto"/>
            <w:vAlign w:val="center"/>
          </w:tcPr>
          <w:p w14:paraId="5E23194A" w14:textId="76513274" w:rsidR="001215F3" w:rsidRDefault="001215F3" w:rsidP="001215F3">
            <w:pPr>
              <w:jc w:val="center"/>
            </w:pPr>
            <w:r w:rsidRPr="00CC37B2">
              <w:t>important</w:t>
            </w:r>
            <w:r w:rsidR="0036407B">
              <w:rPr>
                <w:rFonts w:hint="eastAsia"/>
              </w:rPr>
              <w:t>L</w:t>
            </w:r>
            <w:r w:rsidRPr="00CC37B2">
              <w:t>evel</w:t>
            </w:r>
          </w:p>
        </w:tc>
        <w:tc>
          <w:tcPr>
            <w:tcW w:w="0" w:type="auto"/>
            <w:vAlign w:val="center"/>
          </w:tcPr>
          <w:p w14:paraId="038E05F3" w14:textId="0BF94BAC" w:rsidR="001215F3" w:rsidRDefault="00401BAD" w:rsidP="001215F3">
            <w:pPr>
              <w:jc w:val="center"/>
            </w:pPr>
            <w:r>
              <w:t>Integer</w:t>
            </w:r>
          </w:p>
        </w:tc>
        <w:tc>
          <w:tcPr>
            <w:tcW w:w="1134" w:type="dxa"/>
            <w:vAlign w:val="center"/>
          </w:tcPr>
          <w:p w14:paraId="7A86FB7D" w14:textId="3E0B99B4" w:rsidR="001215F3" w:rsidRDefault="00D01471" w:rsidP="001215F3">
            <w:pPr>
              <w:jc w:val="center"/>
            </w:pPr>
            <w:r>
              <w:rPr>
                <w:rFonts w:hint="eastAsia"/>
              </w:rPr>
              <w:t>是</w:t>
            </w:r>
          </w:p>
        </w:tc>
        <w:tc>
          <w:tcPr>
            <w:tcW w:w="2835" w:type="dxa"/>
            <w:vAlign w:val="center"/>
          </w:tcPr>
          <w:p w14:paraId="276ADDCD" w14:textId="62593E55" w:rsidR="001215F3" w:rsidRDefault="001215F3" w:rsidP="001215F3">
            <w:pPr>
              <w:jc w:val="center"/>
            </w:pPr>
            <w:r>
              <w:rPr>
                <w:rFonts w:hint="eastAsia"/>
              </w:rPr>
              <w:t>详</w:t>
            </w:r>
            <w:r w:rsidR="00D01471">
              <w:rPr>
                <w:rFonts w:hint="eastAsia"/>
              </w:rPr>
              <w:t>标准编码描述</w:t>
            </w:r>
            <w:r>
              <w:rPr>
                <w:rFonts w:hint="eastAsia"/>
              </w:rPr>
              <w:t>中资产重要性等级</w:t>
            </w:r>
            <w:r w:rsidRPr="00E01CC2">
              <w:t>编码表</w:t>
            </w:r>
          </w:p>
        </w:tc>
      </w:tr>
      <w:tr w:rsidR="001215F3" w14:paraId="64235D6F" w14:textId="77777777" w:rsidTr="001B7CF9">
        <w:trPr>
          <w:jc w:val="center"/>
        </w:trPr>
        <w:tc>
          <w:tcPr>
            <w:tcW w:w="0" w:type="auto"/>
            <w:vAlign w:val="center"/>
          </w:tcPr>
          <w:p w14:paraId="2B16EFD7" w14:textId="77777777" w:rsidR="001215F3" w:rsidRDefault="001215F3" w:rsidP="001215F3">
            <w:pPr>
              <w:jc w:val="center"/>
            </w:pPr>
            <w:r w:rsidRPr="00CC37B2">
              <w:rPr>
                <w:rFonts w:hint="eastAsia"/>
              </w:rPr>
              <w:t>资产状态</w:t>
            </w:r>
          </w:p>
        </w:tc>
        <w:tc>
          <w:tcPr>
            <w:tcW w:w="0" w:type="auto"/>
            <w:vAlign w:val="center"/>
          </w:tcPr>
          <w:p w14:paraId="29FBE5FF" w14:textId="6B70EA70" w:rsidR="001215F3" w:rsidRDefault="001215F3" w:rsidP="001215F3">
            <w:pPr>
              <w:jc w:val="center"/>
            </w:pPr>
            <w:r w:rsidRPr="00CC37B2">
              <w:t>asset</w:t>
            </w:r>
            <w:r w:rsidR="0036407B">
              <w:rPr>
                <w:rFonts w:hint="eastAsia"/>
              </w:rPr>
              <w:t>S</w:t>
            </w:r>
            <w:r w:rsidRPr="00CC37B2">
              <w:t>tatus</w:t>
            </w:r>
          </w:p>
        </w:tc>
        <w:tc>
          <w:tcPr>
            <w:tcW w:w="0" w:type="auto"/>
            <w:vAlign w:val="center"/>
          </w:tcPr>
          <w:p w14:paraId="3FB327C7" w14:textId="1719DD15" w:rsidR="001215F3" w:rsidRDefault="00401BAD" w:rsidP="001215F3">
            <w:pPr>
              <w:jc w:val="center"/>
            </w:pPr>
            <w:r>
              <w:t>Integer</w:t>
            </w:r>
          </w:p>
        </w:tc>
        <w:tc>
          <w:tcPr>
            <w:tcW w:w="1134" w:type="dxa"/>
            <w:vAlign w:val="center"/>
          </w:tcPr>
          <w:p w14:paraId="5709C35A" w14:textId="50AA48B3" w:rsidR="001215F3" w:rsidRDefault="00D01471" w:rsidP="001215F3">
            <w:pPr>
              <w:jc w:val="center"/>
            </w:pPr>
            <w:r>
              <w:rPr>
                <w:rFonts w:hint="eastAsia"/>
              </w:rPr>
              <w:t>是</w:t>
            </w:r>
          </w:p>
        </w:tc>
        <w:tc>
          <w:tcPr>
            <w:tcW w:w="2835" w:type="dxa"/>
            <w:vAlign w:val="center"/>
          </w:tcPr>
          <w:p w14:paraId="2C98272B" w14:textId="10453F28" w:rsidR="001215F3" w:rsidRDefault="001215F3" w:rsidP="001215F3">
            <w:pPr>
              <w:jc w:val="center"/>
            </w:pPr>
            <w:r>
              <w:rPr>
                <w:rFonts w:hint="eastAsia"/>
              </w:rPr>
              <w:t>详</w:t>
            </w:r>
            <w:r w:rsidR="00D01471">
              <w:rPr>
                <w:rFonts w:hint="eastAsia"/>
              </w:rPr>
              <w:t>标准编码描述</w:t>
            </w:r>
            <w:r>
              <w:rPr>
                <w:rFonts w:hint="eastAsia"/>
              </w:rPr>
              <w:t>中资产</w:t>
            </w:r>
            <w:r w:rsidRPr="00E01CC2">
              <w:rPr>
                <w:rFonts w:hint="eastAsia"/>
              </w:rPr>
              <w:t>状态</w:t>
            </w:r>
            <w:r w:rsidRPr="00E01CC2">
              <w:t>编码表</w:t>
            </w:r>
          </w:p>
        </w:tc>
      </w:tr>
      <w:tr w:rsidR="001215F3" w14:paraId="1E5199F7" w14:textId="77777777" w:rsidTr="001B7CF9">
        <w:trPr>
          <w:jc w:val="center"/>
        </w:trPr>
        <w:tc>
          <w:tcPr>
            <w:tcW w:w="0" w:type="auto"/>
            <w:vAlign w:val="center"/>
          </w:tcPr>
          <w:p w14:paraId="3BC449BC" w14:textId="77777777" w:rsidR="001215F3" w:rsidRDefault="001215F3" w:rsidP="001215F3">
            <w:pPr>
              <w:jc w:val="center"/>
            </w:pPr>
            <w:r w:rsidRPr="00CC37B2">
              <w:rPr>
                <w:rFonts w:hint="eastAsia"/>
              </w:rPr>
              <w:t>操作系统</w:t>
            </w:r>
          </w:p>
        </w:tc>
        <w:tc>
          <w:tcPr>
            <w:tcW w:w="0" w:type="auto"/>
            <w:vAlign w:val="center"/>
          </w:tcPr>
          <w:p w14:paraId="744D860A" w14:textId="77777777" w:rsidR="001215F3" w:rsidRDefault="001215F3" w:rsidP="001215F3">
            <w:pPr>
              <w:jc w:val="center"/>
            </w:pPr>
            <w:r w:rsidRPr="00CC37B2">
              <w:t>os</w:t>
            </w:r>
          </w:p>
        </w:tc>
        <w:tc>
          <w:tcPr>
            <w:tcW w:w="0" w:type="auto"/>
            <w:vAlign w:val="center"/>
          </w:tcPr>
          <w:p w14:paraId="5D1C182E" w14:textId="64C583CC" w:rsidR="001215F3" w:rsidRDefault="00D01471" w:rsidP="001215F3">
            <w:pPr>
              <w:jc w:val="center"/>
            </w:pPr>
            <w:r>
              <w:t>String</w:t>
            </w:r>
          </w:p>
        </w:tc>
        <w:tc>
          <w:tcPr>
            <w:tcW w:w="1134" w:type="dxa"/>
            <w:vAlign w:val="center"/>
          </w:tcPr>
          <w:p w14:paraId="19D881F1" w14:textId="1C293E86" w:rsidR="001215F3" w:rsidRDefault="00D01471" w:rsidP="001215F3">
            <w:pPr>
              <w:jc w:val="center"/>
            </w:pPr>
            <w:r>
              <w:rPr>
                <w:rFonts w:hint="eastAsia"/>
              </w:rPr>
              <w:t>否</w:t>
            </w:r>
          </w:p>
        </w:tc>
        <w:tc>
          <w:tcPr>
            <w:tcW w:w="2835" w:type="dxa"/>
            <w:vAlign w:val="center"/>
          </w:tcPr>
          <w:p w14:paraId="21FDBD3D" w14:textId="77777777" w:rsidR="001215F3" w:rsidRDefault="001215F3" w:rsidP="001215F3">
            <w:pPr>
              <w:jc w:val="center"/>
            </w:pPr>
            <w:r>
              <w:rPr>
                <w:rFonts w:hint="eastAsia"/>
              </w:rPr>
              <w:t>操作系统名称</w:t>
            </w:r>
          </w:p>
        </w:tc>
      </w:tr>
      <w:tr w:rsidR="001215F3" w14:paraId="1461BC5F" w14:textId="77777777" w:rsidTr="001B7CF9">
        <w:trPr>
          <w:jc w:val="center"/>
        </w:trPr>
        <w:tc>
          <w:tcPr>
            <w:tcW w:w="0" w:type="auto"/>
            <w:vAlign w:val="center"/>
          </w:tcPr>
          <w:p w14:paraId="3B8C532D" w14:textId="77777777" w:rsidR="001215F3" w:rsidRDefault="001215F3" w:rsidP="001215F3">
            <w:pPr>
              <w:jc w:val="center"/>
            </w:pPr>
            <w:r w:rsidRPr="00CC37B2">
              <w:rPr>
                <w:rFonts w:hint="eastAsia"/>
              </w:rPr>
              <w:t>存放地点</w:t>
            </w:r>
          </w:p>
        </w:tc>
        <w:tc>
          <w:tcPr>
            <w:tcW w:w="0" w:type="auto"/>
            <w:vAlign w:val="center"/>
          </w:tcPr>
          <w:p w14:paraId="115FB2E7" w14:textId="730CC35F" w:rsidR="001215F3" w:rsidRDefault="001215F3" w:rsidP="001215F3">
            <w:pPr>
              <w:jc w:val="center"/>
            </w:pPr>
            <w:r w:rsidRPr="00CC37B2">
              <w:t>deposit</w:t>
            </w:r>
            <w:r w:rsidR="0036407B">
              <w:t>P</w:t>
            </w:r>
            <w:r w:rsidRPr="00CC37B2">
              <w:t>lace</w:t>
            </w:r>
          </w:p>
        </w:tc>
        <w:tc>
          <w:tcPr>
            <w:tcW w:w="0" w:type="auto"/>
            <w:vAlign w:val="center"/>
          </w:tcPr>
          <w:p w14:paraId="1F5EFB52" w14:textId="1CBA7263" w:rsidR="001215F3" w:rsidRDefault="00D01471" w:rsidP="001215F3">
            <w:pPr>
              <w:jc w:val="center"/>
            </w:pPr>
            <w:r>
              <w:t>String</w:t>
            </w:r>
          </w:p>
        </w:tc>
        <w:tc>
          <w:tcPr>
            <w:tcW w:w="1134" w:type="dxa"/>
            <w:vAlign w:val="center"/>
          </w:tcPr>
          <w:p w14:paraId="19DC437F" w14:textId="298D4FC2" w:rsidR="001215F3" w:rsidRDefault="00D01471" w:rsidP="001215F3">
            <w:pPr>
              <w:jc w:val="center"/>
            </w:pPr>
            <w:r>
              <w:rPr>
                <w:rFonts w:hint="eastAsia"/>
              </w:rPr>
              <w:t>否</w:t>
            </w:r>
          </w:p>
        </w:tc>
        <w:tc>
          <w:tcPr>
            <w:tcW w:w="2835" w:type="dxa"/>
            <w:vAlign w:val="center"/>
          </w:tcPr>
          <w:p w14:paraId="32161649" w14:textId="77777777" w:rsidR="001215F3" w:rsidRDefault="001215F3" w:rsidP="001215F3">
            <w:pPr>
              <w:jc w:val="center"/>
            </w:pPr>
          </w:p>
        </w:tc>
      </w:tr>
      <w:tr w:rsidR="001215F3" w14:paraId="16FE4085" w14:textId="77777777" w:rsidTr="001B7CF9">
        <w:trPr>
          <w:jc w:val="center"/>
        </w:trPr>
        <w:tc>
          <w:tcPr>
            <w:tcW w:w="0" w:type="auto"/>
            <w:vAlign w:val="center"/>
          </w:tcPr>
          <w:p w14:paraId="048457CA" w14:textId="77777777" w:rsidR="001215F3" w:rsidRDefault="001215F3" w:rsidP="001215F3">
            <w:pPr>
              <w:jc w:val="center"/>
            </w:pPr>
            <w:r w:rsidRPr="00CC37B2">
              <w:rPr>
                <w:rFonts w:hint="eastAsia"/>
              </w:rPr>
              <w:t>用途</w:t>
            </w:r>
          </w:p>
        </w:tc>
        <w:tc>
          <w:tcPr>
            <w:tcW w:w="0" w:type="auto"/>
            <w:vAlign w:val="center"/>
          </w:tcPr>
          <w:p w14:paraId="64289A9A" w14:textId="77777777" w:rsidR="001215F3" w:rsidRDefault="001215F3" w:rsidP="001215F3">
            <w:pPr>
              <w:jc w:val="center"/>
            </w:pPr>
            <w:r w:rsidRPr="00CC37B2">
              <w:t>purpose</w:t>
            </w:r>
          </w:p>
        </w:tc>
        <w:tc>
          <w:tcPr>
            <w:tcW w:w="0" w:type="auto"/>
            <w:vAlign w:val="center"/>
          </w:tcPr>
          <w:p w14:paraId="04BFE4F5" w14:textId="4F944A1B" w:rsidR="001215F3" w:rsidRDefault="00D01471" w:rsidP="001215F3">
            <w:pPr>
              <w:jc w:val="center"/>
            </w:pPr>
            <w:r>
              <w:t>String</w:t>
            </w:r>
          </w:p>
        </w:tc>
        <w:tc>
          <w:tcPr>
            <w:tcW w:w="1134" w:type="dxa"/>
            <w:vAlign w:val="center"/>
          </w:tcPr>
          <w:p w14:paraId="50BF4AC4" w14:textId="1548C79F" w:rsidR="001215F3" w:rsidRDefault="00D01471" w:rsidP="001215F3">
            <w:pPr>
              <w:jc w:val="center"/>
            </w:pPr>
            <w:r>
              <w:rPr>
                <w:rFonts w:hint="eastAsia"/>
              </w:rPr>
              <w:t>否</w:t>
            </w:r>
          </w:p>
        </w:tc>
        <w:tc>
          <w:tcPr>
            <w:tcW w:w="2835" w:type="dxa"/>
            <w:vAlign w:val="center"/>
          </w:tcPr>
          <w:p w14:paraId="55A43125" w14:textId="77777777" w:rsidR="001215F3" w:rsidRDefault="001215F3" w:rsidP="001215F3">
            <w:pPr>
              <w:jc w:val="center"/>
            </w:pPr>
          </w:p>
        </w:tc>
      </w:tr>
      <w:tr w:rsidR="001215F3" w14:paraId="4C4F0EA0" w14:textId="77777777" w:rsidTr="001B7CF9">
        <w:trPr>
          <w:jc w:val="center"/>
        </w:trPr>
        <w:tc>
          <w:tcPr>
            <w:tcW w:w="0" w:type="auto"/>
            <w:vAlign w:val="center"/>
          </w:tcPr>
          <w:p w14:paraId="32FDED42" w14:textId="77777777" w:rsidR="001215F3" w:rsidRPr="00CC37B2" w:rsidRDefault="001215F3" w:rsidP="001215F3">
            <w:pPr>
              <w:jc w:val="center"/>
            </w:pPr>
            <w:r w:rsidRPr="004B276B">
              <w:rPr>
                <w:rFonts w:hint="eastAsia"/>
              </w:rPr>
              <w:t>供应商</w:t>
            </w:r>
          </w:p>
        </w:tc>
        <w:tc>
          <w:tcPr>
            <w:tcW w:w="0" w:type="auto"/>
            <w:vAlign w:val="center"/>
          </w:tcPr>
          <w:p w14:paraId="5283C6A1" w14:textId="77777777" w:rsidR="001215F3" w:rsidRPr="00CC37B2" w:rsidRDefault="001215F3" w:rsidP="001215F3">
            <w:pPr>
              <w:jc w:val="center"/>
            </w:pPr>
            <w:r w:rsidRPr="004B276B">
              <w:t>supplier</w:t>
            </w:r>
          </w:p>
        </w:tc>
        <w:tc>
          <w:tcPr>
            <w:tcW w:w="0" w:type="auto"/>
            <w:vAlign w:val="center"/>
          </w:tcPr>
          <w:p w14:paraId="2467FD89" w14:textId="2093033E" w:rsidR="001215F3" w:rsidRDefault="00D01471" w:rsidP="001215F3">
            <w:pPr>
              <w:jc w:val="center"/>
            </w:pPr>
            <w:r>
              <w:t>String</w:t>
            </w:r>
          </w:p>
        </w:tc>
        <w:tc>
          <w:tcPr>
            <w:tcW w:w="1134" w:type="dxa"/>
            <w:vAlign w:val="center"/>
          </w:tcPr>
          <w:p w14:paraId="44762B97" w14:textId="4CC207DA" w:rsidR="001215F3" w:rsidRDefault="00D01471" w:rsidP="001215F3">
            <w:pPr>
              <w:jc w:val="center"/>
            </w:pPr>
            <w:r>
              <w:rPr>
                <w:rFonts w:hint="eastAsia"/>
              </w:rPr>
              <w:t>否</w:t>
            </w:r>
          </w:p>
        </w:tc>
        <w:tc>
          <w:tcPr>
            <w:tcW w:w="2835" w:type="dxa"/>
            <w:vAlign w:val="center"/>
          </w:tcPr>
          <w:p w14:paraId="047309E3" w14:textId="77777777" w:rsidR="001215F3" w:rsidRDefault="001215F3" w:rsidP="001215F3">
            <w:pPr>
              <w:jc w:val="center"/>
            </w:pPr>
          </w:p>
        </w:tc>
      </w:tr>
      <w:tr w:rsidR="001215F3" w14:paraId="3963B062" w14:textId="77777777" w:rsidTr="001B7CF9">
        <w:trPr>
          <w:jc w:val="center"/>
        </w:trPr>
        <w:tc>
          <w:tcPr>
            <w:tcW w:w="0" w:type="auto"/>
            <w:vAlign w:val="center"/>
          </w:tcPr>
          <w:p w14:paraId="0FF0DCB4" w14:textId="77777777" w:rsidR="001215F3" w:rsidRPr="00CC37B2" w:rsidRDefault="001215F3" w:rsidP="001215F3">
            <w:pPr>
              <w:jc w:val="center"/>
            </w:pPr>
            <w:r w:rsidRPr="004B276B">
              <w:rPr>
                <w:rFonts w:hint="eastAsia"/>
              </w:rPr>
              <w:t>生产厂商</w:t>
            </w:r>
          </w:p>
        </w:tc>
        <w:tc>
          <w:tcPr>
            <w:tcW w:w="0" w:type="auto"/>
            <w:vAlign w:val="center"/>
          </w:tcPr>
          <w:p w14:paraId="264FB14B" w14:textId="77777777" w:rsidR="001215F3" w:rsidRPr="00CC37B2" w:rsidRDefault="001215F3" w:rsidP="001215F3">
            <w:pPr>
              <w:jc w:val="center"/>
            </w:pPr>
            <w:r w:rsidRPr="004B276B">
              <w:t>manufacturers</w:t>
            </w:r>
          </w:p>
        </w:tc>
        <w:tc>
          <w:tcPr>
            <w:tcW w:w="0" w:type="auto"/>
            <w:vAlign w:val="center"/>
          </w:tcPr>
          <w:p w14:paraId="5A516429" w14:textId="12E62A32" w:rsidR="001215F3" w:rsidRDefault="00D01471" w:rsidP="001215F3">
            <w:pPr>
              <w:jc w:val="center"/>
            </w:pPr>
            <w:r>
              <w:t>String</w:t>
            </w:r>
          </w:p>
        </w:tc>
        <w:tc>
          <w:tcPr>
            <w:tcW w:w="1134" w:type="dxa"/>
            <w:vAlign w:val="center"/>
          </w:tcPr>
          <w:p w14:paraId="7F7C5188" w14:textId="76D29238" w:rsidR="001215F3" w:rsidRDefault="00D01471" w:rsidP="001215F3">
            <w:pPr>
              <w:jc w:val="center"/>
            </w:pPr>
            <w:r>
              <w:rPr>
                <w:rFonts w:hint="eastAsia"/>
              </w:rPr>
              <w:t>否</w:t>
            </w:r>
          </w:p>
        </w:tc>
        <w:tc>
          <w:tcPr>
            <w:tcW w:w="2835" w:type="dxa"/>
            <w:vAlign w:val="center"/>
          </w:tcPr>
          <w:p w14:paraId="5F50CA09" w14:textId="77777777" w:rsidR="001215F3" w:rsidRDefault="001215F3" w:rsidP="001215F3">
            <w:pPr>
              <w:jc w:val="center"/>
            </w:pPr>
          </w:p>
        </w:tc>
      </w:tr>
      <w:tr w:rsidR="001215F3" w14:paraId="7C33087F" w14:textId="77777777" w:rsidTr="001B7CF9">
        <w:trPr>
          <w:jc w:val="center"/>
        </w:trPr>
        <w:tc>
          <w:tcPr>
            <w:tcW w:w="0" w:type="auto"/>
            <w:vAlign w:val="center"/>
          </w:tcPr>
          <w:p w14:paraId="407275C5" w14:textId="77777777" w:rsidR="001215F3" w:rsidRDefault="001215F3" w:rsidP="001215F3">
            <w:pPr>
              <w:jc w:val="center"/>
            </w:pPr>
            <w:r w:rsidRPr="00CC37B2">
              <w:rPr>
                <w:rFonts w:hint="eastAsia"/>
              </w:rPr>
              <w:t>建设部门</w:t>
            </w:r>
          </w:p>
        </w:tc>
        <w:tc>
          <w:tcPr>
            <w:tcW w:w="0" w:type="auto"/>
            <w:vAlign w:val="center"/>
          </w:tcPr>
          <w:p w14:paraId="021CDC10" w14:textId="6A4E8C89" w:rsidR="001215F3" w:rsidRDefault="001215F3" w:rsidP="001215F3">
            <w:pPr>
              <w:jc w:val="center"/>
            </w:pPr>
            <w:r w:rsidRPr="00CC37B2">
              <w:t>construction</w:t>
            </w:r>
            <w:r w:rsidR="004A27CE">
              <w:rPr>
                <w:rFonts w:hint="eastAsia"/>
              </w:rPr>
              <w:t>D</w:t>
            </w:r>
            <w:r w:rsidRPr="00CC37B2">
              <w:t>epart</w:t>
            </w:r>
          </w:p>
        </w:tc>
        <w:tc>
          <w:tcPr>
            <w:tcW w:w="0" w:type="auto"/>
            <w:vAlign w:val="center"/>
          </w:tcPr>
          <w:p w14:paraId="28330EF5" w14:textId="0C93B412" w:rsidR="001215F3" w:rsidRDefault="00D01471" w:rsidP="001215F3">
            <w:pPr>
              <w:jc w:val="center"/>
            </w:pPr>
            <w:r>
              <w:t>String</w:t>
            </w:r>
          </w:p>
        </w:tc>
        <w:tc>
          <w:tcPr>
            <w:tcW w:w="1134" w:type="dxa"/>
            <w:vAlign w:val="center"/>
          </w:tcPr>
          <w:p w14:paraId="49D188E0" w14:textId="49FB2F5A" w:rsidR="001215F3" w:rsidRDefault="00D01471" w:rsidP="001215F3">
            <w:pPr>
              <w:jc w:val="center"/>
            </w:pPr>
            <w:r>
              <w:rPr>
                <w:rFonts w:hint="eastAsia"/>
              </w:rPr>
              <w:t>否</w:t>
            </w:r>
          </w:p>
        </w:tc>
        <w:tc>
          <w:tcPr>
            <w:tcW w:w="2835" w:type="dxa"/>
            <w:vAlign w:val="center"/>
          </w:tcPr>
          <w:p w14:paraId="067CC8E1" w14:textId="77777777" w:rsidR="001215F3" w:rsidRDefault="001215F3" w:rsidP="001215F3">
            <w:pPr>
              <w:jc w:val="center"/>
            </w:pPr>
          </w:p>
        </w:tc>
      </w:tr>
      <w:tr w:rsidR="001215F3" w14:paraId="620919E6" w14:textId="77777777" w:rsidTr="001B7CF9">
        <w:trPr>
          <w:jc w:val="center"/>
        </w:trPr>
        <w:tc>
          <w:tcPr>
            <w:tcW w:w="0" w:type="auto"/>
            <w:vAlign w:val="center"/>
          </w:tcPr>
          <w:p w14:paraId="4CD9E925" w14:textId="77777777" w:rsidR="001215F3" w:rsidRDefault="001215F3" w:rsidP="001215F3">
            <w:pPr>
              <w:jc w:val="center"/>
            </w:pPr>
            <w:r w:rsidRPr="00CC37B2">
              <w:rPr>
                <w:rFonts w:hint="eastAsia"/>
              </w:rPr>
              <w:t>责任人</w:t>
            </w:r>
          </w:p>
        </w:tc>
        <w:tc>
          <w:tcPr>
            <w:tcW w:w="0" w:type="auto"/>
            <w:vAlign w:val="center"/>
          </w:tcPr>
          <w:p w14:paraId="5ED217C4" w14:textId="5B7D2AF3" w:rsidR="001215F3" w:rsidRDefault="001215F3" w:rsidP="001215F3">
            <w:pPr>
              <w:jc w:val="center"/>
            </w:pPr>
            <w:r w:rsidRPr="00CC37B2">
              <w:t>responsible</w:t>
            </w:r>
            <w:r w:rsidR="004A27CE">
              <w:rPr>
                <w:rFonts w:hint="eastAsia"/>
              </w:rPr>
              <w:t>P</w:t>
            </w:r>
            <w:r w:rsidRPr="00CC37B2">
              <w:t>erson</w:t>
            </w:r>
          </w:p>
        </w:tc>
        <w:tc>
          <w:tcPr>
            <w:tcW w:w="0" w:type="auto"/>
            <w:vAlign w:val="center"/>
          </w:tcPr>
          <w:p w14:paraId="3CE6A68D" w14:textId="701333B8" w:rsidR="001215F3" w:rsidRDefault="00D01471" w:rsidP="001215F3">
            <w:pPr>
              <w:jc w:val="center"/>
            </w:pPr>
            <w:r>
              <w:t>String</w:t>
            </w:r>
          </w:p>
        </w:tc>
        <w:tc>
          <w:tcPr>
            <w:tcW w:w="1134" w:type="dxa"/>
            <w:vAlign w:val="center"/>
          </w:tcPr>
          <w:p w14:paraId="77903BB9" w14:textId="7752C811" w:rsidR="001215F3" w:rsidRDefault="00D01471" w:rsidP="001215F3">
            <w:pPr>
              <w:jc w:val="center"/>
            </w:pPr>
            <w:r>
              <w:rPr>
                <w:rFonts w:hint="eastAsia"/>
              </w:rPr>
              <w:t>否</w:t>
            </w:r>
          </w:p>
        </w:tc>
        <w:tc>
          <w:tcPr>
            <w:tcW w:w="2835" w:type="dxa"/>
            <w:vAlign w:val="center"/>
          </w:tcPr>
          <w:p w14:paraId="73501380" w14:textId="77777777" w:rsidR="001215F3" w:rsidRDefault="001215F3" w:rsidP="001215F3">
            <w:pPr>
              <w:jc w:val="center"/>
            </w:pPr>
          </w:p>
        </w:tc>
      </w:tr>
      <w:tr w:rsidR="001215F3" w14:paraId="0BCCB262" w14:textId="77777777" w:rsidTr="001B7CF9">
        <w:trPr>
          <w:jc w:val="center"/>
        </w:trPr>
        <w:tc>
          <w:tcPr>
            <w:tcW w:w="0" w:type="auto"/>
            <w:vAlign w:val="center"/>
          </w:tcPr>
          <w:p w14:paraId="123364E6" w14:textId="77777777" w:rsidR="001215F3" w:rsidRDefault="001215F3" w:rsidP="001215F3">
            <w:pPr>
              <w:jc w:val="center"/>
            </w:pPr>
            <w:r w:rsidRPr="00CC37B2">
              <w:rPr>
                <w:rFonts w:hint="eastAsia"/>
              </w:rPr>
              <w:t>责任人电话</w:t>
            </w:r>
          </w:p>
        </w:tc>
        <w:tc>
          <w:tcPr>
            <w:tcW w:w="0" w:type="auto"/>
            <w:vAlign w:val="center"/>
          </w:tcPr>
          <w:p w14:paraId="58B284F3" w14:textId="2D436A41" w:rsidR="001215F3" w:rsidRDefault="001215F3" w:rsidP="001215F3">
            <w:pPr>
              <w:jc w:val="center"/>
            </w:pPr>
            <w:r w:rsidRPr="00CC37B2">
              <w:t>responsible</w:t>
            </w:r>
            <w:r w:rsidR="00B603B9">
              <w:rPr>
                <w:rFonts w:hint="eastAsia"/>
              </w:rPr>
              <w:t>Phone</w:t>
            </w:r>
          </w:p>
        </w:tc>
        <w:tc>
          <w:tcPr>
            <w:tcW w:w="0" w:type="auto"/>
            <w:vAlign w:val="center"/>
          </w:tcPr>
          <w:p w14:paraId="53A33D5C" w14:textId="3447537D" w:rsidR="001215F3" w:rsidRDefault="00D01471" w:rsidP="001215F3">
            <w:pPr>
              <w:jc w:val="center"/>
            </w:pPr>
            <w:r>
              <w:t>String</w:t>
            </w:r>
          </w:p>
        </w:tc>
        <w:tc>
          <w:tcPr>
            <w:tcW w:w="1134" w:type="dxa"/>
            <w:vAlign w:val="center"/>
          </w:tcPr>
          <w:p w14:paraId="3875DF85" w14:textId="40C38681" w:rsidR="001215F3" w:rsidRDefault="00D01471" w:rsidP="001215F3">
            <w:pPr>
              <w:jc w:val="center"/>
            </w:pPr>
            <w:r>
              <w:rPr>
                <w:rFonts w:hint="eastAsia"/>
              </w:rPr>
              <w:t>否</w:t>
            </w:r>
          </w:p>
        </w:tc>
        <w:tc>
          <w:tcPr>
            <w:tcW w:w="2835" w:type="dxa"/>
            <w:vAlign w:val="center"/>
          </w:tcPr>
          <w:p w14:paraId="1D0CB6C7" w14:textId="77777777" w:rsidR="001215F3" w:rsidRDefault="001215F3" w:rsidP="001215F3">
            <w:pPr>
              <w:jc w:val="center"/>
            </w:pPr>
          </w:p>
        </w:tc>
      </w:tr>
      <w:tr w:rsidR="001215F3" w14:paraId="6A0674AD" w14:textId="77777777" w:rsidTr="001B7CF9">
        <w:trPr>
          <w:jc w:val="center"/>
        </w:trPr>
        <w:tc>
          <w:tcPr>
            <w:tcW w:w="0" w:type="auto"/>
            <w:vAlign w:val="center"/>
          </w:tcPr>
          <w:p w14:paraId="46E41505" w14:textId="77777777" w:rsidR="001215F3" w:rsidRDefault="001215F3" w:rsidP="001215F3">
            <w:pPr>
              <w:jc w:val="center"/>
            </w:pPr>
            <w:r w:rsidRPr="00CC37B2">
              <w:rPr>
                <w:rFonts w:hint="eastAsia"/>
              </w:rPr>
              <w:t>维护单位</w:t>
            </w:r>
          </w:p>
        </w:tc>
        <w:tc>
          <w:tcPr>
            <w:tcW w:w="0" w:type="auto"/>
            <w:vAlign w:val="center"/>
          </w:tcPr>
          <w:p w14:paraId="37073C3B" w14:textId="6F6CF5B0" w:rsidR="001215F3" w:rsidRDefault="001215F3" w:rsidP="001215F3">
            <w:pPr>
              <w:jc w:val="center"/>
            </w:pPr>
            <w:r w:rsidRPr="00CC37B2">
              <w:t>maintain</w:t>
            </w:r>
            <w:r w:rsidR="004A27CE">
              <w:t>U</w:t>
            </w:r>
            <w:r w:rsidRPr="00CC37B2">
              <w:t>nit</w:t>
            </w:r>
          </w:p>
        </w:tc>
        <w:tc>
          <w:tcPr>
            <w:tcW w:w="0" w:type="auto"/>
            <w:vAlign w:val="center"/>
          </w:tcPr>
          <w:p w14:paraId="2B9E6DFD" w14:textId="451A6A43" w:rsidR="001215F3" w:rsidRDefault="00D01471" w:rsidP="001215F3">
            <w:pPr>
              <w:jc w:val="center"/>
            </w:pPr>
            <w:r>
              <w:t>String</w:t>
            </w:r>
          </w:p>
        </w:tc>
        <w:tc>
          <w:tcPr>
            <w:tcW w:w="1134" w:type="dxa"/>
            <w:vAlign w:val="center"/>
          </w:tcPr>
          <w:p w14:paraId="77EE527B" w14:textId="6AC84F6E" w:rsidR="001215F3" w:rsidRDefault="00D01471" w:rsidP="001215F3">
            <w:pPr>
              <w:jc w:val="center"/>
            </w:pPr>
            <w:r>
              <w:rPr>
                <w:rFonts w:hint="eastAsia"/>
              </w:rPr>
              <w:t>否</w:t>
            </w:r>
          </w:p>
        </w:tc>
        <w:tc>
          <w:tcPr>
            <w:tcW w:w="2835" w:type="dxa"/>
            <w:vAlign w:val="center"/>
          </w:tcPr>
          <w:p w14:paraId="0CDF3525" w14:textId="77777777" w:rsidR="001215F3" w:rsidRDefault="001215F3" w:rsidP="001215F3">
            <w:pPr>
              <w:jc w:val="center"/>
            </w:pPr>
          </w:p>
        </w:tc>
      </w:tr>
      <w:tr w:rsidR="001215F3" w14:paraId="6952ED69" w14:textId="77777777" w:rsidTr="001B7CF9">
        <w:trPr>
          <w:jc w:val="center"/>
        </w:trPr>
        <w:tc>
          <w:tcPr>
            <w:tcW w:w="0" w:type="auto"/>
            <w:vAlign w:val="center"/>
          </w:tcPr>
          <w:p w14:paraId="14B6FF72" w14:textId="77777777" w:rsidR="001215F3" w:rsidRDefault="001215F3" w:rsidP="001215F3">
            <w:pPr>
              <w:jc w:val="center"/>
            </w:pPr>
            <w:r w:rsidRPr="00CC37B2">
              <w:rPr>
                <w:rFonts w:hint="eastAsia"/>
              </w:rPr>
              <w:t>维护人</w:t>
            </w:r>
          </w:p>
        </w:tc>
        <w:tc>
          <w:tcPr>
            <w:tcW w:w="0" w:type="auto"/>
            <w:vAlign w:val="center"/>
          </w:tcPr>
          <w:p w14:paraId="4B726FC9" w14:textId="74131529" w:rsidR="001215F3" w:rsidRDefault="001215F3" w:rsidP="001215F3">
            <w:pPr>
              <w:jc w:val="center"/>
            </w:pPr>
            <w:r w:rsidRPr="00CC37B2">
              <w:t>maintenance</w:t>
            </w:r>
            <w:r w:rsidR="004A27CE">
              <w:t>P</w:t>
            </w:r>
            <w:r w:rsidRPr="00CC37B2">
              <w:t>erson</w:t>
            </w:r>
          </w:p>
        </w:tc>
        <w:tc>
          <w:tcPr>
            <w:tcW w:w="0" w:type="auto"/>
            <w:vAlign w:val="center"/>
          </w:tcPr>
          <w:p w14:paraId="003754C7" w14:textId="2E953765" w:rsidR="001215F3" w:rsidRDefault="00D01471" w:rsidP="001215F3">
            <w:pPr>
              <w:jc w:val="center"/>
            </w:pPr>
            <w:r>
              <w:t>String</w:t>
            </w:r>
          </w:p>
        </w:tc>
        <w:tc>
          <w:tcPr>
            <w:tcW w:w="1134" w:type="dxa"/>
            <w:vAlign w:val="center"/>
          </w:tcPr>
          <w:p w14:paraId="65BC1934" w14:textId="7DC7A713" w:rsidR="001215F3" w:rsidRDefault="00D01471" w:rsidP="001215F3">
            <w:pPr>
              <w:jc w:val="center"/>
            </w:pPr>
            <w:r>
              <w:rPr>
                <w:rFonts w:hint="eastAsia"/>
              </w:rPr>
              <w:t>否</w:t>
            </w:r>
          </w:p>
        </w:tc>
        <w:tc>
          <w:tcPr>
            <w:tcW w:w="2835" w:type="dxa"/>
            <w:vAlign w:val="center"/>
          </w:tcPr>
          <w:p w14:paraId="7C1FC198" w14:textId="77777777" w:rsidR="001215F3" w:rsidRDefault="001215F3" w:rsidP="001215F3">
            <w:pPr>
              <w:jc w:val="center"/>
            </w:pPr>
          </w:p>
        </w:tc>
      </w:tr>
      <w:tr w:rsidR="001215F3" w14:paraId="7308B611" w14:textId="77777777" w:rsidTr="001B7CF9">
        <w:trPr>
          <w:jc w:val="center"/>
        </w:trPr>
        <w:tc>
          <w:tcPr>
            <w:tcW w:w="0" w:type="auto"/>
            <w:vAlign w:val="center"/>
          </w:tcPr>
          <w:p w14:paraId="2D6AC577" w14:textId="77777777" w:rsidR="001215F3" w:rsidRDefault="001215F3" w:rsidP="001215F3">
            <w:pPr>
              <w:jc w:val="center"/>
            </w:pPr>
            <w:r w:rsidRPr="00CC37B2">
              <w:rPr>
                <w:rFonts w:hint="eastAsia"/>
              </w:rPr>
              <w:t>维护人电话</w:t>
            </w:r>
          </w:p>
        </w:tc>
        <w:tc>
          <w:tcPr>
            <w:tcW w:w="0" w:type="auto"/>
            <w:vAlign w:val="center"/>
          </w:tcPr>
          <w:p w14:paraId="7426246B" w14:textId="319CCC6F" w:rsidR="001215F3" w:rsidRDefault="001215F3" w:rsidP="001215F3">
            <w:pPr>
              <w:jc w:val="center"/>
            </w:pPr>
            <w:r w:rsidRPr="00CC37B2">
              <w:t>maintenance</w:t>
            </w:r>
            <w:r w:rsidR="00B603B9">
              <w:t>Phone</w:t>
            </w:r>
          </w:p>
        </w:tc>
        <w:tc>
          <w:tcPr>
            <w:tcW w:w="0" w:type="auto"/>
            <w:vAlign w:val="center"/>
          </w:tcPr>
          <w:p w14:paraId="765013EE" w14:textId="60321CB1" w:rsidR="001215F3" w:rsidRDefault="00D01471" w:rsidP="001215F3">
            <w:pPr>
              <w:jc w:val="center"/>
            </w:pPr>
            <w:r>
              <w:t>String</w:t>
            </w:r>
          </w:p>
        </w:tc>
        <w:tc>
          <w:tcPr>
            <w:tcW w:w="1134" w:type="dxa"/>
            <w:vAlign w:val="center"/>
          </w:tcPr>
          <w:p w14:paraId="7919836C" w14:textId="0C54E347" w:rsidR="001215F3" w:rsidRDefault="00D01471" w:rsidP="001215F3">
            <w:pPr>
              <w:jc w:val="center"/>
            </w:pPr>
            <w:r>
              <w:rPr>
                <w:rFonts w:hint="eastAsia"/>
              </w:rPr>
              <w:t>否</w:t>
            </w:r>
          </w:p>
        </w:tc>
        <w:tc>
          <w:tcPr>
            <w:tcW w:w="2835" w:type="dxa"/>
            <w:vAlign w:val="center"/>
          </w:tcPr>
          <w:p w14:paraId="62D3D113" w14:textId="77777777" w:rsidR="001215F3" w:rsidRDefault="001215F3" w:rsidP="001215F3">
            <w:pPr>
              <w:jc w:val="center"/>
            </w:pPr>
          </w:p>
        </w:tc>
      </w:tr>
      <w:tr w:rsidR="001215F3" w14:paraId="1552AFD5" w14:textId="77777777" w:rsidTr="001B7CF9">
        <w:trPr>
          <w:jc w:val="center"/>
        </w:trPr>
        <w:tc>
          <w:tcPr>
            <w:tcW w:w="0" w:type="auto"/>
            <w:vAlign w:val="center"/>
          </w:tcPr>
          <w:p w14:paraId="303DA728" w14:textId="77777777" w:rsidR="001215F3" w:rsidRDefault="001215F3" w:rsidP="001215F3">
            <w:pPr>
              <w:jc w:val="center"/>
            </w:pPr>
            <w:r w:rsidRPr="00CC37B2">
              <w:rPr>
                <w:rFonts w:hint="eastAsia"/>
              </w:rPr>
              <w:t>保修截止期</w:t>
            </w:r>
          </w:p>
        </w:tc>
        <w:tc>
          <w:tcPr>
            <w:tcW w:w="0" w:type="auto"/>
            <w:vAlign w:val="center"/>
          </w:tcPr>
          <w:p w14:paraId="48428279" w14:textId="00C930FC" w:rsidR="001215F3" w:rsidRDefault="001215F3" w:rsidP="001215F3">
            <w:pPr>
              <w:jc w:val="center"/>
            </w:pPr>
            <w:r w:rsidRPr="00CC37B2">
              <w:t>warranty</w:t>
            </w:r>
            <w:r w:rsidR="004A27CE">
              <w:t>P</w:t>
            </w:r>
            <w:r w:rsidRPr="00CC37B2">
              <w:t>eriod</w:t>
            </w:r>
          </w:p>
        </w:tc>
        <w:tc>
          <w:tcPr>
            <w:tcW w:w="0" w:type="auto"/>
            <w:vAlign w:val="center"/>
          </w:tcPr>
          <w:p w14:paraId="3A9426BC" w14:textId="3B5EEA58" w:rsidR="001215F3" w:rsidRDefault="00D01471" w:rsidP="001215F3">
            <w:pPr>
              <w:jc w:val="center"/>
            </w:pPr>
            <w:r>
              <w:t>String</w:t>
            </w:r>
          </w:p>
        </w:tc>
        <w:tc>
          <w:tcPr>
            <w:tcW w:w="1134" w:type="dxa"/>
            <w:vAlign w:val="center"/>
          </w:tcPr>
          <w:p w14:paraId="609EDEC6" w14:textId="2331624A" w:rsidR="001215F3" w:rsidRDefault="00D01471" w:rsidP="001215F3">
            <w:pPr>
              <w:jc w:val="center"/>
            </w:pPr>
            <w:r>
              <w:rPr>
                <w:rFonts w:hint="eastAsia"/>
              </w:rPr>
              <w:t>否</w:t>
            </w:r>
          </w:p>
        </w:tc>
        <w:tc>
          <w:tcPr>
            <w:tcW w:w="2835" w:type="dxa"/>
            <w:vAlign w:val="center"/>
          </w:tcPr>
          <w:p w14:paraId="49D54206" w14:textId="77777777" w:rsidR="001215F3" w:rsidRDefault="001215F3" w:rsidP="001215F3">
            <w:pPr>
              <w:jc w:val="center"/>
            </w:pPr>
          </w:p>
        </w:tc>
      </w:tr>
      <w:tr w:rsidR="001215F3" w14:paraId="359E2DBB" w14:textId="77777777" w:rsidTr="001B7CF9">
        <w:trPr>
          <w:jc w:val="center"/>
        </w:trPr>
        <w:tc>
          <w:tcPr>
            <w:tcW w:w="0" w:type="auto"/>
            <w:vAlign w:val="center"/>
          </w:tcPr>
          <w:p w14:paraId="20303514" w14:textId="77777777" w:rsidR="001215F3" w:rsidRDefault="001215F3" w:rsidP="001215F3">
            <w:pPr>
              <w:jc w:val="center"/>
            </w:pPr>
            <w:r>
              <w:rPr>
                <w:rFonts w:hint="eastAsia"/>
              </w:rPr>
              <w:t>注册</w:t>
            </w:r>
            <w:r w:rsidRPr="00CC37B2">
              <w:rPr>
                <w:rFonts w:hint="eastAsia"/>
              </w:rPr>
              <w:t>时间</w:t>
            </w:r>
          </w:p>
        </w:tc>
        <w:tc>
          <w:tcPr>
            <w:tcW w:w="0" w:type="auto"/>
            <w:vAlign w:val="center"/>
          </w:tcPr>
          <w:p w14:paraId="74710AAB" w14:textId="52C7CC37" w:rsidR="001215F3" w:rsidRPr="00BC7015" w:rsidRDefault="001215F3" w:rsidP="001215F3">
            <w:pPr>
              <w:jc w:val="center"/>
            </w:pPr>
            <w:r w:rsidRPr="00BC7015">
              <w:t>create</w:t>
            </w:r>
            <w:r w:rsidR="00774D19">
              <w:rPr>
                <w:rFonts w:hint="eastAsia"/>
              </w:rPr>
              <w:t>Time</w:t>
            </w:r>
          </w:p>
        </w:tc>
        <w:tc>
          <w:tcPr>
            <w:tcW w:w="0" w:type="auto"/>
            <w:vAlign w:val="center"/>
          </w:tcPr>
          <w:p w14:paraId="2FB32A1F" w14:textId="0C88BC31" w:rsidR="001215F3" w:rsidRPr="00BC7015" w:rsidRDefault="00D01471" w:rsidP="001215F3">
            <w:pPr>
              <w:jc w:val="center"/>
            </w:pPr>
            <w:r>
              <w:t>Long</w:t>
            </w:r>
          </w:p>
        </w:tc>
        <w:tc>
          <w:tcPr>
            <w:tcW w:w="1134" w:type="dxa"/>
            <w:vAlign w:val="center"/>
          </w:tcPr>
          <w:p w14:paraId="0763C59A" w14:textId="2102B9EF" w:rsidR="001215F3" w:rsidRPr="00BC7015" w:rsidRDefault="00D01471" w:rsidP="001215F3">
            <w:pPr>
              <w:jc w:val="center"/>
            </w:pPr>
            <w:r>
              <w:rPr>
                <w:rFonts w:hint="eastAsia"/>
              </w:rPr>
              <w:t>是</w:t>
            </w:r>
          </w:p>
        </w:tc>
        <w:tc>
          <w:tcPr>
            <w:tcW w:w="2835" w:type="dxa"/>
            <w:vAlign w:val="center"/>
          </w:tcPr>
          <w:p w14:paraId="19A04C5C" w14:textId="1E101CC4" w:rsidR="001215F3" w:rsidRPr="00BC7015" w:rsidRDefault="002C4030" w:rsidP="002C4030">
            <w:r>
              <w:t>Epoch</w:t>
            </w:r>
            <w:r>
              <w:rPr>
                <w:rFonts w:hint="eastAsia"/>
              </w:rPr>
              <w:t>时间，单位毫秒</w:t>
            </w:r>
          </w:p>
        </w:tc>
      </w:tr>
      <w:tr w:rsidR="001215F3" w14:paraId="1911D56E" w14:textId="77777777" w:rsidTr="001B7CF9">
        <w:trPr>
          <w:jc w:val="center"/>
        </w:trPr>
        <w:tc>
          <w:tcPr>
            <w:tcW w:w="0" w:type="auto"/>
            <w:vAlign w:val="center"/>
          </w:tcPr>
          <w:p w14:paraId="104D1D47" w14:textId="77777777" w:rsidR="001215F3" w:rsidRDefault="001215F3" w:rsidP="001215F3">
            <w:pPr>
              <w:jc w:val="center"/>
            </w:pPr>
            <w:r>
              <w:rPr>
                <w:rFonts w:hint="eastAsia"/>
              </w:rPr>
              <w:t>更</w:t>
            </w:r>
            <w:r w:rsidRPr="00CC37B2">
              <w:rPr>
                <w:rFonts w:hint="eastAsia"/>
              </w:rPr>
              <w:t>新时间</w:t>
            </w:r>
          </w:p>
        </w:tc>
        <w:tc>
          <w:tcPr>
            <w:tcW w:w="0" w:type="auto"/>
            <w:vAlign w:val="center"/>
          </w:tcPr>
          <w:p w14:paraId="7968E510" w14:textId="34F05F8A" w:rsidR="001215F3" w:rsidRPr="00BC7015" w:rsidRDefault="001215F3" w:rsidP="001215F3">
            <w:pPr>
              <w:jc w:val="center"/>
            </w:pPr>
            <w:r w:rsidRPr="00BC7015">
              <w:t>update</w:t>
            </w:r>
            <w:r w:rsidR="00774D19">
              <w:rPr>
                <w:rFonts w:hint="eastAsia"/>
              </w:rPr>
              <w:t>Time</w:t>
            </w:r>
          </w:p>
        </w:tc>
        <w:tc>
          <w:tcPr>
            <w:tcW w:w="0" w:type="auto"/>
            <w:vAlign w:val="center"/>
          </w:tcPr>
          <w:p w14:paraId="48288076" w14:textId="7C5F2B79" w:rsidR="001215F3" w:rsidRPr="00BC7015" w:rsidRDefault="00D01471" w:rsidP="001215F3">
            <w:pPr>
              <w:jc w:val="center"/>
            </w:pPr>
            <w:r>
              <w:t>Long</w:t>
            </w:r>
          </w:p>
        </w:tc>
        <w:tc>
          <w:tcPr>
            <w:tcW w:w="1134" w:type="dxa"/>
            <w:vAlign w:val="center"/>
          </w:tcPr>
          <w:p w14:paraId="54D50D33" w14:textId="31E6178F" w:rsidR="001215F3" w:rsidRPr="00BC7015" w:rsidRDefault="00D01471" w:rsidP="001215F3">
            <w:pPr>
              <w:jc w:val="center"/>
            </w:pPr>
            <w:r>
              <w:rPr>
                <w:rFonts w:hint="eastAsia"/>
              </w:rPr>
              <w:t>否</w:t>
            </w:r>
          </w:p>
        </w:tc>
        <w:tc>
          <w:tcPr>
            <w:tcW w:w="2835" w:type="dxa"/>
            <w:vAlign w:val="center"/>
          </w:tcPr>
          <w:p w14:paraId="0C6851AB" w14:textId="16C13420" w:rsidR="001215F3" w:rsidRPr="00BC7015" w:rsidRDefault="002C4030" w:rsidP="002C4030">
            <w:r>
              <w:t>Epoch</w:t>
            </w:r>
            <w:r>
              <w:rPr>
                <w:rFonts w:hint="eastAsia"/>
              </w:rPr>
              <w:t>时间，单位毫秒</w:t>
            </w:r>
          </w:p>
        </w:tc>
      </w:tr>
      <w:tr w:rsidR="001215F3" w14:paraId="2F10D221" w14:textId="77777777" w:rsidTr="001B7CF9">
        <w:trPr>
          <w:jc w:val="center"/>
        </w:trPr>
        <w:tc>
          <w:tcPr>
            <w:tcW w:w="0" w:type="auto"/>
            <w:vAlign w:val="center"/>
          </w:tcPr>
          <w:p w14:paraId="5C359B4D" w14:textId="5D4D1863" w:rsidR="001215F3" w:rsidRPr="00CC37B2" w:rsidRDefault="001215F3" w:rsidP="001215F3">
            <w:pPr>
              <w:jc w:val="center"/>
            </w:pPr>
            <w:r w:rsidRPr="00EB790E">
              <w:t>组织机构</w:t>
            </w:r>
            <w:r w:rsidR="00F74288">
              <w:rPr>
                <w:rFonts w:hint="eastAsia"/>
              </w:rPr>
              <w:t>唯一标识</w:t>
            </w:r>
          </w:p>
        </w:tc>
        <w:tc>
          <w:tcPr>
            <w:tcW w:w="0" w:type="auto"/>
            <w:vAlign w:val="center"/>
          </w:tcPr>
          <w:p w14:paraId="0F93B79C" w14:textId="6922B0A7" w:rsidR="001215F3" w:rsidRPr="00BC7015" w:rsidRDefault="004A27CE" w:rsidP="001215F3">
            <w:pPr>
              <w:jc w:val="center"/>
            </w:pPr>
            <w:r>
              <w:t>org</w:t>
            </w:r>
            <w:r w:rsidR="00834008">
              <w:t>Id</w:t>
            </w:r>
          </w:p>
        </w:tc>
        <w:tc>
          <w:tcPr>
            <w:tcW w:w="0" w:type="auto"/>
            <w:vAlign w:val="center"/>
          </w:tcPr>
          <w:p w14:paraId="30F79EF5" w14:textId="174A555B" w:rsidR="001215F3" w:rsidRPr="00BC7015" w:rsidRDefault="00D01471" w:rsidP="001215F3">
            <w:pPr>
              <w:jc w:val="center"/>
            </w:pPr>
            <w:r>
              <w:t>String</w:t>
            </w:r>
          </w:p>
        </w:tc>
        <w:tc>
          <w:tcPr>
            <w:tcW w:w="1134" w:type="dxa"/>
            <w:vAlign w:val="center"/>
          </w:tcPr>
          <w:p w14:paraId="2699FB31" w14:textId="27DCC48C" w:rsidR="001215F3" w:rsidRPr="00BC7015" w:rsidRDefault="00D01471" w:rsidP="001215F3">
            <w:pPr>
              <w:jc w:val="center"/>
            </w:pPr>
            <w:r>
              <w:rPr>
                <w:rFonts w:hint="eastAsia"/>
              </w:rPr>
              <w:t>是</w:t>
            </w:r>
          </w:p>
        </w:tc>
        <w:tc>
          <w:tcPr>
            <w:tcW w:w="2835" w:type="dxa"/>
            <w:vAlign w:val="center"/>
          </w:tcPr>
          <w:p w14:paraId="7C4646A3" w14:textId="77777777" w:rsidR="001215F3" w:rsidRPr="00BC7015" w:rsidRDefault="001215F3" w:rsidP="001215F3">
            <w:pPr>
              <w:jc w:val="center"/>
            </w:pPr>
          </w:p>
        </w:tc>
      </w:tr>
    </w:tbl>
    <w:p w14:paraId="1628D4E0" w14:textId="377B5823" w:rsidR="001215F3" w:rsidRDefault="001215F3" w:rsidP="001215F3"/>
    <w:p w14:paraId="63AF9572" w14:textId="77777777" w:rsidR="001215F3" w:rsidRDefault="001215F3" w:rsidP="001215F3"/>
    <w:p w14:paraId="201507B7" w14:textId="13EC1A09" w:rsidR="002631FC" w:rsidRPr="00642B45" w:rsidRDefault="002631FC" w:rsidP="00567802">
      <w:pPr>
        <w:pStyle w:val="3"/>
      </w:pPr>
      <w:bookmarkStart w:id="79" w:name="_Toc9587864"/>
      <w:r>
        <w:rPr>
          <w:rFonts w:hint="eastAsia"/>
        </w:rPr>
        <w:t>硬件资产信息上报接口</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7148"/>
      </w:tblGrid>
      <w:tr w:rsidR="002631FC" w:rsidRPr="009B08C3" w14:paraId="6483466F" w14:textId="77777777" w:rsidTr="00B650FB">
        <w:tc>
          <w:tcPr>
            <w:tcW w:w="692" w:type="pct"/>
            <w:shd w:val="clear" w:color="auto" w:fill="D9D9D9"/>
          </w:tcPr>
          <w:p w14:paraId="61D5BCA3" w14:textId="77777777" w:rsidR="002631FC" w:rsidRPr="009B08C3" w:rsidRDefault="002631FC" w:rsidP="00B650FB">
            <w:pPr>
              <w:jc w:val="center"/>
            </w:pPr>
            <w:r>
              <w:rPr>
                <w:rFonts w:hint="eastAsia"/>
              </w:rPr>
              <w:t>URL</w:t>
            </w:r>
          </w:p>
        </w:tc>
        <w:tc>
          <w:tcPr>
            <w:tcW w:w="4308" w:type="pct"/>
          </w:tcPr>
          <w:p w14:paraId="5FB2AC27" w14:textId="7CD0160D" w:rsidR="002631FC" w:rsidRPr="000E3579" w:rsidRDefault="002631FC" w:rsidP="00B650FB">
            <w:pPr>
              <w:jc w:val="left"/>
            </w:pPr>
            <w:r w:rsidRPr="009334DA">
              <w:t>/</w:t>
            </w:r>
            <w:r w:rsidR="00260C0A">
              <w:t>mpscmc</w:t>
            </w:r>
            <w:r>
              <w:rPr>
                <w:rFonts w:hint="eastAsia"/>
              </w:rPr>
              <w:t>/v1/hardware</w:t>
            </w:r>
          </w:p>
        </w:tc>
      </w:tr>
      <w:tr w:rsidR="002631FC" w:rsidRPr="009B08C3" w14:paraId="7F82D3BD" w14:textId="77777777" w:rsidTr="00B650FB">
        <w:tc>
          <w:tcPr>
            <w:tcW w:w="692" w:type="pct"/>
            <w:shd w:val="clear" w:color="auto" w:fill="D9D9D9"/>
          </w:tcPr>
          <w:p w14:paraId="1B31EA3E" w14:textId="77777777" w:rsidR="002631FC" w:rsidRPr="009B08C3" w:rsidRDefault="002631FC" w:rsidP="00B650FB">
            <w:pPr>
              <w:jc w:val="center"/>
            </w:pPr>
            <w:r>
              <w:rPr>
                <w:rFonts w:hint="eastAsia"/>
              </w:rPr>
              <w:t>调用方式</w:t>
            </w:r>
          </w:p>
        </w:tc>
        <w:tc>
          <w:tcPr>
            <w:tcW w:w="4308" w:type="pct"/>
          </w:tcPr>
          <w:p w14:paraId="64F3FECC" w14:textId="77777777" w:rsidR="002631FC" w:rsidRPr="00762AD1" w:rsidRDefault="002631FC" w:rsidP="00B650FB">
            <w:pPr>
              <w:jc w:val="left"/>
            </w:pPr>
            <w:r>
              <w:rPr>
                <w:rFonts w:hint="eastAsia"/>
              </w:rPr>
              <w:t>POST</w:t>
            </w:r>
          </w:p>
        </w:tc>
      </w:tr>
      <w:tr w:rsidR="002631FC" w:rsidRPr="009B08C3" w14:paraId="1127ADCE" w14:textId="77777777" w:rsidTr="00B650FB">
        <w:tc>
          <w:tcPr>
            <w:tcW w:w="692" w:type="pct"/>
            <w:shd w:val="clear" w:color="auto" w:fill="D9D9D9"/>
          </w:tcPr>
          <w:p w14:paraId="5901EE9F" w14:textId="77777777" w:rsidR="002631FC" w:rsidRDefault="002631FC" w:rsidP="00B650FB">
            <w:pPr>
              <w:jc w:val="center"/>
            </w:pPr>
            <w:r>
              <w:rPr>
                <w:rFonts w:hint="eastAsia"/>
              </w:rPr>
              <w:t>参数</w:t>
            </w:r>
          </w:p>
        </w:tc>
        <w:tc>
          <w:tcPr>
            <w:tcW w:w="4308" w:type="pct"/>
          </w:tcPr>
          <w:p w14:paraId="0D961C9C" w14:textId="77777777" w:rsidR="00D81DC7" w:rsidRPr="00737FF9" w:rsidRDefault="00D81DC7" w:rsidP="00D81DC7">
            <w:r w:rsidRPr="00737FF9">
              <w:t>{</w:t>
            </w:r>
          </w:p>
          <w:p w14:paraId="52D455F3" w14:textId="77777777" w:rsidR="00D81DC7" w:rsidRPr="00737FF9" w:rsidRDefault="00D81DC7" w:rsidP="00D81DC7">
            <w:r w:rsidRPr="00737FF9">
              <w:t xml:space="preserve">    "cmcId": "String",</w:t>
            </w:r>
          </w:p>
          <w:p w14:paraId="36F23DD8" w14:textId="77777777" w:rsidR="00D81DC7" w:rsidRPr="00737FF9" w:rsidRDefault="00D81DC7" w:rsidP="00D81DC7">
            <w:r w:rsidRPr="00737FF9">
              <w:t xml:space="preserve">    "data": [</w:t>
            </w:r>
          </w:p>
          <w:p w14:paraId="063B56E6" w14:textId="77777777" w:rsidR="00D81DC7" w:rsidRPr="00737FF9" w:rsidRDefault="00D81DC7" w:rsidP="00D81DC7">
            <w:r w:rsidRPr="00737FF9">
              <w:lastRenderedPageBreak/>
              <w:t xml:space="preserve">      {</w:t>
            </w:r>
          </w:p>
          <w:p w14:paraId="2D815759" w14:textId="77777777" w:rsidR="00D81DC7" w:rsidRPr="00737FF9" w:rsidRDefault="00D81DC7" w:rsidP="00D81DC7">
            <w:r w:rsidRPr="00737FF9">
              <w:t xml:space="preserve">        "</w:t>
            </w:r>
            <w:r>
              <w:t>reportType</w:t>
            </w:r>
            <w:r w:rsidRPr="00737FF9">
              <w:t>": "String",</w:t>
            </w:r>
          </w:p>
          <w:p w14:paraId="5600C819" w14:textId="2420CC78" w:rsidR="00D81DC7" w:rsidRPr="00737FF9" w:rsidRDefault="00D81DC7" w:rsidP="00D81DC7">
            <w:pPr>
              <w:ind w:firstLineChars="400" w:firstLine="840"/>
            </w:pPr>
            <w:r w:rsidRPr="00737FF9">
              <w:t>"</w:t>
            </w:r>
            <w:r w:rsidR="00723FB0">
              <w:rPr>
                <w:rFonts w:hint="eastAsia"/>
              </w:rPr>
              <w:t xml:space="preserve"> </w:t>
            </w:r>
            <w:r w:rsidR="00520646">
              <w:t>asset</w:t>
            </w:r>
            <w:r w:rsidR="00723FB0">
              <w:t>Id</w:t>
            </w:r>
            <w:r w:rsidR="00723FB0" w:rsidRPr="00737FF9">
              <w:t xml:space="preserve"> </w:t>
            </w:r>
            <w:r w:rsidRPr="00737FF9">
              <w:t>": "String",</w:t>
            </w:r>
          </w:p>
          <w:p w14:paraId="77094DF5" w14:textId="77777777" w:rsidR="00D81DC7" w:rsidRPr="00737FF9" w:rsidRDefault="00D81DC7" w:rsidP="00D81DC7">
            <w:r w:rsidRPr="00737FF9">
              <w:t xml:space="preserve">        …</w:t>
            </w:r>
          </w:p>
          <w:p w14:paraId="3B0098E7" w14:textId="77777777" w:rsidR="00D81DC7" w:rsidRPr="00737FF9" w:rsidRDefault="00D81DC7" w:rsidP="00D81DC7">
            <w:r w:rsidRPr="00737FF9">
              <w:t xml:space="preserve">      }</w:t>
            </w:r>
          </w:p>
          <w:p w14:paraId="20F6BB26" w14:textId="77777777" w:rsidR="00D81DC7" w:rsidRPr="00737FF9" w:rsidRDefault="00D81DC7" w:rsidP="00D81DC7">
            <w:r w:rsidRPr="00737FF9">
              <w:t xml:space="preserve">    ]</w:t>
            </w:r>
          </w:p>
          <w:p w14:paraId="6AE292D4" w14:textId="3476637E" w:rsidR="002631FC" w:rsidRPr="00762AD1" w:rsidRDefault="00D81DC7" w:rsidP="00D81DC7">
            <w:pPr>
              <w:jc w:val="left"/>
            </w:pPr>
            <w:r w:rsidRPr="00737FF9">
              <w:t>}</w:t>
            </w:r>
          </w:p>
        </w:tc>
      </w:tr>
      <w:tr w:rsidR="002631FC" w:rsidRPr="009B08C3" w14:paraId="536B42BB" w14:textId="77777777" w:rsidTr="00B650FB">
        <w:tc>
          <w:tcPr>
            <w:tcW w:w="692" w:type="pct"/>
            <w:shd w:val="clear" w:color="auto" w:fill="D9D9D9"/>
          </w:tcPr>
          <w:p w14:paraId="3A4362C5" w14:textId="77777777" w:rsidR="002631FC" w:rsidRPr="009B08C3" w:rsidRDefault="002631FC" w:rsidP="00B650FB">
            <w:pPr>
              <w:jc w:val="center"/>
            </w:pPr>
            <w:r>
              <w:rPr>
                <w:rFonts w:hint="eastAsia"/>
              </w:rPr>
              <w:lastRenderedPageBreak/>
              <w:t>返回值</w:t>
            </w:r>
          </w:p>
        </w:tc>
        <w:tc>
          <w:tcPr>
            <w:tcW w:w="4308" w:type="pct"/>
          </w:tcPr>
          <w:p w14:paraId="4630FC7A" w14:textId="77777777" w:rsidR="002631FC" w:rsidRDefault="002631FC" w:rsidP="00B650FB">
            <w:pPr>
              <w:jc w:val="left"/>
            </w:pPr>
            <w:r w:rsidRPr="006C3D11">
              <w:t>{</w:t>
            </w:r>
          </w:p>
          <w:p w14:paraId="6052B726" w14:textId="77777777" w:rsidR="002631FC" w:rsidRDefault="002631FC" w:rsidP="00B650FB">
            <w:pPr>
              <w:ind w:firstLine="420"/>
              <w:jc w:val="left"/>
            </w:pPr>
            <w:r>
              <w:t>"</w:t>
            </w:r>
            <w:r>
              <w:rPr>
                <w:rFonts w:hint="eastAsia"/>
              </w:rPr>
              <w:t>c</w:t>
            </w:r>
            <w:r w:rsidRPr="003A4D2A">
              <w:t>ode": 0</w:t>
            </w:r>
            <w:r w:rsidRPr="00766E10">
              <w:t>,</w:t>
            </w:r>
          </w:p>
          <w:p w14:paraId="60491D0C" w14:textId="77777777" w:rsidR="002631FC" w:rsidRDefault="002631FC" w:rsidP="00B650FB">
            <w:pPr>
              <w:ind w:firstLine="420"/>
              <w:jc w:val="left"/>
            </w:pPr>
            <w:r>
              <w:t>“</w:t>
            </w:r>
            <w:r>
              <w:rPr>
                <w:rFonts w:hint="eastAsia"/>
              </w:rPr>
              <w:t>m</w:t>
            </w:r>
            <w:r>
              <w:t>assage”: “ok”</w:t>
            </w:r>
          </w:p>
          <w:p w14:paraId="6FEC32F1" w14:textId="77777777" w:rsidR="002631FC" w:rsidRPr="006C3D11" w:rsidRDefault="002631FC" w:rsidP="00B650FB">
            <w:pPr>
              <w:jc w:val="left"/>
            </w:pPr>
            <w:r w:rsidRPr="006C3D11">
              <w:t>}</w:t>
            </w:r>
          </w:p>
        </w:tc>
      </w:tr>
      <w:tr w:rsidR="002631FC" w:rsidRPr="009B08C3" w14:paraId="1A6E6CC9" w14:textId="77777777" w:rsidTr="00B650FB">
        <w:tc>
          <w:tcPr>
            <w:tcW w:w="692" w:type="pct"/>
            <w:shd w:val="clear" w:color="auto" w:fill="D9D9D9"/>
          </w:tcPr>
          <w:p w14:paraId="54EBF173" w14:textId="77777777" w:rsidR="002631FC" w:rsidRDefault="002631FC" w:rsidP="00B650FB">
            <w:pPr>
              <w:jc w:val="center"/>
            </w:pPr>
            <w:r>
              <w:rPr>
                <w:rFonts w:hint="eastAsia"/>
              </w:rPr>
              <w:t>说明</w:t>
            </w:r>
          </w:p>
        </w:tc>
        <w:tc>
          <w:tcPr>
            <w:tcW w:w="4308" w:type="pct"/>
          </w:tcPr>
          <w:p w14:paraId="30066752" w14:textId="77777777" w:rsidR="00F4615E" w:rsidRPr="00737FF9" w:rsidRDefault="00F4615E" w:rsidP="00F4615E">
            <w:r w:rsidRPr="00737FF9">
              <w:rPr>
                <w:rFonts w:hint="eastAsia"/>
              </w:rPr>
              <w:t>该接口用于各省级集中管控中心主动向部级集中管控中心上报信息。</w:t>
            </w:r>
          </w:p>
          <w:p w14:paraId="7A9AA9BB" w14:textId="00B68ABC" w:rsidR="002631FC" w:rsidRPr="00762AD1" w:rsidRDefault="00F4615E" w:rsidP="00F4615E">
            <w:pPr>
              <w:jc w:val="left"/>
            </w:pPr>
            <w:r w:rsidRPr="00737FF9">
              <w:rPr>
                <w:rFonts w:hint="eastAsia"/>
              </w:rPr>
              <w:t>接口可以单个，批量上报信息。可以新增，修改和删除信息。</w:t>
            </w:r>
            <w:r>
              <w:rPr>
                <w:rFonts w:hint="eastAsia"/>
              </w:rPr>
              <w:t>对于数据项的更新和删除操作，也需要上报所有完整的数据项。数据项的内容和新增操作时一样。</w:t>
            </w:r>
          </w:p>
        </w:tc>
      </w:tr>
      <w:tr w:rsidR="002631FC" w:rsidRPr="009B08C3" w14:paraId="46B6F9A3" w14:textId="77777777" w:rsidTr="00B650FB">
        <w:tc>
          <w:tcPr>
            <w:tcW w:w="692" w:type="pct"/>
            <w:shd w:val="clear" w:color="auto" w:fill="D9D9D9"/>
          </w:tcPr>
          <w:p w14:paraId="19502C9E" w14:textId="77777777" w:rsidR="002631FC" w:rsidRDefault="002631FC" w:rsidP="00B650FB">
            <w:pPr>
              <w:jc w:val="center"/>
            </w:pPr>
            <w:r>
              <w:rPr>
                <w:rFonts w:hint="eastAsia"/>
              </w:rPr>
              <w:t>备注</w:t>
            </w:r>
          </w:p>
        </w:tc>
        <w:tc>
          <w:tcPr>
            <w:tcW w:w="4308" w:type="pct"/>
          </w:tcPr>
          <w:p w14:paraId="33CC7BD2" w14:textId="1478C337" w:rsidR="002631FC" w:rsidRPr="00762AD1" w:rsidRDefault="002631FC" w:rsidP="00B650FB">
            <w:pPr>
              <w:jc w:val="left"/>
            </w:pPr>
          </w:p>
        </w:tc>
      </w:tr>
    </w:tbl>
    <w:p w14:paraId="7493AD97" w14:textId="77777777" w:rsidR="002631FC" w:rsidRPr="00642B45" w:rsidRDefault="002631FC" w:rsidP="00567802">
      <w:pPr>
        <w:pStyle w:val="3"/>
      </w:pPr>
      <w:bookmarkStart w:id="80" w:name="_Toc9587865"/>
      <w:r>
        <w:rPr>
          <w:rFonts w:hint="eastAsia"/>
        </w:rPr>
        <w:t>硬件资产信息拉取接口</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7148"/>
      </w:tblGrid>
      <w:tr w:rsidR="002631FC" w:rsidRPr="009B08C3" w14:paraId="32FF409D" w14:textId="77777777" w:rsidTr="00B650FB">
        <w:tc>
          <w:tcPr>
            <w:tcW w:w="692" w:type="pct"/>
            <w:shd w:val="clear" w:color="auto" w:fill="D9D9D9"/>
          </w:tcPr>
          <w:p w14:paraId="60776FB7" w14:textId="77777777" w:rsidR="002631FC" w:rsidRPr="009B08C3" w:rsidRDefault="002631FC" w:rsidP="00B650FB">
            <w:pPr>
              <w:jc w:val="center"/>
            </w:pPr>
            <w:r>
              <w:rPr>
                <w:rFonts w:hint="eastAsia"/>
              </w:rPr>
              <w:t>URL</w:t>
            </w:r>
          </w:p>
        </w:tc>
        <w:tc>
          <w:tcPr>
            <w:tcW w:w="4308" w:type="pct"/>
          </w:tcPr>
          <w:p w14:paraId="6105B50B" w14:textId="3947144D" w:rsidR="002631FC" w:rsidRPr="000E3579" w:rsidRDefault="002631FC" w:rsidP="00B650FB">
            <w:pPr>
              <w:jc w:val="left"/>
            </w:pPr>
            <w:r w:rsidRPr="009334DA">
              <w:t>/</w:t>
            </w:r>
            <w:r w:rsidR="00D306B0">
              <w:rPr>
                <w:rFonts w:hint="eastAsia"/>
              </w:rPr>
              <w:t>sub</w:t>
            </w:r>
            <w:r>
              <w:t>cmc</w:t>
            </w:r>
            <w:r>
              <w:rPr>
                <w:rFonts w:hint="eastAsia"/>
              </w:rPr>
              <w:t>/v1/hardware</w:t>
            </w:r>
          </w:p>
        </w:tc>
      </w:tr>
      <w:tr w:rsidR="002631FC" w:rsidRPr="009B08C3" w14:paraId="2E4DBF2C" w14:textId="77777777" w:rsidTr="00B650FB">
        <w:tc>
          <w:tcPr>
            <w:tcW w:w="692" w:type="pct"/>
            <w:shd w:val="clear" w:color="auto" w:fill="D9D9D9"/>
          </w:tcPr>
          <w:p w14:paraId="055E83CE" w14:textId="77777777" w:rsidR="002631FC" w:rsidRPr="009B08C3" w:rsidRDefault="002631FC" w:rsidP="00B650FB">
            <w:pPr>
              <w:jc w:val="center"/>
            </w:pPr>
            <w:r>
              <w:rPr>
                <w:rFonts w:hint="eastAsia"/>
              </w:rPr>
              <w:t>调用方式</w:t>
            </w:r>
          </w:p>
        </w:tc>
        <w:tc>
          <w:tcPr>
            <w:tcW w:w="4308" w:type="pct"/>
          </w:tcPr>
          <w:p w14:paraId="15F3353A" w14:textId="77777777" w:rsidR="002631FC" w:rsidRPr="00762AD1" w:rsidRDefault="002631FC" w:rsidP="00B650FB">
            <w:pPr>
              <w:jc w:val="left"/>
            </w:pPr>
            <w:r>
              <w:rPr>
                <w:rFonts w:hint="eastAsia"/>
              </w:rPr>
              <w:t>GET</w:t>
            </w:r>
          </w:p>
        </w:tc>
      </w:tr>
      <w:tr w:rsidR="002631FC" w:rsidRPr="009B08C3" w14:paraId="515DFCC1" w14:textId="77777777" w:rsidTr="00B650FB">
        <w:tc>
          <w:tcPr>
            <w:tcW w:w="692" w:type="pct"/>
            <w:shd w:val="clear" w:color="auto" w:fill="D9D9D9"/>
          </w:tcPr>
          <w:p w14:paraId="77ABD14C" w14:textId="77777777" w:rsidR="002631FC" w:rsidRDefault="002631FC" w:rsidP="00B650FB">
            <w:pPr>
              <w:jc w:val="center"/>
            </w:pPr>
            <w:r>
              <w:rPr>
                <w:rFonts w:hint="eastAsia"/>
              </w:rPr>
              <w:t>参数</w:t>
            </w:r>
          </w:p>
        </w:tc>
        <w:tc>
          <w:tcPr>
            <w:tcW w:w="4308" w:type="pct"/>
          </w:tcPr>
          <w:p w14:paraId="0A59AD97" w14:textId="77777777" w:rsidR="00720F90" w:rsidRPr="00737FF9" w:rsidRDefault="00720F90" w:rsidP="00720F90">
            <w:r w:rsidRPr="00737FF9">
              <w:t xml:space="preserve">cmcId: </w:t>
            </w:r>
            <w:r w:rsidRPr="00737FF9">
              <w:rPr>
                <w:rFonts w:hint="eastAsia"/>
              </w:rPr>
              <w:t>分配给省集中管控的唯一标识</w:t>
            </w:r>
          </w:p>
          <w:p w14:paraId="2D6526BD" w14:textId="77777777" w:rsidR="00720F90" w:rsidRPr="00737FF9" w:rsidRDefault="00720F90" w:rsidP="00720F90">
            <w:r w:rsidRPr="00737FF9">
              <w:t xml:space="preserve">pageNum: </w:t>
            </w:r>
            <w:r w:rsidRPr="00737FF9">
              <w:rPr>
                <w:rFonts w:hint="eastAsia"/>
              </w:rPr>
              <w:t>开始页面，页面数从</w:t>
            </w:r>
            <w:r w:rsidRPr="00737FF9">
              <w:t>1</w:t>
            </w:r>
            <w:r w:rsidRPr="00737FF9">
              <w:rPr>
                <w:rFonts w:hint="eastAsia"/>
              </w:rPr>
              <w:t>开始</w:t>
            </w:r>
          </w:p>
          <w:p w14:paraId="1C8BF2EF" w14:textId="77777777" w:rsidR="00720F90" w:rsidRPr="00737FF9" w:rsidRDefault="00720F90" w:rsidP="00720F90">
            <w:r w:rsidRPr="00737FF9">
              <w:rPr>
                <w:rFonts w:hint="eastAsia"/>
              </w:rPr>
              <w:t>p</w:t>
            </w:r>
            <w:r w:rsidRPr="00737FF9">
              <w:t xml:space="preserve">ageSize: </w:t>
            </w:r>
            <w:r w:rsidRPr="00737FF9">
              <w:rPr>
                <w:rFonts w:hint="eastAsia"/>
              </w:rPr>
              <w:t>分页大小</w:t>
            </w:r>
          </w:p>
          <w:p w14:paraId="3FF37F3C" w14:textId="77777777" w:rsidR="00720F90" w:rsidRPr="00737FF9" w:rsidRDefault="00720F90" w:rsidP="00720F90"/>
          <w:p w14:paraId="7B64F46A" w14:textId="77777777" w:rsidR="00720F90" w:rsidRPr="00737FF9" w:rsidRDefault="00720F90" w:rsidP="00720F90">
            <w:r w:rsidRPr="00737FF9">
              <w:rPr>
                <w:rFonts w:hint="eastAsia"/>
              </w:rPr>
              <w:t>例如：</w:t>
            </w:r>
          </w:p>
          <w:p w14:paraId="6B017B9E" w14:textId="77777777" w:rsidR="00720F90" w:rsidRPr="00737FF9" w:rsidRDefault="00720F90" w:rsidP="00720F90">
            <w:r w:rsidRPr="00737FF9">
              <w:t xml:space="preserve">?cmId=1234&amp;pageNum=1&amp;pageSize=20 </w:t>
            </w:r>
          </w:p>
          <w:p w14:paraId="32F05901" w14:textId="77777777" w:rsidR="00720F90" w:rsidRPr="00737FF9" w:rsidRDefault="00720F90" w:rsidP="00720F90">
            <w:r w:rsidRPr="00737FF9">
              <w:rPr>
                <w:rFonts w:hint="eastAsia"/>
              </w:rPr>
              <w:t>获取第1页，分页大小为2</w:t>
            </w:r>
            <w:r w:rsidRPr="00737FF9">
              <w:t>0</w:t>
            </w:r>
          </w:p>
          <w:p w14:paraId="499357E6" w14:textId="77777777" w:rsidR="00720F90" w:rsidRPr="00737FF9" w:rsidRDefault="00720F90" w:rsidP="00720F90"/>
          <w:p w14:paraId="349FF8E8" w14:textId="77777777" w:rsidR="00720F90" w:rsidRPr="00737FF9" w:rsidRDefault="00720F90" w:rsidP="00720F90">
            <w:r w:rsidRPr="00737FF9">
              <w:t>?cmcId=1234&amp;</w:t>
            </w:r>
            <w:r w:rsidRPr="00737FF9">
              <w:rPr>
                <w:rFonts w:hint="eastAsia"/>
              </w:rPr>
              <w:t>p</w:t>
            </w:r>
            <w:r w:rsidRPr="00737FF9">
              <w:t>ageNum=10&amp;pageSize=30</w:t>
            </w:r>
          </w:p>
          <w:p w14:paraId="15895A68" w14:textId="781CBAC3" w:rsidR="002631FC" w:rsidRPr="00762AD1" w:rsidRDefault="00720F90" w:rsidP="00720F90">
            <w:pPr>
              <w:jc w:val="left"/>
            </w:pPr>
            <w:r w:rsidRPr="00737FF9">
              <w:rPr>
                <w:rFonts w:hint="eastAsia"/>
              </w:rPr>
              <w:t>获取第1</w:t>
            </w:r>
            <w:r w:rsidRPr="00737FF9">
              <w:t>0</w:t>
            </w:r>
            <w:r w:rsidRPr="00737FF9">
              <w:rPr>
                <w:rFonts w:hint="eastAsia"/>
              </w:rPr>
              <w:t>页，分页大小为3</w:t>
            </w:r>
            <w:r w:rsidRPr="00737FF9">
              <w:t>0</w:t>
            </w:r>
          </w:p>
        </w:tc>
      </w:tr>
      <w:tr w:rsidR="00FD61C2" w:rsidRPr="009B08C3" w14:paraId="65A403B5" w14:textId="77777777" w:rsidTr="00B650FB">
        <w:tc>
          <w:tcPr>
            <w:tcW w:w="692" w:type="pct"/>
            <w:shd w:val="clear" w:color="auto" w:fill="D9D9D9"/>
          </w:tcPr>
          <w:p w14:paraId="1DB66210" w14:textId="77777777" w:rsidR="00FD61C2" w:rsidRPr="009B08C3" w:rsidRDefault="00FD61C2" w:rsidP="00FD61C2">
            <w:pPr>
              <w:jc w:val="center"/>
            </w:pPr>
            <w:r>
              <w:rPr>
                <w:rFonts w:hint="eastAsia"/>
              </w:rPr>
              <w:t>返回值</w:t>
            </w:r>
          </w:p>
        </w:tc>
        <w:tc>
          <w:tcPr>
            <w:tcW w:w="4308" w:type="pct"/>
            <w:vAlign w:val="center"/>
          </w:tcPr>
          <w:p w14:paraId="7A709C6B" w14:textId="77777777" w:rsidR="00FD61C2" w:rsidRPr="00737FF9" w:rsidRDefault="00FD61C2" w:rsidP="00FD61C2">
            <w:r w:rsidRPr="00737FF9">
              <w:t>{</w:t>
            </w:r>
          </w:p>
          <w:p w14:paraId="4D2DA82F" w14:textId="77777777" w:rsidR="00FD61C2" w:rsidRPr="00737FF9" w:rsidRDefault="00FD61C2" w:rsidP="00FD61C2">
            <w:r w:rsidRPr="00737FF9">
              <w:rPr>
                <w:rFonts w:hint="eastAsia"/>
              </w:rPr>
              <w:t>   "code": 0,</w:t>
            </w:r>
          </w:p>
          <w:p w14:paraId="6B9A01E4" w14:textId="77777777" w:rsidR="00FD61C2" w:rsidRPr="00737FF9" w:rsidRDefault="00FD61C2" w:rsidP="00FD61C2">
            <w:r w:rsidRPr="00737FF9">
              <w:t xml:space="preserve">  "</w:t>
            </w:r>
            <w:r w:rsidRPr="00737FF9">
              <w:rPr>
                <w:rFonts w:hint="eastAsia"/>
              </w:rPr>
              <w:t>message</w:t>
            </w:r>
            <w:r w:rsidRPr="00737FF9">
              <w:t xml:space="preserve"> ": "</w:t>
            </w:r>
            <w:r w:rsidRPr="00737FF9">
              <w:rPr>
                <w:rFonts w:hint="eastAsia"/>
              </w:rPr>
              <w:t>ok</w:t>
            </w:r>
            <w:r w:rsidRPr="00737FF9">
              <w:t>",</w:t>
            </w:r>
          </w:p>
          <w:p w14:paraId="0E477A79" w14:textId="77777777" w:rsidR="00FD61C2" w:rsidRPr="00737FF9" w:rsidRDefault="00FD61C2" w:rsidP="00FD61C2">
            <w:pPr>
              <w:ind w:firstLineChars="100" w:firstLine="210"/>
            </w:pPr>
            <w:r w:rsidRPr="00737FF9">
              <w:t>"total": 10387,</w:t>
            </w:r>
          </w:p>
          <w:p w14:paraId="67322422" w14:textId="77777777" w:rsidR="00FD61C2" w:rsidRPr="00737FF9" w:rsidRDefault="00FD61C2" w:rsidP="00FD61C2">
            <w:r w:rsidRPr="00737FF9">
              <w:t xml:space="preserve">  "data": [</w:t>
            </w:r>
          </w:p>
          <w:p w14:paraId="09A124B1" w14:textId="77777777" w:rsidR="00FD61C2" w:rsidRPr="00737FF9" w:rsidRDefault="00FD61C2" w:rsidP="00FD61C2">
            <w:r w:rsidRPr="00737FF9">
              <w:t xml:space="preserve">      {</w:t>
            </w:r>
          </w:p>
          <w:p w14:paraId="060942D7" w14:textId="4E291094" w:rsidR="00FD61C2" w:rsidRPr="00737FF9" w:rsidRDefault="00FD61C2" w:rsidP="00FD61C2">
            <w:r w:rsidRPr="00737FF9">
              <w:t xml:space="preserve">        "</w:t>
            </w:r>
            <w:r w:rsidR="00520646">
              <w:t>asset</w:t>
            </w:r>
            <w:r>
              <w:t>Id</w:t>
            </w:r>
            <w:r w:rsidRPr="00737FF9">
              <w:t>": "String",</w:t>
            </w:r>
          </w:p>
          <w:p w14:paraId="2C55EFD9" w14:textId="77777777" w:rsidR="00FD61C2" w:rsidRPr="00737FF9" w:rsidRDefault="00FD61C2" w:rsidP="00FD61C2">
            <w:r w:rsidRPr="00737FF9">
              <w:t xml:space="preserve">        …</w:t>
            </w:r>
          </w:p>
          <w:p w14:paraId="77DF2514" w14:textId="77777777" w:rsidR="00FD61C2" w:rsidRPr="00737FF9" w:rsidRDefault="00FD61C2" w:rsidP="00FD61C2">
            <w:r w:rsidRPr="00737FF9">
              <w:t xml:space="preserve">      }</w:t>
            </w:r>
          </w:p>
          <w:p w14:paraId="469E7AE2" w14:textId="77777777" w:rsidR="00FD61C2" w:rsidRPr="00737FF9" w:rsidRDefault="00FD61C2" w:rsidP="00FD61C2">
            <w:r w:rsidRPr="00737FF9">
              <w:t xml:space="preserve">  ]</w:t>
            </w:r>
          </w:p>
          <w:p w14:paraId="48DD0B70" w14:textId="77777777" w:rsidR="00FD61C2" w:rsidRPr="00737FF9" w:rsidRDefault="00FD61C2" w:rsidP="00FD61C2">
            <w:r w:rsidRPr="00737FF9">
              <w:t>}</w:t>
            </w:r>
          </w:p>
          <w:p w14:paraId="630CB1A2" w14:textId="77777777" w:rsidR="00FD61C2" w:rsidRPr="00737FF9" w:rsidRDefault="00FD61C2" w:rsidP="00FD61C2"/>
          <w:p w14:paraId="4395D1F2" w14:textId="79078DE8" w:rsidR="00FD61C2" w:rsidRPr="006C3D11" w:rsidRDefault="00FD61C2" w:rsidP="00FD61C2">
            <w:pPr>
              <w:jc w:val="left"/>
            </w:pPr>
            <w:r w:rsidRPr="00737FF9">
              <w:lastRenderedPageBreak/>
              <w:t>total</w:t>
            </w:r>
            <w:r w:rsidRPr="00737FF9">
              <w:rPr>
                <w:rFonts w:hint="eastAsia"/>
              </w:rPr>
              <w:t>：记录的总数</w:t>
            </w:r>
          </w:p>
        </w:tc>
      </w:tr>
      <w:tr w:rsidR="00FD61C2" w:rsidRPr="009B08C3" w14:paraId="2DD5C650" w14:textId="77777777" w:rsidTr="00B650FB">
        <w:tc>
          <w:tcPr>
            <w:tcW w:w="692" w:type="pct"/>
            <w:shd w:val="clear" w:color="auto" w:fill="D9D9D9"/>
          </w:tcPr>
          <w:p w14:paraId="602F2BF1" w14:textId="77777777" w:rsidR="00FD61C2" w:rsidRDefault="00FD61C2" w:rsidP="00FD61C2">
            <w:pPr>
              <w:jc w:val="center"/>
            </w:pPr>
            <w:r>
              <w:rPr>
                <w:rFonts w:hint="eastAsia"/>
              </w:rPr>
              <w:lastRenderedPageBreak/>
              <w:t>说明</w:t>
            </w:r>
          </w:p>
        </w:tc>
        <w:tc>
          <w:tcPr>
            <w:tcW w:w="4308" w:type="pct"/>
          </w:tcPr>
          <w:p w14:paraId="0CB599B1" w14:textId="77777777" w:rsidR="00FD61C2" w:rsidRPr="00762AD1" w:rsidRDefault="00FD61C2" w:rsidP="00FD61C2">
            <w:pPr>
              <w:jc w:val="left"/>
            </w:pPr>
            <w:r>
              <w:rPr>
                <w:rFonts w:hint="eastAsia"/>
              </w:rPr>
              <w:t>消息体直接使用JSON格式传输，部主动查询省级集中管控中心全量信息。</w:t>
            </w:r>
          </w:p>
        </w:tc>
      </w:tr>
      <w:tr w:rsidR="00FD61C2" w:rsidRPr="009B08C3" w14:paraId="123B5694" w14:textId="77777777" w:rsidTr="00B650FB">
        <w:tc>
          <w:tcPr>
            <w:tcW w:w="692" w:type="pct"/>
            <w:shd w:val="clear" w:color="auto" w:fill="D9D9D9"/>
          </w:tcPr>
          <w:p w14:paraId="7D25A893" w14:textId="77777777" w:rsidR="00FD61C2" w:rsidRDefault="00FD61C2" w:rsidP="00FD61C2">
            <w:pPr>
              <w:jc w:val="center"/>
            </w:pPr>
            <w:r>
              <w:rPr>
                <w:rFonts w:hint="eastAsia"/>
              </w:rPr>
              <w:t>备注</w:t>
            </w:r>
          </w:p>
        </w:tc>
        <w:tc>
          <w:tcPr>
            <w:tcW w:w="4308" w:type="pct"/>
          </w:tcPr>
          <w:p w14:paraId="28C1147A" w14:textId="77777777" w:rsidR="00FD61C2" w:rsidRPr="00762AD1" w:rsidRDefault="00FD61C2" w:rsidP="00FD61C2">
            <w:pPr>
              <w:jc w:val="left"/>
            </w:pPr>
            <w:r>
              <w:rPr>
                <w:rFonts w:hint="eastAsia"/>
              </w:rPr>
              <w:t>该接口用于部</w:t>
            </w:r>
            <w:r>
              <w:t>集中管控中心</w:t>
            </w:r>
            <w:r>
              <w:rPr>
                <w:rFonts w:hint="eastAsia"/>
              </w:rPr>
              <w:t>向各个注册省级集中管控中心拉取信息。</w:t>
            </w:r>
          </w:p>
        </w:tc>
      </w:tr>
    </w:tbl>
    <w:p w14:paraId="464A9704" w14:textId="77777777" w:rsidR="00355DE2" w:rsidRDefault="00355DE2" w:rsidP="00355DE2"/>
    <w:p w14:paraId="369041A1" w14:textId="0C7C1846" w:rsidR="00355DE2" w:rsidRPr="00737FF9" w:rsidRDefault="00355DE2" w:rsidP="00080CB9">
      <w:pPr>
        <w:pStyle w:val="3"/>
      </w:pPr>
      <w:bookmarkStart w:id="81" w:name="_Toc9587866"/>
      <w:r>
        <w:rPr>
          <w:rFonts w:hint="eastAsia"/>
        </w:rPr>
        <w:t>网络设备信息分页查询</w:t>
      </w:r>
      <w:r w:rsidRPr="00737FF9">
        <w:rPr>
          <w:rFonts w:hint="eastAsia"/>
        </w:rPr>
        <w:t>接口</w:t>
      </w:r>
      <w:r>
        <w:rPr>
          <w:rFonts w:hint="eastAsia"/>
        </w:rPr>
        <w:t>（运维）</w:t>
      </w:r>
      <w:bookmarkEnd w:id="81"/>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355DE2" w:rsidRPr="00737FF9" w14:paraId="029968CD"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7329AC6" w14:textId="77777777" w:rsidR="00355DE2" w:rsidRPr="00737FF9" w:rsidRDefault="00355DE2"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687D3D" w14:textId="5FF1E140" w:rsidR="00355DE2" w:rsidRPr="00737FF9" w:rsidRDefault="00052174" w:rsidP="005F618E">
            <w:r w:rsidRPr="009334DA">
              <w:t>/</w:t>
            </w:r>
            <w:r>
              <w:t>mpscmc</w:t>
            </w:r>
            <w:r>
              <w:rPr>
                <w:rFonts w:hint="eastAsia"/>
              </w:rPr>
              <w:t>/v1/hardware</w:t>
            </w:r>
            <w:r w:rsidR="00355DE2">
              <w:rPr>
                <w:rFonts w:hint="eastAsia"/>
              </w:rPr>
              <w:t>/</w:t>
            </w:r>
            <w:r w:rsidR="00355DE2" w:rsidRPr="00023DB7">
              <w:t>page</w:t>
            </w:r>
          </w:p>
        </w:tc>
      </w:tr>
      <w:tr w:rsidR="00355DE2" w:rsidRPr="00737FF9" w14:paraId="6FCBDA78"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52563991" w14:textId="77777777" w:rsidR="00355DE2" w:rsidRPr="00737FF9" w:rsidRDefault="00355DE2" w:rsidP="005F618E">
            <w:r w:rsidRPr="00737FF9">
              <w:rPr>
                <w:rFonts w:hint="eastAsia"/>
              </w:rPr>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EB5940" w14:textId="77777777" w:rsidR="00355DE2" w:rsidRPr="00737FF9" w:rsidRDefault="00355DE2" w:rsidP="005F618E">
            <w:r>
              <w:t>GET</w:t>
            </w:r>
          </w:p>
        </w:tc>
      </w:tr>
      <w:tr w:rsidR="00355DE2" w:rsidRPr="00737FF9" w14:paraId="7B39847B"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A890ED9" w14:textId="77777777" w:rsidR="00355DE2" w:rsidRPr="00737FF9" w:rsidRDefault="00355DE2"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0B9257" w14:textId="77777777" w:rsidR="00355DE2" w:rsidRDefault="00355DE2" w:rsidP="005F618E">
            <w:r w:rsidRPr="003C173C">
              <w:t>cmcId</w:t>
            </w:r>
            <w:r>
              <w:t xml:space="preserve">: </w:t>
            </w:r>
            <w:r>
              <w:rPr>
                <w:rFonts w:hint="eastAsia"/>
              </w:rPr>
              <w:t>本省集中管控的cmc</w:t>
            </w:r>
            <w:r>
              <w:t xml:space="preserve"> id</w:t>
            </w:r>
          </w:p>
          <w:p w14:paraId="11FA0905" w14:textId="77777777" w:rsidR="00355DE2" w:rsidRDefault="00355DE2" w:rsidP="005F618E">
            <w:r w:rsidRPr="003C173C">
              <w:t>pageNum</w:t>
            </w:r>
            <w:r>
              <w:t xml:space="preserve">: </w:t>
            </w:r>
            <w:r>
              <w:rPr>
                <w:rFonts w:hint="eastAsia"/>
              </w:rPr>
              <w:t>分页号,</w:t>
            </w:r>
            <w:r>
              <w:t xml:space="preserve"> </w:t>
            </w:r>
            <w:r>
              <w:rPr>
                <w:rFonts w:hint="eastAsia"/>
              </w:rPr>
              <w:t>大于等于0</w:t>
            </w:r>
          </w:p>
          <w:p w14:paraId="4038D092" w14:textId="77777777" w:rsidR="00355DE2" w:rsidRDefault="00355DE2" w:rsidP="005F618E">
            <w:r w:rsidRPr="003C173C">
              <w:t>pageSize</w:t>
            </w:r>
            <w:r>
              <w:rPr>
                <w:rFonts w:hint="eastAsia"/>
              </w:rPr>
              <w:t>：每页的实体数量， 大于等于1，小于等于5</w:t>
            </w:r>
            <w:r>
              <w:t>000</w:t>
            </w:r>
          </w:p>
          <w:p w14:paraId="5EA63D04" w14:textId="77777777" w:rsidR="00355DE2" w:rsidRDefault="00355DE2" w:rsidP="005F618E"/>
          <w:p w14:paraId="2A7FA356" w14:textId="77777777" w:rsidR="00355DE2" w:rsidRDefault="00355DE2" w:rsidP="005F618E">
            <w:r>
              <w:rPr>
                <w:rFonts w:hint="eastAsia"/>
              </w:rPr>
              <w:t>请求范例：</w:t>
            </w:r>
          </w:p>
          <w:p w14:paraId="7DA9EEC2" w14:textId="6F077014" w:rsidR="00355DE2" w:rsidRPr="005B0663" w:rsidRDefault="00355DE2" w:rsidP="005F618E">
            <w:pPr>
              <w:rPr>
                <w:i/>
              </w:rPr>
            </w:pPr>
            <w:r w:rsidRPr="005B0663">
              <w:rPr>
                <w:i/>
              </w:rPr>
              <w:t>curl -i -s -k 'https://</w:t>
            </w:r>
            <w:r>
              <w:rPr>
                <w:i/>
              </w:rPr>
              <w:t>localhost</w:t>
            </w:r>
            <w:r w:rsidRPr="005B0663">
              <w:rPr>
                <w:i/>
              </w:rPr>
              <w:t>:44138</w:t>
            </w:r>
            <w:r w:rsidR="001E546A" w:rsidRPr="009334DA">
              <w:t>/</w:t>
            </w:r>
            <w:r w:rsidR="001E546A">
              <w:t>mpscmc</w:t>
            </w:r>
            <w:r w:rsidR="001E546A">
              <w:rPr>
                <w:rFonts w:hint="eastAsia"/>
              </w:rPr>
              <w:t>/v1/hardware</w:t>
            </w:r>
            <w:r>
              <w:rPr>
                <w:rFonts w:hint="eastAsia"/>
              </w:rPr>
              <w:t>/</w:t>
            </w:r>
            <w:r w:rsidRPr="00023DB7">
              <w:t>page</w:t>
            </w:r>
            <w:r w:rsidRPr="005B0663">
              <w:rPr>
                <w:i/>
              </w:rPr>
              <w:t>?cmcId=</w:t>
            </w:r>
            <w:r>
              <w:rPr>
                <w:i/>
              </w:rPr>
              <w:t>bar</w:t>
            </w:r>
            <w:r w:rsidRPr="005B0663">
              <w:rPr>
                <w:i/>
              </w:rPr>
              <w:t>&amp;pageNum=0&amp;pageSize=1'</w:t>
            </w:r>
          </w:p>
        </w:tc>
      </w:tr>
      <w:tr w:rsidR="00355DE2" w:rsidRPr="00737FF9" w14:paraId="13BA364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89C5433" w14:textId="77777777" w:rsidR="00355DE2" w:rsidRPr="00737FF9" w:rsidRDefault="00355DE2"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57098F" w14:textId="77777777" w:rsidR="00355DE2" w:rsidRDefault="00355DE2" w:rsidP="005F618E">
            <w:r>
              <w:t>{</w:t>
            </w:r>
          </w:p>
          <w:p w14:paraId="36169568" w14:textId="77777777" w:rsidR="00355DE2" w:rsidRDefault="00355DE2" w:rsidP="005F618E">
            <w:r>
              <w:t xml:space="preserve">  "content": [              // </w:t>
            </w:r>
            <w:r>
              <w:rPr>
                <w:rFonts w:hint="eastAsia"/>
              </w:rPr>
              <w:t>实体数组</w:t>
            </w:r>
          </w:p>
          <w:p w14:paraId="1B6E842F" w14:textId="77777777" w:rsidR="00355DE2" w:rsidRDefault="00355DE2" w:rsidP="005F618E">
            <w:r>
              <w:t xml:space="preserve">    {</w:t>
            </w:r>
          </w:p>
          <w:p w14:paraId="79D1CAE6" w14:textId="77777777" w:rsidR="00355DE2" w:rsidRDefault="00355DE2" w:rsidP="005F618E">
            <w:r>
              <w:t xml:space="preserve">      "businessId": "aaa",</w:t>
            </w:r>
          </w:p>
          <w:p w14:paraId="0061D2DE" w14:textId="77777777" w:rsidR="00355DE2" w:rsidRDefault="00355DE2" w:rsidP="005F618E">
            <w:r>
              <w:t xml:space="preserve">      "cmcId": "bbb",</w:t>
            </w:r>
          </w:p>
          <w:p w14:paraId="43E3451F" w14:textId="77777777" w:rsidR="00355DE2" w:rsidRDefault="00355DE2" w:rsidP="005F618E">
            <w:r>
              <w:t xml:space="preserve">      …</w:t>
            </w:r>
          </w:p>
          <w:p w14:paraId="00DF9221" w14:textId="77777777" w:rsidR="00355DE2" w:rsidRDefault="00355DE2" w:rsidP="005F618E">
            <w:r>
              <w:t xml:space="preserve">    }</w:t>
            </w:r>
          </w:p>
          <w:p w14:paraId="1BF5B204" w14:textId="77777777" w:rsidR="00355DE2" w:rsidRDefault="00355DE2" w:rsidP="005F618E">
            <w:r>
              <w:t xml:space="preserve">  ],                 </w:t>
            </w:r>
          </w:p>
          <w:p w14:paraId="3BBAF582" w14:textId="77777777" w:rsidR="00355DE2" w:rsidRDefault="00355DE2" w:rsidP="005F618E">
            <w:r>
              <w:t xml:space="preserve">  "number": 3,             // </w:t>
            </w:r>
            <w:r>
              <w:rPr>
                <w:rFonts w:hint="eastAsia"/>
              </w:rPr>
              <w:t>分页号</w:t>
            </w:r>
          </w:p>
          <w:p w14:paraId="0E694818" w14:textId="77777777" w:rsidR="00355DE2" w:rsidRDefault="00355DE2" w:rsidP="005F618E">
            <w:r>
              <w:t xml:space="preserve">  "numberOfElements": 5,   </w:t>
            </w:r>
            <w:r>
              <w:rPr>
                <w:rFonts w:hint="eastAsia"/>
              </w:rPr>
              <w:t>/</w:t>
            </w:r>
            <w:r>
              <w:t xml:space="preserve">/ </w:t>
            </w:r>
            <w:r>
              <w:rPr>
                <w:rFonts w:hint="eastAsia"/>
              </w:rPr>
              <w:t>返回实体数</w:t>
            </w:r>
          </w:p>
          <w:p w14:paraId="77FF8400" w14:textId="77777777" w:rsidR="00355DE2" w:rsidRDefault="00355DE2" w:rsidP="005F618E">
            <w:r>
              <w:t xml:space="preserve">  "totalElements": 29876,    </w:t>
            </w:r>
            <w:r>
              <w:rPr>
                <w:rFonts w:hint="eastAsia"/>
              </w:rPr>
              <w:t>/</w:t>
            </w:r>
            <w:r>
              <w:t xml:space="preserve">/ </w:t>
            </w:r>
            <w:r>
              <w:rPr>
                <w:rFonts w:hint="eastAsia"/>
              </w:rPr>
              <w:t>总共实体数</w:t>
            </w:r>
          </w:p>
          <w:p w14:paraId="2077F88D" w14:textId="77777777" w:rsidR="00355DE2" w:rsidRDefault="00355DE2" w:rsidP="005F618E">
            <w:r>
              <w:t xml:space="preserve">  "totalPages": 5976        </w:t>
            </w:r>
            <w:r>
              <w:rPr>
                <w:rFonts w:hint="eastAsia"/>
              </w:rPr>
              <w:t>/</w:t>
            </w:r>
            <w:r>
              <w:t xml:space="preserve">/ </w:t>
            </w:r>
            <w:r>
              <w:rPr>
                <w:rFonts w:hint="eastAsia"/>
              </w:rPr>
              <w:t>总共分页数</w:t>
            </w:r>
          </w:p>
          <w:p w14:paraId="3586F923" w14:textId="77777777" w:rsidR="00355DE2" w:rsidRPr="00737FF9" w:rsidRDefault="00355DE2" w:rsidP="005F618E">
            <w:r>
              <w:t>}</w:t>
            </w:r>
          </w:p>
          <w:p w14:paraId="16108B3C" w14:textId="77777777" w:rsidR="00355DE2" w:rsidRPr="00737FF9" w:rsidRDefault="00355DE2" w:rsidP="005F618E"/>
        </w:tc>
      </w:tr>
      <w:tr w:rsidR="00355DE2" w:rsidRPr="00737FF9" w14:paraId="4811ED30"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9C0B4C1" w14:textId="77777777" w:rsidR="00355DE2" w:rsidRPr="00737FF9" w:rsidRDefault="00355DE2"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E33917" w14:textId="77777777" w:rsidR="00355DE2" w:rsidRPr="00737FF9" w:rsidRDefault="00355DE2" w:rsidP="005F618E">
            <w:r>
              <w:rPr>
                <w:rFonts w:hint="eastAsia"/>
              </w:rPr>
              <w:t>省集中管控中心上报信息后，可调用本接口查询本省已上报的数据。</w:t>
            </w:r>
          </w:p>
        </w:tc>
      </w:tr>
      <w:tr w:rsidR="00355DE2" w:rsidRPr="00737FF9" w14:paraId="3314AB97"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2C52F5D" w14:textId="77777777" w:rsidR="00355DE2" w:rsidRPr="00737FF9" w:rsidRDefault="00355DE2"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6F654" w14:textId="77777777" w:rsidR="00355DE2" w:rsidRPr="00737FF9" w:rsidRDefault="00355DE2" w:rsidP="005F618E"/>
        </w:tc>
      </w:tr>
    </w:tbl>
    <w:p w14:paraId="3B0786BD" w14:textId="77777777" w:rsidR="00355DE2" w:rsidRDefault="00355DE2" w:rsidP="00355DE2"/>
    <w:p w14:paraId="2AC8D40F" w14:textId="6BA27930" w:rsidR="00355DE2" w:rsidRPr="00737FF9" w:rsidRDefault="00355DE2" w:rsidP="00355DE2">
      <w:pPr>
        <w:pStyle w:val="3"/>
      </w:pPr>
      <w:bookmarkStart w:id="82" w:name="_Toc9587867"/>
      <w:r>
        <w:rPr>
          <w:rFonts w:hint="eastAsia"/>
        </w:rPr>
        <w:t>网络设备信息清理</w:t>
      </w:r>
      <w:r w:rsidRPr="00737FF9">
        <w:rPr>
          <w:rFonts w:hint="eastAsia"/>
        </w:rPr>
        <w:t>接口</w:t>
      </w:r>
      <w:r>
        <w:rPr>
          <w:rFonts w:hint="eastAsia"/>
        </w:rPr>
        <w:t>（运维）</w:t>
      </w:r>
      <w:bookmarkEnd w:id="82"/>
    </w:p>
    <w:tbl>
      <w:tblPr>
        <w:tblW w:w="72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390"/>
      </w:tblGrid>
      <w:tr w:rsidR="00355DE2" w:rsidRPr="00737FF9" w14:paraId="12AA8EBE"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757BFD4A" w14:textId="77777777" w:rsidR="00355DE2" w:rsidRPr="00737FF9" w:rsidRDefault="00355DE2" w:rsidP="005F618E">
            <w:r w:rsidRPr="00737FF9">
              <w:rPr>
                <w:rFonts w:hint="eastAsia"/>
              </w:rPr>
              <w:t>URL</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B108C7" w14:textId="2C1EBCD3" w:rsidR="00355DE2" w:rsidRPr="00737FF9" w:rsidRDefault="004B784E" w:rsidP="005F618E">
            <w:r w:rsidRPr="009334DA">
              <w:t>/</w:t>
            </w:r>
            <w:r>
              <w:t>mpscmc</w:t>
            </w:r>
            <w:r>
              <w:rPr>
                <w:rFonts w:hint="eastAsia"/>
              </w:rPr>
              <w:t>/v1/hardware</w:t>
            </w:r>
            <w:r w:rsidR="00355DE2">
              <w:rPr>
                <w:rFonts w:hint="eastAsia"/>
              </w:rPr>
              <w:t>/</w:t>
            </w:r>
            <w:r w:rsidR="00355DE2" w:rsidRPr="00F85C24">
              <w:t>clean</w:t>
            </w:r>
          </w:p>
        </w:tc>
      </w:tr>
      <w:tr w:rsidR="00355DE2" w:rsidRPr="00737FF9" w14:paraId="39CC21AA"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3432B756" w14:textId="77777777" w:rsidR="00355DE2" w:rsidRPr="00737FF9" w:rsidRDefault="00355DE2" w:rsidP="005F618E">
            <w:r w:rsidRPr="00737FF9">
              <w:rPr>
                <w:rFonts w:hint="eastAsia"/>
              </w:rPr>
              <w:lastRenderedPageBreak/>
              <w:t>方法</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02D72" w14:textId="77777777" w:rsidR="00355DE2" w:rsidRPr="00737FF9" w:rsidRDefault="00355DE2" w:rsidP="005F618E">
            <w:r w:rsidRPr="00F83A83">
              <w:t>POST</w:t>
            </w:r>
          </w:p>
        </w:tc>
      </w:tr>
      <w:tr w:rsidR="00355DE2" w:rsidRPr="00737FF9" w14:paraId="06815720"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673459E3" w14:textId="77777777" w:rsidR="00355DE2" w:rsidRPr="00737FF9" w:rsidRDefault="00355DE2" w:rsidP="005F618E">
            <w:r w:rsidRPr="00737FF9">
              <w:rPr>
                <w:rFonts w:hint="eastAsia"/>
              </w:rPr>
              <w:t>参数</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693F37" w14:textId="77777777" w:rsidR="00355DE2" w:rsidRDefault="00355DE2" w:rsidP="005F618E">
            <w:r w:rsidRPr="003C173C">
              <w:t>cmcId</w:t>
            </w:r>
            <w:r>
              <w:t xml:space="preserve">: </w:t>
            </w:r>
            <w:r>
              <w:rPr>
                <w:rFonts w:hint="eastAsia"/>
              </w:rPr>
              <w:t>本省集中管控的cmc</w:t>
            </w:r>
            <w:r>
              <w:t xml:space="preserve"> id</w:t>
            </w:r>
          </w:p>
          <w:p w14:paraId="06AB1473" w14:textId="77777777" w:rsidR="00355DE2" w:rsidRDefault="00355DE2" w:rsidP="005F618E"/>
          <w:p w14:paraId="6C3C2FBB" w14:textId="77777777" w:rsidR="00355DE2" w:rsidRDefault="00355DE2" w:rsidP="005F618E">
            <w:r>
              <w:rPr>
                <w:rFonts w:hint="eastAsia"/>
              </w:rPr>
              <w:t>请求范例：</w:t>
            </w:r>
          </w:p>
          <w:p w14:paraId="5BFFFC5D" w14:textId="15C86009" w:rsidR="00355DE2" w:rsidRPr="005B0663" w:rsidRDefault="00355DE2" w:rsidP="005F618E">
            <w:pPr>
              <w:rPr>
                <w:i/>
              </w:rPr>
            </w:pPr>
            <w:r w:rsidRPr="00172181">
              <w:rPr>
                <w:i/>
              </w:rPr>
              <w:t>curl -i -s -k -X POST -d cmcId=</w:t>
            </w:r>
            <w:r>
              <w:rPr>
                <w:rFonts w:hint="eastAsia"/>
                <w:i/>
              </w:rPr>
              <w:t>aaa</w:t>
            </w:r>
            <w:r>
              <w:rPr>
                <w:i/>
              </w:rPr>
              <w:t xml:space="preserve"> </w:t>
            </w:r>
            <w:r w:rsidRPr="00172181">
              <w:rPr>
                <w:i/>
              </w:rPr>
              <w:t>https:/</w:t>
            </w:r>
            <w:r>
              <w:rPr>
                <w:rFonts w:hint="eastAsia"/>
                <w:i/>
              </w:rPr>
              <w:t>/</w:t>
            </w:r>
            <w:r>
              <w:rPr>
                <w:i/>
              </w:rPr>
              <w:t>localhost</w:t>
            </w:r>
            <w:r w:rsidRPr="00172181">
              <w:rPr>
                <w:i/>
              </w:rPr>
              <w:t>:44138</w:t>
            </w:r>
            <w:r w:rsidR="004B784E" w:rsidRPr="009334DA">
              <w:t>/</w:t>
            </w:r>
            <w:r w:rsidR="004B784E">
              <w:t>mpscmc</w:t>
            </w:r>
            <w:r w:rsidR="004B784E">
              <w:rPr>
                <w:rFonts w:hint="eastAsia"/>
              </w:rPr>
              <w:t>/v1/hardware</w:t>
            </w:r>
            <w:r>
              <w:rPr>
                <w:rFonts w:hint="eastAsia"/>
              </w:rPr>
              <w:t>/</w:t>
            </w:r>
            <w:r w:rsidRPr="00F85C24">
              <w:t>clean</w:t>
            </w:r>
          </w:p>
        </w:tc>
      </w:tr>
      <w:tr w:rsidR="00355DE2" w:rsidRPr="00737FF9" w14:paraId="566F2BC8"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2AF82A36" w14:textId="77777777" w:rsidR="00355DE2" w:rsidRPr="00737FF9" w:rsidRDefault="00355DE2" w:rsidP="005F618E">
            <w:r w:rsidRPr="00737FF9">
              <w:rPr>
                <w:rFonts w:hint="eastAsia"/>
              </w:rPr>
              <w:t>返回值</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782D51" w14:textId="77777777" w:rsidR="00355DE2" w:rsidRPr="00737FF9" w:rsidRDefault="00355DE2" w:rsidP="005F618E"/>
        </w:tc>
      </w:tr>
      <w:tr w:rsidR="00355DE2" w:rsidRPr="00737FF9" w14:paraId="7DC567F5"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01EF69B5" w14:textId="77777777" w:rsidR="00355DE2" w:rsidRPr="00737FF9" w:rsidRDefault="00355DE2" w:rsidP="005F618E">
            <w:r w:rsidRPr="00737FF9">
              <w:rPr>
                <w:rFonts w:hint="eastAsia"/>
              </w:rPr>
              <w:t>说明</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B6F442" w14:textId="77777777" w:rsidR="00355DE2" w:rsidRPr="00737FF9" w:rsidRDefault="00355DE2" w:rsidP="005F618E">
            <w:r w:rsidRPr="00CB0A10">
              <w:rPr>
                <w:rFonts w:hint="eastAsia"/>
                <w:color w:val="FF0000"/>
              </w:rPr>
              <w:t>本接口会根据</w:t>
            </w:r>
            <w:r w:rsidRPr="00CB0A10">
              <w:rPr>
                <w:color w:val="FF0000"/>
              </w:rPr>
              <w:t>cmcId</w:t>
            </w:r>
            <w:r w:rsidRPr="00CB0A10">
              <w:rPr>
                <w:rFonts w:hint="eastAsia"/>
                <w:color w:val="FF0000"/>
              </w:rPr>
              <w:t>清理掉对应省上报的对应类型的所有业务数据。如当url为/mpscmc/v1/mdm/device</w:t>
            </w:r>
            <w:r w:rsidRPr="00CB0A10">
              <w:rPr>
                <w:color w:val="FF0000"/>
              </w:rPr>
              <w:t>/clean</w:t>
            </w:r>
            <w:r w:rsidRPr="00CB0A10">
              <w:rPr>
                <w:rFonts w:hint="eastAsia"/>
                <w:color w:val="FF0000"/>
              </w:rPr>
              <w:t>时，会清理掉所有</w:t>
            </w:r>
            <w:r w:rsidRPr="00CB0A10">
              <w:rPr>
                <w:color w:val="FF0000"/>
              </w:rPr>
              <w:t>移动终端设备基本信息</w:t>
            </w:r>
            <w:r w:rsidRPr="00CB0A10">
              <w:rPr>
                <w:rFonts w:hint="eastAsia"/>
                <w:color w:val="FF0000"/>
              </w:rPr>
              <w:t>。请谨慎操作！</w:t>
            </w:r>
          </w:p>
        </w:tc>
      </w:tr>
      <w:tr w:rsidR="00355DE2" w:rsidRPr="00737FF9" w14:paraId="379BF99D" w14:textId="77777777" w:rsidTr="005F618E">
        <w:trPr>
          <w:cantSplit/>
        </w:trPr>
        <w:tc>
          <w:tcPr>
            <w:tcW w:w="8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tcPr>
          <w:p w14:paraId="19322D00" w14:textId="77777777" w:rsidR="00355DE2" w:rsidRPr="00737FF9" w:rsidRDefault="00355DE2" w:rsidP="005F618E">
            <w:r w:rsidRPr="00737FF9">
              <w:rPr>
                <w:rFonts w:hint="eastAsia"/>
              </w:rPr>
              <w:t>备注</w:t>
            </w:r>
          </w:p>
        </w:tc>
        <w:tc>
          <w:tcPr>
            <w:tcW w:w="63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F50A61" w14:textId="77777777" w:rsidR="00355DE2" w:rsidRPr="00737FF9" w:rsidRDefault="00355DE2" w:rsidP="005F618E"/>
        </w:tc>
      </w:tr>
    </w:tbl>
    <w:p w14:paraId="4C1E6D0E" w14:textId="77777777" w:rsidR="00355DE2" w:rsidRPr="00CB7B80" w:rsidRDefault="00355DE2" w:rsidP="00CB7B80">
      <w:pPr>
        <w:rPr>
          <w:rFonts w:eastAsia="仿宋_GB2312"/>
        </w:rPr>
      </w:pPr>
    </w:p>
    <w:p w14:paraId="474B9ED5" w14:textId="7138B674" w:rsidR="00F445FB" w:rsidRDefault="00F445FB" w:rsidP="00F445FB">
      <w:pPr>
        <w:pStyle w:val="1"/>
      </w:pPr>
      <w:bookmarkStart w:id="83" w:name="_Toc9587868"/>
      <w:r>
        <w:rPr>
          <w:rFonts w:hint="eastAsia"/>
        </w:rPr>
        <w:t>标准编码描述</w:t>
      </w:r>
      <w:bookmarkEnd w:id="83"/>
    </w:p>
    <w:p w14:paraId="4F0A3596" w14:textId="61789902" w:rsidR="00CB7B80" w:rsidRPr="00CB7B80" w:rsidRDefault="00CB7B80" w:rsidP="004B50C5">
      <w:pPr>
        <w:pStyle w:val="3"/>
      </w:pPr>
      <w:bookmarkStart w:id="84" w:name="_Toc522700849"/>
      <w:bookmarkStart w:id="85" w:name="_Toc9587869"/>
      <w:r w:rsidRPr="00CB7B80">
        <w:rPr>
          <w:rFonts w:hint="eastAsia"/>
        </w:rPr>
        <w:t>资产类型编码表</w:t>
      </w:r>
      <w:bookmarkEnd w:id="84"/>
      <w:bookmarkEnd w:id="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636"/>
        <w:gridCol w:w="636"/>
        <w:gridCol w:w="1476"/>
        <w:gridCol w:w="636"/>
        <w:gridCol w:w="1686"/>
        <w:gridCol w:w="582"/>
      </w:tblGrid>
      <w:tr w:rsidR="00CB7B80" w:rsidRPr="008B0F2D" w14:paraId="46E94036" w14:textId="77777777" w:rsidTr="002558E7">
        <w:trPr>
          <w:jc w:val="center"/>
        </w:trPr>
        <w:tc>
          <w:tcPr>
            <w:tcW w:w="0" w:type="auto"/>
            <w:vMerge w:val="restart"/>
            <w:shd w:val="clear" w:color="auto" w:fill="BFBFBF"/>
            <w:vAlign w:val="center"/>
          </w:tcPr>
          <w:p w14:paraId="55B6A4FD" w14:textId="77777777" w:rsidR="00CB7B80" w:rsidRPr="003E793C" w:rsidRDefault="00CB7B80" w:rsidP="002558E7">
            <w:pPr>
              <w:jc w:val="center"/>
              <w:rPr>
                <w:b/>
                <w:color w:val="000000"/>
              </w:rPr>
            </w:pPr>
            <w:r w:rsidRPr="003E793C">
              <w:rPr>
                <w:rFonts w:hint="eastAsia"/>
                <w:b/>
                <w:color w:val="000000"/>
              </w:rPr>
              <w:t>序号</w:t>
            </w:r>
          </w:p>
        </w:tc>
        <w:tc>
          <w:tcPr>
            <w:tcW w:w="0" w:type="auto"/>
            <w:gridSpan w:val="2"/>
            <w:shd w:val="clear" w:color="auto" w:fill="BFBFBF"/>
            <w:vAlign w:val="center"/>
          </w:tcPr>
          <w:p w14:paraId="5AE47485" w14:textId="77777777" w:rsidR="00CB7B80" w:rsidRPr="003E793C" w:rsidRDefault="00CB7B80" w:rsidP="002558E7">
            <w:pPr>
              <w:ind w:firstLine="422"/>
              <w:jc w:val="center"/>
              <w:rPr>
                <w:b/>
                <w:color w:val="000000"/>
              </w:rPr>
            </w:pPr>
            <w:r w:rsidRPr="003E793C">
              <w:rPr>
                <w:rFonts w:hint="eastAsia"/>
                <w:b/>
                <w:color w:val="000000"/>
              </w:rPr>
              <w:t>类型一</w:t>
            </w:r>
          </w:p>
        </w:tc>
        <w:tc>
          <w:tcPr>
            <w:tcW w:w="0" w:type="auto"/>
            <w:gridSpan w:val="2"/>
            <w:shd w:val="clear" w:color="auto" w:fill="BFBFBF"/>
            <w:vAlign w:val="center"/>
          </w:tcPr>
          <w:p w14:paraId="095700C4" w14:textId="77777777" w:rsidR="00CB7B80" w:rsidRPr="003E793C" w:rsidRDefault="00CB7B80" w:rsidP="002558E7">
            <w:pPr>
              <w:jc w:val="center"/>
              <w:rPr>
                <w:b/>
                <w:color w:val="000000"/>
              </w:rPr>
            </w:pPr>
            <w:r w:rsidRPr="003E793C">
              <w:rPr>
                <w:rFonts w:hint="eastAsia"/>
                <w:b/>
                <w:color w:val="000000"/>
              </w:rPr>
              <w:t>类型二</w:t>
            </w:r>
          </w:p>
        </w:tc>
        <w:tc>
          <w:tcPr>
            <w:tcW w:w="2268" w:type="dxa"/>
            <w:gridSpan w:val="2"/>
            <w:shd w:val="clear" w:color="auto" w:fill="BFBFBF"/>
            <w:vAlign w:val="center"/>
          </w:tcPr>
          <w:p w14:paraId="69C508A3" w14:textId="77777777" w:rsidR="00CB7B80" w:rsidRPr="003E793C" w:rsidRDefault="00CB7B80" w:rsidP="002558E7">
            <w:pPr>
              <w:jc w:val="center"/>
              <w:rPr>
                <w:b/>
                <w:color w:val="000000"/>
              </w:rPr>
            </w:pPr>
            <w:r w:rsidRPr="003E793C">
              <w:rPr>
                <w:rFonts w:hint="eastAsia"/>
                <w:b/>
                <w:color w:val="000000"/>
              </w:rPr>
              <w:t>类型三</w:t>
            </w:r>
          </w:p>
        </w:tc>
      </w:tr>
      <w:tr w:rsidR="00CB7B80" w:rsidRPr="008B0F2D" w14:paraId="1E728B82" w14:textId="77777777" w:rsidTr="002558E7">
        <w:trPr>
          <w:jc w:val="center"/>
        </w:trPr>
        <w:tc>
          <w:tcPr>
            <w:tcW w:w="0" w:type="auto"/>
            <w:vMerge/>
            <w:shd w:val="clear" w:color="auto" w:fill="BFBFBF"/>
            <w:vAlign w:val="center"/>
          </w:tcPr>
          <w:p w14:paraId="7D514024" w14:textId="77777777" w:rsidR="00CB7B80" w:rsidRPr="003E793C" w:rsidRDefault="00CB7B80" w:rsidP="002558E7">
            <w:pPr>
              <w:ind w:firstLine="422"/>
              <w:jc w:val="center"/>
              <w:rPr>
                <w:b/>
                <w:color w:val="000000"/>
              </w:rPr>
            </w:pPr>
          </w:p>
        </w:tc>
        <w:tc>
          <w:tcPr>
            <w:tcW w:w="0" w:type="auto"/>
            <w:shd w:val="clear" w:color="auto" w:fill="BFBFBF"/>
            <w:vAlign w:val="center"/>
          </w:tcPr>
          <w:p w14:paraId="31168DD4" w14:textId="77777777" w:rsidR="00CB7B80" w:rsidRPr="003E793C" w:rsidRDefault="00CB7B80" w:rsidP="002558E7">
            <w:pPr>
              <w:jc w:val="center"/>
              <w:rPr>
                <w:b/>
                <w:color w:val="000000"/>
              </w:rPr>
            </w:pPr>
            <w:r w:rsidRPr="003E793C">
              <w:rPr>
                <w:rFonts w:hint="eastAsia"/>
                <w:b/>
                <w:color w:val="000000"/>
              </w:rPr>
              <w:t>名称</w:t>
            </w:r>
          </w:p>
        </w:tc>
        <w:tc>
          <w:tcPr>
            <w:tcW w:w="0" w:type="auto"/>
            <w:shd w:val="clear" w:color="auto" w:fill="BFBFBF"/>
            <w:vAlign w:val="center"/>
          </w:tcPr>
          <w:p w14:paraId="494BD575" w14:textId="77777777" w:rsidR="00CB7B80" w:rsidRPr="003E793C" w:rsidRDefault="00CB7B80" w:rsidP="002558E7">
            <w:pPr>
              <w:jc w:val="center"/>
              <w:rPr>
                <w:b/>
                <w:color w:val="000000"/>
              </w:rPr>
            </w:pPr>
            <w:r w:rsidRPr="003E793C">
              <w:rPr>
                <w:rFonts w:hint="eastAsia"/>
                <w:b/>
                <w:color w:val="000000"/>
              </w:rPr>
              <w:t>编码</w:t>
            </w:r>
          </w:p>
        </w:tc>
        <w:tc>
          <w:tcPr>
            <w:tcW w:w="0" w:type="auto"/>
            <w:shd w:val="clear" w:color="auto" w:fill="BFBFBF"/>
            <w:vAlign w:val="center"/>
          </w:tcPr>
          <w:p w14:paraId="7D48C25E" w14:textId="77777777" w:rsidR="00CB7B80" w:rsidRPr="003E793C" w:rsidRDefault="00CB7B80" w:rsidP="002558E7">
            <w:pPr>
              <w:jc w:val="center"/>
              <w:rPr>
                <w:b/>
                <w:color w:val="000000"/>
              </w:rPr>
            </w:pPr>
            <w:r w:rsidRPr="003E793C">
              <w:rPr>
                <w:rFonts w:hint="eastAsia"/>
                <w:b/>
                <w:color w:val="000000"/>
              </w:rPr>
              <w:t>名称</w:t>
            </w:r>
          </w:p>
        </w:tc>
        <w:tc>
          <w:tcPr>
            <w:tcW w:w="0" w:type="auto"/>
            <w:shd w:val="clear" w:color="auto" w:fill="BFBFBF"/>
            <w:vAlign w:val="center"/>
          </w:tcPr>
          <w:p w14:paraId="6B557A52" w14:textId="77777777" w:rsidR="00CB7B80" w:rsidRPr="003E793C" w:rsidRDefault="00CB7B80" w:rsidP="002558E7">
            <w:pPr>
              <w:jc w:val="center"/>
              <w:rPr>
                <w:b/>
                <w:color w:val="000000"/>
              </w:rPr>
            </w:pPr>
            <w:r w:rsidRPr="003E793C">
              <w:rPr>
                <w:rFonts w:hint="eastAsia"/>
                <w:b/>
                <w:color w:val="000000"/>
              </w:rPr>
              <w:t>编码</w:t>
            </w:r>
          </w:p>
        </w:tc>
        <w:tc>
          <w:tcPr>
            <w:tcW w:w="0" w:type="auto"/>
            <w:shd w:val="clear" w:color="auto" w:fill="BFBFBF"/>
            <w:vAlign w:val="center"/>
          </w:tcPr>
          <w:p w14:paraId="49428477" w14:textId="77777777" w:rsidR="00CB7B80" w:rsidRPr="003E793C" w:rsidRDefault="00CB7B80" w:rsidP="002558E7">
            <w:pPr>
              <w:jc w:val="center"/>
              <w:rPr>
                <w:b/>
                <w:color w:val="000000"/>
              </w:rPr>
            </w:pPr>
            <w:r w:rsidRPr="003E793C">
              <w:rPr>
                <w:rFonts w:hint="eastAsia"/>
                <w:b/>
                <w:color w:val="000000"/>
              </w:rPr>
              <w:t>设备类型</w:t>
            </w:r>
          </w:p>
        </w:tc>
        <w:tc>
          <w:tcPr>
            <w:tcW w:w="582" w:type="dxa"/>
            <w:shd w:val="clear" w:color="auto" w:fill="BFBFBF"/>
            <w:vAlign w:val="center"/>
          </w:tcPr>
          <w:p w14:paraId="17E099A2" w14:textId="77777777" w:rsidR="00CB7B80" w:rsidRPr="003E793C" w:rsidRDefault="00CB7B80" w:rsidP="002558E7">
            <w:pPr>
              <w:jc w:val="center"/>
              <w:rPr>
                <w:b/>
                <w:color w:val="000000"/>
              </w:rPr>
            </w:pPr>
            <w:r w:rsidRPr="003E793C">
              <w:rPr>
                <w:rFonts w:hint="eastAsia"/>
                <w:b/>
                <w:color w:val="000000"/>
              </w:rPr>
              <w:t>编码</w:t>
            </w:r>
          </w:p>
        </w:tc>
      </w:tr>
      <w:tr w:rsidR="00CB7B80" w:rsidRPr="008B0F2D" w14:paraId="6958E36E" w14:textId="77777777" w:rsidTr="002558E7">
        <w:trPr>
          <w:jc w:val="center"/>
        </w:trPr>
        <w:tc>
          <w:tcPr>
            <w:tcW w:w="0" w:type="auto"/>
            <w:vMerge w:val="restart"/>
          </w:tcPr>
          <w:p w14:paraId="2B5EC1C9" w14:textId="77777777" w:rsidR="00CB7B80" w:rsidRPr="00007B98" w:rsidRDefault="00CB7B80" w:rsidP="002558E7">
            <w:pPr>
              <w:jc w:val="center"/>
            </w:pPr>
            <w:r w:rsidRPr="00007B98">
              <w:t>1</w:t>
            </w:r>
          </w:p>
        </w:tc>
        <w:tc>
          <w:tcPr>
            <w:tcW w:w="0" w:type="auto"/>
            <w:vMerge w:val="restart"/>
          </w:tcPr>
          <w:p w14:paraId="6D3D0167" w14:textId="77777777" w:rsidR="00CB7B80" w:rsidRPr="00007B98" w:rsidRDefault="00CB7B80" w:rsidP="002558E7">
            <w:pPr>
              <w:jc w:val="center"/>
            </w:pPr>
            <w:r w:rsidRPr="00007B98">
              <w:rPr>
                <w:rFonts w:hint="eastAsia"/>
              </w:rPr>
              <w:t>用户</w:t>
            </w:r>
          </w:p>
        </w:tc>
        <w:tc>
          <w:tcPr>
            <w:tcW w:w="0" w:type="auto"/>
            <w:vMerge w:val="restart"/>
          </w:tcPr>
          <w:p w14:paraId="586BADE6" w14:textId="77777777" w:rsidR="00CB7B80" w:rsidRPr="00007B98" w:rsidRDefault="00CB7B80" w:rsidP="002558E7">
            <w:pPr>
              <w:jc w:val="center"/>
            </w:pPr>
            <w:r w:rsidRPr="00007B98">
              <w:t>01</w:t>
            </w:r>
          </w:p>
        </w:tc>
        <w:tc>
          <w:tcPr>
            <w:tcW w:w="0" w:type="auto"/>
            <w:vMerge w:val="restart"/>
          </w:tcPr>
          <w:p w14:paraId="35FB3688" w14:textId="77777777" w:rsidR="00CB7B80" w:rsidRPr="00007B98" w:rsidRDefault="00CB7B80" w:rsidP="002558E7">
            <w:pPr>
              <w:jc w:val="center"/>
            </w:pPr>
            <w:r w:rsidRPr="00007B98">
              <w:rPr>
                <w:rFonts w:hint="eastAsia"/>
              </w:rPr>
              <w:t>人员</w:t>
            </w:r>
          </w:p>
        </w:tc>
        <w:tc>
          <w:tcPr>
            <w:tcW w:w="0" w:type="auto"/>
            <w:vMerge w:val="restart"/>
          </w:tcPr>
          <w:p w14:paraId="0167E16B" w14:textId="77777777" w:rsidR="00CB7B80" w:rsidRPr="00007B98" w:rsidRDefault="00CB7B80" w:rsidP="002558E7">
            <w:r w:rsidRPr="00007B98">
              <w:t>01</w:t>
            </w:r>
          </w:p>
        </w:tc>
        <w:tc>
          <w:tcPr>
            <w:tcW w:w="0" w:type="auto"/>
          </w:tcPr>
          <w:p w14:paraId="093F6977" w14:textId="77777777" w:rsidR="00CB7B80" w:rsidRPr="00007B98" w:rsidRDefault="00CB7B80" w:rsidP="002558E7">
            <w:pPr>
              <w:jc w:val="center"/>
            </w:pPr>
            <w:r w:rsidRPr="00007B98">
              <w:rPr>
                <w:rFonts w:hint="eastAsia"/>
              </w:rPr>
              <w:t>民警</w:t>
            </w:r>
          </w:p>
        </w:tc>
        <w:tc>
          <w:tcPr>
            <w:tcW w:w="582" w:type="dxa"/>
          </w:tcPr>
          <w:p w14:paraId="60BDB86C" w14:textId="77777777" w:rsidR="00CB7B80" w:rsidRPr="00007B98" w:rsidRDefault="00CB7B80" w:rsidP="002558E7">
            <w:pPr>
              <w:jc w:val="center"/>
            </w:pPr>
            <w:r w:rsidRPr="00007B98">
              <w:t>01</w:t>
            </w:r>
          </w:p>
        </w:tc>
      </w:tr>
      <w:tr w:rsidR="00CB7B80" w:rsidRPr="008B0F2D" w14:paraId="1E697678" w14:textId="77777777" w:rsidTr="002558E7">
        <w:trPr>
          <w:jc w:val="center"/>
        </w:trPr>
        <w:tc>
          <w:tcPr>
            <w:tcW w:w="0" w:type="auto"/>
            <w:vMerge/>
          </w:tcPr>
          <w:p w14:paraId="1219F38A" w14:textId="77777777" w:rsidR="00CB7B80" w:rsidRPr="00007B98" w:rsidRDefault="00CB7B80" w:rsidP="002558E7">
            <w:pPr>
              <w:jc w:val="center"/>
            </w:pPr>
          </w:p>
        </w:tc>
        <w:tc>
          <w:tcPr>
            <w:tcW w:w="0" w:type="auto"/>
            <w:vMerge/>
          </w:tcPr>
          <w:p w14:paraId="08A0C349" w14:textId="77777777" w:rsidR="00CB7B80" w:rsidRPr="00007B98" w:rsidRDefault="00CB7B80" w:rsidP="002558E7">
            <w:pPr>
              <w:ind w:firstLine="420"/>
              <w:jc w:val="center"/>
            </w:pPr>
          </w:p>
        </w:tc>
        <w:tc>
          <w:tcPr>
            <w:tcW w:w="0" w:type="auto"/>
            <w:vMerge/>
          </w:tcPr>
          <w:p w14:paraId="1A708C4E" w14:textId="77777777" w:rsidR="00CB7B80" w:rsidRPr="00007B98" w:rsidRDefault="00CB7B80" w:rsidP="002558E7">
            <w:pPr>
              <w:ind w:firstLine="420"/>
              <w:jc w:val="center"/>
            </w:pPr>
          </w:p>
        </w:tc>
        <w:tc>
          <w:tcPr>
            <w:tcW w:w="0" w:type="auto"/>
            <w:vMerge/>
          </w:tcPr>
          <w:p w14:paraId="6AC35C6F" w14:textId="77777777" w:rsidR="00CB7B80" w:rsidRPr="00007B98" w:rsidRDefault="00CB7B80" w:rsidP="002558E7">
            <w:pPr>
              <w:ind w:firstLine="420"/>
              <w:jc w:val="center"/>
            </w:pPr>
          </w:p>
        </w:tc>
        <w:tc>
          <w:tcPr>
            <w:tcW w:w="0" w:type="auto"/>
            <w:vMerge/>
          </w:tcPr>
          <w:p w14:paraId="63BDEED4" w14:textId="77777777" w:rsidR="00CB7B80" w:rsidRPr="00007B98" w:rsidRDefault="00CB7B80" w:rsidP="002558E7">
            <w:pPr>
              <w:ind w:firstLine="420"/>
              <w:jc w:val="center"/>
            </w:pPr>
          </w:p>
        </w:tc>
        <w:tc>
          <w:tcPr>
            <w:tcW w:w="0" w:type="auto"/>
          </w:tcPr>
          <w:p w14:paraId="0880396C" w14:textId="77777777" w:rsidR="00CB7B80" w:rsidRPr="00007B98" w:rsidRDefault="00CB7B80" w:rsidP="002558E7">
            <w:pPr>
              <w:jc w:val="center"/>
            </w:pPr>
            <w:r w:rsidRPr="00007B98">
              <w:rPr>
                <w:rFonts w:hint="eastAsia"/>
              </w:rPr>
              <w:t>辅警</w:t>
            </w:r>
          </w:p>
        </w:tc>
        <w:tc>
          <w:tcPr>
            <w:tcW w:w="582" w:type="dxa"/>
          </w:tcPr>
          <w:p w14:paraId="3A27A81F" w14:textId="77777777" w:rsidR="00CB7B80" w:rsidRPr="00007B98" w:rsidRDefault="00CB7B80" w:rsidP="002558E7">
            <w:pPr>
              <w:jc w:val="center"/>
            </w:pPr>
            <w:r w:rsidRPr="00007B98">
              <w:t>02</w:t>
            </w:r>
          </w:p>
        </w:tc>
      </w:tr>
      <w:tr w:rsidR="00CB7B80" w:rsidRPr="008B0F2D" w14:paraId="15E164A9" w14:textId="77777777" w:rsidTr="002558E7">
        <w:trPr>
          <w:jc w:val="center"/>
        </w:trPr>
        <w:tc>
          <w:tcPr>
            <w:tcW w:w="0" w:type="auto"/>
            <w:vMerge/>
          </w:tcPr>
          <w:p w14:paraId="4EF29ED4" w14:textId="77777777" w:rsidR="00CB7B80" w:rsidRPr="00007B98" w:rsidRDefault="00CB7B80" w:rsidP="002558E7">
            <w:pPr>
              <w:jc w:val="center"/>
            </w:pPr>
          </w:p>
        </w:tc>
        <w:tc>
          <w:tcPr>
            <w:tcW w:w="0" w:type="auto"/>
            <w:vMerge/>
          </w:tcPr>
          <w:p w14:paraId="4CC3FE8F" w14:textId="77777777" w:rsidR="00CB7B80" w:rsidRPr="00007B98" w:rsidRDefault="00CB7B80" w:rsidP="002558E7">
            <w:pPr>
              <w:ind w:firstLine="420"/>
              <w:jc w:val="center"/>
            </w:pPr>
          </w:p>
        </w:tc>
        <w:tc>
          <w:tcPr>
            <w:tcW w:w="0" w:type="auto"/>
            <w:vMerge/>
          </w:tcPr>
          <w:p w14:paraId="1609A219" w14:textId="77777777" w:rsidR="00CB7B80" w:rsidRPr="00007B98" w:rsidRDefault="00CB7B80" w:rsidP="002558E7">
            <w:pPr>
              <w:ind w:firstLine="420"/>
              <w:jc w:val="center"/>
            </w:pPr>
          </w:p>
        </w:tc>
        <w:tc>
          <w:tcPr>
            <w:tcW w:w="0" w:type="auto"/>
            <w:vMerge/>
          </w:tcPr>
          <w:p w14:paraId="0A9C4D03" w14:textId="77777777" w:rsidR="00CB7B80" w:rsidRPr="00007B98" w:rsidRDefault="00CB7B80" w:rsidP="002558E7">
            <w:pPr>
              <w:jc w:val="center"/>
            </w:pPr>
          </w:p>
        </w:tc>
        <w:tc>
          <w:tcPr>
            <w:tcW w:w="0" w:type="auto"/>
            <w:vMerge/>
          </w:tcPr>
          <w:p w14:paraId="29431AD9" w14:textId="77777777" w:rsidR="00CB7B80" w:rsidRPr="00007B98" w:rsidRDefault="00CB7B80" w:rsidP="002558E7">
            <w:pPr>
              <w:ind w:firstLine="420"/>
              <w:jc w:val="center"/>
            </w:pPr>
          </w:p>
        </w:tc>
        <w:tc>
          <w:tcPr>
            <w:tcW w:w="0" w:type="auto"/>
          </w:tcPr>
          <w:p w14:paraId="0E69B780" w14:textId="77777777" w:rsidR="00CB7B80" w:rsidRPr="00007B98" w:rsidRDefault="00CB7B80" w:rsidP="002558E7">
            <w:pPr>
              <w:jc w:val="center"/>
            </w:pPr>
            <w:r w:rsidRPr="00007B98">
              <w:rPr>
                <w:rFonts w:hint="eastAsia"/>
              </w:rPr>
              <w:t>公众个人</w:t>
            </w:r>
          </w:p>
        </w:tc>
        <w:tc>
          <w:tcPr>
            <w:tcW w:w="582" w:type="dxa"/>
          </w:tcPr>
          <w:p w14:paraId="08B1539D" w14:textId="77777777" w:rsidR="00CB7B80" w:rsidRPr="00007B98" w:rsidRDefault="00CB7B80" w:rsidP="002558E7">
            <w:pPr>
              <w:jc w:val="center"/>
            </w:pPr>
            <w:r w:rsidRPr="00007B98">
              <w:t>03</w:t>
            </w:r>
          </w:p>
        </w:tc>
      </w:tr>
      <w:tr w:rsidR="00CB7B80" w:rsidRPr="008B0F2D" w14:paraId="7F0103A3" w14:textId="77777777" w:rsidTr="002558E7">
        <w:trPr>
          <w:jc w:val="center"/>
        </w:trPr>
        <w:tc>
          <w:tcPr>
            <w:tcW w:w="0" w:type="auto"/>
            <w:vMerge/>
          </w:tcPr>
          <w:p w14:paraId="02DF6AD6" w14:textId="77777777" w:rsidR="00CB7B80" w:rsidRPr="00007B98" w:rsidRDefault="00CB7B80" w:rsidP="002558E7">
            <w:pPr>
              <w:jc w:val="center"/>
            </w:pPr>
          </w:p>
        </w:tc>
        <w:tc>
          <w:tcPr>
            <w:tcW w:w="0" w:type="auto"/>
            <w:vMerge/>
          </w:tcPr>
          <w:p w14:paraId="50123323" w14:textId="77777777" w:rsidR="00CB7B80" w:rsidRPr="00007B98" w:rsidRDefault="00CB7B80" w:rsidP="002558E7">
            <w:pPr>
              <w:ind w:firstLine="420"/>
              <w:jc w:val="center"/>
            </w:pPr>
          </w:p>
        </w:tc>
        <w:tc>
          <w:tcPr>
            <w:tcW w:w="0" w:type="auto"/>
            <w:vMerge/>
          </w:tcPr>
          <w:p w14:paraId="6540A3AD" w14:textId="77777777" w:rsidR="00CB7B80" w:rsidRPr="00007B98" w:rsidRDefault="00CB7B80" w:rsidP="002558E7">
            <w:pPr>
              <w:ind w:firstLine="420"/>
              <w:jc w:val="center"/>
            </w:pPr>
          </w:p>
        </w:tc>
        <w:tc>
          <w:tcPr>
            <w:tcW w:w="0" w:type="auto"/>
            <w:vMerge/>
          </w:tcPr>
          <w:p w14:paraId="7BD40C25" w14:textId="77777777" w:rsidR="00CB7B80" w:rsidRPr="00007B98" w:rsidRDefault="00CB7B80" w:rsidP="002558E7">
            <w:pPr>
              <w:jc w:val="center"/>
            </w:pPr>
          </w:p>
        </w:tc>
        <w:tc>
          <w:tcPr>
            <w:tcW w:w="0" w:type="auto"/>
            <w:vMerge/>
          </w:tcPr>
          <w:p w14:paraId="10E2E1A7" w14:textId="77777777" w:rsidR="00CB7B80" w:rsidRPr="00007B98" w:rsidRDefault="00CB7B80" w:rsidP="002558E7">
            <w:pPr>
              <w:ind w:firstLine="420"/>
              <w:jc w:val="center"/>
            </w:pPr>
          </w:p>
        </w:tc>
        <w:tc>
          <w:tcPr>
            <w:tcW w:w="0" w:type="auto"/>
          </w:tcPr>
          <w:p w14:paraId="6AF78108" w14:textId="77777777" w:rsidR="00CB7B80" w:rsidRPr="00007B98" w:rsidRDefault="00CB7B80" w:rsidP="002558E7">
            <w:pPr>
              <w:jc w:val="center"/>
            </w:pPr>
            <w:r>
              <w:rPr>
                <w:rFonts w:hint="eastAsia"/>
              </w:rPr>
              <w:t>其他</w:t>
            </w:r>
          </w:p>
        </w:tc>
        <w:tc>
          <w:tcPr>
            <w:tcW w:w="582" w:type="dxa"/>
          </w:tcPr>
          <w:p w14:paraId="341E070B" w14:textId="77777777" w:rsidR="00CB7B80" w:rsidRPr="00007B98" w:rsidRDefault="00CB7B80" w:rsidP="002558E7">
            <w:pPr>
              <w:jc w:val="center"/>
            </w:pPr>
            <w:r>
              <w:t>04</w:t>
            </w:r>
          </w:p>
        </w:tc>
      </w:tr>
      <w:tr w:rsidR="00CB7B80" w:rsidRPr="008B0F2D" w14:paraId="309078E1" w14:textId="77777777" w:rsidTr="002558E7">
        <w:trPr>
          <w:jc w:val="center"/>
        </w:trPr>
        <w:tc>
          <w:tcPr>
            <w:tcW w:w="0" w:type="auto"/>
            <w:vMerge/>
          </w:tcPr>
          <w:p w14:paraId="64F591D4" w14:textId="77777777" w:rsidR="00CB7B80" w:rsidRPr="00007B98" w:rsidRDefault="00CB7B80" w:rsidP="002558E7">
            <w:pPr>
              <w:jc w:val="center"/>
            </w:pPr>
          </w:p>
        </w:tc>
        <w:tc>
          <w:tcPr>
            <w:tcW w:w="0" w:type="auto"/>
            <w:vMerge/>
          </w:tcPr>
          <w:p w14:paraId="3BE8578B" w14:textId="77777777" w:rsidR="00CB7B80" w:rsidRPr="00007B98" w:rsidRDefault="00CB7B80" w:rsidP="002558E7">
            <w:pPr>
              <w:ind w:firstLine="420"/>
              <w:jc w:val="center"/>
            </w:pPr>
          </w:p>
        </w:tc>
        <w:tc>
          <w:tcPr>
            <w:tcW w:w="0" w:type="auto"/>
            <w:vMerge/>
          </w:tcPr>
          <w:p w14:paraId="5B734E0E" w14:textId="77777777" w:rsidR="00CB7B80" w:rsidRPr="00007B98" w:rsidRDefault="00CB7B80" w:rsidP="002558E7">
            <w:pPr>
              <w:ind w:firstLine="420"/>
              <w:jc w:val="center"/>
            </w:pPr>
          </w:p>
        </w:tc>
        <w:tc>
          <w:tcPr>
            <w:tcW w:w="0" w:type="auto"/>
            <w:vMerge w:val="restart"/>
          </w:tcPr>
          <w:p w14:paraId="718651C4" w14:textId="77777777" w:rsidR="00CB7B80" w:rsidRPr="00007B98" w:rsidRDefault="00CB7B80" w:rsidP="002558E7">
            <w:pPr>
              <w:jc w:val="center"/>
            </w:pPr>
            <w:r w:rsidRPr="00007B98">
              <w:rPr>
                <w:rFonts w:hint="eastAsia"/>
              </w:rPr>
              <w:t>机构</w:t>
            </w:r>
          </w:p>
        </w:tc>
        <w:tc>
          <w:tcPr>
            <w:tcW w:w="0" w:type="auto"/>
            <w:vMerge w:val="restart"/>
          </w:tcPr>
          <w:p w14:paraId="48FBAE82" w14:textId="77777777" w:rsidR="00CB7B80" w:rsidRPr="00007B98" w:rsidRDefault="00CB7B80" w:rsidP="002558E7">
            <w:r w:rsidRPr="00007B98">
              <w:t>02</w:t>
            </w:r>
          </w:p>
        </w:tc>
        <w:tc>
          <w:tcPr>
            <w:tcW w:w="0" w:type="auto"/>
          </w:tcPr>
          <w:p w14:paraId="7A62970D" w14:textId="77777777" w:rsidR="00CB7B80" w:rsidRPr="00007B98" w:rsidRDefault="00CB7B80" w:rsidP="002558E7">
            <w:pPr>
              <w:jc w:val="center"/>
            </w:pPr>
            <w:r w:rsidRPr="00007B98">
              <w:rPr>
                <w:rFonts w:hint="eastAsia"/>
              </w:rPr>
              <w:t>公安组织机构</w:t>
            </w:r>
          </w:p>
        </w:tc>
        <w:tc>
          <w:tcPr>
            <w:tcW w:w="582" w:type="dxa"/>
          </w:tcPr>
          <w:p w14:paraId="3349C828" w14:textId="77777777" w:rsidR="00CB7B80" w:rsidRPr="00007B98" w:rsidRDefault="00CB7B80" w:rsidP="002558E7">
            <w:pPr>
              <w:jc w:val="center"/>
            </w:pPr>
            <w:r w:rsidRPr="00007B98">
              <w:t>01</w:t>
            </w:r>
          </w:p>
        </w:tc>
      </w:tr>
      <w:tr w:rsidR="00CB7B80" w:rsidRPr="008B0F2D" w14:paraId="5F85B82B" w14:textId="77777777" w:rsidTr="002558E7">
        <w:trPr>
          <w:jc w:val="center"/>
        </w:trPr>
        <w:tc>
          <w:tcPr>
            <w:tcW w:w="0" w:type="auto"/>
            <w:vMerge/>
          </w:tcPr>
          <w:p w14:paraId="317A1B1E" w14:textId="77777777" w:rsidR="00CB7B80" w:rsidRPr="00007B98" w:rsidRDefault="00CB7B80" w:rsidP="002558E7">
            <w:pPr>
              <w:jc w:val="center"/>
            </w:pPr>
          </w:p>
        </w:tc>
        <w:tc>
          <w:tcPr>
            <w:tcW w:w="0" w:type="auto"/>
            <w:vMerge/>
          </w:tcPr>
          <w:p w14:paraId="346F1D66" w14:textId="77777777" w:rsidR="00CB7B80" w:rsidRPr="00007B98" w:rsidRDefault="00CB7B80" w:rsidP="002558E7">
            <w:pPr>
              <w:ind w:firstLine="420"/>
              <w:jc w:val="center"/>
            </w:pPr>
          </w:p>
        </w:tc>
        <w:tc>
          <w:tcPr>
            <w:tcW w:w="0" w:type="auto"/>
            <w:vMerge/>
          </w:tcPr>
          <w:p w14:paraId="25C7A12E" w14:textId="77777777" w:rsidR="00CB7B80" w:rsidRPr="00007B98" w:rsidRDefault="00CB7B80" w:rsidP="002558E7">
            <w:pPr>
              <w:ind w:firstLine="420"/>
              <w:jc w:val="center"/>
            </w:pPr>
          </w:p>
        </w:tc>
        <w:tc>
          <w:tcPr>
            <w:tcW w:w="0" w:type="auto"/>
            <w:vMerge/>
          </w:tcPr>
          <w:p w14:paraId="767F345B" w14:textId="77777777" w:rsidR="00CB7B80" w:rsidRPr="00007B98" w:rsidRDefault="00CB7B80" w:rsidP="002558E7">
            <w:pPr>
              <w:jc w:val="center"/>
            </w:pPr>
          </w:p>
        </w:tc>
        <w:tc>
          <w:tcPr>
            <w:tcW w:w="0" w:type="auto"/>
            <w:vMerge/>
          </w:tcPr>
          <w:p w14:paraId="09086E50" w14:textId="77777777" w:rsidR="00CB7B80" w:rsidRPr="00007B98" w:rsidRDefault="00CB7B80" w:rsidP="002558E7">
            <w:pPr>
              <w:ind w:firstLine="420"/>
              <w:jc w:val="center"/>
            </w:pPr>
          </w:p>
        </w:tc>
        <w:tc>
          <w:tcPr>
            <w:tcW w:w="0" w:type="auto"/>
          </w:tcPr>
          <w:p w14:paraId="237CB23B" w14:textId="77777777" w:rsidR="00CB7B80" w:rsidRPr="00007B98" w:rsidRDefault="00CB7B80" w:rsidP="002558E7">
            <w:pPr>
              <w:jc w:val="center"/>
            </w:pPr>
            <w:r w:rsidRPr="00007B98">
              <w:rPr>
                <w:rFonts w:hint="eastAsia"/>
              </w:rPr>
              <w:t>社会企事业</w:t>
            </w:r>
          </w:p>
        </w:tc>
        <w:tc>
          <w:tcPr>
            <w:tcW w:w="582" w:type="dxa"/>
          </w:tcPr>
          <w:p w14:paraId="01CE39A2" w14:textId="77777777" w:rsidR="00CB7B80" w:rsidRPr="00007B98" w:rsidRDefault="00CB7B80" w:rsidP="002558E7">
            <w:pPr>
              <w:jc w:val="center"/>
            </w:pPr>
            <w:r w:rsidRPr="00007B98">
              <w:t>02</w:t>
            </w:r>
          </w:p>
        </w:tc>
      </w:tr>
      <w:tr w:rsidR="00CB7B80" w:rsidRPr="008B0F2D" w14:paraId="41F543D1" w14:textId="77777777" w:rsidTr="002558E7">
        <w:trPr>
          <w:jc w:val="center"/>
        </w:trPr>
        <w:tc>
          <w:tcPr>
            <w:tcW w:w="0" w:type="auto"/>
            <w:vMerge/>
          </w:tcPr>
          <w:p w14:paraId="27F72BEE" w14:textId="77777777" w:rsidR="00CB7B80" w:rsidRPr="00007B98" w:rsidRDefault="00CB7B80" w:rsidP="002558E7">
            <w:pPr>
              <w:jc w:val="center"/>
            </w:pPr>
          </w:p>
        </w:tc>
        <w:tc>
          <w:tcPr>
            <w:tcW w:w="0" w:type="auto"/>
            <w:vMerge/>
          </w:tcPr>
          <w:p w14:paraId="505D1FED" w14:textId="77777777" w:rsidR="00CB7B80" w:rsidRPr="00007B98" w:rsidRDefault="00CB7B80" w:rsidP="002558E7">
            <w:pPr>
              <w:ind w:firstLine="420"/>
              <w:jc w:val="center"/>
            </w:pPr>
          </w:p>
        </w:tc>
        <w:tc>
          <w:tcPr>
            <w:tcW w:w="0" w:type="auto"/>
            <w:vMerge/>
          </w:tcPr>
          <w:p w14:paraId="1F9EB877" w14:textId="77777777" w:rsidR="00CB7B80" w:rsidRPr="00007B98" w:rsidRDefault="00CB7B80" w:rsidP="002558E7">
            <w:pPr>
              <w:ind w:firstLine="420"/>
              <w:jc w:val="center"/>
            </w:pPr>
          </w:p>
        </w:tc>
        <w:tc>
          <w:tcPr>
            <w:tcW w:w="0" w:type="auto"/>
            <w:vMerge/>
          </w:tcPr>
          <w:p w14:paraId="27178041" w14:textId="77777777" w:rsidR="00CB7B80" w:rsidRPr="00007B98" w:rsidRDefault="00CB7B80" w:rsidP="002558E7">
            <w:pPr>
              <w:jc w:val="center"/>
            </w:pPr>
          </w:p>
        </w:tc>
        <w:tc>
          <w:tcPr>
            <w:tcW w:w="0" w:type="auto"/>
            <w:vMerge/>
          </w:tcPr>
          <w:p w14:paraId="4B9FFAFB" w14:textId="77777777" w:rsidR="00CB7B80" w:rsidRPr="00007B98" w:rsidRDefault="00CB7B80" w:rsidP="002558E7">
            <w:pPr>
              <w:ind w:firstLine="420"/>
              <w:jc w:val="center"/>
            </w:pPr>
          </w:p>
        </w:tc>
        <w:tc>
          <w:tcPr>
            <w:tcW w:w="0" w:type="auto"/>
          </w:tcPr>
          <w:p w14:paraId="536C3FF5" w14:textId="77777777" w:rsidR="00CB7B80" w:rsidRPr="00007B98" w:rsidRDefault="00CB7B80" w:rsidP="002558E7">
            <w:pPr>
              <w:jc w:val="center"/>
            </w:pPr>
            <w:r>
              <w:rPr>
                <w:rFonts w:hint="eastAsia"/>
              </w:rPr>
              <w:t>其他</w:t>
            </w:r>
          </w:p>
        </w:tc>
        <w:tc>
          <w:tcPr>
            <w:tcW w:w="582" w:type="dxa"/>
          </w:tcPr>
          <w:p w14:paraId="7ADE6C7F" w14:textId="77777777" w:rsidR="00CB7B80" w:rsidRPr="00007B98" w:rsidRDefault="00CB7B80" w:rsidP="002558E7">
            <w:pPr>
              <w:jc w:val="center"/>
            </w:pPr>
            <w:r>
              <w:t>04</w:t>
            </w:r>
          </w:p>
        </w:tc>
      </w:tr>
      <w:tr w:rsidR="00CB7B80" w:rsidRPr="008B0F2D" w14:paraId="0C75645F" w14:textId="77777777" w:rsidTr="002558E7">
        <w:trPr>
          <w:jc w:val="center"/>
        </w:trPr>
        <w:tc>
          <w:tcPr>
            <w:tcW w:w="0" w:type="auto"/>
            <w:vMerge/>
          </w:tcPr>
          <w:p w14:paraId="7937702E" w14:textId="77777777" w:rsidR="00CB7B80" w:rsidRPr="00007B98" w:rsidRDefault="00CB7B80" w:rsidP="002558E7">
            <w:pPr>
              <w:jc w:val="center"/>
            </w:pPr>
          </w:p>
        </w:tc>
        <w:tc>
          <w:tcPr>
            <w:tcW w:w="0" w:type="auto"/>
            <w:vMerge/>
          </w:tcPr>
          <w:p w14:paraId="5ED78AF2" w14:textId="77777777" w:rsidR="00CB7B80" w:rsidRPr="00007B98" w:rsidRDefault="00CB7B80" w:rsidP="002558E7">
            <w:pPr>
              <w:ind w:firstLine="420"/>
              <w:jc w:val="center"/>
            </w:pPr>
          </w:p>
        </w:tc>
        <w:tc>
          <w:tcPr>
            <w:tcW w:w="0" w:type="auto"/>
            <w:vMerge/>
          </w:tcPr>
          <w:p w14:paraId="0DFA5809" w14:textId="77777777" w:rsidR="00CB7B80" w:rsidRPr="00007B98" w:rsidRDefault="00CB7B80" w:rsidP="002558E7">
            <w:pPr>
              <w:ind w:firstLine="420"/>
              <w:jc w:val="center"/>
            </w:pPr>
          </w:p>
        </w:tc>
        <w:tc>
          <w:tcPr>
            <w:tcW w:w="0" w:type="auto"/>
          </w:tcPr>
          <w:p w14:paraId="580FF6E2" w14:textId="77777777" w:rsidR="00CB7B80" w:rsidRPr="00007B98" w:rsidRDefault="00CB7B80" w:rsidP="002558E7">
            <w:pPr>
              <w:jc w:val="center"/>
            </w:pPr>
            <w:r>
              <w:rPr>
                <w:rFonts w:hint="eastAsia"/>
              </w:rPr>
              <w:t>其他</w:t>
            </w:r>
          </w:p>
        </w:tc>
        <w:tc>
          <w:tcPr>
            <w:tcW w:w="0" w:type="auto"/>
          </w:tcPr>
          <w:p w14:paraId="777F1CFB" w14:textId="77777777" w:rsidR="00CB7B80" w:rsidRPr="00007B98" w:rsidRDefault="00CB7B80" w:rsidP="002558E7">
            <w:r>
              <w:t>03</w:t>
            </w:r>
          </w:p>
        </w:tc>
        <w:tc>
          <w:tcPr>
            <w:tcW w:w="0" w:type="auto"/>
          </w:tcPr>
          <w:p w14:paraId="6287C410" w14:textId="77777777" w:rsidR="00CB7B80" w:rsidRPr="00007B98" w:rsidRDefault="00CB7B80" w:rsidP="002558E7">
            <w:pPr>
              <w:jc w:val="center"/>
            </w:pPr>
          </w:p>
        </w:tc>
        <w:tc>
          <w:tcPr>
            <w:tcW w:w="582" w:type="dxa"/>
          </w:tcPr>
          <w:p w14:paraId="0D7995D2" w14:textId="77777777" w:rsidR="00CB7B80" w:rsidRPr="00007B98" w:rsidRDefault="00CB7B80" w:rsidP="002558E7">
            <w:pPr>
              <w:jc w:val="center"/>
            </w:pPr>
          </w:p>
        </w:tc>
      </w:tr>
      <w:tr w:rsidR="00CB7B80" w:rsidRPr="008B0F2D" w14:paraId="19B38B7A" w14:textId="77777777" w:rsidTr="002558E7">
        <w:trPr>
          <w:jc w:val="center"/>
        </w:trPr>
        <w:tc>
          <w:tcPr>
            <w:tcW w:w="0" w:type="auto"/>
            <w:vMerge w:val="restart"/>
          </w:tcPr>
          <w:p w14:paraId="0E984424" w14:textId="77777777" w:rsidR="00CB7B80" w:rsidRPr="00007B98" w:rsidRDefault="00CB7B80" w:rsidP="002558E7">
            <w:pPr>
              <w:jc w:val="center"/>
            </w:pPr>
            <w:r w:rsidRPr="00007B98">
              <w:t>2</w:t>
            </w:r>
          </w:p>
        </w:tc>
        <w:tc>
          <w:tcPr>
            <w:tcW w:w="0" w:type="auto"/>
            <w:vMerge w:val="restart"/>
          </w:tcPr>
          <w:p w14:paraId="027AD254" w14:textId="77777777" w:rsidR="00CB7B80" w:rsidRPr="00007B98" w:rsidRDefault="00CB7B80" w:rsidP="002558E7">
            <w:pPr>
              <w:jc w:val="center"/>
            </w:pPr>
            <w:r w:rsidRPr="00007B98">
              <w:rPr>
                <w:rFonts w:hint="eastAsia"/>
              </w:rPr>
              <w:t>终端</w:t>
            </w:r>
          </w:p>
        </w:tc>
        <w:tc>
          <w:tcPr>
            <w:tcW w:w="0" w:type="auto"/>
            <w:vMerge w:val="restart"/>
          </w:tcPr>
          <w:p w14:paraId="3CE38B4D" w14:textId="77777777" w:rsidR="00CB7B80" w:rsidRPr="00007B98" w:rsidRDefault="00CB7B80" w:rsidP="002558E7">
            <w:pPr>
              <w:jc w:val="center"/>
            </w:pPr>
            <w:r w:rsidRPr="00007B98">
              <w:t>02</w:t>
            </w:r>
          </w:p>
        </w:tc>
        <w:tc>
          <w:tcPr>
            <w:tcW w:w="0" w:type="auto"/>
            <w:vMerge w:val="restart"/>
          </w:tcPr>
          <w:p w14:paraId="0063D7F4" w14:textId="77777777" w:rsidR="00CB7B80" w:rsidRPr="00007B98" w:rsidRDefault="00CB7B80" w:rsidP="002558E7">
            <w:pPr>
              <w:jc w:val="center"/>
            </w:pPr>
            <w:r w:rsidRPr="00007B98">
              <w:rPr>
                <w:rFonts w:hint="eastAsia"/>
              </w:rPr>
              <w:t>手持式</w:t>
            </w:r>
          </w:p>
        </w:tc>
        <w:tc>
          <w:tcPr>
            <w:tcW w:w="0" w:type="auto"/>
            <w:vMerge w:val="restart"/>
          </w:tcPr>
          <w:p w14:paraId="116060FE" w14:textId="77777777" w:rsidR="00CB7B80" w:rsidRPr="00007B98" w:rsidRDefault="00CB7B80" w:rsidP="002558E7">
            <w:r w:rsidRPr="00007B98">
              <w:t>01</w:t>
            </w:r>
          </w:p>
        </w:tc>
        <w:tc>
          <w:tcPr>
            <w:tcW w:w="0" w:type="auto"/>
          </w:tcPr>
          <w:p w14:paraId="3975B057" w14:textId="77777777" w:rsidR="00CB7B80" w:rsidRPr="00007B98" w:rsidRDefault="00CB7B80" w:rsidP="002558E7">
            <w:pPr>
              <w:jc w:val="center"/>
            </w:pPr>
            <w:r w:rsidRPr="00007B98">
              <w:rPr>
                <w:rFonts w:hint="eastAsia"/>
              </w:rPr>
              <w:t>手机型</w:t>
            </w:r>
          </w:p>
        </w:tc>
        <w:tc>
          <w:tcPr>
            <w:tcW w:w="582" w:type="dxa"/>
          </w:tcPr>
          <w:p w14:paraId="72FAC70F" w14:textId="77777777" w:rsidR="00CB7B80" w:rsidRPr="00007B98" w:rsidRDefault="00CB7B80" w:rsidP="002558E7">
            <w:pPr>
              <w:jc w:val="center"/>
            </w:pPr>
            <w:r w:rsidRPr="00007B98">
              <w:t>01</w:t>
            </w:r>
          </w:p>
        </w:tc>
      </w:tr>
      <w:tr w:rsidR="00CB7B80" w:rsidRPr="008B0F2D" w14:paraId="126482F8" w14:textId="77777777" w:rsidTr="002558E7">
        <w:trPr>
          <w:jc w:val="center"/>
        </w:trPr>
        <w:tc>
          <w:tcPr>
            <w:tcW w:w="0" w:type="auto"/>
            <w:vMerge/>
          </w:tcPr>
          <w:p w14:paraId="17FA9912" w14:textId="77777777" w:rsidR="00CB7B80" w:rsidRPr="00007B98" w:rsidRDefault="00CB7B80" w:rsidP="002558E7">
            <w:pPr>
              <w:jc w:val="center"/>
            </w:pPr>
          </w:p>
        </w:tc>
        <w:tc>
          <w:tcPr>
            <w:tcW w:w="0" w:type="auto"/>
            <w:vMerge/>
          </w:tcPr>
          <w:p w14:paraId="03CF018A" w14:textId="77777777" w:rsidR="00CB7B80" w:rsidRPr="00007B98" w:rsidRDefault="00CB7B80" w:rsidP="002558E7">
            <w:pPr>
              <w:ind w:firstLine="420"/>
              <w:jc w:val="center"/>
            </w:pPr>
          </w:p>
        </w:tc>
        <w:tc>
          <w:tcPr>
            <w:tcW w:w="0" w:type="auto"/>
            <w:vMerge/>
          </w:tcPr>
          <w:p w14:paraId="377AAEE0" w14:textId="77777777" w:rsidR="00CB7B80" w:rsidRPr="00007B98" w:rsidRDefault="00CB7B80" w:rsidP="002558E7">
            <w:pPr>
              <w:ind w:firstLine="420"/>
              <w:jc w:val="center"/>
            </w:pPr>
          </w:p>
        </w:tc>
        <w:tc>
          <w:tcPr>
            <w:tcW w:w="0" w:type="auto"/>
            <w:vMerge/>
          </w:tcPr>
          <w:p w14:paraId="78939380" w14:textId="77777777" w:rsidR="00CB7B80" w:rsidRPr="00007B98" w:rsidRDefault="00CB7B80" w:rsidP="002558E7">
            <w:pPr>
              <w:jc w:val="center"/>
            </w:pPr>
          </w:p>
        </w:tc>
        <w:tc>
          <w:tcPr>
            <w:tcW w:w="0" w:type="auto"/>
            <w:vMerge/>
          </w:tcPr>
          <w:p w14:paraId="508E8451" w14:textId="77777777" w:rsidR="00CB7B80" w:rsidRPr="00007B98" w:rsidRDefault="00CB7B80" w:rsidP="002558E7">
            <w:pPr>
              <w:ind w:firstLine="420"/>
              <w:jc w:val="center"/>
            </w:pPr>
          </w:p>
        </w:tc>
        <w:tc>
          <w:tcPr>
            <w:tcW w:w="0" w:type="auto"/>
          </w:tcPr>
          <w:p w14:paraId="06770A25" w14:textId="77777777" w:rsidR="00CB7B80" w:rsidRPr="00007B98" w:rsidRDefault="00CB7B80" w:rsidP="002558E7">
            <w:pPr>
              <w:jc w:val="center"/>
            </w:pPr>
            <w:r>
              <w:rPr>
                <w:rFonts w:hint="eastAsia"/>
              </w:rPr>
              <w:t>其他</w:t>
            </w:r>
          </w:p>
        </w:tc>
        <w:tc>
          <w:tcPr>
            <w:tcW w:w="582" w:type="dxa"/>
          </w:tcPr>
          <w:p w14:paraId="1FCCE471" w14:textId="77777777" w:rsidR="00CB7B80" w:rsidRPr="00007B98" w:rsidRDefault="00CB7B80" w:rsidP="002558E7">
            <w:pPr>
              <w:jc w:val="center"/>
            </w:pPr>
            <w:r>
              <w:t>02</w:t>
            </w:r>
          </w:p>
        </w:tc>
      </w:tr>
      <w:tr w:rsidR="00CB7B80" w:rsidRPr="008B0F2D" w14:paraId="1D6A19A4" w14:textId="77777777" w:rsidTr="002558E7">
        <w:trPr>
          <w:jc w:val="center"/>
        </w:trPr>
        <w:tc>
          <w:tcPr>
            <w:tcW w:w="0" w:type="auto"/>
            <w:vMerge/>
          </w:tcPr>
          <w:p w14:paraId="3501153F" w14:textId="77777777" w:rsidR="00CB7B80" w:rsidRPr="00007B98" w:rsidRDefault="00CB7B80" w:rsidP="002558E7">
            <w:pPr>
              <w:jc w:val="center"/>
            </w:pPr>
          </w:p>
        </w:tc>
        <w:tc>
          <w:tcPr>
            <w:tcW w:w="0" w:type="auto"/>
            <w:vMerge/>
          </w:tcPr>
          <w:p w14:paraId="0598F1B9" w14:textId="77777777" w:rsidR="00CB7B80" w:rsidRPr="00007B98" w:rsidRDefault="00CB7B80" w:rsidP="002558E7">
            <w:pPr>
              <w:ind w:firstLine="420"/>
              <w:jc w:val="center"/>
            </w:pPr>
          </w:p>
        </w:tc>
        <w:tc>
          <w:tcPr>
            <w:tcW w:w="0" w:type="auto"/>
            <w:vMerge/>
          </w:tcPr>
          <w:p w14:paraId="577E05E5" w14:textId="77777777" w:rsidR="00CB7B80" w:rsidRPr="00007B98" w:rsidRDefault="00CB7B80" w:rsidP="002558E7">
            <w:pPr>
              <w:ind w:firstLine="420"/>
              <w:jc w:val="center"/>
            </w:pPr>
          </w:p>
        </w:tc>
        <w:tc>
          <w:tcPr>
            <w:tcW w:w="0" w:type="auto"/>
            <w:vMerge w:val="restart"/>
          </w:tcPr>
          <w:p w14:paraId="18B50B2B" w14:textId="77777777" w:rsidR="00CB7B80" w:rsidRPr="00007B98" w:rsidRDefault="00CB7B80" w:rsidP="002558E7">
            <w:pPr>
              <w:jc w:val="center"/>
            </w:pPr>
            <w:r w:rsidRPr="00007B98">
              <w:rPr>
                <w:rFonts w:hint="eastAsia"/>
              </w:rPr>
              <w:t>便携式</w:t>
            </w:r>
          </w:p>
        </w:tc>
        <w:tc>
          <w:tcPr>
            <w:tcW w:w="0" w:type="auto"/>
            <w:vMerge w:val="restart"/>
          </w:tcPr>
          <w:p w14:paraId="747A3674" w14:textId="77777777" w:rsidR="00CB7B80" w:rsidRPr="00007B98" w:rsidRDefault="00CB7B80" w:rsidP="002558E7">
            <w:r w:rsidRPr="00007B98">
              <w:t>02</w:t>
            </w:r>
          </w:p>
        </w:tc>
        <w:tc>
          <w:tcPr>
            <w:tcW w:w="0" w:type="auto"/>
          </w:tcPr>
          <w:p w14:paraId="0F87E513" w14:textId="77777777" w:rsidR="00CB7B80" w:rsidRPr="00007B98" w:rsidRDefault="00CB7B80" w:rsidP="002558E7">
            <w:pPr>
              <w:jc w:val="center"/>
            </w:pPr>
            <w:r w:rsidRPr="00007B98">
              <w:rPr>
                <w:rFonts w:hint="eastAsia"/>
              </w:rPr>
              <w:t>笔记本</w:t>
            </w:r>
          </w:p>
        </w:tc>
        <w:tc>
          <w:tcPr>
            <w:tcW w:w="582" w:type="dxa"/>
          </w:tcPr>
          <w:p w14:paraId="6B6BB0CA" w14:textId="77777777" w:rsidR="00CB7B80" w:rsidRPr="00007B98" w:rsidRDefault="00CB7B80" w:rsidP="002558E7">
            <w:pPr>
              <w:jc w:val="center"/>
            </w:pPr>
            <w:r w:rsidRPr="00007B98">
              <w:t>0</w:t>
            </w:r>
            <w:r>
              <w:t>1</w:t>
            </w:r>
          </w:p>
        </w:tc>
      </w:tr>
      <w:tr w:rsidR="00CB7B80" w:rsidRPr="008B0F2D" w14:paraId="6CF78F17" w14:textId="77777777" w:rsidTr="002558E7">
        <w:trPr>
          <w:jc w:val="center"/>
        </w:trPr>
        <w:tc>
          <w:tcPr>
            <w:tcW w:w="0" w:type="auto"/>
            <w:vMerge/>
          </w:tcPr>
          <w:p w14:paraId="0A665D8E" w14:textId="77777777" w:rsidR="00CB7B80" w:rsidRPr="00007B98" w:rsidRDefault="00CB7B80" w:rsidP="002558E7">
            <w:pPr>
              <w:jc w:val="center"/>
            </w:pPr>
          </w:p>
        </w:tc>
        <w:tc>
          <w:tcPr>
            <w:tcW w:w="0" w:type="auto"/>
            <w:vMerge/>
          </w:tcPr>
          <w:p w14:paraId="141FD42D" w14:textId="77777777" w:rsidR="00CB7B80" w:rsidRPr="00007B98" w:rsidRDefault="00CB7B80" w:rsidP="002558E7">
            <w:pPr>
              <w:ind w:firstLine="420"/>
              <w:jc w:val="center"/>
            </w:pPr>
          </w:p>
        </w:tc>
        <w:tc>
          <w:tcPr>
            <w:tcW w:w="0" w:type="auto"/>
            <w:vMerge/>
          </w:tcPr>
          <w:p w14:paraId="241B6FAE" w14:textId="77777777" w:rsidR="00CB7B80" w:rsidRPr="00007B98" w:rsidRDefault="00CB7B80" w:rsidP="002558E7">
            <w:pPr>
              <w:ind w:firstLine="420"/>
              <w:jc w:val="center"/>
            </w:pPr>
          </w:p>
        </w:tc>
        <w:tc>
          <w:tcPr>
            <w:tcW w:w="0" w:type="auto"/>
            <w:vMerge/>
          </w:tcPr>
          <w:p w14:paraId="4B983BEE" w14:textId="77777777" w:rsidR="00CB7B80" w:rsidRPr="00007B98" w:rsidRDefault="00CB7B80" w:rsidP="002558E7">
            <w:pPr>
              <w:jc w:val="center"/>
            </w:pPr>
          </w:p>
        </w:tc>
        <w:tc>
          <w:tcPr>
            <w:tcW w:w="0" w:type="auto"/>
            <w:vMerge/>
          </w:tcPr>
          <w:p w14:paraId="2A3FEB82" w14:textId="77777777" w:rsidR="00CB7B80" w:rsidRPr="00007B98" w:rsidRDefault="00CB7B80" w:rsidP="002558E7"/>
        </w:tc>
        <w:tc>
          <w:tcPr>
            <w:tcW w:w="0" w:type="auto"/>
          </w:tcPr>
          <w:p w14:paraId="713AB017" w14:textId="77777777" w:rsidR="00CB7B80" w:rsidRPr="00007B98" w:rsidRDefault="00CB7B80" w:rsidP="002558E7">
            <w:pPr>
              <w:jc w:val="center"/>
            </w:pPr>
            <w:r>
              <w:rPr>
                <w:rFonts w:hint="eastAsia"/>
              </w:rPr>
              <w:t>其他</w:t>
            </w:r>
          </w:p>
        </w:tc>
        <w:tc>
          <w:tcPr>
            <w:tcW w:w="582" w:type="dxa"/>
          </w:tcPr>
          <w:p w14:paraId="738268B3" w14:textId="77777777" w:rsidR="00CB7B80" w:rsidRPr="00007B98" w:rsidRDefault="00CB7B80" w:rsidP="002558E7">
            <w:pPr>
              <w:jc w:val="center"/>
            </w:pPr>
            <w:r>
              <w:t>02</w:t>
            </w:r>
          </w:p>
        </w:tc>
      </w:tr>
      <w:tr w:rsidR="00CB7B80" w:rsidRPr="008B0F2D" w14:paraId="2473E991" w14:textId="77777777" w:rsidTr="002558E7">
        <w:trPr>
          <w:jc w:val="center"/>
        </w:trPr>
        <w:tc>
          <w:tcPr>
            <w:tcW w:w="0" w:type="auto"/>
            <w:vMerge/>
          </w:tcPr>
          <w:p w14:paraId="70394D21" w14:textId="77777777" w:rsidR="00CB7B80" w:rsidRPr="00007B98" w:rsidRDefault="00CB7B80" w:rsidP="002558E7">
            <w:pPr>
              <w:jc w:val="center"/>
            </w:pPr>
          </w:p>
        </w:tc>
        <w:tc>
          <w:tcPr>
            <w:tcW w:w="0" w:type="auto"/>
            <w:vMerge/>
          </w:tcPr>
          <w:p w14:paraId="6150DADB" w14:textId="77777777" w:rsidR="00CB7B80" w:rsidRPr="00007B98" w:rsidRDefault="00CB7B80" w:rsidP="002558E7">
            <w:pPr>
              <w:ind w:firstLine="420"/>
              <w:jc w:val="center"/>
            </w:pPr>
          </w:p>
        </w:tc>
        <w:tc>
          <w:tcPr>
            <w:tcW w:w="0" w:type="auto"/>
            <w:vMerge/>
          </w:tcPr>
          <w:p w14:paraId="75E8E4BD" w14:textId="77777777" w:rsidR="00CB7B80" w:rsidRPr="00007B98" w:rsidRDefault="00CB7B80" w:rsidP="002558E7">
            <w:pPr>
              <w:ind w:firstLine="420"/>
              <w:jc w:val="center"/>
            </w:pPr>
          </w:p>
        </w:tc>
        <w:tc>
          <w:tcPr>
            <w:tcW w:w="0" w:type="auto"/>
            <w:vMerge w:val="restart"/>
          </w:tcPr>
          <w:p w14:paraId="029C170F" w14:textId="77777777" w:rsidR="00CB7B80" w:rsidRPr="00007B98" w:rsidRDefault="00CB7B80" w:rsidP="002558E7">
            <w:pPr>
              <w:jc w:val="center"/>
            </w:pPr>
            <w:r w:rsidRPr="00007B98">
              <w:rPr>
                <w:rFonts w:hint="eastAsia"/>
              </w:rPr>
              <w:t>车载式</w:t>
            </w:r>
          </w:p>
        </w:tc>
        <w:tc>
          <w:tcPr>
            <w:tcW w:w="0" w:type="auto"/>
            <w:vMerge w:val="restart"/>
          </w:tcPr>
          <w:p w14:paraId="392D393F" w14:textId="77777777" w:rsidR="00CB7B80" w:rsidRPr="00007B98" w:rsidRDefault="00CB7B80" w:rsidP="002558E7">
            <w:r w:rsidRPr="00007B98">
              <w:t>03</w:t>
            </w:r>
          </w:p>
        </w:tc>
        <w:tc>
          <w:tcPr>
            <w:tcW w:w="0" w:type="auto"/>
          </w:tcPr>
          <w:p w14:paraId="16F9F278" w14:textId="77777777" w:rsidR="00CB7B80" w:rsidRPr="00007B98" w:rsidRDefault="00CB7B80" w:rsidP="002558E7">
            <w:pPr>
              <w:jc w:val="center"/>
            </w:pPr>
            <w:r w:rsidRPr="00007B98">
              <w:rPr>
                <w:rFonts w:hint="eastAsia"/>
              </w:rPr>
              <w:t>车载终端</w:t>
            </w:r>
          </w:p>
        </w:tc>
        <w:tc>
          <w:tcPr>
            <w:tcW w:w="582" w:type="dxa"/>
          </w:tcPr>
          <w:p w14:paraId="0DD7A224" w14:textId="77777777" w:rsidR="00CB7B80" w:rsidRPr="00007B98" w:rsidRDefault="00CB7B80" w:rsidP="002558E7">
            <w:pPr>
              <w:jc w:val="center"/>
            </w:pPr>
            <w:r w:rsidRPr="00007B98">
              <w:t>0</w:t>
            </w:r>
            <w:r>
              <w:t>1</w:t>
            </w:r>
          </w:p>
        </w:tc>
      </w:tr>
      <w:tr w:rsidR="00CB7B80" w:rsidRPr="008B0F2D" w14:paraId="497067FD" w14:textId="77777777" w:rsidTr="002558E7">
        <w:trPr>
          <w:jc w:val="center"/>
        </w:trPr>
        <w:tc>
          <w:tcPr>
            <w:tcW w:w="0" w:type="auto"/>
            <w:vMerge/>
          </w:tcPr>
          <w:p w14:paraId="0DD412C8" w14:textId="77777777" w:rsidR="00CB7B80" w:rsidRPr="00007B98" w:rsidRDefault="00CB7B80" w:rsidP="002558E7">
            <w:pPr>
              <w:jc w:val="center"/>
            </w:pPr>
          </w:p>
        </w:tc>
        <w:tc>
          <w:tcPr>
            <w:tcW w:w="0" w:type="auto"/>
            <w:vMerge/>
          </w:tcPr>
          <w:p w14:paraId="1BE1317D" w14:textId="77777777" w:rsidR="00CB7B80" w:rsidRPr="00007B98" w:rsidRDefault="00CB7B80" w:rsidP="002558E7">
            <w:pPr>
              <w:ind w:firstLine="420"/>
              <w:jc w:val="center"/>
            </w:pPr>
          </w:p>
        </w:tc>
        <w:tc>
          <w:tcPr>
            <w:tcW w:w="0" w:type="auto"/>
            <w:vMerge/>
          </w:tcPr>
          <w:p w14:paraId="2934500B" w14:textId="77777777" w:rsidR="00CB7B80" w:rsidRPr="00007B98" w:rsidRDefault="00CB7B80" w:rsidP="002558E7">
            <w:pPr>
              <w:ind w:firstLine="420"/>
              <w:jc w:val="center"/>
            </w:pPr>
          </w:p>
        </w:tc>
        <w:tc>
          <w:tcPr>
            <w:tcW w:w="0" w:type="auto"/>
            <w:vMerge/>
          </w:tcPr>
          <w:p w14:paraId="56EF8259" w14:textId="77777777" w:rsidR="00CB7B80" w:rsidRPr="00007B98" w:rsidRDefault="00CB7B80" w:rsidP="002558E7">
            <w:pPr>
              <w:jc w:val="center"/>
            </w:pPr>
          </w:p>
        </w:tc>
        <w:tc>
          <w:tcPr>
            <w:tcW w:w="0" w:type="auto"/>
            <w:vMerge/>
          </w:tcPr>
          <w:p w14:paraId="3D686DB1" w14:textId="77777777" w:rsidR="00CB7B80" w:rsidRPr="00007B98" w:rsidRDefault="00CB7B80" w:rsidP="002558E7"/>
        </w:tc>
        <w:tc>
          <w:tcPr>
            <w:tcW w:w="0" w:type="auto"/>
          </w:tcPr>
          <w:p w14:paraId="6A450593" w14:textId="77777777" w:rsidR="00CB7B80" w:rsidRPr="00007B98" w:rsidRDefault="00CB7B80" w:rsidP="002558E7">
            <w:pPr>
              <w:jc w:val="center"/>
            </w:pPr>
            <w:r>
              <w:rPr>
                <w:rFonts w:hint="eastAsia"/>
              </w:rPr>
              <w:t>其他</w:t>
            </w:r>
          </w:p>
        </w:tc>
        <w:tc>
          <w:tcPr>
            <w:tcW w:w="582" w:type="dxa"/>
          </w:tcPr>
          <w:p w14:paraId="74F3D647" w14:textId="77777777" w:rsidR="00CB7B80" w:rsidRPr="00007B98" w:rsidRDefault="00CB7B80" w:rsidP="002558E7">
            <w:pPr>
              <w:jc w:val="center"/>
            </w:pPr>
            <w:r>
              <w:t>02</w:t>
            </w:r>
          </w:p>
        </w:tc>
      </w:tr>
      <w:tr w:rsidR="00CB7B80" w:rsidRPr="008B0F2D" w14:paraId="5BF2905B" w14:textId="77777777" w:rsidTr="002558E7">
        <w:trPr>
          <w:jc w:val="center"/>
        </w:trPr>
        <w:tc>
          <w:tcPr>
            <w:tcW w:w="0" w:type="auto"/>
            <w:vMerge/>
          </w:tcPr>
          <w:p w14:paraId="78523B09" w14:textId="77777777" w:rsidR="00CB7B80" w:rsidRPr="00007B98" w:rsidRDefault="00CB7B80" w:rsidP="002558E7">
            <w:pPr>
              <w:jc w:val="center"/>
            </w:pPr>
          </w:p>
        </w:tc>
        <w:tc>
          <w:tcPr>
            <w:tcW w:w="0" w:type="auto"/>
            <w:vMerge/>
          </w:tcPr>
          <w:p w14:paraId="05AFB837" w14:textId="77777777" w:rsidR="00CB7B80" w:rsidRPr="00007B98" w:rsidRDefault="00CB7B80" w:rsidP="002558E7">
            <w:pPr>
              <w:jc w:val="center"/>
            </w:pPr>
          </w:p>
        </w:tc>
        <w:tc>
          <w:tcPr>
            <w:tcW w:w="0" w:type="auto"/>
            <w:vMerge/>
          </w:tcPr>
          <w:p w14:paraId="413AD7D8" w14:textId="77777777" w:rsidR="00CB7B80" w:rsidRPr="00007B98" w:rsidRDefault="00CB7B80" w:rsidP="002558E7">
            <w:pPr>
              <w:jc w:val="center"/>
            </w:pPr>
          </w:p>
        </w:tc>
        <w:tc>
          <w:tcPr>
            <w:tcW w:w="0" w:type="auto"/>
          </w:tcPr>
          <w:p w14:paraId="09774659" w14:textId="77777777" w:rsidR="00CB7B80" w:rsidRPr="00007B98" w:rsidRDefault="00CB7B80" w:rsidP="002558E7">
            <w:pPr>
              <w:jc w:val="center"/>
            </w:pPr>
            <w:r>
              <w:rPr>
                <w:rFonts w:hint="eastAsia"/>
              </w:rPr>
              <w:t>其他</w:t>
            </w:r>
          </w:p>
        </w:tc>
        <w:tc>
          <w:tcPr>
            <w:tcW w:w="0" w:type="auto"/>
          </w:tcPr>
          <w:p w14:paraId="3FD285BF" w14:textId="77777777" w:rsidR="00CB7B80" w:rsidRPr="00007B98" w:rsidRDefault="00CB7B80" w:rsidP="002558E7">
            <w:r>
              <w:t>04</w:t>
            </w:r>
          </w:p>
        </w:tc>
        <w:tc>
          <w:tcPr>
            <w:tcW w:w="0" w:type="auto"/>
          </w:tcPr>
          <w:p w14:paraId="0A61B9D2" w14:textId="77777777" w:rsidR="00CB7B80" w:rsidRPr="00007B98" w:rsidRDefault="00CB7B80" w:rsidP="002558E7">
            <w:pPr>
              <w:jc w:val="center"/>
            </w:pPr>
          </w:p>
        </w:tc>
        <w:tc>
          <w:tcPr>
            <w:tcW w:w="582" w:type="dxa"/>
          </w:tcPr>
          <w:p w14:paraId="62226110" w14:textId="77777777" w:rsidR="00CB7B80" w:rsidRPr="00007B98" w:rsidRDefault="00CB7B80" w:rsidP="002558E7">
            <w:pPr>
              <w:jc w:val="center"/>
            </w:pPr>
          </w:p>
        </w:tc>
      </w:tr>
      <w:tr w:rsidR="00CB7B80" w:rsidRPr="008B0F2D" w14:paraId="7137265A" w14:textId="77777777" w:rsidTr="002558E7">
        <w:trPr>
          <w:jc w:val="center"/>
        </w:trPr>
        <w:tc>
          <w:tcPr>
            <w:tcW w:w="0" w:type="auto"/>
            <w:vMerge w:val="restart"/>
          </w:tcPr>
          <w:p w14:paraId="0398E255" w14:textId="77777777" w:rsidR="00CB7B80" w:rsidRPr="00007B98" w:rsidRDefault="00CB7B80" w:rsidP="002558E7">
            <w:pPr>
              <w:jc w:val="center"/>
            </w:pPr>
            <w:r w:rsidRPr="00007B98">
              <w:t>3</w:t>
            </w:r>
          </w:p>
        </w:tc>
        <w:tc>
          <w:tcPr>
            <w:tcW w:w="0" w:type="auto"/>
            <w:vMerge w:val="restart"/>
          </w:tcPr>
          <w:p w14:paraId="1B2F803E" w14:textId="77777777" w:rsidR="00CB7B80" w:rsidRPr="00007B98" w:rsidRDefault="00CB7B80" w:rsidP="002558E7">
            <w:pPr>
              <w:jc w:val="center"/>
            </w:pPr>
            <w:r w:rsidRPr="00007B98">
              <w:rPr>
                <w:rFonts w:hint="eastAsia"/>
              </w:rPr>
              <w:t>网络</w:t>
            </w:r>
          </w:p>
        </w:tc>
        <w:tc>
          <w:tcPr>
            <w:tcW w:w="0" w:type="auto"/>
            <w:vMerge w:val="restart"/>
          </w:tcPr>
          <w:p w14:paraId="08578831" w14:textId="77777777" w:rsidR="00CB7B80" w:rsidRPr="00007B98" w:rsidRDefault="00CB7B80" w:rsidP="002558E7">
            <w:pPr>
              <w:jc w:val="center"/>
            </w:pPr>
            <w:r w:rsidRPr="00007B98">
              <w:t>03</w:t>
            </w:r>
          </w:p>
        </w:tc>
        <w:tc>
          <w:tcPr>
            <w:tcW w:w="0" w:type="auto"/>
            <w:vMerge w:val="restart"/>
          </w:tcPr>
          <w:p w14:paraId="21108616" w14:textId="77777777" w:rsidR="00CB7B80" w:rsidRPr="00007B98" w:rsidRDefault="00CB7B80" w:rsidP="002558E7">
            <w:pPr>
              <w:jc w:val="center"/>
            </w:pPr>
            <w:r w:rsidRPr="00007B98">
              <w:rPr>
                <w:rFonts w:hint="eastAsia"/>
              </w:rPr>
              <w:t>通用网络设备</w:t>
            </w:r>
          </w:p>
        </w:tc>
        <w:tc>
          <w:tcPr>
            <w:tcW w:w="0" w:type="auto"/>
            <w:vMerge w:val="restart"/>
          </w:tcPr>
          <w:p w14:paraId="11F4BC02" w14:textId="77777777" w:rsidR="00CB7B80" w:rsidRPr="00007B98" w:rsidRDefault="00CB7B80" w:rsidP="002558E7">
            <w:r w:rsidRPr="00007B98">
              <w:t>01</w:t>
            </w:r>
          </w:p>
        </w:tc>
        <w:tc>
          <w:tcPr>
            <w:tcW w:w="0" w:type="auto"/>
          </w:tcPr>
          <w:p w14:paraId="74DD4D2C" w14:textId="77777777" w:rsidR="00CB7B80" w:rsidRPr="00007B98" w:rsidRDefault="00CB7B80" w:rsidP="002558E7">
            <w:pPr>
              <w:jc w:val="center"/>
            </w:pPr>
            <w:r w:rsidRPr="00007B98">
              <w:rPr>
                <w:rFonts w:hint="eastAsia"/>
              </w:rPr>
              <w:t>路由器</w:t>
            </w:r>
          </w:p>
        </w:tc>
        <w:tc>
          <w:tcPr>
            <w:tcW w:w="582" w:type="dxa"/>
          </w:tcPr>
          <w:p w14:paraId="68E696E1" w14:textId="77777777" w:rsidR="00CB7B80" w:rsidRPr="00007B98" w:rsidRDefault="00CB7B80" w:rsidP="002558E7">
            <w:pPr>
              <w:jc w:val="center"/>
            </w:pPr>
            <w:r w:rsidRPr="00007B98">
              <w:t>01</w:t>
            </w:r>
          </w:p>
        </w:tc>
      </w:tr>
      <w:tr w:rsidR="00CB7B80" w:rsidRPr="008B0F2D" w14:paraId="1A251643" w14:textId="77777777" w:rsidTr="002558E7">
        <w:trPr>
          <w:jc w:val="center"/>
        </w:trPr>
        <w:tc>
          <w:tcPr>
            <w:tcW w:w="0" w:type="auto"/>
            <w:vMerge/>
          </w:tcPr>
          <w:p w14:paraId="6BC74B1F" w14:textId="77777777" w:rsidR="00CB7B80" w:rsidRPr="00007B98" w:rsidRDefault="00CB7B80" w:rsidP="002558E7">
            <w:pPr>
              <w:jc w:val="center"/>
            </w:pPr>
          </w:p>
        </w:tc>
        <w:tc>
          <w:tcPr>
            <w:tcW w:w="0" w:type="auto"/>
            <w:vMerge/>
          </w:tcPr>
          <w:p w14:paraId="5799CAFD" w14:textId="77777777" w:rsidR="00CB7B80" w:rsidRPr="00007B98" w:rsidRDefault="00CB7B80" w:rsidP="002558E7">
            <w:pPr>
              <w:jc w:val="center"/>
            </w:pPr>
          </w:p>
        </w:tc>
        <w:tc>
          <w:tcPr>
            <w:tcW w:w="0" w:type="auto"/>
            <w:vMerge/>
          </w:tcPr>
          <w:p w14:paraId="420D26F3" w14:textId="77777777" w:rsidR="00CB7B80" w:rsidRPr="00007B98" w:rsidRDefault="00CB7B80" w:rsidP="002558E7">
            <w:pPr>
              <w:jc w:val="center"/>
            </w:pPr>
          </w:p>
        </w:tc>
        <w:tc>
          <w:tcPr>
            <w:tcW w:w="0" w:type="auto"/>
            <w:vMerge/>
          </w:tcPr>
          <w:p w14:paraId="0D9C065B" w14:textId="77777777" w:rsidR="00CB7B80" w:rsidRPr="00007B98" w:rsidRDefault="00CB7B80" w:rsidP="002558E7">
            <w:pPr>
              <w:jc w:val="center"/>
            </w:pPr>
          </w:p>
        </w:tc>
        <w:tc>
          <w:tcPr>
            <w:tcW w:w="0" w:type="auto"/>
            <w:vMerge/>
          </w:tcPr>
          <w:p w14:paraId="35AC8EE0" w14:textId="77777777" w:rsidR="00CB7B80" w:rsidRPr="00007B98" w:rsidRDefault="00CB7B80" w:rsidP="002558E7">
            <w:pPr>
              <w:jc w:val="center"/>
            </w:pPr>
          </w:p>
        </w:tc>
        <w:tc>
          <w:tcPr>
            <w:tcW w:w="0" w:type="auto"/>
          </w:tcPr>
          <w:p w14:paraId="37F1FB98" w14:textId="77777777" w:rsidR="00CB7B80" w:rsidRPr="00007B98" w:rsidRDefault="00CB7B80" w:rsidP="002558E7">
            <w:pPr>
              <w:jc w:val="center"/>
            </w:pPr>
            <w:r w:rsidRPr="00007B98">
              <w:rPr>
                <w:rFonts w:hint="eastAsia"/>
              </w:rPr>
              <w:t>交换机</w:t>
            </w:r>
          </w:p>
        </w:tc>
        <w:tc>
          <w:tcPr>
            <w:tcW w:w="582" w:type="dxa"/>
          </w:tcPr>
          <w:p w14:paraId="594DD65A" w14:textId="77777777" w:rsidR="00CB7B80" w:rsidRPr="00007B98" w:rsidRDefault="00CB7B80" w:rsidP="002558E7">
            <w:pPr>
              <w:jc w:val="center"/>
            </w:pPr>
            <w:r w:rsidRPr="00007B98">
              <w:t>02</w:t>
            </w:r>
          </w:p>
        </w:tc>
      </w:tr>
      <w:tr w:rsidR="00CB7B80" w:rsidRPr="008B0F2D" w14:paraId="1A428C58" w14:textId="77777777" w:rsidTr="002558E7">
        <w:trPr>
          <w:jc w:val="center"/>
        </w:trPr>
        <w:tc>
          <w:tcPr>
            <w:tcW w:w="0" w:type="auto"/>
            <w:vMerge/>
          </w:tcPr>
          <w:p w14:paraId="1BD3BA78" w14:textId="77777777" w:rsidR="00CB7B80" w:rsidRPr="00007B98" w:rsidRDefault="00CB7B80" w:rsidP="002558E7">
            <w:pPr>
              <w:jc w:val="center"/>
            </w:pPr>
          </w:p>
        </w:tc>
        <w:tc>
          <w:tcPr>
            <w:tcW w:w="0" w:type="auto"/>
            <w:vMerge/>
          </w:tcPr>
          <w:p w14:paraId="24A554ED" w14:textId="77777777" w:rsidR="00CB7B80" w:rsidRPr="00007B98" w:rsidRDefault="00CB7B80" w:rsidP="002558E7">
            <w:pPr>
              <w:jc w:val="center"/>
            </w:pPr>
          </w:p>
        </w:tc>
        <w:tc>
          <w:tcPr>
            <w:tcW w:w="0" w:type="auto"/>
            <w:vMerge/>
          </w:tcPr>
          <w:p w14:paraId="75B7DEF0" w14:textId="77777777" w:rsidR="00CB7B80" w:rsidRPr="00007B98" w:rsidRDefault="00CB7B80" w:rsidP="002558E7">
            <w:pPr>
              <w:jc w:val="center"/>
            </w:pPr>
          </w:p>
        </w:tc>
        <w:tc>
          <w:tcPr>
            <w:tcW w:w="0" w:type="auto"/>
            <w:vMerge/>
          </w:tcPr>
          <w:p w14:paraId="29F08B09" w14:textId="77777777" w:rsidR="00CB7B80" w:rsidRPr="00007B98" w:rsidRDefault="00CB7B80" w:rsidP="002558E7">
            <w:pPr>
              <w:jc w:val="center"/>
            </w:pPr>
          </w:p>
        </w:tc>
        <w:tc>
          <w:tcPr>
            <w:tcW w:w="0" w:type="auto"/>
            <w:vMerge/>
          </w:tcPr>
          <w:p w14:paraId="0C1296D7" w14:textId="77777777" w:rsidR="00CB7B80" w:rsidRPr="00007B98" w:rsidRDefault="00CB7B80" w:rsidP="002558E7">
            <w:pPr>
              <w:jc w:val="center"/>
            </w:pPr>
          </w:p>
        </w:tc>
        <w:tc>
          <w:tcPr>
            <w:tcW w:w="0" w:type="auto"/>
          </w:tcPr>
          <w:p w14:paraId="40315CEB" w14:textId="77777777" w:rsidR="00CB7B80" w:rsidRPr="00007B98" w:rsidRDefault="00CB7B80" w:rsidP="002558E7">
            <w:pPr>
              <w:jc w:val="center"/>
            </w:pPr>
            <w:r w:rsidRPr="00007B98">
              <w:rPr>
                <w:rFonts w:hint="eastAsia"/>
              </w:rPr>
              <w:t>域名</w:t>
            </w:r>
            <w:r w:rsidRPr="00007B98">
              <w:t>DNS</w:t>
            </w:r>
          </w:p>
        </w:tc>
        <w:tc>
          <w:tcPr>
            <w:tcW w:w="582" w:type="dxa"/>
          </w:tcPr>
          <w:p w14:paraId="40C680A8" w14:textId="77777777" w:rsidR="00CB7B80" w:rsidRPr="00007B98" w:rsidRDefault="00CB7B80" w:rsidP="002558E7">
            <w:pPr>
              <w:jc w:val="center"/>
            </w:pPr>
            <w:r w:rsidRPr="00007B98">
              <w:t>03</w:t>
            </w:r>
          </w:p>
        </w:tc>
      </w:tr>
      <w:tr w:rsidR="00CB7B80" w:rsidRPr="008B0F2D" w14:paraId="7155FD26" w14:textId="77777777" w:rsidTr="002558E7">
        <w:trPr>
          <w:jc w:val="center"/>
        </w:trPr>
        <w:tc>
          <w:tcPr>
            <w:tcW w:w="0" w:type="auto"/>
            <w:vMerge/>
          </w:tcPr>
          <w:p w14:paraId="060EC13F" w14:textId="77777777" w:rsidR="00CB7B80" w:rsidRPr="00007B98" w:rsidRDefault="00CB7B80" w:rsidP="002558E7">
            <w:pPr>
              <w:jc w:val="center"/>
            </w:pPr>
          </w:p>
        </w:tc>
        <w:tc>
          <w:tcPr>
            <w:tcW w:w="0" w:type="auto"/>
            <w:vMerge/>
          </w:tcPr>
          <w:p w14:paraId="7F1846FB" w14:textId="77777777" w:rsidR="00CB7B80" w:rsidRPr="00007B98" w:rsidRDefault="00CB7B80" w:rsidP="002558E7">
            <w:pPr>
              <w:jc w:val="center"/>
            </w:pPr>
          </w:p>
        </w:tc>
        <w:tc>
          <w:tcPr>
            <w:tcW w:w="0" w:type="auto"/>
            <w:vMerge/>
          </w:tcPr>
          <w:p w14:paraId="6167F4C1" w14:textId="77777777" w:rsidR="00CB7B80" w:rsidRPr="00007B98" w:rsidRDefault="00CB7B80" w:rsidP="002558E7">
            <w:pPr>
              <w:jc w:val="center"/>
            </w:pPr>
          </w:p>
        </w:tc>
        <w:tc>
          <w:tcPr>
            <w:tcW w:w="0" w:type="auto"/>
            <w:vMerge/>
          </w:tcPr>
          <w:p w14:paraId="6C258DC4" w14:textId="77777777" w:rsidR="00CB7B80" w:rsidRPr="00007B98" w:rsidRDefault="00CB7B80" w:rsidP="002558E7">
            <w:pPr>
              <w:jc w:val="center"/>
            </w:pPr>
          </w:p>
        </w:tc>
        <w:tc>
          <w:tcPr>
            <w:tcW w:w="0" w:type="auto"/>
            <w:vMerge/>
          </w:tcPr>
          <w:p w14:paraId="77BC897E" w14:textId="77777777" w:rsidR="00CB7B80" w:rsidRPr="00007B98" w:rsidRDefault="00CB7B80" w:rsidP="002558E7">
            <w:pPr>
              <w:jc w:val="center"/>
            </w:pPr>
          </w:p>
        </w:tc>
        <w:tc>
          <w:tcPr>
            <w:tcW w:w="0" w:type="auto"/>
          </w:tcPr>
          <w:p w14:paraId="16F39931" w14:textId="77777777" w:rsidR="00CB7B80" w:rsidRPr="00007B98" w:rsidRDefault="00CB7B80" w:rsidP="002558E7">
            <w:pPr>
              <w:jc w:val="center"/>
            </w:pPr>
            <w:r>
              <w:rPr>
                <w:rFonts w:hint="eastAsia"/>
              </w:rPr>
              <w:t>其他</w:t>
            </w:r>
          </w:p>
        </w:tc>
        <w:tc>
          <w:tcPr>
            <w:tcW w:w="582" w:type="dxa"/>
          </w:tcPr>
          <w:p w14:paraId="1A48AE5E" w14:textId="77777777" w:rsidR="00CB7B80" w:rsidRPr="00007B98" w:rsidRDefault="00CB7B80" w:rsidP="002558E7">
            <w:pPr>
              <w:jc w:val="center"/>
            </w:pPr>
            <w:r>
              <w:t>04</w:t>
            </w:r>
          </w:p>
        </w:tc>
      </w:tr>
      <w:tr w:rsidR="00CB7B80" w:rsidRPr="008B0F2D" w14:paraId="79C776E5" w14:textId="77777777" w:rsidTr="002558E7">
        <w:trPr>
          <w:jc w:val="center"/>
        </w:trPr>
        <w:tc>
          <w:tcPr>
            <w:tcW w:w="0" w:type="auto"/>
            <w:vMerge/>
          </w:tcPr>
          <w:p w14:paraId="0ADD9311" w14:textId="77777777" w:rsidR="00CB7B80" w:rsidRPr="00007B98" w:rsidRDefault="00CB7B80" w:rsidP="002558E7">
            <w:pPr>
              <w:jc w:val="center"/>
            </w:pPr>
          </w:p>
        </w:tc>
        <w:tc>
          <w:tcPr>
            <w:tcW w:w="0" w:type="auto"/>
            <w:vMerge/>
          </w:tcPr>
          <w:p w14:paraId="715FBB2E" w14:textId="77777777" w:rsidR="00CB7B80" w:rsidRPr="00007B98" w:rsidRDefault="00CB7B80" w:rsidP="002558E7">
            <w:pPr>
              <w:jc w:val="center"/>
            </w:pPr>
          </w:p>
        </w:tc>
        <w:tc>
          <w:tcPr>
            <w:tcW w:w="0" w:type="auto"/>
            <w:vMerge/>
          </w:tcPr>
          <w:p w14:paraId="009CC2E9" w14:textId="77777777" w:rsidR="00CB7B80" w:rsidRPr="00007B98" w:rsidRDefault="00CB7B80" w:rsidP="002558E7">
            <w:pPr>
              <w:jc w:val="center"/>
            </w:pPr>
          </w:p>
        </w:tc>
        <w:tc>
          <w:tcPr>
            <w:tcW w:w="0" w:type="auto"/>
            <w:vMerge w:val="restart"/>
          </w:tcPr>
          <w:p w14:paraId="18EE070A" w14:textId="77777777" w:rsidR="00CB7B80" w:rsidRPr="00007B98" w:rsidRDefault="00CB7B80" w:rsidP="002558E7">
            <w:pPr>
              <w:jc w:val="center"/>
            </w:pPr>
            <w:r w:rsidRPr="00007B98">
              <w:rPr>
                <w:rFonts w:hint="eastAsia"/>
              </w:rPr>
              <w:t>通用安全设备</w:t>
            </w:r>
          </w:p>
        </w:tc>
        <w:tc>
          <w:tcPr>
            <w:tcW w:w="0" w:type="auto"/>
            <w:vMerge w:val="restart"/>
          </w:tcPr>
          <w:p w14:paraId="7E90CC6B" w14:textId="77777777" w:rsidR="00CB7B80" w:rsidRPr="00007B98" w:rsidRDefault="00CB7B80" w:rsidP="002558E7">
            <w:r w:rsidRPr="00007B98">
              <w:t>02</w:t>
            </w:r>
          </w:p>
        </w:tc>
        <w:tc>
          <w:tcPr>
            <w:tcW w:w="0" w:type="auto"/>
          </w:tcPr>
          <w:p w14:paraId="13FF1CA6" w14:textId="77777777" w:rsidR="00CB7B80" w:rsidRPr="00007B98" w:rsidRDefault="00CB7B80" w:rsidP="002558E7">
            <w:pPr>
              <w:jc w:val="center"/>
            </w:pPr>
            <w:r w:rsidRPr="00007B98">
              <w:rPr>
                <w:rFonts w:hint="eastAsia"/>
              </w:rPr>
              <w:t>防火墙</w:t>
            </w:r>
          </w:p>
        </w:tc>
        <w:tc>
          <w:tcPr>
            <w:tcW w:w="582" w:type="dxa"/>
          </w:tcPr>
          <w:p w14:paraId="3CFABA3C" w14:textId="77777777" w:rsidR="00CB7B80" w:rsidRPr="00007B98" w:rsidRDefault="00CB7B80" w:rsidP="002558E7">
            <w:pPr>
              <w:jc w:val="center"/>
            </w:pPr>
            <w:r w:rsidRPr="00007B98">
              <w:t>01</w:t>
            </w:r>
          </w:p>
        </w:tc>
      </w:tr>
      <w:tr w:rsidR="00CB7B80" w:rsidRPr="008B0F2D" w14:paraId="5E8F41B1" w14:textId="77777777" w:rsidTr="002558E7">
        <w:trPr>
          <w:jc w:val="center"/>
        </w:trPr>
        <w:tc>
          <w:tcPr>
            <w:tcW w:w="0" w:type="auto"/>
            <w:vMerge/>
          </w:tcPr>
          <w:p w14:paraId="74292CFE" w14:textId="77777777" w:rsidR="00CB7B80" w:rsidRPr="00007B98" w:rsidRDefault="00CB7B80" w:rsidP="002558E7">
            <w:pPr>
              <w:jc w:val="center"/>
            </w:pPr>
          </w:p>
        </w:tc>
        <w:tc>
          <w:tcPr>
            <w:tcW w:w="0" w:type="auto"/>
            <w:vMerge/>
          </w:tcPr>
          <w:p w14:paraId="6AB00B93" w14:textId="77777777" w:rsidR="00CB7B80" w:rsidRPr="00007B98" w:rsidRDefault="00CB7B80" w:rsidP="002558E7">
            <w:pPr>
              <w:jc w:val="center"/>
            </w:pPr>
          </w:p>
        </w:tc>
        <w:tc>
          <w:tcPr>
            <w:tcW w:w="0" w:type="auto"/>
            <w:vMerge/>
          </w:tcPr>
          <w:p w14:paraId="7EB8F79E" w14:textId="77777777" w:rsidR="00CB7B80" w:rsidRPr="00007B98" w:rsidRDefault="00CB7B80" w:rsidP="002558E7">
            <w:pPr>
              <w:jc w:val="center"/>
            </w:pPr>
          </w:p>
        </w:tc>
        <w:tc>
          <w:tcPr>
            <w:tcW w:w="0" w:type="auto"/>
            <w:vMerge/>
          </w:tcPr>
          <w:p w14:paraId="190053D9" w14:textId="77777777" w:rsidR="00CB7B80" w:rsidRPr="00007B98" w:rsidRDefault="00CB7B80" w:rsidP="002558E7">
            <w:pPr>
              <w:jc w:val="center"/>
            </w:pPr>
          </w:p>
        </w:tc>
        <w:tc>
          <w:tcPr>
            <w:tcW w:w="0" w:type="auto"/>
            <w:vMerge/>
          </w:tcPr>
          <w:p w14:paraId="3C9D7197" w14:textId="77777777" w:rsidR="00CB7B80" w:rsidRPr="00007B98" w:rsidRDefault="00CB7B80" w:rsidP="002558E7">
            <w:pPr>
              <w:jc w:val="center"/>
            </w:pPr>
          </w:p>
        </w:tc>
        <w:tc>
          <w:tcPr>
            <w:tcW w:w="0" w:type="auto"/>
          </w:tcPr>
          <w:p w14:paraId="7F1B8BD0" w14:textId="77777777" w:rsidR="00CB7B80" w:rsidRPr="00007B98" w:rsidRDefault="00CB7B80" w:rsidP="002558E7">
            <w:pPr>
              <w:jc w:val="center"/>
            </w:pPr>
            <w:r w:rsidRPr="00007B98">
              <w:t>IPS</w:t>
            </w:r>
          </w:p>
        </w:tc>
        <w:tc>
          <w:tcPr>
            <w:tcW w:w="582" w:type="dxa"/>
          </w:tcPr>
          <w:p w14:paraId="5ECFA239" w14:textId="77777777" w:rsidR="00CB7B80" w:rsidRPr="00007B98" w:rsidRDefault="00CB7B80" w:rsidP="002558E7">
            <w:pPr>
              <w:jc w:val="center"/>
            </w:pPr>
            <w:r w:rsidRPr="00007B98">
              <w:t>02</w:t>
            </w:r>
          </w:p>
        </w:tc>
      </w:tr>
      <w:tr w:rsidR="00CB7B80" w:rsidRPr="008B0F2D" w14:paraId="74D0EDFA" w14:textId="77777777" w:rsidTr="002558E7">
        <w:trPr>
          <w:jc w:val="center"/>
        </w:trPr>
        <w:tc>
          <w:tcPr>
            <w:tcW w:w="0" w:type="auto"/>
            <w:vMerge/>
          </w:tcPr>
          <w:p w14:paraId="38D80D1A" w14:textId="77777777" w:rsidR="00CB7B80" w:rsidRPr="00007B98" w:rsidRDefault="00CB7B80" w:rsidP="002558E7">
            <w:pPr>
              <w:jc w:val="center"/>
            </w:pPr>
          </w:p>
        </w:tc>
        <w:tc>
          <w:tcPr>
            <w:tcW w:w="0" w:type="auto"/>
            <w:vMerge/>
          </w:tcPr>
          <w:p w14:paraId="537B6434" w14:textId="77777777" w:rsidR="00CB7B80" w:rsidRPr="00007B98" w:rsidRDefault="00CB7B80" w:rsidP="002558E7">
            <w:pPr>
              <w:jc w:val="center"/>
            </w:pPr>
          </w:p>
        </w:tc>
        <w:tc>
          <w:tcPr>
            <w:tcW w:w="0" w:type="auto"/>
            <w:vMerge/>
          </w:tcPr>
          <w:p w14:paraId="3FBFFCDA" w14:textId="77777777" w:rsidR="00CB7B80" w:rsidRPr="00007B98" w:rsidRDefault="00CB7B80" w:rsidP="002558E7">
            <w:pPr>
              <w:jc w:val="center"/>
            </w:pPr>
          </w:p>
        </w:tc>
        <w:tc>
          <w:tcPr>
            <w:tcW w:w="0" w:type="auto"/>
            <w:vMerge/>
          </w:tcPr>
          <w:p w14:paraId="4354087E" w14:textId="77777777" w:rsidR="00CB7B80" w:rsidRPr="00007B98" w:rsidRDefault="00CB7B80" w:rsidP="002558E7">
            <w:pPr>
              <w:jc w:val="center"/>
            </w:pPr>
          </w:p>
        </w:tc>
        <w:tc>
          <w:tcPr>
            <w:tcW w:w="0" w:type="auto"/>
            <w:vMerge/>
          </w:tcPr>
          <w:p w14:paraId="09D6A6B0" w14:textId="77777777" w:rsidR="00CB7B80" w:rsidRPr="00007B98" w:rsidRDefault="00CB7B80" w:rsidP="002558E7">
            <w:pPr>
              <w:jc w:val="center"/>
            </w:pPr>
          </w:p>
        </w:tc>
        <w:tc>
          <w:tcPr>
            <w:tcW w:w="0" w:type="auto"/>
          </w:tcPr>
          <w:p w14:paraId="0AC56A69" w14:textId="77777777" w:rsidR="00CB7B80" w:rsidRPr="00007B98" w:rsidRDefault="00CB7B80" w:rsidP="002558E7">
            <w:pPr>
              <w:jc w:val="center"/>
            </w:pPr>
            <w:r w:rsidRPr="00007B98">
              <w:t>IDS</w:t>
            </w:r>
          </w:p>
        </w:tc>
        <w:tc>
          <w:tcPr>
            <w:tcW w:w="582" w:type="dxa"/>
          </w:tcPr>
          <w:p w14:paraId="528FE1A9" w14:textId="77777777" w:rsidR="00CB7B80" w:rsidRPr="00007B98" w:rsidRDefault="00CB7B80" w:rsidP="002558E7">
            <w:pPr>
              <w:jc w:val="center"/>
            </w:pPr>
            <w:r w:rsidRPr="00007B98">
              <w:t>03</w:t>
            </w:r>
          </w:p>
        </w:tc>
      </w:tr>
      <w:tr w:rsidR="00CB7B80" w:rsidRPr="008B0F2D" w14:paraId="2011960D" w14:textId="77777777" w:rsidTr="002558E7">
        <w:trPr>
          <w:jc w:val="center"/>
        </w:trPr>
        <w:tc>
          <w:tcPr>
            <w:tcW w:w="0" w:type="auto"/>
            <w:vMerge/>
          </w:tcPr>
          <w:p w14:paraId="0E468B01" w14:textId="77777777" w:rsidR="00CB7B80" w:rsidRPr="00007B98" w:rsidRDefault="00CB7B80" w:rsidP="002558E7">
            <w:pPr>
              <w:jc w:val="center"/>
            </w:pPr>
          </w:p>
        </w:tc>
        <w:tc>
          <w:tcPr>
            <w:tcW w:w="0" w:type="auto"/>
            <w:vMerge/>
          </w:tcPr>
          <w:p w14:paraId="434F7084" w14:textId="77777777" w:rsidR="00CB7B80" w:rsidRPr="00007B98" w:rsidRDefault="00CB7B80" w:rsidP="002558E7">
            <w:pPr>
              <w:jc w:val="center"/>
            </w:pPr>
          </w:p>
        </w:tc>
        <w:tc>
          <w:tcPr>
            <w:tcW w:w="0" w:type="auto"/>
            <w:vMerge/>
          </w:tcPr>
          <w:p w14:paraId="599C58E9" w14:textId="77777777" w:rsidR="00CB7B80" w:rsidRPr="00007B98" w:rsidRDefault="00CB7B80" w:rsidP="002558E7">
            <w:pPr>
              <w:jc w:val="center"/>
            </w:pPr>
          </w:p>
        </w:tc>
        <w:tc>
          <w:tcPr>
            <w:tcW w:w="0" w:type="auto"/>
            <w:vMerge/>
          </w:tcPr>
          <w:p w14:paraId="5E0BBE21" w14:textId="77777777" w:rsidR="00CB7B80" w:rsidRPr="00007B98" w:rsidRDefault="00CB7B80" w:rsidP="002558E7">
            <w:pPr>
              <w:jc w:val="center"/>
            </w:pPr>
          </w:p>
        </w:tc>
        <w:tc>
          <w:tcPr>
            <w:tcW w:w="0" w:type="auto"/>
            <w:vMerge/>
          </w:tcPr>
          <w:p w14:paraId="0389EFE1" w14:textId="77777777" w:rsidR="00CB7B80" w:rsidRPr="00007B98" w:rsidRDefault="00CB7B80" w:rsidP="002558E7">
            <w:pPr>
              <w:jc w:val="center"/>
            </w:pPr>
          </w:p>
        </w:tc>
        <w:tc>
          <w:tcPr>
            <w:tcW w:w="0" w:type="auto"/>
          </w:tcPr>
          <w:p w14:paraId="5DC42FD4" w14:textId="77777777" w:rsidR="00CB7B80" w:rsidRPr="00007B98" w:rsidRDefault="00CB7B80" w:rsidP="002558E7">
            <w:pPr>
              <w:jc w:val="center"/>
            </w:pPr>
            <w:r w:rsidRPr="00007B98">
              <w:t>3A</w:t>
            </w:r>
          </w:p>
        </w:tc>
        <w:tc>
          <w:tcPr>
            <w:tcW w:w="582" w:type="dxa"/>
          </w:tcPr>
          <w:p w14:paraId="4A6BAE7C" w14:textId="77777777" w:rsidR="00CB7B80" w:rsidRPr="00007B98" w:rsidRDefault="00CB7B80" w:rsidP="002558E7">
            <w:pPr>
              <w:jc w:val="center"/>
            </w:pPr>
            <w:r w:rsidRPr="00007B98">
              <w:t>04</w:t>
            </w:r>
          </w:p>
        </w:tc>
      </w:tr>
      <w:tr w:rsidR="00CB7B80" w:rsidRPr="008B0F2D" w14:paraId="7454435D" w14:textId="77777777" w:rsidTr="002558E7">
        <w:trPr>
          <w:jc w:val="center"/>
        </w:trPr>
        <w:tc>
          <w:tcPr>
            <w:tcW w:w="0" w:type="auto"/>
            <w:vMerge/>
          </w:tcPr>
          <w:p w14:paraId="5DB643BE" w14:textId="77777777" w:rsidR="00CB7B80" w:rsidRPr="00007B98" w:rsidRDefault="00CB7B80" w:rsidP="002558E7">
            <w:pPr>
              <w:jc w:val="center"/>
            </w:pPr>
          </w:p>
        </w:tc>
        <w:tc>
          <w:tcPr>
            <w:tcW w:w="0" w:type="auto"/>
            <w:vMerge/>
          </w:tcPr>
          <w:p w14:paraId="3451B3C1" w14:textId="77777777" w:rsidR="00CB7B80" w:rsidRPr="00007B98" w:rsidRDefault="00CB7B80" w:rsidP="002558E7">
            <w:pPr>
              <w:jc w:val="center"/>
            </w:pPr>
          </w:p>
        </w:tc>
        <w:tc>
          <w:tcPr>
            <w:tcW w:w="0" w:type="auto"/>
            <w:vMerge/>
          </w:tcPr>
          <w:p w14:paraId="3D69C3E3" w14:textId="77777777" w:rsidR="00CB7B80" w:rsidRPr="00007B98" w:rsidRDefault="00CB7B80" w:rsidP="002558E7">
            <w:pPr>
              <w:jc w:val="center"/>
            </w:pPr>
          </w:p>
        </w:tc>
        <w:tc>
          <w:tcPr>
            <w:tcW w:w="0" w:type="auto"/>
            <w:vMerge/>
          </w:tcPr>
          <w:p w14:paraId="1D8CADF7" w14:textId="77777777" w:rsidR="00CB7B80" w:rsidRPr="00007B98" w:rsidRDefault="00CB7B80" w:rsidP="002558E7">
            <w:pPr>
              <w:jc w:val="center"/>
            </w:pPr>
          </w:p>
        </w:tc>
        <w:tc>
          <w:tcPr>
            <w:tcW w:w="0" w:type="auto"/>
            <w:vMerge/>
          </w:tcPr>
          <w:p w14:paraId="38FA8FAF" w14:textId="77777777" w:rsidR="00CB7B80" w:rsidRPr="00007B98" w:rsidRDefault="00CB7B80" w:rsidP="002558E7">
            <w:pPr>
              <w:jc w:val="center"/>
            </w:pPr>
          </w:p>
        </w:tc>
        <w:tc>
          <w:tcPr>
            <w:tcW w:w="0" w:type="auto"/>
          </w:tcPr>
          <w:p w14:paraId="7F66F3D4" w14:textId="77777777" w:rsidR="00CB7B80" w:rsidRPr="00007B98" w:rsidRDefault="00CB7B80" w:rsidP="002558E7">
            <w:pPr>
              <w:jc w:val="center"/>
            </w:pPr>
            <w:r w:rsidRPr="00007B98">
              <w:rPr>
                <w:rFonts w:hint="eastAsia"/>
              </w:rPr>
              <w:t>堡垒机</w:t>
            </w:r>
          </w:p>
        </w:tc>
        <w:tc>
          <w:tcPr>
            <w:tcW w:w="582" w:type="dxa"/>
          </w:tcPr>
          <w:p w14:paraId="2BA50241" w14:textId="77777777" w:rsidR="00CB7B80" w:rsidRPr="00007B98" w:rsidRDefault="00CB7B80" w:rsidP="002558E7">
            <w:pPr>
              <w:jc w:val="center"/>
            </w:pPr>
            <w:r w:rsidRPr="00007B98">
              <w:t>05</w:t>
            </w:r>
          </w:p>
        </w:tc>
      </w:tr>
      <w:tr w:rsidR="00CB7B80" w:rsidRPr="008B0F2D" w14:paraId="38524B6F" w14:textId="77777777" w:rsidTr="002558E7">
        <w:trPr>
          <w:jc w:val="center"/>
        </w:trPr>
        <w:tc>
          <w:tcPr>
            <w:tcW w:w="0" w:type="auto"/>
            <w:vMerge/>
          </w:tcPr>
          <w:p w14:paraId="5FA93920" w14:textId="77777777" w:rsidR="00CB7B80" w:rsidRPr="00007B98" w:rsidRDefault="00CB7B80" w:rsidP="002558E7">
            <w:pPr>
              <w:jc w:val="center"/>
            </w:pPr>
          </w:p>
        </w:tc>
        <w:tc>
          <w:tcPr>
            <w:tcW w:w="0" w:type="auto"/>
            <w:vMerge/>
          </w:tcPr>
          <w:p w14:paraId="7A0161A7" w14:textId="77777777" w:rsidR="00CB7B80" w:rsidRPr="00007B98" w:rsidRDefault="00CB7B80" w:rsidP="002558E7">
            <w:pPr>
              <w:jc w:val="center"/>
            </w:pPr>
          </w:p>
        </w:tc>
        <w:tc>
          <w:tcPr>
            <w:tcW w:w="0" w:type="auto"/>
            <w:vMerge/>
          </w:tcPr>
          <w:p w14:paraId="220C4C7D" w14:textId="77777777" w:rsidR="00CB7B80" w:rsidRPr="00007B98" w:rsidRDefault="00CB7B80" w:rsidP="002558E7">
            <w:pPr>
              <w:jc w:val="center"/>
            </w:pPr>
          </w:p>
        </w:tc>
        <w:tc>
          <w:tcPr>
            <w:tcW w:w="0" w:type="auto"/>
            <w:vMerge/>
          </w:tcPr>
          <w:p w14:paraId="4CDF24F6" w14:textId="77777777" w:rsidR="00CB7B80" w:rsidRPr="00007B98" w:rsidRDefault="00CB7B80" w:rsidP="002558E7">
            <w:pPr>
              <w:jc w:val="center"/>
            </w:pPr>
          </w:p>
        </w:tc>
        <w:tc>
          <w:tcPr>
            <w:tcW w:w="0" w:type="auto"/>
            <w:vMerge/>
          </w:tcPr>
          <w:p w14:paraId="2799CB22" w14:textId="77777777" w:rsidR="00CB7B80" w:rsidRPr="00007B98" w:rsidRDefault="00CB7B80" w:rsidP="002558E7">
            <w:pPr>
              <w:jc w:val="center"/>
            </w:pPr>
          </w:p>
        </w:tc>
        <w:tc>
          <w:tcPr>
            <w:tcW w:w="0" w:type="auto"/>
          </w:tcPr>
          <w:p w14:paraId="5212A20E" w14:textId="77777777" w:rsidR="00CB7B80" w:rsidRPr="00007B98" w:rsidRDefault="00CB7B80" w:rsidP="002558E7">
            <w:pPr>
              <w:jc w:val="center"/>
            </w:pPr>
            <w:r>
              <w:rPr>
                <w:rFonts w:hint="eastAsia"/>
              </w:rPr>
              <w:t>其他</w:t>
            </w:r>
          </w:p>
        </w:tc>
        <w:tc>
          <w:tcPr>
            <w:tcW w:w="582" w:type="dxa"/>
          </w:tcPr>
          <w:p w14:paraId="2FDFD099" w14:textId="77777777" w:rsidR="00CB7B80" w:rsidRPr="00007B98" w:rsidRDefault="00CB7B80" w:rsidP="002558E7">
            <w:pPr>
              <w:jc w:val="center"/>
            </w:pPr>
            <w:r>
              <w:t>06</w:t>
            </w:r>
          </w:p>
        </w:tc>
      </w:tr>
      <w:tr w:rsidR="00CB7B80" w:rsidRPr="008B0F2D" w14:paraId="12133FB2" w14:textId="77777777" w:rsidTr="002558E7">
        <w:trPr>
          <w:jc w:val="center"/>
        </w:trPr>
        <w:tc>
          <w:tcPr>
            <w:tcW w:w="0" w:type="auto"/>
            <w:vMerge/>
          </w:tcPr>
          <w:p w14:paraId="4824B099" w14:textId="77777777" w:rsidR="00CB7B80" w:rsidRPr="00007B98" w:rsidRDefault="00CB7B80" w:rsidP="002558E7">
            <w:pPr>
              <w:jc w:val="center"/>
            </w:pPr>
          </w:p>
        </w:tc>
        <w:tc>
          <w:tcPr>
            <w:tcW w:w="0" w:type="auto"/>
            <w:vMerge/>
          </w:tcPr>
          <w:p w14:paraId="4297BE2A" w14:textId="77777777" w:rsidR="00CB7B80" w:rsidRPr="00007B98" w:rsidRDefault="00CB7B80" w:rsidP="002558E7">
            <w:pPr>
              <w:jc w:val="center"/>
            </w:pPr>
          </w:p>
        </w:tc>
        <w:tc>
          <w:tcPr>
            <w:tcW w:w="0" w:type="auto"/>
            <w:vMerge/>
          </w:tcPr>
          <w:p w14:paraId="52673044" w14:textId="77777777" w:rsidR="00CB7B80" w:rsidRPr="00007B98" w:rsidRDefault="00CB7B80" w:rsidP="002558E7">
            <w:pPr>
              <w:jc w:val="center"/>
            </w:pPr>
          </w:p>
        </w:tc>
        <w:tc>
          <w:tcPr>
            <w:tcW w:w="0" w:type="auto"/>
            <w:vMerge w:val="restart"/>
          </w:tcPr>
          <w:p w14:paraId="5BB386D4" w14:textId="77777777" w:rsidR="00CB7B80" w:rsidRPr="00007B98" w:rsidRDefault="00CB7B80" w:rsidP="002558E7">
            <w:pPr>
              <w:jc w:val="center"/>
            </w:pPr>
            <w:r w:rsidRPr="00007B98">
              <w:rPr>
                <w:rFonts w:hint="eastAsia"/>
              </w:rPr>
              <w:t>专用安全设备</w:t>
            </w:r>
          </w:p>
        </w:tc>
        <w:tc>
          <w:tcPr>
            <w:tcW w:w="0" w:type="auto"/>
            <w:vMerge w:val="restart"/>
          </w:tcPr>
          <w:p w14:paraId="114862F6" w14:textId="77777777" w:rsidR="00CB7B80" w:rsidRPr="00007B98" w:rsidRDefault="00CB7B80" w:rsidP="002558E7">
            <w:r w:rsidRPr="00007B98">
              <w:t>03</w:t>
            </w:r>
          </w:p>
        </w:tc>
        <w:tc>
          <w:tcPr>
            <w:tcW w:w="0" w:type="auto"/>
          </w:tcPr>
          <w:p w14:paraId="21093915" w14:textId="77777777" w:rsidR="00CB7B80" w:rsidRPr="00007B98" w:rsidRDefault="00CB7B80" w:rsidP="002558E7">
            <w:pPr>
              <w:jc w:val="center"/>
            </w:pPr>
            <w:r w:rsidRPr="00007B98">
              <w:rPr>
                <w:rFonts w:hint="eastAsia"/>
              </w:rPr>
              <w:t>网络接入控制器</w:t>
            </w:r>
          </w:p>
        </w:tc>
        <w:tc>
          <w:tcPr>
            <w:tcW w:w="582" w:type="dxa"/>
          </w:tcPr>
          <w:p w14:paraId="79DF9991" w14:textId="77777777" w:rsidR="00CB7B80" w:rsidRPr="00007B98" w:rsidRDefault="00CB7B80" w:rsidP="002558E7">
            <w:pPr>
              <w:jc w:val="center"/>
            </w:pPr>
            <w:r w:rsidRPr="00007B98">
              <w:t>01</w:t>
            </w:r>
          </w:p>
        </w:tc>
      </w:tr>
      <w:tr w:rsidR="00CB7B80" w:rsidRPr="008B0F2D" w14:paraId="587CA185" w14:textId="77777777" w:rsidTr="002558E7">
        <w:trPr>
          <w:jc w:val="center"/>
        </w:trPr>
        <w:tc>
          <w:tcPr>
            <w:tcW w:w="0" w:type="auto"/>
            <w:vMerge/>
          </w:tcPr>
          <w:p w14:paraId="077F586C" w14:textId="77777777" w:rsidR="00CB7B80" w:rsidRPr="00007B98" w:rsidRDefault="00CB7B80" w:rsidP="002558E7">
            <w:pPr>
              <w:jc w:val="center"/>
            </w:pPr>
          </w:p>
        </w:tc>
        <w:tc>
          <w:tcPr>
            <w:tcW w:w="0" w:type="auto"/>
            <w:vMerge/>
          </w:tcPr>
          <w:p w14:paraId="3B6FE906" w14:textId="77777777" w:rsidR="00CB7B80" w:rsidRPr="00007B98" w:rsidRDefault="00CB7B80" w:rsidP="002558E7">
            <w:pPr>
              <w:jc w:val="center"/>
            </w:pPr>
          </w:p>
        </w:tc>
        <w:tc>
          <w:tcPr>
            <w:tcW w:w="0" w:type="auto"/>
            <w:vMerge/>
          </w:tcPr>
          <w:p w14:paraId="4F4B5116" w14:textId="77777777" w:rsidR="00CB7B80" w:rsidRPr="00007B98" w:rsidRDefault="00CB7B80" w:rsidP="002558E7">
            <w:pPr>
              <w:jc w:val="center"/>
            </w:pPr>
          </w:p>
        </w:tc>
        <w:tc>
          <w:tcPr>
            <w:tcW w:w="0" w:type="auto"/>
            <w:vMerge/>
          </w:tcPr>
          <w:p w14:paraId="1772A4E4" w14:textId="77777777" w:rsidR="00CB7B80" w:rsidRPr="00007B98" w:rsidRDefault="00CB7B80" w:rsidP="002558E7">
            <w:pPr>
              <w:jc w:val="center"/>
            </w:pPr>
          </w:p>
        </w:tc>
        <w:tc>
          <w:tcPr>
            <w:tcW w:w="0" w:type="auto"/>
            <w:vMerge/>
          </w:tcPr>
          <w:p w14:paraId="242C87E3" w14:textId="77777777" w:rsidR="00CB7B80" w:rsidRPr="00007B98" w:rsidRDefault="00CB7B80" w:rsidP="002558E7">
            <w:pPr>
              <w:jc w:val="center"/>
            </w:pPr>
          </w:p>
        </w:tc>
        <w:tc>
          <w:tcPr>
            <w:tcW w:w="0" w:type="auto"/>
          </w:tcPr>
          <w:p w14:paraId="5B65C6C3" w14:textId="77777777" w:rsidR="00CB7B80" w:rsidRPr="00007B98" w:rsidRDefault="00CB7B80" w:rsidP="002558E7">
            <w:pPr>
              <w:jc w:val="center"/>
            </w:pPr>
            <w:r w:rsidRPr="00007B98">
              <w:rPr>
                <w:rFonts w:hint="eastAsia"/>
              </w:rPr>
              <w:t>安全接入网关</w:t>
            </w:r>
          </w:p>
        </w:tc>
        <w:tc>
          <w:tcPr>
            <w:tcW w:w="582" w:type="dxa"/>
          </w:tcPr>
          <w:p w14:paraId="6A8702A0" w14:textId="77777777" w:rsidR="00CB7B80" w:rsidRPr="00007B98" w:rsidRDefault="00CB7B80" w:rsidP="002558E7">
            <w:pPr>
              <w:jc w:val="center"/>
            </w:pPr>
            <w:r w:rsidRPr="00007B98">
              <w:t>02</w:t>
            </w:r>
          </w:p>
        </w:tc>
      </w:tr>
      <w:tr w:rsidR="00CB7B80" w:rsidRPr="008B0F2D" w14:paraId="4D5E955E" w14:textId="77777777" w:rsidTr="002558E7">
        <w:trPr>
          <w:jc w:val="center"/>
        </w:trPr>
        <w:tc>
          <w:tcPr>
            <w:tcW w:w="0" w:type="auto"/>
            <w:vMerge/>
          </w:tcPr>
          <w:p w14:paraId="404D4CA6" w14:textId="77777777" w:rsidR="00CB7B80" w:rsidRPr="00007B98" w:rsidRDefault="00CB7B80" w:rsidP="002558E7">
            <w:pPr>
              <w:jc w:val="center"/>
            </w:pPr>
          </w:p>
        </w:tc>
        <w:tc>
          <w:tcPr>
            <w:tcW w:w="0" w:type="auto"/>
            <w:vMerge/>
          </w:tcPr>
          <w:p w14:paraId="70825445" w14:textId="77777777" w:rsidR="00CB7B80" w:rsidRPr="00007B98" w:rsidRDefault="00CB7B80" w:rsidP="002558E7">
            <w:pPr>
              <w:jc w:val="center"/>
            </w:pPr>
          </w:p>
        </w:tc>
        <w:tc>
          <w:tcPr>
            <w:tcW w:w="0" w:type="auto"/>
            <w:vMerge/>
          </w:tcPr>
          <w:p w14:paraId="52E7BE58" w14:textId="77777777" w:rsidR="00CB7B80" w:rsidRPr="00007B98" w:rsidRDefault="00CB7B80" w:rsidP="002558E7">
            <w:pPr>
              <w:jc w:val="center"/>
            </w:pPr>
          </w:p>
        </w:tc>
        <w:tc>
          <w:tcPr>
            <w:tcW w:w="0" w:type="auto"/>
            <w:vMerge/>
          </w:tcPr>
          <w:p w14:paraId="1F7E29BC" w14:textId="77777777" w:rsidR="00CB7B80" w:rsidRPr="00007B98" w:rsidRDefault="00CB7B80" w:rsidP="002558E7">
            <w:pPr>
              <w:jc w:val="center"/>
            </w:pPr>
          </w:p>
        </w:tc>
        <w:tc>
          <w:tcPr>
            <w:tcW w:w="0" w:type="auto"/>
            <w:vMerge/>
          </w:tcPr>
          <w:p w14:paraId="4613DD20" w14:textId="77777777" w:rsidR="00CB7B80" w:rsidRPr="00007B98" w:rsidRDefault="00CB7B80" w:rsidP="002558E7">
            <w:pPr>
              <w:jc w:val="center"/>
            </w:pPr>
          </w:p>
        </w:tc>
        <w:tc>
          <w:tcPr>
            <w:tcW w:w="0" w:type="auto"/>
          </w:tcPr>
          <w:p w14:paraId="0316E793" w14:textId="77777777" w:rsidR="00CB7B80" w:rsidRPr="00007B98" w:rsidRDefault="00CB7B80" w:rsidP="002558E7">
            <w:pPr>
              <w:jc w:val="center"/>
            </w:pPr>
            <w:r w:rsidRPr="00007B98">
              <w:rPr>
                <w:rFonts w:hint="eastAsia"/>
              </w:rPr>
              <w:t>身份鉴别评估</w:t>
            </w:r>
          </w:p>
        </w:tc>
        <w:tc>
          <w:tcPr>
            <w:tcW w:w="582" w:type="dxa"/>
          </w:tcPr>
          <w:p w14:paraId="20BEA8CD" w14:textId="77777777" w:rsidR="00CB7B80" w:rsidRPr="00007B98" w:rsidRDefault="00CB7B80" w:rsidP="002558E7">
            <w:pPr>
              <w:jc w:val="center"/>
            </w:pPr>
            <w:r w:rsidRPr="00007B98">
              <w:t>03</w:t>
            </w:r>
          </w:p>
        </w:tc>
      </w:tr>
      <w:tr w:rsidR="00CB7B80" w:rsidRPr="008B0F2D" w14:paraId="7A6C3136" w14:textId="77777777" w:rsidTr="002558E7">
        <w:trPr>
          <w:jc w:val="center"/>
        </w:trPr>
        <w:tc>
          <w:tcPr>
            <w:tcW w:w="0" w:type="auto"/>
            <w:vMerge/>
          </w:tcPr>
          <w:p w14:paraId="40952046" w14:textId="77777777" w:rsidR="00CB7B80" w:rsidRPr="00007B98" w:rsidRDefault="00CB7B80" w:rsidP="002558E7">
            <w:pPr>
              <w:jc w:val="center"/>
            </w:pPr>
          </w:p>
        </w:tc>
        <w:tc>
          <w:tcPr>
            <w:tcW w:w="0" w:type="auto"/>
            <w:vMerge/>
          </w:tcPr>
          <w:p w14:paraId="3403F133" w14:textId="77777777" w:rsidR="00CB7B80" w:rsidRPr="00007B98" w:rsidRDefault="00CB7B80" w:rsidP="002558E7">
            <w:pPr>
              <w:jc w:val="center"/>
            </w:pPr>
          </w:p>
        </w:tc>
        <w:tc>
          <w:tcPr>
            <w:tcW w:w="0" w:type="auto"/>
            <w:vMerge/>
          </w:tcPr>
          <w:p w14:paraId="16490E37" w14:textId="77777777" w:rsidR="00CB7B80" w:rsidRPr="00007B98" w:rsidRDefault="00CB7B80" w:rsidP="002558E7">
            <w:pPr>
              <w:jc w:val="center"/>
            </w:pPr>
          </w:p>
        </w:tc>
        <w:tc>
          <w:tcPr>
            <w:tcW w:w="0" w:type="auto"/>
            <w:vMerge/>
          </w:tcPr>
          <w:p w14:paraId="0BB321E9" w14:textId="77777777" w:rsidR="00CB7B80" w:rsidRPr="00007B98" w:rsidRDefault="00CB7B80" w:rsidP="002558E7">
            <w:pPr>
              <w:jc w:val="center"/>
            </w:pPr>
          </w:p>
        </w:tc>
        <w:tc>
          <w:tcPr>
            <w:tcW w:w="0" w:type="auto"/>
            <w:vMerge/>
          </w:tcPr>
          <w:p w14:paraId="72289785" w14:textId="77777777" w:rsidR="00CB7B80" w:rsidRPr="00007B98" w:rsidRDefault="00CB7B80" w:rsidP="002558E7">
            <w:pPr>
              <w:jc w:val="center"/>
            </w:pPr>
          </w:p>
        </w:tc>
        <w:tc>
          <w:tcPr>
            <w:tcW w:w="0" w:type="auto"/>
          </w:tcPr>
          <w:p w14:paraId="1A49CC25" w14:textId="77777777" w:rsidR="00CB7B80" w:rsidRPr="00007B98" w:rsidRDefault="00CB7B80" w:rsidP="002558E7">
            <w:pPr>
              <w:jc w:val="center"/>
            </w:pPr>
            <w:r w:rsidRPr="00007B98">
              <w:rPr>
                <w:rFonts w:hint="eastAsia"/>
              </w:rPr>
              <w:t>统一身份认证</w:t>
            </w:r>
          </w:p>
        </w:tc>
        <w:tc>
          <w:tcPr>
            <w:tcW w:w="582" w:type="dxa"/>
          </w:tcPr>
          <w:p w14:paraId="1C29609D" w14:textId="77777777" w:rsidR="00CB7B80" w:rsidRPr="00007B98" w:rsidRDefault="00CB7B80" w:rsidP="002558E7">
            <w:pPr>
              <w:jc w:val="center"/>
            </w:pPr>
            <w:r w:rsidRPr="00007B98">
              <w:t>04</w:t>
            </w:r>
          </w:p>
        </w:tc>
      </w:tr>
      <w:tr w:rsidR="00CB7B80" w:rsidRPr="008B0F2D" w14:paraId="07F9B5B6" w14:textId="77777777" w:rsidTr="002558E7">
        <w:trPr>
          <w:jc w:val="center"/>
        </w:trPr>
        <w:tc>
          <w:tcPr>
            <w:tcW w:w="0" w:type="auto"/>
            <w:vMerge/>
          </w:tcPr>
          <w:p w14:paraId="23A8DE14" w14:textId="77777777" w:rsidR="00CB7B80" w:rsidRPr="00007B98" w:rsidRDefault="00CB7B80" w:rsidP="002558E7">
            <w:pPr>
              <w:jc w:val="center"/>
            </w:pPr>
          </w:p>
        </w:tc>
        <w:tc>
          <w:tcPr>
            <w:tcW w:w="0" w:type="auto"/>
            <w:vMerge/>
          </w:tcPr>
          <w:p w14:paraId="205C69AD" w14:textId="77777777" w:rsidR="00CB7B80" w:rsidRPr="00007B98" w:rsidRDefault="00CB7B80" w:rsidP="002558E7">
            <w:pPr>
              <w:jc w:val="center"/>
            </w:pPr>
          </w:p>
        </w:tc>
        <w:tc>
          <w:tcPr>
            <w:tcW w:w="0" w:type="auto"/>
            <w:vMerge/>
          </w:tcPr>
          <w:p w14:paraId="144EE578" w14:textId="77777777" w:rsidR="00CB7B80" w:rsidRPr="00007B98" w:rsidRDefault="00CB7B80" w:rsidP="002558E7">
            <w:pPr>
              <w:jc w:val="center"/>
            </w:pPr>
          </w:p>
        </w:tc>
        <w:tc>
          <w:tcPr>
            <w:tcW w:w="0" w:type="auto"/>
            <w:vMerge/>
          </w:tcPr>
          <w:p w14:paraId="31C5FB58" w14:textId="77777777" w:rsidR="00CB7B80" w:rsidRPr="00007B98" w:rsidRDefault="00CB7B80" w:rsidP="002558E7">
            <w:pPr>
              <w:jc w:val="center"/>
            </w:pPr>
          </w:p>
        </w:tc>
        <w:tc>
          <w:tcPr>
            <w:tcW w:w="0" w:type="auto"/>
            <w:vMerge/>
          </w:tcPr>
          <w:p w14:paraId="13483524" w14:textId="77777777" w:rsidR="00CB7B80" w:rsidRPr="00007B98" w:rsidRDefault="00CB7B80" w:rsidP="002558E7">
            <w:pPr>
              <w:jc w:val="center"/>
            </w:pPr>
          </w:p>
        </w:tc>
        <w:tc>
          <w:tcPr>
            <w:tcW w:w="0" w:type="auto"/>
          </w:tcPr>
          <w:p w14:paraId="542B5535" w14:textId="77777777" w:rsidR="00CB7B80" w:rsidRPr="00007B98" w:rsidRDefault="00CB7B80" w:rsidP="002558E7">
            <w:pPr>
              <w:jc w:val="center"/>
            </w:pPr>
            <w:r w:rsidRPr="00007B98">
              <w:rPr>
                <w:rFonts w:hint="eastAsia"/>
              </w:rPr>
              <w:t>网络隔离交换</w:t>
            </w:r>
          </w:p>
        </w:tc>
        <w:tc>
          <w:tcPr>
            <w:tcW w:w="582" w:type="dxa"/>
          </w:tcPr>
          <w:p w14:paraId="1D70B5C3" w14:textId="77777777" w:rsidR="00CB7B80" w:rsidRPr="00007B98" w:rsidRDefault="00CB7B80" w:rsidP="002558E7">
            <w:pPr>
              <w:jc w:val="center"/>
            </w:pPr>
            <w:r w:rsidRPr="00007B98">
              <w:t>05</w:t>
            </w:r>
          </w:p>
        </w:tc>
      </w:tr>
      <w:tr w:rsidR="00CB7B80" w:rsidRPr="008B0F2D" w14:paraId="551AA5B9" w14:textId="77777777" w:rsidTr="002558E7">
        <w:trPr>
          <w:jc w:val="center"/>
        </w:trPr>
        <w:tc>
          <w:tcPr>
            <w:tcW w:w="0" w:type="auto"/>
            <w:vMerge/>
          </w:tcPr>
          <w:p w14:paraId="11BCBF9E" w14:textId="77777777" w:rsidR="00CB7B80" w:rsidRPr="00007B98" w:rsidRDefault="00CB7B80" w:rsidP="002558E7">
            <w:pPr>
              <w:jc w:val="center"/>
            </w:pPr>
          </w:p>
        </w:tc>
        <w:tc>
          <w:tcPr>
            <w:tcW w:w="0" w:type="auto"/>
            <w:vMerge/>
          </w:tcPr>
          <w:p w14:paraId="110FC23B" w14:textId="77777777" w:rsidR="00CB7B80" w:rsidRPr="00007B98" w:rsidRDefault="00CB7B80" w:rsidP="002558E7">
            <w:pPr>
              <w:jc w:val="center"/>
            </w:pPr>
          </w:p>
        </w:tc>
        <w:tc>
          <w:tcPr>
            <w:tcW w:w="0" w:type="auto"/>
            <w:vMerge/>
          </w:tcPr>
          <w:p w14:paraId="249AFCE5" w14:textId="77777777" w:rsidR="00CB7B80" w:rsidRPr="00007B98" w:rsidRDefault="00CB7B80" w:rsidP="002558E7">
            <w:pPr>
              <w:jc w:val="center"/>
            </w:pPr>
          </w:p>
        </w:tc>
        <w:tc>
          <w:tcPr>
            <w:tcW w:w="0" w:type="auto"/>
            <w:vMerge/>
          </w:tcPr>
          <w:p w14:paraId="68E49E27" w14:textId="77777777" w:rsidR="00CB7B80" w:rsidRPr="00007B98" w:rsidRDefault="00CB7B80" w:rsidP="002558E7">
            <w:pPr>
              <w:jc w:val="center"/>
            </w:pPr>
          </w:p>
        </w:tc>
        <w:tc>
          <w:tcPr>
            <w:tcW w:w="0" w:type="auto"/>
            <w:vMerge/>
          </w:tcPr>
          <w:p w14:paraId="25942A84" w14:textId="77777777" w:rsidR="00CB7B80" w:rsidRPr="00007B98" w:rsidRDefault="00CB7B80" w:rsidP="002558E7">
            <w:pPr>
              <w:jc w:val="center"/>
            </w:pPr>
          </w:p>
        </w:tc>
        <w:tc>
          <w:tcPr>
            <w:tcW w:w="0" w:type="auto"/>
          </w:tcPr>
          <w:p w14:paraId="402FD675" w14:textId="77777777" w:rsidR="00CB7B80" w:rsidRPr="00007B98" w:rsidRDefault="00CB7B80" w:rsidP="002558E7">
            <w:pPr>
              <w:jc w:val="center"/>
            </w:pPr>
            <w:r w:rsidRPr="00007B98">
              <w:rPr>
                <w:rFonts w:hint="eastAsia"/>
              </w:rPr>
              <w:t>密码机</w:t>
            </w:r>
          </w:p>
        </w:tc>
        <w:tc>
          <w:tcPr>
            <w:tcW w:w="582" w:type="dxa"/>
          </w:tcPr>
          <w:p w14:paraId="06430B71" w14:textId="77777777" w:rsidR="00CB7B80" w:rsidRPr="00007B98" w:rsidRDefault="00CB7B80" w:rsidP="002558E7">
            <w:pPr>
              <w:jc w:val="center"/>
            </w:pPr>
            <w:r w:rsidRPr="00007B98">
              <w:t>06</w:t>
            </w:r>
          </w:p>
        </w:tc>
      </w:tr>
      <w:tr w:rsidR="00CB7B80" w:rsidRPr="008B0F2D" w14:paraId="09BBC9EA" w14:textId="77777777" w:rsidTr="002558E7">
        <w:trPr>
          <w:jc w:val="center"/>
        </w:trPr>
        <w:tc>
          <w:tcPr>
            <w:tcW w:w="0" w:type="auto"/>
            <w:vMerge/>
          </w:tcPr>
          <w:p w14:paraId="7A548278" w14:textId="77777777" w:rsidR="00CB7B80" w:rsidRPr="00007B98" w:rsidRDefault="00CB7B80" w:rsidP="002558E7">
            <w:pPr>
              <w:jc w:val="center"/>
            </w:pPr>
          </w:p>
        </w:tc>
        <w:tc>
          <w:tcPr>
            <w:tcW w:w="0" w:type="auto"/>
            <w:vMerge/>
          </w:tcPr>
          <w:p w14:paraId="171E34C0" w14:textId="77777777" w:rsidR="00CB7B80" w:rsidRPr="00007B98" w:rsidRDefault="00CB7B80" w:rsidP="002558E7">
            <w:pPr>
              <w:jc w:val="center"/>
            </w:pPr>
          </w:p>
        </w:tc>
        <w:tc>
          <w:tcPr>
            <w:tcW w:w="0" w:type="auto"/>
            <w:vMerge/>
          </w:tcPr>
          <w:p w14:paraId="7CDA66AA" w14:textId="77777777" w:rsidR="00CB7B80" w:rsidRPr="00007B98" w:rsidRDefault="00CB7B80" w:rsidP="002558E7">
            <w:pPr>
              <w:jc w:val="center"/>
            </w:pPr>
          </w:p>
        </w:tc>
        <w:tc>
          <w:tcPr>
            <w:tcW w:w="0" w:type="auto"/>
            <w:vMerge/>
          </w:tcPr>
          <w:p w14:paraId="61A17B72" w14:textId="77777777" w:rsidR="00CB7B80" w:rsidRPr="00007B98" w:rsidRDefault="00CB7B80" w:rsidP="002558E7">
            <w:pPr>
              <w:jc w:val="center"/>
            </w:pPr>
          </w:p>
        </w:tc>
        <w:tc>
          <w:tcPr>
            <w:tcW w:w="0" w:type="auto"/>
            <w:vMerge/>
          </w:tcPr>
          <w:p w14:paraId="0B09AFA4" w14:textId="77777777" w:rsidR="00CB7B80" w:rsidRPr="00007B98" w:rsidRDefault="00CB7B80" w:rsidP="002558E7">
            <w:pPr>
              <w:jc w:val="center"/>
            </w:pPr>
          </w:p>
        </w:tc>
        <w:tc>
          <w:tcPr>
            <w:tcW w:w="0" w:type="auto"/>
          </w:tcPr>
          <w:p w14:paraId="0DA3D749" w14:textId="77777777" w:rsidR="00CB7B80" w:rsidRPr="00007B98" w:rsidRDefault="00CB7B80" w:rsidP="002558E7">
            <w:pPr>
              <w:jc w:val="center"/>
            </w:pPr>
            <w:r w:rsidRPr="00007B98">
              <w:t>PKI-LDAP</w:t>
            </w:r>
          </w:p>
        </w:tc>
        <w:tc>
          <w:tcPr>
            <w:tcW w:w="582" w:type="dxa"/>
          </w:tcPr>
          <w:p w14:paraId="6186C18B" w14:textId="77777777" w:rsidR="00CB7B80" w:rsidRPr="00007B98" w:rsidRDefault="00CB7B80" w:rsidP="002558E7">
            <w:pPr>
              <w:jc w:val="center"/>
            </w:pPr>
            <w:r w:rsidRPr="00007B98">
              <w:t>07</w:t>
            </w:r>
          </w:p>
        </w:tc>
      </w:tr>
      <w:tr w:rsidR="00CB7B80" w:rsidRPr="008B0F2D" w14:paraId="4CBCE718" w14:textId="77777777" w:rsidTr="002558E7">
        <w:trPr>
          <w:jc w:val="center"/>
        </w:trPr>
        <w:tc>
          <w:tcPr>
            <w:tcW w:w="0" w:type="auto"/>
            <w:vMerge/>
          </w:tcPr>
          <w:p w14:paraId="043DD660" w14:textId="77777777" w:rsidR="00CB7B80" w:rsidRPr="00007B98" w:rsidRDefault="00CB7B80" w:rsidP="002558E7">
            <w:pPr>
              <w:jc w:val="center"/>
            </w:pPr>
          </w:p>
        </w:tc>
        <w:tc>
          <w:tcPr>
            <w:tcW w:w="0" w:type="auto"/>
            <w:vMerge/>
          </w:tcPr>
          <w:p w14:paraId="5355D579" w14:textId="77777777" w:rsidR="00CB7B80" w:rsidRPr="00007B98" w:rsidRDefault="00CB7B80" w:rsidP="002558E7">
            <w:pPr>
              <w:jc w:val="center"/>
            </w:pPr>
          </w:p>
        </w:tc>
        <w:tc>
          <w:tcPr>
            <w:tcW w:w="0" w:type="auto"/>
            <w:vMerge/>
          </w:tcPr>
          <w:p w14:paraId="1EEB706E" w14:textId="77777777" w:rsidR="00CB7B80" w:rsidRPr="00007B98" w:rsidRDefault="00CB7B80" w:rsidP="002558E7">
            <w:pPr>
              <w:jc w:val="center"/>
            </w:pPr>
          </w:p>
        </w:tc>
        <w:tc>
          <w:tcPr>
            <w:tcW w:w="0" w:type="auto"/>
            <w:vMerge/>
          </w:tcPr>
          <w:p w14:paraId="4944EDE6" w14:textId="77777777" w:rsidR="00CB7B80" w:rsidRPr="00007B98" w:rsidRDefault="00CB7B80" w:rsidP="002558E7">
            <w:pPr>
              <w:jc w:val="center"/>
            </w:pPr>
          </w:p>
        </w:tc>
        <w:tc>
          <w:tcPr>
            <w:tcW w:w="0" w:type="auto"/>
            <w:vMerge/>
          </w:tcPr>
          <w:p w14:paraId="74676466" w14:textId="77777777" w:rsidR="00CB7B80" w:rsidRPr="00007B98" w:rsidRDefault="00CB7B80" w:rsidP="002558E7">
            <w:pPr>
              <w:jc w:val="center"/>
            </w:pPr>
          </w:p>
        </w:tc>
        <w:tc>
          <w:tcPr>
            <w:tcW w:w="0" w:type="auto"/>
          </w:tcPr>
          <w:p w14:paraId="3D8380B6" w14:textId="77777777" w:rsidR="00CB7B80" w:rsidRPr="00007B98" w:rsidRDefault="00CB7B80" w:rsidP="002558E7">
            <w:pPr>
              <w:jc w:val="center"/>
            </w:pPr>
            <w:r w:rsidRPr="00007B98">
              <w:t>PKI-RA</w:t>
            </w:r>
          </w:p>
        </w:tc>
        <w:tc>
          <w:tcPr>
            <w:tcW w:w="582" w:type="dxa"/>
          </w:tcPr>
          <w:p w14:paraId="78ED9011" w14:textId="77777777" w:rsidR="00CB7B80" w:rsidRPr="00007B98" w:rsidRDefault="00CB7B80" w:rsidP="002558E7">
            <w:pPr>
              <w:jc w:val="center"/>
            </w:pPr>
            <w:r w:rsidRPr="00007B98">
              <w:t>08</w:t>
            </w:r>
          </w:p>
        </w:tc>
      </w:tr>
      <w:tr w:rsidR="00CB7B80" w:rsidRPr="008B0F2D" w14:paraId="2020C3BC" w14:textId="77777777" w:rsidTr="002558E7">
        <w:trPr>
          <w:jc w:val="center"/>
        </w:trPr>
        <w:tc>
          <w:tcPr>
            <w:tcW w:w="0" w:type="auto"/>
            <w:vMerge/>
          </w:tcPr>
          <w:p w14:paraId="05FA5492" w14:textId="77777777" w:rsidR="00CB7B80" w:rsidRPr="00007B98" w:rsidRDefault="00CB7B80" w:rsidP="002558E7">
            <w:pPr>
              <w:jc w:val="center"/>
            </w:pPr>
          </w:p>
        </w:tc>
        <w:tc>
          <w:tcPr>
            <w:tcW w:w="0" w:type="auto"/>
            <w:vMerge/>
          </w:tcPr>
          <w:p w14:paraId="6F8B1823" w14:textId="77777777" w:rsidR="00CB7B80" w:rsidRPr="00007B98" w:rsidRDefault="00CB7B80" w:rsidP="002558E7">
            <w:pPr>
              <w:jc w:val="center"/>
            </w:pPr>
          </w:p>
        </w:tc>
        <w:tc>
          <w:tcPr>
            <w:tcW w:w="0" w:type="auto"/>
            <w:vMerge/>
          </w:tcPr>
          <w:p w14:paraId="4629F246" w14:textId="77777777" w:rsidR="00CB7B80" w:rsidRPr="00007B98" w:rsidRDefault="00CB7B80" w:rsidP="002558E7">
            <w:pPr>
              <w:jc w:val="center"/>
            </w:pPr>
          </w:p>
        </w:tc>
        <w:tc>
          <w:tcPr>
            <w:tcW w:w="0" w:type="auto"/>
            <w:vMerge/>
          </w:tcPr>
          <w:p w14:paraId="52402F23" w14:textId="77777777" w:rsidR="00CB7B80" w:rsidRPr="00007B98" w:rsidRDefault="00CB7B80" w:rsidP="002558E7">
            <w:pPr>
              <w:jc w:val="center"/>
            </w:pPr>
          </w:p>
        </w:tc>
        <w:tc>
          <w:tcPr>
            <w:tcW w:w="0" w:type="auto"/>
            <w:vMerge/>
          </w:tcPr>
          <w:p w14:paraId="035D250A" w14:textId="77777777" w:rsidR="00CB7B80" w:rsidRPr="00007B98" w:rsidRDefault="00CB7B80" w:rsidP="002558E7">
            <w:pPr>
              <w:jc w:val="center"/>
            </w:pPr>
          </w:p>
        </w:tc>
        <w:tc>
          <w:tcPr>
            <w:tcW w:w="0" w:type="auto"/>
          </w:tcPr>
          <w:p w14:paraId="2762A383" w14:textId="77777777" w:rsidR="00CB7B80" w:rsidRPr="00007B98" w:rsidRDefault="00CB7B80" w:rsidP="002558E7">
            <w:pPr>
              <w:jc w:val="center"/>
            </w:pPr>
            <w:r w:rsidRPr="00007B98">
              <w:t>PKI-CA</w:t>
            </w:r>
          </w:p>
        </w:tc>
        <w:tc>
          <w:tcPr>
            <w:tcW w:w="582" w:type="dxa"/>
          </w:tcPr>
          <w:p w14:paraId="0E2798E2" w14:textId="77777777" w:rsidR="00CB7B80" w:rsidRPr="00007B98" w:rsidRDefault="00CB7B80" w:rsidP="002558E7">
            <w:pPr>
              <w:jc w:val="center"/>
            </w:pPr>
            <w:r w:rsidRPr="00007B98">
              <w:t>09</w:t>
            </w:r>
          </w:p>
        </w:tc>
      </w:tr>
      <w:tr w:rsidR="00CB7B80" w:rsidRPr="008B0F2D" w14:paraId="6E261502" w14:textId="77777777" w:rsidTr="002558E7">
        <w:trPr>
          <w:jc w:val="center"/>
        </w:trPr>
        <w:tc>
          <w:tcPr>
            <w:tcW w:w="0" w:type="auto"/>
            <w:vMerge/>
          </w:tcPr>
          <w:p w14:paraId="2401CE87" w14:textId="77777777" w:rsidR="00CB7B80" w:rsidRPr="00007B98" w:rsidRDefault="00CB7B80" w:rsidP="002558E7">
            <w:pPr>
              <w:jc w:val="center"/>
            </w:pPr>
          </w:p>
        </w:tc>
        <w:tc>
          <w:tcPr>
            <w:tcW w:w="0" w:type="auto"/>
            <w:vMerge/>
          </w:tcPr>
          <w:p w14:paraId="745CD29A" w14:textId="77777777" w:rsidR="00CB7B80" w:rsidRPr="00007B98" w:rsidRDefault="00CB7B80" w:rsidP="002558E7">
            <w:pPr>
              <w:jc w:val="center"/>
            </w:pPr>
          </w:p>
        </w:tc>
        <w:tc>
          <w:tcPr>
            <w:tcW w:w="0" w:type="auto"/>
            <w:vMerge/>
          </w:tcPr>
          <w:p w14:paraId="28085BAD" w14:textId="77777777" w:rsidR="00CB7B80" w:rsidRPr="00007B98" w:rsidRDefault="00CB7B80" w:rsidP="002558E7">
            <w:pPr>
              <w:jc w:val="center"/>
            </w:pPr>
          </w:p>
        </w:tc>
        <w:tc>
          <w:tcPr>
            <w:tcW w:w="0" w:type="auto"/>
            <w:vMerge/>
          </w:tcPr>
          <w:p w14:paraId="63B1CDE4" w14:textId="77777777" w:rsidR="00CB7B80" w:rsidRPr="00007B98" w:rsidRDefault="00CB7B80" w:rsidP="002558E7">
            <w:pPr>
              <w:jc w:val="center"/>
            </w:pPr>
          </w:p>
        </w:tc>
        <w:tc>
          <w:tcPr>
            <w:tcW w:w="0" w:type="auto"/>
            <w:vMerge/>
          </w:tcPr>
          <w:p w14:paraId="3734A00F" w14:textId="77777777" w:rsidR="00CB7B80" w:rsidRPr="00007B98" w:rsidRDefault="00CB7B80" w:rsidP="002558E7">
            <w:pPr>
              <w:jc w:val="center"/>
            </w:pPr>
          </w:p>
        </w:tc>
        <w:tc>
          <w:tcPr>
            <w:tcW w:w="0" w:type="auto"/>
          </w:tcPr>
          <w:p w14:paraId="78ED3F6E" w14:textId="77777777" w:rsidR="00CB7B80" w:rsidRPr="00007B98" w:rsidRDefault="00CB7B80" w:rsidP="002558E7">
            <w:pPr>
              <w:jc w:val="center"/>
            </w:pPr>
            <w:r w:rsidRPr="00007B98">
              <w:t>PKI-KMC</w:t>
            </w:r>
          </w:p>
        </w:tc>
        <w:tc>
          <w:tcPr>
            <w:tcW w:w="582" w:type="dxa"/>
          </w:tcPr>
          <w:p w14:paraId="40A752F3" w14:textId="77777777" w:rsidR="00CB7B80" w:rsidRPr="00007B98" w:rsidRDefault="00CB7B80" w:rsidP="002558E7">
            <w:pPr>
              <w:jc w:val="center"/>
            </w:pPr>
            <w:r w:rsidRPr="00007B98">
              <w:t>10</w:t>
            </w:r>
          </w:p>
        </w:tc>
      </w:tr>
      <w:tr w:rsidR="00CB7B80" w:rsidRPr="008B0F2D" w14:paraId="15295B35" w14:textId="77777777" w:rsidTr="002558E7">
        <w:trPr>
          <w:jc w:val="center"/>
        </w:trPr>
        <w:tc>
          <w:tcPr>
            <w:tcW w:w="0" w:type="auto"/>
            <w:vMerge/>
          </w:tcPr>
          <w:p w14:paraId="4600DAAC" w14:textId="77777777" w:rsidR="00CB7B80" w:rsidRPr="00007B98" w:rsidRDefault="00CB7B80" w:rsidP="002558E7">
            <w:pPr>
              <w:jc w:val="center"/>
            </w:pPr>
          </w:p>
        </w:tc>
        <w:tc>
          <w:tcPr>
            <w:tcW w:w="0" w:type="auto"/>
            <w:vMerge/>
          </w:tcPr>
          <w:p w14:paraId="29D1D685" w14:textId="77777777" w:rsidR="00CB7B80" w:rsidRPr="00007B98" w:rsidRDefault="00CB7B80" w:rsidP="002558E7">
            <w:pPr>
              <w:jc w:val="center"/>
            </w:pPr>
          </w:p>
        </w:tc>
        <w:tc>
          <w:tcPr>
            <w:tcW w:w="0" w:type="auto"/>
            <w:vMerge/>
          </w:tcPr>
          <w:p w14:paraId="721F8494" w14:textId="77777777" w:rsidR="00CB7B80" w:rsidRPr="00007B98" w:rsidRDefault="00CB7B80" w:rsidP="002558E7">
            <w:pPr>
              <w:jc w:val="center"/>
            </w:pPr>
          </w:p>
        </w:tc>
        <w:tc>
          <w:tcPr>
            <w:tcW w:w="0" w:type="auto"/>
            <w:vMerge/>
          </w:tcPr>
          <w:p w14:paraId="3E2E20EB" w14:textId="77777777" w:rsidR="00CB7B80" w:rsidRPr="00007B98" w:rsidRDefault="00CB7B80" w:rsidP="002558E7">
            <w:pPr>
              <w:jc w:val="center"/>
            </w:pPr>
          </w:p>
        </w:tc>
        <w:tc>
          <w:tcPr>
            <w:tcW w:w="0" w:type="auto"/>
            <w:vMerge/>
          </w:tcPr>
          <w:p w14:paraId="0AB1BAA8" w14:textId="77777777" w:rsidR="00CB7B80" w:rsidRPr="00007B98" w:rsidRDefault="00CB7B80" w:rsidP="002558E7">
            <w:pPr>
              <w:jc w:val="center"/>
            </w:pPr>
          </w:p>
        </w:tc>
        <w:tc>
          <w:tcPr>
            <w:tcW w:w="0" w:type="auto"/>
          </w:tcPr>
          <w:p w14:paraId="5F5265FE" w14:textId="77777777" w:rsidR="00CB7B80" w:rsidRPr="00007B98" w:rsidRDefault="00CB7B80" w:rsidP="002558E7">
            <w:pPr>
              <w:jc w:val="center"/>
            </w:pPr>
            <w:r w:rsidRPr="00007B98">
              <w:rPr>
                <w:rFonts w:hint="eastAsia"/>
              </w:rPr>
              <w:t>集中管控中心</w:t>
            </w:r>
          </w:p>
        </w:tc>
        <w:tc>
          <w:tcPr>
            <w:tcW w:w="582" w:type="dxa"/>
          </w:tcPr>
          <w:p w14:paraId="771FAC7E" w14:textId="77777777" w:rsidR="00CB7B80" w:rsidRPr="00007B98" w:rsidRDefault="00CB7B80" w:rsidP="002558E7">
            <w:pPr>
              <w:jc w:val="center"/>
            </w:pPr>
            <w:r w:rsidRPr="00007B98">
              <w:t>11</w:t>
            </w:r>
          </w:p>
        </w:tc>
      </w:tr>
      <w:tr w:rsidR="00CB7B80" w:rsidRPr="008B0F2D" w14:paraId="37C277CB" w14:textId="77777777" w:rsidTr="002558E7">
        <w:trPr>
          <w:jc w:val="center"/>
        </w:trPr>
        <w:tc>
          <w:tcPr>
            <w:tcW w:w="0" w:type="auto"/>
            <w:vMerge/>
          </w:tcPr>
          <w:p w14:paraId="6E9CB66D" w14:textId="77777777" w:rsidR="00CB7B80" w:rsidRPr="00007B98" w:rsidRDefault="00CB7B80" w:rsidP="002558E7">
            <w:pPr>
              <w:jc w:val="center"/>
            </w:pPr>
          </w:p>
        </w:tc>
        <w:tc>
          <w:tcPr>
            <w:tcW w:w="0" w:type="auto"/>
            <w:vMerge/>
          </w:tcPr>
          <w:p w14:paraId="0D0F59F4" w14:textId="77777777" w:rsidR="00CB7B80" w:rsidRPr="00007B98" w:rsidRDefault="00CB7B80" w:rsidP="002558E7">
            <w:pPr>
              <w:jc w:val="center"/>
            </w:pPr>
          </w:p>
        </w:tc>
        <w:tc>
          <w:tcPr>
            <w:tcW w:w="0" w:type="auto"/>
            <w:vMerge/>
          </w:tcPr>
          <w:p w14:paraId="20FA9DEA" w14:textId="77777777" w:rsidR="00CB7B80" w:rsidRPr="00007B98" w:rsidRDefault="00CB7B80" w:rsidP="002558E7">
            <w:pPr>
              <w:jc w:val="center"/>
            </w:pPr>
          </w:p>
        </w:tc>
        <w:tc>
          <w:tcPr>
            <w:tcW w:w="0" w:type="auto"/>
            <w:vMerge/>
          </w:tcPr>
          <w:p w14:paraId="4988DD4B" w14:textId="77777777" w:rsidR="00CB7B80" w:rsidRPr="00007B98" w:rsidRDefault="00CB7B80" w:rsidP="002558E7">
            <w:pPr>
              <w:jc w:val="center"/>
            </w:pPr>
          </w:p>
        </w:tc>
        <w:tc>
          <w:tcPr>
            <w:tcW w:w="0" w:type="auto"/>
            <w:vMerge/>
          </w:tcPr>
          <w:p w14:paraId="229E646F" w14:textId="77777777" w:rsidR="00CB7B80" w:rsidRPr="00007B98" w:rsidRDefault="00CB7B80" w:rsidP="002558E7">
            <w:pPr>
              <w:jc w:val="center"/>
            </w:pPr>
          </w:p>
        </w:tc>
        <w:tc>
          <w:tcPr>
            <w:tcW w:w="0" w:type="auto"/>
          </w:tcPr>
          <w:p w14:paraId="317FB62A" w14:textId="77777777" w:rsidR="00CB7B80" w:rsidRPr="00007B98" w:rsidRDefault="00CB7B80" w:rsidP="002558E7">
            <w:pPr>
              <w:jc w:val="center"/>
            </w:pPr>
            <w:r w:rsidRPr="00007B98">
              <w:rPr>
                <w:rFonts w:hint="eastAsia"/>
              </w:rPr>
              <w:t>区域管控系统</w:t>
            </w:r>
          </w:p>
        </w:tc>
        <w:tc>
          <w:tcPr>
            <w:tcW w:w="582" w:type="dxa"/>
          </w:tcPr>
          <w:p w14:paraId="0B7C39CF" w14:textId="77777777" w:rsidR="00CB7B80" w:rsidRPr="00007B98" w:rsidRDefault="00CB7B80" w:rsidP="002558E7">
            <w:pPr>
              <w:jc w:val="center"/>
            </w:pPr>
            <w:r w:rsidRPr="00007B98">
              <w:t>12</w:t>
            </w:r>
          </w:p>
        </w:tc>
      </w:tr>
      <w:tr w:rsidR="00CB7B80" w:rsidRPr="008B0F2D" w14:paraId="78FDE4EE" w14:textId="77777777" w:rsidTr="002558E7">
        <w:trPr>
          <w:jc w:val="center"/>
        </w:trPr>
        <w:tc>
          <w:tcPr>
            <w:tcW w:w="0" w:type="auto"/>
            <w:vMerge/>
          </w:tcPr>
          <w:p w14:paraId="3A7A6610" w14:textId="77777777" w:rsidR="00CB7B80" w:rsidRPr="00007B98" w:rsidRDefault="00CB7B80" w:rsidP="002558E7">
            <w:pPr>
              <w:jc w:val="center"/>
            </w:pPr>
          </w:p>
        </w:tc>
        <w:tc>
          <w:tcPr>
            <w:tcW w:w="0" w:type="auto"/>
            <w:vMerge/>
          </w:tcPr>
          <w:p w14:paraId="04AA39F3" w14:textId="77777777" w:rsidR="00CB7B80" w:rsidRPr="00007B98" w:rsidRDefault="00CB7B80" w:rsidP="002558E7">
            <w:pPr>
              <w:jc w:val="center"/>
            </w:pPr>
          </w:p>
        </w:tc>
        <w:tc>
          <w:tcPr>
            <w:tcW w:w="0" w:type="auto"/>
            <w:vMerge/>
          </w:tcPr>
          <w:p w14:paraId="117DD35B" w14:textId="77777777" w:rsidR="00CB7B80" w:rsidRPr="00007B98" w:rsidRDefault="00CB7B80" w:rsidP="002558E7">
            <w:pPr>
              <w:jc w:val="center"/>
            </w:pPr>
          </w:p>
        </w:tc>
        <w:tc>
          <w:tcPr>
            <w:tcW w:w="0" w:type="auto"/>
            <w:vMerge/>
          </w:tcPr>
          <w:p w14:paraId="232206C1" w14:textId="77777777" w:rsidR="00CB7B80" w:rsidRPr="00007B98" w:rsidRDefault="00CB7B80" w:rsidP="002558E7">
            <w:pPr>
              <w:jc w:val="center"/>
            </w:pPr>
          </w:p>
        </w:tc>
        <w:tc>
          <w:tcPr>
            <w:tcW w:w="0" w:type="auto"/>
            <w:vMerge/>
          </w:tcPr>
          <w:p w14:paraId="6B69D288" w14:textId="77777777" w:rsidR="00CB7B80" w:rsidRPr="00007B98" w:rsidRDefault="00CB7B80" w:rsidP="002558E7">
            <w:pPr>
              <w:jc w:val="center"/>
            </w:pPr>
          </w:p>
        </w:tc>
        <w:tc>
          <w:tcPr>
            <w:tcW w:w="0" w:type="auto"/>
          </w:tcPr>
          <w:p w14:paraId="55BEA2FE" w14:textId="77777777" w:rsidR="00CB7B80" w:rsidRPr="00007B98" w:rsidRDefault="00CB7B80" w:rsidP="002558E7">
            <w:pPr>
              <w:jc w:val="center"/>
            </w:pPr>
            <w:r>
              <w:rPr>
                <w:rFonts w:hint="eastAsia"/>
              </w:rPr>
              <w:t>其他</w:t>
            </w:r>
          </w:p>
        </w:tc>
        <w:tc>
          <w:tcPr>
            <w:tcW w:w="582" w:type="dxa"/>
          </w:tcPr>
          <w:p w14:paraId="0D7FC038" w14:textId="77777777" w:rsidR="00CB7B80" w:rsidRPr="00007B98" w:rsidRDefault="00CB7B80" w:rsidP="002558E7">
            <w:pPr>
              <w:jc w:val="center"/>
            </w:pPr>
            <w:r>
              <w:t>13</w:t>
            </w:r>
          </w:p>
        </w:tc>
      </w:tr>
      <w:tr w:rsidR="00CB7B80" w:rsidRPr="008B0F2D" w14:paraId="4FACD679" w14:textId="77777777" w:rsidTr="002558E7">
        <w:trPr>
          <w:jc w:val="center"/>
        </w:trPr>
        <w:tc>
          <w:tcPr>
            <w:tcW w:w="0" w:type="auto"/>
            <w:vMerge/>
          </w:tcPr>
          <w:p w14:paraId="3F446E54" w14:textId="77777777" w:rsidR="00CB7B80" w:rsidRPr="00007B98" w:rsidRDefault="00CB7B80" w:rsidP="002558E7">
            <w:pPr>
              <w:jc w:val="center"/>
            </w:pPr>
          </w:p>
        </w:tc>
        <w:tc>
          <w:tcPr>
            <w:tcW w:w="0" w:type="auto"/>
            <w:vMerge/>
          </w:tcPr>
          <w:p w14:paraId="3F496DB3" w14:textId="77777777" w:rsidR="00CB7B80" w:rsidRPr="00007B98" w:rsidRDefault="00CB7B80" w:rsidP="002558E7">
            <w:pPr>
              <w:jc w:val="center"/>
            </w:pPr>
          </w:p>
        </w:tc>
        <w:tc>
          <w:tcPr>
            <w:tcW w:w="0" w:type="auto"/>
            <w:vMerge/>
          </w:tcPr>
          <w:p w14:paraId="7F02360E" w14:textId="77777777" w:rsidR="00CB7B80" w:rsidRPr="00007B98" w:rsidRDefault="00CB7B80" w:rsidP="002558E7">
            <w:pPr>
              <w:jc w:val="center"/>
            </w:pPr>
          </w:p>
        </w:tc>
        <w:tc>
          <w:tcPr>
            <w:tcW w:w="0" w:type="auto"/>
            <w:vMerge w:val="restart"/>
          </w:tcPr>
          <w:p w14:paraId="12E0A29C" w14:textId="77777777" w:rsidR="00CB7B80" w:rsidRPr="00007B98" w:rsidRDefault="00CB7B80" w:rsidP="002558E7">
            <w:pPr>
              <w:jc w:val="center"/>
            </w:pPr>
            <w:r w:rsidRPr="00007B98">
              <w:rPr>
                <w:rFonts w:hint="eastAsia"/>
              </w:rPr>
              <w:t>服务器</w:t>
            </w:r>
            <w:r w:rsidRPr="00007B98">
              <w:t>/</w:t>
            </w:r>
            <w:r w:rsidRPr="00007B98">
              <w:rPr>
                <w:rFonts w:hint="eastAsia"/>
              </w:rPr>
              <w:t>主机</w:t>
            </w:r>
          </w:p>
        </w:tc>
        <w:tc>
          <w:tcPr>
            <w:tcW w:w="0" w:type="auto"/>
            <w:vMerge w:val="restart"/>
          </w:tcPr>
          <w:p w14:paraId="4ECB0753" w14:textId="77777777" w:rsidR="00CB7B80" w:rsidRPr="00007B98" w:rsidRDefault="00CB7B80" w:rsidP="002558E7">
            <w:r w:rsidRPr="00007B98">
              <w:t>04</w:t>
            </w:r>
          </w:p>
        </w:tc>
        <w:tc>
          <w:tcPr>
            <w:tcW w:w="0" w:type="auto"/>
          </w:tcPr>
          <w:p w14:paraId="5DE4CE06" w14:textId="77777777" w:rsidR="00CB7B80" w:rsidRPr="00007B98" w:rsidRDefault="00CB7B80" w:rsidP="002558E7">
            <w:pPr>
              <w:jc w:val="center"/>
            </w:pPr>
            <w:r w:rsidRPr="00007B98">
              <w:rPr>
                <w:rFonts w:hint="eastAsia"/>
              </w:rPr>
              <w:t>物理机</w:t>
            </w:r>
          </w:p>
        </w:tc>
        <w:tc>
          <w:tcPr>
            <w:tcW w:w="582" w:type="dxa"/>
          </w:tcPr>
          <w:p w14:paraId="2DC091F9" w14:textId="77777777" w:rsidR="00CB7B80" w:rsidRPr="00007B98" w:rsidRDefault="00CB7B80" w:rsidP="002558E7">
            <w:pPr>
              <w:jc w:val="center"/>
            </w:pPr>
            <w:r w:rsidRPr="00007B98">
              <w:t>01</w:t>
            </w:r>
          </w:p>
        </w:tc>
      </w:tr>
      <w:tr w:rsidR="00CB7B80" w:rsidRPr="008B0F2D" w14:paraId="60D46B72" w14:textId="77777777" w:rsidTr="002558E7">
        <w:trPr>
          <w:trHeight w:val="366"/>
          <w:jc w:val="center"/>
        </w:trPr>
        <w:tc>
          <w:tcPr>
            <w:tcW w:w="0" w:type="auto"/>
            <w:vMerge/>
          </w:tcPr>
          <w:p w14:paraId="34ACB1B4" w14:textId="77777777" w:rsidR="00CB7B80" w:rsidRPr="00007B98" w:rsidRDefault="00CB7B80" w:rsidP="002558E7">
            <w:pPr>
              <w:jc w:val="center"/>
            </w:pPr>
          </w:p>
        </w:tc>
        <w:tc>
          <w:tcPr>
            <w:tcW w:w="0" w:type="auto"/>
            <w:vMerge/>
          </w:tcPr>
          <w:p w14:paraId="602A26BF" w14:textId="77777777" w:rsidR="00CB7B80" w:rsidRPr="00007B98" w:rsidRDefault="00CB7B80" w:rsidP="002558E7">
            <w:pPr>
              <w:jc w:val="center"/>
            </w:pPr>
          </w:p>
        </w:tc>
        <w:tc>
          <w:tcPr>
            <w:tcW w:w="0" w:type="auto"/>
            <w:vMerge/>
          </w:tcPr>
          <w:p w14:paraId="4C1D5DDB" w14:textId="77777777" w:rsidR="00CB7B80" w:rsidRPr="00007B98" w:rsidRDefault="00CB7B80" w:rsidP="002558E7">
            <w:pPr>
              <w:jc w:val="center"/>
            </w:pPr>
          </w:p>
        </w:tc>
        <w:tc>
          <w:tcPr>
            <w:tcW w:w="0" w:type="auto"/>
            <w:vMerge/>
          </w:tcPr>
          <w:p w14:paraId="1DA666B0" w14:textId="77777777" w:rsidR="00CB7B80" w:rsidRPr="00007B98" w:rsidRDefault="00CB7B80" w:rsidP="002558E7">
            <w:pPr>
              <w:jc w:val="center"/>
            </w:pPr>
          </w:p>
        </w:tc>
        <w:tc>
          <w:tcPr>
            <w:tcW w:w="0" w:type="auto"/>
            <w:vMerge/>
          </w:tcPr>
          <w:p w14:paraId="13BE3665" w14:textId="77777777" w:rsidR="00CB7B80" w:rsidRPr="00007B98" w:rsidRDefault="00CB7B80" w:rsidP="002558E7">
            <w:pPr>
              <w:jc w:val="center"/>
            </w:pPr>
          </w:p>
        </w:tc>
        <w:tc>
          <w:tcPr>
            <w:tcW w:w="0" w:type="auto"/>
          </w:tcPr>
          <w:p w14:paraId="03398CF9" w14:textId="77777777" w:rsidR="00CB7B80" w:rsidRPr="00007B98" w:rsidRDefault="00CB7B80" w:rsidP="002558E7">
            <w:pPr>
              <w:jc w:val="center"/>
            </w:pPr>
            <w:r w:rsidRPr="00007B98">
              <w:rPr>
                <w:rFonts w:hint="eastAsia"/>
              </w:rPr>
              <w:t>虚拟机</w:t>
            </w:r>
          </w:p>
        </w:tc>
        <w:tc>
          <w:tcPr>
            <w:tcW w:w="582" w:type="dxa"/>
          </w:tcPr>
          <w:p w14:paraId="51E1DC7C" w14:textId="77777777" w:rsidR="00CB7B80" w:rsidRPr="00007B98" w:rsidRDefault="00CB7B80" w:rsidP="002558E7">
            <w:pPr>
              <w:jc w:val="center"/>
            </w:pPr>
            <w:r w:rsidRPr="00007B98">
              <w:t>02</w:t>
            </w:r>
          </w:p>
        </w:tc>
      </w:tr>
      <w:tr w:rsidR="00CB7B80" w:rsidRPr="008B0F2D" w14:paraId="223135E7" w14:textId="77777777" w:rsidTr="002558E7">
        <w:trPr>
          <w:trHeight w:val="344"/>
          <w:jc w:val="center"/>
        </w:trPr>
        <w:tc>
          <w:tcPr>
            <w:tcW w:w="0" w:type="auto"/>
            <w:vMerge/>
          </w:tcPr>
          <w:p w14:paraId="502AE28F" w14:textId="77777777" w:rsidR="00CB7B80" w:rsidRPr="00007B98" w:rsidRDefault="00CB7B80" w:rsidP="002558E7">
            <w:pPr>
              <w:jc w:val="center"/>
            </w:pPr>
          </w:p>
        </w:tc>
        <w:tc>
          <w:tcPr>
            <w:tcW w:w="0" w:type="auto"/>
            <w:vMerge/>
          </w:tcPr>
          <w:p w14:paraId="1842623E" w14:textId="77777777" w:rsidR="00CB7B80" w:rsidRPr="00007B98" w:rsidRDefault="00CB7B80" w:rsidP="002558E7">
            <w:pPr>
              <w:jc w:val="center"/>
            </w:pPr>
          </w:p>
        </w:tc>
        <w:tc>
          <w:tcPr>
            <w:tcW w:w="0" w:type="auto"/>
            <w:vMerge/>
          </w:tcPr>
          <w:p w14:paraId="45BF9347" w14:textId="77777777" w:rsidR="00CB7B80" w:rsidRPr="00007B98" w:rsidRDefault="00CB7B80" w:rsidP="002558E7">
            <w:pPr>
              <w:jc w:val="center"/>
            </w:pPr>
          </w:p>
        </w:tc>
        <w:tc>
          <w:tcPr>
            <w:tcW w:w="0" w:type="auto"/>
            <w:vMerge/>
          </w:tcPr>
          <w:p w14:paraId="6181F1D1" w14:textId="77777777" w:rsidR="00CB7B80" w:rsidRPr="00007B98" w:rsidRDefault="00CB7B80" w:rsidP="002558E7">
            <w:pPr>
              <w:jc w:val="center"/>
            </w:pPr>
          </w:p>
        </w:tc>
        <w:tc>
          <w:tcPr>
            <w:tcW w:w="0" w:type="auto"/>
            <w:vMerge/>
          </w:tcPr>
          <w:p w14:paraId="5126D5C3" w14:textId="77777777" w:rsidR="00CB7B80" w:rsidRPr="00007B98" w:rsidRDefault="00CB7B80" w:rsidP="002558E7">
            <w:pPr>
              <w:jc w:val="center"/>
            </w:pPr>
          </w:p>
        </w:tc>
        <w:tc>
          <w:tcPr>
            <w:tcW w:w="0" w:type="auto"/>
          </w:tcPr>
          <w:p w14:paraId="59E376D3" w14:textId="77777777" w:rsidR="00CB7B80" w:rsidRPr="00007B98" w:rsidRDefault="00CB7B80" w:rsidP="002558E7">
            <w:pPr>
              <w:jc w:val="center"/>
            </w:pPr>
            <w:r>
              <w:rPr>
                <w:rFonts w:hint="eastAsia"/>
              </w:rPr>
              <w:t>其他</w:t>
            </w:r>
          </w:p>
        </w:tc>
        <w:tc>
          <w:tcPr>
            <w:tcW w:w="582" w:type="dxa"/>
          </w:tcPr>
          <w:p w14:paraId="06526674" w14:textId="77777777" w:rsidR="00CB7B80" w:rsidRPr="00007B98" w:rsidRDefault="00CB7B80" w:rsidP="002558E7">
            <w:pPr>
              <w:jc w:val="center"/>
            </w:pPr>
            <w:r>
              <w:t>03</w:t>
            </w:r>
          </w:p>
        </w:tc>
      </w:tr>
      <w:tr w:rsidR="00CB7B80" w:rsidRPr="008B0F2D" w14:paraId="217B6156" w14:textId="77777777" w:rsidTr="002558E7">
        <w:trPr>
          <w:jc w:val="center"/>
        </w:trPr>
        <w:tc>
          <w:tcPr>
            <w:tcW w:w="0" w:type="auto"/>
            <w:vMerge/>
          </w:tcPr>
          <w:p w14:paraId="54ED9684" w14:textId="77777777" w:rsidR="00CB7B80" w:rsidRPr="00007B98" w:rsidRDefault="00CB7B80" w:rsidP="002558E7">
            <w:pPr>
              <w:jc w:val="center"/>
            </w:pPr>
          </w:p>
        </w:tc>
        <w:tc>
          <w:tcPr>
            <w:tcW w:w="0" w:type="auto"/>
            <w:vMerge/>
          </w:tcPr>
          <w:p w14:paraId="39B41740" w14:textId="77777777" w:rsidR="00CB7B80" w:rsidRPr="00007B98" w:rsidRDefault="00CB7B80" w:rsidP="002558E7">
            <w:pPr>
              <w:jc w:val="center"/>
            </w:pPr>
          </w:p>
        </w:tc>
        <w:tc>
          <w:tcPr>
            <w:tcW w:w="0" w:type="auto"/>
            <w:vMerge/>
          </w:tcPr>
          <w:p w14:paraId="4CECCF29" w14:textId="77777777" w:rsidR="00CB7B80" w:rsidRPr="00007B98" w:rsidRDefault="00CB7B80" w:rsidP="002558E7">
            <w:pPr>
              <w:jc w:val="center"/>
            </w:pPr>
          </w:p>
        </w:tc>
        <w:tc>
          <w:tcPr>
            <w:tcW w:w="0" w:type="auto"/>
          </w:tcPr>
          <w:p w14:paraId="33D43ABA" w14:textId="77777777" w:rsidR="00CB7B80" w:rsidRPr="00007B98" w:rsidRDefault="00CB7B80" w:rsidP="002558E7">
            <w:pPr>
              <w:jc w:val="center"/>
            </w:pPr>
            <w:r>
              <w:rPr>
                <w:rFonts w:hint="eastAsia"/>
              </w:rPr>
              <w:t>其他</w:t>
            </w:r>
          </w:p>
        </w:tc>
        <w:tc>
          <w:tcPr>
            <w:tcW w:w="0" w:type="auto"/>
          </w:tcPr>
          <w:p w14:paraId="6FDDBB72" w14:textId="77777777" w:rsidR="00CB7B80" w:rsidRPr="00007B98" w:rsidRDefault="00CB7B80" w:rsidP="002558E7">
            <w:r>
              <w:t>05</w:t>
            </w:r>
          </w:p>
        </w:tc>
        <w:tc>
          <w:tcPr>
            <w:tcW w:w="0" w:type="auto"/>
          </w:tcPr>
          <w:p w14:paraId="286D085D" w14:textId="77777777" w:rsidR="00CB7B80" w:rsidRDefault="00CB7B80" w:rsidP="002558E7">
            <w:pPr>
              <w:jc w:val="center"/>
            </w:pPr>
          </w:p>
        </w:tc>
        <w:tc>
          <w:tcPr>
            <w:tcW w:w="582" w:type="dxa"/>
          </w:tcPr>
          <w:p w14:paraId="79E6ACAD" w14:textId="77777777" w:rsidR="00CB7B80" w:rsidRDefault="00CB7B80" w:rsidP="002558E7">
            <w:pPr>
              <w:jc w:val="center"/>
            </w:pPr>
          </w:p>
        </w:tc>
      </w:tr>
      <w:tr w:rsidR="00CB7B80" w:rsidRPr="008B0F2D" w14:paraId="6F102FCA" w14:textId="77777777" w:rsidTr="002558E7">
        <w:trPr>
          <w:jc w:val="center"/>
        </w:trPr>
        <w:tc>
          <w:tcPr>
            <w:tcW w:w="0" w:type="auto"/>
            <w:vMerge w:val="restart"/>
          </w:tcPr>
          <w:p w14:paraId="1551D6B8" w14:textId="77777777" w:rsidR="00CB7B80" w:rsidRPr="00007B98" w:rsidRDefault="00CB7B80" w:rsidP="002558E7">
            <w:pPr>
              <w:jc w:val="center"/>
            </w:pPr>
            <w:r w:rsidRPr="00007B98">
              <w:t>4</w:t>
            </w:r>
          </w:p>
        </w:tc>
        <w:tc>
          <w:tcPr>
            <w:tcW w:w="0" w:type="auto"/>
            <w:vMerge w:val="restart"/>
          </w:tcPr>
          <w:p w14:paraId="7FA70657" w14:textId="77777777" w:rsidR="00CB7B80" w:rsidRPr="00007B98" w:rsidRDefault="00CB7B80" w:rsidP="002558E7">
            <w:pPr>
              <w:jc w:val="center"/>
            </w:pPr>
            <w:r w:rsidRPr="00007B98">
              <w:rPr>
                <w:rFonts w:hint="eastAsia"/>
              </w:rPr>
              <w:t>应用</w:t>
            </w:r>
          </w:p>
        </w:tc>
        <w:tc>
          <w:tcPr>
            <w:tcW w:w="0" w:type="auto"/>
            <w:vMerge w:val="restart"/>
          </w:tcPr>
          <w:p w14:paraId="45AB2BF8" w14:textId="77777777" w:rsidR="00CB7B80" w:rsidRPr="00007B98" w:rsidRDefault="00CB7B80" w:rsidP="002558E7">
            <w:pPr>
              <w:jc w:val="center"/>
            </w:pPr>
            <w:r w:rsidRPr="00007B98">
              <w:t>04</w:t>
            </w:r>
          </w:p>
        </w:tc>
        <w:tc>
          <w:tcPr>
            <w:tcW w:w="0" w:type="auto"/>
            <w:vMerge w:val="restart"/>
          </w:tcPr>
          <w:p w14:paraId="52C2A661" w14:textId="77777777" w:rsidR="00CB7B80" w:rsidRPr="00007B98" w:rsidRDefault="00CB7B80" w:rsidP="002558E7">
            <w:pPr>
              <w:jc w:val="center"/>
            </w:pPr>
            <w:r w:rsidRPr="00007B98">
              <w:rPr>
                <w:rFonts w:hint="eastAsia"/>
              </w:rPr>
              <w:t>应用客户端</w:t>
            </w:r>
          </w:p>
        </w:tc>
        <w:tc>
          <w:tcPr>
            <w:tcW w:w="0" w:type="auto"/>
            <w:vMerge w:val="restart"/>
          </w:tcPr>
          <w:p w14:paraId="1075B68D" w14:textId="77777777" w:rsidR="00CB7B80" w:rsidRPr="00007B98" w:rsidRDefault="00CB7B80" w:rsidP="002558E7">
            <w:r w:rsidRPr="00007B98">
              <w:t>01</w:t>
            </w:r>
          </w:p>
        </w:tc>
        <w:tc>
          <w:tcPr>
            <w:tcW w:w="0" w:type="auto"/>
          </w:tcPr>
          <w:p w14:paraId="0EE8F480" w14:textId="77777777" w:rsidR="00CB7B80" w:rsidRPr="00007B98" w:rsidRDefault="00CB7B80" w:rsidP="002558E7">
            <w:pPr>
              <w:jc w:val="center"/>
            </w:pPr>
            <w:r w:rsidRPr="00007B98">
              <w:rPr>
                <w:rFonts w:hint="eastAsia"/>
              </w:rPr>
              <w:t>原生</w:t>
            </w:r>
            <w:r w:rsidRPr="00007B98">
              <w:t>APP</w:t>
            </w:r>
          </w:p>
        </w:tc>
        <w:tc>
          <w:tcPr>
            <w:tcW w:w="582" w:type="dxa"/>
          </w:tcPr>
          <w:p w14:paraId="19F88B99" w14:textId="77777777" w:rsidR="00CB7B80" w:rsidRPr="00007B98" w:rsidRDefault="00CB7B80" w:rsidP="002558E7">
            <w:pPr>
              <w:jc w:val="center"/>
            </w:pPr>
            <w:r w:rsidRPr="00007B98">
              <w:t>01</w:t>
            </w:r>
          </w:p>
        </w:tc>
      </w:tr>
      <w:tr w:rsidR="00CB7B80" w:rsidRPr="008B0F2D" w14:paraId="57F3679B" w14:textId="77777777" w:rsidTr="002558E7">
        <w:trPr>
          <w:jc w:val="center"/>
        </w:trPr>
        <w:tc>
          <w:tcPr>
            <w:tcW w:w="0" w:type="auto"/>
            <w:vMerge/>
          </w:tcPr>
          <w:p w14:paraId="5B0655F6" w14:textId="77777777" w:rsidR="00CB7B80" w:rsidRPr="00007B98" w:rsidRDefault="00CB7B80" w:rsidP="002558E7">
            <w:pPr>
              <w:jc w:val="center"/>
            </w:pPr>
          </w:p>
        </w:tc>
        <w:tc>
          <w:tcPr>
            <w:tcW w:w="0" w:type="auto"/>
            <w:vMerge/>
          </w:tcPr>
          <w:p w14:paraId="1D1CA8B1" w14:textId="77777777" w:rsidR="00CB7B80" w:rsidRPr="00007B98" w:rsidRDefault="00CB7B80" w:rsidP="002558E7">
            <w:pPr>
              <w:jc w:val="center"/>
            </w:pPr>
          </w:p>
        </w:tc>
        <w:tc>
          <w:tcPr>
            <w:tcW w:w="0" w:type="auto"/>
            <w:vMerge/>
          </w:tcPr>
          <w:p w14:paraId="6F805E79" w14:textId="77777777" w:rsidR="00CB7B80" w:rsidRPr="00007B98" w:rsidRDefault="00CB7B80" w:rsidP="002558E7">
            <w:pPr>
              <w:jc w:val="center"/>
            </w:pPr>
          </w:p>
        </w:tc>
        <w:tc>
          <w:tcPr>
            <w:tcW w:w="0" w:type="auto"/>
            <w:vMerge/>
          </w:tcPr>
          <w:p w14:paraId="2AB52F6F" w14:textId="77777777" w:rsidR="00CB7B80" w:rsidRPr="00007B98" w:rsidRDefault="00CB7B80" w:rsidP="002558E7">
            <w:pPr>
              <w:jc w:val="center"/>
            </w:pPr>
          </w:p>
        </w:tc>
        <w:tc>
          <w:tcPr>
            <w:tcW w:w="0" w:type="auto"/>
            <w:vMerge/>
          </w:tcPr>
          <w:p w14:paraId="03E98953" w14:textId="77777777" w:rsidR="00CB7B80" w:rsidRPr="00007B98" w:rsidRDefault="00CB7B80" w:rsidP="002558E7">
            <w:pPr>
              <w:jc w:val="center"/>
            </w:pPr>
          </w:p>
        </w:tc>
        <w:tc>
          <w:tcPr>
            <w:tcW w:w="0" w:type="auto"/>
          </w:tcPr>
          <w:p w14:paraId="3145DA05" w14:textId="77777777" w:rsidR="00CB7B80" w:rsidRPr="00007B98" w:rsidRDefault="00CB7B80" w:rsidP="002558E7">
            <w:pPr>
              <w:jc w:val="center"/>
            </w:pPr>
            <w:r w:rsidRPr="00007B98">
              <w:t>H5</w:t>
            </w:r>
          </w:p>
        </w:tc>
        <w:tc>
          <w:tcPr>
            <w:tcW w:w="582" w:type="dxa"/>
          </w:tcPr>
          <w:p w14:paraId="5FC9B361" w14:textId="77777777" w:rsidR="00CB7B80" w:rsidRPr="00007B98" w:rsidRDefault="00CB7B80" w:rsidP="002558E7">
            <w:pPr>
              <w:jc w:val="center"/>
            </w:pPr>
            <w:r w:rsidRPr="00007B98">
              <w:t>02</w:t>
            </w:r>
          </w:p>
        </w:tc>
      </w:tr>
      <w:tr w:rsidR="00CB7B80" w:rsidRPr="008B0F2D" w14:paraId="4F3C930B" w14:textId="77777777" w:rsidTr="002558E7">
        <w:trPr>
          <w:jc w:val="center"/>
        </w:trPr>
        <w:tc>
          <w:tcPr>
            <w:tcW w:w="0" w:type="auto"/>
            <w:vMerge/>
          </w:tcPr>
          <w:p w14:paraId="2FDA7735" w14:textId="77777777" w:rsidR="00CB7B80" w:rsidRPr="00007B98" w:rsidRDefault="00CB7B80" w:rsidP="002558E7">
            <w:pPr>
              <w:jc w:val="center"/>
            </w:pPr>
          </w:p>
        </w:tc>
        <w:tc>
          <w:tcPr>
            <w:tcW w:w="0" w:type="auto"/>
            <w:vMerge/>
          </w:tcPr>
          <w:p w14:paraId="6B1BF42F" w14:textId="77777777" w:rsidR="00CB7B80" w:rsidRPr="00007B98" w:rsidRDefault="00CB7B80" w:rsidP="002558E7">
            <w:pPr>
              <w:jc w:val="center"/>
            </w:pPr>
          </w:p>
        </w:tc>
        <w:tc>
          <w:tcPr>
            <w:tcW w:w="0" w:type="auto"/>
            <w:vMerge/>
          </w:tcPr>
          <w:p w14:paraId="2A73974D" w14:textId="77777777" w:rsidR="00CB7B80" w:rsidRPr="00007B98" w:rsidRDefault="00CB7B80" w:rsidP="002558E7">
            <w:pPr>
              <w:jc w:val="center"/>
            </w:pPr>
          </w:p>
        </w:tc>
        <w:tc>
          <w:tcPr>
            <w:tcW w:w="0" w:type="auto"/>
            <w:vMerge/>
          </w:tcPr>
          <w:p w14:paraId="2F8031ED" w14:textId="77777777" w:rsidR="00CB7B80" w:rsidRPr="00007B98" w:rsidRDefault="00CB7B80" w:rsidP="002558E7">
            <w:pPr>
              <w:jc w:val="center"/>
            </w:pPr>
          </w:p>
        </w:tc>
        <w:tc>
          <w:tcPr>
            <w:tcW w:w="0" w:type="auto"/>
            <w:vMerge/>
          </w:tcPr>
          <w:p w14:paraId="6408197A" w14:textId="77777777" w:rsidR="00CB7B80" w:rsidRPr="00007B98" w:rsidRDefault="00CB7B80" w:rsidP="002558E7">
            <w:pPr>
              <w:jc w:val="center"/>
            </w:pPr>
          </w:p>
        </w:tc>
        <w:tc>
          <w:tcPr>
            <w:tcW w:w="0" w:type="auto"/>
          </w:tcPr>
          <w:p w14:paraId="25C648FF" w14:textId="77777777" w:rsidR="00CB7B80" w:rsidRPr="00007B98" w:rsidRDefault="00CB7B80" w:rsidP="002558E7">
            <w:pPr>
              <w:jc w:val="center"/>
            </w:pPr>
            <w:r>
              <w:rPr>
                <w:rFonts w:hint="eastAsia"/>
              </w:rPr>
              <w:t>其他</w:t>
            </w:r>
          </w:p>
        </w:tc>
        <w:tc>
          <w:tcPr>
            <w:tcW w:w="582" w:type="dxa"/>
          </w:tcPr>
          <w:p w14:paraId="42EB12C9" w14:textId="77777777" w:rsidR="00CB7B80" w:rsidRPr="00007B98" w:rsidRDefault="00CB7B80" w:rsidP="002558E7">
            <w:pPr>
              <w:jc w:val="center"/>
            </w:pPr>
            <w:r>
              <w:t>03</w:t>
            </w:r>
          </w:p>
        </w:tc>
      </w:tr>
      <w:tr w:rsidR="00CB7B80" w:rsidRPr="008B0F2D" w14:paraId="0260951E" w14:textId="77777777" w:rsidTr="002558E7">
        <w:trPr>
          <w:jc w:val="center"/>
        </w:trPr>
        <w:tc>
          <w:tcPr>
            <w:tcW w:w="0" w:type="auto"/>
            <w:vMerge/>
          </w:tcPr>
          <w:p w14:paraId="61E1E7A8" w14:textId="77777777" w:rsidR="00CB7B80" w:rsidRPr="00007B98" w:rsidRDefault="00CB7B80" w:rsidP="002558E7">
            <w:pPr>
              <w:jc w:val="center"/>
            </w:pPr>
          </w:p>
        </w:tc>
        <w:tc>
          <w:tcPr>
            <w:tcW w:w="0" w:type="auto"/>
            <w:vMerge/>
          </w:tcPr>
          <w:p w14:paraId="32810FFE" w14:textId="77777777" w:rsidR="00CB7B80" w:rsidRPr="00007B98" w:rsidRDefault="00CB7B80" w:rsidP="002558E7">
            <w:pPr>
              <w:jc w:val="center"/>
            </w:pPr>
          </w:p>
        </w:tc>
        <w:tc>
          <w:tcPr>
            <w:tcW w:w="0" w:type="auto"/>
            <w:vMerge/>
          </w:tcPr>
          <w:p w14:paraId="1C4F55B2" w14:textId="77777777" w:rsidR="00CB7B80" w:rsidRPr="00007B98" w:rsidRDefault="00CB7B80" w:rsidP="002558E7">
            <w:pPr>
              <w:jc w:val="center"/>
            </w:pPr>
          </w:p>
        </w:tc>
        <w:tc>
          <w:tcPr>
            <w:tcW w:w="0" w:type="auto"/>
            <w:vMerge w:val="restart"/>
          </w:tcPr>
          <w:p w14:paraId="2A976003" w14:textId="77777777" w:rsidR="00CB7B80" w:rsidRPr="00007B98" w:rsidRDefault="00CB7B80" w:rsidP="002558E7">
            <w:pPr>
              <w:jc w:val="center"/>
            </w:pPr>
            <w:r w:rsidRPr="00007B98">
              <w:rPr>
                <w:rFonts w:hint="eastAsia"/>
              </w:rPr>
              <w:t>应用服务端</w:t>
            </w:r>
          </w:p>
        </w:tc>
        <w:tc>
          <w:tcPr>
            <w:tcW w:w="0" w:type="auto"/>
            <w:vMerge w:val="restart"/>
          </w:tcPr>
          <w:p w14:paraId="0C4B1E79" w14:textId="77777777" w:rsidR="00CB7B80" w:rsidRPr="00007B98" w:rsidRDefault="00CB7B80" w:rsidP="002558E7">
            <w:r w:rsidRPr="00007B98">
              <w:t>02</w:t>
            </w:r>
          </w:p>
        </w:tc>
        <w:tc>
          <w:tcPr>
            <w:tcW w:w="0" w:type="auto"/>
          </w:tcPr>
          <w:p w14:paraId="38DCB118" w14:textId="77777777" w:rsidR="00CB7B80" w:rsidRPr="00007B98" w:rsidRDefault="00CB7B80" w:rsidP="002558E7">
            <w:pPr>
              <w:jc w:val="center"/>
            </w:pPr>
            <w:r w:rsidRPr="00007B98">
              <w:rPr>
                <w:rFonts w:hint="eastAsia"/>
              </w:rPr>
              <w:t>应用服务</w:t>
            </w:r>
          </w:p>
        </w:tc>
        <w:tc>
          <w:tcPr>
            <w:tcW w:w="582" w:type="dxa"/>
          </w:tcPr>
          <w:p w14:paraId="0582B4D9" w14:textId="77777777" w:rsidR="00CB7B80" w:rsidRPr="00007B98" w:rsidRDefault="00CB7B80" w:rsidP="002558E7">
            <w:pPr>
              <w:jc w:val="center"/>
            </w:pPr>
            <w:r w:rsidRPr="00007B98">
              <w:t>01</w:t>
            </w:r>
          </w:p>
        </w:tc>
      </w:tr>
      <w:tr w:rsidR="00CB7B80" w:rsidRPr="008B0F2D" w14:paraId="08F2C9CC" w14:textId="77777777" w:rsidTr="002558E7">
        <w:trPr>
          <w:jc w:val="center"/>
        </w:trPr>
        <w:tc>
          <w:tcPr>
            <w:tcW w:w="0" w:type="auto"/>
            <w:vMerge/>
          </w:tcPr>
          <w:p w14:paraId="4E4560C9" w14:textId="77777777" w:rsidR="00CB7B80" w:rsidRPr="00007B98" w:rsidRDefault="00CB7B80" w:rsidP="002558E7">
            <w:pPr>
              <w:jc w:val="center"/>
            </w:pPr>
          </w:p>
        </w:tc>
        <w:tc>
          <w:tcPr>
            <w:tcW w:w="0" w:type="auto"/>
            <w:vMerge/>
          </w:tcPr>
          <w:p w14:paraId="569EE466" w14:textId="77777777" w:rsidR="00CB7B80" w:rsidRPr="00007B98" w:rsidRDefault="00CB7B80" w:rsidP="002558E7">
            <w:pPr>
              <w:jc w:val="center"/>
            </w:pPr>
          </w:p>
        </w:tc>
        <w:tc>
          <w:tcPr>
            <w:tcW w:w="0" w:type="auto"/>
            <w:vMerge/>
          </w:tcPr>
          <w:p w14:paraId="28AD04AF" w14:textId="77777777" w:rsidR="00CB7B80" w:rsidRPr="00007B98" w:rsidRDefault="00CB7B80" w:rsidP="002558E7">
            <w:pPr>
              <w:jc w:val="center"/>
            </w:pPr>
          </w:p>
        </w:tc>
        <w:tc>
          <w:tcPr>
            <w:tcW w:w="0" w:type="auto"/>
            <w:vMerge/>
          </w:tcPr>
          <w:p w14:paraId="10996912" w14:textId="77777777" w:rsidR="00CB7B80" w:rsidRPr="00007B98" w:rsidRDefault="00CB7B80" w:rsidP="002558E7">
            <w:pPr>
              <w:jc w:val="center"/>
            </w:pPr>
          </w:p>
        </w:tc>
        <w:tc>
          <w:tcPr>
            <w:tcW w:w="0" w:type="auto"/>
            <w:vMerge/>
          </w:tcPr>
          <w:p w14:paraId="6860938E" w14:textId="77777777" w:rsidR="00CB7B80" w:rsidRPr="00007B98" w:rsidRDefault="00CB7B80" w:rsidP="002558E7">
            <w:pPr>
              <w:jc w:val="center"/>
            </w:pPr>
          </w:p>
        </w:tc>
        <w:tc>
          <w:tcPr>
            <w:tcW w:w="0" w:type="auto"/>
          </w:tcPr>
          <w:p w14:paraId="5C099B61" w14:textId="77777777" w:rsidR="00CB7B80" w:rsidRPr="00007B98" w:rsidRDefault="00CB7B80" w:rsidP="002558E7">
            <w:pPr>
              <w:jc w:val="center"/>
            </w:pPr>
            <w:r w:rsidRPr="00007B98">
              <w:rPr>
                <w:rFonts w:hint="eastAsia"/>
              </w:rPr>
              <w:t>中间件</w:t>
            </w:r>
          </w:p>
        </w:tc>
        <w:tc>
          <w:tcPr>
            <w:tcW w:w="582" w:type="dxa"/>
          </w:tcPr>
          <w:p w14:paraId="779ACE8C" w14:textId="77777777" w:rsidR="00CB7B80" w:rsidRPr="00007B98" w:rsidRDefault="00CB7B80" w:rsidP="002558E7">
            <w:pPr>
              <w:jc w:val="center"/>
            </w:pPr>
            <w:r w:rsidRPr="00007B98">
              <w:t>02</w:t>
            </w:r>
          </w:p>
        </w:tc>
      </w:tr>
      <w:tr w:rsidR="00CB7B80" w:rsidRPr="008B0F2D" w14:paraId="68A206F1" w14:textId="77777777" w:rsidTr="002558E7">
        <w:trPr>
          <w:jc w:val="center"/>
        </w:trPr>
        <w:tc>
          <w:tcPr>
            <w:tcW w:w="0" w:type="auto"/>
            <w:vMerge/>
          </w:tcPr>
          <w:p w14:paraId="6534512D" w14:textId="77777777" w:rsidR="00CB7B80" w:rsidRPr="00007B98" w:rsidRDefault="00CB7B80" w:rsidP="002558E7">
            <w:pPr>
              <w:jc w:val="center"/>
            </w:pPr>
          </w:p>
        </w:tc>
        <w:tc>
          <w:tcPr>
            <w:tcW w:w="0" w:type="auto"/>
            <w:vMerge/>
          </w:tcPr>
          <w:p w14:paraId="231B22C9" w14:textId="77777777" w:rsidR="00CB7B80" w:rsidRPr="00007B98" w:rsidRDefault="00CB7B80" w:rsidP="002558E7">
            <w:pPr>
              <w:jc w:val="center"/>
            </w:pPr>
          </w:p>
        </w:tc>
        <w:tc>
          <w:tcPr>
            <w:tcW w:w="0" w:type="auto"/>
            <w:vMerge/>
          </w:tcPr>
          <w:p w14:paraId="63124106" w14:textId="77777777" w:rsidR="00CB7B80" w:rsidRPr="00007B98" w:rsidRDefault="00CB7B80" w:rsidP="002558E7">
            <w:pPr>
              <w:jc w:val="center"/>
            </w:pPr>
          </w:p>
        </w:tc>
        <w:tc>
          <w:tcPr>
            <w:tcW w:w="0" w:type="auto"/>
            <w:vMerge/>
          </w:tcPr>
          <w:p w14:paraId="4E55725F" w14:textId="77777777" w:rsidR="00CB7B80" w:rsidRPr="00007B98" w:rsidRDefault="00CB7B80" w:rsidP="002558E7">
            <w:pPr>
              <w:jc w:val="center"/>
            </w:pPr>
          </w:p>
        </w:tc>
        <w:tc>
          <w:tcPr>
            <w:tcW w:w="0" w:type="auto"/>
            <w:vMerge/>
          </w:tcPr>
          <w:p w14:paraId="3F1195A1" w14:textId="77777777" w:rsidR="00CB7B80" w:rsidRPr="00007B98" w:rsidRDefault="00CB7B80" w:rsidP="002558E7">
            <w:pPr>
              <w:jc w:val="center"/>
            </w:pPr>
          </w:p>
        </w:tc>
        <w:tc>
          <w:tcPr>
            <w:tcW w:w="0" w:type="auto"/>
          </w:tcPr>
          <w:p w14:paraId="20A629A4" w14:textId="77777777" w:rsidR="00CB7B80" w:rsidRPr="00007B98" w:rsidRDefault="00CB7B80" w:rsidP="002558E7">
            <w:pPr>
              <w:jc w:val="center"/>
            </w:pPr>
            <w:r w:rsidRPr="00007B98">
              <w:rPr>
                <w:rFonts w:hint="eastAsia"/>
              </w:rPr>
              <w:t>数据库</w:t>
            </w:r>
          </w:p>
        </w:tc>
        <w:tc>
          <w:tcPr>
            <w:tcW w:w="582" w:type="dxa"/>
          </w:tcPr>
          <w:p w14:paraId="21983E7D" w14:textId="77777777" w:rsidR="00CB7B80" w:rsidRPr="00007B98" w:rsidRDefault="00CB7B80" w:rsidP="002558E7">
            <w:pPr>
              <w:jc w:val="center"/>
            </w:pPr>
            <w:r w:rsidRPr="00007B98">
              <w:t>03</w:t>
            </w:r>
          </w:p>
        </w:tc>
      </w:tr>
      <w:tr w:rsidR="00A2624D" w:rsidRPr="008B0F2D" w14:paraId="6E23C4B1" w14:textId="77777777" w:rsidTr="008F21A8">
        <w:trPr>
          <w:jc w:val="center"/>
        </w:trPr>
        <w:tc>
          <w:tcPr>
            <w:tcW w:w="0" w:type="auto"/>
            <w:vMerge/>
          </w:tcPr>
          <w:p w14:paraId="3101D742" w14:textId="77777777" w:rsidR="00A2624D" w:rsidRPr="00007B98" w:rsidRDefault="00A2624D" w:rsidP="00EF10FB">
            <w:pPr>
              <w:jc w:val="center"/>
            </w:pPr>
          </w:p>
        </w:tc>
        <w:tc>
          <w:tcPr>
            <w:tcW w:w="0" w:type="auto"/>
            <w:vMerge/>
          </w:tcPr>
          <w:p w14:paraId="2EABC3F3" w14:textId="77777777" w:rsidR="00A2624D" w:rsidRPr="00007B98" w:rsidRDefault="00A2624D" w:rsidP="00EF10FB">
            <w:pPr>
              <w:jc w:val="center"/>
            </w:pPr>
          </w:p>
        </w:tc>
        <w:tc>
          <w:tcPr>
            <w:tcW w:w="0" w:type="auto"/>
            <w:vMerge/>
          </w:tcPr>
          <w:p w14:paraId="0E890F9E" w14:textId="77777777" w:rsidR="00A2624D" w:rsidRPr="00007B98" w:rsidRDefault="00A2624D" w:rsidP="00EF10FB">
            <w:pPr>
              <w:jc w:val="center"/>
            </w:pPr>
          </w:p>
        </w:tc>
        <w:tc>
          <w:tcPr>
            <w:tcW w:w="0" w:type="auto"/>
            <w:vMerge w:val="restart"/>
          </w:tcPr>
          <w:p w14:paraId="3B28E36C" w14:textId="39A14BA4" w:rsidR="00A2624D" w:rsidRPr="00007B98" w:rsidRDefault="00A2624D" w:rsidP="00EF10FB">
            <w:pPr>
              <w:jc w:val="center"/>
            </w:pPr>
            <w:r>
              <w:rPr>
                <w:rFonts w:hint="eastAsia"/>
              </w:rPr>
              <w:t>应用业务</w:t>
            </w:r>
          </w:p>
        </w:tc>
        <w:tc>
          <w:tcPr>
            <w:tcW w:w="0" w:type="auto"/>
            <w:vMerge w:val="restart"/>
          </w:tcPr>
          <w:p w14:paraId="2AA97F37" w14:textId="4BDB5997" w:rsidR="00A2624D" w:rsidRPr="00007B98" w:rsidRDefault="00A2624D" w:rsidP="00EF10FB">
            <w:pPr>
              <w:jc w:val="center"/>
            </w:pPr>
            <w:r>
              <w:rPr>
                <w:rFonts w:hint="eastAsia"/>
              </w:rPr>
              <w:t>0</w:t>
            </w:r>
            <w:r>
              <w:t>3</w:t>
            </w:r>
          </w:p>
        </w:tc>
        <w:tc>
          <w:tcPr>
            <w:tcW w:w="0" w:type="auto"/>
            <w:vAlign w:val="center"/>
          </w:tcPr>
          <w:p w14:paraId="43821C06" w14:textId="4D2EFDED" w:rsidR="00A2624D" w:rsidRPr="00007B98" w:rsidRDefault="00A2624D" w:rsidP="00EF10FB">
            <w:pPr>
              <w:jc w:val="center"/>
            </w:pPr>
            <w:r>
              <w:rPr>
                <w:rFonts w:hint="eastAsia"/>
              </w:rPr>
              <w:t>基础共性应用</w:t>
            </w:r>
          </w:p>
        </w:tc>
        <w:tc>
          <w:tcPr>
            <w:tcW w:w="582" w:type="dxa"/>
            <w:vAlign w:val="center"/>
          </w:tcPr>
          <w:p w14:paraId="7179F11C" w14:textId="63DC6D60" w:rsidR="00A2624D" w:rsidRPr="00007B98" w:rsidRDefault="00A2624D" w:rsidP="00EF10FB">
            <w:pPr>
              <w:jc w:val="center"/>
            </w:pPr>
            <w:r>
              <w:rPr>
                <w:rFonts w:hint="eastAsia"/>
              </w:rPr>
              <w:t>1</w:t>
            </w:r>
          </w:p>
        </w:tc>
      </w:tr>
      <w:tr w:rsidR="00A2624D" w:rsidRPr="008B0F2D" w14:paraId="6DEE64B8" w14:textId="77777777" w:rsidTr="008F21A8">
        <w:trPr>
          <w:jc w:val="center"/>
        </w:trPr>
        <w:tc>
          <w:tcPr>
            <w:tcW w:w="0" w:type="auto"/>
            <w:vMerge/>
          </w:tcPr>
          <w:p w14:paraId="75A90987" w14:textId="77777777" w:rsidR="00A2624D" w:rsidRPr="00007B98" w:rsidRDefault="00A2624D" w:rsidP="00EF10FB">
            <w:pPr>
              <w:jc w:val="center"/>
            </w:pPr>
          </w:p>
        </w:tc>
        <w:tc>
          <w:tcPr>
            <w:tcW w:w="0" w:type="auto"/>
            <w:vMerge/>
          </w:tcPr>
          <w:p w14:paraId="70DF8616" w14:textId="77777777" w:rsidR="00A2624D" w:rsidRPr="00007B98" w:rsidRDefault="00A2624D" w:rsidP="00EF10FB">
            <w:pPr>
              <w:jc w:val="center"/>
            </w:pPr>
          </w:p>
        </w:tc>
        <w:tc>
          <w:tcPr>
            <w:tcW w:w="0" w:type="auto"/>
            <w:vMerge/>
          </w:tcPr>
          <w:p w14:paraId="4A27F88C" w14:textId="77777777" w:rsidR="00A2624D" w:rsidRPr="00007B98" w:rsidRDefault="00A2624D" w:rsidP="00EF10FB">
            <w:pPr>
              <w:jc w:val="center"/>
            </w:pPr>
          </w:p>
        </w:tc>
        <w:tc>
          <w:tcPr>
            <w:tcW w:w="0" w:type="auto"/>
            <w:vMerge/>
          </w:tcPr>
          <w:p w14:paraId="7A76E4C1" w14:textId="77777777" w:rsidR="00A2624D" w:rsidRDefault="00A2624D" w:rsidP="00EF10FB">
            <w:pPr>
              <w:jc w:val="center"/>
            </w:pPr>
          </w:p>
        </w:tc>
        <w:tc>
          <w:tcPr>
            <w:tcW w:w="0" w:type="auto"/>
            <w:vMerge/>
          </w:tcPr>
          <w:p w14:paraId="3E32AE68" w14:textId="77777777" w:rsidR="00A2624D" w:rsidRDefault="00A2624D" w:rsidP="00EF10FB">
            <w:pPr>
              <w:jc w:val="center"/>
            </w:pPr>
          </w:p>
        </w:tc>
        <w:tc>
          <w:tcPr>
            <w:tcW w:w="0" w:type="auto"/>
            <w:vAlign w:val="center"/>
          </w:tcPr>
          <w:p w14:paraId="3959B402" w14:textId="1ED05B78" w:rsidR="00A2624D" w:rsidRPr="00007B98" w:rsidRDefault="00A2624D" w:rsidP="00EF10FB">
            <w:pPr>
              <w:jc w:val="center"/>
            </w:pPr>
            <w:r>
              <w:rPr>
                <w:rFonts w:hint="eastAsia"/>
              </w:rPr>
              <w:t>综合应用</w:t>
            </w:r>
          </w:p>
        </w:tc>
        <w:tc>
          <w:tcPr>
            <w:tcW w:w="582" w:type="dxa"/>
            <w:vAlign w:val="center"/>
          </w:tcPr>
          <w:p w14:paraId="415B7D9A" w14:textId="1A5CE23B" w:rsidR="00A2624D" w:rsidRPr="00007B98" w:rsidRDefault="00A2624D" w:rsidP="00EF10FB">
            <w:pPr>
              <w:jc w:val="center"/>
            </w:pPr>
            <w:r>
              <w:rPr>
                <w:rFonts w:hint="eastAsia"/>
              </w:rPr>
              <w:t>2</w:t>
            </w:r>
          </w:p>
        </w:tc>
      </w:tr>
      <w:tr w:rsidR="00A2624D" w:rsidRPr="008B0F2D" w14:paraId="5CF9C5FB" w14:textId="77777777" w:rsidTr="008F21A8">
        <w:trPr>
          <w:jc w:val="center"/>
        </w:trPr>
        <w:tc>
          <w:tcPr>
            <w:tcW w:w="0" w:type="auto"/>
            <w:vMerge/>
          </w:tcPr>
          <w:p w14:paraId="28EF2A24" w14:textId="77777777" w:rsidR="00A2624D" w:rsidRPr="00007B98" w:rsidRDefault="00A2624D" w:rsidP="00EF10FB">
            <w:pPr>
              <w:jc w:val="center"/>
            </w:pPr>
          </w:p>
        </w:tc>
        <w:tc>
          <w:tcPr>
            <w:tcW w:w="0" w:type="auto"/>
            <w:vMerge/>
          </w:tcPr>
          <w:p w14:paraId="7A305D66" w14:textId="77777777" w:rsidR="00A2624D" w:rsidRPr="00007B98" w:rsidRDefault="00A2624D" w:rsidP="00EF10FB">
            <w:pPr>
              <w:jc w:val="center"/>
            </w:pPr>
          </w:p>
        </w:tc>
        <w:tc>
          <w:tcPr>
            <w:tcW w:w="0" w:type="auto"/>
            <w:vMerge/>
          </w:tcPr>
          <w:p w14:paraId="2C7C0658" w14:textId="77777777" w:rsidR="00A2624D" w:rsidRPr="00007B98" w:rsidRDefault="00A2624D" w:rsidP="00EF10FB">
            <w:pPr>
              <w:jc w:val="center"/>
            </w:pPr>
          </w:p>
        </w:tc>
        <w:tc>
          <w:tcPr>
            <w:tcW w:w="0" w:type="auto"/>
            <w:vMerge/>
          </w:tcPr>
          <w:p w14:paraId="2D0C3436" w14:textId="77777777" w:rsidR="00A2624D" w:rsidRDefault="00A2624D" w:rsidP="00EF10FB">
            <w:pPr>
              <w:jc w:val="center"/>
            </w:pPr>
          </w:p>
        </w:tc>
        <w:tc>
          <w:tcPr>
            <w:tcW w:w="0" w:type="auto"/>
            <w:vMerge/>
          </w:tcPr>
          <w:p w14:paraId="483BD814" w14:textId="77777777" w:rsidR="00A2624D" w:rsidRDefault="00A2624D" w:rsidP="00EF10FB">
            <w:pPr>
              <w:jc w:val="center"/>
            </w:pPr>
          </w:p>
        </w:tc>
        <w:tc>
          <w:tcPr>
            <w:tcW w:w="0" w:type="auto"/>
            <w:vAlign w:val="center"/>
          </w:tcPr>
          <w:p w14:paraId="3ADD56A6" w14:textId="3A51D36D" w:rsidR="00A2624D" w:rsidRPr="00007B98" w:rsidRDefault="00A2624D" w:rsidP="00EF10FB">
            <w:pPr>
              <w:jc w:val="center"/>
            </w:pPr>
            <w:r>
              <w:rPr>
                <w:rFonts w:hint="eastAsia"/>
              </w:rPr>
              <w:t>专业应用</w:t>
            </w:r>
          </w:p>
        </w:tc>
        <w:tc>
          <w:tcPr>
            <w:tcW w:w="582" w:type="dxa"/>
            <w:vAlign w:val="center"/>
          </w:tcPr>
          <w:p w14:paraId="585200E9" w14:textId="785FA98D" w:rsidR="00A2624D" w:rsidRPr="00007B98" w:rsidRDefault="00A2624D" w:rsidP="00EF10FB">
            <w:pPr>
              <w:jc w:val="center"/>
            </w:pPr>
            <w:r>
              <w:rPr>
                <w:rFonts w:hint="eastAsia"/>
              </w:rPr>
              <w:t>3</w:t>
            </w:r>
          </w:p>
        </w:tc>
      </w:tr>
      <w:tr w:rsidR="00A2624D" w:rsidRPr="008B0F2D" w14:paraId="2F48DD6D" w14:textId="77777777" w:rsidTr="008F21A8">
        <w:trPr>
          <w:jc w:val="center"/>
        </w:trPr>
        <w:tc>
          <w:tcPr>
            <w:tcW w:w="0" w:type="auto"/>
            <w:vMerge/>
          </w:tcPr>
          <w:p w14:paraId="15F57709" w14:textId="77777777" w:rsidR="00A2624D" w:rsidRPr="00007B98" w:rsidRDefault="00A2624D" w:rsidP="00EF10FB">
            <w:pPr>
              <w:jc w:val="center"/>
            </w:pPr>
          </w:p>
        </w:tc>
        <w:tc>
          <w:tcPr>
            <w:tcW w:w="0" w:type="auto"/>
            <w:vMerge/>
          </w:tcPr>
          <w:p w14:paraId="04E458FC" w14:textId="77777777" w:rsidR="00A2624D" w:rsidRPr="00007B98" w:rsidRDefault="00A2624D" w:rsidP="00EF10FB">
            <w:pPr>
              <w:jc w:val="center"/>
            </w:pPr>
          </w:p>
        </w:tc>
        <w:tc>
          <w:tcPr>
            <w:tcW w:w="0" w:type="auto"/>
            <w:vMerge/>
          </w:tcPr>
          <w:p w14:paraId="47365E50" w14:textId="77777777" w:rsidR="00A2624D" w:rsidRPr="00007B98" w:rsidRDefault="00A2624D" w:rsidP="00EF10FB">
            <w:pPr>
              <w:jc w:val="center"/>
            </w:pPr>
          </w:p>
        </w:tc>
        <w:tc>
          <w:tcPr>
            <w:tcW w:w="0" w:type="auto"/>
            <w:vMerge/>
          </w:tcPr>
          <w:p w14:paraId="0BCD07B2" w14:textId="77777777" w:rsidR="00A2624D" w:rsidRDefault="00A2624D" w:rsidP="00EF10FB">
            <w:pPr>
              <w:jc w:val="center"/>
            </w:pPr>
          </w:p>
        </w:tc>
        <w:tc>
          <w:tcPr>
            <w:tcW w:w="0" w:type="auto"/>
            <w:vMerge/>
          </w:tcPr>
          <w:p w14:paraId="53ACE8F7" w14:textId="77777777" w:rsidR="00A2624D" w:rsidRDefault="00A2624D" w:rsidP="00EF10FB">
            <w:pPr>
              <w:jc w:val="center"/>
            </w:pPr>
          </w:p>
        </w:tc>
        <w:tc>
          <w:tcPr>
            <w:tcW w:w="0" w:type="auto"/>
            <w:vAlign w:val="center"/>
          </w:tcPr>
          <w:p w14:paraId="2B723981" w14:textId="7028C55A" w:rsidR="00A2624D" w:rsidRPr="00007B98" w:rsidRDefault="00A2624D" w:rsidP="00EF10FB">
            <w:pPr>
              <w:jc w:val="center"/>
            </w:pPr>
            <w:r>
              <w:rPr>
                <w:rFonts w:hint="eastAsia"/>
              </w:rPr>
              <w:t>移动互联网应用</w:t>
            </w:r>
          </w:p>
        </w:tc>
        <w:tc>
          <w:tcPr>
            <w:tcW w:w="582" w:type="dxa"/>
            <w:vAlign w:val="center"/>
          </w:tcPr>
          <w:p w14:paraId="5814C14F" w14:textId="08F8884D" w:rsidR="00A2624D" w:rsidRPr="00007B98" w:rsidRDefault="00A2624D" w:rsidP="00EF10FB">
            <w:pPr>
              <w:jc w:val="center"/>
            </w:pPr>
            <w:r>
              <w:rPr>
                <w:rFonts w:hint="eastAsia"/>
              </w:rPr>
              <w:t>4</w:t>
            </w:r>
          </w:p>
        </w:tc>
      </w:tr>
      <w:tr w:rsidR="00CB7B80" w:rsidRPr="008B0F2D" w14:paraId="71E4A489" w14:textId="77777777" w:rsidTr="002558E7">
        <w:trPr>
          <w:jc w:val="center"/>
        </w:trPr>
        <w:tc>
          <w:tcPr>
            <w:tcW w:w="0" w:type="auto"/>
            <w:vMerge/>
          </w:tcPr>
          <w:p w14:paraId="2AF13AF9" w14:textId="77777777" w:rsidR="00CB7B80" w:rsidRPr="00007B98" w:rsidRDefault="00CB7B80" w:rsidP="002558E7">
            <w:pPr>
              <w:jc w:val="center"/>
            </w:pPr>
          </w:p>
        </w:tc>
        <w:tc>
          <w:tcPr>
            <w:tcW w:w="0" w:type="auto"/>
            <w:vMerge/>
          </w:tcPr>
          <w:p w14:paraId="037019C2" w14:textId="77777777" w:rsidR="00CB7B80" w:rsidRPr="00007B98" w:rsidRDefault="00CB7B80" w:rsidP="002558E7">
            <w:pPr>
              <w:jc w:val="center"/>
            </w:pPr>
          </w:p>
        </w:tc>
        <w:tc>
          <w:tcPr>
            <w:tcW w:w="0" w:type="auto"/>
            <w:vMerge/>
          </w:tcPr>
          <w:p w14:paraId="7E98DCE6" w14:textId="77777777" w:rsidR="00CB7B80" w:rsidRPr="00007B98" w:rsidRDefault="00CB7B80" w:rsidP="002558E7">
            <w:pPr>
              <w:jc w:val="center"/>
            </w:pPr>
          </w:p>
        </w:tc>
        <w:tc>
          <w:tcPr>
            <w:tcW w:w="0" w:type="auto"/>
          </w:tcPr>
          <w:p w14:paraId="495F50F3" w14:textId="77777777" w:rsidR="00CB7B80" w:rsidRPr="00007B98" w:rsidRDefault="00CB7B80" w:rsidP="002558E7">
            <w:pPr>
              <w:jc w:val="center"/>
            </w:pPr>
            <w:r>
              <w:rPr>
                <w:rFonts w:hint="eastAsia"/>
              </w:rPr>
              <w:t>其他</w:t>
            </w:r>
          </w:p>
        </w:tc>
        <w:tc>
          <w:tcPr>
            <w:tcW w:w="0" w:type="auto"/>
          </w:tcPr>
          <w:p w14:paraId="68B15B9B" w14:textId="77777777" w:rsidR="00CB7B80" w:rsidRPr="00007B98" w:rsidRDefault="00CB7B80" w:rsidP="002558E7">
            <w:r>
              <w:t>03</w:t>
            </w:r>
          </w:p>
        </w:tc>
        <w:tc>
          <w:tcPr>
            <w:tcW w:w="0" w:type="auto"/>
          </w:tcPr>
          <w:p w14:paraId="771447A2" w14:textId="77777777" w:rsidR="00CB7B80" w:rsidRPr="00007B98" w:rsidRDefault="00CB7B80" w:rsidP="002558E7">
            <w:pPr>
              <w:jc w:val="center"/>
            </w:pPr>
          </w:p>
        </w:tc>
        <w:tc>
          <w:tcPr>
            <w:tcW w:w="582" w:type="dxa"/>
          </w:tcPr>
          <w:p w14:paraId="600D1B7E" w14:textId="77777777" w:rsidR="00CB7B80" w:rsidRPr="00007B98" w:rsidRDefault="00CB7B80" w:rsidP="002558E7">
            <w:pPr>
              <w:jc w:val="center"/>
            </w:pPr>
          </w:p>
        </w:tc>
      </w:tr>
      <w:tr w:rsidR="00CB7B80" w:rsidRPr="008B0F2D" w14:paraId="4D444231" w14:textId="77777777" w:rsidTr="002558E7">
        <w:trPr>
          <w:jc w:val="center"/>
        </w:trPr>
        <w:tc>
          <w:tcPr>
            <w:tcW w:w="0" w:type="auto"/>
          </w:tcPr>
          <w:p w14:paraId="6B890DF5" w14:textId="77777777" w:rsidR="00CB7B80" w:rsidRPr="00007B98" w:rsidRDefault="00CB7B80" w:rsidP="002558E7">
            <w:pPr>
              <w:jc w:val="center"/>
            </w:pPr>
            <w:r w:rsidRPr="00007B98">
              <w:t>5</w:t>
            </w:r>
          </w:p>
        </w:tc>
        <w:tc>
          <w:tcPr>
            <w:tcW w:w="0" w:type="auto"/>
          </w:tcPr>
          <w:p w14:paraId="03E96951" w14:textId="77777777" w:rsidR="00CB7B80" w:rsidRPr="00007B98" w:rsidRDefault="00CB7B80" w:rsidP="002558E7">
            <w:pPr>
              <w:jc w:val="center"/>
            </w:pPr>
            <w:r w:rsidRPr="00007B98">
              <w:rPr>
                <w:rFonts w:hint="eastAsia"/>
              </w:rPr>
              <w:t>数据</w:t>
            </w:r>
          </w:p>
        </w:tc>
        <w:tc>
          <w:tcPr>
            <w:tcW w:w="0" w:type="auto"/>
          </w:tcPr>
          <w:p w14:paraId="2C79FEE6" w14:textId="77777777" w:rsidR="00CB7B80" w:rsidRPr="00007B98" w:rsidRDefault="00CB7B80" w:rsidP="002558E7">
            <w:pPr>
              <w:jc w:val="center"/>
            </w:pPr>
            <w:r w:rsidRPr="00007B98">
              <w:t>05</w:t>
            </w:r>
          </w:p>
        </w:tc>
        <w:tc>
          <w:tcPr>
            <w:tcW w:w="0" w:type="auto"/>
          </w:tcPr>
          <w:p w14:paraId="5F34996A" w14:textId="77777777" w:rsidR="00CB7B80" w:rsidRPr="00007B98" w:rsidRDefault="00CB7B80" w:rsidP="002558E7">
            <w:pPr>
              <w:jc w:val="center"/>
            </w:pPr>
          </w:p>
        </w:tc>
        <w:tc>
          <w:tcPr>
            <w:tcW w:w="0" w:type="auto"/>
          </w:tcPr>
          <w:p w14:paraId="7FEE6BDE" w14:textId="77777777" w:rsidR="00CB7B80" w:rsidRPr="00007B98" w:rsidRDefault="00CB7B80" w:rsidP="002558E7">
            <w:r w:rsidRPr="00007B98">
              <w:t>00</w:t>
            </w:r>
          </w:p>
        </w:tc>
        <w:tc>
          <w:tcPr>
            <w:tcW w:w="0" w:type="auto"/>
          </w:tcPr>
          <w:p w14:paraId="78AD2738" w14:textId="77777777" w:rsidR="00CB7B80" w:rsidRPr="00007B98" w:rsidRDefault="00CB7B80" w:rsidP="002558E7">
            <w:pPr>
              <w:jc w:val="center"/>
            </w:pPr>
          </w:p>
        </w:tc>
        <w:tc>
          <w:tcPr>
            <w:tcW w:w="582" w:type="dxa"/>
          </w:tcPr>
          <w:p w14:paraId="25C68E0D" w14:textId="77777777" w:rsidR="00CB7B80" w:rsidRPr="00007B98" w:rsidRDefault="00CB7B80" w:rsidP="002558E7">
            <w:pPr>
              <w:jc w:val="center"/>
            </w:pPr>
            <w:r w:rsidRPr="00007B98">
              <w:t>00</w:t>
            </w:r>
          </w:p>
        </w:tc>
      </w:tr>
    </w:tbl>
    <w:p w14:paraId="4EAC37DA" w14:textId="77777777" w:rsidR="00CB7B80" w:rsidRDefault="00CB7B80" w:rsidP="00CB7B80">
      <w:pPr>
        <w:ind w:firstLine="420"/>
        <w:jc w:val="left"/>
      </w:pPr>
    </w:p>
    <w:p w14:paraId="316C50D2" w14:textId="52D9DEBA" w:rsidR="00CB7B80" w:rsidRPr="00A90F63" w:rsidRDefault="00CB7B80" w:rsidP="004B50C5">
      <w:pPr>
        <w:pStyle w:val="3"/>
      </w:pPr>
      <w:bookmarkStart w:id="86" w:name="_Toc522700850"/>
      <w:bookmarkStart w:id="87" w:name="_Toc9587870"/>
      <w:r w:rsidRPr="00A90F63">
        <w:rPr>
          <w:rFonts w:hint="eastAsia"/>
        </w:rPr>
        <w:t>设备拓扑图</w:t>
      </w:r>
      <w:r>
        <w:rPr>
          <w:rFonts w:hint="eastAsia"/>
        </w:rPr>
        <w:t>子平台</w:t>
      </w:r>
      <w:r w:rsidRPr="00A90F63">
        <w:rPr>
          <w:rFonts w:hint="eastAsia"/>
        </w:rPr>
        <w:t>编码表</w:t>
      </w:r>
      <w:bookmarkEnd w:id="86"/>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2526"/>
        <w:gridCol w:w="636"/>
      </w:tblGrid>
      <w:tr w:rsidR="00CB7B80" w:rsidRPr="008B0F2D" w14:paraId="7882E482" w14:textId="77777777" w:rsidTr="002558E7">
        <w:trPr>
          <w:jc w:val="center"/>
        </w:trPr>
        <w:tc>
          <w:tcPr>
            <w:tcW w:w="0" w:type="auto"/>
            <w:shd w:val="clear" w:color="auto" w:fill="BFBFBF"/>
          </w:tcPr>
          <w:p w14:paraId="236546DB"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7F5C0CBB" w14:textId="77777777" w:rsidR="00CB7B80" w:rsidRPr="003E793C" w:rsidRDefault="00CB7B80" w:rsidP="002558E7">
            <w:pPr>
              <w:jc w:val="center"/>
              <w:rPr>
                <w:b/>
              </w:rPr>
            </w:pPr>
            <w:r w:rsidRPr="003E793C">
              <w:rPr>
                <w:rFonts w:hint="eastAsia"/>
                <w:b/>
              </w:rPr>
              <w:t>区域名</w:t>
            </w:r>
          </w:p>
        </w:tc>
        <w:tc>
          <w:tcPr>
            <w:tcW w:w="0" w:type="auto"/>
            <w:shd w:val="clear" w:color="auto" w:fill="BFBFBF"/>
          </w:tcPr>
          <w:p w14:paraId="09616596" w14:textId="77777777" w:rsidR="00CB7B80" w:rsidRPr="003E793C" w:rsidRDefault="00CB7B80" w:rsidP="002558E7">
            <w:pPr>
              <w:jc w:val="center"/>
              <w:rPr>
                <w:b/>
              </w:rPr>
            </w:pPr>
            <w:r w:rsidRPr="003E793C">
              <w:rPr>
                <w:rFonts w:hint="eastAsia"/>
                <w:b/>
              </w:rPr>
              <w:t>编码</w:t>
            </w:r>
          </w:p>
        </w:tc>
      </w:tr>
      <w:tr w:rsidR="00CB7B80" w:rsidRPr="008B0F2D" w14:paraId="30606079" w14:textId="77777777" w:rsidTr="002558E7">
        <w:trPr>
          <w:jc w:val="center"/>
        </w:trPr>
        <w:tc>
          <w:tcPr>
            <w:tcW w:w="0" w:type="auto"/>
          </w:tcPr>
          <w:p w14:paraId="50855832" w14:textId="77777777" w:rsidR="00CB7B80" w:rsidRPr="00007B98" w:rsidRDefault="00CB7B80" w:rsidP="002558E7">
            <w:pPr>
              <w:jc w:val="center"/>
            </w:pPr>
            <w:r w:rsidRPr="00007B98">
              <w:t>1</w:t>
            </w:r>
          </w:p>
        </w:tc>
        <w:tc>
          <w:tcPr>
            <w:tcW w:w="0" w:type="auto"/>
          </w:tcPr>
          <w:p w14:paraId="26955181" w14:textId="77777777" w:rsidR="00CB7B80" w:rsidRPr="00007B98" w:rsidRDefault="00CB7B80" w:rsidP="002558E7">
            <w:pPr>
              <w:jc w:val="center"/>
            </w:pPr>
            <w:r>
              <w:rPr>
                <w:rFonts w:hint="eastAsia"/>
              </w:rPr>
              <w:t>移动互联网子平台</w:t>
            </w:r>
          </w:p>
        </w:tc>
        <w:tc>
          <w:tcPr>
            <w:tcW w:w="0" w:type="auto"/>
          </w:tcPr>
          <w:p w14:paraId="49648573" w14:textId="77777777" w:rsidR="00CB7B80" w:rsidRPr="00007B98" w:rsidRDefault="00CB7B80" w:rsidP="002558E7">
            <w:pPr>
              <w:jc w:val="center"/>
            </w:pPr>
            <w:r w:rsidRPr="00007B98">
              <w:t>01</w:t>
            </w:r>
          </w:p>
        </w:tc>
      </w:tr>
      <w:tr w:rsidR="00CB7B80" w:rsidRPr="008B0F2D" w14:paraId="3B8F8B4E" w14:textId="77777777" w:rsidTr="002558E7">
        <w:trPr>
          <w:jc w:val="center"/>
        </w:trPr>
        <w:tc>
          <w:tcPr>
            <w:tcW w:w="0" w:type="auto"/>
          </w:tcPr>
          <w:p w14:paraId="7C61D7AC" w14:textId="77777777" w:rsidR="00CB7B80" w:rsidRPr="00007B98" w:rsidRDefault="00CB7B80" w:rsidP="002558E7">
            <w:pPr>
              <w:jc w:val="center"/>
            </w:pPr>
            <w:r w:rsidRPr="00007B98">
              <w:t>2</w:t>
            </w:r>
          </w:p>
        </w:tc>
        <w:tc>
          <w:tcPr>
            <w:tcW w:w="0" w:type="auto"/>
          </w:tcPr>
          <w:p w14:paraId="509BD9E5" w14:textId="77777777" w:rsidR="00CB7B80" w:rsidRPr="00007B98" w:rsidRDefault="00CB7B80" w:rsidP="002558E7">
            <w:pPr>
              <w:jc w:val="center"/>
            </w:pPr>
            <w:r>
              <w:rPr>
                <w:rFonts w:hint="eastAsia"/>
              </w:rPr>
              <w:t>联网服务子平台</w:t>
            </w:r>
          </w:p>
        </w:tc>
        <w:tc>
          <w:tcPr>
            <w:tcW w:w="0" w:type="auto"/>
          </w:tcPr>
          <w:p w14:paraId="0602FC23" w14:textId="77777777" w:rsidR="00CB7B80" w:rsidRPr="00007B98" w:rsidRDefault="00CB7B80" w:rsidP="002558E7">
            <w:pPr>
              <w:jc w:val="center"/>
            </w:pPr>
            <w:r w:rsidRPr="00007B98">
              <w:t>02</w:t>
            </w:r>
          </w:p>
        </w:tc>
      </w:tr>
      <w:tr w:rsidR="00CB7B80" w:rsidRPr="008B0F2D" w14:paraId="7AD34546" w14:textId="77777777" w:rsidTr="002558E7">
        <w:trPr>
          <w:jc w:val="center"/>
        </w:trPr>
        <w:tc>
          <w:tcPr>
            <w:tcW w:w="0" w:type="auto"/>
          </w:tcPr>
          <w:p w14:paraId="0CDFF8D8" w14:textId="77777777" w:rsidR="00CB7B80" w:rsidRPr="00007B98" w:rsidRDefault="00CB7B80" w:rsidP="002558E7">
            <w:pPr>
              <w:jc w:val="center"/>
            </w:pPr>
            <w:r w:rsidRPr="00007B98">
              <w:t>3</w:t>
            </w:r>
          </w:p>
        </w:tc>
        <w:tc>
          <w:tcPr>
            <w:tcW w:w="0" w:type="auto"/>
          </w:tcPr>
          <w:p w14:paraId="075A3137" w14:textId="77777777" w:rsidR="00CB7B80" w:rsidRPr="00007B98" w:rsidRDefault="00CB7B80" w:rsidP="002558E7">
            <w:pPr>
              <w:jc w:val="center"/>
            </w:pPr>
            <w:r>
              <w:rPr>
                <w:rFonts w:hint="eastAsia"/>
              </w:rPr>
              <w:t>公安信息网服务子平台</w:t>
            </w:r>
          </w:p>
        </w:tc>
        <w:tc>
          <w:tcPr>
            <w:tcW w:w="0" w:type="auto"/>
          </w:tcPr>
          <w:p w14:paraId="2A1ECE0B" w14:textId="77777777" w:rsidR="00CB7B80" w:rsidRPr="00007B98" w:rsidRDefault="00CB7B80" w:rsidP="002558E7">
            <w:pPr>
              <w:jc w:val="center"/>
            </w:pPr>
            <w:r w:rsidRPr="00007B98">
              <w:t>03</w:t>
            </w:r>
          </w:p>
        </w:tc>
      </w:tr>
      <w:tr w:rsidR="00CB7B80" w:rsidRPr="008B0F2D" w14:paraId="5992F9C0" w14:textId="77777777" w:rsidTr="002558E7">
        <w:trPr>
          <w:jc w:val="center"/>
        </w:trPr>
        <w:tc>
          <w:tcPr>
            <w:tcW w:w="0" w:type="auto"/>
          </w:tcPr>
          <w:p w14:paraId="161580FF" w14:textId="77777777" w:rsidR="00CB7B80" w:rsidRPr="00007B98" w:rsidRDefault="00CB7B80" w:rsidP="002558E7">
            <w:pPr>
              <w:jc w:val="center"/>
            </w:pPr>
            <w:r w:rsidRPr="00007B98">
              <w:lastRenderedPageBreak/>
              <w:t>4</w:t>
            </w:r>
          </w:p>
        </w:tc>
        <w:tc>
          <w:tcPr>
            <w:tcW w:w="0" w:type="auto"/>
          </w:tcPr>
          <w:p w14:paraId="52028623" w14:textId="77777777" w:rsidR="00CB7B80" w:rsidRPr="00007B98" w:rsidRDefault="00CB7B80" w:rsidP="002558E7">
            <w:pPr>
              <w:jc w:val="center"/>
            </w:pPr>
            <w:r>
              <w:rPr>
                <w:rFonts w:hint="eastAsia"/>
              </w:rPr>
              <w:t>移动安全接入服务子平台</w:t>
            </w:r>
          </w:p>
        </w:tc>
        <w:tc>
          <w:tcPr>
            <w:tcW w:w="0" w:type="auto"/>
          </w:tcPr>
          <w:p w14:paraId="45E0BBD7" w14:textId="77777777" w:rsidR="00CB7B80" w:rsidRPr="00007B98" w:rsidRDefault="00CB7B80" w:rsidP="002558E7">
            <w:pPr>
              <w:jc w:val="center"/>
            </w:pPr>
            <w:r w:rsidRPr="00007B98">
              <w:t>04</w:t>
            </w:r>
          </w:p>
        </w:tc>
      </w:tr>
    </w:tbl>
    <w:p w14:paraId="76842200" w14:textId="77777777" w:rsidR="00CB7B80" w:rsidRDefault="00CB7B80" w:rsidP="00CB7B80">
      <w:pPr>
        <w:rPr>
          <w:b/>
        </w:rPr>
      </w:pPr>
    </w:p>
    <w:p w14:paraId="46193F61" w14:textId="1B3EB1BE" w:rsidR="00CB7B80" w:rsidRPr="00A90F63" w:rsidRDefault="00CB7B80" w:rsidP="00CB7B80">
      <w:pPr>
        <w:pStyle w:val="3"/>
        <w:spacing w:before="78" w:after="78"/>
        <w:rPr>
          <w:rFonts w:eastAsia="仿宋_GB2312"/>
        </w:rPr>
      </w:pPr>
      <w:bookmarkStart w:id="88" w:name="_Toc522700851"/>
      <w:bookmarkStart w:id="89" w:name="_Toc9587871"/>
      <w:r w:rsidRPr="00A90F63">
        <w:rPr>
          <w:rFonts w:eastAsia="仿宋_GB2312" w:hint="eastAsia"/>
        </w:rPr>
        <w:t>设备拓扑图</w:t>
      </w:r>
      <w:r>
        <w:rPr>
          <w:rFonts w:eastAsia="仿宋_GB2312" w:hint="eastAsia"/>
        </w:rPr>
        <w:t>子平台</w:t>
      </w:r>
      <w:r w:rsidRPr="00A90F63">
        <w:rPr>
          <w:rFonts w:eastAsia="仿宋_GB2312" w:hint="eastAsia"/>
        </w:rPr>
        <w:t>区域编码表</w:t>
      </w:r>
      <w:bookmarkEnd w:id="88"/>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2526"/>
        <w:gridCol w:w="636"/>
        <w:gridCol w:w="2736"/>
        <w:gridCol w:w="636"/>
      </w:tblGrid>
      <w:tr w:rsidR="00CB7B80" w:rsidRPr="00007B98" w14:paraId="13FCA2F0" w14:textId="77777777" w:rsidTr="002558E7">
        <w:trPr>
          <w:jc w:val="center"/>
        </w:trPr>
        <w:tc>
          <w:tcPr>
            <w:tcW w:w="0" w:type="auto"/>
            <w:shd w:val="clear" w:color="auto" w:fill="BFBFBF"/>
          </w:tcPr>
          <w:p w14:paraId="51A13CEF"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31AB8EB7" w14:textId="77777777" w:rsidR="00CB7B80" w:rsidRPr="003E793C" w:rsidRDefault="00CB7B80" w:rsidP="002558E7">
            <w:pPr>
              <w:jc w:val="center"/>
              <w:rPr>
                <w:b/>
              </w:rPr>
            </w:pPr>
            <w:r w:rsidRPr="003E793C">
              <w:rPr>
                <w:rFonts w:hint="eastAsia"/>
                <w:b/>
              </w:rPr>
              <w:t>子平台</w:t>
            </w:r>
          </w:p>
        </w:tc>
        <w:tc>
          <w:tcPr>
            <w:tcW w:w="0" w:type="auto"/>
            <w:shd w:val="clear" w:color="auto" w:fill="BFBFBF"/>
          </w:tcPr>
          <w:p w14:paraId="1D8EDFEB" w14:textId="77777777" w:rsidR="00CB7B80" w:rsidRPr="003E793C" w:rsidRDefault="00CB7B80" w:rsidP="002558E7">
            <w:pPr>
              <w:jc w:val="center"/>
              <w:rPr>
                <w:b/>
              </w:rPr>
            </w:pPr>
            <w:r w:rsidRPr="003E793C">
              <w:rPr>
                <w:rFonts w:hint="eastAsia"/>
                <w:b/>
              </w:rPr>
              <w:t>编码</w:t>
            </w:r>
          </w:p>
        </w:tc>
        <w:tc>
          <w:tcPr>
            <w:tcW w:w="0" w:type="auto"/>
            <w:shd w:val="clear" w:color="auto" w:fill="BFBFBF"/>
          </w:tcPr>
          <w:p w14:paraId="0D310142" w14:textId="77777777" w:rsidR="00CB7B80" w:rsidRPr="003E793C" w:rsidRDefault="00CB7B80" w:rsidP="002558E7">
            <w:pPr>
              <w:jc w:val="center"/>
              <w:rPr>
                <w:b/>
              </w:rPr>
            </w:pPr>
            <w:r w:rsidRPr="003E793C">
              <w:rPr>
                <w:rFonts w:hint="eastAsia"/>
                <w:b/>
              </w:rPr>
              <w:t>区域</w:t>
            </w:r>
          </w:p>
        </w:tc>
        <w:tc>
          <w:tcPr>
            <w:tcW w:w="0" w:type="auto"/>
            <w:shd w:val="clear" w:color="auto" w:fill="BFBFBF"/>
          </w:tcPr>
          <w:p w14:paraId="2C09EE03" w14:textId="77777777" w:rsidR="00CB7B80" w:rsidRPr="003E793C" w:rsidRDefault="00CB7B80" w:rsidP="002558E7">
            <w:pPr>
              <w:jc w:val="center"/>
              <w:rPr>
                <w:b/>
              </w:rPr>
            </w:pPr>
            <w:r w:rsidRPr="003E793C">
              <w:rPr>
                <w:rFonts w:hint="eastAsia"/>
                <w:b/>
              </w:rPr>
              <w:t>编码</w:t>
            </w:r>
          </w:p>
        </w:tc>
      </w:tr>
      <w:tr w:rsidR="00CB7B80" w:rsidRPr="008B0F2D" w14:paraId="1FECEF89" w14:textId="77777777" w:rsidTr="002558E7">
        <w:trPr>
          <w:jc w:val="center"/>
        </w:trPr>
        <w:tc>
          <w:tcPr>
            <w:tcW w:w="0" w:type="auto"/>
            <w:vMerge w:val="restart"/>
          </w:tcPr>
          <w:p w14:paraId="5E038D5A" w14:textId="77777777" w:rsidR="00CB7B80" w:rsidRPr="00007B98" w:rsidRDefault="00CB7B80" w:rsidP="002558E7">
            <w:pPr>
              <w:jc w:val="center"/>
            </w:pPr>
            <w:r w:rsidRPr="00007B98">
              <w:t>1</w:t>
            </w:r>
          </w:p>
        </w:tc>
        <w:tc>
          <w:tcPr>
            <w:tcW w:w="0" w:type="auto"/>
            <w:vMerge w:val="restart"/>
          </w:tcPr>
          <w:p w14:paraId="4952B06D" w14:textId="77777777" w:rsidR="00CB7B80" w:rsidRPr="00007B98" w:rsidRDefault="00CB7B80" w:rsidP="002558E7">
            <w:pPr>
              <w:jc w:val="center"/>
            </w:pPr>
            <w:r>
              <w:rPr>
                <w:rFonts w:hint="eastAsia"/>
              </w:rPr>
              <w:t>移动互联网子平台</w:t>
            </w:r>
          </w:p>
        </w:tc>
        <w:tc>
          <w:tcPr>
            <w:tcW w:w="0" w:type="auto"/>
            <w:vMerge w:val="restart"/>
          </w:tcPr>
          <w:p w14:paraId="044733AC" w14:textId="77777777" w:rsidR="00CB7B80" w:rsidRPr="00007B98" w:rsidRDefault="00CB7B80" w:rsidP="002558E7">
            <w:pPr>
              <w:jc w:val="center"/>
            </w:pPr>
            <w:r w:rsidRPr="00007B98">
              <w:t>01</w:t>
            </w:r>
          </w:p>
        </w:tc>
        <w:tc>
          <w:tcPr>
            <w:tcW w:w="0" w:type="auto"/>
          </w:tcPr>
          <w:p w14:paraId="3A95FA71" w14:textId="77777777" w:rsidR="00CB7B80" w:rsidRPr="00007B98" w:rsidRDefault="00CB7B80" w:rsidP="002558E7">
            <w:pPr>
              <w:jc w:val="center"/>
            </w:pPr>
            <w:r w:rsidRPr="00007B98">
              <w:rPr>
                <w:rFonts w:hint="eastAsia"/>
              </w:rPr>
              <w:t>防护控制区</w:t>
            </w:r>
          </w:p>
        </w:tc>
        <w:tc>
          <w:tcPr>
            <w:tcW w:w="0" w:type="auto"/>
          </w:tcPr>
          <w:p w14:paraId="26B59A4B" w14:textId="77777777" w:rsidR="00CB7B80" w:rsidRPr="00007B98" w:rsidRDefault="00CB7B80" w:rsidP="002558E7">
            <w:pPr>
              <w:jc w:val="center"/>
            </w:pPr>
            <w:r w:rsidRPr="00007B98">
              <w:t>01</w:t>
            </w:r>
          </w:p>
        </w:tc>
      </w:tr>
      <w:tr w:rsidR="00CB7B80" w:rsidRPr="008B0F2D" w14:paraId="2F24D6CD" w14:textId="77777777" w:rsidTr="002558E7">
        <w:trPr>
          <w:jc w:val="center"/>
        </w:trPr>
        <w:tc>
          <w:tcPr>
            <w:tcW w:w="0" w:type="auto"/>
            <w:vMerge/>
          </w:tcPr>
          <w:p w14:paraId="5FAE2EC3" w14:textId="77777777" w:rsidR="00CB7B80" w:rsidRPr="00007B98" w:rsidRDefault="00CB7B80" w:rsidP="002558E7">
            <w:pPr>
              <w:jc w:val="center"/>
            </w:pPr>
          </w:p>
        </w:tc>
        <w:tc>
          <w:tcPr>
            <w:tcW w:w="0" w:type="auto"/>
            <w:vMerge/>
          </w:tcPr>
          <w:p w14:paraId="3844E06F" w14:textId="77777777" w:rsidR="00CB7B80" w:rsidRDefault="00CB7B80" w:rsidP="002558E7">
            <w:pPr>
              <w:jc w:val="center"/>
            </w:pPr>
          </w:p>
        </w:tc>
        <w:tc>
          <w:tcPr>
            <w:tcW w:w="0" w:type="auto"/>
            <w:vMerge/>
          </w:tcPr>
          <w:p w14:paraId="4562C3E3" w14:textId="77777777" w:rsidR="00CB7B80" w:rsidRPr="00007B98" w:rsidRDefault="00CB7B80" w:rsidP="002558E7">
            <w:pPr>
              <w:jc w:val="center"/>
            </w:pPr>
          </w:p>
        </w:tc>
        <w:tc>
          <w:tcPr>
            <w:tcW w:w="0" w:type="auto"/>
          </w:tcPr>
          <w:p w14:paraId="7901B2D4" w14:textId="77777777" w:rsidR="00CB7B80" w:rsidRPr="00007B98" w:rsidRDefault="00CB7B80" w:rsidP="002558E7">
            <w:pPr>
              <w:jc w:val="center"/>
            </w:pPr>
            <w:r w:rsidRPr="00007B98">
              <w:rPr>
                <w:rFonts w:hint="eastAsia"/>
              </w:rPr>
              <w:t>应用服务区</w:t>
            </w:r>
          </w:p>
        </w:tc>
        <w:tc>
          <w:tcPr>
            <w:tcW w:w="0" w:type="auto"/>
          </w:tcPr>
          <w:p w14:paraId="51366746" w14:textId="77777777" w:rsidR="00CB7B80" w:rsidRPr="00007B98" w:rsidRDefault="00CB7B80" w:rsidP="002558E7">
            <w:pPr>
              <w:jc w:val="center"/>
            </w:pPr>
            <w:r w:rsidRPr="00007B98">
              <w:t>02</w:t>
            </w:r>
          </w:p>
        </w:tc>
      </w:tr>
      <w:tr w:rsidR="00CB7B80" w:rsidRPr="008B0F2D" w14:paraId="4A50BB4E" w14:textId="77777777" w:rsidTr="002558E7">
        <w:trPr>
          <w:jc w:val="center"/>
        </w:trPr>
        <w:tc>
          <w:tcPr>
            <w:tcW w:w="0" w:type="auto"/>
            <w:vMerge/>
          </w:tcPr>
          <w:p w14:paraId="33513F4E" w14:textId="77777777" w:rsidR="00CB7B80" w:rsidRPr="00007B98" w:rsidRDefault="00CB7B80" w:rsidP="002558E7">
            <w:pPr>
              <w:jc w:val="center"/>
            </w:pPr>
          </w:p>
        </w:tc>
        <w:tc>
          <w:tcPr>
            <w:tcW w:w="0" w:type="auto"/>
            <w:vMerge/>
          </w:tcPr>
          <w:p w14:paraId="4EF65C17" w14:textId="77777777" w:rsidR="00CB7B80" w:rsidRDefault="00CB7B80" w:rsidP="002558E7">
            <w:pPr>
              <w:jc w:val="center"/>
            </w:pPr>
          </w:p>
        </w:tc>
        <w:tc>
          <w:tcPr>
            <w:tcW w:w="0" w:type="auto"/>
            <w:vMerge/>
          </w:tcPr>
          <w:p w14:paraId="5C37C681" w14:textId="77777777" w:rsidR="00CB7B80" w:rsidRPr="00007B98" w:rsidRDefault="00CB7B80" w:rsidP="002558E7">
            <w:pPr>
              <w:jc w:val="center"/>
            </w:pPr>
          </w:p>
        </w:tc>
        <w:tc>
          <w:tcPr>
            <w:tcW w:w="0" w:type="auto"/>
          </w:tcPr>
          <w:p w14:paraId="62C72F22" w14:textId="77777777" w:rsidR="00CB7B80" w:rsidRPr="00007B98" w:rsidRDefault="00CB7B80" w:rsidP="002558E7">
            <w:pPr>
              <w:jc w:val="center"/>
            </w:pPr>
            <w:r w:rsidRPr="00007B98">
              <w:rPr>
                <w:rFonts w:hint="eastAsia"/>
              </w:rPr>
              <w:t>管控区</w:t>
            </w:r>
          </w:p>
        </w:tc>
        <w:tc>
          <w:tcPr>
            <w:tcW w:w="0" w:type="auto"/>
          </w:tcPr>
          <w:p w14:paraId="0E681740" w14:textId="77777777" w:rsidR="00CB7B80" w:rsidRPr="00007B98" w:rsidRDefault="00CB7B80" w:rsidP="002558E7">
            <w:pPr>
              <w:jc w:val="center"/>
            </w:pPr>
            <w:r w:rsidRPr="00007B98">
              <w:t>03</w:t>
            </w:r>
          </w:p>
        </w:tc>
      </w:tr>
      <w:tr w:rsidR="00CB7B80" w:rsidRPr="008B0F2D" w14:paraId="3D5483E5" w14:textId="77777777" w:rsidTr="002558E7">
        <w:trPr>
          <w:jc w:val="center"/>
        </w:trPr>
        <w:tc>
          <w:tcPr>
            <w:tcW w:w="0" w:type="auto"/>
            <w:vMerge w:val="restart"/>
          </w:tcPr>
          <w:p w14:paraId="162E7D00" w14:textId="77777777" w:rsidR="00CB7B80" w:rsidRPr="00007B98" w:rsidRDefault="00CB7B80" w:rsidP="002558E7">
            <w:pPr>
              <w:jc w:val="center"/>
            </w:pPr>
            <w:r w:rsidRPr="00007B98">
              <w:t>2</w:t>
            </w:r>
          </w:p>
        </w:tc>
        <w:tc>
          <w:tcPr>
            <w:tcW w:w="0" w:type="auto"/>
            <w:vMerge w:val="restart"/>
          </w:tcPr>
          <w:p w14:paraId="107E1E6D" w14:textId="77777777" w:rsidR="00CB7B80" w:rsidRPr="00007B98" w:rsidRDefault="00CB7B80" w:rsidP="002558E7">
            <w:pPr>
              <w:jc w:val="center"/>
            </w:pPr>
            <w:r>
              <w:rPr>
                <w:rFonts w:hint="eastAsia"/>
              </w:rPr>
              <w:t>联网服务子平台</w:t>
            </w:r>
          </w:p>
        </w:tc>
        <w:tc>
          <w:tcPr>
            <w:tcW w:w="0" w:type="auto"/>
            <w:vMerge w:val="restart"/>
          </w:tcPr>
          <w:p w14:paraId="516202A1" w14:textId="77777777" w:rsidR="00CB7B80" w:rsidRPr="00007B98" w:rsidRDefault="00CB7B80" w:rsidP="002558E7">
            <w:pPr>
              <w:jc w:val="center"/>
            </w:pPr>
            <w:r w:rsidRPr="00007B98">
              <w:t>02</w:t>
            </w:r>
          </w:p>
        </w:tc>
        <w:tc>
          <w:tcPr>
            <w:tcW w:w="0" w:type="auto"/>
          </w:tcPr>
          <w:p w14:paraId="380BBBD2" w14:textId="77777777" w:rsidR="00CB7B80" w:rsidRPr="00007B98" w:rsidRDefault="00CB7B80" w:rsidP="002558E7">
            <w:pPr>
              <w:jc w:val="center"/>
            </w:pPr>
            <w:r w:rsidRPr="00007B98">
              <w:rPr>
                <w:rFonts w:hint="eastAsia"/>
              </w:rPr>
              <w:t>移动互联网隔离交换区</w:t>
            </w:r>
          </w:p>
        </w:tc>
        <w:tc>
          <w:tcPr>
            <w:tcW w:w="0" w:type="auto"/>
          </w:tcPr>
          <w:p w14:paraId="35313F42" w14:textId="77777777" w:rsidR="00CB7B80" w:rsidRPr="00007B98" w:rsidRDefault="00CB7B80" w:rsidP="002558E7">
            <w:pPr>
              <w:jc w:val="center"/>
            </w:pPr>
            <w:r w:rsidRPr="00007B98">
              <w:t>01</w:t>
            </w:r>
          </w:p>
        </w:tc>
      </w:tr>
      <w:tr w:rsidR="00CB7B80" w:rsidRPr="008B0F2D" w14:paraId="7258213C" w14:textId="77777777" w:rsidTr="002558E7">
        <w:trPr>
          <w:jc w:val="center"/>
        </w:trPr>
        <w:tc>
          <w:tcPr>
            <w:tcW w:w="0" w:type="auto"/>
            <w:vMerge/>
          </w:tcPr>
          <w:p w14:paraId="6E54B584" w14:textId="77777777" w:rsidR="00CB7B80" w:rsidRPr="00007B98" w:rsidRDefault="00CB7B80" w:rsidP="002558E7">
            <w:pPr>
              <w:jc w:val="center"/>
            </w:pPr>
          </w:p>
        </w:tc>
        <w:tc>
          <w:tcPr>
            <w:tcW w:w="0" w:type="auto"/>
            <w:vMerge/>
          </w:tcPr>
          <w:p w14:paraId="42C4742D" w14:textId="77777777" w:rsidR="00CB7B80" w:rsidRDefault="00CB7B80" w:rsidP="002558E7">
            <w:pPr>
              <w:jc w:val="center"/>
            </w:pPr>
          </w:p>
        </w:tc>
        <w:tc>
          <w:tcPr>
            <w:tcW w:w="0" w:type="auto"/>
            <w:vMerge/>
          </w:tcPr>
          <w:p w14:paraId="05A9B97E" w14:textId="77777777" w:rsidR="00CB7B80" w:rsidRPr="00007B98" w:rsidRDefault="00CB7B80" w:rsidP="002558E7">
            <w:pPr>
              <w:jc w:val="center"/>
            </w:pPr>
          </w:p>
        </w:tc>
        <w:tc>
          <w:tcPr>
            <w:tcW w:w="0" w:type="auto"/>
          </w:tcPr>
          <w:p w14:paraId="5B3DD3C4" w14:textId="77777777" w:rsidR="00CB7B80" w:rsidRPr="00007B98" w:rsidRDefault="00CB7B80" w:rsidP="002558E7">
            <w:pPr>
              <w:jc w:val="center"/>
            </w:pPr>
            <w:r w:rsidRPr="00007B98">
              <w:rPr>
                <w:rFonts w:hint="eastAsia"/>
              </w:rPr>
              <w:t>接入控制区</w:t>
            </w:r>
          </w:p>
        </w:tc>
        <w:tc>
          <w:tcPr>
            <w:tcW w:w="0" w:type="auto"/>
          </w:tcPr>
          <w:p w14:paraId="6DF1DA7F" w14:textId="77777777" w:rsidR="00CB7B80" w:rsidRPr="00007B98" w:rsidRDefault="00CB7B80" w:rsidP="002558E7">
            <w:pPr>
              <w:jc w:val="center"/>
            </w:pPr>
            <w:r w:rsidRPr="00007B98">
              <w:t>02</w:t>
            </w:r>
          </w:p>
        </w:tc>
      </w:tr>
      <w:tr w:rsidR="00CB7B80" w:rsidRPr="008B0F2D" w14:paraId="1F83CE5F" w14:textId="77777777" w:rsidTr="002558E7">
        <w:trPr>
          <w:jc w:val="center"/>
        </w:trPr>
        <w:tc>
          <w:tcPr>
            <w:tcW w:w="0" w:type="auto"/>
            <w:vMerge/>
          </w:tcPr>
          <w:p w14:paraId="39FFF89A" w14:textId="77777777" w:rsidR="00CB7B80" w:rsidRPr="00007B98" w:rsidRDefault="00CB7B80" w:rsidP="002558E7">
            <w:pPr>
              <w:jc w:val="center"/>
            </w:pPr>
          </w:p>
        </w:tc>
        <w:tc>
          <w:tcPr>
            <w:tcW w:w="0" w:type="auto"/>
            <w:vMerge/>
          </w:tcPr>
          <w:p w14:paraId="2BF104E3" w14:textId="77777777" w:rsidR="00CB7B80" w:rsidRDefault="00CB7B80" w:rsidP="002558E7">
            <w:pPr>
              <w:jc w:val="center"/>
            </w:pPr>
          </w:p>
        </w:tc>
        <w:tc>
          <w:tcPr>
            <w:tcW w:w="0" w:type="auto"/>
            <w:vMerge/>
          </w:tcPr>
          <w:p w14:paraId="5855433E" w14:textId="77777777" w:rsidR="00CB7B80" w:rsidRPr="00007B98" w:rsidRDefault="00CB7B80" w:rsidP="002558E7">
            <w:pPr>
              <w:jc w:val="center"/>
            </w:pPr>
          </w:p>
        </w:tc>
        <w:tc>
          <w:tcPr>
            <w:tcW w:w="0" w:type="auto"/>
          </w:tcPr>
          <w:p w14:paraId="5A018600" w14:textId="77777777" w:rsidR="00CB7B80" w:rsidRPr="00007B98" w:rsidRDefault="00CB7B80" w:rsidP="002558E7">
            <w:pPr>
              <w:jc w:val="center"/>
            </w:pPr>
            <w:r w:rsidRPr="00007B98">
              <w:rPr>
                <w:rFonts w:hint="eastAsia"/>
              </w:rPr>
              <w:t>应用服务区</w:t>
            </w:r>
          </w:p>
        </w:tc>
        <w:tc>
          <w:tcPr>
            <w:tcW w:w="0" w:type="auto"/>
          </w:tcPr>
          <w:p w14:paraId="077E9E19" w14:textId="77777777" w:rsidR="00CB7B80" w:rsidRPr="00007B98" w:rsidRDefault="00CB7B80" w:rsidP="002558E7">
            <w:pPr>
              <w:jc w:val="center"/>
            </w:pPr>
            <w:r w:rsidRPr="00007B98">
              <w:t>03</w:t>
            </w:r>
          </w:p>
        </w:tc>
      </w:tr>
      <w:tr w:rsidR="00CB7B80" w:rsidRPr="008B0F2D" w14:paraId="72EC4934" w14:textId="77777777" w:rsidTr="002558E7">
        <w:trPr>
          <w:jc w:val="center"/>
        </w:trPr>
        <w:tc>
          <w:tcPr>
            <w:tcW w:w="0" w:type="auto"/>
            <w:vMerge/>
          </w:tcPr>
          <w:p w14:paraId="1E90C936" w14:textId="77777777" w:rsidR="00CB7B80" w:rsidRPr="00007B98" w:rsidRDefault="00CB7B80" w:rsidP="002558E7">
            <w:pPr>
              <w:jc w:val="center"/>
            </w:pPr>
          </w:p>
        </w:tc>
        <w:tc>
          <w:tcPr>
            <w:tcW w:w="0" w:type="auto"/>
            <w:vMerge/>
          </w:tcPr>
          <w:p w14:paraId="3383E706" w14:textId="77777777" w:rsidR="00CB7B80" w:rsidRDefault="00CB7B80" w:rsidP="002558E7">
            <w:pPr>
              <w:jc w:val="center"/>
            </w:pPr>
          </w:p>
        </w:tc>
        <w:tc>
          <w:tcPr>
            <w:tcW w:w="0" w:type="auto"/>
            <w:vMerge/>
          </w:tcPr>
          <w:p w14:paraId="664292D1" w14:textId="77777777" w:rsidR="00CB7B80" w:rsidRPr="00007B98" w:rsidRDefault="00CB7B80" w:rsidP="002558E7">
            <w:pPr>
              <w:jc w:val="center"/>
            </w:pPr>
          </w:p>
        </w:tc>
        <w:tc>
          <w:tcPr>
            <w:tcW w:w="0" w:type="auto"/>
          </w:tcPr>
          <w:p w14:paraId="23073A43" w14:textId="77777777" w:rsidR="00CB7B80" w:rsidRPr="00007B98" w:rsidRDefault="00CB7B80" w:rsidP="002558E7">
            <w:pPr>
              <w:jc w:val="center"/>
            </w:pPr>
            <w:r w:rsidRPr="00007B98">
              <w:rPr>
                <w:rFonts w:hint="eastAsia"/>
              </w:rPr>
              <w:t>管控区</w:t>
            </w:r>
          </w:p>
        </w:tc>
        <w:tc>
          <w:tcPr>
            <w:tcW w:w="0" w:type="auto"/>
          </w:tcPr>
          <w:p w14:paraId="6752EA1D" w14:textId="77777777" w:rsidR="00CB7B80" w:rsidRPr="00007B98" w:rsidRDefault="00CB7B80" w:rsidP="002558E7">
            <w:pPr>
              <w:jc w:val="center"/>
            </w:pPr>
            <w:r w:rsidRPr="00007B98">
              <w:t>04</w:t>
            </w:r>
          </w:p>
        </w:tc>
      </w:tr>
      <w:tr w:rsidR="00CB7B80" w:rsidRPr="008B0F2D" w14:paraId="312720D7" w14:textId="77777777" w:rsidTr="002558E7">
        <w:trPr>
          <w:jc w:val="center"/>
        </w:trPr>
        <w:tc>
          <w:tcPr>
            <w:tcW w:w="0" w:type="auto"/>
            <w:vMerge/>
          </w:tcPr>
          <w:p w14:paraId="6DC13497" w14:textId="77777777" w:rsidR="00CB7B80" w:rsidRPr="00007B98" w:rsidRDefault="00CB7B80" w:rsidP="002558E7">
            <w:pPr>
              <w:jc w:val="center"/>
            </w:pPr>
          </w:p>
        </w:tc>
        <w:tc>
          <w:tcPr>
            <w:tcW w:w="0" w:type="auto"/>
            <w:vMerge/>
          </w:tcPr>
          <w:p w14:paraId="280B89DB" w14:textId="77777777" w:rsidR="00CB7B80" w:rsidRDefault="00CB7B80" w:rsidP="002558E7">
            <w:pPr>
              <w:jc w:val="center"/>
            </w:pPr>
          </w:p>
        </w:tc>
        <w:tc>
          <w:tcPr>
            <w:tcW w:w="0" w:type="auto"/>
            <w:vMerge/>
          </w:tcPr>
          <w:p w14:paraId="5DB459EB" w14:textId="77777777" w:rsidR="00CB7B80" w:rsidRPr="00007B98" w:rsidRDefault="00CB7B80" w:rsidP="002558E7">
            <w:pPr>
              <w:jc w:val="center"/>
            </w:pPr>
          </w:p>
        </w:tc>
        <w:tc>
          <w:tcPr>
            <w:tcW w:w="0" w:type="auto"/>
          </w:tcPr>
          <w:p w14:paraId="6AEA7186" w14:textId="77777777" w:rsidR="00CB7B80" w:rsidRPr="00007B98" w:rsidRDefault="00CB7B80" w:rsidP="002558E7">
            <w:pPr>
              <w:jc w:val="center"/>
            </w:pPr>
            <w:r w:rsidRPr="00007B98">
              <w:rPr>
                <w:rFonts w:hint="eastAsia"/>
              </w:rPr>
              <w:t>视频专网等网络隔离交换区</w:t>
            </w:r>
          </w:p>
        </w:tc>
        <w:tc>
          <w:tcPr>
            <w:tcW w:w="0" w:type="auto"/>
          </w:tcPr>
          <w:p w14:paraId="3F1203C3" w14:textId="77777777" w:rsidR="00CB7B80" w:rsidRPr="00007B98" w:rsidRDefault="00CB7B80" w:rsidP="002558E7">
            <w:pPr>
              <w:jc w:val="center"/>
            </w:pPr>
            <w:r w:rsidRPr="00007B98">
              <w:t>05</w:t>
            </w:r>
          </w:p>
        </w:tc>
      </w:tr>
      <w:tr w:rsidR="00CB7B80" w:rsidRPr="008B0F2D" w14:paraId="61CB604F" w14:textId="77777777" w:rsidTr="002558E7">
        <w:trPr>
          <w:jc w:val="center"/>
        </w:trPr>
        <w:tc>
          <w:tcPr>
            <w:tcW w:w="0" w:type="auto"/>
            <w:vMerge/>
          </w:tcPr>
          <w:p w14:paraId="45239925" w14:textId="77777777" w:rsidR="00CB7B80" w:rsidRPr="00007B98" w:rsidRDefault="00CB7B80" w:rsidP="002558E7">
            <w:pPr>
              <w:jc w:val="center"/>
            </w:pPr>
          </w:p>
        </w:tc>
        <w:tc>
          <w:tcPr>
            <w:tcW w:w="0" w:type="auto"/>
            <w:vMerge/>
          </w:tcPr>
          <w:p w14:paraId="01B6ED66" w14:textId="77777777" w:rsidR="00CB7B80" w:rsidRDefault="00CB7B80" w:rsidP="002558E7">
            <w:pPr>
              <w:jc w:val="center"/>
            </w:pPr>
          </w:p>
        </w:tc>
        <w:tc>
          <w:tcPr>
            <w:tcW w:w="0" w:type="auto"/>
            <w:vMerge/>
          </w:tcPr>
          <w:p w14:paraId="61BE0412" w14:textId="77777777" w:rsidR="00CB7B80" w:rsidRPr="00007B98" w:rsidRDefault="00CB7B80" w:rsidP="002558E7">
            <w:pPr>
              <w:jc w:val="center"/>
            </w:pPr>
          </w:p>
        </w:tc>
        <w:tc>
          <w:tcPr>
            <w:tcW w:w="0" w:type="auto"/>
          </w:tcPr>
          <w:p w14:paraId="51AF1236" w14:textId="77777777" w:rsidR="00CB7B80" w:rsidRPr="00007B98" w:rsidRDefault="00CB7B80" w:rsidP="002558E7">
            <w:pPr>
              <w:jc w:val="center"/>
            </w:pPr>
            <w:r w:rsidRPr="00007B98">
              <w:rPr>
                <w:rFonts w:hint="eastAsia"/>
              </w:rPr>
              <w:t>联网控制区</w:t>
            </w:r>
          </w:p>
        </w:tc>
        <w:tc>
          <w:tcPr>
            <w:tcW w:w="0" w:type="auto"/>
          </w:tcPr>
          <w:p w14:paraId="445A9322" w14:textId="77777777" w:rsidR="00CB7B80" w:rsidRPr="00007B98" w:rsidRDefault="00CB7B80" w:rsidP="002558E7">
            <w:pPr>
              <w:jc w:val="center"/>
            </w:pPr>
            <w:r w:rsidRPr="00007B98">
              <w:t>06</w:t>
            </w:r>
          </w:p>
        </w:tc>
      </w:tr>
      <w:tr w:rsidR="00CB7B80" w:rsidRPr="008B0F2D" w14:paraId="004EDCB5" w14:textId="77777777" w:rsidTr="002558E7">
        <w:trPr>
          <w:jc w:val="center"/>
        </w:trPr>
        <w:tc>
          <w:tcPr>
            <w:tcW w:w="0" w:type="auto"/>
            <w:vMerge w:val="restart"/>
          </w:tcPr>
          <w:p w14:paraId="523A9230" w14:textId="77777777" w:rsidR="00CB7B80" w:rsidRPr="00007B98" w:rsidRDefault="00CB7B80" w:rsidP="002558E7">
            <w:pPr>
              <w:jc w:val="center"/>
            </w:pPr>
            <w:r w:rsidRPr="00007B98">
              <w:t>3</w:t>
            </w:r>
          </w:p>
        </w:tc>
        <w:tc>
          <w:tcPr>
            <w:tcW w:w="0" w:type="auto"/>
            <w:vMerge w:val="restart"/>
          </w:tcPr>
          <w:p w14:paraId="2C070CF6" w14:textId="77777777" w:rsidR="00CB7B80" w:rsidRPr="00007B98" w:rsidRDefault="00CB7B80" w:rsidP="002558E7">
            <w:pPr>
              <w:jc w:val="center"/>
            </w:pPr>
            <w:r>
              <w:rPr>
                <w:rFonts w:hint="eastAsia"/>
              </w:rPr>
              <w:t>公安信息网服务子平台</w:t>
            </w:r>
          </w:p>
        </w:tc>
        <w:tc>
          <w:tcPr>
            <w:tcW w:w="0" w:type="auto"/>
            <w:vMerge w:val="restart"/>
          </w:tcPr>
          <w:p w14:paraId="258904D2" w14:textId="77777777" w:rsidR="00CB7B80" w:rsidRPr="00007B98" w:rsidRDefault="00CB7B80" w:rsidP="002558E7">
            <w:pPr>
              <w:jc w:val="center"/>
            </w:pPr>
            <w:r w:rsidRPr="00007B98">
              <w:t>03</w:t>
            </w:r>
          </w:p>
        </w:tc>
        <w:tc>
          <w:tcPr>
            <w:tcW w:w="0" w:type="auto"/>
          </w:tcPr>
          <w:p w14:paraId="148AC2C2" w14:textId="77777777" w:rsidR="00CB7B80" w:rsidRPr="00007B98" w:rsidRDefault="00CB7B80" w:rsidP="002558E7">
            <w:pPr>
              <w:jc w:val="center"/>
            </w:pPr>
            <w:r w:rsidRPr="00007B98">
              <w:rPr>
                <w:rFonts w:hint="eastAsia"/>
              </w:rPr>
              <w:t>应用服务区</w:t>
            </w:r>
          </w:p>
        </w:tc>
        <w:tc>
          <w:tcPr>
            <w:tcW w:w="0" w:type="auto"/>
          </w:tcPr>
          <w:p w14:paraId="2A5E577B" w14:textId="77777777" w:rsidR="00CB7B80" w:rsidRPr="00007B98" w:rsidRDefault="00CB7B80" w:rsidP="002558E7">
            <w:pPr>
              <w:jc w:val="center"/>
            </w:pPr>
            <w:r w:rsidRPr="00007B98">
              <w:t>01</w:t>
            </w:r>
          </w:p>
        </w:tc>
      </w:tr>
      <w:tr w:rsidR="00CB7B80" w:rsidRPr="008B0F2D" w14:paraId="70246318" w14:textId="77777777" w:rsidTr="002558E7">
        <w:trPr>
          <w:jc w:val="center"/>
        </w:trPr>
        <w:tc>
          <w:tcPr>
            <w:tcW w:w="0" w:type="auto"/>
            <w:vMerge/>
          </w:tcPr>
          <w:p w14:paraId="6C75C91E" w14:textId="77777777" w:rsidR="00CB7B80" w:rsidRPr="00007B98" w:rsidRDefault="00CB7B80" w:rsidP="002558E7">
            <w:pPr>
              <w:jc w:val="center"/>
            </w:pPr>
          </w:p>
        </w:tc>
        <w:tc>
          <w:tcPr>
            <w:tcW w:w="0" w:type="auto"/>
            <w:vMerge/>
          </w:tcPr>
          <w:p w14:paraId="7DB17B08" w14:textId="77777777" w:rsidR="00CB7B80" w:rsidRDefault="00CB7B80" w:rsidP="002558E7">
            <w:pPr>
              <w:jc w:val="center"/>
            </w:pPr>
          </w:p>
        </w:tc>
        <w:tc>
          <w:tcPr>
            <w:tcW w:w="0" w:type="auto"/>
            <w:vMerge/>
          </w:tcPr>
          <w:p w14:paraId="1CC9E927" w14:textId="77777777" w:rsidR="00CB7B80" w:rsidRPr="00007B98" w:rsidRDefault="00CB7B80" w:rsidP="002558E7">
            <w:pPr>
              <w:jc w:val="center"/>
            </w:pPr>
          </w:p>
        </w:tc>
        <w:tc>
          <w:tcPr>
            <w:tcW w:w="0" w:type="auto"/>
          </w:tcPr>
          <w:p w14:paraId="090251C4" w14:textId="77777777" w:rsidR="00CB7B80" w:rsidRPr="00007B98" w:rsidRDefault="00CB7B80" w:rsidP="002558E7">
            <w:pPr>
              <w:jc w:val="center"/>
            </w:pPr>
            <w:r w:rsidRPr="00007B98">
              <w:rPr>
                <w:rFonts w:hint="eastAsia"/>
              </w:rPr>
              <w:t>集中管控区</w:t>
            </w:r>
          </w:p>
        </w:tc>
        <w:tc>
          <w:tcPr>
            <w:tcW w:w="0" w:type="auto"/>
          </w:tcPr>
          <w:p w14:paraId="39078274" w14:textId="77777777" w:rsidR="00CB7B80" w:rsidRPr="00007B98" w:rsidRDefault="00CB7B80" w:rsidP="002558E7">
            <w:pPr>
              <w:jc w:val="center"/>
            </w:pPr>
            <w:r>
              <w:t>02</w:t>
            </w:r>
          </w:p>
        </w:tc>
      </w:tr>
      <w:tr w:rsidR="00CB7B80" w:rsidRPr="008B0F2D" w14:paraId="737A0592" w14:textId="77777777" w:rsidTr="002558E7">
        <w:trPr>
          <w:jc w:val="center"/>
        </w:trPr>
        <w:tc>
          <w:tcPr>
            <w:tcW w:w="0" w:type="auto"/>
            <w:vMerge w:val="restart"/>
          </w:tcPr>
          <w:p w14:paraId="3EFA9072" w14:textId="77777777" w:rsidR="00CB7B80" w:rsidRPr="00007B98" w:rsidRDefault="00CB7B80" w:rsidP="002558E7">
            <w:pPr>
              <w:jc w:val="center"/>
            </w:pPr>
            <w:r w:rsidRPr="00007B98">
              <w:t>4</w:t>
            </w:r>
          </w:p>
        </w:tc>
        <w:tc>
          <w:tcPr>
            <w:tcW w:w="0" w:type="auto"/>
            <w:vMerge w:val="restart"/>
          </w:tcPr>
          <w:p w14:paraId="2D8441A7" w14:textId="77777777" w:rsidR="00CB7B80" w:rsidRPr="00007B98" w:rsidRDefault="00CB7B80" w:rsidP="002558E7">
            <w:pPr>
              <w:jc w:val="center"/>
            </w:pPr>
            <w:r>
              <w:rPr>
                <w:rFonts w:hint="eastAsia"/>
              </w:rPr>
              <w:t>移动安全接入服务子平台</w:t>
            </w:r>
          </w:p>
        </w:tc>
        <w:tc>
          <w:tcPr>
            <w:tcW w:w="0" w:type="auto"/>
            <w:vMerge w:val="restart"/>
          </w:tcPr>
          <w:p w14:paraId="45D76E26" w14:textId="77777777" w:rsidR="00CB7B80" w:rsidRPr="00007B98" w:rsidRDefault="00CB7B80" w:rsidP="002558E7">
            <w:pPr>
              <w:jc w:val="center"/>
            </w:pPr>
            <w:r w:rsidRPr="00007B98">
              <w:t>04</w:t>
            </w:r>
          </w:p>
        </w:tc>
        <w:tc>
          <w:tcPr>
            <w:tcW w:w="0" w:type="auto"/>
          </w:tcPr>
          <w:p w14:paraId="74A97068" w14:textId="77777777" w:rsidR="00CB7B80" w:rsidRPr="00007B98" w:rsidRDefault="00CB7B80" w:rsidP="002558E7">
            <w:pPr>
              <w:jc w:val="center"/>
            </w:pPr>
            <w:r w:rsidRPr="00007B98">
              <w:rPr>
                <w:rFonts w:hint="eastAsia"/>
              </w:rPr>
              <w:t>安全接入控制区</w:t>
            </w:r>
          </w:p>
        </w:tc>
        <w:tc>
          <w:tcPr>
            <w:tcW w:w="0" w:type="auto"/>
          </w:tcPr>
          <w:p w14:paraId="234A465C" w14:textId="77777777" w:rsidR="00CB7B80" w:rsidRPr="00007B98" w:rsidRDefault="00CB7B80" w:rsidP="002558E7">
            <w:pPr>
              <w:jc w:val="center"/>
            </w:pPr>
            <w:r w:rsidRPr="00007B98">
              <w:t>0</w:t>
            </w:r>
            <w:r>
              <w:t>1</w:t>
            </w:r>
          </w:p>
        </w:tc>
      </w:tr>
      <w:tr w:rsidR="00CB7B80" w:rsidRPr="008B0F2D" w14:paraId="0930BE6F" w14:textId="77777777" w:rsidTr="002558E7">
        <w:trPr>
          <w:jc w:val="center"/>
        </w:trPr>
        <w:tc>
          <w:tcPr>
            <w:tcW w:w="0" w:type="auto"/>
            <w:vMerge/>
          </w:tcPr>
          <w:p w14:paraId="2B349D30" w14:textId="77777777" w:rsidR="00CB7B80" w:rsidRPr="00007B98" w:rsidRDefault="00CB7B80" w:rsidP="002558E7">
            <w:pPr>
              <w:jc w:val="center"/>
            </w:pPr>
          </w:p>
        </w:tc>
        <w:tc>
          <w:tcPr>
            <w:tcW w:w="0" w:type="auto"/>
            <w:vMerge/>
          </w:tcPr>
          <w:p w14:paraId="1C7F0AB0" w14:textId="77777777" w:rsidR="00CB7B80" w:rsidRDefault="00CB7B80" w:rsidP="002558E7">
            <w:pPr>
              <w:jc w:val="center"/>
            </w:pPr>
          </w:p>
        </w:tc>
        <w:tc>
          <w:tcPr>
            <w:tcW w:w="0" w:type="auto"/>
            <w:vMerge/>
          </w:tcPr>
          <w:p w14:paraId="50C9CA05" w14:textId="77777777" w:rsidR="00CB7B80" w:rsidRPr="00007B98" w:rsidRDefault="00CB7B80" w:rsidP="002558E7">
            <w:pPr>
              <w:jc w:val="center"/>
            </w:pPr>
          </w:p>
        </w:tc>
        <w:tc>
          <w:tcPr>
            <w:tcW w:w="0" w:type="auto"/>
          </w:tcPr>
          <w:p w14:paraId="6857F19D" w14:textId="77777777" w:rsidR="00CB7B80" w:rsidRPr="00007B98" w:rsidRDefault="00CB7B80" w:rsidP="002558E7">
            <w:pPr>
              <w:jc w:val="center"/>
            </w:pPr>
            <w:r w:rsidRPr="00007B98">
              <w:rPr>
                <w:rFonts w:hint="eastAsia"/>
              </w:rPr>
              <w:t>应用代理服务区</w:t>
            </w:r>
          </w:p>
        </w:tc>
        <w:tc>
          <w:tcPr>
            <w:tcW w:w="0" w:type="auto"/>
          </w:tcPr>
          <w:p w14:paraId="10DCFF09" w14:textId="77777777" w:rsidR="00CB7B80" w:rsidRPr="00007B98" w:rsidRDefault="00CB7B80" w:rsidP="002558E7">
            <w:pPr>
              <w:jc w:val="center"/>
            </w:pPr>
            <w:r w:rsidRPr="00007B98">
              <w:t>0</w:t>
            </w:r>
            <w:r>
              <w:t>2</w:t>
            </w:r>
          </w:p>
        </w:tc>
      </w:tr>
      <w:tr w:rsidR="00CB7B80" w:rsidRPr="008B0F2D" w14:paraId="5E7D802C" w14:textId="77777777" w:rsidTr="002558E7">
        <w:trPr>
          <w:jc w:val="center"/>
        </w:trPr>
        <w:tc>
          <w:tcPr>
            <w:tcW w:w="0" w:type="auto"/>
            <w:vMerge/>
          </w:tcPr>
          <w:p w14:paraId="2E066AB6" w14:textId="77777777" w:rsidR="00CB7B80" w:rsidRPr="00007B98" w:rsidRDefault="00CB7B80" w:rsidP="002558E7">
            <w:pPr>
              <w:jc w:val="center"/>
            </w:pPr>
          </w:p>
        </w:tc>
        <w:tc>
          <w:tcPr>
            <w:tcW w:w="0" w:type="auto"/>
            <w:vMerge/>
          </w:tcPr>
          <w:p w14:paraId="47389F69" w14:textId="77777777" w:rsidR="00CB7B80" w:rsidRDefault="00CB7B80" w:rsidP="002558E7">
            <w:pPr>
              <w:jc w:val="center"/>
            </w:pPr>
          </w:p>
        </w:tc>
        <w:tc>
          <w:tcPr>
            <w:tcW w:w="0" w:type="auto"/>
            <w:vMerge/>
          </w:tcPr>
          <w:p w14:paraId="62484A12" w14:textId="77777777" w:rsidR="00CB7B80" w:rsidRPr="00007B98" w:rsidRDefault="00CB7B80" w:rsidP="002558E7">
            <w:pPr>
              <w:jc w:val="center"/>
            </w:pPr>
          </w:p>
        </w:tc>
        <w:tc>
          <w:tcPr>
            <w:tcW w:w="0" w:type="auto"/>
          </w:tcPr>
          <w:p w14:paraId="0A4E86F5" w14:textId="77777777" w:rsidR="00CB7B80" w:rsidRPr="00007B98" w:rsidRDefault="00CB7B80" w:rsidP="002558E7">
            <w:pPr>
              <w:jc w:val="center"/>
            </w:pPr>
            <w:r w:rsidRPr="00007B98">
              <w:rPr>
                <w:rFonts w:hint="eastAsia"/>
              </w:rPr>
              <w:t>公安信息网隔离交换区</w:t>
            </w:r>
          </w:p>
        </w:tc>
        <w:tc>
          <w:tcPr>
            <w:tcW w:w="0" w:type="auto"/>
          </w:tcPr>
          <w:p w14:paraId="019C267F" w14:textId="77777777" w:rsidR="00CB7B80" w:rsidRPr="00007B98" w:rsidRDefault="00CB7B80" w:rsidP="002558E7">
            <w:pPr>
              <w:jc w:val="center"/>
            </w:pPr>
            <w:r>
              <w:t>03</w:t>
            </w:r>
          </w:p>
        </w:tc>
      </w:tr>
    </w:tbl>
    <w:p w14:paraId="0FAAEE02" w14:textId="77777777" w:rsidR="00CB7B80" w:rsidRDefault="00CB7B80" w:rsidP="00CB7B80">
      <w:pPr>
        <w:ind w:firstLine="422"/>
        <w:rPr>
          <w:b/>
        </w:rPr>
      </w:pPr>
    </w:p>
    <w:p w14:paraId="2B796F63" w14:textId="52774A2E" w:rsidR="00CB7B80" w:rsidRPr="00A90F63" w:rsidRDefault="00CB7B80" w:rsidP="00CB7B80">
      <w:pPr>
        <w:pStyle w:val="3"/>
        <w:spacing w:before="78" w:after="78"/>
        <w:rPr>
          <w:rFonts w:eastAsia="仿宋_GB2312"/>
        </w:rPr>
      </w:pPr>
      <w:bookmarkStart w:id="90" w:name="_Toc522700852"/>
      <w:bookmarkStart w:id="91" w:name="_Toc9587872"/>
      <w:r w:rsidRPr="00A90F63">
        <w:rPr>
          <w:rFonts w:eastAsia="仿宋_GB2312" w:hint="eastAsia"/>
        </w:rPr>
        <w:t>设备拓扑图</w:t>
      </w:r>
      <w:r>
        <w:rPr>
          <w:rFonts w:eastAsia="仿宋_GB2312" w:hint="eastAsia"/>
        </w:rPr>
        <w:t>子平台建设状态</w:t>
      </w:r>
      <w:bookmarkEnd w:id="90"/>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056"/>
        <w:gridCol w:w="636"/>
      </w:tblGrid>
      <w:tr w:rsidR="00CB7B80" w:rsidRPr="008B0F2D" w14:paraId="6265EC50" w14:textId="77777777" w:rsidTr="002558E7">
        <w:trPr>
          <w:jc w:val="center"/>
        </w:trPr>
        <w:tc>
          <w:tcPr>
            <w:tcW w:w="0" w:type="auto"/>
            <w:shd w:val="clear" w:color="auto" w:fill="BFBFBF"/>
          </w:tcPr>
          <w:p w14:paraId="6CB2E654"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263B1BA7" w14:textId="77777777" w:rsidR="00CB7B80" w:rsidRPr="003E793C" w:rsidRDefault="00CB7B80" w:rsidP="002558E7">
            <w:pPr>
              <w:jc w:val="center"/>
              <w:rPr>
                <w:b/>
              </w:rPr>
            </w:pPr>
            <w:r w:rsidRPr="003E793C">
              <w:rPr>
                <w:rFonts w:hint="eastAsia"/>
                <w:b/>
              </w:rPr>
              <w:t>建设状态</w:t>
            </w:r>
          </w:p>
        </w:tc>
        <w:tc>
          <w:tcPr>
            <w:tcW w:w="0" w:type="auto"/>
            <w:shd w:val="clear" w:color="auto" w:fill="BFBFBF"/>
          </w:tcPr>
          <w:p w14:paraId="44A0A850" w14:textId="77777777" w:rsidR="00CB7B80" w:rsidRPr="003E793C" w:rsidRDefault="00CB7B80" w:rsidP="002558E7">
            <w:pPr>
              <w:jc w:val="center"/>
              <w:rPr>
                <w:b/>
              </w:rPr>
            </w:pPr>
            <w:r w:rsidRPr="003E793C">
              <w:rPr>
                <w:rFonts w:hint="eastAsia"/>
                <w:b/>
              </w:rPr>
              <w:t>编码</w:t>
            </w:r>
          </w:p>
        </w:tc>
      </w:tr>
      <w:tr w:rsidR="00CB7B80" w:rsidRPr="008B0F2D" w14:paraId="0D04D157" w14:textId="77777777" w:rsidTr="002558E7">
        <w:trPr>
          <w:jc w:val="center"/>
        </w:trPr>
        <w:tc>
          <w:tcPr>
            <w:tcW w:w="0" w:type="auto"/>
          </w:tcPr>
          <w:p w14:paraId="7B279E70" w14:textId="77777777" w:rsidR="00CB7B80" w:rsidRPr="00007B98" w:rsidRDefault="00CB7B80" w:rsidP="002558E7">
            <w:pPr>
              <w:jc w:val="center"/>
            </w:pPr>
            <w:r w:rsidRPr="00007B98">
              <w:t>1</w:t>
            </w:r>
          </w:p>
        </w:tc>
        <w:tc>
          <w:tcPr>
            <w:tcW w:w="0" w:type="auto"/>
          </w:tcPr>
          <w:p w14:paraId="39F625AD" w14:textId="77777777" w:rsidR="00CB7B80" w:rsidRPr="00007B98" w:rsidRDefault="00CB7B80" w:rsidP="002558E7">
            <w:pPr>
              <w:jc w:val="center"/>
            </w:pPr>
            <w:r w:rsidRPr="00007B98">
              <w:rPr>
                <w:rFonts w:hint="eastAsia"/>
              </w:rPr>
              <w:t>建设中</w:t>
            </w:r>
          </w:p>
        </w:tc>
        <w:tc>
          <w:tcPr>
            <w:tcW w:w="0" w:type="auto"/>
          </w:tcPr>
          <w:p w14:paraId="33102268" w14:textId="77777777" w:rsidR="00CB7B80" w:rsidRPr="00007B98" w:rsidRDefault="00CB7B80" w:rsidP="002558E7">
            <w:pPr>
              <w:jc w:val="center"/>
            </w:pPr>
            <w:r w:rsidRPr="00007B98">
              <w:t>01</w:t>
            </w:r>
          </w:p>
        </w:tc>
      </w:tr>
      <w:tr w:rsidR="00CB7B80" w:rsidRPr="008B0F2D" w14:paraId="44728997" w14:textId="77777777" w:rsidTr="002558E7">
        <w:trPr>
          <w:jc w:val="center"/>
        </w:trPr>
        <w:tc>
          <w:tcPr>
            <w:tcW w:w="0" w:type="auto"/>
          </w:tcPr>
          <w:p w14:paraId="0CDFBD1E" w14:textId="77777777" w:rsidR="00CB7B80" w:rsidRPr="00007B98" w:rsidRDefault="00CB7B80" w:rsidP="002558E7">
            <w:pPr>
              <w:jc w:val="center"/>
            </w:pPr>
            <w:r w:rsidRPr="00007B98">
              <w:t>2</w:t>
            </w:r>
          </w:p>
        </w:tc>
        <w:tc>
          <w:tcPr>
            <w:tcW w:w="0" w:type="auto"/>
          </w:tcPr>
          <w:p w14:paraId="7E66D873" w14:textId="77777777" w:rsidR="00CB7B80" w:rsidRPr="00007B98" w:rsidRDefault="00CB7B80" w:rsidP="002558E7">
            <w:pPr>
              <w:jc w:val="center"/>
            </w:pPr>
            <w:r w:rsidRPr="00007B98">
              <w:rPr>
                <w:rFonts w:hint="eastAsia"/>
              </w:rPr>
              <w:t>建设完成</w:t>
            </w:r>
          </w:p>
        </w:tc>
        <w:tc>
          <w:tcPr>
            <w:tcW w:w="0" w:type="auto"/>
          </w:tcPr>
          <w:p w14:paraId="4A8AA897" w14:textId="77777777" w:rsidR="00CB7B80" w:rsidRPr="00007B98" w:rsidRDefault="00CB7B80" w:rsidP="002558E7">
            <w:pPr>
              <w:jc w:val="center"/>
            </w:pPr>
            <w:r w:rsidRPr="00007B98">
              <w:t>02</w:t>
            </w:r>
          </w:p>
        </w:tc>
      </w:tr>
      <w:tr w:rsidR="00CB7B80" w:rsidRPr="008B0F2D" w14:paraId="5576E5D6" w14:textId="77777777" w:rsidTr="002558E7">
        <w:trPr>
          <w:jc w:val="center"/>
        </w:trPr>
        <w:tc>
          <w:tcPr>
            <w:tcW w:w="0" w:type="auto"/>
          </w:tcPr>
          <w:p w14:paraId="79152C6F" w14:textId="77777777" w:rsidR="00CB7B80" w:rsidRPr="00007B98" w:rsidRDefault="00CB7B80" w:rsidP="002558E7">
            <w:pPr>
              <w:jc w:val="center"/>
            </w:pPr>
            <w:r w:rsidRPr="00007B98">
              <w:t>3</w:t>
            </w:r>
          </w:p>
        </w:tc>
        <w:tc>
          <w:tcPr>
            <w:tcW w:w="0" w:type="auto"/>
          </w:tcPr>
          <w:p w14:paraId="3C56A293" w14:textId="77777777" w:rsidR="00CB7B80" w:rsidRPr="00007B98" w:rsidRDefault="00CB7B80" w:rsidP="002558E7">
            <w:pPr>
              <w:jc w:val="center"/>
            </w:pPr>
            <w:r w:rsidRPr="00007B98">
              <w:rPr>
                <w:rFonts w:hint="eastAsia"/>
              </w:rPr>
              <w:t>未建设</w:t>
            </w:r>
          </w:p>
        </w:tc>
        <w:tc>
          <w:tcPr>
            <w:tcW w:w="0" w:type="auto"/>
          </w:tcPr>
          <w:p w14:paraId="62A7ABCE" w14:textId="77777777" w:rsidR="00CB7B80" w:rsidRPr="00007B98" w:rsidRDefault="00CB7B80" w:rsidP="002558E7">
            <w:pPr>
              <w:jc w:val="center"/>
            </w:pPr>
            <w:r w:rsidRPr="00007B98">
              <w:t>03</w:t>
            </w:r>
          </w:p>
        </w:tc>
      </w:tr>
    </w:tbl>
    <w:p w14:paraId="4D5C2114" w14:textId="77777777" w:rsidR="00CB7B80" w:rsidRDefault="00CB7B80" w:rsidP="00CB7B80">
      <w:pPr>
        <w:rPr>
          <w:bCs/>
          <w:color w:val="FF0000"/>
        </w:rPr>
      </w:pPr>
    </w:p>
    <w:p w14:paraId="626DCA0A" w14:textId="0608EF3F" w:rsidR="00CB7B80" w:rsidRPr="00A90F63" w:rsidRDefault="00CB7B80" w:rsidP="00CB7B80">
      <w:pPr>
        <w:pStyle w:val="3"/>
        <w:spacing w:before="78" w:after="78"/>
        <w:rPr>
          <w:rFonts w:eastAsia="仿宋_GB2312"/>
        </w:rPr>
      </w:pPr>
      <w:bookmarkStart w:id="92" w:name="_Toc522700853"/>
      <w:bookmarkStart w:id="93" w:name="_Toc9587873"/>
      <w:r w:rsidRPr="00A90F63">
        <w:rPr>
          <w:rFonts w:eastAsia="仿宋_GB2312" w:hint="eastAsia"/>
        </w:rPr>
        <w:t>资产重要性等级</w:t>
      </w:r>
      <w:r>
        <w:rPr>
          <w:rFonts w:eastAsia="仿宋_GB2312" w:hint="eastAsia"/>
        </w:rPr>
        <w:t>编码表</w:t>
      </w:r>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686"/>
        <w:gridCol w:w="636"/>
      </w:tblGrid>
      <w:tr w:rsidR="00CB7B80" w:rsidRPr="008B0F2D" w14:paraId="5ADD8555" w14:textId="77777777" w:rsidTr="002558E7">
        <w:trPr>
          <w:jc w:val="center"/>
        </w:trPr>
        <w:tc>
          <w:tcPr>
            <w:tcW w:w="0" w:type="auto"/>
            <w:shd w:val="clear" w:color="auto" w:fill="BFBFBF"/>
          </w:tcPr>
          <w:p w14:paraId="28ECD04E"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1FFFFEAE" w14:textId="77777777" w:rsidR="00CB7B80" w:rsidRPr="003E793C" w:rsidRDefault="00CB7B80" w:rsidP="002558E7">
            <w:pPr>
              <w:jc w:val="center"/>
              <w:rPr>
                <w:b/>
              </w:rPr>
            </w:pPr>
            <w:r w:rsidRPr="003E793C">
              <w:rPr>
                <w:rFonts w:hint="eastAsia"/>
                <w:b/>
              </w:rPr>
              <w:t>资产重要性等级</w:t>
            </w:r>
          </w:p>
        </w:tc>
        <w:tc>
          <w:tcPr>
            <w:tcW w:w="0" w:type="auto"/>
            <w:shd w:val="clear" w:color="auto" w:fill="BFBFBF"/>
          </w:tcPr>
          <w:p w14:paraId="3ADA117C" w14:textId="77777777" w:rsidR="00CB7B80" w:rsidRPr="003E793C" w:rsidRDefault="00CB7B80" w:rsidP="002558E7">
            <w:pPr>
              <w:jc w:val="center"/>
              <w:rPr>
                <w:b/>
              </w:rPr>
            </w:pPr>
            <w:r w:rsidRPr="003E793C">
              <w:rPr>
                <w:rFonts w:hint="eastAsia"/>
                <w:b/>
              </w:rPr>
              <w:t>编码</w:t>
            </w:r>
          </w:p>
        </w:tc>
      </w:tr>
      <w:tr w:rsidR="00CB7B80" w:rsidRPr="008B0F2D" w14:paraId="63BBADF4" w14:textId="77777777" w:rsidTr="002558E7">
        <w:trPr>
          <w:jc w:val="center"/>
        </w:trPr>
        <w:tc>
          <w:tcPr>
            <w:tcW w:w="0" w:type="auto"/>
          </w:tcPr>
          <w:p w14:paraId="7F50EC0F" w14:textId="77777777" w:rsidR="00CB7B80" w:rsidRPr="00007B98" w:rsidRDefault="00CB7B80" w:rsidP="002558E7">
            <w:pPr>
              <w:jc w:val="center"/>
            </w:pPr>
            <w:r w:rsidRPr="00007B98">
              <w:t>1</w:t>
            </w:r>
          </w:p>
        </w:tc>
        <w:tc>
          <w:tcPr>
            <w:tcW w:w="0" w:type="auto"/>
          </w:tcPr>
          <w:p w14:paraId="5E7D0803" w14:textId="77777777" w:rsidR="00CB7B80" w:rsidRPr="00007B98" w:rsidRDefault="00CB7B80" w:rsidP="002558E7">
            <w:pPr>
              <w:jc w:val="center"/>
            </w:pPr>
            <w:r>
              <w:rPr>
                <w:rFonts w:hint="eastAsia"/>
              </w:rPr>
              <w:t>极低</w:t>
            </w:r>
          </w:p>
        </w:tc>
        <w:tc>
          <w:tcPr>
            <w:tcW w:w="0" w:type="auto"/>
          </w:tcPr>
          <w:p w14:paraId="7DA951FF" w14:textId="77777777" w:rsidR="00CB7B80" w:rsidRPr="00007B98" w:rsidRDefault="00CB7B80" w:rsidP="002558E7">
            <w:pPr>
              <w:jc w:val="center"/>
            </w:pPr>
            <w:r w:rsidRPr="00007B98">
              <w:t>0</w:t>
            </w:r>
          </w:p>
        </w:tc>
      </w:tr>
      <w:tr w:rsidR="00CB7B80" w:rsidRPr="008B0F2D" w14:paraId="1F3AC573" w14:textId="77777777" w:rsidTr="002558E7">
        <w:trPr>
          <w:jc w:val="center"/>
        </w:trPr>
        <w:tc>
          <w:tcPr>
            <w:tcW w:w="0" w:type="auto"/>
          </w:tcPr>
          <w:p w14:paraId="320D4F78" w14:textId="77777777" w:rsidR="00CB7B80" w:rsidRPr="00007B98" w:rsidRDefault="00CB7B80" w:rsidP="002558E7">
            <w:pPr>
              <w:jc w:val="center"/>
            </w:pPr>
            <w:r w:rsidRPr="00007B98">
              <w:t>2</w:t>
            </w:r>
          </w:p>
        </w:tc>
        <w:tc>
          <w:tcPr>
            <w:tcW w:w="0" w:type="auto"/>
          </w:tcPr>
          <w:p w14:paraId="43AE82AA" w14:textId="77777777" w:rsidR="00CB7B80" w:rsidRPr="00007B98" w:rsidRDefault="00CB7B80" w:rsidP="002558E7">
            <w:pPr>
              <w:jc w:val="center"/>
            </w:pPr>
            <w:r>
              <w:rPr>
                <w:rFonts w:hint="eastAsia"/>
              </w:rPr>
              <w:t>低</w:t>
            </w:r>
          </w:p>
        </w:tc>
        <w:tc>
          <w:tcPr>
            <w:tcW w:w="0" w:type="auto"/>
          </w:tcPr>
          <w:p w14:paraId="18D785F5" w14:textId="77777777" w:rsidR="00CB7B80" w:rsidRPr="00007B98" w:rsidRDefault="00CB7B80" w:rsidP="002558E7">
            <w:pPr>
              <w:jc w:val="center"/>
            </w:pPr>
            <w:r w:rsidRPr="00007B98">
              <w:t>1</w:t>
            </w:r>
          </w:p>
        </w:tc>
      </w:tr>
      <w:tr w:rsidR="00CB7B80" w:rsidRPr="008B0F2D" w14:paraId="6725BF31" w14:textId="77777777" w:rsidTr="002558E7">
        <w:trPr>
          <w:jc w:val="center"/>
        </w:trPr>
        <w:tc>
          <w:tcPr>
            <w:tcW w:w="0" w:type="auto"/>
          </w:tcPr>
          <w:p w14:paraId="2CB57E28" w14:textId="77777777" w:rsidR="00CB7B80" w:rsidRPr="00007B98" w:rsidRDefault="00CB7B80" w:rsidP="002558E7">
            <w:pPr>
              <w:jc w:val="center"/>
            </w:pPr>
            <w:r w:rsidRPr="00007B98">
              <w:t>3</w:t>
            </w:r>
          </w:p>
        </w:tc>
        <w:tc>
          <w:tcPr>
            <w:tcW w:w="0" w:type="auto"/>
          </w:tcPr>
          <w:p w14:paraId="49B592E8" w14:textId="77777777" w:rsidR="00CB7B80" w:rsidRPr="00007B98" w:rsidRDefault="00CB7B80" w:rsidP="002558E7">
            <w:pPr>
              <w:jc w:val="center"/>
            </w:pPr>
            <w:r>
              <w:rPr>
                <w:rFonts w:hint="eastAsia"/>
              </w:rPr>
              <w:t>中</w:t>
            </w:r>
          </w:p>
        </w:tc>
        <w:tc>
          <w:tcPr>
            <w:tcW w:w="0" w:type="auto"/>
          </w:tcPr>
          <w:p w14:paraId="55D1A7F8" w14:textId="77777777" w:rsidR="00CB7B80" w:rsidRPr="00007B98" w:rsidRDefault="00CB7B80" w:rsidP="002558E7">
            <w:pPr>
              <w:jc w:val="center"/>
            </w:pPr>
            <w:r w:rsidRPr="00007B98">
              <w:t>2</w:t>
            </w:r>
          </w:p>
        </w:tc>
      </w:tr>
      <w:tr w:rsidR="00CB7B80" w:rsidRPr="008B0F2D" w14:paraId="5B30D7E4" w14:textId="77777777" w:rsidTr="002558E7">
        <w:trPr>
          <w:jc w:val="center"/>
        </w:trPr>
        <w:tc>
          <w:tcPr>
            <w:tcW w:w="0" w:type="auto"/>
          </w:tcPr>
          <w:p w14:paraId="2E249C6F" w14:textId="77777777" w:rsidR="00CB7B80" w:rsidRPr="00007B98" w:rsidRDefault="00CB7B80" w:rsidP="002558E7">
            <w:pPr>
              <w:jc w:val="center"/>
            </w:pPr>
            <w:r w:rsidRPr="00007B98">
              <w:t>4</w:t>
            </w:r>
          </w:p>
        </w:tc>
        <w:tc>
          <w:tcPr>
            <w:tcW w:w="0" w:type="auto"/>
          </w:tcPr>
          <w:p w14:paraId="4D921BCD" w14:textId="77777777" w:rsidR="00CB7B80" w:rsidRPr="00007B98" w:rsidRDefault="00CB7B80" w:rsidP="002558E7">
            <w:pPr>
              <w:jc w:val="center"/>
            </w:pPr>
            <w:r>
              <w:rPr>
                <w:rFonts w:hint="eastAsia"/>
              </w:rPr>
              <w:t>高</w:t>
            </w:r>
          </w:p>
        </w:tc>
        <w:tc>
          <w:tcPr>
            <w:tcW w:w="0" w:type="auto"/>
          </w:tcPr>
          <w:p w14:paraId="79415A44" w14:textId="77777777" w:rsidR="00CB7B80" w:rsidRPr="00007B98" w:rsidRDefault="00CB7B80" w:rsidP="002558E7">
            <w:pPr>
              <w:jc w:val="center"/>
            </w:pPr>
            <w:r w:rsidRPr="00007B98">
              <w:t>3</w:t>
            </w:r>
          </w:p>
        </w:tc>
      </w:tr>
      <w:tr w:rsidR="00CB7B80" w:rsidRPr="008B0F2D" w14:paraId="0132FA9B" w14:textId="77777777" w:rsidTr="002558E7">
        <w:trPr>
          <w:jc w:val="center"/>
        </w:trPr>
        <w:tc>
          <w:tcPr>
            <w:tcW w:w="0" w:type="auto"/>
          </w:tcPr>
          <w:p w14:paraId="7BD722F6" w14:textId="77777777" w:rsidR="00CB7B80" w:rsidRPr="00007B98" w:rsidRDefault="00CB7B80" w:rsidP="002558E7">
            <w:pPr>
              <w:jc w:val="center"/>
            </w:pPr>
            <w:r w:rsidRPr="00007B98">
              <w:t>5</w:t>
            </w:r>
          </w:p>
        </w:tc>
        <w:tc>
          <w:tcPr>
            <w:tcW w:w="0" w:type="auto"/>
          </w:tcPr>
          <w:p w14:paraId="07652F1B" w14:textId="77777777" w:rsidR="00CB7B80" w:rsidRDefault="00CB7B80" w:rsidP="002558E7">
            <w:pPr>
              <w:jc w:val="center"/>
            </w:pPr>
            <w:r>
              <w:rPr>
                <w:rFonts w:hint="eastAsia"/>
              </w:rPr>
              <w:t>极高</w:t>
            </w:r>
          </w:p>
        </w:tc>
        <w:tc>
          <w:tcPr>
            <w:tcW w:w="0" w:type="auto"/>
          </w:tcPr>
          <w:p w14:paraId="4FCCDC79" w14:textId="77777777" w:rsidR="00CB7B80" w:rsidRPr="00007B98" w:rsidRDefault="00CB7B80" w:rsidP="002558E7">
            <w:pPr>
              <w:jc w:val="center"/>
            </w:pPr>
            <w:r w:rsidRPr="00007B98">
              <w:t>4</w:t>
            </w:r>
          </w:p>
        </w:tc>
      </w:tr>
    </w:tbl>
    <w:p w14:paraId="1BC4CE53" w14:textId="77777777" w:rsidR="00CB7B80" w:rsidRDefault="00CB7B80" w:rsidP="00CB7B80">
      <w:pPr>
        <w:rPr>
          <w:bCs/>
          <w:color w:val="FF0000"/>
        </w:rPr>
      </w:pPr>
    </w:p>
    <w:p w14:paraId="682BFA9A" w14:textId="392D0A4E" w:rsidR="00CB7B80" w:rsidRPr="00A90F63" w:rsidRDefault="00CB7B80" w:rsidP="00CB7B80">
      <w:pPr>
        <w:pStyle w:val="3"/>
        <w:spacing w:before="78" w:after="78"/>
        <w:rPr>
          <w:rFonts w:eastAsia="仿宋_GB2312"/>
        </w:rPr>
      </w:pPr>
      <w:bookmarkStart w:id="94" w:name="_Toc522700854"/>
      <w:bookmarkStart w:id="95" w:name="_Toc9587874"/>
      <w:r w:rsidRPr="00A90F63">
        <w:rPr>
          <w:rFonts w:eastAsia="仿宋_GB2312" w:hint="eastAsia"/>
        </w:rPr>
        <w:lastRenderedPageBreak/>
        <w:t>资产状态</w:t>
      </w:r>
      <w:r>
        <w:rPr>
          <w:rFonts w:eastAsia="仿宋_GB2312" w:hint="eastAsia"/>
        </w:rPr>
        <w:t>编码表</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056"/>
        <w:gridCol w:w="636"/>
      </w:tblGrid>
      <w:tr w:rsidR="00CB7B80" w:rsidRPr="008B0F2D" w14:paraId="41E0DDBF" w14:textId="77777777" w:rsidTr="002558E7">
        <w:trPr>
          <w:jc w:val="center"/>
        </w:trPr>
        <w:tc>
          <w:tcPr>
            <w:tcW w:w="0" w:type="auto"/>
            <w:shd w:val="clear" w:color="auto" w:fill="BFBFBF"/>
          </w:tcPr>
          <w:p w14:paraId="7A39D0FA"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1713060D" w14:textId="77777777" w:rsidR="00CB7B80" w:rsidRPr="003E793C" w:rsidRDefault="00CB7B80" w:rsidP="002558E7">
            <w:pPr>
              <w:jc w:val="center"/>
              <w:rPr>
                <w:b/>
              </w:rPr>
            </w:pPr>
            <w:r w:rsidRPr="003E793C">
              <w:rPr>
                <w:rFonts w:hint="eastAsia"/>
                <w:b/>
              </w:rPr>
              <w:t>资产状态</w:t>
            </w:r>
          </w:p>
        </w:tc>
        <w:tc>
          <w:tcPr>
            <w:tcW w:w="0" w:type="auto"/>
            <w:shd w:val="clear" w:color="auto" w:fill="BFBFBF"/>
          </w:tcPr>
          <w:p w14:paraId="4FDBE4AF" w14:textId="77777777" w:rsidR="00CB7B80" w:rsidRPr="003E793C" w:rsidRDefault="00CB7B80" w:rsidP="002558E7">
            <w:pPr>
              <w:jc w:val="center"/>
              <w:rPr>
                <w:b/>
              </w:rPr>
            </w:pPr>
            <w:r w:rsidRPr="003E793C">
              <w:rPr>
                <w:rFonts w:hint="eastAsia"/>
                <w:b/>
              </w:rPr>
              <w:t>编码</w:t>
            </w:r>
          </w:p>
        </w:tc>
      </w:tr>
      <w:tr w:rsidR="00CB7B80" w:rsidRPr="008B0F2D" w14:paraId="21405BA3" w14:textId="77777777" w:rsidTr="002558E7">
        <w:trPr>
          <w:jc w:val="center"/>
        </w:trPr>
        <w:tc>
          <w:tcPr>
            <w:tcW w:w="0" w:type="auto"/>
          </w:tcPr>
          <w:p w14:paraId="6AA7CFDC" w14:textId="77777777" w:rsidR="00CB7B80" w:rsidRPr="00007B98" w:rsidRDefault="00CB7B80" w:rsidP="002558E7">
            <w:pPr>
              <w:jc w:val="center"/>
            </w:pPr>
            <w:r w:rsidRPr="00007B98">
              <w:t>1</w:t>
            </w:r>
          </w:p>
        </w:tc>
        <w:tc>
          <w:tcPr>
            <w:tcW w:w="0" w:type="auto"/>
          </w:tcPr>
          <w:p w14:paraId="42DE2534" w14:textId="77777777" w:rsidR="00CB7B80" w:rsidRPr="00007B98" w:rsidRDefault="00CB7B80" w:rsidP="002558E7">
            <w:pPr>
              <w:jc w:val="center"/>
            </w:pPr>
            <w:r>
              <w:rPr>
                <w:rFonts w:hint="eastAsia"/>
              </w:rPr>
              <w:t>正常</w:t>
            </w:r>
          </w:p>
        </w:tc>
        <w:tc>
          <w:tcPr>
            <w:tcW w:w="0" w:type="auto"/>
          </w:tcPr>
          <w:p w14:paraId="5F462683" w14:textId="77777777" w:rsidR="00CB7B80" w:rsidRPr="00007B98" w:rsidRDefault="00CB7B80" w:rsidP="002558E7">
            <w:pPr>
              <w:jc w:val="center"/>
            </w:pPr>
            <w:r w:rsidRPr="00007B98">
              <w:t>0</w:t>
            </w:r>
          </w:p>
        </w:tc>
      </w:tr>
      <w:tr w:rsidR="00CB7B80" w:rsidRPr="008B0F2D" w14:paraId="22C7F22C" w14:textId="77777777" w:rsidTr="002558E7">
        <w:trPr>
          <w:jc w:val="center"/>
        </w:trPr>
        <w:tc>
          <w:tcPr>
            <w:tcW w:w="0" w:type="auto"/>
          </w:tcPr>
          <w:p w14:paraId="3D085335" w14:textId="77777777" w:rsidR="00CB7B80" w:rsidRPr="00007B98" w:rsidRDefault="00CB7B80" w:rsidP="002558E7">
            <w:pPr>
              <w:jc w:val="center"/>
            </w:pPr>
            <w:r w:rsidRPr="00007B98">
              <w:t>2</w:t>
            </w:r>
          </w:p>
        </w:tc>
        <w:tc>
          <w:tcPr>
            <w:tcW w:w="0" w:type="auto"/>
          </w:tcPr>
          <w:p w14:paraId="036CEDAD" w14:textId="77777777" w:rsidR="00CB7B80" w:rsidRPr="00007B98" w:rsidRDefault="00CB7B80" w:rsidP="002558E7">
            <w:pPr>
              <w:jc w:val="center"/>
            </w:pPr>
            <w:r>
              <w:rPr>
                <w:rFonts w:hint="eastAsia"/>
              </w:rPr>
              <w:t>维修</w:t>
            </w:r>
          </w:p>
        </w:tc>
        <w:tc>
          <w:tcPr>
            <w:tcW w:w="0" w:type="auto"/>
          </w:tcPr>
          <w:p w14:paraId="04E6BC06" w14:textId="77777777" w:rsidR="00CB7B80" w:rsidRPr="00007B98" w:rsidRDefault="00CB7B80" w:rsidP="002558E7">
            <w:pPr>
              <w:jc w:val="center"/>
            </w:pPr>
            <w:r w:rsidRPr="00007B98">
              <w:t>1</w:t>
            </w:r>
          </w:p>
        </w:tc>
      </w:tr>
      <w:tr w:rsidR="00CB7B80" w:rsidRPr="008B0F2D" w14:paraId="0ED9E37B" w14:textId="77777777" w:rsidTr="002558E7">
        <w:trPr>
          <w:jc w:val="center"/>
        </w:trPr>
        <w:tc>
          <w:tcPr>
            <w:tcW w:w="0" w:type="auto"/>
          </w:tcPr>
          <w:p w14:paraId="6BA23A1A" w14:textId="77777777" w:rsidR="00CB7B80" w:rsidRPr="00007B98" w:rsidRDefault="00CB7B80" w:rsidP="002558E7">
            <w:pPr>
              <w:jc w:val="center"/>
            </w:pPr>
            <w:r w:rsidRPr="00007B98">
              <w:t>3</w:t>
            </w:r>
          </w:p>
        </w:tc>
        <w:tc>
          <w:tcPr>
            <w:tcW w:w="0" w:type="auto"/>
          </w:tcPr>
          <w:p w14:paraId="499BF985" w14:textId="77777777" w:rsidR="00CB7B80" w:rsidRPr="00007B98" w:rsidRDefault="00CB7B80" w:rsidP="002558E7">
            <w:pPr>
              <w:jc w:val="center"/>
            </w:pPr>
            <w:r>
              <w:rPr>
                <w:rFonts w:hint="eastAsia"/>
              </w:rPr>
              <w:t>故障</w:t>
            </w:r>
          </w:p>
        </w:tc>
        <w:tc>
          <w:tcPr>
            <w:tcW w:w="0" w:type="auto"/>
          </w:tcPr>
          <w:p w14:paraId="7FC049BD" w14:textId="77777777" w:rsidR="00CB7B80" w:rsidRPr="00007B98" w:rsidRDefault="00CB7B80" w:rsidP="002558E7">
            <w:pPr>
              <w:jc w:val="center"/>
            </w:pPr>
            <w:r w:rsidRPr="00007B98">
              <w:t>2</w:t>
            </w:r>
          </w:p>
        </w:tc>
      </w:tr>
      <w:tr w:rsidR="00CB7B80" w:rsidRPr="008B0F2D" w14:paraId="12227BCD" w14:textId="77777777" w:rsidTr="002558E7">
        <w:trPr>
          <w:jc w:val="center"/>
        </w:trPr>
        <w:tc>
          <w:tcPr>
            <w:tcW w:w="0" w:type="auto"/>
          </w:tcPr>
          <w:p w14:paraId="57F8970F" w14:textId="77777777" w:rsidR="00CB7B80" w:rsidRPr="00007B98" w:rsidRDefault="00CB7B80" w:rsidP="002558E7">
            <w:pPr>
              <w:jc w:val="center"/>
            </w:pPr>
            <w:r w:rsidRPr="00007B98">
              <w:t>4</w:t>
            </w:r>
          </w:p>
        </w:tc>
        <w:tc>
          <w:tcPr>
            <w:tcW w:w="0" w:type="auto"/>
          </w:tcPr>
          <w:p w14:paraId="76C80F2F" w14:textId="77777777" w:rsidR="00CB7B80" w:rsidRPr="00007B98" w:rsidRDefault="00CB7B80" w:rsidP="002558E7">
            <w:pPr>
              <w:jc w:val="center"/>
            </w:pPr>
            <w:r>
              <w:rPr>
                <w:rFonts w:hint="eastAsia"/>
              </w:rPr>
              <w:t>迁移</w:t>
            </w:r>
          </w:p>
        </w:tc>
        <w:tc>
          <w:tcPr>
            <w:tcW w:w="0" w:type="auto"/>
          </w:tcPr>
          <w:p w14:paraId="73FB7E20" w14:textId="77777777" w:rsidR="00CB7B80" w:rsidRPr="00007B98" w:rsidRDefault="00CB7B80" w:rsidP="002558E7">
            <w:pPr>
              <w:jc w:val="center"/>
            </w:pPr>
            <w:r w:rsidRPr="00007B98">
              <w:t>3</w:t>
            </w:r>
          </w:p>
        </w:tc>
      </w:tr>
      <w:tr w:rsidR="00CB7B80" w:rsidRPr="008B0F2D" w14:paraId="424EA27F" w14:textId="77777777" w:rsidTr="002558E7">
        <w:trPr>
          <w:jc w:val="center"/>
        </w:trPr>
        <w:tc>
          <w:tcPr>
            <w:tcW w:w="0" w:type="auto"/>
          </w:tcPr>
          <w:p w14:paraId="4FF429C9" w14:textId="77777777" w:rsidR="00CB7B80" w:rsidRPr="00007B98" w:rsidRDefault="00CB7B80" w:rsidP="002558E7">
            <w:pPr>
              <w:jc w:val="center"/>
            </w:pPr>
            <w:r w:rsidRPr="00007B98">
              <w:t>5</w:t>
            </w:r>
          </w:p>
        </w:tc>
        <w:tc>
          <w:tcPr>
            <w:tcW w:w="0" w:type="auto"/>
          </w:tcPr>
          <w:p w14:paraId="64F3D457" w14:textId="77777777" w:rsidR="00CB7B80" w:rsidRDefault="00CB7B80" w:rsidP="002558E7">
            <w:pPr>
              <w:jc w:val="center"/>
            </w:pPr>
            <w:r>
              <w:rPr>
                <w:rFonts w:hint="eastAsia"/>
              </w:rPr>
              <w:t>注销</w:t>
            </w:r>
          </w:p>
        </w:tc>
        <w:tc>
          <w:tcPr>
            <w:tcW w:w="0" w:type="auto"/>
          </w:tcPr>
          <w:p w14:paraId="79260304" w14:textId="77777777" w:rsidR="00CB7B80" w:rsidRPr="00007B98" w:rsidRDefault="00CB7B80" w:rsidP="002558E7">
            <w:pPr>
              <w:jc w:val="center"/>
            </w:pPr>
            <w:r w:rsidRPr="00007B98">
              <w:t>4</w:t>
            </w:r>
          </w:p>
        </w:tc>
      </w:tr>
    </w:tbl>
    <w:p w14:paraId="5DBCA74B" w14:textId="77777777" w:rsidR="00CB7B80" w:rsidRDefault="00CB7B80" w:rsidP="00CB7B80"/>
    <w:p w14:paraId="296ADB30" w14:textId="66D29B13" w:rsidR="00CB7B80" w:rsidRDefault="00CB7B80" w:rsidP="00CB7B80">
      <w:pPr>
        <w:pStyle w:val="3"/>
        <w:spacing w:before="78" w:after="78"/>
        <w:rPr>
          <w:rFonts w:eastAsia="仿宋_GB2312"/>
        </w:rPr>
      </w:pPr>
      <w:bookmarkStart w:id="96" w:name="_Toc522700855"/>
      <w:bookmarkStart w:id="97" w:name="_Toc9587875"/>
      <w:r w:rsidRPr="00821CA3">
        <w:rPr>
          <w:rFonts w:eastAsia="仿宋_GB2312" w:hint="eastAsia"/>
        </w:rPr>
        <w:t>受控类型编码表</w:t>
      </w:r>
      <w:bookmarkEnd w:id="96"/>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476"/>
        <w:gridCol w:w="636"/>
      </w:tblGrid>
      <w:tr w:rsidR="00CB7B80" w:rsidRPr="008B0F2D" w14:paraId="6ECD7145" w14:textId="77777777" w:rsidTr="002558E7">
        <w:trPr>
          <w:jc w:val="center"/>
        </w:trPr>
        <w:tc>
          <w:tcPr>
            <w:tcW w:w="0" w:type="auto"/>
            <w:shd w:val="clear" w:color="auto" w:fill="BFBFBF"/>
          </w:tcPr>
          <w:p w14:paraId="03678C58"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367FBF85" w14:textId="77777777" w:rsidR="00CB7B80" w:rsidRPr="003E793C" w:rsidRDefault="00CB7B80" w:rsidP="002558E7">
            <w:pPr>
              <w:jc w:val="center"/>
              <w:rPr>
                <w:b/>
              </w:rPr>
            </w:pPr>
            <w:r w:rsidRPr="003E793C">
              <w:rPr>
                <w:rFonts w:hint="eastAsia"/>
                <w:b/>
              </w:rPr>
              <w:t>受控类型</w:t>
            </w:r>
          </w:p>
        </w:tc>
        <w:tc>
          <w:tcPr>
            <w:tcW w:w="0" w:type="auto"/>
            <w:shd w:val="clear" w:color="auto" w:fill="BFBFBF"/>
          </w:tcPr>
          <w:p w14:paraId="5DE329F4" w14:textId="77777777" w:rsidR="00CB7B80" w:rsidRPr="003E793C" w:rsidRDefault="00CB7B80" w:rsidP="002558E7">
            <w:pPr>
              <w:jc w:val="center"/>
              <w:rPr>
                <w:b/>
              </w:rPr>
            </w:pPr>
            <w:r w:rsidRPr="003E793C">
              <w:rPr>
                <w:rFonts w:hint="eastAsia"/>
                <w:b/>
              </w:rPr>
              <w:t>编码</w:t>
            </w:r>
          </w:p>
        </w:tc>
      </w:tr>
      <w:tr w:rsidR="00CB7B80" w:rsidRPr="008B0F2D" w14:paraId="016E846D" w14:textId="77777777" w:rsidTr="002558E7">
        <w:trPr>
          <w:jc w:val="center"/>
        </w:trPr>
        <w:tc>
          <w:tcPr>
            <w:tcW w:w="0" w:type="auto"/>
          </w:tcPr>
          <w:p w14:paraId="5A7F5907" w14:textId="77777777" w:rsidR="00CB7B80" w:rsidRPr="00007B98" w:rsidRDefault="00CB7B80" w:rsidP="002558E7">
            <w:pPr>
              <w:jc w:val="center"/>
            </w:pPr>
            <w:r w:rsidRPr="00007B98">
              <w:t>1</w:t>
            </w:r>
          </w:p>
        </w:tc>
        <w:tc>
          <w:tcPr>
            <w:tcW w:w="0" w:type="auto"/>
          </w:tcPr>
          <w:p w14:paraId="62875036" w14:textId="77777777" w:rsidR="00CB7B80" w:rsidRPr="00007B98" w:rsidRDefault="00CB7B80" w:rsidP="002558E7">
            <w:pPr>
              <w:jc w:val="center"/>
            </w:pPr>
            <w:r>
              <w:rPr>
                <w:rFonts w:hint="eastAsia"/>
              </w:rPr>
              <w:t>非受控终端</w:t>
            </w:r>
          </w:p>
        </w:tc>
        <w:tc>
          <w:tcPr>
            <w:tcW w:w="0" w:type="auto"/>
          </w:tcPr>
          <w:p w14:paraId="7C1D0C51" w14:textId="77777777" w:rsidR="00CB7B80" w:rsidRPr="00007B98" w:rsidRDefault="00CB7B80" w:rsidP="002558E7">
            <w:pPr>
              <w:jc w:val="center"/>
            </w:pPr>
            <w:r w:rsidRPr="00007B98">
              <w:t>0</w:t>
            </w:r>
            <w:r>
              <w:t>1</w:t>
            </w:r>
          </w:p>
        </w:tc>
      </w:tr>
      <w:tr w:rsidR="00CB7B80" w:rsidRPr="008B0F2D" w14:paraId="4ABFAC38" w14:textId="77777777" w:rsidTr="002558E7">
        <w:trPr>
          <w:jc w:val="center"/>
        </w:trPr>
        <w:tc>
          <w:tcPr>
            <w:tcW w:w="0" w:type="auto"/>
          </w:tcPr>
          <w:p w14:paraId="07DB0CF6" w14:textId="77777777" w:rsidR="00CB7B80" w:rsidRPr="00007B98" w:rsidRDefault="00CB7B80" w:rsidP="002558E7">
            <w:pPr>
              <w:jc w:val="center"/>
            </w:pPr>
            <w:r w:rsidRPr="00007B98">
              <w:t>2</w:t>
            </w:r>
          </w:p>
        </w:tc>
        <w:tc>
          <w:tcPr>
            <w:tcW w:w="0" w:type="auto"/>
          </w:tcPr>
          <w:p w14:paraId="798CF828" w14:textId="77777777" w:rsidR="00CB7B80" w:rsidRPr="00007B98" w:rsidRDefault="00CB7B80" w:rsidP="002558E7">
            <w:pPr>
              <w:jc w:val="center"/>
            </w:pPr>
            <w:r>
              <w:rPr>
                <w:rFonts w:hint="eastAsia"/>
              </w:rPr>
              <w:t>一般受控终端</w:t>
            </w:r>
          </w:p>
        </w:tc>
        <w:tc>
          <w:tcPr>
            <w:tcW w:w="0" w:type="auto"/>
          </w:tcPr>
          <w:p w14:paraId="3019041D" w14:textId="77777777" w:rsidR="00CB7B80" w:rsidRPr="00007B98" w:rsidRDefault="00CB7B80" w:rsidP="002558E7">
            <w:pPr>
              <w:jc w:val="center"/>
            </w:pPr>
            <w:r>
              <w:t>02</w:t>
            </w:r>
          </w:p>
        </w:tc>
      </w:tr>
      <w:tr w:rsidR="00CB7B80" w:rsidRPr="008B0F2D" w14:paraId="43BD61DB" w14:textId="77777777" w:rsidTr="002558E7">
        <w:trPr>
          <w:jc w:val="center"/>
        </w:trPr>
        <w:tc>
          <w:tcPr>
            <w:tcW w:w="0" w:type="auto"/>
          </w:tcPr>
          <w:p w14:paraId="363EB876" w14:textId="77777777" w:rsidR="00CB7B80" w:rsidRPr="00007B98" w:rsidRDefault="00CB7B80" w:rsidP="002558E7">
            <w:pPr>
              <w:jc w:val="center"/>
            </w:pPr>
            <w:r w:rsidRPr="00007B98">
              <w:t>3</w:t>
            </w:r>
          </w:p>
        </w:tc>
        <w:tc>
          <w:tcPr>
            <w:tcW w:w="0" w:type="auto"/>
          </w:tcPr>
          <w:p w14:paraId="1F3751B9" w14:textId="77777777" w:rsidR="00CB7B80" w:rsidRPr="00007B98" w:rsidRDefault="00CB7B80" w:rsidP="002558E7">
            <w:pPr>
              <w:jc w:val="center"/>
            </w:pPr>
            <w:r>
              <w:rPr>
                <w:rFonts w:hint="eastAsia"/>
              </w:rPr>
              <w:t>强受控终端</w:t>
            </w:r>
          </w:p>
        </w:tc>
        <w:tc>
          <w:tcPr>
            <w:tcW w:w="0" w:type="auto"/>
          </w:tcPr>
          <w:p w14:paraId="2846EB4B" w14:textId="77777777" w:rsidR="00CB7B80" w:rsidRPr="00007B98" w:rsidRDefault="00CB7B80" w:rsidP="002558E7">
            <w:pPr>
              <w:jc w:val="center"/>
            </w:pPr>
            <w:r>
              <w:t>03</w:t>
            </w:r>
          </w:p>
        </w:tc>
      </w:tr>
      <w:tr w:rsidR="00CB7B80" w:rsidRPr="008B0F2D" w14:paraId="08A16B09" w14:textId="77777777" w:rsidTr="002558E7">
        <w:trPr>
          <w:jc w:val="center"/>
        </w:trPr>
        <w:tc>
          <w:tcPr>
            <w:tcW w:w="0" w:type="auto"/>
          </w:tcPr>
          <w:p w14:paraId="535FDE95" w14:textId="77777777" w:rsidR="00CB7B80" w:rsidRPr="00007B98" w:rsidRDefault="00CB7B80" w:rsidP="002558E7">
            <w:pPr>
              <w:jc w:val="center"/>
            </w:pPr>
            <w:r w:rsidRPr="00007B98">
              <w:t>4</w:t>
            </w:r>
          </w:p>
        </w:tc>
        <w:tc>
          <w:tcPr>
            <w:tcW w:w="0" w:type="auto"/>
          </w:tcPr>
          <w:p w14:paraId="1FEAD3AC" w14:textId="77777777" w:rsidR="00CB7B80" w:rsidRPr="00007B98" w:rsidRDefault="00CB7B80" w:rsidP="002558E7">
            <w:pPr>
              <w:jc w:val="center"/>
            </w:pPr>
            <w:r>
              <w:rPr>
                <w:rFonts w:hint="eastAsia"/>
              </w:rPr>
              <w:t>其他</w:t>
            </w:r>
          </w:p>
        </w:tc>
        <w:tc>
          <w:tcPr>
            <w:tcW w:w="0" w:type="auto"/>
          </w:tcPr>
          <w:p w14:paraId="0EC72349" w14:textId="77777777" w:rsidR="00CB7B80" w:rsidRPr="00007B98" w:rsidRDefault="00CB7B80" w:rsidP="002558E7">
            <w:pPr>
              <w:jc w:val="center"/>
            </w:pPr>
            <w:r>
              <w:t>04</w:t>
            </w:r>
          </w:p>
        </w:tc>
      </w:tr>
    </w:tbl>
    <w:p w14:paraId="3393DEA2" w14:textId="77777777" w:rsidR="00CB7B80" w:rsidRDefault="00CB7B80" w:rsidP="00CB7B80">
      <w:pPr>
        <w:ind w:firstLine="420"/>
      </w:pPr>
    </w:p>
    <w:p w14:paraId="4AD0C6B1" w14:textId="247200E6" w:rsidR="00CB7B80" w:rsidRDefault="00CB7B80" w:rsidP="00CB7B80">
      <w:pPr>
        <w:pStyle w:val="3"/>
        <w:spacing w:before="78" w:after="78"/>
        <w:rPr>
          <w:rFonts w:eastAsia="仿宋_GB2312"/>
        </w:rPr>
      </w:pPr>
      <w:bookmarkStart w:id="98" w:name="_Toc522700856"/>
      <w:bookmarkStart w:id="99" w:name="_Toc9587876"/>
      <w:r w:rsidRPr="00821CA3">
        <w:rPr>
          <w:rFonts w:eastAsia="仿宋_GB2312" w:hint="eastAsia"/>
        </w:rPr>
        <w:t>应用类型编码表</w:t>
      </w:r>
      <w:bookmarkEnd w:id="98"/>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056"/>
        <w:gridCol w:w="636"/>
      </w:tblGrid>
      <w:tr w:rsidR="00CB7B80" w:rsidRPr="008B0F2D" w14:paraId="7B57BC33" w14:textId="77777777" w:rsidTr="002558E7">
        <w:trPr>
          <w:jc w:val="center"/>
        </w:trPr>
        <w:tc>
          <w:tcPr>
            <w:tcW w:w="0" w:type="auto"/>
            <w:shd w:val="clear" w:color="auto" w:fill="BFBFBF"/>
          </w:tcPr>
          <w:p w14:paraId="466345F9"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69803AD8" w14:textId="77777777" w:rsidR="00CB7B80" w:rsidRPr="003E793C" w:rsidRDefault="00CB7B80" w:rsidP="002558E7">
            <w:pPr>
              <w:jc w:val="center"/>
              <w:rPr>
                <w:b/>
              </w:rPr>
            </w:pPr>
            <w:r w:rsidRPr="003E793C">
              <w:rPr>
                <w:rFonts w:hint="eastAsia"/>
                <w:b/>
              </w:rPr>
              <w:t>应用类型</w:t>
            </w:r>
          </w:p>
        </w:tc>
        <w:tc>
          <w:tcPr>
            <w:tcW w:w="0" w:type="auto"/>
            <w:shd w:val="clear" w:color="auto" w:fill="BFBFBF"/>
          </w:tcPr>
          <w:p w14:paraId="775E650E" w14:textId="77777777" w:rsidR="00CB7B80" w:rsidRPr="003E793C" w:rsidRDefault="00CB7B80" w:rsidP="002558E7">
            <w:pPr>
              <w:jc w:val="center"/>
              <w:rPr>
                <w:b/>
              </w:rPr>
            </w:pPr>
            <w:r w:rsidRPr="003E793C">
              <w:rPr>
                <w:rFonts w:hint="eastAsia"/>
                <w:b/>
              </w:rPr>
              <w:t>编码</w:t>
            </w:r>
          </w:p>
        </w:tc>
      </w:tr>
      <w:tr w:rsidR="00CB7B80" w:rsidRPr="008B0F2D" w14:paraId="171BABB5" w14:textId="77777777" w:rsidTr="002558E7">
        <w:trPr>
          <w:jc w:val="center"/>
        </w:trPr>
        <w:tc>
          <w:tcPr>
            <w:tcW w:w="0" w:type="auto"/>
          </w:tcPr>
          <w:p w14:paraId="6FDBE2F1" w14:textId="77777777" w:rsidR="00CB7B80" w:rsidRPr="00007B98" w:rsidRDefault="00CB7B80" w:rsidP="002558E7">
            <w:pPr>
              <w:jc w:val="center"/>
            </w:pPr>
            <w:r w:rsidRPr="00007B98">
              <w:t>1</w:t>
            </w:r>
          </w:p>
        </w:tc>
        <w:tc>
          <w:tcPr>
            <w:tcW w:w="0" w:type="auto"/>
          </w:tcPr>
          <w:p w14:paraId="619E1F79" w14:textId="77777777" w:rsidR="00CB7B80" w:rsidRPr="00007B98" w:rsidRDefault="00CB7B80" w:rsidP="002558E7">
            <w:pPr>
              <w:jc w:val="center"/>
            </w:pPr>
            <w:r>
              <w:t>I</w:t>
            </w:r>
            <w:r>
              <w:rPr>
                <w:rFonts w:hint="eastAsia"/>
              </w:rPr>
              <w:t>类应用</w:t>
            </w:r>
          </w:p>
        </w:tc>
        <w:tc>
          <w:tcPr>
            <w:tcW w:w="0" w:type="auto"/>
          </w:tcPr>
          <w:p w14:paraId="0A2A62C4" w14:textId="77777777" w:rsidR="00CB7B80" w:rsidRPr="00007B98" w:rsidRDefault="00CB7B80" w:rsidP="002558E7">
            <w:pPr>
              <w:jc w:val="center"/>
            </w:pPr>
            <w:r w:rsidRPr="00007B98">
              <w:t>0</w:t>
            </w:r>
            <w:r>
              <w:t>1</w:t>
            </w:r>
          </w:p>
        </w:tc>
      </w:tr>
      <w:tr w:rsidR="00CB7B80" w:rsidRPr="008B0F2D" w14:paraId="06FB5AF6" w14:textId="77777777" w:rsidTr="002558E7">
        <w:trPr>
          <w:jc w:val="center"/>
        </w:trPr>
        <w:tc>
          <w:tcPr>
            <w:tcW w:w="0" w:type="auto"/>
          </w:tcPr>
          <w:p w14:paraId="1B970291" w14:textId="77777777" w:rsidR="00CB7B80" w:rsidRPr="00007B98" w:rsidRDefault="00CB7B80" w:rsidP="002558E7">
            <w:pPr>
              <w:jc w:val="center"/>
            </w:pPr>
            <w:r w:rsidRPr="00007B98">
              <w:t>2</w:t>
            </w:r>
          </w:p>
        </w:tc>
        <w:tc>
          <w:tcPr>
            <w:tcW w:w="0" w:type="auto"/>
          </w:tcPr>
          <w:p w14:paraId="0B4A36EA" w14:textId="77777777" w:rsidR="00CB7B80" w:rsidRPr="00007B98" w:rsidRDefault="00CB7B80" w:rsidP="002558E7">
            <w:pPr>
              <w:jc w:val="center"/>
            </w:pPr>
            <w:r>
              <w:rPr>
                <w:rFonts w:ascii="宋体" w:hAnsi="宋体" w:cs="宋体" w:hint="eastAsia"/>
              </w:rPr>
              <w:t>Ⅱ</w:t>
            </w:r>
            <w:r>
              <w:rPr>
                <w:rFonts w:hint="eastAsia"/>
              </w:rPr>
              <w:t>类应用</w:t>
            </w:r>
          </w:p>
        </w:tc>
        <w:tc>
          <w:tcPr>
            <w:tcW w:w="0" w:type="auto"/>
          </w:tcPr>
          <w:p w14:paraId="3929785D" w14:textId="77777777" w:rsidR="00CB7B80" w:rsidRPr="00007B98" w:rsidRDefault="00CB7B80" w:rsidP="002558E7">
            <w:pPr>
              <w:jc w:val="center"/>
            </w:pPr>
            <w:r>
              <w:t>02</w:t>
            </w:r>
          </w:p>
        </w:tc>
      </w:tr>
      <w:tr w:rsidR="00CB7B80" w:rsidRPr="008B0F2D" w14:paraId="2DEB827C" w14:textId="77777777" w:rsidTr="002558E7">
        <w:trPr>
          <w:jc w:val="center"/>
        </w:trPr>
        <w:tc>
          <w:tcPr>
            <w:tcW w:w="0" w:type="auto"/>
          </w:tcPr>
          <w:p w14:paraId="73DD344E" w14:textId="77777777" w:rsidR="00CB7B80" w:rsidRPr="00007B98" w:rsidRDefault="00CB7B80" w:rsidP="002558E7">
            <w:pPr>
              <w:jc w:val="center"/>
            </w:pPr>
            <w:r w:rsidRPr="00007B98">
              <w:t>3</w:t>
            </w:r>
          </w:p>
        </w:tc>
        <w:tc>
          <w:tcPr>
            <w:tcW w:w="0" w:type="auto"/>
          </w:tcPr>
          <w:p w14:paraId="082C833C" w14:textId="77777777" w:rsidR="00CB7B80" w:rsidRPr="00007B98" w:rsidRDefault="00CB7B80" w:rsidP="002558E7">
            <w:pPr>
              <w:jc w:val="center"/>
            </w:pPr>
            <w:r>
              <w:rPr>
                <w:rFonts w:ascii="宋体" w:hAnsi="宋体" w:cs="宋体" w:hint="eastAsia"/>
              </w:rPr>
              <w:t>Ⅲ</w:t>
            </w:r>
            <w:r>
              <w:rPr>
                <w:rFonts w:hint="eastAsia"/>
              </w:rPr>
              <w:t>类应用</w:t>
            </w:r>
          </w:p>
        </w:tc>
        <w:tc>
          <w:tcPr>
            <w:tcW w:w="0" w:type="auto"/>
          </w:tcPr>
          <w:p w14:paraId="2EB341AE" w14:textId="77777777" w:rsidR="00CB7B80" w:rsidRPr="00007B98" w:rsidRDefault="00CB7B80" w:rsidP="002558E7">
            <w:pPr>
              <w:jc w:val="center"/>
            </w:pPr>
            <w:r>
              <w:t>03</w:t>
            </w:r>
          </w:p>
        </w:tc>
      </w:tr>
      <w:tr w:rsidR="00CB7B80" w:rsidRPr="008B0F2D" w14:paraId="44D6460B" w14:textId="77777777" w:rsidTr="002558E7">
        <w:trPr>
          <w:jc w:val="center"/>
        </w:trPr>
        <w:tc>
          <w:tcPr>
            <w:tcW w:w="0" w:type="auto"/>
          </w:tcPr>
          <w:p w14:paraId="3EF99375" w14:textId="77777777" w:rsidR="00CB7B80" w:rsidRPr="00007B98" w:rsidRDefault="00CB7B80" w:rsidP="002558E7">
            <w:pPr>
              <w:jc w:val="center"/>
            </w:pPr>
            <w:r w:rsidRPr="00007B98">
              <w:t>4</w:t>
            </w:r>
          </w:p>
        </w:tc>
        <w:tc>
          <w:tcPr>
            <w:tcW w:w="0" w:type="auto"/>
          </w:tcPr>
          <w:p w14:paraId="079AC321" w14:textId="77777777" w:rsidR="00CB7B80" w:rsidRPr="00007B98" w:rsidRDefault="00CB7B80" w:rsidP="002558E7">
            <w:pPr>
              <w:jc w:val="center"/>
            </w:pPr>
            <w:r>
              <w:rPr>
                <w:rFonts w:hint="eastAsia"/>
              </w:rPr>
              <w:t>其他</w:t>
            </w:r>
          </w:p>
        </w:tc>
        <w:tc>
          <w:tcPr>
            <w:tcW w:w="0" w:type="auto"/>
          </w:tcPr>
          <w:p w14:paraId="573C7160" w14:textId="77777777" w:rsidR="00CB7B80" w:rsidRPr="00007B98" w:rsidRDefault="00CB7B80" w:rsidP="002558E7">
            <w:pPr>
              <w:jc w:val="center"/>
            </w:pPr>
            <w:r>
              <w:t>04</w:t>
            </w:r>
          </w:p>
        </w:tc>
      </w:tr>
    </w:tbl>
    <w:p w14:paraId="6B49E97D" w14:textId="77777777" w:rsidR="00CB7B80" w:rsidRPr="001434A2" w:rsidRDefault="00CB7B80" w:rsidP="00CB7B80">
      <w:pPr>
        <w:ind w:firstLine="420"/>
      </w:pPr>
    </w:p>
    <w:p w14:paraId="0D8F43EB" w14:textId="4EDCB851" w:rsidR="00CB7B80" w:rsidRDefault="00CB7B80" w:rsidP="00B00FA1">
      <w:pPr>
        <w:pStyle w:val="3"/>
      </w:pPr>
      <w:bookmarkStart w:id="100" w:name="_Toc522700857"/>
      <w:bookmarkStart w:id="101" w:name="_Toc9587877"/>
      <w:r w:rsidRPr="00821CA3">
        <w:rPr>
          <w:rFonts w:hint="eastAsia"/>
        </w:rPr>
        <w:t>应用状态编码表</w:t>
      </w:r>
      <w:bookmarkEnd w:id="100"/>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056"/>
        <w:gridCol w:w="636"/>
      </w:tblGrid>
      <w:tr w:rsidR="00CB7B80" w:rsidRPr="008B0F2D" w14:paraId="11BF238D" w14:textId="77777777" w:rsidTr="002558E7">
        <w:trPr>
          <w:jc w:val="center"/>
        </w:trPr>
        <w:tc>
          <w:tcPr>
            <w:tcW w:w="0" w:type="auto"/>
            <w:shd w:val="clear" w:color="auto" w:fill="BFBFBF"/>
          </w:tcPr>
          <w:p w14:paraId="4C2D4A3D"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0085E506" w14:textId="77777777" w:rsidR="00CB7B80" w:rsidRPr="003E793C" w:rsidRDefault="00CB7B80" w:rsidP="002558E7">
            <w:pPr>
              <w:jc w:val="center"/>
              <w:rPr>
                <w:b/>
              </w:rPr>
            </w:pPr>
            <w:r w:rsidRPr="003E793C">
              <w:rPr>
                <w:rFonts w:hint="eastAsia"/>
                <w:b/>
              </w:rPr>
              <w:t>应用状态</w:t>
            </w:r>
          </w:p>
        </w:tc>
        <w:tc>
          <w:tcPr>
            <w:tcW w:w="0" w:type="auto"/>
            <w:shd w:val="clear" w:color="auto" w:fill="BFBFBF"/>
          </w:tcPr>
          <w:p w14:paraId="2BAFC902" w14:textId="77777777" w:rsidR="00CB7B80" w:rsidRPr="003E793C" w:rsidRDefault="00CB7B80" w:rsidP="002558E7">
            <w:pPr>
              <w:jc w:val="center"/>
              <w:rPr>
                <w:b/>
              </w:rPr>
            </w:pPr>
            <w:r w:rsidRPr="003E793C">
              <w:rPr>
                <w:rFonts w:hint="eastAsia"/>
                <w:b/>
              </w:rPr>
              <w:t>编码</w:t>
            </w:r>
          </w:p>
        </w:tc>
      </w:tr>
      <w:tr w:rsidR="00CB7B80" w:rsidRPr="008B0F2D" w14:paraId="4F97B9A7" w14:textId="77777777" w:rsidTr="002558E7">
        <w:trPr>
          <w:jc w:val="center"/>
        </w:trPr>
        <w:tc>
          <w:tcPr>
            <w:tcW w:w="0" w:type="auto"/>
          </w:tcPr>
          <w:p w14:paraId="6CC3A4AF" w14:textId="77777777" w:rsidR="00CB7B80" w:rsidRPr="00007B98" w:rsidRDefault="00CB7B80" w:rsidP="002558E7">
            <w:pPr>
              <w:jc w:val="center"/>
            </w:pPr>
            <w:r w:rsidRPr="00007B98">
              <w:t>1</w:t>
            </w:r>
          </w:p>
        </w:tc>
        <w:tc>
          <w:tcPr>
            <w:tcW w:w="0" w:type="auto"/>
          </w:tcPr>
          <w:p w14:paraId="2891C892" w14:textId="77777777" w:rsidR="00CB7B80" w:rsidRPr="00007B98" w:rsidRDefault="00CB7B80" w:rsidP="002558E7">
            <w:pPr>
              <w:jc w:val="center"/>
            </w:pPr>
            <w:r>
              <w:rPr>
                <w:rFonts w:hint="eastAsia"/>
              </w:rPr>
              <w:t>应用上架</w:t>
            </w:r>
          </w:p>
        </w:tc>
        <w:tc>
          <w:tcPr>
            <w:tcW w:w="0" w:type="auto"/>
          </w:tcPr>
          <w:p w14:paraId="7BC855FD" w14:textId="77777777" w:rsidR="00CB7B80" w:rsidRPr="00007B98" w:rsidRDefault="00CB7B80" w:rsidP="002558E7">
            <w:pPr>
              <w:jc w:val="center"/>
            </w:pPr>
            <w:r w:rsidRPr="00007B98">
              <w:t>0</w:t>
            </w:r>
            <w:r>
              <w:t>1</w:t>
            </w:r>
          </w:p>
        </w:tc>
      </w:tr>
      <w:tr w:rsidR="00CB7B80" w:rsidRPr="008B0F2D" w14:paraId="564E67CD" w14:textId="77777777" w:rsidTr="002558E7">
        <w:trPr>
          <w:jc w:val="center"/>
        </w:trPr>
        <w:tc>
          <w:tcPr>
            <w:tcW w:w="0" w:type="auto"/>
          </w:tcPr>
          <w:p w14:paraId="0ABA277E" w14:textId="77777777" w:rsidR="00CB7B80" w:rsidRPr="00007B98" w:rsidRDefault="00CB7B80" w:rsidP="002558E7">
            <w:pPr>
              <w:jc w:val="center"/>
            </w:pPr>
            <w:r w:rsidRPr="00007B98">
              <w:t>2</w:t>
            </w:r>
          </w:p>
        </w:tc>
        <w:tc>
          <w:tcPr>
            <w:tcW w:w="0" w:type="auto"/>
          </w:tcPr>
          <w:p w14:paraId="2289CEDD" w14:textId="77777777" w:rsidR="00CB7B80" w:rsidRPr="00007B98" w:rsidRDefault="00CB7B80" w:rsidP="002558E7">
            <w:pPr>
              <w:jc w:val="center"/>
            </w:pPr>
            <w:r>
              <w:rPr>
                <w:rFonts w:hint="eastAsia"/>
              </w:rPr>
              <w:t>应用更新</w:t>
            </w:r>
          </w:p>
        </w:tc>
        <w:tc>
          <w:tcPr>
            <w:tcW w:w="0" w:type="auto"/>
          </w:tcPr>
          <w:p w14:paraId="1BD1AFB5" w14:textId="77777777" w:rsidR="00CB7B80" w:rsidRPr="00007B98" w:rsidRDefault="00CB7B80" w:rsidP="002558E7">
            <w:pPr>
              <w:jc w:val="center"/>
            </w:pPr>
            <w:r>
              <w:t>02</w:t>
            </w:r>
          </w:p>
        </w:tc>
      </w:tr>
      <w:tr w:rsidR="00CB7B80" w:rsidRPr="008B0F2D" w14:paraId="19892CB1" w14:textId="77777777" w:rsidTr="002558E7">
        <w:trPr>
          <w:jc w:val="center"/>
        </w:trPr>
        <w:tc>
          <w:tcPr>
            <w:tcW w:w="0" w:type="auto"/>
          </w:tcPr>
          <w:p w14:paraId="18F11464" w14:textId="77777777" w:rsidR="00CB7B80" w:rsidRPr="00007B98" w:rsidRDefault="00CB7B80" w:rsidP="002558E7">
            <w:pPr>
              <w:jc w:val="center"/>
            </w:pPr>
            <w:r w:rsidRPr="00007B98">
              <w:t>3</w:t>
            </w:r>
          </w:p>
        </w:tc>
        <w:tc>
          <w:tcPr>
            <w:tcW w:w="0" w:type="auto"/>
          </w:tcPr>
          <w:p w14:paraId="73A80FE6" w14:textId="77777777" w:rsidR="00CB7B80" w:rsidRPr="00007B98" w:rsidRDefault="00CB7B80" w:rsidP="002558E7">
            <w:pPr>
              <w:jc w:val="center"/>
            </w:pPr>
            <w:r>
              <w:rPr>
                <w:rFonts w:hint="eastAsia"/>
              </w:rPr>
              <w:t>应用下架</w:t>
            </w:r>
          </w:p>
        </w:tc>
        <w:tc>
          <w:tcPr>
            <w:tcW w:w="0" w:type="auto"/>
          </w:tcPr>
          <w:p w14:paraId="1176E704" w14:textId="77777777" w:rsidR="00CB7B80" w:rsidRPr="00007B98" w:rsidRDefault="00CB7B80" w:rsidP="002558E7">
            <w:pPr>
              <w:jc w:val="center"/>
            </w:pPr>
            <w:r>
              <w:t>03</w:t>
            </w:r>
          </w:p>
        </w:tc>
      </w:tr>
      <w:tr w:rsidR="00CB7B80" w:rsidRPr="008B0F2D" w14:paraId="115D88CE" w14:textId="77777777" w:rsidTr="002558E7">
        <w:trPr>
          <w:jc w:val="center"/>
        </w:trPr>
        <w:tc>
          <w:tcPr>
            <w:tcW w:w="0" w:type="auto"/>
          </w:tcPr>
          <w:p w14:paraId="3E844A88" w14:textId="77777777" w:rsidR="00CB7B80" w:rsidRPr="00007B98" w:rsidRDefault="00CB7B80" w:rsidP="002558E7">
            <w:pPr>
              <w:jc w:val="center"/>
            </w:pPr>
            <w:r w:rsidRPr="00007B98">
              <w:t>4</w:t>
            </w:r>
          </w:p>
        </w:tc>
        <w:tc>
          <w:tcPr>
            <w:tcW w:w="0" w:type="auto"/>
          </w:tcPr>
          <w:p w14:paraId="742C2124" w14:textId="77777777" w:rsidR="00CB7B80" w:rsidRPr="00007B98" w:rsidRDefault="00CB7B80" w:rsidP="002558E7">
            <w:pPr>
              <w:jc w:val="center"/>
            </w:pPr>
            <w:r>
              <w:rPr>
                <w:rFonts w:hint="eastAsia"/>
              </w:rPr>
              <w:t>其他</w:t>
            </w:r>
          </w:p>
        </w:tc>
        <w:tc>
          <w:tcPr>
            <w:tcW w:w="0" w:type="auto"/>
          </w:tcPr>
          <w:p w14:paraId="5C0044D5" w14:textId="77777777" w:rsidR="00CB7B80" w:rsidRPr="00007B98" w:rsidRDefault="00CB7B80" w:rsidP="002558E7">
            <w:pPr>
              <w:jc w:val="center"/>
            </w:pPr>
            <w:r>
              <w:t>04</w:t>
            </w:r>
          </w:p>
        </w:tc>
      </w:tr>
    </w:tbl>
    <w:p w14:paraId="4C56101E" w14:textId="77777777" w:rsidR="00CB7B80" w:rsidRDefault="00CB7B80" w:rsidP="00CB7B80">
      <w:pPr>
        <w:ind w:firstLine="420"/>
      </w:pPr>
    </w:p>
    <w:p w14:paraId="1CB51B1A" w14:textId="77777777" w:rsidR="00CB7B80" w:rsidRPr="001434A2" w:rsidRDefault="00CB7B80" w:rsidP="00CB7B80">
      <w:pPr>
        <w:ind w:firstLine="420"/>
      </w:pPr>
    </w:p>
    <w:p w14:paraId="6ADD83DE" w14:textId="36052DA0" w:rsidR="00CB7B80" w:rsidRPr="00A90F63" w:rsidRDefault="00CB7B80" w:rsidP="00B00FA1">
      <w:pPr>
        <w:pStyle w:val="3"/>
      </w:pPr>
      <w:bookmarkStart w:id="102" w:name="_Toc522700858"/>
      <w:bookmarkStart w:id="103" w:name="_Toc9587878"/>
      <w:r>
        <w:rPr>
          <w:rFonts w:hint="eastAsia"/>
        </w:rPr>
        <w:t>安</w:t>
      </w:r>
      <w:r w:rsidRPr="00A90F63">
        <w:rPr>
          <w:rFonts w:hint="eastAsia"/>
        </w:rPr>
        <w:t>全事件等级</w:t>
      </w:r>
      <w:r>
        <w:rPr>
          <w:rFonts w:hint="eastAsia"/>
        </w:rPr>
        <w:t>编码表</w:t>
      </w:r>
      <w:bookmarkEnd w:id="102"/>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476"/>
        <w:gridCol w:w="636"/>
      </w:tblGrid>
      <w:tr w:rsidR="00CB7B80" w:rsidRPr="008B0F2D" w14:paraId="1E0650E6" w14:textId="77777777" w:rsidTr="002558E7">
        <w:trPr>
          <w:jc w:val="center"/>
        </w:trPr>
        <w:tc>
          <w:tcPr>
            <w:tcW w:w="0" w:type="auto"/>
            <w:shd w:val="clear" w:color="auto" w:fill="BFBFBF"/>
          </w:tcPr>
          <w:p w14:paraId="4F18CA2B" w14:textId="77777777" w:rsidR="00CB7B80" w:rsidRPr="003E793C" w:rsidRDefault="00CB7B80" w:rsidP="002558E7">
            <w:pPr>
              <w:jc w:val="center"/>
              <w:rPr>
                <w:b/>
              </w:rPr>
            </w:pPr>
            <w:r w:rsidRPr="003E793C">
              <w:rPr>
                <w:rFonts w:hint="eastAsia"/>
                <w:b/>
              </w:rPr>
              <w:lastRenderedPageBreak/>
              <w:t>序号</w:t>
            </w:r>
          </w:p>
        </w:tc>
        <w:tc>
          <w:tcPr>
            <w:tcW w:w="0" w:type="auto"/>
            <w:shd w:val="clear" w:color="auto" w:fill="BFBFBF"/>
          </w:tcPr>
          <w:p w14:paraId="0510AA78" w14:textId="77777777" w:rsidR="00CB7B80" w:rsidRPr="003E793C" w:rsidRDefault="00CB7B80" w:rsidP="002558E7">
            <w:pPr>
              <w:jc w:val="center"/>
              <w:rPr>
                <w:b/>
              </w:rPr>
            </w:pPr>
            <w:r w:rsidRPr="003E793C">
              <w:rPr>
                <w:rFonts w:hint="eastAsia"/>
                <w:b/>
              </w:rPr>
              <w:t>安全事件等级</w:t>
            </w:r>
          </w:p>
        </w:tc>
        <w:tc>
          <w:tcPr>
            <w:tcW w:w="0" w:type="auto"/>
            <w:shd w:val="clear" w:color="auto" w:fill="BFBFBF"/>
          </w:tcPr>
          <w:p w14:paraId="6B685EB6" w14:textId="77777777" w:rsidR="00CB7B80" w:rsidRPr="003E793C" w:rsidRDefault="00CB7B80" w:rsidP="002558E7">
            <w:pPr>
              <w:jc w:val="center"/>
              <w:rPr>
                <w:b/>
              </w:rPr>
            </w:pPr>
            <w:r w:rsidRPr="003E793C">
              <w:rPr>
                <w:rFonts w:hint="eastAsia"/>
                <w:b/>
              </w:rPr>
              <w:t>编码</w:t>
            </w:r>
          </w:p>
        </w:tc>
      </w:tr>
      <w:tr w:rsidR="00CB7B80" w:rsidRPr="008B0F2D" w14:paraId="25C022CC" w14:textId="77777777" w:rsidTr="002558E7">
        <w:trPr>
          <w:jc w:val="center"/>
        </w:trPr>
        <w:tc>
          <w:tcPr>
            <w:tcW w:w="0" w:type="auto"/>
          </w:tcPr>
          <w:p w14:paraId="735A46DE" w14:textId="77777777" w:rsidR="00CB7B80" w:rsidRPr="00007B98" w:rsidRDefault="00CB7B80" w:rsidP="002558E7">
            <w:pPr>
              <w:jc w:val="center"/>
            </w:pPr>
            <w:r w:rsidRPr="00007B98">
              <w:t>1</w:t>
            </w:r>
          </w:p>
        </w:tc>
        <w:tc>
          <w:tcPr>
            <w:tcW w:w="0" w:type="auto"/>
          </w:tcPr>
          <w:p w14:paraId="695D9F24" w14:textId="77777777" w:rsidR="00CB7B80" w:rsidRPr="00007B98" w:rsidRDefault="00CB7B80" w:rsidP="002558E7">
            <w:pPr>
              <w:jc w:val="center"/>
            </w:pPr>
            <w:r>
              <w:rPr>
                <w:rFonts w:hint="eastAsia"/>
              </w:rPr>
              <w:t>极低</w:t>
            </w:r>
          </w:p>
        </w:tc>
        <w:tc>
          <w:tcPr>
            <w:tcW w:w="0" w:type="auto"/>
          </w:tcPr>
          <w:p w14:paraId="47AF28E1" w14:textId="77777777" w:rsidR="00CB7B80" w:rsidRPr="00007B98" w:rsidRDefault="00CB7B80" w:rsidP="002558E7">
            <w:pPr>
              <w:jc w:val="center"/>
            </w:pPr>
            <w:r w:rsidRPr="00007B98">
              <w:t>0</w:t>
            </w:r>
          </w:p>
        </w:tc>
      </w:tr>
      <w:tr w:rsidR="00CB7B80" w:rsidRPr="008B0F2D" w14:paraId="483B36EA" w14:textId="77777777" w:rsidTr="002558E7">
        <w:trPr>
          <w:jc w:val="center"/>
        </w:trPr>
        <w:tc>
          <w:tcPr>
            <w:tcW w:w="0" w:type="auto"/>
          </w:tcPr>
          <w:p w14:paraId="5703A488" w14:textId="77777777" w:rsidR="00CB7B80" w:rsidRPr="00007B98" w:rsidRDefault="00CB7B80" w:rsidP="002558E7">
            <w:pPr>
              <w:jc w:val="center"/>
            </w:pPr>
            <w:r w:rsidRPr="00007B98">
              <w:t>2</w:t>
            </w:r>
          </w:p>
        </w:tc>
        <w:tc>
          <w:tcPr>
            <w:tcW w:w="0" w:type="auto"/>
          </w:tcPr>
          <w:p w14:paraId="41CBC6A1" w14:textId="77777777" w:rsidR="00CB7B80" w:rsidRPr="00007B98" w:rsidRDefault="00CB7B80" w:rsidP="002558E7">
            <w:pPr>
              <w:jc w:val="center"/>
            </w:pPr>
            <w:r>
              <w:rPr>
                <w:rFonts w:hint="eastAsia"/>
              </w:rPr>
              <w:t>低</w:t>
            </w:r>
          </w:p>
        </w:tc>
        <w:tc>
          <w:tcPr>
            <w:tcW w:w="0" w:type="auto"/>
          </w:tcPr>
          <w:p w14:paraId="418FE46E" w14:textId="77777777" w:rsidR="00CB7B80" w:rsidRPr="00007B98" w:rsidRDefault="00CB7B80" w:rsidP="002558E7">
            <w:pPr>
              <w:jc w:val="center"/>
            </w:pPr>
            <w:r w:rsidRPr="00007B98">
              <w:t>1</w:t>
            </w:r>
          </w:p>
        </w:tc>
      </w:tr>
      <w:tr w:rsidR="00CB7B80" w:rsidRPr="008B0F2D" w14:paraId="468623A3" w14:textId="77777777" w:rsidTr="002558E7">
        <w:trPr>
          <w:jc w:val="center"/>
        </w:trPr>
        <w:tc>
          <w:tcPr>
            <w:tcW w:w="0" w:type="auto"/>
          </w:tcPr>
          <w:p w14:paraId="22B67884" w14:textId="77777777" w:rsidR="00CB7B80" w:rsidRPr="00007B98" w:rsidRDefault="00CB7B80" w:rsidP="002558E7">
            <w:pPr>
              <w:jc w:val="center"/>
            </w:pPr>
            <w:r w:rsidRPr="00007B98">
              <w:t>3</w:t>
            </w:r>
          </w:p>
        </w:tc>
        <w:tc>
          <w:tcPr>
            <w:tcW w:w="0" w:type="auto"/>
          </w:tcPr>
          <w:p w14:paraId="4D3A1AB2" w14:textId="77777777" w:rsidR="00CB7B80" w:rsidRPr="00007B98" w:rsidRDefault="00CB7B80" w:rsidP="002558E7">
            <w:pPr>
              <w:jc w:val="center"/>
            </w:pPr>
            <w:r w:rsidRPr="004717AF">
              <w:rPr>
                <w:rFonts w:hint="eastAsia"/>
              </w:rPr>
              <w:t>中</w:t>
            </w:r>
          </w:p>
        </w:tc>
        <w:tc>
          <w:tcPr>
            <w:tcW w:w="0" w:type="auto"/>
          </w:tcPr>
          <w:p w14:paraId="491F0817" w14:textId="77777777" w:rsidR="00CB7B80" w:rsidRPr="00007B98" w:rsidRDefault="00CB7B80" w:rsidP="002558E7">
            <w:pPr>
              <w:jc w:val="center"/>
            </w:pPr>
            <w:r w:rsidRPr="00007B98">
              <w:t>2</w:t>
            </w:r>
          </w:p>
        </w:tc>
      </w:tr>
      <w:tr w:rsidR="00CB7B80" w:rsidRPr="008B0F2D" w14:paraId="494B1CF9" w14:textId="77777777" w:rsidTr="002558E7">
        <w:trPr>
          <w:jc w:val="center"/>
        </w:trPr>
        <w:tc>
          <w:tcPr>
            <w:tcW w:w="0" w:type="auto"/>
          </w:tcPr>
          <w:p w14:paraId="2311F06B" w14:textId="77777777" w:rsidR="00CB7B80" w:rsidRPr="00007B98" w:rsidRDefault="00CB7B80" w:rsidP="002558E7">
            <w:pPr>
              <w:jc w:val="center"/>
            </w:pPr>
            <w:r w:rsidRPr="00007B98">
              <w:t>4</w:t>
            </w:r>
          </w:p>
        </w:tc>
        <w:tc>
          <w:tcPr>
            <w:tcW w:w="0" w:type="auto"/>
          </w:tcPr>
          <w:p w14:paraId="0241084D" w14:textId="77777777" w:rsidR="00CB7B80" w:rsidRPr="00007B98" w:rsidRDefault="00CB7B80" w:rsidP="002558E7">
            <w:pPr>
              <w:jc w:val="center"/>
            </w:pPr>
            <w:r>
              <w:rPr>
                <w:rFonts w:hint="eastAsia"/>
              </w:rPr>
              <w:t>高</w:t>
            </w:r>
          </w:p>
        </w:tc>
        <w:tc>
          <w:tcPr>
            <w:tcW w:w="0" w:type="auto"/>
          </w:tcPr>
          <w:p w14:paraId="13E813C5" w14:textId="77777777" w:rsidR="00CB7B80" w:rsidRPr="00007B98" w:rsidRDefault="00CB7B80" w:rsidP="002558E7">
            <w:pPr>
              <w:jc w:val="center"/>
            </w:pPr>
            <w:r w:rsidRPr="00007B98">
              <w:t>3</w:t>
            </w:r>
          </w:p>
        </w:tc>
      </w:tr>
      <w:tr w:rsidR="00CB7B80" w:rsidRPr="008B0F2D" w14:paraId="242F94CD" w14:textId="77777777" w:rsidTr="002558E7">
        <w:trPr>
          <w:jc w:val="center"/>
        </w:trPr>
        <w:tc>
          <w:tcPr>
            <w:tcW w:w="0" w:type="auto"/>
          </w:tcPr>
          <w:p w14:paraId="61A353F9" w14:textId="77777777" w:rsidR="00CB7B80" w:rsidRPr="00007B98" w:rsidRDefault="00CB7B80" w:rsidP="002558E7">
            <w:pPr>
              <w:jc w:val="center"/>
            </w:pPr>
            <w:r w:rsidRPr="00007B98">
              <w:t>5</w:t>
            </w:r>
          </w:p>
        </w:tc>
        <w:tc>
          <w:tcPr>
            <w:tcW w:w="0" w:type="auto"/>
          </w:tcPr>
          <w:p w14:paraId="51D9574A" w14:textId="77777777" w:rsidR="00CB7B80" w:rsidRPr="004717AF" w:rsidRDefault="00CB7B80" w:rsidP="002558E7">
            <w:pPr>
              <w:jc w:val="center"/>
            </w:pPr>
            <w:r>
              <w:rPr>
                <w:rFonts w:hint="eastAsia"/>
              </w:rPr>
              <w:t>极高</w:t>
            </w:r>
          </w:p>
        </w:tc>
        <w:tc>
          <w:tcPr>
            <w:tcW w:w="0" w:type="auto"/>
          </w:tcPr>
          <w:p w14:paraId="19F697F0" w14:textId="77777777" w:rsidR="00CB7B80" w:rsidRPr="00007B98" w:rsidRDefault="00CB7B80" w:rsidP="002558E7">
            <w:pPr>
              <w:jc w:val="center"/>
            </w:pPr>
            <w:r w:rsidRPr="00007B98">
              <w:t>4</w:t>
            </w:r>
          </w:p>
        </w:tc>
      </w:tr>
    </w:tbl>
    <w:p w14:paraId="506C424E" w14:textId="77777777" w:rsidR="00CB7B80" w:rsidRDefault="00CB7B80" w:rsidP="00CB7B80">
      <w:pPr>
        <w:ind w:firstLine="420"/>
        <w:rPr>
          <w:bCs/>
          <w:color w:val="FF0000"/>
        </w:rPr>
      </w:pPr>
    </w:p>
    <w:p w14:paraId="64388F43" w14:textId="677810C3" w:rsidR="00CB7B80" w:rsidRPr="00295BF0" w:rsidRDefault="00CB7B80" w:rsidP="00B00FA1">
      <w:pPr>
        <w:pStyle w:val="3"/>
      </w:pPr>
      <w:bookmarkStart w:id="104" w:name="_Toc522700859"/>
      <w:bookmarkStart w:id="105" w:name="_Toc9587879"/>
      <w:r>
        <w:rPr>
          <w:rFonts w:hint="eastAsia"/>
        </w:rPr>
        <w:t>安全事件编码</w:t>
      </w:r>
      <w:bookmarkEnd w:id="104"/>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686"/>
        <w:gridCol w:w="636"/>
        <w:gridCol w:w="2316"/>
        <w:gridCol w:w="636"/>
      </w:tblGrid>
      <w:tr w:rsidR="00CB7B80" w:rsidRPr="008B0F2D" w14:paraId="101C9781" w14:textId="77777777" w:rsidTr="002558E7">
        <w:trPr>
          <w:jc w:val="center"/>
        </w:trPr>
        <w:tc>
          <w:tcPr>
            <w:tcW w:w="0" w:type="auto"/>
            <w:shd w:val="clear" w:color="auto" w:fill="BFBFBF"/>
          </w:tcPr>
          <w:p w14:paraId="68DCF0E1" w14:textId="77777777" w:rsidR="00CB7B80" w:rsidRPr="003E793C" w:rsidRDefault="00CB7B80" w:rsidP="002558E7">
            <w:pPr>
              <w:jc w:val="center"/>
              <w:rPr>
                <w:b/>
              </w:rPr>
            </w:pPr>
            <w:r w:rsidRPr="003E793C">
              <w:rPr>
                <w:rFonts w:hint="eastAsia"/>
                <w:b/>
              </w:rPr>
              <w:t>序号</w:t>
            </w:r>
          </w:p>
        </w:tc>
        <w:tc>
          <w:tcPr>
            <w:tcW w:w="0" w:type="auto"/>
            <w:shd w:val="clear" w:color="auto" w:fill="BFBFBF"/>
          </w:tcPr>
          <w:p w14:paraId="7F11C505" w14:textId="77777777" w:rsidR="00CB7B80" w:rsidRPr="003E793C" w:rsidRDefault="00CB7B80" w:rsidP="002558E7">
            <w:pPr>
              <w:jc w:val="center"/>
              <w:rPr>
                <w:b/>
              </w:rPr>
            </w:pPr>
            <w:r w:rsidRPr="003E793C">
              <w:rPr>
                <w:rFonts w:hint="eastAsia"/>
                <w:b/>
              </w:rPr>
              <w:t>安全事件分类</w:t>
            </w:r>
          </w:p>
        </w:tc>
        <w:tc>
          <w:tcPr>
            <w:tcW w:w="0" w:type="auto"/>
            <w:shd w:val="clear" w:color="auto" w:fill="BFBFBF"/>
          </w:tcPr>
          <w:p w14:paraId="67C0567D" w14:textId="77777777" w:rsidR="00CB7B80" w:rsidRPr="003E793C" w:rsidRDefault="00CB7B80" w:rsidP="002558E7">
            <w:pPr>
              <w:jc w:val="center"/>
              <w:rPr>
                <w:b/>
              </w:rPr>
            </w:pPr>
            <w:r w:rsidRPr="003E793C">
              <w:rPr>
                <w:rFonts w:hint="eastAsia"/>
                <w:b/>
              </w:rPr>
              <w:t>编码</w:t>
            </w:r>
          </w:p>
        </w:tc>
        <w:tc>
          <w:tcPr>
            <w:tcW w:w="0" w:type="auto"/>
            <w:shd w:val="clear" w:color="auto" w:fill="BFBFBF"/>
          </w:tcPr>
          <w:p w14:paraId="58C2D50C" w14:textId="77777777" w:rsidR="00CB7B80" w:rsidRPr="003E793C" w:rsidRDefault="00CB7B80" w:rsidP="002558E7">
            <w:pPr>
              <w:jc w:val="center"/>
              <w:rPr>
                <w:b/>
              </w:rPr>
            </w:pPr>
            <w:r w:rsidRPr="003E793C">
              <w:rPr>
                <w:rFonts w:hint="eastAsia"/>
                <w:b/>
              </w:rPr>
              <w:t>安全事件描述</w:t>
            </w:r>
          </w:p>
        </w:tc>
        <w:tc>
          <w:tcPr>
            <w:tcW w:w="0" w:type="auto"/>
            <w:shd w:val="clear" w:color="auto" w:fill="BFBFBF"/>
          </w:tcPr>
          <w:p w14:paraId="45740CD1" w14:textId="77777777" w:rsidR="00CB7B80" w:rsidRPr="003E793C" w:rsidRDefault="00CB7B80" w:rsidP="002558E7">
            <w:pPr>
              <w:jc w:val="center"/>
              <w:rPr>
                <w:b/>
              </w:rPr>
            </w:pPr>
            <w:r w:rsidRPr="003E793C">
              <w:rPr>
                <w:rFonts w:hint="eastAsia"/>
                <w:b/>
              </w:rPr>
              <w:t>编码</w:t>
            </w:r>
          </w:p>
        </w:tc>
      </w:tr>
      <w:tr w:rsidR="00CB7B80" w:rsidRPr="008B0F2D" w14:paraId="1CC52AD3" w14:textId="77777777" w:rsidTr="002558E7">
        <w:trPr>
          <w:jc w:val="center"/>
        </w:trPr>
        <w:tc>
          <w:tcPr>
            <w:tcW w:w="0" w:type="auto"/>
          </w:tcPr>
          <w:p w14:paraId="33ECE0B8" w14:textId="77777777" w:rsidR="00CB7B80" w:rsidRPr="00007B98" w:rsidRDefault="00CB7B80" w:rsidP="002558E7">
            <w:pPr>
              <w:jc w:val="center"/>
            </w:pPr>
            <w:r w:rsidRPr="00007B98">
              <w:t>1</w:t>
            </w:r>
          </w:p>
        </w:tc>
        <w:tc>
          <w:tcPr>
            <w:tcW w:w="0" w:type="auto"/>
            <w:vMerge w:val="restart"/>
          </w:tcPr>
          <w:p w14:paraId="2175B6CE" w14:textId="77777777" w:rsidR="00CB7B80" w:rsidRPr="00007B98" w:rsidRDefault="00CB7B80" w:rsidP="002558E7">
            <w:pPr>
              <w:jc w:val="center"/>
            </w:pPr>
            <w:r w:rsidRPr="00007B98">
              <w:rPr>
                <w:rFonts w:hint="eastAsia"/>
              </w:rPr>
              <w:t>违规操作</w:t>
            </w:r>
          </w:p>
        </w:tc>
        <w:tc>
          <w:tcPr>
            <w:tcW w:w="0" w:type="auto"/>
            <w:vMerge w:val="restart"/>
          </w:tcPr>
          <w:p w14:paraId="3BF2CD03" w14:textId="77777777" w:rsidR="00CB7B80" w:rsidRPr="00007B98" w:rsidRDefault="00CB7B80" w:rsidP="002558E7">
            <w:pPr>
              <w:jc w:val="center"/>
            </w:pPr>
            <w:r>
              <w:t>01</w:t>
            </w:r>
          </w:p>
        </w:tc>
        <w:tc>
          <w:tcPr>
            <w:tcW w:w="0" w:type="auto"/>
          </w:tcPr>
          <w:p w14:paraId="6CAFAD33" w14:textId="77777777" w:rsidR="00CB7B80" w:rsidRPr="00007B98" w:rsidRDefault="00CB7B80" w:rsidP="002558E7">
            <w:pPr>
              <w:jc w:val="center"/>
            </w:pPr>
            <w:r w:rsidRPr="00007B98">
              <w:rPr>
                <w:rFonts w:hint="eastAsia"/>
              </w:rPr>
              <w:t>终端违规</w:t>
            </w:r>
            <w:r w:rsidRPr="00007B98">
              <w:t>ROOT</w:t>
            </w:r>
          </w:p>
        </w:tc>
        <w:tc>
          <w:tcPr>
            <w:tcW w:w="0" w:type="auto"/>
            <w:vAlign w:val="center"/>
          </w:tcPr>
          <w:p w14:paraId="2A9477D0" w14:textId="77777777" w:rsidR="00CB7B80" w:rsidRPr="00007B98" w:rsidRDefault="00CB7B80" w:rsidP="002558E7">
            <w:pPr>
              <w:jc w:val="center"/>
            </w:pPr>
            <w:r w:rsidRPr="00007B98">
              <w:t>01</w:t>
            </w:r>
          </w:p>
        </w:tc>
      </w:tr>
      <w:tr w:rsidR="00CB7B80" w:rsidRPr="008B0F2D" w14:paraId="5194D5F8" w14:textId="77777777" w:rsidTr="002558E7">
        <w:trPr>
          <w:jc w:val="center"/>
        </w:trPr>
        <w:tc>
          <w:tcPr>
            <w:tcW w:w="0" w:type="auto"/>
          </w:tcPr>
          <w:p w14:paraId="5308A656" w14:textId="77777777" w:rsidR="00CB7B80" w:rsidRPr="00007B98" w:rsidRDefault="00CB7B80" w:rsidP="002558E7">
            <w:pPr>
              <w:jc w:val="center"/>
            </w:pPr>
            <w:r w:rsidRPr="00007B98">
              <w:t>2</w:t>
            </w:r>
          </w:p>
        </w:tc>
        <w:tc>
          <w:tcPr>
            <w:tcW w:w="0" w:type="auto"/>
            <w:vMerge/>
          </w:tcPr>
          <w:p w14:paraId="0DE2083D" w14:textId="77777777" w:rsidR="00CB7B80" w:rsidRPr="00007B98" w:rsidRDefault="00CB7B80" w:rsidP="002558E7">
            <w:pPr>
              <w:ind w:firstLine="420"/>
              <w:jc w:val="center"/>
            </w:pPr>
          </w:p>
        </w:tc>
        <w:tc>
          <w:tcPr>
            <w:tcW w:w="0" w:type="auto"/>
            <w:vMerge/>
          </w:tcPr>
          <w:p w14:paraId="3362BB37" w14:textId="77777777" w:rsidR="00CB7B80" w:rsidRPr="00007B98" w:rsidRDefault="00CB7B80" w:rsidP="002558E7">
            <w:pPr>
              <w:jc w:val="center"/>
            </w:pPr>
          </w:p>
        </w:tc>
        <w:tc>
          <w:tcPr>
            <w:tcW w:w="0" w:type="auto"/>
          </w:tcPr>
          <w:p w14:paraId="6DB50984" w14:textId="77777777" w:rsidR="00CB7B80" w:rsidRPr="00007B98" w:rsidRDefault="00CB7B80" w:rsidP="002558E7">
            <w:pPr>
              <w:jc w:val="center"/>
            </w:pPr>
            <w:r w:rsidRPr="00007B98">
              <w:rPr>
                <w:rFonts w:hint="eastAsia"/>
              </w:rPr>
              <w:t>终端违规开启蓝牙</w:t>
            </w:r>
          </w:p>
        </w:tc>
        <w:tc>
          <w:tcPr>
            <w:tcW w:w="0" w:type="auto"/>
            <w:vAlign w:val="center"/>
          </w:tcPr>
          <w:p w14:paraId="553AF34E" w14:textId="77777777" w:rsidR="00CB7B80" w:rsidRPr="00007B98" w:rsidRDefault="00CB7B80" w:rsidP="002558E7">
            <w:pPr>
              <w:jc w:val="center"/>
            </w:pPr>
            <w:r w:rsidRPr="00007B98">
              <w:t>02</w:t>
            </w:r>
          </w:p>
        </w:tc>
      </w:tr>
      <w:tr w:rsidR="00CB7B80" w:rsidRPr="008B0F2D" w14:paraId="5AE10F86" w14:textId="77777777" w:rsidTr="002558E7">
        <w:trPr>
          <w:jc w:val="center"/>
        </w:trPr>
        <w:tc>
          <w:tcPr>
            <w:tcW w:w="0" w:type="auto"/>
          </w:tcPr>
          <w:p w14:paraId="55E174BE" w14:textId="77777777" w:rsidR="00CB7B80" w:rsidRPr="00007B98" w:rsidRDefault="00CB7B80" w:rsidP="002558E7">
            <w:pPr>
              <w:jc w:val="center"/>
            </w:pPr>
            <w:r w:rsidRPr="00007B98">
              <w:t>3</w:t>
            </w:r>
          </w:p>
        </w:tc>
        <w:tc>
          <w:tcPr>
            <w:tcW w:w="0" w:type="auto"/>
            <w:vMerge/>
          </w:tcPr>
          <w:p w14:paraId="45487B35" w14:textId="77777777" w:rsidR="00CB7B80" w:rsidRPr="00007B98" w:rsidRDefault="00CB7B80" w:rsidP="002558E7">
            <w:pPr>
              <w:ind w:firstLine="420"/>
              <w:jc w:val="center"/>
            </w:pPr>
          </w:p>
        </w:tc>
        <w:tc>
          <w:tcPr>
            <w:tcW w:w="0" w:type="auto"/>
            <w:vMerge/>
          </w:tcPr>
          <w:p w14:paraId="08AB8676" w14:textId="77777777" w:rsidR="00CB7B80" w:rsidRPr="00007B98" w:rsidRDefault="00CB7B80" w:rsidP="002558E7">
            <w:pPr>
              <w:jc w:val="center"/>
            </w:pPr>
          </w:p>
        </w:tc>
        <w:tc>
          <w:tcPr>
            <w:tcW w:w="0" w:type="auto"/>
          </w:tcPr>
          <w:p w14:paraId="3752070D" w14:textId="77777777" w:rsidR="00CB7B80" w:rsidRPr="00007B98" w:rsidRDefault="00CB7B80" w:rsidP="002558E7">
            <w:pPr>
              <w:jc w:val="center"/>
            </w:pPr>
            <w:r w:rsidRPr="00007B98">
              <w:rPr>
                <w:rFonts w:hint="eastAsia"/>
              </w:rPr>
              <w:t>终端违规开启</w:t>
            </w:r>
            <w:r w:rsidRPr="00007B98">
              <w:t>WIFI</w:t>
            </w:r>
          </w:p>
        </w:tc>
        <w:tc>
          <w:tcPr>
            <w:tcW w:w="0" w:type="auto"/>
            <w:vAlign w:val="center"/>
          </w:tcPr>
          <w:p w14:paraId="60E561AD" w14:textId="77777777" w:rsidR="00CB7B80" w:rsidRPr="00007B98" w:rsidRDefault="00CB7B80" w:rsidP="002558E7">
            <w:pPr>
              <w:jc w:val="center"/>
            </w:pPr>
            <w:r w:rsidRPr="00007B98">
              <w:t>03</w:t>
            </w:r>
          </w:p>
        </w:tc>
      </w:tr>
      <w:tr w:rsidR="00CB7B80" w:rsidRPr="008B0F2D" w14:paraId="0009FCD7" w14:textId="77777777" w:rsidTr="002558E7">
        <w:trPr>
          <w:jc w:val="center"/>
        </w:trPr>
        <w:tc>
          <w:tcPr>
            <w:tcW w:w="0" w:type="auto"/>
          </w:tcPr>
          <w:p w14:paraId="071D742E" w14:textId="77777777" w:rsidR="00CB7B80" w:rsidRPr="00007B98" w:rsidRDefault="00CB7B80" w:rsidP="002558E7">
            <w:pPr>
              <w:jc w:val="center"/>
            </w:pPr>
            <w:r w:rsidRPr="00007B98">
              <w:t>4</w:t>
            </w:r>
          </w:p>
        </w:tc>
        <w:tc>
          <w:tcPr>
            <w:tcW w:w="0" w:type="auto"/>
            <w:vMerge/>
          </w:tcPr>
          <w:p w14:paraId="0FFEBCCA" w14:textId="77777777" w:rsidR="00CB7B80" w:rsidRPr="00007B98" w:rsidRDefault="00CB7B80" w:rsidP="002558E7">
            <w:pPr>
              <w:ind w:firstLine="420"/>
              <w:jc w:val="center"/>
            </w:pPr>
          </w:p>
        </w:tc>
        <w:tc>
          <w:tcPr>
            <w:tcW w:w="0" w:type="auto"/>
            <w:vMerge/>
          </w:tcPr>
          <w:p w14:paraId="3A9D4E13" w14:textId="77777777" w:rsidR="00CB7B80" w:rsidRPr="00007B98" w:rsidRDefault="00CB7B80" w:rsidP="002558E7">
            <w:pPr>
              <w:jc w:val="center"/>
            </w:pPr>
          </w:p>
        </w:tc>
        <w:tc>
          <w:tcPr>
            <w:tcW w:w="0" w:type="auto"/>
          </w:tcPr>
          <w:p w14:paraId="3FC90DB0" w14:textId="77777777" w:rsidR="00CB7B80" w:rsidRPr="00007B98" w:rsidRDefault="00CB7B80" w:rsidP="002558E7">
            <w:pPr>
              <w:jc w:val="center"/>
            </w:pPr>
            <w:r w:rsidRPr="00007B98">
              <w:rPr>
                <w:rFonts w:hint="eastAsia"/>
              </w:rPr>
              <w:t>终端违规开启移动网络</w:t>
            </w:r>
          </w:p>
        </w:tc>
        <w:tc>
          <w:tcPr>
            <w:tcW w:w="0" w:type="auto"/>
            <w:vAlign w:val="center"/>
          </w:tcPr>
          <w:p w14:paraId="1F1EEA29" w14:textId="77777777" w:rsidR="00CB7B80" w:rsidRPr="00007B98" w:rsidRDefault="00CB7B80" w:rsidP="002558E7">
            <w:pPr>
              <w:jc w:val="center"/>
            </w:pPr>
            <w:r w:rsidRPr="00007B98">
              <w:t>04</w:t>
            </w:r>
          </w:p>
        </w:tc>
      </w:tr>
      <w:tr w:rsidR="00CB7B80" w:rsidRPr="008B0F2D" w14:paraId="77EE33B5" w14:textId="77777777" w:rsidTr="002558E7">
        <w:trPr>
          <w:jc w:val="center"/>
        </w:trPr>
        <w:tc>
          <w:tcPr>
            <w:tcW w:w="0" w:type="auto"/>
          </w:tcPr>
          <w:p w14:paraId="1A3584B2" w14:textId="77777777" w:rsidR="00CB7B80" w:rsidRPr="00007B98" w:rsidRDefault="00CB7B80" w:rsidP="002558E7">
            <w:pPr>
              <w:jc w:val="center"/>
            </w:pPr>
            <w:r w:rsidRPr="00007B98">
              <w:t>5</w:t>
            </w:r>
          </w:p>
        </w:tc>
        <w:tc>
          <w:tcPr>
            <w:tcW w:w="0" w:type="auto"/>
            <w:vMerge/>
          </w:tcPr>
          <w:p w14:paraId="12306A2C" w14:textId="77777777" w:rsidR="00CB7B80" w:rsidRPr="00007B98" w:rsidRDefault="00CB7B80" w:rsidP="002558E7">
            <w:pPr>
              <w:ind w:firstLine="420"/>
              <w:jc w:val="center"/>
            </w:pPr>
          </w:p>
        </w:tc>
        <w:tc>
          <w:tcPr>
            <w:tcW w:w="0" w:type="auto"/>
            <w:vMerge/>
          </w:tcPr>
          <w:p w14:paraId="6665E262" w14:textId="77777777" w:rsidR="00CB7B80" w:rsidRPr="00007B98" w:rsidRDefault="00CB7B80" w:rsidP="002558E7">
            <w:pPr>
              <w:jc w:val="center"/>
            </w:pPr>
          </w:p>
        </w:tc>
        <w:tc>
          <w:tcPr>
            <w:tcW w:w="0" w:type="auto"/>
          </w:tcPr>
          <w:p w14:paraId="6DAAAD6C" w14:textId="77777777" w:rsidR="00CB7B80" w:rsidRPr="00007B98" w:rsidRDefault="00CB7B80" w:rsidP="002558E7">
            <w:pPr>
              <w:jc w:val="center"/>
            </w:pPr>
            <w:r w:rsidRPr="00007B98">
              <w:rPr>
                <w:rFonts w:hint="eastAsia"/>
              </w:rPr>
              <w:t>终端接入非法接入点</w:t>
            </w:r>
          </w:p>
        </w:tc>
        <w:tc>
          <w:tcPr>
            <w:tcW w:w="0" w:type="auto"/>
            <w:vAlign w:val="center"/>
          </w:tcPr>
          <w:p w14:paraId="47CBFE79" w14:textId="77777777" w:rsidR="00CB7B80" w:rsidRPr="00007B98" w:rsidRDefault="00CB7B80" w:rsidP="002558E7">
            <w:pPr>
              <w:jc w:val="center"/>
            </w:pPr>
            <w:r w:rsidRPr="00007B98">
              <w:t>05</w:t>
            </w:r>
          </w:p>
        </w:tc>
      </w:tr>
      <w:tr w:rsidR="00CB7B80" w14:paraId="3D1A9AA6" w14:textId="77777777" w:rsidTr="002558E7">
        <w:trPr>
          <w:jc w:val="center"/>
        </w:trPr>
        <w:tc>
          <w:tcPr>
            <w:tcW w:w="0" w:type="auto"/>
          </w:tcPr>
          <w:p w14:paraId="08429919" w14:textId="77777777" w:rsidR="00CB7B80" w:rsidRPr="00007B98" w:rsidRDefault="00CB7B80" w:rsidP="002558E7">
            <w:pPr>
              <w:jc w:val="center"/>
            </w:pPr>
            <w:r w:rsidRPr="00007B98">
              <w:t>6</w:t>
            </w:r>
          </w:p>
        </w:tc>
        <w:tc>
          <w:tcPr>
            <w:tcW w:w="0" w:type="auto"/>
            <w:vMerge/>
          </w:tcPr>
          <w:p w14:paraId="7DF80EBF" w14:textId="77777777" w:rsidR="00CB7B80" w:rsidRPr="00007B98" w:rsidRDefault="00CB7B80" w:rsidP="002558E7">
            <w:pPr>
              <w:ind w:firstLine="420"/>
              <w:jc w:val="center"/>
            </w:pPr>
          </w:p>
        </w:tc>
        <w:tc>
          <w:tcPr>
            <w:tcW w:w="0" w:type="auto"/>
            <w:vMerge/>
          </w:tcPr>
          <w:p w14:paraId="305ABE35" w14:textId="77777777" w:rsidR="00CB7B80" w:rsidRPr="00007B98" w:rsidRDefault="00CB7B80" w:rsidP="002558E7">
            <w:pPr>
              <w:jc w:val="center"/>
            </w:pPr>
          </w:p>
        </w:tc>
        <w:tc>
          <w:tcPr>
            <w:tcW w:w="0" w:type="auto"/>
          </w:tcPr>
          <w:p w14:paraId="243FC4CF" w14:textId="77777777" w:rsidR="00CB7B80" w:rsidRPr="00007B98" w:rsidRDefault="00CB7B80" w:rsidP="002558E7">
            <w:pPr>
              <w:jc w:val="center"/>
            </w:pPr>
            <w:r w:rsidRPr="00007B98">
              <w:rPr>
                <w:rFonts w:hint="eastAsia"/>
              </w:rPr>
              <w:t>终端违规开启</w:t>
            </w:r>
            <w:r w:rsidRPr="00007B98">
              <w:t>USB</w:t>
            </w:r>
          </w:p>
        </w:tc>
        <w:tc>
          <w:tcPr>
            <w:tcW w:w="0" w:type="auto"/>
            <w:vAlign w:val="center"/>
          </w:tcPr>
          <w:p w14:paraId="3D6DEC9A" w14:textId="77777777" w:rsidR="00CB7B80" w:rsidRPr="00007B98" w:rsidRDefault="00CB7B80" w:rsidP="002558E7">
            <w:pPr>
              <w:jc w:val="center"/>
            </w:pPr>
            <w:r w:rsidRPr="00007B98">
              <w:t>06</w:t>
            </w:r>
          </w:p>
        </w:tc>
      </w:tr>
      <w:tr w:rsidR="00CB7B80" w14:paraId="106E4DAD" w14:textId="77777777" w:rsidTr="002558E7">
        <w:trPr>
          <w:jc w:val="center"/>
        </w:trPr>
        <w:tc>
          <w:tcPr>
            <w:tcW w:w="0" w:type="auto"/>
          </w:tcPr>
          <w:p w14:paraId="40ABAFD1" w14:textId="77777777" w:rsidR="00CB7B80" w:rsidRPr="00007B98" w:rsidRDefault="00CB7B80" w:rsidP="002558E7">
            <w:pPr>
              <w:jc w:val="center"/>
            </w:pPr>
            <w:r w:rsidRPr="00007B98">
              <w:t>7</w:t>
            </w:r>
          </w:p>
        </w:tc>
        <w:tc>
          <w:tcPr>
            <w:tcW w:w="0" w:type="auto"/>
            <w:vMerge/>
          </w:tcPr>
          <w:p w14:paraId="1584B2C7" w14:textId="77777777" w:rsidR="00CB7B80" w:rsidRPr="00007B98" w:rsidRDefault="00CB7B80" w:rsidP="002558E7">
            <w:pPr>
              <w:ind w:firstLine="420"/>
              <w:jc w:val="center"/>
            </w:pPr>
          </w:p>
        </w:tc>
        <w:tc>
          <w:tcPr>
            <w:tcW w:w="0" w:type="auto"/>
            <w:vMerge/>
          </w:tcPr>
          <w:p w14:paraId="1ECB4B92" w14:textId="77777777" w:rsidR="00CB7B80" w:rsidRPr="00007B98" w:rsidRDefault="00CB7B80" w:rsidP="002558E7">
            <w:pPr>
              <w:jc w:val="center"/>
            </w:pPr>
          </w:p>
        </w:tc>
        <w:tc>
          <w:tcPr>
            <w:tcW w:w="0" w:type="auto"/>
          </w:tcPr>
          <w:p w14:paraId="781EDA41" w14:textId="77777777" w:rsidR="00CB7B80" w:rsidRPr="00007B98" w:rsidRDefault="00CB7B80" w:rsidP="002558E7">
            <w:pPr>
              <w:jc w:val="center"/>
            </w:pPr>
            <w:r w:rsidRPr="00007B98">
              <w:rPr>
                <w:rFonts w:hint="eastAsia"/>
              </w:rPr>
              <w:t>终端违规开启无线热点</w:t>
            </w:r>
          </w:p>
        </w:tc>
        <w:tc>
          <w:tcPr>
            <w:tcW w:w="0" w:type="auto"/>
            <w:vAlign w:val="center"/>
          </w:tcPr>
          <w:p w14:paraId="52A7F4FC" w14:textId="77777777" w:rsidR="00CB7B80" w:rsidRPr="00007B98" w:rsidRDefault="00CB7B80" w:rsidP="002558E7">
            <w:pPr>
              <w:jc w:val="center"/>
            </w:pPr>
            <w:r w:rsidRPr="00007B98">
              <w:t>07</w:t>
            </w:r>
          </w:p>
        </w:tc>
      </w:tr>
      <w:tr w:rsidR="00CB7B80" w14:paraId="03078E36" w14:textId="77777777" w:rsidTr="002558E7">
        <w:trPr>
          <w:jc w:val="center"/>
        </w:trPr>
        <w:tc>
          <w:tcPr>
            <w:tcW w:w="0" w:type="auto"/>
          </w:tcPr>
          <w:p w14:paraId="72A6AF6D" w14:textId="77777777" w:rsidR="00CB7B80" w:rsidRPr="00007B98" w:rsidRDefault="00CB7B80" w:rsidP="002558E7">
            <w:pPr>
              <w:jc w:val="center"/>
            </w:pPr>
            <w:r w:rsidRPr="00007B98">
              <w:t>8</w:t>
            </w:r>
          </w:p>
        </w:tc>
        <w:tc>
          <w:tcPr>
            <w:tcW w:w="0" w:type="auto"/>
            <w:vMerge/>
          </w:tcPr>
          <w:p w14:paraId="7FA4D0AB" w14:textId="77777777" w:rsidR="00CB7B80" w:rsidRPr="00007B98" w:rsidRDefault="00CB7B80" w:rsidP="002558E7">
            <w:pPr>
              <w:ind w:firstLine="420"/>
              <w:jc w:val="center"/>
            </w:pPr>
          </w:p>
        </w:tc>
        <w:tc>
          <w:tcPr>
            <w:tcW w:w="0" w:type="auto"/>
            <w:vMerge/>
          </w:tcPr>
          <w:p w14:paraId="70E63BDC" w14:textId="77777777" w:rsidR="00CB7B80" w:rsidRPr="00007B98" w:rsidRDefault="00CB7B80" w:rsidP="002558E7">
            <w:pPr>
              <w:jc w:val="center"/>
            </w:pPr>
          </w:p>
        </w:tc>
        <w:tc>
          <w:tcPr>
            <w:tcW w:w="0" w:type="auto"/>
          </w:tcPr>
          <w:p w14:paraId="4B935DFC" w14:textId="77777777" w:rsidR="00CB7B80" w:rsidRPr="00007B98" w:rsidRDefault="00CB7B80" w:rsidP="002558E7">
            <w:pPr>
              <w:jc w:val="center"/>
            </w:pPr>
            <w:r w:rsidRPr="00007B98">
              <w:rPr>
                <w:rFonts w:hint="eastAsia"/>
              </w:rPr>
              <w:t>终端安装非法程序</w:t>
            </w:r>
          </w:p>
        </w:tc>
        <w:tc>
          <w:tcPr>
            <w:tcW w:w="0" w:type="auto"/>
            <w:vAlign w:val="center"/>
          </w:tcPr>
          <w:p w14:paraId="6F895826" w14:textId="77777777" w:rsidR="00CB7B80" w:rsidRPr="00007B98" w:rsidRDefault="00CB7B80" w:rsidP="002558E7">
            <w:pPr>
              <w:jc w:val="center"/>
            </w:pPr>
            <w:r w:rsidRPr="00007B98">
              <w:t>08</w:t>
            </w:r>
          </w:p>
        </w:tc>
      </w:tr>
      <w:tr w:rsidR="00CB7B80" w14:paraId="322FF763" w14:textId="77777777" w:rsidTr="002558E7">
        <w:trPr>
          <w:jc w:val="center"/>
        </w:trPr>
        <w:tc>
          <w:tcPr>
            <w:tcW w:w="0" w:type="auto"/>
          </w:tcPr>
          <w:p w14:paraId="53E77061" w14:textId="77777777" w:rsidR="00CB7B80" w:rsidRPr="00007B98" w:rsidRDefault="00CB7B80" w:rsidP="002558E7">
            <w:pPr>
              <w:jc w:val="center"/>
            </w:pPr>
            <w:r w:rsidRPr="00007B98">
              <w:t>9</w:t>
            </w:r>
          </w:p>
        </w:tc>
        <w:tc>
          <w:tcPr>
            <w:tcW w:w="0" w:type="auto"/>
            <w:vMerge/>
          </w:tcPr>
          <w:p w14:paraId="70CF0D02" w14:textId="77777777" w:rsidR="00CB7B80" w:rsidRPr="00007B98" w:rsidRDefault="00CB7B80" w:rsidP="002558E7">
            <w:pPr>
              <w:jc w:val="center"/>
            </w:pPr>
          </w:p>
        </w:tc>
        <w:tc>
          <w:tcPr>
            <w:tcW w:w="0" w:type="auto"/>
            <w:vMerge/>
          </w:tcPr>
          <w:p w14:paraId="5232F96A" w14:textId="77777777" w:rsidR="00CB7B80" w:rsidRPr="00007B98" w:rsidRDefault="00CB7B80" w:rsidP="002558E7">
            <w:pPr>
              <w:jc w:val="center"/>
            </w:pPr>
          </w:p>
        </w:tc>
        <w:tc>
          <w:tcPr>
            <w:tcW w:w="0" w:type="auto"/>
          </w:tcPr>
          <w:p w14:paraId="089742BC" w14:textId="77777777" w:rsidR="00CB7B80" w:rsidRPr="00007B98" w:rsidRDefault="00CB7B80" w:rsidP="002558E7">
            <w:pPr>
              <w:jc w:val="center"/>
            </w:pPr>
            <w:r w:rsidRPr="00007B98">
              <w:rPr>
                <w:rFonts w:hint="eastAsia"/>
              </w:rPr>
              <w:t>终端访问非法网站</w:t>
            </w:r>
          </w:p>
        </w:tc>
        <w:tc>
          <w:tcPr>
            <w:tcW w:w="0" w:type="auto"/>
            <w:vAlign w:val="center"/>
          </w:tcPr>
          <w:p w14:paraId="2DE7D700" w14:textId="77777777" w:rsidR="00CB7B80" w:rsidRPr="00007B98" w:rsidRDefault="00CB7B80" w:rsidP="002558E7">
            <w:pPr>
              <w:jc w:val="center"/>
            </w:pPr>
            <w:r w:rsidRPr="00007B98">
              <w:t>09</w:t>
            </w:r>
          </w:p>
        </w:tc>
      </w:tr>
      <w:tr w:rsidR="00CB7B80" w14:paraId="6D3176C5" w14:textId="77777777" w:rsidTr="002558E7">
        <w:trPr>
          <w:jc w:val="center"/>
        </w:trPr>
        <w:tc>
          <w:tcPr>
            <w:tcW w:w="0" w:type="auto"/>
          </w:tcPr>
          <w:p w14:paraId="75326961" w14:textId="77777777" w:rsidR="00CB7B80" w:rsidRPr="00007B98" w:rsidRDefault="00CB7B80" w:rsidP="002558E7">
            <w:pPr>
              <w:jc w:val="center"/>
            </w:pPr>
            <w:r w:rsidRPr="00007B98">
              <w:t>10</w:t>
            </w:r>
          </w:p>
        </w:tc>
        <w:tc>
          <w:tcPr>
            <w:tcW w:w="0" w:type="auto"/>
            <w:vMerge/>
          </w:tcPr>
          <w:p w14:paraId="2A0194F7" w14:textId="77777777" w:rsidR="00CB7B80" w:rsidRPr="00007B98" w:rsidRDefault="00CB7B80" w:rsidP="002558E7">
            <w:pPr>
              <w:jc w:val="center"/>
            </w:pPr>
          </w:p>
        </w:tc>
        <w:tc>
          <w:tcPr>
            <w:tcW w:w="0" w:type="auto"/>
            <w:vMerge/>
          </w:tcPr>
          <w:p w14:paraId="19BCA2C5" w14:textId="77777777" w:rsidR="00CB7B80" w:rsidRPr="00007B98" w:rsidRDefault="00CB7B80" w:rsidP="002558E7">
            <w:pPr>
              <w:jc w:val="center"/>
            </w:pPr>
          </w:p>
        </w:tc>
        <w:tc>
          <w:tcPr>
            <w:tcW w:w="0" w:type="auto"/>
          </w:tcPr>
          <w:p w14:paraId="74BD2DA4" w14:textId="77777777" w:rsidR="00CB7B80" w:rsidRPr="00007B98" w:rsidRDefault="00CB7B80" w:rsidP="002558E7">
            <w:pPr>
              <w:jc w:val="center"/>
            </w:pPr>
            <w:r w:rsidRPr="00007B98">
              <w:rPr>
                <w:rFonts w:hint="eastAsia"/>
              </w:rPr>
              <w:t>终端使用超出时间限制</w:t>
            </w:r>
          </w:p>
        </w:tc>
        <w:tc>
          <w:tcPr>
            <w:tcW w:w="0" w:type="auto"/>
            <w:vAlign w:val="center"/>
          </w:tcPr>
          <w:p w14:paraId="188CD0C3" w14:textId="77777777" w:rsidR="00CB7B80" w:rsidRPr="00007B98" w:rsidRDefault="00CB7B80" w:rsidP="002558E7">
            <w:pPr>
              <w:jc w:val="center"/>
            </w:pPr>
            <w:r w:rsidRPr="00007B98">
              <w:t>10</w:t>
            </w:r>
          </w:p>
        </w:tc>
      </w:tr>
      <w:tr w:rsidR="00CB7B80" w14:paraId="18C25099" w14:textId="77777777" w:rsidTr="002558E7">
        <w:trPr>
          <w:jc w:val="center"/>
        </w:trPr>
        <w:tc>
          <w:tcPr>
            <w:tcW w:w="0" w:type="auto"/>
          </w:tcPr>
          <w:p w14:paraId="1DA64AAC" w14:textId="77777777" w:rsidR="00CB7B80" w:rsidRPr="00007B98" w:rsidRDefault="00CB7B80" w:rsidP="002558E7">
            <w:pPr>
              <w:jc w:val="center"/>
            </w:pPr>
            <w:r w:rsidRPr="00007B98">
              <w:t>11</w:t>
            </w:r>
          </w:p>
        </w:tc>
        <w:tc>
          <w:tcPr>
            <w:tcW w:w="0" w:type="auto"/>
            <w:vMerge/>
          </w:tcPr>
          <w:p w14:paraId="0F8B5991" w14:textId="77777777" w:rsidR="00CB7B80" w:rsidRPr="00007B98" w:rsidRDefault="00CB7B80" w:rsidP="002558E7">
            <w:pPr>
              <w:jc w:val="center"/>
            </w:pPr>
          </w:p>
        </w:tc>
        <w:tc>
          <w:tcPr>
            <w:tcW w:w="0" w:type="auto"/>
            <w:vMerge/>
          </w:tcPr>
          <w:p w14:paraId="6FF7C22D" w14:textId="77777777" w:rsidR="00CB7B80" w:rsidRPr="00007B98" w:rsidRDefault="00CB7B80" w:rsidP="002558E7">
            <w:pPr>
              <w:jc w:val="center"/>
            </w:pPr>
          </w:p>
        </w:tc>
        <w:tc>
          <w:tcPr>
            <w:tcW w:w="0" w:type="auto"/>
          </w:tcPr>
          <w:p w14:paraId="0EE12286" w14:textId="77777777" w:rsidR="00CB7B80" w:rsidRPr="00007B98" w:rsidRDefault="00CB7B80" w:rsidP="002558E7">
            <w:pPr>
              <w:jc w:val="center"/>
            </w:pPr>
            <w:r w:rsidRPr="00007B98">
              <w:rPr>
                <w:rFonts w:hint="eastAsia"/>
              </w:rPr>
              <w:t>终端使用超出地理限制</w:t>
            </w:r>
          </w:p>
        </w:tc>
        <w:tc>
          <w:tcPr>
            <w:tcW w:w="0" w:type="auto"/>
            <w:vAlign w:val="center"/>
          </w:tcPr>
          <w:p w14:paraId="6DF630FD" w14:textId="77777777" w:rsidR="00CB7B80" w:rsidRPr="00007B98" w:rsidRDefault="00CB7B80" w:rsidP="002558E7">
            <w:pPr>
              <w:jc w:val="center"/>
            </w:pPr>
            <w:r w:rsidRPr="00007B98">
              <w:t>11</w:t>
            </w:r>
          </w:p>
        </w:tc>
      </w:tr>
      <w:tr w:rsidR="00CB7B80" w14:paraId="6463B1DD" w14:textId="77777777" w:rsidTr="002558E7">
        <w:trPr>
          <w:jc w:val="center"/>
        </w:trPr>
        <w:tc>
          <w:tcPr>
            <w:tcW w:w="0" w:type="auto"/>
          </w:tcPr>
          <w:p w14:paraId="719ACCA1" w14:textId="77777777" w:rsidR="00CB7B80" w:rsidRPr="00007B98" w:rsidRDefault="00CB7B80" w:rsidP="002558E7">
            <w:pPr>
              <w:jc w:val="center"/>
            </w:pPr>
            <w:r w:rsidRPr="00007B98">
              <w:t>12</w:t>
            </w:r>
          </w:p>
        </w:tc>
        <w:tc>
          <w:tcPr>
            <w:tcW w:w="0" w:type="auto"/>
            <w:vMerge/>
          </w:tcPr>
          <w:p w14:paraId="5AA92E87" w14:textId="77777777" w:rsidR="00CB7B80" w:rsidRPr="00007B98" w:rsidRDefault="00CB7B80" w:rsidP="002558E7">
            <w:pPr>
              <w:jc w:val="center"/>
            </w:pPr>
          </w:p>
        </w:tc>
        <w:tc>
          <w:tcPr>
            <w:tcW w:w="0" w:type="auto"/>
            <w:vMerge/>
          </w:tcPr>
          <w:p w14:paraId="276ADC91" w14:textId="77777777" w:rsidR="00CB7B80" w:rsidRPr="00007B98" w:rsidRDefault="00CB7B80" w:rsidP="002558E7">
            <w:pPr>
              <w:jc w:val="center"/>
            </w:pPr>
          </w:p>
        </w:tc>
        <w:tc>
          <w:tcPr>
            <w:tcW w:w="0" w:type="auto"/>
          </w:tcPr>
          <w:p w14:paraId="499C7341" w14:textId="77777777" w:rsidR="00CB7B80" w:rsidRPr="00007B98" w:rsidRDefault="00CB7B80" w:rsidP="002558E7">
            <w:pPr>
              <w:jc w:val="center"/>
            </w:pPr>
            <w:r w:rsidRPr="00007B98">
              <w:rPr>
                <w:rFonts w:hint="eastAsia"/>
              </w:rPr>
              <w:t>违规终端接入</w:t>
            </w:r>
          </w:p>
        </w:tc>
        <w:tc>
          <w:tcPr>
            <w:tcW w:w="0" w:type="auto"/>
            <w:vAlign w:val="center"/>
          </w:tcPr>
          <w:p w14:paraId="11FE5085" w14:textId="77777777" w:rsidR="00CB7B80" w:rsidRPr="00007B98" w:rsidRDefault="00CB7B80" w:rsidP="002558E7">
            <w:pPr>
              <w:jc w:val="center"/>
            </w:pPr>
            <w:r w:rsidRPr="00007B98">
              <w:t>12</w:t>
            </w:r>
          </w:p>
        </w:tc>
      </w:tr>
      <w:tr w:rsidR="00CB7B80" w14:paraId="1790153A" w14:textId="77777777" w:rsidTr="002558E7">
        <w:trPr>
          <w:jc w:val="center"/>
        </w:trPr>
        <w:tc>
          <w:tcPr>
            <w:tcW w:w="0" w:type="auto"/>
          </w:tcPr>
          <w:p w14:paraId="5FAB6A49" w14:textId="77777777" w:rsidR="00CB7B80" w:rsidRPr="00007B98" w:rsidRDefault="00CB7B80" w:rsidP="002558E7">
            <w:pPr>
              <w:jc w:val="center"/>
            </w:pPr>
            <w:r w:rsidRPr="00007B98">
              <w:t>13</w:t>
            </w:r>
          </w:p>
        </w:tc>
        <w:tc>
          <w:tcPr>
            <w:tcW w:w="0" w:type="auto"/>
            <w:vMerge/>
          </w:tcPr>
          <w:p w14:paraId="4E196E27" w14:textId="77777777" w:rsidR="00CB7B80" w:rsidRPr="00007B98" w:rsidRDefault="00CB7B80" w:rsidP="002558E7">
            <w:pPr>
              <w:jc w:val="center"/>
            </w:pPr>
          </w:p>
        </w:tc>
        <w:tc>
          <w:tcPr>
            <w:tcW w:w="0" w:type="auto"/>
            <w:vMerge/>
          </w:tcPr>
          <w:p w14:paraId="40A39CC5" w14:textId="77777777" w:rsidR="00CB7B80" w:rsidRPr="00007B98" w:rsidRDefault="00CB7B80" w:rsidP="002558E7">
            <w:pPr>
              <w:jc w:val="center"/>
            </w:pPr>
          </w:p>
        </w:tc>
        <w:tc>
          <w:tcPr>
            <w:tcW w:w="0" w:type="auto"/>
          </w:tcPr>
          <w:p w14:paraId="5FC1F9CC" w14:textId="77777777" w:rsidR="00CB7B80" w:rsidRPr="00007B98" w:rsidRDefault="00CB7B80" w:rsidP="002558E7">
            <w:pPr>
              <w:jc w:val="center"/>
            </w:pPr>
            <w:r w:rsidRPr="00007B98">
              <w:rPr>
                <w:rFonts w:hint="eastAsia"/>
              </w:rPr>
              <w:t>违规应用接入</w:t>
            </w:r>
          </w:p>
        </w:tc>
        <w:tc>
          <w:tcPr>
            <w:tcW w:w="0" w:type="auto"/>
            <w:vAlign w:val="center"/>
          </w:tcPr>
          <w:p w14:paraId="2F98E4D9" w14:textId="77777777" w:rsidR="00CB7B80" w:rsidRPr="00007B98" w:rsidRDefault="00CB7B80" w:rsidP="002558E7">
            <w:pPr>
              <w:jc w:val="center"/>
            </w:pPr>
            <w:r w:rsidRPr="00007B98">
              <w:t>13</w:t>
            </w:r>
          </w:p>
        </w:tc>
      </w:tr>
      <w:tr w:rsidR="00CB7B80" w14:paraId="1294BE58" w14:textId="77777777" w:rsidTr="002558E7">
        <w:trPr>
          <w:jc w:val="center"/>
        </w:trPr>
        <w:tc>
          <w:tcPr>
            <w:tcW w:w="0" w:type="auto"/>
          </w:tcPr>
          <w:p w14:paraId="0D8B14FC" w14:textId="77777777" w:rsidR="00CB7B80" w:rsidRPr="00007B98" w:rsidRDefault="00CB7B80" w:rsidP="002558E7">
            <w:pPr>
              <w:jc w:val="center"/>
            </w:pPr>
            <w:r w:rsidRPr="00007B98">
              <w:t>14</w:t>
            </w:r>
          </w:p>
        </w:tc>
        <w:tc>
          <w:tcPr>
            <w:tcW w:w="0" w:type="auto"/>
            <w:vMerge/>
          </w:tcPr>
          <w:p w14:paraId="2BB0C2E4" w14:textId="77777777" w:rsidR="00CB7B80" w:rsidRPr="00007B98" w:rsidRDefault="00CB7B80" w:rsidP="002558E7">
            <w:pPr>
              <w:jc w:val="center"/>
            </w:pPr>
          </w:p>
        </w:tc>
        <w:tc>
          <w:tcPr>
            <w:tcW w:w="0" w:type="auto"/>
            <w:vMerge/>
          </w:tcPr>
          <w:p w14:paraId="37317946" w14:textId="77777777" w:rsidR="00CB7B80" w:rsidRPr="00007B98" w:rsidRDefault="00CB7B80" w:rsidP="002558E7">
            <w:pPr>
              <w:jc w:val="center"/>
            </w:pPr>
          </w:p>
        </w:tc>
        <w:tc>
          <w:tcPr>
            <w:tcW w:w="0" w:type="auto"/>
          </w:tcPr>
          <w:p w14:paraId="0006411C" w14:textId="77777777" w:rsidR="00CB7B80" w:rsidRPr="00007B98" w:rsidRDefault="00CB7B80" w:rsidP="002558E7">
            <w:pPr>
              <w:jc w:val="center"/>
            </w:pPr>
            <w:r w:rsidRPr="00007B98">
              <w:rPr>
                <w:rFonts w:hint="eastAsia"/>
              </w:rPr>
              <w:t>违规内联</w:t>
            </w:r>
          </w:p>
        </w:tc>
        <w:tc>
          <w:tcPr>
            <w:tcW w:w="0" w:type="auto"/>
            <w:vAlign w:val="center"/>
          </w:tcPr>
          <w:p w14:paraId="0AFC7803" w14:textId="77777777" w:rsidR="00CB7B80" w:rsidRPr="00007B98" w:rsidRDefault="00CB7B80" w:rsidP="002558E7">
            <w:pPr>
              <w:jc w:val="center"/>
            </w:pPr>
            <w:r w:rsidRPr="00007B98">
              <w:t>14</w:t>
            </w:r>
          </w:p>
        </w:tc>
      </w:tr>
      <w:tr w:rsidR="00CB7B80" w14:paraId="121F4BE4" w14:textId="77777777" w:rsidTr="002558E7">
        <w:trPr>
          <w:jc w:val="center"/>
        </w:trPr>
        <w:tc>
          <w:tcPr>
            <w:tcW w:w="0" w:type="auto"/>
          </w:tcPr>
          <w:p w14:paraId="6F570064" w14:textId="77777777" w:rsidR="00CB7B80" w:rsidRPr="00007B98" w:rsidRDefault="00CB7B80" w:rsidP="002558E7">
            <w:pPr>
              <w:jc w:val="center"/>
            </w:pPr>
            <w:r w:rsidRPr="00007B98">
              <w:t>15</w:t>
            </w:r>
          </w:p>
        </w:tc>
        <w:tc>
          <w:tcPr>
            <w:tcW w:w="0" w:type="auto"/>
            <w:vMerge/>
          </w:tcPr>
          <w:p w14:paraId="77B6DC7A" w14:textId="77777777" w:rsidR="00CB7B80" w:rsidRPr="00007B98" w:rsidRDefault="00CB7B80" w:rsidP="002558E7">
            <w:pPr>
              <w:jc w:val="center"/>
            </w:pPr>
          </w:p>
        </w:tc>
        <w:tc>
          <w:tcPr>
            <w:tcW w:w="0" w:type="auto"/>
            <w:vMerge/>
          </w:tcPr>
          <w:p w14:paraId="3D352E87" w14:textId="77777777" w:rsidR="00CB7B80" w:rsidRPr="00007B98" w:rsidRDefault="00CB7B80" w:rsidP="002558E7">
            <w:pPr>
              <w:jc w:val="center"/>
            </w:pPr>
          </w:p>
        </w:tc>
        <w:tc>
          <w:tcPr>
            <w:tcW w:w="0" w:type="auto"/>
          </w:tcPr>
          <w:p w14:paraId="3C46D4C6" w14:textId="77777777" w:rsidR="00CB7B80" w:rsidRPr="00007B98" w:rsidRDefault="00CB7B80" w:rsidP="002558E7">
            <w:pPr>
              <w:jc w:val="center"/>
            </w:pPr>
            <w:r w:rsidRPr="00007B98">
              <w:rPr>
                <w:rFonts w:hint="eastAsia"/>
              </w:rPr>
              <w:t>违规外联</w:t>
            </w:r>
          </w:p>
        </w:tc>
        <w:tc>
          <w:tcPr>
            <w:tcW w:w="0" w:type="auto"/>
            <w:vAlign w:val="center"/>
          </w:tcPr>
          <w:p w14:paraId="045D80B5" w14:textId="77777777" w:rsidR="00CB7B80" w:rsidRPr="00007B98" w:rsidRDefault="00CB7B80" w:rsidP="002558E7">
            <w:pPr>
              <w:jc w:val="center"/>
            </w:pPr>
            <w:r w:rsidRPr="00007B98">
              <w:t>15</w:t>
            </w:r>
          </w:p>
        </w:tc>
      </w:tr>
      <w:tr w:rsidR="00CB7B80" w14:paraId="083789E0" w14:textId="77777777" w:rsidTr="002558E7">
        <w:trPr>
          <w:jc w:val="center"/>
        </w:trPr>
        <w:tc>
          <w:tcPr>
            <w:tcW w:w="0" w:type="auto"/>
          </w:tcPr>
          <w:p w14:paraId="55AF1CC7" w14:textId="77777777" w:rsidR="00CB7B80" w:rsidRPr="00007B98" w:rsidRDefault="00CB7B80" w:rsidP="002558E7">
            <w:pPr>
              <w:jc w:val="center"/>
            </w:pPr>
            <w:r w:rsidRPr="00007B98">
              <w:t>16</w:t>
            </w:r>
          </w:p>
        </w:tc>
        <w:tc>
          <w:tcPr>
            <w:tcW w:w="0" w:type="auto"/>
            <w:vMerge/>
          </w:tcPr>
          <w:p w14:paraId="39EFEBEA" w14:textId="77777777" w:rsidR="00CB7B80" w:rsidRPr="00007B98" w:rsidRDefault="00CB7B80" w:rsidP="002558E7">
            <w:pPr>
              <w:jc w:val="center"/>
            </w:pPr>
          </w:p>
        </w:tc>
        <w:tc>
          <w:tcPr>
            <w:tcW w:w="0" w:type="auto"/>
            <w:vMerge/>
          </w:tcPr>
          <w:p w14:paraId="443A3FE2" w14:textId="77777777" w:rsidR="00CB7B80" w:rsidRPr="00007B98" w:rsidRDefault="00CB7B80" w:rsidP="002558E7">
            <w:pPr>
              <w:jc w:val="center"/>
            </w:pPr>
          </w:p>
        </w:tc>
        <w:tc>
          <w:tcPr>
            <w:tcW w:w="0" w:type="auto"/>
          </w:tcPr>
          <w:p w14:paraId="09B18CB5" w14:textId="77777777" w:rsidR="00CB7B80" w:rsidRPr="00007B98" w:rsidRDefault="00CB7B80" w:rsidP="002558E7">
            <w:pPr>
              <w:jc w:val="center"/>
            </w:pPr>
            <w:r w:rsidRPr="00007B98">
              <w:rPr>
                <w:rFonts w:hint="eastAsia"/>
              </w:rPr>
              <w:t>违规代理</w:t>
            </w:r>
          </w:p>
        </w:tc>
        <w:tc>
          <w:tcPr>
            <w:tcW w:w="0" w:type="auto"/>
            <w:vAlign w:val="center"/>
          </w:tcPr>
          <w:p w14:paraId="7B6FB9CB" w14:textId="77777777" w:rsidR="00CB7B80" w:rsidRPr="00007B98" w:rsidRDefault="00CB7B80" w:rsidP="002558E7">
            <w:pPr>
              <w:jc w:val="center"/>
            </w:pPr>
            <w:r w:rsidRPr="00007B98">
              <w:t>16</w:t>
            </w:r>
          </w:p>
        </w:tc>
      </w:tr>
      <w:tr w:rsidR="00CB7B80" w14:paraId="252A9B7B" w14:textId="77777777" w:rsidTr="002558E7">
        <w:trPr>
          <w:jc w:val="center"/>
        </w:trPr>
        <w:tc>
          <w:tcPr>
            <w:tcW w:w="0" w:type="auto"/>
          </w:tcPr>
          <w:p w14:paraId="55B103DB" w14:textId="77777777" w:rsidR="00CB7B80" w:rsidRPr="00007B98" w:rsidRDefault="00CB7B80" w:rsidP="002558E7">
            <w:pPr>
              <w:jc w:val="center"/>
            </w:pPr>
            <w:r>
              <w:t>17</w:t>
            </w:r>
          </w:p>
        </w:tc>
        <w:tc>
          <w:tcPr>
            <w:tcW w:w="0" w:type="auto"/>
            <w:vMerge/>
          </w:tcPr>
          <w:p w14:paraId="02EDCC38" w14:textId="77777777" w:rsidR="00CB7B80" w:rsidRPr="00007B98" w:rsidRDefault="00CB7B80" w:rsidP="002558E7">
            <w:pPr>
              <w:jc w:val="center"/>
            </w:pPr>
          </w:p>
        </w:tc>
        <w:tc>
          <w:tcPr>
            <w:tcW w:w="0" w:type="auto"/>
            <w:vMerge/>
          </w:tcPr>
          <w:p w14:paraId="77C023C8" w14:textId="77777777" w:rsidR="00CB7B80" w:rsidRPr="00007B98" w:rsidRDefault="00CB7B80" w:rsidP="002558E7">
            <w:pPr>
              <w:jc w:val="center"/>
            </w:pPr>
          </w:p>
        </w:tc>
        <w:tc>
          <w:tcPr>
            <w:tcW w:w="0" w:type="auto"/>
          </w:tcPr>
          <w:p w14:paraId="2129ACA4" w14:textId="77777777" w:rsidR="00CB7B80" w:rsidRPr="00007B98" w:rsidRDefault="00CB7B80" w:rsidP="002558E7">
            <w:pPr>
              <w:jc w:val="center"/>
            </w:pPr>
            <w:r>
              <w:rPr>
                <w:rFonts w:hint="eastAsia"/>
              </w:rPr>
              <w:t>其他</w:t>
            </w:r>
          </w:p>
        </w:tc>
        <w:tc>
          <w:tcPr>
            <w:tcW w:w="0" w:type="auto"/>
            <w:vAlign w:val="center"/>
          </w:tcPr>
          <w:p w14:paraId="56D0D93B" w14:textId="77777777" w:rsidR="00CB7B80" w:rsidRPr="00007B98" w:rsidRDefault="00CB7B80" w:rsidP="002558E7">
            <w:pPr>
              <w:jc w:val="center"/>
            </w:pPr>
            <w:r>
              <w:t>17</w:t>
            </w:r>
          </w:p>
        </w:tc>
      </w:tr>
      <w:tr w:rsidR="00CB7B80" w14:paraId="746170CA" w14:textId="77777777" w:rsidTr="002558E7">
        <w:trPr>
          <w:jc w:val="center"/>
        </w:trPr>
        <w:tc>
          <w:tcPr>
            <w:tcW w:w="0" w:type="auto"/>
          </w:tcPr>
          <w:p w14:paraId="6E9B7880" w14:textId="77777777" w:rsidR="00CB7B80" w:rsidRPr="00007B98" w:rsidRDefault="00CB7B80" w:rsidP="002558E7">
            <w:pPr>
              <w:jc w:val="center"/>
            </w:pPr>
            <w:r w:rsidRPr="00007B98">
              <w:t>1</w:t>
            </w:r>
            <w:r>
              <w:t>8</w:t>
            </w:r>
          </w:p>
        </w:tc>
        <w:tc>
          <w:tcPr>
            <w:tcW w:w="0" w:type="auto"/>
            <w:vMerge w:val="restart"/>
          </w:tcPr>
          <w:p w14:paraId="5D6AB6E4" w14:textId="77777777" w:rsidR="00CB7B80" w:rsidRPr="00007B98" w:rsidRDefault="00CB7B80" w:rsidP="002558E7">
            <w:pPr>
              <w:jc w:val="center"/>
            </w:pPr>
            <w:r w:rsidRPr="00007B98">
              <w:rPr>
                <w:rFonts w:hint="eastAsia"/>
              </w:rPr>
              <w:t>入侵攻击</w:t>
            </w:r>
          </w:p>
        </w:tc>
        <w:tc>
          <w:tcPr>
            <w:tcW w:w="0" w:type="auto"/>
            <w:vMerge w:val="restart"/>
          </w:tcPr>
          <w:p w14:paraId="61F73459" w14:textId="77777777" w:rsidR="00CB7B80" w:rsidRPr="00007B98" w:rsidRDefault="00CB7B80" w:rsidP="002558E7">
            <w:pPr>
              <w:jc w:val="center"/>
            </w:pPr>
            <w:r>
              <w:t>02</w:t>
            </w:r>
          </w:p>
        </w:tc>
        <w:tc>
          <w:tcPr>
            <w:tcW w:w="0" w:type="auto"/>
          </w:tcPr>
          <w:p w14:paraId="63A02D45" w14:textId="77777777" w:rsidR="00CB7B80" w:rsidRPr="00007B98" w:rsidRDefault="00CB7B80" w:rsidP="002558E7">
            <w:pPr>
              <w:jc w:val="center"/>
            </w:pPr>
            <w:r w:rsidRPr="00007B98">
              <w:rPr>
                <w:rFonts w:hint="eastAsia"/>
              </w:rPr>
              <w:t>网络入侵</w:t>
            </w:r>
          </w:p>
        </w:tc>
        <w:tc>
          <w:tcPr>
            <w:tcW w:w="0" w:type="auto"/>
            <w:vAlign w:val="center"/>
          </w:tcPr>
          <w:p w14:paraId="12F5A256" w14:textId="77777777" w:rsidR="00CB7B80" w:rsidRPr="00007B98" w:rsidRDefault="00CB7B80" w:rsidP="002558E7">
            <w:pPr>
              <w:jc w:val="center"/>
            </w:pPr>
            <w:r w:rsidRPr="00007B98">
              <w:t>01</w:t>
            </w:r>
          </w:p>
        </w:tc>
      </w:tr>
      <w:tr w:rsidR="00CB7B80" w14:paraId="663A21BD" w14:textId="77777777" w:rsidTr="002558E7">
        <w:trPr>
          <w:jc w:val="center"/>
        </w:trPr>
        <w:tc>
          <w:tcPr>
            <w:tcW w:w="0" w:type="auto"/>
          </w:tcPr>
          <w:p w14:paraId="5930F463" w14:textId="77777777" w:rsidR="00CB7B80" w:rsidRPr="00007B98" w:rsidRDefault="00CB7B80" w:rsidP="002558E7">
            <w:pPr>
              <w:jc w:val="center"/>
            </w:pPr>
            <w:r w:rsidRPr="00007B98">
              <w:t>1</w:t>
            </w:r>
            <w:r>
              <w:t>9</w:t>
            </w:r>
          </w:p>
        </w:tc>
        <w:tc>
          <w:tcPr>
            <w:tcW w:w="0" w:type="auto"/>
            <w:vMerge/>
          </w:tcPr>
          <w:p w14:paraId="461C4F4F" w14:textId="77777777" w:rsidR="00CB7B80" w:rsidRPr="00007B98" w:rsidRDefault="00CB7B80" w:rsidP="002558E7">
            <w:pPr>
              <w:jc w:val="center"/>
            </w:pPr>
          </w:p>
        </w:tc>
        <w:tc>
          <w:tcPr>
            <w:tcW w:w="0" w:type="auto"/>
            <w:vMerge/>
          </w:tcPr>
          <w:p w14:paraId="471B5F44" w14:textId="77777777" w:rsidR="00CB7B80" w:rsidRPr="00007B98" w:rsidRDefault="00CB7B80" w:rsidP="002558E7">
            <w:pPr>
              <w:jc w:val="center"/>
            </w:pPr>
          </w:p>
        </w:tc>
        <w:tc>
          <w:tcPr>
            <w:tcW w:w="0" w:type="auto"/>
          </w:tcPr>
          <w:p w14:paraId="00229E2E" w14:textId="77777777" w:rsidR="00CB7B80" w:rsidRPr="00007B98" w:rsidRDefault="00CB7B80" w:rsidP="002558E7">
            <w:pPr>
              <w:jc w:val="center"/>
            </w:pPr>
            <w:r w:rsidRPr="00007B98">
              <w:rPr>
                <w:rFonts w:hint="eastAsia"/>
              </w:rPr>
              <w:t>病毒攻击</w:t>
            </w:r>
          </w:p>
        </w:tc>
        <w:tc>
          <w:tcPr>
            <w:tcW w:w="0" w:type="auto"/>
            <w:vAlign w:val="center"/>
          </w:tcPr>
          <w:p w14:paraId="4B1B0275" w14:textId="77777777" w:rsidR="00CB7B80" w:rsidRPr="00007B98" w:rsidRDefault="00CB7B80" w:rsidP="002558E7">
            <w:pPr>
              <w:jc w:val="center"/>
            </w:pPr>
            <w:r w:rsidRPr="00007B98">
              <w:t>02</w:t>
            </w:r>
          </w:p>
        </w:tc>
      </w:tr>
      <w:tr w:rsidR="00CB7B80" w14:paraId="22C78600" w14:textId="77777777" w:rsidTr="002558E7">
        <w:trPr>
          <w:jc w:val="center"/>
        </w:trPr>
        <w:tc>
          <w:tcPr>
            <w:tcW w:w="0" w:type="auto"/>
          </w:tcPr>
          <w:p w14:paraId="5F2D32B7" w14:textId="77777777" w:rsidR="00CB7B80" w:rsidRPr="00007B98" w:rsidRDefault="00CB7B80" w:rsidP="002558E7">
            <w:pPr>
              <w:jc w:val="center"/>
            </w:pPr>
            <w:r>
              <w:t>20</w:t>
            </w:r>
          </w:p>
        </w:tc>
        <w:tc>
          <w:tcPr>
            <w:tcW w:w="0" w:type="auto"/>
            <w:vMerge/>
          </w:tcPr>
          <w:p w14:paraId="63FF7543" w14:textId="77777777" w:rsidR="00CB7B80" w:rsidRPr="00007B98" w:rsidRDefault="00CB7B80" w:rsidP="002558E7">
            <w:pPr>
              <w:jc w:val="center"/>
            </w:pPr>
          </w:p>
        </w:tc>
        <w:tc>
          <w:tcPr>
            <w:tcW w:w="0" w:type="auto"/>
            <w:vMerge/>
          </w:tcPr>
          <w:p w14:paraId="5A4282ED" w14:textId="77777777" w:rsidR="00CB7B80" w:rsidRPr="00007B98" w:rsidRDefault="00CB7B80" w:rsidP="002558E7">
            <w:pPr>
              <w:jc w:val="center"/>
            </w:pPr>
          </w:p>
        </w:tc>
        <w:tc>
          <w:tcPr>
            <w:tcW w:w="0" w:type="auto"/>
          </w:tcPr>
          <w:p w14:paraId="44A5940A" w14:textId="77777777" w:rsidR="00CB7B80" w:rsidRPr="00007B98" w:rsidRDefault="00CB7B80" w:rsidP="002558E7">
            <w:pPr>
              <w:jc w:val="center"/>
            </w:pPr>
            <w:r w:rsidRPr="00007B98">
              <w:rPr>
                <w:rFonts w:hint="eastAsia"/>
              </w:rPr>
              <w:t>流量异常</w:t>
            </w:r>
          </w:p>
        </w:tc>
        <w:tc>
          <w:tcPr>
            <w:tcW w:w="0" w:type="auto"/>
            <w:vAlign w:val="center"/>
          </w:tcPr>
          <w:p w14:paraId="1F2D2A96" w14:textId="77777777" w:rsidR="00CB7B80" w:rsidRPr="00007B98" w:rsidRDefault="00CB7B80" w:rsidP="002558E7">
            <w:pPr>
              <w:jc w:val="center"/>
            </w:pPr>
            <w:r w:rsidRPr="00007B98">
              <w:t>03</w:t>
            </w:r>
          </w:p>
        </w:tc>
      </w:tr>
      <w:tr w:rsidR="00CB7B80" w14:paraId="41F324E0" w14:textId="77777777" w:rsidTr="002558E7">
        <w:trPr>
          <w:jc w:val="center"/>
        </w:trPr>
        <w:tc>
          <w:tcPr>
            <w:tcW w:w="0" w:type="auto"/>
          </w:tcPr>
          <w:p w14:paraId="5B6C68BE" w14:textId="77777777" w:rsidR="00CB7B80" w:rsidRPr="00007B98" w:rsidRDefault="00CB7B80" w:rsidP="002558E7">
            <w:pPr>
              <w:jc w:val="center"/>
            </w:pPr>
            <w:r w:rsidRPr="00007B98">
              <w:t>2</w:t>
            </w:r>
            <w:r>
              <w:t>1</w:t>
            </w:r>
          </w:p>
        </w:tc>
        <w:tc>
          <w:tcPr>
            <w:tcW w:w="0" w:type="auto"/>
            <w:vMerge/>
          </w:tcPr>
          <w:p w14:paraId="68FB2A72" w14:textId="77777777" w:rsidR="00CB7B80" w:rsidRPr="00007B98" w:rsidRDefault="00CB7B80" w:rsidP="002558E7">
            <w:pPr>
              <w:jc w:val="center"/>
            </w:pPr>
          </w:p>
        </w:tc>
        <w:tc>
          <w:tcPr>
            <w:tcW w:w="0" w:type="auto"/>
            <w:vMerge/>
          </w:tcPr>
          <w:p w14:paraId="06984710" w14:textId="77777777" w:rsidR="00CB7B80" w:rsidRPr="00007B98" w:rsidRDefault="00CB7B80" w:rsidP="002558E7">
            <w:pPr>
              <w:jc w:val="center"/>
            </w:pPr>
          </w:p>
        </w:tc>
        <w:tc>
          <w:tcPr>
            <w:tcW w:w="0" w:type="auto"/>
          </w:tcPr>
          <w:p w14:paraId="1AEAD6A7" w14:textId="77777777" w:rsidR="00CB7B80" w:rsidRPr="00007B98" w:rsidRDefault="00CB7B80" w:rsidP="002558E7">
            <w:pPr>
              <w:jc w:val="center"/>
            </w:pPr>
            <w:r w:rsidRPr="00007B98">
              <w:rPr>
                <w:rFonts w:hint="eastAsia"/>
              </w:rPr>
              <w:t>僵木蠕</w:t>
            </w:r>
          </w:p>
        </w:tc>
        <w:tc>
          <w:tcPr>
            <w:tcW w:w="0" w:type="auto"/>
            <w:vAlign w:val="center"/>
          </w:tcPr>
          <w:p w14:paraId="3E399418" w14:textId="77777777" w:rsidR="00CB7B80" w:rsidRPr="00007B98" w:rsidRDefault="00CB7B80" w:rsidP="002558E7">
            <w:pPr>
              <w:jc w:val="center"/>
            </w:pPr>
            <w:r w:rsidRPr="00007B98">
              <w:t>04</w:t>
            </w:r>
          </w:p>
        </w:tc>
      </w:tr>
      <w:tr w:rsidR="00CB7B80" w14:paraId="0E1167C3" w14:textId="77777777" w:rsidTr="002558E7">
        <w:trPr>
          <w:jc w:val="center"/>
        </w:trPr>
        <w:tc>
          <w:tcPr>
            <w:tcW w:w="0" w:type="auto"/>
          </w:tcPr>
          <w:p w14:paraId="27DA7C25" w14:textId="77777777" w:rsidR="00CB7B80" w:rsidRPr="00007B98" w:rsidRDefault="00CB7B80" w:rsidP="002558E7">
            <w:pPr>
              <w:jc w:val="center"/>
            </w:pPr>
            <w:r w:rsidRPr="00007B98">
              <w:t>2</w:t>
            </w:r>
            <w:r>
              <w:t>2</w:t>
            </w:r>
          </w:p>
        </w:tc>
        <w:tc>
          <w:tcPr>
            <w:tcW w:w="0" w:type="auto"/>
            <w:vMerge/>
          </w:tcPr>
          <w:p w14:paraId="03D957F5" w14:textId="77777777" w:rsidR="00CB7B80" w:rsidRPr="00007B98" w:rsidRDefault="00CB7B80" w:rsidP="002558E7">
            <w:pPr>
              <w:jc w:val="center"/>
            </w:pPr>
          </w:p>
        </w:tc>
        <w:tc>
          <w:tcPr>
            <w:tcW w:w="0" w:type="auto"/>
            <w:vMerge/>
          </w:tcPr>
          <w:p w14:paraId="4410148A" w14:textId="77777777" w:rsidR="00CB7B80" w:rsidRPr="00007B98" w:rsidRDefault="00CB7B80" w:rsidP="002558E7">
            <w:pPr>
              <w:jc w:val="center"/>
            </w:pPr>
          </w:p>
        </w:tc>
        <w:tc>
          <w:tcPr>
            <w:tcW w:w="0" w:type="auto"/>
          </w:tcPr>
          <w:p w14:paraId="37F0D75D" w14:textId="77777777" w:rsidR="00CB7B80" w:rsidRPr="00007B98" w:rsidRDefault="00CB7B80" w:rsidP="002558E7">
            <w:pPr>
              <w:jc w:val="center"/>
            </w:pPr>
            <w:r w:rsidRPr="00007B98">
              <w:rPr>
                <w:rFonts w:hint="eastAsia"/>
              </w:rPr>
              <w:t>应用暴力破解</w:t>
            </w:r>
          </w:p>
        </w:tc>
        <w:tc>
          <w:tcPr>
            <w:tcW w:w="0" w:type="auto"/>
            <w:vAlign w:val="center"/>
          </w:tcPr>
          <w:p w14:paraId="2D82CD79" w14:textId="77777777" w:rsidR="00CB7B80" w:rsidRPr="00007B98" w:rsidRDefault="00CB7B80" w:rsidP="002558E7">
            <w:pPr>
              <w:jc w:val="center"/>
            </w:pPr>
            <w:r w:rsidRPr="00007B98">
              <w:t>05</w:t>
            </w:r>
          </w:p>
        </w:tc>
      </w:tr>
      <w:tr w:rsidR="00CB7B80" w14:paraId="2CDB6913" w14:textId="77777777" w:rsidTr="002558E7">
        <w:trPr>
          <w:jc w:val="center"/>
        </w:trPr>
        <w:tc>
          <w:tcPr>
            <w:tcW w:w="0" w:type="auto"/>
          </w:tcPr>
          <w:p w14:paraId="4CC65E49" w14:textId="77777777" w:rsidR="00CB7B80" w:rsidRPr="00007B98" w:rsidRDefault="00CB7B80" w:rsidP="002558E7">
            <w:pPr>
              <w:jc w:val="center"/>
            </w:pPr>
            <w:r w:rsidRPr="00007B98">
              <w:t>2</w:t>
            </w:r>
            <w:r>
              <w:t>4</w:t>
            </w:r>
          </w:p>
        </w:tc>
        <w:tc>
          <w:tcPr>
            <w:tcW w:w="0" w:type="auto"/>
            <w:vMerge/>
          </w:tcPr>
          <w:p w14:paraId="711BE411" w14:textId="77777777" w:rsidR="00CB7B80" w:rsidRPr="00007B98" w:rsidRDefault="00CB7B80" w:rsidP="002558E7">
            <w:pPr>
              <w:jc w:val="center"/>
            </w:pPr>
          </w:p>
        </w:tc>
        <w:tc>
          <w:tcPr>
            <w:tcW w:w="0" w:type="auto"/>
            <w:vMerge/>
          </w:tcPr>
          <w:p w14:paraId="5609604D" w14:textId="77777777" w:rsidR="00CB7B80" w:rsidRPr="00007B98" w:rsidRDefault="00CB7B80" w:rsidP="002558E7">
            <w:pPr>
              <w:jc w:val="center"/>
            </w:pPr>
          </w:p>
        </w:tc>
        <w:tc>
          <w:tcPr>
            <w:tcW w:w="0" w:type="auto"/>
          </w:tcPr>
          <w:p w14:paraId="40C05B31" w14:textId="77777777" w:rsidR="00CB7B80" w:rsidRPr="00007B98" w:rsidRDefault="00CB7B80" w:rsidP="002558E7">
            <w:pPr>
              <w:jc w:val="center"/>
            </w:pPr>
            <w:r w:rsidRPr="00007B98">
              <w:rPr>
                <w:rFonts w:hint="eastAsia"/>
              </w:rPr>
              <w:t>主机暴力破解</w:t>
            </w:r>
          </w:p>
        </w:tc>
        <w:tc>
          <w:tcPr>
            <w:tcW w:w="0" w:type="auto"/>
            <w:vAlign w:val="center"/>
          </w:tcPr>
          <w:p w14:paraId="2E772BE3" w14:textId="77777777" w:rsidR="00CB7B80" w:rsidRPr="00007B98" w:rsidRDefault="00CB7B80" w:rsidP="002558E7">
            <w:pPr>
              <w:jc w:val="center"/>
            </w:pPr>
            <w:r w:rsidRPr="00007B98">
              <w:t>06</w:t>
            </w:r>
          </w:p>
        </w:tc>
      </w:tr>
      <w:tr w:rsidR="00CB7B80" w14:paraId="58014B5C" w14:textId="77777777" w:rsidTr="002558E7">
        <w:trPr>
          <w:jc w:val="center"/>
        </w:trPr>
        <w:tc>
          <w:tcPr>
            <w:tcW w:w="0" w:type="auto"/>
          </w:tcPr>
          <w:p w14:paraId="785ACDEC" w14:textId="77777777" w:rsidR="00CB7B80" w:rsidRPr="00007B98" w:rsidRDefault="00CB7B80" w:rsidP="002558E7">
            <w:pPr>
              <w:jc w:val="center"/>
            </w:pPr>
            <w:r>
              <w:t>25</w:t>
            </w:r>
          </w:p>
        </w:tc>
        <w:tc>
          <w:tcPr>
            <w:tcW w:w="0" w:type="auto"/>
            <w:vMerge/>
          </w:tcPr>
          <w:p w14:paraId="4E9AD6A3" w14:textId="77777777" w:rsidR="00CB7B80" w:rsidRPr="00007B98" w:rsidRDefault="00CB7B80" w:rsidP="002558E7">
            <w:pPr>
              <w:jc w:val="center"/>
            </w:pPr>
          </w:p>
        </w:tc>
        <w:tc>
          <w:tcPr>
            <w:tcW w:w="0" w:type="auto"/>
            <w:vMerge/>
          </w:tcPr>
          <w:p w14:paraId="25290774" w14:textId="77777777" w:rsidR="00CB7B80" w:rsidRPr="00007B98" w:rsidRDefault="00CB7B80" w:rsidP="002558E7">
            <w:pPr>
              <w:jc w:val="center"/>
            </w:pPr>
          </w:p>
        </w:tc>
        <w:tc>
          <w:tcPr>
            <w:tcW w:w="0" w:type="auto"/>
          </w:tcPr>
          <w:p w14:paraId="320FB79F" w14:textId="77777777" w:rsidR="00CB7B80" w:rsidRPr="00007B98" w:rsidRDefault="00CB7B80" w:rsidP="002558E7">
            <w:pPr>
              <w:jc w:val="center"/>
            </w:pPr>
            <w:r>
              <w:rPr>
                <w:rFonts w:hint="eastAsia"/>
              </w:rPr>
              <w:t>其他</w:t>
            </w:r>
          </w:p>
        </w:tc>
        <w:tc>
          <w:tcPr>
            <w:tcW w:w="0" w:type="auto"/>
            <w:vAlign w:val="center"/>
          </w:tcPr>
          <w:p w14:paraId="2004175F" w14:textId="77777777" w:rsidR="00CB7B80" w:rsidRPr="00007B98" w:rsidRDefault="00CB7B80" w:rsidP="002558E7">
            <w:pPr>
              <w:jc w:val="center"/>
            </w:pPr>
            <w:r>
              <w:t>07</w:t>
            </w:r>
          </w:p>
        </w:tc>
      </w:tr>
      <w:tr w:rsidR="00CB7B80" w14:paraId="3800159E" w14:textId="77777777" w:rsidTr="002558E7">
        <w:trPr>
          <w:jc w:val="center"/>
        </w:trPr>
        <w:tc>
          <w:tcPr>
            <w:tcW w:w="0" w:type="auto"/>
          </w:tcPr>
          <w:p w14:paraId="44B4FCEF" w14:textId="77777777" w:rsidR="00CB7B80" w:rsidRPr="00007B98" w:rsidRDefault="00CB7B80" w:rsidP="002558E7">
            <w:pPr>
              <w:jc w:val="center"/>
            </w:pPr>
            <w:r w:rsidRPr="00007B98">
              <w:t>2</w:t>
            </w:r>
            <w:r>
              <w:t>6</w:t>
            </w:r>
          </w:p>
        </w:tc>
        <w:tc>
          <w:tcPr>
            <w:tcW w:w="0" w:type="auto"/>
            <w:vMerge w:val="restart"/>
          </w:tcPr>
          <w:p w14:paraId="6E5847F8" w14:textId="77777777" w:rsidR="00CB7B80" w:rsidRPr="00007B98" w:rsidRDefault="00CB7B80" w:rsidP="002558E7">
            <w:pPr>
              <w:jc w:val="center"/>
            </w:pPr>
            <w:r w:rsidRPr="00007B98">
              <w:rPr>
                <w:rFonts w:hint="eastAsia"/>
              </w:rPr>
              <w:t>信息刺探</w:t>
            </w:r>
          </w:p>
        </w:tc>
        <w:tc>
          <w:tcPr>
            <w:tcW w:w="0" w:type="auto"/>
            <w:vMerge w:val="restart"/>
          </w:tcPr>
          <w:p w14:paraId="4BCDEB8E" w14:textId="77777777" w:rsidR="00CB7B80" w:rsidRPr="00007B98" w:rsidRDefault="00CB7B80" w:rsidP="002558E7">
            <w:pPr>
              <w:jc w:val="center"/>
            </w:pPr>
            <w:r>
              <w:t>03</w:t>
            </w:r>
          </w:p>
        </w:tc>
        <w:tc>
          <w:tcPr>
            <w:tcW w:w="0" w:type="auto"/>
          </w:tcPr>
          <w:p w14:paraId="35D2872B" w14:textId="77777777" w:rsidR="00CB7B80" w:rsidRPr="00007B98" w:rsidRDefault="00CB7B80" w:rsidP="002558E7">
            <w:pPr>
              <w:jc w:val="center"/>
            </w:pPr>
            <w:r w:rsidRPr="00007B98">
              <w:rPr>
                <w:rFonts w:hint="eastAsia"/>
              </w:rPr>
              <w:t>网络扫描</w:t>
            </w:r>
          </w:p>
        </w:tc>
        <w:tc>
          <w:tcPr>
            <w:tcW w:w="0" w:type="auto"/>
            <w:vAlign w:val="center"/>
          </w:tcPr>
          <w:p w14:paraId="68985BA1" w14:textId="77777777" w:rsidR="00CB7B80" w:rsidRPr="00007B98" w:rsidRDefault="00CB7B80" w:rsidP="002558E7">
            <w:pPr>
              <w:jc w:val="center"/>
            </w:pPr>
            <w:r w:rsidRPr="00007B98">
              <w:t>01</w:t>
            </w:r>
          </w:p>
        </w:tc>
      </w:tr>
      <w:tr w:rsidR="00CB7B80" w14:paraId="50A39AFB" w14:textId="77777777" w:rsidTr="002558E7">
        <w:trPr>
          <w:jc w:val="center"/>
        </w:trPr>
        <w:tc>
          <w:tcPr>
            <w:tcW w:w="0" w:type="auto"/>
          </w:tcPr>
          <w:p w14:paraId="764A17FA" w14:textId="77777777" w:rsidR="00CB7B80" w:rsidRPr="00007B98" w:rsidRDefault="00CB7B80" w:rsidP="002558E7">
            <w:pPr>
              <w:jc w:val="center"/>
            </w:pPr>
            <w:r w:rsidRPr="00007B98">
              <w:t>2</w:t>
            </w:r>
            <w:r>
              <w:t>7</w:t>
            </w:r>
          </w:p>
        </w:tc>
        <w:tc>
          <w:tcPr>
            <w:tcW w:w="0" w:type="auto"/>
            <w:vMerge/>
          </w:tcPr>
          <w:p w14:paraId="1386B9E6" w14:textId="77777777" w:rsidR="00CB7B80" w:rsidRPr="00007B98" w:rsidRDefault="00CB7B80" w:rsidP="002558E7">
            <w:pPr>
              <w:jc w:val="center"/>
            </w:pPr>
          </w:p>
        </w:tc>
        <w:tc>
          <w:tcPr>
            <w:tcW w:w="0" w:type="auto"/>
            <w:vMerge/>
          </w:tcPr>
          <w:p w14:paraId="32966B92" w14:textId="77777777" w:rsidR="00CB7B80" w:rsidRPr="00007B98" w:rsidRDefault="00CB7B80" w:rsidP="002558E7">
            <w:pPr>
              <w:jc w:val="center"/>
            </w:pPr>
          </w:p>
        </w:tc>
        <w:tc>
          <w:tcPr>
            <w:tcW w:w="0" w:type="auto"/>
          </w:tcPr>
          <w:p w14:paraId="4FA990A9" w14:textId="77777777" w:rsidR="00CB7B80" w:rsidRPr="00007B98" w:rsidRDefault="00CB7B80" w:rsidP="002558E7">
            <w:pPr>
              <w:jc w:val="center"/>
            </w:pPr>
            <w:r w:rsidRPr="00007B98">
              <w:rPr>
                <w:rFonts w:hint="eastAsia"/>
              </w:rPr>
              <w:t>非法镜像</w:t>
            </w:r>
          </w:p>
        </w:tc>
        <w:tc>
          <w:tcPr>
            <w:tcW w:w="0" w:type="auto"/>
            <w:vAlign w:val="center"/>
          </w:tcPr>
          <w:p w14:paraId="371F8E51" w14:textId="77777777" w:rsidR="00CB7B80" w:rsidRPr="00007B98" w:rsidRDefault="00CB7B80" w:rsidP="002558E7">
            <w:pPr>
              <w:jc w:val="center"/>
            </w:pPr>
            <w:r w:rsidRPr="00007B98">
              <w:t>02</w:t>
            </w:r>
          </w:p>
        </w:tc>
      </w:tr>
      <w:tr w:rsidR="00CB7B80" w14:paraId="196763B0" w14:textId="77777777" w:rsidTr="002558E7">
        <w:trPr>
          <w:jc w:val="center"/>
        </w:trPr>
        <w:tc>
          <w:tcPr>
            <w:tcW w:w="0" w:type="auto"/>
          </w:tcPr>
          <w:p w14:paraId="2F7D7C0E" w14:textId="77777777" w:rsidR="00CB7B80" w:rsidRPr="00007B98" w:rsidRDefault="00CB7B80" w:rsidP="002558E7">
            <w:pPr>
              <w:jc w:val="center"/>
            </w:pPr>
            <w:r>
              <w:t>28</w:t>
            </w:r>
          </w:p>
        </w:tc>
        <w:tc>
          <w:tcPr>
            <w:tcW w:w="0" w:type="auto"/>
            <w:vMerge/>
          </w:tcPr>
          <w:p w14:paraId="7C0CFC00" w14:textId="77777777" w:rsidR="00CB7B80" w:rsidRPr="00007B98" w:rsidRDefault="00CB7B80" w:rsidP="002558E7">
            <w:pPr>
              <w:jc w:val="center"/>
            </w:pPr>
          </w:p>
        </w:tc>
        <w:tc>
          <w:tcPr>
            <w:tcW w:w="0" w:type="auto"/>
            <w:vMerge/>
          </w:tcPr>
          <w:p w14:paraId="192C80D1" w14:textId="77777777" w:rsidR="00CB7B80" w:rsidRPr="00007B98" w:rsidRDefault="00CB7B80" w:rsidP="002558E7">
            <w:pPr>
              <w:jc w:val="center"/>
            </w:pPr>
          </w:p>
        </w:tc>
        <w:tc>
          <w:tcPr>
            <w:tcW w:w="0" w:type="auto"/>
          </w:tcPr>
          <w:p w14:paraId="5B568C4B" w14:textId="77777777" w:rsidR="00CB7B80" w:rsidRPr="00007B98" w:rsidRDefault="00CB7B80" w:rsidP="002558E7">
            <w:pPr>
              <w:jc w:val="center"/>
            </w:pPr>
            <w:r>
              <w:rPr>
                <w:rFonts w:hint="eastAsia"/>
              </w:rPr>
              <w:t>其他</w:t>
            </w:r>
          </w:p>
        </w:tc>
        <w:tc>
          <w:tcPr>
            <w:tcW w:w="0" w:type="auto"/>
            <w:vAlign w:val="center"/>
          </w:tcPr>
          <w:p w14:paraId="22510632" w14:textId="77777777" w:rsidR="00CB7B80" w:rsidRPr="00007B98" w:rsidRDefault="00CB7B80" w:rsidP="002558E7">
            <w:pPr>
              <w:jc w:val="center"/>
            </w:pPr>
            <w:r>
              <w:t>03</w:t>
            </w:r>
          </w:p>
        </w:tc>
      </w:tr>
      <w:tr w:rsidR="00CB7B80" w14:paraId="57C1FB62" w14:textId="77777777" w:rsidTr="002558E7">
        <w:trPr>
          <w:jc w:val="center"/>
        </w:trPr>
        <w:tc>
          <w:tcPr>
            <w:tcW w:w="0" w:type="auto"/>
          </w:tcPr>
          <w:p w14:paraId="2E682145" w14:textId="77777777" w:rsidR="00CB7B80" w:rsidRPr="00007B98" w:rsidRDefault="00CB7B80" w:rsidP="002558E7">
            <w:pPr>
              <w:jc w:val="center"/>
            </w:pPr>
            <w:r w:rsidRPr="00007B98">
              <w:t>2</w:t>
            </w:r>
            <w:r>
              <w:t>9</w:t>
            </w:r>
          </w:p>
        </w:tc>
        <w:tc>
          <w:tcPr>
            <w:tcW w:w="0" w:type="auto"/>
            <w:vMerge w:val="restart"/>
          </w:tcPr>
          <w:p w14:paraId="6BD10EBC" w14:textId="77777777" w:rsidR="00CB7B80" w:rsidRPr="00007B98" w:rsidRDefault="00CB7B80" w:rsidP="002558E7">
            <w:pPr>
              <w:jc w:val="center"/>
            </w:pPr>
            <w:r w:rsidRPr="00007B98">
              <w:rPr>
                <w:rFonts w:hint="eastAsia"/>
              </w:rPr>
              <w:t>脆弱性</w:t>
            </w:r>
          </w:p>
        </w:tc>
        <w:tc>
          <w:tcPr>
            <w:tcW w:w="0" w:type="auto"/>
            <w:vMerge w:val="restart"/>
          </w:tcPr>
          <w:p w14:paraId="4E2F24C1" w14:textId="77777777" w:rsidR="00CB7B80" w:rsidRPr="00007B98" w:rsidRDefault="00CB7B80" w:rsidP="002558E7">
            <w:pPr>
              <w:jc w:val="center"/>
            </w:pPr>
            <w:r>
              <w:t>04</w:t>
            </w:r>
          </w:p>
        </w:tc>
        <w:tc>
          <w:tcPr>
            <w:tcW w:w="0" w:type="auto"/>
          </w:tcPr>
          <w:p w14:paraId="01A1CDAB" w14:textId="77777777" w:rsidR="00CB7B80" w:rsidRPr="00007B98" w:rsidRDefault="00CB7B80" w:rsidP="002558E7">
            <w:pPr>
              <w:jc w:val="center"/>
            </w:pPr>
            <w:r w:rsidRPr="00007B98">
              <w:rPr>
                <w:rFonts w:hint="eastAsia"/>
              </w:rPr>
              <w:t>主机漏洞</w:t>
            </w:r>
          </w:p>
        </w:tc>
        <w:tc>
          <w:tcPr>
            <w:tcW w:w="0" w:type="auto"/>
            <w:vAlign w:val="center"/>
          </w:tcPr>
          <w:p w14:paraId="375BCC86" w14:textId="77777777" w:rsidR="00CB7B80" w:rsidRPr="00007B98" w:rsidRDefault="00CB7B80" w:rsidP="002558E7">
            <w:pPr>
              <w:jc w:val="center"/>
            </w:pPr>
            <w:r w:rsidRPr="00007B98">
              <w:t>01</w:t>
            </w:r>
          </w:p>
        </w:tc>
      </w:tr>
      <w:tr w:rsidR="00CB7B80" w14:paraId="6E6FE69B" w14:textId="77777777" w:rsidTr="002558E7">
        <w:trPr>
          <w:jc w:val="center"/>
        </w:trPr>
        <w:tc>
          <w:tcPr>
            <w:tcW w:w="0" w:type="auto"/>
          </w:tcPr>
          <w:p w14:paraId="47D5C793" w14:textId="77777777" w:rsidR="00CB7B80" w:rsidRPr="00007B98" w:rsidRDefault="00CB7B80" w:rsidP="002558E7">
            <w:pPr>
              <w:jc w:val="center"/>
            </w:pPr>
            <w:r>
              <w:t>30</w:t>
            </w:r>
          </w:p>
        </w:tc>
        <w:tc>
          <w:tcPr>
            <w:tcW w:w="0" w:type="auto"/>
            <w:vMerge/>
          </w:tcPr>
          <w:p w14:paraId="6F563E99" w14:textId="77777777" w:rsidR="00CB7B80" w:rsidRPr="00007B98" w:rsidRDefault="00CB7B80" w:rsidP="002558E7">
            <w:pPr>
              <w:jc w:val="center"/>
            </w:pPr>
          </w:p>
        </w:tc>
        <w:tc>
          <w:tcPr>
            <w:tcW w:w="0" w:type="auto"/>
            <w:vMerge/>
          </w:tcPr>
          <w:p w14:paraId="5AAC5882" w14:textId="77777777" w:rsidR="00CB7B80" w:rsidRPr="00007B98" w:rsidRDefault="00CB7B80" w:rsidP="002558E7">
            <w:pPr>
              <w:jc w:val="center"/>
            </w:pPr>
          </w:p>
        </w:tc>
        <w:tc>
          <w:tcPr>
            <w:tcW w:w="0" w:type="auto"/>
          </w:tcPr>
          <w:p w14:paraId="20CC66D8" w14:textId="77777777" w:rsidR="00CB7B80" w:rsidRPr="00007B98" w:rsidRDefault="00CB7B80" w:rsidP="002558E7">
            <w:pPr>
              <w:jc w:val="center"/>
            </w:pPr>
            <w:r w:rsidRPr="00007B98">
              <w:rPr>
                <w:rFonts w:hint="eastAsia"/>
              </w:rPr>
              <w:t>策略异常配置</w:t>
            </w:r>
          </w:p>
        </w:tc>
        <w:tc>
          <w:tcPr>
            <w:tcW w:w="0" w:type="auto"/>
            <w:vAlign w:val="center"/>
          </w:tcPr>
          <w:p w14:paraId="5C922A5C" w14:textId="77777777" w:rsidR="00CB7B80" w:rsidRPr="00007B98" w:rsidRDefault="00CB7B80" w:rsidP="002558E7">
            <w:pPr>
              <w:jc w:val="center"/>
            </w:pPr>
            <w:r w:rsidRPr="00007B98">
              <w:t>02</w:t>
            </w:r>
          </w:p>
        </w:tc>
      </w:tr>
      <w:tr w:rsidR="00CB7B80" w14:paraId="064B5E93" w14:textId="77777777" w:rsidTr="002558E7">
        <w:trPr>
          <w:jc w:val="center"/>
        </w:trPr>
        <w:tc>
          <w:tcPr>
            <w:tcW w:w="0" w:type="auto"/>
          </w:tcPr>
          <w:p w14:paraId="55EECAAF" w14:textId="77777777" w:rsidR="00CB7B80" w:rsidRPr="00007B98" w:rsidRDefault="00CB7B80" w:rsidP="002558E7">
            <w:pPr>
              <w:jc w:val="center"/>
            </w:pPr>
            <w:r>
              <w:t>31</w:t>
            </w:r>
          </w:p>
        </w:tc>
        <w:tc>
          <w:tcPr>
            <w:tcW w:w="0" w:type="auto"/>
            <w:vMerge/>
          </w:tcPr>
          <w:p w14:paraId="44E27783" w14:textId="77777777" w:rsidR="00CB7B80" w:rsidRPr="00007B98" w:rsidRDefault="00CB7B80" w:rsidP="002558E7">
            <w:pPr>
              <w:jc w:val="center"/>
            </w:pPr>
          </w:p>
        </w:tc>
        <w:tc>
          <w:tcPr>
            <w:tcW w:w="0" w:type="auto"/>
            <w:vMerge/>
          </w:tcPr>
          <w:p w14:paraId="3F0FB18F" w14:textId="77777777" w:rsidR="00CB7B80" w:rsidRPr="00007B98" w:rsidRDefault="00CB7B80" w:rsidP="002558E7">
            <w:pPr>
              <w:jc w:val="center"/>
            </w:pPr>
          </w:p>
        </w:tc>
        <w:tc>
          <w:tcPr>
            <w:tcW w:w="0" w:type="auto"/>
          </w:tcPr>
          <w:p w14:paraId="581B940A" w14:textId="77777777" w:rsidR="00CB7B80" w:rsidRPr="00007B98" w:rsidRDefault="00CB7B80" w:rsidP="002558E7">
            <w:pPr>
              <w:jc w:val="center"/>
            </w:pPr>
            <w:r>
              <w:rPr>
                <w:rFonts w:hint="eastAsia"/>
              </w:rPr>
              <w:t>其他</w:t>
            </w:r>
          </w:p>
        </w:tc>
        <w:tc>
          <w:tcPr>
            <w:tcW w:w="0" w:type="auto"/>
            <w:vAlign w:val="center"/>
          </w:tcPr>
          <w:p w14:paraId="350B1C59" w14:textId="77777777" w:rsidR="00CB7B80" w:rsidRPr="00007B98" w:rsidRDefault="00CB7B80" w:rsidP="002558E7">
            <w:pPr>
              <w:jc w:val="center"/>
            </w:pPr>
            <w:r>
              <w:t>03</w:t>
            </w:r>
          </w:p>
        </w:tc>
      </w:tr>
      <w:tr w:rsidR="00CB7B80" w14:paraId="5986CD7C" w14:textId="77777777" w:rsidTr="002558E7">
        <w:trPr>
          <w:jc w:val="center"/>
        </w:trPr>
        <w:tc>
          <w:tcPr>
            <w:tcW w:w="0" w:type="auto"/>
          </w:tcPr>
          <w:p w14:paraId="1477D185" w14:textId="77777777" w:rsidR="00CB7B80" w:rsidRPr="00007B98" w:rsidRDefault="00CB7B80" w:rsidP="002558E7">
            <w:pPr>
              <w:jc w:val="center"/>
            </w:pPr>
            <w:r>
              <w:t>32</w:t>
            </w:r>
          </w:p>
        </w:tc>
        <w:tc>
          <w:tcPr>
            <w:tcW w:w="0" w:type="auto"/>
            <w:vMerge w:val="restart"/>
          </w:tcPr>
          <w:p w14:paraId="53ADA3EC" w14:textId="77777777" w:rsidR="00CB7B80" w:rsidRPr="00007B98" w:rsidRDefault="00CB7B80" w:rsidP="002558E7">
            <w:pPr>
              <w:jc w:val="center"/>
            </w:pPr>
            <w:r w:rsidRPr="00007B98">
              <w:rPr>
                <w:rFonts w:hint="eastAsia"/>
              </w:rPr>
              <w:t>系统状态</w:t>
            </w:r>
          </w:p>
        </w:tc>
        <w:tc>
          <w:tcPr>
            <w:tcW w:w="0" w:type="auto"/>
            <w:vMerge w:val="restart"/>
          </w:tcPr>
          <w:p w14:paraId="47766EF3" w14:textId="77777777" w:rsidR="00CB7B80" w:rsidRPr="00007B98" w:rsidRDefault="00CB7B80" w:rsidP="002558E7">
            <w:pPr>
              <w:jc w:val="center"/>
            </w:pPr>
            <w:r>
              <w:t>05</w:t>
            </w:r>
          </w:p>
        </w:tc>
        <w:tc>
          <w:tcPr>
            <w:tcW w:w="0" w:type="auto"/>
          </w:tcPr>
          <w:p w14:paraId="258B2E6E" w14:textId="77777777" w:rsidR="00CB7B80" w:rsidRPr="00007B98" w:rsidRDefault="00CB7B80" w:rsidP="002558E7">
            <w:pPr>
              <w:jc w:val="center"/>
            </w:pPr>
            <w:r w:rsidRPr="00007B98">
              <w:rPr>
                <w:rFonts w:hint="eastAsia"/>
              </w:rPr>
              <w:t>终端</w:t>
            </w:r>
            <w:r w:rsidRPr="00007B98">
              <w:t>TF</w:t>
            </w:r>
            <w:r w:rsidRPr="00007B98">
              <w:rPr>
                <w:rFonts w:hint="eastAsia"/>
              </w:rPr>
              <w:t>卡异常</w:t>
            </w:r>
          </w:p>
        </w:tc>
        <w:tc>
          <w:tcPr>
            <w:tcW w:w="0" w:type="auto"/>
            <w:vAlign w:val="center"/>
          </w:tcPr>
          <w:p w14:paraId="6780F6BE" w14:textId="77777777" w:rsidR="00CB7B80" w:rsidRPr="00007B98" w:rsidRDefault="00CB7B80" w:rsidP="002558E7">
            <w:pPr>
              <w:jc w:val="center"/>
            </w:pPr>
            <w:r w:rsidRPr="00007B98">
              <w:t>01</w:t>
            </w:r>
          </w:p>
        </w:tc>
      </w:tr>
      <w:tr w:rsidR="00CB7B80" w14:paraId="017598D6" w14:textId="77777777" w:rsidTr="002558E7">
        <w:trPr>
          <w:jc w:val="center"/>
        </w:trPr>
        <w:tc>
          <w:tcPr>
            <w:tcW w:w="0" w:type="auto"/>
          </w:tcPr>
          <w:p w14:paraId="2385EE8E" w14:textId="77777777" w:rsidR="00CB7B80" w:rsidRPr="00007B98" w:rsidRDefault="00CB7B80" w:rsidP="002558E7">
            <w:pPr>
              <w:jc w:val="center"/>
            </w:pPr>
            <w:r>
              <w:lastRenderedPageBreak/>
              <w:t>33</w:t>
            </w:r>
          </w:p>
        </w:tc>
        <w:tc>
          <w:tcPr>
            <w:tcW w:w="0" w:type="auto"/>
            <w:vMerge/>
          </w:tcPr>
          <w:p w14:paraId="641D95A0" w14:textId="77777777" w:rsidR="00CB7B80" w:rsidRPr="00007B98" w:rsidRDefault="00CB7B80" w:rsidP="002558E7">
            <w:pPr>
              <w:jc w:val="center"/>
            </w:pPr>
          </w:p>
        </w:tc>
        <w:tc>
          <w:tcPr>
            <w:tcW w:w="0" w:type="auto"/>
            <w:vMerge/>
          </w:tcPr>
          <w:p w14:paraId="5E02055F" w14:textId="77777777" w:rsidR="00CB7B80" w:rsidRPr="00007B98" w:rsidRDefault="00CB7B80" w:rsidP="002558E7">
            <w:pPr>
              <w:jc w:val="center"/>
            </w:pPr>
          </w:p>
        </w:tc>
        <w:tc>
          <w:tcPr>
            <w:tcW w:w="0" w:type="auto"/>
          </w:tcPr>
          <w:p w14:paraId="0E94FD15" w14:textId="77777777" w:rsidR="00CB7B80" w:rsidRPr="00007B98" w:rsidRDefault="00CB7B80" w:rsidP="002558E7">
            <w:pPr>
              <w:jc w:val="center"/>
            </w:pPr>
            <w:r w:rsidRPr="00007B98">
              <w:rPr>
                <w:rFonts w:hint="eastAsia"/>
              </w:rPr>
              <w:t>终端</w:t>
            </w:r>
            <w:r w:rsidRPr="00007B98">
              <w:t>SD</w:t>
            </w:r>
            <w:r w:rsidRPr="00007B98">
              <w:rPr>
                <w:rFonts w:hint="eastAsia"/>
              </w:rPr>
              <w:t>卡异常</w:t>
            </w:r>
          </w:p>
        </w:tc>
        <w:tc>
          <w:tcPr>
            <w:tcW w:w="0" w:type="auto"/>
            <w:vAlign w:val="center"/>
          </w:tcPr>
          <w:p w14:paraId="04BDD3DE" w14:textId="77777777" w:rsidR="00CB7B80" w:rsidRPr="00007B98" w:rsidRDefault="00CB7B80" w:rsidP="002558E7">
            <w:pPr>
              <w:jc w:val="center"/>
            </w:pPr>
            <w:r w:rsidRPr="00007B98">
              <w:t>02</w:t>
            </w:r>
          </w:p>
        </w:tc>
      </w:tr>
      <w:tr w:rsidR="00CB7B80" w14:paraId="1BCFD19E" w14:textId="77777777" w:rsidTr="002558E7">
        <w:trPr>
          <w:jc w:val="center"/>
        </w:trPr>
        <w:tc>
          <w:tcPr>
            <w:tcW w:w="0" w:type="auto"/>
          </w:tcPr>
          <w:p w14:paraId="1774EB2A" w14:textId="77777777" w:rsidR="00CB7B80" w:rsidRPr="00007B98" w:rsidRDefault="00CB7B80" w:rsidP="002558E7">
            <w:pPr>
              <w:jc w:val="center"/>
            </w:pPr>
            <w:r>
              <w:t>34</w:t>
            </w:r>
          </w:p>
        </w:tc>
        <w:tc>
          <w:tcPr>
            <w:tcW w:w="0" w:type="auto"/>
            <w:vMerge/>
          </w:tcPr>
          <w:p w14:paraId="7B6E5E2E" w14:textId="77777777" w:rsidR="00CB7B80" w:rsidRPr="00007B98" w:rsidRDefault="00CB7B80" w:rsidP="002558E7">
            <w:pPr>
              <w:jc w:val="center"/>
            </w:pPr>
          </w:p>
        </w:tc>
        <w:tc>
          <w:tcPr>
            <w:tcW w:w="0" w:type="auto"/>
            <w:vMerge/>
          </w:tcPr>
          <w:p w14:paraId="542011B1" w14:textId="77777777" w:rsidR="00CB7B80" w:rsidRPr="00007B98" w:rsidRDefault="00CB7B80" w:rsidP="002558E7">
            <w:pPr>
              <w:jc w:val="center"/>
            </w:pPr>
          </w:p>
        </w:tc>
        <w:tc>
          <w:tcPr>
            <w:tcW w:w="0" w:type="auto"/>
          </w:tcPr>
          <w:p w14:paraId="6D53A903" w14:textId="77777777" w:rsidR="00CB7B80" w:rsidRPr="00007B98" w:rsidRDefault="00CB7B80" w:rsidP="002558E7">
            <w:pPr>
              <w:jc w:val="center"/>
            </w:pPr>
            <w:r w:rsidRPr="00007B98">
              <w:rPr>
                <w:rFonts w:hint="eastAsia"/>
              </w:rPr>
              <w:t>终端长期离线</w:t>
            </w:r>
          </w:p>
        </w:tc>
        <w:tc>
          <w:tcPr>
            <w:tcW w:w="0" w:type="auto"/>
            <w:vAlign w:val="center"/>
          </w:tcPr>
          <w:p w14:paraId="3D87BFA4" w14:textId="77777777" w:rsidR="00CB7B80" w:rsidRPr="00007B98" w:rsidRDefault="00CB7B80" w:rsidP="002558E7">
            <w:pPr>
              <w:jc w:val="center"/>
            </w:pPr>
            <w:r w:rsidRPr="00007B98">
              <w:t>03</w:t>
            </w:r>
          </w:p>
        </w:tc>
      </w:tr>
      <w:tr w:rsidR="00CB7B80" w14:paraId="7958552A" w14:textId="77777777" w:rsidTr="002558E7">
        <w:trPr>
          <w:jc w:val="center"/>
        </w:trPr>
        <w:tc>
          <w:tcPr>
            <w:tcW w:w="0" w:type="auto"/>
          </w:tcPr>
          <w:p w14:paraId="0EA9687A" w14:textId="77777777" w:rsidR="00CB7B80" w:rsidRPr="00007B98" w:rsidRDefault="00CB7B80" w:rsidP="002558E7">
            <w:pPr>
              <w:jc w:val="center"/>
            </w:pPr>
            <w:r>
              <w:t>35</w:t>
            </w:r>
          </w:p>
        </w:tc>
        <w:tc>
          <w:tcPr>
            <w:tcW w:w="0" w:type="auto"/>
            <w:vMerge/>
          </w:tcPr>
          <w:p w14:paraId="1419CE24" w14:textId="77777777" w:rsidR="00CB7B80" w:rsidRPr="00007B98" w:rsidRDefault="00CB7B80" w:rsidP="002558E7">
            <w:pPr>
              <w:jc w:val="center"/>
            </w:pPr>
          </w:p>
        </w:tc>
        <w:tc>
          <w:tcPr>
            <w:tcW w:w="0" w:type="auto"/>
            <w:vMerge/>
          </w:tcPr>
          <w:p w14:paraId="3D05E8EF" w14:textId="77777777" w:rsidR="00CB7B80" w:rsidRPr="00007B98" w:rsidRDefault="00CB7B80" w:rsidP="002558E7">
            <w:pPr>
              <w:jc w:val="center"/>
            </w:pPr>
          </w:p>
        </w:tc>
        <w:tc>
          <w:tcPr>
            <w:tcW w:w="0" w:type="auto"/>
          </w:tcPr>
          <w:p w14:paraId="26C5F8F6" w14:textId="77777777" w:rsidR="00CB7B80" w:rsidRPr="00007B98" w:rsidRDefault="00CB7B80" w:rsidP="002558E7">
            <w:pPr>
              <w:jc w:val="center"/>
            </w:pPr>
            <w:r w:rsidRPr="00007B98">
              <w:rPr>
                <w:rFonts w:hint="eastAsia"/>
              </w:rPr>
              <w:t>终端流量超限</w:t>
            </w:r>
          </w:p>
        </w:tc>
        <w:tc>
          <w:tcPr>
            <w:tcW w:w="0" w:type="auto"/>
            <w:vAlign w:val="center"/>
          </w:tcPr>
          <w:p w14:paraId="13ECAA92" w14:textId="77777777" w:rsidR="00CB7B80" w:rsidRPr="00007B98" w:rsidRDefault="00CB7B80" w:rsidP="002558E7">
            <w:pPr>
              <w:jc w:val="center"/>
            </w:pPr>
            <w:r w:rsidRPr="00007B98">
              <w:t>04</w:t>
            </w:r>
          </w:p>
        </w:tc>
      </w:tr>
      <w:tr w:rsidR="00CB7B80" w14:paraId="46E0183A" w14:textId="77777777" w:rsidTr="002558E7">
        <w:trPr>
          <w:jc w:val="center"/>
        </w:trPr>
        <w:tc>
          <w:tcPr>
            <w:tcW w:w="0" w:type="auto"/>
          </w:tcPr>
          <w:p w14:paraId="4CC819F4" w14:textId="77777777" w:rsidR="00CB7B80" w:rsidRPr="00007B98" w:rsidRDefault="00CB7B80" w:rsidP="002558E7">
            <w:pPr>
              <w:jc w:val="center"/>
            </w:pPr>
            <w:r>
              <w:t>36</w:t>
            </w:r>
          </w:p>
        </w:tc>
        <w:tc>
          <w:tcPr>
            <w:tcW w:w="0" w:type="auto"/>
            <w:vMerge/>
          </w:tcPr>
          <w:p w14:paraId="33987C7C" w14:textId="77777777" w:rsidR="00CB7B80" w:rsidRPr="00007B98" w:rsidRDefault="00CB7B80" w:rsidP="002558E7">
            <w:pPr>
              <w:jc w:val="center"/>
            </w:pPr>
          </w:p>
        </w:tc>
        <w:tc>
          <w:tcPr>
            <w:tcW w:w="0" w:type="auto"/>
            <w:vMerge/>
          </w:tcPr>
          <w:p w14:paraId="7BEC6886" w14:textId="77777777" w:rsidR="00CB7B80" w:rsidRPr="00007B98" w:rsidRDefault="00CB7B80" w:rsidP="002558E7">
            <w:pPr>
              <w:jc w:val="center"/>
            </w:pPr>
          </w:p>
        </w:tc>
        <w:tc>
          <w:tcPr>
            <w:tcW w:w="0" w:type="auto"/>
          </w:tcPr>
          <w:p w14:paraId="3772E7D3" w14:textId="77777777" w:rsidR="00CB7B80" w:rsidRPr="00007B98" w:rsidRDefault="00CB7B80" w:rsidP="002558E7">
            <w:pPr>
              <w:jc w:val="center"/>
            </w:pPr>
            <w:r w:rsidRPr="00007B98">
              <w:t>CPU</w:t>
            </w:r>
            <w:r w:rsidRPr="00007B98">
              <w:rPr>
                <w:rFonts w:hint="eastAsia"/>
              </w:rPr>
              <w:t>占用率过高</w:t>
            </w:r>
          </w:p>
        </w:tc>
        <w:tc>
          <w:tcPr>
            <w:tcW w:w="0" w:type="auto"/>
            <w:vAlign w:val="center"/>
          </w:tcPr>
          <w:p w14:paraId="4E3448F7" w14:textId="77777777" w:rsidR="00CB7B80" w:rsidRPr="00007B98" w:rsidRDefault="00CB7B80" w:rsidP="002558E7">
            <w:pPr>
              <w:jc w:val="center"/>
            </w:pPr>
            <w:r w:rsidRPr="00007B98">
              <w:t>05</w:t>
            </w:r>
          </w:p>
        </w:tc>
      </w:tr>
      <w:tr w:rsidR="00CB7B80" w14:paraId="104319F7" w14:textId="77777777" w:rsidTr="002558E7">
        <w:trPr>
          <w:jc w:val="center"/>
        </w:trPr>
        <w:tc>
          <w:tcPr>
            <w:tcW w:w="0" w:type="auto"/>
          </w:tcPr>
          <w:p w14:paraId="1E0E4383" w14:textId="77777777" w:rsidR="00CB7B80" w:rsidRPr="00007B98" w:rsidRDefault="00CB7B80" w:rsidP="002558E7">
            <w:pPr>
              <w:jc w:val="center"/>
            </w:pPr>
            <w:r>
              <w:t>37</w:t>
            </w:r>
          </w:p>
        </w:tc>
        <w:tc>
          <w:tcPr>
            <w:tcW w:w="0" w:type="auto"/>
            <w:vMerge/>
          </w:tcPr>
          <w:p w14:paraId="2440B549" w14:textId="77777777" w:rsidR="00CB7B80" w:rsidRPr="00007B98" w:rsidRDefault="00CB7B80" w:rsidP="002558E7">
            <w:pPr>
              <w:jc w:val="center"/>
            </w:pPr>
          </w:p>
        </w:tc>
        <w:tc>
          <w:tcPr>
            <w:tcW w:w="0" w:type="auto"/>
            <w:vMerge/>
          </w:tcPr>
          <w:p w14:paraId="617769F0" w14:textId="77777777" w:rsidR="00CB7B80" w:rsidRPr="00007B98" w:rsidRDefault="00CB7B80" w:rsidP="002558E7">
            <w:pPr>
              <w:jc w:val="center"/>
            </w:pPr>
          </w:p>
        </w:tc>
        <w:tc>
          <w:tcPr>
            <w:tcW w:w="0" w:type="auto"/>
          </w:tcPr>
          <w:p w14:paraId="3D2813C6" w14:textId="77777777" w:rsidR="00CB7B80" w:rsidRPr="00007B98" w:rsidRDefault="00CB7B80" w:rsidP="002558E7">
            <w:pPr>
              <w:jc w:val="center"/>
            </w:pPr>
            <w:r w:rsidRPr="00007B98">
              <w:rPr>
                <w:rFonts w:hint="eastAsia"/>
              </w:rPr>
              <w:t>内存占用率过高</w:t>
            </w:r>
          </w:p>
        </w:tc>
        <w:tc>
          <w:tcPr>
            <w:tcW w:w="0" w:type="auto"/>
            <w:vAlign w:val="center"/>
          </w:tcPr>
          <w:p w14:paraId="458B68DF" w14:textId="77777777" w:rsidR="00CB7B80" w:rsidRPr="00007B98" w:rsidRDefault="00CB7B80" w:rsidP="002558E7">
            <w:pPr>
              <w:jc w:val="center"/>
            </w:pPr>
            <w:r w:rsidRPr="00007B98">
              <w:t>06</w:t>
            </w:r>
          </w:p>
        </w:tc>
      </w:tr>
      <w:tr w:rsidR="00CB7B80" w14:paraId="4541C491" w14:textId="77777777" w:rsidTr="002558E7">
        <w:trPr>
          <w:jc w:val="center"/>
        </w:trPr>
        <w:tc>
          <w:tcPr>
            <w:tcW w:w="0" w:type="auto"/>
          </w:tcPr>
          <w:p w14:paraId="7947E23B" w14:textId="77777777" w:rsidR="00CB7B80" w:rsidRPr="00007B98" w:rsidRDefault="00CB7B80" w:rsidP="002558E7">
            <w:pPr>
              <w:jc w:val="center"/>
            </w:pPr>
            <w:r w:rsidRPr="00007B98">
              <w:t>3</w:t>
            </w:r>
            <w:r>
              <w:t>8</w:t>
            </w:r>
          </w:p>
        </w:tc>
        <w:tc>
          <w:tcPr>
            <w:tcW w:w="0" w:type="auto"/>
            <w:vMerge/>
          </w:tcPr>
          <w:p w14:paraId="55BEF8E7" w14:textId="77777777" w:rsidR="00CB7B80" w:rsidRPr="00007B98" w:rsidRDefault="00CB7B80" w:rsidP="002558E7">
            <w:pPr>
              <w:jc w:val="center"/>
            </w:pPr>
          </w:p>
        </w:tc>
        <w:tc>
          <w:tcPr>
            <w:tcW w:w="0" w:type="auto"/>
            <w:vMerge/>
          </w:tcPr>
          <w:p w14:paraId="1A5F9F58" w14:textId="77777777" w:rsidR="00CB7B80" w:rsidRPr="00007B98" w:rsidRDefault="00CB7B80" w:rsidP="002558E7">
            <w:pPr>
              <w:jc w:val="center"/>
            </w:pPr>
          </w:p>
        </w:tc>
        <w:tc>
          <w:tcPr>
            <w:tcW w:w="0" w:type="auto"/>
          </w:tcPr>
          <w:p w14:paraId="6170BC3F" w14:textId="77777777" w:rsidR="00CB7B80" w:rsidRPr="00007B98" w:rsidRDefault="00CB7B80" w:rsidP="002558E7">
            <w:pPr>
              <w:jc w:val="center"/>
            </w:pPr>
            <w:r w:rsidRPr="00007B98">
              <w:rPr>
                <w:rFonts w:hint="eastAsia"/>
              </w:rPr>
              <w:t>硬盘占用过高</w:t>
            </w:r>
          </w:p>
        </w:tc>
        <w:tc>
          <w:tcPr>
            <w:tcW w:w="0" w:type="auto"/>
            <w:vAlign w:val="center"/>
          </w:tcPr>
          <w:p w14:paraId="3CF2AF74" w14:textId="77777777" w:rsidR="00CB7B80" w:rsidRPr="00007B98" w:rsidRDefault="00CB7B80" w:rsidP="002558E7">
            <w:pPr>
              <w:jc w:val="center"/>
            </w:pPr>
            <w:r w:rsidRPr="00007B98">
              <w:t>07</w:t>
            </w:r>
          </w:p>
        </w:tc>
      </w:tr>
      <w:tr w:rsidR="00CB7B80" w14:paraId="1F8ED95D" w14:textId="77777777" w:rsidTr="002558E7">
        <w:trPr>
          <w:jc w:val="center"/>
        </w:trPr>
        <w:tc>
          <w:tcPr>
            <w:tcW w:w="0" w:type="auto"/>
          </w:tcPr>
          <w:p w14:paraId="071EB6D6" w14:textId="77777777" w:rsidR="00CB7B80" w:rsidRPr="00007B98" w:rsidRDefault="00CB7B80" w:rsidP="002558E7">
            <w:pPr>
              <w:jc w:val="center"/>
            </w:pPr>
            <w:r w:rsidRPr="00007B98">
              <w:t>3</w:t>
            </w:r>
            <w:r>
              <w:t>9</w:t>
            </w:r>
          </w:p>
        </w:tc>
        <w:tc>
          <w:tcPr>
            <w:tcW w:w="0" w:type="auto"/>
            <w:vMerge/>
          </w:tcPr>
          <w:p w14:paraId="4058E025" w14:textId="77777777" w:rsidR="00CB7B80" w:rsidRPr="00007B98" w:rsidRDefault="00CB7B80" w:rsidP="002558E7">
            <w:pPr>
              <w:jc w:val="center"/>
            </w:pPr>
          </w:p>
        </w:tc>
        <w:tc>
          <w:tcPr>
            <w:tcW w:w="0" w:type="auto"/>
            <w:vMerge/>
          </w:tcPr>
          <w:p w14:paraId="2C9BD252" w14:textId="77777777" w:rsidR="00CB7B80" w:rsidRPr="00007B98" w:rsidRDefault="00CB7B80" w:rsidP="002558E7">
            <w:pPr>
              <w:jc w:val="center"/>
            </w:pPr>
          </w:p>
        </w:tc>
        <w:tc>
          <w:tcPr>
            <w:tcW w:w="0" w:type="auto"/>
          </w:tcPr>
          <w:p w14:paraId="70E05653" w14:textId="77777777" w:rsidR="00CB7B80" w:rsidRPr="00007B98" w:rsidRDefault="00CB7B80" w:rsidP="002558E7">
            <w:pPr>
              <w:jc w:val="center"/>
            </w:pPr>
            <w:r w:rsidRPr="00007B98">
              <w:rPr>
                <w:rFonts w:hint="eastAsia"/>
              </w:rPr>
              <w:t>应用检测异常</w:t>
            </w:r>
          </w:p>
        </w:tc>
        <w:tc>
          <w:tcPr>
            <w:tcW w:w="0" w:type="auto"/>
            <w:vAlign w:val="center"/>
          </w:tcPr>
          <w:p w14:paraId="695C9361" w14:textId="77777777" w:rsidR="00CB7B80" w:rsidRPr="00007B98" w:rsidRDefault="00CB7B80" w:rsidP="002558E7">
            <w:pPr>
              <w:jc w:val="center"/>
            </w:pPr>
            <w:r w:rsidRPr="00007B98">
              <w:t>08</w:t>
            </w:r>
          </w:p>
        </w:tc>
      </w:tr>
      <w:tr w:rsidR="00CB7B80" w14:paraId="45E223B5" w14:textId="77777777" w:rsidTr="002558E7">
        <w:trPr>
          <w:jc w:val="center"/>
        </w:trPr>
        <w:tc>
          <w:tcPr>
            <w:tcW w:w="0" w:type="auto"/>
          </w:tcPr>
          <w:p w14:paraId="4635988E" w14:textId="77777777" w:rsidR="00CB7B80" w:rsidRPr="00007B98" w:rsidRDefault="00CB7B80" w:rsidP="002558E7">
            <w:pPr>
              <w:jc w:val="center"/>
            </w:pPr>
            <w:r>
              <w:t>40</w:t>
            </w:r>
          </w:p>
        </w:tc>
        <w:tc>
          <w:tcPr>
            <w:tcW w:w="0" w:type="auto"/>
            <w:vMerge/>
          </w:tcPr>
          <w:p w14:paraId="112A5C47" w14:textId="77777777" w:rsidR="00CB7B80" w:rsidRPr="00007B98" w:rsidRDefault="00CB7B80" w:rsidP="002558E7">
            <w:pPr>
              <w:jc w:val="center"/>
            </w:pPr>
          </w:p>
        </w:tc>
        <w:tc>
          <w:tcPr>
            <w:tcW w:w="0" w:type="auto"/>
            <w:vMerge/>
          </w:tcPr>
          <w:p w14:paraId="2122B75B" w14:textId="77777777" w:rsidR="00CB7B80" w:rsidRPr="00007B98" w:rsidRDefault="00CB7B80" w:rsidP="002558E7">
            <w:pPr>
              <w:jc w:val="center"/>
            </w:pPr>
          </w:p>
        </w:tc>
        <w:tc>
          <w:tcPr>
            <w:tcW w:w="0" w:type="auto"/>
          </w:tcPr>
          <w:p w14:paraId="4BE0F44D" w14:textId="77777777" w:rsidR="00CB7B80" w:rsidRPr="00007B98" w:rsidRDefault="00CB7B80" w:rsidP="002558E7">
            <w:pPr>
              <w:jc w:val="center"/>
            </w:pPr>
            <w:r>
              <w:rPr>
                <w:rFonts w:hint="eastAsia"/>
              </w:rPr>
              <w:t>其他</w:t>
            </w:r>
          </w:p>
        </w:tc>
        <w:tc>
          <w:tcPr>
            <w:tcW w:w="0" w:type="auto"/>
            <w:vAlign w:val="center"/>
          </w:tcPr>
          <w:p w14:paraId="10090A70" w14:textId="77777777" w:rsidR="00CB7B80" w:rsidRPr="00007B98" w:rsidRDefault="00CB7B80" w:rsidP="002558E7">
            <w:pPr>
              <w:jc w:val="center"/>
            </w:pPr>
            <w:r>
              <w:t>09</w:t>
            </w:r>
          </w:p>
        </w:tc>
      </w:tr>
      <w:tr w:rsidR="00CB7B80" w14:paraId="6F3BA5C6" w14:textId="77777777" w:rsidTr="002558E7">
        <w:trPr>
          <w:jc w:val="center"/>
        </w:trPr>
        <w:tc>
          <w:tcPr>
            <w:tcW w:w="0" w:type="auto"/>
          </w:tcPr>
          <w:p w14:paraId="0F80B95D" w14:textId="77777777" w:rsidR="00CB7B80" w:rsidRPr="00007B98" w:rsidRDefault="00CB7B80" w:rsidP="002558E7">
            <w:pPr>
              <w:jc w:val="center"/>
            </w:pPr>
            <w:r>
              <w:t>41</w:t>
            </w:r>
          </w:p>
        </w:tc>
        <w:tc>
          <w:tcPr>
            <w:tcW w:w="0" w:type="auto"/>
            <w:vMerge w:val="restart"/>
          </w:tcPr>
          <w:p w14:paraId="5853D9C2" w14:textId="77777777" w:rsidR="00CB7B80" w:rsidRPr="00007B98" w:rsidRDefault="00CB7B80" w:rsidP="002558E7">
            <w:pPr>
              <w:jc w:val="center"/>
            </w:pPr>
            <w:r w:rsidRPr="00007B98">
              <w:rPr>
                <w:rFonts w:hint="eastAsia"/>
              </w:rPr>
              <w:t>设备和服务故障</w:t>
            </w:r>
          </w:p>
        </w:tc>
        <w:tc>
          <w:tcPr>
            <w:tcW w:w="0" w:type="auto"/>
            <w:vMerge w:val="restart"/>
          </w:tcPr>
          <w:p w14:paraId="23D5D16D" w14:textId="77777777" w:rsidR="00CB7B80" w:rsidRPr="00007B98" w:rsidRDefault="00CB7B80" w:rsidP="002558E7">
            <w:pPr>
              <w:jc w:val="center"/>
            </w:pPr>
            <w:r>
              <w:t>06</w:t>
            </w:r>
          </w:p>
        </w:tc>
        <w:tc>
          <w:tcPr>
            <w:tcW w:w="0" w:type="auto"/>
          </w:tcPr>
          <w:p w14:paraId="5CD0164B" w14:textId="77777777" w:rsidR="00CB7B80" w:rsidRPr="00007B98" w:rsidRDefault="00CB7B80" w:rsidP="002558E7">
            <w:pPr>
              <w:jc w:val="center"/>
            </w:pPr>
            <w:r w:rsidRPr="00007B98">
              <w:rPr>
                <w:rFonts w:hint="eastAsia"/>
              </w:rPr>
              <w:t>应用运行异常</w:t>
            </w:r>
          </w:p>
        </w:tc>
        <w:tc>
          <w:tcPr>
            <w:tcW w:w="0" w:type="auto"/>
            <w:vAlign w:val="center"/>
          </w:tcPr>
          <w:p w14:paraId="35F410F7" w14:textId="77777777" w:rsidR="00CB7B80" w:rsidRPr="00007B98" w:rsidRDefault="00CB7B80" w:rsidP="002558E7">
            <w:pPr>
              <w:jc w:val="center"/>
            </w:pPr>
            <w:r w:rsidRPr="00007B98">
              <w:t>01</w:t>
            </w:r>
          </w:p>
        </w:tc>
      </w:tr>
      <w:tr w:rsidR="00CB7B80" w14:paraId="175B3A2E" w14:textId="77777777" w:rsidTr="002558E7">
        <w:trPr>
          <w:jc w:val="center"/>
        </w:trPr>
        <w:tc>
          <w:tcPr>
            <w:tcW w:w="0" w:type="auto"/>
          </w:tcPr>
          <w:p w14:paraId="5E539929" w14:textId="77777777" w:rsidR="00CB7B80" w:rsidRPr="00007B98" w:rsidRDefault="00CB7B80" w:rsidP="002558E7">
            <w:pPr>
              <w:jc w:val="center"/>
            </w:pPr>
            <w:r>
              <w:t>42</w:t>
            </w:r>
          </w:p>
        </w:tc>
        <w:tc>
          <w:tcPr>
            <w:tcW w:w="0" w:type="auto"/>
            <w:vMerge/>
          </w:tcPr>
          <w:p w14:paraId="48279A07" w14:textId="77777777" w:rsidR="00CB7B80" w:rsidRPr="00007B98" w:rsidRDefault="00CB7B80" w:rsidP="002558E7">
            <w:pPr>
              <w:jc w:val="center"/>
            </w:pPr>
          </w:p>
        </w:tc>
        <w:tc>
          <w:tcPr>
            <w:tcW w:w="0" w:type="auto"/>
            <w:vMerge/>
          </w:tcPr>
          <w:p w14:paraId="324CDA1B" w14:textId="77777777" w:rsidR="00CB7B80" w:rsidRPr="00007B98" w:rsidRDefault="00CB7B80" w:rsidP="002558E7">
            <w:pPr>
              <w:jc w:val="center"/>
            </w:pPr>
          </w:p>
        </w:tc>
        <w:tc>
          <w:tcPr>
            <w:tcW w:w="0" w:type="auto"/>
          </w:tcPr>
          <w:p w14:paraId="4958164C" w14:textId="77777777" w:rsidR="00CB7B80" w:rsidRPr="00007B98" w:rsidRDefault="00CB7B80" w:rsidP="002558E7">
            <w:pPr>
              <w:jc w:val="center"/>
            </w:pPr>
            <w:r w:rsidRPr="00007B98">
              <w:rPr>
                <w:rFonts w:hint="eastAsia"/>
              </w:rPr>
              <w:t>服务应用异常</w:t>
            </w:r>
          </w:p>
        </w:tc>
        <w:tc>
          <w:tcPr>
            <w:tcW w:w="0" w:type="auto"/>
            <w:vAlign w:val="center"/>
          </w:tcPr>
          <w:p w14:paraId="535C4F4E" w14:textId="77777777" w:rsidR="00CB7B80" w:rsidRPr="00007B98" w:rsidRDefault="00CB7B80" w:rsidP="002558E7">
            <w:pPr>
              <w:jc w:val="center"/>
            </w:pPr>
            <w:r w:rsidRPr="00007B98">
              <w:t>02</w:t>
            </w:r>
          </w:p>
        </w:tc>
      </w:tr>
      <w:tr w:rsidR="00CB7B80" w14:paraId="7E938B75" w14:textId="77777777" w:rsidTr="002558E7">
        <w:trPr>
          <w:jc w:val="center"/>
        </w:trPr>
        <w:tc>
          <w:tcPr>
            <w:tcW w:w="0" w:type="auto"/>
          </w:tcPr>
          <w:p w14:paraId="21D3BE32" w14:textId="77777777" w:rsidR="00CB7B80" w:rsidRPr="00007B98" w:rsidRDefault="00CB7B80" w:rsidP="002558E7">
            <w:pPr>
              <w:jc w:val="center"/>
            </w:pPr>
            <w:r>
              <w:t>43</w:t>
            </w:r>
          </w:p>
        </w:tc>
        <w:tc>
          <w:tcPr>
            <w:tcW w:w="0" w:type="auto"/>
            <w:vMerge/>
          </w:tcPr>
          <w:p w14:paraId="53344294" w14:textId="77777777" w:rsidR="00CB7B80" w:rsidRPr="00007B98" w:rsidRDefault="00CB7B80" w:rsidP="002558E7">
            <w:pPr>
              <w:jc w:val="center"/>
            </w:pPr>
          </w:p>
        </w:tc>
        <w:tc>
          <w:tcPr>
            <w:tcW w:w="0" w:type="auto"/>
            <w:vMerge/>
          </w:tcPr>
          <w:p w14:paraId="16EB0D5F" w14:textId="77777777" w:rsidR="00CB7B80" w:rsidRPr="00007B98" w:rsidRDefault="00CB7B80" w:rsidP="002558E7">
            <w:pPr>
              <w:jc w:val="center"/>
            </w:pPr>
          </w:p>
        </w:tc>
        <w:tc>
          <w:tcPr>
            <w:tcW w:w="0" w:type="auto"/>
          </w:tcPr>
          <w:p w14:paraId="526CB4AD" w14:textId="77777777" w:rsidR="00CB7B80" w:rsidRPr="00007B98" w:rsidRDefault="00CB7B80" w:rsidP="002558E7">
            <w:pPr>
              <w:jc w:val="center"/>
            </w:pPr>
            <w:r w:rsidRPr="00007B98">
              <w:rPr>
                <w:rFonts w:hint="eastAsia"/>
              </w:rPr>
              <w:t>主机宕机</w:t>
            </w:r>
          </w:p>
        </w:tc>
        <w:tc>
          <w:tcPr>
            <w:tcW w:w="0" w:type="auto"/>
            <w:vAlign w:val="center"/>
          </w:tcPr>
          <w:p w14:paraId="2F5C2F69" w14:textId="77777777" w:rsidR="00CB7B80" w:rsidRPr="00007B98" w:rsidRDefault="00CB7B80" w:rsidP="002558E7">
            <w:pPr>
              <w:jc w:val="center"/>
            </w:pPr>
            <w:r w:rsidRPr="00007B98">
              <w:t>03</w:t>
            </w:r>
          </w:p>
        </w:tc>
      </w:tr>
      <w:tr w:rsidR="00CB7B80" w14:paraId="35465480" w14:textId="77777777" w:rsidTr="002558E7">
        <w:trPr>
          <w:jc w:val="center"/>
        </w:trPr>
        <w:tc>
          <w:tcPr>
            <w:tcW w:w="0" w:type="auto"/>
          </w:tcPr>
          <w:p w14:paraId="7D5A102B" w14:textId="77777777" w:rsidR="00CB7B80" w:rsidRPr="003E793C" w:rsidRDefault="00CB7B80" w:rsidP="002558E7">
            <w:pPr>
              <w:jc w:val="center"/>
              <w:rPr>
                <w:color w:val="000000"/>
              </w:rPr>
            </w:pPr>
            <w:r w:rsidRPr="003E793C">
              <w:rPr>
                <w:color w:val="000000"/>
              </w:rPr>
              <w:t>44</w:t>
            </w:r>
          </w:p>
        </w:tc>
        <w:tc>
          <w:tcPr>
            <w:tcW w:w="0" w:type="auto"/>
            <w:vMerge/>
          </w:tcPr>
          <w:p w14:paraId="032B4DD1" w14:textId="77777777" w:rsidR="00CB7B80" w:rsidRPr="003E793C" w:rsidRDefault="00CB7B80" w:rsidP="002558E7">
            <w:pPr>
              <w:jc w:val="center"/>
              <w:rPr>
                <w:color w:val="000000"/>
              </w:rPr>
            </w:pPr>
          </w:p>
        </w:tc>
        <w:tc>
          <w:tcPr>
            <w:tcW w:w="0" w:type="auto"/>
            <w:vMerge/>
          </w:tcPr>
          <w:p w14:paraId="2F54F8B5" w14:textId="77777777" w:rsidR="00CB7B80" w:rsidRPr="003E793C" w:rsidRDefault="00CB7B80" w:rsidP="002558E7">
            <w:pPr>
              <w:jc w:val="center"/>
              <w:rPr>
                <w:color w:val="000000"/>
              </w:rPr>
            </w:pPr>
          </w:p>
        </w:tc>
        <w:tc>
          <w:tcPr>
            <w:tcW w:w="0" w:type="auto"/>
          </w:tcPr>
          <w:p w14:paraId="69D610EB" w14:textId="77777777" w:rsidR="00CB7B80" w:rsidRPr="003E793C" w:rsidRDefault="00CB7B80" w:rsidP="002558E7">
            <w:pPr>
              <w:jc w:val="center"/>
              <w:rPr>
                <w:color w:val="000000"/>
              </w:rPr>
            </w:pPr>
            <w:r w:rsidRPr="003E793C">
              <w:rPr>
                <w:rFonts w:hint="eastAsia"/>
                <w:color w:val="000000"/>
              </w:rPr>
              <w:t>其他</w:t>
            </w:r>
          </w:p>
        </w:tc>
        <w:tc>
          <w:tcPr>
            <w:tcW w:w="0" w:type="auto"/>
          </w:tcPr>
          <w:p w14:paraId="5453FE0E" w14:textId="77777777" w:rsidR="00CB7B80" w:rsidRPr="003E793C" w:rsidRDefault="00CB7B80" w:rsidP="002558E7">
            <w:pPr>
              <w:jc w:val="center"/>
              <w:rPr>
                <w:color w:val="000000"/>
              </w:rPr>
            </w:pPr>
            <w:r w:rsidRPr="003E793C">
              <w:rPr>
                <w:color w:val="000000"/>
              </w:rPr>
              <w:t>04</w:t>
            </w:r>
          </w:p>
        </w:tc>
      </w:tr>
    </w:tbl>
    <w:p w14:paraId="6C12FD8B" w14:textId="1E0E8A01" w:rsidR="00820180" w:rsidRDefault="00820180" w:rsidP="00820180"/>
    <w:p w14:paraId="2ED102CF" w14:textId="60286692" w:rsidR="00820180" w:rsidRPr="00820180" w:rsidRDefault="007C5345" w:rsidP="00820180">
      <w:pPr>
        <w:pStyle w:val="3"/>
      </w:pPr>
      <w:r>
        <w:rPr>
          <w:rFonts w:hint="eastAsia"/>
        </w:rPr>
        <w:t xml:space="preserve"> </w:t>
      </w:r>
      <w:bookmarkStart w:id="106" w:name="_Toc9587880"/>
      <w:r>
        <w:rPr>
          <w:rFonts w:hint="eastAsia"/>
        </w:rPr>
        <w:t>警种编码</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056"/>
        <w:gridCol w:w="1476"/>
      </w:tblGrid>
      <w:tr w:rsidR="00820180" w:rsidRPr="008B0F2D" w14:paraId="33FA9481" w14:textId="77777777" w:rsidTr="00373185">
        <w:trPr>
          <w:jc w:val="center"/>
        </w:trPr>
        <w:tc>
          <w:tcPr>
            <w:tcW w:w="0" w:type="auto"/>
            <w:shd w:val="clear" w:color="auto" w:fill="BFBFBF"/>
          </w:tcPr>
          <w:p w14:paraId="704BCB35" w14:textId="77777777" w:rsidR="00820180" w:rsidRPr="003E793C" w:rsidRDefault="00820180" w:rsidP="00373185">
            <w:pPr>
              <w:jc w:val="center"/>
              <w:rPr>
                <w:b/>
              </w:rPr>
            </w:pPr>
            <w:r w:rsidRPr="003E793C">
              <w:rPr>
                <w:rFonts w:hint="eastAsia"/>
                <w:b/>
              </w:rPr>
              <w:t>序号</w:t>
            </w:r>
          </w:p>
        </w:tc>
        <w:tc>
          <w:tcPr>
            <w:tcW w:w="0" w:type="auto"/>
            <w:shd w:val="clear" w:color="auto" w:fill="BFBFBF"/>
          </w:tcPr>
          <w:p w14:paraId="26BFAFEF" w14:textId="77777777" w:rsidR="00820180" w:rsidRPr="003E793C" w:rsidRDefault="00820180" w:rsidP="00373185">
            <w:pPr>
              <w:jc w:val="center"/>
              <w:rPr>
                <w:b/>
              </w:rPr>
            </w:pPr>
            <w:r>
              <w:rPr>
                <w:rFonts w:hint="eastAsia"/>
                <w:b/>
              </w:rPr>
              <w:t>名称</w:t>
            </w:r>
          </w:p>
        </w:tc>
        <w:tc>
          <w:tcPr>
            <w:tcW w:w="0" w:type="auto"/>
            <w:shd w:val="clear" w:color="auto" w:fill="BFBFBF"/>
          </w:tcPr>
          <w:p w14:paraId="22CD2B15" w14:textId="77777777" w:rsidR="00820180" w:rsidRPr="003E793C" w:rsidRDefault="00820180" w:rsidP="00373185">
            <w:pPr>
              <w:rPr>
                <w:b/>
              </w:rPr>
            </w:pPr>
            <w:r w:rsidRPr="007350BD">
              <w:rPr>
                <w:rFonts w:hint="eastAsia"/>
                <w:b/>
              </w:rPr>
              <w:t>行政区划代码</w:t>
            </w:r>
          </w:p>
        </w:tc>
      </w:tr>
      <w:tr w:rsidR="00820180" w:rsidRPr="008B0F2D" w14:paraId="3F2212AA" w14:textId="77777777" w:rsidTr="00373185">
        <w:trPr>
          <w:jc w:val="center"/>
        </w:trPr>
        <w:tc>
          <w:tcPr>
            <w:tcW w:w="0" w:type="auto"/>
          </w:tcPr>
          <w:p w14:paraId="2F1FE478" w14:textId="77777777" w:rsidR="00820180" w:rsidRPr="00007B98" w:rsidRDefault="00820180" w:rsidP="00820180">
            <w:pPr>
              <w:jc w:val="center"/>
            </w:pPr>
            <w:r w:rsidRPr="00007B98">
              <w:t>1</w:t>
            </w:r>
          </w:p>
        </w:tc>
        <w:tc>
          <w:tcPr>
            <w:tcW w:w="0" w:type="auto"/>
            <w:vAlign w:val="center"/>
          </w:tcPr>
          <w:p w14:paraId="758C8DA2" w14:textId="7D79EE25" w:rsidR="00820180" w:rsidRPr="00820180" w:rsidRDefault="00820180" w:rsidP="00820180">
            <w:pPr>
              <w:jc w:val="center"/>
            </w:pPr>
            <w:r w:rsidRPr="00820180">
              <w:rPr>
                <w:rFonts w:hint="eastAsia"/>
              </w:rPr>
              <w:t>国保</w:t>
            </w:r>
          </w:p>
        </w:tc>
        <w:tc>
          <w:tcPr>
            <w:tcW w:w="0" w:type="auto"/>
            <w:vAlign w:val="center"/>
          </w:tcPr>
          <w:p w14:paraId="2C2268FA" w14:textId="2A1D9263" w:rsidR="00820180" w:rsidRPr="00820180" w:rsidRDefault="00820180" w:rsidP="00820180">
            <w:pPr>
              <w:jc w:val="center"/>
            </w:pPr>
            <w:r w:rsidRPr="00820180">
              <w:rPr>
                <w:rFonts w:hint="eastAsia"/>
              </w:rPr>
              <w:t>01</w:t>
            </w:r>
          </w:p>
        </w:tc>
      </w:tr>
      <w:tr w:rsidR="00820180" w:rsidRPr="008B0F2D" w14:paraId="12732227" w14:textId="77777777" w:rsidTr="00373185">
        <w:trPr>
          <w:jc w:val="center"/>
        </w:trPr>
        <w:tc>
          <w:tcPr>
            <w:tcW w:w="0" w:type="auto"/>
          </w:tcPr>
          <w:p w14:paraId="1932E76A" w14:textId="77777777" w:rsidR="00820180" w:rsidRPr="00007B98" w:rsidRDefault="00820180" w:rsidP="00820180">
            <w:pPr>
              <w:jc w:val="center"/>
            </w:pPr>
            <w:r w:rsidRPr="00007B98">
              <w:t>2</w:t>
            </w:r>
          </w:p>
        </w:tc>
        <w:tc>
          <w:tcPr>
            <w:tcW w:w="0" w:type="auto"/>
            <w:vAlign w:val="center"/>
          </w:tcPr>
          <w:p w14:paraId="50E49750" w14:textId="49BA0DEF" w:rsidR="00820180" w:rsidRPr="00820180" w:rsidRDefault="00820180" w:rsidP="00820180">
            <w:pPr>
              <w:jc w:val="center"/>
            </w:pPr>
            <w:r w:rsidRPr="00820180">
              <w:rPr>
                <w:rFonts w:hint="eastAsia"/>
              </w:rPr>
              <w:t>经侦</w:t>
            </w:r>
          </w:p>
        </w:tc>
        <w:tc>
          <w:tcPr>
            <w:tcW w:w="0" w:type="auto"/>
            <w:vAlign w:val="center"/>
          </w:tcPr>
          <w:p w14:paraId="6C8DAEAD" w14:textId="60677159" w:rsidR="00820180" w:rsidRPr="00820180" w:rsidRDefault="00820180" w:rsidP="00820180">
            <w:pPr>
              <w:jc w:val="center"/>
            </w:pPr>
            <w:r w:rsidRPr="00820180">
              <w:rPr>
                <w:rFonts w:hint="eastAsia"/>
              </w:rPr>
              <w:t>02</w:t>
            </w:r>
          </w:p>
        </w:tc>
      </w:tr>
      <w:tr w:rsidR="00820180" w:rsidRPr="008B0F2D" w14:paraId="57505F16" w14:textId="77777777" w:rsidTr="00373185">
        <w:trPr>
          <w:jc w:val="center"/>
        </w:trPr>
        <w:tc>
          <w:tcPr>
            <w:tcW w:w="0" w:type="auto"/>
          </w:tcPr>
          <w:p w14:paraId="65F1FD05" w14:textId="77777777" w:rsidR="00820180" w:rsidRPr="00007B98" w:rsidRDefault="00820180" w:rsidP="00820180">
            <w:pPr>
              <w:jc w:val="center"/>
            </w:pPr>
            <w:r w:rsidRPr="00007B98">
              <w:t>3</w:t>
            </w:r>
          </w:p>
        </w:tc>
        <w:tc>
          <w:tcPr>
            <w:tcW w:w="0" w:type="auto"/>
            <w:vAlign w:val="center"/>
          </w:tcPr>
          <w:p w14:paraId="0F849444" w14:textId="275B5B52" w:rsidR="00820180" w:rsidRPr="00820180" w:rsidRDefault="00820180" w:rsidP="00820180">
            <w:pPr>
              <w:jc w:val="center"/>
            </w:pPr>
            <w:r w:rsidRPr="00820180">
              <w:rPr>
                <w:rFonts w:hint="eastAsia"/>
              </w:rPr>
              <w:t>治安</w:t>
            </w:r>
          </w:p>
        </w:tc>
        <w:tc>
          <w:tcPr>
            <w:tcW w:w="0" w:type="auto"/>
            <w:vAlign w:val="center"/>
          </w:tcPr>
          <w:p w14:paraId="6C38BA4F" w14:textId="37AE97E3" w:rsidR="00820180" w:rsidRPr="00820180" w:rsidRDefault="00820180" w:rsidP="00820180">
            <w:pPr>
              <w:jc w:val="center"/>
            </w:pPr>
            <w:r w:rsidRPr="00820180">
              <w:rPr>
                <w:rFonts w:hint="eastAsia"/>
              </w:rPr>
              <w:t>03</w:t>
            </w:r>
          </w:p>
        </w:tc>
      </w:tr>
      <w:tr w:rsidR="00820180" w:rsidRPr="008B0F2D" w14:paraId="1740AEF4" w14:textId="77777777" w:rsidTr="00373185">
        <w:trPr>
          <w:jc w:val="center"/>
        </w:trPr>
        <w:tc>
          <w:tcPr>
            <w:tcW w:w="0" w:type="auto"/>
          </w:tcPr>
          <w:p w14:paraId="415CA888" w14:textId="77777777" w:rsidR="00820180" w:rsidRPr="00007B98" w:rsidRDefault="00820180" w:rsidP="00820180">
            <w:pPr>
              <w:jc w:val="center"/>
            </w:pPr>
            <w:r w:rsidRPr="00007B98">
              <w:t>4</w:t>
            </w:r>
          </w:p>
        </w:tc>
        <w:tc>
          <w:tcPr>
            <w:tcW w:w="0" w:type="auto"/>
            <w:vAlign w:val="center"/>
          </w:tcPr>
          <w:p w14:paraId="1ABA4592" w14:textId="67185013" w:rsidR="00820180" w:rsidRPr="00820180" w:rsidRDefault="00820180" w:rsidP="00820180">
            <w:pPr>
              <w:jc w:val="center"/>
            </w:pPr>
            <w:r w:rsidRPr="00820180">
              <w:rPr>
                <w:rFonts w:hint="eastAsia"/>
              </w:rPr>
              <w:t>边防</w:t>
            </w:r>
          </w:p>
        </w:tc>
        <w:tc>
          <w:tcPr>
            <w:tcW w:w="0" w:type="auto"/>
            <w:vAlign w:val="center"/>
          </w:tcPr>
          <w:p w14:paraId="770BB58C" w14:textId="3538874E" w:rsidR="00820180" w:rsidRPr="00820180" w:rsidRDefault="00820180" w:rsidP="00820180">
            <w:pPr>
              <w:jc w:val="center"/>
            </w:pPr>
            <w:r w:rsidRPr="00820180">
              <w:rPr>
                <w:rFonts w:hint="eastAsia"/>
              </w:rPr>
              <w:t>04</w:t>
            </w:r>
          </w:p>
        </w:tc>
      </w:tr>
      <w:tr w:rsidR="00820180" w:rsidRPr="008B0F2D" w14:paraId="29E50E30" w14:textId="77777777" w:rsidTr="00373185">
        <w:trPr>
          <w:jc w:val="center"/>
        </w:trPr>
        <w:tc>
          <w:tcPr>
            <w:tcW w:w="0" w:type="auto"/>
          </w:tcPr>
          <w:p w14:paraId="27847A1E" w14:textId="77777777" w:rsidR="00820180" w:rsidRPr="00007B98" w:rsidRDefault="00820180" w:rsidP="00820180">
            <w:pPr>
              <w:jc w:val="center"/>
            </w:pPr>
            <w:r w:rsidRPr="00007B98">
              <w:t>5</w:t>
            </w:r>
          </w:p>
        </w:tc>
        <w:tc>
          <w:tcPr>
            <w:tcW w:w="0" w:type="auto"/>
            <w:vAlign w:val="center"/>
          </w:tcPr>
          <w:p w14:paraId="204DA293" w14:textId="5B752D6A" w:rsidR="00820180" w:rsidRPr="00820180" w:rsidRDefault="00820180" w:rsidP="00820180">
            <w:pPr>
              <w:jc w:val="center"/>
            </w:pPr>
            <w:r w:rsidRPr="00820180">
              <w:rPr>
                <w:rFonts w:hint="eastAsia"/>
              </w:rPr>
              <w:t>刑侦</w:t>
            </w:r>
          </w:p>
        </w:tc>
        <w:tc>
          <w:tcPr>
            <w:tcW w:w="0" w:type="auto"/>
            <w:vAlign w:val="center"/>
          </w:tcPr>
          <w:p w14:paraId="5D62946D" w14:textId="52C95093" w:rsidR="00820180" w:rsidRPr="00820180" w:rsidRDefault="00820180" w:rsidP="00820180">
            <w:pPr>
              <w:jc w:val="center"/>
            </w:pPr>
            <w:r w:rsidRPr="00820180">
              <w:rPr>
                <w:rFonts w:hint="eastAsia"/>
              </w:rPr>
              <w:t>05</w:t>
            </w:r>
          </w:p>
        </w:tc>
      </w:tr>
      <w:tr w:rsidR="00820180" w:rsidRPr="008B0F2D" w14:paraId="567D73DE" w14:textId="77777777" w:rsidTr="00373185">
        <w:trPr>
          <w:jc w:val="center"/>
        </w:trPr>
        <w:tc>
          <w:tcPr>
            <w:tcW w:w="0" w:type="auto"/>
          </w:tcPr>
          <w:p w14:paraId="535E1330" w14:textId="77777777" w:rsidR="00820180" w:rsidRPr="00007B98" w:rsidRDefault="00820180" w:rsidP="00820180">
            <w:pPr>
              <w:jc w:val="center"/>
            </w:pPr>
            <w:r>
              <w:rPr>
                <w:rFonts w:hint="eastAsia"/>
              </w:rPr>
              <w:t>6</w:t>
            </w:r>
          </w:p>
        </w:tc>
        <w:tc>
          <w:tcPr>
            <w:tcW w:w="0" w:type="auto"/>
            <w:vAlign w:val="center"/>
          </w:tcPr>
          <w:p w14:paraId="5B130AC7" w14:textId="206BDDD0" w:rsidR="00820180" w:rsidRPr="00820180" w:rsidRDefault="00820180" w:rsidP="00820180">
            <w:pPr>
              <w:jc w:val="center"/>
            </w:pPr>
            <w:r w:rsidRPr="00820180">
              <w:rPr>
                <w:rFonts w:hint="eastAsia"/>
              </w:rPr>
              <w:t>出入境</w:t>
            </w:r>
          </w:p>
        </w:tc>
        <w:tc>
          <w:tcPr>
            <w:tcW w:w="0" w:type="auto"/>
            <w:vAlign w:val="center"/>
          </w:tcPr>
          <w:p w14:paraId="0491552E" w14:textId="756CDC00" w:rsidR="00820180" w:rsidRPr="00820180" w:rsidRDefault="00820180" w:rsidP="00820180">
            <w:pPr>
              <w:jc w:val="center"/>
            </w:pPr>
            <w:r w:rsidRPr="00820180">
              <w:rPr>
                <w:rFonts w:hint="eastAsia"/>
              </w:rPr>
              <w:t>06</w:t>
            </w:r>
          </w:p>
        </w:tc>
      </w:tr>
      <w:tr w:rsidR="00820180" w:rsidRPr="008B0F2D" w14:paraId="1FEAD3B0" w14:textId="77777777" w:rsidTr="00373185">
        <w:trPr>
          <w:jc w:val="center"/>
        </w:trPr>
        <w:tc>
          <w:tcPr>
            <w:tcW w:w="0" w:type="auto"/>
          </w:tcPr>
          <w:p w14:paraId="25D2E14B" w14:textId="77777777" w:rsidR="00820180" w:rsidRPr="00007B98" w:rsidRDefault="00820180" w:rsidP="00820180">
            <w:pPr>
              <w:jc w:val="center"/>
            </w:pPr>
            <w:r>
              <w:rPr>
                <w:rFonts w:hint="eastAsia"/>
              </w:rPr>
              <w:t>7</w:t>
            </w:r>
          </w:p>
        </w:tc>
        <w:tc>
          <w:tcPr>
            <w:tcW w:w="0" w:type="auto"/>
            <w:vAlign w:val="center"/>
          </w:tcPr>
          <w:p w14:paraId="2619C553" w14:textId="7792D20F" w:rsidR="00820180" w:rsidRPr="00820180" w:rsidRDefault="00820180" w:rsidP="00820180">
            <w:pPr>
              <w:jc w:val="center"/>
            </w:pPr>
            <w:r w:rsidRPr="00820180">
              <w:rPr>
                <w:rFonts w:hint="eastAsia"/>
              </w:rPr>
              <w:t>消防</w:t>
            </w:r>
          </w:p>
        </w:tc>
        <w:tc>
          <w:tcPr>
            <w:tcW w:w="0" w:type="auto"/>
            <w:vAlign w:val="center"/>
          </w:tcPr>
          <w:p w14:paraId="45B3DB24" w14:textId="11E05692" w:rsidR="00820180" w:rsidRPr="00820180" w:rsidRDefault="00820180" w:rsidP="00820180">
            <w:pPr>
              <w:jc w:val="center"/>
            </w:pPr>
            <w:r w:rsidRPr="00820180">
              <w:rPr>
                <w:rFonts w:hint="eastAsia"/>
              </w:rPr>
              <w:t>07</w:t>
            </w:r>
          </w:p>
        </w:tc>
      </w:tr>
      <w:tr w:rsidR="00820180" w:rsidRPr="008B0F2D" w14:paraId="6120BFF7" w14:textId="77777777" w:rsidTr="00373185">
        <w:trPr>
          <w:jc w:val="center"/>
        </w:trPr>
        <w:tc>
          <w:tcPr>
            <w:tcW w:w="0" w:type="auto"/>
          </w:tcPr>
          <w:p w14:paraId="0EC7D817" w14:textId="77777777" w:rsidR="00820180" w:rsidRPr="00007B98" w:rsidRDefault="00820180" w:rsidP="00820180">
            <w:pPr>
              <w:jc w:val="center"/>
            </w:pPr>
            <w:r>
              <w:rPr>
                <w:rFonts w:hint="eastAsia"/>
              </w:rPr>
              <w:t>8</w:t>
            </w:r>
          </w:p>
        </w:tc>
        <w:tc>
          <w:tcPr>
            <w:tcW w:w="0" w:type="auto"/>
            <w:vAlign w:val="center"/>
          </w:tcPr>
          <w:p w14:paraId="23B992F8" w14:textId="28325F3A" w:rsidR="00820180" w:rsidRPr="00820180" w:rsidRDefault="00820180" w:rsidP="00820180">
            <w:pPr>
              <w:jc w:val="center"/>
            </w:pPr>
            <w:r w:rsidRPr="00820180">
              <w:rPr>
                <w:rFonts w:hint="eastAsia"/>
              </w:rPr>
              <w:t>警卫</w:t>
            </w:r>
          </w:p>
        </w:tc>
        <w:tc>
          <w:tcPr>
            <w:tcW w:w="0" w:type="auto"/>
            <w:vAlign w:val="center"/>
          </w:tcPr>
          <w:p w14:paraId="2147F8CE" w14:textId="6DE4C59E" w:rsidR="00820180" w:rsidRPr="00820180" w:rsidRDefault="00820180" w:rsidP="00820180">
            <w:pPr>
              <w:jc w:val="center"/>
            </w:pPr>
            <w:r w:rsidRPr="00820180">
              <w:rPr>
                <w:rFonts w:hint="eastAsia"/>
              </w:rPr>
              <w:t>08</w:t>
            </w:r>
          </w:p>
        </w:tc>
      </w:tr>
      <w:tr w:rsidR="00820180" w:rsidRPr="008B0F2D" w14:paraId="7E18ABA6" w14:textId="77777777" w:rsidTr="00373185">
        <w:trPr>
          <w:jc w:val="center"/>
        </w:trPr>
        <w:tc>
          <w:tcPr>
            <w:tcW w:w="0" w:type="auto"/>
          </w:tcPr>
          <w:p w14:paraId="40714B5C" w14:textId="77777777" w:rsidR="00820180" w:rsidRPr="00007B98" w:rsidRDefault="00820180" w:rsidP="00820180">
            <w:pPr>
              <w:jc w:val="center"/>
            </w:pPr>
            <w:r>
              <w:rPr>
                <w:rFonts w:hint="eastAsia"/>
              </w:rPr>
              <w:t>9</w:t>
            </w:r>
          </w:p>
        </w:tc>
        <w:tc>
          <w:tcPr>
            <w:tcW w:w="0" w:type="auto"/>
            <w:vAlign w:val="center"/>
          </w:tcPr>
          <w:p w14:paraId="5564E016" w14:textId="434E6AEA" w:rsidR="00820180" w:rsidRPr="00820180" w:rsidRDefault="00820180" w:rsidP="00820180">
            <w:pPr>
              <w:jc w:val="center"/>
            </w:pPr>
            <w:r w:rsidRPr="00820180">
              <w:rPr>
                <w:rFonts w:hint="eastAsia"/>
              </w:rPr>
              <w:t>铁路公安</w:t>
            </w:r>
          </w:p>
        </w:tc>
        <w:tc>
          <w:tcPr>
            <w:tcW w:w="0" w:type="auto"/>
            <w:vAlign w:val="center"/>
          </w:tcPr>
          <w:p w14:paraId="19F599C4" w14:textId="1296274C" w:rsidR="00820180" w:rsidRPr="00820180" w:rsidRDefault="00820180" w:rsidP="00820180">
            <w:pPr>
              <w:jc w:val="center"/>
            </w:pPr>
            <w:r w:rsidRPr="00820180">
              <w:rPr>
                <w:rFonts w:hint="eastAsia"/>
              </w:rPr>
              <w:t>09</w:t>
            </w:r>
          </w:p>
        </w:tc>
      </w:tr>
      <w:tr w:rsidR="00820180" w:rsidRPr="008B0F2D" w14:paraId="683F3633" w14:textId="77777777" w:rsidTr="00373185">
        <w:trPr>
          <w:jc w:val="center"/>
        </w:trPr>
        <w:tc>
          <w:tcPr>
            <w:tcW w:w="0" w:type="auto"/>
          </w:tcPr>
          <w:p w14:paraId="137DE908" w14:textId="77777777" w:rsidR="00820180" w:rsidRPr="00007B98" w:rsidRDefault="00820180" w:rsidP="00820180">
            <w:pPr>
              <w:jc w:val="center"/>
            </w:pPr>
            <w:r>
              <w:rPr>
                <w:rFonts w:hint="eastAsia"/>
              </w:rPr>
              <w:t>1</w:t>
            </w:r>
            <w:r>
              <w:t>0</w:t>
            </w:r>
          </w:p>
        </w:tc>
        <w:tc>
          <w:tcPr>
            <w:tcW w:w="0" w:type="auto"/>
            <w:vAlign w:val="center"/>
          </w:tcPr>
          <w:p w14:paraId="606196C5" w14:textId="6ABA3749" w:rsidR="00820180" w:rsidRPr="00820180" w:rsidRDefault="00820180" w:rsidP="00820180">
            <w:pPr>
              <w:jc w:val="center"/>
            </w:pPr>
            <w:r w:rsidRPr="00820180">
              <w:rPr>
                <w:rFonts w:hint="eastAsia"/>
              </w:rPr>
              <w:t>网安</w:t>
            </w:r>
          </w:p>
        </w:tc>
        <w:tc>
          <w:tcPr>
            <w:tcW w:w="0" w:type="auto"/>
            <w:vAlign w:val="center"/>
          </w:tcPr>
          <w:p w14:paraId="1AE1EC9E" w14:textId="14E6B544" w:rsidR="00820180" w:rsidRPr="00820180" w:rsidRDefault="00820180" w:rsidP="00820180">
            <w:pPr>
              <w:jc w:val="center"/>
            </w:pPr>
            <w:r w:rsidRPr="00820180">
              <w:rPr>
                <w:rFonts w:hint="eastAsia"/>
              </w:rPr>
              <w:t>10</w:t>
            </w:r>
          </w:p>
        </w:tc>
      </w:tr>
      <w:tr w:rsidR="00820180" w:rsidRPr="008B0F2D" w14:paraId="6CD55C4A" w14:textId="77777777" w:rsidTr="00373185">
        <w:trPr>
          <w:jc w:val="center"/>
        </w:trPr>
        <w:tc>
          <w:tcPr>
            <w:tcW w:w="0" w:type="auto"/>
          </w:tcPr>
          <w:p w14:paraId="5C0F2355" w14:textId="77777777" w:rsidR="00820180" w:rsidRPr="00007B98" w:rsidRDefault="00820180" w:rsidP="00820180">
            <w:pPr>
              <w:jc w:val="center"/>
            </w:pPr>
            <w:r>
              <w:rPr>
                <w:rFonts w:hint="eastAsia"/>
              </w:rPr>
              <w:t>1</w:t>
            </w:r>
            <w:r>
              <w:t>1</w:t>
            </w:r>
          </w:p>
        </w:tc>
        <w:tc>
          <w:tcPr>
            <w:tcW w:w="0" w:type="auto"/>
            <w:vAlign w:val="center"/>
          </w:tcPr>
          <w:p w14:paraId="4BCB67CB" w14:textId="50144C56" w:rsidR="00820180" w:rsidRPr="00820180" w:rsidRDefault="00820180" w:rsidP="00820180">
            <w:pPr>
              <w:jc w:val="center"/>
            </w:pPr>
            <w:r w:rsidRPr="00820180">
              <w:rPr>
                <w:rFonts w:hint="eastAsia"/>
              </w:rPr>
              <w:t>行动技术</w:t>
            </w:r>
          </w:p>
        </w:tc>
        <w:tc>
          <w:tcPr>
            <w:tcW w:w="0" w:type="auto"/>
            <w:vAlign w:val="center"/>
          </w:tcPr>
          <w:p w14:paraId="5559B082" w14:textId="22630BF8" w:rsidR="00820180" w:rsidRPr="00820180" w:rsidRDefault="00820180" w:rsidP="00820180">
            <w:pPr>
              <w:jc w:val="center"/>
            </w:pPr>
            <w:r w:rsidRPr="00820180">
              <w:rPr>
                <w:rFonts w:hint="eastAsia"/>
              </w:rPr>
              <w:t>11</w:t>
            </w:r>
          </w:p>
        </w:tc>
      </w:tr>
      <w:tr w:rsidR="00820180" w:rsidRPr="008B0F2D" w14:paraId="12A054F8" w14:textId="77777777" w:rsidTr="00373185">
        <w:trPr>
          <w:jc w:val="center"/>
        </w:trPr>
        <w:tc>
          <w:tcPr>
            <w:tcW w:w="0" w:type="auto"/>
          </w:tcPr>
          <w:p w14:paraId="504286C2" w14:textId="77777777" w:rsidR="00820180" w:rsidRPr="00007B98" w:rsidRDefault="00820180" w:rsidP="00820180">
            <w:pPr>
              <w:jc w:val="center"/>
            </w:pPr>
            <w:r>
              <w:rPr>
                <w:rFonts w:hint="eastAsia"/>
              </w:rPr>
              <w:t>1</w:t>
            </w:r>
            <w:r>
              <w:t>2</w:t>
            </w:r>
          </w:p>
        </w:tc>
        <w:tc>
          <w:tcPr>
            <w:tcW w:w="0" w:type="auto"/>
            <w:vAlign w:val="center"/>
          </w:tcPr>
          <w:p w14:paraId="23388E54" w14:textId="55AE6A5C" w:rsidR="00820180" w:rsidRPr="00820180" w:rsidRDefault="00820180" w:rsidP="00820180">
            <w:pPr>
              <w:jc w:val="center"/>
            </w:pPr>
            <w:r w:rsidRPr="00820180">
              <w:rPr>
                <w:rFonts w:hint="eastAsia"/>
              </w:rPr>
              <w:t>监管</w:t>
            </w:r>
          </w:p>
        </w:tc>
        <w:tc>
          <w:tcPr>
            <w:tcW w:w="0" w:type="auto"/>
            <w:vAlign w:val="center"/>
          </w:tcPr>
          <w:p w14:paraId="4BB8FBCA" w14:textId="3832903A" w:rsidR="00820180" w:rsidRPr="00820180" w:rsidRDefault="00820180" w:rsidP="00820180">
            <w:pPr>
              <w:jc w:val="center"/>
            </w:pPr>
            <w:r w:rsidRPr="00820180">
              <w:rPr>
                <w:rFonts w:hint="eastAsia"/>
              </w:rPr>
              <w:t>12</w:t>
            </w:r>
          </w:p>
        </w:tc>
      </w:tr>
      <w:tr w:rsidR="00820180" w:rsidRPr="008B0F2D" w14:paraId="64D8D171" w14:textId="77777777" w:rsidTr="00373185">
        <w:trPr>
          <w:jc w:val="center"/>
        </w:trPr>
        <w:tc>
          <w:tcPr>
            <w:tcW w:w="0" w:type="auto"/>
          </w:tcPr>
          <w:p w14:paraId="2BE866BE" w14:textId="77777777" w:rsidR="00820180" w:rsidRPr="00007B98" w:rsidRDefault="00820180" w:rsidP="00820180">
            <w:pPr>
              <w:jc w:val="center"/>
            </w:pPr>
            <w:r>
              <w:rPr>
                <w:rFonts w:hint="eastAsia"/>
              </w:rPr>
              <w:t>1</w:t>
            </w:r>
            <w:r>
              <w:t>3</w:t>
            </w:r>
          </w:p>
        </w:tc>
        <w:tc>
          <w:tcPr>
            <w:tcW w:w="0" w:type="auto"/>
            <w:vAlign w:val="center"/>
          </w:tcPr>
          <w:p w14:paraId="0DBA46CA" w14:textId="0A54140E" w:rsidR="00820180" w:rsidRPr="00820180" w:rsidRDefault="00820180" w:rsidP="00820180">
            <w:pPr>
              <w:jc w:val="center"/>
            </w:pPr>
            <w:r w:rsidRPr="00820180">
              <w:rPr>
                <w:rFonts w:hint="eastAsia"/>
              </w:rPr>
              <w:t>交通公安</w:t>
            </w:r>
          </w:p>
        </w:tc>
        <w:tc>
          <w:tcPr>
            <w:tcW w:w="0" w:type="auto"/>
            <w:vAlign w:val="center"/>
          </w:tcPr>
          <w:p w14:paraId="3E3A7CF6" w14:textId="0842B12A" w:rsidR="00820180" w:rsidRPr="00820180" w:rsidRDefault="00820180" w:rsidP="00820180">
            <w:pPr>
              <w:jc w:val="center"/>
            </w:pPr>
            <w:r w:rsidRPr="00820180">
              <w:rPr>
                <w:rFonts w:hint="eastAsia"/>
              </w:rPr>
              <w:t>13</w:t>
            </w:r>
          </w:p>
        </w:tc>
      </w:tr>
      <w:tr w:rsidR="00820180" w:rsidRPr="008B0F2D" w14:paraId="1058B7F3" w14:textId="77777777" w:rsidTr="00373185">
        <w:trPr>
          <w:jc w:val="center"/>
        </w:trPr>
        <w:tc>
          <w:tcPr>
            <w:tcW w:w="0" w:type="auto"/>
          </w:tcPr>
          <w:p w14:paraId="6CE7C15A" w14:textId="77777777" w:rsidR="00820180" w:rsidRPr="00007B98" w:rsidRDefault="00820180" w:rsidP="00820180">
            <w:pPr>
              <w:jc w:val="center"/>
            </w:pPr>
            <w:r>
              <w:rPr>
                <w:rFonts w:hint="eastAsia"/>
              </w:rPr>
              <w:t>1</w:t>
            </w:r>
            <w:r>
              <w:t>4</w:t>
            </w:r>
          </w:p>
        </w:tc>
        <w:tc>
          <w:tcPr>
            <w:tcW w:w="0" w:type="auto"/>
            <w:vAlign w:val="center"/>
          </w:tcPr>
          <w:p w14:paraId="11F189B7" w14:textId="3E0AC50B" w:rsidR="00820180" w:rsidRPr="00820180" w:rsidRDefault="00820180" w:rsidP="00820180">
            <w:pPr>
              <w:jc w:val="center"/>
            </w:pPr>
            <w:r w:rsidRPr="00820180">
              <w:rPr>
                <w:rFonts w:hint="eastAsia"/>
              </w:rPr>
              <w:t>民航公安</w:t>
            </w:r>
          </w:p>
        </w:tc>
        <w:tc>
          <w:tcPr>
            <w:tcW w:w="0" w:type="auto"/>
            <w:vAlign w:val="center"/>
          </w:tcPr>
          <w:p w14:paraId="7A3CFA3C" w14:textId="0CD2A5B2" w:rsidR="00820180" w:rsidRPr="00820180" w:rsidRDefault="00820180" w:rsidP="00820180">
            <w:pPr>
              <w:jc w:val="center"/>
            </w:pPr>
            <w:r w:rsidRPr="00820180">
              <w:rPr>
                <w:rFonts w:hint="eastAsia"/>
              </w:rPr>
              <w:t>14</w:t>
            </w:r>
          </w:p>
        </w:tc>
      </w:tr>
      <w:tr w:rsidR="00820180" w:rsidRPr="008B0F2D" w14:paraId="6B70B1A7" w14:textId="77777777" w:rsidTr="00373185">
        <w:trPr>
          <w:jc w:val="center"/>
        </w:trPr>
        <w:tc>
          <w:tcPr>
            <w:tcW w:w="0" w:type="auto"/>
          </w:tcPr>
          <w:p w14:paraId="3695AB56" w14:textId="77777777" w:rsidR="00820180" w:rsidRPr="00007B98" w:rsidRDefault="00820180" w:rsidP="00820180">
            <w:pPr>
              <w:jc w:val="center"/>
            </w:pPr>
            <w:r>
              <w:rPr>
                <w:rFonts w:hint="eastAsia"/>
              </w:rPr>
              <w:t>1</w:t>
            </w:r>
            <w:r>
              <w:t>5</w:t>
            </w:r>
          </w:p>
        </w:tc>
        <w:tc>
          <w:tcPr>
            <w:tcW w:w="0" w:type="auto"/>
            <w:vAlign w:val="center"/>
          </w:tcPr>
          <w:p w14:paraId="26DAD5B7" w14:textId="3AB518FA" w:rsidR="00820180" w:rsidRPr="00820180" w:rsidRDefault="00820180" w:rsidP="00820180">
            <w:pPr>
              <w:jc w:val="center"/>
            </w:pPr>
            <w:r w:rsidRPr="00820180">
              <w:rPr>
                <w:rFonts w:hint="eastAsia"/>
              </w:rPr>
              <w:t>森林公安</w:t>
            </w:r>
          </w:p>
        </w:tc>
        <w:tc>
          <w:tcPr>
            <w:tcW w:w="0" w:type="auto"/>
            <w:vAlign w:val="center"/>
          </w:tcPr>
          <w:p w14:paraId="34458E4B" w14:textId="7ED50645" w:rsidR="00820180" w:rsidRPr="00820180" w:rsidRDefault="00820180" w:rsidP="00820180">
            <w:pPr>
              <w:jc w:val="center"/>
            </w:pPr>
            <w:r w:rsidRPr="00820180">
              <w:rPr>
                <w:rFonts w:hint="eastAsia"/>
              </w:rPr>
              <w:t>15</w:t>
            </w:r>
          </w:p>
        </w:tc>
      </w:tr>
      <w:tr w:rsidR="00820180" w:rsidRPr="008B0F2D" w14:paraId="6D4F330E" w14:textId="77777777" w:rsidTr="00373185">
        <w:trPr>
          <w:jc w:val="center"/>
        </w:trPr>
        <w:tc>
          <w:tcPr>
            <w:tcW w:w="0" w:type="auto"/>
          </w:tcPr>
          <w:p w14:paraId="5D5C4EC6" w14:textId="77777777" w:rsidR="00820180" w:rsidRPr="00007B98" w:rsidRDefault="00820180" w:rsidP="00820180">
            <w:pPr>
              <w:jc w:val="center"/>
            </w:pPr>
            <w:r>
              <w:rPr>
                <w:rFonts w:hint="eastAsia"/>
              </w:rPr>
              <w:t>1</w:t>
            </w:r>
            <w:r>
              <w:t>6</w:t>
            </w:r>
          </w:p>
        </w:tc>
        <w:tc>
          <w:tcPr>
            <w:tcW w:w="0" w:type="auto"/>
            <w:vAlign w:val="center"/>
          </w:tcPr>
          <w:p w14:paraId="3946EC8E" w14:textId="24F34710" w:rsidR="00820180" w:rsidRPr="00820180" w:rsidRDefault="00820180" w:rsidP="00820180">
            <w:pPr>
              <w:jc w:val="center"/>
            </w:pPr>
            <w:r w:rsidRPr="00820180">
              <w:rPr>
                <w:rFonts w:hint="eastAsia"/>
              </w:rPr>
              <w:t>法制</w:t>
            </w:r>
          </w:p>
        </w:tc>
        <w:tc>
          <w:tcPr>
            <w:tcW w:w="0" w:type="auto"/>
            <w:vAlign w:val="center"/>
          </w:tcPr>
          <w:p w14:paraId="70EDC944" w14:textId="3B3EAB8A" w:rsidR="00820180" w:rsidRPr="00820180" w:rsidRDefault="00820180" w:rsidP="00820180">
            <w:pPr>
              <w:jc w:val="center"/>
            </w:pPr>
            <w:r w:rsidRPr="00820180">
              <w:rPr>
                <w:rFonts w:hint="eastAsia"/>
              </w:rPr>
              <w:t>16</w:t>
            </w:r>
          </w:p>
        </w:tc>
      </w:tr>
      <w:tr w:rsidR="00820180" w:rsidRPr="008B0F2D" w14:paraId="23626B2D" w14:textId="77777777" w:rsidTr="00373185">
        <w:trPr>
          <w:jc w:val="center"/>
        </w:trPr>
        <w:tc>
          <w:tcPr>
            <w:tcW w:w="0" w:type="auto"/>
          </w:tcPr>
          <w:p w14:paraId="12669BF2" w14:textId="77777777" w:rsidR="00820180" w:rsidRPr="00007B98" w:rsidRDefault="00820180" w:rsidP="00820180">
            <w:pPr>
              <w:jc w:val="center"/>
            </w:pPr>
            <w:r>
              <w:rPr>
                <w:rFonts w:hint="eastAsia"/>
              </w:rPr>
              <w:t>1</w:t>
            </w:r>
            <w:r>
              <w:t>7</w:t>
            </w:r>
          </w:p>
        </w:tc>
        <w:tc>
          <w:tcPr>
            <w:tcW w:w="0" w:type="auto"/>
            <w:vAlign w:val="center"/>
          </w:tcPr>
          <w:p w14:paraId="05795022" w14:textId="480D7625" w:rsidR="00820180" w:rsidRPr="00820180" w:rsidRDefault="00820180" w:rsidP="00820180">
            <w:pPr>
              <w:jc w:val="center"/>
            </w:pPr>
            <w:r w:rsidRPr="00820180">
              <w:rPr>
                <w:rFonts w:hint="eastAsia"/>
              </w:rPr>
              <w:t>情报</w:t>
            </w:r>
          </w:p>
        </w:tc>
        <w:tc>
          <w:tcPr>
            <w:tcW w:w="0" w:type="auto"/>
            <w:vAlign w:val="center"/>
          </w:tcPr>
          <w:p w14:paraId="1A03EB31" w14:textId="4F44BFF6" w:rsidR="00820180" w:rsidRPr="00820180" w:rsidRDefault="00820180" w:rsidP="00820180">
            <w:pPr>
              <w:jc w:val="center"/>
            </w:pPr>
            <w:r w:rsidRPr="00820180">
              <w:rPr>
                <w:rFonts w:hint="eastAsia"/>
              </w:rPr>
              <w:t>17</w:t>
            </w:r>
          </w:p>
        </w:tc>
      </w:tr>
      <w:tr w:rsidR="00820180" w:rsidRPr="008B0F2D" w14:paraId="0059BC18" w14:textId="77777777" w:rsidTr="00373185">
        <w:trPr>
          <w:jc w:val="center"/>
        </w:trPr>
        <w:tc>
          <w:tcPr>
            <w:tcW w:w="0" w:type="auto"/>
          </w:tcPr>
          <w:p w14:paraId="11B675EB" w14:textId="77777777" w:rsidR="00820180" w:rsidRPr="00007B98" w:rsidRDefault="00820180" w:rsidP="00820180">
            <w:pPr>
              <w:jc w:val="center"/>
            </w:pPr>
            <w:r>
              <w:rPr>
                <w:rFonts w:hint="eastAsia"/>
              </w:rPr>
              <w:t>1</w:t>
            </w:r>
            <w:r>
              <w:t>8</w:t>
            </w:r>
          </w:p>
        </w:tc>
        <w:tc>
          <w:tcPr>
            <w:tcW w:w="0" w:type="auto"/>
            <w:vAlign w:val="center"/>
          </w:tcPr>
          <w:p w14:paraId="1FD6604F" w14:textId="38EF8D45" w:rsidR="00820180" w:rsidRPr="00820180" w:rsidRDefault="00820180" w:rsidP="00820180">
            <w:pPr>
              <w:jc w:val="center"/>
            </w:pPr>
            <w:r w:rsidRPr="00820180">
              <w:rPr>
                <w:rFonts w:hint="eastAsia"/>
              </w:rPr>
              <w:t>装财</w:t>
            </w:r>
          </w:p>
        </w:tc>
        <w:tc>
          <w:tcPr>
            <w:tcW w:w="0" w:type="auto"/>
            <w:vAlign w:val="center"/>
          </w:tcPr>
          <w:p w14:paraId="7E39896B" w14:textId="5F870FAE" w:rsidR="00820180" w:rsidRPr="00820180" w:rsidRDefault="00820180" w:rsidP="00820180">
            <w:pPr>
              <w:jc w:val="center"/>
            </w:pPr>
            <w:r w:rsidRPr="00820180">
              <w:rPr>
                <w:rFonts w:hint="eastAsia"/>
              </w:rPr>
              <w:t>18</w:t>
            </w:r>
          </w:p>
        </w:tc>
      </w:tr>
      <w:tr w:rsidR="00820180" w:rsidRPr="008B0F2D" w14:paraId="6E18C812" w14:textId="77777777" w:rsidTr="00373185">
        <w:trPr>
          <w:jc w:val="center"/>
        </w:trPr>
        <w:tc>
          <w:tcPr>
            <w:tcW w:w="0" w:type="auto"/>
          </w:tcPr>
          <w:p w14:paraId="0D919FB1" w14:textId="77777777" w:rsidR="00820180" w:rsidRPr="00007B98" w:rsidRDefault="00820180" w:rsidP="00820180">
            <w:pPr>
              <w:jc w:val="center"/>
            </w:pPr>
            <w:r>
              <w:rPr>
                <w:rFonts w:hint="eastAsia"/>
              </w:rPr>
              <w:t>1</w:t>
            </w:r>
            <w:r>
              <w:t>9</w:t>
            </w:r>
          </w:p>
        </w:tc>
        <w:tc>
          <w:tcPr>
            <w:tcW w:w="0" w:type="auto"/>
            <w:vAlign w:val="center"/>
          </w:tcPr>
          <w:p w14:paraId="26A7FAE8" w14:textId="224A44BA" w:rsidR="00820180" w:rsidRPr="00820180" w:rsidRDefault="00820180" w:rsidP="00820180">
            <w:pPr>
              <w:jc w:val="center"/>
            </w:pPr>
            <w:r w:rsidRPr="00820180">
              <w:rPr>
                <w:rFonts w:hint="eastAsia"/>
              </w:rPr>
              <w:t>禁毒</w:t>
            </w:r>
          </w:p>
        </w:tc>
        <w:tc>
          <w:tcPr>
            <w:tcW w:w="0" w:type="auto"/>
            <w:vAlign w:val="center"/>
          </w:tcPr>
          <w:p w14:paraId="15516192" w14:textId="27C96109" w:rsidR="00820180" w:rsidRPr="00820180" w:rsidRDefault="00820180" w:rsidP="00820180">
            <w:pPr>
              <w:jc w:val="center"/>
            </w:pPr>
            <w:r w:rsidRPr="00820180">
              <w:rPr>
                <w:rFonts w:hint="eastAsia"/>
              </w:rPr>
              <w:t>19</w:t>
            </w:r>
          </w:p>
        </w:tc>
      </w:tr>
      <w:tr w:rsidR="00820180" w:rsidRPr="008B0F2D" w14:paraId="0E3976F9" w14:textId="77777777" w:rsidTr="00373185">
        <w:trPr>
          <w:jc w:val="center"/>
        </w:trPr>
        <w:tc>
          <w:tcPr>
            <w:tcW w:w="0" w:type="auto"/>
          </w:tcPr>
          <w:p w14:paraId="47C056EB" w14:textId="77777777" w:rsidR="00820180" w:rsidRPr="00007B98" w:rsidRDefault="00820180" w:rsidP="00820180">
            <w:pPr>
              <w:jc w:val="center"/>
            </w:pPr>
            <w:r>
              <w:rPr>
                <w:rFonts w:hint="eastAsia"/>
              </w:rPr>
              <w:t>2</w:t>
            </w:r>
            <w:r>
              <w:t>0</w:t>
            </w:r>
          </w:p>
        </w:tc>
        <w:tc>
          <w:tcPr>
            <w:tcW w:w="0" w:type="auto"/>
            <w:vAlign w:val="center"/>
          </w:tcPr>
          <w:p w14:paraId="38D3634B" w14:textId="7F125BA2" w:rsidR="00820180" w:rsidRPr="00820180" w:rsidRDefault="00820180" w:rsidP="00820180">
            <w:pPr>
              <w:jc w:val="center"/>
            </w:pPr>
            <w:r w:rsidRPr="00820180">
              <w:rPr>
                <w:rFonts w:hint="eastAsia"/>
              </w:rPr>
              <w:t>信息通信</w:t>
            </w:r>
          </w:p>
        </w:tc>
        <w:tc>
          <w:tcPr>
            <w:tcW w:w="0" w:type="auto"/>
            <w:vAlign w:val="center"/>
          </w:tcPr>
          <w:p w14:paraId="2094F9A2" w14:textId="4EE56920" w:rsidR="00820180" w:rsidRPr="00820180" w:rsidRDefault="00820180" w:rsidP="00820180">
            <w:pPr>
              <w:jc w:val="center"/>
            </w:pPr>
            <w:r w:rsidRPr="00820180">
              <w:rPr>
                <w:rFonts w:hint="eastAsia"/>
              </w:rPr>
              <w:t>20</w:t>
            </w:r>
          </w:p>
        </w:tc>
      </w:tr>
      <w:tr w:rsidR="00820180" w:rsidRPr="008B0F2D" w14:paraId="7198CDE9" w14:textId="77777777" w:rsidTr="00373185">
        <w:trPr>
          <w:jc w:val="center"/>
        </w:trPr>
        <w:tc>
          <w:tcPr>
            <w:tcW w:w="0" w:type="auto"/>
          </w:tcPr>
          <w:p w14:paraId="4D95EDFF" w14:textId="77777777" w:rsidR="00820180" w:rsidRPr="00007B98" w:rsidRDefault="00820180" w:rsidP="00820180">
            <w:pPr>
              <w:jc w:val="center"/>
            </w:pPr>
            <w:r>
              <w:rPr>
                <w:rFonts w:hint="eastAsia"/>
              </w:rPr>
              <w:t>2</w:t>
            </w:r>
            <w:r>
              <w:t>1</w:t>
            </w:r>
          </w:p>
        </w:tc>
        <w:tc>
          <w:tcPr>
            <w:tcW w:w="0" w:type="auto"/>
            <w:vAlign w:val="center"/>
          </w:tcPr>
          <w:p w14:paraId="0BD82AAE" w14:textId="395CF602" w:rsidR="00820180" w:rsidRPr="00820180" w:rsidRDefault="00820180" w:rsidP="00820180">
            <w:pPr>
              <w:jc w:val="center"/>
            </w:pPr>
            <w:r w:rsidRPr="00820180">
              <w:rPr>
                <w:rFonts w:hint="eastAsia"/>
              </w:rPr>
              <w:t>反恐</w:t>
            </w:r>
          </w:p>
        </w:tc>
        <w:tc>
          <w:tcPr>
            <w:tcW w:w="0" w:type="auto"/>
            <w:vAlign w:val="center"/>
          </w:tcPr>
          <w:p w14:paraId="7EE9FCEB" w14:textId="3819F859" w:rsidR="00820180" w:rsidRPr="00820180" w:rsidRDefault="00820180" w:rsidP="00820180">
            <w:pPr>
              <w:jc w:val="center"/>
            </w:pPr>
            <w:r w:rsidRPr="00820180">
              <w:rPr>
                <w:rFonts w:hint="eastAsia"/>
              </w:rPr>
              <w:t>21</w:t>
            </w:r>
          </w:p>
        </w:tc>
      </w:tr>
      <w:tr w:rsidR="00820180" w:rsidRPr="008B0F2D" w14:paraId="5CE2F1B9" w14:textId="77777777" w:rsidTr="00373185">
        <w:trPr>
          <w:jc w:val="center"/>
        </w:trPr>
        <w:tc>
          <w:tcPr>
            <w:tcW w:w="0" w:type="auto"/>
          </w:tcPr>
          <w:p w14:paraId="0E205E4E" w14:textId="77777777" w:rsidR="00820180" w:rsidRPr="00007B98" w:rsidRDefault="00820180" w:rsidP="00820180">
            <w:pPr>
              <w:jc w:val="center"/>
            </w:pPr>
            <w:r>
              <w:rPr>
                <w:rFonts w:hint="eastAsia"/>
              </w:rPr>
              <w:t>2</w:t>
            </w:r>
            <w:r>
              <w:t>2</w:t>
            </w:r>
          </w:p>
        </w:tc>
        <w:tc>
          <w:tcPr>
            <w:tcW w:w="0" w:type="auto"/>
            <w:vAlign w:val="center"/>
          </w:tcPr>
          <w:p w14:paraId="0ACE9727" w14:textId="14CA2726" w:rsidR="00820180" w:rsidRPr="00820180" w:rsidRDefault="00820180" w:rsidP="00820180">
            <w:pPr>
              <w:jc w:val="center"/>
            </w:pPr>
            <w:r w:rsidRPr="00820180">
              <w:rPr>
                <w:rFonts w:hint="eastAsia"/>
              </w:rPr>
              <w:t>纪委</w:t>
            </w:r>
          </w:p>
        </w:tc>
        <w:tc>
          <w:tcPr>
            <w:tcW w:w="0" w:type="auto"/>
            <w:vAlign w:val="center"/>
          </w:tcPr>
          <w:p w14:paraId="32896B37" w14:textId="189141E2" w:rsidR="00820180" w:rsidRPr="00820180" w:rsidRDefault="00820180" w:rsidP="00820180">
            <w:pPr>
              <w:jc w:val="center"/>
            </w:pPr>
            <w:r w:rsidRPr="00820180">
              <w:rPr>
                <w:rFonts w:hint="eastAsia"/>
              </w:rPr>
              <w:t>22</w:t>
            </w:r>
          </w:p>
        </w:tc>
      </w:tr>
      <w:tr w:rsidR="00820180" w:rsidRPr="008B0F2D" w14:paraId="7775190C" w14:textId="77777777" w:rsidTr="00373185">
        <w:trPr>
          <w:jc w:val="center"/>
        </w:trPr>
        <w:tc>
          <w:tcPr>
            <w:tcW w:w="0" w:type="auto"/>
          </w:tcPr>
          <w:p w14:paraId="096030C2" w14:textId="77777777" w:rsidR="00820180" w:rsidRPr="00007B98" w:rsidRDefault="00820180" w:rsidP="00820180">
            <w:pPr>
              <w:jc w:val="center"/>
            </w:pPr>
            <w:r>
              <w:rPr>
                <w:rFonts w:hint="eastAsia"/>
              </w:rPr>
              <w:t>2</w:t>
            </w:r>
            <w:r>
              <w:t>3</w:t>
            </w:r>
          </w:p>
        </w:tc>
        <w:tc>
          <w:tcPr>
            <w:tcW w:w="0" w:type="auto"/>
            <w:vAlign w:val="center"/>
          </w:tcPr>
          <w:p w14:paraId="4A3B4131" w14:textId="57841D9A" w:rsidR="00820180" w:rsidRPr="00820180" w:rsidRDefault="00820180" w:rsidP="00820180">
            <w:pPr>
              <w:jc w:val="center"/>
            </w:pPr>
            <w:r w:rsidRPr="00820180">
              <w:rPr>
                <w:rFonts w:hint="eastAsia"/>
              </w:rPr>
              <w:t>监察</w:t>
            </w:r>
          </w:p>
        </w:tc>
        <w:tc>
          <w:tcPr>
            <w:tcW w:w="0" w:type="auto"/>
            <w:vAlign w:val="center"/>
          </w:tcPr>
          <w:p w14:paraId="5E40CFE9" w14:textId="69F03D32" w:rsidR="00820180" w:rsidRPr="00820180" w:rsidRDefault="00820180" w:rsidP="00820180">
            <w:pPr>
              <w:jc w:val="center"/>
            </w:pPr>
            <w:r w:rsidRPr="00820180">
              <w:rPr>
                <w:rFonts w:hint="eastAsia"/>
              </w:rPr>
              <w:t>23</w:t>
            </w:r>
          </w:p>
        </w:tc>
      </w:tr>
      <w:tr w:rsidR="00820180" w:rsidRPr="008B0F2D" w14:paraId="79EAF805" w14:textId="77777777" w:rsidTr="00373185">
        <w:trPr>
          <w:jc w:val="center"/>
        </w:trPr>
        <w:tc>
          <w:tcPr>
            <w:tcW w:w="0" w:type="auto"/>
          </w:tcPr>
          <w:p w14:paraId="624EE7C7" w14:textId="77777777" w:rsidR="00820180" w:rsidRPr="00007B98" w:rsidRDefault="00820180" w:rsidP="00820180">
            <w:pPr>
              <w:jc w:val="center"/>
            </w:pPr>
            <w:r>
              <w:rPr>
                <w:rFonts w:hint="eastAsia"/>
              </w:rPr>
              <w:t>2</w:t>
            </w:r>
            <w:r>
              <w:t>4</w:t>
            </w:r>
          </w:p>
        </w:tc>
        <w:tc>
          <w:tcPr>
            <w:tcW w:w="0" w:type="auto"/>
            <w:vAlign w:val="center"/>
          </w:tcPr>
          <w:p w14:paraId="081EB867" w14:textId="3086C350" w:rsidR="00820180" w:rsidRPr="00820180" w:rsidRDefault="00820180" w:rsidP="00820180">
            <w:pPr>
              <w:jc w:val="center"/>
            </w:pPr>
            <w:r w:rsidRPr="00820180">
              <w:rPr>
                <w:rFonts w:hint="eastAsia"/>
              </w:rPr>
              <w:t>督察</w:t>
            </w:r>
          </w:p>
        </w:tc>
        <w:tc>
          <w:tcPr>
            <w:tcW w:w="0" w:type="auto"/>
            <w:vAlign w:val="center"/>
          </w:tcPr>
          <w:p w14:paraId="1D950B9B" w14:textId="06A7F854" w:rsidR="00820180" w:rsidRPr="00820180" w:rsidRDefault="00820180" w:rsidP="00820180">
            <w:pPr>
              <w:jc w:val="center"/>
            </w:pPr>
            <w:r w:rsidRPr="00820180">
              <w:rPr>
                <w:rFonts w:hint="eastAsia"/>
              </w:rPr>
              <w:t>24</w:t>
            </w:r>
          </w:p>
        </w:tc>
      </w:tr>
      <w:tr w:rsidR="00820180" w:rsidRPr="008B0F2D" w14:paraId="6642AF25" w14:textId="77777777" w:rsidTr="00373185">
        <w:trPr>
          <w:jc w:val="center"/>
        </w:trPr>
        <w:tc>
          <w:tcPr>
            <w:tcW w:w="0" w:type="auto"/>
          </w:tcPr>
          <w:p w14:paraId="4639D94B" w14:textId="77777777" w:rsidR="00820180" w:rsidRPr="00007B98" w:rsidRDefault="00820180" w:rsidP="00820180">
            <w:pPr>
              <w:jc w:val="center"/>
            </w:pPr>
            <w:r>
              <w:rPr>
                <w:rFonts w:hint="eastAsia"/>
              </w:rPr>
              <w:t>2</w:t>
            </w:r>
            <w:r>
              <w:t>5</w:t>
            </w:r>
          </w:p>
        </w:tc>
        <w:tc>
          <w:tcPr>
            <w:tcW w:w="0" w:type="auto"/>
            <w:vAlign w:val="center"/>
          </w:tcPr>
          <w:p w14:paraId="3451E74A" w14:textId="35133E60" w:rsidR="00820180" w:rsidRPr="00820180" w:rsidRDefault="00820180" w:rsidP="00820180">
            <w:pPr>
              <w:jc w:val="center"/>
            </w:pPr>
            <w:r w:rsidRPr="00820180">
              <w:rPr>
                <w:rFonts w:hint="eastAsia"/>
              </w:rPr>
              <w:t>政工</w:t>
            </w:r>
          </w:p>
        </w:tc>
        <w:tc>
          <w:tcPr>
            <w:tcW w:w="0" w:type="auto"/>
            <w:vAlign w:val="center"/>
          </w:tcPr>
          <w:p w14:paraId="4522E1F1" w14:textId="790115A1" w:rsidR="00820180" w:rsidRPr="00820180" w:rsidRDefault="00820180" w:rsidP="00820180">
            <w:pPr>
              <w:jc w:val="center"/>
            </w:pPr>
            <w:r w:rsidRPr="00820180">
              <w:rPr>
                <w:rFonts w:hint="eastAsia"/>
              </w:rPr>
              <w:t>25</w:t>
            </w:r>
          </w:p>
        </w:tc>
      </w:tr>
      <w:tr w:rsidR="00820180" w:rsidRPr="008B0F2D" w14:paraId="41E2EC82" w14:textId="77777777" w:rsidTr="00373185">
        <w:trPr>
          <w:jc w:val="center"/>
        </w:trPr>
        <w:tc>
          <w:tcPr>
            <w:tcW w:w="0" w:type="auto"/>
          </w:tcPr>
          <w:p w14:paraId="2745FB0E" w14:textId="77777777" w:rsidR="00820180" w:rsidRPr="00007B98" w:rsidRDefault="00820180" w:rsidP="00820180">
            <w:pPr>
              <w:jc w:val="center"/>
            </w:pPr>
            <w:r>
              <w:rPr>
                <w:rFonts w:hint="eastAsia"/>
              </w:rPr>
              <w:lastRenderedPageBreak/>
              <w:t>2</w:t>
            </w:r>
            <w:r>
              <w:t>6</w:t>
            </w:r>
          </w:p>
        </w:tc>
        <w:tc>
          <w:tcPr>
            <w:tcW w:w="0" w:type="auto"/>
            <w:vAlign w:val="center"/>
          </w:tcPr>
          <w:p w14:paraId="42BD0F0B" w14:textId="1DEB854A" w:rsidR="00820180" w:rsidRPr="00820180" w:rsidRDefault="00820180" w:rsidP="00820180">
            <w:pPr>
              <w:jc w:val="center"/>
            </w:pPr>
            <w:r w:rsidRPr="00820180">
              <w:rPr>
                <w:rFonts w:hint="eastAsia"/>
              </w:rPr>
              <w:t>派出所</w:t>
            </w:r>
          </w:p>
        </w:tc>
        <w:tc>
          <w:tcPr>
            <w:tcW w:w="0" w:type="auto"/>
            <w:vAlign w:val="center"/>
          </w:tcPr>
          <w:p w14:paraId="69F6F35B" w14:textId="7539E3F9" w:rsidR="00820180" w:rsidRPr="00820180" w:rsidRDefault="00820180" w:rsidP="00820180">
            <w:pPr>
              <w:jc w:val="center"/>
            </w:pPr>
            <w:r w:rsidRPr="00820180">
              <w:rPr>
                <w:rFonts w:hint="eastAsia"/>
              </w:rPr>
              <w:t>98</w:t>
            </w:r>
          </w:p>
        </w:tc>
      </w:tr>
      <w:tr w:rsidR="00820180" w:rsidRPr="008B0F2D" w14:paraId="2F8FC178" w14:textId="77777777" w:rsidTr="00373185">
        <w:trPr>
          <w:jc w:val="center"/>
        </w:trPr>
        <w:tc>
          <w:tcPr>
            <w:tcW w:w="0" w:type="auto"/>
          </w:tcPr>
          <w:p w14:paraId="39981A22" w14:textId="77777777" w:rsidR="00820180" w:rsidRPr="00007B98" w:rsidRDefault="00820180" w:rsidP="00820180">
            <w:pPr>
              <w:jc w:val="center"/>
            </w:pPr>
            <w:r>
              <w:rPr>
                <w:rFonts w:hint="eastAsia"/>
              </w:rPr>
              <w:t>2</w:t>
            </w:r>
            <w:r>
              <w:t>7</w:t>
            </w:r>
          </w:p>
        </w:tc>
        <w:tc>
          <w:tcPr>
            <w:tcW w:w="0" w:type="auto"/>
            <w:vAlign w:val="center"/>
          </w:tcPr>
          <w:p w14:paraId="1B2F5B34" w14:textId="1797AA69" w:rsidR="00820180" w:rsidRPr="00820180" w:rsidRDefault="00820180" w:rsidP="00820180">
            <w:pPr>
              <w:jc w:val="center"/>
            </w:pPr>
            <w:r w:rsidRPr="00820180">
              <w:rPr>
                <w:rFonts w:hint="eastAsia"/>
              </w:rPr>
              <w:t>其他</w:t>
            </w:r>
          </w:p>
        </w:tc>
        <w:tc>
          <w:tcPr>
            <w:tcW w:w="0" w:type="auto"/>
            <w:vAlign w:val="center"/>
          </w:tcPr>
          <w:p w14:paraId="02CA8CFF" w14:textId="184910DE" w:rsidR="00820180" w:rsidRPr="00820180" w:rsidRDefault="00820180" w:rsidP="00820180">
            <w:pPr>
              <w:jc w:val="center"/>
            </w:pPr>
            <w:r w:rsidRPr="00820180">
              <w:rPr>
                <w:rFonts w:hint="eastAsia"/>
              </w:rPr>
              <w:t>99</w:t>
            </w:r>
          </w:p>
        </w:tc>
      </w:tr>
    </w:tbl>
    <w:p w14:paraId="52A525B9" w14:textId="205A9F4E" w:rsidR="00820180" w:rsidRDefault="00820180" w:rsidP="00513E77">
      <w:pPr>
        <w:rPr>
          <w:bCs/>
          <w:color w:val="FF0000"/>
        </w:rPr>
      </w:pPr>
    </w:p>
    <w:p w14:paraId="4F9E258A" w14:textId="77777777" w:rsidR="00820180" w:rsidRDefault="00820180" w:rsidP="00513E77">
      <w:pPr>
        <w:rPr>
          <w:bCs/>
          <w:color w:val="FF0000"/>
        </w:rPr>
      </w:pPr>
    </w:p>
    <w:p w14:paraId="57535420" w14:textId="41E36E62" w:rsidR="00B00FA1" w:rsidRPr="00295BF0" w:rsidRDefault="00C037BA" w:rsidP="00B00FA1">
      <w:pPr>
        <w:pStyle w:val="3"/>
      </w:pPr>
      <w:r>
        <w:rPr>
          <w:rFonts w:hint="eastAsia"/>
        </w:rPr>
        <w:t xml:space="preserve"> </w:t>
      </w:r>
      <w:bookmarkStart w:id="107" w:name="_Toc9587881"/>
      <w:r w:rsidR="007350BD">
        <w:rPr>
          <w:rFonts w:hint="eastAsia"/>
        </w:rPr>
        <w:t>国标行政区划代码</w:t>
      </w:r>
      <w:bookmarkEnd w:id="107"/>
      <w:r w:rsidR="00B00FA1">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1896"/>
        <w:gridCol w:w="1476"/>
      </w:tblGrid>
      <w:tr w:rsidR="007350BD" w:rsidRPr="008B0F2D" w14:paraId="63796FFE" w14:textId="77777777" w:rsidTr="00373185">
        <w:trPr>
          <w:jc w:val="center"/>
        </w:trPr>
        <w:tc>
          <w:tcPr>
            <w:tcW w:w="0" w:type="auto"/>
            <w:shd w:val="clear" w:color="auto" w:fill="BFBFBF"/>
          </w:tcPr>
          <w:p w14:paraId="06779584" w14:textId="77777777" w:rsidR="007350BD" w:rsidRPr="003E793C" w:rsidRDefault="007350BD" w:rsidP="00373185">
            <w:pPr>
              <w:jc w:val="center"/>
              <w:rPr>
                <w:b/>
              </w:rPr>
            </w:pPr>
            <w:r w:rsidRPr="003E793C">
              <w:rPr>
                <w:rFonts w:hint="eastAsia"/>
                <w:b/>
              </w:rPr>
              <w:t>序号</w:t>
            </w:r>
          </w:p>
        </w:tc>
        <w:tc>
          <w:tcPr>
            <w:tcW w:w="0" w:type="auto"/>
            <w:shd w:val="clear" w:color="auto" w:fill="BFBFBF"/>
          </w:tcPr>
          <w:p w14:paraId="34AFA007" w14:textId="71E66CEE" w:rsidR="007350BD" w:rsidRPr="003E793C" w:rsidRDefault="007350BD" w:rsidP="00373185">
            <w:pPr>
              <w:jc w:val="center"/>
              <w:rPr>
                <w:b/>
              </w:rPr>
            </w:pPr>
            <w:r>
              <w:rPr>
                <w:rFonts w:hint="eastAsia"/>
                <w:b/>
              </w:rPr>
              <w:t>名称</w:t>
            </w:r>
          </w:p>
        </w:tc>
        <w:tc>
          <w:tcPr>
            <w:tcW w:w="0" w:type="auto"/>
            <w:shd w:val="clear" w:color="auto" w:fill="BFBFBF"/>
          </w:tcPr>
          <w:p w14:paraId="509AF36D" w14:textId="5DCEF209" w:rsidR="007350BD" w:rsidRPr="003E793C" w:rsidRDefault="007350BD" w:rsidP="007350BD">
            <w:pPr>
              <w:rPr>
                <w:b/>
              </w:rPr>
            </w:pPr>
            <w:r w:rsidRPr="007350BD">
              <w:rPr>
                <w:rFonts w:hint="eastAsia"/>
                <w:b/>
              </w:rPr>
              <w:t>行政区划代码</w:t>
            </w:r>
          </w:p>
        </w:tc>
      </w:tr>
      <w:tr w:rsidR="007350BD" w:rsidRPr="008B0F2D" w14:paraId="011CB668" w14:textId="77777777" w:rsidTr="00373185">
        <w:trPr>
          <w:jc w:val="center"/>
        </w:trPr>
        <w:tc>
          <w:tcPr>
            <w:tcW w:w="0" w:type="auto"/>
          </w:tcPr>
          <w:p w14:paraId="44CA437B" w14:textId="77777777" w:rsidR="007350BD" w:rsidRPr="00007B98" w:rsidRDefault="007350BD" w:rsidP="007350BD">
            <w:pPr>
              <w:jc w:val="center"/>
            </w:pPr>
            <w:r w:rsidRPr="00007B98">
              <w:t>1</w:t>
            </w:r>
          </w:p>
        </w:tc>
        <w:tc>
          <w:tcPr>
            <w:tcW w:w="0" w:type="auto"/>
          </w:tcPr>
          <w:p w14:paraId="1E8BA837" w14:textId="5644388F" w:rsidR="007350BD" w:rsidRPr="00007B98" w:rsidRDefault="007350BD" w:rsidP="007350BD">
            <w:pPr>
              <w:jc w:val="center"/>
            </w:pPr>
            <w:r w:rsidRPr="00F734E4">
              <w:rPr>
                <w:rFonts w:hint="eastAsia"/>
              </w:rPr>
              <w:t>北京市</w:t>
            </w:r>
          </w:p>
        </w:tc>
        <w:tc>
          <w:tcPr>
            <w:tcW w:w="0" w:type="auto"/>
          </w:tcPr>
          <w:p w14:paraId="6EC11A59" w14:textId="5CFBA64B" w:rsidR="007350BD" w:rsidRPr="00007B98" w:rsidRDefault="007350BD" w:rsidP="007350BD">
            <w:pPr>
              <w:jc w:val="center"/>
            </w:pPr>
            <w:r w:rsidRPr="00742EC5">
              <w:t>110000</w:t>
            </w:r>
          </w:p>
        </w:tc>
      </w:tr>
      <w:tr w:rsidR="007350BD" w:rsidRPr="008B0F2D" w14:paraId="0C1BAAAC" w14:textId="77777777" w:rsidTr="00373185">
        <w:trPr>
          <w:jc w:val="center"/>
        </w:trPr>
        <w:tc>
          <w:tcPr>
            <w:tcW w:w="0" w:type="auto"/>
          </w:tcPr>
          <w:p w14:paraId="458E60D0" w14:textId="77777777" w:rsidR="007350BD" w:rsidRPr="00007B98" w:rsidRDefault="007350BD" w:rsidP="007350BD">
            <w:pPr>
              <w:jc w:val="center"/>
            </w:pPr>
            <w:r w:rsidRPr="00007B98">
              <w:t>2</w:t>
            </w:r>
          </w:p>
        </w:tc>
        <w:tc>
          <w:tcPr>
            <w:tcW w:w="0" w:type="auto"/>
          </w:tcPr>
          <w:p w14:paraId="0224EBC7" w14:textId="7094BD15" w:rsidR="007350BD" w:rsidRPr="00007B98" w:rsidRDefault="007350BD" w:rsidP="007350BD">
            <w:pPr>
              <w:jc w:val="center"/>
            </w:pPr>
            <w:r w:rsidRPr="00F734E4">
              <w:rPr>
                <w:rFonts w:hint="eastAsia"/>
              </w:rPr>
              <w:t>天津市</w:t>
            </w:r>
          </w:p>
        </w:tc>
        <w:tc>
          <w:tcPr>
            <w:tcW w:w="0" w:type="auto"/>
          </w:tcPr>
          <w:p w14:paraId="5D75D28F" w14:textId="2DDBF1F5" w:rsidR="007350BD" w:rsidRPr="00007B98" w:rsidRDefault="007350BD" w:rsidP="007350BD">
            <w:pPr>
              <w:jc w:val="center"/>
            </w:pPr>
            <w:r w:rsidRPr="00742EC5">
              <w:t>120000</w:t>
            </w:r>
          </w:p>
        </w:tc>
      </w:tr>
      <w:tr w:rsidR="007350BD" w:rsidRPr="008B0F2D" w14:paraId="35DA1772" w14:textId="77777777" w:rsidTr="00373185">
        <w:trPr>
          <w:jc w:val="center"/>
        </w:trPr>
        <w:tc>
          <w:tcPr>
            <w:tcW w:w="0" w:type="auto"/>
          </w:tcPr>
          <w:p w14:paraId="1C6F3020" w14:textId="77777777" w:rsidR="007350BD" w:rsidRPr="00007B98" w:rsidRDefault="007350BD" w:rsidP="007350BD">
            <w:pPr>
              <w:jc w:val="center"/>
            </w:pPr>
            <w:r w:rsidRPr="00007B98">
              <w:t>3</w:t>
            </w:r>
          </w:p>
        </w:tc>
        <w:tc>
          <w:tcPr>
            <w:tcW w:w="0" w:type="auto"/>
          </w:tcPr>
          <w:p w14:paraId="7095F278" w14:textId="0C6C580B" w:rsidR="007350BD" w:rsidRPr="00007B98" w:rsidRDefault="007350BD" w:rsidP="007350BD">
            <w:pPr>
              <w:jc w:val="center"/>
            </w:pPr>
            <w:r w:rsidRPr="00F734E4">
              <w:rPr>
                <w:rFonts w:hint="eastAsia"/>
              </w:rPr>
              <w:t>河北省</w:t>
            </w:r>
          </w:p>
        </w:tc>
        <w:tc>
          <w:tcPr>
            <w:tcW w:w="0" w:type="auto"/>
          </w:tcPr>
          <w:p w14:paraId="4383E44C" w14:textId="043AF20C" w:rsidR="007350BD" w:rsidRPr="00007B98" w:rsidRDefault="007350BD" w:rsidP="007350BD">
            <w:pPr>
              <w:jc w:val="center"/>
            </w:pPr>
            <w:r w:rsidRPr="00742EC5">
              <w:t>130000</w:t>
            </w:r>
          </w:p>
        </w:tc>
      </w:tr>
      <w:tr w:rsidR="007350BD" w:rsidRPr="008B0F2D" w14:paraId="1685201B" w14:textId="77777777" w:rsidTr="00373185">
        <w:trPr>
          <w:jc w:val="center"/>
        </w:trPr>
        <w:tc>
          <w:tcPr>
            <w:tcW w:w="0" w:type="auto"/>
          </w:tcPr>
          <w:p w14:paraId="0AC2301B" w14:textId="77777777" w:rsidR="007350BD" w:rsidRPr="00007B98" w:rsidRDefault="007350BD" w:rsidP="007350BD">
            <w:pPr>
              <w:jc w:val="center"/>
            </w:pPr>
            <w:r w:rsidRPr="00007B98">
              <w:t>4</w:t>
            </w:r>
          </w:p>
        </w:tc>
        <w:tc>
          <w:tcPr>
            <w:tcW w:w="0" w:type="auto"/>
          </w:tcPr>
          <w:p w14:paraId="56BC3E6B" w14:textId="78072FF1" w:rsidR="007350BD" w:rsidRPr="00007B98" w:rsidRDefault="007350BD" w:rsidP="007350BD">
            <w:pPr>
              <w:jc w:val="center"/>
            </w:pPr>
            <w:r w:rsidRPr="00F734E4">
              <w:rPr>
                <w:rFonts w:hint="eastAsia"/>
              </w:rPr>
              <w:t>山西省</w:t>
            </w:r>
          </w:p>
        </w:tc>
        <w:tc>
          <w:tcPr>
            <w:tcW w:w="0" w:type="auto"/>
          </w:tcPr>
          <w:p w14:paraId="0EB37B12" w14:textId="7CB2B799" w:rsidR="007350BD" w:rsidRPr="00007B98" w:rsidRDefault="007350BD" w:rsidP="007350BD">
            <w:pPr>
              <w:jc w:val="center"/>
            </w:pPr>
            <w:r w:rsidRPr="00742EC5">
              <w:t>140000</w:t>
            </w:r>
          </w:p>
        </w:tc>
      </w:tr>
      <w:tr w:rsidR="007350BD" w:rsidRPr="008B0F2D" w14:paraId="65EB9593" w14:textId="77777777" w:rsidTr="00373185">
        <w:trPr>
          <w:jc w:val="center"/>
        </w:trPr>
        <w:tc>
          <w:tcPr>
            <w:tcW w:w="0" w:type="auto"/>
          </w:tcPr>
          <w:p w14:paraId="0C2D78FD" w14:textId="77777777" w:rsidR="007350BD" w:rsidRPr="00007B98" w:rsidRDefault="007350BD" w:rsidP="007350BD">
            <w:pPr>
              <w:jc w:val="center"/>
            </w:pPr>
            <w:r w:rsidRPr="00007B98">
              <w:t>5</w:t>
            </w:r>
          </w:p>
        </w:tc>
        <w:tc>
          <w:tcPr>
            <w:tcW w:w="0" w:type="auto"/>
          </w:tcPr>
          <w:p w14:paraId="478738D5" w14:textId="6366C545" w:rsidR="007350BD" w:rsidRPr="004717AF" w:rsidRDefault="007350BD" w:rsidP="007350BD">
            <w:pPr>
              <w:jc w:val="center"/>
            </w:pPr>
            <w:r w:rsidRPr="00F734E4">
              <w:rPr>
                <w:rFonts w:hint="eastAsia"/>
              </w:rPr>
              <w:t>内蒙古自治区</w:t>
            </w:r>
          </w:p>
        </w:tc>
        <w:tc>
          <w:tcPr>
            <w:tcW w:w="0" w:type="auto"/>
          </w:tcPr>
          <w:p w14:paraId="299C22B0" w14:textId="2EF53737" w:rsidR="007350BD" w:rsidRPr="00007B98" w:rsidRDefault="007350BD" w:rsidP="007350BD">
            <w:pPr>
              <w:jc w:val="center"/>
            </w:pPr>
            <w:r w:rsidRPr="00742EC5">
              <w:t>150000</w:t>
            </w:r>
          </w:p>
        </w:tc>
      </w:tr>
      <w:tr w:rsidR="007350BD" w:rsidRPr="008B0F2D" w14:paraId="74D5F1B9" w14:textId="77777777" w:rsidTr="00373185">
        <w:trPr>
          <w:jc w:val="center"/>
        </w:trPr>
        <w:tc>
          <w:tcPr>
            <w:tcW w:w="0" w:type="auto"/>
          </w:tcPr>
          <w:p w14:paraId="65059B16" w14:textId="1F96CD8E" w:rsidR="007350BD" w:rsidRPr="00007B98" w:rsidRDefault="007350BD" w:rsidP="007350BD">
            <w:pPr>
              <w:jc w:val="center"/>
            </w:pPr>
            <w:r>
              <w:rPr>
                <w:rFonts w:hint="eastAsia"/>
              </w:rPr>
              <w:t>6</w:t>
            </w:r>
          </w:p>
        </w:tc>
        <w:tc>
          <w:tcPr>
            <w:tcW w:w="0" w:type="auto"/>
          </w:tcPr>
          <w:p w14:paraId="231B980D" w14:textId="78AAC7D2" w:rsidR="007350BD" w:rsidRDefault="007350BD" w:rsidP="007350BD">
            <w:pPr>
              <w:jc w:val="center"/>
            </w:pPr>
            <w:r w:rsidRPr="00F734E4">
              <w:rPr>
                <w:rFonts w:hint="eastAsia"/>
              </w:rPr>
              <w:t>辽宁省</w:t>
            </w:r>
          </w:p>
        </w:tc>
        <w:tc>
          <w:tcPr>
            <w:tcW w:w="0" w:type="auto"/>
          </w:tcPr>
          <w:p w14:paraId="74A4E444" w14:textId="10540E54" w:rsidR="007350BD" w:rsidRPr="00007B98" w:rsidRDefault="007350BD" w:rsidP="007350BD">
            <w:pPr>
              <w:jc w:val="center"/>
            </w:pPr>
            <w:r w:rsidRPr="00742EC5">
              <w:t>210000</w:t>
            </w:r>
          </w:p>
        </w:tc>
      </w:tr>
      <w:tr w:rsidR="007350BD" w:rsidRPr="008B0F2D" w14:paraId="5168E397" w14:textId="77777777" w:rsidTr="00373185">
        <w:trPr>
          <w:jc w:val="center"/>
        </w:trPr>
        <w:tc>
          <w:tcPr>
            <w:tcW w:w="0" w:type="auto"/>
          </w:tcPr>
          <w:p w14:paraId="40C303E2" w14:textId="77587B07" w:rsidR="007350BD" w:rsidRPr="00007B98" w:rsidRDefault="007350BD" w:rsidP="007350BD">
            <w:pPr>
              <w:jc w:val="center"/>
            </w:pPr>
            <w:r>
              <w:rPr>
                <w:rFonts w:hint="eastAsia"/>
              </w:rPr>
              <w:t>7</w:t>
            </w:r>
          </w:p>
        </w:tc>
        <w:tc>
          <w:tcPr>
            <w:tcW w:w="0" w:type="auto"/>
          </w:tcPr>
          <w:p w14:paraId="1478DF0E" w14:textId="4AC0C8BC" w:rsidR="007350BD" w:rsidRDefault="007350BD" w:rsidP="007350BD">
            <w:pPr>
              <w:jc w:val="center"/>
            </w:pPr>
            <w:r w:rsidRPr="00F734E4">
              <w:rPr>
                <w:rFonts w:hint="eastAsia"/>
              </w:rPr>
              <w:t>吉林省</w:t>
            </w:r>
          </w:p>
        </w:tc>
        <w:tc>
          <w:tcPr>
            <w:tcW w:w="0" w:type="auto"/>
          </w:tcPr>
          <w:p w14:paraId="7C11C96A" w14:textId="03B65BB9" w:rsidR="007350BD" w:rsidRPr="00007B98" w:rsidRDefault="007350BD" w:rsidP="007350BD">
            <w:pPr>
              <w:jc w:val="center"/>
            </w:pPr>
            <w:r w:rsidRPr="00742EC5">
              <w:t>220000</w:t>
            </w:r>
          </w:p>
        </w:tc>
      </w:tr>
      <w:tr w:rsidR="007350BD" w:rsidRPr="008B0F2D" w14:paraId="4AFA82D8" w14:textId="77777777" w:rsidTr="00373185">
        <w:trPr>
          <w:jc w:val="center"/>
        </w:trPr>
        <w:tc>
          <w:tcPr>
            <w:tcW w:w="0" w:type="auto"/>
          </w:tcPr>
          <w:p w14:paraId="41656F10" w14:textId="1874AF76" w:rsidR="007350BD" w:rsidRPr="00007B98" w:rsidRDefault="007350BD" w:rsidP="007350BD">
            <w:pPr>
              <w:jc w:val="center"/>
            </w:pPr>
            <w:r>
              <w:rPr>
                <w:rFonts w:hint="eastAsia"/>
              </w:rPr>
              <w:t>8</w:t>
            </w:r>
          </w:p>
        </w:tc>
        <w:tc>
          <w:tcPr>
            <w:tcW w:w="0" w:type="auto"/>
          </w:tcPr>
          <w:p w14:paraId="6B62A083" w14:textId="60E1C177" w:rsidR="007350BD" w:rsidRDefault="007350BD" w:rsidP="007350BD">
            <w:pPr>
              <w:jc w:val="center"/>
            </w:pPr>
            <w:r w:rsidRPr="00F734E4">
              <w:rPr>
                <w:rFonts w:hint="eastAsia"/>
              </w:rPr>
              <w:t>黑龙江省</w:t>
            </w:r>
          </w:p>
        </w:tc>
        <w:tc>
          <w:tcPr>
            <w:tcW w:w="0" w:type="auto"/>
          </w:tcPr>
          <w:p w14:paraId="41B4AA6A" w14:textId="05E98C52" w:rsidR="007350BD" w:rsidRPr="00007B98" w:rsidRDefault="007350BD" w:rsidP="007350BD">
            <w:pPr>
              <w:jc w:val="center"/>
            </w:pPr>
            <w:r w:rsidRPr="00742EC5">
              <w:t>230000</w:t>
            </w:r>
          </w:p>
        </w:tc>
      </w:tr>
      <w:tr w:rsidR="007350BD" w:rsidRPr="008B0F2D" w14:paraId="52AC48D5" w14:textId="77777777" w:rsidTr="00373185">
        <w:trPr>
          <w:jc w:val="center"/>
        </w:trPr>
        <w:tc>
          <w:tcPr>
            <w:tcW w:w="0" w:type="auto"/>
          </w:tcPr>
          <w:p w14:paraId="7CFDBE7F" w14:textId="4F7BF558" w:rsidR="007350BD" w:rsidRPr="00007B98" w:rsidRDefault="007350BD" w:rsidP="007350BD">
            <w:pPr>
              <w:jc w:val="center"/>
            </w:pPr>
            <w:r>
              <w:rPr>
                <w:rFonts w:hint="eastAsia"/>
              </w:rPr>
              <w:t>9</w:t>
            </w:r>
          </w:p>
        </w:tc>
        <w:tc>
          <w:tcPr>
            <w:tcW w:w="0" w:type="auto"/>
          </w:tcPr>
          <w:p w14:paraId="2D81F7C9" w14:textId="4FC7E505" w:rsidR="007350BD" w:rsidRDefault="007350BD" w:rsidP="007350BD">
            <w:pPr>
              <w:jc w:val="center"/>
            </w:pPr>
            <w:r w:rsidRPr="00F734E4">
              <w:rPr>
                <w:rFonts w:hint="eastAsia"/>
              </w:rPr>
              <w:t>上海市</w:t>
            </w:r>
          </w:p>
        </w:tc>
        <w:tc>
          <w:tcPr>
            <w:tcW w:w="0" w:type="auto"/>
          </w:tcPr>
          <w:p w14:paraId="6E0BB85A" w14:textId="6BB8DD89" w:rsidR="007350BD" w:rsidRPr="00007B98" w:rsidRDefault="007350BD" w:rsidP="007350BD">
            <w:pPr>
              <w:jc w:val="center"/>
            </w:pPr>
            <w:r w:rsidRPr="00742EC5">
              <w:t>310000</w:t>
            </w:r>
          </w:p>
        </w:tc>
      </w:tr>
      <w:tr w:rsidR="007350BD" w:rsidRPr="008B0F2D" w14:paraId="72F251C3" w14:textId="77777777" w:rsidTr="00373185">
        <w:trPr>
          <w:jc w:val="center"/>
        </w:trPr>
        <w:tc>
          <w:tcPr>
            <w:tcW w:w="0" w:type="auto"/>
          </w:tcPr>
          <w:p w14:paraId="556BC572" w14:textId="06F226F9" w:rsidR="007350BD" w:rsidRPr="00007B98" w:rsidRDefault="007350BD" w:rsidP="007350BD">
            <w:pPr>
              <w:jc w:val="center"/>
            </w:pPr>
            <w:r>
              <w:rPr>
                <w:rFonts w:hint="eastAsia"/>
              </w:rPr>
              <w:t>1</w:t>
            </w:r>
            <w:r>
              <w:t>0</w:t>
            </w:r>
          </w:p>
        </w:tc>
        <w:tc>
          <w:tcPr>
            <w:tcW w:w="0" w:type="auto"/>
          </w:tcPr>
          <w:p w14:paraId="22829B14" w14:textId="42A9D525" w:rsidR="007350BD" w:rsidRDefault="007350BD" w:rsidP="007350BD">
            <w:pPr>
              <w:jc w:val="center"/>
            </w:pPr>
            <w:r w:rsidRPr="00F734E4">
              <w:rPr>
                <w:rFonts w:hint="eastAsia"/>
              </w:rPr>
              <w:t>江苏省</w:t>
            </w:r>
          </w:p>
        </w:tc>
        <w:tc>
          <w:tcPr>
            <w:tcW w:w="0" w:type="auto"/>
          </w:tcPr>
          <w:p w14:paraId="078420FD" w14:textId="2E17B001" w:rsidR="007350BD" w:rsidRPr="00007B98" w:rsidRDefault="007350BD" w:rsidP="007350BD">
            <w:pPr>
              <w:jc w:val="center"/>
            </w:pPr>
            <w:r w:rsidRPr="00742EC5">
              <w:t>320000</w:t>
            </w:r>
          </w:p>
        </w:tc>
      </w:tr>
      <w:tr w:rsidR="007350BD" w:rsidRPr="008B0F2D" w14:paraId="40C3271A" w14:textId="77777777" w:rsidTr="00373185">
        <w:trPr>
          <w:jc w:val="center"/>
        </w:trPr>
        <w:tc>
          <w:tcPr>
            <w:tcW w:w="0" w:type="auto"/>
          </w:tcPr>
          <w:p w14:paraId="3E4089D7" w14:textId="7B3E038A" w:rsidR="007350BD" w:rsidRPr="00007B98" w:rsidRDefault="007350BD" w:rsidP="007350BD">
            <w:pPr>
              <w:jc w:val="center"/>
            </w:pPr>
            <w:r>
              <w:rPr>
                <w:rFonts w:hint="eastAsia"/>
              </w:rPr>
              <w:t>1</w:t>
            </w:r>
            <w:r>
              <w:t>1</w:t>
            </w:r>
          </w:p>
        </w:tc>
        <w:tc>
          <w:tcPr>
            <w:tcW w:w="0" w:type="auto"/>
          </w:tcPr>
          <w:p w14:paraId="4CF4D6CB" w14:textId="0862CE9A" w:rsidR="007350BD" w:rsidRDefault="007350BD" w:rsidP="007350BD">
            <w:pPr>
              <w:jc w:val="center"/>
            </w:pPr>
            <w:r w:rsidRPr="00F734E4">
              <w:rPr>
                <w:rFonts w:hint="eastAsia"/>
              </w:rPr>
              <w:t>浙江省</w:t>
            </w:r>
          </w:p>
        </w:tc>
        <w:tc>
          <w:tcPr>
            <w:tcW w:w="0" w:type="auto"/>
          </w:tcPr>
          <w:p w14:paraId="67E113D8" w14:textId="5DC7EB1B" w:rsidR="007350BD" w:rsidRPr="00007B98" w:rsidRDefault="007350BD" w:rsidP="007350BD">
            <w:pPr>
              <w:jc w:val="center"/>
            </w:pPr>
            <w:r w:rsidRPr="00742EC5">
              <w:t>330000</w:t>
            </w:r>
          </w:p>
        </w:tc>
      </w:tr>
      <w:tr w:rsidR="007350BD" w:rsidRPr="008B0F2D" w14:paraId="5E366568" w14:textId="77777777" w:rsidTr="00373185">
        <w:trPr>
          <w:jc w:val="center"/>
        </w:trPr>
        <w:tc>
          <w:tcPr>
            <w:tcW w:w="0" w:type="auto"/>
          </w:tcPr>
          <w:p w14:paraId="44F8E1EF" w14:textId="3CFD7DFD" w:rsidR="007350BD" w:rsidRPr="00007B98" w:rsidRDefault="007350BD" w:rsidP="007350BD">
            <w:pPr>
              <w:jc w:val="center"/>
            </w:pPr>
            <w:r>
              <w:rPr>
                <w:rFonts w:hint="eastAsia"/>
              </w:rPr>
              <w:t>1</w:t>
            </w:r>
            <w:r>
              <w:t>2</w:t>
            </w:r>
          </w:p>
        </w:tc>
        <w:tc>
          <w:tcPr>
            <w:tcW w:w="0" w:type="auto"/>
          </w:tcPr>
          <w:p w14:paraId="1B0060C6" w14:textId="519C9B79" w:rsidR="007350BD" w:rsidRDefault="007350BD" w:rsidP="007350BD">
            <w:pPr>
              <w:jc w:val="center"/>
            </w:pPr>
            <w:r w:rsidRPr="00F734E4">
              <w:rPr>
                <w:rFonts w:hint="eastAsia"/>
              </w:rPr>
              <w:t>安徽省</w:t>
            </w:r>
          </w:p>
        </w:tc>
        <w:tc>
          <w:tcPr>
            <w:tcW w:w="0" w:type="auto"/>
          </w:tcPr>
          <w:p w14:paraId="788D4253" w14:textId="5993555B" w:rsidR="007350BD" w:rsidRPr="00007B98" w:rsidRDefault="007350BD" w:rsidP="007350BD">
            <w:pPr>
              <w:jc w:val="center"/>
            </w:pPr>
            <w:r w:rsidRPr="00742EC5">
              <w:t>340000</w:t>
            </w:r>
          </w:p>
        </w:tc>
      </w:tr>
      <w:tr w:rsidR="007350BD" w:rsidRPr="008B0F2D" w14:paraId="09F8C314" w14:textId="77777777" w:rsidTr="00373185">
        <w:trPr>
          <w:jc w:val="center"/>
        </w:trPr>
        <w:tc>
          <w:tcPr>
            <w:tcW w:w="0" w:type="auto"/>
          </w:tcPr>
          <w:p w14:paraId="5AE46D52" w14:textId="5227248C" w:rsidR="007350BD" w:rsidRPr="00007B98" w:rsidRDefault="007350BD" w:rsidP="007350BD">
            <w:pPr>
              <w:jc w:val="center"/>
            </w:pPr>
            <w:r>
              <w:rPr>
                <w:rFonts w:hint="eastAsia"/>
              </w:rPr>
              <w:t>1</w:t>
            </w:r>
            <w:r>
              <w:t>3</w:t>
            </w:r>
          </w:p>
        </w:tc>
        <w:tc>
          <w:tcPr>
            <w:tcW w:w="0" w:type="auto"/>
          </w:tcPr>
          <w:p w14:paraId="0842CB2B" w14:textId="00054D46" w:rsidR="007350BD" w:rsidRDefault="007350BD" w:rsidP="007350BD">
            <w:pPr>
              <w:jc w:val="center"/>
            </w:pPr>
            <w:r w:rsidRPr="00F734E4">
              <w:rPr>
                <w:rFonts w:hint="eastAsia"/>
              </w:rPr>
              <w:t>福建省</w:t>
            </w:r>
          </w:p>
        </w:tc>
        <w:tc>
          <w:tcPr>
            <w:tcW w:w="0" w:type="auto"/>
          </w:tcPr>
          <w:p w14:paraId="0578E513" w14:textId="043E6924" w:rsidR="007350BD" w:rsidRPr="00007B98" w:rsidRDefault="007350BD" w:rsidP="007350BD">
            <w:pPr>
              <w:jc w:val="center"/>
            </w:pPr>
            <w:r w:rsidRPr="00742EC5">
              <w:t>350000</w:t>
            </w:r>
          </w:p>
        </w:tc>
      </w:tr>
      <w:tr w:rsidR="007350BD" w:rsidRPr="008B0F2D" w14:paraId="3B9C051C" w14:textId="77777777" w:rsidTr="00373185">
        <w:trPr>
          <w:jc w:val="center"/>
        </w:trPr>
        <w:tc>
          <w:tcPr>
            <w:tcW w:w="0" w:type="auto"/>
          </w:tcPr>
          <w:p w14:paraId="0DCEB248" w14:textId="41DF22AB" w:rsidR="007350BD" w:rsidRPr="00007B98" w:rsidRDefault="007350BD" w:rsidP="007350BD">
            <w:pPr>
              <w:jc w:val="center"/>
            </w:pPr>
            <w:r>
              <w:rPr>
                <w:rFonts w:hint="eastAsia"/>
              </w:rPr>
              <w:t>1</w:t>
            </w:r>
            <w:r>
              <w:t>4</w:t>
            </w:r>
          </w:p>
        </w:tc>
        <w:tc>
          <w:tcPr>
            <w:tcW w:w="0" w:type="auto"/>
          </w:tcPr>
          <w:p w14:paraId="4D9A1B45" w14:textId="66722183" w:rsidR="007350BD" w:rsidRDefault="007350BD" w:rsidP="007350BD">
            <w:pPr>
              <w:jc w:val="center"/>
            </w:pPr>
            <w:r w:rsidRPr="00F734E4">
              <w:rPr>
                <w:rFonts w:hint="eastAsia"/>
              </w:rPr>
              <w:t>江西省</w:t>
            </w:r>
          </w:p>
        </w:tc>
        <w:tc>
          <w:tcPr>
            <w:tcW w:w="0" w:type="auto"/>
          </w:tcPr>
          <w:p w14:paraId="2C14F8DD" w14:textId="69543ED3" w:rsidR="007350BD" w:rsidRPr="00007B98" w:rsidRDefault="007350BD" w:rsidP="007350BD">
            <w:pPr>
              <w:jc w:val="center"/>
            </w:pPr>
            <w:r w:rsidRPr="00742EC5">
              <w:t>360000</w:t>
            </w:r>
          </w:p>
        </w:tc>
      </w:tr>
      <w:tr w:rsidR="007350BD" w:rsidRPr="008B0F2D" w14:paraId="66B5047F" w14:textId="77777777" w:rsidTr="00373185">
        <w:trPr>
          <w:jc w:val="center"/>
        </w:trPr>
        <w:tc>
          <w:tcPr>
            <w:tcW w:w="0" w:type="auto"/>
          </w:tcPr>
          <w:p w14:paraId="7C1CE9AB" w14:textId="00DD7100" w:rsidR="007350BD" w:rsidRPr="00007B98" w:rsidRDefault="007350BD" w:rsidP="007350BD">
            <w:pPr>
              <w:jc w:val="center"/>
            </w:pPr>
            <w:r>
              <w:rPr>
                <w:rFonts w:hint="eastAsia"/>
              </w:rPr>
              <w:t>1</w:t>
            </w:r>
            <w:r>
              <w:t>5</w:t>
            </w:r>
          </w:p>
        </w:tc>
        <w:tc>
          <w:tcPr>
            <w:tcW w:w="0" w:type="auto"/>
          </w:tcPr>
          <w:p w14:paraId="7C3D349C" w14:textId="437C8970" w:rsidR="007350BD" w:rsidRDefault="007350BD" w:rsidP="007350BD">
            <w:pPr>
              <w:jc w:val="center"/>
            </w:pPr>
            <w:r w:rsidRPr="00F734E4">
              <w:rPr>
                <w:rFonts w:hint="eastAsia"/>
              </w:rPr>
              <w:t>山东省</w:t>
            </w:r>
          </w:p>
        </w:tc>
        <w:tc>
          <w:tcPr>
            <w:tcW w:w="0" w:type="auto"/>
          </w:tcPr>
          <w:p w14:paraId="53184FAA" w14:textId="5FFB200F" w:rsidR="007350BD" w:rsidRPr="00007B98" w:rsidRDefault="007350BD" w:rsidP="007350BD">
            <w:pPr>
              <w:jc w:val="center"/>
            </w:pPr>
            <w:r w:rsidRPr="00742EC5">
              <w:t>370000</w:t>
            </w:r>
          </w:p>
        </w:tc>
      </w:tr>
      <w:tr w:rsidR="007350BD" w:rsidRPr="008B0F2D" w14:paraId="5DE02E2A" w14:textId="77777777" w:rsidTr="00373185">
        <w:trPr>
          <w:jc w:val="center"/>
        </w:trPr>
        <w:tc>
          <w:tcPr>
            <w:tcW w:w="0" w:type="auto"/>
          </w:tcPr>
          <w:p w14:paraId="705F568A" w14:textId="4970C750" w:rsidR="007350BD" w:rsidRPr="00007B98" w:rsidRDefault="007350BD" w:rsidP="007350BD">
            <w:pPr>
              <w:jc w:val="center"/>
            </w:pPr>
            <w:r>
              <w:rPr>
                <w:rFonts w:hint="eastAsia"/>
              </w:rPr>
              <w:t>1</w:t>
            </w:r>
            <w:r>
              <w:t>6</w:t>
            </w:r>
          </w:p>
        </w:tc>
        <w:tc>
          <w:tcPr>
            <w:tcW w:w="0" w:type="auto"/>
          </w:tcPr>
          <w:p w14:paraId="1487F09C" w14:textId="1BB17624" w:rsidR="007350BD" w:rsidRDefault="007350BD" w:rsidP="007350BD">
            <w:pPr>
              <w:jc w:val="center"/>
            </w:pPr>
            <w:r w:rsidRPr="00F734E4">
              <w:rPr>
                <w:rFonts w:hint="eastAsia"/>
              </w:rPr>
              <w:t>河南省</w:t>
            </w:r>
          </w:p>
        </w:tc>
        <w:tc>
          <w:tcPr>
            <w:tcW w:w="0" w:type="auto"/>
          </w:tcPr>
          <w:p w14:paraId="3E26498B" w14:textId="4009BF82" w:rsidR="007350BD" w:rsidRPr="00007B98" w:rsidRDefault="007350BD" w:rsidP="007350BD">
            <w:pPr>
              <w:jc w:val="center"/>
            </w:pPr>
            <w:r w:rsidRPr="00742EC5">
              <w:t>410000</w:t>
            </w:r>
          </w:p>
        </w:tc>
      </w:tr>
      <w:tr w:rsidR="007350BD" w:rsidRPr="008B0F2D" w14:paraId="42D03DF1" w14:textId="77777777" w:rsidTr="00373185">
        <w:trPr>
          <w:jc w:val="center"/>
        </w:trPr>
        <w:tc>
          <w:tcPr>
            <w:tcW w:w="0" w:type="auto"/>
          </w:tcPr>
          <w:p w14:paraId="5127D7A4" w14:textId="0A75D551" w:rsidR="007350BD" w:rsidRPr="00007B98" w:rsidRDefault="007350BD" w:rsidP="007350BD">
            <w:pPr>
              <w:jc w:val="center"/>
            </w:pPr>
            <w:r>
              <w:rPr>
                <w:rFonts w:hint="eastAsia"/>
              </w:rPr>
              <w:t>1</w:t>
            </w:r>
            <w:r>
              <w:t>7</w:t>
            </w:r>
          </w:p>
        </w:tc>
        <w:tc>
          <w:tcPr>
            <w:tcW w:w="0" w:type="auto"/>
          </w:tcPr>
          <w:p w14:paraId="008898D5" w14:textId="020DFE80" w:rsidR="007350BD" w:rsidRDefault="007350BD" w:rsidP="007350BD">
            <w:pPr>
              <w:jc w:val="center"/>
            </w:pPr>
            <w:r w:rsidRPr="00F734E4">
              <w:rPr>
                <w:rFonts w:hint="eastAsia"/>
              </w:rPr>
              <w:t>湖北省</w:t>
            </w:r>
          </w:p>
        </w:tc>
        <w:tc>
          <w:tcPr>
            <w:tcW w:w="0" w:type="auto"/>
          </w:tcPr>
          <w:p w14:paraId="135BC639" w14:textId="5104B2D2" w:rsidR="007350BD" w:rsidRPr="00007B98" w:rsidRDefault="007350BD" w:rsidP="007350BD">
            <w:pPr>
              <w:jc w:val="center"/>
            </w:pPr>
            <w:r w:rsidRPr="00742EC5">
              <w:t>420000</w:t>
            </w:r>
          </w:p>
        </w:tc>
      </w:tr>
      <w:tr w:rsidR="007350BD" w:rsidRPr="008B0F2D" w14:paraId="697A6D59" w14:textId="77777777" w:rsidTr="00373185">
        <w:trPr>
          <w:jc w:val="center"/>
        </w:trPr>
        <w:tc>
          <w:tcPr>
            <w:tcW w:w="0" w:type="auto"/>
          </w:tcPr>
          <w:p w14:paraId="222ABCF1" w14:textId="40BEC19C" w:rsidR="007350BD" w:rsidRPr="00007B98" w:rsidRDefault="007350BD" w:rsidP="007350BD">
            <w:pPr>
              <w:jc w:val="center"/>
            </w:pPr>
            <w:r>
              <w:rPr>
                <w:rFonts w:hint="eastAsia"/>
              </w:rPr>
              <w:t>1</w:t>
            </w:r>
            <w:r>
              <w:t>8</w:t>
            </w:r>
          </w:p>
        </w:tc>
        <w:tc>
          <w:tcPr>
            <w:tcW w:w="0" w:type="auto"/>
          </w:tcPr>
          <w:p w14:paraId="5C9F33A7" w14:textId="6DE9298C" w:rsidR="007350BD" w:rsidRDefault="007350BD" w:rsidP="007350BD">
            <w:pPr>
              <w:jc w:val="center"/>
            </w:pPr>
            <w:r w:rsidRPr="00F734E4">
              <w:rPr>
                <w:rFonts w:hint="eastAsia"/>
              </w:rPr>
              <w:t>湖南省</w:t>
            </w:r>
          </w:p>
        </w:tc>
        <w:tc>
          <w:tcPr>
            <w:tcW w:w="0" w:type="auto"/>
          </w:tcPr>
          <w:p w14:paraId="628D8028" w14:textId="3C4CFEE7" w:rsidR="007350BD" w:rsidRPr="00007B98" w:rsidRDefault="007350BD" w:rsidP="007350BD">
            <w:pPr>
              <w:jc w:val="center"/>
            </w:pPr>
            <w:r w:rsidRPr="00742EC5">
              <w:t>430000</w:t>
            </w:r>
          </w:p>
        </w:tc>
      </w:tr>
      <w:tr w:rsidR="007350BD" w:rsidRPr="008B0F2D" w14:paraId="41E3E0AB" w14:textId="77777777" w:rsidTr="00373185">
        <w:trPr>
          <w:jc w:val="center"/>
        </w:trPr>
        <w:tc>
          <w:tcPr>
            <w:tcW w:w="0" w:type="auto"/>
          </w:tcPr>
          <w:p w14:paraId="5A103C93" w14:textId="01C90706" w:rsidR="007350BD" w:rsidRPr="00007B98" w:rsidRDefault="007350BD" w:rsidP="007350BD">
            <w:pPr>
              <w:jc w:val="center"/>
            </w:pPr>
            <w:r>
              <w:rPr>
                <w:rFonts w:hint="eastAsia"/>
              </w:rPr>
              <w:t>1</w:t>
            </w:r>
            <w:r>
              <w:t>9</w:t>
            </w:r>
          </w:p>
        </w:tc>
        <w:tc>
          <w:tcPr>
            <w:tcW w:w="0" w:type="auto"/>
          </w:tcPr>
          <w:p w14:paraId="3BF0B6C2" w14:textId="24EBD0C8" w:rsidR="007350BD" w:rsidRDefault="007350BD" w:rsidP="007350BD">
            <w:pPr>
              <w:jc w:val="center"/>
            </w:pPr>
            <w:r w:rsidRPr="00F734E4">
              <w:rPr>
                <w:rFonts w:hint="eastAsia"/>
              </w:rPr>
              <w:t>广东省</w:t>
            </w:r>
          </w:p>
        </w:tc>
        <w:tc>
          <w:tcPr>
            <w:tcW w:w="0" w:type="auto"/>
          </w:tcPr>
          <w:p w14:paraId="1CA004C6" w14:textId="70DBAADF" w:rsidR="007350BD" w:rsidRPr="00007B98" w:rsidRDefault="007350BD" w:rsidP="007350BD">
            <w:pPr>
              <w:jc w:val="center"/>
            </w:pPr>
            <w:r w:rsidRPr="00742EC5">
              <w:t>440000</w:t>
            </w:r>
          </w:p>
        </w:tc>
      </w:tr>
      <w:tr w:rsidR="007350BD" w:rsidRPr="008B0F2D" w14:paraId="5526489C" w14:textId="77777777" w:rsidTr="00373185">
        <w:trPr>
          <w:jc w:val="center"/>
        </w:trPr>
        <w:tc>
          <w:tcPr>
            <w:tcW w:w="0" w:type="auto"/>
          </w:tcPr>
          <w:p w14:paraId="0B97A6EB" w14:textId="7DAB9441" w:rsidR="007350BD" w:rsidRPr="00007B98" w:rsidRDefault="007350BD" w:rsidP="007350BD">
            <w:pPr>
              <w:jc w:val="center"/>
            </w:pPr>
            <w:r>
              <w:rPr>
                <w:rFonts w:hint="eastAsia"/>
              </w:rPr>
              <w:t>2</w:t>
            </w:r>
            <w:r>
              <w:t>0</w:t>
            </w:r>
          </w:p>
        </w:tc>
        <w:tc>
          <w:tcPr>
            <w:tcW w:w="0" w:type="auto"/>
          </w:tcPr>
          <w:p w14:paraId="53EB4EBA" w14:textId="05B548E0" w:rsidR="007350BD" w:rsidRDefault="007350BD" w:rsidP="007350BD">
            <w:pPr>
              <w:jc w:val="center"/>
            </w:pPr>
            <w:r w:rsidRPr="00F734E4">
              <w:rPr>
                <w:rFonts w:hint="eastAsia"/>
              </w:rPr>
              <w:t>广西壮族自治区</w:t>
            </w:r>
          </w:p>
        </w:tc>
        <w:tc>
          <w:tcPr>
            <w:tcW w:w="0" w:type="auto"/>
          </w:tcPr>
          <w:p w14:paraId="05381FBD" w14:textId="36372DBD" w:rsidR="007350BD" w:rsidRPr="00007B98" w:rsidRDefault="007350BD" w:rsidP="007350BD">
            <w:pPr>
              <w:jc w:val="center"/>
            </w:pPr>
            <w:r w:rsidRPr="00742EC5">
              <w:t>450000</w:t>
            </w:r>
          </w:p>
        </w:tc>
      </w:tr>
      <w:tr w:rsidR="007350BD" w:rsidRPr="008B0F2D" w14:paraId="45B83FF7" w14:textId="77777777" w:rsidTr="00373185">
        <w:trPr>
          <w:jc w:val="center"/>
        </w:trPr>
        <w:tc>
          <w:tcPr>
            <w:tcW w:w="0" w:type="auto"/>
          </w:tcPr>
          <w:p w14:paraId="5B7D35B0" w14:textId="15C2E8C0" w:rsidR="007350BD" w:rsidRPr="00007B98" w:rsidRDefault="007350BD" w:rsidP="007350BD">
            <w:pPr>
              <w:jc w:val="center"/>
            </w:pPr>
            <w:r>
              <w:rPr>
                <w:rFonts w:hint="eastAsia"/>
              </w:rPr>
              <w:t>2</w:t>
            </w:r>
            <w:r>
              <w:t>1</w:t>
            </w:r>
          </w:p>
        </w:tc>
        <w:tc>
          <w:tcPr>
            <w:tcW w:w="0" w:type="auto"/>
          </w:tcPr>
          <w:p w14:paraId="6D818A0F" w14:textId="16B9600A" w:rsidR="007350BD" w:rsidRDefault="007350BD" w:rsidP="007350BD">
            <w:pPr>
              <w:jc w:val="center"/>
            </w:pPr>
            <w:r w:rsidRPr="00F734E4">
              <w:rPr>
                <w:rFonts w:hint="eastAsia"/>
              </w:rPr>
              <w:t>海南省</w:t>
            </w:r>
          </w:p>
        </w:tc>
        <w:tc>
          <w:tcPr>
            <w:tcW w:w="0" w:type="auto"/>
          </w:tcPr>
          <w:p w14:paraId="1D9A5B96" w14:textId="7DE287E5" w:rsidR="007350BD" w:rsidRPr="00007B98" w:rsidRDefault="007350BD" w:rsidP="007350BD">
            <w:pPr>
              <w:jc w:val="center"/>
            </w:pPr>
            <w:r w:rsidRPr="00742EC5">
              <w:t>460000</w:t>
            </w:r>
          </w:p>
        </w:tc>
      </w:tr>
      <w:tr w:rsidR="007350BD" w:rsidRPr="008B0F2D" w14:paraId="637877BF" w14:textId="77777777" w:rsidTr="00373185">
        <w:trPr>
          <w:jc w:val="center"/>
        </w:trPr>
        <w:tc>
          <w:tcPr>
            <w:tcW w:w="0" w:type="auto"/>
          </w:tcPr>
          <w:p w14:paraId="6CCE1DE0" w14:textId="33054FE9" w:rsidR="007350BD" w:rsidRPr="00007B98" w:rsidRDefault="007350BD" w:rsidP="007350BD">
            <w:pPr>
              <w:jc w:val="center"/>
            </w:pPr>
            <w:r>
              <w:rPr>
                <w:rFonts w:hint="eastAsia"/>
              </w:rPr>
              <w:t>2</w:t>
            </w:r>
            <w:r>
              <w:t>2</w:t>
            </w:r>
          </w:p>
        </w:tc>
        <w:tc>
          <w:tcPr>
            <w:tcW w:w="0" w:type="auto"/>
          </w:tcPr>
          <w:p w14:paraId="3A5D0419" w14:textId="60A62EFB" w:rsidR="007350BD" w:rsidRDefault="007350BD" w:rsidP="007350BD">
            <w:pPr>
              <w:jc w:val="center"/>
            </w:pPr>
            <w:r w:rsidRPr="00F734E4">
              <w:rPr>
                <w:rFonts w:hint="eastAsia"/>
              </w:rPr>
              <w:t>重庆市</w:t>
            </w:r>
          </w:p>
        </w:tc>
        <w:tc>
          <w:tcPr>
            <w:tcW w:w="0" w:type="auto"/>
          </w:tcPr>
          <w:p w14:paraId="1D731850" w14:textId="76844D08" w:rsidR="007350BD" w:rsidRPr="00007B98" w:rsidRDefault="007350BD" w:rsidP="007350BD">
            <w:pPr>
              <w:jc w:val="center"/>
            </w:pPr>
            <w:r w:rsidRPr="00742EC5">
              <w:t>500000</w:t>
            </w:r>
          </w:p>
        </w:tc>
      </w:tr>
      <w:tr w:rsidR="007350BD" w:rsidRPr="008B0F2D" w14:paraId="0BADF712" w14:textId="77777777" w:rsidTr="00373185">
        <w:trPr>
          <w:jc w:val="center"/>
        </w:trPr>
        <w:tc>
          <w:tcPr>
            <w:tcW w:w="0" w:type="auto"/>
          </w:tcPr>
          <w:p w14:paraId="17B8BF06" w14:textId="7AB70841" w:rsidR="007350BD" w:rsidRPr="00007B98" w:rsidRDefault="007350BD" w:rsidP="007350BD">
            <w:pPr>
              <w:jc w:val="center"/>
            </w:pPr>
            <w:r>
              <w:rPr>
                <w:rFonts w:hint="eastAsia"/>
              </w:rPr>
              <w:t>2</w:t>
            </w:r>
            <w:r>
              <w:t>3</w:t>
            </w:r>
          </w:p>
        </w:tc>
        <w:tc>
          <w:tcPr>
            <w:tcW w:w="0" w:type="auto"/>
          </w:tcPr>
          <w:p w14:paraId="258508CC" w14:textId="62653ABC" w:rsidR="007350BD" w:rsidRDefault="007350BD" w:rsidP="007350BD">
            <w:pPr>
              <w:jc w:val="center"/>
            </w:pPr>
            <w:r w:rsidRPr="00F734E4">
              <w:rPr>
                <w:rFonts w:hint="eastAsia"/>
              </w:rPr>
              <w:t>四川省</w:t>
            </w:r>
          </w:p>
        </w:tc>
        <w:tc>
          <w:tcPr>
            <w:tcW w:w="0" w:type="auto"/>
          </w:tcPr>
          <w:p w14:paraId="7BAF35C0" w14:textId="4C8C1B06" w:rsidR="007350BD" w:rsidRPr="00007B98" w:rsidRDefault="007350BD" w:rsidP="007350BD">
            <w:pPr>
              <w:jc w:val="center"/>
            </w:pPr>
            <w:r w:rsidRPr="00742EC5">
              <w:t>510000</w:t>
            </w:r>
          </w:p>
        </w:tc>
      </w:tr>
      <w:tr w:rsidR="007350BD" w:rsidRPr="008B0F2D" w14:paraId="6450876B" w14:textId="77777777" w:rsidTr="00373185">
        <w:trPr>
          <w:jc w:val="center"/>
        </w:trPr>
        <w:tc>
          <w:tcPr>
            <w:tcW w:w="0" w:type="auto"/>
          </w:tcPr>
          <w:p w14:paraId="79E3C8EC" w14:textId="451A14AC" w:rsidR="007350BD" w:rsidRPr="00007B98" w:rsidRDefault="007350BD" w:rsidP="007350BD">
            <w:pPr>
              <w:jc w:val="center"/>
            </w:pPr>
            <w:r>
              <w:rPr>
                <w:rFonts w:hint="eastAsia"/>
              </w:rPr>
              <w:t>2</w:t>
            </w:r>
            <w:r>
              <w:t>4</w:t>
            </w:r>
          </w:p>
        </w:tc>
        <w:tc>
          <w:tcPr>
            <w:tcW w:w="0" w:type="auto"/>
          </w:tcPr>
          <w:p w14:paraId="329FEF29" w14:textId="608B192F" w:rsidR="007350BD" w:rsidRDefault="007350BD" w:rsidP="007350BD">
            <w:pPr>
              <w:jc w:val="center"/>
            </w:pPr>
            <w:r w:rsidRPr="00F734E4">
              <w:rPr>
                <w:rFonts w:hint="eastAsia"/>
              </w:rPr>
              <w:t>贵州省</w:t>
            </w:r>
          </w:p>
        </w:tc>
        <w:tc>
          <w:tcPr>
            <w:tcW w:w="0" w:type="auto"/>
          </w:tcPr>
          <w:p w14:paraId="3CA6C140" w14:textId="35F59D68" w:rsidR="007350BD" w:rsidRPr="00007B98" w:rsidRDefault="007350BD" w:rsidP="007350BD">
            <w:pPr>
              <w:jc w:val="center"/>
            </w:pPr>
            <w:r w:rsidRPr="00742EC5">
              <w:t>520000</w:t>
            </w:r>
          </w:p>
        </w:tc>
      </w:tr>
      <w:tr w:rsidR="007350BD" w:rsidRPr="008B0F2D" w14:paraId="431479BB" w14:textId="77777777" w:rsidTr="00373185">
        <w:trPr>
          <w:jc w:val="center"/>
        </w:trPr>
        <w:tc>
          <w:tcPr>
            <w:tcW w:w="0" w:type="auto"/>
          </w:tcPr>
          <w:p w14:paraId="49A07CB3" w14:textId="23192A93" w:rsidR="007350BD" w:rsidRPr="00007B98" w:rsidRDefault="007350BD" w:rsidP="007350BD">
            <w:pPr>
              <w:jc w:val="center"/>
            </w:pPr>
            <w:r>
              <w:rPr>
                <w:rFonts w:hint="eastAsia"/>
              </w:rPr>
              <w:t>2</w:t>
            </w:r>
            <w:r>
              <w:t>5</w:t>
            </w:r>
          </w:p>
        </w:tc>
        <w:tc>
          <w:tcPr>
            <w:tcW w:w="0" w:type="auto"/>
          </w:tcPr>
          <w:p w14:paraId="2CDCC216" w14:textId="53520693" w:rsidR="007350BD" w:rsidRDefault="007350BD" w:rsidP="007350BD">
            <w:pPr>
              <w:jc w:val="center"/>
            </w:pPr>
            <w:r w:rsidRPr="00F734E4">
              <w:rPr>
                <w:rFonts w:hint="eastAsia"/>
              </w:rPr>
              <w:t>云南省</w:t>
            </w:r>
          </w:p>
        </w:tc>
        <w:tc>
          <w:tcPr>
            <w:tcW w:w="0" w:type="auto"/>
          </w:tcPr>
          <w:p w14:paraId="2C0E7E6A" w14:textId="2AA46BA9" w:rsidR="007350BD" w:rsidRPr="00007B98" w:rsidRDefault="007350BD" w:rsidP="007350BD">
            <w:pPr>
              <w:jc w:val="center"/>
            </w:pPr>
            <w:r w:rsidRPr="00742EC5">
              <w:t>530000</w:t>
            </w:r>
          </w:p>
        </w:tc>
      </w:tr>
      <w:tr w:rsidR="007350BD" w:rsidRPr="008B0F2D" w14:paraId="16BECCD8" w14:textId="77777777" w:rsidTr="00373185">
        <w:trPr>
          <w:jc w:val="center"/>
        </w:trPr>
        <w:tc>
          <w:tcPr>
            <w:tcW w:w="0" w:type="auto"/>
          </w:tcPr>
          <w:p w14:paraId="26ED6494" w14:textId="1ADDCADD" w:rsidR="007350BD" w:rsidRPr="00007B98" w:rsidRDefault="007350BD" w:rsidP="007350BD">
            <w:pPr>
              <w:jc w:val="center"/>
            </w:pPr>
            <w:r>
              <w:rPr>
                <w:rFonts w:hint="eastAsia"/>
              </w:rPr>
              <w:t>2</w:t>
            </w:r>
            <w:r>
              <w:t>6</w:t>
            </w:r>
          </w:p>
        </w:tc>
        <w:tc>
          <w:tcPr>
            <w:tcW w:w="0" w:type="auto"/>
          </w:tcPr>
          <w:p w14:paraId="7C384DD1" w14:textId="0CD321D4" w:rsidR="007350BD" w:rsidRDefault="007350BD" w:rsidP="007350BD">
            <w:pPr>
              <w:jc w:val="center"/>
            </w:pPr>
            <w:r w:rsidRPr="00F734E4">
              <w:rPr>
                <w:rFonts w:hint="eastAsia"/>
              </w:rPr>
              <w:t>西藏自治区</w:t>
            </w:r>
          </w:p>
        </w:tc>
        <w:tc>
          <w:tcPr>
            <w:tcW w:w="0" w:type="auto"/>
          </w:tcPr>
          <w:p w14:paraId="170E32C7" w14:textId="00C2F3D0" w:rsidR="007350BD" w:rsidRPr="00007B98" w:rsidRDefault="007350BD" w:rsidP="007350BD">
            <w:pPr>
              <w:jc w:val="center"/>
            </w:pPr>
            <w:r w:rsidRPr="00742EC5">
              <w:t>540000</w:t>
            </w:r>
          </w:p>
        </w:tc>
      </w:tr>
      <w:tr w:rsidR="007350BD" w:rsidRPr="008B0F2D" w14:paraId="5A001F4C" w14:textId="77777777" w:rsidTr="00373185">
        <w:trPr>
          <w:jc w:val="center"/>
        </w:trPr>
        <w:tc>
          <w:tcPr>
            <w:tcW w:w="0" w:type="auto"/>
          </w:tcPr>
          <w:p w14:paraId="57C3DD9C" w14:textId="57D206B4" w:rsidR="007350BD" w:rsidRPr="00007B98" w:rsidRDefault="007350BD" w:rsidP="007350BD">
            <w:pPr>
              <w:jc w:val="center"/>
            </w:pPr>
            <w:r>
              <w:rPr>
                <w:rFonts w:hint="eastAsia"/>
              </w:rPr>
              <w:t>2</w:t>
            </w:r>
            <w:r>
              <w:t>7</w:t>
            </w:r>
          </w:p>
        </w:tc>
        <w:tc>
          <w:tcPr>
            <w:tcW w:w="0" w:type="auto"/>
          </w:tcPr>
          <w:p w14:paraId="10198D68" w14:textId="1AC56F20" w:rsidR="007350BD" w:rsidRDefault="007350BD" w:rsidP="007350BD">
            <w:pPr>
              <w:jc w:val="center"/>
            </w:pPr>
            <w:r w:rsidRPr="00F734E4">
              <w:rPr>
                <w:rFonts w:hint="eastAsia"/>
              </w:rPr>
              <w:t>陕西省</w:t>
            </w:r>
          </w:p>
        </w:tc>
        <w:tc>
          <w:tcPr>
            <w:tcW w:w="0" w:type="auto"/>
          </w:tcPr>
          <w:p w14:paraId="3F527931" w14:textId="521015A1" w:rsidR="007350BD" w:rsidRPr="00007B98" w:rsidRDefault="007350BD" w:rsidP="007350BD">
            <w:pPr>
              <w:jc w:val="center"/>
            </w:pPr>
            <w:r w:rsidRPr="00742EC5">
              <w:t>610000</w:t>
            </w:r>
          </w:p>
        </w:tc>
      </w:tr>
      <w:tr w:rsidR="007350BD" w:rsidRPr="008B0F2D" w14:paraId="596DA15D" w14:textId="77777777" w:rsidTr="00373185">
        <w:trPr>
          <w:jc w:val="center"/>
        </w:trPr>
        <w:tc>
          <w:tcPr>
            <w:tcW w:w="0" w:type="auto"/>
          </w:tcPr>
          <w:p w14:paraId="37870A6A" w14:textId="60AF4986" w:rsidR="007350BD" w:rsidRPr="00007B98" w:rsidRDefault="007350BD" w:rsidP="007350BD">
            <w:pPr>
              <w:jc w:val="center"/>
            </w:pPr>
            <w:r>
              <w:rPr>
                <w:rFonts w:hint="eastAsia"/>
              </w:rPr>
              <w:t>2</w:t>
            </w:r>
            <w:r>
              <w:t>8</w:t>
            </w:r>
          </w:p>
        </w:tc>
        <w:tc>
          <w:tcPr>
            <w:tcW w:w="0" w:type="auto"/>
          </w:tcPr>
          <w:p w14:paraId="52A76577" w14:textId="2344DF71" w:rsidR="007350BD" w:rsidRDefault="007350BD" w:rsidP="007350BD">
            <w:pPr>
              <w:jc w:val="center"/>
            </w:pPr>
            <w:r w:rsidRPr="00F734E4">
              <w:rPr>
                <w:rFonts w:hint="eastAsia"/>
              </w:rPr>
              <w:t>甘肃省</w:t>
            </w:r>
          </w:p>
        </w:tc>
        <w:tc>
          <w:tcPr>
            <w:tcW w:w="0" w:type="auto"/>
          </w:tcPr>
          <w:p w14:paraId="7AEC61B7" w14:textId="4E1A9BA1" w:rsidR="007350BD" w:rsidRPr="00007B98" w:rsidRDefault="007350BD" w:rsidP="007350BD">
            <w:pPr>
              <w:jc w:val="center"/>
            </w:pPr>
            <w:r w:rsidRPr="00742EC5">
              <w:t>620000</w:t>
            </w:r>
          </w:p>
        </w:tc>
      </w:tr>
      <w:tr w:rsidR="007350BD" w:rsidRPr="008B0F2D" w14:paraId="14CDA56E" w14:textId="77777777" w:rsidTr="00373185">
        <w:trPr>
          <w:jc w:val="center"/>
        </w:trPr>
        <w:tc>
          <w:tcPr>
            <w:tcW w:w="0" w:type="auto"/>
          </w:tcPr>
          <w:p w14:paraId="0946BDBC" w14:textId="245D9691" w:rsidR="007350BD" w:rsidRPr="00007B98" w:rsidRDefault="007350BD" w:rsidP="007350BD">
            <w:pPr>
              <w:jc w:val="center"/>
            </w:pPr>
            <w:r>
              <w:rPr>
                <w:rFonts w:hint="eastAsia"/>
              </w:rPr>
              <w:t>2</w:t>
            </w:r>
            <w:r>
              <w:t>9</w:t>
            </w:r>
          </w:p>
        </w:tc>
        <w:tc>
          <w:tcPr>
            <w:tcW w:w="0" w:type="auto"/>
          </w:tcPr>
          <w:p w14:paraId="79E99475" w14:textId="243CAA19" w:rsidR="007350BD" w:rsidRDefault="007350BD" w:rsidP="007350BD">
            <w:pPr>
              <w:jc w:val="center"/>
            </w:pPr>
            <w:r w:rsidRPr="00F734E4">
              <w:rPr>
                <w:rFonts w:hint="eastAsia"/>
              </w:rPr>
              <w:t>青海省</w:t>
            </w:r>
          </w:p>
        </w:tc>
        <w:tc>
          <w:tcPr>
            <w:tcW w:w="0" w:type="auto"/>
          </w:tcPr>
          <w:p w14:paraId="10F1516E" w14:textId="6DD14222" w:rsidR="007350BD" w:rsidRPr="00007B98" w:rsidRDefault="007350BD" w:rsidP="007350BD">
            <w:pPr>
              <w:jc w:val="center"/>
            </w:pPr>
            <w:r w:rsidRPr="00742EC5">
              <w:t>630000</w:t>
            </w:r>
          </w:p>
        </w:tc>
      </w:tr>
      <w:tr w:rsidR="007350BD" w:rsidRPr="008B0F2D" w14:paraId="27CD7E1B" w14:textId="77777777" w:rsidTr="00373185">
        <w:trPr>
          <w:jc w:val="center"/>
        </w:trPr>
        <w:tc>
          <w:tcPr>
            <w:tcW w:w="0" w:type="auto"/>
          </w:tcPr>
          <w:p w14:paraId="79821740" w14:textId="241E2EF3" w:rsidR="007350BD" w:rsidRPr="00007B98" w:rsidRDefault="007350BD" w:rsidP="007350BD">
            <w:pPr>
              <w:jc w:val="center"/>
            </w:pPr>
            <w:r>
              <w:rPr>
                <w:rFonts w:hint="eastAsia"/>
              </w:rPr>
              <w:t>3</w:t>
            </w:r>
            <w:r>
              <w:t>0</w:t>
            </w:r>
          </w:p>
        </w:tc>
        <w:tc>
          <w:tcPr>
            <w:tcW w:w="0" w:type="auto"/>
          </w:tcPr>
          <w:p w14:paraId="0EC2F501" w14:textId="465655D3" w:rsidR="007350BD" w:rsidRDefault="007350BD" w:rsidP="007350BD">
            <w:pPr>
              <w:jc w:val="center"/>
            </w:pPr>
            <w:r w:rsidRPr="00F734E4">
              <w:rPr>
                <w:rFonts w:hint="eastAsia"/>
              </w:rPr>
              <w:t>宁夏回族自治区</w:t>
            </w:r>
          </w:p>
        </w:tc>
        <w:tc>
          <w:tcPr>
            <w:tcW w:w="0" w:type="auto"/>
          </w:tcPr>
          <w:p w14:paraId="683DD97D" w14:textId="0FE2F99B" w:rsidR="007350BD" w:rsidRPr="00007B98" w:rsidRDefault="007350BD" w:rsidP="007350BD">
            <w:pPr>
              <w:jc w:val="center"/>
            </w:pPr>
            <w:r w:rsidRPr="00742EC5">
              <w:t>640000</w:t>
            </w:r>
          </w:p>
        </w:tc>
      </w:tr>
      <w:tr w:rsidR="007350BD" w:rsidRPr="008B0F2D" w14:paraId="5B50BABF" w14:textId="77777777" w:rsidTr="00373185">
        <w:trPr>
          <w:jc w:val="center"/>
        </w:trPr>
        <w:tc>
          <w:tcPr>
            <w:tcW w:w="0" w:type="auto"/>
          </w:tcPr>
          <w:p w14:paraId="106783EE" w14:textId="4191C440" w:rsidR="007350BD" w:rsidRPr="00007B98" w:rsidRDefault="007350BD" w:rsidP="007350BD">
            <w:pPr>
              <w:jc w:val="center"/>
            </w:pPr>
            <w:r>
              <w:rPr>
                <w:rFonts w:hint="eastAsia"/>
              </w:rPr>
              <w:t>3</w:t>
            </w:r>
            <w:r>
              <w:t>1</w:t>
            </w:r>
          </w:p>
        </w:tc>
        <w:tc>
          <w:tcPr>
            <w:tcW w:w="0" w:type="auto"/>
          </w:tcPr>
          <w:p w14:paraId="6E3CFADB" w14:textId="79276A32" w:rsidR="007350BD" w:rsidRDefault="007350BD" w:rsidP="007350BD">
            <w:pPr>
              <w:jc w:val="center"/>
            </w:pPr>
            <w:r w:rsidRPr="00F734E4">
              <w:rPr>
                <w:rFonts w:hint="eastAsia"/>
              </w:rPr>
              <w:t>新疆维吾尔自治区</w:t>
            </w:r>
          </w:p>
        </w:tc>
        <w:tc>
          <w:tcPr>
            <w:tcW w:w="0" w:type="auto"/>
          </w:tcPr>
          <w:p w14:paraId="347082A5" w14:textId="118E6E7A" w:rsidR="007350BD" w:rsidRPr="00007B98" w:rsidRDefault="007350BD" w:rsidP="007350BD">
            <w:pPr>
              <w:jc w:val="center"/>
            </w:pPr>
            <w:r w:rsidRPr="00742EC5">
              <w:t>650000</w:t>
            </w:r>
          </w:p>
        </w:tc>
      </w:tr>
      <w:tr w:rsidR="007350BD" w:rsidRPr="008B0F2D" w14:paraId="231A0E67" w14:textId="77777777" w:rsidTr="00373185">
        <w:trPr>
          <w:jc w:val="center"/>
        </w:trPr>
        <w:tc>
          <w:tcPr>
            <w:tcW w:w="0" w:type="auto"/>
          </w:tcPr>
          <w:p w14:paraId="07BBF8AB" w14:textId="1E5A7B8D" w:rsidR="007350BD" w:rsidRPr="00007B98" w:rsidRDefault="007350BD" w:rsidP="007350BD">
            <w:pPr>
              <w:jc w:val="center"/>
            </w:pPr>
            <w:r>
              <w:rPr>
                <w:rFonts w:hint="eastAsia"/>
              </w:rPr>
              <w:t>3</w:t>
            </w:r>
            <w:r>
              <w:t>2</w:t>
            </w:r>
          </w:p>
        </w:tc>
        <w:tc>
          <w:tcPr>
            <w:tcW w:w="0" w:type="auto"/>
          </w:tcPr>
          <w:p w14:paraId="513F7C74" w14:textId="78220B9A" w:rsidR="007350BD" w:rsidRDefault="007350BD" w:rsidP="007350BD">
            <w:pPr>
              <w:jc w:val="center"/>
            </w:pPr>
            <w:r w:rsidRPr="00F734E4">
              <w:rPr>
                <w:rFonts w:hint="eastAsia"/>
              </w:rPr>
              <w:t>台湾省</w:t>
            </w:r>
          </w:p>
        </w:tc>
        <w:tc>
          <w:tcPr>
            <w:tcW w:w="0" w:type="auto"/>
          </w:tcPr>
          <w:p w14:paraId="0B966129" w14:textId="2030F685" w:rsidR="007350BD" w:rsidRPr="00007B98" w:rsidRDefault="007350BD" w:rsidP="007350BD">
            <w:pPr>
              <w:jc w:val="center"/>
            </w:pPr>
            <w:r w:rsidRPr="00742EC5">
              <w:t>710000</w:t>
            </w:r>
          </w:p>
        </w:tc>
      </w:tr>
      <w:tr w:rsidR="007350BD" w:rsidRPr="008B0F2D" w14:paraId="0D711532" w14:textId="77777777" w:rsidTr="00373185">
        <w:trPr>
          <w:jc w:val="center"/>
        </w:trPr>
        <w:tc>
          <w:tcPr>
            <w:tcW w:w="0" w:type="auto"/>
          </w:tcPr>
          <w:p w14:paraId="5403AC78" w14:textId="678324FE" w:rsidR="007350BD" w:rsidRPr="00007B98" w:rsidRDefault="007350BD" w:rsidP="007350BD">
            <w:pPr>
              <w:jc w:val="center"/>
            </w:pPr>
            <w:r>
              <w:rPr>
                <w:rFonts w:hint="eastAsia"/>
              </w:rPr>
              <w:t>3</w:t>
            </w:r>
            <w:r>
              <w:t>3</w:t>
            </w:r>
          </w:p>
        </w:tc>
        <w:tc>
          <w:tcPr>
            <w:tcW w:w="0" w:type="auto"/>
          </w:tcPr>
          <w:p w14:paraId="2BFC6690" w14:textId="4D24147F" w:rsidR="007350BD" w:rsidRDefault="007350BD" w:rsidP="007350BD">
            <w:pPr>
              <w:jc w:val="center"/>
            </w:pPr>
            <w:r w:rsidRPr="00F734E4">
              <w:rPr>
                <w:rFonts w:hint="eastAsia"/>
              </w:rPr>
              <w:t>香港特别行政区</w:t>
            </w:r>
          </w:p>
        </w:tc>
        <w:tc>
          <w:tcPr>
            <w:tcW w:w="0" w:type="auto"/>
          </w:tcPr>
          <w:p w14:paraId="0CF77C88" w14:textId="116E08A3" w:rsidR="007350BD" w:rsidRPr="00007B98" w:rsidRDefault="007350BD" w:rsidP="007350BD">
            <w:pPr>
              <w:jc w:val="center"/>
            </w:pPr>
            <w:r w:rsidRPr="00742EC5">
              <w:t>810000</w:t>
            </w:r>
          </w:p>
        </w:tc>
      </w:tr>
      <w:tr w:rsidR="007350BD" w:rsidRPr="008B0F2D" w14:paraId="726A4FDD" w14:textId="77777777" w:rsidTr="00373185">
        <w:trPr>
          <w:jc w:val="center"/>
        </w:trPr>
        <w:tc>
          <w:tcPr>
            <w:tcW w:w="0" w:type="auto"/>
          </w:tcPr>
          <w:p w14:paraId="68F20696" w14:textId="01FF2BDF" w:rsidR="007350BD" w:rsidRPr="00007B98" w:rsidRDefault="007350BD" w:rsidP="007350BD">
            <w:pPr>
              <w:jc w:val="center"/>
            </w:pPr>
            <w:r>
              <w:rPr>
                <w:rFonts w:hint="eastAsia"/>
              </w:rPr>
              <w:t>3</w:t>
            </w:r>
            <w:r>
              <w:t>4</w:t>
            </w:r>
          </w:p>
        </w:tc>
        <w:tc>
          <w:tcPr>
            <w:tcW w:w="0" w:type="auto"/>
          </w:tcPr>
          <w:p w14:paraId="27F3A939" w14:textId="7C332838" w:rsidR="007350BD" w:rsidRDefault="007350BD" w:rsidP="007350BD">
            <w:pPr>
              <w:jc w:val="center"/>
            </w:pPr>
            <w:r w:rsidRPr="00F734E4">
              <w:rPr>
                <w:rFonts w:hint="eastAsia"/>
              </w:rPr>
              <w:t>澳门特别行政区</w:t>
            </w:r>
          </w:p>
        </w:tc>
        <w:tc>
          <w:tcPr>
            <w:tcW w:w="0" w:type="auto"/>
          </w:tcPr>
          <w:p w14:paraId="49AFA56E" w14:textId="454E1128" w:rsidR="007350BD" w:rsidRPr="00007B98" w:rsidRDefault="007350BD" w:rsidP="007350BD">
            <w:pPr>
              <w:jc w:val="center"/>
            </w:pPr>
            <w:r w:rsidRPr="00742EC5">
              <w:t>820000</w:t>
            </w:r>
          </w:p>
        </w:tc>
      </w:tr>
    </w:tbl>
    <w:p w14:paraId="4B9E1DE5" w14:textId="77777777" w:rsidR="00CB7B80" w:rsidRPr="00466D35" w:rsidRDefault="00CB7B80"/>
    <w:sectPr w:rsidR="00CB7B80" w:rsidRPr="00466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5E08" w14:textId="77777777" w:rsidR="001E4D4F" w:rsidRDefault="001E4D4F" w:rsidP="00D62FBF">
      <w:r>
        <w:separator/>
      </w:r>
    </w:p>
  </w:endnote>
  <w:endnote w:type="continuationSeparator" w:id="0">
    <w:p w14:paraId="56BB2E63" w14:textId="77777777" w:rsidR="001E4D4F" w:rsidRDefault="001E4D4F" w:rsidP="00D6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10102FF" w:usb1="38CF7CFA" w:usb2="00010016" w:usb3="00000000" w:csb0="0014000F" w:csb1="00000000"/>
  </w:font>
  <w:font w:name="等线 Light">
    <w:panose1 w:val="02010600030101010101"/>
    <w:charset w:val="86"/>
    <w:family w:val="auto"/>
    <w:pitch w:val="variable"/>
    <w:sig w:usb0="A10102FF" w:usb1="38CF7CFA" w:usb2="00010016" w:usb3="00000000" w:csb0="001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9C4FA" w14:textId="77777777" w:rsidR="001E4D4F" w:rsidRDefault="001E4D4F" w:rsidP="00D62FBF">
      <w:r>
        <w:separator/>
      </w:r>
    </w:p>
  </w:footnote>
  <w:footnote w:type="continuationSeparator" w:id="0">
    <w:p w14:paraId="1CF7944D" w14:textId="77777777" w:rsidR="001E4D4F" w:rsidRDefault="001E4D4F" w:rsidP="00D62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a"/>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1" w15:restartNumberingAfterBreak="0">
    <w:nsid w:val="00000002"/>
    <w:multiLevelType w:val="multilevel"/>
    <w:tmpl w:val="00000002"/>
    <w:lvl w:ilvl="0">
      <w:start w:val="1"/>
      <w:numFmt w:val="none"/>
      <w:pStyle w:val="a0"/>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left" w:pos="363"/>
        </w:tabs>
        <w:ind w:firstLine="363"/>
      </w:pPr>
      <w:rPr>
        <w:rFonts w:cs="Times New Roman" w:hint="eastAsia"/>
      </w:rPr>
    </w:lvl>
    <w:lvl w:ilvl="2">
      <w:start w:val="1"/>
      <w:numFmt w:val="lowerRoman"/>
      <w:lvlText w:val="%3."/>
      <w:lvlJc w:val="right"/>
      <w:pPr>
        <w:tabs>
          <w:tab w:val="left" w:pos="363"/>
        </w:tabs>
        <w:ind w:firstLine="363"/>
      </w:pPr>
      <w:rPr>
        <w:rFonts w:cs="Times New Roman" w:hint="eastAsia"/>
      </w:rPr>
    </w:lvl>
    <w:lvl w:ilvl="3">
      <w:start w:val="1"/>
      <w:numFmt w:val="decimal"/>
      <w:lvlText w:val="%4."/>
      <w:lvlJc w:val="left"/>
      <w:pPr>
        <w:tabs>
          <w:tab w:val="left" w:pos="363"/>
        </w:tabs>
        <w:ind w:firstLine="363"/>
      </w:pPr>
      <w:rPr>
        <w:rFonts w:cs="Times New Roman" w:hint="eastAsia"/>
      </w:rPr>
    </w:lvl>
    <w:lvl w:ilvl="4">
      <w:start w:val="1"/>
      <w:numFmt w:val="lowerLetter"/>
      <w:lvlText w:val="%5)"/>
      <w:lvlJc w:val="left"/>
      <w:pPr>
        <w:tabs>
          <w:tab w:val="left" w:pos="363"/>
        </w:tabs>
        <w:ind w:firstLine="363"/>
      </w:pPr>
      <w:rPr>
        <w:rFonts w:cs="Times New Roman" w:hint="eastAsia"/>
      </w:rPr>
    </w:lvl>
    <w:lvl w:ilvl="5">
      <w:start w:val="1"/>
      <w:numFmt w:val="lowerRoman"/>
      <w:lvlText w:val="%6."/>
      <w:lvlJc w:val="right"/>
      <w:pPr>
        <w:tabs>
          <w:tab w:val="left" w:pos="363"/>
        </w:tabs>
        <w:ind w:firstLine="363"/>
      </w:pPr>
      <w:rPr>
        <w:rFonts w:cs="Times New Roman" w:hint="eastAsia"/>
      </w:rPr>
    </w:lvl>
    <w:lvl w:ilvl="6">
      <w:start w:val="1"/>
      <w:numFmt w:val="decimal"/>
      <w:lvlText w:val="%7."/>
      <w:lvlJc w:val="left"/>
      <w:pPr>
        <w:tabs>
          <w:tab w:val="left" w:pos="363"/>
        </w:tabs>
        <w:ind w:firstLine="363"/>
      </w:pPr>
      <w:rPr>
        <w:rFonts w:cs="Times New Roman" w:hint="eastAsia"/>
      </w:rPr>
    </w:lvl>
    <w:lvl w:ilvl="7">
      <w:start w:val="1"/>
      <w:numFmt w:val="lowerLetter"/>
      <w:lvlText w:val="%8)"/>
      <w:lvlJc w:val="left"/>
      <w:pPr>
        <w:tabs>
          <w:tab w:val="left" w:pos="363"/>
        </w:tabs>
        <w:ind w:firstLine="363"/>
      </w:pPr>
      <w:rPr>
        <w:rFonts w:cs="Times New Roman" w:hint="eastAsia"/>
      </w:rPr>
    </w:lvl>
    <w:lvl w:ilvl="8">
      <w:start w:val="1"/>
      <w:numFmt w:val="lowerRoman"/>
      <w:lvlText w:val="%9."/>
      <w:lvlJc w:val="right"/>
      <w:pPr>
        <w:tabs>
          <w:tab w:val="left" w:pos="363"/>
        </w:tabs>
        <w:ind w:firstLine="363"/>
      </w:pPr>
      <w:rPr>
        <w:rFonts w:cs="Times New Roman" w:hint="eastAsia"/>
      </w:rPr>
    </w:lvl>
  </w:abstractNum>
  <w:abstractNum w:abstractNumId="2" w15:restartNumberingAfterBreak="0">
    <w:nsid w:val="00000003"/>
    <w:multiLevelType w:val="multilevel"/>
    <w:tmpl w:val="00000003"/>
    <w:lvl w:ilvl="0">
      <w:start w:val="1"/>
      <w:numFmt w:val="lowerLetter"/>
      <w:pStyle w:val="a1"/>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left" w:pos="57"/>
        </w:tabs>
        <w:ind w:left="363" w:hanging="363"/>
      </w:pPr>
      <w:rPr>
        <w:rFonts w:cs="Times New Roman" w:hint="eastAsia"/>
      </w:rPr>
    </w:lvl>
    <w:lvl w:ilvl="2">
      <w:start w:val="1"/>
      <w:numFmt w:val="lowerRoman"/>
      <w:lvlText w:val="%3."/>
      <w:lvlJc w:val="right"/>
      <w:pPr>
        <w:tabs>
          <w:tab w:val="left" w:pos="57"/>
        </w:tabs>
        <w:ind w:left="363" w:hanging="363"/>
      </w:pPr>
      <w:rPr>
        <w:rFonts w:cs="Times New Roman" w:hint="eastAsia"/>
      </w:rPr>
    </w:lvl>
    <w:lvl w:ilvl="3">
      <w:start w:val="1"/>
      <w:numFmt w:val="decimal"/>
      <w:lvlText w:val="%4."/>
      <w:lvlJc w:val="left"/>
      <w:pPr>
        <w:tabs>
          <w:tab w:val="left" w:pos="57"/>
        </w:tabs>
        <w:ind w:left="363" w:hanging="363"/>
      </w:pPr>
      <w:rPr>
        <w:rFonts w:cs="Times New Roman" w:hint="eastAsia"/>
      </w:rPr>
    </w:lvl>
    <w:lvl w:ilvl="4">
      <w:start w:val="1"/>
      <w:numFmt w:val="lowerLetter"/>
      <w:lvlText w:val="%5)"/>
      <w:lvlJc w:val="left"/>
      <w:pPr>
        <w:tabs>
          <w:tab w:val="left" w:pos="57"/>
        </w:tabs>
        <w:ind w:left="363" w:hanging="363"/>
      </w:pPr>
      <w:rPr>
        <w:rFonts w:cs="Times New Roman" w:hint="eastAsia"/>
      </w:rPr>
    </w:lvl>
    <w:lvl w:ilvl="5">
      <w:start w:val="1"/>
      <w:numFmt w:val="lowerRoman"/>
      <w:lvlText w:val="%6."/>
      <w:lvlJc w:val="right"/>
      <w:pPr>
        <w:tabs>
          <w:tab w:val="left" w:pos="57"/>
        </w:tabs>
        <w:ind w:left="363" w:hanging="363"/>
      </w:pPr>
      <w:rPr>
        <w:rFonts w:cs="Times New Roman" w:hint="eastAsia"/>
      </w:rPr>
    </w:lvl>
    <w:lvl w:ilvl="6">
      <w:start w:val="1"/>
      <w:numFmt w:val="decimal"/>
      <w:lvlText w:val="%7."/>
      <w:lvlJc w:val="left"/>
      <w:pPr>
        <w:tabs>
          <w:tab w:val="left" w:pos="57"/>
        </w:tabs>
        <w:ind w:left="363" w:hanging="363"/>
      </w:pPr>
      <w:rPr>
        <w:rFonts w:cs="Times New Roman" w:hint="eastAsia"/>
      </w:rPr>
    </w:lvl>
    <w:lvl w:ilvl="7">
      <w:start w:val="1"/>
      <w:numFmt w:val="lowerLetter"/>
      <w:lvlText w:val="%8)"/>
      <w:lvlJc w:val="left"/>
      <w:pPr>
        <w:tabs>
          <w:tab w:val="left" w:pos="57"/>
        </w:tabs>
        <w:ind w:left="363" w:hanging="363"/>
      </w:pPr>
      <w:rPr>
        <w:rFonts w:cs="Times New Roman" w:hint="eastAsia"/>
      </w:rPr>
    </w:lvl>
    <w:lvl w:ilvl="8">
      <w:start w:val="1"/>
      <w:numFmt w:val="lowerRoman"/>
      <w:lvlText w:val="%9."/>
      <w:lvlJc w:val="right"/>
      <w:pPr>
        <w:tabs>
          <w:tab w:val="left" w:pos="57"/>
        </w:tabs>
        <w:ind w:left="363" w:hanging="363"/>
      </w:pPr>
      <w:rPr>
        <w:rFonts w:cs="Times New Roman" w:hint="eastAsia"/>
      </w:rPr>
    </w:lvl>
  </w:abstractNum>
  <w:abstractNum w:abstractNumId="3" w15:restartNumberingAfterBreak="0">
    <w:nsid w:val="00000004"/>
    <w:multiLevelType w:val="multilevel"/>
    <w:tmpl w:val="00000004"/>
    <w:lvl w:ilvl="0">
      <w:start w:val="1"/>
      <w:numFmt w:val="decimal"/>
      <w:pStyle w:val="a2"/>
      <w:lvlText w:val=""/>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00000005"/>
    <w:multiLevelType w:val="multilevel"/>
    <w:tmpl w:val="00000005"/>
    <w:lvl w:ilvl="0">
      <w:start w:val="1"/>
      <w:numFmt w:val="decimal"/>
      <w:pStyle w:val="a3"/>
      <w:lvlText w:val=""/>
      <w:lvlJc w:val="left"/>
      <w:rPr>
        <w:rFonts w:cs="Times New Roman"/>
      </w:rPr>
    </w:lvl>
    <w:lvl w:ilvl="1">
      <w:start w:val="1"/>
      <w:numFmt w:val="decimal"/>
      <w:pStyle w:val="a3"/>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00000006"/>
    <w:multiLevelType w:val="multilevel"/>
    <w:tmpl w:val="00000006"/>
    <w:lvl w:ilvl="0">
      <w:start w:val="1"/>
      <w:numFmt w:val="decimal"/>
      <w:pStyle w:val="a4"/>
      <w:lvlText w:val=""/>
      <w:lvlJc w:val="left"/>
      <w:rPr>
        <w:rFonts w:cs="Times New Roman"/>
      </w:rPr>
    </w:lvl>
    <w:lvl w:ilvl="1">
      <w:start w:val="1"/>
      <w:numFmt w:val="decimal"/>
      <w:pStyle w:val="a5"/>
      <w:lvlText w:val=""/>
      <w:lvlJc w:val="left"/>
      <w:rPr>
        <w:rFonts w:cs="Times New Roman"/>
      </w:rPr>
    </w:lvl>
    <w:lvl w:ilvl="2">
      <w:start w:val="1"/>
      <w:numFmt w:val="decimal"/>
      <w:pStyle w:val="a6"/>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6" w15:restartNumberingAfterBreak="0">
    <w:nsid w:val="00000007"/>
    <w:multiLevelType w:val="multilevel"/>
    <w:tmpl w:val="00000007"/>
    <w:lvl w:ilvl="0">
      <w:start w:val="1"/>
      <w:numFmt w:val="decimal"/>
      <w:pStyle w:val="a7"/>
      <w:lvlText w:val="%1)"/>
      <w:lvlJc w:val="left"/>
      <w:pPr>
        <w:tabs>
          <w:tab w:val="left" w:pos="1259"/>
        </w:tabs>
        <w:ind w:left="1260" w:hanging="420"/>
      </w:pPr>
      <w:rPr>
        <w:rFonts w:ascii="Times New Roman" w:hAnsi="Times New Roman" w:cs="Times New Roman"/>
        <w:b w:val="0"/>
        <w:bCs w:val="0"/>
        <w:i w:val="0"/>
        <w:iCs w:val="0"/>
        <w:caps w:val="0"/>
        <w:smallCaps w:val="0"/>
        <w:vanish w:val="0"/>
        <w:color w:val="000000"/>
        <w:spacing w:val="0"/>
        <w:position w:val="0"/>
        <w:u w:val="none"/>
        <w:vertAlign w:val="baseline"/>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7" w15:restartNumberingAfterBreak="0">
    <w:nsid w:val="00000009"/>
    <w:multiLevelType w:val="multilevel"/>
    <w:tmpl w:val="00000009"/>
    <w:lvl w:ilvl="0">
      <w:start w:val="1"/>
      <w:numFmt w:val="decimal"/>
      <w:pStyle w:val="a8"/>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A"/>
    <w:multiLevelType w:val="multilevel"/>
    <w:tmpl w:val="0000000A"/>
    <w:lvl w:ilvl="0">
      <w:start w:val="1"/>
      <w:numFmt w:val="decimal"/>
      <w:pStyle w:val="a9"/>
      <w:lvlText w:val=""/>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9" w15:restartNumberingAfterBreak="0">
    <w:nsid w:val="0000000B"/>
    <w:multiLevelType w:val="multilevel"/>
    <w:tmpl w:val="0000000B"/>
    <w:lvl w:ilvl="0">
      <w:start w:val="1"/>
      <w:numFmt w:val="decimal"/>
      <w:pStyle w:val="aa"/>
      <w:lvlText w:val=""/>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0" w15:restartNumberingAfterBreak="0">
    <w:nsid w:val="0000000C"/>
    <w:multiLevelType w:val="multilevel"/>
    <w:tmpl w:val="E9FE3C48"/>
    <w:lvl w:ilvl="0">
      <w:start w:val="1"/>
      <w:numFmt w:val="decimal"/>
      <w:pStyle w:val="ab"/>
      <w:suff w:val="nothing"/>
      <w:lvlText w:val="%1"/>
      <w:lvlJc w:val="left"/>
      <w:pPr>
        <w:ind w:left="284"/>
      </w:pPr>
      <w:rPr>
        <w:rFonts w:cs="Times New Roman" w:hint="eastAsia"/>
      </w:rPr>
    </w:lvl>
    <w:lvl w:ilvl="1">
      <w:start w:val="1"/>
      <w:numFmt w:val="decimal"/>
      <w:pStyle w:val="ac"/>
      <w:suff w:val="nothing"/>
      <w:lvlText w:val="%1.%2"/>
      <w:lvlJc w:val="left"/>
      <w:pPr>
        <w:ind w:left="1985"/>
      </w:pPr>
      <w:rPr>
        <w:rFonts w:cs="Times New Roman" w:hint="eastAsia"/>
        <w:sz w:val="32"/>
        <w:szCs w:val="32"/>
      </w:rPr>
    </w:lvl>
    <w:lvl w:ilvl="2">
      <w:start w:val="1"/>
      <w:numFmt w:val="decimal"/>
      <w:suff w:val="nothing"/>
      <w:lvlText w:val="%1.%2.%3"/>
      <w:lvlJc w:val="left"/>
      <w:rPr>
        <w:rFonts w:ascii="Calibri Light" w:hAnsi="Calibri Light" w:cs="Calibri Light" w:hint="default"/>
      </w:rPr>
    </w:lvl>
    <w:lvl w:ilvl="3">
      <w:start w:val="1"/>
      <w:numFmt w:val="decimal"/>
      <w:isLgl/>
      <w:suff w:val="nothing"/>
      <w:lvlText w:val="%1.%2.%3.%4"/>
      <w:lvlJc w:val="left"/>
      <w:rPr>
        <w:rFonts w:cs="Times New Roman" w:hint="eastAsia"/>
      </w:rPr>
    </w:lvl>
    <w:lvl w:ilvl="4">
      <w:start w:val="1"/>
      <w:numFmt w:val="decimal"/>
      <w:suff w:val="nothing"/>
      <w:lvlText w:val="%1.%2.%3.%4.%5"/>
      <w:lvlJc w:val="left"/>
      <w:rPr>
        <w:rFonts w:cs="Times New Roman" w:hint="eastAsia"/>
      </w:rPr>
    </w:lvl>
    <w:lvl w:ilvl="5">
      <w:start w:val="1"/>
      <w:numFmt w:val="decimal"/>
      <w:isLgl/>
      <w:suff w:val="nothing"/>
      <w:lvlText w:val="%1.%2.%3.%4.%5.%6"/>
      <w:lvlJc w:val="left"/>
      <w:rPr>
        <w:rFonts w:cs="Times New Roman" w:hint="eastAsia"/>
      </w:rPr>
    </w:lvl>
    <w:lvl w:ilvl="6">
      <w:start w:val="1"/>
      <w:numFmt w:val="decimal"/>
      <w:lvlText w:val=""/>
      <w:lvlJc w:val="left"/>
      <w:rPr>
        <w:rFonts w:cs="Times New Roman" w:hint="eastAsia"/>
      </w:rPr>
    </w:lvl>
    <w:lvl w:ilvl="7">
      <w:start w:val="1"/>
      <w:numFmt w:val="decimal"/>
      <w:lvlText w:val=""/>
      <w:lvlJc w:val="left"/>
      <w:rPr>
        <w:rFonts w:cs="Times New Roman" w:hint="eastAsia"/>
      </w:rPr>
    </w:lvl>
    <w:lvl w:ilvl="8">
      <w:start w:val="1"/>
      <w:numFmt w:val="decimal"/>
      <w:lvlText w:val=""/>
      <w:lvlJc w:val="left"/>
      <w:rPr>
        <w:rFonts w:cs="Times New Roman" w:hint="eastAsia"/>
      </w:rPr>
    </w:lvl>
  </w:abstractNum>
  <w:abstractNum w:abstractNumId="11" w15:restartNumberingAfterBreak="0">
    <w:nsid w:val="0000000D"/>
    <w:multiLevelType w:val="multilevel"/>
    <w:tmpl w:val="0000000D"/>
    <w:lvl w:ilvl="0">
      <w:start w:val="1"/>
      <w:numFmt w:val="decimal"/>
      <w:pStyle w:val="ad"/>
      <w:lvlText w:val=""/>
      <w:lvlJc w:val="left"/>
      <w:rPr>
        <w:rFonts w:cs="Times New Roman"/>
      </w:rPr>
    </w:lvl>
    <w:lvl w:ilvl="1">
      <w:start w:val="1"/>
      <w:numFmt w:val="decimal"/>
      <w:pStyle w:val="ae"/>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2" w15:restartNumberingAfterBreak="0">
    <w:nsid w:val="0000000E"/>
    <w:multiLevelType w:val="multilevel"/>
    <w:tmpl w:val="0000000E"/>
    <w:lvl w:ilvl="0">
      <w:start w:val="1"/>
      <w:numFmt w:val="decimal"/>
      <w:pStyle w:val="af"/>
      <w:lvlText w:val=""/>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3" w15:restartNumberingAfterBreak="0">
    <w:nsid w:val="0000000F"/>
    <w:multiLevelType w:val="multilevel"/>
    <w:tmpl w:val="0000000F"/>
    <w:lvl w:ilvl="0">
      <w:start w:val="1"/>
      <w:numFmt w:val="decimal"/>
      <w:pStyle w:val="af0"/>
      <w:lvlText w:val=""/>
      <w:lvlJc w:val="left"/>
      <w:rPr>
        <w:rFonts w:cs="Times New Roman"/>
      </w:rPr>
    </w:lvl>
    <w:lvl w:ilvl="1">
      <w:start w:val="1"/>
      <w:numFmt w:val="decimal"/>
      <w:pStyle w:val="af1"/>
      <w:lvlText w:val=""/>
      <w:lvlJc w:val="left"/>
      <w:rPr>
        <w:rFonts w:cs="Times New Roman"/>
      </w:rPr>
    </w:lvl>
    <w:lvl w:ilvl="2">
      <w:start w:val="1"/>
      <w:numFmt w:val="decimal"/>
      <w:lvlText w:val=""/>
      <w:lvlJc w:val="left"/>
      <w:rPr>
        <w:rFonts w:cs="Times New Roman"/>
      </w:rPr>
    </w:lvl>
    <w:lvl w:ilvl="3">
      <w:start w:val="1"/>
      <w:numFmt w:val="decimal"/>
      <w:pStyle w:val="af2"/>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4" w15:restartNumberingAfterBreak="0">
    <w:nsid w:val="00000011"/>
    <w:multiLevelType w:val="multilevel"/>
    <w:tmpl w:val="00000011"/>
    <w:lvl w:ilvl="0">
      <w:start w:val="1"/>
      <w:numFmt w:val="decimal"/>
      <w:pStyle w:val="af3"/>
      <w:lvlText w:val=""/>
      <w:lvlJc w:val="left"/>
      <w:rPr>
        <w:rFonts w:cs="Times New Roman"/>
      </w:rPr>
    </w:lvl>
    <w:lvl w:ilvl="1">
      <w:start w:val="1"/>
      <w:numFmt w:val="decimal"/>
      <w:pStyle w:val="af4"/>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5" w15:restartNumberingAfterBreak="0">
    <w:nsid w:val="17107B71"/>
    <w:multiLevelType w:val="multilevel"/>
    <w:tmpl w:val="059CAE9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9B511DC"/>
    <w:multiLevelType w:val="multilevel"/>
    <w:tmpl w:val="39B511DC"/>
    <w:lvl w:ilvl="0">
      <w:start w:val="1"/>
      <w:numFmt w:val="decimal"/>
      <w:pStyle w:val="af5"/>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left" w:pos="0"/>
        </w:tabs>
        <w:ind w:left="992" w:hanging="629"/>
      </w:pPr>
      <w:rPr>
        <w:rFonts w:cs="Times New Roman" w:hint="eastAsia"/>
      </w:rPr>
    </w:lvl>
    <w:lvl w:ilvl="2">
      <w:start w:val="1"/>
      <w:numFmt w:val="lowerRoman"/>
      <w:lvlText w:val="%3."/>
      <w:lvlJc w:val="right"/>
      <w:pPr>
        <w:tabs>
          <w:tab w:val="left" w:pos="0"/>
        </w:tabs>
        <w:ind w:left="992" w:hanging="629"/>
      </w:pPr>
      <w:rPr>
        <w:rFonts w:cs="Times New Roman" w:hint="eastAsia"/>
      </w:rPr>
    </w:lvl>
    <w:lvl w:ilvl="3">
      <w:start w:val="1"/>
      <w:numFmt w:val="decimal"/>
      <w:lvlText w:val="%4."/>
      <w:lvlJc w:val="left"/>
      <w:pPr>
        <w:tabs>
          <w:tab w:val="left" w:pos="0"/>
        </w:tabs>
        <w:ind w:left="992" w:hanging="629"/>
      </w:pPr>
      <w:rPr>
        <w:rFonts w:cs="Times New Roman" w:hint="eastAsia"/>
      </w:rPr>
    </w:lvl>
    <w:lvl w:ilvl="4">
      <w:start w:val="1"/>
      <w:numFmt w:val="lowerLetter"/>
      <w:lvlText w:val="%5)"/>
      <w:lvlJc w:val="left"/>
      <w:pPr>
        <w:tabs>
          <w:tab w:val="left" w:pos="0"/>
        </w:tabs>
        <w:ind w:left="992" w:hanging="629"/>
      </w:pPr>
      <w:rPr>
        <w:rFonts w:cs="Times New Roman" w:hint="eastAsia"/>
      </w:rPr>
    </w:lvl>
    <w:lvl w:ilvl="5">
      <w:start w:val="1"/>
      <w:numFmt w:val="lowerRoman"/>
      <w:lvlText w:val="%6."/>
      <w:lvlJc w:val="right"/>
      <w:pPr>
        <w:tabs>
          <w:tab w:val="left" w:pos="0"/>
        </w:tabs>
        <w:ind w:left="992" w:hanging="629"/>
      </w:pPr>
      <w:rPr>
        <w:rFonts w:cs="Times New Roman" w:hint="eastAsia"/>
      </w:rPr>
    </w:lvl>
    <w:lvl w:ilvl="6">
      <w:start w:val="1"/>
      <w:numFmt w:val="decimal"/>
      <w:lvlText w:val="%7."/>
      <w:lvlJc w:val="left"/>
      <w:pPr>
        <w:tabs>
          <w:tab w:val="left" w:pos="0"/>
        </w:tabs>
        <w:ind w:left="992" w:hanging="629"/>
      </w:pPr>
      <w:rPr>
        <w:rFonts w:cs="Times New Roman" w:hint="eastAsia"/>
      </w:rPr>
    </w:lvl>
    <w:lvl w:ilvl="7">
      <w:start w:val="1"/>
      <w:numFmt w:val="lowerLetter"/>
      <w:lvlText w:val="%8)"/>
      <w:lvlJc w:val="left"/>
      <w:pPr>
        <w:tabs>
          <w:tab w:val="left" w:pos="0"/>
        </w:tabs>
        <w:ind w:left="992" w:hanging="629"/>
      </w:pPr>
      <w:rPr>
        <w:rFonts w:cs="Times New Roman" w:hint="eastAsia"/>
      </w:rPr>
    </w:lvl>
    <w:lvl w:ilvl="8">
      <w:start w:val="1"/>
      <w:numFmt w:val="lowerRoman"/>
      <w:lvlText w:val="%9."/>
      <w:lvlJc w:val="right"/>
      <w:pPr>
        <w:tabs>
          <w:tab w:val="left" w:pos="0"/>
        </w:tabs>
        <w:ind w:left="992" w:hanging="629"/>
      </w:pPr>
      <w:rPr>
        <w:rFonts w:cs="Times New Roman" w:hint="eastAsia"/>
      </w:rPr>
    </w:lvl>
  </w:abstractNum>
  <w:num w:numId="1">
    <w:abstractNumId w:val="15"/>
  </w:num>
  <w:num w:numId="2">
    <w:abstractNumId w:val="7"/>
  </w:num>
  <w:num w:numId="3">
    <w:abstractNumId w:val="0"/>
  </w:num>
  <w:num w:numId="4">
    <w:abstractNumId w:val="13"/>
  </w:num>
  <w:num w:numId="5">
    <w:abstractNumId w:val="14"/>
  </w:num>
  <w:num w:numId="6">
    <w:abstractNumId w:val="10"/>
  </w:num>
  <w:num w:numId="7">
    <w:abstractNumId w:val="3"/>
  </w:num>
  <w:num w:numId="8">
    <w:abstractNumId w:val="5"/>
  </w:num>
  <w:num w:numId="9">
    <w:abstractNumId w:val="12"/>
  </w:num>
  <w:num w:numId="10">
    <w:abstractNumId w:val="4"/>
  </w:num>
  <w:num w:numId="11">
    <w:abstractNumId w:val="8"/>
  </w:num>
  <w:num w:numId="12">
    <w:abstractNumId w:val="1"/>
  </w:num>
  <w:num w:numId="13">
    <w:abstractNumId w:val="16"/>
  </w:num>
  <w:num w:numId="14">
    <w:abstractNumId w:val="2"/>
  </w:num>
  <w:num w:numId="15">
    <w:abstractNumId w:val="11"/>
  </w:num>
  <w:num w:numId="16">
    <w:abstractNumId w:val="9"/>
  </w:num>
  <w:num w:numId="17">
    <w:abstractNumId w:val="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FD"/>
    <w:rsid w:val="0000019D"/>
    <w:rsid w:val="000002D1"/>
    <w:rsid w:val="00001FBE"/>
    <w:rsid w:val="0000432A"/>
    <w:rsid w:val="00007043"/>
    <w:rsid w:val="00011E9E"/>
    <w:rsid w:val="000121E0"/>
    <w:rsid w:val="00013FC5"/>
    <w:rsid w:val="000156E7"/>
    <w:rsid w:val="00020D1F"/>
    <w:rsid w:val="000217C7"/>
    <w:rsid w:val="00023DB7"/>
    <w:rsid w:val="000240AB"/>
    <w:rsid w:val="000247A8"/>
    <w:rsid w:val="000273B5"/>
    <w:rsid w:val="000328B8"/>
    <w:rsid w:val="00033417"/>
    <w:rsid w:val="00033DF9"/>
    <w:rsid w:val="00035A44"/>
    <w:rsid w:val="00037979"/>
    <w:rsid w:val="000406E5"/>
    <w:rsid w:val="00043679"/>
    <w:rsid w:val="00045748"/>
    <w:rsid w:val="000463B8"/>
    <w:rsid w:val="00046C4B"/>
    <w:rsid w:val="00050905"/>
    <w:rsid w:val="00050AB9"/>
    <w:rsid w:val="000517B9"/>
    <w:rsid w:val="00052174"/>
    <w:rsid w:val="0005434F"/>
    <w:rsid w:val="000554D2"/>
    <w:rsid w:val="00063503"/>
    <w:rsid w:val="00066F00"/>
    <w:rsid w:val="00073243"/>
    <w:rsid w:val="00075CCB"/>
    <w:rsid w:val="00075D74"/>
    <w:rsid w:val="00080CB9"/>
    <w:rsid w:val="000819DE"/>
    <w:rsid w:val="000828FB"/>
    <w:rsid w:val="0008578D"/>
    <w:rsid w:val="0009106B"/>
    <w:rsid w:val="00092EF6"/>
    <w:rsid w:val="000945DC"/>
    <w:rsid w:val="00097D1E"/>
    <w:rsid w:val="000A2A10"/>
    <w:rsid w:val="000A62D8"/>
    <w:rsid w:val="000A7288"/>
    <w:rsid w:val="000A7FC8"/>
    <w:rsid w:val="000B212A"/>
    <w:rsid w:val="000B589B"/>
    <w:rsid w:val="000B5E6B"/>
    <w:rsid w:val="000C0A9C"/>
    <w:rsid w:val="000C1FF5"/>
    <w:rsid w:val="000C667C"/>
    <w:rsid w:val="000C744E"/>
    <w:rsid w:val="000E092F"/>
    <w:rsid w:val="000E0BF3"/>
    <w:rsid w:val="000E478F"/>
    <w:rsid w:val="000E77D6"/>
    <w:rsid w:val="000F1301"/>
    <w:rsid w:val="000F3ED0"/>
    <w:rsid w:val="000F6E8A"/>
    <w:rsid w:val="00100B40"/>
    <w:rsid w:val="001010AA"/>
    <w:rsid w:val="00104463"/>
    <w:rsid w:val="001052C7"/>
    <w:rsid w:val="00105F16"/>
    <w:rsid w:val="00112937"/>
    <w:rsid w:val="00116B61"/>
    <w:rsid w:val="001215F3"/>
    <w:rsid w:val="00125631"/>
    <w:rsid w:val="00126E9D"/>
    <w:rsid w:val="00127973"/>
    <w:rsid w:val="00130A10"/>
    <w:rsid w:val="0013294F"/>
    <w:rsid w:val="00132D6F"/>
    <w:rsid w:val="00134964"/>
    <w:rsid w:val="00134D63"/>
    <w:rsid w:val="001410A6"/>
    <w:rsid w:val="00146586"/>
    <w:rsid w:val="00147BDF"/>
    <w:rsid w:val="00151D20"/>
    <w:rsid w:val="00152ABF"/>
    <w:rsid w:val="00153747"/>
    <w:rsid w:val="001606E5"/>
    <w:rsid w:val="00162F26"/>
    <w:rsid w:val="00164370"/>
    <w:rsid w:val="001665E0"/>
    <w:rsid w:val="0016799A"/>
    <w:rsid w:val="00170EB1"/>
    <w:rsid w:val="00171906"/>
    <w:rsid w:val="00172181"/>
    <w:rsid w:val="00175898"/>
    <w:rsid w:val="001774A0"/>
    <w:rsid w:val="00180388"/>
    <w:rsid w:val="001830D2"/>
    <w:rsid w:val="001832C3"/>
    <w:rsid w:val="001853C1"/>
    <w:rsid w:val="00186407"/>
    <w:rsid w:val="001866E3"/>
    <w:rsid w:val="00187546"/>
    <w:rsid w:val="00190B9D"/>
    <w:rsid w:val="00193045"/>
    <w:rsid w:val="001937CB"/>
    <w:rsid w:val="00197167"/>
    <w:rsid w:val="001A02E9"/>
    <w:rsid w:val="001A22F5"/>
    <w:rsid w:val="001A690F"/>
    <w:rsid w:val="001A7D3D"/>
    <w:rsid w:val="001B69AC"/>
    <w:rsid w:val="001B6E3F"/>
    <w:rsid w:val="001B77A8"/>
    <w:rsid w:val="001B7CF9"/>
    <w:rsid w:val="001C56EC"/>
    <w:rsid w:val="001C60DC"/>
    <w:rsid w:val="001C6782"/>
    <w:rsid w:val="001C77F4"/>
    <w:rsid w:val="001D59AB"/>
    <w:rsid w:val="001D5AAE"/>
    <w:rsid w:val="001D5AB6"/>
    <w:rsid w:val="001D6EB3"/>
    <w:rsid w:val="001E07FB"/>
    <w:rsid w:val="001E3A91"/>
    <w:rsid w:val="001E3C6C"/>
    <w:rsid w:val="001E4CD0"/>
    <w:rsid w:val="001E4D4F"/>
    <w:rsid w:val="001E546A"/>
    <w:rsid w:val="001E5500"/>
    <w:rsid w:val="001E5CD3"/>
    <w:rsid w:val="001E747A"/>
    <w:rsid w:val="001F036C"/>
    <w:rsid w:val="001F0DD5"/>
    <w:rsid w:val="001F23B6"/>
    <w:rsid w:val="001F678E"/>
    <w:rsid w:val="002004AB"/>
    <w:rsid w:val="00200A2B"/>
    <w:rsid w:val="00202611"/>
    <w:rsid w:val="00203AA3"/>
    <w:rsid w:val="00204AAD"/>
    <w:rsid w:val="002105E8"/>
    <w:rsid w:val="00212C07"/>
    <w:rsid w:val="00216D01"/>
    <w:rsid w:val="002204D2"/>
    <w:rsid w:val="00223C41"/>
    <w:rsid w:val="00223FED"/>
    <w:rsid w:val="00226479"/>
    <w:rsid w:val="00234770"/>
    <w:rsid w:val="00250668"/>
    <w:rsid w:val="00251EB4"/>
    <w:rsid w:val="00252924"/>
    <w:rsid w:val="002558E7"/>
    <w:rsid w:val="00256023"/>
    <w:rsid w:val="0025672A"/>
    <w:rsid w:val="0026048F"/>
    <w:rsid w:val="00260C0A"/>
    <w:rsid w:val="0026199A"/>
    <w:rsid w:val="00262B33"/>
    <w:rsid w:val="002631FC"/>
    <w:rsid w:val="002642DE"/>
    <w:rsid w:val="00264339"/>
    <w:rsid w:val="00265784"/>
    <w:rsid w:val="0027428D"/>
    <w:rsid w:val="00281CDD"/>
    <w:rsid w:val="0028257C"/>
    <w:rsid w:val="00284F7C"/>
    <w:rsid w:val="00285C59"/>
    <w:rsid w:val="00286124"/>
    <w:rsid w:val="00286A9E"/>
    <w:rsid w:val="00286B85"/>
    <w:rsid w:val="002878FB"/>
    <w:rsid w:val="00287AF4"/>
    <w:rsid w:val="00290FDC"/>
    <w:rsid w:val="00297B14"/>
    <w:rsid w:val="002A440B"/>
    <w:rsid w:val="002A5E3C"/>
    <w:rsid w:val="002A6EF5"/>
    <w:rsid w:val="002B11F9"/>
    <w:rsid w:val="002B11FE"/>
    <w:rsid w:val="002B4BBF"/>
    <w:rsid w:val="002B5FD5"/>
    <w:rsid w:val="002B6CD5"/>
    <w:rsid w:val="002B6D7A"/>
    <w:rsid w:val="002C2C81"/>
    <w:rsid w:val="002C4030"/>
    <w:rsid w:val="002C6AF4"/>
    <w:rsid w:val="002D0082"/>
    <w:rsid w:val="002D2C49"/>
    <w:rsid w:val="002D2FCF"/>
    <w:rsid w:val="002D79CB"/>
    <w:rsid w:val="002E10D3"/>
    <w:rsid w:val="002E7CD3"/>
    <w:rsid w:val="002F12E3"/>
    <w:rsid w:val="002F4424"/>
    <w:rsid w:val="002F6C93"/>
    <w:rsid w:val="002F7C9F"/>
    <w:rsid w:val="00301FA8"/>
    <w:rsid w:val="00304113"/>
    <w:rsid w:val="00305624"/>
    <w:rsid w:val="003056FD"/>
    <w:rsid w:val="003061BD"/>
    <w:rsid w:val="00306E37"/>
    <w:rsid w:val="003155D9"/>
    <w:rsid w:val="00316074"/>
    <w:rsid w:val="00316F09"/>
    <w:rsid w:val="0032156F"/>
    <w:rsid w:val="00321F99"/>
    <w:rsid w:val="003261C0"/>
    <w:rsid w:val="0032741F"/>
    <w:rsid w:val="00330005"/>
    <w:rsid w:val="00333370"/>
    <w:rsid w:val="003347C0"/>
    <w:rsid w:val="00335594"/>
    <w:rsid w:val="00335C82"/>
    <w:rsid w:val="003368C4"/>
    <w:rsid w:val="003435C2"/>
    <w:rsid w:val="0034775B"/>
    <w:rsid w:val="00353A40"/>
    <w:rsid w:val="00353AB3"/>
    <w:rsid w:val="00353DEA"/>
    <w:rsid w:val="00355DE2"/>
    <w:rsid w:val="00361691"/>
    <w:rsid w:val="003632E1"/>
    <w:rsid w:val="0036407B"/>
    <w:rsid w:val="003650A0"/>
    <w:rsid w:val="00365D26"/>
    <w:rsid w:val="00367315"/>
    <w:rsid w:val="00373185"/>
    <w:rsid w:val="00374A96"/>
    <w:rsid w:val="00377A9A"/>
    <w:rsid w:val="00380F4F"/>
    <w:rsid w:val="00381195"/>
    <w:rsid w:val="0038323B"/>
    <w:rsid w:val="003847D7"/>
    <w:rsid w:val="00387685"/>
    <w:rsid w:val="003955F3"/>
    <w:rsid w:val="003A1ED8"/>
    <w:rsid w:val="003A2233"/>
    <w:rsid w:val="003A2A35"/>
    <w:rsid w:val="003A672B"/>
    <w:rsid w:val="003B1EA7"/>
    <w:rsid w:val="003B34D4"/>
    <w:rsid w:val="003B3625"/>
    <w:rsid w:val="003B4D2B"/>
    <w:rsid w:val="003C1042"/>
    <w:rsid w:val="003C173C"/>
    <w:rsid w:val="003C5F68"/>
    <w:rsid w:val="003C64D2"/>
    <w:rsid w:val="003C77FD"/>
    <w:rsid w:val="003D2D58"/>
    <w:rsid w:val="003D3E17"/>
    <w:rsid w:val="003D4B22"/>
    <w:rsid w:val="003D6A09"/>
    <w:rsid w:val="003E3956"/>
    <w:rsid w:val="003E407A"/>
    <w:rsid w:val="003F2874"/>
    <w:rsid w:val="003F62A5"/>
    <w:rsid w:val="003F6E84"/>
    <w:rsid w:val="003F7A26"/>
    <w:rsid w:val="00401BAD"/>
    <w:rsid w:val="004021CA"/>
    <w:rsid w:val="00404A74"/>
    <w:rsid w:val="004071B9"/>
    <w:rsid w:val="004077E7"/>
    <w:rsid w:val="004165D9"/>
    <w:rsid w:val="004203F8"/>
    <w:rsid w:val="00430E3D"/>
    <w:rsid w:val="0043672B"/>
    <w:rsid w:val="00441293"/>
    <w:rsid w:val="00446103"/>
    <w:rsid w:val="00450B3F"/>
    <w:rsid w:val="00454CFD"/>
    <w:rsid w:val="00456703"/>
    <w:rsid w:val="0046055D"/>
    <w:rsid w:val="00460E65"/>
    <w:rsid w:val="00462FB0"/>
    <w:rsid w:val="00466D35"/>
    <w:rsid w:val="004673EF"/>
    <w:rsid w:val="00471B23"/>
    <w:rsid w:val="00471B26"/>
    <w:rsid w:val="00482F43"/>
    <w:rsid w:val="004861DB"/>
    <w:rsid w:val="0048639B"/>
    <w:rsid w:val="00486E9A"/>
    <w:rsid w:val="00494C54"/>
    <w:rsid w:val="004960ED"/>
    <w:rsid w:val="004A1169"/>
    <w:rsid w:val="004A22C2"/>
    <w:rsid w:val="004A27CE"/>
    <w:rsid w:val="004A2BA2"/>
    <w:rsid w:val="004A7CC1"/>
    <w:rsid w:val="004B2463"/>
    <w:rsid w:val="004B2D84"/>
    <w:rsid w:val="004B4FF8"/>
    <w:rsid w:val="004B50C5"/>
    <w:rsid w:val="004B660A"/>
    <w:rsid w:val="004B784E"/>
    <w:rsid w:val="004C2C33"/>
    <w:rsid w:val="004C3A9F"/>
    <w:rsid w:val="004C684B"/>
    <w:rsid w:val="004C76C3"/>
    <w:rsid w:val="004D0C36"/>
    <w:rsid w:val="004D694D"/>
    <w:rsid w:val="004D7467"/>
    <w:rsid w:val="004E3D09"/>
    <w:rsid w:val="004F4092"/>
    <w:rsid w:val="004F43C5"/>
    <w:rsid w:val="004F4981"/>
    <w:rsid w:val="00503532"/>
    <w:rsid w:val="0050467A"/>
    <w:rsid w:val="005063E1"/>
    <w:rsid w:val="005101FB"/>
    <w:rsid w:val="00513E77"/>
    <w:rsid w:val="00514736"/>
    <w:rsid w:val="005179F3"/>
    <w:rsid w:val="00520626"/>
    <w:rsid w:val="00520646"/>
    <w:rsid w:val="00521850"/>
    <w:rsid w:val="00521EED"/>
    <w:rsid w:val="005243D4"/>
    <w:rsid w:val="005268BE"/>
    <w:rsid w:val="005277EA"/>
    <w:rsid w:val="00532444"/>
    <w:rsid w:val="00532698"/>
    <w:rsid w:val="005456EF"/>
    <w:rsid w:val="00546A21"/>
    <w:rsid w:val="00552C45"/>
    <w:rsid w:val="005537BD"/>
    <w:rsid w:val="00554B1F"/>
    <w:rsid w:val="00560027"/>
    <w:rsid w:val="00560450"/>
    <w:rsid w:val="005613BB"/>
    <w:rsid w:val="00564290"/>
    <w:rsid w:val="00564E1F"/>
    <w:rsid w:val="00566E06"/>
    <w:rsid w:val="00567802"/>
    <w:rsid w:val="005822C7"/>
    <w:rsid w:val="0058712F"/>
    <w:rsid w:val="00587A73"/>
    <w:rsid w:val="00594341"/>
    <w:rsid w:val="005A07B4"/>
    <w:rsid w:val="005B0663"/>
    <w:rsid w:val="005B0969"/>
    <w:rsid w:val="005B1DA2"/>
    <w:rsid w:val="005B38C6"/>
    <w:rsid w:val="005B3AF0"/>
    <w:rsid w:val="005C02FD"/>
    <w:rsid w:val="005C1404"/>
    <w:rsid w:val="005C22CE"/>
    <w:rsid w:val="005C4237"/>
    <w:rsid w:val="005C42BF"/>
    <w:rsid w:val="005D3F9B"/>
    <w:rsid w:val="005E0AC5"/>
    <w:rsid w:val="005F0D4F"/>
    <w:rsid w:val="005F0EB8"/>
    <w:rsid w:val="005F25B7"/>
    <w:rsid w:val="005F5A44"/>
    <w:rsid w:val="006015B3"/>
    <w:rsid w:val="00602555"/>
    <w:rsid w:val="00602B6D"/>
    <w:rsid w:val="00603F42"/>
    <w:rsid w:val="0060630D"/>
    <w:rsid w:val="00611ADB"/>
    <w:rsid w:val="006136F0"/>
    <w:rsid w:val="006142DD"/>
    <w:rsid w:val="00615762"/>
    <w:rsid w:val="00615816"/>
    <w:rsid w:val="00615D4C"/>
    <w:rsid w:val="006217DD"/>
    <w:rsid w:val="00622A7E"/>
    <w:rsid w:val="00623D42"/>
    <w:rsid w:val="00623F55"/>
    <w:rsid w:val="00624F66"/>
    <w:rsid w:val="00625B04"/>
    <w:rsid w:val="00627CD1"/>
    <w:rsid w:val="00634040"/>
    <w:rsid w:val="00635F30"/>
    <w:rsid w:val="006368EC"/>
    <w:rsid w:val="00637A67"/>
    <w:rsid w:val="00641156"/>
    <w:rsid w:val="00645EF3"/>
    <w:rsid w:val="00650822"/>
    <w:rsid w:val="0065439F"/>
    <w:rsid w:val="00671338"/>
    <w:rsid w:val="006719F0"/>
    <w:rsid w:val="00672A8E"/>
    <w:rsid w:val="00675EAC"/>
    <w:rsid w:val="00682DAE"/>
    <w:rsid w:val="0068606F"/>
    <w:rsid w:val="00692928"/>
    <w:rsid w:val="00693475"/>
    <w:rsid w:val="00693E36"/>
    <w:rsid w:val="006A26ED"/>
    <w:rsid w:val="006A327C"/>
    <w:rsid w:val="006A6050"/>
    <w:rsid w:val="006A6F9E"/>
    <w:rsid w:val="006B3323"/>
    <w:rsid w:val="006C02CD"/>
    <w:rsid w:val="006C057A"/>
    <w:rsid w:val="006C1585"/>
    <w:rsid w:val="006C3789"/>
    <w:rsid w:val="006C42DF"/>
    <w:rsid w:val="006C44B5"/>
    <w:rsid w:val="006C46C7"/>
    <w:rsid w:val="006C6234"/>
    <w:rsid w:val="006D19E6"/>
    <w:rsid w:val="006D52BF"/>
    <w:rsid w:val="006E1717"/>
    <w:rsid w:val="006E2031"/>
    <w:rsid w:val="006E4037"/>
    <w:rsid w:val="006F0F0F"/>
    <w:rsid w:val="006F289C"/>
    <w:rsid w:val="006F3A71"/>
    <w:rsid w:val="00704028"/>
    <w:rsid w:val="00704932"/>
    <w:rsid w:val="0070663A"/>
    <w:rsid w:val="0071184C"/>
    <w:rsid w:val="00712914"/>
    <w:rsid w:val="00712A9C"/>
    <w:rsid w:val="0071381B"/>
    <w:rsid w:val="00720F90"/>
    <w:rsid w:val="00721478"/>
    <w:rsid w:val="0072214A"/>
    <w:rsid w:val="00723D0B"/>
    <w:rsid w:val="00723FB0"/>
    <w:rsid w:val="00724BA5"/>
    <w:rsid w:val="007259F8"/>
    <w:rsid w:val="00726544"/>
    <w:rsid w:val="00730074"/>
    <w:rsid w:val="00731F3B"/>
    <w:rsid w:val="00734C9C"/>
    <w:rsid w:val="007350BD"/>
    <w:rsid w:val="007356BA"/>
    <w:rsid w:val="007367E8"/>
    <w:rsid w:val="00737FF9"/>
    <w:rsid w:val="00740AEF"/>
    <w:rsid w:val="007445C0"/>
    <w:rsid w:val="00744906"/>
    <w:rsid w:val="00744DD9"/>
    <w:rsid w:val="0074568D"/>
    <w:rsid w:val="00746696"/>
    <w:rsid w:val="00751557"/>
    <w:rsid w:val="00752438"/>
    <w:rsid w:val="00753DE9"/>
    <w:rsid w:val="00763F95"/>
    <w:rsid w:val="007650FE"/>
    <w:rsid w:val="0076641D"/>
    <w:rsid w:val="00767C39"/>
    <w:rsid w:val="0077168F"/>
    <w:rsid w:val="00774D19"/>
    <w:rsid w:val="0077504C"/>
    <w:rsid w:val="0078585C"/>
    <w:rsid w:val="00786080"/>
    <w:rsid w:val="0079329B"/>
    <w:rsid w:val="00793DC0"/>
    <w:rsid w:val="00796192"/>
    <w:rsid w:val="007961A6"/>
    <w:rsid w:val="007A0145"/>
    <w:rsid w:val="007A046C"/>
    <w:rsid w:val="007A095C"/>
    <w:rsid w:val="007A6C1D"/>
    <w:rsid w:val="007A7BC0"/>
    <w:rsid w:val="007B2F4A"/>
    <w:rsid w:val="007B3D80"/>
    <w:rsid w:val="007B6131"/>
    <w:rsid w:val="007B78A3"/>
    <w:rsid w:val="007C07FE"/>
    <w:rsid w:val="007C094A"/>
    <w:rsid w:val="007C3C8F"/>
    <w:rsid w:val="007C5345"/>
    <w:rsid w:val="007C5FAE"/>
    <w:rsid w:val="007C74F9"/>
    <w:rsid w:val="007C7DA0"/>
    <w:rsid w:val="007D0884"/>
    <w:rsid w:val="007D12EF"/>
    <w:rsid w:val="007D4700"/>
    <w:rsid w:val="007D60A9"/>
    <w:rsid w:val="007E0504"/>
    <w:rsid w:val="007E08C2"/>
    <w:rsid w:val="007E1B22"/>
    <w:rsid w:val="007E54CC"/>
    <w:rsid w:val="007E5B72"/>
    <w:rsid w:val="007E614D"/>
    <w:rsid w:val="007E6604"/>
    <w:rsid w:val="007E6FC1"/>
    <w:rsid w:val="007E70DE"/>
    <w:rsid w:val="007F11E7"/>
    <w:rsid w:val="007F4CD0"/>
    <w:rsid w:val="007F606B"/>
    <w:rsid w:val="00800FEE"/>
    <w:rsid w:val="00803622"/>
    <w:rsid w:val="008110DC"/>
    <w:rsid w:val="00813A66"/>
    <w:rsid w:val="00815035"/>
    <w:rsid w:val="00815C10"/>
    <w:rsid w:val="00820180"/>
    <w:rsid w:val="00820F64"/>
    <w:rsid w:val="00821827"/>
    <w:rsid w:val="0082264B"/>
    <w:rsid w:val="00823783"/>
    <w:rsid w:val="00827445"/>
    <w:rsid w:val="00830BC1"/>
    <w:rsid w:val="0083295A"/>
    <w:rsid w:val="00832DD9"/>
    <w:rsid w:val="00834008"/>
    <w:rsid w:val="008409AB"/>
    <w:rsid w:val="00841A5D"/>
    <w:rsid w:val="00842E8A"/>
    <w:rsid w:val="008449D7"/>
    <w:rsid w:val="00845DFC"/>
    <w:rsid w:val="0085294E"/>
    <w:rsid w:val="00854223"/>
    <w:rsid w:val="008550C9"/>
    <w:rsid w:val="00860BD3"/>
    <w:rsid w:val="00860F55"/>
    <w:rsid w:val="00863344"/>
    <w:rsid w:val="00867E21"/>
    <w:rsid w:val="00870040"/>
    <w:rsid w:val="008710F2"/>
    <w:rsid w:val="00874A40"/>
    <w:rsid w:val="00883B76"/>
    <w:rsid w:val="00884170"/>
    <w:rsid w:val="008846C3"/>
    <w:rsid w:val="00884858"/>
    <w:rsid w:val="008903E0"/>
    <w:rsid w:val="00895BF0"/>
    <w:rsid w:val="008A01FB"/>
    <w:rsid w:val="008A46E2"/>
    <w:rsid w:val="008A5180"/>
    <w:rsid w:val="008B3BDB"/>
    <w:rsid w:val="008B48DD"/>
    <w:rsid w:val="008B7A75"/>
    <w:rsid w:val="008C1E2F"/>
    <w:rsid w:val="008C264A"/>
    <w:rsid w:val="008C2C7A"/>
    <w:rsid w:val="008C65EE"/>
    <w:rsid w:val="008C6C3E"/>
    <w:rsid w:val="008C7736"/>
    <w:rsid w:val="008D238A"/>
    <w:rsid w:val="008D7A6C"/>
    <w:rsid w:val="008E1B37"/>
    <w:rsid w:val="008E3ECC"/>
    <w:rsid w:val="008E763A"/>
    <w:rsid w:val="008F08B4"/>
    <w:rsid w:val="008F21A8"/>
    <w:rsid w:val="008F6A6E"/>
    <w:rsid w:val="008F7F69"/>
    <w:rsid w:val="00901177"/>
    <w:rsid w:val="00901A85"/>
    <w:rsid w:val="00903138"/>
    <w:rsid w:val="00903DB9"/>
    <w:rsid w:val="009060E0"/>
    <w:rsid w:val="00906A6A"/>
    <w:rsid w:val="009100DF"/>
    <w:rsid w:val="00912BB0"/>
    <w:rsid w:val="00913684"/>
    <w:rsid w:val="00915D17"/>
    <w:rsid w:val="00920CAB"/>
    <w:rsid w:val="00921B11"/>
    <w:rsid w:val="009259A3"/>
    <w:rsid w:val="00934D8D"/>
    <w:rsid w:val="00936257"/>
    <w:rsid w:val="009364D7"/>
    <w:rsid w:val="0094370A"/>
    <w:rsid w:val="00945545"/>
    <w:rsid w:val="00947778"/>
    <w:rsid w:val="009504DA"/>
    <w:rsid w:val="00950C47"/>
    <w:rsid w:val="00950CA7"/>
    <w:rsid w:val="00952C5E"/>
    <w:rsid w:val="00953FE5"/>
    <w:rsid w:val="009557A8"/>
    <w:rsid w:val="009578C9"/>
    <w:rsid w:val="009623AC"/>
    <w:rsid w:val="00963662"/>
    <w:rsid w:val="00963691"/>
    <w:rsid w:val="00964503"/>
    <w:rsid w:val="00965F30"/>
    <w:rsid w:val="00972898"/>
    <w:rsid w:val="0098009D"/>
    <w:rsid w:val="00982E0A"/>
    <w:rsid w:val="00983284"/>
    <w:rsid w:val="00984327"/>
    <w:rsid w:val="00984AE0"/>
    <w:rsid w:val="00984C29"/>
    <w:rsid w:val="00985499"/>
    <w:rsid w:val="00986549"/>
    <w:rsid w:val="00987724"/>
    <w:rsid w:val="009A18ED"/>
    <w:rsid w:val="009A1A0B"/>
    <w:rsid w:val="009A2535"/>
    <w:rsid w:val="009A3F62"/>
    <w:rsid w:val="009B0CB3"/>
    <w:rsid w:val="009B110A"/>
    <w:rsid w:val="009B393B"/>
    <w:rsid w:val="009B5B68"/>
    <w:rsid w:val="009C000B"/>
    <w:rsid w:val="009C030A"/>
    <w:rsid w:val="009C3CAC"/>
    <w:rsid w:val="009C5FE0"/>
    <w:rsid w:val="009D165E"/>
    <w:rsid w:val="009D302A"/>
    <w:rsid w:val="009D3D50"/>
    <w:rsid w:val="009D751E"/>
    <w:rsid w:val="009E1489"/>
    <w:rsid w:val="009E38D4"/>
    <w:rsid w:val="009E4AB0"/>
    <w:rsid w:val="009F08F6"/>
    <w:rsid w:val="009F4787"/>
    <w:rsid w:val="009F7D9B"/>
    <w:rsid w:val="00A00733"/>
    <w:rsid w:val="00A037D2"/>
    <w:rsid w:val="00A05975"/>
    <w:rsid w:val="00A06CF6"/>
    <w:rsid w:val="00A10584"/>
    <w:rsid w:val="00A10BD2"/>
    <w:rsid w:val="00A13D50"/>
    <w:rsid w:val="00A17609"/>
    <w:rsid w:val="00A20255"/>
    <w:rsid w:val="00A237C9"/>
    <w:rsid w:val="00A249F1"/>
    <w:rsid w:val="00A25C6D"/>
    <w:rsid w:val="00A260CD"/>
    <w:rsid w:val="00A2624D"/>
    <w:rsid w:val="00A274C3"/>
    <w:rsid w:val="00A3308D"/>
    <w:rsid w:val="00A36FA6"/>
    <w:rsid w:val="00A371E3"/>
    <w:rsid w:val="00A37D4B"/>
    <w:rsid w:val="00A619EC"/>
    <w:rsid w:val="00A629EF"/>
    <w:rsid w:val="00A7061B"/>
    <w:rsid w:val="00A731B0"/>
    <w:rsid w:val="00A775DF"/>
    <w:rsid w:val="00A818DD"/>
    <w:rsid w:val="00A821B7"/>
    <w:rsid w:val="00A84E1D"/>
    <w:rsid w:val="00AA098E"/>
    <w:rsid w:val="00AA0F29"/>
    <w:rsid w:val="00AA1087"/>
    <w:rsid w:val="00AA2AA8"/>
    <w:rsid w:val="00AA4505"/>
    <w:rsid w:val="00AB04CC"/>
    <w:rsid w:val="00AB4D81"/>
    <w:rsid w:val="00AC073B"/>
    <w:rsid w:val="00AC1531"/>
    <w:rsid w:val="00AC37C6"/>
    <w:rsid w:val="00AC5379"/>
    <w:rsid w:val="00AC71BE"/>
    <w:rsid w:val="00AC79B3"/>
    <w:rsid w:val="00AD03DF"/>
    <w:rsid w:val="00AD6850"/>
    <w:rsid w:val="00AD6CD1"/>
    <w:rsid w:val="00AE164D"/>
    <w:rsid w:val="00AE241E"/>
    <w:rsid w:val="00AE443F"/>
    <w:rsid w:val="00AE69EB"/>
    <w:rsid w:val="00AE7FBB"/>
    <w:rsid w:val="00AF13CD"/>
    <w:rsid w:val="00AF4DAE"/>
    <w:rsid w:val="00AF731D"/>
    <w:rsid w:val="00B00FA1"/>
    <w:rsid w:val="00B01D92"/>
    <w:rsid w:val="00B02CDB"/>
    <w:rsid w:val="00B03A21"/>
    <w:rsid w:val="00B03D49"/>
    <w:rsid w:val="00B045A2"/>
    <w:rsid w:val="00B05B1A"/>
    <w:rsid w:val="00B12248"/>
    <w:rsid w:val="00B128D0"/>
    <w:rsid w:val="00B14FA6"/>
    <w:rsid w:val="00B154C5"/>
    <w:rsid w:val="00B15561"/>
    <w:rsid w:val="00B20D54"/>
    <w:rsid w:val="00B223C4"/>
    <w:rsid w:val="00B30DA0"/>
    <w:rsid w:val="00B31096"/>
    <w:rsid w:val="00B31665"/>
    <w:rsid w:val="00B35828"/>
    <w:rsid w:val="00B412C9"/>
    <w:rsid w:val="00B41794"/>
    <w:rsid w:val="00B41CFA"/>
    <w:rsid w:val="00B42547"/>
    <w:rsid w:val="00B44F8B"/>
    <w:rsid w:val="00B4779E"/>
    <w:rsid w:val="00B532FC"/>
    <w:rsid w:val="00B54110"/>
    <w:rsid w:val="00B54CD7"/>
    <w:rsid w:val="00B56D21"/>
    <w:rsid w:val="00B57C1B"/>
    <w:rsid w:val="00B57CE5"/>
    <w:rsid w:val="00B603B9"/>
    <w:rsid w:val="00B62C6B"/>
    <w:rsid w:val="00B650FB"/>
    <w:rsid w:val="00B67EF8"/>
    <w:rsid w:val="00B72A2F"/>
    <w:rsid w:val="00B738CC"/>
    <w:rsid w:val="00B74A4C"/>
    <w:rsid w:val="00B74EB8"/>
    <w:rsid w:val="00B76B42"/>
    <w:rsid w:val="00B76C44"/>
    <w:rsid w:val="00B776F9"/>
    <w:rsid w:val="00B80E50"/>
    <w:rsid w:val="00B81310"/>
    <w:rsid w:val="00B81597"/>
    <w:rsid w:val="00B81A8D"/>
    <w:rsid w:val="00B81E1B"/>
    <w:rsid w:val="00B841E8"/>
    <w:rsid w:val="00B8466D"/>
    <w:rsid w:val="00B84EA2"/>
    <w:rsid w:val="00B87698"/>
    <w:rsid w:val="00B92687"/>
    <w:rsid w:val="00B93095"/>
    <w:rsid w:val="00B944E4"/>
    <w:rsid w:val="00B9573D"/>
    <w:rsid w:val="00B95B55"/>
    <w:rsid w:val="00B95B58"/>
    <w:rsid w:val="00B97ED1"/>
    <w:rsid w:val="00BA47F2"/>
    <w:rsid w:val="00BA5090"/>
    <w:rsid w:val="00BA7B12"/>
    <w:rsid w:val="00BB0704"/>
    <w:rsid w:val="00BB70C5"/>
    <w:rsid w:val="00BC0B64"/>
    <w:rsid w:val="00BC4BAD"/>
    <w:rsid w:val="00BC56FA"/>
    <w:rsid w:val="00BC61C1"/>
    <w:rsid w:val="00BC6BAC"/>
    <w:rsid w:val="00BC71DE"/>
    <w:rsid w:val="00BD02DA"/>
    <w:rsid w:val="00BD1E39"/>
    <w:rsid w:val="00BD3265"/>
    <w:rsid w:val="00BD3621"/>
    <w:rsid w:val="00BD5AE6"/>
    <w:rsid w:val="00BD6124"/>
    <w:rsid w:val="00BD721C"/>
    <w:rsid w:val="00BD7B2A"/>
    <w:rsid w:val="00BE06AF"/>
    <w:rsid w:val="00BE0F0E"/>
    <w:rsid w:val="00BE35AC"/>
    <w:rsid w:val="00BE5EA3"/>
    <w:rsid w:val="00BE6F6E"/>
    <w:rsid w:val="00BE710E"/>
    <w:rsid w:val="00BE76EF"/>
    <w:rsid w:val="00BF1573"/>
    <w:rsid w:val="00BF64A3"/>
    <w:rsid w:val="00C01DE9"/>
    <w:rsid w:val="00C023C3"/>
    <w:rsid w:val="00C037BA"/>
    <w:rsid w:val="00C04D0B"/>
    <w:rsid w:val="00C0553A"/>
    <w:rsid w:val="00C06ADD"/>
    <w:rsid w:val="00C143BD"/>
    <w:rsid w:val="00C14751"/>
    <w:rsid w:val="00C15039"/>
    <w:rsid w:val="00C1578A"/>
    <w:rsid w:val="00C16922"/>
    <w:rsid w:val="00C17850"/>
    <w:rsid w:val="00C27E3F"/>
    <w:rsid w:val="00C3040A"/>
    <w:rsid w:val="00C340D8"/>
    <w:rsid w:val="00C3526B"/>
    <w:rsid w:val="00C371D4"/>
    <w:rsid w:val="00C45848"/>
    <w:rsid w:val="00C46BED"/>
    <w:rsid w:val="00C502CF"/>
    <w:rsid w:val="00C50DF6"/>
    <w:rsid w:val="00C50EE9"/>
    <w:rsid w:val="00C53A78"/>
    <w:rsid w:val="00C57982"/>
    <w:rsid w:val="00C57F7F"/>
    <w:rsid w:val="00C627EC"/>
    <w:rsid w:val="00C65061"/>
    <w:rsid w:val="00C66218"/>
    <w:rsid w:val="00C6627B"/>
    <w:rsid w:val="00C6714F"/>
    <w:rsid w:val="00C6732E"/>
    <w:rsid w:val="00C7073B"/>
    <w:rsid w:val="00C70934"/>
    <w:rsid w:val="00C74A32"/>
    <w:rsid w:val="00C753BA"/>
    <w:rsid w:val="00C77569"/>
    <w:rsid w:val="00C84D46"/>
    <w:rsid w:val="00C85354"/>
    <w:rsid w:val="00C933FA"/>
    <w:rsid w:val="00CA174C"/>
    <w:rsid w:val="00CA2E13"/>
    <w:rsid w:val="00CA57F1"/>
    <w:rsid w:val="00CA73DD"/>
    <w:rsid w:val="00CB0A10"/>
    <w:rsid w:val="00CB2470"/>
    <w:rsid w:val="00CB2C14"/>
    <w:rsid w:val="00CB3E95"/>
    <w:rsid w:val="00CB7B80"/>
    <w:rsid w:val="00CC11A9"/>
    <w:rsid w:val="00CC30A7"/>
    <w:rsid w:val="00CC6289"/>
    <w:rsid w:val="00CC6836"/>
    <w:rsid w:val="00CC6B69"/>
    <w:rsid w:val="00CC6CF9"/>
    <w:rsid w:val="00CC72F6"/>
    <w:rsid w:val="00CD1435"/>
    <w:rsid w:val="00CD1821"/>
    <w:rsid w:val="00CD5931"/>
    <w:rsid w:val="00CE016A"/>
    <w:rsid w:val="00CE2300"/>
    <w:rsid w:val="00CE307A"/>
    <w:rsid w:val="00CE45DF"/>
    <w:rsid w:val="00CE4DBA"/>
    <w:rsid w:val="00CE6FDE"/>
    <w:rsid w:val="00CE7961"/>
    <w:rsid w:val="00CF7147"/>
    <w:rsid w:val="00D00421"/>
    <w:rsid w:val="00D01416"/>
    <w:rsid w:val="00D01471"/>
    <w:rsid w:val="00D07C2C"/>
    <w:rsid w:val="00D121F3"/>
    <w:rsid w:val="00D12F37"/>
    <w:rsid w:val="00D131CB"/>
    <w:rsid w:val="00D17DFF"/>
    <w:rsid w:val="00D2508C"/>
    <w:rsid w:val="00D26128"/>
    <w:rsid w:val="00D306B0"/>
    <w:rsid w:val="00D30FF2"/>
    <w:rsid w:val="00D31CD9"/>
    <w:rsid w:val="00D344CF"/>
    <w:rsid w:val="00D36340"/>
    <w:rsid w:val="00D3748E"/>
    <w:rsid w:val="00D444F5"/>
    <w:rsid w:val="00D448C0"/>
    <w:rsid w:val="00D460EE"/>
    <w:rsid w:val="00D4611A"/>
    <w:rsid w:val="00D46F7C"/>
    <w:rsid w:val="00D52205"/>
    <w:rsid w:val="00D53768"/>
    <w:rsid w:val="00D56663"/>
    <w:rsid w:val="00D57F40"/>
    <w:rsid w:val="00D62FBF"/>
    <w:rsid w:val="00D6674A"/>
    <w:rsid w:val="00D66A2D"/>
    <w:rsid w:val="00D80CAC"/>
    <w:rsid w:val="00D8193C"/>
    <w:rsid w:val="00D81DC7"/>
    <w:rsid w:val="00D82431"/>
    <w:rsid w:val="00D85F4E"/>
    <w:rsid w:val="00D8704E"/>
    <w:rsid w:val="00D92116"/>
    <w:rsid w:val="00D96C15"/>
    <w:rsid w:val="00D97A3A"/>
    <w:rsid w:val="00DA10C5"/>
    <w:rsid w:val="00DA3C2B"/>
    <w:rsid w:val="00DA4A03"/>
    <w:rsid w:val="00DB152E"/>
    <w:rsid w:val="00DB1F69"/>
    <w:rsid w:val="00DB5E50"/>
    <w:rsid w:val="00DC0F6E"/>
    <w:rsid w:val="00DC1EF9"/>
    <w:rsid w:val="00DC3747"/>
    <w:rsid w:val="00DC6888"/>
    <w:rsid w:val="00DC7BAA"/>
    <w:rsid w:val="00DD0D61"/>
    <w:rsid w:val="00DD27E9"/>
    <w:rsid w:val="00DE161F"/>
    <w:rsid w:val="00DE3C9D"/>
    <w:rsid w:val="00DE5B95"/>
    <w:rsid w:val="00DE66F3"/>
    <w:rsid w:val="00DE7543"/>
    <w:rsid w:val="00DF0827"/>
    <w:rsid w:val="00DF0ED5"/>
    <w:rsid w:val="00DF12BB"/>
    <w:rsid w:val="00DF76AB"/>
    <w:rsid w:val="00E0131F"/>
    <w:rsid w:val="00E0380E"/>
    <w:rsid w:val="00E03A93"/>
    <w:rsid w:val="00E054CF"/>
    <w:rsid w:val="00E05B9E"/>
    <w:rsid w:val="00E0617F"/>
    <w:rsid w:val="00E15E4C"/>
    <w:rsid w:val="00E2002C"/>
    <w:rsid w:val="00E20F22"/>
    <w:rsid w:val="00E22051"/>
    <w:rsid w:val="00E22D14"/>
    <w:rsid w:val="00E2350E"/>
    <w:rsid w:val="00E25FAD"/>
    <w:rsid w:val="00E30D14"/>
    <w:rsid w:val="00E353B4"/>
    <w:rsid w:val="00E36398"/>
    <w:rsid w:val="00E4006A"/>
    <w:rsid w:val="00E42573"/>
    <w:rsid w:val="00E43F7A"/>
    <w:rsid w:val="00E45348"/>
    <w:rsid w:val="00E45DDB"/>
    <w:rsid w:val="00E462FE"/>
    <w:rsid w:val="00E50C4E"/>
    <w:rsid w:val="00E51570"/>
    <w:rsid w:val="00E5183C"/>
    <w:rsid w:val="00E5334A"/>
    <w:rsid w:val="00E60BE8"/>
    <w:rsid w:val="00E6140F"/>
    <w:rsid w:val="00E61E13"/>
    <w:rsid w:val="00E63E9F"/>
    <w:rsid w:val="00E65BF4"/>
    <w:rsid w:val="00E70D5B"/>
    <w:rsid w:val="00E7468C"/>
    <w:rsid w:val="00E75E84"/>
    <w:rsid w:val="00E75ED3"/>
    <w:rsid w:val="00E77862"/>
    <w:rsid w:val="00E77C46"/>
    <w:rsid w:val="00E82AC8"/>
    <w:rsid w:val="00E82B96"/>
    <w:rsid w:val="00E83F97"/>
    <w:rsid w:val="00E87387"/>
    <w:rsid w:val="00E9015A"/>
    <w:rsid w:val="00EA2AD7"/>
    <w:rsid w:val="00EA4297"/>
    <w:rsid w:val="00EA563B"/>
    <w:rsid w:val="00EB365F"/>
    <w:rsid w:val="00EB36BB"/>
    <w:rsid w:val="00EB48B4"/>
    <w:rsid w:val="00EB5D60"/>
    <w:rsid w:val="00EC021E"/>
    <w:rsid w:val="00EC10F6"/>
    <w:rsid w:val="00EC6362"/>
    <w:rsid w:val="00ED0872"/>
    <w:rsid w:val="00ED62C5"/>
    <w:rsid w:val="00EE00C3"/>
    <w:rsid w:val="00EE1503"/>
    <w:rsid w:val="00EE33BF"/>
    <w:rsid w:val="00EE3531"/>
    <w:rsid w:val="00EE6F45"/>
    <w:rsid w:val="00EF0DA3"/>
    <w:rsid w:val="00EF10FB"/>
    <w:rsid w:val="00EF2C4B"/>
    <w:rsid w:val="00EF4C50"/>
    <w:rsid w:val="00F013A3"/>
    <w:rsid w:val="00F03033"/>
    <w:rsid w:val="00F10C86"/>
    <w:rsid w:val="00F13BF1"/>
    <w:rsid w:val="00F15872"/>
    <w:rsid w:val="00F16664"/>
    <w:rsid w:val="00F21454"/>
    <w:rsid w:val="00F22AA7"/>
    <w:rsid w:val="00F22B77"/>
    <w:rsid w:val="00F26990"/>
    <w:rsid w:val="00F435A2"/>
    <w:rsid w:val="00F445FB"/>
    <w:rsid w:val="00F4615E"/>
    <w:rsid w:val="00F46E49"/>
    <w:rsid w:val="00F47084"/>
    <w:rsid w:val="00F47D6F"/>
    <w:rsid w:val="00F57088"/>
    <w:rsid w:val="00F62888"/>
    <w:rsid w:val="00F64844"/>
    <w:rsid w:val="00F6551B"/>
    <w:rsid w:val="00F731C8"/>
    <w:rsid w:val="00F74288"/>
    <w:rsid w:val="00F762A3"/>
    <w:rsid w:val="00F762F4"/>
    <w:rsid w:val="00F83A83"/>
    <w:rsid w:val="00F85C24"/>
    <w:rsid w:val="00F91103"/>
    <w:rsid w:val="00F960A4"/>
    <w:rsid w:val="00F978CD"/>
    <w:rsid w:val="00FA32CF"/>
    <w:rsid w:val="00FA40D4"/>
    <w:rsid w:val="00FA5293"/>
    <w:rsid w:val="00FA6D98"/>
    <w:rsid w:val="00FB65AC"/>
    <w:rsid w:val="00FC064D"/>
    <w:rsid w:val="00FC0C90"/>
    <w:rsid w:val="00FC12BA"/>
    <w:rsid w:val="00FC645F"/>
    <w:rsid w:val="00FD1EA7"/>
    <w:rsid w:val="00FD21DE"/>
    <w:rsid w:val="00FD3974"/>
    <w:rsid w:val="00FD61C2"/>
    <w:rsid w:val="00FE69B2"/>
    <w:rsid w:val="00FE72B9"/>
    <w:rsid w:val="00FF18D6"/>
    <w:rsid w:val="00FF5E77"/>
    <w:rsid w:val="00FF6E05"/>
    <w:rsid w:val="00FF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FB927"/>
  <w15:chartTrackingRefBased/>
  <w15:docId w15:val="{43661CBF-3803-47E3-B760-B36CA106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6">
    <w:name w:val="Normal"/>
    <w:qFormat/>
    <w:rsid w:val="00F4615E"/>
    <w:pPr>
      <w:widowControl w:val="0"/>
      <w:jc w:val="both"/>
    </w:pPr>
  </w:style>
  <w:style w:type="paragraph" w:styleId="1">
    <w:name w:val="heading 1"/>
    <w:basedOn w:val="af6"/>
    <w:next w:val="af6"/>
    <w:link w:val="10"/>
    <w:uiPriority w:val="99"/>
    <w:qFormat/>
    <w:rsid w:val="007E6FC1"/>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f6"/>
    <w:next w:val="af6"/>
    <w:link w:val="20"/>
    <w:uiPriority w:val="99"/>
    <w:qFormat/>
    <w:rsid w:val="007E6FC1"/>
    <w:pPr>
      <w:widowControl/>
      <w:numPr>
        <w:ilvl w:val="1"/>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f6"/>
    <w:next w:val="af6"/>
    <w:link w:val="30"/>
    <w:uiPriority w:val="99"/>
    <w:qFormat/>
    <w:rsid w:val="007E6FC1"/>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f6"/>
    <w:next w:val="af6"/>
    <w:link w:val="40"/>
    <w:uiPriority w:val="99"/>
    <w:qFormat/>
    <w:rsid w:val="007E6FC1"/>
    <w:pPr>
      <w:widowControl/>
      <w:numPr>
        <w:ilvl w:val="3"/>
        <w:numId w:val="1"/>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f6"/>
    <w:next w:val="af6"/>
    <w:link w:val="50"/>
    <w:uiPriority w:val="99"/>
    <w:qFormat/>
    <w:rsid w:val="007E6FC1"/>
    <w:pPr>
      <w:widowControl/>
      <w:numPr>
        <w:ilvl w:val="4"/>
        <w:numId w:val="1"/>
      </w:numPr>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f6"/>
    <w:next w:val="af6"/>
    <w:link w:val="60"/>
    <w:uiPriority w:val="9"/>
    <w:semiHidden/>
    <w:unhideWhenUsed/>
    <w:qFormat/>
    <w:rsid w:val="007E6FC1"/>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kern w:val="0"/>
      <w:sz w:val="24"/>
      <w:szCs w:val="24"/>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character" w:customStyle="1" w:styleId="10">
    <w:name w:val="标题 1 字符"/>
    <w:basedOn w:val="af7"/>
    <w:link w:val="1"/>
    <w:uiPriority w:val="99"/>
    <w:rsid w:val="007E6FC1"/>
    <w:rPr>
      <w:rFonts w:ascii="宋体" w:eastAsia="宋体" w:hAnsi="宋体" w:cs="宋体"/>
      <w:b/>
      <w:bCs/>
      <w:kern w:val="36"/>
      <w:sz w:val="48"/>
      <w:szCs w:val="48"/>
    </w:rPr>
  </w:style>
  <w:style w:type="character" w:customStyle="1" w:styleId="20">
    <w:name w:val="标题 2 字符"/>
    <w:basedOn w:val="af7"/>
    <w:link w:val="2"/>
    <w:uiPriority w:val="99"/>
    <w:qFormat/>
    <w:rsid w:val="007E6FC1"/>
    <w:rPr>
      <w:rFonts w:ascii="宋体" w:eastAsia="宋体" w:hAnsi="宋体" w:cs="宋体"/>
      <w:b/>
      <w:bCs/>
      <w:kern w:val="0"/>
      <w:sz w:val="36"/>
      <w:szCs w:val="36"/>
    </w:rPr>
  </w:style>
  <w:style w:type="character" w:customStyle="1" w:styleId="30">
    <w:name w:val="标题 3 字符"/>
    <w:basedOn w:val="af7"/>
    <w:link w:val="3"/>
    <w:uiPriority w:val="99"/>
    <w:rsid w:val="007E6FC1"/>
    <w:rPr>
      <w:rFonts w:ascii="宋体" w:eastAsia="宋体" w:hAnsi="宋体" w:cs="宋体"/>
      <w:b/>
      <w:bCs/>
      <w:kern w:val="0"/>
      <w:sz w:val="27"/>
      <w:szCs w:val="27"/>
    </w:rPr>
  </w:style>
  <w:style w:type="character" w:customStyle="1" w:styleId="40">
    <w:name w:val="标题 4 字符"/>
    <w:basedOn w:val="af7"/>
    <w:link w:val="4"/>
    <w:uiPriority w:val="99"/>
    <w:qFormat/>
    <w:rsid w:val="007E6FC1"/>
    <w:rPr>
      <w:rFonts w:ascii="宋体" w:eastAsia="宋体" w:hAnsi="宋体" w:cs="宋体"/>
      <w:b/>
      <w:bCs/>
      <w:kern w:val="0"/>
      <w:sz w:val="24"/>
      <w:szCs w:val="24"/>
    </w:rPr>
  </w:style>
  <w:style w:type="character" w:customStyle="1" w:styleId="50">
    <w:name w:val="标题 5 字符"/>
    <w:basedOn w:val="af7"/>
    <w:link w:val="5"/>
    <w:uiPriority w:val="99"/>
    <w:qFormat/>
    <w:rsid w:val="007E6FC1"/>
    <w:rPr>
      <w:rFonts w:ascii="宋体" w:eastAsia="宋体" w:hAnsi="宋体" w:cs="宋体"/>
      <w:b/>
      <w:bCs/>
      <w:kern w:val="0"/>
      <w:sz w:val="20"/>
      <w:szCs w:val="20"/>
    </w:rPr>
  </w:style>
  <w:style w:type="character" w:customStyle="1" w:styleId="60">
    <w:name w:val="标题 6 字符"/>
    <w:basedOn w:val="af7"/>
    <w:link w:val="6"/>
    <w:uiPriority w:val="9"/>
    <w:semiHidden/>
    <w:rsid w:val="007E6FC1"/>
    <w:rPr>
      <w:rFonts w:asciiTheme="majorHAnsi" w:eastAsiaTheme="majorEastAsia" w:hAnsiTheme="majorHAnsi" w:cstheme="majorBidi"/>
      <w:b/>
      <w:bCs/>
      <w:kern w:val="0"/>
      <w:sz w:val="24"/>
      <w:szCs w:val="24"/>
    </w:rPr>
  </w:style>
  <w:style w:type="paragraph" w:styleId="afa">
    <w:name w:val="header"/>
    <w:basedOn w:val="af6"/>
    <w:link w:val="afb"/>
    <w:uiPriority w:val="99"/>
    <w:unhideWhenUsed/>
    <w:rsid w:val="00D62FBF"/>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f7"/>
    <w:link w:val="afa"/>
    <w:uiPriority w:val="99"/>
    <w:rsid w:val="00D62FBF"/>
    <w:rPr>
      <w:sz w:val="18"/>
      <w:szCs w:val="18"/>
    </w:rPr>
  </w:style>
  <w:style w:type="paragraph" w:styleId="afc">
    <w:name w:val="footer"/>
    <w:basedOn w:val="af6"/>
    <w:link w:val="afd"/>
    <w:uiPriority w:val="99"/>
    <w:unhideWhenUsed/>
    <w:rsid w:val="00D62FBF"/>
    <w:pPr>
      <w:tabs>
        <w:tab w:val="center" w:pos="4153"/>
        <w:tab w:val="right" w:pos="8306"/>
      </w:tabs>
      <w:snapToGrid w:val="0"/>
      <w:jc w:val="left"/>
    </w:pPr>
    <w:rPr>
      <w:sz w:val="18"/>
      <w:szCs w:val="18"/>
    </w:rPr>
  </w:style>
  <w:style w:type="character" w:customStyle="1" w:styleId="afd">
    <w:name w:val="页脚 字符"/>
    <w:basedOn w:val="af7"/>
    <w:link w:val="afc"/>
    <w:uiPriority w:val="99"/>
    <w:rsid w:val="00D62FBF"/>
    <w:rPr>
      <w:sz w:val="18"/>
      <w:szCs w:val="18"/>
    </w:rPr>
  </w:style>
  <w:style w:type="character" w:customStyle="1" w:styleId="nh-number">
    <w:name w:val="nh-number"/>
    <w:basedOn w:val="af7"/>
    <w:qFormat/>
    <w:rsid w:val="007E6FC1"/>
  </w:style>
  <w:style w:type="paragraph" w:styleId="HTML">
    <w:name w:val="HTML Preformatted"/>
    <w:basedOn w:val="af6"/>
    <w:link w:val="HTML0"/>
    <w:uiPriority w:val="99"/>
    <w:unhideWhenUsed/>
    <w:qFormat/>
    <w:rsid w:val="006C4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f7"/>
    <w:link w:val="HTML"/>
    <w:uiPriority w:val="99"/>
    <w:qFormat/>
    <w:rsid w:val="006C44B5"/>
    <w:rPr>
      <w:rFonts w:ascii="宋体" w:eastAsia="宋体" w:hAnsi="宋体" w:cs="宋体"/>
      <w:kern w:val="0"/>
      <w:sz w:val="24"/>
      <w:szCs w:val="24"/>
    </w:rPr>
  </w:style>
  <w:style w:type="character" w:styleId="afe">
    <w:name w:val="Hyperlink"/>
    <w:basedOn w:val="af7"/>
    <w:uiPriority w:val="99"/>
    <w:unhideWhenUsed/>
    <w:qFormat/>
    <w:rsid w:val="002B6D7A"/>
    <w:rPr>
      <w:color w:val="0000FF"/>
      <w:u w:val="single"/>
    </w:rPr>
  </w:style>
  <w:style w:type="paragraph" w:styleId="aff">
    <w:name w:val="Normal (Web)"/>
    <w:basedOn w:val="af6"/>
    <w:uiPriority w:val="99"/>
    <w:unhideWhenUsed/>
    <w:qFormat/>
    <w:rsid w:val="00134D63"/>
    <w:pPr>
      <w:widowControl/>
      <w:spacing w:before="100" w:beforeAutospacing="1" w:after="100" w:afterAutospacing="1"/>
      <w:jc w:val="left"/>
    </w:pPr>
    <w:rPr>
      <w:rFonts w:ascii="宋体" w:eastAsia="宋体" w:hAnsi="宋体" w:cs="宋体"/>
      <w:kern w:val="0"/>
      <w:sz w:val="24"/>
      <w:szCs w:val="24"/>
    </w:rPr>
  </w:style>
  <w:style w:type="table" w:styleId="aff0">
    <w:name w:val="Table Grid"/>
    <w:basedOn w:val="af8"/>
    <w:uiPriority w:val="99"/>
    <w:rsid w:val="003673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f6"/>
    <w:link w:val="aff1"/>
    <w:uiPriority w:val="99"/>
    <w:rsid w:val="00F445FB"/>
    <w:pPr>
      <w:numPr>
        <w:numId w:val="2"/>
      </w:numPr>
      <w:tabs>
        <w:tab w:val="left" w:pos="0"/>
      </w:tabs>
      <w:snapToGrid w:val="0"/>
      <w:ind w:firstLineChars="200" w:firstLine="200"/>
      <w:jc w:val="left"/>
    </w:pPr>
    <w:rPr>
      <w:rFonts w:ascii="宋体" w:eastAsia="宋体" w:hAnsi="Times New Roman" w:cs="Times New Roman"/>
      <w:sz w:val="18"/>
      <w:szCs w:val="18"/>
    </w:rPr>
  </w:style>
  <w:style w:type="character" w:customStyle="1" w:styleId="aff1">
    <w:name w:val="脚注文本 字符"/>
    <w:basedOn w:val="af7"/>
    <w:link w:val="a8"/>
    <w:uiPriority w:val="99"/>
    <w:rsid w:val="00F445FB"/>
    <w:rPr>
      <w:rFonts w:ascii="宋体" w:eastAsia="宋体" w:hAnsi="Times New Roman" w:cs="Times New Roman"/>
      <w:sz w:val="18"/>
      <w:szCs w:val="18"/>
    </w:rPr>
  </w:style>
  <w:style w:type="paragraph" w:customStyle="1" w:styleId="aff2">
    <w:name w:val="前言、引言标题"/>
    <w:next w:val="af6"/>
    <w:uiPriority w:val="99"/>
    <w:qFormat/>
    <w:rsid w:val="00F445FB"/>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styleId="aff3">
    <w:name w:val="annotation text"/>
    <w:basedOn w:val="af6"/>
    <w:link w:val="aff4"/>
    <w:uiPriority w:val="99"/>
    <w:rsid w:val="001B7CF9"/>
    <w:pPr>
      <w:ind w:firstLineChars="200" w:firstLine="200"/>
      <w:jc w:val="left"/>
    </w:pPr>
    <w:rPr>
      <w:rFonts w:ascii="Times New Roman" w:eastAsia="宋体" w:hAnsi="Times New Roman" w:cs="Times New Roman"/>
      <w:szCs w:val="24"/>
    </w:rPr>
  </w:style>
  <w:style w:type="character" w:customStyle="1" w:styleId="aff4">
    <w:name w:val="批注文字 字符"/>
    <w:basedOn w:val="af7"/>
    <w:link w:val="aff3"/>
    <w:uiPriority w:val="99"/>
    <w:rsid w:val="001B7CF9"/>
    <w:rPr>
      <w:rFonts w:ascii="Times New Roman" w:eastAsia="宋体" w:hAnsi="Times New Roman" w:cs="Times New Roman"/>
      <w:szCs w:val="24"/>
    </w:rPr>
  </w:style>
  <w:style w:type="paragraph" w:styleId="aff5">
    <w:name w:val="annotation subject"/>
    <w:basedOn w:val="aff3"/>
    <w:next w:val="aff3"/>
    <w:link w:val="aff6"/>
    <w:uiPriority w:val="99"/>
    <w:rsid w:val="001B7CF9"/>
    <w:rPr>
      <w:b/>
      <w:bCs/>
    </w:rPr>
  </w:style>
  <w:style w:type="character" w:customStyle="1" w:styleId="aff6">
    <w:name w:val="批注主题 字符"/>
    <w:basedOn w:val="aff4"/>
    <w:link w:val="aff5"/>
    <w:uiPriority w:val="99"/>
    <w:rsid w:val="001B7CF9"/>
    <w:rPr>
      <w:rFonts w:ascii="Times New Roman" w:eastAsia="宋体" w:hAnsi="Times New Roman" w:cs="Times New Roman"/>
      <w:b/>
      <w:bCs/>
      <w:szCs w:val="24"/>
    </w:rPr>
  </w:style>
  <w:style w:type="paragraph" w:styleId="TOC7">
    <w:name w:val="toc 7"/>
    <w:basedOn w:val="af6"/>
    <w:next w:val="af6"/>
    <w:uiPriority w:val="39"/>
    <w:rsid w:val="001B7CF9"/>
    <w:pPr>
      <w:tabs>
        <w:tab w:val="right" w:leader="dot" w:pos="9241"/>
      </w:tabs>
      <w:ind w:firstLineChars="500" w:firstLine="505"/>
      <w:jc w:val="left"/>
    </w:pPr>
    <w:rPr>
      <w:rFonts w:ascii="宋体" w:eastAsia="宋体" w:hAnsi="Times New Roman" w:cs="Times New Roman"/>
      <w:szCs w:val="21"/>
    </w:rPr>
  </w:style>
  <w:style w:type="paragraph" w:styleId="8">
    <w:name w:val="index 8"/>
    <w:basedOn w:val="af6"/>
    <w:next w:val="af6"/>
    <w:uiPriority w:val="99"/>
    <w:rsid w:val="001B7CF9"/>
    <w:pPr>
      <w:ind w:left="1680" w:firstLineChars="200" w:hanging="210"/>
      <w:jc w:val="left"/>
    </w:pPr>
    <w:rPr>
      <w:rFonts w:ascii="Calibri" w:eastAsia="宋体" w:hAnsi="Calibri" w:cs="Times New Roman"/>
      <w:sz w:val="20"/>
      <w:szCs w:val="20"/>
    </w:rPr>
  </w:style>
  <w:style w:type="paragraph" w:styleId="aff7">
    <w:name w:val="caption"/>
    <w:basedOn w:val="af6"/>
    <w:next w:val="af6"/>
    <w:uiPriority w:val="99"/>
    <w:qFormat/>
    <w:rsid w:val="001B7CF9"/>
    <w:pPr>
      <w:spacing w:before="152" w:after="160"/>
      <w:ind w:firstLineChars="200" w:firstLine="200"/>
    </w:pPr>
    <w:rPr>
      <w:rFonts w:ascii="Arial" w:eastAsia="黑体" w:hAnsi="Arial" w:cs="Arial"/>
      <w:sz w:val="20"/>
      <w:szCs w:val="20"/>
    </w:rPr>
  </w:style>
  <w:style w:type="paragraph" w:styleId="51">
    <w:name w:val="index 5"/>
    <w:basedOn w:val="af6"/>
    <w:next w:val="af6"/>
    <w:uiPriority w:val="99"/>
    <w:rsid w:val="001B7CF9"/>
    <w:pPr>
      <w:ind w:left="1050" w:firstLineChars="200" w:hanging="210"/>
      <w:jc w:val="left"/>
    </w:pPr>
    <w:rPr>
      <w:rFonts w:ascii="Calibri" w:eastAsia="宋体" w:hAnsi="Calibri" w:cs="Times New Roman"/>
      <w:sz w:val="20"/>
      <w:szCs w:val="20"/>
    </w:rPr>
  </w:style>
  <w:style w:type="paragraph" w:styleId="aff8">
    <w:name w:val="Document Map"/>
    <w:basedOn w:val="af6"/>
    <w:link w:val="aff9"/>
    <w:uiPriority w:val="99"/>
    <w:rsid w:val="001B7CF9"/>
    <w:pPr>
      <w:shd w:val="clear" w:color="auto" w:fill="000080"/>
      <w:ind w:firstLineChars="200" w:firstLine="200"/>
    </w:pPr>
    <w:rPr>
      <w:rFonts w:ascii="Times New Roman" w:eastAsia="宋体" w:hAnsi="Times New Roman" w:cs="Times New Roman"/>
      <w:szCs w:val="24"/>
    </w:rPr>
  </w:style>
  <w:style w:type="character" w:customStyle="1" w:styleId="aff9">
    <w:name w:val="文档结构图 字符"/>
    <w:basedOn w:val="af7"/>
    <w:link w:val="aff8"/>
    <w:uiPriority w:val="99"/>
    <w:rsid w:val="001B7CF9"/>
    <w:rPr>
      <w:rFonts w:ascii="Times New Roman" w:eastAsia="宋体" w:hAnsi="Times New Roman" w:cs="Times New Roman"/>
      <w:szCs w:val="24"/>
      <w:shd w:val="clear" w:color="auto" w:fill="000080"/>
    </w:rPr>
  </w:style>
  <w:style w:type="paragraph" w:styleId="61">
    <w:name w:val="index 6"/>
    <w:basedOn w:val="af6"/>
    <w:next w:val="af6"/>
    <w:uiPriority w:val="99"/>
    <w:rsid w:val="001B7CF9"/>
    <w:pPr>
      <w:ind w:left="1260" w:firstLineChars="200" w:hanging="210"/>
      <w:jc w:val="left"/>
    </w:pPr>
    <w:rPr>
      <w:rFonts w:ascii="Calibri" w:eastAsia="宋体" w:hAnsi="Calibri" w:cs="Times New Roman"/>
      <w:sz w:val="20"/>
      <w:szCs w:val="20"/>
    </w:rPr>
  </w:style>
  <w:style w:type="paragraph" w:styleId="affa">
    <w:name w:val="Body Text"/>
    <w:basedOn w:val="af6"/>
    <w:link w:val="affb"/>
    <w:uiPriority w:val="99"/>
    <w:rsid w:val="001B7CF9"/>
    <w:pPr>
      <w:adjustRightInd w:val="0"/>
      <w:spacing w:after="120" w:line="360" w:lineRule="auto"/>
      <w:ind w:firstLineChars="200" w:firstLine="200"/>
    </w:pPr>
    <w:rPr>
      <w:rFonts w:ascii="Times New Roman" w:eastAsia="宋体" w:hAnsi="Times New Roman" w:cs="Times New Roman"/>
      <w:sz w:val="24"/>
      <w:szCs w:val="24"/>
    </w:rPr>
  </w:style>
  <w:style w:type="character" w:customStyle="1" w:styleId="affb">
    <w:name w:val="正文文本 字符"/>
    <w:basedOn w:val="af7"/>
    <w:link w:val="affa"/>
    <w:uiPriority w:val="99"/>
    <w:rsid w:val="001B7CF9"/>
    <w:rPr>
      <w:rFonts w:ascii="Times New Roman" w:eastAsia="宋体" w:hAnsi="Times New Roman" w:cs="Times New Roman"/>
      <w:sz w:val="24"/>
      <w:szCs w:val="24"/>
    </w:rPr>
  </w:style>
  <w:style w:type="paragraph" w:styleId="41">
    <w:name w:val="index 4"/>
    <w:basedOn w:val="af6"/>
    <w:next w:val="af6"/>
    <w:uiPriority w:val="99"/>
    <w:rsid w:val="001B7CF9"/>
    <w:pPr>
      <w:ind w:left="840" w:firstLineChars="200" w:hanging="210"/>
      <w:jc w:val="left"/>
    </w:pPr>
    <w:rPr>
      <w:rFonts w:ascii="Calibri" w:eastAsia="宋体" w:hAnsi="Calibri" w:cs="Times New Roman"/>
      <w:sz w:val="20"/>
      <w:szCs w:val="20"/>
    </w:rPr>
  </w:style>
  <w:style w:type="paragraph" w:styleId="TOC5">
    <w:name w:val="toc 5"/>
    <w:basedOn w:val="af6"/>
    <w:next w:val="af6"/>
    <w:uiPriority w:val="39"/>
    <w:rsid w:val="001B7CF9"/>
    <w:pPr>
      <w:tabs>
        <w:tab w:val="right" w:leader="dot" w:pos="9241"/>
      </w:tabs>
      <w:ind w:firstLineChars="300" w:firstLine="300"/>
      <w:jc w:val="left"/>
    </w:pPr>
    <w:rPr>
      <w:rFonts w:ascii="宋体" w:eastAsia="宋体" w:hAnsi="Times New Roman" w:cs="Times New Roman"/>
      <w:szCs w:val="21"/>
    </w:rPr>
  </w:style>
  <w:style w:type="paragraph" w:styleId="TOC3">
    <w:name w:val="toc 3"/>
    <w:basedOn w:val="af6"/>
    <w:next w:val="af6"/>
    <w:uiPriority w:val="39"/>
    <w:rsid w:val="001B7CF9"/>
    <w:pPr>
      <w:tabs>
        <w:tab w:val="right" w:leader="dot" w:pos="9241"/>
      </w:tabs>
      <w:ind w:firstLineChars="100" w:firstLine="102"/>
      <w:jc w:val="left"/>
    </w:pPr>
    <w:rPr>
      <w:rFonts w:ascii="宋体" w:eastAsia="宋体" w:hAnsi="Times New Roman" w:cs="Times New Roman"/>
      <w:szCs w:val="21"/>
    </w:rPr>
  </w:style>
  <w:style w:type="paragraph" w:styleId="TOC8">
    <w:name w:val="toc 8"/>
    <w:basedOn w:val="af6"/>
    <w:next w:val="af6"/>
    <w:uiPriority w:val="39"/>
    <w:rsid w:val="001B7CF9"/>
    <w:pPr>
      <w:tabs>
        <w:tab w:val="right" w:leader="dot" w:pos="9241"/>
      </w:tabs>
      <w:ind w:firstLineChars="600" w:firstLine="607"/>
      <w:jc w:val="left"/>
    </w:pPr>
    <w:rPr>
      <w:rFonts w:ascii="宋体" w:eastAsia="宋体" w:hAnsi="Times New Roman" w:cs="Times New Roman"/>
      <w:szCs w:val="21"/>
    </w:rPr>
  </w:style>
  <w:style w:type="paragraph" w:styleId="31">
    <w:name w:val="index 3"/>
    <w:basedOn w:val="af6"/>
    <w:next w:val="af6"/>
    <w:uiPriority w:val="99"/>
    <w:rsid w:val="001B7CF9"/>
    <w:pPr>
      <w:ind w:left="630" w:firstLineChars="200" w:hanging="210"/>
      <w:jc w:val="left"/>
    </w:pPr>
    <w:rPr>
      <w:rFonts w:ascii="Calibri" w:eastAsia="宋体" w:hAnsi="Calibri" w:cs="Times New Roman"/>
      <w:sz w:val="20"/>
      <w:szCs w:val="20"/>
    </w:rPr>
  </w:style>
  <w:style w:type="paragraph" w:styleId="affc">
    <w:name w:val="Date"/>
    <w:basedOn w:val="af6"/>
    <w:next w:val="af6"/>
    <w:link w:val="affd"/>
    <w:uiPriority w:val="99"/>
    <w:rsid w:val="001B7CF9"/>
    <w:pPr>
      <w:ind w:leftChars="2500" w:left="100" w:firstLineChars="200" w:firstLine="200"/>
    </w:pPr>
    <w:rPr>
      <w:rFonts w:ascii="Times New Roman" w:eastAsia="宋体" w:hAnsi="Times New Roman" w:cs="Times New Roman"/>
      <w:szCs w:val="24"/>
    </w:rPr>
  </w:style>
  <w:style w:type="character" w:customStyle="1" w:styleId="affd">
    <w:name w:val="日期 字符"/>
    <w:basedOn w:val="af7"/>
    <w:link w:val="affc"/>
    <w:uiPriority w:val="99"/>
    <w:rsid w:val="001B7CF9"/>
    <w:rPr>
      <w:rFonts w:ascii="Times New Roman" w:eastAsia="宋体" w:hAnsi="Times New Roman" w:cs="Times New Roman"/>
      <w:szCs w:val="24"/>
    </w:rPr>
  </w:style>
  <w:style w:type="paragraph" w:styleId="affe">
    <w:name w:val="endnote text"/>
    <w:basedOn w:val="af6"/>
    <w:link w:val="afff"/>
    <w:uiPriority w:val="99"/>
    <w:rsid w:val="001B7CF9"/>
    <w:pPr>
      <w:snapToGrid w:val="0"/>
      <w:ind w:firstLineChars="200" w:firstLine="200"/>
      <w:jc w:val="left"/>
    </w:pPr>
    <w:rPr>
      <w:rFonts w:ascii="Times New Roman" w:eastAsia="宋体" w:hAnsi="Times New Roman" w:cs="Times New Roman"/>
      <w:szCs w:val="24"/>
    </w:rPr>
  </w:style>
  <w:style w:type="character" w:customStyle="1" w:styleId="afff">
    <w:name w:val="尾注文本 字符"/>
    <w:basedOn w:val="af7"/>
    <w:link w:val="affe"/>
    <w:uiPriority w:val="99"/>
    <w:rsid w:val="001B7CF9"/>
    <w:rPr>
      <w:rFonts w:ascii="Times New Roman" w:eastAsia="宋体" w:hAnsi="Times New Roman" w:cs="Times New Roman"/>
      <w:szCs w:val="24"/>
    </w:rPr>
  </w:style>
  <w:style w:type="paragraph" w:styleId="afff0">
    <w:name w:val="Balloon Text"/>
    <w:basedOn w:val="af6"/>
    <w:link w:val="afff1"/>
    <w:uiPriority w:val="99"/>
    <w:rsid w:val="001B7CF9"/>
    <w:pPr>
      <w:ind w:firstLineChars="200" w:firstLine="200"/>
    </w:pPr>
    <w:rPr>
      <w:rFonts w:ascii="Times New Roman" w:eastAsia="宋体" w:hAnsi="Times New Roman" w:cs="Times New Roman"/>
      <w:sz w:val="18"/>
      <w:szCs w:val="18"/>
    </w:rPr>
  </w:style>
  <w:style w:type="character" w:customStyle="1" w:styleId="afff1">
    <w:name w:val="批注框文本 字符"/>
    <w:basedOn w:val="af7"/>
    <w:link w:val="afff0"/>
    <w:uiPriority w:val="99"/>
    <w:rsid w:val="001B7CF9"/>
    <w:rPr>
      <w:rFonts w:ascii="Times New Roman" w:eastAsia="宋体" w:hAnsi="Times New Roman" w:cs="Times New Roman"/>
      <w:sz w:val="18"/>
      <w:szCs w:val="18"/>
    </w:rPr>
  </w:style>
  <w:style w:type="paragraph" w:styleId="TOC1">
    <w:name w:val="toc 1"/>
    <w:basedOn w:val="af6"/>
    <w:next w:val="af6"/>
    <w:uiPriority w:val="39"/>
    <w:rsid w:val="001B7CF9"/>
    <w:pPr>
      <w:tabs>
        <w:tab w:val="right" w:leader="dot" w:pos="9240"/>
      </w:tabs>
      <w:spacing w:beforeLines="25" w:afterLines="25"/>
      <w:ind w:firstLineChars="200" w:firstLine="200"/>
      <w:jc w:val="left"/>
    </w:pPr>
    <w:rPr>
      <w:rFonts w:ascii="宋体" w:eastAsia="宋体" w:hAnsi="Times New Roman" w:cs="Times New Roman"/>
      <w:szCs w:val="21"/>
    </w:rPr>
  </w:style>
  <w:style w:type="paragraph" w:styleId="TOC4">
    <w:name w:val="toc 4"/>
    <w:basedOn w:val="af6"/>
    <w:next w:val="af6"/>
    <w:uiPriority w:val="39"/>
    <w:rsid w:val="001B7CF9"/>
    <w:pPr>
      <w:tabs>
        <w:tab w:val="right" w:leader="dot" w:pos="9241"/>
      </w:tabs>
      <w:ind w:firstLineChars="200" w:firstLine="198"/>
      <w:jc w:val="left"/>
    </w:pPr>
    <w:rPr>
      <w:rFonts w:ascii="宋体" w:eastAsia="宋体" w:hAnsi="Times New Roman" w:cs="Times New Roman"/>
      <w:szCs w:val="21"/>
    </w:rPr>
  </w:style>
  <w:style w:type="paragraph" w:styleId="11">
    <w:name w:val="index 1"/>
    <w:basedOn w:val="af6"/>
    <w:next w:val="afff2"/>
    <w:uiPriority w:val="99"/>
    <w:rsid w:val="001B7CF9"/>
    <w:pPr>
      <w:tabs>
        <w:tab w:val="right" w:leader="dot" w:pos="9299"/>
      </w:tabs>
      <w:ind w:firstLineChars="200" w:firstLine="200"/>
      <w:jc w:val="left"/>
    </w:pPr>
    <w:rPr>
      <w:rFonts w:ascii="宋体" w:eastAsia="宋体" w:hAnsi="Times New Roman" w:cs="Times New Roman"/>
      <w:szCs w:val="21"/>
    </w:rPr>
  </w:style>
  <w:style w:type="paragraph" w:customStyle="1" w:styleId="afff2">
    <w:name w:val="段"/>
    <w:link w:val="CharChar"/>
    <w:uiPriority w:val="99"/>
    <w:rsid w:val="001B7CF9"/>
    <w:pPr>
      <w:tabs>
        <w:tab w:val="center" w:pos="4201"/>
        <w:tab w:val="right" w:leader="dot" w:pos="9298"/>
      </w:tabs>
      <w:autoSpaceDE w:val="0"/>
      <w:autoSpaceDN w:val="0"/>
      <w:ind w:firstLineChars="200" w:firstLine="420"/>
      <w:jc w:val="both"/>
    </w:pPr>
    <w:rPr>
      <w:rFonts w:ascii="宋体" w:eastAsia="宋体" w:hAnsi="宋体" w:cs="Times New Roman"/>
      <w:kern w:val="0"/>
      <w:szCs w:val="20"/>
    </w:rPr>
  </w:style>
  <w:style w:type="character" w:customStyle="1" w:styleId="CharChar">
    <w:name w:val="段 Char Char"/>
    <w:link w:val="afff2"/>
    <w:uiPriority w:val="99"/>
    <w:locked/>
    <w:rsid w:val="001B7CF9"/>
    <w:rPr>
      <w:rFonts w:ascii="宋体" w:eastAsia="宋体" w:hAnsi="宋体" w:cs="Times New Roman"/>
      <w:kern w:val="0"/>
      <w:szCs w:val="20"/>
    </w:rPr>
  </w:style>
  <w:style w:type="paragraph" w:styleId="afff3">
    <w:name w:val="index heading"/>
    <w:basedOn w:val="af6"/>
    <w:next w:val="11"/>
    <w:uiPriority w:val="99"/>
    <w:rsid w:val="001B7CF9"/>
    <w:pPr>
      <w:spacing w:before="120" w:after="120"/>
      <w:ind w:firstLineChars="200" w:firstLine="200"/>
      <w:jc w:val="center"/>
    </w:pPr>
    <w:rPr>
      <w:rFonts w:ascii="Calibri" w:eastAsia="宋体" w:hAnsi="Calibri" w:cs="Times New Roman"/>
      <w:b/>
      <w:bCs/>
      <w:iCs/>
      <w:szCs w:val="20"/>
    </w:rPr>
  </w:style>
  <w:style w:type="paragraph" w:styleId="TOC6">
    <w:name w:val="toc 6"/>
    <w:basedOn w:val="af6"/>
    <w:next w:val="af6"/>
    <w:uiPriority w:val="39"/>
    <w:rsid w:val="001B7CF9"/>
    <w:pPr>
      <w:tabs>
        <w:tab w:val="right" w:leader="dot" w:pos="9241"/>
      </w:tabs>
      <w:ind w:firstLineChars="400" w:firstLine="403"/>
      <w:jc w:val="left"/>
    </w:pPr>
    <w:rPr>
      <w:rFonts w:ascii="宋体" w:eastAsia="宋体" w:hAnsi="Times New Roman" w:cs="Times New Roman"/>
      <w:szCs w:val="21"/>
    </w:rPr>
  </w:style>
  <w:style w:type="paragraph" w:styleId="7">
    <w:name w:val="index 7"/>
    <w:basedOn w:val="af6"/>
    <w:next w:val="af6"/>
    <w:uiPriority w:val="99"/>
    <w:rsid w:val="001B7CF9"/>
    <w:pPr>
      <w:ind w:left="1470" w:firstLineChars="200" w:hanging="210"/>
      <w:jc w:val="left"/>
    </w:pPr>
    <w:rPr>
      <w:rFonts w:ascii="Calibri" w:eastAsia="宋体" w:hAnsi="Calibri" w:cs="Times New Roman"/>
      <w:sz w:val="20"/>
      <w:szCs w:val="20"/>
    </w:rPr>
  </w:style>
  <w:style w:type="paragraph" w:styleId="9">
    <w:name w:val="index 9"/>
    <w:basedOn w:val="af6"/>
    <w:next w:val="af6"/>
    <w:uiPriority w:val="99"/>
    <w:rsid w:val="001B7CF9"/>
    <w:pPr>
      <w:ind w:left="1890" w:firstLineChars="200" w:hanging="210"/>
      <w:jc w:val="left"/>
    </w:pPr>
    <w:rPr>
      <w:rFonts w:ascii="Calibri" w:eastAsia="宋体" w:hAnsi="Calibri" w:cs="Times New Roman"/>
      <w:sz w:val="20"/>
      <w:szCs w:val="20"/>
    </w:rPr>
  </w:style>
  <w:style w:type="paragraph" w:styleId="afff4">
    <w:name w:val="table of figures"/>
    <w:basedOn w:val="af6"/>
    <w:next w:val="af6"/>
    <w:uiPriority w:val="99"/>
    <w:rsid w:val="001B7CF9"/>
    <w:pPr>
      <w:ind w:leftChars="200" w:left="200" w:hangingChars="200" w:hanging="200"/>
    </w:pPr>
    <w:rPr>
      <w:rFonts w:ascii="Times New Roman" w:eastAsia="宋体" w:hAnsi="Times New Roman" w:cs="Times New Roman"/>
      <w:szCs w:val="24"/>
    </w:rPr>
  </w:style>
  <w:style w:type="paragraph" w:styleId="TOC2">
    <w:name w:val="toc 2"/>
    <w:basedOn w:val="af6"/>
    <w:next w:val="af6"/>
    <w:uiPriority w:val="39"/>
    <w:rsid w:val="001B7CF9"/>
    <w:pPr>
      <w:tabs>
        <w:tab w:val="right" w:leader="dot" w:pos="9241"/>
      </w:tabs>
      <w:ind w:firstLineChars="200" w:firstLine="200"/>
    </w:pPr>
    <w:rPr>
      <w:rFonts w:ascii="宋体" w:eastAsia="宋体" w:hAnsi="Times New Roman" w:cs="Times New Roman"/>
      <w:szCs w:val="21"/>
    </w:rPr>
  </w:style>
  <w:style w:type="paragraph" w:styleId="TOC9">
    <w:name w:val="toc 9"/>
    <w:basedOn w:val="af6"/>
    <w:next w:val="af6"/>
    <w:uiPriority w:val="39"/>
    <w:rsid w:val="001B7CF9"/>
    <w:pPr>
      <w:ind w:left="1470" w:firstLineChars="200" w:firstLine="200"/>
      <w:jc w:val="left"/>
    </w:pPr>
    <w:rPr>
      <w:rFonts w:ascii="Times New Roman" w:eastAsia="宋体" w:hAnsi="Times New Roman" w:cs="Times New Roman"/>
      <w:sz w:val="20"/>
      <w:szCs w:val="20"/>
    </w:rPr>
  </w:style>
  <w:style w:type="paragraph" w:styleId="21">
    <w:name w:val="index 2"/>
    <w:basedOn w:val="af6"/>
    <w:next w:val="af6"/>
    <w:uiPriority w:val="99"/>
    <w:rsid w:val="001B7CF9"/>
    <w:pPr>
      <w:ind w:left="420" w:firstLineChars="200" w:hanging="210"/>
      <w:jc w:val="left"/>
    </w:pPr>
    <w:rPr>
      <w:rFonts w:ascii="Calibri" w:eastAsia="宋体" w:hAnsi="Calibri" w:cs="Times New Roman"/>
      <w:sz w:val="20"/>
      <w:szCs w:val="20"/>
    </w:rPr>
  </w:style>
  <w:style w:type="paragraph" w:styleId="afff5">
    <w:name w:val="Title"/>
    <w:basedOn w:val="af6"/>
    <w:link w:val="12"/>
    <w:uiPriority w:val="99"/>
    <w:qFormat/>
    <w:rsid w:val="001B7CF9"/>
    <w:pPr>
      <w:spacing w:before="240" w:after="60"/>
      <w:ind w:firstLineChars="200" w:firstLine="200"/>
      <w:jc w:val="center"/>
      <w:outlineLvl w:val="0"/>
    </w:pPr>
    <w:rPr>
      <w:rFonts w:ascii="Arial" w:eastAsia="宋体" w:hAnsi="Arial" w:cs="Times New Roman"/>
      <w:b/>
      <w:bCs/>
      <w:sz w:val="32"/>
      <w:szCs w:val="32"/>
    </w:rPr>
  </w:style>
  <w:style w:type="character" w:customStyle="1" w:styleId="12">
    <w:name w:val="标题 字符1"/>
    <w:basedOn w:val="af7"/>
    <w:link w:val="afff5"/>
    <w:uiPriority w:val="99"/>
    <w:locked/>
    <w:rsid w:val="001B7CF9"/>
    <w:rPr>
      <w:rFonts w:ascii="Arial" w:eastAsia="宋体" w:hAnsi="Arial" w:cs="Times New Roman"/>
      <w:b/>
      <w:bCs/>
      <w:sz w:val="32"/>
      <w:szCs w:val="32"/>
    </w:rPr>
  </w:style>
  <w:style w:type="character" w:customStyle="1" w:styleId="afff6">
    <w:name w:val="标题 字符"/>
    <w:basedOn w:val="af7"/>
    <w:uiPriority w:val="99"/>
    <w:rsid w:val="001B7CF9"/>
    <w:rPr>
      <w:rFonts w:asciiTheme="majorHAnsi" w:eastAsiaTheme="majorEastAsia" w:hAnsiTheme="majorHAnsi" w:cstheme="majorBidi"/>
      <w:b/>
      <w:bCs/>
      <w:sz w:val="32"/>
      <w:szCs w:val="32"/>
    </w:rPr>
  </w:style>
  <w:style w:type="character" w:styleId="afff7">
    <w:name w:val="Strong"/>
    <w:basedOn w:val="af7"/>
    <w:uiPriority w:val="99"/>
    <w:qFormat/>
    <w:rsid w:val="001B7CF9"/>
    <w:rPr>
      <w:rFonts w:cs="Times New Roman"/>
      <w:b/>
      <w:bCs/>
    </w:rPr>
  </w:style>
  <w:style w:type="character" w:styleId="afff8">
    <w:name w:val="endnote reference"/>
    <w:basedOn w:val="af7"/>
    <w:uiPriority w:val="99"/>
    <w:rsid w:val="001B7CF9"/>
    <w:rPr>
      <w:rFonts w:cs="Times New Roman"/>
      <w:vertAlign w:val="superscript"/>
    </w:rPr>
  </w:style>
  <w:style w:type="character" w:styleId="afff9">
    <w:name w:val="page number"/>
    <w:basedOn w:val="af7"/>
    <w:uiPriority w:val="99"/>
    <w:rsid w:val="001B7CF9"/>
    <w:rPr>
      <w:rFonts w:ascii="Times New Roman" w:eastAsia="宋体" w:hAnsi="Times New Roman" w:cs="Times New Roman"/>
      <w:sz w:val="18"/>
    </w:rPr>
  </w:style>
  <w:style w:type="character" w:styleId="afffa">
    <w:name w:val="FollowedHyperlink"/>
    <w:basedOn w:val="af7"/>
    <w:uiPriority w:val="99"/>
    <w:rsid w:val="001B7CF9"/>
    <w:rPr>
      <w:rFonts w:cs="Times New Roman"/>
      <w:color w:val="800080"/>
      <w:u w:val="single"/>
    </w:rPr>
  </w:style>
  <w:style w:type="character" w:styleId="afffb">
    <w:name w:val="annotation reference"/>
    <w:basedOn w:val="af7"/>
    <w:uiPriority w:val="99"/>
    <w:rsid w:val="001B7CF9"/>
    <w:rPr>
      <w:rFonts w:cs="Times New Roman"/>
      <w:sz w:val="21"/>
    </w:rPr>
  </w:style>
  <w:style w:type="character" w:styleId="afffc">
    <w:name w:val="footnote reference"/>
    <w:basedOn w:val="af7"/>
    <w:uiPriority w:val="99"/>
    <w:rsid w:val="001B7CF9"/>
    <w:rPr>
      <w:rFonts w:cs="Times New Roman"/>
      <w:vertAlign w:val="superscript"/>
    </w:rPr>
  </w:style>
  <w:style w:type="character" w:customStyle="1" w:styleId="afffd">
    <w:name w:val="发布"/>
    <w:uiPriority w:val="99"/>
    <w:rsid w:val="001B7CF9"/>
    <w:rPr>
      <w:rFonts w:ascii="黑体" w:eastAsia="黑体"/>
      <w:spacing w:val="85"/>
      <w:w w:val="100"/>
      <w:position w:val="3"/>
      <w:sz w:val="28"/>
    </w:rPr>
  </w:style>
  <w:style w:type="character" w:customStyle="1" w:styleId="CharChar0">
    <w:name w:val="附录公式 Char Char"/>
    <w:basedOn w:val="CharChar"/>
    <w:link w:val="afffe"/>
    <w:uiPriority w:val="99"/>
    <w:locked/>
    <w:rsid w:val="001B7CF9"/>
    <w:rPr>
      <w:rFonts w:ascii="宋体" w:eastAsia="宋体" w:hAnsi="宋体" w:cs="Times New Roman"/>
      <w:kern w:val="0"/>
      <w:szCs w:val="20"/>
    </w:rPr>
  </w:style>
  <w:style w:type="paragraph" w:customStyle="1" w:styleId="afffe">
    <w:name w:val="附录公式"/>
    <w:basedOn w:val="afff2"/>
    <w:next w:val="afff2"/>
    <w:link w:val="CharChar0"/>
    <w:uiPriority w:val="99"/>
    <w:rsid w:val="001B7CF9"/>
  </w:style>
  <w:style w:type="character" w:customStyle="1" w:styleId="CharChar1">
    <w:name w:val="首示例 Char Char"/>
    <w:link w:val="a"/>
    <w:uiPriority w:val="99"/>
    <w:locked/>
    <w:rsid w:val="001B7CF9"/>
    <w:rPr>
      <w:rFonts w:ascii="宋体"/>
      <w:sz w:val="18"/>
    </w:rPr>
  </w:style>
  <w:style w:type="paragraph" w:customStyle="1" w:styleId="a">
    <w:name w:val="首示例"/>
    <w:next w:val="afff2"/>
    <w:link w:val="CharChar1"/>
    <w:uiPriority w:val="99"/>
    <w:rsid w:val="001B7CF9"/>
    <w:pPr>
      <w:numPr>
        <w:numId w:val="3"/>
      </w:numPr>
      <w:tabs>
        <w:tab w:val="left" w:pos="360"/>
      </w:tabs>
      <w:ind w:firstLine="0"/>
    </w:pPr>
    <w:rPr>
      <w:rFonts w:ascii="宋体"/>
      <w:sz w:val="18"/>
    </w:rPr>
  </w:style>
  <w:style w:type="paragraph" w:customStyle="1" w:styleId="affff">
    <w:name w:val="封面正文"/>
    <w:uiPriority w:val="99"/>
    <w:rsid w:val="001B7CF9"/>
    <w:pPr>
      <w:jc w:val="both"/>
    </w:pPr>
    <w:rPr>
      <w:rFonts w:ascii="Times New Roman" w:eastAsia="宋体" w:hAnsi="Times New Roman" w:cs="Times New Roman"/>
      <w:kern w:val="0"/>
      <w:sz w:val="20"/>
      <w:szCs w:val="20"/>
    </w:rPr>
  </w:style>
  <w:style w:type="paragraph" w:customStyle="1" w:styleId="affff0">
    <w:name w:val="标准书眉一"/>
    <w:uiPriority w:val="99"/>
    <w:rsid w:val="001B7CF9"/>
    <w:pPr>
      <w:jc w:val="both"/>
    </w:pPr>
    <w:rPr>
      <w:rFonts w:ascii="Times New Roman" w:eastAsia="宋体" w:hAnsi="Times New Roman" w:cs="Times New Roman"/>
      <w:kern w:val="0"/>
      <w:sz w:val="20"/>
      <w:szCs w:val="20"/>
    </w:rPr>
  </w:style>
  <w:style w:type="paragraph" w:customStyle="1" w:styleId="affff1">
    <w:name w:val="标准标志"/>
    <w:next w:val="af6"/>
    <w:uiPriority w:val="99"/>
    <w:rsid w:val="001B7CF9"/>
    <w:pPr>
      <w:shd w:val="solid" w:color="FFFFFF" w:fill="FFFFFF"/>
      <w:spacing w:line="240" w:lineRule="atLeast"/>
      <w:jc w:val="right"/>
    </w:pPr>
    <w:rPr>
      <w:rFonts w:ascii="Times New Roman" w:eastAsia="宋体" w:hAnsi="Times New Roman" w:cs="Times New Roman"/>
      <w:b/>
      <w:w w:val="170"/>
      <w:kern w:val="0"/>
      <w:sz w:val="96"/>
      <w:szCs w:val="96"/>
    </w:rPr>
  </w:style>
  <w:style w:type="paragraph" w:customStyle="1" w:styleId="affff2">
    <w:name w:val="文献分类号"/>
    <w:uiPriority w:val="99"/>
    <w:rsid w:val="001B7CF9"/>
    <w:pPr>
      <w:widowControl w:val="0"/>
      <w:textAlignment w:val="center"/>
    </w:pPr>
    <w:rPr>
      <w:rFonts w:ascii="黑体" w:eastAsia="黑体" w:hAnsi="Times New Roman" w:cs="Times New Roman"/>
      <w:kern w:val="0"/>
      <w:szCs w:val="21"/>
    </w:rPr>
  </w:style>
  <w:style w:type="paragraph" w:customStyle="1" w:styleId="affff3">
    <w:name w:val="其他发布日期"/>
    <w:basedOn w:val="affff4"/>
    <w:uiPriority w:val="99"/>
    <w:rsid w:val="001B7CF9"/>
  </w:style>
  <w:style w:type="paragraph" w:customStyle="1" w:styleId="affff4">
    <w:name w:val="发布日期"/>
    <w:uiPriority w:val="99"/>
    <w:rsid w:val="001B7CF9"/>
    <w:rPr>
      <w:rFonts w:ascii="Times New Roman" w:eastAsia="黑体" w:hAnsi="Times New Roman" w:cs="Times New Roman"/>
      <w:kern w:val="0"/>
      <w:sz w:val="28"/>
      <w:szCs w:val="20"/>
    </w:rPr>
  </w:style>
  <w:style w:type="paragraph" w:customStyle="1" w:styleId="af2">
    <w:name w:val="附录二级条标题"/>
    <w:basedOn w:val="af6"/>
    <w:next w:val="afff2"/>
    <w:uiPriority w:val="99"/>
    <w:rsid w:val="001B7CF9"/>
    <w:pPr>
      <w:widowControl/>
      <w:numPr>
        <w:ilvl w:val="3"/>
        <w:numId w:val="4"/>
      </w:numPr>
      <w:tabs>
        <w:tab w:val="left" w:pos="360"/>
      </w:tabs>
      <w:wordWrap w:val="0"/>
      <w:overflowPunct w:val="0"/>
      <w:autoSpaceDE w:val="0"/>
      <w:autoSpaceDN w:val="0"/>
      <w:spacing w:beforeLines="50" w:afterLines="50"/>
      <w:ind w:firstLineChars="200" w:firstLine="200"/>
      <w:textAlignment w:val="baseline"/>
      <w:outlineLvl w:val="3"/>
    </w:pPr>
    <w:rPr>
      <w:rFonts w:ascii="黑体" w:eastAsia="黑体" w:hAnsi="Times New Roman" w:cs="Times New Roman"/>
      <w:kern w:val="21"/>
      <w:szCs w:val="20"/>
    </w:rPr>
  </w:style>
  <w:style w:type="paragraph" w:customStyle="1" w:styleId="affff5">
    <w:name w:val="附录一级无"/>
    <w:basedOn w:val="affff6"/>
    <w:uiPriority w:val="99"/>
    <w:rsid w:val="001B7CF9"/>
    <w:rPr>
      <w:rFonts w:ascii="宋体" w:eastAsia="宋体"/>
      <w:szCs w:val="21"/>
    </w:rPr>
  </w:style>
  <w:style w:type="paragraph" w:customStyle="1" w:styleId="affff6">
    <w:name w:val="附录一级条标题"/>
    <w:basedOn w:val="af1"/>
    <w:next w:val="afff2"/>
    <w:uiPriority w:val="99"/>
    <w:rsid w:val="001B7CF9"/>
    <w:pPr>
      <w:numPr>
        <w:ilvl w:val="0"/>
        <w:numId w:val="0"/>
      </w:numPr>
      <w:autoSpaceDN w:val="0"/>
      <w:spacing w:beforeLines="50" w:afterLines="50"/>
      <w:outlineLvl w:val="2"/>
    </w:pPr>
  </w:style>
  <w:style w:type="paragraph" w:customStyle="1" w:styleId="af1">
    <w:name w:val="附录章标题"/>
    <w:next w:val="afff2"/>
    <w:uiPriority w:val="99"/>
    <w:rsid w:val="001B7CF9"/>
    <w:pPr>
      <w:numPr>
        <w:ilvl w:val="1"/>
        <w:numId w:val="4"/>
      </w:num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7">
    <w:name w:val="附录五级条标题"/>
    <w:basedOn w:val="affff8"/>
    <w:next w:val="afff2"/>
    <w:uiPriority w:val="99"/>
    <w:rsid w:val="001B7CF9"/>
    <w:pPr>
      <w:numPr>
        <w:ilvl w:val="6"/>
      </w:numPr>
      <w:outlineLvl w:val="6"/>
    </w:pPr>
  </w:style>
  <w:style w:type="paragraph" w:customStyle="1" w:styleId="affff8">
    <w:name w:val="附录四级条标题"/>
    <w:basedOn w:val="affff9"/>
    <w:next w:val="afff2"/>
    <w:uiPriority w:val="99"/>
    <w:rsid w:val="001B7CF9"/>
    <w:pPr>
      <w:numPr>
        <w:ilvl w:val="5"/>
      </w:numPr>
      <w:outlineLvl w:val="5"/>
    </w:pPr>
  </w:style>
  <w:style w:type="paragraph" w:customStyle="1" w:styleId="affff9">
    <w:name w:val="附录三级条标题"/>
    <w:basedOn w:val="af2"/>
    <w:next w:val="afff2"/>
    <w:uiPriority w:val="99"/>
    <w:rsid w:val="001B7CF9"/>
    <w:pPr>
      <w:numPr>
        <w:ilvl w:val="4"/>
        <w:numId w:val="0"/>
      </w:numPr>
      <w:outlineLvl w:val="4"/>
    </w:pPr>
  </w:style>
  <w:style w:type="paragraph" w:customStyle="1" w:styleId="affffa">
    <w:name w:val="附录五级无"/>
    <w:basedOn w:val="affff7"/>
    <w:uiPriority w:val="99"/>
    <w:rsid w:val="001B7CF9"/>
    <w:pPr>
      <w:tabs>
        <w:tab w:val="clear" w:pos="360"/>
      </w:tabs>
    </w:pPr>
    <w:rPr>
      <w:rFonts w:ascii="宋体" w:eastAsia="宋体"/>
      <w:szCs w:val="21"/>
    </w:rPr>
  </w:style>
  <w:style w:type="paragraph" w:customStyle="1" w:styleId="af3">
    <w:name w:val="附录字母编号列项（一级）"/>
    <w:uiPriority w:val="99"/>
    <w:rsid w:val="001B7CF9"/>
    <w:pPr>
      <w:numPr>
        <w:numId w:val="5"/>
      </w:numPr>
      <w:tabs>
        <w:tab w:val="left" w:pos="839"/>
      </w:tabs>
    </w:pPr>
    <w:rPr>
      <w:rFonts w:ascii="宋体" w:eastAsia="宋体" w:hAnsi="Times New Roman" w:cs="Times New Roman"/>
      <w:kern w:val="0"/>
      <w:szCs w:val="20"/>
    </w:rPr>
  </w:style>
  <w:style w:type="paragraph" w:customStyle="1" w:styleId="affffb">
    <w:name w:val="封面标准英文名称"/>
    <w:basedOn w:val="affffc"/>
    <w:uiPriority w:val="99"/>
    <w:rsid w:val="001B7CF9"/>
    <w:pPr>
      <w:spacing w:before="370" w:line="400" w:lineRule="exact"/>
    </w:pPr>
    <w:rPr>
      <w:rFonts w:ascii="Times New Roman"/>
      <w:sz w:val="28"/>
      <w:szCs w:val="28"/>
    </w:rPr>
  </w:style>
  <w:style w:type="paragraph" w:customStyle="1" w:styleId="affffc">
    <w:name w:val="封面标准名称"/>
    <w:uiPriority w:val="99"/>
    <w:rsid w:val="001B7CF9"/>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d">
    <w:name w:val="标准称谓"/>
    <w:next w:val="af6"/>
    <w:uiPriority w:val="99"/>
    <w:rsid w:val="001B7CF9"/>
    <w:pPr>
      <w:widowControl w:val="0"/>
      <w:kinsoku w:val="0"/>
      <w:overflowPunct w:val="0"/>
      <w:autoSpaceDE w:val="0"/>
      <w:autoSpaceDN w:val="0"/>
      <w:spacing w:line="240" w:lineRule="atLeast"/>
      <w:jc w:val="distribute"/>
    </w:pPr>
    <w:rPr>
      <w:rFonts w:ascii="宋体" w:eastAsia="宋体" w:hAnsi="Times New Roman" w:cs="Times New Roman"/>
      <w:b/>
      <w:bCs/>
      <w:spacing w:val="20"/>
      <w:w w:val="148"/>
      <w:kern w:val="0"/>
      <w:sz w:val="48"/>
      <w:szCs w:val="20"/>
    </w:rPr>
  </w:style>
  <w:style w:type="paragraph" w:customStyle="1" w:styleId="affffe">
    <w:name w:val="注：（正文）"/>
    <w:basedOn w:val="afffff"/>
    <w:next w:val="afff2"/>
    <w:uiPriority w:val="99"/>
    <w:rsid w:val="001B7CF9"/>
  </w:style>
  <w:style w:type="paragraph" w:customStyle="1" w:styleId="afffff">
    <w:name w:val="注："/>
    <w:next w:val="afff2"/>
    <w:uiPriority w:val="99"/>
    <w:rsid w:val="001B7CF9"/>
    <w:pPr>
      <w:widowControl w:val="0"/>
      <w:autoSpaceDE w:val="0"/>
      <w:autoSpaceDN w:val="0"/>
      <w:ind w:left="726" w:hanging="363"/>
      <w:jc w:val="both"/>
    </w:pPr>
    <w:rPr>
      <w:rFonts w:ascii="宋体" w:eastAsia="宋体" w:hAnsi="Times New Roman" w:cs="Times New Roman"/>
      <w:kern w:val="0"/>
      <w:sz w:val="18"/>
      <w:szCs w:val="18"/>
    </w:rPr>
  </w:style>
  <w:style w:type="paragraph" w:customStyle="1" w:styleId="afffff0">
    <w:name w:val="实施日期"/>
    <w:basedOn w:val="affff4"/>
    <w:uiPriority w:val="99"/>
    <w:rsid w:val="001B7CF9"/>
    <w:pPr>
      <w:jc w:val="right"/>
    </w:pPr>
  </w:style>
  <w:style w:type="paragraph" w:customStyle="1" w:styleId="afffff1">
    <w:name w:val="附录三级无"/>
    <w:basedOn w:val="affff9"/>
    <w:uiPriority w:val="99"/>
    <w:rsid w:val="001B7CF9"/>
    <w:pPr>
      <w:tabs>
        <w:tab w:val="clear" w:pos="360"/>
      </w:tabs>
    </w:pPr>
    <w:rPr>
      <w:rFonts w:ascii="宋体" w:eastAsia="宋体"/>
      <w:szCs w:val="21"/>
    </w:rPr>
  </w:style>
  <w:style w:type="paragraph" w:customStyle="1" w:styleId="afffff2">
    <w:name w:val="列项说明"/>
    <w:basedOn w:val="af6"/>
    <w:uiPriority w:val="99"/>
    <w:rsid w:val="001B7CF9"/>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3">
    <w:name w:val="终结线"/>
    <w:basedOn w:val="af6"/>
    <w:uiPriority w:val="99"/>
    <w:rsid w:val="001B7CF9"/>
    <w:pPr>
      <w:ind w:firstLineChars="200" w:firstLine="200"/>
    </w:pPr>
    <w:rPr>
      <w:rFonts w:ascii="Times New Roman" w:eastAsia="宋体" w:hAnsi="Times New Roman" w:cs="Times New Roman"/>
      <w:szCs w:val="24"/>
    </w:rPr>
  </w:style>
  <w:style w:type="paragraph" w:customStyle="1" w:styleId="afffff4">
    <w:name w:val="示例后文字"/>
    <w:basedOn w:val="afff2"/>
    <w:next w:val="afff2"/>
    <w:uiPriority w:val="99"/>
    <w:rsid w:val="001B7CF9"/>
    <w:pPr>
      <w:ind w:firstLine="360"/>
    </w:pPr>
    <w:rPr>
      <w:sz w:val="18"/>
    </w:rPr>
  </w:style>
  <w:style w:type="paragraph" w:customStyle="1" w:styleId="13">
    <w:name w:val="封面标准号1"/>
    <w:uiPriority w:val="99"/>
    <w:rsid w:val="001B7CF9"/>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5">
    <w:name w:val="其他实施日期"/>
    <w:basedOn w:val="afffff0"/>
    <w:uiPriority w:val="99"/>
    <w:rsid w:val="001B7CF9"/>
  </w:style>
  <w:style w:type="paragraph" w:customStyle="1" w:styleId="afffff6">
    <w:name w:val="目次、索引正文"/>
    <w:uiPriority w:val="99"/>
    <w:rsid w:val="001B7CF9"/>
    <w:pPr>
      <w:spacing w:line="320" w:lineRule="exact"/>
      <w:jc w:val="both"/>
    </w:pPr>
    <w:rPr>
      <w:rFonts w:ascii="宋体" w:eastAsia="宋体" w:hAnsi="Times New Roman" w:cs="Times New Roman"/>
      <w:kern w:val="0"/>
      <w:szCs w:val="20"/>
    </w:rPr>
  </w:style>
  <w:style w:type="paragraph" w:customStyle="1" w:styleId="afffff7">
    <w:name w:val="封面标准代替信息"/>
    <w:uiPriority w:val="99"/>
    <w:rsid w:val="001B7CF9"/>
    <w:pPr>
      <w:spacing w:before="57" w:line="280" w:lineRule="exact"/>
      <w:jc w:val="right"/>
    </w:pPr>
    <w:rPr>
      <w:rFonts w:ascii="宋体" w:eastAsia="宋体" w:hAnsi="Times New Roman" w:cs="Times New Roman"/>
      <w:kern w:val="0"/>
      <w:szCs w:val="21"/>
    </w:rPr>
  </w:style>
  <w:style w:type="paragraph" w:customStyle="1" w:styleId="afffff8">
    <w:name w:val="其他发布部门"/>
    <w:basedOn w:val="afffff9"/>
    <w:uiPriority w:val="99"/>
    <w:rsid w:val="001B7CF9"/>
    <w:pPr>
      <w:spacing w:line="240" w:lineRule="atLeast"/>
    </w:pPr>
    <w:rPr>
      <w:rFonts w:ascii="黑体" w:eastAsia="黑体"/>
      <w:b w:val="0"/>
    </w:rPr>
  </w:style>
  <w:style w:type="paragraph" w:customStyle="1" w:styleId="afffff9">
    <w:name w:val="发布部门"/>
    <w:next w:val="afff2"/>
    <w:uiPriority w:val="99"/>
    <w:rsid w:val="001B7CF9"/>
    <w:pPr>
      <w:jc w:val="center"/>
    </w:pPr>
    <w:rPr>
      <w:rFonts w:ascii="宋体" w:eastAsia="宋体" w:hAnsi="Times New Roman" w:cs="Times New Roman"/>
      <w:b/>
      <w:spacing w:val="20"/>
      <w:w w:val="135"/>
      <w:kern w:val="0"/>
      <w:sz w:val="28"/>
      <w:szCs w:val="20"/>
    </w:rPr>
  </w:style>
  <w:style w:type="paragraph" w:customStyle="1" w:styleId="afffffa">
    <w:name w:val="其他标准称谓"/>
    <w:next w:val="af6"/>
    <w:uiPriority w:val="99"/>
    <w:rsid w:val="001B7CF9"/>
    <w:pPr>
      <w:spacing w:line="240" w:lineRule="atLeast"/>
      <w:jc w:val="distribute"/>
    </w:pPr>
    <w:rPr>
      <w:rFonts w:ascii="黑体" w:eastAsia="黑体" w:hAnsi="宋体" w:cs="Times New Roman"/>
      <w:spacing w:val="-40"/>
      <w:kern w:val="0"/>
      <w:sz w:val="48"/>
      <w:szCs w:val="52"/>
    </w:rPr>
  </w:style>
  <w:style w:type="paragraph" w:customStyle="1" w:styleId="ac">
    <w:name w:val="一级条标题"/>
    <w:next w:val="afff2"/>
    <w:link w:val="Char"/>
    <w:uiPriority w:val="99"/>
    <w:rsid w:val="001B7CF9"/>
    <w:pPr>
      <w:numPr>
        <w:ilvl w:val="1"/>
        <w:numId w:val="6"/>
      </w:numPr>
      <w:spacing w:beforeLines="50" w:afterLines="50"/>
      <w:outlineLvl w:val="2"/>
    </w:pPr>
    <w:rPr>
      <w:rFonts w:ascii="黑体" w:eastAsia="黑体" w:hAnsi="黑体" w:cs="Times New Roman"/>
      <w:kern w:val="0"/>
      <w:szCs w:val="21"/>
    </w:rPr>
  </w:style>
  <w:style w:type="character" w:customStyle="1" w:styleId="Char">
    <w:name w:val="一级条标题 Char"/>
    <w:link w:val="ac"/>
    <w:uiPriority w:val="99"/>
    <w:locked/>
    <w:rsid w:val="001B7CF9"/>
    <w:rPr>
      <w:rFonts w:ascii="黑体" w:eastAsia="黑体" w:hAnsi="黑体" w:cs="Times New Roman"/>
      <w:kern w:val="0"/>
      <w:szCs w:val="21"/>
    </w:rPr>
  </w:style>
  <w:style w:type="paragraph" w:customStyle="1" w:styleId="afffffb">
    <w:name w:val="编号列项（三级）"/>
    <w:uiPriority w:val="99"/>
    <w:rsid w:val="001B7CF9"/>
    <w:pPr>
      <w:tabs>
        <w:tab w:val="left" w:pos="0"/>
      </w:tabs>
    </w:pPr>
    <w:rPr>
      <w:rFonts w:ascii="宋体" w:eastAsia="宋体" w:hAnsi="Times New Roman" w:cs="Times New Roman"/>
      <w:kern w:val="0"/>
      <w:szCs w:val="20"/>
    </w:rPr>
  </w:style>
  <w:style w:type="paragraph" w:customStyle="1" w:styleId="afffffc">
    <w:name w:val="封面标准文稿类别"/>
    <w:basedOn w:val="afffffd"/>
    <w:uiPriority w:val="99"/>
    <w:rsid w:val="001B7CF9"/>
    <w:pPr>
      <w:spacing w:after="160" w:line="240" w:lineRule="auto"/>
    </w:pPr>
    <w:rPr>
      <w:sz w:val="24"/>
    </w:rPr>
  </w:style>
  <w:style w:type="paragraph" w:customStyle="1" w:styleId="afffffd">
    <w:name w:val="封面一致性程度标识"/>
    <w:basedOn w:val="affffb"/>
    <w:uiPriority w:val="99"/>
    <w:rsid w:val="001B7CF9"/>
    <w:pPr>
      <w:spacing w:before="440"/>
    </w:pPr>
    <w:rPr>
      <w:rFonts w:ascii="宋体" w:eastAsia="宋体"/>
    </w:rPr>
  </w:style>
  <w:style w:type="paragraph" w:customStyle="1" w:styleId="afffffe">
    <w:name w:val="标准书脚_偶数页"/>
    <w:uiPriority w:val="99"/>
    <w:rsid w:val="001B7CF9"/>
    <w:pPr>
      <w:spacing w:before="120"/>
      <w:ind w:left="221"/>
    </w:pPr>
    <w:rPr>
      <w:rFonts w:ascii="宋体" w:eastAsia="宋体" w:hAnsi="Times New Roman" w:cs="Times New Roman"/>
      <w:kern w:val="0"/>
      <w:sz w:val="18"/>
      <w:szCs w:val="18"/>
    </w:rPr>
  </w:style>
  <w:style w:type="paragraph" w:customStyle="1" w:styleId="a2">
    <w:name w:val="注×：（正文）"/>
    <w:uiPriority w:val="99"/>
    <w:rsid w:val="001B7CF9"/>
    <w:pPr>
      <w:numPr>
        <w:numId w:val="7"/>
      </w:numPr>
      <w:jc w:val="both"/>
    </w:pPr>
    <w:rPr>
      <w:rFonts w:ascii="宋体" w:eastAsia="宋体" w:hAnsi="Times New Roman" w:cs="Times New Roman"/>
      <w:kern w:val="0"/>
      <w:sz w:val="18"/>
      <w:szCs w:val="18"/>
    </w:rPr>
  </w:style>
  <w:style w:type="paragraph" w:customStyle="1" w:styleId="p18">
    <w:name w:val="p18"/>
    <w:basedOn w:val="af6"/>
    <w:uiPriority w:val="99"/>
    <w:rsid w:val="001B7CF9"/>
    <w:pPr>
      <w:widowControl/>
      <w:spacing w:before="156" w:after="156"/>
      <w:ind w:firstLineChars="200" w:firstLine="200"/>
      <w:jc w:val="left"/>
    </w:pPr>
    <w:rPr>
      <w:rFonts w:ascii="黑体" w:eastAsia="黑体" w:hAnsi="黑体" w:cs="宋体"/>
      <w:kern w:val="0"/>
      <w:szCs w:val="21"/>
    </w:rPr>
  </w:style>
  <w:style w:type="paragraph" w:customStyle="1" w:styleId="a4">
    <w:name w:val="列项——（一级）"/>
    <w:uiPriority w:val="99"/>
    <w:rsid w:val="001B7CF9"/>
    <w:pPr>
      <w:widowControl w:val="0"/>
      <w:numPr>
        <w:numId w:val="8"/>
      </w:numPr>
      <w:jc w:val="both"/>
    </w:pPr>
    <w:rPr>
      <w:rFonts w:ascii="宋体" w:eastAsia="宋体" w:hAnsi="Times New Roman" w:cs="Times New Roman"/>
      <w:kern w:val="0"/>
      <w:szCs w:val="20"/>
    </w:rPr>
  </w:style>
  <w:style w:type="paragraph" w:customStyle="1" w:styleId="af">
    <w:name w:val="正文表标题"/>
    <w:next w:val="afff2"/>
    <w:uiPriority w:val="99"/>
    <w:rsid w:val="001B7CF9"/>
    <w:pPr>
      <w:numPr>
        <w:numId w:val="9"/>
      </w:numPr>
      <w:tabs>
        <w:tab w:val="left" w:pos="360"/>
      </w:tabs>
      <w:spacing w:beforeLines="50" w:afterLines="50"/>
      <w:jc w:val="center"/>
    </w:pPr>
    <w:rPr>
      <w:rFonts w:ascii="黑体" w:eastAsia="黑体" w:hAnsi="Times New Roman" w:cs="Times New Roman"/>
      <w:kern w:val="0"/>
      <w:szCs w:val="20"/>
    </w:rPr>
  </w:style>
  <w:style w:type="paragraph" w:customStyle="1" w:styleId="affffff">
    <w:name w:val="三级条标题"/>
    <w:basedOn w:val="affffff0"/>
    <w:next w:val="afff2"/>
    <w:link w:val="Char0"/>
    <w:uiPriority w:val="99"/>
    <w:rsid w:val="001B7CF9"/>
    <w:pPr>
      <w:numPr>
        <w:ilvl w:val="3"/>
      </w:numPr>
      <w:outlineLvl w:val="4"/>
    </w:pPr>
  </w:style>
  <w:style w:type="paragraph" w:customStyle="1" w:styleId="affffff0">
    <w:name w:val="二级条标题"/>
    <w:basedOn w:val="ac"/>
    <w:next w:val="afff2"/>
    <w:link w:val="Char1"/>
    <w:uiPriority w:val="99"/>
    <w:rsid w:val="001B7CF9"/>
    <w:pPr>
      <w:numPr>
        <w:ilvl w:val="2"/>
        <w:numId w:val="0"/>
      </w:numPr>
      <w:outlineLvl w:val="3"/>
    </w:pPr>
  </w:style>
  <w:style w:type="character" w:customStyle="1" w:styleId="Char1">
    <w:name w:val="二级条标题 Char"/>
    <w:basedOn w:val="Char"/>
    <w:link w:val="affffff0"/>
    <w:uiPriority w:val="99"/>
    <w:locked/>
    <w:rsid w:val="001B7CF9"/>
    <w:rPr>
      <w:rFonts w:ascii="黑体" w:eastAsia="黑体" w:hAnsi="黑体" w:cs="Times New Roman"/>
      <w:kern w:val="0"/>
      <w:szCs w:val="21"/>
    </w:rPr>
  </w:style>
  <w:style w:type="character" w:customStyle="1" w:styleId="Char0">
    <w:name w:val="三级条标题 Char"/>
    <w:basedOn w:val="Char1"/>
    <w:link w:val="affffff"/>
    <w:uiPriority w:val="99"/>
    <w:locked/>
    <w:rsid w:val="001B7CF9"/>
    <w:rPr>
      <w:rFonts w:ascii="黑体" w:eastAsia="黑体" w:hAnsi="黑体" w:cs="Times New Roman"/>
      <w:kern w:val="0"/>
      <w:szCs w:val="21"/>
    </w:rPr>
  </w:style>
  <w:style w:type="paragraph" w:customStyle="1" w:styleId="p0">
    <w:name w:val="p0"/>
    <w:basedOn w:val="af6"/>
    <w:uiPriority w:val="99"/>
    <w:rsid w:val="001B7CF9"/>
    <w:pPr>
      <w:widowControl/>
      <w:ind w:firstLineChars="200" w:firstLine="200"/>
    </w:pPr>
    <w:rPr>
      <w:rFonts w:ascii="Times New Roman" w:eastAsia="宋体" w:hAnsi="Times New Roman" w:cs="Times New Roman"/>
      <w:kern w:val="0"/>
      <w:szCs w:val="21"/>
    </w:rPr>
  </w:style>
  <w:style w:type="paragraph" w:customStyle="1" w:styleId="affffff1">
    <w:name w:val="标准书眉_偶数页"/>
    <w:basedOn w:val="affffff2"/>
    <w:next w:val="af6"/>
    <w:uiPriority w:val="99"/>
    <w:rsid w:val="001B7CF9"/>
    <w:pPr>
      <w:jc w:val="left"/>
    </w:pPr>
  </w:style>
  <w:style w:type="paragraph" w:customStyle="1" w:styleId="affffff2">
    <w:name w:val="标准书眉_奇数页"/>
    <w:next w:val="af6"/>
    <w:uiPriority w:val="99"/>
    <w:rsid w:val="001B7CF9"/>
    <w:pPr>
      <w:tabs>
        <w:tab w:val="center" w:pos="4154"/>
        <w:tab w:val="right" w:pos="8306"/>
      </w:tabs>
      <w:spacing w:after="220"/>
      <w:jc w:val="right"/>
    </w:pPr>
    <w:rPr>
      <w:rFonts w:ascii="黑体" w:eastAsia="黑体" w:hAnsi="Times New Roman" w:cs="Times New Roman"/>
      <w:kern w:val="0"/>
      <w:szCs w:val="21"/>
    </w:rPr>
  </w:style>
  <w:style w:type="paragraph" w:customStyle="1" w:styleId="affffff3">
    <w:name w:val="其他标准标志"/>
    <w:basedOn w:val="affff1"/>
    <w:uiPriority w:val="99"/>
    <w:rsid w:val="001B7CF9"/>
    <w:rPr>
      <w:w w:val="130"/>
    </w:rPr>
  </w:style>
  <w:style w:type="paragraph" w:customStyle="1" w:styleId="affffff4">
    <w:name w:val="数字编号列项（二级）"/>
    <w:uiPriority w:val="99"/>
    <w:rsid w:val="001B7CF9"/>
    <w:pPr>
      <w:tabs>
        <w:tab w:val="left" w:pos="1259"/>
      </w:tabs>
      <w:jc w:val="both"/>
    </w:pPr>
    <w:rPr>
      <w:rFonts w:ascii="宋体" w:eastAsia="宋体" w:hAnsi="Times New Roman" w:cs="Times New Roman"/>
      <w:kern w:val="0"/>
      <w:szCs w:val="20"/>
    </w:rPr>
  </w:style>
  <w:style w:type="paragraph" w:customStyle="1" w:styleId="affffff5">
    <w:name w:val="图标脚注说明"/>
    <w:basedOn w:val="afff2"/>
    <w:uiPriority w:val="99"/>
    <w:rsid w:val="001B7CF9"/>
    <w:pPr>
      <w:ind w:left="840" w:firstLineChars="0" w:hanging="420"/>
    </w:pPr>
    <w:rPr>
      <w:sz w:val="18"/>
      <w:szCs w:val="18"/>
    </w:rPr>
  </w:style>
  <w:style w:type="paragraph" w:customStyle="1" w:styleId="a3">
    <w:name w:val="附录图标题"/>
    <w:basedOn w:val="af6"/>
    <w:next w:val="afff2"/>
    <w:uiPriority w:val="99"/>
    <w:rsid w:val="001B7CF9"/>
    <w:pPr>
      <w:numPr>
        <w:ilvl w:val="1"/>
        <w:numId w:val="10"/>
      </w:numPr>
      <w:tabs>
        <w:tab w:val="left" w:pos="363"/>
      </w:tabs>
      <w:spacing w:beforeLines="50" w:afterLines="50"/>
      <w:ind w:firstLineChars="200" w:firstLine="200"/>
      <w:jc w:val="center"/>
    </w:pPr>
    <w:rPr>
      <w:rFonts w:ascii="黑体" w:eastAsia="黑体" w:hAnsi="Times New Roman" w:cs="Times New Roman"/>
      <w:szCs w:val="21"/>
    </w:rPr>
  </w:style>
  <w:style w:type="paragraph" w:customStyle="1" w:styleId="affffff6">
    <w:name w:val="字母编号列项（一级）"/>
    <w:link w:val="Char2"/>
    <w:uiPriority w:val="99"/>
    <w:rsid w:val="001B7CF9"/>
    <w:pPr>
      <w:ind w:leftChars="200" w:left="200"/>
      <w:jc w:val="both"/>
    </w:pPr>
    <w:rPr>
      <w:rFonts w:ascii="宋体" w:eastAsia="宋体" w:hAnsi="Times New Roman" w:cs="Times New Roman"/>
      <w:kern w:val="0"/>
      <w:szCs w:val="20"/>
    </w:rPr>
  </w:style>
  <w:style w:type="character" w:customStyle="1" w:styleId="Char2">
    <w:name w:val="字母编号列项（一级） Char"/>
    <w:link w:val="affffff6"/>
    <w:uiPriority w:val="99"/>
    <w:locked/>
    <w:rsid w:val="001B7CF9"/>
    <w:rPr>
      <w:rFonts w:ascii="宋体" w:eastAsia="宋体" w:hAnsi="Times New Roman" w:cs="Times New Roman"/>
      <w:kern w:val="0"/>
      <w:szCs w:val="20"/>
    </w:rPr>
  </w:style>
  <w:style w:type="paragraph" w:customStyle="1" w:styleId="a6">
    <w:name w:val="列项◆（三级）"/>
    <w:basedOn w:val="af6"/>
    <w:uiPriority w:val="99"/>
    <w:rsid w:val="001B7CF9"/>
    <w:pPr>
      <w:numPr>
        <w:ilvl w:val="2"/>
        <w:numId w:val="8"/>
      </w:numPr>
      <w:tabs>
        <w:tab w:val="left" w:pos="1678"/>
      </w:tabs>
      <w:ind w:firstLineChars="200" w:firstLine="200"/>
    </w:pPr>
    <w:rPr>
      <w:rFonts w:ascii="宋体" w:eastAsia="宋体" w:hAnsi="Times New Roman" w:cs="Times New Roman"/>
      <w:szCs w:val="21"/>
    </w:rPr>
  </w:style>
  <w:style w:type="paragraph" w:customStyle="1" w:styleId="affffff7">
    <w:name w:val="附录图标号"/>
    <w:basedOn w:val="af6"/>
    <w:uiPriority w:val="99"/>
    <w:rsid w:val="001B7CF9"/>
    <w:pPr>
      <w:keepNext/>
      <w:pageBreakBefore/>
      <w:widowControl/>
      <w:spacing w:line="14" w:lineRule="exact"/>
      <w:ind w:firstLineChars="200" w:firstLine="363"/>
      <w:jc w:val="center"/>
      <w:outlineLvl w:val="0"/>
    </w:pPr>
    <w:rPr>
      <w:rFonts w:ascii="Times New Roman" w:eastAsia="宋体" w:hAnsi="Times New Roman" w:cs="Times New Roman"/>
      <w:color w:val="FFFFFF"/>
      <w:szCs w:val="24"/>
    </w:rPr>
  </w:style>
  <w:style w:type="paragraph" w:customStyle="1" w:styleId="22">
    <w:name w:val="封面一致性程度标识2"/>
    <w:basedOn w:val="afffffd"/>
    <w:uiPriority w:val="99"/>
    <w:rsid w:val="001B7CF9"/>
  </w:style>
  <w:style w:type="paragraph" w:customStyle="1" w:styleId="23">
    <w:name w:val="封面标准英文名称2"/>
    <w:basedOn w:val="affffb"/>
    <w:uiPriority w:val="99"/>
    <w:rsid w:val="001B7CF9"/>
  </w:style>
  <w:style w:type="paragraph" w:customStyle="1" w:styleId="affffff8">
    <w:name w:val="五级无"/>
    <w:basedOn w:val="affffff9"/>
    <w:uiPriority w:val="99"/>
    <w:rsid w:val="001B7CF9"/>
    <w:pPr>
      <w:numPr>
        <w:ilvl w:val="0"/>
      </w:numPr>
    </w:pPr>
    <w:rPr>
      <w:rFonts w:ascii="宋体" w:eastAsia="宋体"/>
    </w:rPr>
  </w:style>
  <w:style w:type="paragraph" w:customStyle="1" w:styleId="affffff9">
    <w:name w:val="五级条标题"/>
    <w:basedOn w:val="affffffa"/>
    <w:next w:val="afff2"/>
    <w:link w:val="Char3"/>
    <w:uiPriority w:val="99"/>
    <w:rsid w:val="001B7CF9"/>
    <w:pPr>
      <w:numPr>
        <w:ilvl w:val="5"/>
      </w:numPr>
      <w:outlineLvl w:val="6"/>
    </w:pPr>
  </w:style>
  <w:style w:type="paragraph" w:customStyle="1" w:styleId="affffffa">
    <w:name w:val="四级条标题"/>
    <w:basedOn w:val="affffff"/>
    <w:next w:val="afff2"/>
    <w:link w:val="Char4"/>
    <w:uiPriority w:val="99"/>
    <w:rsid w:val="001B7CF9"/>
    <w:pPr>
      <w:numPr>
        <w:ilvl w:val="4"/>
      </w:numPr>
      <w:outlineLvl w:val="5"/>
    </w:pPr>
  </w:style>
  <w:style w:type="character" w:customStyle="1" w:styleId="Char4">
    <w:name w:val="四级条标题 Char"/>
    <w:basedOn w:val="Char0"/>
    <w:link w:val="affffffa"/>
    <w:uiPriority w:val="99"/>
    <w:locked/>
    <w:rsid w:val="001B7CF9"/>
    <w:rPr>
      <w:rFonts w:ascii="黑体" w:eastAsia="黑体" w:hAnsi="黑体" w:cs="Times New Roman"/>
      <w:kern w:val="0"/>
      <w:szCs w:val="21"/>
    </w:rPr>
  </w:style>
  <w:style w:type="character" w:customStyle="1" w:styleId="Char3">
    <w:name w:val="五级条标题 Char"/>
    <w:basedOn w:val="Char4"/>
    <w:link w:val="affffff9"/>
    <w:uiPriority w:val="99"/>
    <w:locked/>
    <w:rsid w:val="001B7CF9"/>
    <w:rPr>
      <w:rFonts w:ascii="黑体" w:eastAsia="黑体" w:hAnsi="黑体" w:cs="Times New Roman"/>
      <w:kern w:val="0"/>
      <w:szCs w:val="21"/>
    </w:rPr>
  </w:style>
  <w:style w:type="paragraph" w:customStyle="1" w:styleId="affffffb">
    <w:name w:val="封面标准文稿编辑信息"/>
    <w:basedOn w:val="afffffc"/>
    <w:uiPriority w:val="99"/>
    <w:rsid w:val="001B7CF9"/>
    <w:pPr>
      <w:spacing w:before="180" w:line="180" w:lineRule="exact"/>
    </w:pPr>
    <w:rPr>
      <w:sz w:val="21"/>
    </w:rPr>
  </w:style>
  <w:style w:type="paragraph" w:customStyle="1" w:styleId="24">
    <w:name w:val="封面标准文稿类别2"/>
    <w:basedOn w:val="afffffc"/>
    <w:uiPriority w:val="99"/>
    <w:rsid w:val="001B7CF9"/>
  </w:style>
  <w:style w:type="paragraph" w:customStyle="1" w:styleId="affffffc">
    <w:name w:val="三级无"/>
    <w:basedOn w:val="affffff"/>
    <w:uiPriority w:val="99"/>
    <w:rsid w:val="001B7CF9"/>
    <w:rPr>
      <w:rFonts w:ascii="宋体" w:eastAsia="宋体"/>
    </w:rPr>
  </w:style>
  <w:style w:type="paragraph" w:customStyle="1" w:styleId="affffffd">
    <w:name w:val="列项说明数字编号"/>
    <w:uiPriority w:val="99"/>
    <w:rsid w:val="001B7CF9"/>
    <w:pPr>
      <w:ind w:leftChars="400" w:left="600" w:hangingChars="200" w:hanging="200"/>
    </w:pPr>
    <w:rPr>
      <w:rFonts w:ascii="宋体" w:eastAsia="宋体" w:hAnsi="Times New Roman" w:cs="Times New Roman"/>
      <w:kern w:val="0"/>
      <w:szCs w:val="20"/>
    </w:rPr>
  </w:style>
  <w:style w:type="paragraph" w:customStyle="1" w:styleId="ab">
    <w:name w:val="章标题"/>
    <w:next w:val="afff2"/>
    <w:uiPriority w:val="99"/>
    <w:rsid w:val="001B7CF9"/>
    <w:pPr>
      <w:numPr>
        <w:numId w:val="6"/>
      </w:numPr>
      <w:spacing w:beforeLines="100" w:afterLines="100"/>
      <w:jc w:val="both"/>
      <w:outlineLvl w:val="1"/>
    </w:pPr>
    <w:rPr>
      <w:rFonts w:ascii="黑体" w:eastAsia="黑体" w:hAnsi="Times New Roman" w:cs="Times New Roman"/>
      <w:kern w:val="0"/>
      <w:szCs w:val="20"/>
    </w:rPr>
  </w:style>
  <w:style w:type="paragraph" w:customStyle="1" w:styleId="af0">
    <w:name w:val="附录标识"/>
    <w:basedOn w:val="af6"/>
    <w:next w:val="afff2"/>
    <w:uiPriority w:val="99"/>
    <w:rsid w:val="001B7CF9"/>
    <w:pPr>
      <w:keepNext/>
      <w:widowControl/>
      <w:numPr>
        <w:numId w:val="4"/>
      </w:numPr>
      <w:shd w:val="clear" w:color="FFFFFF" w:fill="FFFFFF"/>
      <w:tabs>
        <w:tab w:val="left" w:pos="360"/>
        <w:tab w:val="left" w:pos="6405"/>
      </w:tabs>
      <w:spacing w:before="640" w:after="280"/>
      <w:ind w:firstLineChars="200" w:firstLine="200"/>
      <w:jc w:val="center"/>
      <w:outlineLvl w:val="0"/>
    </w:pPr>
    <w:rPr>
      <w:rFonts w:ascii="黑体" w:eastAsia="黑体" w:hAnsi="Times New Roman" w:cs="Times New Roman"/>
      <w:kern w:val="0"/>
      <w:szCs w:val="20"/>
    </w:rPr>
  </w:style>
  <w:style w:type="paragraph" w:customStyle="1" w:styleId="affffffe">
    <w:name w:val="标准书脚_奇数页"/>
    <w:uiPriority w:val="99"/>
    <w:rsid w:val="001B7CF9"/>
    <w:pPr>
      <w:spacing w:before="120"/>
      <w:ind w:right="198"/>
      <w:jc w:val="right"/>
    </w:pPr>
    <w:rPr>
      <w:rFonts w:ascii="宋体" w:eastAsia="宋体" w:hAnsi="Times New Roman" w:cs="Times New Roman"/>
      <w:kern w:val="0"/>
      <w:sz w:val="18"/>
      <w:szCs w:val="18"/>
    </w:rPr>
  </w:style>
  <w:style w:type="paragraph" w:customStyle="1" w:styleId="a9">
    <w:name w:val="示例×："/>
    <w:basedOn w:val="ab"/>
    <w:uiPriority w:val="99"/>
    <w:rsid w:val="001B7CF9"/>
    <w:pPr>
      <w:numPr>
        <w:numId w:val="11"/>
      </w:numPr>
      <w:outlineLvl w:val="9"/>
    </w:pPr>
    <w:rPr>
      <w:rFonts w:ascii="宋体" w:eastAsia="宋体"/>
      <w:sz w:val="18"/>
      <w:szCs w:val="18"/>
    </w:rPr>
  </w:style>
  <w:style w:type="paragraph" w:customStyle="1" w:styleId="a0">
    <w:name w:val="示例"/>
    <w:next w:val="afffffff"/>
    <w:uiPriority w:val="99"/>
    <w:rsid w:val="001B7CF9"/>
    <w:pPr>
      <w:widowControl w:val="0"/>
      <w:numPr>
        <w:numId w:val="12"/>
      </w:numPr>
      <w:jc w:val="both"/>
    </w:pPr>
    <w:rPr>
      <w:rFonts w:ascii="宋体" w:eastAsia="宋体" w:hAnsi="Times New Roman" w:cs="Times New Roman"/>
      <w:kern w:val="0"/>
      <w:sz w:val="18"/>
      <w:szCs w:val="18"/>
    </w:rPr>
  </w:style>
  <w:style w:type="paragraph" w:customStyle="1" w:styleId="afffffff">
    <w:name w:val="示例内容"/>
    <w:uiPriority w:val="99"/>
    <w:rsid w:val="001B7CF9"/>
    <w:pPr>
      <w:ind w:firstLineChars="200" w:firstLine="200"/>
    </w:pPr>
    <w:rPr>
      <w:rFonts w:ascii="宋体" w:eastAsia="宋体" w:hAnsi="Times New Roman" w:cs="Times New Roman"/>
      <w:kern w:val="0"/>
      <w:sz w:val="18"/>
      <w:szCs w:val="18"/>
    </w:rPr>
  </w:style>
  <w:style w:type="paragraph" w:customStyle="1" w:styleId="af5">
    <w:name w:val="注×："/>
    <w:uiPriority w:val="99"/>
    <w:rsid w:val="001B7CF9"/>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p17">
    <w:name w:val="p17"/>
    <w:basedOn w:val="af6"/>
    <w:uiPriority w:val="99"/>
    <w:rsid w:val="001B7CF9"/>
    <w:pPr>
      <w:widowControl/>
      <w:ind w:left="833" w:firstLineChars="200" w:hanging="408"/>
    </w:pPr>
    <w:rPr>
      <w:rFonts w:ascii="宋体" w:eastAsia="宋体" w:hAnsi="宋体" w:cs="宋体"/>
      <w:kern w:val="0"/>
      <w:szCs w:val="21"/>
    </w:rPr>
  </w:style>
  <w:style w:type="paragraph" w:customStyle="1" w:styleId="afffffff0">
    <w:name w:val="附录四级无"/>
    <w:basedOn w:val="affff8"/>
    <w:uiPriority w:val="99"/>
    <w:rsid w:val="001B7CF9"/>
    <w:pPr>
      <w:tabs>
        <w:tab w:val="clear" w:pos="360"/>
      </w:tabs>
    </w:pPr>
    <w:rPr>
      <w:rFonts w:ascii="宋体" w:eastAsia="宋体"/>
      <w:szCs w:val="21"/>
    </w:rPr>
  </w:style>
  <w:style w:type="paragraph" w:customStyle="1" w:styleId="25">
    <w:name w:val="封面标准号2"/>
    <w:uiPriority w:val="99"/>
    <w:rsid w:val="001B7CF9"/>
    <w:pPr>
      <w:spacing w:before="357" w:line="280" w:lineRule="exact"/>
      <w:jc w:val="right"/>
    </w:pPr>
    <w:rPr>
      <w:rFonts w:ascii="黑体" w:eastAsia="黑体" w:hAnsi="Times New Roman" w:cs="Times New Roman"/>
      <w:kern w:val="0"/>
      <w:sz w:val="28"/>
      <w:szCs w:val="28"/>
    </w:rPr>
  </w:style>
  <w:style w:type="paragraph" w:customStyle="1" w:styleId="afffffff1">
    <w:name w:val="附录二级无"/>
    <w:basedOn w:val="af2"/>
    <w:uiPriority w:val="99"/>
    <w:rsid w:val="001B7CF9"/>
    <w:pPr>
      <w:tabs>
        <w:tab w:val="clear" w:pos="360"/>
      </w:tabs>
    </w:pPr>
    <w:rPr>
      <w:rFonts w:ascii="宋体" w:eastAsia="宋体"/>
      <w:szCs w:val="21"/>
    </w:rPr>
  </w:style>
  <w:style w:type="paragraph" w:customStyle="1" w:styleId="afffffff2">
    <w:name w:val="一级无"/>
    <w:basedOn w:val="ac"/>
    <w:uiPriority w:val="99"/>
    <w:rsid w:val="001B7CF9"/>
    <w:rPr>
      <w:rFonts w:ascii="宋体" w:eastAsia="宋体"/>
    </w:rPr>
  </w:style>
  <w:style w:type="paragraph" w:customStyle="1" w:styleId="a1">
    <w:name w:val="图表脚注说明"/>
    <w:basedOn w:val="af6"/>
    <w:uiPriority w:val="99"/>
    <w:rsid w:val="001B7CF9"/>
    <w:pPr>
      <w:numPr>
        <w:numId w:val="14"/>
      </w:numPr>
      <w:ind w:firstLineChars="200" w:firstLine="200"/>
    </w:pPr>
    <w:rPr>
      <w:rFonts w:ascii="宋体" w:eastAsia="宋体" w:hAnsi="Times New Roman" w:cs="Times New Roman"/>
      <w:sz w:val="18"/>
      <w:szCs w:val="18"/>
    </w:rPr>
  </w:style>
  <w:style w:type="paragraph" w:customStyle="1" w:styleId="afffffff3">
    <w:name w:val="附录标题"/>
    <w:basedOn w:val="afff2"/>
    <w:next w:val="afff2"/>
    <w:uiPriority w:val="99"/>
    <w:rsid w:val="001B7CF9"/>
    <w:pPr>
      <w:ind w:firstLineChars="0" w:firstLine="0"/>
      <w:jc w:val="center"/>
    </w:pPr>
    <w:rPr>
      <w:rFonts w:ascii="黑体" w:eastAsia="黑体"/>
    </w:rPr>
  </w:style>
  <w:style w:type="paragraph" w:customStyle="1" w:styleId="afffffff4">
    <w:name w:val="参考文献、索引标题"/>
    <w:basedOn w:val="af6"/>
    <w:next w:val="afff2"/>
    <w:uiPriority w:val="99"/>
    <w:rsid w:val="001B7CF9"/>
    <w:pPr>
      <w:keepNext/>
      <w:pageBreakBefore/>
      <w:widowControl/>
      <w:shd w:val="clear" w:color="FFFFFF" w:fill="FFFFFF"/>
      <w:spacing w:before="640" w:after="200"/>
      <w:ind w:firstLineChars="200" w:firstLine="200"/>
      <w:jc w:val="center"/>
      <w:outlineLvl w:val="0"/>
    </w:pPr>
    <w:rPr>
      <w:rFonts w:ascii="黑体" w:eastAsia="黑体" w:hAnsi="Times New Roman" w:cs="Times New Roman"/>
      <w:kern w:val="0"/>
      <w:szCs w:val="20"/>
    </w:rPr>
  </w:style>
  <w:style w:type="paragraph" w:customStyle="1" w:styleId="ad">
    <w:name w:val="附录表标号"/>
    <w:basedOn w:val="af6"/>
    <w:next w:val="afff2"/>
    <w:uiPriority w:val="99"/>
    <w:rsid w:val="001B7CF9"/>
    <w:pPr>
      <w:numPr>
        <w:numId w:val="15"/>
      </w:numPr>
      <w:spacing w:line="14" w:lineRule="exact"/>
      <w:ind w:left="811" w:firstLineChars="200" w:hanging="448"/>
      <w:jc w:val="center"/>
      <w:outlineLvl w:val="0"/>
    </w:pPr>
    <w:rPr>
      <w:rFonts w:ascii="Times New Roman" w:eastAsia="宋体" w:hAnsi="Times New Roman" w:cs="Times New Roman"/>
      <w:color w:val="FFFFFF"/>
      <w:szCs w:val="24"/>
    </w:rPr>
  </w:style>
  <w:style w:type="paragraph" w:customStyle="1" w:styleId="ae">
    <w:name w:val="附录表标题"/>
    <w:basedOn w:val="af6"/>
    <w:next w:val="afff2"/>
    <w:uiPriority w:val="99"/>
    <w:rsid w:val="001B7CF9"/>
    <w:pPr>
      <w:numPr>
        <w:ilvl w:val="1"/>
        <w:numId w:val="15"/>
      </w:numPr>
      <w:tabs>
        <w:tab w:val="left" w:pos="180"/>
      </w:tabs>
      <w:spacing w:beforeLines="50" w:afterLines="50"/>
      <w:ind w:firstLineChars="200" w:firstLine="200"/>
      <w:jc w:val="center"/>
    </w:pPr>
    <w:rPr>
      <w:rFonts w:ascii="黑体" w:eastAsia="黑体" w:hAnsi="Times New Roman" w:cs="Times New Roman"/>
      <w:szCs w:val="21"/>
    </w:rPr>
  </w:style>
  <w:style w:type="paragraph" w:customStyle="1" w:styleId="afffffff5">
    <w:name w:val="附录公式编号制表符"/>
    <w:basedOn w:val="af6"/>
    <w:next w:val="afff2"/>
    <w:uiPriority w:val="99"/>
    <w:rsid w:val="001B7CF9"/>
    <w:pPr>
      <w:widowControl/>
      <w:tabs>
        <w:tab w:val="center" w:pos="4201"/>
        <w:tab w:val="right" w:leader="dot" w:pos="9298"/>
      </w:tabs>
      <w:autoSpaceDE w:val="0"/>
      <w:autoSpaceDN w:val="0"/>
      <w:ind w:firstLineChars="200" w:firstLine="200"/>
    </w:pPr>
    <w:rPr>
      <w:rFonts w:ascii="宋体" w:eastAsia="宋体" w:hAnsi="Times New Roman" w:cs="Times New Roman"/>
      <w:kern w:val="0"/>
      <w:szCs w:val="20"/>
    </w:rPr>
  </w:style>
  <w:style w:type="paragraph" w:customStyle="1" w:styleId="a5">
    <w:name w:val="列项●（二级）"/>
    <w:uiPriority w:val="99"/>
    <w:rsid w:val="001B7CF9"/>
    <w:pPr>
      <w:numPr>
        <w:ilvl w:val="1"/>
        <w:numId w:val="8"/>
      </w:numPr>
      <w:tabs>
        <w:tab w:val="left" w:pos="840"/>
      </w:tabs>
      <w:jc w:val="both"/>
    </w:pPr>
    <w:rPr>
      <w:rFonts w:ascii="宋体" w:eastAsia="宋体" w:hAnsi="Times New Roman" w:cs="Times New Roman"/>
      <w:kern w:val="0"/>
      <w:szCs w:val="20"/>
    </w:rPr>
  </w:style>
  <w:style w:type="paragraph" w:customStyle="1" w:styleId="afffffff6">
    <w:name w:val="参考文献"/>
    <w:basedOn w:val="af6"/>
    <w:next w:val="afff2"/>
    <w:uiPriority w:val="99"/>
    <w:rsid w:val="001B7CF9"/>
    <w:pPr>
      <w:keepNext/>
      <w:pageBreakBefore/>
      <w:widowControl/>
      <w:shd w:val="clear" w:color="FFFFFF" w:fill="FFFFFF"/>
      <w:spacing w:before="640" w:after="200"/>
      <w:ind w:firstLineChars="200" w:firstLine="200"/>
      <w:jc w:val="center"/>
      <w:outlineLvl w:val="0"/>
    </w:pPr>
    <w:rPr>
      <w:rFonts w:ascii="黑体" w:eastAsia="黑体" w:hAnsi="Times New Roman" w:cs="Times New Roman"/>
      <w:kern w:val="0"/>
      <w:szCs w:val="20"/>
    </w:rPr>
  </w:style>
  <w:style w:type="paragraph" w:customStyle="1" w:styleId="afffffff7">
    <w:name w:val="目次、标准名称标题"/>
    <w:basedOn w:val="af6"/>
    <w:next w:val="afff2"/>
    <w:uiPriority w:val="99"/>
    <w:rsid w:val="001B7CF9"/>
    <w:pPr>
      <w:keepNext/>
      <w:pageBreakBefore/>
      <w:widowControl/>
      <w:shd w:val="clear" w:color="FFFFFF" w:fill="FFFFFF"/>
      <w:spacing w:before="640" w:after="560" w:line="460" w:lineRule="exact"/>
      <w:ind w:firstLineChars="200" w:firstLine="200"/>
      <w:jc w:val="center"/>
      <w:outlineLvl w:val="0"/>
    </w:pPr>
    <w:rPr>
      <w:rFonts w:ascii="黑体" w:eastAsia="黑体" w:hAnsi="Times New Roman" w:cs="Times New Roman"/>
      <w:kern w:val="0"/>
      <w:sz w:val="32"/>
      <w:szCs w:val="20"/>
    </w:rPr>
  </w:style>
  <w:style w:type="paragraph" w:customStyle="1" w:styleId="26">
    <w:name w:val="封面标准文稿编辑信息2"/>
    <w:basedOn w:val="affffffb"/>
    <w:uiPriority w:val="99"/>
    <w:rsid w:val="001B7CF9"/>
  </w:style>
  <w:style w:type="paragraph" w:customStyle="1" w:styleId="afffffff8">
    <w:name w:val="四级无"/>
    <w:basedOn w:val="affffffa"/>
    <w:uiPriority w:val="99"/>
    <w:rsid w:val="001B7CF9"/>
    <w:rPr>
      <w:rFonts w:ascii="宋体" w:eastAsia="宋体"/>
    </w:rPr>
  </w:style>
  <w:style w:type="paragraph" w:customStyle="1" w:styleId="afffffff9">
    <w:name w:val="二级无"/>
    <w:basedOn w:val="affffff0"/>
    <w:uiPriority w:val="99"/>
    <w:rsid w:val="001B7CF9"/>
    <w:rPr>
      <w:rFonts w:ascii="宋体" w:eastAsia="宋体"/>
    </w:rPr>
  </w:style>
  <w:style w:type="paragraph" w:customStyle="1" w:styleId="afffffffa">
    <w:name w:val="图的脚注"/>
    <w:next w:val="afff2"/>
    <w:uiPriority w:val="99"/>
    <w:rsid w:val="001B7CF9"/>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b">
    <w:name w:val="正文公式编号制表符"/>
    <w:basedOn w:val="afff2"/>
    <w:next w:val="afff2"/>
    <w:uiPriority w:val="99"/>
    <w:rsid w:val="001B7CF9"/>
    <w:pPr>
      <w:ind w:firstLineChars="0" w:firstLine="0"/>
    </w:pPr>
  </w:style>
  <w:style w:type="paragraph" w:customStyle="1" w:styleId="aa">
    <w:name w:val="正文图标题"/>
    <w:next w:val="afff2"/>
    <w:uiPriority w:val="99"/>
    <w:rsid w:val="001B7CF9"/>
    <w:pPr>
      <w:numPr>
        <w:numId w:val="16"/>
      </w:numPr>
      <w:tabs>
        <w:tab w:val="left" w:pos="360"/>
      </w:tabs>
      <w:spacing w:beforeLines="50" w:afterLines="50"/>
      <w:jc w:val="center"/>
    </w:pPr>
    <w:rPr>
      <w:rFonts w:ascii="黑体" w:eastAsia="黑体" w:hAnsi="Times New Roman" w:cs="Times New Roman"/>
      <w:kern w:val="0"/>
      <w:szCs w:val="20"/>
    </w:rPr>
  </w:style>
  <w:style w:type="paragraph" w:customStyle="1" w:styleId="afffffffc">
    <w:name w:val="条文脚注"/>
    <w:basedOn w:val="a8"/>
    <w:uiPriority w:val="99"/>
    <w:rsid w:val="001B7CF9"/>
    <w:pPr>
      <w:numPr>
        <w:numId w:val="0"/>
      </w:numPr>
      <w:jc w:val="both"/>
    </w:pPr>
  </w:style>
  <w:style w:type="paragraph" w:customStyle="1" w:styleId="27">
    <w:name w:val="封面标准名称2"/>
    <w:basedOn w:val="affffc"/>
    <w:uiPriority w:val="99"/>
    <w:rsid w:val="001B7CF9"/>
    <w:pPr>
      <w:spacing w:beforeLines="630"/>
    </w:pPr>
  </w:style>
  <w:style w:type="paragraph" w:customStyle="1" w:styleId="af4">
    <w:name w:val="附录数字编号列项（二级）"/>
    <w:uiPriority w:val="99"/>
    <w:rsid w:val="001B7CF9"/>
    <w:pPr>
      <w:numPr>
        <w:ilvl w:val="1"/>
        <w:numId w:val="5"/>
      </w:numPr>
      <w:tabs>
        <w:tab w:val="left" w:pos="840"/>
      </w:tabs>
    </w:pPr>
    <w:rPr>
      <w:rFonts w:ascii="宋体" w:eastAsia="宋体" w:hAnsi="Times New Roman" w:cs="Times New Roman"/>
      <w:kern w:val="0"/>
      <w:szCs w:val="20"/>
    </w:rPr>
  </w:style>
  <w:style w:type="paragraph" w:customStyle="1" w:styleId="14">
    <w:name w:val="列表段落1"/>
    <w:basedOn w:val="af6"/>
    <w:uiPriority w:val="99"/>
    <w:rsid w:val="001B7CF9"/>
    <w:pPr>
      <w:ind w:firstLineChars="200" w:firstLine="420"/>
    </w:pPr>
    <w:rPr>
      <w:rFonts w:ascii="Calibri" w:eastAsia="宋体" w:hAnsi="Calibri" w:cs="Times New Roman"/>
    </w:rPr>
  </w:style>
  <w:style w:type="paragraph" w:customStyle="1" w:styleId="afffffffd">
    <w:name w:val="六级标题"/>
    <w:basedOn w:val="affffff9"/>
    <w:next w:val="afff2"/>
    <w:link w:val="Char5"/>
    <w:uiPriority w:val="99"/>
    <w:rsid w:val="001B7CF9"/>
    <w:pPr>
      <w:numPr>
        <w:ilvl w:val="6"/>
      </w:numPr>
      <w:outlineLvl w:val="7"/>
    </w:pPr>
  </w:style>
  <w:style w:type="character" w:customStyle="1" w:styleId="Char5">
    <w:name w:val="六级标题 Char"/>
    <w:basedOn w:val="Char3"/>
    <w:link w:val="afffffffd"/>
    <w:uiPriority w:val="99"/>
    <w:locked/>
    <w:rsid w:val="001B7CF9"/>
    <w:rPr>
      <w:rFonts w:ascii="黑体" w:eastAsia="黑体" w:hAnsi="黑体" w:cs="Times New Roman"/>
      <w:kern w:val="0"/>
      <w:szCs w:val="21"/>
    </w:rPr>
  </w:style>
  <w:style w:type="paragraph" w:customStyle="1" w:styleId="afffffffe">
    <w:name w:val="七级标题"/>
    <w:basedOn w:val="afffffffd"/>
    <w:next w:val="afff2"/>
    <w:link w:val="Char6"/>
    <w:uiPriority w:val="99"/>
    <w:rsid w:val="001B7CF9"/>
    <w:pPr>
      <w:numPr>
        <w:ilvl w:val="7"/>
      </w:numPr>
      <w:outlineLvl w:val="8"/>
    </w:pPr>
  </w:style>
  <w:style w:type="character" w:customStyle="1" w:styleId="Char6">
    <w:name w:val="七级标题 Char"/>
    <w:basedOn w:val="Char5"/>
    <w:link w:val="afffffffe"/>
    <w:uiPriority w:val="99"/>
    <w:locked/>
    <w:rsid w:val="001B7CF9"/>
    <w:rPr>
      <w:rFonts w:ascii="黑体" w:eastAsia="黑体" w:hAnsi="黑体" w:cs="Times New Roman"/>
      <w:kern w:val="0"/>
      <w:szCs w:val="21"/>
    </w:rPr>
  </w:style>
  <w:style w:type="paragraph" w:customStyle="1" w:styleId="TOC10">
    <w:name w:val="TOC 标题1"/>
    <w:basedOn w:val="1"/>
    <w:next w:val="af6"/>
    <w:uiPriority w:val="99"/>
    <w:rsid w:val="001B7CF9"/>
    <w:pPr>
      <w:keepNext/>
      <w:keepLines/>
      <w:numPr>
        <w:numId w:val="0"/>
      </w:numPr>
      <w:spacing w:before="240" w:beforeAutospacing="0" w:after="0" w:afterAutospacing="0" w:line="259" w:lineRule="auto"/>
      <w:ind w:firstLineChars="200" w:firstLine="200"/>
      <w:outlineLvl w:val="9"/>
    </w:pPr>
    <w:rPr>
      <w:rFonts w:ascii="Calibri Light" w:hAnsi="Calibri Light" w:cs="Times New Roman"/>
      <w:b w:val="0"/>
      <w:bCs w:val="0"/>
      <w:color w:val="2E74B5"/>
      <w:kern w:val="0"/>
      <w:sz w:val="32"/>
      <w:szCs w:val="32"/>
    </w:rPr>
  </w:style>
  <w:style w:type="paragraph" w:customStyle="1" w:styleId="affffffff">
    <w:name w:val="字母下级标题"/>
    <w:basedOn w:val="affffff6"/>
    <w:link w:val="Char7"/>
    <w:uiPriority w:val="99"/>
    <w:rsid w:val="001B7CF9"/>
  </w:style>
  <w:style w:type="character" w:customStyle="1" w:styleId="Char7">
    <w:name w:val="字母下级标题 Char"/>
    <w:basedOn w:val="Char2"/>
    <w:link w:val="affffffff"/>
    <w:uiPriority w:val="99"/>
    <w:locked/>
    <w:rsid w:val="001B7CF9"/>
    <w:rPr>
      <w:rFonts w:ascii="宋体" w:eastAsia="宋体" w:hAnsi="Times New Roman" w:cs="Times New Roman"/>
      <w:kern w:val="0"/>
      <w:szCs w:val="20"/>
    </w:rPr>
  </w:style>
  <w:style w:type="paragraph" w:customStyle="1" w:styleId="15">
    <w:name w:val="修订1"/>
    <w:uiPriority w:val="99"/>
    <w:rsid w:val="001B7CF9"/>
    <w:rPr>
      <w:rFonts w:ascii="Times New Roman" w:eastAsia="宋体" w:hAnsi="Times New Roman" w:cs="Times New Roman"/>
      <w:szCs w:val="24"/>
    </w:rPr>
  </w:style>
  <w:style w:type="paragraph" w:customStyle="1" w:styleId="affffffff0">
    <w:name w:val="正文 居中"/>
    <w:basedOn w:val="af6"/>
    <w:uiPriority w:val="99"/>
    <w:rsid w:val="001B7CF9"/>
    <w:pPr>
      <w:spacing w:line="360" w:lineRule="auto"/>
      <w:ind w:firstLineChars="200" w:firstLine="200"/>
      <w:jc w:val="center"/>
    </w:pPr>
    <w:rPr>
      <w:rFonts w:ascii="Times New Roman" w:eastAsia="宋体" w:hAnsi="Times New Roman" w:cs="宋体"/>
      <w:sz w:val="24"/>
      <w:szCs w:val="20"/>
    </w:rPr>
  </w:style>
  <w:style w:type="paragraph" w:customStyle="1" w:styleId="affffffff1">
    <w:name w:val="表头文字样式"/>
    <w:basedOn w:val="af6"/>
    <w:uiPriority w:val="99"/>
    <w:rsid w:val="001B7CF9"/>
    <w:pPr>
      <w:spacing w:line="360" w:lineRule="auto"/>
      <w:ind w:firstLineChars="200" w:firstLine="200"/>
      <w:jc w:val="center"/>
    </w:pPr>
    <w:rPr>
      <w:rFonts w:ascii="Times New Roman" w:eastAsia="宋体" w:hAnsi="Times New Roman" w:cs="Times New Roman"/>
      <w:b/>
      <w:szCs w:val="24"/>
    </w:rPr>
  </w:style>
  <w:style w:type="paragraph" w:customStyle="1" w:styleId="affffffff2">
    <w:name w:val="表格文字样式"/>
    <w:basedOn w:val="af6"/>
    <w:uiPriority w:val="99"/>
    <w:rsid w:val="001B7CF9"/>
    <w:pPr>
      <w:spacing w:line="360" w:lineRule="auto"/>
      <w:ind w:firstLineChars="200" w:firstLine="200"/>
    </w:pPr>
    <w:rPr>
      <w:rFonts w:ascii="Times New Roman" w:eastAsia="宋体" w:hAnsi="Times New Roman" w:cs="Times New Roman"/>
      <w:szCs w:val="21"/>
    </w:rPr>
  </w:style>
  <w:style w:type="paragraph" w:customStyle="1" w:styleId="CharCharCharCharCharCharChar">
    <w:name w:val="Char Char Char Char Char Char Char"/>
    <w:basedOn w:val="af6"/>
    <w:uiPriority w:val="99"/>
    <w:rsid w:val="001B7CF9"/>
    <w:pPr>
      <w:widowControl/>
      <w:spacing w:after="160" w:line="240" w:lineRule="exact"/>
      <w:ind w:firstLineChars="200" w:firstLine="200"/>
      <w:jc w:val="left"/>
    </w:pPr>
    <w:rPr>
      <w:rFonts w:ascii="Arial" w:eastAsia="宋体" w:hAnsi="Arial" w:cs="Verdana"/>
      <w:b/>
      <w:kern w:val="0"/>
      <w:sz w:val="24"/>
      <w:szCs w:val="24"/>
      <w:lang w:eastAsia="en-US"/>
    </w:rPr>
  </w:style>
  <w:style w:type="character" w:customStyle="1" w:styleId="Char8">
    <w:name w:val="段 Char"/>
    <w:uiPriority w:val="99"/>
    <w:rsid w:val="001B7CF9"/>
    <w:rPr>
      <w:rFonts w:ascii="宋体"/>
      <w:sz w:val="22"/>
      <w:lang w:val="en-US" w:eastAsia="zh-CN"/>
    </w:rPr>
  </w:style>
  <w:style w:type="character" w:customStyle="1" w:styleId="16">
    <w:name w:val="不明显参考1"/>
    <w:uiPriority w:val="99"/>
    <w:rsid w:val="001B7CF9"/>
    <w:rPr>
      <w:smallCaps/>
      <w:color w:val="5A5A5A"/>
    </w:rPr>
  </w:style>
  <w:style w:type="paragraph" w:customStyle="1" w:styleId="affffffff3">
    <w:name w:val="表格文字"/>
    <w:uiPriority w:val="99"/>
    <w:rsid w:val="001B7CF9"/>
    <w:pPr>
      <w:adjustRightInd w:val="0"/>
    </w:pPr>
    <w:rPr>
      <w:rFonts w:ascii="宋体" w:eastAsia="宋体" w:hAnsi="宋体" w:cs="Times New Roman"/>
      <w:sz w:val="18"/>
      <w:szCs w:val="18"/>
    </w:rPr>
  </w:style>
  <w:style w:type="paragraph" w:customStyle="1" w:styleId="affffffff4">
    <w:name w:val="表头"/>
    <w:basedOn w:val="afff2"/>
    <w:link w:val="Char9"/>
    <w:uiPriority w:val="99"/>
    <w:rsid w:val="001B7CF9"/>
    <w:pPr>
      <w:adjustRightInd w:val="0"/>
      <w:ind w:firstLineChars="0" w:firstLine="0"/>
      <w:jc w:val="center"/>
    </w:pPr>
    <w:rPr>
      <w:rFonts w:hAnsi="Times New Roman"/>
      <w:sz w:val="18"/>
      <w:szCs w:val="18"/>
    </w:rPr>
  </w:style>
  <w:style w:type="character" w:customStyle="1" w:styleId="Char9">
    <w:name w:val="表头 Char"/>
    <w:link w:val="affffffff4"/>
    <w:uiPriority w:val="99"/>
    <w:locked/>
    <w:rsid w:val="001B7CF9"/>
    <w:rPr>
      <w:rFonts w:ascii="宋体" w:eastAsia="宋体" w:hAnsi="Times New Roman" w:cs="Times New Roman"/>
      <w:kern w:val="0"/>
      <w:sz w:val="18"/>
      <w:szCs w:val="18"/>
    </w:rPr>
  </w:style>
  <w:style w:type="paragraph" w:customStyle="1" w:styleId="a7">
    <w:name w:val="二级序号"/>
    <w:basedOn w:val="af6"/>
    <w:link w:val="Chara"/>
    <w:uiPriority w:val="99"/>
    <w:rsid w:val="001B7CF9"/>
    <w:pPr>
      <w:widowControl/>
      <w:numPr>
        <w:numId w:val="17"/>
      </w:numPr>
      <w:ind w:firstLine="0"/>
    </w:pPr>
    <w:rPr>
      <w:rFonts w:ascii="Times New Roman" w:eastAsia="宋体" w:hAnsi="Times New Roman" w:cs="Times New Roman"/>
      <w:szCs w:val="24"/>
    </w:rPr>
  </w:style>
  <w:style w:type="character" w:customStyle="1" w:styleId="Chara">
    <w:name w:val="二级序号 Char"/>
    <w:basedOn w:val="af7"/>
    <w:link w:val="a7"/>
    <w:uiPriority w:val="99"/>
    <w:locked/>
    <w:rsid w:val="001B7CF9"/>
    <w:rPr>
      <w:rFonts w:ascii="Times New Roman" w:eastAsia="宋体" w:hAnsi="Times New Roman" w:cs="Times New Roman"/>
      <w:szCs w:val="24"/>
    </w:rPr>
  </w:style>
  <w:style w:type="character" w:customStyle="1" w:styleId="apple-converted-space">
    <w:name w:val="apple-converted-space"/>
    <w:basedOn w:val="af7"/>
    <w:uiPriority w:val="99"/>
    <w:rsid w:val="001B7CF9"/>
    <w:rPr>
      <w:rFonts w:cs="Times New Roman"/>
    </w:rPr>
  </w:style>
  <w:style w:type="paragraph" w:customStyle="1" w:styleId="affffffff5">
    <w:name w:val="方案正文"/>
    <w:basedOn w:val="af6"/>
    <w:uiPriority w:val="99"/>
    <w:rsid w:val="001B7CF9"/>
    <w:pPr>
      <w:widowControl/>
      <w:spacing w:line="360" w:lineRule="auto"/>
      <w:ind w:firstLine="480"/>
      <w:jc w:val="left"/>
    </w:pPr>
    <w:rPr>
      <w:rFonts w:ascii="宋体" w:eastAsia="宋体" w:hAnsi="宋体" w:cs="Times New Roman"/>
      <w:kern w:val="0"/>
      <w:sz w:val="24"/>
      <w:szCs w:val="21"/>
    </w:rPr>
  </w:style>
  <w:style w:type="paragraph" w:customStyle="1" w:styleId="affffffff6">
    <w:name w:val="【正文】"/>
    <w:basedOn w:val="af6"/>
    <w:uiPriority w:val="99"/>
    <w:rsid w:val="001B7CF9"/>
    <w:pPr>
      <w:spacing w:line="360" w:lineRule="auto"/>
      <w:ind w:firstLineChars="200" w:firstLine="200"/>
    </w:pPr>
    <w:rPr>
      <w:rFonts w:ascii="Calibri" w:eastAsia="宋体" w:hAnsi="Calibri" w:cs="黑体"/>
      <w:sz w:val="24"/>
    </w:rPr>
  </w:style>
  <w:style w:type="paragraph" w:customStyle="1" w:styleId="affffffff7">
    <w:name w:val="正文仿宋四号"/>
    <w:link w:val="Charb"/>
    <w:uiPriority w:val="99"/>
    <w:rsid w:val="001B7CF9"/>
    <w:pPr>
      <w:adjustRightInd w:val="0"/>
      <w:snapToGrid w:val="0"/>
      <w:spacing w:before="120" w:after="120" w:line="360" w:lineRule="auto"/>
      <w:ind w:firstLine="570"/>
      <w:jc w:val="both"/>
    </w:pPr>
    <w:rPr>
      <w:rFonts w:ascii="Times New Roman" w:eastAsia="仿宋_GB2312" w:hAnsi="Times New Roman" w:cs="Times New Roman"/>
      <w:sz w:val="28"/>
      <w:szCs w:val="24"/>
    </w:rPr>
  </w:style>
  <w:style w:type="character" w:customStyle="1" w:styleId="Charb">
    <w:name w:val="正文仿宋四号 Char"/>
    <w:link w:val="affffffff7"/>
    <w:uiPriority w:val="99"/>
    <w:locked/>
    <w:rsid w:val="001B7CF9"/>
    <w:rPr>
      <w:rFonts w:ascii="Times New Roman" w:eastAsia="仿宋_GB2312" w:hAnsi="Times New Roman" w:cs="Times New Roman"/>
      <w:sz w:val="28"/>
      <w:szCs w:val="24"/>
    </w:rPr>
  </w:style>
  <w:style w:type="paragraph" w:styleId="affffffff8">
    <w:name w:val="List Paragraph"/>
    <w:basedOn w:val="af6"/>
    <w:uiPriority w:val="99"/>
    <w:qFormat/>
    <w:rsid w:val="001B7CF9"/>
    <w:pPr>
      <w:ind w:firstLineChars="200" w:firstLine="420"/>
    </w:pPr>
    <w:rPr>
      <w:rFonts w:ascii="Times New Roman" w:eastAsia="宋体" w:hAnsi="Times New Roman" w:cs="Times New Roman"/>
      <w:szCs w:val="24"/>
    </w:rPr>
  </w:style>
  <w:style w:type="paragraph" w:styleId="TOC">
    <w:name w:val="TOC Heading"/>
    <w:basedOn w:val="1"/>
    <w:next w:val="af6"/>
    <w:uiPriority w:val="39"/>
    <w:qFormat/>
    <w:rsid w:val="001B7CF9"/>
    <w:pPr>
      <w:keepNext/>
      <w:keepLines/>
      <w:numPr>
        <w:numId w:val="0"/>
      </w:numPr>
      <w:spacing w:before="240" w:beforeAutospacing="0" w:after="0" w:afterAutospacing="0" w:line="259" w:lineRule="auto"/>
      <w:outlineLvl w:val="9"/>
    </w:pPr>
    <w:rPr>
      <w:rFonts w:ascii="Cambria" w:hAnsi="Cambria" w:cs="Times New Roman"/>
      <w:b w:val="0"/>
      <w:bCs w:val="0"/>
      <w:color w:val="365F91"/>
      <w:kern w:val="0"/>
      <w:sz w:val="32"/>
      <w:szCs w:val="32"/>
    </w:rPr>
  </w:style>
  <w:style w:type="character" w:customStyle="1" w:styleId="skip">
    <w:name w:val="skip"/>
    <w:basedOn w:val="af7"/>
    <w:uiPriority w:val="99"/>
    <w:rsid w:val="001B7CF9"/>
    <w:rPr>
      <w:rFonts w:cs="Times New Roman"/>
    </w:rPr>
  </w:style>
  <w:style w:type="paragraph" w:styleId="affffffff9">
    <w:name w:val="Revision"/>
    <w:hidden/>
    <w:uiPriority w:val="99"/>
    <w:semiHidden/>
    <w:rsid w:val="001B7CF9"/>
    <w:rPr>
      <w:rFonts w:ascii="Times New Roman" w:eastAsia="宋体" w:hAnsi="Times New Roman" w:cs="Times New Roman"/>
      <w:szCs w:val="24"/>
    </w:rPr>
  </w:style>
  <w:style w:type="character" w:styleId="affffffffa">
    <w:name w:val="Unresolved Mention"/>
    <w:basedOn w:val="af7"/>
    <w:uiPriority w:val="99"/>
    <w:rsid w:val="00504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7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2222.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1111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BB86-AB51-4C4D-972A-21CA618F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56</Pages>
  <Words>5440</Words>
  <Characters>31014</Characters>
  <Application>Microsoft Office Word</Application>
  <DocSecurity>0</DocSecurity>
  <Lines>258</Lines>
  <Paragraphs>72</Paragraphs>
  <ScaleCrop>false</ScaleCrop>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Rui</dc:creator>
  <cp:keywords/>
  <dc:description/>
  <cp:lastModifiedBy>Microsoft Office User</cp:lastModifiedBy>
  <cp:revision>334</cp:revision>
  <dcterms:created xsi:type="dcterms:W3CDTF">2018-08-30T03:48:00Z</dcterms:created>
  <dcterms:modified xsi:type="dcterms:W3CDTF">2019-05-24T02:56:00Z</dcterms:modified>
</cp:coreProperties>
</file>