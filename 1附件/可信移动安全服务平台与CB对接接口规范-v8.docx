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D308" w14:textId="77777777" w:rsidR="00B81E1B" w:rsidRDefault="00B81E1B" w:rsidP="00B81E1B">
      <w:pPr>
        <w:wordWrap w:val="0"/>
        <w:ind w:firstLine="643"/>
        <w:jc w:val="right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内</w:t>
      </w:r>
      <w:r>
        <w:rPr>
          <w:rFonts w:ascii="黑体" w:eastAsia="黑体" w:hAnsi="黑体"/>
          <w:b/>
          <w:sz w:val="32"/>
          <w:szCs w:val="32"/>
        </w:rPr>
        <w:t xml:space="preserve">  </w:t>
      </w:r>
      <w:r>
        <w:rPr>
          <w:rFonts w:ascii="黑体" w:eastAsia="黑体" w:hAnsi="黑体" w:hint="eastAsia"/>
          <w:b/>
          <w:sz w:val="32"/>
          <w:szCs w:val="32"/>
        </w:rPr>
        <w:t>部</w:t>
      </w:r>
      <w:r>
        <w:rPr>
          <w:rFonts w:ascii="黑体" w:eastAsia="黑体" w:hAnsi="黑体"/>
          <w:b/>
          <w:sz w:val="32"/>
          <w:szCs w:val="32"/>
        </w:rPr>
        <w:t xml:space="preserve"> </w:t>
      </w:r>
    </w:p>
    <w:p w14:paraId="583BBB16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06852B6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DE3A20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168AA34" w14:textId="77777777" w:rsidR="00B81E1B" w:rsidRDefault="00B81E1B" w:rsidP="00B81E1B">
      <w:pPr>
        <w:spacing w:beforeLines="25" w:before="78" w:afterLines="25" w:after="78" w:line="312" w:lineRule="auto"/>
        <w:rPr>
          <w:rFonts w:ascii="仿宋_GB2312" w:eastAsia="仿宋_GB2312"/>
          <w:sz w:val="32"/>
          <w:szCs w:val="32"/>
        </w:rPr>
      </w:pPr>
    </w:p>
    <w:p w14:paraId="316AF472" w14:textId="0150DEAC" w:rsidR="00792AE8" w:rsidRDefault="00792AE8" w:rsidP="000F6546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 w:hint="eastAsia"/>
          <w:b/>
          <w:sz w:val="48"/>
          <w:szCs w:val="48"/>
        </w:rPr>
        <w:t>可信移动安全服务平台与</w:t>
      </w:r>
      <w:r w:rsidR="000F6546">
        <w:rPr>
          <w:rFonts w:ascii="黑体" w:eastAsia="黑体" w:hint="eastAsia"/>
          <w:b/>
          <w:sz w:val="48"/>
          <w:szCs w:val="48"/>
        </w:rPr>
        <w:t>C</w:t>
      </w:r>
      <w:r w:rsidR="000F6546">
        <w:rPr>
          <w:rFonts w:ascii="黑体" w:eastAsia="黑体"/>
          <w:b/>
          <w:sz w:val="48"/>
          <w:szCs w:val="48"/>
        </w:rPr>
        <w:t>B</w:t>
      </w:r>
      <w:r w:rsidRPr="00792AE8">
        <w:rPr>
          <w:rFonts w:ascii="黑体" w:eastAsia="黑体"/>
          <w:b/>
          <w:sz w:val="48"/>
          <w:szCs w:val="48"/>
        </w:rPr>
        <w:t>对接</w:t>
      </w:r>
    </w:p>
    <w:p w14:paraId="46993DA9" w14:textId="3476175C" w:rsidR="00B81E1B" w:rsidRPr="00792AE8" w:rsidRDefault="00792AE8" w:rsidP="00792AE8">
      <w:pPr>
        <w:snapToGrid w:val="0"/>
        <w:spacing w:beforeLines="25" w:before="78" w:afterLines="25" w:after="78" w:line="312" w:lineRule="auto"/>
        <w:ind w:firstLineChars="41" w:firstLine="198"/>
        <w:jc w:val="center"/>
        <w:rPr>
          <w:rFonts w:ascii="黑体" w:eastAsia="黑体"/>
          <w:b/>
          <w:sz w:val="48"/>
          <w:szCs w:val="48"/>
        </w:rPr>
      </w:pPr>
      <w:r w:rsidRPr="00792AE8">
        <w:rPr>
          <w:rFonts w:ascii="黑体" w:eastAsia="黑体"/>
          <w:b/>
          <w:sz w:val="48"/>
          <w:szCs w:val="48"/>
        </w:rPr>
        <w:t>接口</w:t>
      </w:r>
      <w:r>
        <w:rPr>
          <w:rFonts w:ascii="黑体" w:eastAsia="黑体" w:hint="eastAsia"/>
          <w:b/>
          <w:sz w:val="48"/>
          <w:szCs w:val="48"/>
        </w:rPr>
        <w:t>规范</w:t>
      </w:r>
    </w:p>
    <w:p w14:paraId="7FDF5508" w14:textId="77777777" w:rsidR="00B81E1B" w:rsidRDefault="00B81E1B" w:rsidP="00B81E1B">
      <w:pPr>
        <w:snapToGrid w:val="0"/>
        <w:spacing w:beforeLines="25" w:before="78" w:afterLines="25" w:after="78" w:line="312" w:lineRule="auto"/>
        <w:ind w:firstLineChars="41" w:firstLine="198"/>
        <w:rPr>
          <w:rFonts w:ascii="黑体" w:eastAsia="黑体"/>
          <w:b/>
          <w:sz w:val="48"/>
          <w:szCs w:val="48"/>
        </w:rPr>
      </w:pPr>
    </w:p>
    <w:p w14:paraId="35CE0F8A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3D36EFE2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F9D8744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595B378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B6F4C88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17D7C03F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4AF6E543" w14:textId="77777777" w:rsidR="00B81E1B" w:rsidRDefault="00B81E1B" w:rsidP="00B81E1B">
      <w:pPr>
        <w:spacing w:beforeLines="25" w:before="78" w:afterLines="25" w:after="78" w:line="312" w:lineRule="auto"/>
        <w:ind w:firstLine="640"/>
        <w:rPr>
          <w:rFonts w:ascii="仿宋_GB2312" w:eastAsia="仿宋_GB2312"/>
          <w:sz w:val="32"/>
          <w:szCs w:val="32"/>
        </w:rPr>
      </w:pPr>
    </w:p>
    <w:p w14:paraId="7CC613E7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55F67995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A31BEC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6B7321EB" w14:textId="6078BA8A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>二〇</w:t>
      </w:r>
      <w:r w:rsidR="00DB5F3E">
        <w:rPr>
          <w:rFonts w:ascii="仿宋_GB2312" w:eastAsia="仿宋_GB2312" w:hint="eastAsia"/>
          <w:b/>
          <w:sz w:val="36"/>
          <w:szCs w:val="36"/>
        </w:rPr>
        <w:t>二一</w:t>
      </w:r>
      <w:r>
        <w:rPr>
          <w:rFonts w:ascii="仿宋_GB2312" w:eastAsia="仿宋_GB2312" w:hint="eastAsia"/>
          <w:b/>
          <w:sz w:val="36"/>
          <w:szCs w:val="36"/>
        </w:rPr>
        <w:t>年</w:t>
      </w:r>
      <w:r w:rsidR="0087641E">
        <w:rPr>
          <w:rFonts w:ascii="仿宋_GB2312" w:eastAsia="仿宋_GB2312" w:hint="eastAsia"/>
          <w:b/>
          <w:sz w:val="36"/>
          <w:szCs w:val="36"/>
        </w:rPr>
        <w:t>十二</w:t>
      </w:r>
      <w:r>
        <w:rPr>
          <w:rFonts w:ascii="仿宋_GB2312" w:eastAsia="仿宋_GB2312" w:hint="eastAsia"/>
          <w:b/>
          <w:sz w:val="36"/>
          <w:szCs w:val="36"/>
        </w:rPr>
        <w:t>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746846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6CABE" w14:textId="34BDE1C3" w:rsidR="00602555" w:rsidRDefault="00602555">
          <w:pPr>
            <w:pStyle w:val="TOC"/>
            <w:spacing w:before="156" w:after="156"/>
            <w:ind w:firstLine="420"/>
          </w:pPr>
          <w:r>
            <w:rPr>
              <w:lang w:val="zh-CN"/>
            </w:rPr>
            <w:t>目录</w:t>
          </w:r>
        </w:p>
        <w:p w14:paraId="5DC404B3" w14:textId="4892472D" w:rsidR="00B00A31" w:rsidRDefault="00602555">
          <w:pPr>
            <w:pStyle w:val="TOC1"/>
            <w:tabs>
              <w:tab w:val="left" w:pos="1470"/>
            </w:tabs>
            <w:spacing w:before="78" w:after="78"/>
            <w:ind w:firstLine="422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0884077" w:history="1">
            <w:r w:rsidR="00B00A31" w:rsidRPr="00376ED4">
              <w:rPr>
                <w:rStyle w:val="afe"/>
                <w:noProof/>
              </w:rPr>
              <w:t>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F534DF" w14:textId="58289166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8" w:history="1">
            <w:r w:rsidR="00B00A31" w:rsidRPr="00376ED4">
              <w:rPr>
                <w:rStyle w:val="afe"/>
                <w:noProof/>
              </w:rPr>
              <w:t>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技术要求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0FA33CB" w14:textId="2BF2F852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79" w:history="1">
            <w:r w:rsidR="00B00A31" w:rsidRPr="00376ED4">
              <w:rPr>
                <w:rStyle w:val="afe"/>
                <w:noProof/>
              </w:rPr>
              <w:t>1.1.1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数据传输加密机制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_Toc90884079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A1B1FD" w14:textId="4D5C66AA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0" w:history="1">
            <w:r w:rsidR="00B00A31" w:rsidRPr="00376ED4">
              <w:rPr>
                <w:rStyle w:val="afe"/>
                <w:noProof/>
              </w:rPr>
              <w:t>1.1.2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支持扩展性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1B35F614" w14:textId="1E009B32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1" w:history="1">
            <w:r w:rsidR="00B00A31" w:rsidRPr="00376ED4">
              <w:rPr>
                <w:rStyle w:val="afe"/>
                <w:noProof/>
              </w:rPr>
              <w:t>1.1.3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容错机制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02E1577" w14:textId="74324CD8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2" w:history="1">
            <w:r w:rsidR="00B00A31" w:rsidRPr="00376ED4">
              <w:rPr>
                <w:rStyle w:val="afe"/>
                <w:noProof/>
              </w:rPr>
              <w:t>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接口规范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2FA328D" w14:textId="2B4803BD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3" w:history="1">
            <w:r w:rsidR="00B00A31" w:rsidRPr="00376ED4">
              <w:rPr>
                <w:rStyle w:val="afe"/>
                <w:noProof/>
              </w:rPr>
              <w:t>1.2.1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接口设计要求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372072A" w14:textId="49ED641F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4" w:history="1">
            <w:r w:rsidR="00B00A31" w:rsidRPr="00376ED4">
              <w:rPr>
                <w:rStyle w:val="afe"/>
                <w:noProof/>
              </w:rPr>
              <w:t>1.2.2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接口工作模式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889CA75" w14:textId="28A16E77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5" w:history="1">
            <w:r w:rsidR="00B00A31" w:rsidRPr="00376ED4">
              <w:rPr>
                <w:rStyle w:val="afe"/>
                <w:noProof/>
              </w:rPr>
              <w:t>1.2.3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接口错误处理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928E038" w14:textId="74133B36" w:rsidR="00B00A31" w:rsidRDefault="006E6E66">
          <w:pPr>
            <w:pStyle w:val="TOC1"/>
            <w:tabs>
              <w:tab w:val="left" w:pos="1470"/>
            </w:tabs>
            <w:spacing w:before="78" w:after="78"/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6" w:history="1">
            <w:r w:rsidR="00B00A31" w:rsidRPr="00376ED4">
              <w:rPr>
                <w:rStyle w:val="afe"/>
                <w:noProof/>
              </w:rPr>
              <w:t>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接口定义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02E8587" w14:textId="64AD4618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7" w:history="1">
            <w:r w:rsidR="00B00A31" w:rsidRPr="00376ED4">
              <w:rPr>
                <w:rStyle w:val="afe"/>
                <w:noProof/>
              </w:rPr>
              <w:t>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租户开通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C58D4B" w14:textId="418BBC02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8" w:history="1">
            <w:r w:rsidR="00B00A31" w:rsidRPr="00376ED4">
              <w:rPr>
                <w:rStyle w:val="afe"/>
                <w:noProof/>
              </w:rPr>
              <w:t>2.1.1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5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CA5CD4" w14:textId="3792D991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89" w:history="1">
            <w:r w:rsidR="00B00A31" w:rsidRPr="00376ED4">
              <w:rPr>
                <w:rStyle w:val="afe"/>
                <w:noProof/>
              </w:rPr>
              <w:t>2.1.2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_Toc90884089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A57D7AE" w14:textId="207D1951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0" w:history="1">
            <w:r w:rsidR="00B00A31" w:rsidRPr="00376ED4">
              <w:rPr>
                <w:rStyle w:val="afe"/>
                <w:noProof/>
              </w:rPr>
              <w:t>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6F9FD90" w14:textId="71C9F45A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1" w:history="1">
            <w:r w:rsidR="00B00A31" w:rsidRPr="00376ED4">
              <w:rPr>
                <w:rStyle w:val="afe"/>
                <w:noProof/>
              </w:rPr>
              <w:t>2.2.1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7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F813E80" w14:textId="7A5E3178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2" w:history="1">
            <w:r w:rsidR="00B00A31" w:rsidRPr="00376ED4">
              <w:rPr>
                <w:rStyle w:val="afe"/>
                <w:noProof/>
              </w:rPr>
              <w:t>2.2.2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8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C478F62" w14:textId="6DE42651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3" w:history="1">
            <w:r w:rsidR="00B00A31" w:rsidRPr="00376ED4">
              <w:rPr>
                <w:rStyle w:val="afe"/>
                <w:noProof/>
              </w:rPr>
              <w:t>2.3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租户注销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054AF77" w14:textId="7D59C12E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4" w:history="1">
            <w:r w:rsidR="00B00A31" w:rsidRPr="00376ED4">
              <w:rPr>
                <w:rStyle w:val="afe"/>
                <w:noProof/>
              </w:rPr>
              <w:t>2.3.1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2BDC54A7" w14:textId="4BA1E379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5" w:history="1">
            <w:r w:rsidR="00B00A31" w:rsidRPr="00376ED4">
              <w:rPr>
                <w:rStyle w:val="afe"/>
                <w:noProof/>
              </w:rPr>
              <w:t>2.3.2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9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3EA85E23" w14:textId="73322736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6" w:history="1">
            <w:r w:rsidR="00B00A31" w:rsidRPr="00376ED4">
              <w:rPr>
                <w:rStyle w:val="afe"/>
                <w:noProof/>
              </w:rPr>
              <w:t>2.4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子用户新增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C304BE4" w14:textId="67BF4B63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7" w:history="1">
            <w:r w:rsidR="00B00A31" w:rsidRPr="00376ED4">
              <w:rPr>
                <w:rStyle w:val="afe"/>
                <w:noProof/>
              </w:rPr>
              <w:t>2.4.1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10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43DC483D" w14:textId="39501C25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8" w:history="1">
            <w:r w:rsidR="00B00A31" w:rsidRPr="00376ED4">
              <w:rPr>
                <w:rStyle w:val="afe"/>
                <w:noProof/>
              </w:rPr>
              <w:t>2.4.2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_Toc90884098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4CC20E7" w14:textId="666B601D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099" w:history="1">
            <w:r w:rsidR="00B00A31" w:rsidRPr="00376ED4">
              <w:rPr>
                <w:rStyle w:val="afe"/>
                <w:noProof/>
              </w:rPr>
              <w:t>2.5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子用户变更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_Toc90884099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6172877" w14:textId="6EC9206B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0" w:history="1">
            <w:r w:rsidR="00B00A31" w:rsidRPr="00376ED4">
              <w:rPr>
                <w:rStyle w:val="afe"/>
                <w:noProof/>
              </w:rPr>
              <w:t>2.5.1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_Toc90884100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11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1784275" w14:textId="5E811CDC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1" w:history="1">
            <w:r w:rsidR="00B00A31" w:rsidRPr="00376ED4">
              <w:rPr>
                <w:rStyle w:val="afe"/>
                <w:noProof/>
              </w:rPr>
              <w:t>2.5.2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_Toc90884101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12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D9A6B8F" w14:textId="1E62B88C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2" w:history="1">
            <w:r w:rsidR="00B00A31" w:rsidRPr="00376ED4">
              <w:rPr>
                <w:rStyle w:val="afe"/>
                <w:noProof/>
              </w:rPr>
              <w:t>2.6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子用户取消订购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_Toc90884102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781CF362" w14:textId="41C41F40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3" w:history="1">
            <w:r w:rsidR="00B00A31" w:rsidRPr="00376ED4">
              <w:rPr>
                <w:rStyle w:val="afe"/>
                <w:noProof/>
              </w:rPr>
              <w:t>2.6.1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_Toc90884103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13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9B1FDC7" w14:textId="51C58703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4" w:history="1">
            <w:r w:rsidR="00B00A31" w:rsidRPr="00376ED4">
              <w:rPr>
                <w:rStyle w:val="afe"/>
                <w:noProof/>
              </w:rPr>
              <w:t>2.6.2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_Toc90884104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C61627C" w14:textId="5DC343F0" w:rsidR="00B00A31" w:rsidRDefault="006E6E66">
          <w:pPr>
            <w:pStyle w:val="TOC2"/>
            <w:tabs>
              <w:tab w:val="left" w:pos="1470"/>
            </w:tabs>
            <w:ind w:firstLine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5" w:history="1">
            <w:r w:rsidR="00B00A31" w:rsidRPr="00376ED4">
              <w:rPr>
                <w:rStyle w:val="afe"/>
                <w:noProof/>
              </w:rPr>
              <w:t>2.7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子用户状态变化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_Toc90884105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0F0BE273" w14:textId="32DAEE18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6" w:history="1">
            <w:r w:rsidR="00B00A31" w:rsidRPr="00376ED4">
              <w:rPr>
                <w:rStyle w:val="afe"/>
                <w:noProof/>
              </w:rPr>
              <w:t>2.7.1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字段详情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_Toc90884106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14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55FB207B" w14:textId="1A7338E2" w:rsidR="00B00A31" w:rsidRDefault="006E6E66">
          <w:pPr>
            <w:pStyle w:val="TOC3"/>
            <w:tabs>
              <w:tab w:val="left" w:pos="1470"/>
            </w:tabs>
            <w:ind w:firstLine="2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0884107" w:history="1">
            <w:r w:rsidR="00B00A31" w:rsidRPr="00376ED4">
              <w:rPr>
                <w:rStyle w:val="afe"/>
                <w:noProof/>
              </w:rPr>
              <w:t>2.7.2</w:t>
            </w:r>
            <w:r w:rsidR="00B00A31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B00A31" w:rsidRPr="00376ED4">
              <w:rPr>
                <w:rStyle w:val="afe"/>
                <w:noProof/>
              </w:rPr>
              <w:t>接口详情</w:t>
            </w:r>
            <w:r w:rsidR="00B00A31">
              <w:rPr>
                <w:noProof/>
                <w:webHidden/>
              </w:rPr>
              <w:tab/>
            </w:r>
            <w:r w:rsidR="00B00A31">
              <w:rPr>
                <w:noProof/>
                <w:webHidden/>
              </w:rPr>
              <w:fldChar w:fldCharType="begin"/>
            </w:r>
            <w:r w:rsidR="00B00A31">
              <w:rPr>
                <w:noProof/>
                <w:webHidden/>
              </w:rPr>
              <w:instrText xml:space="preserve"> PAGEREF _Toc90884107 \h </w:instrText>
            </w:r>
            <w:r w:rsidR="00B00A31">
              <w:rPr>
                <w:noProof/>
                <w:webHidden/>
              </w:rPr>
            </w:r>
            <w:r w:rsidR="00B00A31">
              <w:rPr>
                <w:noProof/>
                <w:webHidden/>
              </w:rPr>
              <w:fldChar w:fldCharType="separate"/>
            </w:r>
            <w:r w:rsidR="00B00A31">
              <w:rPr>
                <w:noProof/>
                <w:webHidden/>
              </w:rPr>
              <w:t>16</w:t>
            </w:r>
            <w:r w:rsidR="00B00A31">
              <w:rPr>
                <w:noProof/>
                <w:webHidden/>
              </w:rPr>
              <w:fldChar w:fldCharType="end"/>
            </w:r>
          </w:hyperlink>
        </w:p>
        <w:p w14:paraId="6B9CAD4B" w14:textId="1E41CF8D" w:rsidR="00602555" w:rsidRDefault="00602555">
          <w:r>
            <w:rPr>
              <w:b/>
              <w:bCs/>
              <w:lang w:val="zh-CN"/>
            </w:rPr>
            <w:fldChar w:fldCharType="end"/>
          </w:r>
        </w:p>
      </w:sdtContent>
    </w:sdt>
    <w:p w14:paraId="3AE937DF" w14:textId="77777777" w:rsidR="00B81E1B" w:rsidRDefault="00B81E1B" w:rsidP="00B81E1B">
      <w:pPr>
        <w:spacing w:beforeLines="25" w:before="78" w:afterLines="25" w:after="78" w:line="312" w:lineRule="auto"/>
        <w:ind w:firstLine="723"/>
        <w:jc w:val="center"/>
        <w:rPr>
          <w:rFonts w:ascii="仿宋_GB2312" w:eastAsia="仿宋_GB2312"/>
          <w:b/>
          <w:sz w:val="36"/>
          <w:szCs w:val="36"/>
        </w:rPr>
      </w:pPr>
    </w:p>
    <w:p w14:paraId="117A8C7C" w14:textId="432CFB7F" w:rsidR="005F0D4F" w:rsidRDefault="005F0D4F" w:rsidP="005F0D4F"/>
    <w:p w14:paraId="1DFB180A" w14:textId="188B661A" w:rsidR="00602555" w:rsidRDefault="00602555" w:rsidP="00373185"/>
    <w:p w14:paraId="36D8AC2B" w14:textId="55D86D33" w:rsidR="0087641E" w:rsidRDefault="0087641E" w:rsidP="00373185"/>
    <w:p w14:paraId="6AE218F0" w14:textId="2E7286C7" w:rsidR="0087641E" w:rsidRDefault="0087641E" w:rsidP="00373185"/>
    <w:p w14:paraId="7AA941B4" w14:textId="77777777" w:rsidR="00B00A31" w:rsidRDefault="00B00A31" w:rsidP="00373185"/>
    <w:p w14:paraId="5022AFEC" w14:textId="003186C5" w:rsidR="002B6CD5" w:rsidRDefault="00792AE8" w:rsidP="002B6CD5">
      <w:pPr>
        <w:pStyle w:val="1"/>
      </w:pPr>
      <w:bookmarkStart w:id="0" w:name="_Toc90884077"/>
      <w:r>
        <w:rPr>
          <w:rFonts w:hint="eastAsia"/>
        </w:rPr>
        <w:lastRenderedPageBreak/>
        <w:t>接口</w:t>
      </w:r>
      <w:r w:rsidR="00A80937">
        <w:rPr>
          <w:rFonts w:hint="eastAsia"/>
        </w:rPr>
        <w:t>规范</w:t>
      </w:r>
      <w:bookmarkEnd w:id="0"/>
    </w:p>
    <w:p w14:paraId="5DC3C10E" w14:textId="20607C37" w:rsidR="002B6CD5" w:rsidRDefault="002B6CD5" w:rsidP="00983284">
      <w:pPr>
        <w:pStyle w:val="2"/>
      </w:pPr>
      <w:bookmarkStart w:id="1" w:name="_Toc90884078"/>
      <w:r>
        <w:t>技术要求</w:t>
      </w:r>
      <w:bookmarkEnd w:id="1"/>
    </w:p>
    <w:p w14:paraId="39D22B80" w14:textId="6825FD1F" w:rsidR="002B6CD5" w:rsidRDefault="002B6CD5" w:rsidP="00983284">
      <w:pPr>
        <w:pStyle w:val="3"/>
      </w:pPr>
      <w:bookmarkStart w:id="2" w:name="_Toc90884079"/>
      <w:r>
        <w:t>数据传输加密机制</w:t>
      </w:r>
      <w:bookmarkEnd w:id="2"/>
    </w:p>
    <w:p w14:paraId="4EDB992D" w14:textId="6E77A4FF" w:rsidR="002B6CD5" w:rsidRDefault="002B6CD5" w:rsidP="002B6CD5">
      <w:r>
        <w:t xml:space="preserve"> 由于系统数据的重要性，为了加强传输过程中数据的安全，采用HTTPS协议进行数据传输。</w:t>
      </w:r>
    </w:p>
    <w:p w14:paraId="59903EB8" w14:textId="39F43D92" w:rsidR="002B6CD5" w:rsidRDefault="002B6CD5" w:rsidP="00983284">
      <w:pPr>
        <w:pStyle w:val="3"/>
      </w:pPr>
      <w:bookmarkStart w:id="3" w:name="_Toc90884080"/>
      <w:r>
        <w:t>支持扩展性</w:t>
      </w:r>
      <w:bookmarkEnd w:id="3"/>
    </w:p>
    <w:p w14:paraId="0DC2FDDA" w14:textId="77777777" w:rsidR="002B6CD5" w:rsidRDefault="002B6CD5" w:rsidP="002B6CD5">
      <w:r>
        <w:rPr>
          <w:rFonts w:hint="eastAsia"/>
        </w:rPr>
        <w:t>服务采用</w:t>
      </w:r>
      <w:r>
        <w:t>RESTful的接口实现方式；数据采用JSON格式表示，并且符合相应的JSON Schema；开发语言无绑定要求。</w:t>
      </w:r>
    </w:p>
    <w:p w14:paraId="0C9141FB" w14:textId="4A9E934E" w:rsidR="002B6CD5" w:rsidRDefault="002B6CD5" w:rsidP="00983284">
      <w:pPr>
        <w:pStyle w:val="3"/>
      </w:pPr>
      <w:bookmarkStart w:id="4" w:name="_Toc90884081"/>
      <w:r>
        <w:t>容错机制</w:t>
      </w:r>
      <w:bookmarkEnd w:id="4"/>
    </w:p>
    <w:p w14:paraId="3B9CECFC" w14:textId="77777777" w:rsidR="002B6CD5" w:rsidRDefault="002B6CD5" w:rsidP="002B6CD5">
      <w:r>
        <w:rPr>
          <w:rFonts w:hint="eastAsia"/>
        </w:rPr>
        <w:t>为保证数据的一致性、可靠性，数据上报服务应支持容错重传机制。</w:t>
      </w:r>
    </w:p>
    <w:p w14:paraId="0E3C5F3C" w14:textId="38748231" w:rsidR="002B6CD5" w:rsidRDefault="002B6CD5" w:rsidP="00B44F8B">
      <w:pPr>
        <w:pStyle w:val="2"/>
      </w:pPr>
      <w:bookmarkStart w:id="5" w:name="_Toc90884082"/>
      <w:r>
        <w:t>接口规范</w:t>
      </w:r>
      <w:bookmarkEnd w:id="5"/>
    </w:p>
    <w:p w14:paraId="3D1E328D" w14:textId="2170C478" w:rsidR="002B6CD5" w:rsidRDefault="002B6CD5" w:rsidP="00B44F8B">
      <w:pPr>
        <w:pStyle w:val="3"/>
      </w:pPr>
      <w:bookmarkStart w:id="6" w:name="_Toc90884083"/>
      <w:r>
        <w:t>接口设计要求</w:t>
      </w:r>
      <w:bookmarkEnd w:id="6"/>
    </w:p>
    <w:p w14:paraId="4A861613" w14:textId="77777777" w:rsidR="002B6CD5" w:rsidRDefault="002B6CD5" w:rsidP="002B6CD5">
      <w:r>
        <w:rPr>
          <w:rFonts w:hint="eastAsia"/>
        </w:rPr>
        <w:t>（</w:t>
      </w:r>
      <w:r>
        <w:t>1）接口协议均基于HTTP/HTTPS协议，采用RESTful的接口实现方式。</w:t>
      </w:r>
    </w:p>
    <w:p w14:paraId="1509C25A" w14:textId="77777777" w:rsidR="002B6CD5" w:rsidRDefault="002B6CD5" w:rsidP="002B6CD5">
      <w:r>
        <w:rPr>
          <w:rFonts w:hint="eastAsia"/>
        </w:rPr>
        <w:t>（</w:t>
      </w:r>
      <w:r>
        <w:t>2）接口调用要求具备认证机制。</w:t>
      </w:r>
    </w:p>
    <w:p w14:paraId="3271BC4E" w14:textId="77777777" w:rsidR="002B6CD5" w:rsidRDefault="002B6CD5" w:rsidP="002B6CD5">
      <w:r>
        <w:rPr>
          <w:rFonts w:hint="eastAsia"/>
        </w:rPr>
        <w:t>（</w:t>
      </w:r>
      <w:r>
        <w:t>3）数据格式要求统一使用JSON格式表示，并且符合相应的JSON Schema。</w:t>
      </w:r>
    </w:p>
    <w:p w14:paraId="5051CC5C" w14:textId="77777777" w:rsidR="002B6CD5" w:rsidRDefault="002B6CD5" w:rsidP="002B6CD5">
      <w:r>
        <w:rPr>
          <w:rFonts w:hint="eastAsia"/>
        </w:rPr>
        <w:t>（</w:t>
      </w:r>
      <w:r>
        <w:t>4）报文内容处理须满足事务处理一致性原则。根据JSON名称和路径进行精确定位，不应根据字段的顺序来获取字段值。报文统一采用UTF-8进行编码。单次交互报文大小限制在10MB以内，若大于10MB数据上报方需要进行拆包处理。</w:t>
      </w:r>
    </w:p>
    <w:p w14:paraId="6D19BEF5" w14:textId="6C9F2232" w:rsidR="002B6CD5" w:rsidRDefault="002B6CD5" w:rsidP="002B6CD5">
      <w:r>
        <w:rPr>
          <w:rFonts w:hint="eastAsia"/>
        </w:rPr>
        <w:t>（</w:t>
      </w:r>
      <w:r>
        <w:t>5）错误处理要求保持事物处理一致性，使用统一标准的错误代码。</w:t>
      </w:r>
    </w:p>
    <w:p w14:paraId="053B51C4" w14:textId="6C775A55" w:rsidR="0018270C" w:rsidRDefault="002B6CD5" w:rsidP="0087641E">
      <w:pPr>
        <w:pStyle w:val="3"/>
      </w:pPr>
      <w:bookmarkStart w:id="7" w:name="_Toc90884084"/>
      <w:r>
        <w:t>接口工作模式</w:t>
      </w:r>
      <w:bookmarkEnd w:id="7"/>
    </w:p>
    <w:p w14:paraId="58DB083E" w14:textId="39D156CE" w:rsidR="00861ABA" w:rsidRDefault="00861ABA">
      <w:r>
        <w:rPr>
          <w:rFonts w:hint="eastAsia"/>
        </w:rPr>
        <w:t>接口采用推送模式，由C</w:t>
      </w:r>
      <w:r>
        <w:t>B</w:t>
      </w:r>
      <w:r>
        <w:rPr>
          <w:rFonts w:hint="eastAsia"/>
        </w:rPr>
        <w:t>通过集团能开平台，</w:t>
      </w:r>
      <w:proofErr w:type="gramStart"/>
      <w:r>
        <w:rPr>
          <w:rFonts w:hint="eastAsia"/>
        </w:rPr>
        <w:t>北分能开</w:t>
      </w:r>
      <w:proofErr w:type="gramEnd"/>
      <w:r>
        <w:rPr>
          <w:rFonts w:hint="eastAsia"/>
        </w:rPr>
        <w:t>平台最终推送到可信平台。推送流程如下图：</w:t>
      </w:r>
    </w:p>
    <w:p w14:paraId="53A36054" w14:textId="7BCDF349" w:rsidR="00861ABA" w:rsidRDefault="00861ABA" w:rsidP="002B6CD5">
      <w:r w:rsidRPr="00861ABA">
        <w:rPr>
          <w:noProof/>
        </w:rPr>
        <w:drawing>
          <wp:inline distT="0" distB="0" distL="0" distR="0" wp14:anchorId="26FB2358" wp14:editId="2ADFB7A5">
            <wp:extent cx="5274310" cy="676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3B44" w14:textId="45607B97" w:rsidR="00A93313" w:rsidRPr="00165AFC" w:rsidRDefault="00A93313" w:rsidP="002B6CD5"/>
    <w:p w14:paraId="6374D1DF" w14:textId="31A9E067" w:rsidR="0018270C" w:rsidRDefault="0018270C" w:rsidP="002B6CD5">
      <w:r>
        <w:rPr>
          <w:rFonts w:hint="eastAsia"/>
        </w:rPr>
        <w:t>推送</w:t>
      </w:r>
      <w:r w:rsidR="00A93313">
        <w:rPr>
          <w:rFonts w:hint="eastAsia"/>
        </w:rPr>
        <w:t>工作</w:t>
      </w:r>
      <w:r>
        <w:rPr>
          <w:rFonts w:hint="eastAsia"/>
        </w:rPr>
        <w:t>模式好处是信息实时性高。不过需要</w:t>
      </w:r>
      <w:r w:rsidR="00A93313">
        <w:rPr>
          <w:rFonts w:hint="eastAsia"/>
        </w:rPr>
        <w:t>推送者</w:t>
      </w:r>
      <w:r>
        <w:rPr>
          <w:rFonts w:hint="eastAsia"/>
        </w:rPr>
        <w:t>处理网络错误，当网络异常时，有重传机制。</w:t>
      </w:r>
    </w:p>
    <w:p w14:paraId="746D1AAE" w14:textId="77777777" w:rsidR="00E43D46" w:rsidRDefault="00E43D46" w:rsidP="00E43D46"/>
    <w:p w14:paraId="18A56E0A" w14:textId="77777777" w:rsidR="00E43D46" w:rsidRDefault="00E43D46" w:rsidP="00E43D46">
      <w:pPr>
        <w:pStyle w:val="3"/>
      </w:pPr>
      <w:r>
        <w:rPr>
          <w:rFonts w:hint="eastAsia"/>
        </w:rPr>
        <w:t>接口安全机制</w:t>
      </w:r>
    </w:p>
    <w:p w14:paraId="1D7B2D9B" w14:textId="77777777" w:rsidR="00E43D46" w:rsidRDefault="00E43D46" w:rsidP="00E43D46">
      <w:pPr>
        <w:ind w:firstLineChars="200" w:firstLine="420"/>
      </w:pPr>
      <w:r>
        <w:rPr>
          <w:rFonts w:hint="eastAsia"/>
        </w:rPr>
        <w:t>由于接口在互联网上暴露，应保证通讯双方身份的合法性，通信内容的机密性，且内容无法被篡改。可信平台接口通过服务器和客户端之间的H</w:t>
      </w:r>
      <w:r>
        <w:t>TTPS</w:t>
      </w:r>
      <w:r>
        <w:rPr>
          <w:rFonts w:hint="eastAsia"/>
        </w:rPr>
        <w:t>双向证书验证保证通讯的安全性。</w:t>
      </w:r>
    </w:p>
    <w:p w14:paraId="19916116" w14:textId="77777777" w:rsidR="00E43D46" w:rsidRPr="004A4A9F" w:rsidRDefault="00E43D46" w:rsidP="00E43D46">
      <w:pPr>
        <w:pStyle w:val="affffffff8"/>
        <w:numPr>
          <w:ilvl w:val="0"/>
          <w:numId w:val="35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4A4A9F">
        <w:rPr>
          <w:rFonts w:asciiTheme="minorHAnsi" w:eastAsiaTheme="minorEastAsia" w:hAnsiTheme="minorHAnsi" w:cstheme="minorBidi" w:hint="eastAsia"/>
          <w:szCs w:val="22"/>
        </w:rPr>
        <w:t>可信平台为能开平台签发接口调用客户端证书和客户端私</w:t>
      </w:r>
      <w:proofErr w:type="gramStart"/>
      <w:r w:rsidRPr="004A4A9F">
        <w:rPr>
          <w:rFonts w:asciiTheme="minorHAnsi" w:eastAsiaTheme="minorEastAsia" w:hAnsiTheme="minorHAnsi" w:cstheme="minorBidi" w:hint="eastAsia"/>
          <w:szCs w:val="22"/>
        </w:rPr>
        <w:t>钥</w:t>
      </w:r>
      <w:proofErr w:type="gramEnd"/>
      <w:r w:rsidRPr="004A4A9F">
        <w:rPr>
          <w:rFonts w:asciiTheme="minorHAnsi" w:eastAsiaTheme="minorEastAsia" w:hAnsiTheme="minorHAnsi" w:cstheme="minorBidi" w:hint="eastAsia"/>
          <w:szCs w:val="22"/>
        </w:rPr>
        <w:t>。</w:t>
      </w:r>
    </w:p>
    <w:p w14:paraId="7946514B" w14:textId="2CCC7740" w:rsidR="00E43D46" w:rsidRPr="004A4A9F" w:rsidRDefault="00E43D46" w:rsidP="00E43D46">
      <w:pPr>
        <w:pStyle w:val="affffffff8"/>
        <w:numPr>
          <w:ilvl w:val="0"/>
          <w:numId w:val="35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4A4A9F">
        <w:rPr>
          <w:rFonts w:asciiTheme="minorHAnsi" w:eastAsiaTheme="minorEastAsia" w:hAnsiTheme="minorHAnsi" w:cstheme="minorBidi" w:hint="eastAsia"/>
          <w:szCs w:val="22"/>
        </w:rPr>
        <w:t>能开平台调用可信平台接口时，应进行H</w:t>
      </w:r>
      <w:r w:rsidRPr="004A4A9F">
        <w:rPr>
          <w:rFonts w:asciiTheme="minorHAnsi" w:eastAsiaTheme="minorEastAsia" w:hAnsiTheme="minorHAnsi" w:cstheme="minorBidi"/>
          <w:szCs w:val="22"/>
        </w:rPr>
        <w:t>TTP</w:t>
      </w:r>
      <w:r w:rsidRPr="004A4A9F">
        <w:rPr>
          <w:rFonts w:asciiTheme="minorHAnsi" w:eastAsiaTheme="minorEastAsia" w:hAnsiTheme="minorHAnsi" w:cstheme="minorBidi" w:hint="eastAsia"/>
          <w:szCs w:val="22"/>
        </w:rPr>
        <w:t>双向证书认证。可信平台会验证能开平台请求中的客户端证书，能开平台也应验证可信平台的服务端证书。</w:t>
      </w:r>
    </w:p>
    <w:p w14:paraId="3B079C81" w14:textId="77777777" w:rsidR="00F12CCB" w:rsidRPr="009E5755" w:rsidRDefault="00F12CCB" w:rsidP="00F12CCB">
      <w:pPr>
        <w:rPr>
          <w:rFonts w:hint="eastAsia"/>
        </w:rPr>
      </w:pPr>
    </w:p>
    <w:p w14:paraId="1C7D27CF" w14:textId="339A2249" w:rsidR="00EB0C00" w:rsidRDefault="00127C91" w:rsidP="00BE148A">
      <w:pPr>
        <w:ind w:firstLine="360"/>
      </w:pPr>
      <w:r>
        <w:rPr>
          <w:rFonts w:hint="eastAsia"/>
        </w:rPr>
        <w:t>同时，每次请求接口需要携带公共</w:t>
      </w:r>
      <w:r w:rsidR="00BE148A">
        <w:rPr>
          <w:rFonts w:hint="eastAsia"/>
        </w:rPr>
        <w:t>H</w:t>
      </w:r>
      <w:r w:rsidR="00BE148A">
        <w:t>TTP</w:t>
      </w:r>
      <w:r>
        <w:rPr>
          <w:rFonts w:hint="eastAsia"/>
        </w:rPr>
        <w:t>请求</w:t>
      </w:r>
      <w:r w:rsidR="00BE148A">
        <w:rPr>
          <w:rFonts w:hint="eastAsia"/>
        </w:rPr>
        <w:t>头</w:t>
      </w:r>
      <w:r>
        <w:rPr>
          <w:rFonts w:hint="eastAsia"/>
        </w:rPr>
        <w:t>，具体描述如下：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08"/>
        <w:gridCol w:w="1906"/>
        <w:gridCol w:w="1706"/>
        <w:gridCol w:w="2476"/>
      </w:tblGrid>
      <w:tr w:rsidR="00127C91" w14:paraId="39394934" w14:textId="77777777" w:rsidTr="00127C91">
        <w:tc>
          <w:tcPr>
            <w:tcW w:w="2074" w:type="dxa"/>
          </w:tcPr>
          <w:p w14:paraId="7D914038" w14:textId="3BB6D204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名称</w:t>
            </w:r>
          </w:p>
        </w:tc>
        <w:tc>
          <w:tcPr>
            <w:tcW w:w="2074" w:type="dxa"/>
          </w:tcPr>
          <w:p w14:paraId="4859A957" w14:textId="6FA3C036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类型</w:t>
            </w:r>
          </w:p>
        </w:tc>
        <w:tc>
          <w:tcPr>
            <w:tcW w:w="2074" w:type="dxa"/>
          </w:tcPr>
          <w:p w14:paraId="32C25855" w14:textId="5ED3AD92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是否必填</w:t>
            </w:r>
          </w:p>
        </w:tc>
        <w:tc>
          <w:tcPr>
            <w:tcW w:w="2074" w:type="dxa"/>
          </w:tcPr>
          <w:p w14:paraId="64C373AB" w14:textId="79B69DEA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说明</w:t>
            </w:r>
          </w:p>
        </w:tc>
      </w:tr>
      <w:tr w:rsidR="00127C91" w14:paraId="1C368075" w14:textId="77777777" w:rsidTr="00127C91">
        <w:tc>
          <w:tcPr>
            <w:tcW w:w="2074" w:type="dxa"/>
          </w:tcPr>
          <w:p w14:paraId="65BA20D0" w14:textId="26B2CAED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proofErr w:type="spellStart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app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Id</w:t>
            </w:r>
            <w:proofErr w:type="spellEnd"/>
          </w:p>
        </w:tc>
        <w:tc>
          <w:tcPr>
            <w:tcW w:w="2074" w:type="dxa"/>
          </w:tcPr>
          <w:p w14:paraId="3089ABFF" w14:textId="2ADDB567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tring</w:t>
            </w:r>
          </w:p>
        </w:tc>
        <w:tc>
          <w:tcPr>
            <w:tcW w:w="2074" w:type="dxa"/>
          </w:tcPr>
          <w:p w14:paraId="2C9826B6" w14:textId="1684F1C2" w:rsidR="00127C91" w:rsidRPr="004A4A9F" w:rsidRDefault="00127C91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074" w:type="dxa"/>
          </w:tcPr>
          <w:p w14:paraId="6411DC1F" w14:textId="7D7A9284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请求方标识，</w:t>
            </w:r>
            <w:proofErr w:type="spellStart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c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b</w:t>
            </w:r>
            <w:proofErr w:type="spellEnd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服务标识为</w:t>
            </w:r>
            <w:proofErr w:type="spellStart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pp_cb_service</w:t>
            </w:r>
            <w:proofErr w:type="spellEnd"/>
          </w:p>
        </w:tc>
      </w:tr>
      <w:tr w:rsidR="00127C91" w14:paraId="4E758431" w14:textId="77777777" w:rsidTr="00127C91">
        <w:tc>
          <w:tcPr>
            <w:tcW w:w="2074" w:type="dxa"/>
          </w:tcPr>
          <w:p w14:paraId="71EAD142" w14:textId="4D1D6978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n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once</w:t>
            </w:r>
          </w:p>
        </w:tc>
        <w:tc>
          <w:tcPr>
            <w:tcW w:w="2074" w:type="dxa"/>
          </w:tcPr>
          <w:p w14:paraId="586AB920" w14:textId="05380932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tring</w:t>
            </w:r>
          </w:p>
        </w:tc>
        <w:tc>
          <w:tcPr>
            <w:tcW w:w="2074" w:type="dxa"/>
          </w:tcPr>
          <w:p w14:paraId="114CED0D" w14:textId="7EBCC58B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074" w:type="dxa"/>
          </w:tcPr>
          <w:p w14:paraId="4F2EB8D4" w14:textId="299F3E6F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请求方产生的随机数字符串</w:t>
            </w:r>
          </w:p>
        </w:tc>
      </w:tr>
      <w:tr w:rsidR="00127C91" w14:paraId="7E585718" w14:textId="77777777" w:rsidTr="00127C91">
        <w:tc>
          <w:tcPr>
            <w:tcW w:w="2074" w:type="dxa"/>
          </w:tcPr>
          <w:p w14:paraId="0D5D2A37" w14:textId="18108FFC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tim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estamp</w:t>
            </w:r>
          </w:p>
        </w:tc>
        <w:tc>
          <w:tcPr>
            <w:tcW w:w="2074" w:type="dxa"/>
          </w:tcPr>
          <w:p w14:paraId="4A292E5C" w14:textId="4F37B270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tring</w:t>
            </w:r>
          </w:p>
        </w:tc>
        <w:tc>
          <w:tcPr>
            <w:tcW w:w="2074" w:type="dxa"/>
          </w:tcPr>
          <w:p w14:paraId="28E469F9" w14:textId="26C54E07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074" w:type="dxa"/>
          </w:tcPr>
          <w:p w14:paraId="5DC2342C" w14:textId="48329442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时间戳,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 xml:space="preserve"> epoch</w:t>
            </w: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毫秒数</w:t>
            </w:r>
          </w:p>
        </w:tc>
      </w:tr>
      <w:tr w:rsidR="00127C91" w14:paraId="6EAB1EF4" w14:textId="77777777" w:rsidTr="00127C91">
        <w:tc>
          <w:tcPr>
            <w:tcW w:w="2074" w:type="dxa"/>
          </w:tcPr>
          <w:p w14:paraId="1E122F21" w14:textId="77DC52A6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si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gn</w:t>
            </w:r>
          </w:p>
        </w:tc>
        <w:tc>
          <w:tcPr>
            <w:tcW w:w="2074" w:type="dxa"/>
          </w:tcPr>
          <w:p w14:paraId="3AA6BEC2" w14:textId="776A2D41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s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tring</w:t>
            </w:r>
          </w:p>
        </w:tc>
        <w:tc>
          <w:tcPr>
            <w:tcW w:w="2074" w:type="dxa"/>
          </w:tcPr>
          <w:p w14:paraId="29F0F40A" w14:textId="3F570A27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</w:t>
            </w:r>
          </w:p>
        </w:tc>
        <w:tc>
          <w:tcPr>
            <w:tcW w:w="2074" w:type="dxa"/>
          </w:tcPr>
          <w:p w14:paraId="1BCEFC20" w14:textId="2EE5D0FE" w:rsidR="00127C91" w:rsidRPr="004A4A9F" w:rsidRDefault="00BE148A" w:rsidP="002B6CD5">
            <w:pP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</w:pP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由</w:t>
            </w:r>
            <w:proofErr w:type="spellStart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</w:t>
            </w:r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ppId</w:t>
            </w:r>
            <w:proofErr w:type="spellEnd"/>
            <w:r w:rsidRPr="004A4A9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 nonce, timestamp</w:t>
            </w: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和</w:t>
            </w:r>
            <w:r w:rsidR="004A4A9F"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共享</w:t>
            </w:r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秘</w:t>
            </w:r>
            <w:proofErr w:type="gramStart"/>
            <w:r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钥</w:t>
            </w:r>
            <w:proofErr w:type="gramEnd"/>
            <w:r w:rsidR="004A4A9F" w:rsidRPr="004A4A9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生成的签名。签名算法见下</w:t>
            </w:r>
          </w:p>
        </w:tc>
      </w:tr>
      <w:tr w:rsidR="004A4A9F" w14:paraId="3FEFB363" w14:textId="77777777" w:rsidTr="00391994">
        <w:tc>
          <w:tcPr>
            <w:tcW w:w="8296" w:type="dxa"/>
            <w:gridSpan w:val="4"/>
          </w:tcPr>
          <w:p w14:paraId="6F5ADD7C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javax.crypto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.Mac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0BEFCF91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javax.crypto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.SecretKey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09FAA859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javax.crypto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.spec.SecretKeySpec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70191A6C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java.nio.charset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.StandardCharsets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0E179501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java.security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.InvalidKeyException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39BBECE7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java.security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.NoSuchAlgorithmException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;</w:t>
            </w:r>
          </w:p>
          <w:p w14:paraId="797C33D4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import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java.util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.Base64;</w:t>
            </w:r>
          </w:p>
          <w:p w14:paraId="2CDD4B05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093D429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public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class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HmacAuthUtil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{</w:t>
            </w:r>
          </w:p>
          <w:p w14:paraId="023EFE77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</w:p>
          <w:p w14:paraId="45B4DF57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    /**</w:t>
            </w:r>
          </w:p>
          <w:p w14:paraId="46E8EAB8" w14:textId="447B464B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 w:hint="eastAsia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     *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@param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appId</w:t>
            </w:r>
            <w:proofErr w:type="spellEnd"/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    </w:t>
            </w:r>
            <w:r>
              <w:rPr>
                <w:rFonts w:ascii="Consolas" w:hAnsi="Consolas" w:cs="宋体" w:hint="eastAsia"/>
                <w:color w:val="008000"/>
                <w:sz w:val="18"/>
                <w:szCs w:val="18"/>
              </w:rPr>
              <w:t>请求方标识</w:t>
            </w:r>
          </w:p>
          <w:p w14:paraId="708164B7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     *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@param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appSecret</w:t>
            </w:r>
            <w:proofErr w:type="spellEnd"/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用户共享秘</w:t>
            </w:r>
            <w:proofErr w:type="gramStart"/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钥</w:t>
            </w:r>
            <w:proofErr w:type="gramEnd"/>
          </w:p>
          <w:p w14:paraId="2F01B273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     *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@param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nonce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    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随机数</w:t>
            </w:r>
          </w:p>
          <w:p w14:paraId="6F27A3E4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     *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@param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timestamp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时间戳</w:t>
            </w:r>
          </w:p>
          <w:p w14:paraId="5EC751EB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     *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@return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 xml:space="preserve"> </w:t>
            </w:r>
            <w:proofErr w:type="gramStart"/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签名值</w:t>
            </w:r>
            <w:proofErr w:type="gramEnd"/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base64</w:t>
            </w: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字符串</w:t>
            </w:r>
          </w:p>
          <w:p w14:paraId="1F9E9A63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8000"/>
                <w:sz w:val="18"/>
                <w:szCs w:val="18"/>
              </w:rPr>
              <w:t>     */</w:t>
            </w:r>
          </w:p>
          <w:p w14:paraId="22957EAA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public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00FF"/>
                <w:sz w:val="18"/>
                <w:szCs w:val="18"/>
              </w:rPr>
              <w:t>static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sign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proofErr w:type="gramEnd"/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appId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,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appSecret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,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nonce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,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timestamp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 {</w:t>
            </w:r>
          </w:p>
          <w:p w14:paraId="5C290A29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</w:t>
            </w:r>
            <w:proofErr w:type="spellStart"/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SecretKey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key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=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new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SecretKeySpec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appSecret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getBytes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StandardCharsets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UTF_8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), </w:t>
            </w:r>
            <w:r w:rsidRPr="004A4A9F">
              <w:rPr>
                <w:rFonts w:ascii="Consolas" w:hAnsi="Consolas" w:cs="宋体"/>
                <w:color w:val="A31515"/>
                <w:sz w:val="18"/>
                <w:szCs w:val="18"/>
              </w:rPr>
              <w:t>"HMAC"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  <w:p w14:paraId="2D77AEE5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lastRenderedPageBreak/>
              <w:t xml:space="preserve">       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try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{</w:t>
            </w:r>
          </w:p>
          <w:p w14:paraId="637D6586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Mac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mac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Mac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getInstance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4A4A9F">
              <w:rPr>
                <w:rFonts w:ascii="Consolas" w:hAnsi="Consolas" w:cs="宋体"/>
                <w:color w:val="A31515"/>
                <w:sz w:val="18"/>
                <w:szCs w:val="18"/>
              </w:rPr>
              <w:t>"HmacSHA256"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);</w:t>
            </w:r>
          </w:p>
          <w:p w14:paraId="5CACB9D1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    </w:t>
            </w:r>
            <w:proofErr w:type="spellStart"/>
            <w:proofErr w:type="gramStart"/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mac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init</w:t>
            </w:r>
            <w:proofErr w:type="spellEnd"/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(key);</w:t>
            </w:r>
          </w:p>
          <w:p w14:paraId="69617598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String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text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appId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+ nonce + timestamp;</w:t>
            </w:r>
          </w:p>
          <w:p w14:paraId="5AE92CEC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return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Base64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getEncoder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proofErr w:type="gramStart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encodeToString</w:t>
            </w:r>
            <w:proofErr w:type="gram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mac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doFinal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text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getBytes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StandardCharsets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.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UTF_8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)));</w:t>
            </w:r>
          </w:p>
          <w:p w14:paraId="3E6D385F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}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catch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NoSuchAlgorithmException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Pr="004A4A9F">
              <w:rPr>
                <w:rFonts w:ascii="Consolas" w:hAnsi="Consolas" w:cs="宋体"/>
                <w:color w:val="267F99"/>
                <w:sz w:val="18"/>
                <w:szCs w:val="18"/>
              </w:rPr>
              <w:t>InvalidKeyException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001080"/>
                <w:sz w:val="18"/>
                <w:szCs w:val="18"/>
              </w:rPr>
              <w:t>e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) {</w:t>
            </w:r>
          </w:p>
          <w:p w14:paraId="7F1857CB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           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throw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r w:rsidRPr="004A4A9F">
              <w:rPr>
                <w:rFonts w:ascii="Consolas" w:hAnsi="Consolas" w:cs="宋体"/>
                <w:color w:val="AF00DB"/>
                <w:sz w:val="18"/>
                <w:szCs w:val="18"/>
              </w:rPr>
              <w:t>new</w:t>
            </w: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A4A9F">
              <w:rPr>
                <w:rFonts w:ascii="Consolas" w:hAnsi="Consolas" w:cs="宋体"/>
                <w:color w:val="795E26"/>
                <w:sz w:val="18"/>
                <w:szCs w:val="18"/>
              </w:rPr>
              <w:t>IllegalStateException</w:t>
            </w:r>
            <w:proofErr w:type="spellEnd"/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(e);</w:t>
            </w:r>
          </w:p>
          <w:p w14:paraId="63ED0B4B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        }</w:t>
            </w:r>
          </w:p>
          <w:p w14:paraId="17D72287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    }</w:t>
            </w:r>
          </w:p>
          <w:p w14:paraId="33544632" w14:textId="77777777" w:rsidR="004A4A9F" w:rsidRPr="004A4A9F" w:rsidRDefault="004A4A9F" w:rsidP="004A4A9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4A4A9F">
              <w:rPr>
                <w:rFonts w:ascii="Consolas" w:hAnsi="Consolas" w:cs="宋体"/>
                <w:color w:val="000000"/>
                <w:sz w:val="18"/>
                <w:szCs w:val="18"/>
              </w:rPr>
              <w:t>}</w:t>
            </w:r>
          </w:p>
          <w:p w14:paraId="0B225A52" w14:textId="77777777" w:rsidR="004A4A9F" w:rsidRDefault="004A4A9F" w:rsidP="002B6CD5">
            <w:pPr>
              <w:rPr>
                <w:rFonts w:hint="eastAsia"/>
              </w:rPr>
            </w:pPr>
          </w:p>
        </w:tc>
      </w:tr>
    </w:tbl>
    <w:p w14:paraId="3B8AC910" w14:textId="77777777" w:rsidR="004A4A9F" w:rsidRPr="00E43D46" w:rsidRDefault="004A4A9F" w:rsidP="002B6CD5">
      <w:pPr>
        <w:rPr>
          <w:rFonts w:hint="eastAsia"/>
        </w:rPr>
      </w:pPr>
    </w:p>
    <w:p w14:paraId="749D7EAD" w14:textId="4E73523F" w:rsidR="002B6CD5" w:rsidRDefault="002B6CD5" w:rsidP="00627CD1">
      <w:pPr>
        <w:pStyle w:val="3"/>
      </w:pPr>
      <w:bookmarkStart w:id="8" w:name="_Toc90631082"/>
      <w:bookmarkStart w:id="9" w:name="_Toc90884085"/>
      <w:bookmarkEnd w:id="8"/>
      <w:r>
        <w:t>接口</w:t>
      </w:r>
      <w:r w:rsidR="00AD4575">
        <w:rPr>
          <w:rFonts w:hint="eastAsia"/>
        </w:rPr>
        <w:t>错误处理</w:t>
      </w:r>
      <w:bookmarkEnd w:id="9"/>
    </w:p>
    <w:p w14:paraId="791CDEEF" w14:textId="2C047A38" w:rsidR="004861DB" w:rsidRDefault="00AD4575" w:rsidP="002B6CD5">
      <w:r>
        <w:rPr>
          <w:rFonts w:hint="eastAsia"/>
        </w:rPr>
        <w:t>接口调用失败时，需要根据H</w:t>
      </w:r>
      <w:r>
        <w:t>TTP</w:t>
      </w:r>
      <w:r>
        <w:rPr>
          <w:rFonts w:hint="eastAsia"/>
        </w:rPr>
        <w:t>状态码进行响应处理。</w:t>
      </w:r>
    </w:p>
    <w:p w14:paraId="42D19188" w14:textId="77777777" w:rsidR="00AD4575" w:rsidRPr="00AD4575" w:rsidRDefault="00AD4575" w:rsidP="002B6CD5"/>
    <w:tbl>
      <w:tblPr>
        <w:tblStyle w:val="aff0"/>
        <w:tblW w:w="8075" w:type="dxa"/>
        <w:tblLook w:val="04A0" w:firstRow="1" w:lastRow="0" w:firstColumn="1" w:lastColumn="0" w:noHBand="0" w:noVBand="1"/>
      </w:tblPr>
      <w:tblGrid>
        <w:gridCol w:w="975"/>
        <w:gridCol w:w="5186"/>
        <w:gridCol w:w="1914"/>
      </w:tblGrid>
      <w:tr w:rsidR="001052C7" w14:paraId="63471047" w14:textId="549E6AC9" w:rsidTr="00EF4D4C">
        <w:tc>
          <w:tcPr>
            <w:tcW w:w="975" w:type="dxa"/>
            <w:shd w:val="clear" w:color="auto" w:fill="D9D9D9" w:themeFill="background1" w:themeFillShade="D9"/>
          </w:tcPr>
          <w:p w14:paraId="2F53E7A1" w14:textId="536E900A" w:rsidR="001052C7" w:rsidRDefault="001052C7" w:rsidP="002B6CD5">
            <w:r>
              <w:rPr>
                <w:rFonts w:hint="eastAsia"/>
              </w:rPr>
              <w:t>错误类型</w:t>
            </w:r>
          </w:p>
        </w:tc>
        <w:tc>
          <w:tcPr>
            <w:tcW w:w="5186" w:type="dxa"/>
            <w:shd w:val="clear" w:color="auto" w:fill="D9D9D9" w:themeFill="background1" w:themeFillShade="D9"/>
          </w:tcPr>
          <w:p w14:paraId="40E9C568" w14:textId="4DF88594" w:rsidR="001052C7" w:rsidRDefault="00AC71BE" w:rsidP="002B6CD5">
            <w:r>
              <w:rPr>
                <w:rFonts w:hint="eastAsia"/>
              </w:rPr>
              <w:t>错误信息</w:t>
            </w:r>
          </w:p>
        </w:tc>
        <w:tc>
          <w:tcPr>
            <w:tcW w:w="1914" w:type="dxa"/>
            <w:shd w:val="clear" w:color="auto" w:fill="D9D9D9" w:themeFill="background1" w:themeFillShade="D9"/>
          </w:tcPr>
          <w:p w14:paraId="5C73752A" w14:textId="02F35DF2" w:rsidR="001052C7" w:rsidRDefault="001052C7" w:rsidP="002B6CD5">
            <w:r>
              <w:rPr>
                <w:rFonts w:hint="eastAsia"/>
              </w:rPr>
              <w:t>错误处理方式</w:t>
            </w:r>
          </w:p>
        </w:tc>
      </w:tr>
      <w:tr w:rsidR="00A10BD2" w14:paraId="14D5D8D3" w14:textId="77777777" w:rsidTr="00EF4D4C">
        <w:tc>
          <w:tcPr>
            <w:tcW w:w="975" w:type="dxa"/>
          </w:tcPr>
          <w:p w14:paraId="07833276" w14:textId="59A72C8E" w:rsidR="00A10BD2" w:rsidRDefault="00A10BD2" w:rsidP="002B6CD5">
            <w:r>
              <w:rPr>
                <w:rFonts w:hint="eastAsia"/>
              </w:rPr>
              <w:t>网络连接超时</w:t>
            </w:r>
          </w:p>
        </w:tc>
        <w:tc>
          <w:tcPr>
            <w:tcW w:w="5186" w:type="dxa"/>
          </w:tcPr>
          <w:p w14:paraId="4F339D93" w14:textId="26262117" w:rsidR="00A10BD2" w:rsidRDefault="00A10BD2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408</w:t>
            </w:r>
          </w:p>
        </w:tc>
        <w:tc>
          <w:tcPr>
            <w:tcW w:w="1914" w:type="dxa"/>
          </w:tcPr>
          <w:p w14:paraId="0A30FFE6" w14:textId="1F07807D" w:rsidR="00A10BD2" w:rsidRDefault="00A10BD2" w:rsidP="002B6CD5">
            <w:r>
              <w:rPr>
                <w:rFonts w:hint="eastAsia"/>
              </w:rPr>
              <w:t>重新传输</w:t>
            </w:r>
            <w:r w:rsidR="004A2BA2">
              <w:rPr>
                <w:rFonts w:hint="eastAsia"/>
              </w:rPr>
              <w:t>。当出现网络问题时，调用者应</w:t>
            </w:r>
            <w:r w:rsidR="00126E9D">
              <w:rPr>
                <w:rFonts w:hint="eastAsia"/>
              </w:rPr>
              <w:t>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A10BD2" w:rsidRPr="00EF4D4C" w14:paraId="76035B7B" w14:textId="77777777" w:rsidTr="00EF4D4C">
        <w:tc>
          <w:tcPr>
            <w:tcW w:w="975" w:type="dxa"/>
          </w:tcPr>
          <w:p w14:paraId="05F63B14" w14:textId="6123B078" w:rsidR="00A10BD2" w:rsidRDefault="006015B3" w:rsidP="002B6CD5">
            <w:r>
              <w:rPr>
                <w:rFonts w:hint="eastAsia"/>
              </w:rPr>
              <w:t>网络限流</w:t>
            </w:r>
          </w:p>
        </w:tc>
        <w:tc>
          <w:tcPr>
            <w:tcW w:w="5186" w:type="dxa"/>
          </w:tcPr>
          <w:p w14:paraId="52452F27" w14:textId="11D2DBB9" w:rsidR="00A10BD2" w:rsidRDefault="006015B3" w:rsidP="002B6CD5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509</w:t>
            </w:r>
          </w:p>
        </w:tc>
        <w:tc>
          <w:tcPr>
            <w:tcW w:w="1914" w:type="dxa"/>
          </w:tcPr>
          <w:p w14:paraId="432ED08C" w14:textId="2F6D78C4" w:rsidR="00A10BD2" w:rsidRDefault="004A2BA2" w:rsidP="002B6CD5">
            <w:r>
              <w:rPr>
                <w:rFonts w:hint="eastAsia"/>
              </w:rPr>
              <w:t>重新传输</w:t>
            </w:r>
            <w:r w:rsidR="00126E9D">
              <w:rPr>
                <w:rFonts w:hint="eastAsia"/>
              </w:rPr>
              <w:t>。当出现网络问题时，调用者应延迟一段时间，如</w:t>
            </w:r>
            <w:r w:rsidR="00126E9D">
              <w:rPr>
                <w:rFonts w:hint="eastAsia"/>
              </w:rPr>
              <w:t>1</w:t>
            </w:r>
            <w:r w:rsidR="00126E9D">
              <w:t>0</w:t>
            </w:r>
            <w:r w:rsidR="00126E9D">
              <w:rPr>
                <w:rFonts w:hint="eastAsia"/>
              </w:rPr>
              <w:t>分钟，</w:t>
            </w:r>
            <w:r w:rsidR="00286124">
              <w:rPr>
                <w:rFonts w:hint="eastAsia"/>
              </w:rPr>
              <w:t>再</w:t>
            </w:r>
            <w:r w:rsidR="00126E9D">
              <w:rPr>
                <w:rFonts w:hint="eastAsia"/>
              </w:rPr>
              <w:t>发起重新传输。</w:t>
            </w:r>
          </w:p>
        </w:tc>
      </w:tr>
      <w:tr w:rsidR="001052C7" w14:paraId="6766F115" w14:textId="5462A56C" w:rsidTr="00EF4D4C">
        <w:tc>
          <w:tcPr>
            <w:tcW w:w="975" w:type="dxa"/>
          </w:tcPr>
          <w:p w14:paraId="38486A68" w14:textId="352CAFAC" w:rsidR="001052C7" w:rsidRDefault="001052C7" w:rsidP="002B6CD5">
            <w:r>
              <w:rPr>
                <w:rFonts w:hint="eastAsia"/>
              </w:rPr>
              <w:t>数据格式错误</w:t>
            </w:r>
          </w:p>
        </w:tc>
        <w:tc>
          <w:tcPr>
            <w:tcW w:w="5186" w:type="dxa"/>
          </w:tcPr>
          <w:p w14:paraId="20AC290D" w14:textId="7B27CA0C" w:rsidR="001052C7" w:rsidRDefault="001052C7" w:rsidP="001052C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>:</w:t>
            </w:r>
            <w:r>
              <w:t xml:space="preserve"> 400</w:t>
            </w:r>
          </w:p>
          <w:p w14:paraId="407F3A53" w14:textId="158FAEB1" w:rsidR="00786080" w:rsidRDefault="00786080" w:rsidP="001052C7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范例：</w:t>
            </w:r>
          </w:p>
          <w:p w14:paraId="0A74A779" w14:textId="77777777" w:rsidR="00786080" w:rsidRDefault="00786080" w:rsidP="00786080">
            <w:r>
              <w:t>{</w:t>
            </w:r>
          </w:p>
          <w:p w14:paraId="384984C8" w14:textId="77777777" w:rsidR="00786080" w:rsidRDefault="00786080" w:rsidP="00786080">
            <w:r>
              <w:tab/>
              <w:t>"timestamp":1535539654905,</w:t>
            </w:r>
          </w:p>
          <w:p w14:paraId="7777AC7E" w14:textId="77777777" w:rsidR="00786080" w:rsidRDefault="00786080" w:rsidP="00786080">
            <w:r>
              <w:tab/>
              <w:t>"status":400,</w:t>
            </w:r>
          </w:p>
          <w:p w14:paraId="452154AF" w14:textId="77777777" w:rsidR="00786080" w:rsidRDefault="00786080" w:rsidP="00786080">
            <w:r>
              <w:tab/>
              <w:t>"</w:t>
            </w:r>
            <w:proofErr w:type="spellStart"/>
            <w:r>
              <w:t>error":"Bad</w:t>
            </w:r>
            <w:proofErr w:type="spellEnd"/>
            <w:r>
              <w:t xml:space="preserve"> Request",</w:t>
            </w:r>
          </w:p>
          <w:p w14:paraId="2ABAA19B" w14:textId="77777777" w:rsidR="00786080" w:rsidRDefault="00786080" w:rsidP="00786080">
            <w:r>
              <w:tab/>
              <w:t>"errors</w:t>
            </w:r>
            <w:proofErr w:type="gramStart"/>
            <w:r>
              <w:t>":[</w:t>
            </w:r>
            <w:proofErr w:type="gramEnd"/>
          </w:p>
          <w:p w14:paraId="54D67D97" w14:textId="77777777" w:rsidR="00786080" w:rsidRDefault="00786080" w:rsidP="00786080">
            <w:r>
              <w:tab/>
            </w:r>
            <w:r>
              <w:tab/>
              <w:t>{</w:t>
            </w:r>
          </w:p>
          <w:p w14:paraId="439CF23B" w14:textId="77777777" w:rsidR="00786080" w:rsidRDefault="00786080" w:rsidP="00786080">
            <w:r>
              <w:tab/>
            </w:r>
            <w:r>
              <w:tab/>
            </w:r>
            <w:r>
              <w:tab/>
              <w:t>"arguments</w:t>
            </w:r>
            <w:proofErr w:type="gramStart"/>
            <w:r>
              <w:t>":[</w:t>
            </w:r>
            <w:proofErr w:type="gramEnd"/>
          </w:p>
          <w:p w14:paraId="77059C3E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D47FC6C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cmcId</w:t>
            </w:r>
            <w:proofErr w:type="spellEnd"/>
            <w:r>
              <w:t>",</w:t>
            </w:r>
          </w:p>
          <w:p w14:paraId="3DAB857D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"orgDto.</w:t>
            </w:r>
            <w:proofErr w:type="spellStart"/>
            <w:r>
              <w:t>cmcId</w:t>
            </w:r>
            <w:proofErr w:type="spellEnd"/>
            <w:r>
              <w:t>","</w:t>
            </w:r>
            <w:proofErr w:type="spellStart"/>
            <w:r>
              <w:t>cmcId</w:t>
            </w:r>
            <w:proofErr w:type="spellEnd"/>
            <w:r>
              <w:t>"],</w:t>
            </w:r>
          </w:p>
          <w:p w14:paraId="782CE679" w14:textId="77777777" w:rsidR="00786080" w:rsidRDefault="00786080" w:rsidP="00786080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proofErr w:type="spellStart"/>
            <w:r>
              <w:t>cmcId</w:t>
            </w:r>
            <w:proofErr w:type="spellEnd"/>
            <w:r>
              <w:t>"</w:t>
            </w:r>
          </w:p>
          <w:p w14:paraId="6D929688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BA5D2DF" w14:textId="77777777" w:rsidR="00786080" w:rsidRDefault="00786080" w:rsidP="00786080">
            <w:r>
              <w:tab/>
            </w:r>
            <w:r>
              <w:tab/>
            </w:r>
            <w:r>
              <w:tab/>
              <w:t>],</w:t>
            </w:r>
          </w:p>
          <w:p w14:paraId="13978B6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bindingFailure</w:t>
            </w:r>
            <w:proofErr w:type="spellEnd"/>
            <w:proofErr w:type="gramStart"/>
            <w:r>
              <w:t>":false</w:t>
            </w:r>
            <w:proofErr w:type="gramEnd"/>
            <w:r>
              <w:t>,</w:t>
            </w:r>
          </w:p>
          <w:p w14:paraId="37CBD8D1" w14:textId="77777777" w:rsidR="00786080" w:rsidRDefault="00786080" w:rsidP="00786080"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NotEmpty</w:t>
            </w:r>
            <w:proofErr w:type="spellEnd"/>
            <w:r>
              <w:t>",</w:t>
            </w:r>
          </w:p>
          <w:p w14:paraId="3884358D" w14:textId="77777777" w:rsidR="003650A0" w:rsidRDefault="00786080" w:rsidP="00786080"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"NotEmpty.orgDto.</w:t>
            </w:r>
            <w:proofErr w:type="spellStart"/>
            <w:r>
              <w:t>cmcId</w:t>
            </w:r>
            <w:proofErr w:type="spellEnd"/>
            <w:r>
              <w:t>","</w:t>
            </w:r>
            <w:proofErr w:type="spellStart"/>
            <w:r>
              <w:t>NotEmpty.cmcId</w:t>
            </w:r>
            <w:proofErr w:type="spellEnd"/>
            <w:r>
              <w:t>",</w:t>
            </w:r>
          </w:p>
          <w:p w14:paraId="2249A112" w14:textId="01F53F26" w:rsidR="00786080" w:rsidRDefault="00786080" w:rsidP="00786080">
            <w:r>
              <w:t>"</w:t>
            </w:r>
            <w:proofErr w:type="gramStart"/>
            <w:r>
              <w:t>NotEmpty.java.lang.String</w:t>
            </w:r>
            <w:proofErr w:type="gramEnd"/>
            <w:r>
              <w:t>","</w:t>
            </w:r>
            <w:proofErr w:type="spellStart"/>
            <w:r>
              <w:t>NotEmpty</w:t>
            </w:r>
            <w:proofErr w:type="spellEnd"/>
            <w:r>
              <w:t>"],</w:t>
            </w:r>
          </w:p>
          <w:p w14:paraId="7DB4EC87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r>
              <w:t>省份标识不能为空</w:t>
            </w:r>
            <w:r>
              <w:t>",</w:t>
            </w:r>
          </w:p>
          <w:p w14:paraId="20E2F1B4" w14:textId="77777777" w:rsidR="00786080" w:rsidRDefault="00786080" w:rsidP="00786080">
            <w:r>
              <w:tab/>
            </w:r>
            <w:r>
              <w:tab/>
            </w:r>
            <w:r>
              <w:tab/>
              <w:t>"field":"</w:t>
            </w:r>
            <w:proofErr w:type="spellStart"/>
            <w:r>
              <w:t>cmcId</w:t>
            </w:r>
            <w:proofErr w:type="spellEnd"/>
            <w:r>
              <w:t>",</w:t>
            </w:r>
          </w:p>
          <w:p w14:paraId="3D5F4734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objectName</w:t>
            </w:r>
            <w:proofErr w:type="spellEnd"/>
            <w:r>
              <w:t>":"</w:t>
            </w:r>
            <w:proofErr w:type="spellStart"/>
            <w:r>
              <w:t>orgDto</w:t>
            </w:r>
            <w:proofErr w:type="spellEnd"/>
            <w:r>
              <w:t>"</w:t>
            </w:r>
          </w:p>
          <w:p w14:paraId="0B3B744E" w14:textId="77777777" w:rsidR="00786080" w:rsidRDefault="00786080" w:rsidP="00786080">
            <w:r>
              <w:tab/>
            </w:r>
            <w:r>
              <w:tab/>
              <w:t>},</w:t>
            </w:r>
          </w:p>
          <w:p w14:paraId="02E982B8" w14:textId="77777777" w:rsidR="00786080" w:rsidRDefault="00786080" w:rsidP="00786080">
            <w:r>
              <w:tab/>
            </w:r>
            <w:r>
              <w:tab/>
              <w:t>{</w:t>
            </w:r>
          </w:p>
          <w:p w14:paraId="53489107" w14:textId="77777777" w:rsidR="00786080" w:rsidRDefault="00786080" w:rsidP="00786080">
            <w:r>
              <w:tab/>
            </w:r>
            <w:r>
              <w:tab/>
            </w:r>
            <w:r>
              <w:tab/>
              <w:t>"arguments</w:t>
            </w:r>
            <w:proofErr w:type="gramStart"/>
            <w:r>
              <w:t>":[</w:t>
            </w:r>
            <w:proofErr w:type="gramEnd"/>
          </w:p>
          <w:p w14:paraId="21F09EA0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7022BE1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code":"data</w:t>
            </w:r>
            <w:proofErr w:type="spellEnd"/>
            <w:r>
              <w:t>",</w:t>
            </w:r>
          </w:p>
          <w:p w14:paraId="195A22B8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</w:t>
            </w:r>
            <w:proofErr w:type="spellStart"/>
            <w:r>
              <w:t>orgDto.data","data</w:t>
            </w:r>
            <w:proofErr w:type="spellEnd"/>
            <w:r>
              <w:t>"],</w:t>
            </w:r>
          </w:p>
          <w:p w14:paraId="31F2A75D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":"data"</w:t>
            </w:r>
          </w:p>
          <w:p w14:paraId="450B6F4E" w14:textId="77777777" w:rsidR="00786080" w:rsidRDefault="00786080" w:rsidP="007860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2B9D8FA" w14:textId="77777777" w:rsidR="00786080" w:rsidRDefault="00786080" w:rsidP="00786080">
            <w:r>
              <w:tab/>
            </w:r>
            <w:r>
              <w:tab/>
            </w:r>
            <w:r>
              <w:tab/>
              <w:t>],</w:t>
            </w:r>
          </w:p>
          <w:p w14:paraId="0EC5E044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bindingFailure</w:t>
            </w:r>
            <w:proofErr w:type="spellEnd"/>
            <w:proofErr w:type="gramStart"/>
            <w:r>
              <w:t>":false</w:t>
            </w:r>
            <w:proofErr w:type="gramEnd"/>
            <w:r>
              <w:t>,</w:t>
            </w:r>
          </w:p>
          <w:p w14:paraId="58394454" w14:textId="77777777" w:rsidR="00786080" w:rsidRDefault="00786080" w:rsidP="00786080">
            <w:r>
              <w:tab/>
            </w:r>
            <w:r>
              <w:tab/>
            </w:r>
            <w:r>
              <w:tab/>
              <w:t>"code":"</w:t>
            </w:r>
            <w:proofErr w:type="spellStart"/>
            <w:r>
              <w:t>NotEmpty</w:t>
            </w:r>
            <w:proofErr w:type="spellEnd"/>
            <w:r>
              <w:t>",</w:t>
            </w:r>
          </w:p>
          <w:p w14:paraId="040323BF" w14:textId="77777777" w:rsidR="003650A0" w:rsidRDefault="00786080" w:rsidP="00786080">
            <w:r>
              <w:tab/>
            </w:r>
            <w:r>
              <w:tab/>
            </w:r>
            <w:r>
              <w:tab/>
              <w:t>"codes</w:t>
            </w:r>
            <w:proofErr w:type="gramStart"/>
            <w:r>
              <w:t>":[</w:t>
            </w:r>
            <w:proofErr w:type="gramEnd"/>
            <w:r>
              <w:t>"NotEmpty.orgDto.data","</w:t>
            </w:r>
            <w:proofErr w:type="spellStart"/>
            <w:r>
              <w:t>NotEmpty.data</w:t>
            </w:r>
            <w:proofErr w:type="spellEnd"/>
            <w:r>
              <w:t>",</w:t>
            </w:r>
          </w:p>
          <w:p w14:paraId="27FF2A20" w14:textId="43072429" w:rsidR="00786080" w:rsidRDefault="00786080" w:rsidP="00786080">
            <w:r>
              <w:t>"</w:t>
            </w:r>
            <w:proofErr w:type="gramStart"/>
            <w:r>
              <w:t>NotEmpty.java.util.List</w:t>
            </w:r>
            <w:proofErr w:type="gramEnd"/>
            <w:r>
              <w:t>","</w:t>
            </w:r>
            <w:proofErr w:type="spellStart"/>
            <w:r>
              <w:t>NotEmpty</w:t>
            </w:r>
            <w:proofErr w:type="spellEnd"/>
            <w:r>
              <w:t>"],</w:t>
            </w:r>
          </w:p>
          <w:p w14:paraId="02FFDEC7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defaultMessage</w:t>
            </w:r>
            <w:proofErr w:type="spellEnd"/>
            <w:r>
              <w:t>":"</w:t>
            </w:r>
            <w:r>
              <w:t>机构数据列表不能为空</w:t>
            </w:r>
            <w:r>
              <w:t>",</w:t>
            </w:r>
          </w:p>
          <w:p w14:paraId="2D1220E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field":"data</w:t>
            </w:r>
            <w:proofErr w:type="spellEnd"/>
            <w:r>
              <w:t>",</w:t>
            </w:r>
          </w:p>
          <w:p w14:paraId="2B8528FF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objectName</w:t>
            </w:r>
            <w:proofErr w:type="spellEnd"/>
            <w:r>
              <w:t>":"</w:t>
            </w:r>
            <w:proofErr w:type="spellStart"/>
            <w:r>
              <w:t>orgDto</w:t>
            </w:r>
            <w:proofErr w:type="spellEnd"/>
            <w:r>
              <w:t>",</w:t>
            </w:r>
          </w:p>
          <w:p w14:paraId="2E827868" w14:textId="77777777" w:rsidR="00786080" w:rsidRDefault="00786080" w:rsidP="00786080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rejectedValue</w:t>
            </w:r>
            <w:proofErr w:type="spellEnd"/>
            <w:proofErr w:type="gramStart"/>
            <w:r>
              <w:t>":[</w:t>
            </w:r>
            <w:proofErr w:type="gramEnd"/>
            <w:r>
              <w:t>]</w:t>
            </w:r>
          </w:p>
          <w:p w14:paraId="5E520958" w14:textId="77777777" w:rsidR="00786080" w:rsidRDefault="00786080" w:rsidP="00786080">
            <w:r>
              <w:tab/>
            </w:r>
            <w:r>
              <w:tab/>
              <w:t>}</w:t>
            </w:r>
          </w:p>
          <w:p w14:paraId="0C3D4D76" w14:textId="77777777" w:rsidR="00786080" w:rsidRDefault="00786080" w:rsidP="00786080">
            <w:r>
              <w:tab/>
              <w:t>],</w:t>
            </w:r>
          </w:p>
          <w:p w14:paraId="26D16F33" w14:textId="77777777" w:rsidR="00786080" w:rsidRDefault="00786080" w:rsidP="00786080">
            <w:r>
              <w:tab/>
              <w:t>"</w:t>
            </w:r>
            <w:proofErr w:type="spellStart"/>
            <w:r>
              <w:t>message":"Validation</w:t>
            </w:r>
            <w:proofErr w:type="spellEnd"/>
            <w:r>
              <w:t xml:space="preserve"> failed for object='</w:t>
            </w:r>
            <w:proofErr w:type="spellStart"/>
            <w:r>
              <w:t>orgDto</w:t>
            </w:r>
            <w:proofErr w:type="spellEnd"/>
            <w:r>
              <w:t>'. Error count: 2",</w:t>
            </w:r>
          </w:p>
          <w:p w14:paraId="4BA3CE5E" w14:textId="2FF5F39C" w:rsidR="00786080" w:rsidRDefault="00786080" w:rsidP="00786080">
            <w:r>
              <w:tab/>
              <w:t>"path":"/</w:t>
            </w:r>
            <w:proofErr w:type="spellStart"/>
            <w:r w:rsidR="00260C0A">
              <w:t>mpscmc</w:t>
            </w:r>
            <w:proofErr w:type="spellEnd"/>
            <w:r>
              <w:t>/v1/</w:t>
            </w:r>
            <w:proofErr w:type="spellStart"/>
            <w:r>
              <w:t>ua</w:t>
            </w:r>
            <w:proofErr w:type="spellEnd"/>
            <w:r>
              <w:t>/org"</w:t>
            </w:r>
          </w:p>
          <w:p w14:paraId="0529198D" w14:textId="6630D9FE" w:rsidR="001052C7" w:rsidRDefault="00786080" w:rsidP="00786080">
            <w:r>
              <w:t>}</w:t>
            </w:r>
          </w:p>
          <w:p w14:paraId="4D26DFDD" w14:textId="07588D11" w:rsidR="00B56D21" w:rsidRDefault="00B56D21" w:rsidP="002B6CD5"/>
        </w:tc>
        <w:tc>
          <w:tcPr>
            <w:tcW w:w="1914" w:type="dxa"/>
          </w:tcPr>
          <w:p w14:paraId="6770FFEA" w14:textId="41C4D494" w:rsidR="001052C7" w:rsidRDefault="001052C7" w:rsidP="001052C7">
            <w:r>
              <w:rPr>
                <w:rFonts w:hint="eastAsia"/>
              </w:rPr>
              <w:lastRenderedPageBreak/>
              <w:t>调用者应检查数据格式，修改上报程序。并使用正确的格式进行重新上报。</w:t>
            </w:r>
          </w:p>
        </w:tc>
      </w:tr>
      <w:tr w:rsidR="0060677E" w14:paraId="5923291E" w14:textId="77777777" w:rsidTr="00EF4D4C">
        <w:tc>
          <w:tcPr>
            <w:tcW w:w="975" w:type="dxa"/>
          </w:tcPr>
          <w:p w14:paraId="36B51B8A" w14:textId="7A2E6602" w:rsidR="0060677E" w:rsidRDefault="0060677E" w:rsidP="002B6CD5">
            <w:r>
              <w:rPr>
                <w:rFonts w:hint="eastAsia"/>
              </w:rPr>
              <w:lastRenderedPageBreak/>
              <w:t>业务错误</w:t>
            </w:r>
          </w:p>
        </w:tc>
        <w:tc>
          <w:tcPr>
            <w:tcW w:w="5186" w:type="dxa"/>
          </w:tcPr>
          <w:p w14:paraId="5CEE4297" w14:textId="610C62F2" w:rsidR="0060677E" w:rsidRDefault="0060677E" w:rsidP="001052C7">
            <w:r>
              <w:rPr>
                <w:rFonts w:hint="eastAsia"/>
              </w:rPr>
              <w:t>TODO</w:t>
            </w:r>
            <w:r>
              <w:rPr>
                <w:rFonts w:hint="eastAsia"/>
              </w:rPr>
              <w:t>：</w:t>
            </w:r>
          </w:p>
        </w:tc>
        <w:tc>
          <w:tcPr>
            <w:tcW w:w="1914" w:type="dxa"/>
          </w:tcPr>
          <w:p w14:paraId="3B7D834E" w14:textId="77777777" w:rsidR="0060677E" w:rsidRDefault="0060677E" w:rsidP="001052C7"/>
        </w:tc>
      </w:tr>
    </w:tbl>
    <w:p w14:paraId="19A03FCA" w14:textId="77777777" w:rsidR="00532698" w:rsidRPr="00532698" w:rsidRDefault="00532698" w:rsidP="002B6CD5"/>
    <w:p w14:paraId="14487519" w14:textId="77777777" w:rsidR="000C667C" w:rsidRDefault="000C667C" w:rsidP="002B6CD5"/>
    <w:p w14:paraId="116811AD" w14:textId="0F4115A8" w:rsidR="00B62C6B" w:rsidRDefault="00B62C6B" w:rsidP="00B62C6B">
      <w:pPr>
        <w:pStyle w:val="1"/>
      </w:pPr>
      <w:bookmarkStart w:id="10" w:name="_Toc90884086"/>
      <w:r>
        <w:rPr>
          <w:rFonts w:hint="eastAsia"/>
        </w:rPr>
        <w:t>接口定义</w:t>
      </w:r>
      <w:bookmarkEnd w:id="10"/>
      <w:r w:rsidR="007C7DA0">
        <w:t xml:space="preserve"> </w:t>
      </w:r>
    </w:p>
    <w:p w14:paraId="4EE896F0" w14:textId="77777777" w:rsidR="00EA3072" w:rsidRPr="00EA3072" w:rsidRDefault="00EA3072" w:rsidP="00EA3072"/>
    <w:p w14:paraId="187C8576" w14:textId="6F3D2C1E" w:rsidR="007C7DA0" w:rsidRDefault="00523508" w:rsidP="00704932">
      <w:pPr>
        <w:pStyle w:val="2"/>
      </w:pPr>
      <w:bookmarkStart w:id="11" w:name="_Toc90884087"/>
      <w:r>
        <w:rPr>
          <w:rFonts w:hint="eastAsia"/>
        </w:rPr>
        <w:t>租户开通</w:t>
      </w:r>
      <w:bookmarkEnd w:id="11"/>
    </w:p>
    <w:p w14:paraId="6E5F6057" w14:textId="67D1C9AC" w:rsidR="007C7DA0" w:rsidRDefault="00523508" w:rsidP="007C7DA0">
      <w:pPr>
        <w:pStyle w:val="3"/>
      </w:pPr>
      <w:bookmarkStart w:id="12" w:name="_Toc90884088"/>
      <w:r>
        <w:rPr>
          <w:rFonts w:hint="eastAsia"/>
        </w:rPr>
        <w:t>字段详情</w:t>
      </w:r>
      <w:bookmarkEnd w:id="12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424906" w14:paraId="3108911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F880CB" w14:textId="77777777" w:rsidR="00424906" w:rsidRDefault="00424906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71D4A5" w14:textId="77777777" w:rsidR="00424906" w:rsidRDefault="00424906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A32B" w14:textId="77777777" w:rsidR="00424906" w:rsidRDefault="00424906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B91AC" w14:textId="3237983D" w:rsidR="00424906" w:rsidRDefault="00424906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DD6F3" w14:textId="5817C013" w:rsidR="00424906" w:rsidRDefault="00424906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04049" w14:textId="2FDFD07B" w:rsidR="00424906" w:rsidRDefault="00424906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F1155" w14:textId="77777777" w:rsidR="00424906" w:rsidRDefault="00424906" w:rsidP="009F5766">
            <w:r>
              <w:rPr>
                <w:rFonts w:hint="eastAsia"/>
              </w:rPr>
              <w:t>备注</w:t>
            </w:r>
          </w:p>
        </w:tc>
      </w:tr>
      <w:tr w:rsidR="00424906" w14:paraId="32A9637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B212F1" w14:textId="77777777" w:rsidR="00424906" w:rsidRDefault="00424906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8D7241" w14:textId="57710FD3" w:rsidR="00424906" w:rsidRDefault="00424906" w:rsidP="009F5766">
            <w:proofErr w:type="spellStart"/>
            <w:r>
              <w:t>tenantId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65051F" w14:textId="0E227653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6A7A" w14:textId="73EAAF9C" w:rsidR="00424906" w:rsidRDefault="00424906" w:rsidP="00523508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1CC62" w14:textId="393B62D9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3B9998" w14:textId="1D3C0112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803CCD" w14:textId="4ECBF64E" w:rsidR="00424906" w:rsidRDefault="00424906" w:rsidP="009F5766">
            <w:r>
              <w:rPr>
                <w:rFonts w:hint="eastAsia"/>
              </w:rPr>
              <w:t>CB侧租户唯一标识</w:t>
            </w:r>
          </w:p>
        </w:tc>
      </w:tr>
      <w:tr w:rsidR="00424906" w14:paraId="792935A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A4BD0" w14:textId="77777777" w:rsidR="00424906" w:rsidRDefault="00424906" w:rsidP="009F5766">
            <w:r>
              <w:rPr>
                <w:rFonts w:hint="eastAsia"/>
              </w:rPr>
              <w:t>租户管理员账号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B3424" w14:textId="60BD6D31" w:rsidR="00424906" w:rsidRDefault="00424906" w:rsidP="009F5766">
            <w:proofErr w:type="spellStart"/>
            <w:r>
              <w:rPr>
                <w:rFonts w:hint="eastAsia"/>
              </w:rPr>
              <w:t>t</w:t>
            </w:r>
            <w:r>
              <w:t>enantAccount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AC3128" w14:textId="396AB5F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8A78" w14:textId="0D5FF899" w:rsidR="00424906" w:rsidRDefault="00424906" w:rsidP="0042490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E5359" w14:textId="430D650E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5B0D9D" w14:textId="3A0A91F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2608B8" w14:textId="4CEEA6EA" w:rsidR="00424906" w:rsidRDefault="00424906" w:rsidP="009F5766">
            <w:r>
              <w:rPr>
                <w:rFonts w:hint="eastAsia"/>
              </w:rPr>
              <w:t>租户管理员账号。为了和运营侧手工创建的账号区分开，可以添加一个前缀，例如c</w:t>
            </w:r>
            <w:r>
              <w:t>b_admin1</w:t>
            </w:r>
          </w:p>
        </w:tc>
      </w:tr>
      <w:tr w:rsidR="00424906" w14:paraId="069C7A9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FC84CA" w14:textId="77777777" w:rsidR="00424906" w:rsidRDefault="00424906" w:rsidP="009F5766">
            <w:r>
              <w:rPr>
                <w:rFonts w:hint="eastAsia"/>
              </w:rPr>
              <w:t>租户名称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EFE8B" w14:textId="1F8A0FF7" w:rsidR="00424906" w:rsidRDefault="00424906" w:rsidP="009F5766">
            <w:proofErr w:type="spellStart"/>
            <w:r>
              <w:t>tenantName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F7E713" w14:textId="1F0AF04B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8FCE" w14:textId="23A7B920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44A17" w14:textId="24B1369B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61ABC0" w14:textId="6920540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06BD63" w14:textId="77777777" w:rsidR="00424906" w:rsidRDefault="00424906" w:rsidP="009F5766"/>
        </w:tc>
      </w:tr>
      <w:tr w:rsidR="00424906" w14:paraId="7A68E91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80E55" w14:textId="77777777" w:rsidR="00424906" w:rsidRDefault="00424906" w:rsidP="009F5766">
            <w:r>
              <w:rPr>
                <w:rFonts w:hint="eastAsia"/>
              </w:rPr>
              <w:t>所属行业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EAA90D" w14:textId="1F4DB9FF" w:rsidR="00424906" w:rsidRDefault="00424906" w:rsidP="009F5766">
            <w:r>
              <w:t>industry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6406DB" w14:textId="3B16CA11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7BCB3" w14:textId="0ADE7D4B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26F2" w14:textId="4B040B7C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BF1844" w14:textId="7BF72937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29849" w14:textId="77777777" w:rsidR="00424906" w:rsidRDefault="00424906" w:rsidP="009F5766"/>
        </w:tc>
      </w:tr>
      <w:tr w:rsidR="00424906" w14:paraId="2F0B62D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C3A0AE" w14:textId="77777777" w:rsidR="00424906" w:rsidRDefault="00424906" w:rsidP="009F5766">
            <w:r>
              <w:rPr>
                <w:rFonts w:hint="eastAsia"/>
              </w:rPr>
              <w:t>租户联系人邮箱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7EE07" w14:textId="6F125590" w:rsidR="00424906" w:rsidRDefault="00424906" w:rsidP="009F5766">
            <w:proofErr w:type="spellStart"/>
            <w:r>
              <w:t>contactMail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7372F0" w14:textId="680D1440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D2659" w14:textId="048C75BA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FEAA" w14:textId="0C2E7802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84F0E8" w14:textId="2BB3466C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1AE68B" w14:textId="77777777" w:rsidR="00424906" w:rsidRDefault="00424906" w:rsidP="009F5766"/>
        </w:tc>
      </w:tr>
      <w:tr w:rsidR="00424906" w14:paraId="4F089D1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DBFE83" w14:textId="77777777" w:rsidR="00424906" w:rsidRDefault="00424906" w:rsidP="009F5766">
            <w:r>
              <w:rPr>
                <w:rFonts w:hint="eastAsia"/>
              </w:rPr>
              <w:t>租户联系人姓名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FE612" w14:textId="1EEB72DD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ontactName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A0B64" w14:textId="0282BA00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3E6C7" w14:textId="46AFDB13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B8952" w14:textId="6743D4B2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7925E6" w14:textId="318E234D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AFDEF1" w14:textId="77777777" w:rsidR="00424906" w:rsidRDefault="00424906" w:rsidP="009F5766"/>
        </w:tc>
      </w:tr>
      <w:tr w:rsidR="00424906" w14:paraId="763EA8C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7F5785" w14:textId="77777777" w:rsidR="00424906" w:rsidRDefault="00424906" w:rsidP="009F5766">
            <w:r>
              <w:rPr>
                <w:rFonts w:hint="eastAsia"/>
              </w:rPr>
              <w:t>租户联系人手机号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D4CD3" w14:textId="554FF00B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892DBD" w14:textId="4CB39FC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CABDD" w14:textId="1C8B3EA6" w:rsidR="00424906" w:rsidRDefault="00424906" w:rsidP="0042490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E316" w14:textId="5F3F9A8E" w:rsidR="00424906" w:rsidRDefault="00424906" w:rsidP="0042490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4A0F09" w14:textId="4550F4B6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2F8643" w14:textId="77777777" w:rsidR="00424906" w:rsidRDefault="00424906" w:rsidP="009F5766"/>
        </w:tc>
      </w:tr>
      <w:tr w:rsidR="00424906" w14:paraId="007A73B8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15795" w14:textId="77777777" w:rsidR="00424906" w:rsidRDefault="00424906" w:rsidP="009F5766">
            <w:r>
              <w:rPr>
                <w:rFonts w:hint="eastAsia"/>
              </w:rPr>
              <w:t>首次授权终端数量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49A6CC" w14:textId="542414DE" w:rsidR="00424906" w:rsidRDefault="00424906" w:rsidP="009F5766"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90DEBE" w14:textId="4D5CFD2A" w:rsidR="00424906" w:rsidRDefault="00424906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DE888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6D5B7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8E6427" w14:textId="2D5736E3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A4EF3C" w14:textId="77777777" w:rsidR="00424906" w:rsidRDefault="00424906" w:rsidP="009F5766"/>
        </w:tc>
      </w:tr>
      <w:tr w:rsidR="00B91232" w14:paraId="11841030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DD8A86" w14:textId="5BAB1343" w:rsidR="00B91232" w:rsidRDefault="0087641E" w:rsidP="009F5766">
            <w:r>
              <w:rPr>
                <w:rFonts w:hint="eastAsia"/>
              </w:rPr>
              <w:t>产品</w:t>
            </w:r>
            <w:r w:rsidR="00B91232">
              <w:rPr>
                <w:rFonts w:hint="eastAsia"/>
              </w:rPr>
              <w:t>资费信息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1836BC" w14:textId="657A53FF" w:rsidR="00B91232" w:rsidRDefault="00B91232" w:rsidP="009F5766">
            <w:proofErr w:type="spellStart"/>
            <w:r>
              <w:rPr>
                <w:rFonts w:hint="eastAsia"/>
              </w:rPr>
              <w:t>p</w:t>
            </w:r>
            <w:r>
              <w:t>riceType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F88E1C" w14:textId="1F611CF6" w:rsidR="00B91232" w:rsidRDefault="00B91232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08A68" w14:textId="54C90CDF" w:rsidR="00B91232" w:rsidRDefault="00B9123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AA781" w14:textId="4BED46D3" w:rsidR="00B91232" w:rsidRDefault="00B91232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78B823" w14:textId="72267E0B" w:rsidR="00B91232" w:rsidRDefault="00B9123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4A236" w14:textId="36D4E20E" w:rsidR="00B91232" w:rsidRDefault="00B91232" w:rsidP="009F5766">
            <w:r>
              <w:rPr>
                <w:rFonts w:hint="eastAsia"/>
              </w:rPr>
              <w:t>标准版：</w:t>
            </w:r>
            <w:r w:rsidR="00FB1AA7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  <w:p w14:paraId="383CDA00" w14:textId="71042EC5" w:rsidR="00B91232" w:rsidRDefault="00B91232" w:rsidP="009F5766">
            <w:r>
              <w:rPr>
                <w:rFonts w:hint="eastAsia"/>
              </w:rPr>
              <w:t>定制版</w:t>
            </w:r>
            <w:r>
              <w:t xml:space="preserve">: </w:t>
            </w:r>
            <w:r w:rsidR="00FB1AA7">
              <w:t>400</w:t>
            </w:r>
          </w:p>
        </w:tc>
      </w:tr>
      <w:tr w:rsidR="00424906" w14:paraId="3C07E7F8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B5FFAE" w14:textId="77777777" w:rsidR="00424906" w:rsidRDefault="00424906" w:rsidP="009F5766">
            <w:r>
              <w:rPr>
                <w:rFonts w:hint="eastAsia"/>
              </w:rPr>
              <w:t>授权截止时间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EAC01" w14:textId="00AEC17D" w:rsidR="00424906" w:rsidRDefault="00424906" w:rsidP="009F5766"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94FB3" w14:textId="6813AE11" w:rsidR="00424906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33562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D503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93C2A6" w14:textId="3765340F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9F302B" w14:textId="173D7C6C" w:rsidR="00424906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424906" w14:paraId="2A8658E5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B63178" w14:textId="2E664987" w:rsidR="00424906" w:rsidRDefault="00424906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94BDDB" w14:textId="76185057" w:rsidR="00424906" w:rsidRDefault="00424906" w:rsidP="009F5766">
            <w:proofErr w:type="spellStart"/>
            <w:r>
              <w:t>cbAcceptTime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445EBD" w14:textId="6A711AD5" w:rsidR="00424906" w:rsidRDefault="00B4448C" w:rsidP="009F576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4CE2" w14:textId="77777777" w:rsidR="00424906" w:rsidRDefault="00424906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88107" w14:textId="77777777" w:rsidR="00424906" w:rsidRDefault="00424906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7D933DF" w14:textId="04EE45A3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A7CD92" w14:textId="4A67E2AB" w:rsidR="00424906" w:rsidRDefault="00B4448C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424906" w14:paraId="0DC94E0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0D1098" w14:textId="77777777" w:rsidR="00424906" w:rsidRDefault="00424906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429B65" w14:textId="5B992E33" w:rsidR="00424906" w:rsidRDefault="00424906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50350E" w14:textId="5DAE316C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018E1" w14:textId="6A720C0F" w:rsidR="00424906" w:rsidRDefault="00424906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3D9D3" w14:textId="74E0B010" w:rsidR="00424906" w:rsidRDefault="00424906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972B74" w14:textId="1F6EBB89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6AF86D" w14:textId="77777777" w:rsidR="00424906" w:rsidRDefault="00424906" w:rsidP="009F5766"/>
        </w:tc>
      </w:tr>
      <w:tr w:rsidR="00424906" w14:paraId="1482E23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C359FA" w14:textId="77777777" w:rsidR="00424906" w:rsidRDefault="00424906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5FBA31" w14:textId="0910FF1A" w:rsidR="00424906" w:rsidRDefault="00424906" w:rsidP="009F5766">
            <w:proofErr w:type="spellStart"/>
            <w:r>
              <w:t>cbBussNum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76B2B5" w14:textId="6812E52F" w:rsidR="00424906" w:rsidRDefault="00424906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2997A" w14:textId="344584F3" w:rsidR="00424906" w:rsidRDefault="00424906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9DA15" w14:textId="164EF354" w:rsidR="00424906" w:rsidRDefault="00424906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6C15A" w14:textId="239A5ACF" w:rsidR="00424906" w:rsidRDefault="00424906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245FFA" w14:textId="77777777" w:rsidR="00424906" w:rsidRDefault="00424906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25E52CE8" w14:textId="219E2858" w:rsidR="00523508" w:rsidRDefault="00523508" w:rsidP="007C7DA0"/>
    <w:p w14:paraId="4B7E7E8D" w14:textId="644E4E8E" w:rsidR="00D70172" w:rsidRDefault="00D70172" w:rsidP="00D70172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D70172" w14:paraId="75EB78F6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A5CAB0" w14:textId="77777777" w:rsidR="00D70172" w:rsidRDefault="00D70172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D8DC5" w14:textId="77777777" w:rsidR="00D70172" w:rsidRDefault="00D70172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46B26" w14:textId="77777777" w:rsidR="00D70172" w:rsidRDefault="00D70172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F6D92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B2891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503B2A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FA7F1F" w14:textId="27F6A5C4" w:rsidR="00D70172" w:rsidRDefault="00D70172" w:rsidP="00225001">
            <w:r>
              <w:rPr>
                <w:rFonts w:hint="eastAsia"/>
              </w:rPr>
              <w:t>说明</w:t>
            </w:r>
          </w:p>
        </w:tc>
      </w:tr>
      <w:tr w:rsidR="00D70172" w14:paraId="2833E82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8C781D" w14:textId="70802486" w:rsidR="00D70172" w:rsidRDefault="00D70172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8EF63" w14:textId="313F9A0E" w:rsidR="00D70172" w:rsidRDefault="00D70172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3496A8" w14:textId="1DB46D02" w:rsidR="00D70172" w:rsidRDefault="00D70172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4A83D" w14:textId="3C4213F0" w:rsidR="00D70172" w:rsidRDefault="00D70172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6F3B8" w14:textId="00E2A8C5" w:rsidR="00D70172" w:rsidRDefault="00D70172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309F3B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59558E" w14:textId="049F4CE4" w:rsidR="00D70172" w:rsidRDefault="00D70172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D70172" w14:paraId="3C522FF0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CEEA9" w14:textId="2ECF2C78" w:rsidR="00D70172" w:rsidRDefault="00D70172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3CBDD6" w14:textId="0C87BD26" w:rsidR="00D70172" w:rsidRDefault="00D70172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4B788F" w14:textId="77777777" w:rsidR="00D70172" w:rsidRDefault="00D70172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CDA2C" w14:textId="77777777" w:rsidR="00D70172" w:rsidRDefault="00D70172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A83C1" w14:textId="00E24111" w:rsidR="00D70172" w:rsidRDefault="00D70172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0D5EAD" w14:textId="77777777" w:rsidR="00D70172" w:rsidRDefault="00D70172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F5EB56" w14:textId="6A4548EF" w:rsidR="00D70172" w:rsidRDefault="00965503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2D9B8D81" w14:textId="77777777" w:rsidR="00D70172" w:rsidRDefault="00D70172" w:rsidP="007C7DA0"/>
    <w:p w14:paraId="2C71C27C" w14:textId="47618430" w:rsidR="00B4779E" w:rsidRPr="00737FF9" w:rsidRDefault="00F82694" w:rsidP="00B4779E">
      <w:pPr>
        <w:pStyle w:val="3"/>
      </w:pPr>
      <w:bookmarkStart w:id="13" w:name="_Toc90884089"/>
      <w:r>
        <w:rPr>
          <w:rFonts w:hint="eastAsia"/>
        </w:rPr>
        <w:t>接口详情</w:t>
      </w:r>
      <w:bookmarkEnd w:id="13"/>
    </w:p>
    <w:p w14:paraId="233EEB49" w14:textId="77777777" w:rsidR="00B4779E" w:rsidRPr="00737FF9" w:rsidRDefault="00B4779E" w:rsidP="00B4779E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4779E" w:rsidRPr="00737FF9" w14:paraId="2CFC2686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D51A00" w14:textId="77777777" w:rsidR="00B4779E" w:rsidRPr="00737FF9" w:rsidRDefault="00B4779E" w:rsidP="003F6E84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533A9A" w14:textId="79852890" w:rsidR="00B4779E" w:rsidRPr="00737FF9" w:rsidRDefault="00B4779E" w:rsidP="003F6E84">
            <w:bookmarkStart w:id="14" w:name="OLE_LINK17"/>
            <w:bookmarkStart w:id="15" w:name="OLE_LINK18"/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 w:rsidR="004471D8">
              <w:t>sync</w:t>
            </w:r>
            <w:proofErr w:type="spellEnd"/>
            <w:r w:rsidR="004471D8" w:rsidRPr="00737FF9">
              <w:rPr>
                <w:rFonts w:hint="eastAsia"/>
              </w:rPr>
              <w:t xml:space="preserve"> </w:t>
            </w:r>
            <w:r w:rsidRPr="00737FF9">
              <w:rPr>
                <w:rFonts w:hint="eastAsia"/>
              </w:rPr>
              <w:t>/</w:t>
            </w:r>
            <w:r w:rsidR="004471D8">
              <w:t>tenant</w:t>
            </w:r>
            <w:r w:rsidRPr="00737FF9">
              <w:rPr>
                <w:rFonts w:hint="eastAsia"/>
              </w:rPr>
              <w:t>/</w:t>
            </w:r>
            <w:bookmarkEnd w:id="14"/>
            <w:bookmarkEnd w:id="15"/>
            <w:r w:rsidR="004471D8">
              <w:t>register</w:t>
            </w:r>
          </w:p>
        </w:tc>
      </w:tr>
      <w:tr w:rsidR="00B4779E" w:rsidRPr="00737FF9" w14:paraId="7EB73B5A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5EB0D4" w14:textId="77777777" w:rsidR="00B4779E" w:rsidRPr="00737FF9" w:rsidRDefault="00B4779E" w:rsidP="003F6E84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B2A02A" w14:textId="77777777" w:rsidR="00B4779E" w:rsidRPr="00737FF9" w:rsidRDefault="00B4779E" w:rsidP="003F6E84">
            <w:r w:rsidRPr="00737FF9">
              <w:rPr>
                <w:rFonts w:hint="eastAsia"/>
              </w:rPr>
              <w:t>POST</w:t>
            </w:r>
          </w:p>
        </w:tc>
      </w:tr>
      <w:tr w:rsidR="00B4779E" w:rsidRPr="00737FF9" w14:paraId="7D148FE7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6CF291" w14:textId="1D6AD33E" w:rsidR="00B4779E" w:rsidRPr="00737FF9" w:rsidRDefault="00B4779E" w:rsidP="003F6E84">
            <w:r w:rsidRPr="00737FF9">
              <w:rPr>
                <w:rFonts w:hint="eastAsia"/>
              </w:rPr>
              <w:t>参数</w:t>
            </w:r>
            <w:r w:rsidR="000E3811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3052BE" w14:textId="77777777" w:rsidR="006E1717" w:rsidRDefault="00B4779E" w:rsidP="006E1717">
            <w:r w:rsidRPr="00737FF9">
              <w:t>{</w:t>
            </w:r>
          </w:p>
          <w:p w14:paraId="4553638E" w14:textId="250BCCDC" w:rsidR="00B4779E" w:rsidRPr="00737FF9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t>tenantId</w:t>
            </w:r>
            <w:proofErr w:type="spellEnd"/>
            <w:r w:rsidRPr="00737FF9">
              <w:t>": "</w:t>
            </w:r>
            <w:r w:rsidR="004471D8"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B1F0937" w14:textId="50BED5EF" w:rsidR="00B4779E" w:rsidRDefault="00B4779E" w:rsidP="006E1717">
            <w:pPr>
              <w:ind w:firstLineChars="100" w:firstLine="210"/>
            </w:pPr>
            <w:r w:rsidRPr="00737FF9">
              <w:t>"</w:t>
            </w:r>
            <w:proofErr w:type="spellStart"/>
            <w:r w:rsidR="004471D8">
              <w:rPr>
                <w:rFonts w:hint="eastAsia"/>
              </w:rPr>
              <w:t>t</w:t>
            </w:r>
            <w:r w:rsidR="004471D8">
              <w:t>enantAccount</w:t>
            </w:r>
            <w:proofErr w:type="spellEnd"/>
            <w:r w:rsidRPr="00737FF9">
              <w:t>": "</w:t>
            </w:r>
            <w:proofErr w:type="spellStart"/>
            <w:r w:rsidR="004471D8">
              <w:t>test_admin</w:t>
            </w:r>
            <w:proofErr w:type="spellEnd"/>
            <w:r w:rsidRPr="00737FF9">
              <w:t>",</w:t>
            </w:r>
          </w:p>
          <w:p w14:paraId="32B81D22" w14:textId="3C4E7BD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测试租户</w:t>
            </w:r>
            <w:r w:rsidRPr="00737FF9">
              <w:t>",</w:t>
            </w:r>
          </w:p>
          <w:p w14:paraId="337414F2" w14:textId="29F131AF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industry</w:t>
            </w:r>
            <w:r w:rsidRPr="00737FF9">
              <w:t>": "</w:t>
            </w:r>
            <w:r>
              <w:rPr>
                <w:rFonts w:hint="eastAsia"/>
              </w:rPr>
              <w:t>其他行业</w:t>
            </w:r>
            <w:r w:rsidRPr="00737FF9">
              <w:t>",</w:t>
            </w:r>
          </w:p>
          <w:p w14:paraId="1B0C0260" w14:textId="40837030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contactMail</w:t>
            </w:r>
            <w:proofErr w:type="spellEnd"/>
            <w:r w:rsidRPr="00737FF9">
              <w:t>": "</w:t>
            </w:r>
            <w:r>
              <w:t>abc@123.com</w:t>
            </w:r>
            <w:r w:rsidRPr="00737FF9">
              <w:t>",</w:t>
            </w:r>
          </w:p>
          <w:p w14:paraId="36C3CEDA" w14:textId="43D26E2E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 w:rsidRPr="004471D8">
              <w:t>contactName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",</w:t>
            </w:r>
          </w:p>
          <w:p w14:paraId="10E360F5" w14:textId="1439455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",</w:t>
            </w:r>
          </w:p>
          <w:p w14:paraId="7E0B4FB9" w14:textId="57E86346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price</w:t>
            </w:r>
            <w:r>
              <w:rPr>
                <w:rFonts w:hint="eastAsia"/>
              </w:rPr>
              <w:t>I</w:t>
            </w:r>
            <w:r>
              <w:t>nfo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默认资费</w:t>
            </w:r>
            <w:r w:rsidRPr="00737FF9">
              <w:t>",</w:t>
            </w:r>
          </w:p>
          <w:p w14:paraId="12FE594E" w14:textId="1EFD9312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  <w:r w:rsidRPr="00737FF9">
              <w:t xml:space="preserve">": </w:t>
            </w:r>
            <w:r>
              <w:t>200</w:t>
            </w:r>
            <w:r w:rsidRPr="00737FF9">
              <w:t>,</w:t>
            </w:r>
          </w:p>
          <w:p w14:paraId="42B4CACB" w14:textId="0E6F94A3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  <w:r w:rsidRPr="00737FF9">
              <w:t xml:space="preserve">": </w:t>
            </w:r>
            <w:r w:rsidR="00A36D22">
              <w:t>”2021-03-05”</w:t>
            </w:r>
            <w:r w:rsidRPr="00737FF9">
              <w:t>,</w:t>
            </w:r>
          </w:p>
          <w:p w14:paraId="2CD4B633" w14:textId="1EB0100A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 w:rsidR="00A07876">
              <w:t>actionTime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75E7DF1" w14:textId="135BA6DC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r>
              <w:t>cbAcceptTime</w:t>
            </w:r>
            <w:r w:rsidRPr="00737FF9">
              <w:t>":</w:t>
            </w:r>
            <w:r w:rsidR="00A36D22">
              <w:t>”2021-03-05”</w:t>
            </w:r>
            <w:r w:rsidRPr="00737FF9">
              <w:t>,</w:t>
            </w:r>
          </w:p>
          <w:p w14:paraId="7F128853" w14:textId="68C593B4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0504C913" w14:textId="6CC3CB49" w:rsidR="004471D8" w:rsidRPr="00737FF9" w:rsidRDefault="004471D8" w:rsidP="004471D8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19314492" w14:textId="30C8FF3F" w:rsidR="00B4779E" w:rsidRPr="00737FF9" w:rsidRDefault="00B4779E" w:rsidP="006E1717">
            <w:pPr>
              <w:ind w:firstLineChars="100" w:firstLine="210"/>
            </w:pPr>
            <w:r w:rsidRPr="00737FF9">
              <w:t>…</w:t>
            </w:r>
          </w:p>
          <w:p w14:paraId="122052C8" w14:textId="77777777" w:rsidR="00B4779E" w:rsidRPr="00737FF9" w:rsidRDefault="00B4779E" w:rsidP="003F6E84">
            <w:r w:rsidRPr="00737FF9">
              <w:t>}</w:t>
            </w:r>
          </w:p>
        </w:tc>
      </w:tr>
      <w:tr w:rsidR="00B4779E" w:rsidRPr="00737FF9" w14:paraId="28759FC2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19B8A" w14:textId="23CA0BC4" w:rsidR="00B4779E" w:rsidRPr="00737FF9" w:rsidRDefault="006A0550" w:rsidP="003F6E84">
            <w:r>
              <w:rPr>
                <w:rFonts w:hint="eastAsia"/>
              </w:rPr>
              <w:t>正常</w:t>
            </w:r>
            <w:r w:rsidR="00B4779E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C2BEA8" w14:textId="378A14D4" w:rsidR="006A0550" w:rsidRDefault="006A0550" w:rsidP="004471D8">
            <w:r>
              <w:rPr>
                <w:rFonts w:hint="eastAsia"/>
              </w:rPr>
              <w:t>H</w:t>
            </w:r>
            <w:r>
              <w:t>TTP 200</w:t>
            </w:r>
          </w:p>
          <w:p w14:paraId="2218B21C" w14:textId="433476EA" w:rsidR="00B4779E" w:rsidRPr="00737FF9" w:rsidRDefault="00B4779E" w:rsidP="004471D8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4779E" w:rsidRPr="00737FF9" w14:paraId="5DEF3FA1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7EA92C" w14:textId="1DC9F00F" w:rsidR="00B4779E" w:rsidRPr="00737FF9" w:rsidRDefault="00B42222" w:rsidP="003F6E84">
            <w:r>
              <w:rPr>
                <w:rFonts w:hint="eastAsia"/>
              </w:rPr>
              <w:lastRenderedPageBreak/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C156F" w14:textId="670B2578" w:rsidR="00B4779E" w:rsidRPr="00737FF9" w:rsidRDefault="00B42222" w:rsidP="003F6E84">
            <w:r>
              <w:rPr>
                <w:rFonts w:hint="eastAsia"/>
              </w:rPr>
              <w:t>待定义</w:t>
            </w:r>
          </w:p>
        </w:tc>
      </w:tr>
      <w:tr w:rsidR="00B4779E" w:rsidRPr="00737FF9" w14:paraId="57A62495" w14:textId="77777777" w:rsidTr="00611ADB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68EA84" w14:textId="77777777" w:rsidR="00B4779E" w:rsidRPr="00737FF9" w:rsidRDefault="00B4779E" w:rsidP="003F6E84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99A6D" w14:textId="77777777" w:rsidR="00B4779E" w:rsidRPr="00737FF9" w:rsidRDefault="00B4779E" w:rsidP="003F6E84"/>
        </w:tc>
      </w:tr>
    </w:tbl>
    <w:p w14:paraId="1BD651EE" w14:textId="31BAC785" w:rsidR="00B4779E" w:rsidRDefault="00B4779E" w:rsidP="00B4779E"/>
    <w:p w14:paraId="74089061" w14:textId="77777777" w:rsidR="00EA3072" w:rsidRPr="00EA3072" w:rsidRDefault="00EA3072" w:rsidP="00EA3072"/>
    <w:p w14:paraId="0797CD62" w14:textId="45D5659C" w:rsidR="00EA3072" w:rsidRDefault="00EA3072" w:rsidP="00EA3072">
      <w:pPr>
        <w:pStyle w:val="2"/>
      </w:pPr>
      <w:bookmarkStart w:id="16" w:name="_Toc90884090"/>
      <w:r>
        <w:rPr>
          <w:rFonts w:hint="eastAsia"/>
        </w:rPr>
        <w:t>租户变更</w:t>
      </w:r>
      <w:bookmarkEnd w:id="16"/>
    </w:p>
    <w:p w14:paraId="65AECAB1" w14:textId="77777777" w:rsidR="00EA3072" w:rsidRDefault="00EA3072" w:rsidP="00EA3072">
      <w:pPr>
        <w:pStyle w:val="3"/>
      </w:pPr>
      <w:bookmarkStart w:id="17" w:name="_Toc90884091"/>
      <w:r>
        <w:rPr>
          <w:rFonts w:hint="eastAsia"/>
        </w:rPr>
        <w:t>字段详情</w:t>
      </w:r>
      <w:bookmarkEnd w:id="17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EA3072" w14:paraId="147EE62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DA2DAF0" w14:textId="77777777" w:rsidR="00EA3072" w:rsidRDefault="00EA3072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B625F1" w14:textId="77777777" w:rsidR="00EA3072" w:rsidRDefault="00EA3072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DA7906" w14:textId="77777777" w:rsidR="00EA3072" w:rsidRDefault="00EA3072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1B95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10AFC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DF5C75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EAD875" w14:textId="77777777" w:rsidR="00EA3072" w:rsidRDefault="00EA3072" w:rsidP="009F5766">
            <w:r>
              <w:rPr>
                <w:rFonts w:hint="eastAsia"/>
              </w:rPr>
              <w:t>备注</w:t>
            </w:r>
          </w:p>
        </w:tc>
      </w:tr>
      <w:tr w:rsidR="00EA3072" w14:paraId="77467A06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515F35" w14:textId="77777777" w:rsidR="00EA3072" w:rsidRDefault="00EA3072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E4EB1" w14:textId="77777777" w:rsidR="00EA3072" w:rsidRDefault="00EA3072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DBF5A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2E4D8" w14:textId="77777777" w:rsidR="00EA3072" w:rsidRDefault="00EA3072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203C3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27531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C625E" w14:textId="00A272CD" w:rsidR="00EA3072" w:rsidRDefault="00EA3072" w:rsidP="009F5766">
            <w:r>
              <w:rPr>
                <w:rFonts w:hint="eastAsia"/>
              </w:rPr>
              <w:t>CB侧租户唯一标识</w:t>
            </w:r>
            <w:r w:rsidR="00D27240">
              <w:rPr>
                <w:rFonts w:hint="eastAsia"/>
              </w:rPr>
              <w:t>。租户变更时，必须传递。</w:t>
            </w:r>
          </w:p>
        </w:tc>
      </w:tr>
      <w:tr w:rsidR="00EA3072" w14:paraId="2CBB87E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58EAB0" w14:textId="77777777" w:rsidR="00EA3072" w:rsidRDefault="00EA3072" w:rsidP="009F5766">
            <w:r>
              <w:rPr>
                <w:rFonts w:hint="eastAsia"/>
              </w:rPr>
              <w:t>租户联系人邮箱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30259A" w14:textId="77777777" w:rsidR="00EA3072" w:rsidRDefault="00EA3072" w:rsidP="009F5766">
            <w:proofErr w:type="spellStart"/>
            <w:r>
              <w:t>contactMail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1F393F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3F77D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A30DB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10F1D" w14:textId="5969DEC6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BD7EF0" w14:textId="77777777" w:rsidR="00EA3072" w:rsidRDefault="00EA3072" w:rsidP="009F5766"/>
        </w:tc>
      </w:tr>
      <w:tr w:rsidR="00EA3072" w14:paraId="6A270EC2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1591357" w14:textId="77777777" w:rsidR="00EA3072" w:rsidRDefault="00EA3072" w:rsidP="009F5766">
            <w:r>
              <w:rPr>
                <w:rFonts w:hint="eastAsia"/>
              </w:rPr>
              <w:t>租户联系人姓名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47BE75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ontactName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625DC6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47BDF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11F75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20B8AC" w14:textId="4D943D87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F599146" w14:textId="77777777" w:rsidR="00EA3072" w:rsidRDefault="00EA3072" w:rsidP="009F5766"/>
        </w:tc>
      </w:tr>
      <w:tr w:rsidR="00EA3072" w14:paraId="0E5F9A6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6E0AA1" w14:textId="77777777" w:rsidR="00EA3072" w:rsidRDefault="00EA3072" w:rsidP="009F5766">
            <w:r>
              <w:rPr>
                <w:rFonts w:hint="eastAsia"/>
              </w:rPr>
              <w:t>租户联系人手机号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9AC0BE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E11568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F358F" w14:textId="77777777" w:rsidR="00EA3072" w:rsidRDefault="00EA3072" w:rsidP="009F5766">
            <w: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695AD" w14:textId="77777777" w:rsidR="00EA3072" w:rsidRDefault="00EA3072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98E8D0" w14:textId="4B093796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283AAB" w14:textId="77777777" w:rsidR="00EA3072" w:rsidRDefault="00EA3072" w:rsidP="009F5766"/>
        </w:tc>
      </w:tr>
      <w:tr w:rsidR="00EA3072" w14:paraId="66C8B01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3F515" w14:textId="42320929" w:rsidR="00EA3072" w:rsidRDefault="0087641E" w:rsidP="009F5766">
            <w:r>
              <w:rPr>
                <w:rFonts w:hint="eastAsia"/>
              </w:rPr>
              <w:t>产品</w:t>
            </w:r>
            <w:r w:rsidR="00EA3072">
              <w:rPr>
                <w:rFonts w:hint="eastAsia"/>
              </w:rPr>
              <w:t>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CDE3ED" w14:textId="71E83219" w:rsidR="00EA3072" w:rsidRDefault="00EA3072" w:rsidP="009F5766">
            <w:proofErr w:type="spellStart"/>
            <w:r>
              <w:t>price</w:t>
            </w:r>
            <w:r w:rsidR="00490D0D"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AD9E8A" w14:textId="4391B487" w:rsidR="00EA3072" w:rsidRDefault="00490D0D" w:rsidP="009F5766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EAC0" w14:textId="47C77F67" w:rsidR="00EA3072" w:rsidRDefault="00EA3072" w:rsidP="009F5766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5A0B2" w14:textId="0A3D4CCF" w:rsidR="00EA3072" w:rsidRDefault="00EA3072" w:rsidP="009F5766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527114" w14:textId="3BA663A3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0A79D6" w14:textId="68281199" w:rsidR="00490D0D" w:rsidRDefault="00490D0D" w:rsidP="00490D0D">
            <w:r>
              <w:rPr>
                <w:rFonts w:hint="eastAsia"/>
              </w:rPr>
              <w:t>标准版：</w:t>
            </w:r>
            <w:r w:rsidR="00544B42">
              <w:rPr>
                <w:rFonts w:hint="eastAsia"/>
              </w:rPr>
              <w:t>3</w:t>
            </w:r>
            <w:r>
              <w:rPr>
                <w:rFonts w:hint="eastAsia"/>
              </w:rPr>
              <w:t>0</w:t>
            </w:r>
          </w:p>
          <w:p w14:paraId="7BC8F0BE" w14:textId="6CB869A7" w:rsidR="00EA3072" w:rsidRDefault="00490D0D" w:rsidP="00490D0D">
            <w:r>
              <w:rPr>
                <w:rFonts w:hint="eastAsia"/>
              </w:rPr>
              <w:t>定制版</w:t>
            </w:r>
            <w:r>
              <w:t xml:space="preserve">: </w:t>
            </w:r>
            <w:r w:rsidR="00544B42">
              <w:t>400</w:t>
            </w:r>
          </w:p>
        </w:tc>
      </w:tr>
      <w:tr w:rsidR="00EA3072" w14:paraId="48A2643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195BEB" w14:textId="09ED5AA9" w:rsidR="00EA3072" w:rsidRDefault="00EA3072" w:rsidP="009F5766">
            <w:r>
              <w:rPr>
                <w:rFonts w:hint="eastAsia"/>
              </w:rPr>
              <w:t>授权终端数量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E82B3A" w14:textId="77777777" w:rsidR="00EA3072" w:rsidRDefault="00EA3072" w:rsidP="009F5766"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CF1647" w14:textId="77777777" w:rsidR="00EA3072" w:rsidRDefault="00EA3072" w:rsidP="009F5766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68333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41A77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E80006" w14:textId="79493E80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55DA3F" w14:textId="61DEE9A6" w:rsidR="00EA3072" w:rsidRDefault="0087641E" w:rsidP="00AD44CF">
            <w:r>
              <w:rPr>
                <w:rFonts w:hint="eastAsia"/>
              </w:rPr>
              <w:t>该字段表示租户授权终端数的最终值</w:t>
            </w:r>
          </w:p>
        </w:tc>
      </w:tr>
      <w:tr w:rsidR="00EA3072" w14:paraId="6190C6A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EBC789" w14:textId="77777777" w:rsidR="00EA3072" w:rsidRDefault="00EA3072" w:rsidP="009F5766">
            <w:r>
              <w:rPr>
                <w:rFonts w:hint="eastAsia"/>
              </w:rPr>
              <w:t>授权截止时间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528AAB" w14:textId="77777777" w:rsidR="00EA3072" w:rsidRDefault="00EA3072" w:rsidP="009F5766"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9E88EF" w14:textId="77791CA8" w:rsidR="00EA3072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7DEE3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8ECB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28EF5E" w14:textId="5DA64167" w:rsidR="00EA3072" w:rsidRDefault="00671A2E" w:rsidP="009F576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73B919" w14:textId="5742B404" w:rsidR="00EA3072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3072" w14:paraId="5C504D6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F286CD" w14:textId="77777777" w:rsidR="00EA3072" w:rsidRDefault="00EA3072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A0B09" w14:textId="77777777" w:rsidR="00EA3072" w:rsidRDefault="00EA3072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F64AAF" w14:textId="00FB8092" w:rsidR="00EA3072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C037F" w14:textId="77777777" w:rsidR="00EA3072" w:rsidRDefault="00EA3072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F1CDE" w14:textId="77777777" w:rsidR="00EA3072" w:rsidRDefault="00EA3072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4342B3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627C89" w14:textId="599B2B6F" w:rsidR="00EA3072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3072" w14:paraId="6C4D567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B5C2F5" w14:textId="77777777" w:rsidR="00EA3072" w:rsidRDefault="00EA3072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04EB5F" w14:textId="77777777" w:rsidR="00EA3072" w:rsidRDefault="00EA3072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C68876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DCE63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9CA8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EDBA11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07DA44" w14:textId="77777777" w:rsidR="00EA3072" w:rsidRDefault="00EA3072" w:rsidP="009F5766"/>
        </w:tc>
      </w:tr>
      <w:tr w:rsidR="00EA3072" w14:paraId="131F65E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FB057E" w14:textId="77777777" w:rsidR="00EA3072" w:rsidRDefault="00EA3072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0EB320" w14:textId="77777777" w:rsidR="00EA3072" w:rsidRDefault="00EA3072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FAB250" w14:textId="77777777" w:rsidR="00EA3072" w:rsidRDefault="00EA3072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758D0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714C8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2501BD" w14:textId="77777777" w:rsidR="00EA3072" w:rsidRDefault="00EA3072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C09BA1" w14:textId="77777777" w:rsidR="00EA3072" w:rsidRDefault="00EA3072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36941BEA" w14:textId="77EA4382" w:rsidR="00EA3072" w:rsidRDefault="00EA3072" w:rsidP="00EA3072"/>
    <w:p w14:paraId="712CD68C" w14:textId="192ECB0E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4DEE0222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C53E2F" w14:textId="77777777" w:rsidR="009A5965" w:rsidRDefault="009A5965" w:rsidP="00225001">
            <w:r>
              <w:rPr>
                <w:rFonts w:hint="eastAsia"/>
              </w:rPr>
              <w:lastRenderedPageBreak/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EF8824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467251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71D4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BB25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6327E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FF6C63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05A50F79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D4A8F8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630B08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AB230D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C67FD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E2C94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0F12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1102CB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1DE075B7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4F53D3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4F8858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E3E68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FC96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2FA69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1D419F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6B426F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330A20B" w14:textId="77777777" w:rsidR="009A5965" w:rsidRPr="009A5965" w:rsidRDefault="009A5965" w:rsidP="00EA3072"/>
    <w:p w14:paraId="6AFFBC2B" w14:textId="77777777" w:rsidR="00EA3072" w:rsidRPr="00737FF9" w:rsidRDefault="00EA3072" w:rsidP="00EA3072">
      <w:pPr>
        <w:pStyle w:val="3"/>
      </w:pPr>
      <w:bookmarkStart w:id="18" w:name="_Toc90884092"/>
      <w:r>
        <w:rPr>
          <w:rFonts w:hint="eastAsia"/>
        </w:rPr>
        <w:t>接口详情</w:t>
      </w:r>
      <w:bookmarkEnd w:id="18"/>
    </w:p>
    <w:p w14:paraId="6FE2A77E" w14:textId="77777777" w:rsidR="00EA3072" w:rsidRPr="00737FF9" w:rsidRDefault="00EA3072" w:rsidP="00EA3072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EA3072" w:rsidRPr="00737FF9" w14:paraId="1A44B61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07FF0" w14:textId="77777777" w:rsidR="00EA3072" w:rsidRPr="00737FF9" w:rsidRDefault="00EA3072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78FB11" w14:textId="657FB11B" w:rsidR="00EA3072" w:rsidRPr="00737FF9" w:rsidRDefault="00EA3072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>
              <w:t>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t>tenant</w:t>
            </w:r>
            <w:r w:rsidRPr="00737FF9">
              <w:rPr>
                <w:rFonts w:hint="eastAsia"/>
              </w:rPr>
              <w:t>/</w:t>
            </w:r>
            <w:r w:rsidR="0060677E">
              <w:t>update</w:t>
            </w:r>
          </w:p>
        </w:tc>
      </w:tr>
      <w:tr w:rsidR="00EA3072" w:rsidRPr="00737FF9" w14:paraId="1EB16E1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093317" w14:textId="77777777" w:rsidR="00EA3072" w:rsidRPr="00737FF9" w:rsidRDefault="00EA3072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F9EACC" w14:textId="77777777" w:rsidR="00EA3072" w:rsidRPr="00737FF9" w:rsidRDefault="00EA3072" w:rsidP="009F5766">
            <w:r w:rsidRPr="00737FF9">
              <w:rPr>
                <w:rFonts w:hint="eastAsia"/>
              </w:rPr>
              <w:t>POST</w:t>
            </w:r>
          </w:p>
        </w:tc>
      </w:tr>
      <w:tr w:rsidR="00EA3072" w:rsidRPr="00737FF9" w14:paraId="5DAEAB0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D994B1" w14:textId="0296E62C" w:rsidR="00EA3072" w:rsidRPr="00737FF9" w:rsidRDefault="00EA3072" w:rsidP="009F5766">
            <w:r w:rsidRPr="00737FF9">
              <w:rPr>
                <w:rFonts w:hint="eastAsia"/>
              </w:rPr>
              <w:t>参数</w:t>
            </w:r>
            <w:r w:rsidR="00674353"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2A1B74" w14:textId="77777777" w:rsidR="00EA3072" w:rsidRDefault="00EA3072" w:rsidP="009F5766">
            <w:r w:rsidRPr="00737FF9">
              <w:t>{</w:t>
            </w:r>
          </w:p>
          <w:p w14:paraId="0DE4B54A" w14:textId="69A6B02E" w:rsidR="00EA3072" w:rsidRPr="00737FF9" w:rsidRDefault="00EA3072" w:rsidP="0060677E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1A0B8930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contactMail</w:t>
            </w:r>
            <w:proofErr w:type="spellEnd"/>
            <w:r w:rsidRPr="00737FF9">
              <w:t>": "</w:t>
            </w:r>
            <w:r>
              <w:t>abc@123.com</w:t>
            </w:r>
            <w:r w:rsidRPr="00737FF9">
              <w:t>",</w:t>
            </w:r>
          </w:p>
          <w:p w14:paraId="479ABDD8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Pr="004471D8">
              <w:t>contactName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",</w:t>
            </w:r>
          </w:p>
          <w:p w14:paraId="1671E548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",</w:t>
            </w:r>
          </w:p>
          <w:p w14:paraId="2A75BE85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price</w:t>
            </w:r>
            <w:r>
              <w:rPr>
                <w:rFonts w:hint="eastAsia"/>
              </w:rPr>
              <w:t>I</w:t>
            </w:r>
            <w:r>
              <w:t>nfo</w:t>
            </w:r>
            <w:proofErr w:type="spellEnd"/>
            <w:r w:rsidRPr="00737FF9">
              <w:t>": "</w:t>
            </w:r>
            <w:r>
              <w:rPr>
                <w:rFonts w:hint="eastAsia"/>
              </w:rPr>
              <w:t>默认资费</w:t>
            </w:r>
            <w:r w:rsidRPr="00737FF9">
              <w:t>",</w:t>
            </w:r>
          </w:p>
          <w:p w14:paraId="021AB31C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license</w:t>
            </w:r>
            <w:r>
              <w:rPr>
                <w:rFonts w:hint="eastAsia"/>
              </w:rPr>
              <w:t>D</w:t>
            </w:r>
            <w:r>
              <w:t>evNum</w:t>
            </w:r>
            <w:proofErr w:type="spellEnd"/>
            <w:r w:rsidRPr="00737FF9">
              <w:t xml:space="preserve">": </w:t>
            </w:r>
            <w:r>
              <w:t>200</w:t>
            </w:r>
            <w:r w:rsidRPr="00737FF9">
              <w:t>,</w:t>
            </w:r>
          </w:p>
          <w:p w14:paraId="5555F4E4" w14:textId="30DE395C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l</w:t>
            </w:r>
            <w:r>
              <w:t>icenseEndTime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5DA09FC0" w14:textId="584B57CF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="00A07876">
              <w:t>actionTime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761D802F" w14:textId="5D7494C9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871A20">
              <w:t>”2021-03-05”</w:t>
            </w:r>
            <w:r w:rsidRPr="00737FF9">
              <w:t>,</w:t>
            </w:r>
          </w:p>
          <w:p w14:paraId="64CB7971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6CFED351" w14:textId="77777777" w:rsidR="00EA3072" w:rsidRPr="00737FF9" w:rsidRDefault="00EA3072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06FDC084" w14:textId="77777777" w:rsidR="00EA3072" w:rsidRPr="00737FF9" w:rsidRDefault="00EA3072" w:rsidP="009F5766">
            <w:pPr>
              <w:ind w:firstLineChars="100" w:firstLine="210"/>
            </w:pPr>
            <w:r w:rsidRPr="00737FF9">
              <w:t>…</w:t>
            </w:r>
          </w:p>
          <w:p w14:paraId="4FCF459E" w14:textId="77777777" w:rsidR="00EA3072" w:rsidRPr="00737FF9" w:rsidRDefault="00EA3072" w:rsidP="009F5766">
            <w:r w:rsidRPr="00737FF9">
              <w:t>}</w:t>
            </w:r>
          </w:p>
        </w:tc>
      </w:tr>
      <w:tr w:rsidR="00EA3072" w:rsidRPr="00737FF9" w14:paraId="239F7FB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E4AD60" w14:textId="21A303CC" w:rsidR="00EA3072" w:rsidRPr="00737FF9" w:rsidRDefault="006A0550" w:rsidP="009F5766">
            <w:r>
              <w:rPr>
                <w:rFonts w:hint="eastAsia"/>
              </w:rPr>
              <w:t>正常</w:t>
            </w:r>
            <w:r w:rsidR="00EA3072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A6519F" w14:textId="00F8A0ED" w:rsidR="006A0550" w:rsidRDefault="006A0550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FDBF053" w14:textId="05D572EB" w:rsidR="00EA3072" w:rsidRPr="00737FF9" w:rsidRDefault="00EA3072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EA3072" w:rsidRPr="00737FF9" w14:paraId="0E9ADCF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F24D1E" w14:textId="5F9910D6" w:rsidR="00EA3072" w:rsidRPr="00737FF9" w:rsidRDefault="006A0550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854AFE" w14:textId="5D425ACB" w:rsidR="00EA3072" w:rsidRPr="00737FF9" w:rsidRDefault="006A0550" w:rsidP="009F5766">
            <w:r>
              <w:rPr>
                <w:rFonts w:hint="eastAsia"/>
              </w:rPr>
              <w:t>待定义</w:t>
            </w:r>
          </w:p>
        </w:tc>
      </w:tr>
      <w:tr w:rsidR="00EA3072" w:rsidRPr="00737FF9" w14:paraId="0CA35DC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1C091B" w14:textId="77777777" w:rsidR="00EA3072" w:rsidRPr="00737FF9" w:rsidRDefault="00EA3072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964A0B" w14:textId="77777777" w:rsidR="00EA3072" w:rsidRPr="00737FF9" w:rsidRDefault="00EA3072" w:rsidP="009F5766"/>
        </w:tc>
      </w:tr>
    </w:tbl>
    <w:p w14:paraId="30F2FCB6" w14:textId="77777777" w:rsidR="00373599" w:rsidRPr="00EA3072" w:rsidRDefault="00373599" w:rsidP="00373599"/>
    <w:p w14:paraId="74D5A5CF" w14:textId="644B3447" w:rsidR="00373599" w:rsidRDefault="00373599" w:rsidP="00373599">
      <w:pPr>
        <w:pStyle w:val="2"/>
      </w:pPr>
      <w:bookmarkStart w:id="19" w:name="_Toc90884093"/>
      <w:r>
        <w:rPr>
          <w:rFonts w:hint="eastAsia"/>
        </w:rPr>
        <w:t>租户</w:t>
      </w:r>
      <w:r w:rsidR="0087641E">
        <w:rPr>
          <w:rFonts w:hint="eastAsia"/>
        </w:rPr>
        <w:t>注销</w:t>
      </w:r>
      <w:bookmarkEnd w:id="19"/>
    </w:p>
    <w:p w14:paraId="4346F248" w14:textId="77777777" w:rsidR="00373599" w:rsidRDefault="00373599" w:rsidP="00373599">
      <w:pPr>
        <w:pStyle w:val="3"/>
      </w:pPr>
      <w:bookmarkStart w:id="20" w:name="_Toc90884094"/>
      <w:r>
        <w:rPr>
          <w:rFonts w:hint="eastAsia"/>
        </w:rPr>
        <w:lastRenderedPageBreak/>
        <w:t>字段详情</w:t>
      </w:r>
      <w:bookmarkEnd w:id="20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373599" w14:paraId="046C4453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C98635" w14:textId="77777777" w:rsidR="00373599" w:rsidRDefault="00373599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2E4EC2" w14:textId="77777777" w:rsidR="00373599" w:rsidRDefault="00373599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C904876" w14:textId="77777777" w:rsidR="00373599" w:rsidRDefault="00373599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8A47E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B5681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27FD0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EE0615" w14:textId="77777777" w:rsidR="00373599" w:rsidRDefault="00373599" w:rsidP="009F5766">
            <w:r>
              <w:rPr>
                <w:rFonts w:hint="eastAsia"/>
              </w:rPr>
              <w:t>备注</w:t>
            </w:r>
          </w:p>
        </w:tc>
      </w:tr>
      <w:tr w:rsidR="00373599" w14:paraId="59D6653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5DED2" w14:textId="77777777" w:rsidR="00373599" w:rsidRDefault="00373599" w:rsidP="009F5766">
            <w:r>
              <w:rPr>
                <w:rFonts w:hint="eastAsia"/>
              </w:rPr>
              <w:t>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C200BE" w14:textId="77777777" w:rsidR="00373599" w:rsidRDefault="00373599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A36CC9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14D36" w14:textId="77777777" w:rsidR="00373599" w:rsidRDefault="00373599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BE391" w14:textId="77777777" w:rsidR="00373599" w:rsidRDefault="00373599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65E812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84F5CB" w14:textId="77777777" w:rsidR="00373599" w:rsidRDefault="00373599" w:rsidP="009F5766">
            <w:r>
              <w:rPr>
                <w:rFonts w:hint="eastAsia"/>
              </w:rPr>
              <w:t>CB侧租户唯一标识</w:t>
            </w:r>
          </w:p>
        </w:tc>
      </w:tr>
      <w:tr w:rsidR="00373599" w14:paraId="1EA61440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45B765" w14:textId="77777777" w:rsidR="00373599" w:rsidRDefault="00373599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945C8" w14:textId="77777777" w:rsidR="00373599" w:rsidRDefault="00373599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16C3F4" w14:textId="3C096BB1" w:rsidR="00373599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683E42" w14:textId="77777777" w:rsidR="00373599" w:rsidRDefault="00373599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942EA" w14:textId="77777777" w:rsidR="00373599" w:rsidRDefault="00373599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F8FC26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EE2248" w14:textId="5F3795DC" w:rsidR="00373599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373599" w14:paraId="352C43D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63AAE6" w14:textId="77777777" w:rsidR="00373599" w:rsidRDefault="00373599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A0169D" w14:textId="77777777" w:rsidR="00373599" w:rsidRDefault="00373599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9075CD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42179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FD4C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F5F405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9F527D" w14:textId="77777777" w:rsidR="00373599" w:rsidRDefault="00373599" w:rsidP="009F5766"/>
        </w:tc>
      </w:tr>
      <w:tr w:rsidR="00373599" w14:paraId="5AB5DB8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32DB41" w14:textId="77777777" w:rsidR="00373599" w:rsidRDefault="00373599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124926" w14:textId="77777777" w:rsidR="00373599" w:rsidRDefault="00373599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8CE615" w14:textId="77777777" w:rsidR="00373599" w:rsidRDefault="00373599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3A513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08B29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7AC1D" w14:textId="77777777" w:rsidR="00373599" w:rsidRDefault="00373599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82B711" w14:textId="77777777" w:rsidR="00373599" w:rsidRDefault="00373599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0DB45192" w14:textId="10B47935" w:rsidR="00373599" w:rsidRDefault="00373599" w:rsidP="00373599"/>
    <w:p w14:paraId="769AA0C5" w14:textId="7016316B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0920F20D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552234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0DEC13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265DCF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99DE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C4AC4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D077D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05086D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0EEE112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F295E4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D3C5F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B1DB9C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402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07D61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D6DC1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C71143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3E8CB28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15E362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C0FFFF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29817F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9D741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3A4AA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F0F59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0B3211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1E72C751" w14:textId="77777777" w:rsidR="009A5965" w:rsidRPr="009A5965" w:rsidRDefault="009A5965" w:rsidP="00373599"/>
    <w:p w14:paraId="59A9FAFF" w14:textId="77777777" w:rsidR="00373599" w:rsidRPr="00737FF9" w:rsidRDefault="00373599" w:rsidP="00373599">
      <w:pPr>
        <w:pStyle w:val="3"/>
      </w:pPr>
      <w:bookmarkStart w:id="21" w:name="_Toc90884095"/>
      <w:r>
        <w:rPr>
          <w:rFonts w:hint="eastAsia"/>
        </w:rPr>
        <w:t>接口详情</w:t>
      </w:r>
      <w:bookmarkEnd w:id="21"/>
    </w:p>
    <w:p w14:paraId="690EE1E0" w14:textId="77777777" w:rsidR="00373599" w:rsidRPr="00737FF9" w:rsidRDefault="00373599" w:rsidP="00373599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373599" w:rsidRPr="00737FF9" w14:paraId="4C92766F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AFC3506" w14:textId="77777777" w:rsidR="00373599" w:rsidRPr="00737FF9" w:rsidRDefault="00373599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8B218A" w14:textId="0279737D" w:rsidR="00373599" w:rsidRPr="00737FF9" w:rsidRDefault="00373599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 w:rsidR="00B31B3E">
              <w:t>cb</w:t>
            </w:r>
            <w:proofErr w:type="gramEnd"/>
            <w:r w:rsidR="00B31B3E">
              <w:t>_</w:t>
            </w:r>
            <w:r>
              <w:t>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t>tenant</w:t>
            </w:r>
            <w:r w:rsidRPr="00737FF9">
              <w:rPr>
                <w:rFonts w:hint="eastAsia"/>
              </w:rPr>
              <w:t>/</w:t>
            </w:r>
            <w:r w:rsidR="007A33F5">
              <w:t>cancel</w:t>
            </w:r>
          </w:p>
        </w:tc>
      </w:tr>
      <w:tr w:rsidR="00373599" w:rsidRPr="00737FF9" w14:paraId="1252952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D66F38" w14:textId="77777777" w:rsidR="00373599" w:rsidRPr="00737FF9" w:rsidRDefault="00373599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758A97" w14:textId="77777777" w:rsidR="00373599" w:rsidRPr="00737FF9" w:rsidRDefault="00373599" w:rsidP="009F5766">
            <w:r w:rsidRPr="00737FF9">
              <w:rPr>
                <w:rFonts w:hint="eastAsia"/>
              </w:rPr>
              <w:t>POST</w:t>
            </w:r>
          </w:p>
        </w:tc>
      </w:tr>
      <w:tr w:rsidR="00373599" w:rsidRPr="00737FF9" w14:paraId="4C51B638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2FD767" w14:textId="77777777" w:rsidR="00373599" w:rsidRPr="00737FF9" w:rsidRDefault="00373599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6737AD" w14:textId="77777777" w:rsidR="00373599" w:rsidRDefault="00373599" w:rsidP="009F5766">
            <w:r w:rsidRPr="00737FF9">
              <w:t>{</w:t>
            </w:r>
          </w:p>
          <w:p w14:paraId="782E8A4F" w14:textId="3743C480" w:rsidR="00373599" w:rsidRPr="00737FF9" w:rsidRDefault="00373599" w:rsidP="00A0787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C7CEE0A" w14:textId="727D0A5C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 w:rsidR="00A07876">
              <w:t>actionTime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4FC4BA7E" w14:textId="42036BC6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49334AD7" w14:textId="77777777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4FCAF67E" w14:textId="77777777" w:rsidR="00373599" w:rsidRPr="00737FF9" w:rsidRDefault="00373599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385F1831" w14:textId="77777777" w:rsidR="00373599" w:rsidRPr="00737FF9" w:rsidRDefault="00373599" w:rsidP="009F5766">
            <w:pPr>
              <w:ind w:firstLineChars="100" w:firstLine="210"/>
            </w:pPr>
            <w:r w:rsidRPr="00737FF9">
              <w:t>…</w:t>
            </w:r>
          </w:p>
          <w:p w14:paraId="332FD02A" w14:textId="77777777" w:rsidR="00373599" w:rsidRPr="00737FF9" w:rsidRDefault="00373599" w:rsidP="009F5766">
            <w:r w:rsidRPr="00737FF9">
              <w:t>}</w:t>
            </w:r>
          </w:p>
        </w:tc>
      </w:tr>
      <w:tr w:rsidR="00373599" w:rsidRPr="00737FF9" w14:paraId="4A55002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C86FD0" w14:textId="55A20E83" w:rsidR="00373599" w:rsidRPr="00737FF9" w:rsidRDefault="006A0550" w:rsidP="009F5766">
            <w:r>
              <w:rPr>
                <w:rFonts w:hint="eastAsia"/>
              </w:rPr>
              <w:lastRenderedPageBreak/>
              <w:t>正常</w:t>
            </w:r>
            <w:r w:rsidR="00373599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E960E68" w14:textId="515124BE" w:rsidR="006A0550" w:rsidRDefault="006A0550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57666DD" w14:textId="4513AB0E" w:rsidR="00373599" w:rsidRPr="00737FF9" w:rsidRDefault="00373599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373599" w:rsidRPr="00737FF9" w14:paraId="3B264A0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F2D5A5" w14:textId="39358BFB" w:rsidR="00373599" w:rsidRPr="00737FF9" w:rsidRDefault="006A0550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FAE4BF" w14:textId="5F6B246A" w:rsidR="00373599" w:rsidRPr="00737FF9" w:rsidRDefault="006A0550" w:rsidP="009F5766">
            <w:r>
              <w:rPr>
                <w:rFonts w:hint="eastAsia"/>
              </w:rPr>
              <w:t>待定义</w:t>
            </w:r>
          </w:p>
        </w:tc>
      </w:tr>
      <w:tr w:rsidR="00373599" w:rsidRPr="00737FF9" w14:paraId="3B3E9504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F1E14E" w14:textId="77777777" w:rsidR="00373599" w:rsidRPr="00737FF9" w:rsidRDefault="00373599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5D381D" w14:textId="77777777" w:rsidR="00373599" w:rsidRPr="00737FF9" w:rsidRDefault="00373599" w:rsidP="009F5766"/>
        </w:tc>
      </w:tr>
    </w:tbl>
    <w:p w14:paraId="6AE7842E" w14:textId="77777777" w:rsidR="00373599" w:rsidRDefault="00373599" w:rsidP="00373599"/>
    <w:p w14:paraId="10560D9B" w14:textId="77777777" w:rsidR="00BB142A" w:rsidRPr="00EA3072" w:rsidRDefault="00BB142A" w:rsidP="00BB142A"/>
    <w:p w14:paraId="50549DB8" w14:textId="736C15C9" w:rsidR="00BB142A" w:rsidRDefault="00BB142A" w:rsidP="00BB142A">
      <w:pPr>
        <w:pStyle w:val="2"/>
      </w:pPr>
      <w:bookmarkStart w:id="22" w:name="_Toc90884096"/>
      <w:r>
        <w:rPr>
          <w:rFonts w:hint="eastAsia"/>
        </w:rPr>
        <w:t>子用户新增</w:t>
      </w:r>
      <w:bookmarkEnd w:id="22"/>
    </w:p>
    <w:p w14:paraId="59338557" w14:textId="77777777" w:rsidR="00BB142A" w:rsidRDefault="00BB142A" w:rsidP="00BB142A">
      <w:pPr>
        <w:pStyle w:val="3"/>
      </w:pPr>
      <w:bookmarkStart w:id="23" w:name="_Toc90884097"/>
      <w:r>
        <w:rPr>
          <w:rFonts w:hint="eastAsia"/>
        </w:rPr>
        <w:t>字段详情</w:t>
      </w:r>
      <w:bookmarkEnd w:id="23"/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985"/>
      </w:tblGrid>
      <w:tr w:rsidR="00BB142A" w14:paraId="71620B3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8F5138" w14:textId="77777777" w:rsidR="00BB142A" w:rsidRDefault="00BB142A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2B996D" w14:textId="77777777" w:rsidR="00BB142A" w:rsidRDefault="00BB142A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A9BA66" w14:textId="77777777" w:rsidR="00BB142A" w:rsidRDefault="00BB142A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09FB1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B0B7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53969E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C602B1" w14:textId="77777777" w:rsidR="00BB142A" w:rsidRDefault="00BB142A" w:rsidP="009F5766">
            <w:r>
              <w:rPr>
                <w:rFonts w:hint="eastAsia"/>
              </w:rPr>
              <w:t>备注</w:t>
            </w:r>
          </w:p>
        </w:tc>
      </w:tr>
      <w:tr w:rsidR="00BB142A" w14:paraId="002DB375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55A27C" w14:textId="5ECDE4B2" w:rsidR="00BB142A" w:rsidRDefault="00BB142A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4756F9" w14:textId="77777777" w:rsidR="00BB142A" w:rsidRDefault="00BB142A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E065D2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218D" w14:textId="77777777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6E628" w14:textId="77777777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4E65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444592" w14:textId="77777777" w:rsidR="00BB142A" w:rsidRDefault="00BB142A" w:rsidP="009F5766">
            <w:r>
              <w:rPr>
                <w:rFonts w:hint="eastAsia"/>
              </w:rPr>
              <w:t>CB侧租户唯一标识</w:t>
            </w:r>
          </w:p>
        </w:tc>
      </w:tr>
      <w:tr w:rsidR="00BB142A" w14:paraId="181C85B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B8D725" w14:textId="71AABD2A" w:rsidR="00BB142A" w:rsidRDefault="00BB142A" w:rsidP="009F5766">
            <w:r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26755" w14:textId="712E8C0A" w:rsidR="00BB142A" w:rsidRDefault="00BB142A" w:rsidP="009F5766">
            <w:proofErr w:type="spellStart"/>
            <w:r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2E6E6" w14:textId="75C402B9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0AFD0" w14:textId="6A5C4B84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5A97C" w14:textId="0B279C05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E3DBAE" w14:textId="70F3D942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6F6FB0" w14:textId="33348538" w:rsidR="00BB142A" w:rsidRDefault="00583817" w:rsidP="009F5766">
            <w:r>
              <w:rPr>
                <w:rFonts w:hint="eastAsia"/>
                <w:kern w:val="0"/>
              </w:rPr>
              <w:t>CB</w:t>
            </w:r>
            <w:proofErr w:type="gramStart"/>
            <w:r>
              <w:rPr>
                <w:rFonts w:hint="eastAsia"/>
                <w:kern w:val="0"/>
              </w:rPr>
              <w:t>侧用户</w:t>
            </w:r>
            <w:proofErr w:type="gramEnd"/>
            <w:r>
              <w:rPr>
                <w:rFonts w:hint="eastAsia"/>
                <w:kern w:val="0"/>
              </w:rPr>
              <w:t>唯一标识。</w:t>
            </w:r>
            <w:r w:rsidR="00A72FA4">
              <w:rPr>
                <w:rFonts w:hint="eastAsia"/>
                <w:kern w:val="0"/>
              </w:rPr>
              <w:t>可信移动安全平台中，手机号作为用户账号</w:t>
            </w:r>
            <w:r w:rsidR="00450CA8">
              <w:rPr>
                <w:rFonts w:hint="eastAsia"/>
                <w:kern w:val="0"/>
              </w:rPr>
              <w:t>,</w:t>
            </w:r>
            <w:r w:rsidR="00A72FA4">
              <w:rPr>
                <w:rFonts w:hint="eastAsia"/>
                <w:kern w:val="0"/>
              </w:rPr>
              <w:t>应具有全局唯一性</w:t>
            </w:r>
          </w:p>
        </w:tc>
      </w:tr>
      <w:tr w:rsidR="00BB142A" w14:paraId="4A67661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91A0CB" w14:textId="64B0758A" w:rsidR="00BB142A" w:rsidRDefault="00BB142A" w:rsidP="009F5766">
            <w:r>
              <w:rPr>
                <w:rFonts w:hint="eastAsia"/>
              </w:rPr>
              <w:t>手机号使用人姓名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D26E6E" w14:textId="609A0D2B" w:rsidR="00BB142A" w:rsidRDefault="00BB142A" w:rsidP="009F5766"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4E32DE7" w14:textId="30EB03B1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4DCBF" w14:textId="71C9FA91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55F74" w14:textId="5337BBD2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BDDB4" w14:textId="54640DAD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D4FFD6" w14:textId="77777777" w:rsidR="00BB142A" w:rsidRDefault="00BB142A" w:rsidP="009F5766"/>
        </w:tc>
      </w:tr>
      <w:tr w:rsidR="00BB142A" w14:paraId="17625F4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B7B036" w14:textId="5E80EDA5" w:rsidR="00BB142A" w:rsidRDefault="00BB142A" w:rsidP="009F5766">
            <w:r>
              <w:rPr>
                <w:rFonts w:hint="eastAsia"/>
              </w:rPr>
              <w:t>I</w:t>
            </w:r>
            <w:r>
              <w:t>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FDADE" w14:textId="3EB6CE2F" w:rsidR="00BB142A" w:rsidRDefault="00BB142A" w:rsidP="009F5766"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AC228E" w14:textId="666C1D1B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68C5C" w14:textId="6C9E70ED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3791E" w14:textId="3CBC720C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BA499F" w14:textId="76AE11DE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A70471" w14:textId="77777777" w:rsidR="00BB142A" w:rsidRDefault="00BB142A" w:rsidP="009F5766"/>
        </w:tc>
      </w:tr>
      <w:tr w:rsidR="000F7397" w14:paraId="735B450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AEDF7D" w14:textId="7429933D" w:rsidR="000F7397" w:rsidRDefault="00DF073B" w:rsidP="009F5766">
            <w:r>
              <w:rPr>
                <w:rFonts w:hint="eastAsia"/>
              </w:rPr>
              <w:t>子用户</w:t>
            </w:r>
            <w:r w:rsidR="004A6550">
              <w:rPr>
                <w:rFonts w:hint="eastAsia"/>
              </w:rPr>
              <w:t>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C074F5" w14:textId="01827D37" w:rsidR="000F7397" w:rsidRDefault="00E54A6F" w:rsidP="009F5766">
            <w:proofErr w:type="spellStart"/>
            <w:r>
              <w:t>userP</w:t>
            </w:r>
            <w:r w:rsidR="004A6550">
              <w:t>rice</w:t>
            </w:r>
            <w:r w:rsidR="000E2D28"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53BDD5" w14:textId="060A5118" w:rsidR="000F7397" w:rsidRDefault="000E2D28" w:rsidP="009F5766">
            <w:r>
              <w:t>In</w:t>
            </w:r>
            <w:r>
              <w:rPr>
                <w:rFonts w:hint="eastAsia"/>
              </w:rPr>
              <w:t>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684B2" w14:textId="54D5BC57" w:rsidR="000F7397" w:rsidRDefault="000F7397" w:rsidP="009F5766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D854A" w14:textId="7AF14CB7" w:rsidR="000F7397" w:rsidRDefault="000F7397" w:rsidP="009F5766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2F65E9" w14:textId="31608801" w:rsidR="000F7397" w:rsidRDefault="004A6550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B0F013" w14:textId="16190FA7" w:rsidR="000F7397" w:rsidRDefault="00807F4A" w:rsidP="00807F4A">
            <w:pPr>
              <w:jc w:val="center"/>
            </w:pPr>
            <w:r>
              <w:rPr>
                <w:rFonts w:hint="eastAsia"/>
              </w:rPr>
              <w:t>标准版：</w:t>
            </w:r>
            <w:r w:rsidRPr="00807F4A">
              <w:t>30、25、20、15、12及10</w:t>
            </w:r>
          </w:p>
          <w:p w14:paraId="15658991" w14:textId="059153A8" w:rsidR="00807F4A" w:rsidRDefault="00807F4A" w:rsidP="0087641E">
            <w:pPr>
              <w:jc w:val="center"/>
            </w:pPr>
            <w:r>
              <w:rPr>
                <w:rFonts w:hint="eastAsia"/>
              </w:rPr>
              <w:t>定制版:</w:t>
            </w:r>
            <w:r>
              <w:t xml:space="preserve"> </w:t>
            </w:r>
            <w:r>
              <w:rPr>
                <w:rFonts w:hint="eastAsia"/>
              </w:rPr>
              <w:t>400、300、250、200、150、100及50</w:t>
            </w:r>
          </w:p>
        </w:tc>
      </w:tr>
      <w:tr w:rsidR="00BB142A" w14:paraId="1A34D01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226CEDE" w14:textId="353048E2" w:rsidR="00BB142A" w:rsidRDefault="00BB142A" w:rsidP="009F5766">
            <w:r>
              <w:rPr>
                <w:rFonts w:hint="eastAsia"/>
              </w:rPr>
              <w:t>I</w:t>
            </w:r>
            <w:r>
              <w:t>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DAD9CF" w14:textId="5FA8C3F5" w:rsidR="00BB142A" w:rsidRDefault="00BB142A" w:rsidP="009F5766"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E2DF1F" w14:textId="0B48FB1B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68B19" w14:textId="155F35CD" w:rsidR="00BB142A" w:rsidRDefault="00BB142A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2E198" w14:textId="335E9131" w:rsidR="00BB142A" w:rsidRDefault="00BB142A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5882C" w14:textId="73FC310B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5AE85" w14:textId="77777777" w:rsidR="00BB142A" w:rsidRDefault="00BB142A" w:rsidP="009F5766"/>
        </w:tc>
      </w:tr>
      <w:tr w:rsidR="00BB142A" w14:paraId="45F7ED0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4A3291" w14:textId="5C809558" w:rsidR="00BB142A" w:rsidRDefault="00CB37A1" w:rsidP="009F5766">
            <w:r>
              <w:rPr>
                <w:rFonts w:hint="eastAsia"/>
              </w:rPr>
              <w:t>资费</w:t>
            </w:r>
            <w:r w:rsidR="00BB142A">
              <w:rPr>
                <w:rFonts w:hint="eastAsia"/>
              </w:rPr>
              <w:t>生效时间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82E52E" w14:textId="77777777" w:rsidR="00BB142A" w:rsidRDefault="00BB142A" w:rsidP="009F5766">
            <w:proofErr w:type="spellStart"/>
            <w:r>
              <w:t>actionTime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9EEB5C" w14:textId="79E8E126" w:rsidR="00BB142A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7CD23" w14:textId="77777777" w:rsidR="00BB142A" w:rsidRDefault="00BB142A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591B4" w14:textId="77777777" w:rsidR="00BB142A" w:rsidRDefault="00BB142A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F3917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4204B5C" w14:textId="5BC05541" w:rsidR="00BB142A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BB142A" w14:paraId="1064DB74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4DE363" w14:textId="77777777" w:rsidR="00BB142A" w:rsidRDefault="00BB142A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E193ABB" w14:textId="77777777" w:rsidR="00BB142A" w:rsidRDefault="00BB142A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EF1C1B" w14:textId="453535A0" w:rsidR="00BB142A" w:rsidRDefault="00811D3F" w:rsidP="009F5766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62188" w14:textId="77777777" w:rsidR="00BB142A" w:rsidRDefault="00BB142A" w:rsidP="009F576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438F" w14:textId="77777777" w:rsidR="00BB142A" w:rsidRDefault="00BB142A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59A709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B69AED5" w14:textId="1A373AE7" w:rsidR="00BB142A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BB142A" w14:paraId="12AC3C26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39BDA" w14:textId="77777777" w:rsidR="00BB142A" w:rsidRDefault="00BB142A" w:rsidP="009F5766">
            <w:r>
              <w:rPr>
                <w:rFonts w:hint="eastAsia"/>
              </w:rPr>
              <w:lastRenderedPageBreak/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BEC234" w14:textId="77777777" w:rsidR="00BB142A" w:rsidRDefault="00BB142A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2D0DB9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43AF6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D785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86CF60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CE6959" w14:textId="77777777" w:rsidR="00BB142A" w:rsidRDefault="00BB142A" w:rsidP="009F5766"/>
        </w:tc>
      </w:tr>
      <w:tr w:rsidR="00BB142A" w14:paraId="720E516A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C35D9" w14:textId="77777777" w:rsidR="00BB142A" w:rsidRDefault="00BB142A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AC0F0" w14:textId="77777777" w:rsidR="00BB142A" w:rsidRDefault="00BB142A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C8A1CF" w14:textId="77777777" w:rsidR="00BB142A" w:rsidRDefault="00BB142A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46E3E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3DE1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F0B63B" w14:textId="77777777" w:rsidR="00BB142A" w:rsidRDefault="00BB142A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8BD8F0" w14:textId="77777777" w:rsidR="00BB142A" w:rsidRDefault="00BB142A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2A5654BB" w14:textId="36AADF82" w:rsidR="00BB142A" w:rsidRDefault="00BB142A" w:rsidP="00BB142A"/>
    <w:p w14:paraId="544D439C" w14:textId="461EB494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A454AB9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239F49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A287BD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3E3DCB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704E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25F3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4AA22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3AC932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59638BAE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506098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966257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76325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D7C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605C3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7C7A9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E36341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32C004EF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F26E99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89BC00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BFE0C5D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D26C0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45ADC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8E6BDB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CCAAC4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23025FD8" w14:textId="77777777" w:rsidR="009A5965" w:rsidRPr="009A5965" w:rsidRDefault="009A5965" w:rsidP="00BB142A"/>
    <w:p w14:paraId="4CFD6246" w14:textId="77777777" w:rsidR="00BB142A" w:rsidRPr="00737FF9" w:rsidRDefault="00BB142A" w:rsidP="00BB142A">
      <w:pPr>
        <w:pStyle w:val="3"/>
      </w:pPr>
      <w:bookmarkStart w:id="24" w:name="_Toc90884098"/>
      <w:r>
        <w:rPr>
          <w:rFonts w:hint="eastAsia"/>
        </w:rPr>
        <w:t>接口详情</w:t>
      </w:r>
      <w:bookmarkEnd w:id="24"/>
    </w:p>
    <w:p w14:paraId="2FAFF730" w14:textId="77777777" w:rsidR="00BB142A" w:rsidRPr="00737FF9" w:rsidRDefault="00BB142A" w:rsidP="00BB142A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BB142A" w:rsidRPr="00737FF9" w14:paraId="558699F7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AACB86" w14:textId="77777777" w:rsidR="00BB142A" w:rsidRPr="00737FF9" w:rsidRDefault="00BB142A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E9A6A" w14:textId="78FF8C0B" w:rsidR="00BB142A" w:rsidRPr="00737FF9" w:rsidRDefault="00BB142A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 w:rsidR="001A16B5">
              <w:rPr>
                <w:rFonts w:hint="eastAsia"/>
              </w:rPr>
              <w:t>u</w:t>
            </w:r>
            <w:r w:rsidR="001A16B5">
              <w:t>ser</w:t>
            </w:r>
            <w:r w:rsidRPr="00737FF9">
              <w:rPr>
                <w:rFonts w:hint="eastAsia"/>
              </w:rPr>
              <w:t>/</w:t>
            </w:r>
            <w:r w:rsidR="001A16B5">
              <w:t>register</w:t>
            </w:r>
          </w:p>
        </w:tc>
      </w:tr>
      <w:tr w:rsidR="00BB142A" w:rsidRPr="00737FF9" w14:paraId="1849F43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CD812F" w14:textId="77777777" w:rsidR="00BB142A" w:rsidRPr="00737FF9" w:rsidRDefault="00BB142A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1A37F" w14:textId="77777777" w:rsidR="00BB142A" w:rsidRPr="00737FF9" w:rsidRDefault="00BB142A" w:rsidP="009F5766">
            <w:r w:rsidRPr="00737FF9">
              <w:rPr>
                <w:rFonts w:hint="eastAsia"/>
              </w:rPr>
              <w:t>POST</w:t>
            </w:r>
          </w:p>
        </w:tc>
      </w:tr>
      <w:tr w:rsidR="00BB142A" w:rsidRPr="00737FF9" w14:paraId="03B1217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299FFD" w14:textId="77777777" w:rsidR="00BB142A" w:rsidRPr="00737FF9" w:rsidRDefault="00BB142A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EBA2D9" w14:textId="77777777" w:rsidR="00BB142A" w:rsidRDefault="00BB142A" w:rsidP="009F5766">
            <w:r w:rsidRPr="00737FF9">
              <w:t>{</w:t>
            </w:r>
          </w:p>
          <w:p w14:paraId="2DD334ED" w14:textId="0A1D8328" w:rsidR="00BB142A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293D3899" w14:textId="43085AE4" w:rsidR="001A16B5" w:rsidRDefault="001A16B5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7DEF91DA" w14:textId="3293C2F5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r>
              <w:rPr>
                <w:rFonts w:hint="eastAsia"/>
              </w:rPr>
              <w:t>name</w:t>
            </w:r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0C71D9F2" w14:textId="63F7B5D2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73009F2E" w14:textId="210A8CFC" w:rsidR="001A16B5" w:rsidRPr="00737FF9" w:rsidRDefault="001A16B5" w:rsidP="001A16B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1AA236A0" w14:textId="53DB7A65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5C165963" w14:textId="25F363AA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0E5AE9">
              <w:t>”2021-03-05”</w:t>
            </w:r>
            <w:r w:rsidRPr="00737FF9">
              <w:t>,</w:t>
            </w:r>
          </w:p>
          <w:p w14:paraId="60700CD2" w14:textId="77777777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45A8B6AB" w14:textId="77777777" w:rsidR="00BB142A" w:rsidRPr="00737FF9" w:rsidRDefault="00BB142A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7474AAEA" w14:textId="77777777" w:rsidR="00BB142A" w:rsidRPr="00737FF9" w:rsidRDefault="00BB142A" w:rsidP="009F5766">
            <w:pPr>
              <w:ind w:firstLineChars="100" w:firstLine="210"/>
            </w:pPr>
            <w:r w:rsidRPr="00737FF9">
              <w:t>…</w:t>
            </w:r>
          </w:p>
          <w:p w14:paraId="3ACDC952" w14:textId="77777777" w:rsidR="00BB142A" w:rsidRPr="00737FF9" w:rsidRDefault="00BB142A" w:rsidP="009F5766">
            <w:r w:rsidRPr="00737FF9">
              <w:t>}</w:t>
            </w:r>
          </w:p>
        </w:tc>
      </w:tr>
      <w:tr w:rsidR="00BB142A" w:rsidRPr="00737FF9" w14:paraId="1C75BB48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C8693" w14:textId="3AEBF190" w:rsidR="00BB142A" w:rsidRPr="00737FF9" w:rsidRDefault="00F863E6" w:rsidP="009F5766">
            <w:r>
              <w:rPr>
                <w:rFonts w:hint="eastAsia"/>
              </w:rPr>
              <w:t>正常</w:t>
            </w:r>
            <w:r w:rsidR="00BB142A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E67E6" w14:textId="3A4A934A" w:rsidR="00F863E6" w:rsidRDefault="00F863E6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1A39AC8" w14:textId="089F04F9" w:rsidR="00BB142A" w:rsidRPr="00737FF9" w:rsidRDefault="00BB142A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BB142A" w:rsidRPr="00737FF9" w14:paraId="38FFC14A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9E7DB7" w14:textId="7944C0FF" w:rsidR="00BB142A" w:rsidRPr="00737FF9" w:rsidRDefault="00F863E6" w:rsidP="009F5766">
            <w:r>
              <w:rPr>
                <w:rFonts w:hint="eastAsia"/>
              </w:rPr>
              <w:lastRenderedPageBreak/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9B70A" w14:textId="3DB9C5C3" w:rsidR="00BB142A" w:rsidRPr="00737FF9" w:rsidRDefault="00F863E6" w:rsidP="009F5766">
            <w:r>
              <w:rPr>
                <w:rFonts w:hint="eastAsia"/>
              </w:rPr>
              <w:t>待定义</w:t>
            </w:r>
          </w:p>
        </w:tc>
      </w:tr>
      <w:tr w:rsidR="00BB142A" w:rsidRPr="00737FF9" w14:paraId="5095B60E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6A718BC" w14:textId="77777777" w:rsidR="00BB142A" w:rsidRPr="00737FF9" w:rsidRDefault="00BB142A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6CD0DF" w14:textId="77777777" w:rsidR="00BB142A" w:rsidRPr="00737FF9" w:rsidRDefault="00BB142A" w:rsidP="009F5766"/>
        </w:tc>
      </w:tr>
    </w:tbl>
    <w:p w14:paraId="1A761606" w14:textId="77777777" w:rsidR="00BB142A" w:rsidRDefault="00BB142A" w:rsidP="00BB142A"/>
    <w:p w14:paraId="3D0BDBA1" w14:textId="77777777" w:rsidR="00665068" w:rsidRPr="00EA3072" w:rsidRDefault="00665068" w:rsidP="00665068"/>
    <w:p w14:paraId="0AF57EC4" w14:textId="18CCB8C5" w:rsidR="00665068" w:rsidRDefault="00665068" w:rsidP="00665068">
      <w:pPr>
        <w:pStyle w:val="2"/>
      </w:pPr>
      <w:bookmarkStart w:id="25" w:name="_Toc90884099"/>
      <w:r>
        <w:rPr>
          <w:rFonts w:hint="eastAsia"/>
        </w:rPr>
        <w:t>子用户变更</w:t>
      </w:r>
      <w:bookmarkEnd w:id="25"/>
    </w:p>
    <w:p w14:paraId="070CDF6D" w14:textId="77777777" w:rsidR="00665068" w:rsidRDefault="00665068" w:rsidP="00665068">
      <w:pPr>
        <w:pStyle w:val="3"/>
      </w:pPr>
      <w:bookmarkStart w:id="26" w:name="_Toc90884100"/>
      <w:r>
        <w:rPr>
          <w:rFonts w:hint="eastAsia"/>
        </w:rPr>
        <w:t>字段详情</w:t>
      </w:r>
      <w:bookmarkEnd w:id="26"/>
    </w:p>
    <w:tbl>
      <w:tblPr>
        <w:tblW w:w="7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701"/>
      </w:tblGrid>
      <w:tr w:rsidR="00665068" w14:paraId="2E64F3D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E4113F" w14:textId="77777777" w:rsidR="00665068" w:rsidRDefault="00665068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765DA7" w14:textId="77777777" w:rsidR="00665068" w:rsidRDefault="00665068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F3993F" w14:textId="77777777" w:rsidR="00665068" w:rsidRDefault="00665068" w:rsidP="009F5766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AEDF7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7DBBF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D5FF02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A4DAA6" w14:textId="77777777" w:rsidR="00665068" w:rsidRDefault="00665068" w:rsidP="009F5766">
            <w:r>
              <w:rPr>
                <w:rFonts w:hint="eastAsia"/>
              </w:rPr>
              <w:t>备注</w:t>
            </w:r>
          </w:p>
        </w:tc>
      </w:tr>
      <w:tr w:rsidR="00665068" w14:paraId="4AEBD49B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EC2BF1" w14:textId="77777777" w:rsidR="00665068" w:rsidRDefault="00665068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5EA168" w14:textId="77777777" w:rsidR="00665068" w:rsidRDefault="00665068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62D924" w14:textId="77777777" w:rsidR="00665068" w:rsidRDefault="00665068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030F" w14:textId="77777777" w:rsidR="00665068" w:rsidRDefault="00665068" w:rsidP="009F5766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F2D24" w14:textId="77777777" w:rsidR="00665068" w:rsidRDefault="00665068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839DFC" w14:textId="77777777" w:rsidR="00665068" w:rsidRDefault="00665068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50B992" w14:textId="77777777" w:rsidR="00665068" w:rsidRDefault="00665068" w:rsidP="009F5766">
            <w:r>
              <w:rPr>
                <w:rFonts w:hint="eastAsia"/>
              </w:rPr>
              <w:t>CB侧租户唯一标识</w:t>
            </w:r>
          </w:p>
        </w:tc>
      </w:tr>
      <w:tr w:rsidR="00665068" w14:paraId="3F78014E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480B7C" w14:textId="77777777" w:rsidR="00665068" w:rsidRPr="001E42FC" w:rsidRDefault="00665068" w:rsidP="009F5766">
            <w:r w:rsidRPr="001E42FC"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ED8855" w14:textId="77777777" w:rsidR="00665068" w:rsidRPr="001E42FC" w:rsidRDefault="00665068" w:rsidP="009F5766">
            <w:proofErr w:type="spellStart"/>
            <w:r w:rsidRPr="001E42FC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94217C" w14:textId="77777777" w:rsidR="00665068" w:rsidRPr="001E42FC" w:rsidRDefault="00665068" w:rsidP="009F5766">
            <w:r w:rsidRPr="001E42FC"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56E96" w14:textId="77777777" w:rsidR="00665068" w:rsidRPr="001E42FC" w:rsidRDefault="00665068" w:rsidP="009F5766">
            <w:r w:rsidRPr="001E42F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0307C" w14:textId="77777777" w:rsidR="00665068" w:rsidRPr="001E42FC" w:rsidRDefault="00665068" w:rsidP="009F5766">
            <w:r w:rsidRPr="001E42FC"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50BD2A" w14:textId="4E27F88A" w:rsidR="00665068" w:rsidRPr="001E42FC" w:rsidRDefault="001E42FC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75F655" w14:textId="2F571A90" w:rsidR="00665068" w:rsidRPr="00FF052C" w:rsidRDefault="001E42FC" w:rsidP="00FF052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="006978D9" w:rsidRPr="001E42FC">
              <w:rPr>
                <w:rFonts w:hint="eastAsia"/>
                <w:kern w:val="0"/>
              </w:rPr>
              <w:t>可信移动安全平台中，手机号作为用户账号</w:t>
            </w:r>
            <w:r w:rsidR="00B50359">
              <w:rPr>
                <w:rFonts w:hint="eastAsia"/>
                <w:kern w:val="0"/>
              </w:rPr>
              <w:t>，</w:t>
            </w:r>
            <w:r w:rsidR="006978D9" w:rsidRPr="001E42FC">
              <w:rPr>
                <w:rFonts w:hint="eastAsia"/>
                <w:kern w:val="0"/>
              </w:rPr>
              <w:t>应具有全局唯一性</w:t>
            </w:r>
            <w:r w:rsidR="006978D9" w:rsidRPr="001E42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FA23A2" w14:paraId="416D563D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02770" w14:textId="486D8581" w:rsidR="00FA23A2" w:rsidRPr="001E42FC" w:rsidRDefault="00FA23A2" w:rsidP="00FA23A2">
            <w:r>
              <w:rPr>
                <w:rFonts w:hint="eastAsia"/>
              </w:rPr>
              <w:t>手机号使用人姓名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45F0E5" w14:textId="2CA77510" w:rsidR="00FA23A2" w:rsidRPr="001E42FC" w:rsidRDefault="00FA23A2" w:rsidP="00FA23A2">
            <w:r>
              <w:rPr>
                <w:rFonts w:hint="eastAsia"/>
              </w:rPr>
              <w:t>name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3748C0" w14:textId="2F42C06E" w:rsidR="00FA23A2" w:rsidRPr="001E42FC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B322" w14:textId="2EDCF8BB" w:rsidR="00FA23A2" w:rsidRPr="001E42FC" w:rsidRDefault="00FA23A2" w:rsidP="00FA23A2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00D6" w14:textId="6E3EDD52" w:rsidR="00FA23A2" w:rsidRPr="001E42FC" w:rsidRDefault="00FA23A2" w:rsidP="00FA23A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BD148" w14:textId="7D917BFD" w:rsidR="00FA23A2" w:rsidRDefault="00A479FB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D89231" w14:textId="77777777" w:rsidR="00FA23A2" w:rsidRDefault="00FA23A2" w:rsidP="00FA23A2">
            <w:pPr>
              <w:widowControl/>
              <w:jc w:val="left"/>
            </w:pPr>
          </w:p>
        </w:tc>
      </w:tr>
      <w:tr w:rsidR="00FA23A2" w14:paraId="588FEC87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FADADD" w14:textId="2DF18C31" w:rsidR="00FA23A2" w:rsidRPr="001E42FC" w:rsidRDefault="00FA23A2" w:rsidP="00FA23A2">
            <w:r>
              <w:rPr>
                <w:rFonts w:hint="eastAsia"/>
              </w:rPr>
              <w:t>子用户资费信息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B0E8D" w14:textId="349438BF" w:rsidR="00FA23A2" w:rsidRPr="001E42FC" w:rsidRDefault="00FA23A2" w:rsidP="00FA23A2">
            <w:proofErr w:type="spellStart"/>
            <w:r>
              <w:t>userPrice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5A0EE5" w14:textId="3551B74D" w:rsidR="00FA23A2" w:rsidRPr="001E42FC" w:rsidRDefault="00FA23A2" w:rsidP="00FA23A2">
            <w:r>
              <w:t>In</w:t>
            </w:r>
            <w:r>
              <w:rPr>
                <w:rFonts w:hint="eastAsia"/>
              </w:rPr>
              <w:t>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083C" w14:textId="77777777" w:rsidR="00FA23A2" w:rsidRPr="001E42FC" w:rsidRDefault="00FA23A2" w:rsidP="00FA23A2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C39B" w14:textId="77777777" w:rsidR="00FA23A2" w:rsidRPr="001E42FC" w:rsidRDefault="00FA23A2" w:rsidP="00FA23A2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CEFB08" w14:textId="5EFEBB36" w:rsidR="00FA23A2" w:rsidRDefault="00A479FB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A4873E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标准版：</w:t>
            </w:r>
            <w:r w:rsidRPr="00807F4A">
              <w:t>30、25、20、15、12及10</w:t>
            </w:r>
          </w:p>
          <w:p w14:paraId="7681470E" w14:textId="01E53B94" w:rsidR="00FA23A2" w:rsidRDefault="00FA23A2" w:rsidP="00FA23A2">
            <w:pPr>
              <w:widowControl/>
              <w:jc w:val="left"/>
            </w:pPr>
            <w:r>
              <w:rPr>
                <w:rFonts w:hint="eastAsia"/>
              </w:rPr>
              <w:t>定制版:</w:t>
            </w:r>
            <w:r>
              <w:t xml:space="preserve"> </w:t>
            </w:r>
            <w:r>
              <w:rPr>
                <w:rFonts w:hint="eastAsia"/>
              </w:rPr>
              <w:t>400、300、250、200、150、100及50</w:t>
            </w:r>
          </w:p>
        </w:tc>
      </w:tr>
      <w:tr w:rsidR="00FA23A2" w14:paraId="6FDB7481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90C410" w14:textId="630E4064" w:rsidR="00FA23A2" w:rsidRDefault="00FA23A2" w:rsidP="00FA23A2">
            <w:r>
              <w:rPr>
                <w:rFonts w:hint="eastAsia"/>
              </w:rPr>
              <w:t>资费生效时间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BE6543" w14:textId="77777777" w:rsidR="00FA23A2" w:rsidRDefault="00FA23A2" w:rsidP="00FA23A2">
            <w:proofErr w:type="spellStart"/>
            <w:r>
              <w:t>actionTime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3FB82B" w14:textId="7BE042D2" w:rsidR="00FA23A2" w:rsidRDefault="00FA23A2" w:rsidP="00FA23A2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93B24" w14:textId="77777777" w:rsidR="00FA23A2" w:rsidRDefault="00FA23A2" w:rsidP="00FA23A2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E8EAB" w14:textId="77777777" w:rsidR="00FA23A2" w:rsidRDefault="00FA23A2" w:rsidP="00FA23A2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437F8" w14:textId="2FC9792F" w:rsidR="00FA23A2" w:rsidRDefault="00FA23A2" w:rsidP="00FA23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041D0E" w14:textId="5662FC44" w:rsidR="00FA23A2" w:rsidRDefault="00FA23A2" w:rsidP="00FA23A2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A23A2" w14:paraId="527CDED9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117192" w14:textId="77777777" w:rsidR="00FA23A2" w:rsidRDefault="00FA23A2" w:rsidP="00FA23A2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53EDFDB" w14:textId="77777777" w:rsidR="00FA23A2" w:rsidRDefault="00FA23A2" w:rsidP="00FA23A2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1EAB06" w14:textId="4DFEB348" w:rsidR="00FA23A2" w:rsidRDefault="00FA23A2" w:rsidP="00FA23A2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3F68C" w14:textId="77777777" w:rsidR="00FA23A2" w:rsidRDefault="00FA23A2" w:rsidP="00FA23A2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2BF5" w14:textId="77777777" w:rsidR="00FA23A2" w:rsidRDefault="00FA23A2" w:rsidP="00FA23A2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B11A57" w14:textId="61C7B7F6" w:rsidR="00FA23A2" w:rsidRDefault="00FA23A2" w:rsidP="00FA23A2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87641E"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4C4841" w14:textId="5E7324A8" w:rsidR="00FA23A2" w:rsidRDefault="00FA23A2" w:rsidP="00FA23A2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FA23A2" w14:paraId="0B6929BF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7E00A1" w14:textId="77777777" w:rsidR="00FA23A2" w:rsidRDefault="00FA23A2" w:rsidP="00FA23A2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EAD324" w14:textId="77777777" w:rsidR="00FA23A2" w:rsidRDefault="00FA23A2" w:rsidP="00FA23A2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B2DDD4" w14:textId="77777777" w:rsidR="00FA23A2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4C804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9E531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CA7B4A" w14:textId="71B7EE1E" w:rsidR="00FA23A2" w:rsidRDefault="0087641E" w:rsidP="00FA23A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E8B4B4" w14:textId="77777777" w:rsidR="00FA23A2" w:rsidRDefault="00FA23A2" w:rsidP="00FA23A2"/>
        </w:tc>
      </w:tr>
      <w:tr w:rsidR="00FA23A2" w14:paraId="1901B4EC" w14:textId="77777777" w:rsidTr="00EF4D4C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733B62" w14:textId="77777777" w:rsidR="00FA23A2" w:rsidRDefault="00FA23A2" w:rsidP="00FA23A2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BA04E1" w14:textId="77777777" w:rsidR="00FA23A2" w:rsidRDefault="00FA23A2" w:rsidP="00FA23A2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5A0341" w14:textId="77777777" w:rsidR="00FA23A2" w:rsidRDefault="00FA23A2" w:rsidP="00FA23A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B473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5F77" w14:textId="77777777" w:rsidR="00FA23A2" w:rsidRDefault="00FA23A2" w:rsidP="00FA23A2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1094134" w14:textId="306FD0AD" w:rsidR="00FA23A2" w:rsidRDefault="0087641E" w:rsidP="00FA23A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175417" w14:textId="77777777" w:rsidR="00FA23A2" w:rsidRDefault="00FA23A2" w:rsidP="00FA23A2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71868EE8" w14:textId="0B8A159A" w:rsidR="00665068" w:rsidRDefault="00665068" w:rsidP="00665068"/>
    <w:p w14:paraId="4B6B6114" w14:textId="26E0BC63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36A4773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F87094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D03BE0D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EBBDD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9B72B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4DB11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24EB1F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5CFD32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5244B0D1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43C9EB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A5E642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7F3A0F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3213F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F58E2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81BEA0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7AE8E0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114478B1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401ACB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650A18F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52AD2F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AD3CB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BE5FE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323138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1A645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16A7F1EB" w14:textId="77777777" w:rsidR="009A5965" w:rsidRPr="009A5965" w:rsidRDefault="009A5965" w:rsidP="00665068"/>
    <w:p w14:paraId="52255DEE" w14:textId="77777777" w:rsidR="00665068" w:rsidRPr="00737FF9" w:rsidRDefault="00665068" w:rsidP="00665068">
      <w:pPr>
        <w:pStyle w:val="3"/>
      </w:pPr>
      <w:bookmarkStart w:id="27" w:name="_Toc90884101"/>
      <w:r>
        <w:rPr>
          <w:rFonts w:hint="eastAsia"/>
        </w:rPr>
        <w:t>接口详情</w:t>
      </w:r>
      <w:bookmarkEnd w:id="27"/>
    </w:p>
    <w:p w14:paraId="7E9152D7" w14:textId="77777777" w:rsidR="00665068" w:rsidRPr="00737FF9" w:rsidRDefault="00665068" w:rsidP="00665068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665068" w:rsidRPr="00737FF9" w14:paraId="19EE151D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240B13" w14:textId="77777777" w:rsidR="00665068" w:rsidRPr="00737FF9" w:rsidRDefault="00665068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C9B33E" w14:textId="2C6D49D6" w:rsidR="00665068" w:rsidRPr="00737FF9" w:rsidRDefault="00665068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 w:rsidR="001F718B">
              <w:t>update</w:t>
            </w:r>
          </w:p>
        </w:tc>
      </w:tr>
      <w:tr w:rsidR="00665068" w:rsidRPr="00737FF9" w14:paraId="2FD2B032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ACA6DE" w14:textId="77777777" w:rsidR="00665068" w:rsidRPr="00737FF9" w:rsidRDefault="00665068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8A685E" w14:textId="77777777" w:rsidR="00665068" w:rsidRPr="00737FF9" w:rsidRDefault="00665068" w:rsidP="009F5766">
            <w:r w:rsidRPr="00737FF9">
              <w:rPr>
                <w:rFonts w:hint="eastAsia"/>
              </w:rPr>
              <w:t>POST</w:t>
            </w:r>
          </w:p>
        </w:tc>
      </w:tr>
      <w:tr w:rsidR="00665068" w:rsidRPr="00737FF9" w14:paraId="588B0BD1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BE4408" w14:textId="77777777" w:rsidR="00665068" w:rsidRPr="00737FF9" w:rsidRDefault="00665068" w:rsidP="009F5766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44C6E3" w14:textId="77777777" w:rsidR="00665068" w:rsidRDefault="00665068" w:rsidP="009F5766">
            <w:r w:rsidRPr="00737FF9">
              <w:t>{</w:t>
            </w:r>
          </w:p>
          <w:p w14:paraId="0F8EE675" w14:textId="77777777" w:rsidR="00665068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782BD0DF" w14:textId="4F734699" w:rsidR="00665068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146835E0" w14:textId="56D11099" w:rsidR="0024225A" w:rsidRDefault="0024225A" w:rsidP="0024225A">
            <w:pPr>
              <w:ind w:firstLineChars="100" w:firstLine="210"/>
            </w:pPr>
            <w:r w:rsidRPr="00737FF9">
              <w:t>"</w:t>
            </w:r>
            <w:proofErr w:type="spellStart"/>
            <w:r>
              <w:t>cbStatus</w:t>
            </w:r>
            <w:proofErr w:type="spellEnd"/>
            <w:r w:rsidRPr="00737FF9">
              <w:t xml:space="preserve">": </w:t>
            </w:r>
            <w:r>
              <w:t>0</w:t>
            </w:r>
            <w:r>
              <w:rPr>
                <w:rFonts w:hint="eastAsia"/>
              </w:rPr>
              <w:t>,</w:t>
            </w:r>
          </w:p>
          <w:p w14:paraId="43F8E7F5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r>
              <w:rPr>
                <w:rFonts w:hint="eastAsia"/>
              </w:rPr>
              <w:t>name</w:t>
            </w:r>
            <w:r w:rsidRPr="00737FF9">
              <w:t>": "</w:t>
            </w:r>
            <w:r>
              <w:rPr>
                <w:rFonts w:hint="eastAsia"/>
              </w:rPr>
              <w:t>张三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3EE7800A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227D7E6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D926B58" w14:textId="02523254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356AFE">
              <w:t>”2021-03-05”</w:t>
            </w:r>
            <w:r w:rsidRPr="00737FF9">
              <w:t>,</w:t>
            </w:r>
          </w:p>
          <w:p w14:paraId="552CF22C" w14:textId="26616635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356AFE">
              <w:t>”2021-03-05”</w:t>
            </w:r>
            <w:r w:rsidRPr="00737FF9">
              <w:t>,</w:t>
            </w:r>
          </w:p>
          <w:p w14:paraId="38536EB5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73CADEBB" w14:textId="77777777" w:rsidR="00665068" w:rsidRPr="00737FF9" w:rsidRDefault="00665068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48CFA8FD" w14:textId="77777777" w:rsidR="00665068" w:rsidRPr="00737FF9" w:rsidRDefault="00665068" w:rsidP="009F5766">
            <w:pPr>
              <w:ind w:firstLineChars="100" w:firstLine="210"/>
            </w:pPr>
            <w:r w:rsidRPr="00737FF9">
              <w:t>…</w:t>
            </w:r>
          </w:p>
          <w:p w14:paraId="6192D1E4" w14:textId="77777777" w:rsidR="00665068" w:rsidRPr="00737FF9" w:rsidRDefault="00665068" w:rsidP="009F5766">
            <w:r w:rsidRPr="00737FF9">
              <w:t>}</w:t>
            </w:r>
          </w:p>
        </w:tc>
      </w:tr>
      <w:tr w:rsidR="00665068" w:rsidRPr="00737FF9" w14:paraId="50ABE2B4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5131A8" w14:textId="31E91DBD" w:rsidR="00665068" w:rsidRPr="00737FF9" w:rsidRDefault="006E47EA" w:rsidP="009F5766">
            <w:r>
              <w:rPr>
                <w:rFonts w:hint="eastAsia"/>
              </w:rPr>
              <w:t>正常</w:t>
            </w:r>
            <w:r w:rsidR="00665068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708AD" w14:textId="46119073" w:rsidR="006E47EA" w:rsidRDefault="006E47EA" w:rsidP="009F5766">
            <w:r>
              <w:rPr>
                <w:rFonts w:hint="eastAsia"/>
              </w:rPr>
              <w:t>H</w:t>
            </w:r>
            <w:r>
              <w:t>TTP 200</w:t>
            </w:r>
          </w:p>
          <w:p w14:paraId="6AEAE6FA" w14:textId="20F09B58" w:rsidR="00665068" w:rsidRPr="00737FF9" w:rsidRDefault="00665068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665068" w:rsidRPr="00737FF9" w14:paraId="4126F1BE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250428" w14:textId="592D1A58" w:rsidR="00665068" w:rsidRPr="00737FF9" w:rsidRDefault="006E47EA" w:rsidP="009F5766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1D5A88" w14:textId="013B5BAD" w:rsidR="00665068" w:rsidRPr="00737FF9" w:rsidRDefault="006E47EA" w:rsidP="009F5766">
            <w:r>
              <w:rPr>
                <w:rFonts w:hint="eastAsia"/>
              </w:rPr>
              <w:t>待定义</w:t>
            </w:r>
          </w:p>
        </w:tc>
      </w:tr>
      <w:tr w:rsidR="00665068" w:rsidRPr="00737FF9" w14:paraId="4A18E1FF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14D3CD" w14:textId="77777777" w:rsidR="00665068" w:rsidRPr="00737FF9" w:rsidRDefault="00665068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0E27C7" w14:textId="77777777" w:rsidR="00665068" w:rsidRPr="00737FF9" w:rsidRDefault="00665068" w:rsidP="009F5766"/>
        </w:tc>
      </w:tr>
    </w:tbl>
    <w:p w14:paraId="2D0A9E98" w14:textId="77777777" w:rsidR="005D0354" w:rsidRPr="00EA3072" w:rsidRDefault="005D0354" w:rsidP="005D0354"/>
    <w:p w14:paraId="0B72EDF6" w14:textId="0946157F" w:rsidR="005D0354" w:rsidRDefault="005D0354" w:rsidP="005D0354">
      <w:pPr>
        <w:pStyle w:val="2"/>
      </w:pPr>
      <w:bookmarkStart w:id="28" w:name="_Toc90884102"/>
      <w:r>
        <w:rPr>
          <w:rFonts w:hint="eastAsia"/>
        </w:rPr>
        <w:lastRenderedPageBreak/>
        <w:t>子用户取消订购</w:t>
      </w:r>
      <w:bookmarkEnd w:id="28"/>
    </w:p>
    <w:p w14:paraId="531FA772" w14:textId="77777777" w:rsidR="005D0354" w:rsidRDefault="005D0354" w:rsidP="005D0354">
      <w:pPr>
        <w:pStyle w:val="3"/>
      </w:pPr>
      <w:bookmarkStart w:id="29" w:name="_Toc90884103"/>
      <w:r>
        <w:rPr>
          <w:rFonts w:hint="eastAsia"/>
        </w:rPr>
        <w:t>字段详情</w:t>
      </w:r>
      <w:bookmarkEnd w:id="29"/>
    </w:p>
    <w:tbl>
      <w:tblPr>
        <w:tblW w:w="8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284"/>
        <w:gridCol w:w="708"/>
        <w:gridCol w:w="567"/>
        <w:gridCol w:w="2410"/>
      </w:tblGrid>
      <w:tr w:rsidR="005D0354" w14:paraId="0D5FA297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679949" w14:textId="77777777" w:rsidR="005D0354" w:rsidRDefault="005D0354" w:rsidP="009F5766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7022F8" w14:textId="77777777" w:rsidR="005D0354" w:rsidRDefault="005D0354" w:rsidP="009F5766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FA4654" w14:textId="77777777" w:rsidR="005D0354" w:rsidRDefault="005D0354" w:rsidP="009F5766">
            <w:r>
              <w:rPr>
                <w:rFonts w:hint="eastAsia"/>
              </w:rPr>
              <w:t>类型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029F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65C23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598468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394D85" w14:textId="77777777" w:rsidR="005D0354" w:rsidRDefault="005D0354" w:rsidP="009F5766">
            <w:r>
              <w:rPr>
                <w:rFonts w:hint="eastAsia"/>
              </w:rPr>
              <w:t>备注</w:t>
            </w:r>
          </w:p>
        </w:tc>
      </w:tr>
      <w:tr w:rsidR="005D0354" w14:paraId="29A394D9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ED21F8" w14:textId="77777777" w:rsidR="005D0354" w:rsidRDefault="005D0354" w:rsidP="009F5766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3CF9E4" w14:textId="77777777" w:rsidR="005D0354" w:rsidRDefault="005D0354" w:rsidP="009F5766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B6EA7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D9CD" w14:textId="77777777" w:rsidR="005D0354" w:rsidRDefault="005D0354" w:rsidP="009F5766"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08536" w14:textId="77777777" w:rsidR="005D0354" w:rsidRDefault="005D0354" w:rsidP="009F5766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D32648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7084CD" w14:textId="77777777" w:rsidR="005D0354" w:rsidRDefault="005D0354" w:rsidP="009F5766">
            <w:r>
              <w:rPr>
                <w:rFonts w:hint="eastAsia"/>
              </w:rPr>
              <w:t>CB侧租户唯一标识</w:t>
            </w:r>
          </w:p>
        </w:tc>
      </w:tr>
      <w:tr w:rsidR="005D0354" w14:paraId="6F6EC162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39223A6" w14:textId="77777777" w:rsidR="005D0354" w:rsidRPr="00835BE5" w:rsidRDefault="005D0354" w:rsidP="009F5766">
            <w:r w:rsidRPr="00835BE5"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6E507A" w14:textId="77777777" w:rsidR="005D0354" w:rsidRPr="00835BE5" w:rsidRDefault="005D0354" w:rsidP="009F5766">
            <w:proofErr w:type="spellStart"/>
            <w:r w:rsidRPr="00835BE5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B12227F" w14:textId="77777777" w:rsidR="005D0354" w:rsidRPr="00835BE5" w:rsidRDefault="005D0354" w:rsidP="009F5766">
            <w:r w:rsidRPr="00835BE5"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25B98" w14:textId="77777777" w:rsidR="005D0354" w:rsidRPr="00835BE5" w:rsidRDefault="005D0354" w:rsidP="009F5766">
            <w:r w:rsidRPr="00835BE5"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C0EA" w14:textId="77777777" w:rsidR="005D0354" w:rsidRPr="00835BE5" w:rsidRDefault="005D0354" w:rsidP="009F5766">
            <w:r w:rsidRPr="00835BE5">
              <w:t>64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35C405" w14:textId="30E96578" w:rsidR="005D0354" w:rsidRPr="00835BE5" w:rsidRDefault="00B001B1" w:rsidP="00FF052C">
            <w:r w:rsidRPr="00FF052C">
              <w:t xml:space="preserve"> </w:t>
            </w:r>
            <w:r w:rsidR="006E7708" w:rsidRPr="00FF052C"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ADED21" w14:textId="47FADF9F" w:rsidR="005D0354" w:rsidRPr="00835BE5" w:rsidRDefault="00835BE5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Pr="00B15FFD">
              <w:rPr>
                <w:rFonts w:hint="eastAsia"/>
                <w:kern w:val="0"/>
              </w:rPr>
              <w:t>可信移动安全平台中，手机号作为用户账号</w:t>
            </w:r>
            <w:r>
              <w:rPr>
                <w:rFonts w:hint="eastAsia"/>
                <w:kern w:val="0"/>
              </w:rPr>
              <w:t>，</w:t>
            </w:r>
            <w:r w:rsidRPr="00B15FFD">
              <w:rPr>
                <w:rFonts w:hint="eastAsia"/>
                <w:kern w:val="0"/>
              </w:rPr>
              <w:t>应具有全局唯一性</w:t>
            </w:r>
          </w:p>
        </w:tc>
      </w:tr>
      <w:tr w:rsidR="005D0354" w14:paraId="3FE4A295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B581E7" w14:textId="019AC0BF" w:rsidR="005D0354" w:rsidRDefault="000A4B48" w:rsidP="009F5766">
            <w:r>
              <w:rPr>
                <w:rFonts w:hint="eastAsia"/>
              </w:rPr>
              <w:t>资费</w:t>
            </w:r>
            <w:r w:rsidR="00DB3A28">
              <w:rPr>
                <w:rFonts w:hint="eastAsia"/>
              </w:rPr>
              <w:t>失效</w:t>
            </w:r>
            <w:r w:rsidR="005D0354">
              <w:rPr>
                <w:rFonts w:hint="eastAsia"/>
              </w:rPr>
              <w:t>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452927" w14:textId="28E1206D" w:rsidR="005D0354" w:rsidRDefault="002256EB" w:rsidP="009F5766">
            <w:proofErr w:type="spellStart"/>
            <w:r>
              <w:rPr>
                <w:rFonts w:hint="eastAsia"/>
              </w:rPr>
              <w:t>stop</w:t>
            </w:r>
            <w:r w:rsidR="005D0354">
              <w:t>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48736B" w14:textId="75256F1A" w:rsidR="005D0354" w:rsidRDefault="00811D3F" w:rsidP="009F5766">
            <w:r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ADD2" w14:textId="77777777" w:rsidR="005D0354" w:rsidRDefault="005D0354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39AB" w14:textId="77777777" w:rsidR="005D0354" w:rsidRDefault="005D0354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460993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EA0593" w14:textId="2236E7D9" w:rsidR="005D0354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5D0354" w14:paraId="1D7DBFEC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13E013A" w14:textId="77777777" w:rsidR="005D0354" w:rsidRDefault="005D0354" w:rsidP="009F5766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1D269" w14:textId="77777777" w:rsidR="005D0354" w:rsidRDefault="005D0354" w:rsidP="009F5766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0B1AC6E" w14:textId="74CEE211" w:rsidR="005D0354" w:rsidRDefault="00811D3F" w:rsidP="009F5766">
            <w:r>
              <w:t>String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F133" w14:textId="77777777" w:rsidR="005D0354" w:rsidRDefault="005D0354" w:rsidP="009F5766">
            <w:pPr>
              <w:jc w:val="center"/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1F7F6" w14:textId="77777777" w:rsidR="005D0354" w:rsidRDefault="005D0354" w:rsidP="009F5766">
            <w:pPr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3B26851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8BE00" w14:textId="61908FF8" w:rsidR="005D0354" w:rsidRDefault="00811D3F" w:rsidP="009F5766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5D0354" w14:paraId="47A0CFAC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3883DE" w14:textId="77777777" w:rsidR="005D0354" w:rsidRDefault="005D0354" w:rsidP="009F5766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F27D243" w14:textId="77777777" w:rsidR="005D0354" w:rsidRDefault="005D0354" w:rsidP="009F5766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BA1C7F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0AE7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326CB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7422A6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661F92C" w14:textId="77777777" w:rsidR="005D0354" w:rsidRDefault="005D0354" w:rsidP="009F5766"/>
        </w:tc>
      </w:tr>
      <w:tr w:rsidR="005D0354" w14:paraId="21379799" w14:textId="77777777" w:rsidTr="000A4B48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BC648" w14:textId="77777777" w:rsidR="005D0354" w:rsidRDefault="005D0354" w:rsidP="009F5766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02BF54" w14:textId="77777777" w:rsidR="005D0354" w:rsidRDefault="005D0354" w:rsidP="009F5766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972C712" w14:textId="77777777" w:rsidR="005D0354" w:rsidRDefault="005D0354" w:rsidP="009F576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BB0F0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FD841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A8131F" w14:textId="77777777" w:rsidR="005D0354" w:rsidRDefault="005D0354" w:rsidP="009F5766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F28079" w14:textId="77777777" w:rsidR="005D0354" w:rsidRDefault="005D0354" w:rsidP="009F5766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</w:p>
        </w:tc>
      </w:tr>
    </w:tbl>
    <w:p w14:paraId="6CBF82F3" w14:textId="324DE9F7" w:rsidR="005D0354" w:rsidRDefault="005D0354" w:rsidP="005D0354"/>
    <w:p w14:paraId="72158078" w14:textId="59A1EB7E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239F5D1B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83006C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B409F9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0EF6E06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CAA7A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0368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6074A3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677279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6101C92C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C3A3C9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6F1ABA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8614111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E772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B1B8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AEA740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532010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756B594E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F8224" w14:textId="77777777" w:rsidR="009A5965" w:rsidRDefault="009A5965" w:rsidP="00225001">
            <w:r>
              <w:rPr>
                <w:rFonts w:hint="eastAsia"/>
              </w:rPr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805ACC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281507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BB457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23EC1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2E4117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83D410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3296E8E" w14:textId="77777777" w:rsidR="009A5965" w:rsidRPr="009A5965" w:rsidRDefault="009A5965" w:rsidP="005D0354"/>
    <w:p w14:paraId="0A0F913A" w14:textId="77777777" w:rsidR="005D0354" w:rsidRPr="00737FF9" w:rsidRDefault="005D0354" w:rsidP="005D0354">
      <w:pPr>
        <w:pStyle w:val="3"/>
      </w:pPr>
      <w:bookmarkStart w:id="30" w:name="_Toc90884104"/>
      <w:r>
        <w:rPr>
          <w:rFonts w:hint="eastAsia"/>
        </w:rPr>
        <w:t>接口详情</w:t>
      </w:r>
      <w:bookmarkEnd w:id="30"/>
    </w:p>
    <w:p w14:paraId="124315BF" w14:textId="77777777" w:rsidR="005D0354" w:rsidRPr="00737FF9" w:rsidRDefault="005D0354" w:rsidP="005D0354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5D0354" w:rsidRPr="00737FF9" w14:paraId="56477EB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A5F24A" w14:textId="77777777" w:rsidR="005D0354" w:rsidRPr="00737FF9" w:rsidRDefault="005D0354" w:rsidP="009F5766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34CD9AD" w14:textId="70C7DC8B" w:rsidR="005D0354" w:rsidRPr="00737FF9" w:rsidRDefault="005D0354" w:rsidP="009F5766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>
              <w:rPr>
                <w:rFonts w:hint="eastAsia"/>
              </w:rPr>
              <w:t>can</w:t>
            </w:r>
            <w:r>
              <w:t>cel</w:t>
            </w:r>
          </w:p>
        </w:tc>
      </w:tr>
      <w:tr w:rsidR="005D0354" w:rsidRPr="00737FF9" w14:paraId="0CE78792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FD412A9" w14:textId="77777777" w:rsidR="005D0354" w:rsidRPr="00737FF9" w:rsidRDefault="005D0354" w:rsidP="009F5766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DCA660" w14:textId="77777777" w:rsidR="005D0354" w:rsidRPr="00737FF9" w:rsidRDefault="005D0354" w:rsidP="009F5766">
            <w:r w:rsidRPr="00737FF9">
              <w:rPr>
                <w:rFonts w:hint="eastAsia"/>
              </w:rPr>
              <w:t>POST</w:t>
            </w:r>
          </w:p>
        </w:tc>
      </w:tr>
      <w:tr w:rsidR="005D0354" w:rsidRPr="00737FF9" w14:paraId="7F2217E5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48A596" w14:textId="77777777" w:rsidR="005D0354" w:rsidRPr="00737FF9" w:rsidRDefault="005D0354" w:rsidP="009F5766">
            <w:r w:rsidRPr="00737FF9">
              <w:rPr>
                <w:rFonts w:hint="eastAsia"/>
              </w:rPr>
              <w:lastRenderedPageBreak/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053226" w14:textId="77777777" w:rsidR="005D0354" w:rsidRDefault="005D0354" w:rsidP="009F5766">
            <w:r w:rsidRPr="00737FF9">
              <w:t>{</w:t>
            </w:r>
          </w:p>
          <w:p w14:paraId="5961C0A8" w14:textId="77777777" w:rsidR="005D0354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1628D99B" w14:textId="77777777" w:rsidR="005D0354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36AAA8A6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4C14B601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51972C10" w14:textId="01EFF4B0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actionTime</w:t>
            </w:r>
            <w:proofErr w:type="spellEnd"/>
            <w:r w:rsidRPr="00737FF9">
              <w:t xml:space="preserve">": </w:t>
            </w:r>
            <w:r w:rsidR="00654A80">
              <w:t>”2021-03-05”</w:t>
            </w:r>
            <w:r w:rsidRPr="00737FF9">
              <w:t>,</w:t>
            </w:r>
          </w:p>
          <w:p w14:paraId="2F824AA3" w14:textId="6D8AC460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cbAcceptTime</w:t>
            </w:r>
            <w:proofErr w:type="spellEnd"/>
            <w:r w:rsidRPr="00737FF9">
              <w:t xml:space="preserve">": </w:t>
            </w:r>
            <w:r w:rsidR="00654A80">
              <w:t>”2021-03-05”</w:t>
            </w:r>
            <w:r w:rsidRPr="00737FF9">
              <w:t>,</w:t>
            </w:r>
          </w:p>
          <w:p w14:paraId="34762D7A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34BB6821" w14:textId="77777777" w:rsidR="005D0354" w:rsidRPr="00737FF9" w:rsidRDefault="005D0354" w:rsidP="009F5766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1496866B" w14:textId="77777777" w:rsidR="005D0354" w:rsidRPr="00737FF9" w:rsidRDefault="005D0354" w:rsidP="009F5766">
            <w:pPr>
              <w:ind w:firstLineChars="100" w:firstLine="210"/>
            </w:pPr>
            <w:r w:rsidRPr="00737FF9">
              <w:t>…</w:t>
            </w:r>
          </w:p>
          <w:p w14:paraId="6DAF74D6" w14:textId="77777777" w:rsidR="005D0354" w:rsidRPr="00737FF9" w:rsidRDefault="005D0354" w:rsidP="009F5766">
            <w:r w:rsidRPr="00737FF9">
              <w:t>}</w:t>
            </w:r>
          </w:p>
        </w:tc>
      </w:tr>
      <w:tr w:rsidR="005D0354" w:rsidRPr="00737FF9" w14:paraId="0C796BAC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FBAA98" w14:textId="586BC270" w:rsidR="005D0354" w:rsidRPr="00737FF9" w:rsidRDefault="00E83AC8" w:rsidP="009F5766">
            <w:r>
              <w:rPr>
                <w:rFonts w:hint="eastAsia"/>
              </w:rPr>
              <w:t>正常</w:t>
            </w:r>
            <w:r w:rsidR="005D0354"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D36609" w14:textId="77777777" w:rsidR="00E83AC8" w:rsidRDefault="00E83AC8" w:rsidP="009F5766">
            <w:r>
              <w:rPr>
                <w:rFonts w:hint="eastAsia"/>
              </w:rPr>
              <w:t>HTTP</w:t>
            </w:r>
            <w:r>
              <w:t xml:space="preserve"> 200</w:t>
            </w:r>
          </w:p>
          <w:p w14:paraId="26CC738B" w14:textId="7ABA72CF" w:rsidR="005D0354" w:rsidRPr="00737FF9" w:rsidRDefault="005D0354" w:rsidP="009F5766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5D0354" w:rsidRPr="00737FF9" w14:paraId="0CA54C20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246699" w14:textId="7C94D622" w:rsidR="005D0354" w:rsidRPr="00737FF9" w:rsidRDefault="00E83AC8" w:rsidP="009F5766">
            <w:r>
              <w:rPr>
                <w:rFonts w:hint="eastAsia"/>
                <w:kern w:val="0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80CF80" w14:textId="167796FA" w:rsidR="005D0354" w:rsidRPr="00737FF9" w:rsidRDefault="00E83AC8" w:rsidP="009F5766">
            <w:r>
              <w:rPr>
                <w:rFonts w:hint="eastAsia"/>
              </w:rPr>
              <w:t>待定义</w:t>
            </w:r>
          </w:p>
        </w:tc>
      </w:tr>
      <w:tr w:rsidR="005D0354" w:rsidRPr="00737FF9" w14:paraId="7984F39B" w14:textId="77777777" w:rsidTr="009F5766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662D62" w14:textId="77777777" w:rsidR="005D0354" w:rsidRPr="00737FF9" w:rsidRDefault="005D0354" w:rsidP="009F5766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E7E690" w14:textId="77777777" w:rsidR="005D0354" w:rsidRPr="00737FF9" w:rsidRDefault="005D0354" w:rsidP="009F5766"/>
        </w:tc>
      </w:tr>
    </w:tbl>
    <w:p w14:paraId="4B9E1DE5" w14:textId="12D439E1" w:rsidR="00CB7B80" w:rsidRDefault="00CB7B80"/>
    <w:p w14:paraId="05238C7C" w14:textId="69AE50AB" w:rsidR="000C3850" w:rsidRDefault="000C3850" w:rsidP="000C3850">
      <w:pPr>
        <w:pStyle w:val="2"/>
      </w:pPr>
      <w:bookmarkStart w:id="31" w:name="_Toc90884105"/>
      <w:r>
        <w:rPr>
          <w:rFonts w:hint="eastAsia"/>
        </w:rPr>
        <w:t>子用户状态变化</w:t>
      </w:r>
      <w:bookmarkEnd w:id="31"/>
    </w:p>
    <w:p w14:paraId="3FD1226D" w14:textId="77777777" w:rsidR="000C3850" w:rsidRDefault="000C3850" w:rsidP="000C3850">
      <w:pPr>
        <w:pStyle w:val="3"/>
      </w:pPr>
      <w:bookmarkStart w:id="32" w:name="_Toc90884106"/>
      <w:r>
        <w:rPr>
          <w:rFonts w:hint="eastAsia"/>
        </w:rPr>
        <w:t>字段详情</w:t>
      </w:r>
      <w:bookmarkEnd w:id="32"/>
    </w:p>
    <w:tbl>
      <w:tblPr>
        <w:tblW w:w="79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701"/>
        <w:gridCol w:w="1013"/>
        <w:gridCol w:w="709"/>
        <w:gridCol w:w="709"/>
        <w:gridCol w:w="708"/>
        <w:gridCol w:w="1701"/>
      </w:tblGrid>
      <w:tr w:rsidR="000C3850" w14:paraId="4D22BA4D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227DF9" w14:textId="77777777" w:rsidR="000C3850" w:rsidRDefault="000C3850" w:rsidP="009261AE">
            <w:r>
              <w:rPr>
                <w:rFonts w:hint="eastAsia"/>
              </w:rPr>
              <w:t>数据项名称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479326" w14:textId="77777777" w:rsidR="000C3850" w:rsidRDefault="000C3850" w:rsidP="009261AE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E4DC89" w14:textId="77777777" w:rsidR="000C3850" w:rsidRDefault="000C3850" w:rsidP="009261AE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D7BC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1DBC0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4854E1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ED0698" w14:textId="77777777" w:rsidR="000C3850" w:rsidRDefault="000C3850" w:rsidP="009261AE">
            <w:r>
              <w:rPr>
                <w:rFonts w:hint="eastAsia"/>
              </w:rPr>
              <w:t>备注</w:t>
            </w:r>
          </w:p>
        </w:tc>
      </w:tr>
      <w:tr w:rsidR="000C3850" w14:paraId="4055FEDC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5207F2" w14:textId="77777777" w:rsidR="000C3850" w:rsidRDefault="000C3850" w:rsidP="009261AE">
            <w:r>
              <w:rPr>
                <w:rFonts w:hint="eastAsia"/>
              </w:rPr>
              <w:t>所在租户I</w:t>
            </w:r>
            <w:r>
              <w:t>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079EF1" w14:textId="77777777" w:rsidR="000C3850" w:rsidRDefault="000C3850" w:rsidP="009261AE">
            <w:proofErr w:type="spellStart"/>
            <w:r>
              <w:t>tenantId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6936BA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559BB" w14:textId="77777777" w:rsidR="000C3850" w:rsidRDefault="000C3850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044D0" w14:textId="77777777" w:rsidR="000C3850" w:rsidRDefault="000C3850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CC85ED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23AAEF0" w14:textId="77777777" w:rsidR="000C3850" w:rsidRDefault="000C3850" w:rsidP="009261AE">
            <w:r>
              <w:rPr>
                <w:rFonts w:hint="eastAsia"/>
              </w:rPr>
              <w:t>CB侧租户唯一标识</w:t>
            </w:r>
          </w:p>
        </w:tc>
      </w:tr>
      <w:tr w:rsidR="000C3850" w14:paraId="533AA9C1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E1F1750" w14:textId="77777777" w:rsidR="000C3850" w:rsidRPr="001E42FC" w:rsidRDefault="000C3850" w:rsidP="009261AE">
            <w:r w:rsidRPr="001E42FC">
              <w:rPr>
                <w:rFonts w:hint="eastAsia"/>
              </w:rPr>
              <w:t>子用户手机号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E264A" w14:textId="77777777" w:rsidR="000C3850" w:rsidRPr="001E42FC" w:rsidRDefault="000C3850" w:rsidP="009261AE">
            <w:proofErr w:type="spellStart"/>
            <w:r w:rsidRPr="001E42FC"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9FB0A4" w14:textId="77777777" w:rsidR="000C3850" w:rsidRPr="001E42FC" w:rsidRDefault="000C3850" w:rsidP="009261AE">
            <w:r w:rsidRPr="001E42FC"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82930" w14:textId="77777777" w:rsidR="000C3850" w:rsidRPr="001E42FC" w:rsidRDefault="000C3850" w:rsidP="009261AE">
            <w:r w:rsidRPr="001E42FC"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11DAF" w14:textId="77777777" w:rsidR="000C3850" w:rsidRPr="001E42FC" w:rsidRDefault="000C3850" w:rsidP="009261AE">
            <w:r w:rsidRPr="001E42FC">
              <w:t>64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BC972B" w14:textId="77777777" w:rsidR="000C3850" w:rsidRPr="001E42FC" w:rsidRDefault="000C3850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00293B" w14:textId="77777777" w:rsidR="000C3850" w:rsidRPr="00FF052C" w:rsidRDefault="000C3850" w:rsidP="009261A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侧用户</w:t>
            </w:r>
            <w:proofErr w:type="gramEnd"/>
            <w:r>
              <w:rPr>
                <w:rFonts w:hint="eastAsia"/>
              </w:rPr>
              <w:t>唯一标识。</w:t>
            </w:r>
            <w:r w:rsidRPr="001E42FC">
              <w:rPr>
                <w:rFonts w:hint="eastAsia"/>
                <w:kern w:val="0"/>
              </w:rPr>
              <w:t>可信移动安全平台中，手机号作为用户账号</w:t>
            </w:r>
            <w:r>
              <w:rPr>
                <w:rFonts w:hint="eastAsia"/>
                <w:kern w:val="0"/>
              </w:rPr>
              <w:t>，</w:t>
            </w:r>
            <w:r w:rsidRPr="001E42FC">
              <w:rPr>
                <w:rFonts w:hint="eastAsia"/>
                <w:kern w:val="0"/>
              </w:rPr>
              <w:t>应具有全局唯一性</w:t>
            </w:r>
            <w:r w:rsidRPr="001E42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0C3850" w14:paraId="57BC94B8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8F2B7B" w14:textId="77777777" w:rsidR="000C3850" w:rsidRPr="006A088C" w:rsidRDefault="000C3850" w:rsidP="009261AE">
            <w:r w:rsidRPr="006A088C">
              <w:rPr>
                <w:rFonts w:hint="eastAsia"/>
              </w:rPr>
              <w:lastRenderedPageBreak/>
              <w:t>子用户状态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83C368" w14:textId="77777777" w:rsidR="000C3850" w:rsidRPr="006A088C" w:rsidRDefault="000C3850" w:rsidP="009261AE">
            <w:proofErr w:type="spellStart"/>
            <w:r w:rsidRPr="006A088C">
              <w:t>cbStatus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EC4FB0" w14:textId="77777777" w:rsidR="000C3850" w:rsidRPr="006A088C" w:rsidRDefault="000C3850" w:rsidP="009261AE">
            <w:r w:rsidRPr="006A088C"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9E3C9" w14:textId="77777777" w:rsidR="000C3850" w:rsidRPr="006A088C" w:rsidRDefault="000C3850" w:rsidP="009261AE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6F7B" w14:textId="77777777" w:rsidR="000C3850" w:rsidRPr="006A088C" w:rsidRDefault="000C3850" w:rsidP="009261AE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15BD3E" w14:textId="2B3A80B0" w:rsidR="000C3850" w:rsidRPr="006A088C" w:rsidRDefault="0070337A" w:rsidP="009261AE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09BB27" w14:textId="21326875" w:rsidR="000C3850" w:rsidRDefault="000C3850" w:rsidP="009261AE">
            <w:r w:rsidRPr="006A088C">
              <w:t>0</w:t>
            </w:r>
            <w:r w:rsidRPr="006A088C">
              <w:rPr>
                <w:rFonts w:hint="eastAsia"/>
              </w:rPr>
              <w:t>：正常</w:t>
            </w:r>
            <w:r w:rsidR="00CE4DF4">
              <w:rPr>
                <w:rFonts w:hint="eastAsia"/>
              </w:rPr>
              <w:t xml:space="preserve"> </w:t>
            </w:r>
            <w:r w:rsidR="00CE4DF4">
              <w:t>(</w:t>
            </w:r>
            <w:r w:rsidR="00CE4DF4">
              <w:rPr>
                <w:rFonts w:hint="eastAsia"/>
              </w:rPr>
              <w:t>子用户创建后默认为正常状态</w:t>
            </w:r>
            <w:r w:rsidR="00CE4DF4">
              <w:t>)</w:t>
            </w:r>
          </w:p>
          <w:p w14:paraId="0B32B5B1" w14:textId="165480E7" w:rsidR="0070337A" w:rsidRPr="006A088C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 w:rsidR="0070337A" w:rsidRPr="00983560">
              <w:rPr>
                <w:kern w:val="0"/>
              </w:rPr>
              <w:t>：补</w:t>
            </w:r>
            <w:r w:rsidR="0070337A">
              <w:rPr>
                <w:rFonts w:hint="eastAsia"/>
                <w:kern w:val="0"/>
              </w:rPr>
              <w:t>/换</w:t>
            </w:r>
            <w:r w:rsidR="0070337A" w:rsidRPr="00983560">
              <w:rPr>
                <w:kern w:val="0"/>
              </w:rPr>
              <w:t>卡</w:t>
            </w:r>
          </w:p>
          <w:p w14:paraId="2B5DB9E3" w14:textId="42E1CDF2" w:rsidR="000C3850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 w:rsidR="000C3850" w:rsidRPr="006A088C">
              <w:rPr>
                <w:kern w:val="0"/>
              </w:rPr>
              <w:t>：</w:t>
            </w:r>
            <w:r w:rsidR="003B6CDD">
              <w:rPr>
                <w:rFonts w:hint="eastAsia"/>
                <w:kern w:val="0"/>
              </w:rPr>
              <w:t>欠费停机</w:t>
            </w:r>
          </w:p>
          <w:p w14:paraId="1D63DDD7" w14:textId="4CB81523" w:rsidR="000C3850" w:rsidRDefault="00F75DBF" w:rsidP="009261A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 w:rsidR="003B6CDD">
              <w:rPr>
                <w:rFonts w:hint="eastAsia"/>
                <w:kern w:val="0"/>
              </w:rPr>
              <w:t>：欠费复机</w:t>
            </w:r>
            <w:r w:rsidR="00AC1F56">
              <w:rPr>
                <w:rFonts w:hint="eastAsia"/>
                <w:kern w:val="0"/>
              </w:rPr>
              <w:t>（</w:t>
            </w:r>
            <w:r w:rsidR="004D4775">
              <w:rPr>
                <w:rFonts w:hint="eastAsia"/>
                <w:kern w:val="0"/>
              </w:rPr>
              <w:t>状态码和正常一致</w:t>
            </w:r>
            <w:r w:rsidR="00AC1F56">
              <w:rPr>
                <w:rFonts w:hint="eastAsia"/>
                <w:kern w:val="0"/>
              </w:rPr>
              <w:t>）</w:t>
            </w:r>
          </w:p>
          <w:p w14:paraId="4D0FCED5" w14:textId="6282DFE8" w:rsidR="00207514" w:rsidRPr="006A088C" w:rsidRDefault="00207514" w:rsidP="009261AE">
            <w:pPr>
              <w:rPr>
                <w:kern w:val="0"/>
              </w:rPr>
            </w:pP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：欠费销号</w:t>
            </w:r>
          </w:p>
          <w:p w14:paraId="1B4240CC" w14:textId="736D7F34" w:rsidR="000C3850" w:rsidRPr="006A088C" w:rsidRDefault="00F75DBF" w:rsidP="009261AE">
            <w:r>
              <w:rPr>
                <w:kern w:val="0"/>
              </w:rPr>
              <w:t>4</w:t>
            </w:r>
            <w:r w:rsidR="000C3850" w:rsidRPr="006A088C">
              <w:rPr>
                <w:rFonts w:hint="eastAsia"/>
                <w:kern w:val="0"/>
              </w:rPr>
              <w:t>：</w:t>
            </w:r>
            <w:proofErr w:type="gramStart"/>
            <w:r>
              <w:rPr>
                <w:rFonts w:hint="eastAsia"/>
                <w:kern w:val="0"/>
              </w:rPr>
              <w:t>携号转</w:t>
            </w:r>
            <w:proofErr w:type="gramEnd"/>
            <w:r>
              <w:rPr>
                <w:rFonts w:hint="eastAsia"/>
                <w:kern w:val="0"/>
              </w:rPr>
              <w:t>网</w:t>
            </w:r>
          </w:p>
        </w:tc>
      </w:tr>
      <w:tr w:rsidR="0070337A" w14:paraId="762552B4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0704F3" w14:textId="1F169E96" w:rsidR="0070337A" w:rsidRPr="0070337A" w:rsidRDefault="00A348A2" w:rsidP="009261AE">
            <w:r>
              <w:rPr>
                <w:rFonts w:hint="eastAsia"/>
              </w:rPr>
              <w:t>IMSI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559115" w14:textId="09437443" w:rsidR="0070337A" w:rsidRPr="0070337A" w:rsidRDefault="0070337A" w:rsidP="009261AE"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AB8BF3" w14:textId="2A36ACE7" w:rsidR="0070337A" w:rsidRPr="0070337A" w:rsidRDefault="0070337A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4C164" w14:textId="0E93D8F0" w:rsidR="0070337A" w:rsidRPr="0070337A" w:rsidRDefault="0070337A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0A8B" w14:textId="743B1555" w:rsidR="0070337A" w:rsidRPr="0070337A" w:rsidRDefault="0070337A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CD61F3" w14:textId="19AE65CD" w:rsidR="0070337A" w:rsidRDefault="0070337A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334686" w14:textId="49F60E5E" w:rsidR="0070337A" w:rsidRPr="0070337A" w:rsidRDefault="00A348A2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A348A2" w14:paraId="7C2114C7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FA43D6" w14:textId="1C270EA1" w:rsidR="00A348A2" w:rsidRDefault="00A348A2" w:rsidP="009261AE">
            <w:r>
              <w:rPr>
                <w:rFonts w:hint="eastAsia"/>
              </w:rPr>
              <w:t>ICCID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60940A2" w14:textId="2169058A" w:rsidR="00A348A2" w:rsidRDefault="00A348A2" w:rsidP="009261AE">
            <w:proofErr w:type="spellStart"/>
            <w:r>
              <w:rPr>
                <w:rFonts w:hint="eastAsia"/>
              </w:rPr>
              <w:t>iccid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01632B" w14:textId="55064ACF" w:rsidR="00A348A2" w:rsidRDefault="00A348A2" w:rsidP="009261AE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613B5" w14:textId="6D70D292" w:rsidR="00A348A2" w:rsidRDefault="00A348A2" w:rsidP="009261AE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ECB3E" w14:textId="06B34A25" w:rsidR="00A348A2" w:rsidRDefault="00A348A2" w:rsidP="009261AE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077BDC0" w14:textId="24A16DCF" w:rsidR="00A348A2" w:rsidRDefault="00A348A2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B73961" w14:textId="1C876884" w:rsidR="00A348A2" w:rsidRDefault="00A348A2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0C3850" w14:paraId="166B95E8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F596FB" w14:textId="77777777" w:rsidR="000C3850" w:rsidRDefault="000C3850" w:rsidP="009261AE">
            <w:r>
              <w:rPr>
                <w:rFonts w:hint="eastAsia"/>
              </w:rPr>
              <w:t>CB受理时间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EADC969" w14:textId="77777777" w:rsidR="000C3850" w:rsidRDefault="000C3850" w:rsidP="009261AE">
            <w:proofErr w:type="spellStart"/>
            <w:r>
              <w:t>cbAcceptTime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14C41E" w14:textId="77777777" w:rsidR="000C3850" w:rsidRDefault="000C3850" w:rsidP="009261AE">
            <w:r>
              <w:t>String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4A037" w14:textId="01DFC981" w:rsidR="000C3850" w:rsidRDefault="00816589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35EC8" w14:textId="5BDBCD3D" w:rsidR="000C3850" w:rsidRDefault="00816589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C0801CA" w14:textId="77777777" w:rsidR="000C3850" w:rsidRDefault="000C3850" w:rsidP="009261AE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3961D9" w14:textId="5816EC07" w:rsidR="000C3850" w:rsidRDefault="000C3850" w:rsidP="009261AE">
            <w:r>
              <w:rPr>
                <w:rFonts w:hint="eastAsia"/>
              </w:rPr>
              <w:t>格式</w:t>
            </w:r>
            <w:proofErr w:type="spellStart"/>
            <w:r>
              <w:t>yyyy</w:t>
            </w:r>
            <w:proofErr w:type="spellEnd"/>
            <w:r>
              <w:t>-mm-dd</w:t>
            </w:r>
            <w:r w:rsidR="003055FC">
              <w:rPr>
                <w:rFonts w:hint="eastAsia"/>
              </w:rPr>
              <w:t>。仅在补/换卡时，需要传递。其他场景不需要传递。</w:t>
            </w:r>
          </w:p>
        </w:tc>
      </w:tr>
      <w:tr w:rsidR="000C3850" w14:paraId="71EBAD29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2911D" w14:textId="77777777" w:rsidR="000C3850" w:rsidRDefault="000C3850" w:rsidP="009261AE">
            <w:r>
              <w:rPr>
                <w:rFonts w:hint="eastAsia"/>
              </w:rPr>
              <w:t>受理人账号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65E957" w14:textId="77777777" w:rsidR="000C3850" w:rsidRDefault="000C3850" w:rsidP="009261AE"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8B58659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FD2B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34371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EF3026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4170370" w14:textId="0B13564E" w:rsidR="000C3850" w:rsidRDefault="003055FC" w:rsidP="009261AE">
            <w:r>
              <w:rPr>
                <w:rFonts w:hint="eastAsia"/>
              </w:rPr>
              <w:t>仅在补/换卡时，需要传递。其他场景不需要传递。</w:t>
            </w:r>
          </w:p>
        </w:tc>
      </w:tr>
      <w:tr w:rsidR="000C3850" w14:paraId="605E40D2" w14:textId="77777777" w:rsidTr="009261AE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5EF70D" w14:textId="77777777" w:rsidR="000C3850" w:rsidRDefault="000C3850" w:rsidP="009261AE">
            <w:r>
              <w:rPr>
                <w:rFonts w:hint="eastAsia"/>
              </w:rPr>
              <w:t>业务流水号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8A2FC" w14:textId="77777777" w:rsidR="000C3850" w:rsidRDefault="000C3850" w:rsidP="009261AE">
            <w:proofErr w:type="spellStart"/>
            <w:r>
              <w:t>cbBussNum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D181BA" w14:textId="77777777" w:rsidR="000C3850" w:rsidRDefault="000C3850" w:rsidP="009261A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90CA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17585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F462483" w14:textId="77777777" w:rsidR="000C3850" w:rsidRDefault="000C3850" w:rsidP="009261A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F3B472" w14:textId="6BDAEBBE" w:rsidR="000C3850" w:rsidRDefault="000C3850" w:rsidP="009261AE">
            <w:r>
              <w:rPr>
                <w:rFonts w:hint="eastAsia"/>
              </w:rPr>
              <w:t>CB</w:t>
            </w:r>
            <w:proofErr w:type="gramStart"/>
            <w:r>
              <w:rPr>
                <w:rFonts w:hint="eastAsia"/>
              </w:rPr>
              <w:t>侧工单唯一</w:t>
            </w:r>
            <w:proofErr w:type="gramEnd"/>
            <w:r>
              <w:rPr>
                <w:rFonts w:hint="eastAsia"/>
              </w:rPr>
              <w:t>标识</w:t>
            </w:r>
            <w:r w:rsidR="003055FC">
              <w:rPr>
                <w:rFonts w:hint="eastAsia"/>
              </w:rPr>
              <w:t>。仅在补/换卡时，需要传递。其他场景不需要传递。</w:t>
            </w:r>
          </w:p>
        </w:tc>
      </w:tr>
    </w:tbl>
    <w:p w14:paraId="1AE9961A" w14:textId="33D41D03" w:rsidR="000C3850" w:rsidRDefault="000C3850" w:rsidP="000C3850"/>
    <w:p w14:paraId="6B69C691" w14:textId="75D62AE7" w:rsidR="009A5965" w:rsidRDefault="009A5965" w:rsidP="009A5965">
      <w:pPr>
        <w:pStyle w:val="3"/>
      </w:pPr>
      <w:r>
        <w:rPr>
          <w:rFonts w:hint="eastAsia"/>
        </w:rPr>
        <w:t>返回字段详情</w:t>
      </w:r>
    </w:p>
    <w:tbl>
      <w:tblPr>
        <w:tblW w:w="8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013"/>
        <w:gridCol w:w="992"/>
        <w:gridCol w:w="709"/>
        <w:gridCol w:w="709"/>
        <w:gridCol w:w="567"/>
        <w:gridCol w:w="2835"/>
      </w:tblGrid>
      <w:tr w:rsidR="009A5965" w14:paraId="35646DB2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11ECE8" w14:textId="77777777" w:rsidR="009A5965" w:rsidRDefault="009A5965" w:rsidP="00225001">
            <w:r>
              <w:rPr>
                <w:rFonts w:hint="eastAsia"/>
              </w:rPr>
              <w:t>数据项名称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BA2FA3" w14:textId="77777777" w:rsidR="009A5965" w:rsidRDefault="009A5965" w:rsidP="00225001">
            <w:r>
              <w:rPr>
                <w:rFonts w:hint="eastAsia"/>
              </w:rPr>
              <w:t>数据项英文名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0C25243" w14:textId="77777777" w:rsidR="009A5965" w:rsidRDefault="009A5965" w:rsidP="00225001"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AAA35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最小长度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933C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DD58C9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必选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8A3F7C1" w14:textId="77777777" w:rsidR="009A5965" w:rsidRDefault="009A5965" w:rsidP="00225001">
            <w:r>
              <w:rPr>
                <w:rFonts w:hint="eastAsia"/>
              </w:rPr>
              <w:t>说明</w:t>
            </w:r>
          </w:p>
        </w:tc>
      </w:tr>
      <w:tr w:rsidR="009A5965" w14:paraId="28E575BA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8D1238C" w14:textId="77777777" w:rsidR="009A5965" w:rsidRDefault="009A5965" w:rsidP="00225001">
            <w:r>
              <w:rPr>
                <w:rFonts w:hint="eastAsia"/>
              </w:rPr>
              <w:t>结果代码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4DA28D" w14:textId="77777777" w:rsidR="009A5965" w:rsidRDefault="009A5965" w:rsidP="00225001">
            <w:r>
              <w:t>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F61DC41" w14:textId="77777777" w:rsidR="009A5965" w:rsidRDefault="009A5965" w:rsidP="00225001">
            <w:r>
              <w:t>Integer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B8C11" w14:textId="77777777" w:rsidR="009A5965" w:rsidRDefault="009A5965" w:rsidP="00225001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95BF2" w14:textId="77777777" w:rsidR="009A5965" w:rsidRDefault="009A5965" w:rsidP="00225001"/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58F873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40540D" w14:textId="77777777" w:rsidR="009A5965" w:rsidRDefault="009A5965" w:rsidP="00225001">
            <w:r>
              <w:t xml:space="preserve">0: </w:t>
            </w:r>
            <w:r>
              <w:rPr>
                <w:rFonts w:hint="eastAsia"/>
              </w:rPr>
              <w:t>成功</w:t>
            </w:r>
          </w:p>
        </w:tc>
      </w:tr>
      <w:tr w:rsidR="009A5965" w14:paraId="019F4187" w14:textId="77777777" w:rsidTr="00225001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E235EB" w14:textId="77777777" w:rsidR="009A5965" w:rsidRDefault="009A5965" w:rsidP="00225001">
            <w:r>
              <w:rPr>
                <w:rFonts w:hint="eastAsia"/>
              </w:rPr>
              <w:lastRenderedPageBreak/>
              <w:t>结果描述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23B2793" w14:textId="77777777" w:rsidR="009A5965" w:rsidRDefault="009A5965" w:rsidP="00225001">
            <w:r>
              <w:t>message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26A1CE0" w14:textId="77777777" w:rsidR="009A5965" w:rsidRDefault="009A5965" w:rsidP="0022500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29B7B" w14:textId="77777777" w:rsidR="009A5965" w:rsidRDefault="009A5965" w:rsidP="00225001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3C348" w14:textId="77777777" w:rsidR="009A5965" w:rsidRDefault="009A5965" w:rsidP="00225001">
            <w:r>
              <w:t>200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1775E6" w14:textId="77777777" w:rsidR="009A5965" w:rsidRDefault="009A5965" w:rsidP="002250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A12E31A" w14:textId="77777777" w:rsidR="009A5965" w:rsidRDefault="009A5965" w:rsidP="00225001">
            <w:r>
              <w:rPr>
                <w:rFonts w:hint="eastAsia"/>
              </w:rPr>
              <w:t>对请求结果的英文描述</w:t>
            </w:r>
          </w:p>
        </w:tc>
      </w:tr>
    </w:tbl>
    <w:p w14:paraId="3438E0B9" w14:textId="77777777" w:rsidR="009A5965" w:rsidRPr="009A5965" w:rsidRDefault="009A5965" w:rsidP="000C3850"/>
    <w:p w14:paraId="0E3026CF" w14:textId="77777777" w:rsidR="000C3850" w:rsidRPr="00737FF9" w:rsidRDefault="000C3850" w:rsidP="000C3850">
      <w:pPr>
        <w:pStyle w:val="3"/>
      </w:pPr>
      <w:bookmarkStart w:id="33" w:name="_Toc90884107"/>
      <w:r>
        <w:rPr>
          <w:rFonts w:hint="eastAsia"/>
        </w:rPr>
        <w:t>接口详情</w:t>
      </w:r>
      <w:bookmarkEnd w:id="33"/>
    </w:p>
    <w:p w14:paraId="684D91FD" w14:textId="77777777" w:rsidR="000C3850" w:rsidRPr="00737FF9" w:rsidRDefault="000C3850" w:rsidP="000C3850"/>
    <w:tbl>
      <w:tblPr>
        <w:tblW w:w="72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0"/>
        <w:gridCol w:w="6390"/>
      </w:tblGrid>
      <w:tr w:rsidR="000C3850" w:rsidRPr="00737FF9" w14:paraId="7F825398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E678FF" w14:textId="77777777" w:rsidR="000C3850" w:rsidRPr="00737FF9" w:rsidRDefault="000C3850" w:rsidP="009261AE">
            <w:r w:rsidRPr="00737FF9">
              <w:rPr>
                <w:rFonts w:hint="eastAsia"/>
              </w:rPr>
              <w:t>URL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EBC7932" w14:textId="1AE0B524" w:rsidR="000C3850" w:rsidRPr="00737FF9" w:rsidRDefault="000C3850" w:rsidP="009261AE">
            <w:r w:rsidRPr="00737FF9">
              <w:rPr>
                <w:rFonts w:hint="eastAsia"/>
              </w:rPr>
              <w:t>/</w:t>
            </w:r>
            <w:proofErr w:type="spellStart"/>
            <w:proofErr w:type="gramStart"/>
            <w:r>
              <w:t>cb</w:t>
            </w:r>
            <w:proofErr w:type="gramEnd"/>
            <w:r>
              <w:t>_sync</w:t>
            </w:r>
            <w:proofErr w:type="spellEnd"/>
            <w:r w:rsidRPr="00737FF9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>u</w:t>
            </w:r>
            <w:r>
              <w:t>ser</w:t>
            </w:r>
            <w:r w:rsidRPr="00737FF9">
              <w:rPr>
                <w:rFonts w:hint="eastAsia"/>
              </w:rPr>
              <w:t>/</w:t>
            </w:r>
            <w:r w:rsidR="002C5CEB">
              <w:t>status/</w:t>
            </w:r>
            <w:r>
              <w:t>update</w:t>
            </w:r>
          </w:p>
        </w:tc>
      </w:tr>
      <w:tr w:rsidR="000C3850" w:rsidRPr="00737FF9" w14:paraId="0463F2C5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5CDFCA8" w14:textId="77777777" w:rsidR="000C3850" w:rsidRPr="00737FF9" w:rsidRDefault="000C3850" w:rsidP="009261AE">
            <w:r w:rsidRPr="00737FF9">
              <w:rPr>
                <w:rFonts w:hint="eastAsia"/>
              </w:rPr>
              <w:t>方法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629E6A" w14:textId="77777777" w:rsidR="000C3850" w:rsidRPr="00737FF9" w:rsidRDefault="000C3850" w:rsidP="009261AE">
            <w:r w:rsidRPr="00737FF9">
              <w:rPr>
                <w:rFonts w:hint="eastAsia"/>
              </w:rPr>
              <w:t>POST</w:t>
            </w:r>
          </w:p>
        </w:tc>
      </w:tr>
      <w:tr w:rsidR="000C3850" w:rsidRPr="00737FF9" w14:paraId="787C2826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9653421" w14:textId="77777777" w:rsidR="000C3850" w:rsidRPr="00737FF9" w:rsidRDefault="000C3850" w:rsidP="009261AE">
            <w:r w:rsidRPr="00737FF9">
              <w:rPr>
                <w:rFonts w:hint="eastAsia"/>
              </w:rPr>
              <w:t>参数</w:t>
            </w:r>
            <w:r>
              <w:rPr>
                <w:rFonts w:hint="eastAsia"/>
              </w:rPr>
              <w:t>范例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8D912F" w14:textId="77777777" w:rsidR="000C3850" w:rsidRDefault="000C3850" w:rsidP="009261AE">
            <w:r w:rsidRPr="00737FF9">
              <w:t>{</w:t>
            </w:r>
          </w:p>
          <w:p w14:paraId="74077E94" w14:textId="77777777" w:rsidR="000C3850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tenantId</w:t>
            </w:r>
            <w:proofErr w:type="spellEnd"/>
            <w:r w:rsidRPr="00737FF9">
              <w:t>": "</w:t>
            </w:r>
            <w:r>
              <w:t>12345</w:t>
            </w:r>
            <w:r w:rsidRPr="00737FF9">
              <w:t>"</w:t>
            </w:r>
            <w:r w:rsidRPr="00737FF9">
              <w:rPr>
                <w:rFonts w:hint="eastAsia"/>
              </w:rPr>
              <w:t>,</w:t>
            </w:r>
          </w:p>
          <w:p w14:paraId="5E8FF10B" w14:textId="77777777" w:rsidR="000C3850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mobilePhone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D4710DB" w14:textId="03E540C1" w:rsidR="000C3850" w:rsidRPr="00737FF9" w:rsidRDefault="000C3850" w:rsidP="00740CF5">
            <w:pPr>
              <w:ind w:firstLineChars="100" w:firstLine="210"/>
            </w:pPr>
            <w:r w:rsidRPr="00737FF9">
              <w:t>"</w:t>
            </w:r>
            <w:proofErr w:type="spellStart"/>
            <w:r>
              <w:t>cbStatus</w:t>
            </w:r>
            <w:proofErr w:type="spellEnd"/>
            <w:r w:rsidRPr="00737FF9">
              <w:t xml:space="preserve">": </w:t>
            </w:r>
            <w:r w:rsidR="00BD734E">
              <w:t>1</w:t>
            </w:r>
            <w:r>
              <w:rPr>
                <w:rFonts w:hint="eastAsia"/>
              </w:rPr>
              <w:t>,</w:t>
            </w:r>
          </w:p>
          <w:p w14:paraId="5A5E8789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msi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2C9A01E" w14:textId="7D090D7E" w:rsidR="000C3850" w:rsidRPr="00737FF9" w:rsidRDefault="000C3850" w:rsidP="00740CF5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i</w:t>
            </w:r>
            <w:r>
              <w:t>ccid</w:t>
            </w:r>
            <w:proofErr w:type="spellEnd"/>
            <w:r w:rsidRPr="00737FF9">
              <w:t>": "</w:t>
            </w:r>
            <w:r>
              <w:t>11122334455</w:t>
            </w:r>
            <w:r w:rsidRPr="00737FF9">
              <w:t>"</w:t>
            </w:r>
            <w:r>
              <w:rPr>
                <w:rFonts w:hint="eastAsia"/>
              </w:rPr>
              <w:t>,</w:t>
            </w:r>
          </w:p>
          <w:p w14:paraId="6C107F54" w14:textId="33E95570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r>
              <w:t>cbAcceptTime</w:t>
            </w:r>
            <w:r w:rsidRPr="00737FF9">
              <w:t>":</w:t>
            </w:r>
            <w:r w:rsidR="00E723A4">
              <w:t>”2021-03-05”</w:t>
            </w:r>
            <w:r w:rsidRPr="00737FF9">
              <w:t>,</w:t>
            </w:r>
          </w:p>
          <w:p w14:paraId="4FF1B0F3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rPr>
                <w:rFonts w:hint="eastAsia"/>
              </w:rPr>
              <w:t>c</w:t>
            </w:r>
            <w:r>
              <w:t>bOperatorAccount</w:t>
            </w:r>
            <w:proofErr w:type="spellEnd"/>
            <w:r w:rsidRPr="00737FF9">
              <w:t>": "</w:t>
            </w:r>
            <w:proofErr w:type="spellStart"/>
            <w:r>
              <w:t>test_account</w:t>
            </w:r>
            <w:proofErr w:type="spellEnd"/>
            <w:r w:rsidRPr="00737FF9">
              <w:t>",</w:t>
            </w:r>
          </w:p>
          <w:p w14:paraId="061E48CD" w14:textId="77777777" w:rsidR="000C3850" w:rsidRPr="00737FF9" w:rsidRDefault="000C3850" w:rsidP="009261AE">
            <w:pPr>
              <w:ind w:firstLineChars="100" w:firstLine="210"/>
            </w:pPr>
            <w:r w:rsidRPr="00737FF9">
              <w:t>"</w:t>
            </w:r>
            <w:proofErr w:type="spellStart"/>
            <w:r>
              <w:t>cbBussNum</w:t>
            </w:r>
            <w:proofErr w:type="spellEnd"/>
            <w:r w:rsidRPr="00737FF9">
              <w:t>": "</w:t>
            </w:r>
            <w:r>
              <w:t>cb123456</w:t>
            </w:r>
            <w:r w:rsidRPr="00737FF9">
              <w:t>",</w:t>
            </w:r>
          </w:p>
          <w:p w14:paraId="52DB90E0" w14:textId="77777777" w:rsidR="000C3850" w:rsidRPr="00737FF9" w:rsidRDefault="000C3850" w:rsidP="009261AE">
            <w:pPr>
              <w:ind w:firstLineChars="100" w:firstLine="210"/>
            </w:pPr>
            <w:r w:rsidRPr="00737FF9">
              <w:t>…</w:t>
            </w:r>
          </w:p>
          <w:p w14:paraId="4C51C840" w14:textId="77777777" w:rsidR="000C3850" w:rsidRPr="00737FF9" w:rsidRDefault="000C3850" w:rsidP="009261AE">
            <w:r w:rsidRPr="00737FF9">
              <w:t>}</w:t>
            </w:r>
          </w:p>
        </w:tc>
      </w:tr>
      <w:tr w:rsidR="000C3850" w:rsidRPr="00737FF9" w14:paraId="64AC8E88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1D1F08" w14:textId="77777777" w:rsidR="000C3850" w:rsidRPr="00737FF9" w:rsidRDefault="000C3850" w:rsidP="009261AE">
            <w:r>
              <w:rPr>
                <w:rFonts w:hint="eastAsia"/>
              </w:rPr>
              <w:t>正常</w:t>
            </w:r>
            <w:r w:rsidRPr="00737FF9">
              <w:rPr>
                <w:rFonts w:hint="eastAsia"/>
              </w:rPr>
              <w:t>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E3C5F08" w14:textId="77777777" w:rsidR="000C3850" w:rsidRDefault="000C3850" w:rsidP="009261AE">
            <w:r>
              <w:rPr>
                <w:rFonts w:hint="eastAsia"/>
              </w:rPr>
              <w:t>H</w:t>
            </w:r>
            <w:r>
              <w:t>TTP 200</w:t>
            </w:r>
          </w:p>
          <w:p w14:paraId="7D1689AC" w14:textId="77777777" w:rsidR="000C3850" w:rsidRPr="00737FF9" w:rsidRDefault="000C3850" w:rsidP="009261AE">
            <w:r w:rsidRPr="00737FF9">
              <w:rPr>
                <w:rFonts w:hint="eastAsia"/>
              </w:rPr>
              <w:t>{</w:t>
            </w:r>
            <w:r w:rsidRPr="00737FF9">
              <w:rPr>
                <w:rFonts w:hint="eastAsia"/>
              </w:rPr>
              <w:br/>
              <w:t>    "code": 0,</w:t>
            </w:r>
            <w:r w:rsidRPr="00737FF9">
              <w:rPr>
                <w:rFonts w:hint="eastAsia"/>
              </w:rPr>
              <w:br/>
              <w:t>    "message": "ok"</w:t>
            </w:r>
            <w:r w:rsidRPr="00737FF9">
              <w:rPr>
                <w:rFonts w:hint="eastAsia"/>
              </w:rPr>
              <w:br/>
              <w:t>}</w:t>
            </w:r>
          </w:p>
        </w:tc>
      </w:tr>
      <w:tr w:rsidR="000C3850" w:rsidRPr="00737FF9" w14:paraId="6857C7A2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E4EBC5" w14:textId="77777777" w:rsidR="000C3850" w:rsidRPr="00737FF9" w:rsidRDefault="000C3850" w:rsidP="009261AE">
            <w:r>
              <w:rPr>
                <w:rFonts w:hint="eastAsia"/>
              </w:rPr>
              <w:t>业务错误返回值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B35C1C7" w14:textId="77777777" w:rsidR="000C3850" w:rsidRPr="00737FF9" w:rsidRDefault="000C3850" w:rsidP="009261AE">
            <w:r>
              <w:rPr>
                <w:rFonts w:hint="eastAsia"/>
              </w:rPr>
              <w:t>待定义</w:t>
            </w:r>
          </w:p>
        </w:tc>
      </w:tr>
      <w:tr w:rsidR="000C3850" w:rsidRPr="00737FF9" w14:paraId="12167536" w14:textId="77777777" w:rsidTr="009261AE">
        <w:trPr>
          <w:cantSplit/>
        </w:trPr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92719D" w14:textId="77777777" w:rsidR="000C3850" w:rsidRPr="00737FF9" w:rsidRDefault="000C3850" w:rsidP="009261AE">
            <w:r w:rsidRPr="00737FF9">
              <w:rPr>
                <w:rFonts w:hint="eastAsia"/>
              </w:rPr>
              <w:t>备注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F1D4CC2" w14:textId="77777777" w:rsidR="000C3850" w:rsidRPr="00737FF9" w:rsidRDefault="000C3850" w:rsidP="009261AE"/>
        </w:tc>
      </w:tr>
    </w:tbl>
    <w:p w14:paraId="029B5E14" w14:textId="77777777" w:rsidR="000C3850" w:rsidRPr="00EA3072" w:rsidRDefault="000C3850" w:rsidP="000C3850"/>
    <w:p w14:paraId="5D15EFDF" w14:textId="122DCF17" w:rsidR="004B18F6" w:rsidRDefault="004B18F6"/>
    <w:p w14:paraId="554E88E6" w14:textId="0089C566" w:rsidR="001A1BD6" w:rsidRDefault="001A1BD6" w:rsidP="001A1BD6">
      <w:pPr>
        <w:pStyle w:val="1"/>
      </w:pPr>
      <w:r>
        <w:rPr>
          <w:rFonts w:hint="eastAsia"/>
        </w:rPr>
        <w:t>信息加密存储</w:t>
      </w:r>
      <w:r>
        <w:t xml:space="preserve"> </w:t>
      </w:r>
    </w:p>
    <w:p w14:paraId="795FFAE2" w14:textId="55176008" w:rsidR="001A1BD6" w:rsidRPr="001A1BD6" w:rsidRDefault="001A1BD6" w:rsidP="003D59F4">
      <w:pPr>
        <w:ind w:firstLine="420"/>
      </w:pPr>
      <w:r>
        <w:rPr>
          <w:rFonts w:hint="eastAsia"/>
        </w:rPr>
        <w:t>可信平台记录的个人信息中的敏感信息需加密保存，包括用户</w:t>
      </w:r>
      <w:r w:rsidR="003D59F4">
        <w:rPr>
          <w:rFonts w:hint="eastAsia"/>
        </w:rPr>
        <w:t>手机号，</w:t>
      </w:r>
      <w:r>
        <w:rPr>
          <w:rFonts w:hint="eastAsia"/>
        </w:rPr>
        <w:t>证件号码</w:t>
      </w:r>
      <w:r w:rsidR="003D59F4">
        <w:rPr>
          <w:rFonts w:hint="eastAsia"/>
        </w:rPr>
        <w:t>，密码，</w:t>
      </w:r>
      <w:r>
        <w:rPr>
          <w:rFonts w:hint="eastAsia"/>
        </w:rPr>
        <w:t>职务和职级。对于存储在</w:t>
      </w:r>
      <w:r>
        <w:t>MySQL中的数据，采用AES加密算法，密钥长度128位，加密模式为ECB。</w:t>
      </w:r>
    </w:p>
    <w:p w14:paraId="026E63DA" w14:textId="1461B263" w:rsidR="003055FC" w:rsidRDefault="001A1BD6" w:rsidP="001A1BD6">
      <w:pPr>
        <w:pStyle w:val="2"/>
      </w:pPr>
      <w:r>
        <w:rPr>
          <w:rFonts w:hint="eastAsia"/>
        </w:rPr>
        <w:t>租户信息</w:t>
      </w:r>
    </w:p>
    <w:tbl>
      <w:tblPr>
        <w:tblW w:w="69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580"/>
        <w:gridCol w:w="851"/>
        <w:gridCol w:w="1275"/>
        <w:gridCol w:w="1843"/>
      </w:tblGrid>
      <w:tr w:rsidR="001A1BD6" w14:paraId="0E2E28A4" w14:textId="77777777" w:rsidTr="003D59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6A3DDA" w14:textId="77777777" w:rsidR="001A1BD6" w:rsidRDefault="001A1BD6" w:rsidP="005E725A">
            <w:r>
              <w:rPr>
                <w:rFonts w:hint="eastAsia"/>
              </w:rPr>
              <w:lastRenderedPageBreak/>
              <w:t>数据项名称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0D37564" w14:textId="77777777" w:rsidR="001A1BD6" w:rsidRDefault="001A1BD6" w:rsidP="005E725A">
            <w:r>
              <w:rPr>
                <w:rFonts w:hint="eastAsia"/>
              </w:rPr>
              <w:t>数据项英文名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B4B42B8" w14:textId="77777777" w:rsidR="001A1BD6" w:rsidRDefault="001A1BD6" w:rsidP="005E725A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748C9" w14:textId="0E488786" w:rsidR="001A1BD6" w:rsidRDefault="001A1BD6" w:rsidP="001A1BD6">
            <w:r>
              <w:rPr>
                <w:rFonts w:hint="eastAsia"/>
              </w:rPr>
              <w:t>存储介质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EC74852" w14:textId="6E80E5C2" w:rsidR="001A1BD6" w:rsidRDefault="003D59F4" w:rsidP="005E725A">
            <w:r>
              <w:rPr>
                <w:rFonts w:hint="eastAsia"/>
              </w:rPr>
              <w:t>加密方式</w:t>
            </w:r>
          </w:p>
        </w:tc>
      </w:tr>
      <w:tr w:rsidR="001A1BD6" w14:paraId="28C3D005" w14:textId="77777777" w:rsidTr="003D59F4">
        <w:trPr>
          <w:cantSplit/>
        </w:trPr>
        <w:tc>
          <w:tcPr>
            <w:tcW w:w="1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FCA3035" w14:textId="77777777" w:rsidR="001A1BD6" w:rsidRDefault="001A1BD6" w:rsidP="005E725A">
            <w:r>
              <w:rPr>
                <w:rFonts w:hint="eastAsia"/>
              </w:rPr>
              <w:t>租户联系人手机号</w:t>
            </w:r>
          </w:p>
        </w:tc>
        <w:tc>
          <w:tcPr>
            <w:tcW w:w="1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AA851B8" w14:textId="77777777" w:rsidR="001A1BD6" w:rsidRDefault="001A1BD6" w:rsidP="005E725A">
            <w:proofErr w:type="spellStart"/>
            <w:r>
              <w:rPr>
                <w:rFonts w:hint="eastAsia"/>
              </w:rPr>
              <w:t>c</w:t>
            </w:r>
            <w:r>
              <w:t>ontactMobilePhone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653F255" w14:textId="77777777" w:rsidR="001A1BD6" w:rsidRDefault="001A1BD6" w:rsidP="005E72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FC04F" w14:textId="7CCBFBF4" w:rsidR="001A1BD6" w:rsidRDefault="003D59F4" w:rsidP="00483AAA">
            <w:pPr>
              <w:spacing w:line="480" w:lineRule="auto"/>
              <w:jc w:val="center"/>
            </w:pPr>
            <w:r>
              <w:t>MySQL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178F7B6" w14:textId="7D9A1063" w:rsidR="001A1BD6" w:rsidRDefault="003D59F4" w:rsidP="005E725A">
            <w:r>
              <w:t>AES</w:t>
            </w:r>
          </w:p>
        </w:tc>
      </w:tr>
    </w:tbl>
    <w:p w14:paraId="5116AB48" w14:textId="6DB5C59E" w:rsidR="003055FC" w:rsidRDefault="003055FC"/>
    <w:p w14:paraId="716B1DC8" w14:textId="660BB363" w:rsidR="003055FC" w:rsidRDefault="003D59F4" w:rsidP="003D59F4">
      <w:pPr>
        <w:pStyle w:val="2"/>
      </w:pPr>
      <w:r>
        <w:rPr>
          <w:rFonts w:hint="eastAsia"/>
        </w:rPr>
        <w:t>用户信息</w:t>
      </w:r>
    </w:p>
    <w:tbl>
      <w:tblPr>
        <w:tblW w:w="67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1680"/>
        <w:gridCol w:w="1013"/>
        <w:gridCol w:w="1134"/>
        <w:gridCol w:w="1560"/>
      </w:tblGrid>
      <w:tr w:rsidR="00E736C9" w14:paraId="0F355C51" w14:textId="77777777" w:rsidTr="00322DE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6DB8C8" w14:textId="77777777" w:rsidR="00E736C9" w:rsidRDefault="00E736C9" w:rsidP="005E725A">
            <w:r>
              <w:rPr>
                <w:rFonts w:hint="eastAsia"/>
              </w:rPr>
              <w:t>数据项名称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56A83F" w14:textId="77777777" w:rsidR="00E736C9" w:rsidRDefault="00E736C9" w:rsidP="005E725A">
            <w:r>
              <w:rPr>
                <w:rFonts w:hint="eastAsia"/>
              </w:rPr>
              <w:t>数据项英文名</w:t>
            </w:r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C815FB1" w14:textId="77777777" w:rsidR="00E736C9" w:rsidRDefault="00E736C9" w:rsidP="005E725A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0C4DF" w14:textId="77777777" w:rsidR="00E736C9" w:rsidRDefault="00E736C9" w:rsidP="00E736C9">
            <w:pPr>
              <w:jc w:val="center"/>
            </w:pPr>
            <w:r>
              <w:rPr>
                <w:rFonts w:hint="eastAsia"/>
              </w:rPr>
              <w:t>存储介质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CD6200" w14:textId="77777777" w:rsidR="00E736C9" w:rsidRDefault="00E736C9" w:rsidP="005E725A">
            <w:r>
              <w:rPr>
                <w:rFonts w:hint="eastAsia"/>
              </w:rPr>
              <w:t>加密方式</w:t>
            </w:r>
          </w:p>
        </w:tc>
      </w:tr>
      <w:tr w:rsidR="00E736C9" w14:paraId="6157ED30" w14:textId="77777777" w:rsidTr="00322DE9">
        <w:trPr>
          <w:cantSplit/>
        </w:trPr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D233964" w14:textId="66CAFE43" w:rsidR="00E736C9" w:rsidRDefault="00E736C9" w:rsidP="005E725A">
            <w:r>
              <w:rPr>
                <w:rFonts w:hint="eastAsia"/>
              </w:rPr>
              <w:t>子用户手机号</w:t>
            </w: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B5D5A04" w14:textId="0D0D155F" w:rsidR="00E736C9" w:rsidRDefault="00E736C9" w:rsidP="005E725A">
            <w:proofErr w:type="spellStart"/>
            <w:r>
              <w:t>mobilePhone</w:t>
            </w:r>
            <w:proofErr w:type="spellEnd"/>
          </w:p>
        </w:tc>
        <w:tc>
          <w:tcPr>
            <w:tcW w:w="10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7531721" w14:textId="77777777" w:rsidR="00E736C9" w:rsidRDefault="00E736C9" w:rsidP="005E725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E066D" w14:textId="77777777" w:rsidR="00E736C9" w:rsidRDefault="00E736C9" w:rsidP="00322DE9">
            <w:r>
              <w:t>MySQL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6957BF" w14:textId="77777777" w:rsidR="00E736C9" w:rsidRDefault="00E736C9" w:rsidP="005E725A">
            <w:r>
              <w:t>AES</w:t>
            </w:r>
          </w:p>
        </w:tc>
      </w:tr>
    </w:tbl>
    <w:p w14:paraId="1AB019A0" w14:textId="70D3D58E" w:rsidR="003055FC" w:rsidRDefault="003055FC"/>
    <w:p w14:paraId="09B49EE7" w14:textId="7140B033" w:rsidR="003055FC" w:rsidRDefault="003055FC"/>
    <w:p w14:paraId="59B47BC7" w14:textId="7BFD66D1" w:rsidR="003055FC" w:rsidRDefault="003055FC"/>
    <w:p w14:paraId="435E64D9" w14:textId="77777777" w:rsidR="003055FC" w:rsidRDefault="003055FC"/>
    <w:p w14:paraId="2B9FF0C4" w14:textId="77777777" w:rsidR="001F0FE4" w:rsidRPr="001F0FE4" w:rsidRDefault="001F0FE4"/>
    <w:sectPr w:rsidR="001F0FE4" w:rsidRPr="001F0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9909" w14:textId="77777777" w:rsidR="006E6E66" w:rsidRDefault="006E6E66" w:rsidP="00D62FBF">
      <w:r>
        <w:separator/>
      </w:r>
    </w:p>
  </w:endnote>
  <w:endnote w:type="continuationSeparator" w:id="0">
    <w:p w14:paraId="07342E61" w14:textId="77777777" w:rsidR="006E6E66" w:rsidRDefault="006E6E66" w:rsidP="00D62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CC793" w14:textId="77777777" w:rsidR="006E6E66" w:rsidRDefault="006E6E66" w:rsidP="00D62FBF">
      <w:r>
        <w:separator/>
      </w:r>
    </w:p>
  </w:footnote>
  <w:footnote w:type="continuationSeparator" w:id="0">
    <w:p w14:paraId="7784B6B7" w14:textId="77777777" w:rsidR="006E6E66" w:rsidRDefault="006E6E66" w:rsidP="00D62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"/>
      <w:suff w:val="nothing"/>
      <w:lvlText w:val="示例%1："/>
      <w:lvlJc w:val="left"/>
      <w:pPr>
        <w:ind w:firstLine="397"/>
      </w:pPr>
      <w:rPr>
        <w:rFonts w:ascii="黑体" w:eastAsia="黑体" w:cs="Times New Roman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 w:hint="eastAsi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a0"/>
      <w:suff w:val="nothing"/>
      <w:lvlText w:val="%1示例："/>
      <w:lvlJc w:val="left"/>
      <w:pPr>
        <w:ind w:firstLine="363"/>
      </w:pPr>
      <w:rPr>
        <w:rFonts w:ascii="黑体" w:eastAsia="黑体" w:cs="Times New Roman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363"/>
        </w:tabs>
        <w:ind w:firstLine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363"/>
        </w:tabs>
        <w:ind w:firstLine="363"/>
      </w:pPr>
      <w:rPr>
        <w:rFonts w:cs="Times New Roman" w:hint="eastAsi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lowerLetter"/>
      <w:pStyle w:val="a1"/>
      <w:suff w:val="nothing"/>
      <w:lvlText w:val="%1   "/>
      <w:lvlJc w:val="left"/>
      <w:pPr>
        <w:ind w:left="544" w:hanging="181"/>
      </w:pPr>
      <w:rPr>
        <w:rFonts w:ascii="宋体" w:eastAsia="宋体" w:cs="Times New Roma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57"/>
        </w:tabs>
        <w:ind w:left="363" w:hanging="363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57"/>
        </w:tabs>
        <w:ind w:left="363" w:hanging="363"/>
      </w:pPr>
      <w:rPr>
        <w:rFonts w:cs="Times New Roman"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2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pStyle w:val="a3"/>
      <w:lvlText w:val=""/>
      <w:lvlJc w:val="left"/>
      <w:rPr>
        <w:rFonts w:cs="Times New Roman"/>
      </w:rPr>
    </w:lvl>
    <w:lvl w:ilvl="1">
      <w:start w:val="1"/>
      <w:numFmt w:val="decimal"/>
      <w:pStyle w:val="a3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pStyle w:val="a4"/>
      <w:lvlText w:val=""/>
      <w:lvlJc w:val="left"/>
      <w:rPr>
        <w:rFonts w:cs="Times New Roman"/>
      </w:rPr>
    </w:lvl>
    <w:lvl w:ilvl="1">
      <w:start w:val="1"/>
      <w:numFmt w:val="decimal"/>
      <w:pStyle w:val="a5"/>
      <w:lvlText w:val=""/>
      <w:lvlJc w:val="left"/>
      <w:rPr>
        <w:rFonts w:cs="Times New Roman"/>
      </w:rPr>
    </w:lvl>
    <w:lvl w:ilvl="2">
      <w:start w:val="1"/>
      <w:numFmt w:val="decimal"/>
      <w:pStyle w:val="a6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pStyle w:val="a7"/>
      <w:lvlText w:val="%1)"/>
      <w:lvlJc w:val="left"/>
      <w:pPr>
        <w:tabs>
          <w:tab w:val="left" w:pos="1259"/>
        </w:tabs>
        <w:ind w:left="126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pStyle w:val="a8"/>
      <w:lvlText w:val="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decimal"/>
      <w:pStyle w:val="a9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decimal"/>
      <w:pStyle w:val="aa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000C"/>
    <w:multiLevelType w:val="multilevel"/>
    <w:tmpl w:val="E9FE3C48"/>
    <w:lvl w:ilvl="0">
      <w:start w:val="1"/>
      <w:numFmt w:val="decimal"/>
      <w:pStyle w:val="ab"/>
      <w:suff w:val="nothing"/>
      <w:lvlText w:val="%1"/>
      <w:lvlJc w:val="left"/>
      <w:pPr>
        <w:ind w:left="284"/>
      </w:pPr>
      <w:rPr>
        <w:rFonts w:cs="Times New Roman" w:hint="eastAsia"/>
      </w:rPr>
    </w:lvl>
    <w:lvl w:ilvl="1">
      <w:start w:val="1"/>
      <w:numFmt w:val="decimal"/>
      <w:pStyle w:val="ac"/>
      <w:suff w:val="nothing"/>
      <w:lvlText w:val="%1.%2"/>
      <w:lvlJc w:val="left"/>
      <w:pPr>
        <w:ind w:left="1985"/>
      </w:pPr>
      <w:rPr>
        <w:rFonts w:cs="Times New Roman" w:hint="eastAsia"/>
        <w:sz w:val="32"/>
        <w:szCs w:val="32"/>
      </w:rPr>
    </w:lvl>
    <w:lvl w:ilvl="2">
      <w:start w:val="1"/>
      <w:numFmt w:val="decimal"/>
      <w:suff w:val="nothing"/>
      <w:lvlText w:val="%1.%2.%3"/>
      <w:lvlJc w:val="left"/>
      <w:rPr>
        <w:rFonts w:ascii="Calibri Light" w:hAnsi="Calibri Light" w:cs="Calibri Light" w:hint="default"/>
      </w:rPr>
    </w:lvl>
    <w:lvl w:ilvl="3">
      <w:start w:val="1"/>
      <w:numFmt w:val="decimal"/>
      <w:isLgl/>
      <w:suff w:val="nothing"/>
      <w:lvlText w:val="%1.%2.%3.%4"/>
      <w:lvlJc w:val="left"/>
      <w:rPr>
        <w:rFonts w:cs="Times New Roman" w:hint="eastAsia"/>
      </w:rPr>
    </w:lvl>
    <w:lvl w:ilvl="4">
      <w:start w:val="1"/>
      <w:numFmt w:val="decimal"/>
      <w:suff w:val="nothing"/>
      <w:lvlText w:val="%1.%2.%3.%4.%5"/>
      <w:lvlJc w:val="left"/>
      <w:rPr>
        <w:rFonts w:cs="Times New Roman" w:hint="eastAsia"/>
      </w:rPr>
    </w:lvl>
    <w:lvl w:ilvl="5">
      <w:start w:val="1"/>
      <w:numFmt w:val="decimal"/>
      <w:isLgl/>
      <w:suff w:val="nothing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"/>
      <w:lvlJc w:val="left"/>
      <w:rPr>
        <w:rFonts w:cs="Times New Roman" w:hint="eastAsia"/>
      </w:rPr>
    </w:lvl>
    <w:lvl w:ilvl="7">
      <w:start w:val="1"/>
      <w:numFmt w:val="decimal"/>
      <w:lvlText w:val=""/>
      <w:lvlJc w:val="left"/>
      <w:rPr>
        <w:rFonts w:cs="Times New Roman" w:hint="eastAsia"/>
      </w:rPr>
    </w:lvl>
    <w:lvl w:ilvl="8">
      <w:start w:val="1"/>
      <w:numFmt w:val="decimal"/>
      <w:lvlText w:val=""/>
      <w:lvlJc w:val="left"/>
      <w:rPr>
        <w:rFonts w:cs="Times New Roman" w:hint="eastAsia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decimal"/>
      <w:pStyle w:val="ad"/>
      <w:lvlText w:val=""/>
      <w:lvlJc w:val="left"/>
      <w:rPr>
        <w:rFonts w:cs="Times New Roman"/>
      </w:rPr>
    </w:lvl>
    <w:lvl w:ilvl="1">
      <w:start w:val="1"/>
      <w:numFmt w:val="decimal"/>
      <w:pStyle w:val="ae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decimal"/>
      <w:pStyle w:val="af"/>
      <w:lvlText w:val=""/>
      <w:lvlJc w:val="left"/>
      <w:rPr>
        <w:rFonts w:cs="Times New Roman"/>
      </w:rPr>
    </w:lvl>
    <w:lvl w:ilvl="1">
      <w:start w:val="1"/>
      <w:numFmt w:val="decimal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decimal"/>
      <w:pStyle w:val="af0"/>
      <w:lvlText w:val=""/>
      <w:lvlJc w:val="left"/>
      <w:rPr>
        <w:rFonts w:cs="Times New Roman"/>
      </w:rPr>
    </w:lvl>
    <w:lvl w:ilvl="1">
      <w:start w:val="1"/>
      <w:numFmt w:val="decimal"/>
      <w:pStyle w:val="af1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pStyle w:val="af2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pStyle w:val="af3"/>
      <w:lvlText w:val=""/>
      <w:lvlJc w:val="left"/>
      <w:rPr>
        <w:rFonts w:cs="Times New Roman"/>
      </w:rPr>
    </w:lvl>
    <w:lvl w:ilvl="1">
      <w:start w:val="1"/>
      <w:numFmt w:val="decimal"/>
      <w:pStyle w:val="af4"/>
      <w:lvlText w:val=""/>
      <w:lvlJc w:val="left"/>
      <w:rPr>
        <w:rFonts w:cs="Times New Roman"/>
      </w:rPr>
    </w:lvl>
    <w:lvl w:ilvl="2">
      <w:start w:val="1"/>
      <w:numFmt w:val="decimal"/>
      <w:lvlText w:val=""/>
      <w:lvlJc w:val="left"/>
      <w:rPr>
        <w:rFonts w:cs="Times New Roman"/>
      </w:rPr>
    </w:lvl>
    <w:lvl w:ilvl="3">
      <w:start w:val="1"/>
      <w:numFmt w:val="decimal"/>
      <w:lvlText w:val=""/>
      <w:lvlJc w:val="left"/>
      <w:rPr>
        <w:rFonts w:cs="Times New Roman"/>
      </w:rPr>
    </w:lvl>
    <w:lvl w:ilvl="4">
      <w:start w:val="1"/>
      <w:numFmt w:val="decimal"/>
      <w:lvlText w:val=""/>
      <w:lvlJc w:val="left"/>
      <w:rPr>
        <w:rFonts w:cs="Times New Roman"/>
      </w:rPr>
    </w:lvl>
    <w:lvl w:ilvl="5">
      <w:start w:val="1"/>
      <w:numFmt w:val="decimal"/>
      <w:lvlText w:val=""/>
      <w:lvlJc w:val="left"/>
      <w:rPr>
        <w:rFonts w:cs="Times New Roman"/>
      </w:rPr>
    </w:lvl>
    <w:lvl w:ilvl="6">
      <w:start w:val="1"/>
      <w:numFmt w:val="decimal"/>
      <w:lvlText w:val=""/>
      <w:lvlJc w:val="left"/>
      <w:rPr>
        <w:rFonts w:cs="Times New Roman"/>
      </w:rPr>
    </w:lvl>
    <w:lvl w:ilvl="7">
      <w:start w:val="1"/>
      <w:numFmt w:val="decimal"/>
      <w:lvlText w:val=""/>
      <w:lvlJc w:val="left"/>
      <w:rPr>
        <w:rFonts w:cs="Times New Roman"/>
      </w:rPr>
    </w:lvl>
    <w:lvl w:ilvl="8">
      <w:start w:val="1"/>
      <w:numFmt w:val="decimal"/>
      <w:lvlText w:val=""/>
      <w:lvlJc w:val="left"/>
      <w:rPr>
        <w:rFonts w:cs="Times New Roman"/>
      </w:rPr>
    </w:lvl>
  </w:abstractNum>
  <w:abstractNum w:abstractNumId="15" w15:restartNumberingAfterBreak="0">
    <w:nsid w:val="17107B71"/>
    <w:multiLevelType w:val="multilevel"/>
    <w:tmpl w:val="059CAE9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9B511DC"/>
    <w:multiLevelType w:val="multilevel"/>
    <w:tmpl w:val="39B511DC"/>
    <w:lvl w:ilvl="0">
      <w:start w:val="1"/>
      <w:numFmt w:val="decimal"/>
      <w:pStyle w:val="af5"/>
      <w:suff w:val="nothing"/>
      <w:lvlText w:val="注%1："/>
      <w:lvlJc w:val="left"/>
      <w:pPr>
        <w:ind w:left="811" w:hanging="448"/>
      </w:pPr>
      <w:rPr>
        <w:rFonts w:ascii="黑体" w:eastAsia="黑体" w:cs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  <w:lvl w:ilvl="6">
      <w:start w:val="1"/>
      <w:numFmt w:val="decimal"/>
      <w:lvlText w:val="%7.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7">
      <w:start w:val="1"/>
      <w:numFmt w:val="lowerLetter"/>
      <w:lvlText w:val="%8)"/>
      <w:lvlJc w:val="left"/>
      <w:pPr>
        <w:tabs>
          <w:tab w:val="left" w:pos="0"/>
        </w:tabs>
        <w:ind w:left="992" w:hanging="629"/>
      </w:pPr>
      <w:rPr>
        <w:rFonts w:cs="Times New Roman" w:hint="eastAsia"/>
      </w:r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92" w:hanging="629"/>
      </w:pPr>
      <w:rPr>
        <w:rFonts w:cs="Times New Roman" w:hint="eastAsia"/>
      </w:rPr>
    </w:lvl>
  </w:abstractNum>
  <w:abstractNum w:abstractNumId="17" w15:restartNumberingAfterBreak="0">
    <w:nsid w:val="4D69056F"/>
    <w:multiLevelType w:val="hybridMultilevel"/>
    <w:tmpl w:val="C86C69AC"/>
    <w:lvl w:ilvl="0" w:tplc="37C29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81DD4"/>
    <w:multiLevelType w:val="multilevel"/>
    <w:tmpl w:val="A830E3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kern w:val="2"/>
        <w:sz w:val="28"/>
      </w:rPr>
    </w:lvl>
    <w:lvl w:ilvl="2">
      <w:start w:val="1"/>
      <w:numFmt w:val="decimal"/>
      <w:lvlText w:val="%1.%2.%3."/>
      <w:lvlJc w:val="left"/>
      <w:pPr>
        <w:ind w:left="192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FC1576B"/>
    <w:multiLevelType w:val="hybridMultilevel"/>
    <w:tmpl w:val="72360906"/>
    <w:lvl w:ilvl="0" w:tplc="F3AA7C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0"/>
  </w:num>
  <w:num w:numId="4">
    <w:abstractNumId w:val="13"/>
  </w:num>
  <w:num w:numId="5">
    <w:abstractNumId w:val="14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4"/>
  </w:num>
  <w:num w:numId="11">
    <w:abstractNumId w:val="8"/>
  </w:num>
  <w:num w:numId="12">
    <w:abstractNumId w:val="1"/>
  </w:num>
  <w:num w:numId="13">
    <w:abstractNumId w:val="16"/>
  </w:num>
  <w:num w:numId="14">
    <w:abstractNumId w:val="2"/>
  </w:num>
  <w:num w:numId="15">
    <w:abstractNumId w:val="11"/>
  </w:num>
  <w:num w:numId="16">
    <w:abstractNumId w:val="9"/>
  </w:num>
  <w:num w:numId="17">
    <w:abstractNumId w:val="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8"/>
  </w:num>
  <w:num w:numId="34">
    <w:abstractNumId w:val="17"/>
  </w:num>
  <w:num w:numId="35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6FD"/>
    <w:rsid w:val="0000019D"/>
    <w:rsid w:val="000002D1"/>
    <w:rsid w:val="00001FBE"/>
    <w:rsid w:val="0000432A"/>
    <w:rsid w:val="00005AA6"/>
    <w:rsid w:val="00007043"/>
    <w:rsid w:val="00011E9E"/>
    <w:rsid w:val="000121E0"/>
    <w:rsid w:val="00013DDF"/>
    <w:rsid w:val="00013FC5"/>
    <w:rsid w:val="000153FA"/>
    <w:rsid w:val="000156E7"/>
    <w:rsid w:val="00020D1F"/>
    <w:rsid w:val="000217C7"/>
    <w:rsid w:val="00023DB7"/>
    <w:rsid w:val="000240AB"/>
    <w:rsid w:val="000247A8"/>
    <w:rsid w:val="000273B5"/>
    <w:rsid w:val="000328B8"/>
    <w:rsid w:val="00033417"/>
    <w:rsid w:val="00033DF9"/>
    <w:rsid w:val="00034624"/>
    <w:rsid w:val="00035A44"/>
    <w:rsid w:val="00037979"/>
    <w:rsid w:val="000406E5"/>
    <w:rsid w:val="00043679"/>
    <w:rsid w:val="00045748"/>
    <w:rsid w:val="000463B8"/>
    <w:rsid w:val="00046C4B"/>
    <w:rsid w:val="00050905"/>
    <w:rsid w:val="00050AB9"/>
    <w:rsid w:val="000517B9"/>
    <w:rsid w:val="00052174"/>
    <w:rsid w:val="0005434F"/>
    <w:rsid w:val="000554D2"/>
    <w:rsid w:val="00056685"/>
    <w:rsid w:val="00063503"/>
    <w:rsid w:val="00066F00"/>
    <w:rsid w:val="00073243"/>
    <w:rsid w:val="00073A36"/>
    <w:rsid w:val="00075CCB"/>
    <w:rsid w:val="00075D74"/>
    <w:rsid w:val="00080CB9"/>
    <w:rsid w:val="000819DE"/>
    <w:rsid w:val="000828FB"/>
    <w:rsid w:val="0008578D"/>
    <w:rsid w:val="000908EC"/>
    <w:rsid w:val="0009106B"/>
    <w:rsid w:val="00092EF6"/>
    <w:rsid w:val="000945DC"/>
    <w:rsid w:val="00096BF5"/>
    <w:rsid w:val="00097D1E"/>
    <w:rsid w:val="000A2A10"/>
    <w:rsid w:val="000A2F6A"/>
    <w:rsid w:val="000A4B48"/>
    <w:rsid w:val="000A5623"/>
    <w:rsid w:val="000A62D8"/>
    <w:rsid w:val="000A7288"/>
    <w:rsid w:val="000A7FC8"/>
    <w:rsid w:val="000B212A"/>
    <w:rsid w:val="000B589B"/>
    <w:rsid w:val="000B5E6B"/>
    <w:rsid w:val="000C0A9C"/>
    <w:rsid w:val="000C1FF5"/>
    <w:rsid w:val="000C3850"/>
    <w:rsid w:val="000C667C"/>
    <w:rsid w:val="000C744E"/>
    <w:rsid w:val="000E092F"/>
    <w:rsid w:val="000E0BF3"/>
    <w:rsid w:val="000E2D28"/>
    <w:rsid w:val="000E3811"/>
    <w:rsid w:val="000E478F"/>
    <w:rsid w:val="000E5AE9"/>
    <w:rsid w:val="000E77D6"/>
    <w:rsid w:val="000F1301"/>
    <w:rsid w:val="000F3ED0"/>
    <w:rsid w:val="000F6546"/>
    <w:rsid w:val="000F6E8A"/>
    <w:rsid w:val="000F7397"/>
    <w:rsid w:val="00100B40"/>
    <w:rsid w:val="001010AA"/>
    <w:rsid w:val="00104463"/>
    <w:rsid w:val="001052C7"/>
    <w:rsid w:val="00105F16"/>
    <w:rsid w:val="00112937"/>
    <w:rsid w:val="00112BC1"/>
    <w:rsid w:val="00116B61"/>
    <w:rsid w:val="00117965"/>
    <w:rsid w:val="001215F3"/>
    <w:rsid w:val="00125631"/>
    <w:rsid w:val="00126E9D"/>
    <w:rsid w:val="00127973"/>
    <w:rsid w:val="00127C91"/>
    <w:rsid w:val="00130A10"/>
    <w:rsid w:val="0013294F"/>
    <w:rsid w:val="00132D6F"/>
    <w:rsid w:val="00134964"/>
    <w:rsid w:val="00134D63"/>
    <w:rsid w:val="001410A6"/>
    <w:rsid w:val="00146586"/>
    <w:rsid w:val="00147BDF"/>
    <w:rsid w:val="00151D20"/>
    <w:rsid w:val="00152ABF"/>
    <w:rsid w:val="00153747"/>
    <w:rsid w:val="001606E5"/>
    <w:rsid w:val="00162F26"/>
    <w:rsid w:val="00164370"/>
    <w:rsid w:val="00164E59"/>
    <w:rsid w:val="00165AFC"/>
    <w:rsid w:val="001665E0"/>
    <w:rsid w:val="0016799A"/>
    <w:rsid w:val="00170EB1"/>
    <w:rsid w:val="00171906"/>
    <w:rsid w:val="00172181"/>
    <w:rsid w:val="00175898"/>
    <w:rsid w:val="001774A0"/>
    <w:rsid w:val="00180388"/>
    <w:rsid w:val="0018270C"/>
    <w:rsid w:val="001830D2"/>
    <w:rsid w:val="001832C3"/>
    <w:rsid w:val="001853C1"/>
    <w:rsid w:val="00186407"/>
    <w:rsid w:val="001866E3"/>
    <w:rsid w:val="00187546"/>
    <w:rsid w:val="00187A01"/>
    <w:rsid w:val="00190B9D"/>
    <w:rsid w:val="00193045"/>
    <w:rsid w:val="001937CB"/>
    <w:rsid w:val="00197167"/>
    <w:rsid w:val="001A02E9"/>
    <w:rsid w:val="001A16B5"/>
    <w:rsid w:val="001A1BD6"/>
    <w:rsid w:val="001A22F5"/>
    <w:rsid w:val="001A690F"/>
    <w:rsid w:val="001A7D3D"/>
    <w:rsid w:val="001B19A1"/>
    <w:rsid w:val="001B44BC"/>
    <w:rsid w:val="001B69AC"/>
    <w:rsid w:val="001B6E3F"/>
    <w:rsid w:val="001B77A8"/>
    <w:rsid w:val="001B7CF9"/>
    <w:rsid w:val="001C14F8"/>
    <w:rsid w:val="001C56EC"/>
    <w:rsid w:val="001C5784"/>
    <w:rsid w:val="001C60DC"/>
    <w:rsid w:val="001C6782"/>
    <w:rsid w:val="001C77F4"/>
    <w:rsid w:val="001D2F87"/>
    <w:rsid w:val="001D59AB"/>
    <w:rsid w:val="001D5AAE"/>
    <w:rsid w:val="001D5AB6"/>
    <w:rsid w:val="001D6EB3"/>
    <w:rsid w:val="001E07FB"/>
    <w:rsid w:val="001E2582"/>
    <w:rsid w:val="001E3A91"/>
    <w:rsid w:val="001E3C6C"/>
    <w:rsid w:val="001E42FC"/>
    <w:rsid w:val="001E4CD0"/>
    <w:rsid w:val="001E4D4F"/>
    <w:rsid w:val="001E546A"/>
    <w:rsid w:val="001E5500"/>
    <w:rsid w:val="001E5CD3"/>
    <w:rsid w:val="001E747A"/>
    <w:rsid w:val="001F036C"/>
    <w:rsid w:val="001F0DD5"/>
    <w:rsid w:val="001F0FE4"/>
    <w:rsid w:val="001F23B6"/>
    <w:rsid w:val="001F678E"/>
    <w:rsid w:val="001F718B"/>
    <w:rsid w:val="001F7986"/>
    <w:rsid w:val="002004AB"/>
    <w:rsid w:val="00200A2B"/>
    <w:rsid w:val="00201369"/>
    <w:rsid w:val="00202611"/>
    <w:rsid w:val="00203AA3"/>
    <w:rsid w:val="00204AAD"/>
    <w:rsid w:val="00207514"/>
    <w:rsid w:val="002105E8"/>
    <w:rsid w:val="00212C07"/>
    <w:rsid w:val="0021621B"/>
    <w:rsid w:val="00216D01"/>
    <w:rsid w:val="002204D2"/>
    <w:rsid w:val="00223C41"/>
    <w:rsid w:val="00223FED"/>
    <w:rsid w:val="002256EB"/>
    <w:rsid w:val="00226479"/>
    <w:rsid w:val="00227F19"/>
    <w:rsid w:val="00234770"/>
    <w:rsid w:val="0024225A"/>
    <w:rsid w:val="0024342F"/>
    <w:rsid w:val="002476E5"/>
    <w:rsid w:val="00250668"/>
    <w:rsid w:val="00251EB4"/>
    <w:rsid w:val="00252924"/>
    <w:rsid w:val="002558E7"/>
    <w:rsid w:val="00256023"/>
    <w:rsid w:val="0025672A"/>
    <w:rsid w:val="0026048F"/>
    <w:rsid w:val="00260C0A"/>
    <w:rsid w:val="002613C4"/>
    <w:rsid w:val="0026199A"/>
    <w:rsid w:val="00262B33"/>
    <w:rsid w:val="002631FC"/>
    <w:rsid w:val="002642DE"/>
    <w:rsid w:val="00264339"/>
    <w:rsid w:val="002645BA"/>
    <w:rsid w:val="00265784"/>
    <w:rsid w:val="0027428D"/>
    <w:rsid w:val="002774F7"/>
    <w:rsid w:val="00281CDD"/>
    <w:rsid w:val="0028257C"/>
    <w:rsid w:val="00283E94"/>
    <w:rsid w:val="00284F7C"/>
    <w:rsid w:val="002855EC"/>
    <w:rsid w:val="00285C59"/>
    <w:rsid w:val="00286124"/>
    <w:rsid w:val="00286A9E"/>
    <w:rsid w:val="00286B85"/>
    <w:rsid w:val="002878FB"/>
    <w:rsid w:val="00287AF4"/>
    <w:rsid w:val="00290FDC"/>
    <w:rsid w:val="002921D8"/>
    <w:rsid w:val="0029455C"/>
    <w:rsid w:val="00297B14"/>
    <w:rsid w:val="002A440B"/>
    <w:rsid w:val="002A5E3C"/>
    <w:rsid w:val="002A6EF5"/>
    <w:rsid w:val="002B11F9"/>
    <w:rsid w:val="002B11FE"/>
    <w:rsid w:val="002B4BBF"/>
    <w:rsid w:val="002B5FD5"/>
    <w:rsid w:val="002B6CD5"/>
    <w:rsid w:val="002B6D7A"/>
    <w:rsid w:val="002C2C81"/>
    <w:rsid w:val="002C4030"/>
    <w:rsid w:val="002C5CEB"/>
    <w:rsid w:val="002C6AF4"/>
    <w:rsid w:val="002D0082"/>
    <w:rsid w:val="002D2C49"/>
    <w:rsid w:val="002D2FCF"/>
    <w:rsid w:val="002D79CB"/>
    <w:rsid w:val="002E10C1"/>
    <w:rsid w:val="002E10D3"/>
    <w:rsid w:val="002E7CD3"/>
    <w:rsid w:val="002F12E3"/>
    <w:rsid w:val="002F4424"/>
    <w:rsid w:val="002F6C93"/>
    <w:rsid w:val="002F7C9F"/>
    <w:rsid w:val="00301BA2"/>
    <w:rsid w:val="00301FA8"/>
    <w:rsid w:val="00304113"/>
    <w:rsid w:val="003055FC"/>
    <w:rsid w:val="00305624"/>
    <w:rsid w:val="003056FD"/>
    <w:rsid w:val="003061BD"/>
    <w:rsid w:val="00306E37"/>
    <w:rsid w:val="003155D9"/>
    <w:rsid w:val="00316074"/>
    <w:rsid w:val="00316F09"/>
    <w:rsid w:val="003211A7"/>
    <w:rsid w:val="0032156F"/>
    <w:rsid w:val="00321F99"/>
    <w:rsid w:val="00322DE9"/>
    <w:rsid w:val="003261C0"/>
    <w:rsid w:val="0032741F"/>
    <w:rsid w:val="00330005"/>
    <w:rsid w:val="00333370"/>
    <w:rsid w:val="003347C0"/>
    <w:rsid w:val="00334D99"/>
    <w:rsid w:val="00335594"/>
    <w:rsid w:val="00335C82"/>
    <w:rsid w:val="003368C4"/>
    <w:rsid w:val="00336A97"/>
    <w:rsid w:val="003435C2"/>
    <w:rsid w:val="0034775B"/>
    <w:rsid w:val="00353A40"/>
    <w:rsid w:val="00353AB3"/>
    <w:rsid w:val="00353DEA"/>
    <w:rsid w:val="00355DE2"/>
    <w:rsid w:val="00356AFE"/>
    <w:rsid w:val="00361691"/>
    <w:rsid w:val="0036206B"/>
    <w:rsid w:val="003632E1"/>
    <w:rsid w:val="0036407B"/>
    <w:rsid w:val="003650A0"/>
    <w:rsid w:val="00365D26"/>
    <w:rsid w:val="00367315"/>
    <w:rsid w:val="00373185"/>
    <w:rsid w:val="00373599"/>
    <w:rsid w:val="00374A96"/>
    <w:rsid w:val="00377A9A"/>
    <w:rsid w:val="00380F4F"/>
    <w:rsid w:val="00381195"/>
    <w:rsid w:val="0038323B"/>
    <w:rsid w:val="003847D7"/>
    <w:rsid w:val="00387685"/>
    <w:rsid w:val="003955F3"/>
    <w:rsid w:val="003A1ED8"/>
    <w:rsid w:val="003A2233"/>
    <w:rsid w:val="003A2A35"/>
    <w:rsid w:val="003A672B"/>
    <w:rsid w:val="003B1EA7"/>
    <w:rsid w:val="003B34D4"/>
    <w:rsid w:val="003B3625"/>
    <w:rsid w:val="003B4195"/>
    <w:rsid w:val="003B4D2B"/>
    <w:rsid w:val="003B6CDD"/>
    <w:rsid w:val="003C1042"/>
    <w:rsid w:val="003C16CA"/>
    <w:rsid w:val="003C173C"/>
    <w:rsid w:val="003C5F68"/>
    <w:rsid w:val="003C64D2"/>
    <w:rsid w:val="003C77FD"/>
    <w:rsid w:val="003D272B"/>
    <w:rsid w:val="003D2D58"/>
    <w:rsid w:val="003D3817"/>
    <w:rsid w:val="003D3E17"/>
    <w:rsid w:val="003D4B22"/>
    <w:rsid w:val="003D59F4"/>
    <w:rsid w:val="003D6A09"/>
    <w:rsid w:val="003E3956"/>
    <w:rsid w:val="003E407A"/>
    <w:rsid w:val="003E6A91"/>
    <w:rsid w:val="003F2874"/>
    <w:rsid w:val="003F62A5"/>
    <w:rsid w:val="003F6E84"/>
    <w:rsid w:val="003F7A26"/>
    <w:rsid w:val="00400DAC"/>
    <w:rsid w:val="00401BAD"/>
    <w:rsid w:val="004021CA"/>
    <w:rsid w:val="00404A74"/>
    <w:rsid w:val="004071B9"/>
    <w:rsid w:val="004077E7"/>
    <w:rsid w:val="004165D9"/>
    <w:rsid w:val="004203F8"/>
    <w:rsid w:val="00424906"/>
    <w:rsid w:val="00430E3D"/>
    <w:rsid w:val="0043672B"/>
    <w:rsid w:val="00441293"/>
    <w:rsid w:val="00446103"/>
    <w:rsid w:val="004471D8"/>
    <w:rsid w:val="00450B3F"/>
    <w:rsid w:val="00450CA8"/>
    <w:rsid w:val="00454CFD"/>
    <w:rsid w:val="00456703"/>
    <w:rsid w:val="0046055D"/>
    <w:rsid w:val="00460E65"/>
    <w:rsid w:val="00462FB0"/>
    <w:rsid w:val="00466D35"/>
    <w:rsid w:val="004673EF"/>
    <w:rsid w:val="00471B23"/>
    <w:rsid w:val="00471B26"/>
    <w:rsid w:val="00482F43"/>
    <w:rsid w:val="00483AAA"/>
    <w:rsid w:val="004861DB"/>
    <w:rsid w:val="0048639B"/>
    <w:rsid w:val="00486E9A"/>
    <w:rsid w:val="00490D0D"/>
    <w:rsid w:val="00494C54"/>
    <w:rsid w:val="004960ED"/>
    <w:rsid w:val="004A0CA6"/>
    <w:rsid w:val="004A1169"/>
    <w:rsid w:val="004A22C2"/>
    <w:rsid w:val="004A27CE"/>
    <w:rsid w:val="004A2BA2"/>
    <w:rsid w:val="004A4A9F"/>
    <w:rsid w:val="004A6550"/>
    <w:rsid w:val="004A7CC1"/>
    <w:rsid w:val="004B18F6"/>
    <w:rsid w:val="004B2463"/>
    <w:rsid w:val="004B2D84"/>
    <w:rsid w:val="004B4FF8"/>
    <w:rsid w:val="004B50C5"/>
    <w:rsid w:val="004B660A"/>
    <w:rsid w:val="004B784E"/>
    <w:rsid w:val="004C2C33"/>
    <w:rsid w:val="004C3A9F"/>
    <w:rsid w:val="004C5684"/>
    <w:rsid w:val="004C684B"/>
    <w:rsid w:val="004C76C3"/>
    <w:rsid w:val="004D0C36"/>
    <w:rsid w:val="004D4775"/>
    <w:rsid w:val="004D694D"/>
    <w:rsid w:val="004D7467"/>
    <w:rsid w:val="004E3D09"/>
    <w:rsid w:val="004F4092"/>
    <w:rsid w:val="004F43C5"/>
    <w:rsid w:val="004F4981"/>
    <w:rsid w:val="00503532"/>
    <w:rsid w:val="0050467A"/>
    <w:rsid w:val="005063E1"/>
    <w:rsid w:val="005101FB"/>
    <w:rsid w:val="00513E77"/>
    <w:rsid w:val="00514736"/>
    <w:rsid w:val="005179F3"/>
    <w:rsid w:val="00520626"/>
    <w:rsid w:val="00520646"/>
    <w:rsid w:val="00521850"/>
    <w:rsid w:val="00521EED"/>
    <w:rsid w:val="00523508"/>
    <w:rsid w:val="005243D4"/>
    <w:rsid w:val="005268BE"/>
    <w:rsid w:val="005277EA"/>
    <w:rsid w:val="00532444"/>
    <w:rsid w:val="00532698"/>
    <w:rsid w:val="00542F2F"/>
    <w:rsid w:val="00544B42"/>
    <w:rsid w:val="0054534E"/>
    <w:rsid w:val="005456EF"/>
    <w:rsid w:val="00546A21"/>
    <w:rsid w:val="00552C45"/>
    <w:rsid w:val="005537BD"/>
    <w:rsid w:val="00554B1F"/>
    <w:rsid w:val="00560027"/>
    <w:rsid w:val="00560450"/>
    <w:rsid w:val="005613BB"/>
    <w:rsid w:val="00564290"/>
    <w:rsid w:val="00564E1F"/>
    <w:rsid w:val="00565806"/>
    <w:rsid w:val="00566E06"/>
    <w:rsid w:val="00567802"/>
    <w:rsid w:val="005822C7"/>
    <w:rsid w:val="00583817"/>
    <w:rsid w:val="0058712F"/>
    <w:rsid w:val="00587A73"/>
    <w:rsid w:val="00594341"/>
    <w:rsid w:val="005A07B4"/>
    <w:rsid w:val="005B0663"/>
    <w:rsid w:val="005B0969"/>
    <w:rsid w:val="005B1DA2"/>
    <w:rsid w:val="005B38C6"/>
    <w:rsid w:val="005B3AF0"/>
    <w:rsid w:val="005C02FD"/>
    <w:rsid w:val="005C1404"/>
    <w:rsid w:val="005C22CE"/>
    <w:rsid w:val="005C4237"/>
    <w:rsid w:val="005C42BF"/>
    <w:rsid w:val="005D0354"/>
    <w:rsid w:val="005D3F9B"/>
    <w:rsid w:val="005E0AC5"/>
    <w:rsid w:val="005F0D4F"/>
    <w:rsid w:val="005F0EB8"/>
    <w:rsid w:val="005F25B7"/>
    <w:rsid w:val="005F3845"/>
    <w:rsid w:val="005F5A44"/>
    <w:rsid w:val="006015B3"/>
    <w:rsid w:val="00602555"/>
    <w:rsid w:val="00602B6D"/>
    <w:rsid w:val="00603F42"/>
    <w:rsid w:val="0060630D"/>
    <w:rsid w:val="0060677E"/>
    <w:rsid w:val="00611ADB"/>
    <w:rsid w:val="006136F0"/>
    <w:rsid w:val="006142DD"/>
    <w:rsid w:val="00615762"/>
    <w:rsid w:val="00615816"/>
    <w:rsid w:val="00615D4C"/>
    <w:rsid w:val="006217DD"/>
    <w:rsid w:val="00622A7E"/>
    <w:rsid w:val="00623D42"/>
    <w:rsid w:val="00623F55"/>
    <w:rsid w:val="00624F66"/>
    <w:rsid w:val="00625B04"/>
    <w:rsid w:val="00627CD1"/>
    <w:rsid w:val="00634040"/>
    <w:rsid w:val="00635F30"/>
    <w:rsid w:val="006368EC"/>
    <w:rsid w:val="00637A67"/>
    <w:rsid w:val="00641156"/>
    <w:rsid w:val="00645EF3"/>
    <w:rsid w:val="00650822"/>
    <w:rsid w:val="0065439F"/>
    <w:rsid w:val="00654A80"/>
    <w:rsid w:val="00665068"/>
    <w:rsid w:val="00671338"/>
    <w:rsid w:val="006719F0"/>
    <w:rsid w:val="00671A2E"/>
    <w:rsid w:val="00672A8E"/>
    <w:rsid w:val="00674353"/>
    <w:rsid w:val="00675EAC"/>
    <w:rsid w:val="00682DAE"/>
    <w:rsid w:val="00683760"/>
    <w:rsid w:val="0068606F"/>
    <w:rsid w:val="00692928"/>
    <w:rsid w:val="00693475"/>
    <w:rsid w:val="00693E36"/>
    <w:rsid w:val="006978D9"/>
    <w:rsid w:val="006A0550"/>
    <w:rsid w:val="006A088C"/>
    <w:rsid w:val="006A26ED"/>
    <w:rsid w:val="006A327C"/>
    <w:rsid w:val="006A6050"/>
    <w:rsid w:val="006A6F9E"/>
    <w:rsid w:val="006B16C3"/>
    <w:rsid w:val="006B3323"/>
    <w:rsid w:val="006C02CD"/>
    <w:rsid w:val="006C057A"/>
    <w:rsid w:val="006C1585"/>
    <w:rsid w:val="006C3789"/>
    <w:rsid w:val="006C42DF"/>
    <w:rsid w:val="006C44B5"/>
    <w:rsid w:val="006C46C7"/>
    <w:rsid w:val="006C6234"/>
    <w:rsid w:val="006D19E6"/>
    <w:rsid w:val="006D3FA3"/>
    <w:rsid w:val="006D52BF"/>
    <w:rsid w:val="006E1717"/>
    <w:rsid w:val="006E2031"/>
    <w:rsid w:val="006E4037"/>
    <w:rsid w:val="006E47EA"/>
    <w:rsid w:val="006E6E66"/>
    <w:rsid w:val="006E7708"/>
    <w:rsid w:val="006F0F0F"/>
    <w:rsid w:val="006F289C"/>
    <w:rsid w:val="006F3A71"/>
    <w:rsid w:val="006F73E1"/>
    <w:rsid w:val="0070337A"/>
    <w:rsid w:val="00704028"/>
    <w:rsid w:val="00704932"/>
    <w:rsid w:val="0070663A"/>
    <w:rsid w:val="0071184C"/>
    <w:rsid w:val="00712914"/>
    <w:rsid w:val="00712A9C"/>
    <w:rsid w:val="0071381B"/>
    <w:rsid w:val="00720F90"/>
    <w:rsid w:val="00721478"/>
    <w:rsid w:val="0072214A"/>
    <w:rsid w:val="00723D0B"/>
    <w:rsid w:val="00723FB0"/>
    <w:rsid w:val="00724BA5"/>
    <w:rsid w:val="007259F8"/>
    <w:rsid w:val="00726544"/>
    <w:rsid w:val="00730074"/>
    <w:rsid w:val="007319FE"/>
    <w:rsid w:val="00731F3B"/>
    <w:rsid w:val="00734C9C"/>
    <w:rsid w:val="007350BD"/>
    <w:rsid w:val="007356BA"/>
    <w:rsid w:val="007367E8"/>
    <w:rsid w:val="00737FF9"/>
    <w:rsid w:val="00740AEF"/>
    <w:rsid w:val="00740CF5"/>
    <w:rsid w:val="007445C0"/>
    <w:rsid w:val="00744906"/>
    <w:rsid w:val="00744DD9"/>
    <w:rsid w:val="0074568D"/>
    <w:rsid w:val="00746696"/>
    <w:rsid w:val="00751557"/>
    <w:rsid w:val="00752438"/>
    <w:rsid w:val="00753DE9"/>
    <w:rsid w:val="00763F95"/>
    <w:rsid w:val="007650FE"/>
    <w:rsid w:val="0076641D"/>
    <w:rsid w:val="00766AB3"/>
    <w:rsid w:val="00767C39"/>
    <w:rsid w:val="0077168F"/>
    <w:rsid w:val="00774D19"/>
    <w:rsid w:val="0077504C"/>
    <w:rsid w:val="0078585C"/>
    <w:rsid w:val="00786080"/>
    <w:rsid w:val="00792AE8"/>
    <w:rsid w:val="0079329B"/>
    <w:rsid w:val="00793DC0"/>
    <w:rsid w:val="00796192"/>
    <w:rsid w:val="007961A6"/>
    <w:rsid w:val="007A0145"/>
    <w:rsid w:val="007A046C"/>
    <w:rsid w:val="007A095C"/>
    <w:rsid w:val="007A33F5"/>
    <w:rsid w:val="007A6C1D"/>
    <w:rsid w:val="007A7BC0"/>
    <w:rsid w:val="007B21D3"/>
    <w:rsid w:val="007B2F4A"/>
    <w:rsid w:val="007B3D80"/>
    <w:rsid w:val="007B5D6C"/>
    <w:rsid w:val="007B6131"/>
    <w:rsid w:val="007B78A3"/>
    <w:rsid w:val="007C07FE"/>
    <w:rsid w:val="007C094A"/>
    <w:rsid w:val="007C3C8F"/>
    <w:rsid w:val="007C5345"/>
    <w:rsid w:val="007C5FAE"/>
    <w:rsid w:val="007C74F9"/>
    <w:rsid w:val="007C7DA0"/>
    <w:rsid w:val="007D0884"/>
    <w:rsid w:val="007D12EF"/>
    <w:rsid w:val="007D4700"/>
    <w:rsid w:val="007D60A9"/>
    <w:rsid w:val="007E0504"/>
    <w:rsid w:val="007E08C2"/>
    <w:rsid w:val="007E1B22"/>
    <w:rsid w:val="007E54CC"/>
    <w:rsid w:val="007E5B72"/>
    <w:rsid w:val="007E614D"/>
    <w:rsid w:val="007E6604"/>
    <w:rsid w:val="007E6FC1"/>
    <w:rsid w:val="007E70DE"/>
    <w:rsid w:val="007F11E7"/>
    <w:rsid w:val="007F4CD0"/>
    <w:rsid w:val="007F606B"/>
    <w:rsid w:val="00800FEE"/>
    <w:rsid w:val="00803622"/>
    <w:rsid w:val="00807641"/>
    <w:rsid w:val="00807F4A"/>
    <w:rsid w:val="008110DC"/>
    <w:rsid w:val="00811D3F"/>
    <w:rsid w:val="00813A66"/>
    <w:rsid w:val="00815035"/>
    <w:rsid w:val="00815C10"/>
    <w:rsid w:val="00816589"/>
    <w:rsid w:val="00820180"/>
    <w:rsid w:val="00820F64"/>
    <w:rsid w:val="00821827"/>
    <w:rsid w:val="0082264B"/>
    <w:rsid w:val="00823783"/>
    <w:rsid w:val="00825ADC"/>
    <w:rsid w:val="00827445"/>
    <w:rsid w:val="00830BC1"/>
    <w:rsid w:val="0083295A"/>
    <w:rsid w:val="00832DD9"/>
    <w:rsid w:val="00834008"/>
    <w:rsid w:val="00835BE5"/>
    <w:rsid w:val="008409AB"/>
    <w:rsid w:val="00841A5D"/>
    <w:rsid w:val="00842E8A"/>
    <w:rsid w:val="008449D7"/>
    <w:rsid w:val="00845DFC"/>
    <w:rsid w:val="0085294E"/>
    <w:rsid w:val="00854223"/>
    <w:rsid w:val="008550C9"/>
    <w:rsid w:val="00860BD3"/>
    <w:rsid w:val="00860F55"/>
    <w:rsid w:val="00861ABA"/>
    <w:rsid w:val="00863344"/>
    <w:rsid w:val="00867E21"/>
    <w:rsid w:val="00870040"/>
    <w:rsid w:val="008710F2"/>
    <w:rsid w:val="00871A20"/>
    <w:rsid w:val="00874A40"/>
    <w:rsid w:val="0087641E"/>
    <w:rsid w:val="00883B76"/>
    <w:rsid w:val="00884170"/>
    <w:rsid w:val="008846C3"/>
    <w:rsid w:val="00884858"/>
    <w:rsid w:val="008903E0"/>
    <w:rsid w:val="00891922"/>
    <w:rsid w:val="00895BF0"/>
    <w:rsid w:val="008A01FB"/>
    <w:rsid w:val="008A46E2"/>
    <w:rsid w:val="008A5180"/>
    <w:rsid w:val="008B3BDB"/>
    <w:rsid w:val="008B48DD"/>
    <w:rsid w:val="008B7A75"/>
    <w:rsid w:val="008C1E2F"/>
    <w:rsid w:val="008C264A"/>
    <w:rsid w:val="008C2C7A"/>
    <w:rsid w:val="008C65EE"/>
    <w:rsid w:val="008C6C3E"/>
    <w:rsid w:val="008C7736"/>
    <w:rsid w:val="008D238A"/>
    <w:rsid w:val="008D7A6C"/>
    <w:rsid w:val="008E1B37"/>
    <w:rsid w:val="008E3ECC"/>
    <w:rsid w:val="008E61E9"/>
    <w:rsid w:val="008E763A"/>
    <w:rsid w:val="008F08B4"/>
    <w:rsid w:val="008F21A8"/>
    <w:rsid w:val="008F6A6E"/>
    <w:rsid w:val="008F7F69"/>
    <w:rsid w:val="00901177"/>
    <w:rsid w:val="00901A85"/>
    <w:rsid w:val="00903138"/>
    <w:rsid w:val="00903DB9"/>
    <w:rsid w:val="009060E0"/>
    <w:rsid w:val="00906A6A"/>
    <w:rsid w:val="009100DF"/>
    <w:rsid w:val="00912BB0"/>
    <w:rsid w:val="00913684"/>
    <w:rsid w:val="00915D17"/>
    <w:rsid w:val="00920CAB"/>
    <w:rsid w:val="00921B11"/>
    <w:rsid w:val="00924ED9"/>
    <w:rsid w:val="009259A3"/>
    <w:rsid w:val="009261AE"/>
    <w:rsid w:val="00934D8D"/>
    <w:rsid w:val="00936257"/>
    <w:rsid w:val="009364D7"/>
    <w:rsid w:val="0094370A"/>
    <w:rsid w:val="00945545"/>
    <w:rsid w:val="00947778"/>
    <w:rsid w:val="009504DA"/>
    <w:rsid w:val="00950C47"/>
    <w:rsid w:val="00950CA7"/>
    <w:rsid w:val="00952C5E"/>
    <w:rsid w:val="00953FE5"/>
    <w:rsid w:val="009557A8"/>
    <w:rsid w:val="009578C9"/>
    <w:rsid w:val="009623AC"/>
    <w:rsid w:val="00963662"/>
    <w:rsid w:val="00963691"/>
    <w:rsid w:val="00964503"/>
    <w:rsid w:val="00965503"/>
    <w:rsid w:val="00965F30"/>
    <w:rsid w:val="00972898"/>
    <w:rsid w:val="00972C45"/>
    <w:rsid w:val="0098009D"/>
    <w:rsid w:val="00982E0A"/>
    <w:rsid w:val="00983284"/>
    <w:rsid w:val="00984327"/>
    <w:rsid w:val="00984AE0"/>
    <w:rsid w:val="00984C29"/>
    <w:rsid w:val="00985499"/>
    <w:rsid w:val="00986549"/>
    <w:rsid w:val="00987724"/>
    <w:rsid w:val="009A18ED"/>
    <w:rsid w:val="009A1A0B"/>
    <w:rsid w:val="009A2535"/>
    <w:rsid w:val="009A3F62"/>
    <w:rsid w:val="009A5965"/>
    <w:rsid w:val="009B0CB3"/>
    <w:rsid w:val="009B110A"/>
    <w:rsid w:val="009B2157"/>
    <w:rsid w:val="009B393B"/>
    <w:rsid w:val="009B5B68"/>
    <w:rsid w:val="009C000B"/>
    <w:rsid w:val="009C030A"/>
    <w:rsid w:val="009C3CAC"/>
    <w:rsid w:val="009C5FE0"/>
    <w:rsid w:val="009D165E"/>
    <w:rsid w:val="009D302A"/>
    <w:rsid w:val="009D3D50"/>
    <w:rsid w:val="009D751E"/>
    <w:rsid w:val="009E1489"/>
    <w:rsid w:val="009E38D4"/>
    <w:rsid w:val="009E4AB0"/>
    <w:rsid w:val="009E5755"/>
    <w:rsid w:val="009F08F6"/>
    <w:rsid w:val="009F4787"/>
    <w:rsid w:val="009F5766"/>
    <w:rsid w:val="009F7D9B"/>
    <w:rsid w:val="00A00733"/>
    <w:rsid w:val="00A037D2"/>
    <w:rsid w:val="00A05975"/>
    <w:rsid w:val="00A06CF6"/>
    <w:rsid w:val="00A07876"/>
    <w:rsid w:val="00A10584"/>
    <w:rsid w:val="00A10BD2"/>
    <w:rsid w:val="00A13D50"/>
    <w:rsid w:val="00A15972"/>
    <w:rsid w:val="00A17609"/>
    <w:rsid w:val="00A20255"/>
    <w:rsid w:val="00A237C9"/>
    <w:rsid w:val="00A249F1"/>
    <w:rsid w:val="00A25C6D"/>
    <w:rsid w:val="00A260CD"/>
    <w:rsid w:val="00A2624D"/>
    <w:rsid w:val="00A274C3"/>
    <w:rsid w:val="00A3308D"/>
    <w:rsid w:val="00A348A2"/>
    <w:rsid w:val="00A36D22"/>
    <w:rsid w:val="00A36FA6"/>
    <w:rsid w:val="00A371E3"/>
    <w:rsid w:val="00A37D4B"/>
    <w:rsid w:val="00A47963"/>
    <w:rsid w:val="00A479FB"/>
    <w:rsid w:val="00A619EC"/>
    <w:rsid w:val="00A629EF"/>
    <w:rsid w:val="00A7061B"/>
    <w:rsid w:val="00A72FA4"/>
    <w:rsid w:val="00A731B0"/>
    <w:rsid w:val="00A775DF"/>
    <w:rsid w:val="00A80937"/>
    <w:rsid w:val="00A818DD"/>
    <w:rsid w:val="00A821B7"/>
    <w:rsid w:val="00A84E1D"/>
    <w:rsid w:val="00A913DB"/>
    <w:rsid w:val="00A93313"/>
    <w:rsid w:val="00A96A36"/>
    <w:rsid w:val="00AA098E"/>
    <w:rsid w:val="00AA0F29"/>
    <w:rsid w:val="00AA1087"/>
    <w:rsid w:val="00AA2AA8"/>
    <w:rsid w:val="00AA4505"/>
    <w:rsid w:val="00AB04CC"/>
    <w:rsid w:val="00AB4D81"/>
    <w:rsid w:val="00AC073B"/>
    <w:rsid w:val="00AC1531"/>
    <w:rsid w:val="00AC1F56"/>
    <w:rsid w:val="00AC37C6"/>
    <w:rsid w:val="00AC5379"/>
    <w:rsid w:val="00AC71BE"/>
    <w:rsid w:val="00AC79B3"/>
    <w:rsid w:val="00AD03DF"/>
    <w:rsid w:val="00AD44CF"/>
    <w:rsid w:val="00AD4575"/>
    <w:rsid w:val="00AD6850"/>
    <w:rsid w:val="00AD6CD1"/>
    <w:rsid w:val="00AE164D"/>
    <w:rsid w:val="00AE241E"/>
    <w:rsid w:val="00AE443F"/>
    <w:rsid w:val="00AE69EB"/>
    <w:rsid w:val="00AE6E2D"/>
    <w:rsid w:val="00AE7FBB"/>
    <w:rsid w:val="00AF13CD"/>
    <w:rsid w:val="00AF39EE"/>
    <w:rsid w:val="00AF4DAE"/>
    <w:rsid w:val="00AF731D"/>
    <w:rsid w:val="00B001B1"/>
    <w:rsid w:val="00B00A31"/>
    <w:rsid w:val="00B00FA1"/>
    <w:rsid w:val="00B01D92"/>
    <w:rsid w:val="00B02CDB"/>
    <w:rsid w:val="00B03A21"/>
    <w:rsid w:val="00B03D49"/>
    <w:rsid w:val="00B045A2"/>
    <w:rsid w:val="00B05B1A"/>
    <w:rsid w:val="00B12248"/>
    <w:rsid w:val="00B128D0"/>
    <w:rsid w:val="00B14199"/>
    <w:rsid w:val="00B14FA6"/>
    <w:rsid w:val="00B154C5"/>
    <w:rsid w:val="00B15561"/>
    <w:rsid w:val="00B20D54"/>
    <w:rsid w:val="00B223C4"/>
    <w:rsid w:val="00B30DA0"/>
    <w:rsid w:val="00B31096"/>
    <w:rsid w:val="00B31665"/>
    <w:rsid w:val="00B31B3E"/>
    <w:rsid w:val="00B35828"/>
    <w:rsid w:val="00B412C9"/>
    <w:rsid w:val="00B41794"/>
    <w:rsid w:val="00B41CFA"/>
    <w:rsid w:val="00B42222"/>
    <w:rsid w:val="00B42547"/>
    <w:rsid w:val="00B4448C"/>
    <w:rsid w:val="00B44F8B"/>
    <w:rsid w:val="00B460F7"/>
    <w:rsid w:val="00B4779E"/>
    <w:rsid w:val="00B50359"/>
    <w:rsid w:val="00B532FC"/>
    <w:rsid w:val="00B54110"/>
    <w:rsid w:val="00B54CD7"/>
    <w:rsid w:val="00B56D21"/>
    <w:rsid w:val="00B57C1B"/>
    <w:rsid w:val="00B57CE5"/>
    <w:rsid w:val="00B603B9"/>
    <w:rsid w:val="00B62C6B"/>
    <w:rsid w:val="00B650FB"/>
    <w:rsid w:val="00B67EF8"/>
    <w:rsid w:val="00B72A2F"/>
    <w:rsid w:val="00B738CC"/>
    <w:rsid w:val="00B74A4C"/>
    <w:rsid w:val="00B74D54"/>
    <w:rsid w:val="00B74EB8"/>
    <w:rsid w:val="00B76B42"/>
    <w:rsid w:val="00B76C44"/>
    <w:rsid w:val="00B776F9"/>
    <w:rsid w:val="00B80E50"/>
    <w:rsid w:val="00B81310"/>
    <w:rsid w:val="00B81597"/>
    <w:rsid w:val="00B81A8D"/>
    <w:rsid w:val="00B81E1B"/>
    <w:rsid w:val="00B841E8"/>
    <w:rsid w:val="00B8466D"/>
    <w:rsid w:val="00B84EA2"/>
    <w:rsid w:val="00B87698"/>
    <w:rsid w:val="00B91232"/>
    <w:rsid w:val="00B92687"/>
    <w:rsid w:val="00B93095"/>
    <w:rsid w:val="00B944E4"/>
    <w:rsid w:val="00B9573D"/>
    <w:rsid w:val="00B95B55"/>
    <w:rsid w:val="00B95B58"/>
    <w:rsid w:val="00B97ED1"/>
    <w:rsid w:val="00BA47F2"/>
    <w:rsid w:val="00BA5090"/>
    <w:rsid w:val="00BA7B12"/>
    <w:rsid w:val="00BB0704"/>
    <w:rsid w:val="00BB142A"/>
    <w:rsid w:val="00BB5E38"/>
    <w:rsid w:val="00BB70C5"/>
    <w:rsid w:val="00BB7147"/>
    <w:rsid w:val="00BC0B64"/>
    <w:rsid w:val="00BC4BAD"/>
    <w:rsid w:val="00BC56FA"/>
    <w:rsid w:val="00BC61C1"/>
    <w:rsid w:val="00BC6BAC"/>
    <w:rsid w:val="00BC71DE"/>
    <w:rsid w:val="00BC7F8E"/>
    <w:rsid w:val="00BD02DA"/>
    <w:rsid w:val="00BD09E7"/>
    <w:rsid w:val="00BD1E39"/>
    <w:rsid w:val="00BD3265"/>
    <w:rsid w:val="00BD3621"/>
    <w:rsid w:val="00BD5AE6"/>
    <w:rsid w:val="00BD6124"/>
    <w:rsid w:val="00BD721C"/>
    <w:rsid w:val="00BD734E"/>
    <w:rsid w:val="00BD7B2A"/>
    <w:rsid w:val="00BE06AF"/>
    <w:rsid w:val="00BE0F0E"/>
    <w:rsid w:val="00BE148A"/>
    <w:rsid w:val="00BE35AC"/>
    <w:rsid w:val="00BE5EA3"/>
    <w:rsid w:val="00BE6F6E"/>
    <w:rsid w:val="00BE710E"/>
    <w:rsid w:val="00BE76EF"/>
    <w:rsid w:val="00BF1573"/>
    <w:rsid w:val="00BF64A3"/>
    <w:rsid w:val="00C01DE9"/>
    <w:rsid w:val="00C023C3"/>
    <w:rsid w:val="00C037BA"/>
    <w:rsid w:val="00C04D0B"/>
    <w:rsid w:val="00C0553A"/>
    <w:rsid w:val="00C06ADD"/>
    <w:rsid w:val="00C1398B"/>
    <w:rsid w:val="00C143BD"/>
    <w:rsid w:val="00C14751"/>
    <w:rsid w:val="00C15039"/>
    <w:rsid w:val="00C1578A"/>
    <w:rsid w:val="00C16922"/>
    <w:rsid w:val="00C17850"/>
    <w:rsid w:val="00C26820"/>
    <w:rsid w:val="00C27E3F"/>
    <w:rsid w:val="00C3040A"/>
    <w:rsid w:val="00C340D8"/>
    <w:rsid w:val="00C3526B"/>
    <w:rsid w:val="00C371D4"/>
    <w:rsid w:val="00C45848"/>
    <w:rsid w:val="00C46BED"/>
    <w:rsid w:val="00C502CF"/>
    <w:rsid w:val="00C50DF6"/>
    <w:rsid w:val="00C50EE9"/>
    <w:rsid w:val="00C53A78"/>
    <w:rsid w:val="00C57982"/>
    <w:rsid w:val="00C57F7F"/>
    <w:rsid w:val="00C627EC"/>
    <w:rsid w:val="00C65061"/>
    <w:rsid w:val="00C66218"/>
    <w:rsid w:val="00C6627B"/>
    <w:rsid w:val="00C6714F"/>
    <w:rsid w:val="00C6732E"/>
    <w:rsid w:val="00C7073B"/>
    <w:rsid w:val="00C70934"/>
    <w:rsid w:val="00C74A32"/>
    <w:rsid w:val="00C753BA"/>
    <w:rsid w:val="00C77569"/>
    <w:rsid w:val="00C802CC"/>
    <w:rsid w:val="00C826F7"/>
    <w:rsid w:val="00C84D46"/>
    <w:rsid w:val="00C85354"/>
    <w:rsid w:val="00C9245B"/>
    <w:rsid w:val="00C933FA"/>
    <w:rsid w:val="00CA174C"/>
    <w:rsid w:val="00CA2E13"/>
    <w:rsid w:val="00CA57F1"/>
    <w:rsid w:val="00CA73DD"/>
    <w:rsid w:val="00CA74FE"/>
    <w:rsid w:val="00CB07D1"/>
    <w:rsid w:val="00CB0A10"/>
    <w:rsid w:val="00CB2470"/>
    <w:rsid w:val="00CB2C14"/>
    <w:rsid w:val="00CB37A1"/>
    <w:rsid w:val="00CB3E95"/>
    <w:rsid w:val="00CB7B80"/>
    <w:rsid w:val="00CC11A9"/>
    <w:rsid w:val="00CC30A7"/>
    <w:rsid w:val="00CC4B2A"/>
    <w:rsid w:val="00CC5BAB"/>
    <w:rsid w:val="00CC5BE1"/>
    <w:rsid w:val="00CC6289"/>
    <w:rsid w:val="00CC6836"/>
    <w:rsid w:val="00CC6B69"/>
    <w:rsid w:val="00CC6CF9"/>
    <w:rsid w:val="00CC72F6"/>
    <w:rsid w:val="00CD1435"/>
    <w:rsid w:val="00CD1821"/>
    <w:rsid w:val="00CD5931"/>
    <w:rsid w:val="00CE016A"/>
    <w:rsid w:val="00CE2300"/>
    <w:rsid w:val="00CE307A"/>
    <w:rsid w:val="00CE45DF"/>
    <w:rsid w:val="00CE4DBA"/>
    <w:rsid w:val="00CE4DF4"/>
    <w:rsid w:val="00CE6FDE"/>
    <w:rsid w:val="00CE7961"/>
    <w:rsid w:val="00CF7147"/>
    <w:rsid w:val="00D00421"/>
    <w:rsid w:val="00D01416"/>
    <w:rsid w:val="00D01471"/>
    <w:rsid w:val="00D07C2C"/>
    <w:rsid w:val="00D121F3"/>
    <w:rsid w:val="00D12F37"/>
    <w:rsid w:val="00D131CB"/>
    <w:rsid w:val="00D17DFF"/>
    <w:rsid w:val="00D2508C"/>
    <w:rsid w:val="00D26128"/>
    <w:rsid w:val="00D27240"/>
    <w:rsid w:val="00D306B0"/>
    <w:rsid w:val="00D30FF2"/>
    <w:rsid w:val="00D31CD9"/>
    <w:rsid w:val="00D344CF"/>
    <w:rsid w:val="00D36340"/>
    <w:rsid w:val="00D3748E"/>
    <w:rsid w:val="00D377C5"/>
    <w:rsid w:val="00D444F5"/>
    <w:rsid w:val="00D448C0"/>
    <w:rsid w:val="00D460EE"/>
    <w:rsid w:val="00D4611A"/>
    <w:rsid w:val="00D46F7C"/>
    <w:rsid w:val="00D52205"/>
    <w:rsid w:val="00D53768"/>
    <w:rsid w:val="00D56663"/>
    <w:rsid w:val="00D57F40"/>
    <w:rsid w:val="00D62FBF"/>
    <w:rsid w:val="00D6674A"/>
    <w:rsid w:val="00D66A2D"/>
    <w:rsid w:val="00D70172"/>
    <w:rsid w:val="00D80CAC"/>
    <w:rsid w:val="00D8193C"/>
    <w:rsid w:val="00D81DC7"/>
    <w:rsid w:val="00D82431"/>
    <w:rsid w:val="00D85F4E"/>
    <w:rsid w:val="00D8704E"/>
    <w:rsid w:val="00D92116"/>
    <w:rsid w:val="00D96C15"/>
    <w:rsid w:val="00D97A3A"/>
    <w:rsid w:val="00DA10C5"/>
    <w:rsid w:val="00DA3C2B"/>
    <w:rsid w:val="00DA4A03"/>
    <w:rsid w:val="00DB079F"/>
    <w:rsid w:val="00DB152E"/>
    <w:rsid w:val="00DB1F69"/>
    <w:rsid w:val="00DB3A28"/>
    <w:rsid w:val="00DB5E50"/>
    <w:rsid w:val="00DB5F3E"/>
    <w:rsid w:val="00DC0F6E"/>
    <w:rsid w:val="00DC1EF9"/>
    <w:rsid w:val="00DC3747"/>
    <w:rsid w:val="00DC6888"/>
    <w:rsid w:val="00DC7BAA"/>
    <w:rsid w:val="00DD0D61"/>
    <w:rsid w:val="00DD27E9"/>
    <w:rsid w:val="00DE161F"/>
    <w:rsid w:val="00DE3C9D"/>
    <w:rsid w:val="00DE5B95"/>
    <w:rsid w:val="00DE66F3"/>
    <w:rsid w:val="00DE7543"/>
    <w:rsid w:val="00DF073B"/>
    <w:rsid w:val="00DF0827"/>
    <w:rsid w:val="00DF0ED5"/>
    <w:rsid w:val="00DF12BB"/>
    <w:rsid w:val="00DF76AB"/>
    <w:rsid w:val="00E0131F"/>
    <w:rsid w:val="00E0380E"/>
    <w:rsid w:val="00E03A93"/>
    <w:rsid w:val="00E054CF"/>
    <w:rsid w:val="00E05B9E"/>
    <w:rsid w:val="00E0617F"/>
    <w:rsid w:val="00E15E4C"/>
    <w:rsid w:val="00E2002C"/>
    <w:rsid w:val="00E20F22"/>
    <w:rsid w:val="00E22051"/>
    <w:rsid w:val="00E22D14"/>
    <w:rsid w:val="00E2350E"/>
    <w:rsid w:val="00E25FAD"/>
    <w:rsid w:val="00E30D14"/>
    <w:rsid w:val="00E353B4"/>
    <w:rsid w:val="00E36398"/>
    <w:rsid w:val="00E4006A"/>
    <w:rsid w:val="00E42573"/>
    <w:rsid w:val="00E43D46"/>
    <w:rsid w:val="00E43F7A"/>
    <w:rsid w:val="00E45348"/>
    <w:rsid w:val="00E45DDB"/>
    <w:rsid w:val="00E462FE"/>
    <w:rsid w:val="00E50C4E"/>
    <w:rsid w:val="00E51570"/>
    <w:rsid w:val="00E5183C"/>
    <w:rsid w:val="00E5334A"/>
    <w:rsid w:val="00E54779"/>
    <w:rsid w:val="00E54A6F"/>
    <w:rsid w:val="00E60BE8"/>
    <w:rsid w:val="00E6140F"/>
    <w:rsid w:val="00E61E13"/>
    <w:rsid w:val="00E63E9F"/>
    <w:rsid w:val="00E65BF4"/>
    <w:rsid w:val="00E67466"/>
    <w:rsid w:val="00E70D5B"/>
    <w:rsid w:val="00E714CB"/>
    <w:rsid w:val="00E723A4"/>
    <w:rsid w:val="00E7369D"/>
    <w:rsid w:val="00E736C9"/>
    <w:rsid w:val="00E7468C"/>
    <w:rsid w:val="00E75E84"/>
    <w:rsid w:val="00E75ED3"/>
    <w:rsid w:val="00E77862"/>
    <w:rsid w:val="00E77C46"/>
    <w:rsid w:val="00E81AC8"/>
    <w:rsid w:val="00E82AC8"/>
    <w:rsid w:val="00E82B96"/>
    <w:rsid w:val="00E83AC8"/>
    <w:rsid w:val="00E83F97"/>
    <w:rsid w:val="00E87387"/>
    <w:rsid w:val="00E9015A"/>
    <w:rsid w:val="00EA1F59"/>
    <w:rsid w:val="00EA2AD7"/>
    <w:rsid w:val="00EA3072"/>
    <w:rsid w:val="00EA4297"/>
    <w:rsid w:val="00EA563B"/>
    <w:rsid w:val="00EB0C00"/>
    <w:rsid w:val="00EB365F"/>
    <w:rsid w:val="00EB36BB"/>
    <w:rsid w:val="00EB48B4"/>
    <w:rsid w:val="00EB5D60"/>
    <w:rsid w:val="00EC021E"/>
    <w:rsid w:val="00EC10F6"/>
    <w:rsid w:val="00EC6362"/>
    <w:rsid w:val="00ED0872"/>
    <w:rsid w:val="00ED62C5"/>
    <w:rsid w:val="00EE00C3"/>
    <w:rsid w:val="00EE1503"/>
    <w:rsid w:val="00EE33BF"/>
    <w:rsid w:val="00EE3531"/>
    <w:rsid w:val="00EE6F45"/>
    <w:rsid w:val="00EF0DA3"/>
    <w:rsid w:val="00EF10FB"/>
    <w:rsid w:val="00EF2C4B"/>
    <w:rsid w:val="00EF4C50"/>
    <w:rsid w:val="00EF4D4C"/>
    <w:rsid w:val="00EF68A0"/>
    <w:rsid w:val="00F013A3"/>
    <w:rsid w:val="00F03033"/>
    <w:rsid w:val="00F10C86"/>
    <w:rsid w:val="00F12CCB"/>
    <w:rsid w:val="00F13BF1"/>
    <w:rsid w:val="00F14FA6"/>
    <w:rsid w:val="00F15872"/>
    <w:rsid w:val="00F16664"/>
    <w:rsid w:val="00F21454"/>
    <w:rsid w:val="00F22AA7"/>
    <w:rsid w:val="00F22B77"/>
    <w:rsid w:val="00F26990"/>
    <w:rsid w:val="00F33F16"/>
    <w:rsid w:val="00F4097B"/>
    <w:rsid w:val="00F435A2"/>
    <w:rsid w:val="00F445FB"/>
    <w:rsid w:val="00F4615E"/>
    <w:rsid w:val="00F46E49"/>
    <w:rsid w:val="00F47084"/>
    <w:rsid w:val="00F47548"/>
    <w:rsid w:val="00F47D6F"/>
    <w:rsid w:val="00F57088"/>
    <w:rsid w:val="00F62888"/>
    <w:rsid w:val="00F64844"/>
    <w:rsid w:val="00F6551B"/>
    <w:rsid w:val="00F731C8"/>
    <w:rsid w:val="00F74288"/>
    <w:rsid w:val="00F75DBF"/>
    <w:rsid w:val="00F762A3"/>
    <w:rsid w:val="00F762F4"/>
    <w:rsid w:val="00F82694"/>
    <w:rsid w:val="00F83A83"/>
    <w:rsid w:val="00F85C24"/>
    <w:rsid w:val="00F863E6"/>
    <w:rsid w:val="00F91103"/>
    <w:rsid w:val="00F960A4"/>
    <w:rsid w:val="00F978CD"/>
    <w:rsid w:val="00FA23A2"/>
    <w:rsid w:val="00FA32CF"/>
    <w:rsid w:val="00FA40D4"/>
    <w:rsid w:val="00FA5293"/>
    <w:rsid w:val="00FA6D98"/>
    <w:rsid w:val="00FB1AA7"/>
    <w:rsid w:val="00FB2AEE"/>
    <w:rsid w:val="00FB65AC"/>
    <w:rsid w:val="00FC064D"/>
    <w:rsid w:val="00FC0C90"/>
    <w:rsid w:val="00FC0EA4"/>
    <w:rsid w:val="00FC12BA"/>
    <w:rsid w:val="00FC645F"/>
    <w:rsid w:val="00FD1EA7"/>
    <w:rsid w:val="00FD21DE"/>
    <w:rsid w:val="00FD3974"/>
    <w:rsid w:val="00FD554B"/>
    <w:rsid w:val="00FD61C2"/>
    <w:rsid w:val="00FD688D"/>
    <w:rsid w:val="00FE69B2"/>
    <w:rsid w:val="00FE72B9"/>
    <w:rsid w:val="00FF052C"/>
    <w:rsid w:val="00FF18D6"/>
    <w:rsid w:val="00FF5E77"/>
    <w:rsid w:val="00FF6E05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FB927"/>
  <w15:chartTrackingRefBased/>
  <w15:docId w15:val="{43661CBF-3803-47E3-B760-B36CA106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E736C9"/>
    <w:pPr>
      <w:widowControl w:val="0"/>
      <w:jc w:val="both"/>
    </w:pPr>
  </w:style>
  <w:style w:type="paragraph" w:styleId="1">
    <w:name w:val="heading 1"/>
    <w:basedOn w:val="af6"/>
    <w:next w:val="af6"/>
    <w:link w:val="10"/>
    <w:uiPriority w:val="99"/>
    <w:qFormat/>
    <w:rsid w:val="007E6FC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f6"/>
    <w:next w:val="af6"/>
    <w:link w:val="20"/>
    <w:uiPriority w:val="99"/>
    <w:qFormat/>
    <w:rsid w:val="007E6FC1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f6"/>
    <w:next w:val="af6"/>
    <w:link w:val="30"/>
    <w:uiPriority w:val="99"/>
    <w:qFormat/>
    <w:rsid w:val="007E6FC1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f6"/>
    <w:next w:val="af6"/>
    <w:link w:val="40"/>
    <w:uiPriority w:val="99"/>
    <w:qFormat/>
    <w:rsid w:val="007E6FC1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f6"/>
    <w:next w:val="af6"/>
    <w:link w:val="50"/>
    <w:uiPriority w:val="99"/>
    <w:qFormat/>
    <w:rsid w:val="007E6FC1"/>
    <w:pPr>
      <w:widowControl/>
      <w:numPr>
        <w:ilvl w:val="4"/>
        <w:numId w:val="1"/>
      </w:numPr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f6"/>
    <w:next w:val="af6"/>
    <w:link w:val="60"/>
    <w:uiPriority w:val="9"/>
    <w:semiHidden/>
    <w:unhideWhenUsed/>
    <w:qFormat/>
    <w:rsid w:val="007E6FC1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character" w:customStyle="1" w:styleId="10">
    <w:name w:val="标题 1 字符"/>
    <w:basedOn w:val="af7"/>
    <w:link w:val="1"/>
    <w:uiPriority w:val="99"/>
    <w:rsid w:val="007E6F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f7"/>
    <w:link w:val="2"/>
    <w:uiPriority w:val="99"/>
    <w:qFormat/>
    <w:rsid w:val="007E6F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f7"/>
    <w:link w:val="3"/>
    <w:uiPriority w:val="99"/>
    <w:rsid w:val="007E6F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f7"/>
    <w:link w:val="4"/>
    <w:uiPriority w:val="99"/>
    <w:qFormat/>
    <w:rsid w:val="007E6FC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f7"/>
    <w:link w:val="5"/>
    <w:uiPriority w:val="99"/>
    <w:qFormat/>
    <w:rsid w:val="007E6FC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f7"/>
    <w:link w:val="6"/>
    <w:uiPriority w:val="9"/>
    <w:semiHidden/>
    <w:rsid w:val="007E6FC1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afa">
    <w:name w:val="header"/>
    <w:basedOn w:val="af6"/>
    <w:link w:val="afb"/>
    <w:uiPriority w:val="99"/>
    <w:unhideWhenUsed/>
    <w:rsid w:val="00D62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D62FBF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D62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D62FBF"/>
    <w:rPr>
      <w:sz w:val="18"/>
      <w:szCs w:val="18"/>
    </w:rPr>
  </w:style>
  <w:style w:type="character" w:customStyle="1" w:styleId="nh-number">
    <w:name w:val="nh-number"/>
    <w:basedOn w:val="af7"/>
    <w:qFormat/>
    <w:rsid w:val="007E6FC1"/>
  </w:style>
  <w:style w:type="paragraph" w:styleId="HTML">
    <w:name w:val="HTML Preformatted"/>
    <w:basedOn w:val="af6"/>
    <w:link w:val="HTML0"/>
    <w:uiPriority w:val="99"/>
    <w:unhideWhenUsed/>
    <w:qFormat/>
    <w:rsid w:val="006C4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f7"/>
    <w:link w:val="HTML"/>
    <w:uiPriority w:val="99"/>
    <w:qFormat/>
    <w:rsid w:val="006C44B5"/>
    <w:rPr>
      <w:rFonts w:ascii="宋体" w:eastAsia="宋体" w:hAnsi="宋体" w:cs="宋体"/>
      <w:kern w:val="0"/>
      <w:sz w:val="24"/>
      <w:szCs w:val="24"/>
    </w:rPr>
  </w:style>
  <w:style w:type="character" w:styleId="afe">
    <w:name w:val="Hyperlink"/>
    <w:basedOn w:val="af7"/>
    <w:uiPriority w:val="99"/>
    <w:unhideWhenUsed/>
    <w:qFormat/>
    <w:rsid w:val="002B6D7A"/>
    <w:rPr>
      <w:color w:val="0000FF"/>
      <w:u w:val="single"/>
    </w:rPr>
  </w:style>
  <w:style w:type="paragraph" w:styleId="aff">
    <w:name w:val="Normal (Web)"/>
    <w:basedOn w:val="af6"/>
    <w:uiPriority w:val="99"/>
    <w:unhideWhenUsed/>
    <w:qFormat/>
    <w:rsid w:val="00134D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0">
    <w:name w:val="Table Grid"/>
    <w:basedOn w:val="af8"/>
    <w:uiPriority w:val="99"/>
    <w:rsid w:val="0036731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f6"/>
    <w:link w:val="aff1"/>
    <w:uiPriority w:val="99"/>
    <w:rsid w:val="00F445FB"/>
    <w:pPr>
      <w:numPr>
        <w:numId w:val="2"/>
      </w:numPr>
      <w:tabs>
        <w:tab w:val="left" w:pos="0"/>
      </w:tabs>
      <w:snapToGrid w:val="0"/>
      <w:ind w:firstLineChars="200" w:firstLine="200"/>
      <w:jc w:val="left"/>
    </w:pPr>
    <w:rPr>
      <w:rFonts w:ascii="宋体" w:eastAsia="宋体" w:hAnsi="Times New Roman" w:cs="Times New Roman"/>
      <w:sz w:val="18"/>
      <w:szCs w:val="18"/>
    </w:rPr>
  </w:style>
  <w:style w:type="character" w:customStyle="1" w:styleId="aff1">
    <w:name w:val="脚注文本 字符"/>
    <w:basedOn w:val="af7"/>
    <w:link w:val="a8"/>
    <w:uiPriority w:val="99"/>
    <w:rsid w:val="00F445FB"/>
    <w:rPr>
      <w:rFonts w:ascii="宋体" w:eastAsia="宋体" w:hAnsi="Times New Roman" w:cs="Times New Roman"/>
      <w:sz w:val="18"/>
      <w:szCs w:val="18"/>
    </w:rPr>
  </w:style>
  <w:style w:type="paragraph" w:customStyle="1" w:styleId="aff2">
    <w:name w:val="前言、引言标题"/>
    <w:next w:val="af6"/>
    <w:uiPriority w:val="99"/>
    <w:qFormat/>
    <w:rsid w:val="00F445FB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styleId="aff3">
    <w:name w:val="annotation text"/>
    <w:basedOn w:val="af6"/>
    <w:link w:val="aff4"/>
    <w:uiPriority w:val="99"/>
    <w:rsid w:val="001B7CF9"/>
    <w:pPr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4">
    <w:name w:val="批注文字 字符"/>
    <w:basedOn w:val="af7"/>
    <w:link w:val="aff3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5">
    <w:name w:val="annotation subject"/>
    <w:basedOn w:val="aff3"/>
    <w:next w:val="aff3"/>
    <w:link w:val="aff6"/>
    <w:uiPriority w:val="99"/>
    <w:rsid w:val="001B7CF9"/>
    <w:rPr>
      <w:b/>
      <w:bCs/>
    </w:rPr>
  </w:style>
  <w:style w:type="character" w:customStyle="1" w:styleId="aff6">
    <w:name w:val="批注主题 字符"/>
    <w:basedOn w:val="aff4"/>
    <w:link w:val="aff5"/>
    <w:uiPriority w:val="99"/>
    <w:rsid w:val="001B7CF9"/>
    <w:rPr>
      <w:rFonts w:ascii="Times New Roman" w:eastAsia="宋体" w:hAnsi="Times New Roman" w:cs="Times New Roman"/>
      <w:b/>
      <w:bCs/>
      <w:szCs w:val="24"/>
    </w:rPr>
  </w:style>
  <w:style w:type="paragraph" w:styleId="TOC7">
    <w:name w:val="toc 7"/>
    <w:basedOn w:val="af6"/>
    <w:next w:val="af6"/>
    <w:uiPriority w:val="39"/>
    <w:rsid w:val="001B7CF9"/>
    <w:pPr>
      <w:tabs>
        <w:tab w:val="right" w:leader="dot" w:pos="9241"/>
      </w:tabs>
      <w:ind w:firstLineChars="500" w:firstLine="505"/>
      <w:jc w:val="left"/>
    </w:pPr>
    <w:rPr>
      <w:rFonts w:ascii="宋体" w:eastAsia="宋体" w:hAnsi="Times New Roman" w:cs="Times New Roman"/>
      <w:szCs w:val="21"/>
    </w:rPr>
  </w:style>
  <w:style w:type="paragraph" w:styleId="8">
    <w:name w:val="index 8"/>
    <w:basedOn w:val="af6"/>
    <w:next w:val="af6"/>
    <w:uiPriority w:val="99"/>
    <w:rsid w:val="001B7CF9"/>
    <w:pPr>
      <w:ind w:left="168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7">
    <w:name w:val="caption"/>
    <w:basedOn w:val="af6"/>
    <w:next w:val="af6"/>
    <w:uiPriority w:val="99"/>
    <w:qFormat/>
    <w:rsid w:val="001B7CF9"/>
    <w:pPr>
      <w:spacing w:before="152" w:after="160"/>
      <w:ind w:firstLineChars="200" w:firstLine="20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f6"/>
    <w:next w:val="af6"/>
    <w:uiPriority w:val="99"/>
    <w:rsid w:val="001B7CF9"/>
    <w:pPr>
      <w:ind w:left="105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8">
    <w:name w:val="Document Map"/>
    <w:basedOn w:val="af6"/>
    <w:link w:val="aff9"/>
    <w:uiPriority w:val="99"/>
    <w:rsid w:val="001B7CF9"/>
    <w:pPr>
      <w:shd w:val="clear" w:color="auto" w:fill="000080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9">
    <w:name w:val="文档结构图 字符"/>
    <w:basedOn w:val="af7"/>
    <w:link w:val="aff8"/>
    <w:uiPriority w:val="99"/>
    <w:rsid w:val="001B7CF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61">
    <w:name w:val="index 6"/>
    <w:basedOn w:val="af6"/>
    <w:next w:val="af6"/>
    <w:uiPriority w:val="99"/>
    <w:rsid w:val="001B7CF9"/>
    <w:pPr>
      <w:ind w:left="126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a">
    <w:name w:val="Body Text"/>
    <w:basedOn w:val="af6"/>
    <w:link w:val="affb"/>
    <w:uiPriority w:val="99"/>
    <w:rsid w:val="001B7CF9"/>
    <w:pPr>
      <w:adjustRightInd w:val="0"/>
      <w:spacing w:after="120"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ffb">
    <w:name w:val="正文文本 字符"/>
    <w:basedOn w:val="af7"/>
    <w:link w:val="affa"/>
    <w:uiPriority w:val="99"/>
    <w:rsid w:val="001B7CF9"/>
    <w:rPr>
      <w:rFonts w:ascii="Times New Roman" w:eastAsia="宋体" w:hAnsi="Times New Roman" w:cs="Times New Roman"/>
      <w:sz w:val="24"/>
      <w:szCs w:val="24"/>
    </w:rPr>
  </w:style>
  <w:style w:type="paragraph" w:styleId="41">
    <w:name w:val="index 4"/>
    <w:basedOn w:val="af6"/>
    <w:next w:val="af6"/>
    <w:uiPriority w:val="99"/>
    <w:rsid w:val="001B7CF9"/>
    <w:pPr>
      <w:ind w:left="84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TOC5">
    <w:name w:val="toc 5"/>
    <w:basedOn w:val="af6"/>
    <w:next w:val="af6"/>
    <w:uiPriority w:val="39"/>
    <w:rsid w:val="001B7CF9"/>
    <w:pPr>
      <w:tabs>
        <w:tab w:val="right" w:leader="dot" w:pos="9241"/>
      </w:tabs>
      <w:ind w:firstLineChars="300" w:firstLine="300"/>
      <w:jc w:val="left"/>
    </w:pPr>
    <w:rPr>
      <w:rFonts w:ascii="宋体" w:eastAsia="宋体" w:hAnsi="Times New Roman" w:cs="Times New Roman"/>
      <w:szCs w:val="21"/>
    </w:rPr>
  </w:style>
  <w:style w:type="paragraph" w:styleId="TOC3">
    <w:name w:val="toc 3"/>
    <w:basedOn w:val="af6"/>
    <w:next w:val="af6"/>
    <w:uiPriority w:val="39"/>
    <w:rsid w:val="001B7CF9"/>
    <w:pPr>
      <w:tabs>
        <w:tab w:val="right" w:leader="dot" w:pos="9241"/>
      </w:tabs>
      <w:ind w:firstLineChars="100" w:firstLine="102"/>
      <w:jc w:val="left"/>
    </w:pPr>
    <w:rPr>
      <w:rFonts w:ascii="宋体" w:eastAsia="宋体" w:hAnsi="Times New Roman" w:cs="Times New Roman"/>
      <w:szCs w:val="21"/>
    </w:rPr>
  </w:style>
  <w:style w:type="paragraph" w:styleId="TOC8">
    <w:name w:val="toc 8"/>
    <w:basedOn w:val="af6"/>
    <w:next w:val="af6"/>
    <w:uiPriority w:val="39"/>
    <w:rsid w:val="001B7CF9"/>
    <w:pPr>
      <w:tabs>
        <w:tab w:val="right" w:leader="dot" w:pos="9241"/>
      </w:tabs>
      <w:ind w:firstLineChars="600" w:firstLine="607"/>
      <w:jc w:val="left"/>
    </w:pPr>
    <w:rPr>
      <w:rFonts w:ascii="宋体" w:eastAsia="宋体" w:hAnsi="Times New Roman" w:cs="Times New Roman"/>
      <w:szCs w:val="21"/>
    </w:rPr>
  </w:style>
  <w:style w:type="paragraph" w:styleId="31">
    <w:name w:val="index 3"/>
    <w:basedOn w:val="af6"/>
    <w:next w:val="af6"/>
    <w:uiPriority w:val="99"/>
    <w:rsid w:val="001B7CF9"/>
    <w:pPr>
      <w:ind w:left="63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c">
    <w:name w:val="Date"/>
    <w:basedOn w:val="af6"/>
    <w:next w:val="af6"/>
    <w:link w:val="affd"/>
    <w:uiPriority w:val="99"/>
    <w:rsid w:val="001B7CF9"/>
    <w:pPr>
      <w:ind w:leftChars="2500" w:left="100"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fd">
    <w:name w:val="日期 字符"/>
    <w:basedOn w:val="af7"/>
    <w:link w:val="affc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e">
    <w:name w:val="endnote text"/>
    <w:basedOn w:val="af6"/>
    <w:link w:val="afff"/>
    <w:uiPriority w:val="99"/>
    <w:rsid w:val="001B7CF9"/>
    <w:pPr>
      <w:snapToGrid w:val="0"/>
      <w:ind w:firstLineChars="200" w:firstLine="200"/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ff">
    <w:name w:val="尾注文本 字符"/>
    <w:basedOn w:val="af7"/>
    <w:link w:val="affe"/>
    <w:uiPriority w:val="99"/>
    <w:rsid w:val="001B7CF9"/>
    <w:rPr>
      <w:rFonts w:ascii="Times New Roman" w:eastAsia="宋体" w:hAnsi="Times New Roman" w:cs="Times New Roman"/>
      <w:szCs w:val="24"/>
    </w:rPr>
  </w:style>
  <w:style w:type="paragraph" w:styleId="afff0">
    <w:name w:val="Balloon Text"/>
    <w:basedOn w:val="af6"/>
    <w:link w:val="afff1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ff1">
    <w:name w:val="批注框文本 字符"/>
    <w:basedOn w:val="af7"/>
    <w:link w:val="afff0"/>
    <w:uiPriority w:val="99"/>
    <w:rsid w:val="001B7CF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f6"/>
    <w:next w:val="af6"/>
    <w:uiPriority w:val="39"/>
    <w:rsid w:val="001B7CF9"/>
    <w:pPr>
      <w:tabs>
        <w:tab w:val="right" w:leader="dot" w:pos="9240"/>
      </w:tabs>
      <w:spacing w:beforeLines="25" w:afterLines="25"/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styleId="TOC4">
    <w:name w:val="toc 4"/>
    <w:basedOn w:val="af6"/>
    <w:next w:val="af6"/>
    <w:uiPriority w:val="39"/>
    <w:rsid w:val="001B7CF9"/>
    <w:pPr>
      <w:tabs>
        <w:tab w:val="right" w:leader="dot" w:pos="9241"/>
      </w:tabs>
      <w:ind w:firstLineChars="200" w:firstLine="198"/>
      <w:jc w:val="left"/>
    </w:pPr>
    <w:rPr>
      <w:rFonts w:ascii="宋体" w:eastAsia="宋体" w:hAnsi="Times New Roman" w:cs="Times New Roman"/>
      <w:szCs w:val="21"/>
    </w:rPr>
  </w:style>
  <w:style w:type="paragraph" w:styleId="11">
    <w:name w:val="index 1"/>
    <w:basedOn w:val="af6"/>
    <w:next w:val="afff2"/>
    <w:uiPriority w:val="99"/>
    <w:rsid w:val="001B7CF9"/>
    <w:pPr>
      <w:tabs>
        <w:tab w:val="right" w:leader="dot" w:pos="9299"/>
      </w:tabs>
      <w:ind w:firstLineChars="200" w:firstLine="200"/>
      <w:jc w:val="left"/>
    </w:pPr>
    <w:rPr>
      <w:rFonts w:ascii="宋体" w:eastAsia="宋体" w:hAnsi="Times New Roman" w:cs="Times New Roman"/>
      <w:szCs w:val="21"/>
    </w:rPr>
  </w:style>
  <w:style w:type="paragraph" w:customStyle="1" w:styleId="afff2">
    <w:name w:val="段"/>
    <w:link w:val="CharChar"/>
    <w:uiPriority w:val="99"/>
    <w:rsid w:val="001B7CF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宋体" w:cs="Times New Roman"/>
      <w:kern w:val="0"/>
      <w:szCs w:val="20"/>
    </w:rPr>
  </w:style>
  <w:style w:type="character" w:customStyle="1" w:styleId="CharChar">
    <w:name w:val="段 Char Char"/>
    <w:link w:val="afff2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styleId="afff3">
    <w:name w:val="index heading"/>
    <w:basedOn w:val="af6"/>
    <w:next w:val="11"/>
    <w:uiPriority w:val="99"/>
    <w:rsid w:val="001B7CF9"/>
    <w:pPr>
      <w:spacing w:before="120" w:after="120"/>
      <w:ind w:firstLineChars="200" w:firstLine="200"/>
      <w:jc w:val="center"/>
    </w:pPr>
    <w:rPr>
      <w:rFonts w:ascii="Calibri" w:eastAsia="宋体" w:hAnsi="Calibri" w:cs="Times New Roman"/>
      <w:b/>
      <w:bCs/>
      <w:iCs/>
      <w:szCs w:val="20"/>
    </w:rPr>
  </w:style>
  <w:style w:type="paragraph" w:styleId="TOC6">
    <w:name w:val="toc 6"/>
    <w:basedOn w:val="af6"/>
    <w:next w:val="af6"/>
    <w:uiPriority w:val="39"/>
    <w:rsid w:val="001B7CF9"/>
    <w:pPr>
      <w:tabs>
        <w:tab w:val="right" w:leader="dot" w:pos="9241"/>
      </w:tabs>
      <w:ind w:firstLineChars="400" w:firstLine="403"/>
      <w:jc w:val="left"/>
    </w:pPr>
    <w:rPr>
      <w:rFonts w:ascii="宋体" w:eastAsia="宋体" w:hAnsi="Times New Roman" w:cs="Times New Roman"/>
      <w:szCs w:val="21"/>
    </w:rPr>
  </w:style>
  <w:style w:type="paragraph" w:styleId="7">
    <w:name w:val="index 7"/>
    <w:basedOn w:val="af6"/>
    <w:next w:val="af6"/>
    <w:uiPriority w:val="99"/>
    <w:rsid w:val="001B7CF9"/>
    <w:pPr>
      <w:ind w:left="147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9">
    <w:name w:val="index 9"/>
    <w:basedOn w:val="af6"/>
    <w:next w:val="af6"/>
    <w:uiPriority w:val="99"/>
    <w:rsid w:val="001B7CF9"/>
    <w:pPr>
      <w:ind w:left="189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4">
    <w:name w:val="table of figures"/>
    <w:basedOn w:val="af6"/>
    <w:next w:val="af6"/>
    <w:uiPriority w:val="99"/>
    <w:rsid w:val="001B7CF9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f6"/>
    <w:next w:val="af6"/>
    <w:uiPriority w:val="39"/>
    <w:rsid w:val="001B7CF9"/>
    <w:pPr>
      <w:tabs>
        <w:tab w:val="right" w:leader="dot" w:pos="9241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styleId="TOC9">
    <w:name w:val="toc 9"/>
    <w:basedOn w:val="af6"/>
    <w:next w:val="af6"/>
    <w:uiPriority w:val="39"/>
    <w:rsid w:val="001B7CF9"/>
    <w:pPr>
      <w:ind w:left="1470" w:firstLineChars="200" w:firstLine="200"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21">
    <w:name w:val="index 2"/>
    <w:basedOn w:val="af6"/>
    <w:next w:val="af6"/>
    <w:uiPriority w:val="99"/>
    <w:rsid w:val="001B7CF9"/>
    <w:pPr>
      <w:ind w:left="420" w:firstLineChars="200" w:hanging="210"/>
      <w:jc w:val="left"/>
    </w:pPr>
    <w:rPr>
      <w:rFonts w:ascii="Calibri" w:eastAsia="宋体" w:hAnsi="Calibri" w:cs="Times New Roman"/>
      <w:sz w:val="20"/>
      <w:szCs w:val="20"/>
    </w:rPr>
  </w:style>
  <w:style w:type="paragraph" w:styleId="afff5">
    <w:name w:val="Title"/>
    <w:basedOn w:val="af6"/>
    <w:link w:val="12"/>
    <w:uiPriority w:val="99"/>
    <w:qFormat/>
    <w:rsid w:val="001B7CF9"/>
    <w:pPr>
      <w:spacing w:before="240" w:after="60"/>
      <w:ind w:firstLineChars="200" w:firstLine="200"/>
      <w:jc w:val="center"/>
      <w:outlineLvl w:val="0"/>
    </w:pPr>
    <w:rPr>
      <w:rFonts w:ascii="Arial" w:eastAsia="宋体" w:hAnsi="Arial" w:cs="Times New Roman"/>
      <w:b/>
      <w:bCs/>
      <w:sz w:val="32"/>
      <w:szCs w:val="32"/>
    </w:rPr>
  </w:style>
  <w:style w:type="character" w:customStyle="1" w:styleId="12">
    <w:name w:val="标题 字符1"/>
    <w:basedOn w:val="af7"/>
    <w:link w:val="afff5"/>
    <w:uiPriority w:val="99"/>
    <w:locked/>
    <w:rsid w:val="001B7CF9"/>
    <w:rPr>
      <w:rFonts w:ascii="Arial" w:eastAsia="宋体" w:hAnsi="Arial" w:cs="Times New Roman"/>
      <w:b/>
      <w:bCs/>
      <w:sz w:val="32"/>
      <w:szCs w:val="32"/>
    </w:rPr>
  </w:style>
  <w:style w:type="character" w:customStyle="1" w:styleId="afff6">
    <w:name w:val="标题 字符"/>
    <w:basedOn w:val="af7"/>
    <w:uiPriority w:val="99"/>
    <w:rsid w:val="001B7C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ff7">
    <w:name w:val="Strong"/>
    <w:basedOn w:val="af7"/>
    <w:uiPriority w:val="99"/>
    <w:qFormat/>
    <w:rsid w:val="001B7CF9"/>
    <w:rPr>
      <w:rFonts w:cs="Times New Roman"/>
      <w:b/>
      <w:bCs/>
    </w:rPr>
  </w:style>
  <w:style w:type="character" w:styleId="afff8">
    <w:name w:val="endnote reference"/>
    <w:basedOn w:val="af7"/>
    <w:uiPriority w:val="99"/>
    <w:rsid w:val="001B7CF9"/>
    <w:rPr>
      <w:rFonts w:cs="Times New Roman"/>
      <w:vertAlign w:val="superscript"/>
    </w:rPr>
  </w:style>
  <w:style w:type="character" w:styleId="afff9">
    <w:name w:val="page number"/>
    <w:basedOn w:val="af7"/>
    <w:uiPriority w:val="99"/>
    <w:rsid w:val="001B7CF9"/>
    <w:rPr>
      <w:rFonts w:ascii="Times New Roman" w:eastAsia="宋体" w:hAnsi="Times New Roman" w:cs="Times New Roman"/>
      <w:sz w:val="18"/>
    </w:rPr>
  </w:style>
  <w:style w:type="character" w:styleId="afffa">
    <w:name w:val="FollowedHyperlink"/>
    <w:basedOn w:val="af7"/>
    <w:uiPriority w:val="99"/>
    <w:rsid w:val="001B7CF9"/>
    <w:rPr>
      <w:rFonts w:cs="Times New Roman"/>
      <w:color w:val="800080"/>
      <w:u w:val="single"/>
    </w:rPr>
  </w:style>
  <w:style w:type="character" w:styleId="afffb">
    <w:name w:val="annotation reference"/>
    <w:basedOn w:val="af7"/>
    <w:uiPriority w:val="99"/>
    <w:rsid w:val="001B7CF9"/>
    <w:rPr>
      <w:rFonts w:cs="Times New Roman"/>
      <w:sz w:val="21"/>
    </w:rPr>
  </w:style>
  <w:style w:type="character" w:styleId="afffc">
    <w:name w:val="footnote reference"/>
    <w:basedOn w:val="af7"/>
    <w:uiPriority w:val="99"/>
    <w:rsid w:val="001B7CF9"/>
    <w:rPr>
      <w:rFonts w:cs="Times New Roman"/>
      <w:vertAlign w:val="superscript"/>
    </w:rPr>
  </w:style>
  <w:style w:type="character" w:customStyle="1" w:styleId="afffd">
    <w:name w:val="发布"/>
    <w:uiPriority w:val="99"/>
    <w:rsid w:val="001B7CF9"/>
    <w:rPr>
      <w:rFonts w:ascii="黑体" w:eastAsia="黑体"/>
      <w:spacing w:val="85"/>
      <w:w w:val="100"/>
      <w:position w:val="3"/>
      <w:sz w:val="28"/>
    </w:rPr>
  </w:style>
  <w:style w:type="character" w:customStyle="1" w:styleId="CharChar0">
    <w:name w:val="附录公式 Char Char"/>
    <w:basedOn w:val="CharChar"/>
    <w:link w:val="afffe"/>
    <w:uiPriority w:val="99"/>
    <w:locked/>
    <w:rsid w:val="001B7CF9"/>
    <w:rPr>
      <w:rFonts w:ascii="宋体" w:eastAsia="宋体" w:hAnsi="宋体" w:cs="Times New Roman"/>
      <w:kern w:val="0"/>
      <w:szCs w:val="20"/>
    </w:rPr>
  </w:style>
  <w:style w:type="paragraph" w:customStyle="1" w:styleId="afffe">
    <w:name w:val="附录公式"/>
    <w:basedOn w:val="afff2"/>
    <w:next w:val="afff2"/>
    <w:link w:val="CharChar0"/>
    <w:uiPriority w:val="99"/>
    <w:rsid w:val="001B7CF9"/>
  </w:style>
  <w:style w:type="character" w:customStyle="1" w:styleId="CharChar1">
    <w:name w:val="首示例 Char Char"/>
    <w:link w:val="a"/>
    <w:uiPriority w:val="99"/>
    <w:locked/>
    <w:rsid w:val="001B7CF9"/>
    <w:rPr>
      <w:rFonts w:ascii="宋体"/>
      <w:sz w:val="18"/>
    </w:rPr>
  </w:style>
  <w:style w:type="paragraph" w:customStyle="1" w:styleId="a">
    <w:name w:val="首示例"/>
    <w:next w:val="afff2"/>
    <w:link w:val="CharChar1"/>
    <w:uiPriority w:val="99"/>
    <w:rsid w:val="001B7CF9"/>
    <w:pPr>
      <w:numPr>
        <w:numId w:val="3"/>
      </w:numPr>
      <w:tabs>
        <w:tab w:val="left" w:pos="360"/>
      </w:tabs>
      <w:ind w:firstLine="0"/>
    </w:pPr>
    <w:rPr>
      <w:rFonts w:ascii="宋体"/>
      <w:sz w:val="18"/>
    </w:rPr>
  </w:style>
  <w:style w:type="paragraph" w:customStyle="1" w:styleId="affff">
    <w:name w:val="封面正文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0">
    <w:name w:val="标准书眉一"/>
    <w:uiPriority w:val="99"/>
    <w:rsid w:val="001B7CF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f1">
    <w:name w:val="标准标志"/>
    <w:next w:val="af6"/>
    <w:uiPriority w:val="99"/>
    <w:rsid w:val="001B7CF9"/>
    <w:pPr>
      <w:shd w:val="solid" w:color="FFFFFF" w:fill="FFFFFF"/>
      <w:spacing w:line="240" w:lineRule="atLeast"/>
      <w:jc w:val="right"/>
    </w:pPr>
    <w:rPr>
      <w:rFonts w:ascii="Times New Roman" w:eastAsia="宋体" w:hAnsi="Times New Roman" w:cs="Times New Roman"/>
      <w:b/>
      <w:w w:val="170"/>
      <w:kern w:val="0"/>
      <w:sz w:val="96"/>
      <w:szCs w:val="96"/>
    </w:rPr>
  </w:style>
  <w:style w:type="paragraph" w:customStyle="1" w:styleId="affff2">
    <w:name w:val="文献分类号"/>
    <w:uiPriority w:val="99"/>
    <w:rsid w:val="001B7CF9"/>
    <w:pPr>
      <w:widowControl w:val="0"/>
      <w:textAlignment w:val="center"/>
    </w:pPr>
    <w:rPr>
      <w:rFonts w:ascii="黑体" w:eastAsia="黑体" w:hAnsi="Times New Roman" w:cs="Times New Roman"/>
      <w:kern w:val="0"/>
      <w:szCs w:val="21"/>
    </w:rPr>
  </w:style>
  <w:style w:type="paragraph" w:customStyle="1" w:styleId="affff3">
    <w:name w:val="其他发布日期"/>
    <w:basedOn w:val="affff4"/>
    <w:uiPriority w:val="99"/>
    <w:rsid w:val="001B7CF9"/>
  </w:style>
  <w:style w:type="paragraph" w:customStyle="1" w:styleId="affff4">
    <w:name w:val="发布日期"/>
    <w:uiPriority w:val="99"/>
    <w:rsid w:val="001B7C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f2">
    <w:name w:val="附录二级条标题"/>
    <w:basedOn w:val="af6"/>
    <w:next w:val="afff2"/>
    <w:uiPriority w:val="99"/>
    <w:rsid w:val="001B7CF9"/>
    <w:pPr>
      <w:widowControl/>
      <w:numPr>
        <w:ilvl w:val="3"/>
        <w:numId w:val="4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ind w:firstLineChars="200" w:firstLine="200"/>
      <w:textAlignment w:val="baseline"/>
      <w:outlineLvl w:val="3"/>
    </w:pPr>
    <w:rPr>
      <w:rFonts w:ascii="黑体" w:eastAsia="黑体" w:hAnsi="Times New Roman" w:cs="Times New Roman"/>
      <w:kern w:val="21"/>
      <w:szCs w:val="20"/>
    </w:rPr>
  </w:style>
  <w:style w:type="paragraph" w:customStyle="1" w:styleId="affff5">
    <w:name w:val="附录一级无"/>
    <w:basedOn w:val="affff6"/>
    <w:uiPriority w:val="99"/>
    <w:rsid w:val="001B7CF9"/>
    <w:rPr>
      <w:rFonts w:ascii="宋体" w:eastAsia="宋体"/>
      <w:szCs w:val="21"/>
    </w:rPr>
  </w:style>
  <w:style w:type="paragraph" w:customStyle="1" w:styleId="affff6">
    <w:name w:val="附录一级条标题"/>
    <w:basedOn w:val="af1"/>
    <w:next w:val="afff2"/>
    <w:uiPriority w:val="99"/>
    <w:rsid w:val="001B7CF9"/>
    <w:pPr>
      <w:numPr>
        <w:ilvl w:val="0"/>
        <w:numId w:val="0"/>
      </w:numPr>
      <w:autoSpaceDN w:val="0"/>
      <w:spacing w:beforeLines="50" w:afterLines="50"/>
      <w:outlineLvl w:val="2"/>
    </w:pPr>
  </w:style>
  <w:style w:type="paragraph" w:customStyle="1" w:styleId="af1">
    <w:name w:val="附录章标题"/>
    <w:next w:val="afff2"/>
    <w:uiPriority w:val="99"/>
    <w:rsid w:val="001B7CF9"/>
    <w:pPr>
      <w:numPr>
        <w:ilvl w:val="1"/>
        <w:numId w:val="4"/>
      </w:numPr>
      <w:tabs>
        <w:tab w:val="left" w:pos="360"/>
      </w:tabs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ffff7">
    <w:name w:val="附录五级条标题"/>
    <w:basedOn w:val="affff8"/>
    <w:next w:val="afff2"/>
    <w:uiPriority w:val="99"/>
    <w:rsid w:val="001B7CF9"/>
    <w:pPr>
      <w:numPr>
        <w:ilvl w:val="6"/>
      </w:numPr>
      <w:outlineLvl w:val="6"/>
    </w:pPr>
  </w:style>
  <w:style w:type="paragraph" w:customStyle="1" w:styleId="affff8">
    <w:name w:val="附录四级条标题"/>
    <w:basedOn w:val="affff9"/>
    <w:next w:val="afff2"/>
    <w:uiPriority w:val="99"/>
    <w:rsid w:val="001B7CF9"/>
    <w:pPr>
      <w:numPr>
        <w:ilvl w:val="5"/>
      </w:numPr>
      <w:outlineLvl w:val="5"/>
    </w:pPr>
  </w:style>
  <w:style w:type="paragraph" w:customStyle="1" w:styleId="affff9">
    <w:name w:val="附录三级条标题"/>
    <w:basedOn w:val="af2"/>
    <w:next w:val="afff2"/>
    <w:uiPriority w:val="99"/>
    <w:rsid w:val="001B7CF9"/>
    <w:pPr>
      <w:numPr>
        <w:ilvl w:val="4"/>
        <w:numId w:val="0"/>
      </w:numPr>
      <w:outlineLvl w:val="4"/>
    </w:pPr>
  </w:style>
  <w:style w:type="paragraph" w:customStyle="1" w:styleId="affffa">
    <w:name w:val="附录五级无"/>
    <w:basedOn w:val="affff7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3">
    <w:name w:val="附录字母编号列项（一级）"/>
    <w:uiPriority w:val="99"/>
    <w:rsid w:val="001B7CF9"/>
    <w:pPr>
      <w:numPr>
        <w:numId w:val="5"/>
      </w:numPr>
      <w:tabs>
        <w:tab w:val="left" w:pos="839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b">
    <w:name w:val="封面标准英文名称"/>
    <w:basedOn w:val="affffc"/>
    <w:uiPriority w:val="99"/>
    <w:rsid w:val="001B7CF9"/>
    <w:pPr>
      <w:spacing w:before="370" w:line="400" w:lineRule="exact"/>
    </w:pPr>
    <w:rPr>
      <w:rFonts w:ascii="Times New Roman"/>
      <w:sz w:val="28"/>
      <w:szCs w:val="28"/>
    </w:rPr>
  </w:style>
  <w:style w:type="paragraph" w:customStyle="1" w:styleId="affffc">
    <w:name w:val="封面标准名称"/>
    <w:uiPriority w:val="99"/>
    <w:rsid w:val="001B7CF9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d">
    <w:name w:val="标准称谓"/>
    <w:next w:val="af6"/>
    <w:uiPriority w:val="99"/>
    <w:rsid w:val="001B7CF9"/>
    <w:pPr>
      <w:widowControl w:val="0"/>
      <w:kinsoku w:val="0"/>
      <w:overflowPunct w:val="0"/>
      <w:autoSpaceDE w:val="0"/>
      <w:autoSpaceDN w:val="0"/>
      <w:spacing w:line="24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48"/>
      <w:szCs w:val="20"/>
    </w:rPr>
  </w:style>
  <w:style w:type="paragraph" w:customStyle="1" w:styleId="affffe">
    <w:name w:val="注：（正文）"/>
    <w:basedOn w:val="afffff"/>
    <w:next w:val="afff2"/>
    <w:uiPriority w:val="99"/>
    <w:rsid w:val="001B7CF9"/>
  </w:style>
  <w:style w:type="paragraph" w:customStyle="1" w:styleId="afffff">
    <w:name w:val="注："/>
    <w:next w:val="afff2"/>
    <w:uiPriority w:val="99"/>
    <w:rsid w:val="001B7CF9"/>
    <w:pPr>
      <w:widowControl w:val="0"/>
      <w:autoSpaceDE w:val="0"/>
      <w:autoSpaceDN w:val="0"/>
      <w:ind w:left="726" w:hanging="363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0">
    <w:name w:val="实施日期"/>
    <w:basedOn w:val="affff4"/>
    <w:uiPriority w:val="99"/>
    <w:rsid w:val="001B7CF9"/>
    <w:pPr>
      <w:jc w:val="right"/>
    </w:pPr>
  </w:style>
  <w:style w:type="paragraph" w:customStyle="1" w:styleId="afffff1">
    <w:name w:val="附录三级无"/>
    <w:basedOn w:val="affff9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2">
    <w:name w:val="列项说明"/>
    <w:basedOn w:val="af6"/>
    <w:uiPriority w:val="99"/>
    <w:rsid w:val="001B7CF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宋体" w:eastAsia="宋体" w:hAnsi="Times New Roman" w:cs="Times New Roman"/>
      <w:kern w:val="0"/>
      <w:szCs w:val="20"/>
    </w:rPr>
  </w:style>
  <w:style w:type="paragraph" w:customStyle="1" w:styleId="afffff3">
    <w:name w:val="终结线"/>
    <w:basedOn w:val="af6"/>
    <w:uiPriority w:val="99"/>
    <w:rsid w:val="001B7CF9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fffff4">
    <w:name w:val="示例后文字"/>
    <w:basedOn w:val="afff2"/>
    <w:next w:val="afff2"/>
    <w:uiPriority w:val="99"/>
    <w:rsid w:val="001B7CF9"/>
    <w:pPr>
      <w:ind w:firstLine="360"/>
    </w:pPr>
    <w:rPr>
      <w:sz w:val="18"/>
    </w:rPr>
  </w:style>
  <w:style w:type="paragraph" w:customStyle="1" w:styleId="13">
    <w:name w:val="封面标准号1"/>
    <w:uiPriority w:val="99"/>
    <w:rsid w:val="001B7CF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f5">
    <w:name w:val="其他实施日期"/>
    <w:basedOn w:val="afffff0"/>
    <w:uiPriority w:val="99"/>
    <w:rsid w:val="001B7CF9"/>
  </w:style>
  <w:style w:type="paragraph" w:customStyle="1" w:styleId="afffff6">
    <w:name w:val="目次、索引正文"/>
    <w:uiPriority w:val="99"/>
    <w:rsid w:val="001B7CF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7">
    <w:name w:val="封面标准代替信息"/>
    <w:uiPriority w:val="99"/>
    <w:rsid w:val="001B7CF9"/>
    <w:pPr>
      <w:spacing w:before="57" w:line="280" w:lineRule="exact"/>
      <w:jc w:val="right"/>
    </w:pPr>
    <w:rPr>
      <w:rFonts w:ascii="宋体" w:eastAsia="宋体" w:hAnsi="Times New Roman" w:cs="Times New Roman"/>
      <w:kern w:val="0"/>
      <w:szCs w:val="21"/>
    </w:rPr>
  </w:style>
  <w:style w:type="paragraph" w:customStyle="1" w:styleId="afffff8">
    <w:name w:val="其他发布部门"/>
    <w:basedOn w:val="afffff9"/>
    <w:uiPriority w:val="99"/>
    <w:rsid w:val="001B7CF9"/>
    <w:pPr>
      <w:spacing w:line="240" w:lineRule="atLeast"/>
    </w:pPr>
    <w:rPr>
      <w:rFonts w:ascii="黑体" w:eastAsia="黑体"/>
      <w:b w:val="0"/>
    </w:rPr>
  </w:style>
  <w:style w:type="paragraph" w:customStyle="1" w:styleId="afffff9">
    <w:name w:val="发布部门"/>
    <w:next w:val="afff2"/>
    <w:uiPriority w:val="99"/>
    <w:rsid w:val="001B7CF9"/>
    <w:pPr>
      <w:jc w:val="center"/>
    </w:pPr>
    <w:rPr>
      <w:rFonts w:ascii="宋体" w:eastAsia="宋体" w:hAnsi="Times New Roman" w:cs="Times New Roman"/>
      <w:b/>
      <w:spacing w:val="20"/>
      <w:w w:val="135"/>
      <w:kern w:val="0"/>
      <w:sz w:val="28"/>
      <w:szCs w:val="20"/>
    </w:rPr>
  </w:style>
  <w:style w:type="paragraph" w:customStyle="1" w:styleId="afffffa">
    <w:name w:val="其他标准称谓"/>
    <w:next w:val="af6"/>
    <w:uiPriority w:val="99"/>
    <w:rsid w:val="001B7CF9"/>
    <w:pPr>
      <w:spacing w:line="240" w:lineRule="atLeast"/>
      <w:jc w:val="distribute"/>
    </w:pPr>
    <w:rPr>
      <w:rFonts w:ascii="黑体" w:eastAsia="黑体" w:hAnsi="宋体" w:cs="Times New Roman"/>
      <w:spacing w:val="-40"/>
      <w:kern w:val="0"/>
      <w:sz w:val="48"/>
      <w:szCs w:val="52"/>
    </w:rPr>
  </w:style>
  <w:style w:type="paragraph" w:customStyle="1" w:styleId="ac">
    <w:name w:val="一级条标题"/>
    <w:next w:val="afff2"/>
    <w:link w:val="Char"/>
    <w:uiPriority w:val="99"/>
    <w:rsid w:val="001B7CF9"/>
    <w:pPr>
      <w:numPr>
        <w:ilvl w:val="1"/>
        <w:numId w:val="6"/>
      </w:numPr>
      <w:spacing w:beforeLines="50" w:afterLines="50"/>
      <w:outlineLvl w:val="2"/>
    </w:pPr>
    <w:rPr>
      <w:rFonts w:ascii="黑体" w:eastAsia="黑体" w:hAnsi="黑体" w:cs="Times New Roman"/>
      <w:kern w:val="0"/>
      <w:szCs w:val="21"/>
    </w:rPr>
  </w:style>
  <w:style w:type="character" w:customStyle="1" w:styleId="Char">
    <w:name w:val="一级条标题 Char"/>
    <w:link w:val="ac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b">
    <w:name w:val="编号列项（三级）"/>
    <w:uiPriority w:val="99"/>
    <w:rsid w:val="001B7CF9"/>
    <w:pPr>
      <w:tabs>
        <w:tab w:val="left" w:pos="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afffffc">
    <w:name w:val="封面标准文稿类别"/>
    <w:basedOn w:val="afffffd"/>
    <w:uiPriority w:val="99"/>
    <w:rsid w:val="001B7CF9"/>
    <w:pPr>
      <w:spacing w:after="160" w:line="240" w:lineRule="auto"/>
    </w:pPr>
    <w:rPr>
      <w:sz w:val="24"/>
    </w:rPr>
  </w:style>
  <w:style w:type="paragraph" w:customStyle="1" w:styleId="afffffd">
    <w:name w:val="封面一致性程度标识"/>
    <w:basedOn w:val="affffb"/>
    <w:uiPriority w:val="99"/>
    <w:rsid w:val="001B7CF9"/>
    <w:pPr>
      <w:spacing w:before="440"/>
    </w:pPr>
    <w:rPr>
      <w:rFonts w:ascii="宋体" w:eastAsia="宋体"/>
    </w:rPr>
  </w:style>
  <w:style w:type="paragraph" w:customStyle="1" w:styleId="afffffe">
    <w:name w:val="标准书脚_偶数页"/>
    <w:uiPriority w:val="99"/>
    <w:rsid w:val="001B7CF9"/>
    <w:pPr>
      <w:spacing w:before="120"/>
      <w:ind w:left="221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2">
    <w:name w:val="注×：（正文）"/>
    <w:uiPriority w:val="99"/>
    <w:rsid w:val="001B7CF9"/>
    <w:pPr>
      <w:numPr>
        <w:numId w:val="7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8">
    <w:name w:val="p18"/>
    <w:basedOn w:val="af6"/>
    <w:uiPriority w:val="99"/>
    <w:rsid w:val="001B7CF9"/>
    <w:pPr>
      <w:widowControl/>
      <w:spacing w:before="156" w:after="156"/>
      <w:ind w:firstLineChars="200" w:firstLine="200"/>
      <w:jc w:val="left"/>
    </w:pPr>
    <w:rPr>
      <w:rFonts w:ascii="黑体" w:eastAsia="黑体" w:hAnsi="黑体" w:cs="宋体"/>
      <w:kern w:val="0"/>
      <w:szCs w:val="21"/>
    </w:rPr>
  </w:style>
  <w:style w:type="paragraph" w:customStyle="1" w:styleId="a4">
    <w:name w:val="列项——（一级）"/>
    <w:uiPriority w:val="99"/>
    <w:rsid w:val="001B7CF9"/>
    <w:pPr>
      <w:widowControl w:val="0"/>
      <w:numPr>
        <w:numId w:val="8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正文表标题"/>
    <w:next w:val="afff2"/>
    <w:uiPriority w:val="99"/>
    <w:rsid w:val="001B7CF9"/>
    <w:pPr>
      <w:numPr>
        <w:numId w:val="9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">
    <w:name w:val="三级条标题"/>
    <w:basedOn w:val="affffff0"/>
    <w:next w:val="afff2"/>
    <w:link w:val="Char0"/>
    <w:uiPriority w:val="99"/>
    <w:rsid w:val="001B7CF9"/>
    <w:pPr>
      <w:numPr>
        <w:ilvl w:val="3"/>
      </w:numPr>
      <w:outlineLvl w:val="4"/>
    </w:pPr>
  </w:style>
  <w:style w:type="paragraph" w:customStyle="1" w:styleId="affffff0">
    <w:name w:val="二级条标题"/>
    <w:basedOn w:val="ac"/>
    <w:next w:val="afff2"/>
    <w:link w:val="Char1"/>
    <w:uiPriority w:val="99"/>
    <w:rsid w:val="001B7CF9"/>
    <w:pPr>
      <w:numPr>
        <w:ilvl w:val="2"/>
        <w:numId w:val="0"/>
      </w:numPr>
      <w:outlineLvl w:val="3"/>
    </w:pPr>
  </w:style>
  <w:style w:type="character" w:customStyle="1" w:styleId="Char1">
    <w:name w:val="二级条标题 Char"/>
    <w:basedOn w:val="Char"/>
    <w:link w:val="affffff0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0">
    <w:name w:val="三级条标题 Char"/>
    <w:basedOn w:val="Char1"/>
    <w:link w:val="affffff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p0">
    <w:name w:val="p0"/>
    <w:basedOn w:val="af6"/>
    <w:uiPriority w:val="99"/>
    <w:rsid w:val="001B7CF9"/>
    <w:pPr>
      <w:widowControl/>
      <w:ind w:firstLineChars="200" w:firstLine="20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affffff1">
    <w:name w:val="标准书眉_偶数页"/>
    <w:basedOn w:val="affffff2"/>
    <w:next w:val="af6"/>
    <w:uiPriority w:val="99"/>
    <w:rsid w:val="001B7CF9"/>
    <w:pPr>
      <w:jc w:val="left"/>
    </w:pPr>
  </w:style>
  <w:style w:type="paragraph" w:customStyle="1" w:styleId="affffff2">
    <w:name w:val="标准书眉_奇数页"/>
    <w:next w:val="af6"/>
    <w:uiPriority w:val="99"/>
    <w:rsid w:val="001B7CF9"/>
    <w:pPr>
      <w:tabs>
        <w:tab w:val="center" w:pos="4154"/>
        <w:tab w:val="right" w:pos="8306"/>
      </w:tabs>
      <w:spacing w:after="220"/>
      <w:jc w:val="right"/>
    </w:pPr>
    <w:rPr>
      <w:rFonts w:ascii="黑体" w:eastAsia="黑体" w:hAnsi="Times New Roman" w:cs="Times New Roman"/>
      <w:kern w:val="0"/>
      <w:szCs w:val="21"/>
    </w:rPr>
  </w:style>
  <w:style w:type="paragraph" w:customStyle="1" w:styleId="affffff3">
    <w:name w:val="其他标准标志"/>
    <w:basedOn w:val="affff1"/>
    <w:uiPriority w:val="99"/>
    <w:rsid w:val="001B7CF9"/>
    <w:rPr>
      <w:w w:val="130"/>
    </w:rPr>
  </w:style>
  <w:style w:type="paragraph" w:customStyle="1" w:styleId="affffff4">
    <w:name w:val="数字编号列项（二级）"/>
    <w:uiPriority w:val="99"/>
    <w:rsid w:val="001B7CF9"/>
    <w:pPr>
      <w:tabs>
        <w:tab w:val="left" w:pos="1259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5">
    <w:name w:val="图标脚注说明"/>
    <w:basedOn w:val="afff2"/>
    <w:uiPriority w:val="99"/>
    <w:rsid w:val="001B7CF9"/>
    <w:pPr>
      <w:ind w:left="840" w:firstLineChars="0" w:hanging="420"/>
    </w:pPr>
    <w:rPr>
      <w:sz w:val="18"/>
      <w:szCs w:val="18"/>
    </w:rPr>
  </w:style>
  <w:style w:type="paragraph" w:customStyle="1" w:styleId="a3">
    <w:name w:val="附录图标题"/>
    <w:basedOn w:val="af6"/>
    <w:next w:val="afff2"/>
    <w:uiPriority w:val="99"/>
    <w:rsid w:val="001B7CF9"/>
    <w:pPr>
      <w:numPr>
        <w:ilvl w:val="1"/>
        <w:numId w:val="10"/>
      </w:numPr>
      <w:tabs>
        <w:tab w:val="left" w:pos="363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6">
    <w:name w:val="字母编号列项（一级）"/>
    <w:link w:val="Char2"/>
    <w:uiPriority w:val="99"/>
    <w:rsid w:val="001B7CF9"/>
    <w:pPr>
      <w:ind w:leftChars="200" w:left="200"/>
      <w:jc w:val="both"/>
    </w:pPr>
    <w:rPr>
      <w:rFonts w:ascii="宋体" w:eastAsia="宋体" w:hAnsi="Times New Roman" w:cs="Times New Roman"/>
      <w:kern w:val="0"/>
      <w:szCs w:val="20"/>
    </w:rPr>
  </w:style>
  <w:style w:type="character" w:customStyle="1" w:styleId="Char2">
    <w:name w:val="字母编号列项（一级） Char"/>
    <w:link w:val="affffff6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a6">
    <w:name w:val="列项◆（三级）"/>
    <w:basedOn w:val="af6"/>
    <w:uiPriority w:val="99"/>
    <w:rsid w:val="001B7CF9"/>
    <w:pPr>
      <w:numPr>
        <w:ilvl w:val="2"/>
        <w:numId w:val="8"/>
      </w:numPr>
      <w:tabs>
        <w:tab w:val="left" w:pos="1678"/>
      </w:tabs>
      <w:ind w:firstLineChars="200" w:firstLine="200"/>
    </w:pPr>
    <w:rPr>
      <w:rFonts w:ascii="宋体" w:eastAsia="宋体" w:hAnsi="Times New Roman" w:cs="Times New Roman"/>
      <w:szCs w:val="21"/>
    </w:rPr>
  </w:style>
  <w:style w:type="paragraph" w:customStyle="1" w:styleId="affffff7">
    <w:name w:val="附录图标号"/>
    <w:basedOn w:val="af6"/>
    <w:uiPriority w:val="99"/>
    <w:rsid w:val="001B7CF9"/>
    <w:pPr>
      <w:keepNext/>
      <w:pageBreakBefore/>
      <w:widowControl/>
      <w:spacing w:line="14" w:lineRule="exact"/>
      <w:ind w:firstLineChars="200" w:firstLine="363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22">
    <w:name w:val="封面一致性程度标识2"/>
    <w:basedOn w:val="afffffd"/>
    <w:uiPriority w:val="99"/>
    <w:rsid w:val="001B7CF9"/>
  </w:style>
  <w:style w:type="paragraph" w:customStyle="1" w:styleId="23">
    <w:name w:val="封面标准英文名称2"/>
    <w:basedOn w:val="affffb"/>
    <w:uiPriority w:val="99"/>
    <w:rsid w:val="001B7CF9"/>
  </w:style>
  <w:style w:type="paragraph" w:customStyle="1" w:styleId="affffff8">
    <w:name w:val="五级无"/>
    <w:basedOn w:val="affffff9"/>
    <w:uiPriority w:val="99"/>
    <w:rsid w:val="001B7CF9"/>
    <w:pPr>
      <w:numPr>
        <w:ilvl w:val="0"/>
      </w:numPr>
    </w:pPr>
    <w:rPr>
      <w:rFonts w:ascii="宋体" w:eastAsia="宋体"/>
    </w:rPr>
  </w:style>
  <w:style w:type="paragraph" w:customStyle="1" w:styleId="affffff9">
    <w:name w:val="五级条标题"/>
    <w:basedOn w:val="affffffa"/>
    <w:next w:val="afff2"/>
    <w:link w:val="Char3"/>
    <w:uiPriority w:val="99"/>
    <w:rsid w:val="001B7CF9"/>
    <w:pPr>
      <w:numPr>
        <w:ilvl w:val="5"/>
      </w:numPr>
      <w:outlineLvl w:val="6"/>
    </w:pPr>
  </w:style>
  <w:style w:type="paragraph" w:customStyle="1" w:styleId="affffffa">
    <w:name w:val="四级条标题"/>
    <w:basedOn w:val="affffff"/>
    <w:next w:val="afff2"/>
    <w:link w:val="Char4"/>
    <w:uiPriority w:val="99"/>
    <w:rsid w:val="001B7CF9"/>
    <w:pPr>
      <w:numPr>
        <w:ilvl w:val="4"/>
      </w:numPr>
      <w:outlineLvl w:val="5"/>
    </w:pPr>
  </w:style>
  <w:style w:type="character" w:customStyle="1" w:styleId="Char4">
    <w:name w:val="四级条标题 Char"/>
    <w:basedOn w:val="Char0"/>
    <w:link w:val="affffffa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character" w:customStyle="1" w:styleId="Char3">
    <w:name w:val="五级条标题 Char"/>
    <w:basedOn w:val="Char4"/>
    <w:link w:val="affffff9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b">
    <w:name w:val="封面标准文稿编辑信息"/>
    <w:basedOn w:val="afffffc"/>
    <w:uiPriority w:val="99"/>
    <w:rsid w:val="001B7CF9"/>
    <w:pPr>
      <w:spacing w:before="180" w:line="180" w:lineRule="exact"/>
    </w:pPr>
    <w:rPr>
      <w:sz w:val="21"/>
    </w:rPr>
  </w:style>
  <w:style w:type="paragraph" w:customStyle="1" w:styleId="24">
    <w:name w:val="封面标准文稿类别2"/>
    <w:basedOn w:val="afffffc"/>
    <w:uiPriority w:val="99"/>
    <w:rsid w:val="001B7CF9"/>
  </w:style>
  <w:style w:type="paragraph" w:customStyle="1" w:styleId="affffffc">
    <w:name w:val="三级无"/>
    <w:basedOn w:val="affffff"/>
    <w:uiPriority w:val="99"/>
    <w:rsid w:val="001B7CF9"/>
    <w:rPr>
      <w:rFonts w:ascii="宋体" w:eastAsia="宋体"/>
    </w:rPr>
  </w:style>
  <w:style w:type="paragraph" w:customStyle="1" w:styleId="affffffd">
    <w:name w:val="列项说明数字编号"/>
    <w:uiPriority w:val="99"/>
    <w:rsid w:val="001B7CF9"/>
    <w:pPr>
      <w:ind w:leftChars="400" w:left="6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b">
    <w:name w:val="章标题"/>
    <w:next w:val="afff2"/>
    <w:uiPriority w:val="99"/>
    <w:rsid w:val="001B7CF9"/>
    <w:pPr>
      <w:numPr>
        <w:numId w:val="6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0">
    <w:name w:val="附录标识"/>
    <w:basedOn w:val="af6"/>
    <w:next w:val="afff2"/>
    <w:uiPriority w:val="99"/>
    <w:rsid w:val="001B7CF9"/>
    <w:pPr>
      <w:keepNext/>
      <w:widowControl/>
      <w:numPr>
        <w:numId w:val="4"/>
      </w:numPr>
      <w:shd w:val="clear" w:color="FFFFFF" w:fill="FFFFFF"/>
      <w:tabs>
        <w:tab w:val="left" w:pos="360"/>
        <w:tab w:val="left" w:pos="6405"/>
      </w:tabs>
      <w:spacing w:before="640" w:after="28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e">
    <w:name w:val="标准书脚_奇数页"/>
    <w:uiPriority w:val="99"/>
    <w:rsid w:val="001B7CF9"/>
    <w:pPr>
      <w:spacing w:before="120"/>
      <w:ind w:right="198"/>
      <w:jc w:val="right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9">
    <w:name w:val="示例×："/>
    <w:basedOn w:val="ab"/>
    <w:uiPriority w:val="99"/>
    <w:rsid w:val="001B7CF9"/>
    <w:pPr>
      <w:numPr>
        <w:numId w:val="11"/>
      </w:numPr>
      <w:outlineLvl w:val="9"/>
    </w:pPr>
    <w:rPr>
      <w:rFonts w:ascii="宋体" w:eastAsia="宋体"/>
      <w:sz w:val="18"/>
      <w:szCs w:val="18"/>
    </w:rPr>
  </w:style>
  <w:style w:type="paragraph" w:customStyle="1" w:styleId="a0">
    <w:name w:val="示例"/>
    <w:next w:val="afffffff"/>
    <w:uiPriority w:val="99"/>
    <w:rsid w:val="001B7CF9"/>
    <w:pPr>
      <w:widowControl w:val="0"/>
      <w:numPr>
        <w:numId w:val="12"/>
      </w:numPr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ffffff">
    <w:name w:val="示例内容"/>
    <w:uiPriority w:val="99"/>
    <w:rsid w:val="001B7CF9"/>
    <w:pPr>
      <w:ind w:firstLineChars="200" w:firstLine="200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f5">
    <w:name w:val="注×："/>
    <w:uiPriority w:val="99"/>
    <w:rsid w:val="001B7CF9"/>
    <w:pPr>
      <w:widowControl w:val="0"/>
      <w:numPr>
        <w:numId w:val="13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p17">
    <w:name w:val="p17"/>
    <w:basedOn w:val="af6"/>
    <w:uiPriority w:val="99"/>
    <w:rsid w:val="001B7CF9"/>
    <w:pPr>
      <w:widowControl/>
      <w:ind w:left="833" w:firstLineChars="200" w:hanging="408"/>
    </w:pPr>
    <w:rPr>
      <w:rFonts w:ascii="宋体" w:eastAsia="宋体" w:hAnsi="宋体" w:cs="宋体"/>
      <w:kern w:val="0"/>
      <w:szCs w:val="21"/>
    </w:rPr>
  </w:style>
  <w:style w:type="paragraph" w:customStyle="1" w:styleId="afffffff0">
    <w:name w:val="附录四级无"/>
    <w:basedOn w:val="affff8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25">
    <w:name w:val="封面标准号2"/>
    <w:uiPriority w:val="99"/>
    <w:rsid w:val="001B7CF9"/>
    <w:pPr>
      <w:spacing w:before="357" w:line="280" w:lineRule="exact"/>
      <w:jc w:val="right"/>
    </w:pPr>
    <w:rPr>
      <w:rFonts w:ascii="黑体" w:eastAsia="黑体" w:hAnsi="Times New Roman" w:cs="Times New Roman"/>
      <w:kern w:val="0"/>
      <w:sz w:val="28"/>
      <w:szCs w:val="28"/>
    </w:rPr>
  </w:style>
  <w:style w:type="paragraph" w:customStyle="1" w:styleId="afffffff1">
    <w:name w:val="附录二级无"/>
    <w:basedOn w:val="af2"/>
    <w:uiPriority w:val="99"/>
    <w:rsid w:val="001B7CF9"/>
    <w:pPr>
      <w:tabs>
        <w:tab w:val="clear" w:pos="360"/>
      </w:tabs>
    </w:pPr>
    <w:rPr>
      <w:rFonts w:ascii="宋体" w:eastAsia="宋体"/>
      <w:szCs w:val="21"/>
    </w:rPr>
  </w:style>
  <w:style w:type="paragraph" w:customStyle="1" w:styleId="afffffff2">
    <w:name w:val="一级无"/>
    <w:basedOn w:val="ac"/>
    <w:uiPriority w:val="99"/>
    <w:rsid w:val="001B7CF9"/>
    <w:rPr>
      <w:rFonts w:ascii="宋体" w:eastAsia="宋体"/>
    </w:rPr>
  </w:style>
  <w:style w:type="paragraph" w:customStyle="1" w:styleId="a1">
    <w:name w:val="图表脚注说明"/>
    <w:basedOn w:val="af6"/>
    <w:uiPriority w:val="99"/>
    <w:rsid w:val="001B7CF9"/>
    <w:pPr>
      <w:numPr>
        <w:numId w:val="14"/>
      </w:numPr>
      <w:ind w:firstLineChars="200" w:firstLine="200"/>
    </w:pPr>
    <w:rPr>
      <w:rFonts w:ascii="宋体" w:eastAsia="宋体" w:hAnsi="Times New Roman" w:cs="Times New Roman"/>
      <w:sz w:val="18"/>
      <w:szCs w:val="18"/>
    </w:rPr>
  </w:style>
  <w:style w:type="paragraph" w:customStyle="1" w:styleId="afffffff3">
    <w:name w:val="附录标题"/>
    <w:basedOn w:val="afff2"/>
    <w:next w:val="afff2"/>
    <w:uiPriority w:val="99"/>
    <w:rsid w:val="001B7CF9"/>
    <w:pPr>
      <w:ind w:firstLineChars="0" w:firstLine="0"/>
      <w:jc w:val="center"/>
    </w:pPr>
    <w:rPr>
      <w:rFonts w:ascii="黑体" w:eastAsia="黑体"/>
    </w:rPr>
  </w:style>
  <w:style w:type="paragraph" w:customStyle="1" w:styleId="afffffff4">
    <w:name w:val="参考文献、索引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d">
    <w:name w:val="附录表标号"/>
    <w:basedOn w:val="af6"/>
    <w:next w:val="afff2"/>
    <w:uiPriority w:val="99"/>
    <w:rsid w:val="001B7CF9"/>
    <w:pPr>
      <w:numPr>
        <w:numId w:val="15"/>
      </w:numPr>
      <w:spacing w:line="14" w:lineRule="exact"/>
      <w:ind w:left="811" w:firstLineChars="200" w:hanging="448"/>
      <w:jc w:val="center"/>
      <w:outlineLvl w:val="0"/>
    </w:pPr>
    <w:rPr>
      <w:rFonts w:ascii="Times New Roman" w:eastAsia="宋体" w:hAnsi="Times New Roman" w:cs="Times New Roman"/>
      <w:color w:val="FFFFFF"/>
      <w:szCs w:val="24"/>
    </w:rPr>
  </w:style>
  <w:style w:type="paragraph" w:customStyle="1" w:styleId="ae">
    <w:name w:val="附录表标题"/>
    <w:basedOn w:val="af6"/>
    <w:next w:val="afff2"/>
    <w:uiPriority w:val="99"/>
    <w:rsid w:val="001B7CF9"/>
    <w:pPr>
      <w:numPr>
        <w:ilvl w:val="1"/>
        <w:numId w:val="15"/>
      </w:numPr>
      <w:tabs>
        <w:tab w:val="left" w:pos="180"/>
      </w:tabs>
      <w:spacing w:beforeLines="50" w:afterLines="50"/>
      <w:ind w:firstLineChars="200" w:firstLine="200"/>
      <w:jc w:val="center"/>
    </w:pPr>
    <w:rPr>
      <w:rFonts w:ascii="黑体" w:eastAsia="黑体" w:hAnsi="Times New Roman" w:cs="Times New Roman"/>
      <w:szCs w:val="21"/>
    </w:rPr>
  </w:style>
  <w:style w:type="paragraph" w:customStyle="1" w:styleId="afffffff5">
    <w:name w:val="附录公式编号制表符"/>
    <w:basedOn w:val="af6"/>
    <w:next w:val="afff2"/>
    <w:uiPriority w:val="99"/>
    <w:rsid w:val="001B7CF9"/>
    <w:pPr>
      <w:widowControl/>
      <w:tabs>
        <w:tab w:val="center" w:pos="4201"/>
        <w:tab w:val="right" w:leader="dot" w:pos="9298"/>
      </w:tabs>
      <w:autoSpaceDE w:val="0"/>
      <w:autoSpaceDN w:val="0"/>
      <w:ind w:firstLineChars="200" w:firstLine="200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●（二级）"/>
    <w:uiPriority w:val="99"/>
    <w:rsid w:val="001B7CF9"/>
    <w:pPr>
      <w:numPr>
        <w:ilvl w:val="1"/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f6">
    <w:name w:val="参考文献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200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Cs w:val="20"/>
    </w:rPr>
  </w:style>
  <w:style w:type="paragraph" w:customStyle="1" w:styleId="afffffff7">
    <w:name w:val="目次、标准名称标题"/>
    <w:basedOn w:val="af6"/>
    <w:next w:val="afff2"/>
    <w:uiPriority w:val="99"/>
    <w:rsid w:val="001B7CF9"/>
    <w:pPr>
      <w:keepNext/>
      <w:pageBreakBefore/>
      <w:widowControl/>
      <w:shd w:val="clear" w:color="FFFFFF" w:fill="FFFFFF"/>
      <w:spacing w:before="640" w:after="560" w:line="460" w:lineRule="exact"/>
      <w:ind w:firstLineChars="200" w:firstLine="20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6">
    <w:name w:val="封面标准文稿编辑信息2"/>
    <w:basedOn w:val="affffffb"/>
    <w:uiPriority w:val="99"/>
    <w:rsid w:val="001B7CF9"/>
  </w:style>
  <w:style w:type="paragraph" w:customStyle="1" w:styleId="afffffff8">
    <w:name w:val="四级无"/>
    <w:basedOn w:val="affffffa"/>
    <w:uiPriority w:val="99"/>
    <w:rsid w:val="001B7CF9"/>
    <w:rPr>
      <w:rFonts w:ascii="宋体" w:eastAsia="宋体"/>
    </w:rPr>
  </w:style>
  <w:style w:type="paragraph" w:customStyle="1" w:styleId="afffffff9">
    <w:name w:val="二级无"/>
    <w:basedOn w:val="affffff0"/>
    <w:uiPriority w:val="99"/>
    <w:rsid w:val="001B7CF9"/>
    <w:rPr>
      <w:rFonts w:ascii="宋体" w:eastAsia="宋体"/>
    </w:rPr>
  </w:style>
  <w:style w:type="paragraph" w:customStyle="1" w:styleId="afffffffa">
    <w:name w:val="图的脚注"/>
    <w:next w:val="afff2"/>
    <w:uiPriority w:val="99"/>
    <w:rsid w:val="001B7CF9"/>
    <w:pPr>
      <w:widowControl w:val="0"/>
      <w:ind w:leftChars="200" w:left="840" w:hangingChars="20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fffb">
    <w:name w:val="正文公式编号制表符"/>
    <w:basedOn w:val="afff2"/>
    <w:next w:val="afff2"/>
    <w:uiPriority w:val="99"/>
    <w:rsid w:val="001B7CF9"/>
    <w:pPr>
      <w:ind w:firstLineChars="0" w:firstLine="0"/>
    </w:pPr>
  </w:style>
  <w:style w:type="paragraph" w:customStyle="1" w:styleId="aa">
    <w:name w:val="正文图标题"/>
    <w:next w:val="afff2"/>
    <w:uiPriority w:val="99"/>
    <w:rsid w:val="001B7CF9"/>
    <w:pPr>
      <w:numPr>
        <w:numId w:val="16"/>
      </w:numPr>
      <w:tabs>
        <w:tab w:val="left" w:pos="360"/>
      </w:tabs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fffc">
    <w:name w:val="条文脚注"/>
    <w:basedOn w:val="a8"/>
    <w:uiPriority w:val="99"/>
    <w:rsid w:val="001B7CF9"/>
    <w:pPr>
      <w:numPr>
        <w:numId w:val="0"/>
      </w:numPr>
      <w:jc w:val="both"/>
    </w:pPr>
  </w:style>
  <w:style w:type="paragraph" w:customStyle="1" w:styleId="27">
    <w:name w:val="封面标准名称2"/>
    <w:basedOn w:val="affffc"/>
    <w:uiPriority w:val="99"/>
    <w:rsid w:val="001B7CF9"/>
    <w:pPr>
      <w:spacing w:beforeLines="630"/>
    </w:pPr>
  </w:style>
  <w:style w:type="paragraph" w:customStyle="1" w:styleId="af4">
    <w:name w:val="附录数字编号列项（二级）"/>
    <w:uiPriority w:val="99"/>
    <w:rsid w:val="001B7CF9"/>
    <w:pPr>
      <w:numPr>
        <w:ilvl w:val="1"/>
        <w:numId w:val="5"/>
      </w:numPr>
      <w:tabs>
        <w:tab w:val="left" w:pos="840"/>
      </w:tabs>
    </w:pPr>
    <w:rPr>
      <w:rFonts w:ascii="宋体" w:eastAsia="宋体" w:hAnsi="Times New Roman" w:cs="Times New Roman"/>
      <w:kern w:val="0"/>
      <w:szCs w:val="20"/>
    </w:rPr>
  </w:style>
  <w:style w:type="paragraph" w:customStyle="1" w:styleId="14">
    <w:name w:val="列表段落1"/>
    <w:basedOn w:val="af6"/>
    <w:uiPriority w:val="99"/>
    <w:rsid w:val="001B7CF9"/>
    <w:pPr>
      <w:ind w:firstLineChars="200" w:firstLine="420"/>
    </w:pPr>
    <w:rPr>
      <w:rFonts w:ascii="Calibri" w:eastAsia="宋体" w:hAnsi="Calibri" w:cs="Times New Roman"/>
    </w:rPr>
  </w:style>
  <w:style w:type="paragraph" w:customStyle="1" w:styleId="afffffffd">
    <w:name w:val="六级标题"/>
    <w:basedOn w:val="affffff9"/>
    <w:next w:val="afff2"/>
    <w:link w:val="Char5"/>
    <w:uiPriority w:val="99"/>
    <w:rsid w:val="001B7CF9"/>
    <w:pPr>
      <w:numPr>
        <w:ilvl w:val="6"/>
      </w:numPr>
      <w:outlineLvl w:val="7"/>
    </w:pPr>
  </w:style>
  <w:style w:type="character" w:customStyle="1" w:styleId="Char5">
    <w:name w:val="六级标题 Char"/>
    <w:basedOn w:val="Char3"/>
    <w:link w:val="afffffffd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afffffffe">
    <w:name w:val="七级标题"/>
    <w:basedOn w:val="afffffffd"/>
    <w:next w:val="afff2"/>
    <w:link w:val="Char6"/>
    <w:uiPriority w:val="99"/>
    <w:rsid w:val="001B7CF9"/>
    <w:pPr>
      <w:numPr>
        <w:ilvl w:val="7"/>
      </w:numPr>
      <w:outlineLvl w:val="8"/>
    </w:pPr>
  </w:style>
  <w:style w:type="character" w:customStyle="1" w:styleId="Char6">
    <w:name w:val="七级标题 Char"/>
    <w:basedOn w:val="Char5"/>
    <w:link w:val="afffffffe"/>
    <w:uiPriority w:val="99"/>
    <w:locked/>
    <w:rsid w:val="001B7CF9"/>
    <w:rPr>
      <w:rFonts w:ascii="黑体" w:eastAsia="黑体" w:hAnsi="黑体" w:cs="Times New Roman"/>
      <w:kern w:val="0"/>
      <w:szCs w:val="21"/>
    </w:rPr>
  </w:style>
  <w:style w:type="paragraph" w:customStyle="1" w:styleId="TOC10">
    <w:name w:val="TOC 标题1"/>
    <w:basedOn w:val="1"/>
    <w:next w:val="af6"/>
    <w:uiPriority w:val="99"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ind w:firstLineChars="200" w:firstLine="200"/>
      <w:outlineLvl w:val="9"/>
    </w:pPr>
    <w:rPr>
      <w:rFonts w:ascii="Calibri Light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fffffff">
    <w:name w:val="字母下级标题"/>
    <w:basedOn w:val="affffff6"/>
    <w:link w:val="Char7"/>
    <w:uiPriority w:val="99"/>
    <w:rsid w:val="001B7CF9"/>
  </w:style>
  <w:style w:type="character" w:customStyle="1" w:styleId="Char7">
    <w:name w:val="字母下级标题 Char"/>
    <w:basedOn w:val="Char2"/>
    <w:link w:val="affffffff"/>
    <w:uiPriority w:val="99"/>
    <w:locked/>
    <w:rsid w:val="001B7CF9"/>
    <w:rPr>
      <w:rFonts w:ascii="宋体" w:eastAsia="宋体" w:hAnsi="Times New Roman" w:cs="Times New Roman"/>
      <w:kern w:val="0"/>
      <w:szCs w:val="20"/>
    </w:rPr>
  </w:style>
  <w:style w:type="paragraph" w:customStyle="1" w:styleId="15">
    <w:name w:val="修订1"/>
    <w:uiPriority w:val="99"/>
    <w:rsid w:val="001B7CF9"/>
    <w:rPr>
      <w:rFonts w:ascii="Times New Roman" w:eastAsia="宋体" w:hAnsi="Times New Roman" w:cs="Times New Roman"/>
      <w:szCs w:val="24"/>
    </w:rPr>
  </w:style>
  <w:style w:type="paragraph" w:customStyle="1" w:styleId="affffffff0">
    <w:name w:val="正文 居中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宋体"/>
      <w:sz w:val="24"/>
      <w:szCs w:val="20"/>
    </w:rPr>
  </w:style>
  <w:style w:type="paragraph" w:customStyle="1" w:styleId="affffffff1">
    <w:name w:val="表头文字样式"/>
    <w:basedOn w:val="af6"/>
    <w:uiPriority w:val="99"/>
    <w:rsid w:val="001B7CF9"/>
    <w:pPr>
      <w:spacing w:line="360" w:lineRule="auto"/>
      <w:ind w:firstLineChars="200" w:firstLine="200"/>
      <w:jc w:val="center"/>
    </w:pPr>
    <w:rPr>
      <w:rFonts w:ascii="Times New Roman" w:eastAsia="宋体" w:hAnsi="Times New Roman" w:cs="Times New Roman"/>
      <w:b/>
      <w:szCs w:val="24"/>
    </w:rPr>
  </w:style>
  <w:style w:type="paragraph" w:customStyle="1" w:styleId="affffffff2">
    <w:name w:val="表格文字样式"/>
    <w:basedOn w:val="af6"/>
    <w:uiPriority w:val="99"/>
    <w:rsid w:val="001B7CF9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f6"/>
    <w:uiPriority w:val="99"/>
    <w:rsid w:val="001B7CF9"/>
    <w:pPr>
      <w:widowControl/>
      <w:spacing w:after="160" w:line="240" w:lineRule="exact"/>
      <w:ind w:firstLineChars="200" w:firstLine="200"/>
      <w:jc w:val="left"/>
    </w:pPr>
    <w:rPr>
      <w:rFonts w:ascii="Arial" w:eastAsia="宋体" w:hAnsi="Arial" w:cs="Verdana"/>
      <w:b/>
      <w:kern w:val="0"/>
      <w:sz w:val="24"/>
      <w:szCs w:val="24"/>
      <w:lang w:eastAsia="en-US"/>
    </w:rPr>
  </w:style>
  <w:style w:type="character" w:customStyle="1" w:styleId="Char8">
    <w:name w:val="段 Char"/>
    <w:uiPriority w:val="99"/>
    <w:rsid w:val="001B7CF9"/>
    <w:rPr>
      <w:rFonts w:ascii="宋体"/>
      <w:sz w:val="22"/>
      <w:lang w:val="en-US" w:eastAsia="zh-CN"/>
    </w:rPr>
  </w:style>
  <w:style w:type="character" w:customStyle="1" w:styleId="16">
    <w:name w:val="不明显参考1"/>
    <w:uiPriority w:val="99"/>
    <w:rsid w:val="001B7CF9"/>
    <w:rPr>
      <w:smallCaps/>
      <w:color w:val="5A5A5A"/>
    </w:rPr>
  </w:style>
  <w:style w:type="paragraph" w:customStyle="1" w:styleId="affffffff3">
    <w:name w:val="表格文字"/>
    <w:uiPriority w:val="99"/>
    <w:rsid w:val="001B7CF9"/>
    <w:pPr>
      <w:adjustRightInd w:val="0"/>
    </w:pPr>
    <w:rPr>
      <w:rFonts w:ascii="宋体" w:eastAsia="宋体" w:hAnsi="宋体" w:cs="Times New Roman"/>
      <w:sz w:val="18"/>
      <w:szCs w:val="18"/>
    </w:rPr>
  </w:style>
  <w:style w:type="paragraph" w:customStyle="1" w:styleId="affffffff4">
    <w:name w:val="表头"/>
    <w:basedOn w:val="afff2"/>
    <w:link w:val="Char9"/>
    <w:uiPriority w:val="99"/>
    <w:rsid w:val="001B7CF9"/>
    <w:pPr>
      <w:adjustRightInd w:val="0"/>
      <w:ind w:firstLineChars="0" w:firstLine="0"/>
      <w:jc w:val="center"/>
    </w:pPr>
    <w:rPr>
      <w:rFonts w:hAnsi="Times New Roman"/>
      <w:sz w:val="18"/>
      <w:szCs w:val="18"/>
    </w:rPr>
  </w:style>
  <w:style w:type="character" w:customStyle="1" w:styleId="Char9">
    <w:name w:val="表头 Char"/>
    <w:link w:val="affffffff4"/>
    <w:uiPriority w:val="99"/>
    <w:locked/>
    <w:rsid w:val="001B7CF9"/>
    <w:rPr>
      <w:rFonts w:ascii="宋体" w:eastAsia="宋体" w:hAnsi="Times New Roman" w:cs="Times New Roman"/>
      <w:kern w:val="0"/>
      <w:sz w:val="18"/>
      <w:szCs w:val="18"/>
    </w:rPr>
  </w:style>
  <w:style w:type="paragraph" w:customStyle="1" w:styleId="a7">
    <w:name w:val="二级序号"/>
    <w:basedOn w:val="af6"/>
    <w:link w:val="Chara"/>
    <w:uiPriority w:val="99"/>
    <w:rsid w:val="001B7CF9"/>
    <w:pPr>
      <w:widowControl/>
      <w:numPr>
        <w:numId w:val="17"/>
      </w:numPr>
      <w:ind w:firstLine="0"/>
    </w:pPr>
    <w:rPr>
      <w:rFonts w:ascii="Times New Roman" w:eastAsia="宋体" w:hAnsi="Times New Roman" w:cs="Times New Roman"/>
      <w:szCs w:val="24"/>
    </w:rPr>
  </w:style>
  <w:style w:type="character" w:customStyle="1" w:styleId="Chara">
    <w:name w:val="二级序号 Char"/>
    <w:basedOn w:val="af7"/>
    <w:link w:val="a7"/>
    <w:uiPriority w:val="99"/>
    <w:locked/>
    <w:rsid w:val="001B7CF9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f7"/>
    <w:uiPriority w:val="99"/>
    <w:rsid w:val="001B7CF9"/>
    <w:rPr>
      <w:rFonts w:cs="Times New Roman"/>
    </w:rPr>
  </w:style>
  <w:style w:type="paragraph" w:customStyle="1" w:styleId="affffffff5">
    <w:name w:val="方案正文"/>
    <w:basedOn w:val="af6"/>
    <w:uiPriority w:val="99"/>
    <w:rsid w:val="001B7CF9"/>
    <w:pPr>
      <w:widowControl/>
      <w:spacing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1"/>
    </w:rPr>
  </w:style>
  <w:style w:type="paragraph" w:customStyle="1" w:styleId="affffffff6">
    <w:name w:val="【正文】"/>
    <w:basedOn w:val="af6"/>
    <w:uiPriority w:val="99"/>
    <w:rsid w:val="001B7CF9"/>
    <w:pPr>
      <w:spacing w:line="360" w:lineRule="auto"/>
      <w:ind w:firstLineChars="200" w:firstLine="200"/>
    </w:pPr>
    <w:rPr>
      <w:rFonts w:ascii="Calibri" w:eastAsia="宋体" w:hAnsi="Calibri" w:cs="黑体"/>
      <w:sz w:val="24"/>
    </w:rPr>
  </w:style>
  <w:style w:type="paragraph" w:customStyle="1" w:styleId="affffffff7">
    <w:name w:val="正文仿宋四号"/>
    <w:link w:val="Charb"/>
    <w:uiPriority w:val="99"/>
    <w:rsid w:val="001B7CF9"/>
    <w:pPr>
      <w:adjustRightInd w:val="0"/>
      <w:snapToGrid w:val="0"/>
      <w:spacing w:before="120" w:after="120" w:line="360" w:lineRule="auto"/>
      <w:ind w:firstLine="570"/>
      <w:jc w:val="both"/>
    </w:pPr>
    <w:rPr>
      <w:rFonts w:ascii="Times New Roman" w:eastAsia="仿宋_GB2312" w:hAnsi="Times New Roman" w:cs="Times New Roman"/>
      <w:sz w:val="28"/>
      <w:szCs w:val="24"/>
    </w:rPr>
  </w:style>
  <w:style w:type="character" w:customStyle="1" w:styleId="Charb">
    <w:name w:val="正文仿宋四号 Char"/>
    <w:link w:val="affffffff7"/>
    <w:uiPriority w:val="99"/>
    <w:locked/>
    <w:rsid w:val="001B7CF9"/>
    <w:rPr>
      <w:rFonts w:ascii="Times New Roman" w:eastAsia="仿宋_GB2312" w:hAnsi="Times New Roman" w:cs="Times New Roman"/>
      <w:sz w:val="28"/>
      <w:szCs w:val="24"/>
    </w:rPr>
  </w:style>
  <w:style w:type="paragraph" w:styleId="affffffff8">
    <w:name w:val="List Paragraph"/>
    <w:basedOn w:val="af6"/>
    <w:uiPriority w:val="99"/>
    <w:qFormat/>
    <w:rsid w:val="001B7CF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f6"/>
    <w:uiPriority w:val="39"/>
    <w:qFormat/>
    <w:rsid w:val="001B7CF9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="Cambria" w:hAnsi="Cambria" w:cs="Times New Roman"/>
      <w:b w:val="0"/>
      <w:bCs w:val="0"/>
      <w:color w:val="365F91"/>
      <w:kern w:val="0"/>
      <w:sz w:val="32"/>
      <w:szCs w:val="32"/>
    </w:rPr>
  </w:style>
  <w:style w:type="character" w:customStyle="1" w:styleId="skip">
    <w:name w:val="skip"/>
    <w:basedOn w:val="af7"/>
    <w:uiPriority w:val="99"/>
    <w:rsid w:val="001B7CF9"/>
    <w:rPr>
      <w:rFonts w:cs="Times New Roman"/>
    </w:rPr>
  </w:style>
  <w:style w:type="paragraph" w:styleId="affffffff9">
    <w:name w:val="Revision"/>
    <w:hidden/>
    <w:uiPriority w:val="99"/>
    <w:semiHidden/>
    <w:rsid w:val="001B7CF9"/>
    <w:rPr>
      <w:rFonts w:ascii="Times New Roman" w:eastAsia="宋体" w:hAnsi="Times New Roman" w:cs="Times New Roman"/>
      <w:szCs w:val="24"/>
    </w:rPr>
  </w:style>
  <w:style w:type="character" w:customStyle="1" w:styleId="17">
    <w:name w:val="未处理的提及1"/>
    <w:basedOn w:val="af7"/>
    <w:uiPriority w:val="99"/>
    <w:rsid w:val="0050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F05A-0663-4A6E-8031-3D46481B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20</Pages>
  <Words>1834</Words>
  <Characters>10457</Characters>
  <Application>Microsoft Office Word</Application>
  <DocSecurity>0</DocSecurity>
  <Lines>87</Lines>
  <Paragraphs>24</Paragraphs>
  <ScaleCrop>false</ScaleCrop>
  <Company/>
  <LinksUpToDate>false</LinksUpToDate>
  <CharactersWithSpaces>12267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Rui</dc:creator>
  <cp:keywords/>
  <dc:description/>
  <cp:lastModifiedBy>jiang ryan</cp:lastModifiedBy>
  <cp:revision>11</cp:revision>
  <dcterms:created xsi:type="dcterms:W3CDTF">2022-02-22T01:28:00Z</dcterms:created>
  <dcterms:modified xsi:type="dcterms:W3CDTF">2022-03-21T00:25:00Z</dcterms:modified>
</cp:coreProperties>
</file>