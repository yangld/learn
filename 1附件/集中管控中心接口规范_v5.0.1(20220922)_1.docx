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340E" w14:textId="1A3C2967" w:rsidR="00DA7C4B" w:rsidRDefault="00DA7C4B">
      <w:pPr>
        <w:pStyle w:val="a30"/>
        <w:jc w:val="center"/>
        <w:rPr>
          <w:rStyle w:val="status-macro"/>
          <w:b/>
          <w:sz w:val="44"/>
        </w:rPr>
      </w:pPr>
    </w:p>
    <w:p w14:paraId="110D0187" w14:textId="3438D157" w:rsidR="00F0313B" w:rsidRDefault="00F0313B">
      <w:pPr>
        <w:pStyle w:val="a30"/>
        <w:jc w:val="center"/>
        <w:rPr>
          <w:rStyle w:val="status-macro"/>
          <w:b/>
          <w:sz w:val="44"/>
        </w:rPr>
      </w:pPr>
    </w:p>
    <w:p w14:paraId="02C3C1C3" w14:textId="2AED106F" w:rsidR="00A61FFC" w:rsidRDefault="00A61FFC">
      <w:pPr>
        <w:pStyle w:val="a30"/>
        <w:jc w:val="center"/>
        <w:rPr>
          <w:rStyle w:val="status-macro"/>
          <w:b/>
          <w:sz w:val="44"/>
        </w:rPr>
      </w:pPr>
    </w:p>
    <w:p w14:paraId="639C4DD0" w14:textId="77777777" w:rsidR="00A61FFC" w:rsidRDefault="00A61FFC">
      <w:pPr>
        <w:pStyle w:val="a30"/>
        <w:jc w:val="center"/>
        <w:rPr>
          <w:rStyle w:val="status-macro"/>
          <w:rFonts w:hint="eastAsia"/>
          <w:b/>
          <w:sz w:val="44"/>
        </w:rPr>
      </w:pPr>
    </w:p>
    <w:p w14:paraId="7DDD6149" w14:textId="77777777" w:rsidR="00F0313B" w:rsidRDefault="00F0313B">
      <w:pPr>
        <w:pStyle w:val="a30"/>
        <w:jc w:val="center"/>
        <w:rPr>
          <w:rStyle w:val="status-macro"/>
          <w:b/>
          <w:sz w:val="44"/>
        </w:rPr>
      </w:pPr>
    </w:p>
    <w:p w14:paraId="7F48AC23" w14:textId="7DCA5B27" w:rsidR="00DA7C4B" w:rsidRDefault="00705387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集中管控</w:t>
      </w:r>
      <w:r w:rsidR="00F0313B">
        <w:rPr>
          <w:rStyle w:val="status-macro"/>
          <w:rFonts w:hint="eastAsia"/>
          <w:b/>
          <w:sz w:val="44"/>
        </w:rPr>
        <w:t>中心</w:t>
      </w:r>
    </w:p>
    <w:p w14:paraId="2200AD82" w14:textId="374EBCEB" w:rsidR="00DA7C4B" w:rsidRDefault="00705387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接口</w:t>
      </w:r>
      <w:r w:rsidR="00CA59BB">
        <w:rPr>
          <w:rStyle w:val="status-macro"/>
          <w:rFonts w:hint="eastAsia"/>
          <w:b/>
          <w:sz w:val="44"/>
        </w:rPr>
        <w:t>规范</w:t>
      </w:r>
    </w:p>
    <w:p w14:paraId="0F0D1232" w14:textId="0F9A2C09" w:rsidR="00065B15" w:rsidRDefault="00065B15">
      <w:pPr>
        <w:rPr>
          <w:rStyle w:val="status-macro"/>
        </w:rPr>
      </w:pPr>
      <w:r>
        <w:rPr>
          <w:rStyle w:val="status-macro"/>
        </w:rPr>
        <w:br w:type="page"/>
      </w:r>
    </w:p>
    <w:sdt>
      <w:sdtPr>
        <w:rPr>
          <w:rFonts w:hint="eastAsia"/>
          <w:lang w:val="zh-CN"/>
        </w:rPr>
        <w:id w:val="-24639707"/>
        <w:docPartObj>
          <w:docPartGallery w:val="Table of Contents"/>
          <w:docPartUnique/>
        </w:docPartObj>
      </w:sdtPr>
      <w:sdtContent>
        <w:p w14:paraId="38835ED4" w14:textId="77777777" w:rsidR="00DA7C4B" w:rsidRPr="00991424" w:rsidRDefault="00CA59BB">
          <w:pPr>
            <w:jc w:val="center"/>
            <w:rPr>
              <w:sz w:val="32"/>
              <w:szCs w:val="32"/>
            </w:rPr>
          </w:pPr>
          <w:r w:rsidRPr="00991424">
            <w:rPr>
              <w:szCs w:val="32"/>
            </w:rPr>
            <w:t>目录</w:t>
          </w:r>
        </w:p>
        <w:p w14:paraId="3C30177B" w14:textId="0451AA96" w:rsidR="00833F8D" w:rsidRDefault="00CA59BB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15167067" w:history="1">
            <w:r w:rsidR="00833F8D" w:rsidRPr="00813420">
              <w:rPr>
                <w:rStyle w:val="Hyperlink"/>
                <w:noProof/>
              </w:rPr>
              <w:t>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范围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_Toc115167067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1C018FBE" w14:textId="3B25B267" w:rsidR="00833F8D" w:rsidRDefault="00000000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68" w:history="1">
            <w:r w:rsidR="00833F8D" w:rsidRPr="00813420">
              <w:rPr>
                <w:rStyle w:val="Hyperlink"/>
                <w:noProof/>
              </w:rPr>
              <w:t>2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规范性引用文件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_Toc115167068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02F43F7F" w14:textId="2F5488CA" w:rsidR="00833F8D" w:rsidRDefault="00000000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69" w:history="1">
            <w:r w:rsidR="00833F8D" w:rsidRPr="00813420">
              <w:rPr>
                <w:rStyle w:val="Hyperlink"/>
                <w:noProof/>
              </w:rPr>
              <w:t>3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通信协议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_Toc115167069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6F34ABF2" w14:textId="78F94C40" w:rsidR="00833F8D" w:rsidRDefault="00000000">
          <w:pPr>
            <w:pStyle w:val="TOC2"/>
            <w:tabs>
              <w:tab w:val="left" w:pos="105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0" w:history="1">
            <w:r w:rsidR="00833F8D" w:rsidRPr="00813420">
              <w:rPr>
                <w:rStyle w:val="Hyperlink"/>
                <w:noProof/>
              </w:rPr>
              <w:t>3.1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noProof/>
              </w:rPr>
              <w:t>HTTP</w:t>
            </w:r>
            <w:r w:rsidR="00833F8D" w:rsidRPr="00813420">
              <w:rPr>
                <w:rStyle w:val="Hyperlink"/>
                <w:rFonts w:hint="eastAsia"/>
                <w:noProof/>
              </w:rPr>
              <w:t>协议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_Toc115167070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52B567B0" w14:textId="18AA5C3E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1" w:history="1">
            <w:r w:rsidR="00833F8D" w:rsidRPr="00813420">
              <w:rPr>
                <w:rStyle w:val="Hyperlink"/>
                <w:noProof/>
              </w:rPr>
              <w:t>3.1.1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概述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_Toc115167071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1457B6C3" w14:textId="6CEA060C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2" w:history="1">
            <w:r w:rsidR="00833F8D" w:rsidRPr="00813420">
              <w:rPr>
                <w:rStyle w:val="Hyperlink"/>
                <w:noProof/>
              </w:rPr>
              <w:t>3.1.2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请求方法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_Toc115167072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040B18EE" w14:textId="6A828AE8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3" w:history="1">
            <w:r w:rsidR="00833F8D" w:rsidRPr="00813420">
              <w:rPr>
                <w:rStyle w:val="Hyperlink"/>
                <w:noProof/>
              </w:rPr>
              <w:t>3.1.3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应答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_Toc115167073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4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38C81DE1" w14:textId="09DA48C2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4" w:history="1">
            <w:r w:rsidR="00833F8D" w:rsidRPr="00813420">
              <w:rPr>
                <w:rStyle w:val="Hyperlink"/>
                <w:noProof/>
              </w:rPr>
              <w:t>3.1.4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状态码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_Toc115167074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4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702F1C26" w14:textId="69347E16" w:rsidR="00833F8D" w:rsidRDefault="00000000">
          <w:pPr>
            <w:pStyle w:val="TOC2"/>
            <w:tabs>
              <w:tab w:val="left" w:pos="105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5" w:history="1">
            <w:r w:rsidR="00833F8D" w:rsidRPr="00813420">
              <w:rPr>
                <w:rStyle w:val="Hyperlink"/>
                <w:noProof/>
              </w:rPr>
              <w:t>3.2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noProof/>
              </w:rPr>
              <w:t>SYSLOG</w:t>
            </w:r>
            <w:r w:rsidR="00833F8D" w:rsidRPr="00813420">
              <w:rPr>
                <w:rStyle w:val="Hyperlink"/>
                <w:rFonts w:hint="eastAsia"/>
                <w:noProof/>
              </w:rPr>
              <w:t>协议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_Toc115167075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5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5A57CEB8" w14:textId="510DED89" w:rsidR="00833F8D" w:rsidRDefault="00000000">
          <w:pPr>
            <w:pStyle w:val="TOC2"/>
            <w:tabs>
              <w:tab w:val="left" w:pos="105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6" w:history="1">
            <w:r w:rsidR="00833F8D" w:rsidRPr="00813420">
              <w:rPr>
                <w:rStyle w:val="Hyperlink"/>
                <w:noProof/>
              </w:rPr>
              <w:t>3.3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noProof/>
              </w:rPr>
              <w:t>SNMP</w:t>
            </w:r>
            <w:r w:rsidR="00833F8D" w:rsidRPr="00813420">
              <w:rPr>
                <w:rStyle w:val="Hyperlink"/>
                <w:rFonts w:hint="eastAsia"/>
                <w:noProof/>
              </w:rPr>
              <w:t>协议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_Toc115167076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75A25EDA" w14:textId="0B2AE442" w:rsidR="00833F8D" w:rsidRDefault="00000000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7" w:history="1">
            <w:r w:rsidR="00833F8D" w:rsidRPr="00813420">
              <w:rPr>
                <w:rStyle w:val="Hyperlink"/>
                <w:noProof/>
              </w:rPr>
              <w:t>4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接口定义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_Toc115167077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711DD49E" w14:textId="7863FD6F" w:rsidR="00833F8D" w:rsidRDefault="00000000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8" w:history="1">
            <w:r w:rsidR="00833F8D" w:rsidRPr="00813420">
              <w:rPr>
                <w:rStyle w:val="Hyperlink"/>
                <w:noProof/>
              </w:rPr>
              <w:t>4.1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机构人员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_Toc115167078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2072A251" w14:textId="25362B6D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79" w:history="1">
            <w:r w:rsidR="00833F8D" w:rsidRPr="00813420">
              <w:rPr>
                <w:rStyle w:val="Hyperlink"/>
                <w:noProof/>
              </w:rPr>
              <w:t>4.1.1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机构信息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_Toc115167079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68C9CD13" w14:textId="1AA585EF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0" w:history="1">
            <w:r w:rsidR="00833F8D" w:rsidRPr="00813420">
              <w:rPr>
                <w:rStyle w:val="Hyperlink"/>
                <w:noProof/>
              </w:rPr>
              <w:t>4.1.2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用户信息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_Toc115167080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8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20CD2EF7" w14:textId="23FCA6A5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1" w:history="1">
            <w:r w:rsidR="00833F8D" w:rsidRPr="00813420">
              <w:rPr>
                <w:rStyle w:val="Hyperlink"/>
                <w:noProof/>
              </w:rPr>
              <w:t>4.1.3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用户证书信息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_Toc115167081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12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7A8F8422" w14:textId="31A05692" w:rsidR="00833F8D" w:rsidRDefault="00000000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2" w:history="1">
            <w:r w:rsidR="00833F8D" w:rsidRPr="00813420">
              <w:rPr>
                <w:rStyle w:val="Hyperlink"/>
                <w:noProof/>
              </w:rPr>
              <w:t>4.2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移动终端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_Toc115167082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13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6ECCF459" w14:textId="4A7CC7C8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3" w:history="1">
            <w:r w:rsidR="00833F8D" w:rsidRPr="00813420">
              <w:rPr>
                <w:rStyle w:val="Hyperlink"/>
                <w:noProof/>
              </w:rPr>
              <w:t>4.2.1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基础信息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_Toc115167083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13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47C6FF08" w14:textId="2A4B3698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4" w:history="1">
            <w:r w:rsidR="00833F8D" w:rsidRPr="00813420">
              <w:rPr>
                <w:rStyle w:val="Hyperlink"/>
                <w:noProof/>
              </w:rPr>
              <w:t>4.2.2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状态信息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_Toc115167084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15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3832A3C2" w14:textId="5C6291A3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5" w:history="1">
            <w:r w:rsidR="00833F8D" w:rsidRPr="00813420">
              <w:rPr>
                <w:rStyle w:val="Hyperlink"/>
                <w:noProof/>
              </w:rPr>
              <w:t>4.2.3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设备安装应用信息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_Toc115167085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19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09C118C1" w14:textId="13A1AB90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6" w:history="1">
            <w:r w:rsidR="00833F8D" w:rsidRPr="00813420">
              <w:rPr>
                <w:rStyle w:val="Hyperlink"/>
                <w:noProof/>
              </w:rPr>
              <w:t>4.2.4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设备在线事件信息（</w:t>
            </w:r>
            <w:r w:rsidR="00833F8D" w:rsidRPr="00813420">
              <w:rPr>
                <w:rStyle w:val="Hyperlink"/>
                <w:noProof/>
              </w:rPr>
              <w:t>todo</w:t>
            </w:r>
            <w:r w:rsidR="00833F8D" w:rsidRPr="00813420">
              <w:rPr>
                <w:rStyle w:val="Hyperlink"/>
                <w:rFonts w:hint="eastAsia"/>
                <w:noProof/>
              </w:rPr>
              <w:t>：没有离线时间？？）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_Toc115167086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21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4FDF5E55" w14:textId="2F3F3816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7" w:history="1">
            <w:r w:rsidR="00833F8D" w:rsidRPr="00813420">
              <w:rPr>
                <w:rStyle w:val="Hyperlink"/>
                <w:noProof/>
              </w:rPr>
              <w:t>4.2.5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终端安全事件信息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_Toc115167087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21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4732C1E3" w14:textId="78AE9BB1" w:rsidR="00833F8D" w:rsidRDefault="00000000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8" w:history="1">
            <w:r w:rsidR="00833F8D" w:rsidRPr="00813420">
              <w:rPr>
                <w:rStyle w:val="Hyperlink"/>
                <w:noProof/>
              </w:rPr>
              <w:t>4.3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移动应用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_Toc115167088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24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01450799" w14:textId="1030FE8C" w:rsidR="00833F8D" w:rsidRDefault="00000000">
          <w:pPr>
            <w:pStyle w:val="TOC3"/>
            <w:tabs>
              <w:tab w:val="left" w:pos="168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89" w:history="1">
            <w:r w:rsidR="00833F8D" w:rsidRPr="00813420">
              <w:rPr>
                <w:rStyle w:val="Hyperlink"/>
                <w:noProof/>
              </w:rPr>
              <w:t>4.3.1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noProof/>
              </w:rPr>
              <w:t>APP</w:t>
            </w:r>
            <w:r w:rsidR="00833F8D" w:rsidRPr="00813420">
              <w:rPr>
                <w:rStyle w:val="Hyperlink"/>
                <w:rFonts w:hint="eastAsia"/>
                <w:noProof/>
              </w:rPr>
              <w:t>基本信息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_Toc115167089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24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50411BCC" w14:textId="1A21FDF3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0" w:history="1">
            <w:r w:rsidR="00833F8D" w:rsidRPr="00813420">
              <w:rPr>
                <w:rStyle w:val="Hyperlink"/>
                <w:noProof/>
              </w:rPr>
              <w:t>4.3.2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后台服务信息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_Toc115167090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28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6CD4492F" w14:textId="2FD77EBC" w:rsidR="00833F8D" w:rsidRDefault="00000000">
          <w:pPr>
            <w:pStyle w:val="TOC3"/>
            <w:tabs>
              <w:tab w:val="left" w:pos="168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1" w:history="1">
            <w:r w:rsidR="00833F8D" w:rsidRPr="00813420">
              <w:rPr>
                <w:rStyle w:val="Hyperlink"/>
                <w:noProof/>
              </w:rPr>
              <w:t>4.3.3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noProof/>
              </w:rPr>
              <w:t>APP</w:t>
            </w:r>
            <w:r w:rsidR="00833F8D" w:rsidRPr="00813420">
              <w:rPr>
                <w:rStyle w:val="Hyperlink"/>
                <w:rFonts w:hint="eastAsia"/>
                <w:noProof/>
              </w:rPr>
              <w:t>与后台服务对照信息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_Toc115167091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30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270880D8" w14:textId="2C22F797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2" w:history="1">
            <w:r w:rsidR="00833F8D" w:rsidRPr="00813420">
              <w:rPr>
                <w:rStyle w:val="Hyperlink"/>
                <w:noProof/>
              </w:rPr>
              <w:t>4.3.4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应用监测评估子系统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_Toc115167092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32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0C43A02F" w14:textId="46D974D1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3" w:history="1">
            <w:r w:rsidR="00833F8D" w:rsidRPr="00813420">
              <w:rPr>
                <w:rStyle w:val="Hyperlink"/>
                <w:noProof/>
              </w:rPr>
              <w:t>4.3.5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视频安全接入系统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_Toc115167093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36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1964EA04" w14:textId="389CB48A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4" w:history="1">
            <w:r w:rsidR="00833F8D" w:rsidRPr="00813420">
              <w:rPr>
                <w:rStyle w:val="Hyperlink"/>
                <w:noProof/>
              </w:rPr>
              <w:t>4.3.6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网络数据交换系统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_Toc115167094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39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4F72651B" w14:textId="0F6ADBA5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5" w:history="1">
            <w:r w:rsidR="00833F8D" w:rsidRPr="00813420">
              <w:rPr>
                <w:rStyle w:val="Hyperlink"/>
                <w:noProof/>
              </w:rPr>
              <w:t>4.3.7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移动应用管理与代理系统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_Toc115167095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43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729DABD9" w14:textId="43A54A2A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6" w:history="1">
            <w:r w:rsidR="00833F8D" w:rsidRPr="00813420">
              <w:rPr>
                <w:rStyle w:val="Hyperlink"/>
                <w:noProof/>
              </w:rPr>
              <w:t>4.3.8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应用统一代理系统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_Toc115167096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45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25D6AB61" w14:textId="2F5E6A6A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7" w:history="1">
            <w:r w:rsidR="00833F8D" w:rsidRPr="00813420">
              <w:rPr>
                <w:rStyle w:val="Hyperlink"/>
                <w:noProof/>
              </w:rPr>
              <w:t>4.3.9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移动</w:t>
            </w:r>
            <w:r w:rsidR="00833F8D" w:rsidRPr="00813420">
              <w:rPr>
                <w:rStyle w:val="Hyperlink"/>
                <w:noProof/>
              </w:rPr>
              <w:t>VPN</w:t>
            </w:r>
            <w:r w:rsidR="00833F8D" w:rsidRPr="00813420">
              <w:rPr>
                <w:rStyle w:val="Hyperlink"/>
                <w:rFonts w:hint="eastAsia"/>
                <w:noProof/>
              </w:rPr>
              <w:t>接入网关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_Toc115167097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48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37797258" w14:textId="23490B36" w:rsidR="00833F8D" w:rsidRDefault="00000000">
          <w:pPr>
            <w:pStyle w:val="TOC3"/>
            <w:tabs>
              <w:tab w:val="left" w:pos="183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8" w:history="1">
            <w:r w:rsidR="00833F8D" w:rsidRPr="00813420">
              <w:rPr>
                <w:rStyle w:val="Hyperlink"/>
                <w:noProof/>
              </w:rPr>
              <w:t>4.3.10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统一认证授权子系统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_Toc115167098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50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49246618" w14:textId="384E9352" w:rsidR="00833F8D" w:rsidRDefault="00000000">
          <w:pPr>
            <w:pStyle w:val="TOC3"/>
            <w:tabs>
              <w:tab w:val="left" w:pos="183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099" w:history="1">
            <w:r w:rsidR="00833F8D" w:rsidRPr="00813420">
              <w:rPr>
                <w:rStyle w:val="Hyperlink"/>
                <w:noProof/>
              </w:rPr>
              <w:t>4.3.11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移动信息资源服务子系统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_Toc115167099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52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146D958A" w14:textId="0C68D053" w:rsidR="00833F8D" w:rsidRDefault="00000000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100" w:history="1">
            <w:r w:rsidR="00833F8D" w:rsidRPr="00813420">
              <w:rPr>
                <w:rStyle w:val="Hyperlink"/>
                <w:noProof/>
              </w:rPr>
              <w:t>5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附录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_Toc115167100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60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4B0E9B69" w14:textId="1B3B325E" w:rsidR="00833F8D" w:rsidRDefault="00000000">
          <w:pPr>
            <w:pStyle w:val="TOC2"/>
            <w:tabs>
              <w:tab w:val="left" w:pos="105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101" w:history="1">
            <w:r w:rsidR="00833F8D" w:rsidRPr="00813420">
              <w:rPr>
                <w:rStyle w:val="Hyperlink"/>
                <w:noProof/>
              </w:rPr>
              <w:t>5.1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noProof/>
              </w:rPr>
              <w:t>RFC</w:t>
            </w:r>
            <w:r w:rsidR="00833F8D" w:rsidRPr="00813420">
              <w:rPr>
                <w:rStyle w:val="Hyperlink"/>
                <w:rFonts w:hint="eastAsia"/>
                <w:noProof/>
              </w:rPr>
              <w:t>标准参考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_Toc115167101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60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0A6CE18A" w14:textId="5DDEFEC0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102" w:history="1">
            <w:r w:rsidR="00833F8D" w:rsidRPr="00813420">
              <w:rPr>
                <w:rStyle w:val="Hyperlink"/>
                <w:noProof/>
              </w:rPr>
              <w:t>5.1.1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标准</w:t>
            </w:r>
            <w:r w:rsidR="00833F8D" w:rsidRPr="00813420">
              <w:rPr>
                <w:rStyle w:val="Hyperlink"/>
                <w:noProof/>
              </w:rPr>
              <w:t>OID</w:t>
            </w:r>
            <w:r w:rsidR="00833F8D" w:rsidRPr="00813420">
              <w:rPr>
                <w:rStyle w:val="Hyperlink"/>
                <w:rFonts w:hint="eastAsia"/>
                <w:noProof/>
              </w:rPr>
              <w:t>引用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_Toc115167102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60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0E152F2C" w14:textId="3F635369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103" w:history="1">
            <w:r w:rsidR="00833F8D" w:rsidRPr="00813420">
              <w:rPr>
                <w:rStyle w:val="Hyperlink"/>
                <w:noProof/>
              </w:rPr>
              <w:t>5.1.2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设备基本信息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_Toc115167103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5DBF5BC3" w14:textId="338CA331" w:rsidR="00833F8D" w:rsidRDefault="00000000">
          <w:pPr>
            <w:pStyle w:val="TOC3"/>
            <w:tabs>
              <w:tab w:val="left" w:pos="1710"/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104" w:history="1">
            <w:r w:rsidR="00833F8D" w:rsidRPr="00813420">
              <w:rPr>
                <w:rStyle w:val="Hyperlink"/>
                <w:noProof/>
              </w:rPr>
              <w:t>5.1.3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设备支持要求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_Toc115167104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63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11302B33" w14:textId="18D32EBE" w:rsidR="00833F8D" w:rsidRDefault="00000000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CN"/>
            </w:rPr>
          </w:pPr>
          <w:hyperlink w:anchor="_Toc115167105" w:history="1">
            <w:r w:rsidR="00833F8D" w:rsidRPr="00813420">
              <w:rPr>
                <w:rStyle w:val="Hyperlink"/>
                <w:noProof/>
              </w:rPr>
              <w:t>5.2</w:t>
            </w:r>
            <w:r w:rsidR="00833F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CN"/>
              </w:rPr>
              <w:tab/>
            </w:r>
            <w:r w:rsidR="00833F8D" w:rsidRPr="00813420">
              <w:rPr>
                <w:rStyle w:val="Hyperlink"/>
                <w:rFonts w:hint="eastAsia"/>
                <w:noProof/>
              </w:rPr>
              <w:t>全局字典</w:t>
            </w:r>
            <w:r w:rsidR="00833F8D">
              <w:rPr>
                <w:noProof/>
                <w:webHidden/>
              </w:rPr>
              <w:tab/>
            </w:r>
            <w:r w:rsidR="00833F8D">
              <w:rPr>
                <w:noProof/>
                <w:webHidden/>
              </w:rPr>
              <w:fldChar w:fldCharType="begin"/>
            </w:r>
            <w:r w:rsidR="00833F8D">
              <w:rPr>
                <w:noProof/>
                <w:webHidden/>
              </w:rPr>
              <w:instrText xml:space="preserve"> PAGEREF _Toc115167105 \h </w:instrText>
            </w:r>
            <w:r w:rsidR="00833F8D">
              <w:rPr>
                <w:noProof/>
                <w:webHidden/>
              </w:rPr>
            </w:r>
            <w:r w:rsidR="00833F8D">
              <w:rPr>
                <w:noProof/>
                <w:webHidden/>
              </w:rPr>
              <w:fldChar w:fldCharType="separate"/>
            </w:r>
            <w:r w:rsidR="00833F8D">
              <w:rPr>
                <w:noProof/>
                <w:webHidden/>
              </w:rPr>
              <w:t>64</w:t>
            </w:r>
            <w:r w:rsidR="00833F8D">
              <w:rPr>
                <w:noProof/>
                <w:webHidden/>
              </w:rPr>
              <w:fldChar w:fldCharType="end"/>
            </w:r>
          </w:hyperlink>
        </w:p>
        <w:p w14:paraId="514A98AD" w14:textId="61801287" w:rsidR="00DA7C4B" w:rsidRDefault="00CA59BB" w:rsidP="007C3820">
          <w:pPr>
            <w:rPr>
              <w:rStyle w:val="status-macro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14:paraId="6DB07993" w14:textId="77777777" w:rsidR="00DA7C4B" w:rsidRDefault="00CA59BB">
      <w:pPr>
        <w:pStyle w:val="Heading1"/>
      </w:pPr>
      <w:bookmarkStart w:id="0" w:name="_Toc115167067"/>
      <w:r>
        <w:rPr>
          <w:rFonts w:hint="eastAsia"/>
        </w:rPr>
        <w:lastRenderedPageBreak/>
        <w:t>范围</w:t>
      </w:r>
      <w:bookmarkEnd w:id="0"/>
    </w:p>
    <w:p w14:paraId="56E5F96C" w14:textId="53D3046B" w:rsidR="00DA7C4B" w:rsidRDefault="00CA59BB" w:rsidP="00517330">
      <w:pPr>
        <w:pStyle w:val="af5"/>
        <w:ind w:firstLineChars="236" w:firstLine="566"/>
      </w:pPr>
      <w:r>
        <w:rPr>
          <w:rFonts w:hint="eastAsia"/>
        </w:rPr>
        <w:t>本</w:t>
      </w:r>
      <w:r w:rsidR="00FF489B">
        <w:rPr>
          <w:rFonts w:hint="eastAsia"/>
        </w:rPr>
        <w:t>接口</w:t>
      </w:r>
      <w:r>
        <w:rPr>
          <w:rFonts w:hint="eastAsia"/>
        </w:rPr>
        <w:t>规范按照</w:t>
      </w:r>
      <w:r w:rsidR="00594F7D">
        <w:rPr>
          <w:rFonts w:hint="eastAsia"/>
        </w:rPr>
        <w:t>《</w:t>
      </w:r>
      <w:r w:rsidR="0035209F">
        <w:rPr>
          <w:rFonts w:hint="eastAsia"/>
        </w:rPr>
        <w:t>移动警务集中管控系统技术方案</w:t>
      </w:r>
      <w:r w:rsidR="00594F7D">
        <w:rPr>
          <w:rFonts w:hint="eastAsia"/>
        </w:rPr>
        <w:t>》</w:t>
      </w:r>
      <w:r w:rsidR="00936218">
        <w:rPr>
          <w:rFonts w:hint="eastAsia"/>
        </w:rPr>
        <w:t>定义</w:t>
      </w:r>
      <w:r>
        <w:rPr>
          <w:rFonts w:hint="eastAsia"/>
        </w:rPr>
        <w:t>了</w:t>
      </w:r>
      <w:r w:rsidR="00873E6F">
        <w:rPr>
          <w:rFonts w:hint="eastAsia"/>
        </w:rPr>
        <w:t>集中管控系统</w:t>
      </w:r>
      <w:r w:rsidR="00C80F14">
        <w:rPr>
          <w:rFonts w:hint="eastAsia"/>
        </w:rPr>
        <w:t>对</w:t>
      </w:r>
      <w:r>
        <w:rPr>
          <w:rFonts w:hint="eastAsia"/>
        </w:rPr>
        <w:t>网络设备、</w:t>
      </w:r>
      <w:r w:rsidR="004D43CC">
        <w:rPr>
          <w:rFonts w:hint="eastAsia"/>
        </w:rPr>
        <w:t>安全设备、应用支撑系统、管控系统和应用系统</w:t>
      </w:r>
      <w:r w:rsidR="00E04941">
        <w:rPr>
          <w:rFonts w:hint="eastAsia"/>
        </w:rPr>
        <w:t>实现安全管控所需要</w:t>
      </w:r>
      <w:r w:rsidR="004D43CC">
        <w:rPr>
          <w:rFonts w:hint="eastAsia"/>
        </w:rPr>
        <w:t>的</w:t>
      </w:r>
      <w:r>
        <w:rPr>
          <w:rFonts w:hint="eastAsia"/>
        </w:rPr>
        <w:t>接口定义、数据封装结构以及安全要求。</w:t>
      </w:r>
    </w:p>
    <w:p w14:paraId="4F9E79A7" w14:textId="77777777" w:rsidR="00DA7C4B" w:rsidRDefault="00CA59BB">
      <w:pPr>
        <w:pStyle w:val="Heading1"/>
      </w:pPr>
      <w:bookmarkStart w:id="1" w:name="_Toc115167068"/>
      <w:r>
        <w:rPr>
          <w:rFonts w:hint="eastAsia"/>
        </w:rPr>
        <w:t>规范性引用文件</w:t>
      </w:r>
      <w:bookmarkEnd w:id="1"/>
    </w:p>
    <w:p w14:paraId="0DADD835" w14:textId="0AE774B4" w:rsidR="00DA7C4B" w:rsidRDefault="00CA59BB" w:rsidP="004D4B5D">
      <w:pPr>
        <w:pStyle w:val="NormalWeb"/>
        <w:numPr>
          <w:ilvl w:val="0"/>
          <w:numId w:val="21"/>
        </w:numPr>
      </w:pPr>
      <w:r>
        <w:rPr>
          <w:rFonts w:hint="eastAsia"/>
        </w:rPr>
        <w:t>《</w:t>
      </w:r>
      <w:r w:rsidR="00517330">
        <w:rPr>
          <w:rFonts w:hint="eastAsia"/>
        </w:rPr>
        <w:t>移动警务集中管控系统技术方案</w:t>
      </w:r>
      <w:r>
        <w:rPr>
          <w:rFonts w:hint="eastAsia"/>
        </w:rPr>
        <w:t>》</w:t>
      </w:r>
    </w:p>
    <w:p w14:paraId="0ADDE053" w14:textId="77777777" w:rsidR="00DA7C4B" w:rsidRDefault="00CA59BB" w:rsidP="005B7C8F">
      <w:pPr>
        <w:pStyle w:val="Heading1"/>
      </w:pPr>
      <w:bookmarkStart w:id="2" w:name="_Toc115167069"/>
      <w:r>
        <w:rPr>
          <w:rFonts w:hint="eastAsia"/>
        </w:rPr>
        <w:t>通信协议</w:t>
      </w:r>
      <w:bookmarkEnd w:id="2"/>
    </w:p>
    <w:p w14:paraId="7CF37EE7" w14:textId="77777777" w:rsidR="00DA7C4B" w:rsidRDefault="00CA59BB" w:rsidP="00EF1CB1">
      <w:pPr>
        <w:pStyle w:val="Heading2"/>
      </w:pPr>
      <w:bookmarkStart w:id="3" w:name="_Toc115167070"/>
      <w:r>
        <w:rPr>
          <w:rFonts w:hint="eastAsia"/>
        </w:rPr>
        <w:t>HTTP协议</w:t>
      </w:r>
      <w:bookmarkEnd w:id="3"/>
    </w:p>
    <w:p w14:paraId="2458714F" w14:textId="77777777" w:rsidR="00DA7C4B" w:rsidRDefault="00CA59BB" w:rsidP="005B7C8F">
      <w:pPr>
        <w:pStyle w:val="af5"/>
        <w:ind w:firstLineChars="236" w:firstLine="566"/>
      </w:pPr>
      <w:r>
        <w:rPr>
          <w:rFonts w:hint="eastAsia"/>
        </w:rPr>
        <w:t>终端安全管控系统、专用安全管控系统、集中管控中心之间的管理和控制接口，应用支撑系统的监测接口使用HTTP协议。</w:t>
      </w:r>
    </w:p>
    <w:p w14:paraId="6FFFB43F" w14:textId="77777777" w:rsidR="00DA7C4B" w:rsidRDefault="00CA59BB" w:rsidP="00007415">
      <w:pPr>
        <w:pStyle w:val="Heading3"/>
      </w:pPr>
      <w:bookmarkStart w:id="4" w:name="_Toc115167071"/>
      <w:r>
        <w:rPr>
          <w:rFonts w:hint="eastAsia"/>
        </w:rPr>
        <w:t>概述</w:t>
      </w:r>
      <w:bookmarkEnd w:id="4"/>
    </w:p>
    <w:p w14:paraId="3FB2B8D7" w14:textId="77777777" w:rsidR="00DA7C4B" w:rsidRDefault="00CA59BB" w:rsidP="00086706">
      <w:pPr>
        <w:pStyle w:val="af5"/>
        <w:ind w:firstLineChars="236" w:firstLine="566"/>
      </w:pPr>
      <w:r>
        <w:rPr>
          <w:rFonts w:hint="eastAsia"/>
        </w:rPr>
        <w:t>一般情况下，管控实体向安全管控系统上报的管理信息或者日志信息，由安全管控系统实现接口，管控实体调用安全管控系统实现。而管控实体从安全管控系统接收管理、控制策略，则需要管控实体实现接口，安全管控系统调用管控实体接口实现。</w:t>
      </w:r>
    </w:p>
    <w:p w14:paraId="4669F5EF" w14:textId="054550DF" w:rsidR="00DA7C4B" w:rsidRDefault="00CA59BB" w:rsidP="000F0123">
      <w:pPr>
        <w:pStyle w:val="Heading3"/>
      </w:pPr>
      <w:bookmarkStart w:id="5" w:name="_Toc115167072"/>
      <w:r>
        <w:rPr>
          <w:rFonts w:hint="eastAsia"/>
        </w:rPr>
        <w:t>请求方法</w:t>
      </w:r>
      <w:bookmarkEnd w:id="5"/>
    </w:p>
    <w:p w14:paraId="6A0CA5E4" w14:textId="77777777" w:rsidR="00DA7C4B" w:rsidRDefault="00CA59BB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GET（SELECT）：从服务器取出资源（一项或多项）。</w:t>
      </w:r>
    </w:p>
    <w:p w14:paraId="02451464" w14:textId="77777777" w:rsidR="00DA7C4B" w:rsidRDefault="00CA59BB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POST（CREATE）：在服务器新建一个资源。</w:t>
      </w:r>
    </w:p>
    <w:p w14:paraId="2F2BFDC5" w14:textId="77777777" w:rsidR="00DA7C4B" w:rsidRDefault="00CA59BB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PUT（UPDATE）：在服务器更新资源（客户端提供改变后的完整资源）。</w:t>
      </w:r>
    </w:p>
    <w:p w14:paraId="45B3464F" w14:textId="77777777" w:rsidR="00DA7C4B" w:rsidRDefault="00CA59BB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PATCH（UPDATE）：在服务器更新资源（客户端提供改变的属性）。</w:t>
      </w:r>
    </w:p>
    <w:p w14:paraId="099D2A15" w14:textId="77777777" w:rsidR="00DA7C4B" w:rsidRDefault="00CA59BB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DELETE（</w:t>
      </w:r>
      <w:proofErr w:type="spellStart"/>
      <w:r>
        <w:rPr>
          <w:rFonts w:hint="eastAsia"/>
        </w:rPr>
        <w:t>DELETE</w:t>
      </w:r>
      <w:proofErr w:type="spellEnd"/>
      <w:r>
        <w:rPr>
          <w:rFonts w:hint="eastAsia"/>
        </w:rPr>
        <w:t>）：从服务器删除资源。</w:t>
      </w:r>
    </w:p>
    <w:p w14:paraId="6D6411E3" w14:textId="77777777" w:rsidR="00DA7C4B" w:rsidRDefault="00CA59BB" w:rsidP="000F0123">
      <w:pPr>
        <w:pStyle w:val="Heading3"/>
      </w:pPr>
      <w:bookmarkStart w:id="6" w:name="_Toc115167073"/>
      <w:r>
        <w:rPr>
          <w:rFonts w:hint="eastAsia"/>
        </w:rPr>
        <w:t>应答</w:t>
      </w:r>
      <w:bookmarkEnd w:id="6"/>
    </w:p>
    <w:p w14:paraId="330F1C63" w14:textId="510FB4EE" w:rsidR="00DA7C4B" w:rsidRDefault="00A054B8">
      <w:pPr>
        <w:pStyle w:val="NormalWeb"/>
      </w:pPr>
      <w:r>
        <w:tab/>
      </w:r>
      <w:r w:rsidR="00CA59BB">
        <w:rPr>
          <w:rFonts w:hint="eastAsia"/>
        </w:rPr>
        <w:t>采用JSON序列化请求及应答消息，每个接口的消息定义请参考附件接口定义。</w:t>
      </w:r>
    </w:p>
    <w:p w14:paraId="65C0E398" w14:textId="77777777" w:rsidR="00DA7C4B" w:rsidRDefault="00CA59BB" w:rsidP="00D00F4F">
      <w:pPr>
        <w:ind w:leftChars="200" w:left="480"/>
      </w:pPr>
      <w:r>
        <w:rPr>
          <w:rFonts w:hint="eastAsia"/>
          <w:b/>
          <w:bCs/>
        </w:rPr>
        <w:t>消息应答</w:t>
      </w:r>
      <w:r>
        <w:rPr>
          <w:rFonts w:hint="eastAsia"/>
        </w:rPr>
        <w:t xml:space="preserve"> </w:t>
      </w:r>
    </w:p>
    <w:p w14:paraId="33E8320F" w14:textId="77777777" w:rsidR="00DA7C4B" w:rsidRDefault="00CA59BB" w:rsidP="00D00F4F">
      <w:pPr>
        <w:pStyle w:val="HTMLPreformatted"/>
        <w:ind w:leftChars="200" w:left="480"/>
      </w:pPr>
      <w:r>
        <w:rPr>
          <w:rFonts w:hint="eastAsia"/>
        </w:rPr>
        <w:t>{</w:t>
      </w:r>
    </w:p>
    <w:p w14:paraId="6DD53C3E" w14:textId="77777777" w:rsidR="00DA7C4B" w:rsidRDefault="00CA59BB" w:rsidP="00D00F4F">
      <w:pPr>
        <w:pStyle w:val="HTMLPreformatted"/>
        <w:ind w:leftChars="200" w:left="480"/>
      </w:pPr>
      <w:r>
        <w:rPr>
          <w:rFonts w:hint="eastAsia"/>
        </w:rPr>
        <w:t xml:space="preserve">  "code": 0,</w:t>
      </w:r>
    </w:p>
    <w:p w14:paraId="28750BB7" w14:textId="77777777" w:rsidR="00DA7C4B" w:rsidRDefault="00CA59BB" w:rsidP="00D00F4F">
      <w:pPr>
        <w:pStyle w:val="HTMLPreformatted"/>
        <w:ind w:leftChars="200" w:left="480"/>
      </w:pPr>
      <w:r>
        <w:rPr>
          <w:rFonts w:hint="eastAsia"/>
        </w:rPr>
        <w:t xml:space="preserve">  "message": "ok",</w:t>
      </w:r>
    </w:p>
    <w:p w14:paraId="2D4F2241" w14:textId="77777777" w:rsidR="00DA7C4B" w:rsidRDefault="00CA59BB" w:rsidP="00D00F4F">
      <w:pPr>
        <w:pStyle w:val="HTMLPreformatted"/>
        <w:ind w:leftChars="200" w:left="480"/>
      </w:pPr>
      <w:r>
        <w:rPr>
          <w:rFonts w:hint="eastAsia"/>
        </w:rPr>
        <w:t xml:space="preserve">  "data": {}</w:t>
      </w:r>
    </w:p>
    <w:p w14:paraId="4FE1E8FC" w14:textId="77777777" w:rsidR="00DA7C4B" w:rsidRDefault="00CA59BB" w:rsidP="00D00F4F">
      <w:pPr>
        <w:pStyle w:val="HTMLPreformatted"/>
        <w:ind w:leftChars="200" w:left="480"/>
      </w:pPr>
      <w:r>
        <w:rPr>
          <w:rFonts w:hint="eastAsia"/>
        </w:rPr>
        <w:t>}</w:t>
      </w:r>
    </w:p>
    <w:p w14:paraId="28B3EF6E" w14:textId="77777777" w:rsidR="00DA7C4B" w:rsidRDefault="00CA59BB" w:rsidP="000F0123">
      <w:pPr>
        <w:pStyle w:val="Heading3"/>
      </w:pPr>
      <w:bookmarkStart w:id="7" w:name="_Toc115167074"/>
      <w:r>
        <w:rPr>
          <w:rFonts w:hint="eastAsia"/>
        </w:rPr>
        <w:t>状态码</w:t>
      </w:r>
      <w:bookmarkEnd w:id="7"/>
    </w:p>
    <w:tbl>
      <w:tblPr>
        <w:tblW w:w="93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870"/>
        <w:gridCol w:w="6879"/>
      </w:tblGrid>
      <w:tr w:rsidR="00DA7C4B" w14:paraId="5A8E24F7" w14:textId="77777777">
        <w:trPr>
          <w:tblHeader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F5074F" w14:textId="77777777" w:rsidR="00DA7C4B" w:rsidRDefault="00CA59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状态码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262BF3" w14:textId="77777777" w:rsidR="00DA7C4B" w:rsidRDefault="00CA59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语义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109B5" w14:textId="77777777" w:rsidR="00DA7C4B" w:rsidRDefault="00CA59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</w:tr>
      <w:tr w:rsidR="00DA7C4B" w14:paraId="4DC4D898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2D0B1F" w14:textId="77777777" w:rsidR="00DA7C4B" w:rsidRDefault="00CA59BB">
            <w:r>
              <w:rPr>
                <w:rFonts w:hint="eastAsia"/>
              </w:rPr>
              <w:t>200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10739C" w14:textId="77777777" w:rsidR="00DA7C4B" w:rsidRDefault="00CA59BB">
            <w:r>
              <w:rPr>
                <w:rFonts w:hint="eastAsia"/>
              </w:rPr>
              <w:t>OK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300F3A" w14:textId="77777777" w:rsidR="00DA7C4B" w:rsidRDefault="00CA59BB">
            <w:r>
              <w:rPr>
                <w:rFonts w:hint="eastAsia"/>
              </w:rPr>
              <w:t>请求成功接收并处理，一般响应中都会有 body</w:t>
            </w:r>
          </w:p>
        </w:tc>
      </w:tr>
      <w:tr w:rsidR="00DA7C4B" w14:paraId="050D632A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B625B9" w14:textId="77777777" w:rsidR="00DA7C4B" w:rsidRDefault="00CA59BB">
            <w:r>
              <w:rPr>
                <w:rFonts w:hint="eastAsia"/>
              </w:rPr>
              <w:t>201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D1F044" w14:textId="77777777" w:rsidR="00DA7C4B" w:rsidRDefault="00CA59BB">
            <w:r>
              <w:rPr>
                <w:rFonts w:hint="eastAsia"/>
              </w:rPr>
              <w:t>Created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FB342D" w14:textId="77777777" w:rsidR="00DA7C4B" w:rsidRDefault="00CA59BB">
            <w:r>
              <w:rPr>
                <w:rFonts w:hint="eastAsia"/>
              </w:rPr>
              <w:t>请求已完成，并导致了一个或者多个资源被创建，最常用在 POST 创建资源的时候</w:t>
            </w:r>
          </w:p>
        </w:tc>
      </w:tr>
      <w:tr w:rsidR="00DA7C4B" w14:paraId="2577E497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A1FA4D" w14:textId="77777777" w:rsidR="00DA7C4B" w:rsidRDefault="00CA59BB">
            <w:r>
              <w:rPr>
                <w:rFonts w:hint="eastAsia"/>
              </w:rPr>
              <w:t>202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0C5714" w14:textId="77777777" w:rsidR="00DA7C4B" w:rsidRDefault="00CA59BB">
            <w:r>
              <w:rPr>
                <w:rFonts w:hint="eastAsia"/>
              </w:rPr>
              <w:t>Accepted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7584E3" w14:textId="77777777" w:rsidR="00DA7C4B" w:rsidRDefault="00CA59BB">
            <w:r>
              <w:rPr>
                <w:rFonts w:hint="eastAsia"/>
              </w:rPr>
              <w:t>请求已经接收并开始处理，但是处理还没有完成。一般用在异步处理的情况，响应 body 中应该告诉客户端去哪里查看任务的状态</w:t>
            </w:r>
          </w:p>
        </w:tc>
      </w:tr>
      <w:tr w:rsidR="00DA7C4B" w14:paraId="7ED1A869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892C75" w14:textId="77777777" w:rsidR="00DA7C4B" w:rsidRDefault="00CA59BB">
            <w:r>
              <w:rPr>
                <w:rFonts w:hint="eastAsia"/>
              </w:rPr>
              <w:t>204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B2F70" w14:textId="77777777" w:rsidR="00DA7C4B" w:rsidRDefault="00CA59BB">
            <w:r>
              <w:rPr>
                <w:rFonts w:hint="eastAsia"/>
              </w:rPr>
              <w:t>No Content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D7B899" w14:textId="77777777" w:rsidR="00DA7C4B" w:rsidRDefault="00CA59BB">
            <w:r>
              <w:rPr>
                <w:rFonts w:hint="eastAsia"/>
              </w:rPr>
              <w:t>请求已经处理完成，但是没有信息要返回，经常用在 PUT 更新资源的时候（客户端提供资源的所有属性，因此不需要服务端返回）。如果有重要的 metadata，可以放到头部返回</w:t>
            </w:r>
          </w:p>
        </w:tc>
      </w:tr>
      <w:tr w:rsidR="00DA7C4B" w14:paraId="3C0DB1EE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36B463" w14:textId="77777777" w:rsidR="00DA7C4B" w:rsidRDefault="00CA59BB">
            <w:r>
              <w:rPr>
                <w:rFonts w:hint="eastAsia"/>
              </w:rPr>
              <w:t>301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B317B3" w14:textId="77777777" w:rsidR="00DA7C4B" w:rsidRDefault="00CA59BB">
            <w:r>
              <w:rPr>
                <w:rFonts w:hint="eastAsia"/>
              </w:rPr>
              <w:t>Moved Permanently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110C9" w14:textId="77777777" w:rsidR="00DA7C4B" w:rsidRDefault="00CA59BB">
            <w:r>
              <w:rPr>
                <w:rFonts w:hint="eastAsia"/>
              </w:rPr>
              <w:t>请求的资源已经永久性地移动到另外一个地方，后续所有的请求都应该直接访问新地址。服务端会把新地址写在 </w:t>
            </w:r>
            <w:r>
              <w:rPr>
                <w:rStyle w:val="HTMLCode"/>
                <w:rFonts w:hint="default"/>
              </w:rPr>
              <w:t>Location</w:t>
            </w:r>
            <w:r>
              <w:rPr>
                <w:rFonts w:hint="eastAsia"/>
              </w:rPr>
              <w:t> 头部字段，方便客户端使用。允许客户端把 POST 请求修改为 GET。</w:t>
            </w:r>
          </w:p>
        </w:tc>
      </w:tr>
      <w:tr w:rsidR="00DA7C4B" w14:paraId="70A73F44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6FD92A" w14:textId="77777777" w:rsidR="00DA7C4B" w:rsidRDefault="00CA59BB">
            <w:r>
              <w:rPr>
                <w:rFonts w:hint="eastAsia"/>
              </w:rPr>
              <w:t>304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B1B12" w14:textId="77777777" w:rsidR="00DA7C4B" w:rsidRDefault="00CA59BB">
            <w:r>
              <w:rPr>
                <w:rFonts w:hint="eastAsia"/>
              </w:rPr>
              <w:t>Not Modified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7A29ED" w14:textId="77777777" w:rsidR="00DA7C4B" w:rsidRDefault="00CA59BB">
            <w:r>
              <w:rPr>
                <w:rFonts w:hint="eastAsia"/>
              </w:rPr>
              <w:t>请求的资源和之前的版本一样，没有发生改变。用来缓存资源，和条件性请求（conditional request）一起出现</w:t>
            </w:r>
          </w:p>
        </w:tc>
      </w:tr>
      <w:tr w:rsidR="00DA7C4B" w14:paraId="6A8B79CD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30033" w14:textId="77777777" w:rsidR="00DA7C4B" w:rsidRDefault="00CA59BB">
            <w:r>
              <w:rPr>
                <w:rFonts w:hint="eastAsia"/>
              </w:rPr>
              <w:t>307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B7EF7" w14:textId="77777777" w:rsidR="00DA7C4B" w:rsidRDefault="00CA59BB">
            <w:r>
              <w:rPr>
                <w:rFonts w:hint="eastAsia"/>
              </w:rPr>
              <w:t>Temporary Redirect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2ACC9" w14:textId="77777777" w:rsidR="00DA7C4B" w:rsidRDefault="00CA59BB">
            <w:r>
              <w:rPr>
                <w:rFonts w:hint="eastAsia"/>
              </w:rPr>
              <w:t>目标资源暂时性地移动到新的地址，客户端需要去新地址进行操作，但是</w:t>
            </w:r>
            <w:r>
              <w:rPr>
                <w:rStyle w:val="Strong"/>
                <w:rFonts w:hint="eastAsia"/>
              </w:rPr>
              <w:t>不能</w:t>
            </w:r>
            <w:r>
              <w:rPr>
                <w:rFonts w:hint="eastAsia"/>
              </w:rPr>
              <w:t>修改请求的方法。</w:t>
            </w:r>
          </w:p>
        </w:tc>
      </w:tr>
      <w:tr w:rsidR="00DA7C4B" w14:paraId="172AC0AA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CCA510" w14:textId="77777777" w:rsidR="00DA7C4B" w:rsidRDefault="00CA59BB">
            <w:r>
              <w:rPr>
                <w:rFonts w:hint="eastAsia"/>
              </w:rPr>
              <w:t>308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E50664" w14:textId="77777777" w:rsidR="00DA7C4B" w:rsidRDefault="00CA59BB">
            <w:r>
              <w:rPr>
                <w:rFonts w:hint="eastAsia"/>
              </w:rPr>
              <w:t>Permanent Redirect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331147" w14:textId="77777777" w:rsidR="00DA7C4B" w:rsidRDefault="00CA59BB">
            <w:r>
              <w:rPr>
                <w:rFonts w:hint="eastAsia"/>
              </w:rPr>
              <w:t>和 301 类似，除了客户端</w:t>
            </w:r>
            <w:r>
              <w:rPr>
                <w:rStyle w:val="Strong"/>
                <w:rFonts w:hint="eastAsia"/>
              </w:rPr>
              <w:t>不能</w:t>
            </w:r>
            <w:r>
              <w:rPr>
                <w:rFonts w:hint="eastAsia"/>
              </w:rPr>
              <w:t>修改原请求的方法</w:t>
            </w:r>
          </w:p>
        </w:tc>
      </w:tr>
      <w:tr w:rsidR="00DA7C4B" w14:paraId="26C82171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2DF480" w14:textId="77777777" w:rsidR="00DA7C4B" w:rsidRDefault="00CA59BB">
            <w:r>
              <w:rPr>
                <w:rFonts w:hint="eastAsia"/>
              </w:rPr>
              <w:t>400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09BBED" w14:textId="77777777" w:rsidR="00DA7C4B" w:rsidRDefault="00CA59BB">
            <w:r>
              <w:rPr>
                <w:rFonts w:hint="eastAsia"/>
              </w:rPr>
              <w:t>Bad Request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B3C61" w14:textId="77777777" w:rsidR="00DA7C4B" w:rsidRDefault="00CA59BB">
            <w:r>
              <w:rPr>
                <w:rFonts w:hint="eastAsia"/>
              </w:rPr>
              <w:t>客户端发送的请求有错误（请求语法错误，body 数据格式有误，body 缺少必须的字段等），导致服务端无法处理</w:t>
            </w:r>
          </w:p>
        </w:tc>
      </w:tr>
      <w:tr w:rsidR="00DA7C4B" w14:paraId="6ADAACDE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B7BB79" w14:textId="77777777" w:rsidR="00DA7C4B" w:rsidRDefault="00CA59BB">
            <w:r>
              <w:rPr>
                <w:rFonts w:hint="eastAsia"/>
              </w:rPr>
              <w:t>401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9FFF7A" w14:textId="77777777" w:rsidR="00DA7C4B" w:rsidRDefault="00CA59BB">
            <w:r>
              <w:rPr>
                <w:rFonts w:hint="eastAsia"/>
              </w:rPr>
              <w:t>Unauthorized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18C216" w14:textId="77777777" w:rsidR="00DA7C4B" w:rsidRDefault="00CA59BB">
            <w:r>
              <w:rPr>
                <w:rFonts w:hint="eastAsia"/>
              </w:rPr>
              <w:t>请求的资源需要认证，客户端没有提供认证信息或者认证信息不正确</w:t>
            </w:r>
          </w:p>
        </w:tc>
      </w:tr>
      <w:tr w:rsidR="00DA7C4B" w14:paraId="3191E0CD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26A98C" w14:textId="77777777" w:rsidR="00DA7C4B" w:rsidRDefault="00CA59BB">
            <w:r>
              <w:rPr>
                <w:rFonts w:hint="eastAsia"/>
              </w:rPr>
              <w:t>403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434517" w14:textId="77777777" w:rsidR="00DA7C4B" w:rsidRDefault="00CA59BB">
            <w:r>
              <w:rPr>
                <w:rFonts w:hint="eastAsia"/>
              </w:rPr>
              <w:t>Forbidden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BE460B" w14:textId="77777777" w:rsidR="00DA7C4B" w:rsidRDefault="00CA59BB">
            <w:r>
              <w:rPr>
                <w:rFonts w:hint="eastAsia"/>
              </w:rPr>
              <w:t>服务器端接收到并理解客户端的请求，但是客户端的权限不足。比如，普通用户想操作只有管理员才有权限的资源。</w:t>
            </w:r>
          </w:p>
        </w:tc>
      </w:tr>
      <w:tr w:rsidR="00DA7C4B" w14:paraId="7CD25922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9E14E" w14:textId="77777777" w:rsidR="00DA7C4B" w:rsidRDefault="00CA59BB">
            <w:r>
              <w:rPr>
                <w:rFonts w:hint="eastAsia"/>
              </w:rPr>
              <w:t>404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F53618" w14:textId="77777777" w:rsidR="00DA7C4B" w:rsidRDefault="00CA59BB">
            <w:r>
              <w:rPr>
                <w:rFonts w:hint="eastAsia"/>
              </w:rPr>
              <w:t>Not Found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28F881" w14:textId="77777777" w:rsidR="00DA7C4B" w:rsidRDefault="00CA59BB">
            <w:r>
              <w:rPr>
                <w:rFonts w:hint="eastAsia"/>
              </w:rPr>
              <w:t>客户端要访问的资源不存在，链接失效或者客户端伪造 URL 的时候回遇到这个情况</w:t>
            </w:r>
          </w:p>
        </w:tc>
      </w:tr>
      <w:tr w:rsidR="00DA7C4B" w14:paraId="1181686D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B25940" w14:textId="77777777" w:rsidR="00DA7C4B" w:rsidRDefault="00CA59BB">
            <w:r>
              <w:rPr>
                <w:rFonts w:hint="eastAsia"/>
              </w:rPr>
              <w:t>405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16B54E" w14:textId="77777777" w:rsidR="00DA7C4B" w:rsidRDefault="00CA59BB">
            <w:r>
              <w:rPr>
                <w:rFonts w:hint="eastAsia"/>
              </w:rPr>
              <w:t>Method Not Allowed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364EFE" w14:textId="77777777" w:rsidR="00DA7C4B" w:rsidRDefault="00CA59BB">
            <w:r>
              <w:rPr>
                <w:rFonts w:hint="eastAsia"/>
              </w:rPr>
              <w:t>服务端接收到了请求，而且要访问的资源也存在，但是不支持对应的方法。服务端</w:t>
            </w:r>
            <w:r>
              <w:rPr>
                <w:rStyle w:val="Strong"/>
                <w:rFonts w:hint="eastAsia"/>
              </w:rPr>
              <w:t>必须</w:t>
            </w:r>
            <w:r>
              <w:rPr>
                <w:rFonts w:hint="eastAsia"/>
              </w:rPr>
              <w:t>返回 </w:t>
            </w:r>
            <w:r>
              <w:rPr>
                <w:rStyle w:val="HTMLCode"/>
                <w:rFonts w:hint="default"/>
              </w:rPr>
              <w:t>Allow</w:t>
            </w:r>
            <w:r>
              <w:rPr>
                <w:rFonts w:hint="eastAsia"/>
              </w:rPr>
              <w:t> 头部，告诉客户端哪些方法是允许的</w:t>
            </w:r>
          </w:p>
        </w:tc>
      </w:tr>
      <w:tr w:rsidR="00DA7C4B" w14:paraId="27163E19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8FE4B5" w14:textId="77777777" w:rsidR="00DA7C4B" w:rsidRDefault="00CA59BB">
            <w:r>
              <w:rPr>
                <w:rFonts w:hint="eastAsia"/>
              </w:rPr>
              <w:lastRenderedPageBreak/>
              <w:t>415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45B5B1" w14:textId="77777777" w:rsidR="00DA7C4B" w:rsidRDefault="00CA59BB">
            <w:r>
              <w:rPr>
                <w:rFonts w:hint="eastAsia"/>
              </w:rPr>
              <w:t>Unsupported Media Type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81B25" w14:textId="77777777" w:rsidR="00DA7C4B" w:rsidRDefault="00CA59BB">
            <w:r>
              <w:rPr>
                <w:rFonts w:hint="eastAsia"/>
              </w:rPr>
              <w:t>服务端不支持客户端请求的资源格式，一般是因为客户端在 </w:t>
            </w:r>
            <w:r>
              <w:rPr>
                <w:rStyle w:val="HTMLCode"/>
                <w:rFonts w:hint="default"/>
              </w:rPr>
              <w:t>Content-Type</w:t>
            </w:r>
            <w:r>
              <w:rPr>
                <w:rFonts w:hint="eastAsia"/>
              </w:rPr>
              <w:t> 或者 </w:t>
            </w:r>
            <w:r>
              <w:rPr>
                <w:rStyle w:val="HTMLCode"/>
                <w:rFonts w:hint="default"/>
              </w:rPr>
              <w:t>Content-Encoding</w:t>
            </w:r>
            <w:r>
              <w:rPr>
                <w:rFonts w:hint="eastAsia"/>
              </w:rPr>
              <w:t> 中申明了希望的返回格式，但是服务端没有实现。比如，客户端希望收到 </w:t>
            </w:r>
            <w:r>
              <w:rPr>
                <w:rStyle w:val="HTMLCode"/>
                <w:rFonts w:hint="default"/>
              </w:rPr>
              <w:t>xml</w:t>
            </w:r>
            <w:r>
              <w:rPr>
                <w:rFonts w:hint="eastAsia"/>
              </w:rPr>
              <w:t>返回，但是服务端支持 </w:t>
            </w:r>
            <w:proofErr w:type="spellStart"/>
            <w:r>
              <w:rPr>
                <w:rStyle w:val="HTMLCode"/>
                <w:rFonts w:hint="default"/>
              </w:rPr>
              <w:t>Json</w:t>
            </w:r>
            <w:proofErr w:type="spellEnd"/>
          </w:p>
        </w:tc>
      </w:tr>
      <w:tr w:rsidR="00DA7C4B" w14:paraId="49CC2AD1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590EE4" w14:textId="77777777" w:rsidR="00DA7C4B" w:rsidRDefault="00CA59BB">
            <w:r>
              <w:rPr>
                <w:rFonts w:hint="eastAsia"/>
              </w:rPr>
              <w:t>429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CF115" w14:textId="77777777" w:rsidR="00DA7C4B" w:rsidRDefault="00CA59BB">
            <w:r>
              <w:rPr>
                <w:rFonts w:hint="eastAsia"/>
              </w:rPr>
              <w:t>Too Many Requests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D98B92" w14:textId="77777777" w:rsidR="00DA7C4B" w:rsidRDefault="00CA59BB">
            <w:r>
              <w:rPr>
                <w:rFonts w:hint="eastAsia"/>
              </w:rPr>
              <w:t>客户端在规定的时间里发送了太多请求，在进行限流的时候会用到</w:t>
            </w:r>
          </w:p>
        </w:tc>
      </w:tr>
      <w:tr w:rsidR="00DA7C4B" w14:paraId="1BAFFD39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937868" w14:textId="77777777" w:rsidR="00DA7C4B" w:rsidRDefault="00CA59BB">
            <w:r>
              <w:rPr>
                <w:rFonts w:hint="eastAsia"/>
              </w:rPr>
              <w:t>500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7EF784" w14:textId="77777777" w:rsidR="00DA7C4B" w:rsidRDefault="00CA59BB">
            <w:r>
              <w:rPr>
                <w:rFonts w:hint="eastAsia"/>
              </w:rPr>
              <w:t>Internal Server Error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EA2C3C" w14:textId="77777777" w:rsidR="00DA7C4B" w:rsidRDefault="00CA59BB">
            <w:r>
              <w:rPr>
                <w:rFonts w:hint="eastAsia"/>
              </w:rPr>
              <w:t>服务器内部错误，导致无法完成请求的内容</w:t>
            </w:r>
          </w:p>
        </w:tc>
      </w:tr>
      <w:tr w:rsidR="00DA7C4B" w14:paraId="6C3235F8" w14:textId="77777777">
        <w:trPr>
          <w:cantSplit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923E43" w14:textId="77777777" w:rsidR="00DA7C4B" w:rsidRDefault="00CA59BB">
            <w:r>
              <w:rPr>
                <w:rFonts w:hint="eastAsia"/>
              </w:rPr>
              <w:t>503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6B5FEB" w14:textId="77777777" w:rsidR="00DA7C4B" w:rsidRDefault="00CA59BB">
            <w:r>
              <w:rPr>
                <w:rFonts w:hint="eastAsia"/>
              </w:rPr>
              <w:t>Service Unavailable</w:t>
            </w:r>
          </w:p>
        </w:tc>
        <w:tc>
          <w:tcPr>
            <w:tcW w:w="6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B6A19" w14:textId="77777777" w:rsidR="00DA7C4B" w:rsidRDefault="00CA59BB">
            <w:r>
              <w:rPr>
                <w:rFonts w:hint="eastAsia"/>
              </w:rPr>
              <w:t>服务器因为负载过高或者维护，暂时无法提供服务。服务器端应该返回 </w:t>
            </w:r>
            <w:r>
              <w:rPr>
                <w:rStyle w:val="HTMLCode"/>
                <w:rFonts w:hint="default"/>
              </w:rPr>
              <w:t>Retry-After</w:t>
            </w:r>
            <w:r>
              <w:rPr>
                <w:rFonts w:hint="eastAsia"/>
              </w:rPr>
              <w:t> 头部，告诉客户端过一段时间再来重试</w:t>
            </w:r>
          </w:p>
        </w:tc>
      </w:tr>
    </w:tbl>
    <w:p w14:paraId="143D9525" w14:textId="31C9CA51" w:rsidR="00DA7C4B" w:rsidRDefault="00CA59BB" w:rsidP="00C02BB6">
      <w:pPr>
        <w:pStyle w:val="af5"/>
        <w:ind w:firstLineChars="236" w:firstLine="566"/>
      </w:pPr>
      <w:r w:rsidRPr="007F49C7">
        <w:rPr>
          <w:rFonts w:hint="eastAsia"/>
        </w:rPr>
        <w:t>上面这些状态码覆盖了本文所述接口大部分的情况，如果对某个状态码不清楚或者希望查看更完整的列表，可以参考 </w:t>
      </w:r>
      <w:hyperlink r:id="rId9" w:history="1">
        <w:r w:rsidRPr="007F49C7">
          <w:rPr>
            <w:rFonts w:hint="eastAsia"/>
          </w:rPr>
          <w:t>HTTP Status Code</w:t>
        </w:r>
      </w:hyperlink>
      <w:r w:rsidRPr="007F49C7">
        <w:rPr>
          <w:rFonts w:hint="eastAsia"/>
        </w:rPr>
        <w:t> 这个网站，或者 </w:t>
      </w:r>
      <w:hyperlink r:id="rId10" w:anchor="section-6" w:history="1">
        <w:r w:rsidRPr="007F49C7">
          <w:rPr>
            <w:rFonts w:hint="eastAsia"/>
          </w:rPr>
          <w:t>RFC7231 Response Status Codes</w:t>
        </w:r>
      </w:hyperlink>
      <w:r w:rsidRPr="007F49C7">
        <w:rPr>
          <w:rFonts w:hint="eastAsia"/>
        </w:rPr>
        <w:t> 的内容。</w:t>
      </w:r>
    </w:p>
    <w:p w14:paraId="198F5A26" w14:textId="77777777" w:rsidR="00DA7C4B" w:rsidRDefault="00CA59BB" w:rsidP="007C054C">
      <w:pPr>
        <w:pStyle w:val="Heading2"/>
      </w:pPr>
      <w:bookmarkStart w:id="8" w:name="_Toc115167075"/>
      <w:r>
        <w:rPr>
          <w:rFonts w:hint="eastAsia"/>
        </w:rPr>
        <w:t>SYSLOG协议</w:t>
      </w:r>
      <w:bookmarkEnd w:id="8"/>
    </w:p>
    <w:p w14:paraId="2B823601" w14:textId="77777777" w:rsidR="00DA7C4B" w:rsidRDefault="00CA59BB" w:rsidP="00A42473">
      <w:pPr>
        <w:pStyle w:val="af5"/>
        <w:ind w:firstLineChars="236" w:firstLine="566"/>
      </w:pPr>
      <w:r>
        <w:rPr>
          <w:rFonts w:hint="eastAsia"/>
        </w:rPr>
        <w:t>专用安全设备的信息监测接口采用SYSLOG协议支持，由安全管控系统实现SYSLOG守护进程，负责接收管控实体上报的各类管理和日志消息。</w:t>
      </w:r>
    </w:p>
    <w:p w14:paraId="3D5E81CE" w14:textId="77777777" w:rsidR="00DA7C4B" w:rsidRDefault="00CA59BB" w:rsidP="00A42473">
      <w:pPr>
        <w:pStyle w:val="af5"/>
        <w:ind w:firstLineChars="236" w:firstLine="566"/>
      </w:pPr>
      <w:r>
        <w:rPr>
          <w:rFonts w:hint="eastAsia"/>
        </w:rPr>
        <w:t>消息体结构：采用JSON编码，每个接口的消息体定义请参考附件接口定义。</w:t>
      </w:r>
    </w:p>
    <w:p w14:paraId="6DA69393" w14:textId="77777777" w:rsidR="00DA7C4B" w:rsidRDefault="00CA59BB" w:rsidP="00BA2943">
      <w:pPr>
        <w:pStyle w:val="Heading2"/>
      </w:pPr>
      <w:bookmarkStart w:id="9" w:name="_Toc115167076"/>
      <w:r>
        <w:rPr>
          <w:rFonts w:hint="eastAsia"/>
        </w:rPr>
        <w:t>SNMP协议</w:t>
      </w:r>
      <w:bookmarkEnd w:id="9"/>
    </w:p>
    <w:p w14:paraId="2A786324" w14:textId="77777777" w:rsidR="00DA7C4B" w:rsidRDefault="00CA59BB" w:rsidP="00A42473">
      <w:pPr>
        <w:pStyle w:val="af5"/>
        <w:ind w:firstLineChars="236" w:firstLine="566"/>
      </w:pPr>
      <w:r>
        <w:rPr>
          <w:rFonts w:hint="eastAsia"/>
        </w:rPr>
        <w:t>通用安全设备、通用网络设备的管理和信息监测接口，服务器主机、专用安全设备的信息监测接口采用SNMP协议。</w:t>
      </w:r>
    </w:p>
    <w:p w14:paraId="678035EA" w14:textId="77777777" w:rsidR="00DA7C4B" w:rsidRDefault="00CA59BB" w:rsidP="00A42473">
      <w:pPr>
        <w:pStyle w:val="af5"/>
        <w:ind w:firstLineChars="236" w:firstLine="566"/>
      </w:pPr>
      <w:r>
        <w:rPr>
          <w:rFonts w:hint="eastAsia"/>
        </w:rPr>
        <w:t>要求集成设备支持SNMP协议，并按照接口要求配置好设备。</w:t>
      </w:r>
    </w:p>
    <w:p w14:paraId="3CA14A0B" w14:textId="77777777" w:rsidR="00DA7C4B" w:rsidRDefault="00CA59BB" w:rsidP="00A42473">
      <w:pPr>
        <w:pStyle w:val="af5"/>
        <w:ind w:firstLineChars="236" w:firstLine="566"/>
      </w:pPr>
      <w:r>
        <w:rPr>
          <w:rFonts w:hint="eastAsia"/>
        </w:rPr>
        <w:t>接口中需要采集的属性和控制策略，原则上以采用Mib标准为主，标准中不存在的属性可以采用设备厂商自定义企业私有属性实现。</w:t>
      </w:r>
    </w:p>
    <w:p w14:paraId="12A26163" w14:textId="3CF31974" w:rsidR="00DA7C4B" w:rsidRDefault="00CA59BB" w:rsidP="00A42473">
      <w:pPr>
        <w:pStyle w:val="af5"/>
        <w:ind w:firstLineChars="236" w:firstLine="566"/>
      </w:pPr>
      <w:r>
        <w:rPr>
          <w:rFonts w:hint="eastAsia"/>
        </w:rPr>
        <w:t>消息格式采用标准等MIB定义的消息格式，安全实体的信息采集是由安全管控系统通过发起SNMP Get、</w:t>
      </w:r>
      <w:proofErr w:type="spellStart"/>
      <w:r>
        <w:rPr>
          <w:rFonts w:hint="eastAsia"/>
        </w:rPr>
        <w:t>GetNext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GetBulk</w:t>
      </w:r>
      <w:proofErr w:type="spellEnd"/>
      <w:r>
        <w:rPr>
          <w:rFonts w:hint="eastAsia"/>
        </w:rPr>
        <w:t>等命令到管控实体实现，控制策略是安全管控系统通过发送SNMP Set命令到管控实体实现。</w:t>
      </w:r>
    </w:p>
    <w:p w14:paraId="7294E51D" w14:textId="77777777" w:rsidR="0072336F" w:rsidRDefault="0072336F" w:rsidP="002F5A6F">
      <w:pPr>
        <w:pStyle w:val="Heading1"/>
      </w:pPr>
      <w:bookmarkStart w:id="10" w:name="_Toc115167077"/>
      <w:r>
        <w:rPr>
          <w:rFonts w:hint="eastAsia"/>
        </w:rPr>
        <w:lastRenderedPageBreak/>
        <w:t>接口定义</w:t>
      </w:r>
      <w:bookmarkEnd w:id="10"/>
    </w:p>
    <w:p w14:paraId="6B50F04B" w14:textId="3E0BD868" w:rsidR="00A00984" w:rsidRDefault="00300D2C" w:rsidP="000F0123">
      <w:pPr>
        <w:pStyle w:val="Heading2"/>
      </w:pPr>
      <w:bookmarkStart w:id="11" w:name="_Toc115167078"/>
      <w:r>
        <w:rPr>
          <w:rFonts w:hint="eastAsia"/>
        </w:rPr>
        <w:t>机构人员</w:t>
      </w:r>
      <w:bookmarkEnd w:id="11"/>
    </w:p>
    <w:p w14:paraId="630CAE73" w14:textId="39A1049B" w:rsidR="00504E1E" w:rsidRDefault="00504E1E" w:rsidP="00AD6D03">
      <w:pPr>
        <w:pStyle w:val="Heading3"/>
      </w:pPr>
      <w:bookmarkStart w:id="12" w:name="_Toc115167079"/>
      <w:r>
        <w:rPr>
          <w:rFonts w:hint="eastAsia"/>
        </w:rPr>
        <w:t>机构信息</w:t>
      </w:r>
      <w:bookmarkEnd w:id="12"/>
    </w:p>
    <w:p w14:paraId="713A87FF" w14:textId="7A652A59" w:rsidR="00CC7157" w:rsidRPr="00CC7157" w:rsidRDefault="005C7D5A" w:rsidP="003613EA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98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559"/>
        <w:gridCol w:w="1276"/>
        <w:gridCol w:w="1559"/>
        <w:gridCol w:w="992"/>
        <w:gridCol w:w="2949"/>
      </w:tblGrid>
      <w:tr w:rsidR="00F60521" w:rsidRPr="007B66D1" w14:paraId="1303C116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08210" w14:textId="5CCE5982" w:rsidR="00F60521" w:rsidRPr="007B66D1" w:rsidRDefault="00C5305D" w:rsidP="0082065F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数据项</w:t>
            </w:r>
            <w:r w:rsidR="00F60521" w:rsidRPr="007B66D1"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1A7F59" w14:textId="3C56755D" w:rsidR="00F60521" w:rsidRPr="007B66D1" w:rsidRDefault="00C5305D" w:rsidP="0082065F">
            <w:pPr>
              <w:jc w:val="center"/>
              <w:rPr>
                <w:rFonts w:hint="eastAsia"/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数据项标识符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944383" w14:textId="77777777" w:rsidR="00F60521" w:rsidRPr="007B66D1" w:rsidRDefault="00F60521" w:rsidP="0082065F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CF528" w14:textId="173F9AD5" w:rsidR="00F60521" w:rsidRPr="007B66D1" w:rsidRDefault="00B62F40" w:rsidP="0082065F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长度限制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ECBAF" w14:textId="7E0EAA01" w:rsidR="00F60521" w:rsidRPr="007B66D1" w:rsidRDefault="00F60521" w:rsidP="0082065F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08E345" w14:textId="77777777" w:rsidR="00F60521" w:rsidRPr="007B66D1" w:rsidRDefault="00F60521" w:rsidP="0082065F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F60521" w:rsidRPr="007B66D1" w14:paraId="44EDBFEF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2F852B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机构标识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147128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proofErr w:type="spellStart"/>
            <w:r w:rsidRPr="007B66D1">
              <w:rPr>
                <w:rFonts w:hint="eastAsia"/>
                <w:sz w:val="22"/>
                <w:szCs w:val="22"/>
              </w:rPr>
              <w:t>org</w:t>
            </w:r>
            <w:r w:rsidRPr="007B66D1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45B74B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19139" w14:textId="77777777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957A39" w14:textId="0775BEB3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7EA0DA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机构的唯一标识</w:t>
            </w:r>
          </w:p>
        </w:tc>
      </w:tr>
      <w:tr w:rsidR="00F60521" w:rsidRPr="007B66D1" w14:paraId="13432C97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BE046E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机构代码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BCC980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proofErr w:type="spellStart"/>
            <w:r w:rsidRPr="007B66D1">
              <w:rPr>
                <w:rFonts w:hint="eastAsia"/>
                <w:sz w:val="22"/>
                <w:szCs w:val="22"/>
              </w:rPr>
              <w:t>orgCode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B0FA9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A2A46" w14:textId="77777777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E4B045" w14:textId="61CD1A63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4B13CC" w14:textId="293FE0C5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机构代码</w:t>
            </w:r>
          </w:p>
        </w:tc>
      </w:tr>
      <w:tr w:rsidR="00F60521" w:rsidRPr="007B66D1" w14:paraId="687B89C0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674CA6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机构名称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F44A87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proofErr w:type="spellStart"/>
            <w:r w:rsidRPr="007B66D1">
              <w:rPr>
                <w:rFonts w:hint="eastAsia"/>
                <w:sz w:val="22"/>
                <w:szCs w:val="22"/>
              </w:rPr>
              <w:t>orgName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DC0F28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EB44" w14:textId="77777777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3E63F2" w14:textId="2DB47EE5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D22C4" w14:textId="77777777" w:rsidR="00F60521" w:rsidRPr="007B66D1" w:rsidRDefault="00F60521" w:rsidP="00E37A46">
            <w:pPr>
              <w:rPr>
                <w:sz w:val="22"/>
                <w:szCs w:val="22"/>
              </w:rPr>
            </w:pPr>
          </w:p>
        </w:tc>
      </w:tr>
      <w:tr w:rsidR="00F60521" w:rsidRPr="007B66D1" w14:paraId="7B5BDFD8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83D512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上级机构标识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91D9AD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proofErr w:type="spellStart"/>
            <w:r w:rsidRPr="007B66D1">
              <w:rPr>
                <w:rFonts w:hint="eastAsia"/>
                <w:sz w:val="22"/>
                <w:szCs w:val="22"/>
              </w:rPr>
              <w:t>parentOrg</w:t>
            </w:r>
            <w:r w:rsidRPr="007B66D1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5875EC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2DA93" w14:textId="77777777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B0C1CB" w14:textId="20723B8A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07412B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上级机构的唯一标识</w:t>
            </w:r>
          </w:p>
        </w:tc>
      </w:tr>
      <w:tr w:rsidR="00F60521" w:rsidRPr="007B66D1" w14:paraId="57216597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78168B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机构简称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5AAC2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abbreviation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74D3A2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FC300" w14:textId="77777777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7AAC4" w14:textId="40681CA5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8F14E5" w14:textId="77777777" w:rsidR="00F60521" w:rsidRPr="007B66D1" w:rsidRDefault="00F60521" w:rsidP="00E37A46">
            <w:pPr>
              <w:rPr>
                <w:sz w:val="22"/>
                <w:szCs w:val="22"/>
              </w:rPr>
            </w:pPr>
          </w:p>
        </w:tc>
      </w:tr>
      <w:tr w:rsidR="00F60521" w:rsidRPr="007B66D1" w14:paraId="19810EA5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5D83EF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所在区域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9B2D35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area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222BBD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49247" w14:textId="77777777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F4B146" w14:textId="5E88C7C4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41AC6F" w14:textId="77777777" w:rsidR="00F60521" w:rsidRPr="007B66D1" w:rsidRDefault="00F60521" w:rsidP="00E37A46">
            <w:pPr>
              <w:rPr>
                <w:sz w:val="22"/>
                <w:szCs w:val="22"/>
              </w:rPr>
            </w:pPr>
          </w:p>
        </w:tc>
      </w:tr>
      <w:tr w:rsidR="00F60521" w:rsidRPr="007B66D1" w14:paraId="71BE8DAC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287F0D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机构描述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9EE13F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3431B0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3EFBD" w14:textId="77777777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62F3E5" w14:textId="6D4C9318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33728F" w14:textId="77777777" w:rsidR="00F60521" w:rsidRPr="007B66D1" w:rsidRDefault="00F60521" w:rsidP="00E37A46">
            <w:pPr>
              <w:rPr>
                <w:sz w:val="22"/>
                <w:szCs w:val="22"/>
              </w:rPr>
            </w:pPr>
          </w:p>
        </w:tc>
      </w:tr>
      <w:tr w:rsidR="00F60521" w:rsidRPr="007B66D1" w14:paraId="72EE840A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F2E72C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联系人姓名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9B82D0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sz w:val="22"/>
                <w:szCs w:val="22"/>
              </w:rPr>
              <w:t>contact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F63AC1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740A9" w14:textId="77777777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38EC1D" w14:textId="6B00EE6A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C6BA86" w14:textId="77777777" w:rsidR="00F60521" w:rsidRPr="007B66D1" w:rsidRDefault="00F60521" w:rsidP="00E37A46">
            <w:pPr>
              <w:rPr>
                <w:sz w:val="22"/>
                <w:szCs w:val="22"/>
              </w:rPr>
            </w:pPr>
          </w:p>
        </w:tc>
      </w:tr>
      <w:tr w:rsidR="00F60521" w:rsidRPr="007B66D1" w14:paraId="00F0C59D" w14:textId="77777777" w:rsidTr="00860BC5">
        <w:trPr>
          <w:cantSplit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2173C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联系人电话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E23F9A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proofErr w:type="spellStart"/>
            <w:r w:rsidRPr="007B66D1">
              <w:rPr>
                <w:sz w:val="22"/>
                <w:szCs w:val="22"/>
              </w:rPr>
              <w:t>contactPhoneNo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EB283" w14:textId="77777777" w:rsidR="00F60521" w:rsidRPr="007B66D1" w:rsidRDefault="00F60521" w:rsidP="00E37A46">
            <w:pPr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C8A9C" w14:textId="77777777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0334F0" w14:textId="00085975" w:rsidR="00F60521" w:rsidRPr="007B66D1" w:rsidRDefault="00F60521" w:rsidP="00E37A46">
            <w:pPr>
              <w:jc w:val="center"/>
              <w:rPr>
                <w:sz w:val="22"/>
                <w:szCs w:val="22"/>
              </w:rPr>
            </w:pPr>
            <w:r w:rsidRPr="007B66D1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12C3DE" w14:textId="77777777" w:rsidR="00F60521" w:rsidRPr="007B66D1" w:rsidRDefault="00F60521" w:rsidP="00E37A46">
            <w:pPr>
              <w:rPr>
                <w:sz w:val="22"/>
                <w:szCs w:val="22"/>
              </w:rPr>
            </w:pPr>
          </w:p>
        </w:tc>
      </w:tr>
    </w:tbl>
    <w:p w14:paraId="2FD9C0B9" w14:textId="77777777" w:rsidR="00504E1E" w:rsidRDefault="00504E1E" w:rsidP="00504E1E"/>
    <w:p w14:paraId="4FC344E3" w14:textId="77777777" w:rsidR="00504E1E" w:rsidRDefault="00504E1E" w:rsidP="00AE050D">
      <w:pPr>
        <w:pStyle w:val="Heading4"/>
        <w:ind w:left="993" w:hangingChars="412" w:hanging="993"/>
      </w:pPr>
      <w:r>
        <w:rPr>
          <w:rFonts w:hint="eastAsia"/>
        </w:rPr>
        <w:t>机构新增</w:t>
      </w:r>
    </w:p>
    <w:tbl>
      <w:tblPr>
        <w:tblW w:w="629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422"/>
      </w:tblGrid>
      <w:tr w:rsidR="00504E1E" w:rsidRPr="00B659FA" w14:paraId="30A5F2AA" w14:textId="77777777" w:rsidTr="00B278A4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3688FA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31AC25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机构信息新增</w:t>
            </w:r>
          </w:p>
        </w:tc>
      </w:tr>
      <w:tr w:rsidR="00504E1E" w:rsidRPr="00B659FA" w14:paraId="5B31FAF0" w14:textId="77777777" w:rsidTr="00B278A4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B3AE6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EF6CE8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B659FA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B659FA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B659FA">
              <w:rPr>
                <w:rFonts w:hint="eastAsia"/>
                <w:sz w:val="22"/>
                <w:szCs w:val="22"/>
              </w:rPr>
              <w:t>ua</w:t>
            </w:r>
            <w:proofErr w:type="spellEnd"/>
            <w:r w:rsidRPr="00B659FA">
              <w:rPr>
                <w:rFonts w:hint="eastAsia"/>
                <w:sz w:val="22"/>
                <w:szCs w:val="22"/>
              </w:rPr>
              <w:t>/orgs</w:t>
            </w:r>
          </w:p>
        </w:tc>
      </w:tr>
      <w:tr w:rsidR="00504E1E" w:rsidRPr="00B659FA" w14:paraId="5EF358E8" w14:textId="77777777" w:rsidTr="00B278A4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74B05E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EBE32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POST</w:t>
            </w:r>
          </w:p>
        </w:tc>
      </w:tr>
      <w:tr w:rsidR="00504E1E" w:rsidRPr="00B659FA" w14:paraId="6836F25E" w14:textId="77777777" w:rsidTr="00B278A4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6A6D4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6FF839" w14:textId="77777777" w:rsidR="003A6400" w:rsidRPr="00B659FA" w:rsidRDefault="00504E1E" w:rsidP="00CE2CB5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{</w:t>
            </w:r>
            <w:r w:rsidRPr="00B659FA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B659FA">
              <w:rPr>
                <w:rFonts w:hint="eastAsia"/>
                <w:sz w:val="22"/>
                <w:szCs w:val="22"/>
              </w:rPr>
              <w:t>orgId</w:t>
            </w:r>
            <w:proofErr w:type="spellEnd"/>
            <w:r w:rsidRPr="00B659FA">
              <w:rPr>
                <w:rFonts w:hint="eastAsia"/>
                <w:sz w:val="22"/>
                <w:szCs w:val="22"/>
              </w:rPr>
              <w:t>": "ff8080881239a5b883",</w:t>
            </w:r>
          </w:p>
          <w:p w14:paraId="6B046CF3" w14:textId="23D487C3" w:rsidR="003A6400" w:rsidRPr="00B659FA" w:rsidRDefault="003A6400" w:rsidP="003A6400">
            <w:pPr>
              <w:rPr>
                <w:sz w:val="22"/>
                <w:szCs w:val="22"/>
              </w:rPr>
            </w:pPr>
            <w:r w:rsidRPr="00B659FA">
              <w:rPr>
                <w:sz w:val="22"/>
                <w:szCs w:val="22"/>
              </w:rPr>
              <w:t xml:space="preserve">    </w:t>
            </w:r>
            <w:r w:rsidR="00504E1E" w:rsidRPr="00B659FA">
              <w:rPr>
                <w:rFonts w:hint="eastAsia"/>
                <w:sz w:val="22"/>
                <w:szCs w:val="22"/>
              </w:rPr>
              <w:t>"</w:t>
            </w:r>
            <w:proofErr w:type="spellStart"/>
            <w:r w:rsidR="00504E1E" w:rsidRPr="00B659FA">
              <w:rPr>
                <w:rFonts w:hint="eastAsia"/>
                <w:sz w:val="22"/>
                <w:szCs w:val="22"/>
              </w:rPr>
              <w:t>orgCode</w:t>
            </w:r>
            <w:proofErr w:type="spellEnd"/>
            <w:r w:rsidR="00504E1E" w:rsidRPr="00B659FA">
              <w:rPr>
                <w:rFonts w:hint="eastAsia"/>
                <w:sz w:val="22"/>
                <w:szCs w:val="22"/>
              </w:rPr>
              <w:t>": "23010100000000",</w:t>
            </w:r>
            <w:r w:rsidR="00504E1E" w:rsidRPr="00B659FA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="00504E1E" w:rsidRPr="00B659FA">
              <w:rPr>
                <w:rFonts w:hint="eastAsia"/>
                <w:sz w:val="22"/>
                <w:szCs w:val="22"/>
              </w:rPr>
              <w:t>orgName</w:t>
            </w:r>
            <w:proofErr w:type="spellEnd"/>
            <w:r w:rsidR="00504E1E" w:rsidRPr="00B659FA">
              <w:rPr>
                <w:rFonts w:hint="eastAsia"/>
                <w:sz w:val="22"/>
                <w:szCs w:val="22"/>
              </w:rPr>
              <w:t>": "测试机构",</w:t>
            </w:r>
          </w:p>
          <w:p w14:paraId="25BD3F6D" w14:textId="42024DE3" w:rsidR="00504E1E" w:rsidRPr="00B659FA" w:rsidRDefault="003A6400" w:rsidP="003A6400">
            <w:pPr>
              <w:rPr>
                <w:sz w:val="22"/>
                <w:szCs w:val="22"/>
              </w:rPr>
            </w:pPr>
            <w:r w:rsidRPr="00B659FA">
              <w:rPr>
                <w:sz w:val="22"/>
                <w:szCs w:val="22"/>
              </w:rPr>
              <w:t xml:space="preserve">    </w:t>
            </w:r>
            <w:r w:rsidR="00504E1E" w:rsidRPr="00B659FA">
              <w:rPr>
                <w:rFonts w:hint="eastAsia"/>
                <w:sz w:val="22"/>
                <w:szCs w:val="22"/>
              </w:rPr>
              <w:t>"abbreviation": "测试",</w:t>
            </w:r>
            <w:r w:rsidR="00504E1E" w:rsidRPr="00B659FA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="00504E1E" w:rsidRPr="00B659FA">
              <w:rPr>
                <w:rFonts w:hint="eastAsia"/>
                <w:sz w:val="22"/>
                <w:szCs w:val="22"/>
              </w:rPr>
              <w:t>parentOrgId</w:t>
            </w:r>
            <w:proofErr w:type="spellEnd"/>
            <w:r w:rsidR="00504E1E" w:rsidRPr="00B659FA">
              <w:rPr>
                <w:rFonts w:hint="eastAsia"/>
                <w:sz w:val="22"/>
                <w:szCs w:val="22"/>
              </w:rPr>
              <w:t>": "ff8080881239a5c9d3",</w:t>
            </w:r>
            <w:r w:rsidR="00504E1E" w:rsidRPr="00B659FA">
              <w:rPr>
                <w:rFonts w:hint="eastAsia"/>
                <w:sz w:val="22"/>
                <w:szCs w:val="22"/>
              </w:rPr>
              <w:br/>
              <w:t>    "area": "230101"</w:t>
            </w:r>
            <w:r w:rsidR="00504E1E" w:rsidRPr="00B659FA">
              <w:rPr>
                <w:rFonts w:hint="eastAsia"/>
                <w:sz w:val="22"/>
                <w:szCs w:val="22"/>
              </w:rPr>
              <w:br/>
              <w:t xml:space="preserve"> }</w:t>
            </w:r>
          </w:p>
        </w:tc>
      </w:tr>
      <w:tr w:rsidR="00504E1E" w:rsidRPr="00B659FA" w14:paraId="54620101" w14:textId="77777777" w:rsidTr="00B278A4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FCDBB7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85AD9B" w14:textId="27005ECD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{</w:t>
            </w:r>
            <w:r w:rsidRPr="00B659FA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B659FA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B659FA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504E1E" w:rsidRPr="00B659FA" w14:paraId="25AD9314" w14:textId="77777777" w:rsidTr="00B278A4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D5A34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lastRenderedPageBreak/>
              <w:t>说明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0A6ABD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504E1E" w:rsidRPr="00B659FA" w14:paraId="5F4AF9E3" w14:textId="77777777" w:rsidTr="00B278A4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F02582" w14:textId="77777777" w:rsidR="00504E1E" w:rsidRPr="00B659FA" w:rsidRDefault="00504E1E" w:rsidP="00E37A46">
            <w:pPr>
              <w:rPr>
                <w:sz w:val="22"/>
                <w:szCs w:val="22"/>
              </w:rPr>
            </w:pPr>
            <w:r w:rsidRPr="00B659FA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DBAB64" w14:textId="475906E9" w:rsidR="00504E1E" w:rsidRPr="00B659FA" w:rsidRDefault="00504E1E" w:rsidP="00E37A46">
            <w:pPr>
              <w:rPr>
                <w:sz w:val="22"/>
                <w:szCs w:val="22"/>
              </w:rPr>
            </w:pPr>
          </w:p>
        </w:tc>
      </w:tr>
    </w:tbl>
    <w:p w14:paraId="5A615C25" w14:textId="42847FC8" w:rsidR="00504E1E" w:rsidRDefault="00504E1E" w:rsidP="005937D4">
      <w:pPr>
        <w:pStyle w:val="Heading4"/>
        <w:ind w:left="993" w:hangingChars="412" w:hanging="993"/>
      </w:pPr>
      <w:r>
        <w:rPr>
          <w:rFonts w:hint="eastAsia"/>
        </w:rPr>
        <w:t>机构修改</w:t>
      </w:r>
    </w:p>
    <w:tbl>
      <w:tblPr>
        <w:tblW w:w="6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434"/>
      </w:tblGrid>
      <w:tr w:rsidR="00504E1E" w:rsidRPr="00C41F37" w14:paraId="799FC40C" w14:textId="77777777" w:rsidTr="0089552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18D9BF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5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665A37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机构信息修改</w:t>
            </w:r>
          </w:p>
        </w:tc>
      </w:tr>
      <w:tr w:rsidR="00504E1E" w:rsidRPr="00C41F37" w14:paraId="3E1CFCF6" w14:textId="77777777" w:rsidTr="0089552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30F8EC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5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A3340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C41F37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C41F37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C41F37">
              <w:rPr>
                <w:rFonts w:hint="eastAsia"/>
                <w:sz w:val="22"/>
                <w:szCs w:val="22"/>
              </w:rPr>
              <w:t>ua</w:t>
            </w:r>
            <w:proofErr w:type="spellEnd"/>
            <w:r w:rsidRPr="00C41F37">
              <w:rPr>
                <w:rFonts w:hint="eastAsia"/>
                <w:sz w:val="22"/>
                <w:szCs w:val="22"/>
              </w:rPr>
              <w:t>/org/{</w:t>
            </w:r>
            <w:proofErr w:type="spellStart"/>
            <w:r w:rsidRPr="00C41F37">
              <w:rPr>
                <w:rFonts w:hint="eastAsia"/>
                <w:sz w:val="22"/>
                <w:szCs w:val="22"/>
              </w:rPr>
              <w:t>orgId</w:t>
            </w:r>
            <w:proofErr w:type="spellEnd"/>
            <w:r w:rsidRPr="00C41F37">
              <w:rPr>
                <w:rFonts w:hint="eastAsia"/>
                <w:sz w:val="22"/>
                <w:szCs w:val="22"/>
              </w:rPr>
              <w:t>}</w:t>
            </w:r>
          </w:p>
        </w:tc>
      </w:tr>
      <w:tr w:rsidR="00504E1E" w:rsidRPr="00C41F37" w14:paraId="7BFAB292" w14:textId="77777777" w:rsidTr="0089552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13F15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5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7E010B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PUT</w:t>
            </w:r>
          </w:p>
        </w:tc>
      </w:tr>
      <w:tr w:rsidR="00504E1E" w:rsidRPr="00C41F37" w14:paraId="5388C84B" w14:textId="77777777" w:rsidTr="0089552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1985A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5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0A5756" w14:textId="77777777" w:rsidR="00895522" w:rsidRPr="00C41F37" w:rsidRDefault="00504E1E" w:rsidP="00895522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{</w:t>
            </w:r>
            <w:r w:rsidRPr="00C41F37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C41F37">
              <w:rPr>
                <w:rFonts w:hint="eastAsia"/>
                <w:sz w:val="22"/>
                <w:szCs w:val="22"/>
              </w:rPr>
              <w:t>orgId</w:t>
            </w:r>
            <w:proofErr w:type="spellEnd"/>
            <w:r w:rsidRPr="00C41F37">
              <w:rPr>
                <w:rFonts w:hint="eastAsia"/>
                <w:sz w:val="22"/>
                <w:szCs w:val="22"/>
              </w:rPr>
              <w:t>": "ff8080881239a5b883",</w:t>
            </w:r>
          </w:p>
          <w:p w14:paraId="363738E6" w14:textId="3E4FFF0D" w:rsidR="00895522" w:rsidRPr="00C41F37" w:rsidRDefault="00895522" w:rsidP="00895522">
            <w:pPr>
              <w:rPr>
                <w:sz w:val="22"/>
                <w:szCs w:val="22"/>
              </w:rPr>
            </w:pPr>
            <w:r w:rsidRPr="00C41F37">
              <w:rPr>
                <w:sz w:val="22"/>
                <w:szCs w:val="22"/>
              </w:rPr>
              <w:t xml:space="preserve">    </w:t>
            </w:r>
            <w:r w:rsidR="00504E1E" w:rsidRPr="00C41F37">
              <w:rPr>
                <w:rFonts w:hint="eastAsia"/>
                <w:sz w:val="22"/>
                <w:szCs w:val="22"/>
              </w:rPr>
              <w:t>"</w:t>
            </w:r>
            <w:proofErr w:type="spellStart"/>
            <w:r w:rsidR="00504E1E" w:rsidRPr="00C41F37">
              <w:rPr>
                <w:rFonts w:hint="eastAsia"/>
                <w:sz w:val="22"/>
                <w:szCs w:val="22"/>
              </w:rPr>
              <w:t>orgCode</w:t>
            </w:r>
            <w:proofErr w:type="spellEnd"/>
            <w:r w:rsidR="00504E1E" w:rsidRPr="00C41F37">
              <w:rPr>
                <w:rFonts w:hint="eastAsia"/>
                <w:sz w:val="22"/>
                <w:szCs w:val="22"/>
              </w:rPr>
              <w:t>": "23010100000000",</w:t>
            </w:r>
            <w:r w:rsidR="00504E1E" w:rsidRPr="00C41F37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="00504E1E" w:rsidRPr="00C41F37">
              <w:rPr>
                <w:rFonts w:hint="eastAsia"/>
                <w:sz w:val="22"/>
                <w:szCs w:val="22"/>
              </w:rPr>
              <w:t>orgName</w:t>
            </w:r>
            <w:proofErr w:type="spellEnd"/>
            <w:r w:rsidR="00504E1E" w:rsidRPr="00C41F37">
              <w:rPr>
                <w:rFonts w:hint="eastAsia"/>
                <w:sz w:val="22"/>
                <w:szCs w:val="22"/>
              </w:rPr>
              <w:t>": "测试机构",</w:t>
            </w:r>
          </w:p>
          <w:p w14:paraId="1EEF0B14" w14:textId="0FBC1A77" w:rsidR="00504E1E" w:rsidRPr="00C41F37" w:rsidRDefault="00895522" w:rsidP="00895522">
            <w:pPr>
              <w:rPr>
                <w:sz w:val="22"/>
                <w:szCs w:val="22"/>
              </w:rPr>
            </w:pPr>
            <w:r w:rsidRPr="00C41F37">
              <w:rPr>
                <w:sz w:val="22"/>
                <w:szCs w:val="22"/>
              </w:rPr>
              <w:t xml:space="preserve">    </w:t>
            </w:r>
            <w:r w:rsidR="00504E1E" w:rsidRPr="00C41F37">
              <w:rPr>
                <w:rFonts w:hint="eastAsia"/>
                <w:sz w:val="22"/>
                <w:szCs w:val="22"/>
              </w:rPr>
              <w:t>"abbreviation": "测试",</w:t>
            </w:r>
            <w:r w:rsidR="00504E1E" w:rsidRPr="00C41F37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="00504E1E" w:rsidRPr="00C41F37">
              <w:rPr>
                <w:rFonts w:hint="eastAsia"/>
                <w:sz w:val="22"/>
                <w:szCs w:val="22"/>
              </w:rPr>
              <w:t>parentOrgId</w:t>
            </w:r>
            <w:proofErr w:type="spellEnd"/>
            <w:r w:rsidR="00504E1E" w:rsidRPr="00C41F37">
              <w:rPr>
                <w:rFonts w:hint="eastAsia"/>
                <w:sz w:val="22"/>
                <w:szCs w:val="22"/>
              </w:rPr>
              <w:t>": "ff8080881239a5c9d3",</w:t>
            </w:r>
            <w:r w:rsidR="00504E1E" w:rsidRPr="00C41F37">
              <w:rPr>
                <w:rFonts w:hint="eastAsia"/>
                <w:sz w:val="22"/>
                <w:szCs w:val="22"/>
              </w:rPr>
              <w:br/>
              <w:t>    "area": "230101"</w:t>
            </w:r>
            <w:r w:rsidR="00504E1E" w:rsidRPr="00C41F37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504E1E" w:rsidRPr="00C41F37" w14:paraId="0B097159" w14:textId="77777777" w:rsidTr="0089552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78D0C5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5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EDE224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{</w:t>
            </w:r>
            <w:r w:rsidRPr="00C41F37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C41F37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C41F37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504E1E" w:rsidRPr="00C41F37" w14:paraId="5BB2B24A" w14:textId="77777777" w:rsidTr="0089552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E16E3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5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D0B4BE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504E1E" w:rsidRPr="00C41F37" w14:paraId="0A7F598D" w14:textId="77777777" w:rsidTr="0089552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6EB5D8" w14:textId="77777777" w:rsidR="00504E1E" w:rsidRPr="00C41F37" w:rsidRDefault="00504E1E" w:rsidP="00E37A46">
            <w:pPr>
              <w:rPr>
                <w:sz w:val="22"/>
                <w:szCs w:val="22"/>
              </w:rPr>
            </w:pPr>
            <w:r w:rsidRPr="00C41F37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5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430E10" w14:textId="3D6AFF5F" w:rsidR="00504E1E" w:rsidRPr="00C41F37" w:rsidRDefault="00504E1E" w:rsidP="00E37A46">
            <w:pPr>
              <w:rPr>
                <w:sz w:val="22"/>
                <w:szCs w:val="22"/>
              </w:rPr>
            </w:pPr>
          </w:p>
        </w:tc>
      </w:tr>
    </w:tbl>
    <w:p w14:paraId="529B329D" w14:textId="2B8895D1" w:rsidR="00504E1E" w:rsidRDefault="00504E1E" w:rsidP="00F64481">
      <w:pPr>
        <w:pStyle w:val="Heading4"/>
        <w:ind w:left="993" w:hangingChars="412" w:hanging="993"/>
      </w:pPr>
      <w:r>
        <w:rPr>
          <w:rFonts w:hint="eastAsia"/>
        </w:rPr>
        <w:t>机构删除</w:t>
      </w:r>
    </w:p>
    <w:tbl>
      <w:tblPr>
        <w:tblW w:w="62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252"/>
      </w:tblGrid>
      <w:tr w:rsidR="00504E1E" w:rsidRPr="00FB1A00" w14:paraId="76CB2C39" w14:textId="77777777" w:rsidTr="008751D0">
        <w:trPr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F19A50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5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B9AA68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机构信息删除</w:t>
            </w:r>
          </w:p>
        </w:tc>
      </w:tr>
      <w:tr w:rsidR="00504E1E" w:rsidRPr="00FB1A00" w14:paraId="53859CEC" w14:textId="77777777" w:rsidTr="008751D0">
        <w:trPr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C7BBE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5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D41DBD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FB1A00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FB1A00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FB1A00">
              <w:rPr>
                <w:rFonts w:hint="eastAsia"/>
                <w:sz w:val="22"/>
                <w:szCs w:val="22"/>
              </w:rPr>
              <w:t>ua</w:t>
            </w:r>
            <w:proofErr w:type="spellEnd"/>
            <w:r w:rsidRPr="00FB1A00">
              <w:rPr>
                <w:rFonts w:hint="eastAsia"/>
                <w:sz w:val="22"/>
                <w:szCs w:val="22"/>
              </w:rPr>
              <w:t>/org/{</w:t>
            </w:r>
            <w:proofErr w:type="spellStart"/>
            <w:r w:rsidRPr="00FB1A00">
              <w:rPr>
                <w:rFonts w:hint="eastAsia"/>
                <w:sz w:val="22"/>
                <w:szCs w:val="22"/>
              </w:rPr>
              <w:t>orgId</w:t>
            </w:r>
            <w:proofErr w:type="spellEnd"/>
            <w:r w:rsidRPr="00FB1A00">
              <w:rPr>
                <w:rFonts w:hint="eastAsia"/>
                <w:sz w:val="22"/>
                <w:szCs w:val="22"/>
              </w:rPr>
              <w:t>}</w:t>
            </w:r>
          </w:p>
        </w:tc>
      </w:tr>
      <w:tr w:rsidR="00504E1E" w:rsidRPr="00FB1A00" w14:paraId="4C4F0498" w14:textId="77777777" w:rsidTr="008751D0">
        <w:trPr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E1EB97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5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17E23D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DELETE</w:t>
            </w:r>
          </w:p>
        </w:tc>
      </w:tr>
      <w:tr w:rsidR="00504E1E" w:rsidRPr="00FB1A00" w14:paraId="10438F16" w14:textId="77777777" w:rsidTr="008751D0">
        <w:trPr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700B2C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5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694330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504E1E" w:rsidRPr="00FB1A00" w14:paraId="43546222" w14:textId="77777777" w:rsidTr="008751D0">
        <w:trPr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D50235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5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C25C1C" w14:textId="1B52AEB8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{</w:t>
            </w:r>
            <w:r w:rsidRPr="00FB1A00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FB1A00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FB1A00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504E1E" w:rsidRPr="00FB1A00" w14:paraId="70037073" w14:textId="77777777" w:rsidTr="008751D0">
        <w:trPr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458287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5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AD3627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504E1E" w:rsidRPr="00FB1A00" w14:paraId="3A7BE34F" w14:textId="77777777" w:rsidTr="008751D0">
        <w:trPr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FDD666" w14:textId="77777777" w:rsidR="00504E1E" w:rsidRPr="00FB1A00" w:rsidRDefault="00504E1E" w:rsidP="00E37A46">
            <w:pPr>
              <w:rPr>
                <w:sz w:val="22"/>
                <w:szCs w:val="22"/>
              </w:rPr>
            </w:pPr>
            <w:r w:rsidRPr="00FB1A00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5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16F32C" w14:textId="4387C713" w:rsidR="00504E1E" w:rsidRPr="00FB1A00" w:rsidRDefault="00504E1E" w:rsidP="00E37A46">
            <w:pPr>
              <w:rPr>
                <w:sz w:val="22"/>
                <w:szCs w:val="22"/>
              </w:rPr>
            </w:pPr>
          </w:p>
        </w:tc>
      </w:tr>
    </w:tbl>
    <w:p w14:paraId="2768BA96" w14:textId="77777777" w:rsidR="00504E1E" w:rsidRDefault="00504E1E" w:rsidP="00504E1E">
      <w:pPr>
        <w:rPr>
          <w:rStyle w:val="nh-number"/>
        </w:rPr>
      </w:pPr>
      <w:r>
        <w:rPr>
          <w:rStyle w:val="nh-number"/>
          <w:rFonts w:hint="eastAsia"/>
        </w:rPr>
        <w:lastRenderedPageBreak/>
        <w:t xml:space="preserve"> </w:t>
      </w:r>
      <w:bookmarkStart w:id="13" w:name="_Hlk522107875"/>
    </w:p>
    <w:p w14:paraId="77CAE308" w14:textId="13178B98" w:rsidR="00504E1E" w:rsidRDefault="00504E1E" w:rsidP="00F64481">
      <w:pPr>
        <w:pStyle w:val="Heading3"/>
      </w:pPr>
      <w:bookmarkStart w:id="14" w:name="_Toc115167080"/>
      <w:r>
        <w:rPr>
          <w:rFonts w:hint="eastAsia"/>
        </w:rPr>
        <w:t>用户信息</w:t>
      </w:r>
      <w:bookmarkEnd w:id="14"/>
    </w:p>
    <w:p w14:paraId="095310DA" w14:textId="479ABFAA" w:rsidR="00690B81" w:rsidRPr="00690B81" w:rsidRDefault="00690B81" w:rsidP="00690B81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97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860"/>
        <w:gridCol w:w="1110"/>
        <w:gridCol w:w="1513"/>
        <w:gridCol w:w="1513"/>
        <w:gridCol w:w="2345"/>
      </w:tblGrid>
      <w:tr w:rsidR="003874F1" w:rsidRPr="00436766" w14:paraId="2A8A8478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80F393" w14:textId="3C20701B" w:rsidR="003874F1" w:rsidRPr="00436766" w:rsidRDefault="003874F1" w:rsidP="003874F1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数据项名称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0D1A14" w14:textId="2818EDE1" w:rsidR="003874F1" w:rsidRPr="00436766" w:rsidRDefault="003874F1" w:rsidP="003874F1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数据项标识符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E5CA4" w14:textId="77777777" w:rsidR="003874F1" w:rsidRPr="00436766" w:rsidRDefault="003874F1" w:rsidP="003874F1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F702C" w14:textId="54A966F2" w:rsidR="003874F1" w:rsidRPr="00436766" w:rsidRDefault="003874F1" w:rsidP="003874F1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长度限制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24BE4A" w14:textId="4AC099F7" w:rsidR="003874F1" w:rsidRPr="00436766" w:rsidRDefault="003874F1" w:rsidP="003874F1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A51E5D" w14:textId="77777777" w:rsidR="003874F1" w:rsidRPr="00436766" w:rsidRDefault="003874F1" w:rsidP="003874F1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E91E59" w:rsidRPr="00436766" w14:paraId="303DF8D4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53507A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用户标识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4334EE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bookmarkStart w:id="15" w:name="OLE_LINK12"/>
            <w:bookmarkStart w:id="16" w:name="OLE_LINK11"/>
            <w:proofErr w:type="spellStart"/>
            <w:r w:rsidRPr="00436766">
              <w:rPr>
                <w:rFonts w:hint="eastAsia"/>
                <w:sz w:val="22"/>
                <w:szCs w:val="22"/>
              </w:rPr>
              <w:t>userId</w:t>
            </w:r>
            <w:bookmarkEnd w:id="15"/>
            <w:bookmarkEnd w:id="16"/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527BC9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C0F01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638205" w14:textId="6BDF20D9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FD5E8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用户的唯一标识</w:t>
            </w:r>
          </w:p>
        </w:tc>
      </w:tr>
      <w:tr w:rsidR="00E91E59" w:rsidRPr="00436766" w14:paraId="561BEE68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E20066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361E2C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name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306503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189F4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9FF491" w14:textId="05D8820B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6154D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E91E59" w:rsidRPr="00436766" w14:paraId="1FB61AAA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5436E0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用户类型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A2709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proofErr w:type="spellStart"/>
            <w:r w:rsidRPr="00436766">
              <w:rPr>
                <w:rFonts w:hint="eastAsia"/>
                <w:sz w:val="22"/>
                <w:szCs w:val="22"/>
              </w:rPr>
              <w:t>userType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486141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A23C3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C7E46A" w14:textId="7C164B0D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927C44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参见全局字典“用户类型”</w:t>
            </w:r>
          </w:p>
        </w:tc>
      </w:tr>
      <w:tr w:rsidR="00E91E59" w:rsidRPr="00436766" w14:paraId="4DB31294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469EFF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证件号码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E7F79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proofErr w:type="spellStart"/>
            <w:r w:rsidRPr="00436766">
              <w:rPr>
                <w:sz w:val="22"/>
                <w:szCs w:val="22"/>
              </w:rPr>
              <w:t>idNumber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7CE879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E4B70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EF478C" w14:textId="7D4ADB5C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987451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默认为身份证号</w:t>
            </w:r>
          </w:p>
        </w:tc>
      </w:tr>
      <w:tr w:rsidR="00E91E59" w:rsidRPr="00436766" w14:paraId="0EE57F0F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DBCCB2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账号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489A2F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account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FEEE4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0559E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8C774C" w14:textId="7430DAA1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C9699E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必选，用户的登录账号名</w:t>
            </w:r>
          </w:p>
        </w:tc>
      </w:tr>
      <w:tr w:rsidR="00E91E59" w:rsidRPr="00436766" w14:paraId="0884B0A7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F965B4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警号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F5687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proofErr w:type="spellStart"/>
            <w:r w:rsidRPr="00436766">
              <w:rPr>
                <w:rFonts w:hint="eastAsia"/>
                <w:sz w:val="22"/>
                <w:szCs w:val="22"/>
              </w:rPr>
              <w:t>policeId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672BFE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0853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0F9CE4" w14:textId="6C213D14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02CD23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E91E59" w:rsidRPr="00436766" w14:paraId="29272317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7853FF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警种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3B0786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proofErr w:type="spellStart"/>
            <w:r w:rsidRPr="00436766">
              <w:rPr>
                <w:sz w:val="22"/>
                <w:szCs w:val="22"/>
              </w:rPr>
              <w:t>policeType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9C67C2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C37BD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4573A3" w14:textId="3E192CE6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721F4B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参见全局字典</w:t>
            </w:r>
          </w:p>
        </w:tc>
      </w:tr>
      <w:tr w:rsidR="00E91E59" w:rsidRPr="00436766" w14:paraId="39058DA7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C2EA67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所属机构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73933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proofErr w:type="spellStart"/>
            <w:r w:rsidRPr="00436766">
              <w:rPr>
                <w:rFonts w:hint="eastAsia"/>
                <w:sz w:val="22"/>
                <w:szCs w:val="22"/>
              </w:rPr>
              <w:t>orgCode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4A33D0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E57C5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B2AE0C" w14:textId="295332BD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CBC306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国标机构代码</w:t>
            </w:r>
          </w:p>
        </w:tc>
      </w:tr>
      <w:tr w:rsidR="00E91E59" w:rsidRPr="00436766" w14:paraId="69D8AC6D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101C78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职级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20ED5A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level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3E73A9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FFF98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E7C554" w14:textId="420A1BF9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8A046E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参见全局字典</w:t>
            </w:r>
          </w:p>
        </w:tc>
      </w:tr>
      <w:tr w:rsidR="00E91E59" w:rsidRPr="00436766" w14:paraId="3A83F41C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2832B1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职位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2D851F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58C169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B245C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00E076" w14:textId="645D1F6A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B010DE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参见全局字典</w:t>
            </w:r>
          </w:p>
        </w:tc>
      </w:tr>
      <w:tr w:rsidR="00E91E59" w:rsidRPr="00436766" w14:paraId="4287EC06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611BD1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性别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750B3F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sex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3D666D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sz w:val="22"/>
                <w:szCs w:val="22"/>
              </w:rPr>
              <w:t>Integer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314BE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8F24DB" w14:textId="6BFECB1D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85EDC8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sz w:val="22"/>
                <w:szCs w:val="22"/>
              </w:rPr>
              <w:t>1</w:t>
            </w:r>
            <w:r w:rsidRPr="00436766">
              <w:rPr>
                <w:rFonts w:hint="eastAsia"/>
                <w:sz w:val="22"/>
                <w:szCs w:val="22"/>
              </w:rPr>
              <w:t>：男</w:t>
            </w:r>
          </w:p>
          <w:p w14:paraId="7AFFCDD2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sz w:val="22"/>
                <w:szCs w:val="22"/>
              </w:rPr>
              <w:t>2</w:t>
            </w:r>
            <w:r w:rsidRPr="00436766">
              <w:rPr>
                <w:rFonts w:hint="eastAsia"/>
                <w:sz w:val="22"/>
                <w:szCs w:val="22"/>
              </w:rPr>
              <w:t>：女</w:t>
            </w:r>
          </w:p>
        </w:tc>
      </w:tr>
      <w:tr w:rsidR="00E91E59" w:rsidRPr="00436766" w14:paraId="4B8FBE67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CEBC87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235831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proofErr w:type="spellStart"/>
            <w:r w:rsidRPr="00436766">
              <w:rPr>
                <w:rFonts w:hint="eastAsia"/>
                <w:sz w:val="22"/>
                <w:szCs w:val="22"/>
              </w:rPr>
              <w:t>mobilePhone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FB1EC7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E0D84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87D01" w14:textId="5EFF8494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40587D" w14:textId="77777777" w:rsidR="00E91E59" w:rsidRPr="00436766" w:rsidRDefault="00E91E59" w:rsidP="00E37A46">
            <w:pPr>
              <w:rPr>
                <w:sz w:val="22"/>
                <w:szCs w:val="22"/>
              </w:rPr>
            </w:pPr>
          </w:p>
        </w:tc>
      </w:tr>
      <w:tr w:rsidR="00E91E59" w:rsidRPr="00436766" w14:paraId="0C8D615F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04EC45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所在地区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E8ECC1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area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CF9236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26470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290341" w14:textId="63A93C12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6E7BBA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E91E59" w:rsidRPr="00436766" w14:paraId="7AF5297A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6D2A99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用户状态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07DA97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status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59B6BB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32682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C42901" w14:textId="35841E1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65FBFC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sz w:val="22"/>
                <w:szCs w:val="22"/>
              </w:rPr>
              <w:t>1</w:t>
            </w:r>
            <w:r w:rsidRPr="00436766">
              <w:rPr>
                <w:rFonts w:hint="eastAsia"/>
                <w:sz w:val="22"/>
                <w:szCs w:val="22"/>
              </w:rPr>
              <w:t>：活跃用户；</w:t>
            </w:r>
          </w:p>
          <w:p w14:paraId="7A80A63F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2：冻结用户；</w:t>
            </w:r>
          </w:p>
          <w:p w14:paraId="3476A577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3：过期用户；</w:t>
            </w:r>
          </w:p>
          <w:p w14:paraId="46B69355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4：无效用户；</w:t>
            </w:r>
          </w:p>
          <w:p w14:paraId="653EFA32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5：锁定用户；</w:t>
            </w:r>
          </w:p>
          <w:p w14:paraId="3C113398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sz w:val="22"/>
                <w:szCs w:val="22"/>
              </w:rPr>
              <w:t>6</w:t>
            </w:r>
            <w:r w:rsidRPr="00436766">
              <w:rPr>
                <w:rFonts w:hint="eastAsia"/>
                <w:sz w:val="22"/>
                <w:szCs w:val="22"/>
              </w:rPr>
              <w:t>：密码冻结用户；</w:t>
            </w:r>
          </w:p>
        </w:tc>
      </w:tr>
      <w:tr w:rsidR="00E91E59" w:rsidRPr="00436766" w14:paraId="60794715" w14:textId="77777777" w:rsidTr="00E91E59">
        <w:trPr>
          <w:cantSplit/>
          <w:jc w:val="center"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4EEFA6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C8F9E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proofErr w:type="spellStart"/>
            <w:r w:rsidRPr="00436766">
              <w:rPr>
                <w:rFonts w:hint="eastAsia"/>
                <w:sz w:val="22"/>
                <w:szCs w:val="22"/>
              </w:rPr>
              <w:t>certId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2E71D9" w14:textId="77777777" w:rsidR="00E91E59" w:rsidRPr="00436766" w:rsidRDefault="00E91E59" w:rsidP="00E37A46">
            <w:pPr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B5930" w14:textId="77777777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D25651" w14:textId="4A690E03" w:rsidR="00E91E59" w:rsidRPr="00436766" w:rsidRDefault="00E91E59" w:rsidP="00E37A46">
            <w:pPr>
              <w:jc w:val="center"/>
              <w:rPr>
                <w:sz w:val="22"/>
                <w:szCs w:val="22"/>
              </w:rPr>
            </w:pPr>
            <w:r w:rsidRPr="0043676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463C04" w14:textId="77777777" w:rsidR="00E91E59" w:rsidRPr="00436766" w:rsidRDefault="00E91E59" w:rsidP="00E37A46">
            <w:pPr>
              <w:rPr>
                <w:sz w:val="22"/>
                <w:szCs w:val="22"/>
              </w:rPr>
            </w:pPr>
          </w:p>
        </w:tc>
      </w:tr>
    </w:tbl>
    <w:p w14:paraId="27A8E478" w14:textId="77777777" w:rsidR="00504E1E" w:rsidRDefault="00504E1E" w:rsidP="00504E1E">
      <w:pPr>
        <w:rPr>
          <w:rStyle w:val="nh-number"/>
          <w:b/>
          <w:bCs/>
          <w:color w:val="FF0000"/>
        </w:rPr>
      </w:pPr>
    </w:p>
    <w:p w14:paraId="1551A264" w14:textId="55C2C94A" w:rsidR="00504E1E" w:rsidRDefault="00504E1E" w:rsidP="001F74A8">
      <w:pPr>
        <w:pStyle w:val="Heading4"/>
        <w:ind w:left="993" w:hangingChars="412" w:hanging="993"/>
      </w:pPr>
      <w:r>
        <w:rPr>
          <w:rFonts w:hint="eastAsia"/>
        </w:rPr>
        <w:t>用户新增</w:t>
      </w:r>
    </w:p>
    <w:tbl>
      <w:tblPr>
        <w:tblW w:w="76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765"/>
      </w:tblGrid>
      <w:tr w:rsidR="00504E1E" w:rsidRPr="00D7097E" w14:paraId="319BCFC9" w14:textId="77777777" w:rsidTr="00E2748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CFA526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6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FA64D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用户新增</w:t>
            </w:r>
          </w:p>
        </w:tc>
      </w:tr>
      <w:tr w:rsidR="00504E1E" w:rsidRPr="00D7097E" w14:paraId="5515EFA9" w14:textId="77777777" w:rsidTr="00E2748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7F1694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lastRenderedPageBreak/>
              <w:t>URL</w:t>
            </w:r>
          </w:p>
        </w:tc>
        <w:tc>
          <w:tcPr>
            <w:tcW w:w="6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920D53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D7097E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D7097E">
              <w:rPr>
                <w:rFonts w:hint="eastAsia"/>
                <w:sz w:val="22"/>
                <w:szCs w:val="22"/>
              </w:rPr>
              <w:t>ua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/users</w:t>
            </w:r>
          </w:p>
        </w:tc>
      </w:tr>
      <w:tr w:rsidR="00504E1E" w:rsidRPr="00D7097E" w14:paraId="3E62E63F" w14:textId="77777777" w:rsidTr="00E2748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97FD50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6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DDB482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POST</w:t>
            </w:r>
          </w:p>
        </w:tc>
      </w:tr>
      <w:tr w:rsidR="00504E1E" w:rsidRPr="00D7097E" w14:paraId="65AE0650" w14:textId="77777777" w:rsidTr="00E2748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27E503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6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99408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{</w:t>
            </w:r>
            <w:r w:rsidRPr="00D7097E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D7097E">
              <w:rPr>
                <w:rFonts w:hint="eastAsia"/>
                <w:sz w:val="22"/>
                <w:szCs w:val="22"/>
              </w:rPr>
              <w:t>userId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": "1234123412341241234",</w:t>
            </w:r>
            <w:r w:rsidRPr="00D7097E">
              <w:rPr>
                <w:rFonts w:hint="eastAsia"/>
                <w:sz w:val="22"/>
                <w:szCs w:val="22"/>
              </w:rPr>
              <w:br/>
              <w:t>    "name": "name",</w:t>
            </w:r>
            <w:r w:rsidRPr="00D7097E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D7097E">
              <w:rPr>
                <w:rFonts w:hint="eastAsia"/>
                <w:sz w:val="22"/>
                <w:szCs w:val="22"/>
              </w:rPr>
              <w:t>userType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": 1,</w:t>
            </w:r>
            <w:r w:rsidRPr="00D7097E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D7097E">
              <w:rPr>
                <w:sz w:val="22"/>
                <w:szCs w:val="22"/>
              </w:rPr>
              <w:t>idNumber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": "230101198011062552",</w:t>
            </w:r>
            <w:r w:rsidRPr="00D7097E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D7097E">
              <w:rPr>
                <w:rFonts w:hint="eastAsia"/>
                <w:sz w:val="22"/>
                <w:szCs w:val="22"/>
              </w:rPr>
              <w:t>policeId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": "134322",</w:t>
            </w:r>
            <w:r w:rsidRPr="00D7097E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D7097E">
              <w:rPr>
                <w:sz w:val="22"/>
                <w:szCs w:val="22"/>
              </w:rPr>
              <w:t>policeType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": "01",</w:t>
            </w:r>
            <w:r w:rsidRPr="00D7097E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D7097E">
              <w:rPr>
                <w:rFonts w:hint="eastAsia"/>
                <w:sz w:val="22"/>
                <w:szCs w:val="22"/>
              </w:rPr>
              <w:t>orgCode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": "org code",</w:t>
            </w:r>
            <w:r w:rsidRPr="00D7097E">
              <w:rPr>
                <w:rFonts w:hint="eastAsia"/>
                <w:sz w:val="22"/>
                <w:szCs w:val="22"/>
              </w:rPr>
              <w:br/>
              <w:t>    "area": "地区",</w:t>
            </w:r>
          </w:p>
          <w:p w14:paraId="2500DF22" w14:textId="0188ADC0" w:rsidR="00504E1E" w:rsidRPr="00D7097E" w:rsidRDefault="00504E1E" w:rsidP="00EC3651">
            <w:pPr>
              <w:ind w:firstLineChars="300" w:firstLine="660"/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"account": "1234123412341241234",</w:t>
            </w:r>
          </w:p>
          <w:p w14:paraId="2D7CE83B" w14:textId="77777777" w:rsidR="00504E1E" w:rsidRPr="00D7097E" w:rsidRDefault="00504E1E" w:rsidP="00EC3651">
            <w:pPr>
              <w:ind w:firstLineChars="300" w:firstLine="660"/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 xml:space="preserve"> "sex"</w:t>
            </w:r>
            <w:r w:rsidRPr="00D7097E">
              <w:rPr>
                <w:sz w:val="22"/>
                <w:szCs w:val="22"/>
              </w:rPr>
              <w:t xml:space="preserve">: </w:t>
            </w:r>
            <w:r w:rsidRPr="00D7097E">
              <w:rPr>
                <w:rFonts w:hint="eastAsia"/>
                <w:sz w:val="22"/>
                <w:szCs w:val="22"/>
              </w:rPr>
              <w:t>"1"</w:t>
            </w:r>
            <w:r w:rsidRPr="00D7097E">
              <w:rPr>
                <w:sz w:val="22"/>
                <w:szCs w:val="22"/>
              </w:rPr>
              <w:t>,</w:t>
            </w:r>
          </w:p>
          <w:p w14:paraId="2BE5E0D9" w14:textId="77777777" w:rsidR="00504E1E" w:rsidRPr="00D7097E" w:rsidRDefault="00504E1E" w:rsidP="00EC3651">
            <w:pPr>
              <w:ind w:firstLineChars="300" w:firstLine="660"/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 xml:space="preserve"> "</w:t>
            </w:r>
            <w:proofErr w:type="spellStart"/>
            <w:r w:rsidRPr="00D7097E">
              <w:rPr>
                <w:rFonts w:hint="eastAsia"/>
                <w:sz w:val="22"/>
                <w:szCs w:val="22"/>
              </w:rPr>
              <w:t>mobilePhone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 xml:space="preserve">: 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>17645931236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>,</w:t>
            </w:r>
          </w:p>
          <w:p w14:paraId="2CEFAE43" w14:textId="77777777" w:rsidR="00504E1E" w:rsidRPr="00D7097E" w:rsidRDefault="00504E1E" w:rsidP="00EC3651">
            <w:pPr>
              <w:ind w:firstLineChars="300" w:firstLine="660"/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 xml:space="preserve"> "</w:t>
            </w:r>
            <w:r w:rsidRPr="00D7097E">
              <w:rPr>
                <w:sz w:val="22"/>
                <w:szCs w:val="22"/>
              </w:rPr>
              <w:t>level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>:</w:t>
            </w:r>
            <w:r w:rsidRPr="00D7097E">
              <w:rPr>
                <w:rFonts w:hint="eastAsia"/>
                <w:sz w:val="22"/>
                <w:szCs w:val="22"/>
              </w:rPr>
              <w:t xml:space="preserve"> "1"</w:t>
            </w:r>
            <w:r w:rsidRPr="00D7097E">
              <w:rPr>
                <w:sz w:val="22"/>
                <w:szCs w:val="22"/>
              </w:rPr>
              <w:t>,</w:t>
            </w:r>
          </w:p>
          <w:p w14:paraId="01FD1A7C" w14:textId="77777777" w:rsidR="00504E1E" w:rsidRPr="00D7097E" w:rsidRDefault="00504E1E" w:rsidP="00EC3651">
            <w:pPr>
              <w:ind w:firstLineChars="300" w:firstLine="660"/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 xml:space="preserve"> "</w:t>
            </w:r>
            <w:r w:rsidRPr="00D7097E">
              <w:rPr>
                <w:sz w:val="22"/>
                <w:szCs w:val="22"/>
              </w:rPr>
              <w:t>position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>:</w:t>
            </w:r>
            <w:r w:rsidRPr="00D7097E">
              <w:rPr>
                <w:rFonts w:hint="eastAsia"/>
                <w:sz w:val="22"/>
                <w:szCs w:val="22"/>
              </w:rPr>
              <w:t xml:space="preserve"> "</w:t>
            </w:r>
            <w:r w:rsidRPr="00D7097E">
              <w:rPr>
                <w:sz w:val="22"/>
                <w:szCs w:val="22"/>
              </w:rPr>
              <w:t>1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>,</w:t>
            </w:r>
          </w:p>
          <w:p w14:paraId="65EDA7DD" w14:textId="77777777" w:rsidR="00504E1E" w:rsidRPr="00D7097E" w:rsidRDefault="00504E1E" w:rsidP="00EC3651">
            <w:pPr>
              <w:pStyle w:val="HTMLPreformatted"/>
              <w:rPr>
                <w:sz w:val="22"/>
                <w:szCs w:val="22"/>
              </w:rPr>
            </w:pPr>
            <w:r w:rsidRPr="00D7097E">
              <w:rPr>
                <w:sz w:val="22"/>
                <w:szCs w:val="22"/>
              </w:rPr>
              <w:t xml:space="preserve">       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>status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 xml:space="preserve">: 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>1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>,</w:t>
            </w:r>
          </w:p>
          <w:p w14:paraId="694DB88E" w14:textId="77777777" w:rsidR="00504E1E" w:rsidRPr="00D7097E" w:rsidRDefault="00504E1E" w:rsidP="00EC3651">
            <w:pPr>
              <w:ind w:firstLineChars="300" w:firstLine="660"/>
              <w:rPr>
                <w:sz w:val="22"/>
                <w:szCs w:val="22"/>
              </w:rPr>
            </w:pPr>
            <w:r w:rsidRPr="00D7097E">
              <w:rPr>
                <w:sz w:val="22"/>
                <w:szCs w:val="22"/>
              </w:rPr>
              <w:t xml:space="preserve"> 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proofErr w:type="spellStart"/>
            <w:r w:rsidRPr="00D7097E">
              <w:rPr>
                <w:sz w:val="22"/>
                <w:szCs w:val="22"/>
              </w:rPr>
              <w:t>certId</w:t>
            </w:r>
            <w:proofErr w:type="spellEnd"/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 xml:space="preserve">: 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sz w:val="22"/>
                <w:szCs w:val="22"/>
              </w:rPr>
              <w:t xml:space="preserve">cert id </w:t>
            </w:r>
            <w:r w:rsidRPr="00D7097E">
              <w:rPr>
                <w:rFonts w:hint="eastAsia"/>
                <w:sz w:val="22"/>
                <w:szCs w:val="22"/>
              </w:rPr>
              <w:t>"</w:t>
            </w:r>
            <w:r w:rsidRPr="00D7097E">
              <w:rPr>
                <w:rFonts w:hint="eastAsia"/>
                <w:sz w:val="22"/>
                <w:szCs w:val="22"/>
              </w:rPr>
              <w:br/>
              <w:t>  }</w:t>
            </w:r>
          </w:p>
        </w:tc>
      </w:tr>
      <w:tr w:rsidR="00504E1E" w:rsidRPr="00D7097E" w14:paraId="258D259B" w14:textId="77777777" w:rsidTr="00E2748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350606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6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3501A6" w14:textId="23E83586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{</w:t>
            </w:r>
            <w:r w:rsidRPr="00D7097E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D7097E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D7097E">
              <w:rPr>
                <w:rFonts w:hint="eastAsia"/>
                <w:sz w:val="22"/>
                <w:szCs w:val="22"/>
              </w:rPr>
              <w:br/>
              <w:t xml:space="preserve"> }</w:t>
            </w:r>
          </w:p>
        </w:tc>
      </w:tr>
      <w:tr w:rsidR="00504E1E" w:rsidRPr="00D7097E" w14:paraId="180B0E76" w14:textId="77777777" w:rsidTr="00E2748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E87F28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6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62DED3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504E1E" w:rsidRPr="00D7097E" w14:paraId="464638BE" w14:textId="77777777" w:rsidTr="00E2748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6751E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37FF33" w14:textId="77777777" w:rsidR="00504E1E" w:rsidRPr="00D7097E" w:rsidRDefault="00504E1E" w:rsidP="00E37A46">
            <w:pPr>
              <w:rPr>
                <w:sz w:val="22"/>
                <w:szCs w:val="22"/>
              </w:rPr>
            </w:pPr>
            <w:r w:rsidRPr="00D7097E">
              <w:rPr>
                <w:rFonts w:hint="eastAsia"/>
                <w:sz w:val="22"/>
                <w:szCs w:val="22"/>
              </w:rPr>
              <w:t>安全管控系统实现</w:t>
            </w:r>
          </w:p>
        </w:tc>
      </w:tr>
    </w:tbl>
    <w:p w14:paraId="0EFBBC8D" w14:textId="77777777" w:rsidR="00504E1E" w:rsidRDefault="00504E1E" w:rsidP="00DF54BB">
      <w:pPr>
        <w:pStyle w:val="Heading4"/>
        <w:ind w:left="993" w:hangingChars="412" w:hanging="993"/>
      </w:pPr>
      <w:r>
        <w:rPr>
          <w:rFonts w:hint="eastAsia"/>
        </w:rPr>
        <w:t>用户修改</w:t>
      </w:r>
    </w:p>
    <w:tbl>
      <w:tblPr>
        <w:tblW w:w="59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070"/>
      </w:tblGrid>
      <w:tr w:rsidR="00504E1E" w:rsidRPr="00C4706B" w14:paraId="791529C4" w14:textId="77777777" w:rsidTr="00DB039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D136F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5F7B97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用户修改</w:t>
            </w:r>
          </w:p>
        </w:tc>
      </w:tr>
      <w:tr w:rsidR="00504E1E" w:rsidRPr="00C4706B" w14:paraId="752F4C26" w14:textId="77777777" w:rsidTr="00DB039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F04335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4F1D9A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ua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/user/{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userId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}</w:t>
            </w:r>
          </w:p>
        </w:tc>
      </w:tr>
      <w:tr w:rsidR="00504E1E" w:rsidRPr="00C4706B" w14:paraId="33F73206" w14:textId="77777777" w:rsidTr="00DB039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893847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40D9FA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PUT</w:t>
            </w:r>
          </w:p>
        </w:tc>
      </w:tr>
      <w:tr w:rsidR="00504E1E" w:rsidRPr="00C4706B" w14:paraId="3531862B" w14:textId="77777777" w:rsidTr="00DB039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46E0BB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lastRenderedPageBreak/>
              <w:t>参数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282387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{</w:t>
            </w:r>
            <w:r w:rsidRPr="00C4706B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userId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": "1234123412341241234",</w:t>
            </w:r>
            <w:r w:rsidRPr="00C4706B">
              <w:rPr>
                <w:rFonts w:hint="eastAsia"/>
                <w:sz w:val="22"/>
                <w:szCs w:val="22"/>
              </w:rPr>
              <w:br/>
              <w:t>    "name": "name",</w:t>
            </w:r>
            <w:r w:rsidRPr="00C4706B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userType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": 1,</w:t>
            </w:r>
            <w:r w:rsidRPr="00C4706B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C4706B">
              <w:rPr>
                <w:sz w:val="22"/>
                <w:szCs w:val="22"/>
              </w:rPr>
              <w:t>idNumber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": "1234123412341241234",</w:t>
            </w:r>
            <w:r w:rsidRPr="00C4706B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policeId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": "134322",</w:t>
            </w:r>
            <w:r w:rsidRPr="00C4706B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C4706B">
              <w:rPr>
                <w:sz w:val="22"/>
                <w:szCs w:val="22"/>
              </w:rPr>
              <w:t>policeType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": "01",</w:t>
            </w:r>
            <w:r w:rsidRPr="00C4706B">
              <w:rPr>
                <w:rFonts w:hint="eastAsia"/>
                <w:sz w:val="22"/>
                <w:szCs w:val="22"/>
              </w:rPr>
              <w:br/>
              <w:t>    "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orgCode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": "org code",</w:t>
            </w:r>
            <w:r w:rsidRPr="00C4706B">
              <w:rPr>
                <w:rFonts w:hint="eastAsia"/>
                <w:sz w:val="22"/>
                <w:szCs w:val="22"/>
              </w:rPr>
              <w:br/>
              <w:t>    "area": "地区",</w:t>
            </w:r>
          </w:p>
          <w:p w14:paraId="1F40FE95" w14:textId="77777777" w:rsidR="00712DE5" w:rsidRPr="00C4706B" w:rsidRDefault="00504E1E" w:rsidP="00712DE5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  "account": "1234123412341241234",</w:t>
            </w:r>
          </w:p>
          <w:p w14:paraId="7E5A537A" w14:textId="77777777" w:rsidR="00712DE5" w:rsidRPr="00C4706B" w:rsidRDefault="00712DE5" w:rsidP="00712DE5">
            <w:pPr>
              <w:rPr>
                <w:sz w:val="22"/>
                <w:szCs w:val="22"/>
              </w:rPr>
            </w:pPr>
            <w:r w:rsidRPr="00C4706B">
              <w:rPr>
                <w:sz w:val="22"/>
                <w:szCs w:val="22"/>
              </w:rPr>
              <w:t xml:space="preserve">    </w:t>
            </w:r>
            <w:r w:rsidR="00504E1E" w:rsidRPr="00C4706B">
              <w:rPr>
                <w:rFonts w:hint="eastAsia"/>
                <w:sz w:val="22"/>
                <w:szCs w:val="22"/>
              </w:rPr>
              <w:t>"sex"</w:t>
            </w:r>
            <w:r w:rsidR="00504E1E" w:rsidRPr="00C4706B">
              <w:rPr>
                <w:sz w:val="22"/>
                <w:szCs w:val="22"/>
              </w:rPr>
              <w:t xml:space="preserve">: </w:t>
            </w:r>
            <w:r w:rsidR="00504E1E" w:rsidRPr="00C4706B">
              <w:rPr>
                <w:rFonts w:hint="eastAsia"/>
                <w:sz w:val="22"/>
                <w:szCs w:val="22"/>
              </w:rPr>
              <w:t>"1"</w:t>
            </w:r>
            <w:r w:rsidR="00504E1E" w:rsidRPr="00C4706B">
              <w:rPr>
                <w:sz w:val="22"/>
                <w:szCs w:val="22"/>
              </w:rPr>
              <w:t>,</w:t>
            </w:r>
          </w:p>
          <w:p w14:paraId="24990E07" w14:textId="3CE90FD4" w:rsidR="00504E1E" w:rsidRPr="00C4706B" w:rsidRDefault="00712DE5" w:rsidP="00712DE5">
            <w:pPr>
              <w:rPr>
                <w:sz w:val="22"/>
                <w:szCs w:val="22"/>
              </w:rPr>
            </w:pPr>
            <w:r w:rsidRPr="00C4706B">
              <w:rPr>
                <w:sz w:val="22"/>
                <w:szCs w:val="22"/>
              </w:rPr>
              <w:t xml:space="preserve">    </w:t>
            </w:r>
            <w:r w:rsidR="00504E1E" w:rsidRPr="00C4706B">
              <w:rPr>
                <w:rFonts w:hint="eastAsia"/>
                <w:sz w:val="22"/>
                <w:szCs w:val="22"/>
              </w:rPr>
              <w:t>"</w:t>
            </w:r>
            <w:proofErr w:type="spellStart"/>
            <w:r w:rsidR="00504E1E" w:rsidRPr="00C4706B">
              <w:rPr>
                <w:rFonts w:hint="eastAsia"/>
                <w:sz w:val="22"/>
                <w:szCs w:val="22"/>
              </w:rPr>
              <w:t>mobilePhone</w:t>
            </w:r>
            <w:proofErr w:type="spellEnd"/>
            <w:r w:rsidR="00504E1E" w:rsidRPr="00C4706B">
              <w:rPr>
                <w:rFonts w:hint="eastAsia"/>
                <w:sz w:val="22"/>
                <w:szCs w:val="22"/>
              </w:rPr>
              <w:t>"</w:t>
            </w:r>
            <w:r w:rsidR="00504E1E" w:rsidRPr="00C4706B">
              <w:rPr>
                <w:sz w:val="22"/>
                <w:szCs w:val="22"/>
              </w:rPr>
              <w:t xml:space="preserve">: </w:t>
            </w:r>
            <w:r w:rsidR="00504E1E" w:rsidRPr="00C4706B">
              <w:rPr>
                <w:rFonts w:hint="eastAsia"/>
                <w:sz w:val="22"/>
                <w:szCs w:val="22"/>
              </w:rPr>
              <w:t>"</w:t>
            </w:r>
            <w:r w:rsidR="00504E1E" w:rsidRPr="00C4706B">
              <w:rPr>
                <w:sz w:val="22"/>
                <w:szCs w:val="22"/>
              </w:rPr>
              <w:t>17645931236</w:t>
            </w:r>
            <w:r w:rsidR="00504E1E" w:rsidRPr="00C4706B">
              <w:rPr>
                <w:rFonts w:hint="eastAsia"/>
                <w:sz w:val="22"/>
                <w:szCs w:val="22"/>
              </w:rPr>
              <w:t>"</w:t>
            </w:r>
            <w:r w:rsidR="00504E1E" w:rsidRPr="00C4706B">
              <w:rPr>
                <w:sz w:val="22"/>
                <w:szCs w:val="22"/>
              </w:rPr>
              <w:t>,</w:t>
            </w:r>
          </w:p>
          <w:p w14:paraId="1EBBDF3D" w14:textId="5411184C" w:rsidR="00504E1E" w:rsidRPr="00C4706B" w:rsidRDefault="00504E1E" w:rsidP="00E37A46">
            <w:pPr>
              <w:ind w:firstLineChars="300" w:firstLine="660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>level</w:t>
            </w: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>:</w:t>
            </w:r>
            <w:r w:rsidRPr="00C4706B">
              <w:rPr>
                <w:rFonts w:hint="eastAsia"/>
                <w:sz w:val="22"/>
                <w:szCs w:val="22"/>
              </w:rPr>
              <w:t xml:space="preserve"> "1"</w:t>
            </w:r>
            <w:r w:rsidRPr="00C4706B">
              <w:rPr>
                <w:sz w:val="22"/>
                <w:szCs w:val="22"/>
              </w:rPr>
              <w:t>,</w:t>
            </w:r>
          </w:p>
          <w:p w14:paraId="286FDF95" w14:textId="0DD55F17" w:rsidR="00504E1E" w:rsidRPr="00C4706B" w:rsidRDefault="00504E1E" w:rsidP="00E37A46">
            <w:pPr>
              <w:ind w:firstLineChars="300" w:firstLine="660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>position</w:t>
            </w: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>:</w:t>
            </w:r>
            <w:r w:rsidRPr="00C4706B">
              <w:rPr>
                <w:rFonts w:hint="eastAsia"/>
                <w:sz w:val="22"/>
                <w:szCs w:val="22"/>
              </w:rPr>
              <w:t xml:space="preserve"> "</w:t>
            </w:r>
            <w:r w:rsidRPr="00C4706B">
              <w:rPr>
                <w:sz w:val="22"/>
                <w:szCs w:val="22"/>
              </w:rPr>
              <w:t>1</w:t>
            </w: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>,</w:t>
            </w:r>
          </w:p>
          <w:p w14:paraId="66E12859" w14:textId="4DADAE27" w:rsidR="00504E1E" w:rsidRPr="00C4706B" w:rsidRDefault="00504E1E" w:rsidP="00E37A46">
            <w:pPr>
              <w:pStyle w:val="HTMLPreformatted"/>
              <w:rPr>
                <w:sz w:val="22"/>
                <w:szCs w:val="22"/>
              </w:rPr>
            </w:pPr>
            <w:r w:rsidRPr="00C4706B">
              <w:rPr>
                <w:sz w:val="22"/>
                <w:szCs w:val="22"/>
              </w:rPr>
              <w:t xml:space="preserve">      </w:t>
            </w: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>status</w:t>
            </w: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 xml:space="preserve">: </w:t>
            </w: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>1</w:t>
            </w: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>,</w:t>
            </w:r>
          </w:p>
          <w:p w14:paraId="66D5DAA3" w14:textId="1AFEDBDF" w:rsidR="00504E1E" w:rsidRPr="00C4706B" w:rsidRDefault="00504E1E" w:rsidP="00E37A46">
            <w:pPr>
              <w:ind w:firstLineChars="300" w:firstLine="660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"</w:t>
            </w:r>
            <w:proofErr w:type="spellStart"/>
            <w:r w:rsidRPr="00C4706B">
              <w:rPr>
                <w:sz w:val="22"/>
                <w:szCs w:val="22"/>
              </w:rPr>
              <w:t>certId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 xml:space="preserve">: </w:t>
            </w: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sz w:val="22"/>
                <w:szCs w:val="22"/>
              </w:rPr>
              <w:t xml:space="preserve">cert id </w:t>
            </w:r>
            <w:r w:rsidRPr="00C4706B">
              <w:rPr>
                <w:rFonts w:hint="eastAsia"/>
                <w:sz w:val="22"/>
                <w:szCs w:val="22"/>
              </w:rPr>
              <w:t>"</w:t>
            </w:r>
            <w:r w:rsidRPr="00C4706B">
              <w:rPr>
                <w:rFonts w:hint="eastAsia"/>
                <w:sz w:val="22"/>
                <w:szCs w:val="22"/>
              </w:rPr>
              <w:br/>
              <w:t>  }</w:t>
            </w:r>
          </w:p>
        </w:tc>
      </w:tr>
      <w:tr w:rsidR="00504E1E" w:rsidRPr="00C4706B" w14:paraId="366C5C5C" w14:textId="77777777" w:rsidTr="00DB039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F4E920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A051BC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{</w:t>
            </w:r>
            <w:r w:rsidRPr="00C4706B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C4706B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C4706B">
              <w:rPr>
                <w:rFonts w:hint="eastAsia"/>
                <w:sz w:val="22"/>
                <w:szCs w:val="22"/>
              </w:rPr>
              <w:br/>
              <w:t>  }</w:t>
            </w:r>
          </w:p>
        </w:tc>
      </w:tr>
      <w:tr w:rsidR="00504E1E" w:rsidRPr="00C4706B" w14:paraId="3F7895B8" w14:textId="77777777" w:rsidTr="00DB039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FFEB3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7B0B98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504E1E" w:rsidRPr="00C4706B" w14:paraId="29CDD7EA" w14:textId="77777777" w:rsidTr="00DB039D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1482F9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F136BC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安全管控系统实现</w:t>
            </w:r>
          </w:p>
        </w:tc>
      </w:tr>
    </w:tbl>
    <w:p w14:paraId="58E0EB2C" w14:textId="4CFB6AEA" w:rsidR="00504E1E" w:rsidRDefault="00504E1E" w:rsidP="002C6F11">
      <w:pPr>
        <w:pStyle w:val="Heading4"/>
        <w:ind w:left="993" w:hangingChars="412" w:hanging="993"/>
      </w:pPr>
      <w:r>
        <w:rPr>
          <w:rFonts w:hint="eastAsia"/>
        </w:rPr>
        <w:t>用户删除</w:t>
      </w:r>
    </w:p>
    <w:tbl>
      <w:tblPr>
        <w:tblW w:w="3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3030"/>
      </w:tblGrid>
      <w:tr w:rsidR="00504E1E" w:rsidRPr="00C4706B" w14:paraId="46DF58A7" w14:textId="77777777" w:rsidTr="00B8115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AAD58B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CF182C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用户删除</w:t>
            </w:r>
          </w:p>
        </w:tc>
      </w:tr>
      <w:tr w:rsidR="00504E1E" w:rsidRPr="00C4706B" w14:paraId="7B6EB373" w14:textId="77777777" w:rsidTr="00B8115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58E480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42B035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ua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/user/{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userId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}</w:t>
            </w:r>
          </w:p>
        </w:tc>
      </w:tr>
      <w:tr w:rsidR="00504E1E" w:rsidRPr="00C4706B" w14:paraId="2DF9D788" w14:textId="77777777" w:rsidTr="00B8115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E7320B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77C629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POST</w:t>
            </w:r>
          </w:p>
        </w:tc>
      </w:tr>
      <w:tr w:rsidR="00504E1E" w:rsidRPr="00C4706B" w14:paraId="469911E4" w14:textId="77777777" w:rsidTr="00B8115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CE3E91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43296D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504E1E" w:rsidRPr="00C4706B" w14:paraId="774F7AF7" w14:textId="77777777" w:rsidTr="00B8115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5022C1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23888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{</w:t>
            </w:r>
            <w:r w:rsidRPr="00C4706B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C4706B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C4706B">
              <w:rPr>
                <w:rFonts w:hint="eastAsia"/>
                <w:sz w:val="22"/>
                <w:szCs w:val="22"/>
              </w:rPr>
              <w:br/>
              <w:t>  }</w:t>
            </w:r>
          </w:p>
        </w:tc>
      </w:tr>
      <w:tr w:rsidR="00504E1E" w:rsidRPr="00C4706B" w14:paraId="7A2191DF" w14:textId="77777777" w:rsidTr="00B8115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2D5376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E7A7EA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504E1E" w:rsidRPr="00C4706B" w14:paraId="74F7F609" w14:textId="77777777" w:rsidTr="00B8115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E61E5B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277D20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安全管控系统实现</w:t>
            </w:r>
          </w:p>
        </w:tc>
      </w:tr>
    </w:tbl>
    <w:bookmarkEnd w:id="13"/>
    <w:p w14:paraId="67A6A70F" w14:textId="15F2F13A" w:rsidR="00504E1E" w:rsidRDefault="00504E1E" w:rsidP="00EF6DD7">
      <w:pPr>
        <w:pStyle w:val="Heading3"/>
      </w:pPr>
      <w:r w:rsidRPr="00EF6DD7">
        <w:rPr>
          <w:rFonts w:hint="eastAsia"/>
        </w:rPr>
        <w:t xml:space="preserve"> </w:t>
      </w:r>
      <w:bookmarkStart w:id="17" w:name="_Toc115167081"/>
      <w:r>
        <w:rPr>
          <w:rFonts w:hint="eastAsia"/>
        </w:rPr>
        <w:t>证书信息</w:t>
      </w:r>
      <w:bookmarkEnd w:id="17"/>
    </w:p>
    <w:p w14:paraId="5B4D03B7" w14:textId="01AE8EAE" w:rsidR="00406168" w:rsidRPr="00406168" w:rsidRDefault="00406168" w:rsidP="00406168">
      <w:pPr>
        <w:pStyle w:val="Heading4"/>
        <w:ind w:left="993" w:hangingChars="412" w:hanging="993"/>
      </w:pPr>
      <w:r>
        <w:rPr>
          <w:rFonts w:hint="eastAsia"/>
        </w:rPr>
        <w:lastRenderedPageBreak/>
        <w:t>字段信息</w:t>
      </w:r>
    </w:p>
    <w:tbl>
      <w:tblPr>
        <w:tblW w:w="82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701"/>
        <w:gridCol w:w="948"/>
        <w:gridCol w:w="1361"/>
        <w:gridCol w:w="1361"/>
        <w:gridCol w:w="1360"/>
      </w:tblGrid>
      <w:tr w:rsidR="003874F1" w:rsidRPr="00C4706B" w14:paraId="419451E9" w14:textId="77777777" w:rsidTr="003874F1">
        <w:trPr>
          <w:cantSplit/>
          <w:trHeight w:val="691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3959D3" w14:textId="545B2E04" w:rsidR="003874F1" w:rsidRPr="00C4706B" w:rsidRDefault="003874F1" w:rsidP="003874F1">
            <w:pPr>
              <w:jc w:val="center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7BCB5" w14:textId="4F62D3D8" w:rsidR="003874F1" w:rsidRPr="00C4706B" w:rsidRDefault="003874F1" w:rsidP="003874F1">
            <w:pPr>
              <w:jc w:val="center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数据项标识符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4F496A" w14:textId="77777777" w:rsidR="003874F1" w:rsidRPr="00C4706B" w:rsidRDefault="003874F1" w:rsidP="003874F1">
            <w:pPr>
              <w:jc w:val="center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FEBB2" w14:textId="289028FD" w:rsidR="003874F1" w:rsidRPr="00C4706B" w:rsidRDefault="003874F1" w:rsidP="003874F1">
            <w:pPr>
              <w:jc w:val="center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长度限制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C0434C" w14:textId="14436CC1" w:rsidR="003874F1" w:rsidRPr="00C4706B" w:rsidRDefault="003874F1" w:rsidP="003874F1">
            <w:pPr>
              <w:jc w:val="center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E281A4" w14:textId="77777777" w:rsidR="003874F1" w:rsidRPr="00C4706B" w:rsidRDefault="003874F1" w:rsidP="003874F1">
            <w:pPr>
              <w:jc w:val="center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55291B" w:rsidRPr="00C4706B" w14:paraId="329E0124" w14:textId="77777777" w:rsidTr="003874F1">
        <w:trPr>
          <w:cantSplit/>
          <w:trHeight w:val="691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8A56F3" w14:textId="77777777" w:rsidR="0055291B" w:rsidRPr="00C4706B" w:rsidRDefault="0055291B" w:rsidP="0055291B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用户标识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69C0B" w14:textId="77777777" w:rsidR="0055291B" w:rsidRPr="00C4706B" w:rsidRDefault="0055291B" w:rsidP="0055291B">
            <w:pPr>
              <w:rPr>
                <w:sz w:val="22"/>
                <w:szCs w:val="22"/>
              </w:rPr>
            </w:pPr>
            <w:proofErr w:type="spellStart"/>
            <w:r w:rsidRPr="00C4706B">
              <w:rPr>
                <w:rFonts w:hint="eastAsia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0D1DE5" w14:textId="77777777" w:rsidR="0055291B" w:rsidRPr="00C4706B" w:rsidRDefault="0055291B" w:rsidP="0055291B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6001" w14:textId="77777777" w:rsidR="0055291B" w:rsidRPr="00C4706B" w:rsidRDefault="0055291B" w:rsidP="005529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0DA77" w14:textId="6CF205B8" w:rsidR="0055291B" w:rsidRPr="00C4706B" w:rsidRDefault="0055291B" w:rsidP="0055291B">
            <w:pPr>
              <w:jc w:val="center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0A063D" w14:textId="77777777" w:rsidR="0055291B" w:rsidRPr="00C4706B" w:rsidRDefault="0055291B" w:rsidP="0055291B">
            <w:pPr>
              <w:rPr>
                <w:sz w:val="22"/>
                <w:szCs w:val="22"/>
              </w:rPr>
            </w:pPr>
          </w:p>
        </w:tc>
      </w:tr>
      <w:tr w:rsidR="0055291B" w:rsidRPr="00C4706B" w14:paraId="6C19A5AA" w14:textId="77777777" w:rsidTr="003874F1">
        <w:trPr>
          <w:cantSplit/>
          <w:trHeight w:val="691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2C966B" w14:textId="77777777" w:rsidR="0055291B" w:rsidRPr="00C4706B" w:rsidRDefault="0055291B" w:rsidP="0055291B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证书标识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35BEA" w14:textId="77777777" w:rsidR="0055291B" w:rsidRPr="00C4706B" w:rsidRDefault="0055291B" w:rsidP="0055291B">
            <w:pPr>
              <w:rPr>
                <w:sz w:val="22"/>
                <w:szCs w:val="22"/>
              </w:rPr>
            </w:pPr>
            <w:proofErr w:type="spellStart"/>
            <w:r w:rsidRPr="00C4706B">
              <w:rPr>
                <w:rFonts w:hint="eastAsia"/>
                <w:sz w:val="22"/>
                <w:szCs w:val="22"/>
              </w:rPr>
              <w:t>certId</w:t>
            </w:r>
            <w:proofErr w:type="spellEnd"/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3A0012" w14:textId="77777777" w:rsidR="0055291B" w:rsidRPr="00C4706B" w:rsidRDefault="0055291B" w:rsidP="0055291B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E8013" w14:textId="77777777" w:rsidR="0055291B" w:rsidRPr="00C4706B" w:rsidRDefault="0055291B" w:rsidP="005529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2160C4" w14:textId="70B9B916" w:rsidR="0055291B" w:rsidRPr="00C4706B" w:rsidRDefault="0055291B" w:rsidP="0055291B">
            <w:pPr>
              <w:jc w:val="center"/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A422D" w14:textId="77777777" w:rsidR="0055291B" w:rsidRPr="00C4706B" w:rsidRDefault="0055291B" w:rsidP="0055291B">
            <w:pPr>
              <w:rPr>
                <w:sz w:val="22"/>
                <w:szCs w:val="22"/>
              </w:rPr>
            </w:pPr>
          </w:p>
        </w:tc>
      </w:tr>
    </w:tbl>
    <w:p w14:paraId="2EF56B90" w14:textId="58CC8430" w:rsidR="00504E1E" w:rsidRDefault="00504E1E" w:rsidP="00937777">
      <w:pPr>
        <w:pStyle w:val="Heading4"/>
        <w:ind w:left="993" w:hangingChars="412" w:hanging="993"/>
      </w:pPr>
      <w:r>
        <w:rPr>
          <w:rFonts w:hint="eastAsia"/>
        </w:rPr>
        <w:t>证书新增</w:t>
      </w:r>
    </w:p>
    <w:tbl>
      <w:tblPr>
        <w:tblW w:w="46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3750"/>
      </w:tblGrid>
      <w:tr w:rsidR="00504E1E" w:rsidRPr="00C4706B" w14:paraId="35F36DEB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2C3015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3D5504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用户证书新增</w:t>
            </w:r>
          </w:p>
        </w:tc>
      </w:tr>
      <w:tr w:rsidR="00504E1E" w:rsidRPr="00C4706B" w14:paraId="51D3084D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CCA6C3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26713E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ua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/user/{</w:t>
            </w:r>
            <w:proofErr w:type="spellStart"/>
            <w:r w:rsidRPr="00C4706B">
              <w:rPr>
                <w:rFonts w:hint="eastAsia"/>
                <w:sz w:val="22"/>
                <w:szCs w:val="22"/>
              </w:rPr>
              <w:t>userId</w:t>
            </w:r>
            <w:proofErr w:type="spellEnd"/>
            <w:r w:rsidRPr="00C4706B">
              <w:rPr>
                <w:rFonts w:hint="eastAsia"/>
                <w:sz w:val="22"/>
                <w:szCs w:val="22"/>
              </w:rPr>
              <w:t>}/certs</w:t>
            </w:r>
          </w:p>
        </w:tc>
      </w:tr>
      <w:tr w:rsidR="00504E1E" w:rsidRPr="00C4706B" w14:paraId="6A292B4C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F25554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C04BD0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POST</w:t>
            </w:r>
          </w:p>
        </w:tc>
      </w:tr>
      <w:tr w:rsidR="00504E1E" w:rsidRPr="00C4706B" w14:paraId="5AFC5EB3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6F006A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commentRangeStart w:id="18"/>
            <w:r w:rsidRPr="00C4706B">
              <w:rPr>
                <w:rFonts w:hint="eastAsia"/>
                <w:sz w:val="22"/>
                <w:szCs w:val="22"/>
              </w:rPr>
              <w:t>参数</w:t>
            </w:r>
            <w:commentRangeEnd w:id="18"/>
            <w:r w:rsidRPr="00C4706B">
              <w:rPr>
                <w:rStyle w:val="CommentReference"/>
                <w:sz w:val="22"/>
                <w:szCs w:val="22"/>
              </w:rPr>
              <w:commentReference w:id="18"/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6FBB5F" w14:textId="77777777" w:rsidR="00504E1E" w:rsidRPr="00C4706B" w:rsidRDefault="00504E1E" w:rsidP="00E37A46">
            <w:pPr>
              <w:rPr>
                <w:sz w:val="22"/>
                <w:szCs w:val="22"/>
                <w:highlight w:val="yellow"/>
              </w:rPr>
            </w:pPr>
            <w:r w:rsidRPr="00C4706B">
              <w:rPr>
                <w:rFonts w:hint="eastAsia"/>
                <w:sz w:val="22"/>
                <w:szCs w:val="22"/>
                <w:highlight w:val="yellow"/>
              </w:rPr>
              <w:t>{</w:t>
            </w:r>
          </w:p>
          <w:p w14:paraId="0A7415B0" w14:textId="77777777" w:rsidR="00504E1E" w:rsidRPr="00C4706B" w:rsidRDefault="00504E1E" w:rsidP="00E37A46">
            <w:pPr>
              <w:ind w:firstLineChars="200" w:firstLine="440"/>
              <w:rPr>
                <w:sz w:val="22"/>
                <w:szCs w:val="22"/>
                <w:highlight w:val="yellow"/>
              </w:rPr>
            </w:pPr>
            <w:r w:rsidRPr="00C4706B">
              <w:rPr>
                <w:rFonts w:hint="eastAsia"/>
                <w:sz w:val="22"/>
                <w:szCs w:val="22"/>
                <w:highlight w:val="yellow"/>
              </w:rPr>
              <w:t>"</w:t>
            </w:r>
            <w:proofErr w:type="spellStart"/>
            <w:r w:rsidRPr="00C4706B">
              <w:rPr>
                <w:rFonts w:hint="eastAsia"/>
                <w:sz w:val="22"/>
                <w:szCs w:val="22"/>
                <w:highlight w:val="yellow"/>
              </w:rPr>
              <w:t>certId</w:t>
            </w:r>
            <w:proofErr w:type="spellEnd"/>
            <w:r w:rsidRPr="00C4706B">
              <w:rPr>
                <w:rFonts w:hint="eastAsia"/>
                <w:sz w:val="22"/>
                <w:szCs w:val="22"/>
                <w:highlight w:val="yellow"/>
              </w:rPr>
              <w:t>": "</w:t>
            </w:r>
            <w:proofErr w:type="spellStart"/>
            <w:r w:rsidRPr="00C4706B">
              <w:rPr>
                <w:rFonts w:hint="eastAsia"/>
                <w:sz w:val="22"/>
                <w:szCs w:val="22"/>
                <w:highlight w:val="yellow"/>
              </w:rPr>
              <w:t>certSn</w:t>
            </w:r>
            <w:proofErr w:type="spellEnd"/>
            <w:r w:rsidRPr="00C4706B">
              <w:rPr>
                <w:rFonts w:hint="eastAsia"/>
                <w:sz w:val="22"/>
                <w:szCs w:val="22"/>
                <w:highlight w:val="yellow"/>
              </w:rPr>
              <w:t>"</w:t>
            </w:r>
          </w:p>
          <w:p w14:paraId="2270C32D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  <w:highlight w:val="yellow"/>
              </w:rPr>
              <w:t>}</w:t>
            </w:r>
          </w:p>
        </w:tc>
      </w:tr>
      <w:tr w:rsidR="00504E1E" w:rsidRPr="00C4706B" w14:paraId="62F3FAED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C9F290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B499E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{</w:t>
            </w:r>
            <w:r w:rsidRPr="00C4706B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C4706B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C4706B">
              <w:rPr>
                <w:rFonts w:hint="eastAsia"/>
                <w:sz w:val="22"/>
                <w:szCs w:val="22"/>
              </w:rPr>
              <w:br/>
              <w:t>  }</w:t>
            </w:r>
          </w:p>
        </w:tc>
      </w:tr>
      <w:tr w:rsidR="00504E1E" w:rsidRPr="00C4706B" w14:paraId="66EBC1F3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EE4FB5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74A507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504E1E" w:rsidRPr="00C4706B" w14:paraId="0791669A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7C8142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77B617" w14:textId="77777777" w:rsidR="00504E1E" w:rsidRPr="00C4706B" w:rsidRDefault="00504E1E" w:rsidP="00E37A46">
            <w:pPr>
              <w:rPr>
                <w:sz w:val="22"/>
                <w:szCs w:val="22"/>
              </w:rPr>
            </w:pPr>
            <w:r w:rsidRPr="00C4706B">
              <w:rPr>
                <w:rFonts w:hint="eastAsia"/>
                <w:sz w:val="22"/>
                <w:szCs w:val="22"/>
              </w:rPr>
              <w:t>安全管控系统实现</w:t>
            </w:r>
          </w:p>
        </w:tc>
      </w:tr>
    </w:tbl>
    <w:p w14:paraId="7019D80A" w14:textId="7B78567B" w:rsidR="00504E1E" w:rsidRDefault="00504E1E" w:rsidP="00937777">
      <w:pPr>
        <w:pStyle w:val="Heading4"/>
        <w:ind w:left="993" w:hangingChars="412" w:hanging="993"/>
      </w:pPr>
      <w:r>
        <w:rPr>
          <w:rFonts w:hint="eastAsia"/>
        </w:rPr>
        <w:t>证书删除</w:t>
      </w:r>
    </w:p>
    <w:tbl>
      <w:tblPr>
        <w:tblW w:w="5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4710"/>
      </w:tblGrid>
      <w:tr w:rsidR="00504E1E" w14:paraId="20E09DAE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81FD62" w14:textId="77777777" w:rsidR="00504E1E" w:rsidRDefault="00504E1E" w:rsidP="00E37A46">
            <w:r>
              <w:rPr>
                <w:rFonts w:hint="eastAsia"/>
              </w:rPr>
              <w:t>接口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254EB" w14:textId="77777777" w:rsidR="00504E1E" w:rsidRDefault="00504E1E" w:rsidP="00E37A46">
            <w:r>
              <w:rPr>
                <w:rFonts w:hint="eastAsia"/>
              </w:rPr>
              <w:t>用户证书删除</w:t>
            </w:r>
          </w:p>
        </w:tc>
      </w:tr>
      <w:tr w:rsidR="00504E1E" w14:paraId="6753BC91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0DDBAC" w14:textId="77777777" w:rsidR="00504E1E" w:rsidRDefault="00504E1E" w:rsidP="00E37A46">
            <w:r>
              <w:rPr>
                <w:rFonts w:hint="eastAsia"/>
              </w:rPr>
              <w:t>URL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B14FEC" w14:textId="77777777" w:rsidR="00504E1E" w:rsidRDefault="00504E1E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}/cert/{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504E1E" w14:paraId="3FA6C445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75EA7C" w14:textId="77777777" w:rsidR="00504E1E" w:rsidRDefault="00504E1E" w:rsidP="00E37A46">
            <w:r>
              <w:rPr>
                <w:rFonts w:hint="eastAsia"/>
              </w:rPr>
              <w:t>方法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B15F6D" w14:textId="77777777" w:rsidR="00504E1E" w:rsidRDefault="00504E1E" w:rsidP="00E37A46">
            <w:r>
              <w:rPr>
                <w:rFonts w:hint="eastAsia"/>
              </w:rPr>
              <w:t>DELETE</w:t>
            </w:r>
          </w:p>
        </w:tc>
      </w:tr>
      <w:tr w:rsidR="00504E1E" w14:paraId="3318C81F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C46594" w14:textId="77777777" w:rsidR="00504E1E" w:rsidRDefault="00504E1E" w:rsidP="00E37A46">
            <w:r>
              <w:rPr>
                <w:rFonts w:hint="eastAsia"/>
              </w:rPr>
              <w:t>参数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79C8CA" w14:textId="77777777" w:rsidR="00504E1E" w:rsidRDefault="00504E1E" w:rsidP="00E37A46">
            <w:r>
              <w:rPr>
                <w:rFonts w:hint="eastAsia"/>
              </w:rPr>
              <w:t>无</w:t>
            </w:r>
          </w:p>
        </w:tc>
      </w:tr>
      <w:tr w:rsidR="00504E1E" w14:paraId="38DC6A26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C225D3" w14:textId="77777777" w:rsidR="00504E1E" w:rsidRDefault="00504E1E" w:rsidP="00E37A46">
            <w:r>
              <w:rPr>
                <w:rFonts w:hint="eastAsia"/>
              </w:rPr>
              <w:t>返回值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20451" w14:textId="77777777" w:rsidR="00504E1E" w:rsidRDefault="00504E1E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504E1E" w14:paraId="7CB2CED0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E0FBA8" w14:textId="77777777" w:rsidR="00504E1E" w:rsidRDefault="00504E1E" w:rsidP="00E37A4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2363A7" w14:textId="77777777" w:rsidR="00504E1E" w:rsidRDefault="00504E1E" w:rsidP="00E37A46">
            <w:r>
              <w:rPr>
                <w:rFonts w:hint="eastAsia"/>
              </w:rPr>
              <w:t xml:space="preserve">　</w:t>
            </w:r>
          </w:p>
        </w:tc>
      </w:tr>
      <w:tr w:rsidR="00504E1E" w14:paraId="37A0696F" w14:textId="77777777" w:rsidTr="0093777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B4F6E6" w14:textId="77777777" w:rsidR="00504E1E" w:rsidRDefault="00504E1E" w:rsidP="00E37A46">
            <w:r>
              <w:rPr>
                <w:rFonts w:hint="eastAsia"/>
              </w:rPr>
              <w:t>备注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70C0C7" w14:textId="77777777" w:rsidR="00504E1E" w:rsidRDefault="00504E1E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7CA3FAAB" w14:textId="655534AB" w:rsidR="0072336F" w:rsidRDefault="008C6ACD" w:rsidP="0072336F">
      <w:pPr>
        <w:pStyle w:val="Heading2"/>
      </w:pPr>
      <w:bookmarkStart w:id="19" w:name="_Toc115167082"/>
      <w:r>
        <w:rPr>
          <w:rFonts w:hint="eastAsia"/>
        </w:rPr>
        <w:t>移动终端</w:t>
      </w:r>
      <w:bookmarkEnd w:id="19"/>
    </w:p>
    <w:p w14:paraId="39D470E7" w14:textId="2450396C" w:rsidR="0072336F" w:rsidRDefault="0072336F" w:rsidP="007375F4">
      <w:pPr>
        <w:pStyle w:val="Heading3"/>
      </w:pPr>
      <w:bookmarkStart w:id="20" w:name="_Toc115167083"/>
      <w:r>
        <w:rPr>
          <w:rFonts w:hint="eastAsia"/>
        </w:rPr>
        <w:t>基础信息</w:t>
      </w:r>
      <w:bookmarkEnd w:id="20"/>
    </w:p>
    <w:p w14:paraId="34B7A426" w14:textId="056D62DF" w:rsidR="00B34376" w:rsidRPr="00B34376" w:rsidRDefault="00B34376" w:rsidP="00B34376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94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870"/>
        <w:gridCol w:w="1277"/>
        <w:gridCol w:w="943"/>
        <w:gridCol w:w="3293"/>
      </w:tblGrid>
      <w:tr w:rsidR="00FD5327" w:rsidRPr="00D35ADB" w14:paraId="09FB55AE" w14:textId="77777777" w:rsidTr="009E3D6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BCBB1E" w14:textId="49CEEB7F" w:rsidR="00FD5327" w:rsidRPr="00D35ADB" w:rsidRDefault="00FD5327" w:rsidP="009E3D6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635B5E" w14:textId="3D142924" w:rsidR="00FD5327" w:rsidRPr="00D35ADB" w:rsidRDefault="00FD5327" w:rsidP="009E3D6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数据项标识符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B50D74" w14:textId="77777777" w:rsidR="00FD5327" w:rsidRPr="00D35ADB" w:rsidRDefault="00FD5327" w:rsidP="009E3D6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76C0F" w14:textId="212584EB" w:rsidR="00FD5327" w:rsidRPr="00D35ADB" w:rsidRDefault="00FD5327" w:rsidP="009E3D6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长度限制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D1C89F" w14:textId="7ED1FA2C" w:rsidR="00FD5327" w:rsidRPr="00D35ADB" w:rsidRDefault="00FD5327" w:rsidP="009E3D6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0A5F6A" w14:textId="77777777" w:rsidR="00FD5327" w:rsidRPr="00D35ADB" w:rsidRDefault="00FD5327" w:rsidP="009E3D6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341024" w:rsidRPr="00D35ADB" w14:paraId="01D821CC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3C422D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设备标识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C35CC4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sz w:val="22"/>
                <w:szCs w:val="22"/>
              </w:rPr>
              <w:t>terminal</w:t>
            </w:r>
            <w:r w:rsidRPr="00D35ADB">
              <w:rPr>
                <w:rFonts w:hint="eastAsia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CA8953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CB3D3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2D886" w14:textId="787961E0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3935F7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终端唯一标识</w:t>
            </w:r>
          </w:p>
        </w:tc>
      </w:tr>
      <w:tr w:rsidR="00341024" w:rsidRPr="00D35ADB" w14:paraId="6B9E2659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D820D0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设备名称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6F742C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deviceName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8A710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617D9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BDB395" w14:textId="737BA3C1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9F1965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一般为用户姓名+设备型号</w:t>
            </w:r>
          </w:p>
        </w:tc>
      </w:tr>
      <w:tr w:rsidR="00341024" w:rsidRPr="00D35ADB" w14:paraId="236540EB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06D512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用户账号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28F9E4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account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077E77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88AF1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8B5E84" w14:textId="410DE009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B5CC23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与统一认证授权系统中的账号一致。用于关联用户系统</w:t>
            </w:r>
          </w:p>
        </w:tc>
      </w:tr>
      <w:tr w:rsidR="00341024" w:rsidRPr="00D35ADB" w14:paraId="6B2B98E9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6BE653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设备类型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6FE3FB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deviceType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89E841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A3C8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FD7CF" w14:textId="7BD718F0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70401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sz w:val="22"/>
                <w:szCs w:val="22"/>
              </w:rPr>
              <w:t>1</w:t>
            </w:r>
            <w:r w:rsidRPr="00D35ADB">
              <w:rPr>
                <w:rFonts w:hint="eastAsia"/>
                <w:sz w:val="22"/>
                <w:szCs w:val="22"/>
              </w:rPr>
              <w:t>：一类设备</w:t>
            </w:r>
          </w:p>
          <w:p w14:paraId="6FD1721A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sz w:val="22"/>
                <w:szCs w:val="22"/>
              </w:rPr>
              <w:t>2</w:t>
            </w:r>
            <w:r w:rsidRPr="00D35ADB">
              <w:rPr>
                <w:rFonts w:hint="eastAsia"/>
                <w:sz w:val="22"/>
                <w:szCs w:val="22"/>
              </w:rPr>
              <w:t>：二类设备</w:t>
            </w:r>
          </w:p>
          <w:p w14:paraId="5113442F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sz w:val="22"/>
                <w:szCs w:val="22"/>
              </w:rPr>
              <w:t>3</w:t>
            </w:r>
            <w:r w:rsidRPr="00D35ADB">
              <w:rPr>
                <w:rFonts w:hint="eastAsia"/>
                <w:sz w:val="22"/>
                <w:szCs w:val="22"/>
              </w:rPr>
              <w:t>：三类设备</w:t>
            </w:r>
          </w:p>
        </w:tc>
      </w:tr>
      <w:tr w:rsidR="00341024" w:rsidRPr="00D35ADB" w14:paraId="05E6E5ED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A5EC0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设备状态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61C7E9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status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3F3686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F956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B7656" w14:textId="2F6BD50C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97C245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1：已注册</w:t>
            </w:r>
          </w:p>
          <w:p w14:paraId="0D04A2D1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sz w:val="22"/>
                <w:szCs w:val="22"/>
              </w:rPr>
              <w:t>2</w:t>
            </w:r>
            <w:r w:rsidRPr="00D35ADB">
              <w:rPr>
                <w:rFonts w:hint="eastAsia"/>
                <w:sz w:val="22"/>
                <w:szCs w:val="22"/>
              </w:rPr>
              <w:t>：已注销</w:t>
            </w:r>
          </w:p>
        </w:tc>
      </w:tr>
      <w:tr w:rsidR="00341024" w:rsidRPr="00D35ADB" w14:paraId="49A50E2A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CFFC3C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注册时间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0C5240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BC53E4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65524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B2838" w14:textId="5CE2391F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72D6BE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sz w:val="22"/>
                <w:szCs w:val="22"/>
              </w:rPr>
              <w:t>Epoc</w:t>
            </w:r>
            <w:proofErr w:type="spellEnd"/>
            <w:r w:rsidRPr="00D35ADB">
              <w:rPr>
                <w:rFonts w:hint="eastAsia"/>
                <w:sz w:val="22"/>
                <w:szCs w:val="22"/>
              </w:rPr>
              <w:t>时间</w:t>
            </w:r>
          </w:p>
        </w:tc>
      </w:tr>
      <w:tr w:rsidR="00341024" w:rsidRPr="00D35ADB" w14:paraId="1A00310C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DE0F54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证书序列号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EF09F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certSn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61B4D6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D1125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6374F9" w14:textId="06ED421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B386C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3C2D0541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9A7E1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T卡物理id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9A26FF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tfCardId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D6F0AF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4B98A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DC4091" w14:textId="2B579966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A5D018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6595A948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A70638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T卡绑定状态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A647B1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tfStatus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1937BA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1A45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7BC019" w14:textId="7C6EDB04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855DA4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0：已解绑</w:t>
            </w:r>
          </w:p>
          <w:p w14:paraId="58663F42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1：已绑定</w:t>
            </w:r>
          </w:p>
        </w:tc>
      </w:tr>
      <w:tr w:rsidR="00341024" w:rsidRPr="00D35ADB" w14:paraId="5F4231DC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0DDB9E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T卡厂商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AF0E99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t</w:t>
            </w:r>
            <w:r w:rsidRPr="00D35ADB">
              <w:rPr>
                <w:sz w:val="22"/>
                <w:szCs w:val="22"/>
              </w:rPr>
              <w:t>fC</w:t>
            </w:r>
            <w:r w:rsidRPr="00D35ADB">
              <w:rPr>
                <w:rFonts w:hint="eastAsia"/>
                <w:sz w:val="22"/>
                <w:szCs w:val="22"/>
              </w:rPr>
              <w:t>ardVendor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CFC106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F5A4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2CDAEC" w14:textId="615D9F9B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D75E1D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3C9ED73D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A3474" w14:textId="77777777" w:rsidR="00341024" w:rsidRPr="00D35ADB" w:rsidRDefault="00341024" w:rsidP="00B60E31">
            <w:pPr>
              <w:rPr>
                <w:color w:val="000000" w:themeColor="text1"/>
                <w:sz w:val="22"/>
                <w:szCs w:val="22"/>
              </w:rPr>
            </w:pPr>
            <w:r w:rsidRPr="00D35ADB">
              <w:rPr>
                <w:rFonts w:hint="eastAsia"/>
                <w:color w:val="000000" w:themeColor="text1"/>
                <w:sz w:val="22"/>
                <w:szCs w:val="22"/>
              </w:rPr>
              <w:t>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6AED41" w14:textId="77777777" w:rsidR="00341024" w:rsidRPr="00D35ADB" w:rsidRDefault="00341024" w:rsidP="00B60E3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35ADB">
              <w:rPr>
                <w:color w:val="000000" w:themeColor="text1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1CA96A" w14:textId="77777777" w:rsidR="00341024" w:rsidRPr="00D35ADB" w:rsidRDefault="00341024" w:rsidP="00B60E31">
            <w:pPr>
              <w:rPr>
                <w:color w:val="000000" w:themeColor="text1"/>
                <w:sz w:val="22"/>
                <w:szCs w:val="22"/>
              </w:rPr>
            </w:pPr>
            <w:r w:rsidRPr="00D35ADB">
              <w:rPr>
                <w:rFonts w:hint="eastAsia"/>
                <w:color w:val="000000" w:themeColor="text1"/>
                <w:sz w:val="22"/>
                <w:szCs w:val="22"/>
              </w:rPr>
              <w:t>S</w:t>
            </w:r>
            <w:r w:rsidRPr="00D35ADB">
              <w:rPr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0E135" w14:textId="77777777" w:rsidR="00341024" w:rsidRPr="00D35ADB" w:rsidRDefault="00341024" w:rsidP="00B60E31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9C06F9" w14:textId="089C89D8" w:rsidR="00341024" w:rsidRPr="00D35ADB" w:rsidRDefault="00341024" w:rsidP="00B60E31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35ADB"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C45287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1B19EE32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AE3578" w14:textId="77777777" w:rsidR="00341024" w:rsidRPr="00D35ADB" w:rsidRDefault="00341024" w:rsidP="00B60E31">
            <w:pPr>
              <w:rPr>
                <w:color w:val="000000" w:themeColor="text1"/>
                <w:sz w:val="22"/>
                <w:szCs w:val="22"/>
              </w:rPr>
            </w:pPr>
            <w:r w:rsidRPr="00D35ADB">
              <w:rPr>
                <w:rFonts w:hint="eastAsia"/>
                <w:color w:val="000000" w:themeColor="text1"/>
                <w:sz w:val="22"/>
                <w:szCs w:val="22"/>
              </w:rPr>
              <w:t>手机号归属地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463156" w14:textId="77777777" w:rsidR="00341024" w:rsidRPr="00D35ADB" w:rsidRDefault="00341024" w:rsidP="00B60E3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color w:val="000000" w:themeColor="text1"/>
                <w:sz w:val="22"/>
                <w:szCs w:val="22"/>
              </w:rPr>
              <w:t>b</w:t>
            </w:r>
            <w:r w:rsidRPr="00D35ADB">
              <w:rPr>
                <w:color w:val="000000" w:themeColor="text1"/>
                <w:sz w:val="22"/>
                <w:szCs w:val="22"/>
              </w:rPr>
              <w:t>elongTo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DF63B7" w14:textId="77777777" w:rsidR="00341024" w:rsidRPr="00D35ADB" w:rsidRDefault="00341024" w:rsidP="00B60E31">
            <w:pPr>
              <w:rPr>
                <w:color w:val="000000" w:themeColor="text1"/>
                <w:sz w:val="22"/>
                <w:szCs w:val="22"/>
              </w:rPr>
            </w:pPr>
            <w:r w:rsidRPr="00D35AD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AA5F9" w14:textId="77777777" w:rsidR="00341024" w:rsidRPr="00D35ADB" w:rsidRDefault="00341024" w:rsidP="00B60E31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015B84" w14:textId="37ACA1DE" w:rsidR="00341024" w:rsidRPr="00D35ADB" w:rsidRDefault="00341024" w:rsidP="00B60E31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35ADB"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20B057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36772982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766658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终端厂商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414537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vendor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092393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D3DC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A69B04" w14:textId="1D4E49FB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95AF6A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7ECCE868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96ABF8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终端型号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019F1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terminalModel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000C03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F2630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D9CAA6" w14:textId="3964892C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400A03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341024" w:rsidRPr="00D35ADB" w14:paraId="598DB799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C5DF55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IMEI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15747A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imei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2259CA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D8BD0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DB82AE" w14:textId="5198EB09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31476C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203FC143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9E857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客户端版本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032AEC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clientVersion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9266FE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43231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5EE25" w14:textId="556998B5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0DF368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11B72488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E0F30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系统版本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798181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osVersion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69D5E7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80458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3FE6EC" w14:textId="54D664DB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8AA3B4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3B43D1B7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AF1390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构建版本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8E51B4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buildNumber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E150CA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BAEBE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E52C86" w14:textId="42FB7531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E9F409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1379EB3D" w14:textId="77777777" w:rsidTr="00A615FD">
        <w:trPr>
          <w:cantSplit/>
          <w:trHeight w:val="90"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FE55BA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lastRenderedPageBreak/>
              <w:t>SIM卡运营商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2BC08D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homeCarrier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869DFE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56154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67D8AB" w14:textId="77FB95F9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EFBEDD" w14:textId="77777777" w:rsidR="00341024" w:rsidRPr="00D35ADB" w:rsidRDefault="00341024" w:rsidP="00B60E31">
            <w:pPr>
              <w:rPr>
                <w:sz w:val="22"/>
                <w:szCs w:val="22"/>
              </w:rPr>
            </w:pPr>
          </w:p>
        </w:tc>
      </w:tr>
      <w:tr w:rsidR="00341024" w:rsidRPr="00D35ADB" w14:paraId="553AEF0C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2D02C7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IMSI绑定状态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D06289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imsiStatus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60FE3B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84346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05FCD2" w14:textId="0E638E56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C0C087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0：已解绑</w:t>
            </w:r>
          </w:p>
          <w:p w14:paraId="44A6FCBE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1：已绑定</w:t>
            </w:r>
          </w:p>
        </w:tc>
      </w:tr>
      <w:tr w:rsidR="00341024" w:rsidRPr="00D35ADB" w14:paraId="2B4A4FAB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E309C6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IMSI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FAE9B7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imsi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E4E3D3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6026F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050765" w14:textId="01199998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F97D58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国际移动用户识别码</w:t>
            </w:r>
          </w:p>
        </w:tc>
      </w:tr>
      <w:tr w:rsidR="00341024" w:rsidRPr="00D35ADB" w14:paraId="6E93BC64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7C85AD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I</w:t>
            </w:r>
            <w:r w:rsidRPr="00D35ADB">
              <w:rPr>
                <w:sz w:val="22"/>
                <w:szCs w:val="22"/>
              </w:rPr>
              <w:t>CCID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21428C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i</w:t>
            </w:r>
            <w:r w:rsidRPr="00D35ADB">
              <w:rPr>
                <w:sz w:val="22"/>
                <w:szCs w:val="22"/>
              </w:rPr>
              <w:t>ccid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2C2B5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S</w:t>
            </w:r>
            <w:r w:rsidRPr="00D35ADB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C1E73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F48F65" w14:textId="2338283B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2DD00F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sz w:val="22"/>
                <w:szCs w:val="22"/>
              </w:rPr>
              <w:t>SIM卡卡号</w:t>
            </w:r>
          </w:p>
        </w:tc>
      </w:tr>
      <w:tr w:rsidR="00341024" w:rsidRPr="00D35ADB" w14:paraId="556E2AA0" w14:textId="77777777" w:rsidTr="00A615F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1F53E9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合规状态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2F168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proofErr w:type="spellStart"/>
            <w:r w:rsidRPr="00D35ADB">
              <w:rPr>
                <w:rFonts w:hint="eastAsia"/>
                <w:sz w:val="22"/>
                <w:szCs w:val="22"/>
              </w:rPr>
              <w:t>violationStatus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53DB81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1DFB" w14:textId="7777777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18AA99" w14:textId="1AD8F267" w:rsidR="00341024" w:rsidRPr="00D35ADB" w:rsidRDefault="00341024" w:rsidP="00B60E31">
            <w:pPr>
              <w:jc w:val="center"/>
              <w:rPr>
                <w:sz w:val="22"/>
                <w:szCs w:val="22"/>
              </w:rPr>
            </w:pPr>
            <w:r w:rsidRPr="00D35ADB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55808C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sz w:val="22"/>
                <w:szCs w:val="22"/>
              </w:rPr>
              <w:t>1</w:t>
            </w:r>
            <w:r w:rsidRPr="00D35ADB">
              <w:rPr>
                <w:rFonts w:hint="eastAsia"/>
                <w:sz w:val="22"/>
                <w:szCs w:val="22"/>
              </w:rPr>
              <w:t>：合规</w:t>
            </w:r>
          </w:p>
          <w:p w14:paraId="0131253C" w14:textId="77777777" w:rsidR="00341024" w:rsidRPr="00D35ADB" w:rsidRDefault="00341024" w:rsidP="00B60E31">
            <w:pPr>
              <w:rPr>
                <w:sz w:val="22"/>
                <w:szCs w:val="22"/>
              </w:rPr>
            </w:pPr>
            <w:r w:rsidRPr="00D35ADB">
              <w:rPr>
                <w:sz w:val="22"/>
                <w:szCs w:val="22"/>
              </w:rPr>
              <w:t>2</w:t>
            </w:r>
            <w:r w:rsidRPr="00D35ADB">
              <w:rPr>
                <w:rFonts w:hint="eastAsia"/>
                <w:sz w:val="22"/>
                <w:szCs w:val="22"/>
              </w:rPr>
              <w:t>：违规</w:t>
            </w:r>
          </w:p>
        </w:tc>
      </w:tr>
    </w:tbl>
    <w:p w14:paraId="7E662AAE" w14:textId="77777777" w:rsidR="0072336F" w:rsidRDefault="0072336F" w:rsidP="0072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FF0000"/>
        </w:rPr>
      </w:pPr>
    </w:p>
    <w:p w14:paraId="30804E25" w14:textId="77777777" w:rsidR="0072336F" w:rsidRDefault="0072336F" w:rsidP="0072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b/>
          <w:bCs/>
        </w:rPr>
        <w:t>消息体格式</w:t>
      </w:r>
      <w:r>
        <w:rPr>
          <w:rFonts w:hint="eastAsia"/>
        </w:rPr>
        <w:t xml:space="preserve"> </w:t>
      </w:r>
    </w:p>
    <w:p w14:paraId="4542C1E0" w14:textId="77777777" w:rsidR="0072336F" w:rsidRDefault="0072336F" w:rsidP="0072336F">
      <w:pPr>
        <w:pStyle w:val="HTMLPreformatted"/>
      </w:pPr>
      <w:r>
        <w:t>{</w:t>
      </w:r>
    </w:p>
    <w:p w14:paraId="2D147F73" w14:textId="77777777" w:rsidR="0072336F" w:rsidRDefault="0072336F" w:rsidP="0072336F">
      <w:pPr>
        <w:pStyle w:val="HTMLPreformatted"/>
      </w:pPr>
      <w:r>
        <w:rPr>
          <w:b/>
        </w:rPr>
        <w:t xml:space="preserve">  </w:t>
      </w:r>
      <w:r>
        <w:t>"</w:t>
      </w:r>
      <w:proofErr w:type="spellStart"/>
      <w:r>
        <w:t>terminalId</w:t>
      </w:r>
      <w:proofErr w:type="spellEnd"/>
      <w:r>
        <w:t>":</w:t>
      </w:r>
      <w:r>
        <w:rPr>
          <w:b/>
        </w:rPr>
        <w:t xml:space="preserve"> </w:t>
      </w:r>
      <w:r>
        <w:t>"ff8080816444acba016445460cd80c24",</w:t>
      </w:r>
    </w:p>
    <w:p w14:paraId="066A26CA" w14:textId="77777777" w:rsidR="0072336F" w:rsidRDefault="0072336F" w:rsidP="0072336F">
      <w:pPr>
        <w:pStyle w:val="HTMLPreformatted"/>
        <w:rPr>
          <w:b/>
        </w:rPr>
      </w:pPr>
      <w:r>
        <w:rPr>
          <w:b/>
        </w:rPr>
        <w:t xml:space="preserve">  </w:t>
      </w:r>
      <w:r>
        <w:t>"vendor":</w:t>
      </w:r>
      <w:r>
        <w:rPr>
          <w:b/>
        </w:rPr>
        <w:t xml:space="preserve"> </w:t>
      </w:r>
      <w:r>
        <w:t>"vivo",</w:t>
      </w:r>
    </w:p>
    <w:p w14:paraId="315EB5DA" w14:textId="77777777" w:rsidR="0072336F" w:rsidRDefault="0072336F" w:rsidP="0072336F">
      <w:pPr>
        <w:pStyle w:val="HTMLPreformatted"/>
      </w:pPr>
      <w:r>
        <w:rPr>
          <w:b/>
        </w:rPr>
        <w:t xml:space="preserve">  </w:t>
      </w:r>
      <w:r>
        <w:t>"</w:t>
      </w:r>
      <w:proofErr w:type="spellStart"/>
      <w:r>
        <w:t>termina</w:t>
      </w:r>
      <w:r>
        <w:rPr>
          <w:rFonts w:hint="eastAsia"/>
        </w:rPr>
        <w:t>l</w:t>
      </w:r>
      <w:r>
        <w:t>Model</w:t>
      </w:r>
      <w:proofErr w:type="spellEnd"/>
      <w:r>
        <w:t>": "vivo X21A",</w:t>
      </w:r>
    </w:p>
    <w:p w14:paraId="197334F4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deviceName</w:t>
      </w:r>
      <w:proofErr w:type="spellEnd"/>
      <w:r>
        <w:t>": "杨-vivo X21A",</w:t>
      </w:r>
    </w:p>
    <w:p w14:paraId="73C3366D" w14:textId="77777777" w:rsidR="0072336F" w:rsidRDefault="0072336F" w:rsidP="0072336F">
      <w:pPr>
        <w:pStyle w:val="HTMLPreformatted"/>
      </w:pPr>
      <w:r>
        <w:t xml:space="preserve">  "account": "</w:t>
      </w:r>
      <w:proofErr w:type="spellStart"/>
      <w:r>
        <w:t>yangyi</w:t>
      </w:r>
      <w:proofErr w:type="spellEnd"/>
      <w:r>
        <w:t>",</w:t>
      </w:r>
    </w:p>
    <w:p w14:paraId="230BDFDF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homeCarrier</w:t>
      </w:r>
      <w:proofErr w:type="spellEnd"/>
      <w:r>
        <w:t>": "4600</w:t>
      </w:r>
      <w:r>
        <w:rPr>
          <w:rFonts w:hint="eastAsia"/>
        </w:rPr>
        <w:t>2</w:t>
      </w:r>
      <w:r>
        <w:t>",</w:t>
      </w:r>
    </w:p>
    <w:p w14:paraId="1998339F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imei</w:t>
      </w:r>
      <w:proofErr w:type="spellEnd"/>
      <w:r>
        <w:t>": "868452038851519",</w:t>
      </w:r>
    </w:p>
    <w:p w14:paraId="7F012AC8" w14:textId="77777777" w:rsidR="0072336F" w:rsidRDefault="0072336F" w:rsidP="0072336F">
      <w:pPr>
        <w:pStyle w:val="HTMLPreformatted"/>
      </w:pPr>
      <w:r>
        <w:t xml:space="preserve">  "status": 1,</w:t>
      </w:r>
    </w:p>
    <w:p w14:paraId="6AD33A8E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createTime</w:t>
      </w:r>
      <w:proofErr w:type="spellEnd"/>
      <w:r>
        <w:t xml:space="preserve">": </w:t>
      </w:r>
      <w:r>
        <w:rPr>
          <w:rFonts w:hint="eastAsia"/>
        </w:rPr>
        <w:t>1533004836</w:t>
      </w:r>
      <w:r>
        <w:t>000,</w:t>
      </w:r>
    </w:p>
    <w:p w14:paraId="447A5C30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orgCode</w:t>
      </w:r>
      <w:proofErr w:type="spellEnd"/>
      <w:r>
        <w:t>": "</w:t>
      </w:r>
      <w:r>
        <w:rPr>
          <w:rFonts w:hint="eastAsia"/>
        </w:rPr>
        <w:t>110000000000</w:t>
      </w:r>
      <w:r>
        <w:t>",</w:t>
      </w:r>
    </w:p>
    <w:p w14:paraId="252F67FE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clientVersion</w:t>
      </w:r>
      <w:proofErr w:type="spellEnd"/>
      <w:r>
        <w:t>": "3.6.114",</w:t>
      </w:r>
    </w:p>
    <w:p w14:paraId="26B54AD9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osVersion</w:t>
      </w:r>
      <w:proofErr w:type="spellEnd"/>
      <w:r>
        <w:t>": "8.1.0",</w:t>
      </w:r>
    </w:p>
    <w:p w14:paraId="14053CED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buildNumber</w:t>
      </w:r>
      <w:proofErr w:type="spellEnd"/>
      <w:r>
        <w:t>": "OPM1.171019.011 release-keys",</w:t>
      </w:r>
    </w:p>
    <w:p w14:paraId="27FF1EA0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imsiStatus</w:t>
      </w:r>
      <w:proofErr w:type="spellEnd"/>
      <w:r>
        <w:t>": 0,</w:t>
      </w:r>
    </w:p>
    <w:p w14:paraId="0146A164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imsi</w:t>
      </w:r>
      <w:proofErr w:type="spellEnd"/>
      <w:r>
        <w:t>": "460016313397133",</w:t>
      </w:r>
    </w:p>
    <w:p w14:paraId="0DAA34D3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deviceType</w:t>
      </w:r>
      <w:proofErr w:type="spellEnd"/>
      <w:r>
        <w:t>": "</w:t>
      </w:r>
      <w:proofErr w:type="spellStart"/>
      <w:r>
        <w:t>threeLevel</w:t>
      </w:r>
      <w:proofErr w:type="spellEnd"/>
      <w:r>
        <w:t>",</w:t>
      </w:r>
    </w:p>
    <w:p w14:paraId="55B93EAC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violationStatus</w:t>
      </w:r>
      <w:proofErr w:type="spellEnd"/>
      <w:r>
        <w:t>": 1,</w:t>
      </w:r>
    </w:p>
    <w:p w14:paraId="3EA61E6B" w14:textId="77777777" w:rsidR="0072336F" w:rsidRDefault="0072336F" w:rsidP="0072336F">
      <w:pPr>
        <w:pStyle w:val="HTMLPreformatted"/>
      </w:pPr>
      <w:r>
        <w:t xml:space="preserve">  "</w:t>
      </w:r>
      <w:proofErr w:type="spellStart"/>
      <w:r>
        <w:t>lastReportTime</w:t>
      </w:r>
      <w:proofErr w:type="spellEnd"/>
      <w:r>
        <w:t xml:space="preserve">": </w:t>
      </w:r>
      <w:r>
        <w:rPr>
          <w:rFonts w:hint="eastAsia"/>
        </w:rPr>
        <w:t>1533004836</w:t>
      </w:r>
      <w:r>
        <w:t>000</w:t>
      </w:r>
    </w:p>
    <w:p w14:paraId="05E9CD6F" w14:textId="77777777" w:rsidR="0072336F" w:rsidRDefault="0072336F" w:rsidP="0072336F">
      <w:pPr>
        <w:pStyle w:val="HTMLPreformatted"/>
      </w:pPr>
      <w:r>
        <w:t>}</w:t>
      </w:r>
    </w:p>
    <w:p w14:paraId="757AD7A3" w14:textId="4EC208CD" w:rsidR="0072336F" w:rsidRDefault="0072336F" w:rsidP="00341024">
      <w:pPr>
        <w:pStyle w:val="Heading4"/>
        <w:ind w:left="993" w:hangingChars="412" w:hanging="993"/>
      </w:pPr>
      <w:r w:rsidRPr="00341024">
        <w:rPr>
          <w:rFonts w:hint="eastAsia"/>
        </w:rPr>
        <w:t>添加或更新</w:t>
      </w:r>
    </w:p>
    <w:tbl>
      <w:tblPr>
        <w:tblW w:w="7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2336F" w:rsidRPr="00FA057A" w14:paraId="27476588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AF90E3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5613ED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添加或更新设备基础信息</w:t>
            </w:r>
          </w:p>
        </w:tc>
      </w:tr>
      <w:tr w:rsidR="0072336F" w:rsidRPr="00FA057A" w14:paraId="74E95C7D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0EE499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4CBC0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FA057A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FA057A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FA057A">
              <w:rPr>
                <w:rFonts w:hint="eastAsia"/>
                <w:sz w:val="22"/>
                <w:szCs w:val="22"/>
              </w:rPr>
              <w:t>mdm</w:t>
            </w:r>
            <w:proofErr w:type="spellEnd"/>
            <w:r w:rsidRPr="00FA057A">
              <w:rPr>
                <w:rFonts w:hint="eastAsia"/>
                <w:sz w:val="22"/>
                <w:szCs w:val="22"/>
              </w:rPr>
              <w:t>/devices</w:t>
            </w:r>
          </w:p>
        </w:tc>
      </w:tr>
      <w:tr w:rsidR="0072336F" w:rsidRPr="00FA057A" w14:paraId="1EC4069E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8E1C26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DAB7A4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POST</w:t>
            </w:r>
          </w:p>
        </w:tc>
      </w:tr>
      <w:tr w:rsidR="0072336F" w:rsidRPr="00FA057A" w14:paraId="42E79F68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3E8E6C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EAB9D3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见设备基础信息</w:t>
            </w:r>
          </w:p>
        </w:tc>
      </w:tr>
      <w:tr w:rsidR="0072336F" w:rsidRPr="00FA057A" w14:paraId="1F0D28F1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DB24C2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lastRenderedPageBreak/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1E075C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{</w:t>
            </w:r>
            <w:r w:rsidRPr="00FA057A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FA057A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FA057A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72336F" w:rsidRPr="00FA057A" w14:paraId="18A23C84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E87B31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CAF83E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添加和更新设备基础信息的接口</w:t>
            </w:r>
          </w:p>
        </w:tc>
      </w:tr>
      <w:tr w:rsidR="0072336F" w:rsidRPr="00FA057A" w14:paraId="33C0B1D3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F84D33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B66EAD" w14:textId="77777777" w:rsidR="0072336F" w:rsidRPr="00FA057A" w:rsidRDefault="0072336F" w:rsidP="00B60E31">
            <w:pPr>
              <w:rPr>
                <w:sz w:val="22"/>
                <w:szCs w:val="22"/>
              </w:rPr>
            </w:pPr>
          </w:p>
        </w:tc>
      </w:tr>
    </w:tbl>
    <w:p w14:paraId="0272B05E" w14:textId="77777777" w:rsidR="0072336F" w:rsidRDefault="0072336F" w:rsidP="0072336F">
      <w:pPr>
        <w:rPr>
          <w:rStyle w:val="nh-number"/>
          <w:color w:val="FF0000"/>
        </w:rPr>
      </w:pPr>
    </w:p>
    <w:p w14:paraId="04E4A8EB" w14:textId="77777777" w:rsidR="0072336F" w:rsidRDefault="0072336F" w:rsidP="00F81F31">
      <w:pPr>
        <w:pStyle w:val="Heading4"/>
        <w:ind w:left="993" w:hangingChars="412" w:hanging="993"/>
      </w:pPr>
      <w:r w:rsidRPr="00F81F31">
        <w:rPr>
          <w:rFonts w:hint="eastAsia"/>
        </w:rPr>
        <w:t>删除设备信息</w:t>
      </w:r>
    </w:p>
    <w:tbl>
      <w:tblPr>
        <w:tblW w:w="7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2336F" w:rsidRPr="00FA057A" w14:paraId="42821ACB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30FDA3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7F44E1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删除设备信息</w:t>
            </w:r>
          </w:p>
        </w:tc>
      </w:tr>
      <w:tr w:rsidR="0072336F" w:rsidRPr="00FA057A" w14:paraId="56D953B6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4ABA49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94283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FA057A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FA057A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FA057A">
              <w:rPr>
                <w:rFonts w:hint="eastAsia"/>
                <w:sz w:val="22"/>
                <w:szCs w:val="22"/>
              </w:rPr>
              <w:t>mdm</w:t>
            </w:r>
            <w:proofErr w:type="spellEnd"/>
            <w:r w:rsidRPr="00FA057A">
              <w:rPr>
                <w:rFonts w:hint="eastAsia"/>
                <w:sz w:val="22"/>
                <w:szCs w:val="22"/>
              </w:rPr>
              <w:t>/devices/{</w:t>
            </w:r>
            <w:proofErr w:type="spellStart"/>
            <w:r w:rsidRPr="00FA057A">
              <w:rPr>
                <w:sz w:val="22"/>
                <w:szCs w:val="22"/>
              </w:rPr>
              <w:t>terminal</w:t>
            </w:r>
            <w:r w:rsidRPr="00FA057A">
              <w:rPr>
                <w:rFonts w:hint="eastAsia"/>
                <w:sz w:val="22"/>
                <w:szCs w:val="22"/>
              </w:rPr>
              <w:t>Id</w:t>
            </w:r>
            <w:proofErr w:type="spellEnd"/>
            <w:r w:rsidRPr="00FA057A">
              <w:rPr>
                <w:rFonts w:hint="eastAsia"/>
                <w:sz w:val="22"/>
                <w:szCs w:val="22"/>
              </w:rPr>
              <w:t>}</w:t>
            </w:r>
          </w:p>
        </w:tc>
      </w:tr>
      <w:tr w:rsidR="0072336F" w:rsidRPr="00FA057A" w14:paraId="11AF7B82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6D48D4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8FD370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DELETE</w:t>
            </w:r>
          </w:p>
        </w:tc>
      </w:tr>
      <w:tr w:rsidR="0072336F" w:rsidRPr="00FA057A" w14:paraId="02B1EE44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21DB9B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F297AE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72336F" w:rsidRPr="00FA057A" w14:paraId="46F5943C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0E6A82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190C31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{</w:t>
            </w:r>
            <w:r w:rsidRPr="00FA057A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FA057A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FA057A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72336F" w:rsidRPr="00FA057A" w14:paraId="2008B1A6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4492DE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C33D05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删除设备信息的接口</w:t>
            </w:r>
          </w:p>
        </w:tc>
      </w:tr>
      <w:tr w:rsidR="0072336F" w:rsidRPr="00FA057A" w14:paraId="32392ADB" w14:textId="77777777" w:rsidTr="00F81F3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93F610" w14:textId="77777777" w:rsidR="0072336F" w:rsidRPr="00FA057A" w:rsidRDefault="0072336F" w:rsidP="00B60E31">
            <w:pPr>
              <w:rPr>
                <w:sz w:val="22"/>
                <w:szCs w:val="22"/>
              </w:rPr>
            </w:pPr>
            <w:r w:rsidRPr="00FA057A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53859A" w14:textId="77777777" w:rsidR="0072336F" w:rsidRPr="00FA057A" w:rsidRDefault="0072336F" w:rsidP="00B60E31">
            <w:pPr>
              <w:rPr>
                <w:sz w:val="22"/>
                <w:szCs w:val="22"/>
              </w:rPr>
            </w:pPr>
          </w:p>
        </w:tc>
      </w:tr>
    </w:tbl>
    <w:p w14:paraId="562DD917" w14:textId="77777777" w:rsidR="0072336F" w:rsidRDefault="0072336F" w:rsidP="0072336F">
      <w:pPr>
        <w:rPr>
          <w:rStyle w:val="nh-number"/>
        </w:rPr>
      </w:pPr>
    </w:p>
    <w:p w14:paraId="37EE36C6" w14:textId="3906EE74" w:rsidR="0072336F" w:rsidRDefault="00F81F31" w:rsidP="00C50882">
      <w:pPr>
        <w:pStyle w:val="Heading3"/>
      </w:pPr>
      <w:bookmarkStart w:id="21" w:name="_Toc115167084"/>
      <w:r>
        <w:rPr>
          <w:rFonts w:hint="eastAsia"/>
        </w:rPr>
        <w:t>状态</w:t>
      </w:r>
      <w:r w:rsidR="0072336F">
        <w:rPr>
          <w:rFonts w:hint="eastAsia"/>
        </w:rPr>
        <w:t>信息</w:t>
      </w:r>
      <w:bookmarkEnd w:id="21"/>
    </w:p>
    <w:p w14:paraId="59F6AD42" w14:textId="13C08DB7" w:rsidR="00E30D93" w:rsidRPr="00E30D93" w:rsidRDefault="00E30D93" w:rsidP="00E30D93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94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665"/>
        <w:gridCol w:w="923"/>
        <w:gridCol w:w="1345"/>
        <w:gridCol w:w="935"/>
        <w:gridCol w:w="2961"/>
      </w:tblGrid>
      <w:tr w:rsidR="00B43A97" w:rsidRPr="00DE21E3" w14:paraId="795F9E19" w14:textId="77777777" w:rsidTr="00134180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D3A7A4" w14:textId="2FDD9594" w:rsidR="00B43A97" w:rsidRPr="00DE21E3" w:rsidRDefault="00B43A97" w:rsidP="00134180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数据项名称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D32BF9" w14:textId="01866C9D" w:rsidR="00B43A97" w:rsidRPr="00DE21E3" w:rsidRDefault="00B43A97" w:rsidP="00134180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数据项标识符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4AD0C9" w14:textId="77777777" w:rsidR="00B43A97" w:rsidRPr="00DE21E3" w:rsidRDefault="00B43A97" w:rsidP="00134180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B4EBA" w14:textId="0E86206E" w:rsidR="00B43A97" w:rsidRPr="00DE21E3" w:rsidRDefault="00B43A97" w:rsidP="00134180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长度限制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38AD59" w14:textId="6066EEFD" w:rsidR="00B43A97" w:rsidRPr="00DE21E3" w:rsidRDefault="00B43A97" w:rsidP="00134180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F12C3" w14:textId="77777777" w:rsidR="00B43A97" w:rsidRPr="00DE21E3" w:rsidRDefault="00B43A97" w:rsidP="00134180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F5778B" w:rsidRPr="00DE21E3" w14:paraId="4DF83C04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9EE37D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设备标识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8A0EB8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terminalId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63A0A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B7603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171198" w14:textId="49382836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0AAF69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2D12186F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D62EB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证书序列号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18991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certSn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B5679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43C4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3BEBB" w14:textId="579B1520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C8F2A8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7939E258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D951A" w14:textId="77777777" w:rsidR="00F5778B" w:rsidRPr="00DE21E3" w:rsidRDefault="00F5778B" w:rsidP="00B60E31">
            <w:pPr>
              <w:rPr>
                <w:color w:val="000000" w:themeColor="text1"/>
                <w:sz w:val="22"/>
                <w:szCs w:val="22"/>
              </w:rPr>
            </w:pPr>
            <w:r w:rsidRPr="00DE21E3">
              <w:rPr>
                <w:rFonts w:hint="eastAsia"/>
                <w:color w:val="000000" w:themeColor="text1"/>
                <w:sz w:val="22"/>
                <w:szCs w:val="22"/>
              </w:rPr>
              <w:t>当前网络运营商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2DFCE7" w14:textId="77777777" w:rsidR="00F5778B" w:rsidRPr="00DE21E3" w:rsidRDefault="00F5778B" w:rsidP="00B60E3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color w:val="000000" w:themeColor="text1"/>
                <w:sz w:val="22"/>
                <w:szCs w:val="22"/>
              </w:rPr>
              <w:t>currentCarrier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4C30DD" w14:textId="77777777" w:rsidR="00F5778B" w:rsidRPr="00DE21E3" w:rsidRDefault="00F5778B" w:rsidP="00B60E31">
            <w:pPr>
              <w:rPr>
                <w:color w:val="000000" w:themeColor="text1"/>
                <w:sz w:val="22"/>
                <w:szCs w:val="22"/>
              </w:rPr>
            </w:pPr>
            <w:r w:rsidRPr="00DE21E3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9D766" w14:textId="77777777" w:rsidR="00F5778B" w:rsidRPr="00DE21E3" w:rsidRDefault="00F5778B" w:rsidP="00B60E31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B6D5E" w14:textId="00E29990" w:rsidR="00F5778B" w:rsidRPr="00DE21E3" w:rsidRDefault="00F5778B" w:rsidP="00B60E31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E21E3">
              <w:rPr>
                <w:rFonts w:hint="eastAsia"/>
                <w:color w:val="000000" w:themeColor="text1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9F9C3F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25F99B65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7414CD" w14:textId="77777777" w:rsidR="00F5778B" w:rsidRPr="00DE21E3" w:rsidRDefault="00F5778B" w:rsidP="00B60E31">
            <w:pPr>
              <w:rPr>
                <w:color w:val="000000" w:themeColor="text1"/>
                <w:sz w:val="22"/>
                <w:szCs w:val="22"/>
              </w:rPr>
            </w:pPr>
            <w:r w:rsidRPr="00DE21E3">
              <w:rPr>
                <w:rFonts w:hint="eastAsia"/>
                <w:color w:val="000000" w:themeColor="text1"/>
                <w:sz w:val="22"/>
                <w:szCs w:val="22"/>
              </w:rPr>
              <w:t>IP地址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4EE5D3" w14:textId="77777777" w:rsidR="00F5778B" w:rsidRPr="00DE21E3" w:rsidRDefault="00F5778B" w:rsidP="00B60E3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color w:val="000000" w:themeColor="text1"/>
                <w:sz w:val="22"/>
                <w:szCs w:val="22"/>
              </w:rPr>
              <w:t>ipAddress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391F6" w14:textId="77777777" w:rsidR="00F5778B" w:rsidRPr="00DE21E3" w:rsidRDefault="00F5778B" w:rsidP="00B60E31">
            <w:pPr>
              <w:rPr>
                <w:color w:val="000000" w:themeColor="text1"/>
                <w:sz w:val="22"/>
                <w:szCs w:val="22"/>
              </w:rPr>
            </w:pPr>
            <w:r w:rsidRPr="00DE21E3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C4CDA" w14:textId="77777777" w:rsidR="00F5778B" w:rsidRPr="00DE21E3" w:rsidRDefault="00F5778B" w:rsidP="00B60E31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93810E" w14:textId="30390C5E" w:rsidR="00F5778B" w:rsidRPr="00DE21E3" w:rsidRDefault="00F5778B" w:rsidP="00B60E31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E21E3">
              <w:rPr>
                <w:rFonts w:hint="eastAsia"/>
                <w:color w:val="000000" w:themeColor="text1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CAC523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1D2E1D76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FE5608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CPU型号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37450E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cpuModel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60DCE2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2C142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06D026" w14:textId="623D0918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6C19FF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63BC9FCA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52C95D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运行内存容量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03C14A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ram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1AF8D2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C3FED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C847F5" w14:textId="4B0CF9E9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7D80A2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6AC3DFEC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536E29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lastRenderedPageBreak/>
              <w:t>内部存储容量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B5E4A0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totalInternalStorage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109DC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9CDD4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8191FD" w14:textId="5B8D5098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CA87AD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45B918AA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F89728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内部储存剩余空间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CBC474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freeInternalStorage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3C77C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87AAA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BB467" w14:textId="2B3A2C76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D4CC93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06348EEE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FA6C6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扩展储存空间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1DB1EB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totalExternalStorage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3F39A6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DF2A4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934E67" w14:textId="3316B6C2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3396FE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18AD30FB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F7D7E1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扩展储存剩余空间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219F1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sz w:val="22"/>
                <w:szCs w:val="22"/>
              </w:rPr>
              <w:t>freeExternalStorage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E112B6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sz w:val="22"/>
                <w:szCs w:val="22"/>
              </w:rPr>
              <w:t>Long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CBE06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97DCC2" w14:textId="5A023FF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FCD611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6C4A35DD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E571A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屏幕分辨率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9042C2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sz w:val="22"/>
                <w:szCs w:val="22"/>
              </w:rPr>
              <w:t>screenR</w:t>
            </w:r>
            <w:r w:rsidRPr="00DE21E3">
              <w:rPr>
                <w:rFonts w:hint="eastAsia"/>
                <w:sz w:val="22"/>
                <w:szCs w:val="22"/>
              </w:rPr>
              <w:t>esolution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5DDCCD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77939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EC8A86" w14:textId="37F2B71C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8B1FA7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5501CD81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A2BF3C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移动网络制式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8F1EC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networkType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9C0100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BA97E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DF0E86" w14:textId="1DA2678F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D2D5A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563D0BE2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FBF8B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无线网卡芯片型号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1026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wlanAdapterChip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45402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DC52E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A9D6B" w14:textId="0F525118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35BA69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3F9699A7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3CE0BB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蓝牙芯片型号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8667A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btAdapterChip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429BCE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50DA3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5FDB2C" w14:textId="19827025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67D657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09BF59C2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BD74C0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NFC芯片型号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34DDBD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nfcChip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2B7C6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2398E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4FF547" w14:textId="0EB90A06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815C50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7488422C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A1C7E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定位芯片型号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7E8FF4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locationChip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6575D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4D6FF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664ACA" w14:textId="1526F154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4FFC22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73721984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67878A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屏幕大小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C79419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screenSize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894A31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Double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CE04D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EFFBBD" w14:textId="5EB89FF2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995580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615A1AAE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54B4B2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设备序列号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A4E868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deviceSerialNumber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74AC28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80610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D5438" w14:textId="1395DE90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94D271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1686561D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36BA8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处理器速度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9E4F24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processorSpeed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4EF53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06732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22105A" w14:textId="385D862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DA3093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0072DDEE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7FF7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处理器核心数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BF9EFD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processCores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3434D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1E19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79C753" w14:textId="7FB3F1FB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099A3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533390FA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CC0122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应用数据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54586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applicationDataSize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D06C91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3F567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E1C7F9" w14:textId="6A2A7EEB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1785F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字节数</w:t>
            </w:r>
          </w:p>
        </w:tc>
      </w:tr>
      <w:tr w:rsidR="00F5778B" w:rsidRPr="00DE21E3" w14:paraId="199CB336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74D56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系统语言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2B9C2C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systemLanguageCode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130FF6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E1649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583140" w14:textId="5EFA702B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6638C6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40F67D3E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92BA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剩余电量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8C854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batterLevel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E1C5F2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72F60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37D86" w14:textId="5999C13D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A368C1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68A9DF96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ECE7D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电池情况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86C426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batteryCondition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1FC3B1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84248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A327A1" w14:textId="15017D80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42C8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sz w:val="22"/>
                <w:szCs w:val="22"/>
              </w:rPr>
              <w:t>0</w:t>
            </w:r>
            <w:r w:rsidRPr="00DE21E3">
              <w:rPr>
                <w:rFonts w:hint="eastAsia"/>
                <w:sz w:val="22"/>
                <w:szCs w:val="22"/>
              </w:rPr>
              <w:t>：未知</w:t>
            </w:r>
          </w:p>
          <w:p w14:paraId="729CCCD8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1：过冷</w:t>
            </w:r>
          </w:p>
          <w:p w14:paraId="046B753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2：已坏</w:t>
            </w:r>
          </w:p>
          <w:p w14:paraId="297C13C0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3：过热</w:t>
            </w:r>
          </w:p>
          <w:p w14:paraId="180E67A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4：电压过高</w:t>
            </w:r>
          </w:p>
          <w:p w14:paraId="7BAAF5F0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5：良好</w:t>
            </w:r>
          </w:p>
        </w:tc>
      </w:tr>
      <w:tr w:rsidR="00F5778B" w:rsidRPr="00DE21E3" w14:paraId="0C43EB11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3B7D95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lastRenderedPageBreak/>
              <w:t>基带版本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4D8270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base</w:t>
            </w:r>
            <w:r w:rsidRPr="00DE21E3">
              <w:rPr>
                <w:sz w:val="22"/>
                <w:szCs w:val="22"/>
              </w:rPr>
              <w:t>B</w:t>
            </w:r>
            <w:r w:rsidRPr="00DE21E3">
              <w:rPr>
                <w:rFonts w:hint="eastAsia"/>
                <w:sz w:val="22"/>
                <w:szCs w:val="22"/>
              </w:rPr>
              <w:t>andVersion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91DD34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01FF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FD78D" w14:textId="0A53B97F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D16E4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348D63A8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23989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客户端管控系统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13111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beControlledDomain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E4481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F57C8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ADADC9" w14:textId="20596AB5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F0CA4A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0765B635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0D906C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操作系统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6A2F0B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osCode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9B6820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A177B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F67721" w14:textId="61B745B5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450F38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1A9258FC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FB1474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API level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C671B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apiLevel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C3CCA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03B69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550440" w14:textId="6B63A4A5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90D042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5047DB21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1194AF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版本号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81B70C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buildNumber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58070C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DB022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134056" w14:textId="4BE41385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980014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66FE6E6A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191D20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内核版本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7F069B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kernelVersion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D21B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EFBDB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72D57B" w14:textId="78EAC185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747021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54EC980C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B87C1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7D2098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867CD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A15E4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92E257" w14:textId="16E0FA2C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01E64B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64A3F997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11702C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SSID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0921C0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ssid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608D74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80591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1F78A6" w14:textId="6256B699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646C84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3FD8168A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BD05B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数据网络是否产生流量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9063CB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dataNetwork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14353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Boolean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BDDC3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90CC9A" w14:textId="4FEA5A6D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05F6C1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5BD06321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E3E107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漫游状态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3C7B12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roamingStatus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4A3DD9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sz w:val="22"/>
                <w:szCs w:val="22"/>
              </w:rPr>
              <w:t>Boolean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DF93E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33A5A4" w14:textId="32977DB3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666F81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4715C49F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5F83CF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WI-FI物理地址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509164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wifiMacAddress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E66019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89BF3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0196D1" w14:textId="2B0FA8B9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03B3CE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  <w:tr w:rsidR="00F5778B" w:rsidRPr="00DE21E3" w14:paraId="4A69DE86" w14:textId="77777777" w:rsidTr="00B43A97">
        <w:trPr>
          <w:cantSplit/>
          <w:jc w:val="center"/>
        </w:trPr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A5117E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蓝牙物理地址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9CCF5D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proofErr w:type="spellStart"/>
            <w:r w:rsidRPr="00DE21E3">
              <w:rPr>
                <w:rFonts w:hint="eastAsia"/>
                <w:sz w:val="22"/>
                <w:szCs w:val="22"/>
              </w:rPr>
              <w:t>bluetoothPhysicalAddress</w:t>
            </w:r>
            <w:proofErr w:type="spellEnd"/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CBEC4B" w14:textId="77777777" w:rsidR="00F5778B" w:rsidRPr="00DE21E3" w:rsidRDefault="00F5778B" w:rsidP="00B60E31">
            <w:pPr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F1BFC" w14:textId="77777777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34B3FE" w14:textId="35136B7B" w:rsidR="00F5778B" w:rsidRPr="00DE21E3" w:rsidRDefault="00F5778B" w:rsidP="00B60E31">
            <w:pPr>
              <w:jc w:val="center"/>
              <w:rPr>
                <w:sz w:val="22"/>
                <w:szCs w:val="22"/>
              </w:rPr>
            </w:pPr>
            <w:r w:rsidRPr="00DE21E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E9DA55" w14:textId="77777777" w:rsidR="00F5778B" w:rsidRPr="00DE21E3" w:rsidRDefault="00F5778B" w:rsidP="00B60E31">
            <w:pPr>
              <w:rPr>
                <w:sz w:val="22"/>
                <w:szCs w:val="22"/>
              </w:rPr>
            </w:pPr>
          </w:p>
        </w:tc>
      </w:tr>
    </w:tbl>
    <w:p w14:paraId="09F11647" w14:textId="48EFC510" w:rsidR="006B4C70" w:rsidRPr="006B4C70" w:rsidRDefault="006B4C70" w:rsidP="006B4C70">
      <w:pPr>
        <w:pStyle w:val="Heading4"/>
        <w:ind w:left="993" w:hangingChars="412" w:hanging="993"/>
      </w:pPr>
      <w:r w:rsidRPr="00341024">
        <w:rPr>
          <w:rFonts w:hint="eastAsia"/>
        </w:rPr>
        <w:t>添加或更新</w:t>
      </w:r>
    </w:p>
    <w:tbl>
      <w:tblPr>
        <w:tblW w:w="7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2336F" w:rsidRPr="00F72AA6" w14:paraId="32E0A5B3" w14:textId="77777777" w:rsidTr="006B4C7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6B1B45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01E5FC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添加或更新设备基础信息</w:t>
            </w:r>
          </w:p>
        </w:tc>
      </w:tr>
      <w:tr w:rsidR="0072336F" w:rsidRPr="00F72AA6" w14:paraId="36897D95" w14:textId="77777777" w:rsidTr="006B4C7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41A3DC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3814F9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mdm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/devices/detail</w:t>
            </w:r>
          </w:p>
        </w:tc>
      </w:tr>
      <w:tr w:rsidR="0072336F" w:rsidRPr="00F72AA6" w14:paraId="5E7BAC73" w14:textId="77777777" w:rsidTr="006B4C7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390E6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FAA43E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POST</w:t>
            </w:r>
          </w:p>
        </w:tc>
      </w:tr>
      <w:tr w:rsidR="0072336F" w:rsidRPr="00F72AA6" w14:paraId="1AE1AD2E" w14:textId="77777777" w:rsidTr="006B4C7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938E05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BC3247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见设备基础信息</w:t>
            </w:r>
          </w:p>
        </w:tc>
      </w:tr>
      <w:tr w:rsidR="0072336F" w:rsidRPr="00F72AA6" w14:paraId="5E2140C4" w14:textId="77777777" w:rsidTr="006B4C7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BD79F4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FC60FB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{</w:t>
            </w:r>
            <w:r w:rsidRPr="00F72AA6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F72AA6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F72AA6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72336F" w:rsidRPr="00F72AA6" w14:paraId="6739927E" w14:textId="77777777" w:rsidTr="006B4C7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BE9943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0A750E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添加和更新设备基础信息的接口</w:t>
            </w:r>
          </w:p>
        </w:tc>
      </w:tr>
      <w:tr w:rsidR="0072336F" w:rsidRPr="00F72AA6" w14:paraId="151AE3DA" w14:textId="77777777" w:rsidTr="006B4C7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B5E815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952E38" w14:textId="77777777" w:rsidR="0072336F" w:rsidRPr="00F72AA6" w:rsidRDefault="0072336F" w:rsidP="00B60E31">
            <w:pPr>
              <w:rPr>
                <w:sz w:val="22"/>
                <w:szCs w:val="22"/>
              </w:rPr>
            </w:pPr>
          </w:p>
        </w:tc>
      </w:tr>
    </w:tbl>
    <w:p w14:paraId="43A3DCF0" w14:textId="77777777" w:rsidR="0072336F" w:rsidRDefault="0072336F" w:rsidP="0072336F">
      <w:pPr>
        <w:rPr>
          <w:rStyle w:val="nh-number"/>
          <w:color w:val="FF0000"/>
        </w:rPr>
      </w:pPr>
    </w:p>
    <w:p w14:paraId="207C0FE8" w14:textId="6901C502" w:rsidR="00983658" w:rsidRPr="00983658" w:rsidRDefault="0072336F" w:rsidP="00983658">
      <w:pPr>
        <w:pStyle w:val="Heading4"/>
        <w:ind w:left="993" w:hangingChars="412" w:hanging="993"/>
      </w:pPr>
      <w:r w:rsidRPr="00243951">
        <w:rPr>
          <w:rFonts w:hint="eastAsia"/>
        </w:rPr>
        <w:t>删除设备</w:t>
      </w:r>
      <w:r>
        <w:rPr>
          <w:rFonts w:hint="eastAsia"/>
        </w:rPr>
        <w:t>硬件信息</w:t>
      </w:r>
    </w:p>
    <w:tbl>
      <w:tblPr>
        <w:tblW w:w="7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2336F" w:rsidRPr="00F72AA6" w14:paraId="727F9D5F" w14:textId="77777777" w:rsidTr="009D4E2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396C50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lastRenderedPageBreak/>
              <w:t>接口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FD2BA2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删除设备信息</w:t>
            </w:r>
          </w:p>
        </w:tc>
      </w:tr>
      <w:tr w:rsidR="0072336F" w:rsidRPr="00F72AA6" w14:paraId="44C9C531" w14:textId="77777777" w:rsidTr="009D4E2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C53635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BD49EC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mdm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/devices/detail/{</w:t>
            </w:r>
            <w:proofErr w:type="spellStart"/>
            <w:r w:rsidRPr="00F72AA6">
              <w:rPr>
                <w:sz w:val="22"/>
                <w:szCs w:val="22"/>
              </w:rPr>
              <w:t>terminal</w:t>
            </w:r>
            <w:r w:rsidRPr="00F72AA6">
              <w:rPr>
                <w:rFonts w:hint="eastAsia"/>
                <w:sz w:val="22"/>
                <w:szCs w:val="22"/>
              </w:rPr>
              <w:t>Id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}</w:t>
            </w:r>
          </w:p>
        </w:tc>
      </w:tr>
      <w:tr w:rsidR="0072336F" w:rsidRPr="00F72AA6" w14:paraId="15E1C9CB" w14:textId="77777777" w:rsidTr="009D4E2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9EB635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C0B4B7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DELETE</w:t>
            </w:r>
          </w:p>
        </w:tc>
      </w:tr>
      <w:tr w:rsidR="0072336F" w:rsidRPr="00F72AA6" w14:paraId="336F345D" w14:textId="77777777" w:rsidTr="009D4E2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072726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758B56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72336F" w:rsidRPr="00F72AA6" w14:paraId="6BE48B1F" w14:textId="77777777" w:rsidTr="009D4E2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38B09F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DC9FA0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{</w:t>
            </w:r>
            <w:r w:rsidRPr="00F72AA6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F72AA6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F72AA6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72336F" w:rsidRPr="00F72AA6" w14:paraId="0010A664" w14:textId="77777777" w:rsidTr="009D4E2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BA27D6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971515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删除设备信息的接口</w:t>
            </w:r>
          </w:p>
        </w:tc>
      </w:tr>
      <w:tr w:rsidR="0072336F" w:rsidRPr="00F72AA6" w14:paraId="3B52EB9E" w14:textId="77777777" w:rsidTr="009D4E2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CC030D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DD075" w14:textId="77777777" w:rsidR="0072336F" w:rsidRPr="00F72AA6" w:rsidRDefault="0072336F" w:rsidP="00B60E31">
            <w:pPr>
              <w:rPr>
                <w:sz w:val="22"/>
                <w:szCs w:val="22"/>
              </w:rPr>
            </w:pPr>
          </w:p>
        </w:tc>
      </w:tr>
    </w:tbl>
    <w:p w14:paraId="7725EF3A" w14:textId="77777777" w:rsidR="0072336F" w:rsidRDefault="0072336F" w:rsidP="0072336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14:paraId="05577451" w14:textId="47171DB2" w:rsidR="0072336F" w:rsidRDefault="0072336F" w:rsidP="00416550">
      <w:pPr>
        <w:pStyle w:val="Heading3"/>
      </w:pPr>
      <w:bookmarkStart w:id="22" w:name="_Toc115167085"/>
      <w:r w:rsidRPr="00416550">
        <w:rPr>
          <w:rFonts w:hint="eastAsia"/>
        </w:rPr>
        <w:t>设备安装应用</w:t>
      </w:r>
      <w:r>
        <w:rPr>
          <w:rFonts w:hint="eastAsia"/>
        </w:rPr>
        <w:t>信息</w:t>
      </w:r>
      <w:bookmarkEnd w:id="22"/>
    </w:p>
    <w:p w14:paraId="47B7C8DF" w14:textId="68F53C8C" w:rsidR="00845A00" w:rsidRPr="00845A00" w:rsidRDefault="00845A00" w:rsidP="00845A00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95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701"/>
        <w:gridCol w:w="1276"/>
        <w:gridCol w:w="1275"/>
        <w:gridCol w:w="977"/>
        <w:gridCol w:w="2586"/>
      </w:tblGrid>
      <w:tr w:rsidR="00134180" w:rsidRPr="00F72AA6" w14:paraId="2A5A910A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DCBADD" w14:textId="446382CE" w:rsidR="00134180" w:rsidRPr="00F72AA6" w:rsidRDefault="00134180" w:rsidP="0056037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F9998F" w14:textId="1CBEBC2E" w:rsidR="00134180" w:rsidRPr="00F72AA6" w:rsidRDefault="00134180" w:rsidP="0056037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数据项标识符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84E4BA" w14:textId="77777777" w:rsidR="00134180" w:rsidRPr="00F72AA6" w:rsidRDefault="00134180" w:rsidP="0056037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FAB4A" w14:textId="3E29E485" w:rsidR="00134180" w:rsidRPr="00F72AA6" w:rsidRDefault="00134180" w:rsidP="0056037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长度限制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47B559" w14:textId="40454187" w:rsidR="00134180" w:rsidRPr="00F72AA6" w:rsidRDefault="00134180" w:rsidP="0056037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04E1E2" w14:textId="77777777" w:rsidR="00134180" w:rsidRPr="00F72AA6" w:rsidRDefault="00134180" w:rsidP="0056037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845A00" w:rsidRPr="00F72AA6" w14:paraId="42EB5236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246818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设备标识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BA4858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sz w:val="22"/>
                <w:szCs w:val="22"/>
              </w:rPr>
              <w:t>terminal</w:t>
            </w:r>
            <w:r w:rsidRPr="00F72AA6">
              <w:rPr>
                <w:rFonts w:hint="eastAsia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7639D2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4AAF2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953609" w14:textId="748B082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46BDC6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与设备基础信息中的</w:t>
            </w:r>
            <w:proofErr w:type="spellStart"/>
            <w:r w:rsidRPr="00F72AA6">
              <w:rPr>
                <w:sz w:val="22"/>
                <w:szCs w:val="22"/>
              </w:rPr>
              <w:t>terminal</w:t>
            </w:r>
            <w:r w:rsidRPr="00F72AA6">
              <w:rPr>
                <w:rFonts w:hint="eastAsia"/>
                <w:sz w:val="22"/>
                <w:szCs w:val="22"/>
              </w:rPr>
              <w:t>Id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保持一致</w:t>
            </w:r>
          </w:p>
        </w:tc>
      </w:tr>
      <w:tr w:rsidR="00845A00" w:rsidRPr="00F72AA6" w14:paraId="702F974B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185CD6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证书序列号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AE3D5B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rFonts w:hint="eastAsia"/>
                <w:sz w:val="22"/>
                <w:szCs w:val="22"/>
              </w:rPr>
              <w:t>c</w:t>
            </w:r>
            <w:r w:rsidRPr="00F72AA6">
              <w:rPr>
                <w:sz w:val="22"/>
                <w:szCs w:val="22"/>
              </w:rPr>
              <w:t>ertSn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74AE11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S</w:t>
            </w:r>
            <w:r w:rsidRPr="00F72AA6">
              <w:rPr>
                <w:sz w:val="22"/>
                <w:szCs w:val="22"/>
              </w:rPr>
              <w:t>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F4D9C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4699C5" w14:textId="57DEB33F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85DB00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设备的证书序列号</w:t>
            </w:r>
          </w:p>
        </w:tc>
      </w:tr>
      <w:tr w:rsidR="00845A00" w:rsidRPr="00F72AA6" w14:paraId="7A507A72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8ECD6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应用包名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52C759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rFonts w:hint="eastAsia"/>
                <w:sz w:val="22"/>
                <w:szCs w:val="22"/>
              </w:rPr>
              <w:t>packageName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699F7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749EC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3D83A7" w14:textId="35A1055B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F07F4C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845A00" w:rsidRPr="00F72AA6" w14:paraId="62121294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63B64D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应用名称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58C26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rFonts w:hint="eastAsia"/>
                <w:sz w:val="22"/>
                <w:szCs w:val="22"/>
              </w:rPr>
              <w:t>appName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EE8863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99854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F31E18" w14:textId="18BBE915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D680A6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845A00" w:rsidRPr="00F72AA6" w14:paraId="348BB60B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721EA7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版本名称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EDB43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rFonts w:hint="eastAsia"/>
                <w:sz w:val="22"/>
                <w:szCs w:val="22"/>
              </w:rPr>
              <w:t>versionName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FE7714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C44CE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2AF6A9" w14:textId="4B85B63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45744E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845A00" w:rsidRPr="00F72AA6" w14:paraId="69C7121E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BF5BA" w14:textId="77777777" w:rsidR="00845A00" w:rsidRPr="00F72AA6" w:rsidRDefault="00845A00" w:rsidP="00B60E31">
            <w:pPr>
              <w:rPr>
                <w:sz w:val="22"/>
                <w:szCs w:val="22"/>
                <w:highlight w:val="yellow"/>
              </w:rPr>
            </w:pPr>
            <w:r w:rsidRPr="00F72AA6">
              <w:rPr>
                <w:rFonts w:hint="eastAsia"/>
                <w:sz w:val="22"/>
                <w:szCs w:val="22"/>
                <w:highlight w:val="yellow"/>
              </w:rPr>
              <w:t>应用版本code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5EAFEC" w14:textId="77777777" w:rsidR="00845A00" w:rsidRPr="00F72AA6" w:rsidRDefault="00845A00" w:rsidP="00B60E31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F72AA6">
              <w:rPr>
                <w:sz w:val="22"/>
                <w:szCs w:val="22"/>
                <w:highlight w:val="yellow"/>
              </w:rPr>
              <w:t>v</w:t>
            </w:r>
            <w:r w:rsidRPr="00F72AA6">
              <w:rPr>
                <w:rFonts w:hint="eastAsia"/>
                <w:sz w:val="22"/>
                <w:szCs w:val="22"/>
                <w:highlight w:val="yellow"/>
              </w:rPr>
              <w:t>ersionCode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8FB1ED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792E4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A9859F" w14:textId="62D87118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782242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845A00" w:rsidRPr="00F72AA6" w14:paraId="10774A66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C31D47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应用大小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472B45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rFonts w:hint="eastAsia"/>
                <w:sz w:val="22"/>
                <w:szCs w:val="22"/>
              </w:rPr>
              <w:t>appSize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53E749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BFEF1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DCA09B" w14:textId="1A4B0142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0A1FEB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字节数</w:t>
            </w:r>
          </w:p>
        </w:tc>
      </w:tr>
      <w:tr w:rsidR="00845A00" w:rsidRPr="00F72AA6" w14:paraId="5EB142E8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35998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安装时间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C10618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rFonts w:hint="eastAsia"/>
                <w:sz w:val="22"/>
                <w:szCs w:val="22"/>
              </w:rPr>
              <w:t>firstInstallTime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139372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F08A5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0C5641" w14:textId="11F045B6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55CD4A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用户安装软件的时间</w:t>
            </w:r>
          </w:p>
        </w:tc>
      </w:tr>
      <w:tr w:rsidR="00845A00" w:rsidRPr="00F72AA6" w14:paraId="0C76AEB4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BAE0C5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应用类型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4D8B2E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rFonts w:hint="eastAsia"/>
                <w:sz w:val="22"/>
                <w:szCs w:val="22"/>
              </w:rPr>
              <w:t>appType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E14498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75510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114FD1" w14:textId="5AEB7E40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2FBB2C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sz w:val="22"/>
                <w:szCs w:val="22"/>
              </w:rPr>
              <w:t>1</w:t>
            </w:r>
            <w:r w:rsidRPr="00F72AA6">
              <w:rPr>
                <w:rFonts w:hint="eastAsia"/>
                <w:sz w:val="22"/>
                <w:szCs w:val="22"/>
              </w:rPr>
              <w:t>：系统预装</w:t>
            </w:r>
          </w:p>
          <w:p w14:paraId="682C744D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sz w:val="22"/>
                <w:szCs w:val="22"/>
              </w:rPr>
              <w:t>2</w:t>
            </w:r>
            <w:r w:rsidRPr="00F72AA6">
              <w:rPr>
                <w:rFonts w:hint="eastAsia"/>
                <w:sz w:val="22"/>
                <w:szCs w:val="22"/>
              </w:rPr>
              <w:t>：用户安装</w:t>
            </w:r>
            <w:r w:rsidRPr="00F72AA6">
              <w:rPr>
                <w:sz w:val="22"/>
                <w:szCs w:val="22"/>
              </w:rPr>
              <w:br/>
              <w:t>3</w:t>
            </w:r>
            <w:r w:rsidRPr="00F72AA6">
              <w:rPr>
                <w:rFonts w:hint="eastAsia"/>
                <w:sz w:val="22"/>
                <w:szCs w:val="22"/>
              </w:rPr>
              <w:t>：下发安装</w:t>
            </w:r>
          </w:p>
        </w:tc>
      </w:tr>
      <w:tr w:rsidR="00845A00" w:rsidRPr="00F72AA6" w14:paraId="585A148F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A6C72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安装位置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BEFBE7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rFonts w:hint="eastAsia"/>
                <w:sz w:val="22"/>
                <w:szCs w:val="22"/>
              </w:rPr>
              <w:t>installLocation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D28005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3D32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861502" w14:textId="0C670B4D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E0DBBA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sz w:val="22"/>
                <w:szCs w:val="22"/>
              </w:rPr>
              <w:t>1</w:t>
            </w:r>
            <w:r w:rsidRPr="00F72AA6">
              <w:rPr>
                <w:rFonts w:hint="eastAsia"/>
                <w:sz w:val="22"/>
                <w:szCs w:val="22"/>
              </w:rPr>
              <w:t>：内置储存卡</w:t>
            </w:r>
            <w:r w:rsidRPr="00F72AA6">
              <w:rPr>
                <w:sz w:val="22"/>
                <w:szCs w:val="22"/>
              </w:rPr>
              <w:br/>
              <w:t>2</w:t>
            </w:r>
            <w:r w:rsidRPr="00F72AA6">
              <w:rPr>
                <w:rFonts w:hint="eastAsia"/>
                <w:sz w:val="22"/>
                <w:szCs w:val="22"/>
              </w:rPr>
              <w:t>：手机储存</w:t>
            </w:r>
          </w:p>
        </w:tc>
      </w:tr>
      <w:tr w:rsidR="00845A00" w:rsidRPr="00F72AA6" w14:paraId="14D1163C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2DAFFA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开发商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C4E156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developer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058013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30D13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0F3EF5" w14:textId="111D9829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EEFF9E" w14:textId="77777777" w:rsidR="00845A00" w:rsidRPr="00F72AA6" w:rsidRDefault="00845A00" w:rsidP="00B60E31">
            <w:pPr>
              <w:rPr>
                <w:sz w:val="22"/>
                <w:szCs w:val="22"/>
              </w:rPr>
            </w:pPr>
          </w:p>
        </w:tc>
      </w:tr>
      <w:tr w:rsidR="00845A00" w:rsidRPr="00F72AA6" w14:paraId="354AFCE3" w14:textId="77777777" w:rsidTr="00560371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504EF6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lastRenderedPageBreak/>
              <w:t>数据大小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F210A7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proofErr w:type="spellStart"/>
            <w:r w:rsidRPr="00F72AA6">
              <w:rPr>
                <w:rFonts w:hint="eastAsia"/>
                <w:sz w:val="22"/>
                <w:szCs w:val="22"/>
              </w:rPr>
              <w:t>dataSize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75B5F9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95747" w14:textId="77777777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D31375" w14:textId="6DF963DF" w:rsidR="00845A00" w:rsidRPr="00F72AA6" w:rsidRDefault="00845A00" w:rsidP="00B60E31">
            <w:pPr>
              <w:jc w:val="center"/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9E4F09" w14:textId="77777777" w:rsidR="00845A00" w:rsidRPr="00F72AA6" w:rsidRDefault="00845A00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字节数</w:t>
            </w:r>
          </w:p>
        </w:tc>
      </w:tr>
    </w:tbl>
    <w:p w14:paraId="18D46A88" w14:textId="77777777" w:rsidR="0072336F" w:rsidRDefault="0072336F" w:rsidP="0072336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14:paraId="2807A39F" w14:textId="77777777" w:rsidR="0072336F" w:rsidRDefault="0072336F" w:rsidP="0072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b/>
          <w:bCs/>
        </w:rPr>
        <w:t>消息体格式</w:t>
      </w:r>
      <w:r>
        <w:rPr>
          <w:rFonts w:hint="eastAsia"/>
        </w:rPr>
        <w:t xml:space="preserve"> </w:t>
      </w:r>
    </w:p>
    <w:p w14:paraId="481CD7CA" w14:textId="77777777" w:rsidR="0072336F" w:rsidRDefault="0072336F" w:rsidP="0072336F">
      <w:pPr>
        <w:pStyle w:val="HTMLPreformatted"/>
      </w:pPr>
      <w:r>
        <w:t>{</w:t>
      </w:r>
    </w:p>
    <w:p w14:paraId="158F2FBC" w14:textId="77777777" w:rsidR="0072336F" w:rsidRDefault="0072336F" w:rsidP="0072336F">
      <w:pPr>
        <w:pStyle w:val="HTMLPreformatted"/>
      </w:pPr>
      <w:r>
        <w:rPr>
          <w:b/>
        </w:rPr>
        <w:t xml:space="preserve">      </w:t>
      </w:r>
      <w:r>
        <w:t>"</w:t>
      </w:r>
      <w:proofErr w:type="spellStart"/>
      <w:r>
        <w:t>terminalId</w:t>
      </w:r>
      <w:proofErr w:type="spellEnd"/>
      <w:r>
        <w:t>":</w:t>
      </w:r>
      <w:r>
        <w:rPr>
          <w:b/>
        </w:rPr>
        <w:t xml:space="preserve"> </w:t>
      </w:r>
      <w:r>
        <w:t>"ff80808164ac860b0164c515c9c11265",</w:t>
      </w:r>
    </w:p>
    <w:p w14:paraId="3127007C" w14:textId="77777777" w:rsidR="0072336F" w:rsidRDefault="0072336F" w:rsidP="0072336F">
      <w:pPr>
        <w:pStyle w:val="HTMLPreformatted"/>
        <w:rPr>
          <w:b/>
        </w:rPr>
      </w:pPr>
      <w:r>
        <w:rPr>
          <w:b/>
        </w:rPr>
        <w:t xml:space="preserve">      </w:t>
      </w:r>
      <w:r>
        <w:t>"</w:t>
      </w:r>
      <w:proofErr w:type="spellStart"/>
      <w:r>
        <w:t>packageName</w:t>
      </w:r>
      <w:proofErr w:type="spellEnd"/>
      <w:r>
        <w:t>":</w:t>
      </w:r>
      <w:r>
        <w:rPr>
          <w:b/>
        </w:rPr>
        <w:t xml:space="preserve"> </w:t>
      </w:r>
      <w:r>
        <w:t>"</w:t>
      </w:r>
      <w:proofErr w:type="spellStart"/>
      <w:r>
        <w:t>org.simalliance.openmobileapi.service</w:t>
      </w:r>
      <w:proofErr w:type="spellEnd"/>
      <w:r>
        <w:t>",</w:t>
      </w:r>
    </w:p>
    <w:p w14:paraId="404A6FEF" w14:textId="77777777" w:rsidR="0072336F" w:rsidRDefault="0072336F" w:rsidP="0072336F">
      <w:pPr>
        <w:pStyle w:val="HTMLPreformatted"/>
        <w:rPr>
          <w:b/>
        </w:rPr>
      </w:pPr>
      <w:r>
        <w:rPr>
          <w:b/>
        </w:rPr>
        <w:t xml:space="preserve">      </w:t>
      </w:r>
      <w:r>
        <w:t>"</w:t>
      </w:r>
      <w:proofErr w:type="spellStart"/>
      <w:r>
        <w:t>appName</w:t>
      </w:r>
      <w:proofErr w:type="spellEnd"/>
      <w:r>
        <w:t>":</w:t>
      </w:r>
      <w:r>
        <w:rPr>
          <w:b/>
        </w:rPr>
        <w:t xml:space="preserve"> </w:t>
      </w:r>
      <w:r>
        <w:t>"</w:t>
      </w:r>
      <w:proofErr w:type="spellStart"/>
      <w:r>
        <w:t>SmartcardService</w:t>
      </w:r>
      <w:proofErr w:type="spellEnd"/>
      <w:r>
        <w:t>",</w:t>
      </w:r>
    </w:p>
    <w:p w14:paraId="02B50A55" w14:textId="77777777" w:rsidR="0072336F" w:rsidRDefault="0072336F" w:rsidP="0072336F">
      <w:pPr>
        <w:pStyle w:val="HTMLPreformatted"/>
        <w:rPr>
          <w:b/>
        </w:rPr>
      </w:pPr>
      <w:r>
        <w:rPr>
          <w:b/>
        </w:rPr>
        <w:t xml:space="preserve">      </w:t>
      </w:r>
      <w:r>
        <w:t>"</w:t>
      </w:r>
      <w:proofErr w:type="spellStart"/>
      <w:r>
        <w:t>versionName</w:t>
      </w:r>
      <w:proofErr w:type="spellEnd"/>
      <w:r>
        <w:t>":</w:t>
      </w:r>
      <w:r>
        <w:rPr>
          <w:b/>
        </w:rPr>
        <w:t xml:space="preserve"> </w:t>
      </w:r>
      <w:r>
        <w:t>"3.1.0",</w:t>
      </w:r>
    </w:p>
    <w:p w14:paraId="7659FE92" w14:textId="77777777" w:rsidR="0072336F" w:rsidRDefault="0072336F" w:rsidP="0072336F">
      <w:pPr>
        <w:pStyle w:val="HTMLPreformatted"/>
      </w:pPr>
      <w:r>
        <w:rPr>
          <w:b/>
        </w:rPr>
        <w:t xml:space="preserve">      </w:t>
      </w:r>
      <w:r>
        <w:t>"</w:t>
      </w:r>
      <w:proofErr w:type="spellStart"/>
      <w:r>
        <w:t>appSize</w:t>
      </w:r>
      <w:proofErr w:type="spellEnd"/>
      <w:r>
        <w:t>": 0,</w:t>
      </w:r>
    </w:p>
    <w:p w14:paraId="758820DF" w14:textId="77777777" w:rsidR="0072336F" w:rsidRDefault="0072336F" w:rsidP="0072336F">
      <w:pPr>
        <w:pStyle w:val="HTMLPreformatted"/>
      </w:pPr>
      <w:r>
        <w:t xml:space="preserve">      "</w:t>
      </w:r>
      <w:proofErr w:type="spellStart"/>
      <w:r>
        <w:t>appType</w:t>
      </w:r>
      <w:proofErr w:type="spellEnd"/>
      <w:r>
        <w:t>": 60900,</w:t>
      </w:r>
    </w:p>
    <w:p w14:paraId="02620945" w14:textId="77777777" w:rsidR="0072336F" w:rsidRDefault="0072336F" w:rsidP="0072336F">
      <w:pPr>
        <w:pStyle w:val="HTMLPreformatted"/>
      </w:pPr>
      <w:r>
        <w:t xml:space="preserve">      "</w:t>
      </w:r>
      <w:proofErr w:type="spellStart"/>
      <w:r>
        <w:t>dataSize</w:t>
      </w:r>
      <w:proofErr w:type="spellEnd"/>
      <w:r>
        <w:t>": 16384,</w:t>
      </w:r>
    </w:p>
    <w:p w14:paraId="060A5218" w14:textId="77777777" w:rsidR="0072336F" w:rsidRDefault="0072336F" w:rsidP="0072336F">
      <w:pPr>
        <w:pStyle w:val="HTMLPreformatted"/>
      </w:pPr>
      <w:r>
        <w:t xml:space="preserve">      "</w:t>
      </w:r>
      <w:proofErr w:type="spellStart"/>
      <w:r>
        <w:t>installLocation</w:t>
      </w:r>
      <w:proofErr w:type="spellEnd"/>
      <w:r>
        <w:t>": 61000,</w:t>
      </w:r>
    </w:p>
    <w:p w14:paraId="54FC14C6" w14:textId="77777777" w:rsidR="0072336F" w:rsidRDefault="0072336F" w:rsidP="0072336F">
      <w:pPr>
        <w:pStyle w:val="HTMLPreformatted"/>
      </w:pPr>
      <w:r>
        <w:t xml:space="preserve">      </w:t>
      </w:r>
      <w:r w:rsidRPr="00CA59BB">
        <w:rPr>
          <w:highlight w:val="yellow"/>
        </w:rPr>
        <w:t>"</w:t>
      </w:r>
      <w:proofErr w:type="spellStart"/>
      <w:r>
        <w:rPr>
          <w:highlight w:val="yellow"/>
        </w:rPr>
        <w:t>v</w:t>
      </w:r>
      <w:commentRangeStart w:id="23"/>
      <w:r w:rsidRPr="00CA59BB">
        <w:rPr>
          <w:highlight w:val="yellow"/>
        </w:rPr>
        <w:t>ersionCode</w:t>
      </w:r>
      <w:commentRangeEnd w:id="23"/>
      <w:proofErr w:type="spellEnd"/>
      <w:r>
        <w:rPr>
          <w:rStyle w:val="CommentReference"/>
        </w:rPr>
        <w:commentReference w:id="23"/>
      </w:r>
      <w:r w:rsidRPr="00CA59BB">
        <w:rPr>
          <w:highlight w:val="yellow"/>
        </w:rPr>
        <w:t>": "11",</w:t>
      </w:r>
    </w:p>
    <w:p w14:paraId="65B5C749" w14:textId="77777777" w:rsidR="0072336F" w:rsidRDefault="0072336F" w:rsidP="0072336F">
      <w:pPr>
        <w:pStyle w:val="HTMLPreformatted"/>
      </w:pPr>
      <w:r>
        <w:t xml:space="preserve">      "developer": "",</w:t>
      </w:r>
    </w:p>
    <w:p w14:paraId="09AB247F" w14:textId="77777777" w:rsidR="0072336F" w:rsidRDefault="0072336F" w:rsidP="0072336F">
      <w:pPr>
        <w:pStyle w:val="HTMLPreformatted"/>
      </w:pPr>
      <w:r>
        <w:t xml:space="preserve">      "</w:t>
      </w:r>
      <w:proofErr w:type="spellStart"/>
      <w:r>
        <w:t>firstInstallTime</w:t>
      </w:r>
      <w:proofErr w:type="spellEnd"/>
      <w:r>
        <w:t xml:space="preserve">": </w:t>
      </w:r>
      <w:r>
        <w:rPr>
          <w:rFonts w:hint="eastAsia"/>
        </w:rPr>
        <w:t>1533004836</w:t>
      </w:r>
      <w:r>
        <w:t>000</w:t>
      </w:r>
    </w:p>
    <w:p w14:paraId="05A3E1F9" w14:textId="77777777" w:rsidR="0072336F" w:rsidRDefault="0072336F" w:rsidP="0072336F">
      <w:pPr>
        <w:pStyle w:val="HTMLPreformatted"/>
      </w:pPr>
      <w:r>
        <w:t>}</w:t>
      </w:r>
    </w:p>
    <w:p w14:paraId="7B20CC05" w14:textId="4D11CB47" w:rsidR="0072336F" w:rsidRDefault="0072336F" w:rsidP="00A96130">
      <w:pPr>
        <w:pStyle w:val="Heading4"/>
        <w:ind w:left="993" w:hangingChars="412" w:hanging="993"/>
      </w:pPr>
      <w:r w:rsidRPr="00A96130">
        <w:rPr>
          <w:rFonts w:hint="eastAsia"/>
        </w:rPr>
        <w:t>添加或更新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2336F" w:rsidRPr="00F72AA6" w14:paraId="75ACD604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3FCF5B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02B37F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添加或更新设备应用安装信息</w:t>
            </w:r>
          </w:p>
        </w:tc>
      </w:tr>
      <w:tr w:rsidR="0072336F" w:rsidRPr="00F72AA6" w14:paraId="3436B50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9B5137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8764E7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mdm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/devices/apps</w:t>
            </w:r>
          </w:p>
        </w:tc>
      </w:tr>
      <w:tr w:rsidR="0072336F" w:rsidRPr="00F72AA6" w14:paraId="0A72D563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CCC157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21E59F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POST</w:t>
            </w:r>
          </w:p>
        </w:tc>
      </w:tr>
      <w:tr w:rsidR="0072336F" w:rsidRPr="00F72AA6" w14:paraId="63975BD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70FB85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6E253C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见设备应用安装信息</w:t>
            </w:r>
          </w:p>
        </w:tc>
      </w:tr>
      <w:tr w:rsidR="0072336F" w:rsidRPr="00F72AA6" w14:paraId="35D09C9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AA45DB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46AFBC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{</w:t>
            </w:r>
            <w:r w:rsidRPr="00F72AA6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F72AA6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F72AA6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72336F" w:rsidRPr="00F72AA6" w14:paraId="4E72FA9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13DF71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6FA753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添加和更新设备应用安装信息的接口</w:t>
            </w:r>
          </w:p>
        </w:tc>
      </w:tr>
      <w:tr w:rsidR="0072336F" w:rsidRPr="00F72AA6" w14:paraId="7A87F3C4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51C3F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19741A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根据设备id（</w:t>
            </w:r>
            <w:proofErr w:type="spellStart"/>
            <w:r w:rsidRPr="00F72AA6">
              <w:rPr>
                <w:sz w:val="22"/>
                <w:szCs w:val="22"/>
              </w:rPr>
              <w:t>terminal</w:t>
            </w:r>
            <w:r w:rsidRPr="00F72AA6">
              <w:rPr>
                <w:rFonts w:hint="eastAsia"/>
                <w:sz w:val="22"/>
                <w:szCs w:val="22"/>
              </w:rPr>
              <w:t>Id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）、应用包名（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packageName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）和应用版本名称（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versionName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）判断唯一性。</w:t>
            </w:r>
          </w:p>
        </w:tc>
      </w:tr>
    </w:tbl>
    <w:p w14:paraId="4C9F9CBD" w14:textId="0CE46411" w:rsidR="0072336F" w:rsidRDefault="0072336F" w:rsidP="00A96130">
      <w:pPr>
        <w:pStyle w:val="Heading4"/>
        <w:ind w:left="993" w:hangingChars="412" w:hanging="993"/>
      </w:pPr>
      <w:r w:rsidRPr="00A96130">
        <w:rPr>
          <w:rFonts w:hint="eastAsia"/>
        </w:rPr>
        <w:t>删除</w:t>
      </w:r>
      <w:r>
        <w:rPr>
          <w:rFonts w:hint="eastAsia"/>
        </w:rPr>
        <w:t>应用安装</w:t>
      </w:r>
      <w:r w:rsidRPr="00A96130">
        <w:rPr>
          <w:rFonts w:hint="eastAsia"/>
        </w:rPr>
        <w:t>信息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2336F" w:rsidRPr="00F72AA6" w14:paraId="4A1D254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4CE64A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接口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2B605F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删除设备应用安装信息</w:t>
            </w:r>
          </w:p>
        </w:tc>
      </w:tr>
      <w:tr w:rsidR="0072336F" w:rsidRPr="00F72AA6" w14:paraId="2C44E42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2B1B7C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CA3AF7" w14:textId="77777777" w:rsidR="0072336F" w:rsidRPr="00F72AA6" w:rsidRDefault="0072336F" w:rsidP="00B60E31">
            <w:pPr>
              <w:rPr>
                <w:color w:val="FF0000"/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/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api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/v1/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mdm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/devices/apps/{</w:t>
            </w:r>
            <w:proofErr w:type="spellStart"/>
            <w:r w:rsidRPr="00F72AA6">
              <w:rPr>
                <w:sz w:val="22"/>
                <w:szCs w:val="22"/>
              </w:rPr>
              <w:t>terminal</w:t>
            </w:r>
            <w:r w:rsidRPr="00F72AA6">
              <w:rPr>
                <w:rFonts w:hint="eastAsia"/>
                <w:sz w:val="22"/>
                <w:szCs w:val="22"/>
              </w:rPr>
              <w:t>Id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}/{</w:t>
            </w:r>
            <w:proofErr w:type="spellStart"/>
            <w:r w:rsidRPr="00F72AA6">
              <w:rPr>
                <w:rFonts w:hint="eastAsia"/>
                <w:sz w:val="22"/>
                <w:szCs w:val="22"/>
              </w:rPr>
              <w:t>packageName</w:t>
            </w:r>
            <w:proofErr w:type="spellEnd"/>
            <w:r w:rsidRPr="00F72AA6">
              <w:rPr>
                <w:rFonts w:hint="eastAsia"/>
                <w:sz w:val="22"/>
                <w:szCs w:val="22"/>
              </w:rPr>
              <w:t>}</w:t>
            </w:r>
          </w:p>
        </w:tc>
      </w:tr>
      <w:tr w:rsidR="0072336F" w:rsidRPr="00F72AA6" w14:paraId="66B65AA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F2995E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lastRenderedPageBreak/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F29121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DELETE</w:t>
            </w:r>
          </w:p>
        </w:tc>
      </w:tr>
      <w:tr w:rsidR="0072336F" w:rsidRPr="00F72AA6" w14:paraId="3BBCF62D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BFC2CD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A13D63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72336F" w:rsidRPr="00F72AA6" w14:paraId="70E3371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CF5D0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AF01C1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{</w:t>
            </w:r>
            <w:r w:rsidRPr="00F72AA6">
              <w:rPr>
                <w:rFonts w:hint="eastAsia"/>
                <w:sz w:val="22"/>
                <w:szCs w:val="22"/>
              </w:rPr>
              <w:br/>
              <w:t>    "code": 0,</w:t>
            </w:r>
            <w:r w:rsidRPr="00F72AA6">
              <w:rPr>
                <w:rFonts w:hint="eastAsia"/>
                <w:sz w:val="22"/>
                <w:szCs w:val="22"/>
              </w:rPr>
              <w:br/>
              <w:t>    "message": "ok"</w:t>
            </w:r>
            <w:r w:rsidRPr="00F72AA6">
              <w:rPr>
                <w:rFonts w:hint="eastAsia"/>
                <w:sz w:val="22"/>
                <w:szCs w:val="22"/>
              </w:rPr>
              <w:br/>
              <w:t>}</w:t>
            </w:r>
          </w:p>
        </w:tc>
      </w:tr>
      <w:tr w:rsidR="0072336F" w:rsidRPr="00F72AA6" w14:paraId="343AB0C8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C5F986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2671D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删除设备应用安装信息的接口</w:t>
            </w:r>
          </w:p>
        </w:tc>
      </w:tr>
      <w:tr w:rsidR="0072336F" w:rsidRPr="00F72AA6" w14:paraId="329A72F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9CBC0D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71EED" w14:textId="77777777" w:rsidR="0072336F" w:rsidRPr="00F72AA6" w:rsidRDefault="0072336F" w:rsidP="00B60E31">
            <w:pPr>
              <w:rPr>
                <w:sz w:val="22"/>
                <w:szCs w:val="22"/>
              </w:rPr>
            </w:pPr>
            <w:r w:rsidRPr="00F72AA6">
              <w:rPr>
                <w:rFonts w:hint="eastAsia"/>
                <w:sz w:val="22"/>
                <w:szCs w:val="22"/>
              </w:rPr>
              <w:t>删除该设备的所有应用安装信息</w:t>
            </w:r>
          </w:p>
        </w:tc>
      </w:tr>
    </w:tbl>
    <w:p w14:paraId="6A3A4EB7" w14:textId="34B12F74" w:rsidR="0072336F" w:rsidRDefault="0072336F" w:rsidP="00A96130">
      <w:pPr>
        <w:pStyle w:val="Heading3"/>
      </w:pPr>
      <w:bookmarkStart w:id="24" w:name="_Toc115167086"/>
      <w:r w:rsidRPr="00A96130">
        <w:rPr>
          <w:rFonts w:hint="eastAsia"/>
        </w:rPr>
        <w:t>设备在线事件信息</w:t>
      </w:r>
      <w:r w:rsidR="00F748F9">
        <w:rPr>
          <w:rFonts w:hint="eastAsia"/>
        </w:rPr>
        <w:t>（</w:t>
      </w:r>
      <w:proofErr w:type="spellStart"/>
      <w:r w:rsidR="00F748F9">
        <w:t>todo</w:t>
      </w:r>
      <w:proofErr w:type="spellEnd"/>
      <w:r w:rsidR="00F748F9">
        <w:rPr>
          <w:rFonts w:hint="eastAsia"/>
        </w:rPr>
        <w:t>：没有离线时间？？）</w:t>
      </w:r>
      <w:bookmarkEnd w:id="24"/>
    </w:p>
    <w:p w14:paraId="4BCC9588" w14:textId="44A48F92" w:rsidR="00DB69D9" w:rsidRPr="00DB69D9" w:rsidRDefault="00DB69D9" w:rsidP="00DB69D9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9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614"/>
        <w:gridCol w:w="992"/>
        <w:gridCol w:w="1276"/>
        <w:gridCol w:w="1001"/>
        <w:gridCol w:w="3061"/>
      </w:tblGrid>
      <w:tr w:rsidR="003E0042" w:rsidRPr="007C450D" w14:paraId="27C56453" w14:textId="77777777" w:rsidTr="009D026D">
        <w:trPr>
          <w:cantSplit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8F3885" w14:textId="67A318FD" w:rsidR="003E0042" w:rsidRPr="007C450D" w:rsidRDefault="003E0042" w:rsidP="009D026D">
            <w:pPr>
              <w:jc w:val="center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77F991" w14:textId="369437F0" w:rsidR="003E0042" w:rsidRPr="007C450D" w:rsidRDefault="003E0042" w:rsidP="009D026D">
            <w:pPr>
              <w:jc w:val="center"/>
            </w:pPr>
            <w:r>
              <w:rPr>
                <w:rFonts w:hint="eastAsia"/>
              </w:rPr>
              <w:t>数据项标识符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AE12CE" w14:textId="77777777" w:rsidR="003E0042" w:rsidRPr="007C450D" w:rsidRDefault="003E0042" w:rsidP="009D026D">
            <w:pPr>
              <w:jc w:val="center"/>
            </w:pPr>
            <w:r w:rsidRPr="007C450D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88945" w14:textId="352AA977" w:rsidR="003E0042" w:rsidRPr="007C450D" w:rsidRDefault="003E0042" w:rsidP="009D026D">
            <w:pPr>
              <w:jc w:val="center"/>
            </w:pPr>
            <w:r>
              <w:rPr>
                <w:rFonts w:hint="eastAsia"/>
              </w:rPr>
              <w:t>长度限制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44E97" w14:textId="6943F630" w:rsidR="003E0042" w:rsidRPr="007C450D" w:rsidRDefault="003E0042" w:rsidP="009D026D">
            <w:pPr>
              <w:jc w:val="center"/>
            </w:pPr>
            <w:r w:rsidRPr="007C450D">
              <w:rPr>
                <w:rFonts w:hint="eastAsia"/>
              </w:rPr>
              <w:t>必选</w:t>
            </w: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17C3F5" w14:textId="77777777" w:rsidR="003E0042" w:rsidRPr="007C450D" w:rsidRDefault="003E0042" w:rsidP="009D026D">
            <w:pPr>
              <w:jc w:val="center"/>
            </w:pPr>
            <w:r w:rsidRPr="007C450D">
              <w:rPr>
                <w:rFonts w:hint="eastAsia"/>
              </w:rPr>
              <w:t>备注</w:t>
            </w:r>
          </w:p>
        </w:tc>
      </w:tr>
      <w:tr w:rsidR="00F748F9" w14:paraId="444F7A9C" w14:textId="77777777" w:rsidTr="009D026D">
        <w:trPr>
          <w:cantSplit/>
          <w:trHeight w:val="564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81C9B" w14:textId="77777777" w:rsidR="00F748F9" w:rsidRPr="007C450D" w:rsidRDefault="00F748F9" w:rsidP="00B60E31">
            <w:r w:rsidRPr="007C450D">
              <w:rPr>
                <w:rFonts w:hint="eastAsia"/>
              </w:rPr>
              <w:t>设备标识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E4949" w14:textId="77777777" w:rsidR="00F748F9" w:rsidRPr="007C450D" w:rsidRDefault="00F748F9" w:rsidP="00B60E31">
            <w:proofErr w:type="spellStart"/>
            <w:r w:rsidRPr="007C450D">
              <w:t>terminalI</w:t>
            </w:r>
            <w:r w:rsidRPr="007C450D">
              <w:rPr>
                <w:rFonts w:hint="eastAsia"/>
              </w:rPr>
              <w:t>d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BE73B2" w14:textId="77777777" w:rsidR="00F748F9" w:rsidRPr="007C450D" w:rsidRDefault="00F748F9" w:rsidP="00B60E31">
            <w:r w:rsidRPr="007C450D"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44003" w14:textId="77777777" w:rsidR="00F748F9" w:rsidRPr="007C450D" w:rsidRDefault="00F748F9" w:rsidP="00B60E31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696F5F" w14:textId="4CC7033E" w:rsidR="00F748F9" w:rsidRPr="007C450D" w:rsidRDefault="00F748F9" w:rsidP="00B60E31">
            <w:pPr>
              <w:jc w:val="center"/>
            </w:pPr>
            <w:r w:rsidRPr="007C450D">
              <w:rPr>
                <w:rFonts w:hint="eastAsia"/>
              </w:rPr>
              <w:t>是</w:t>
            </w: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E26527" w14:textId="77777777" w:rsidR="00F748F9" w:rsidRPr="007C450D" w:rsidRDefault="00F748F9" w:rsidP="00B60E31">
            <w:r w:rsidRPr="007C450D">
              <w:rPr>
                <w:rFonts w:hint="eastAsia"/>
              </w:rPr>
              <w:t>与设备基础信息中的</w:t>
            </w:r>
            <w:proofErr w:type="spellStart"/>
            <w:r w:rsidRPr="007C450D">
              <w:t>terminal</w:t>
            </w:r>
            <w:r w:rsidRPr="007C450D">
              <w:rPr>
                <w:rFonts w:hint="eastAsia"/>
              </w:rPr>
              <w:t>Id</w:t>
            </w:r>
            <w:proofErr w:type="spellEnd"/>
            <w:r w:rsidRPr="007C450D">
              <w:rPr>
                <w:rFonts w:hint="eastAsia"/>
              </w:rPr>
              <w:t>保持一致</w:t>
            </w:r>
          </w:p>
        </w:tc>
      </w:tr>
      <w:tr w:rsidR="00F748F9" w14:paraId="197431A9" w14:textId="77777777" w:rsidTr="009D026D">
        <w:trPr>
          <w:cantSplit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69CEBF" w14:textId="77777777" w:rsidR="00F748F9" w:rsidRDefault="00F748F9" w:rsidP="00B60E31">
            <w:r>
              <w:rPr>
                <w:rFonts w:hint="eastAsia"/>
              </w:rPr>
              <w:t>在线时间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2D3E4B" w14:textId="77777777" w:rsidR="00F748F9" w:rsidRDefault="00F748F9" w:rsidP="00B60E31">
            <w:proofErr w:type="spellStart"/>
            <w:r>
              <w:t>onlineTime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BB92F9" w14:textId="77777777" w:rsidR="00F748F9" w:rsidRDefault="00F748F9" w:rsidP="00B60E31"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B771E" w14:textId="77777777" w:rsidR="00F748F9" w:rsidRDefault="00F748F9" w:rsidP="00B60E31">
            <w:pPr>
              <w:jc w:val="center"/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02181F" w14:textId="2EA86871" w:rsidR="00F748F9" w:rsidRDefault="00F748F9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6449E8" w14:textId="77777777" w:rsidR="00F748F9" w:rsidRDefault="00F748F9" w:rsidP="00B60E31">
            <w:r>
              <w:rPr>
                <w:rFonts w:hint="eastAsia"/>
              </w:rPr>
              <w:t>设备在这个时间点是在线的</w:t>
            </w:r>
          </w:p>
        </w:tc>
      </w:tr>
    </w:tbl>
    <w:p w14:paraId="19A1D4D9" w14:textId="77777777" w:rsidR="0072336F" w:rsidRDefault="0072336F" w:rsidP="0072336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14:paraId="706F4200" w14:textId="77777777" w:rsidR="0072336F" w:rsidRDefault="0072336F" w:rsidP="0072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b/>
          <w:bCs/>
        </w:rPr>
        <w:t>消息体格式</w:t>
      </w:r>
      <w:r>
        <w:rPr>
          <w:rFonts w:hint="eastAsia"/>
        </w:rPr>
        <w:t xml:space="preserve"> </w:t>
      </w:r>
    </w:p>
    <w:p w14:paraId="7743EA8A" w14:textId="77777777" w:rsidR="0072336F" w:rsidRDefault="0072336F" w:rsidP="0072336F">
      <w:pPr>
        <w:pStyle w:val="HTMLPreformatted"/>
        <w:rPr>
          <w:b/>
        </w:rPr>
      </w:pPr>
      <w:r>
        <w:t>{</w:t>
      </w:r>
    </w:p>
    <w:p w14:paraId="0389A9BF" w14:textId="77777777" w:rsidR="0072336F" w:rsidRDefault="0072336F" w:rsidP="0072336F">
      <w:pPr>
        <w:pStyle w:val="HTMLPreformatted"/>
        <w:rPr>
          <w:b/>
        </w:rPr>
      </w:pPr>
      <w:r>
        <w:rPr>
          <w:b/>
        </w:rPr>
        <w:t xml:space="preserve">      </w:t>
      </w:r>
      <w:r>
        <w:t>"</w:t>
      </w:r>
      <w:proofErr w:type="spellStart"/>
      <w:r>
        <w:t>terminalId</w:t>
      </w:r>
      <w:proofErr w:type="spellEnd"/>
      <w:r>
        <w:t>":</w:t>
      </w:r>
      <w:r>
        <w:rPr>
          <w:b/>
        </w:rPr>
        <w:t xml:space="preserve"> </w:t>
      </w:r>
      <w:r>
        <w:t>"70f36bcf20ff06d6e7bbe6066bda84cf",</w:t>
      </w:r>
    </w:p>
    <w:p w14:paraId="5341B05E" w14:textId="77777777" w:rsidR="0072336F" w:rsidRDefault="0072336F" w:rsidP="0072336F">
      <w:pPr>
        <w:pStyle w:val="HTMLPreformatted"/>
        <w:rPr>
          <w:b/>
        </w:rPr>
      </w:pPr>
      <w:r>
        <w:rPr>
          <w:b/>
        </w:rPr>
        <w:t xml:space="preserve">     </w:t>
      </w:r>
      <w:commentRangeStart w:id="25"/>
      <w:r>
        <w:rPr>
          <w:b/>
        </w:rPr>
        <w:t xml:space="preserve"> </w:t>
      </w:r>
      <w:r w:rsidRPr="007C450D">
        <w:rPr>
          <w:highlight w:val="yellow"/>
        </w:rPr>
        <w:t>"</w:t>
      </w:r>
      <w:proofErr w:type="spellStart"/>
      <w:r>
        <w:rPr>
          <w:highlight w:val="yellow"/>
        </w:rPr>
        <w:t>online</w:t>
      </w:r>
      <w:r w:rsidRPr="007C450D">
        <w:rPr>
          <w:rFonts w:hint="eastAsia"/>
          <w:highlight w:val="yellow"/>
        </w:rPr>
        <w:t>Time</w:t>
      </w:r>
      <w:proofErr w:type="spellEnd"/>
      <w:r w:rsidRPr="007C450D">
        <w:rPr>
          <w:highlight w:val="yellow"/>
        </w:rPr>
        <w:t>":</w:t>
      </w:r>
      <w:r w:rsidRPr="007C450D">
        <w:rPr>
          <w:b/>
          <w:highlight w:val="yellow"/>
        </w:rPr>
        <w:t xml:space="preserve"> </w:t>
      </w:r>
      <w:r w:rsidRPr="007C450D">
        <w:rPr>
          <w:rFonts w:hint="eastAsia"/>
          <w:highlight w:val="yellow"/>
        </w:rPr>
        <w:t>1533004836</w:t>
      </w:r>
      <w:r w:rsidRPr="007C450D">
        <w:rPr>
          <w:highlight w:val="yellow"/>
        </w:rPr>
        <w:t>000</w:t>
      </w:r>
      <w:commentRangeEnd w:id="25"/>
      <w:r w:rsidRPr="007C450D">
        <w:rPr>
          <w:rStyle w:val="CommentReference"/>
          <w:highlight w:val="yellow"/>
        </w:rPr>
        <w:commentReference w:id="25"/>
      </w:r>
    </w:p>
    <w:p w14:paraId="1A17F7E4" w14:textId="77777777" w:rsidR="0072336F" w:rsidRDefault="0072336F" w:rsidP="0072336F">
      <w:pPr>
        <w:pStyle w:val="HTMLPreformatted"/>
      </w:pPr>
      <w:r>
        <w:t>}</w:t>
      </w:r>
    </w:p>
    <w:p w14:paraId="248DB554" w14:textId="77777777" w:rsidR="0072336F" w:rsidRDefault="0072336F" w:rsidP="002704D4">
      <w:pPr>
        <w:pStyle w:val="Heading4"/>
        <w:ind w:left="993" w:hangingChars="412" w:hanging="993"/>
      </w:pPr>
      <w:r w:rsidRPr="002704D4">
        <w:rPr>
          <w:rFonts w:hint="eastAsia"/>
        </w:rPr>
        <w:t>添加设备在线事件信息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2336F" w14:paraId="017D560A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7226A3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1343A" w14:textId="77777777" w:rsidR="0072336F" w:rsidRDefault="0072336F" w:rsidP="00B60E31">
            <w:r>
              <w:rPr>
                <w:rStyle w:val="nh-number"/>
                <w:rFonts w:hint="eastAsia"/>
              </w:rPr>
              <w:t>添加设备在线事件信息</w:t>
            </w:r>
          </w:p>
        </w:tc>
      </w:tr>
      <w:tr w:rsidR="0072336F" w14:paraId="6B59764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5A5D41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B8531D" w14:textId="77777777" w:rsidR="0072336F" w:rsidRPr="00EC1933" w:rsidRDefault="0072336F" w:rsidP="00B60E31">
            <w:pPr>
              <w:rPr>
                <w:highlight w:val="yellow"/>
              </w:rPr>
            </w:pPr>
            <w:r w:rsidRPr="00EC1933">
              <w:rPr>
                <w:rFonts w:hint="eastAsia"/>
                <w:highlight w:val="yellow"/>
              </w:rPr>
              <w:t>/</w:t>
            </w:r>
            <w:proofErr w:type="spellStart"/>
            <w:r w:rsidRPr="00EC1933">
              <w:rPr>
                <w:rFonts w:hint="eastAsia"/>
                <w:highlight w:val="yellow"/>
              </w:rPr>
              <w:t>api</w:t>
            </w:r>
            <w:proofErr w:type="spellEnd"/>
            <w:r w:rsidRPr="00EC1933">
              <w:rPr>
                <w:rFonts w:hint="eastAsia"/>
                <w:highlight w:val="yellow"/>
              </w:rPr>
              <w:t>/v1/</w:t>
            </w:r>
            <w:proofErr w:type="spellStart"/>
            <w:r w:rsidRPr="00EC1933">
              <w:rPr>
                <w:rFonts w:hint="eastAsia"/>
                <w:highlight w:val="yellow"/>
              </w:rPr>
              <w:t>mdm</w:t>
            </w:r>
            <w:proofErr w:type="spellEnd"/>
            <w:r w:rsidRPr="00EC1933">
              <w:rPr>
                <w:rFonts w:hint="eastAsia"/>
                <w:highlight w:val="yellow"/>
              </w:rPr>
              <w:t>/devices/</w:t>
            </w:r>
            <w:proofErr w:type="spellStart"/>
            <w:r>
              <w:rPr>
                <w:highlight w:val="yellow"/>
              </w:rPr>
              <w:t>add_</w:t>
            </w:r>
            <w:r w:rsidRPr="00EC1933">
              <w:rPr>
                <w:highlight w:val="yellow"/>
              </w:rPr>
              <w:t>device_online_</w:t>
            </w:r>
            <w:commentRangeStart w:id="26"/>
            <w:r w:rsidRPr="00EC1933">
              <w:rPr>
                <w:highlight w:val="yellow"/>
              </w:rPr>
              <w:t>log</w:t>
            </w:r>
            <w:commentRangeEnd w:id="26"/>
            <w:proofErr w:type="spellEnd"/>
            <w:r>
              <w:rPr>
                <w:rStyle w:val="CommentReference"/>
              </w:rPr>
              <w:commentReference w:id="26"/>
            </w:r>
          </w:p>
        </w:tc>
      </w:tr>
      <w:tr w:rsidR="0072336F" w14:paraId="5FEFE8B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1C17A0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C3430B" w14:textId="77777777" w:rsidR="0072336F" w:rsidRDefault="0072336F" w:rsidP="00B60E31">
            <w:r>
              <w:rPr>
                <w:rFonts w:hint="eastAsia"/>
              </w:rPr>
              <w:t>POST</w:t>
            </w:r>
          </w:p>
        </w:tc>
      </w:tr>
      <w:tr w:rsidR="0072336F" w14:paraId="44547E3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C0A282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2714C5" w14:textId="77777777" w:rsidR="0072336F" w:rsidRDefault="0072336F" w:rsidP="00B60E31">
            <w:r>
              <w:rPr>
                <w:rFonts w:hint="eastAsia"/>
              </w:rPr>
              <w:t>见</w:t>
            </w:r>
            <w:r>
              <w:rPr>
                <w:rStyle w:val="nh-number"/>
                <w:rFonts w:hint="eastAsia"/>
              </w:rPr>
              <w:t>设备在线事件信息</w:t>
            </w:r>
          </w:p>
        </w:tc>
      </w:tr>
      <w:tr w:rsidR="0072336F" w14:paraId="765A482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7BDE98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1777C3" w14:textId="77777777" w:rsidR="0072336F" w:rsidRDefault="0072336F" w:rsidP="00B60E3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}</w:t>
            </w:r>
          </w:p>
        </w:tc>
      </w:tr>
      <w:tr w:rsidR="0072336F" w14:paraId="6CFB80F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8E2775" w14:textId="77777777" w:rsidR="0072336F" w:rsidRDefault="0072336F" w:rsidP="00B60E3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C6494" w14:textId="77777777" w:rsidR="0072336F" w:rsidRDefault="0072336F" w:rsidP="00B60E31">
            <w:r>
              <w:rPr>
                <w:rFonts w:hint="eastAsia"/>
              </w:rPr>
              <w:t>添加</w:t>
            </w:r>
            <w:r>
              <w:rPr>
                <w:rStyle w:val="nh-number"/>
                <w:rFonts w:hint="eastAsia"/>
              </w:rPr>
              <w:t>设备在线事件信息</w:t>
            </w:r>
            <w:r>
              <w:rPr>
                <w:rFonts w:hint="eastAsia"/>
              </w:rPr>
              <w:t>的接口</w:t>
            </w:r>
          </w:p>
        </w:tc>
      </w:tr>
      <w:tr w:rsidR="0072336F" w14:paraId="71437BD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9085EA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6E1C60" w14:textId="77777777" w:rsidR="0072336F" w:rsidRDefault="0072336F" w:rsidP="00B60E31"/>
        </w:tc>
      </w:tr>
    </w:tbl>
    <w:p w14:paraId="44F2052D" w14:textId="1D80B5AD" w:rsidR="0072336F" w:rsidRDefault="0072336F" w:rsidP="005D548C">
      <w:pPr>
        <w:pStyle w:val="Heading3"/>
      </w:pPr>
      <w:bookmarkStart w:id="27" w:name="_Toc115167087"/>
      <w:r w:rsidRPr="005D548C">
        <w:rPr>
          <w:rFonts w:hint="eastAsia"/>
        </w:rPr>
        <w:t>终端安全事件信息</w:t>
      </w:r>
      <w:bookmarkEnd w:id="27"/>
    </w:p>
    <w:p w14:paraId="6DC65F39" w14:textId="6975398C" w:rsidR="00B46815" w:rsidRPr="00B46815" w:rsidRDefault="00B46815" w:rsidP="00B46815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9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992"/>
        <w:gridCol w:w="1276"/>
        <w:gridCol w:w="897"/>
        <w:gridCol w:w="3322"/>
      </w:tblGrid>
      <w:tr w:rsidR="00344F9E" w14:paraId="5A098DFC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2902C0" w14:textId="4872E0C7" w:rsidR="00344F9E" w:rsidRDefault="00344F9E" w:rsidP="00A57EF6">
            <w:pPr>
              <w:jc w:val="center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5B5E15" w14:textId="21EB57AC" w:rsidR="00344F9E" w:rsidRDefault="00344F9E" w:rsidP="00A57EF6">
            <w:pPr>
              <w:jc w:val="center"/>
            </w:pPr>
            <w:r>
              <w:rPr>
                <w:rFonts w:hint="eastAsia"/>
              </w:rPr>
              <w:t>数据项标识符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353FC4" w14:textId="77777777" w:rsidR="00344F9E" w:rsidRDefault="00344F9E" w:rsidP="00A57EF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9D0BE" w14:textId="3B61BF21" w:rsidR="00344F9E" w:rsidRDefault="00344F9E" w:rsidP="00A57EF6">
            <w:pPr>
              <w:jc w:val="center"/>
            </w:pPr>
            <w:r>
              <w:rPr>
                <w:rFonts w:hint="eastAsia"/>
              </w:rPr>
              <w:t>长度限制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DC30DF" w14:textId="7FE805F7" w:rsidR="00344F9E" w:rsidRDefault="00344F9E" w:rsidP="00A57EF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BBFCB" w14:textId="77777777" w:rsidR="00344F9E" w:rsidRDefault="00344F9E" w:rsidP="00A57E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D526D" w14:paraId="7550D035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25D176" w14:textId="77777777" w:rsidR="00DD526D" w:rsidRDefault="00DD526D" w:rsidP="00B60E31">
            <w:r>
              <w:rPr>
                <w:rFonts w:hint="eastAsia"/>
              </w:rPr>
              <w:t>安全事件ID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E17E8D" w14:textId="77777777" w:rsidR="00DD526D" w:rsidRDefault="00DD526D" w:rsidP="00B60E31">
            <w:proofErr w:type="spellStart"/>
            <w:r>
              <w:rPr>
                <w:rFonts w:hint="eastAsia"/>
              </w:rPr>
              <w:t>eventId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C0A33E" w14:textId="77777777" w:rsidR="00DD526D" w:rsidRDefault="00DD526D" w:rsidP="00B60E3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DE585" w14:textId="77777777" w:rsidR="00DD526D" w:rsidRDefault="00DD526D" w:rsidP="00B60E31">
            <w:pPr>
              <w:jc w:val="center"/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4347F5" w14:textId="5C09ADD0" w:rsidR="00DD526D" w:rsidRDefault="00DD526D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2C51F4" w14:textId="77777777" w:rsidR="00DD526D" w:rsidRDefault="00DD526D" w:rsidP="00B60E31">
            <w:r>
              <w:rPr>
                <w:rFonts w:hint="eastAsia"/>
              </w:rPr>
              <w:t xml:space="preserve">　</w:t>
            </w:r>
          </w:p>
        </w:tc>
      </w:tr>
      <w:tr w:rsidR="00DD526D" w14:paraId="34068CDD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7A6C22" w14:textId="77777777" w:rsidR="00DD526D" w:rsidRDefault="00DD526D" w:rsidP="00B60E31">
            <w:r>
              <w:rPr>
                <w:rFonts w:hint="eastAsia"/>
              </w:rPr>
              <w:t>设备标识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930534" w14:textId="77777777" w:rsidR="00DD526D" w:rsidRDefault="00DD526D" w:rsidP="00B60E31">
            <w:proofErr w:type="spellStart"/>
            <w:r>
              <w:t>terminalId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3B8638" w14:textId="77777777" w:rsidR="00DD526D" w:rsidRDefault="00DD526D" w:rsidP="00B60E3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6FAA8" w14:textId="77777777" w:rsidR="00DD526D" w:rsidRDefault="00DD526D" w:rsidP="00B60E31">
            <w:pPr>
              <w:jc w:val="center"/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98BC28" w14:textId="7F3B11CE" w:rsidR="00DD526D" w:rsidRDefault="00DD526D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770BA5" w14:textId="77777777" w:rsidR="00DD526D" w:rsidRDefault="00DD526D" w:rsidP="00B60E31">
            <w:r>
              <w:rPr>
                <w:rFonts w:hint="eastAsia"/>
              </w:rPr>
              <w:t xml:space="preserve">　</w:t>
            </w:r>
          </w:p>
        </w:tc>
      </w:tr>
      <w:tr w:rsidR="00DD526D" w14:paraId="787D91E6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8C68A" w14:textId="77777777" w:rsidR="00DD526D" w:rsidRDefault="00DD526D" w:rsidP="00B60E31">
            <w:r>
              <w:rPr>
                <w:rFonts w:hint="eastAsia"/>
              </w:rPr>
              <w:t>用户账号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4599A3" w14:textId="77777777" w:rsidR="00DD526D" w:rsidRDefault="00DD526D" w:rsidP="00B60E31">
            <w:r>
              <w:rPr>
                <w:rFonts w:hint="eastAsia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23E5A5" w14:textId="77777777" w:rsidR="00DD526D" w:rsidRDefault="00DD526D" w:rsidP="00B60E3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94BF6" w14:textId="77777777" w:rsidR="00DD526D" w:rsidRDefault="00DD526D" w:rsidP="00B60E31">
            <w:pPr>
              <w:jc w:val="center"/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2DC634" w14:textId="2A6ACB63" w:rsidR="00DD526D" w:rsidRDefault="00DD526D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199BDF" w14:textId="77777777" w:rsidR="00DD526D" w:rsidRDefault="00DD526D" w:rsidP="00B60E31">
            <w:r>
              <w:rPr>
                <w:rFonts w:hint="eastAsia"/>
              </w:rPr>
              <w:t>统一认证授权系统用户账号</w:t>
            </w:r>
          </w:p>
        </w:tc>
      </w:tr>
      <w:tr w:rsidR="00DD526D" w14:paraId="4BB80677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14D3E2" w14:textId="77777777" w:rsidR="00DD526D" w:rsidRDefault="00DD526D" w:rsidP="00B60E31">
            <w:r>
              <w:rPr>
                <w:rFonts w:hint="eastAsia"/>
              </w:rPr>
              <w:t>违规事件类型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14997" w14:textId="77777777" w:rsidR="00DD526D" w:rsidRDefault="00DD526D" w:rsidP="00B60E31"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0DA15" w14:textId="77777777" w:rsidR="00DD526D" w:rsidRDefault="00DD526D" w:rsidP="00B60E31"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64B76" w14:textId="77777777" w:rsidR="00DD526D" w:rsidRDefault="00DD526D" w:rsidP="00B60E31">
            <w:pPr>
              <w:jc w:val="center"/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FB2243" w14:textId="25B402A5" w:rsidR="00DD526D" w:rsidRDefault="00DD526D" w:rsidP="00B60E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5E1486" w14:textId="77777777" w:rsidR="00DD526D" w:rsidRDefault="00DD526D" w:rsidP="00B60E31">
            <w:r>
              <w:rPr>
                <w:rFonts w:hint="eastAsia"/>
              </w:rPr>
              <w:t>0：其他；</w:t>
            </w:r>
          </w:p>
          <w:p w14:paraId="3446044A" w14:textId="77777777" w:rsidR="00DD526D" w:rsidRDefault="00DD526D" w:rsidP="00B60E31">
            <w:r>
              <w:t>1</w:t>
            </w:r>
            <w:r>
              <w:rPr>
                <w:rFonts w:hint="eastAsia"/>
              </w:rPr>
              <w:t>：root；</w:t>
            </w:r>
          </w:p>
          <w:p w14:paraId="7D1F59C8" w14:textId="77777777" w:rsidR="00DD526D" w:rsidRDefault="00DD526D" w:rsidP="00B60E31">
            <w:r>
              <w:t>2</w:t>
            </w:r>
            <w:r>
              <w:rPr>
                <w:rFonts w:hint="eastAsia"/>
              </w:rPr>
              <w:t>：替换SIM卡；</w:t>
            </w:r>
          </w:p>
          <w:p w14:paraId="36C44026" w14:textId="77777777" w:rsidR="00DD526D" w:rsidRDefault="00DD526D" w:rsidP="00B60E31">
            <w:r>
              <w:t>3</w:t>
            </w:r>
            <w:r>
              <w:rPr>
                <w:rFonts w:hint="eastAsia"/>
              </w:rPr>
              <w:t>：替换TF卡；</w:t>
            </w:r>
          </w:p>
          <w:p w14:paraId="21DDBA43" w14:textId="77777777" w:rsidR="00DD526D" w:rsidRDefault="00DD526D" w:rsidP="00B60E31">
            <w:r>
              <w:t>4</w:t>
            </w:r>
            <w:r>
              <w:rPr>
                <w:rFonts w:hint="eastAsia"/>
              </w:rPr>
              <w:t>：移除TF卡；</w:t>
            </w:r>
          </w:p>
          <w:p w14:paraId="523F689E" w14:textId="77777777" w:rsidR="00DD526D" w:rsidRDefault="00DD526D" w:rsidP="00B60E31">
            <w:r>
              <w:t>5</w:t>
            </w:r>
            <w:r>
              <w:rPr>
                <w:rFonts w:hint="eastAsia"/>
              </w:rPr>
              <w:t>：应用违规；</w:t>
            </w:r>
          </w:p>
          <w:p w14:paraId="659D4BCA" w14:textId="77777777" w:rsidR="00DD526D" w:rsidRDefault="00DD526D" w:rsidP="00B60E31">
            <w:r>
              <w:t>6</w:t>
            </w:r>
            <w:r>
              <w:rPr>
                <w:rFonts w:hint="eastAsia"/>
              </w:rPr>
              <w:t>：登录失败；</w:t>
            </w:r>
          </w:p>
          <w:p w14:paraId="5E716EC8" w14:textId="77777777" w:rsidR="00DD526D" w:rsidRDefault="00DD526D" w:rsidP="00B60E31">
            <w:r>
              <w:t>7</w:t>
            </w:r>
            <w:r>
              <w:rPr>
                <w:rFonts w:hint="eastAsia"/>
              </w:rPr>
              <w:t>：访问互联网；</w:t>
            </w:r>
          </w:p>
          <w:p w14:paraId="40B3C5CC" w14:textId="77777777" w:rsidR="00DD526D" w:rsidRDefault="00DD526D" w:rsidP="00B60E31">
            <w:r>
              <w:t>8</w:t>
            </w:r>
            <w:r>
              <w:rPr>
                <w:rFonts w:hint="eastAsia"/>
              </w:rPr>
              <w:t>：设备失联；</w:t>
            </w:r>
          </w:p>
        </w:tc>
      </w:tr>
      <w:tr w:rsidR="00DD526D" w14:paraId="785DB392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4516C8" w14:textId="77777777" w:rsidR="00DD526D" w:rsidRDefault="00DD526D" w:rsidP="00B60E31">
            <w:r>
              <w:rPr>
                <w:rFonts w:hint="eastAsia"/>
              </w:rPr>
              <w:t>设备违规时间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7CE1A" w14:textId="77777777" w:rsidR="00DD526D" w:rsidRDefault="00DD526D" w:rsidP="00B60E31">
            <w:r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FA6DF3" w14:textId="77777777" w:rsidR="00DD526D" w:rsidRDefault="00DD526D" w:rsidP="00B60E31"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5744C" w14:textId="77777777" w:rsidR="00DD526D" w:rsidRDefault="00DD526D" w:rsidP="00B60E31">
            <w:pPr>
              <w:jc w:val="center"/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58C717" w14:textId="0919A757" w:rsidR="00DD526D" w:rsidRDefault="00DD526D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DA7F98" w14:textId="77777777" w:rsidR="00DD526D" w:rsidRDefault="00DD526D" w:rsidP="00B60E31"/>
        </w:tc>
      </w:tr>
      <w:tr w:rsidR="00DD526D" w14:paraId="3EFABEA5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08FDB" w14:textId="77777777" w:rsidR="00DD526D" w:rsidRDefault="00DD526D" w:rsidP="00B60E31">
            <w:r>
              <w:rPr>
                <w:rFonts w:hint="eastAsia"/>
              </w:rPr>
              <w:t>违规事件状态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FB9B06" w14:textId="77777777" w:rsidR="00DD526D" w:rsidRDefault="00DD526D" w:rsidP="00B60E31"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77268C" w14:textId="77777777" w:rsidR="00DD526D" w:rsidRDefault="00DD526D" w:rsidP="00B60E31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B328B" w14:textId="77777777" w:rsidR="00DD526D" w:rsidRDefault="00DD526D" w:rsidP="00B60E31">
            <w:pPr>
              <w:jc w:val="center"/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E9BE2" w14:textId="75BB4A38" w:rsidR="00DD526D" w:rsidRDefault="00DD526D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7EEA78" w14:textId="77777777" w:rsidR="00DD526D" w:rsidRDefault="00DD526D" w:rsidP="00B60E31">
            <w:r>
              <w:t>1</w:t>
            </w:r>
            <w:r>
              <w:rPr>
                <w:rFonts w:hint="eastAsia"/>
              </w:rPr>
              <w:t>：合规；</w:t>
            </w:r>
          </w:p>
          <w:p w14:paraId="26F5CE5E" w14:textId="77777777" w:rsidR="00DD526D" w:rsidRDefault="00DD526D" w:rsidP="00B60E31">
            <w:r>
              <w:t>2</w:t>
            </w:r>
            <w:r>
              <w:rPr>
                <w:rFonts w:hint="eastAsia"/>
              </w:rPr>
              <w:t>：违规；</w:t>
            </w:r>
          </w:p>
        </w:tc>
      </w:tr>
      <w:tr w:rsidR="00DD526D" w14:paraId="2F1B4BC6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B4403B" w14:textId="77777777" w:rsidR="00DD526D" w:rsidRDefault="00DD526D" w:rsidP="00B60E31">
            <w:r>
              <w:rPr>
                <w:rFonts w:hint="eastAsia"/>
              </w:rPr>
              <w:t>违规时策略名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110DAC" w14:textId="77777777" w:rsidR="00DD526D" w:rsidRDefault="00DD526D" w:rsidP="00B60E31">
            <w:proofErr w:type="spellStart"/>
            <w:r>
              <w:rPr>
                <w:rFonts w:hint="eastAsia"/>
              </w:rPr>
              <w:t>policyName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464B16" w14:textId="77777777" w:rsidR="00DD526D" w:rsidRDefault="00DD526D" w:rsidP="00B60E3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7DBFD" w14:textId="77777777" w:rsidR="00DD526D" w:rsidRDefault="00DD526D" w:rsidP="00B60E31">
            <w:pPr>
              <w:jc w:val="center"/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BB6F65" w14:textId="076EBD11" w:rsidR="00DD526D" w:rsidRDefault="00DD526D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AD5ED0" w14:textId="77777777" w:rsidR="00DD526D" w:rsidRDefault="00DD526D" w:rsidP="00B60E31"/>
        </w:tc>
      </w:tr>
      <w:tr w:rsidR="00DD526D" w14:paraId="2FDD90B0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E33C61" w14:textId="77777777" w:rsidR="00DD526D" w:rsidRDefault="00DD526D" w:rsidP="00B60E31">
            <w:r>
              <w:rPr>
                <w:rFonts w:hint="eastAsia"/>
              </w:rPr>
              <w:t>违规时处罚动作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04E1A" w14:textId="77777777" w:rsidR="00DD526D" w:rsidRDefault="00DD526D" w:rsidP="00B60E31">
            <w:proofErr w:type="spellStart"/>
            <w:r>
              <w:rPr>
                <w:rFonts w:hint="eastAsia"/>
              </w:rPr>
              <w:t>punishAction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10EE65" w14:textId="77777777" w:rsidR="00DD526D" w:rsidRDefault="00DD526D" w:rsidP="00B60E3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9B79" w14:textId="77777777" w:rsidR="00DD526D" w:rsidRDefault="00DD526D" w:rsidP="00B60E31">
            <w:pPr>
              <w:jc w:val="center"/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968650" w14:textId="4B9F5632" w:rsidR="00DD526D" w:rsidRDefault="00DD526D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AB7B02" w14:textId="77777777" w:rsidR="00DD526D" w:rsidRDefault="00DD526D" w:rsidP="00B60E31">
            <w:r>
              <w:t>1</w:t>
            </w:r>
            <w:r>
              <w:rPr>
                <w:rFonts w:hint="eastAsia"/>
              </w:rPr>
              <w:t>：提示；</w:t>
            </w:r>
          </w:p>
          <w:p w14:paraId="719AF4A8" w14:textId="77777777" w:rsidR="00DD526D" w:rsidRDefault="00DD526D" w:rsidP="00B60E31">
            <w:r>
              <w:t>2</w:t>
            </w:r>
            <w:r>
              <w:rPr>
                <w:rFonts w:hint="eastAsia"/>
              </w:rPr>
              <w:t>：警报音；</w:t>
            </w:r>
          </w:p>
          <w:p w14:paraId="60A8D7D3" w14:textId="77777777" w:rsidR="00DD526D" w:rsidRDefault="00DD526D" w:rsidP="00B60E31">
            <w:r>
              <w:t>3</w:t>
            </w:r>
            <w:r>
              <w:rPr>
                <w:rFonts w:hint="eastAsia"/>
              </w:rPr>
              <w:t>：锁定；</w:t>
            </w:r>
          </w:p>
          <w:p w14:paraId="486CB12A" w14:textId="77777777" w:rsidR="00DD526D" w:rsidRDefault="00DD526D" w:rsidP="00B60E31">
            <w:r>
              <w:t>4</w:t>
            </w:r>
            <w:r>
              <w:rPr>
                <w:rFonts w:hint="eastAsia"/>
              </w:rPr>
              <w:t>：关机；</w:t>
            </w:r>
          </w:p>
          <w:p w14:paraId="0CD5673C" w14:textId="77777777" w:rsidR="00DD526D" w:rsidRDefault="00DD526D" w:rsidP="00B60E31">
            <w:r>
              <w:rPr>
                <w:rFonts w:hint="eastAsia"/>
              </w:rPr>
              <w:t>5：擦除警务数据；</w:t>
            </w:r>
          </w:p>
          <w:p w14:paraId="71E62D81" w14:textId="77777777" w:rsidR="00DD526D" w:rsidRDefault="00DD526D" w:rsidP="00B60E31">
            <w:r>
              <w:t>6</w:t>
            </w:r>
            <w:r>
              <w:rPr>
                <w:rFonts w:hint="eastAsia"/>
              </w:rPr>
              <w:t>：注销设备；</w:t>
            </w:r>
          </w:p>
          <w:p w14:paraId="266C9D5C" w14:textId="77777777" w:rsidR="00DD526D" w:rsidRDefault="00DD526D" w:rsidP="00B60E31">
            <w:r>
              <w:t>7</w:t>
            </w:r>
            <w:r>
              <w:rPr>
                <w:rFonts w:hint="eastAsia"/>
              </w:rPr>
              <w:t>：恢复出厂设置；</w:t>
            </w:r>
          </w:p>
        </w:tc>
      </w:tr>
      <w:tr w:rsidR="00DD526D" w14:paraId="253F6847" w14:textId="77777777" w:rsidTr="00A57EF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D30CB7" w14:textId="77777777" w:rsidR="00DD526D" w:rsidRDefault="00DD526D" w:rsidP="00B60E31">
            <w:r>
              <w:rPr>
                <w:rFonts w:hint="eastAsia"/>
              </w:rPr>
              <w:lastRenderedPageBreak/>
              <w:t>违规事件详细内容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9BA64A" w14:textId="77777777" w:rsidR="00DD526D" w:rsidRDefault="00DD526D" w:rsidP="00B60E31"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474E9B" w14:textId="77777777" w:rsidR="00DD526D" w:rsidRDefault="00DD526D" w:rsidP="00B60E3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642AE" w14:textId="77777777" w:rsidR="00DD526D" w:rsidRDefault="00DD526D" w:rsidP="00B60E31">
            <w:pPr>
              <w:jc w:val="center"/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9F7575" w14:textId="23EB4C99" w:rsidR="00DD526D" w:rsidRDefault="00DD526D" w:rsidP="00B60E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A11F2" w14:textId="77777777" w:rsidR="00DD526D" w:rsidRDefault="00DD526D" w:rsidP="00B60E31">
            <w:r w:rsidRPr="00A76B25">
              <w:t>"{\"</w:t>
            </w:r>
            <w:proofErr w:type="spellStart"/>
            <w:r w:rsidRPr="00A76B25">
              <w:t>oocReason</w:t>
            </w:r>
            <w:proofErr w:type="spellEnd"/>
            <w:r w:rsidRPr="00A76B25">
              <w:t>\":\"替换SIM卡\",\"simCardInfoBean\":{\"iccid\":\"898600810115F0640361\",\"imsi\":\"460000273158765\",\"numeric\":\"46000\",\"telephonyNumber\":\"+8613811468106\",\"isBind\":false,\"slotIndex\":0,\"isActiveData\":true,\"states\":5},\"locationInfoBean\":{\"longitude\":116.470202,\"latitude\":39.986119,\"height\":-10.52,\"locationEngine\":1,\"coordinate\":2,\"addrStr\":\"中国北京市朝阳区望京街道望京中环南路9号\",\"radius\":30.0,\"requestTime\":1602744697727,\"responseTime\":1602744699000,\"provider\":\"GPS\"}}"</w:t>
            </w:r>
          </w:p>
        </w:tc>
      </w:tr>
    </w:tbl>
    <w:p w14:paraId="0C902CD6" w14:textId="77777777" w:rsidR="0072336F" w:rsidRDefault="0072336F" w:rsidP="0072336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214B455" w14:textId="77777777" w:rsidR="0072336F" w:rsidRDefault="0072336F" w:rsidP="00723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b/>
          <w:bCs/>
        </w:rPr>
        <w:t>消息体格式</w:t>
      </w:r>
      <w:r>
        <w:rPr>
          <w:rFonts w:hint="eastAsia"/>
        </w:rPr>
        <w:t xml:space="preserve"> </w:t>
      </w:r>
    </w:p>
    <w:p w14:paraId="3F56E943" w14:textId="77777777" w:rsidR="0072336F" w:rsidRDefault="0072336F" w:rsidP="0072336F">
      <w:pPr>
        <w:pStyle w:val="HTMLPreformatted"/>
        <w:rPr>
          <w:b/>
        </w:rPr>
      </w:pPr>
      <w:r>
        <w:t>{</w:t>
      </w:r>
    </w:p>
    <w:p w14:paraId="043F74A7" w14:textId="77777777" w:rsidR="0072336F" w:rsidRDefault="0072336F" w:rsidP="0072336F">
      <w:pPr>
        <w:pStyle w:val="HTMLPreformatted"/>
        <w:rPr>
          <w:b/>
        </w:rPr>
      </w:pPr>
      <w:r>
        <w:rPr>
          <w:b/>
        </w:rPr>
        <w:t xml:space="preserve">      </w:t>
      </w:r>
      <w:r>
        <w:t>"</w:t>
      </w:r>
      <w:proofErr w:type="spellStart"/>
      <w:r>
        <w:t>eventId</w:t>
      </w:r>
      <w:proofErr w:type="spellEnd"/>
      <w:r>
        <w:t>":</w:t>
      </w:r>
      <w:r>
        <w:rPr>
          <w:b/>
        </w:rPr>
        <w:t xml:space="preserve"> </w:t>
      </w:r>
      <w:r>
        <w:t>"8a8b5acbb374b2887d8df7ab0804328540121530240515804",</w:t>
      </w:r>
    </w:p>
    <w:p w14:paraId="116ADED2" w14:textId="77777777" w:rsidR="0072336F" w:rsidRDefault="0072336F" w:rsidP="0072336F">
      <w:pPr>
        <w:pStyle w:val="HTMLPreformatted"/>
        <w:rPr>
          <w:b/>
        </w:rPr>
      </w:pPr>
      <w:r>
        <w:rPr>
          <w:b/>
        </w:rPr>
        <w:t xml:space="preserve">      </w:t>
      </w:r>
      <w:r>
        <w:t>"</w:t>
      </w:r>
      <w:proofErr w:type="spellStart"/>
      <w:r>
        <w:t>terminalI</w:t>
      </w:r>
      <w:r>
        <w:rPr>
          <w:rFonts w:hint="eastAsia"/>
        </w:rPr>
        <w:t>d</w:t>
      </w:r>
      <w:proofErr w:type="spellEnd"/>
      <w:r>
        <w:t>":</w:t>
      </w:r>
      <w:r>
        <w:rPr>
          <w:b/>
        </w:rPr>
        <w:t xml:space="preserve"> </w:t>
      </w:r>
      <w:r>
        <w:t>"70f36bcf20ff06d6e7bbe6066bda84cf",</w:t>
      </w:r>
    </w:p>
    <w:p w14:paraId="4BF2E1F3" w14:textId="77777777" w:rsidR="0072336F" w:rsidRDefault="0072336F" w:rsidP="0072336F">
      <w:pPr>
        <w:pStyle w:val="HTMLPreformatted"/>
      </w:pPr>
      <w:r>
        <w:rPr>
          <w:b/>
        </w:rPr>
        <w:t xml:space="preserve">      </w:t>
      </w:r>
      <w:r>
        <w:t>"account": "</w:t>
      </w:r>
      <w:r>
        <w:rPr>
          <w:rFonts w:hint="eastAsia"/>
        </w:rPr>
        <w:t>6231219561203214532</w:t>
      </w:r>
      <w:r>
        <w:t>"</w:t>
      </w:r>
      <w:r>
        <w:rPr>
          <w:rFonts w:hint="eastAsia"/>
        </w:rPr>
        <w:t>，</w:t>
      </w:r>
    </w:p>
    <w:p w14:paraId="3FD301F1" w14:textId="77777777" w:rsidR="0072336F" w:rsidRDefault="0072336F" w:rsidP="0072336F">
      <w:pPr>
        <w:pStyle w:val="HTMLPreformatted"/>
      </w:pPr>
      <w:r>
        <w:rPr>
          <w:rFonts w:hint="eastAsia"/>
        </w:rPr>
        <w:t xml:space="preserve">      </w:t>
      </w:r>
      <w:commentRangeStart w:id="28"/>
      <w:r>
        <w:t>"</w:t>
      </w:r>
      <w:r>
        <w:rPr>
          <w:highlight w:val="yellow"/>
        </w:rPr>
        <w:t>t</w:t>
      </w:r>
      <w:r w:rsidRPr="006172EA">
        <w:rPr>
          <w:highlight w:val="yellow"/>
        </w:rPr>
        <w:t>ype":4012,</w:t>
      </w:r>
      <w:commentRangeEnd w:id="28"/>
      <w:r w:rsidRPr="006172EA">
        <w:rPr>
          <w:rStyle w:val="CommentReference"/>
          <w:highlight w:val="yellow"/>
        </w:rPr>
        <w:commentReference w:id="28"/>
      </w:r>
    </w:p>
    <w:p w14:paraId="1CFE4C26" w14:textId="77777777" w:rsidR="0072336F" w:rsidRDefault="0072336F" w:rsidP="0072336F">
      <w:pPr>
        <w:pStyle w:val="HTMLPreformatted"/>
      </w:pPr>
      <w:r>
        <w:t xml:space="preserve">      "content":"</w:t>
      </w:r>
      <w:r w:rsidRPr="00AA6BFF">
        <w:t>"{\"</w:t>
      </w:r>
      <w:proofErr w:type="spellStart"/>
      <w:r w:rsidRPr="00AA6BFF">
        <w:t>oocReason</w:t>
      </w:r>
      <w:proofErr w:type="spellEnd"/>
      <w:r w:rsidRPr="00AA6BFF">
        <w:t>\":\"替换SIM卡\",\"simCardInfoBean\":{\"iccid\":\"898600810115F0640361\",\"imsi\":\"460000273158765\",\"numeric\":\"46000\",\"telephonyNumber\":\"+8613811468106\",\"isBind\":false,\"slotIndex\":0,\"isActiveData\":true,\"states\":5},\"locationInfoBean\":{\"longitude\":116.470202,\"latitude\":39.986119,\"height\":-10.52,\"locationEngine\":1,\"coordinate\":2,\"addrStr\":\"中国北京市朝阳区望京街道望京中环南路9号\",\"radius\":30.0,\"requestTime\":1602744697727,\"responseTime\":1602744699000,\"provider\":\"GPS\"}}"</w:t>
      </w:r>
      <w:r>
        <w:t>",</w:t>
      </w:r>
    </w:p>
    <w:p w14:paraId="62BC2039" w14:textId="77777777" w:rsidR="0072336F" w:rsidRDefault="0072336F" w:rsidP="0072336F">
      <w:pPr>
        <w:pStyle w:val="HTMLPreformatted"/>
      </w:pPr>
      <w:r>
        <w:t xml:space="preserve">      "time":1530240515804,</w:t>
      </w:r>
    </w:p>
    <w:p w14:paraId="662D236A" w14:textId="77777777" w:rsidR="0072336F" w:rsidRDefault="0072336F" w:rsidP="0072336F">
      <w:pPr>
        <w:pStyle w:val="HTMLPreformatted"/>
      </w:pPr>
      <w:r>
        <w:lastRenderedPageBreak/>
        <w:t xml:space="preserve">      "status":0,</w:t>
      </w:r>
    </w:p>
    <w:p w14:paraId="6CB48B3F" w14:textId="77777777" w:rsidR="0072336F" w:rsidRDefault="0072336F" w:rsidP="0072336F">
      <w:pPr>
        <w:pStyle w:val="HTMLPreformatted"/>
      </w:pPr>
      <w:r>
        <w:t xml:space="preserve">      "</w:t>
      </w:r>
      <w:proofErr w:type="spellStart"/>
      <w:r>
        <w:rPr>
          <w:rFonts w:hint="eastAsia"/>
        </w:rPr>
        <w:t>policyName</w:t>
      </w:r>
      <w:proofErr w:type="spellEnd"/>
      <w:r>
        <w:t>":"默认策略",</w:t>
      </w:r>
    </w:p>
    <w:p w14:paraId="654EE5BF" w14:textId="77777777" w:rsidR="0072336F" w:rsidRDefault="0072336F" w:rsidP="0072336F">
      <w:pPr>
        <w:pStyle w:val="HTMLPreformatted"/>
      </w:pPr>
      <w:r>
        <w:t xml:space="preserve">      "</w:t>
      </w:r>
      <w:proofErr w:type="spellStart"/>
      <w:r>
        <w:rPr>
          <w:rFonts w:hint="eastAsia"/>
        </w:rPr>
        <w:t>punishAction</w:t>
      </w:r>
      <w:proofErr w:type="spellEnd"/>
      <w:r>
        <w:t>":"tip"</w:t>
      </w:r>
    </w:p>
    <w:p w14:paraId="1ED0C5F4" w14:textId="77777777" w:rsidR="0072336F" w:rsidRDefault="0072336F" w:rsidP="0072336F">
      <w:pPr>
        <w:pStyle w:val="HTMLPreformatted"/>
      </w:pPr>
      <w:r>
        <w:t>}</w:t>
      </w:r>
      <w:bookmarkStart w:id="29" w:name="OLE_LINK2"/>
      <w:bookmarkStart w:id="30" w:name="OLE_LINK1"/>
    </w:p>
    <w:p w14:paraId="4A46D4E4" w14:textId="3478B2B2" w:rsidR="0072336F" w:rsidRDefault="0072336F" w:rsidP="00EF0351">
      <w:pPr>
        <w:pStyle w:val="Heading4"/>
        <w:ind w:left="993" w:hangingChars="412" w:hanging="993"/>
      </w:pPr>
      <w:r w:rsidRPr="00EF0351">
        <w:rPr>
          <w:rFonts w:hint="eastAsia"/>
        </w:rPr>
        <w:t xml:space="preserve"> 添加设备违规日志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2336F" w14:paraId="25E3E494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6211F6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7C9C2" w14:textId="77777777" w:rsidR="0072336F" w:rsidRDefault="0072336F" w:rsidP="00B60E31">
            <w:r>
              <w:rPr>
                <w:rStyle w:val="nh-number"/>
                <w:rFonts w:hint="eastAsia"/>
              </w:rPr>
              <w:t>添加设备违规日志</w:t>
            </w:r>
          </w:p>
        </w:tc>
      </w:tr>
      <w:tr w:rsidR="0072336F" w14:paraId="293DF7B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C4D816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A2810F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mdm</w:t>
            </w:r>
            <w:proofErr w:type="spellEnd"/>
            <w:r>
              <w:rPr>
                <w:rFonts w:hint="eastAsia"/>
              </w:rPr>
              <w:t>/devices/</w:t>
            </w:r>
            <w:proofErr w:type="spellStart"/>
            <w:r>
              <w:t>device_violation_log</w:t>
            </w:r>
            <w:proofErr w:type="spellEnd"/>
          </w:p>
        </w:tc>
      </w:tr>
      <w:tr w:rsidR="0072336F" w14:paraId="4274CEE6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54E419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BF6AE6" w14:textId="77777777" w:rsidR="0072336F" w:rsidRDefault="0072336F" w:rsidP="00B60E31">
            <w:r>
              <w:rPr>
                <w:rFonts w:hint="eastAsia"/>
              </w:rPr>
              <w:t>POST</w:t>
            </w:r>
          </w:p>
        </w:tc>
      </w:tr>
      <w:tr w:rsidR="0072336F" w14:paraId="19F87869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322320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A46BD" w14:textId="77777777" w:rsidR="0072336F" w:rsidRDefault="0072336F" w:rsidP="00B60E31">
            <w:r>
              <w:rPr>
                <w:rFonts w:hint="eastAsia"/>
              </w:rPr>
              <w:t>见</w:t>
            </w:r>
            <w:r>
              <w:rPr>
                <w:rStyle w:val="nh-number"/>
                <w:rFonts w:hint="eastAsia"/>
              </w:rPr>
              <w:t>设备违规日志信息</w:t>
            </w:r>
          </w:p>
        </w:tc>
      </w:tr>
      <w:tr w:rsidR="0072336F" w14:paraId="0B99B3F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300D03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702720" w14:textId="77777777" w:rsidR="0072336F" w:rsidRDefault="0072336F" w:rsidP="00B60E31">
            <w:bookmarkStart w:id="31" w:name="OLE_LINK5"/>
            <w:bookmarkStart w:id="32" w:name="OLE_LINK6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}</w:t>
            </w:r>
            <w:bookmarkEnd w:id="31"/>
            <w:bookmarkEnd w:id="32"/>
          </w:p>
        </w:tc>
      </w:tr>
      <w:tr w:rsidR="0072336F" w14:paraId="3BD938E0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9AE80C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C4E6DB" w14:textId="77777777" w:rsidR="0072336F" w:rsidRDefault="0072336F" w:rsidP="00B60E31">
            <w:r>
              <w:rPr>
                <w:rFonts w:hint="eastAsia"/>
              </w:rPr>
              <w:t>添加</w:t>
            </w:r>
            <w:r>
              <w:rPr>
                <w:rStyle w:val="nh-number"/>
                <w:rFonts w:hint="eastAsia"/>
              </w:rPr>
              <w:t>设备违规日志</w:t>
            </w:r>
            <w:r>
              <w:rPr>
                <w:rFonts w:hint="eastAsia"/>
              </w:rPr>
              <w:t>的接口</w:t>
            </w:r>
          </w:p>
        </w:tc>
      </w:tr>
      <w:tr w:rsidR="0072336F" w14:paraId="363ED92D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67B0A2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F006B9" w14:textId="77777777" w:rsidR="0072336F" w:rsidRDefault="0072336F" w:rsidP="00B60E31"/>
        </w:tc>
      </w:tr>
    </w:tbl>
    <w:p w14:paraId="79757250" w14:textId="3C9ED425" w:rsidR="008955AF" w:rsidRDefault="008955AF" w:rsidP="008955AF">
      <w:pPr>
        <w:pStyle w:val="Heading2"/>
      </w:pPr>
      <w:bookmarkStart w:id="33" w:name="_Toc115167088"/>
      <w:bookmarkEnd w:id="29"/>
      <w:bookmarkEnd w:id="30"/>
      <w:r>
        <w:rPr>
          <w:rFonts w:hint="eastAsia"/>
        </w:rPr>
        <w:t>移动</w:t>
      </w:r>
      <w:r w:rsidR="00FD11CA">
        <w:rPr>
          <w:rFonts w:hint="eastAsia"/>
        </w:rPr>
        <w:t>应用</w:t>
      </w:r>
      <w:bookmarkEnd w:id="33"/>
    </w:p>
    <w:p w14:paraId="08154F06" w14:textId="70BEDF71" w:rsidR="00995637" w:rsidRDefault="00995637" w:rsidP="00F83C1A">
      <w:pPr>
        <w:pStyle w:val="Heading3"/>
      </w:pPr>
      <w:bookmarkStart w:id="34" w:name="_Toc115167089"/>
      <w:r>
        <w:rPr>
          <w:rFonts w:hint="eastAsia"/>
        </w:rPr>
        <w:t>APP基本信息</w:t>
      </w:r>
      <w:bookmarkEnd w:id="34"/>
    </w:p>
    <w:p w14:paraId="658EF1E0" w14:textId="5A88E3CD" w:rsidR="00F83C1A" w:rsidRPr="00F83C1A" w:rsidRDefault="00F83C1A" w:rsidP="00F83C1A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87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702"/>
        <w:gridCol w:w="1179"/>
        <w:gridCol w:w="1282"/>
        <w:gridCol w:w="968"/>
        <w:gridCol w:w="1713"/>
      </w:tblGrid>
      <w:tr w:rsidR="00CE69CF" w14:paraId="29B53E12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312DD7" w14:textId="104C7B85" w:rsidR="00CE69CF" w:rsidRDefault="00CE69CF" w:rsidP="00CE69CF">
            <w:r>
              <w:rPr>
                <w:rFonts w:hint="eastAsia"/>
              </w:rPr>
              <w:t>数据项名称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B88CF7" w14:textId="57D8359F" w:rsidR="00CE69CF" w:rsidRDefault="00CE69CF" w:rsidP="00CE69CF">
            <w:r>
              <w:rPr>
                <w:rFonts w:hint="eastAsia"/>
              </w:rPr>
              <w:t>数据项标识符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049CF3" w14:textId="77777777" w:rsidR="00CE69CF" w:rsidRDefault="00CE69CF" w:rsidP="00CE69CF">
            <w:r>
              <w:rPr>
                <w:rFonts w:hint="eastAsia"/>
              </w:rPr>
              <w:t>类型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E24E7" w14:textId="13C6106A" w:rsidR="00CE69CF" w:rsidRDefault="00CE69CF" w:rsidP="00CE69CF">
            <w:pPr>
              <w:jc w:val="center"/>
            </w:pPr>
            <w:r>
              <w:rPr>
                <w:rFonts w:hint="eastAsia"/>
              </w:rPr>
              <w:t>长度限制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05D91C" w14:textId="0791837E" w:rsidR="00CE69CF" w:rsidRDefault="00CE69CF" w:rsidP="00CE69C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670846" w14:textId="77777777" w:rsidR="00CE69CF" w:rsidRDefault="00CE69CF" w:rsidP="00CE69CF">
            <w:r>
              <w:rPr>
                <w:rFonts w:hint="eastAsia"/>
              </w:rPr>
              <w:t>备注</w:t>
            </w:r>
          </w:p>
        </w:tc>
      </w:tr>
      <w:tr w:rsidR="00693039" w14:paraId="21204430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ED8CCD" w14:textId="77777777" w:rsidR="00693039" w:rsidRDefault="00693039" w:rsidP="00E37A46">
            <w:r>
              <w:rPr>
                <w:rFonts w:hint="eastAsia"/>
              </w:rPr>
              <w:t>APP ID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3F5CB3" w14:textId="77777777" w:rsidR="00693039" w:rsidRDefault="00693039" w:rsidP="00E37A46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D44321" w14:textId="77777777" w:rsidR="00693039" w:rsidRDefault="00693039" w:rsidP="00E37A46">
            <w:r>
              <w:rPr>
                <w:rFonts w:hint="eastAsia"/>
              </w:rPr>
              <w:t>String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01D7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200575" w14:textId="408AB199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7E2363" w14:textId="77777777" w:rsidR="00693039" w:rsidRDefault="00693039" w:rsidP="00E37A46">
            <w:r>
              <w:rPr>
                <w:rFonts w:hint="eastAsia"/>
              </w:rPr>
              <w:t>应用的唯一标识</w:t>
            </w:r>
          </w:p>
        </w:tc>
      </w:tr>
      <w:tr w:rsidR="00693039" w14:paraId="09F54368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A4120" w14:textId="77777777" w:rsidR="00693039" w:rsidRDefault="00693039" w:rsidP="00E37A46">
            <w:r>
              <w:rPr>
                <w:rFonts w:hint="eastAsia"/>
              </w:rPr>
              <w:t>APP包名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317005" w14:textId="77777777" w:rsidR="00693039" w:rsidRDefault="00693039" w:rsidP="00E37A46">
            <w:proofErr w:type="spellStart"/>
            <w:r>
              <w:rPr>
                <w:rFonts w:hint="eastAsia"/>
              </w:rPr>
              <w:t>pkgName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A35259" w14:textId="77777777" w:rsidR="00693039" w:rsidRDefault="00693039" w:rsidP="00E37A46">
            <w:r>
              <w:rPr>
                <w:rFonts w:hint="eastAsia"/>
              </w:rPr>
              <w:t>String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BCCA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9AF4B3" w14:textId="646F64FA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AA6519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1C8B4D75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4D6B0" w14:textId="77777777" w:rsidR="00693039" w:rsidRDefault="00693039" w:rsidP="00E37A46">
            <w:r>
              <w:rPr>
                <w:rFonts w:hint="eastAsia"/>
              </w:rPr>
              <w:t>APP名称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CCB93" w14:textId="77777777" w:rsidR="00693039" w:rsidRDefault="00693039" w:rsidP="00E37A46">
            <w:r>
              <w:rPr>
                <w:rFonts w:hint="eastAsia"/>
              </w:rPr>
              <w:t>name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2A6B45" w14:textId="77777777" w:rsidR="00693039" w:rsidRDefault="00693039" w:rsidP="00E37A46">
            <w:r>
              <w:rPr>
                <w:rFonts w:hint="eastAsia"/>
              </w:rPr>
              <w:t>String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7CB5B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61F7A1" w14:textId="2C344F6D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65B2DC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253B0EED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390F8D" w14:textId="77777777" w:rsidR="00693039" w:rsidRDefault="00693039" w:rsidP="00E37A46">
            <w:r>
              <w:rPr>
                <w:rFonts w:hint="eastAsia"/>
              </w:rPr>
              <w:t>APP版本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16611A" w14:textId="77777777" w:rsidR="00693039" w:rsidRDefault="00693039" w:rsidP="00E37A46">
            <w:r>
              <w:rPr>
                <w:rFonts w:hint="eastAsia"/>
              </w:rPr>
              <w:t>version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97E3DC" w14:textId="77777777" w:rsidR="00693039" w:rsidRDefault="00693039" w:rsidP="00E37A46">
            <w:r>
              <w:rPr>
                <w:rFonts w:hint="eastAsia"/>
              </w:rPr>
              <w:t>String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AA0A2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D385B" w14:textId="0AA15C32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7AED5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48A5CEB6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BAED16" w14:textId="77777777" w:rsidR="00693039" w:rsidRDefault="00693039" w:rsidP="00E37A46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类型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264906" w14:textId="77777777" w:rsidR="00693039" w:rsidRDefault="00693039" w:rsidP="00E37A46">
            <w:proofErr w:type="spellStart"/>
            <w:r>
              <w:rPr>
                <w:rFonts w:hint="eastAsia"/>
              </w:rPr>
              <w:t>a</w:t>
            </w:r>
            <w:r>
              <w:t>ppType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C3189" w14:textId="77777777" w:rsidR="00693039" w:rsidRDefault="00693039" w:rsidP="00E37A46">
            <w: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F26B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95441C" w14:textId="0ED16915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62E33A" w14:textId="77777777" w:rsidR="00693039" w:rsidRDefault="00693039" w:rsidP="00E37A46">
            <w:r>
              <w:rPr>
                <w:rFonts w:hint="eastAsia"/>
              </w:rPr>
              <w:t>1：原生应用</w:t>
            </w:r>
          </w:p>
          <w:p w14:paraId="4FB4080E" w14:textId="77777777" w:rsidR="00693039" w:rsidRDefault="00693039" w:rsidP="00E37A46">
            <w:r>
              <w:rPr>
                <w:rFonts w:hint="eastAsia"/>
              </w:rPr>
              <w:t>2：轻应用</w:t>
            </w:r>
          </w:p>
        </w:tc>
      </w:tr>
      <w:tr w:rsidR="00693039" w14:paraId="1EA20B41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ABFDC8" w14:textId="77777777" w:rsidR="00693039" w:rsidRDefault="00693039" w:rsidP="00E37A46">
            <w:r>
              <w:rPr>
                <w:rFonts w:hint="eastAsia"/>
              </w:rPr>
              <w:t>APP业务类型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33992E" w14:textId="77777777" w:rsidR="00693039" w:rsidRDefault="00693039" w:rsidP="00E37A46">
            <w:r>
              <w:rPr>
                <w:rFonts w:hint="eastAsia"/>
              </w:rPr>
              <w:t>type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884409" w14:textId="77777777" w:rsidR="00693039" w:rsidRDefault="00693039" w:rsidP="00E37A46">
            <w:r>
              <w:rPr>
                <w:rFonts w:hint="eastAsia"/>
              </w:rP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A7822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A714AA" w14:textId="5C38B7A7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D0A04A" w14:textId="77777777" w:rsidR="00693039" w:rsidRDefault="00693039" w:rsidP="00E37A46">
            <w:r>
              <w:rPr>
                <w:rFonts w:hint="eastAsia"/>
              </w:rPr>
              <w:t>参见全局字典表 “应用类型”</w:t>
            </w:r>
          </w:p>
        </w:tc>
      </w:tr>
      <w:tr w:rsidR="00693039" w14:paraId="766C5431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5F111C" w14:textId="77777777" w:rsidR="00693039" w:rsidRDefault="00693039" w:rsidP="00E37A46">
            <w:r>
              <w:rPr>
                <w:rFonts w:hint="eastAsia"/>
              </w:rPr>
              <w:lastRenderedPageBreak/>
              <w:t>APP系统类型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20386A" w14:textId="77777777" w:rsidR="00693039" w:rsidRDefault="00693039" w:rsidP="00E37A46">
            <w:proofErr w:type="spellStart"/>
            <w:r>
              <w:t>appCategory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20FACC" w14:textId="77777777" w:rsidR="00693039" w:rsidRDefault="00693039" w:rsidP="00E37A46">
            <w: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5622E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42381A" w14:textId="6C0F6A7E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6F2F09" w14:textId="77777777" w:rsidR="00693039" w:rsidRDefault="00693039" w:rsidP="00E37A46">
            <w:r>
              <w:rPr>
                <w:rFonts w:hint="eastAsia"/>
              </w:rPr>
              <w:t>参见全局字典“系统类型”</w:t>
            </w:r>
          </w:p>
        </w:tc>
      </w:tr>
      <w:tr w:rsidR="00693039" w14:paraId="34C41523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340875" w14:textId="77777777" w:rsidR="00693039" w:rsidRDefault="00693039" w:rsidP="00E37A46">
            <w:r>
              <w:rPr>
                <w:rFonts w:hint="eastAsia"/>
              </w:rPr>
              <w:t>APP状态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52002" w14:textId="77777777" w:rsidR="00693039" w:rsidRDefault="00693039" w:rsidP="00E37A46">
            <w:r>
              <w:rPr>
                <w:rFonts w:hint="eastAsia"/>
              </w:rPr>
              <w:t>state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9CCB7" w14:textId="77777777" w:rsidR="00693039" w:rsidRDefault="00693039" w:rsidP="00E37A46">
            <w:r>
              <w:rPr>
                <w:rFonts w:hint="eastAsia"/>
              </w:rP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E90A8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CF2FBD" w14:textId="004442AD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676CC1" w14:textId="77777777" w:rsidR="00693039" w:rsidRDefault="00693039" w:rsidP="00E37A46">
            <w:r>
              <w:rPr>
                <w:rFonts w:hint="eastAsia"/>
              </w:rPr>
              <w:t>参见全局字典“状态”字段</w:t>
            </w:r>
          </w:p>
        </w:tc>
      </w:tr>
      <w:tr w:rsidR="00693039" w14:paraId="484B8EBC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A11D75" w14:textId="77777777" w:rsidR="00693039" w:rsidRDefault="00693039" w:rsidP="00E37A46">
            <w:r>
              <w:rPr>
                <w:rFonts w:hint="eastAsia"/>
              </w:rPr>
              <w:t>安装包大小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F41946" w14:textId="77777777" w:rsidR="00693039" w:rsidRDefault="00693039" w:rsidP="00E37A46">
            <w:proofErr w:type="spellStart"/>
            <w:r>
              <w:rPr>
                <w:rFonts w:hint="eastAsia"/>
              </w:rPr>
              <w:t>appFileSize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7A715D" w14:textId="77777777" w:rsidR="00693039" w:rsidRDefault="00693039" w:rsidP="00E37A46">
            <w:r>
              <w:rPr>
                <w:rFonts w:hint="eastAsia"/>
              </w:rP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CB189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5BDBF1" w14:textId="0AC06483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11A09E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233AD68F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44A286" w14:textId="77777777" w:rsidR="00693039" w:rsidRDefault="00693039" w:rsidP="00E37A46">
            <w:r>
              <w:rPr>
                <w:rFonts w:hint="eastAsia"/>
              </w:rPr>
              <w:t>应用更新时间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BB57C" w14:textId="77777777" w:rsidR="00693039" w:rsidRDefault="00693039" w:rsidP="00E37A46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0E48D6" w14:textId="77777777" w:rsidR="00693039" w:rsidRDefault="00693039" w:rsidP="00E37A46">
            <w:r>
              <w:t>Long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A95DD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D1E13" w14:textId="5A93943C" w:rsidR="00693039" w:rsidRDefault="00693039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477AB1" w14:textId="77777777" w:rsidR="00693039" w:rsidRDefault="00693039" w:rsidP="00E37A46">
            <w:proofErr w:type="spellStart"/>
            <w:r>
              <w:rPr>
                <w:rFonts w:hint="eastAsia"/>
              </w:rPr>
              <w:t>Epoc</w:t>
            </w:r>
            <w:proofErr w:type="spellEnd"/>
            <w:r>
              <w:rPr>
                <w:rFonts w:hint="eastAsia"/>
              </w:rPr>
              <w:t>时间。新创建时，填写创建时间。应用版本升级时，填写升级时间</w:t>
            </w:r>
          </w:p>
        </w:tc>
      </w:tr>
      <w:tr w:rsidR="00693039" w14:paraId="2B90EF25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FAE5DF" w14:textId="77777777" w:rsidR="00693039" w:rsidRDefault="00693039" w:rsidP="00E37A46">
            <w:r>
              <w:rPr>
                <w:rFonts w:hint="eastAsia"/>
              </w:rPr>
              <w:t>APP描述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182BE" w14:textId="77777777" w:rsidR="00693039" w:rsidRDefault="00693039" w:rsidP="00E37A46">
            <w:r>
              <w:rPr>
                <w:rFonts w:hint="eastAsia"/>
              </w:rPr>
              <w:t>desc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11679F" w14:textId="77777777" w:rsidR="00693039" w:rsidRDefault="00693039" w:rsidP="00E37A46">
            <w:r>
              <w:rPr>
                <w:rFonts w:hint="eastAsia"/>
              </w:rPr>
              <w:t>String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3D46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C12C3B" w14:textId="2D4437D9" w:rsidR="00693039" w:rsidRDefault="00693039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CABBBB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686D5B31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EA4F9" w14:textId="77777777" w:rsidR="00693039" w:rsidRDefault="00693039" w:rsidP="00E37A46">
            <w:r>
              <w:rPr>
                <w:rFonts w:hint="eastAsia"/>
              </w:rPr>
              <w:t>开发商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CBB71B" w14:textId="77777777" w:rsidR="00693039" w:rsidRDefault="00693039" w:rsidP="00E37A46">
            <w:r>
              <w:rPr>
                <w:rFonts w:hint="eastAsia"/>
              </w:rPr>
              <w:t>developers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3C47B2" w14:textId="77777777" w:rsidR="00693039" w:rsidRDefault="00693039" w:rsidP="00E37A46">
            <w:r>
              <w:rPr>
                <w:rFonts w:hint="eastAsia"/>
              </w:rPr>
              <w:t>String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B2C5B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75D0A" w14:textId="227E7E2C" w:rsidR="00693039" w:rsidRDefault="00693039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D93FB2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17497F8C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569F0C" w14:textId="77777777" w:rsidR="00693039" w:rsidRDefault="00693039" w:rsidP="00E37A46">
            <w:r>
              <w:rPr>
                <w:rFonts w:hint="eastAsia"/>
              </w:rPr>
              <w:t>安装包下载地址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203C64" w14:textId="77777777" w:rsidR="00693039" w:rsidRDefault="00693039" w:rsidP="00E37A46">
            <w:proofErr w:type="spellStart"/>
            <w:r>
              <w:rPr>
                <w:rFonts w:hint="eastAsia"/>
              </w:rPr>
              <w:t>appFileUrl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B9A888" w14:textId="77777777" w:rsidR="00693039" w:rsidRDefault="00693039" w:rsidP="00E37A46">
            <w:r>
              <w:rPr>
                <w:rFonts w:hint="eastAsia"/>
              </w:rPr>
              <w:t>String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1DF45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83724D" w14:textId="4CA19F1C" w:rsidR="00693039" w:rsidRDefault="00693039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C4C86C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45A712CB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C93210" w14:textId="77777777" w:rsidR="00693039" w:rsidRDefault="00693039" w:rsidP="00E37A46">
            <w:r>
              <w:rPr>
                <w:rFonts w:hint="eastAsia"/>
              </w:rPr>
              <w:t>APP评分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9272F2" w14:textId="77777777" w:rsidR="00693039" w:rsidRDefault="00693039" w:rsidP="00E37A46">
            <w:r>
              <w:rPr>
                <w:rFonts w:hint="eastAsia"/>
              </w:rPr>
              <w:t>score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06D4E" w14:textId="77777777" w:rsidR="00693039" w:rsidRDefault="00693039" w:rsidP="00E37A46">
            <w:r>
              <w:rPr>
                <w:rFonts w:hint="eastAsia"/>
              </w:rP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20F93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7E1670" w14:textId="18BF3BB3" w:rsidR="00693039" w:rsidRDefault="00693039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2F9D02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125170D5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C71CB5" w14:textId="77777777" w:rsidR="00693039" w:rsidRDefault="00693039" w:rsidP="00E37A46">
            <w:r>
              <w:rPr>
                <w:rFonts w:hint="eastAsia"/>
              </w:rPr>
              <w:t>评论数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52392" w14:textId="77777777" w:rsidR="00693039" w:rsidRDefault="00693039" w:rsidP="00E37A46">
            <w:proofErr w:type="spellStart"/>
            <w:r>
              <w:rPr>
                <w:rFonts w:hint="eastAsia"/>
              </w:rPr>
              <w:t>appraiseNum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526D62" w14:textId="77777777" w:rsidR="00693039" w:rsidRDefault="00693039" w:rsidP="00E37A46">
            <w:r>
              <w:rPr>
                <w:rFonts w:hint="eastAsia"/>
              </w:rP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57E43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3B1E2C" w14:textId="7BFC7A87" w:rsidR="00693039" w:rsidRDefault="00693039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014217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601BB6C0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46EFEC" w14:textId="77777777" w:rsidR="00693039" w:rsidRDefault="00693039" w:rsidP="00E37A46">
            <w:r>
              <w:rPr>
                <w:rFonts w:hint="eastAsia"/>
              </w:rPr>
              <w:t>下载数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6EEDF4" w14:textId="77777777" w:rsidR="00693039" w:rsidRDefault="00693039" w:rsidP="00E37A46">
            <w:proofErr w:type="spellStart"/>
            <w:r>
              <w:rPr>
                <w:rFonts w:hint="eastAsia"/>
              </w:rPr>
              <w:t>downloadNum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AB6C7B" w14:textId="77777777" w:rsidR="00693039" w:rsidRDefault="00693039" w:rsidP="00E37A46">
            <w:r>
              <w:rPr>
                <w:rFonts w:hint="eastAsia"/>
              </w:rP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91C14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6D5F0F" w14:textId="27F99580" w:rsidR="00693039" w:rsidRDefault="00693039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E49B03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4E3E3C66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AAC599" w14:textId="77777777" w:rsidR="00693039" w:rsidRDefault="00693039" w:rsidP="00E37A46">
            <w:r>
              <w:rPr>
                <w:rFonts w:hint="eastAsia"/>
              </w:rPr>
              <w:t>积分排名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B5FD8" w14:textId="77777777" w:rsidR="00693039" w:rsidRDefault="00693039" w:rsidP="00E37A46">
            <w:proofErr w:type="spellStart"/>
            <w:r>
              <w:rPr>
                <w:rFonts w:hint="eastAsia"/>
              </w:rPr>
              <w:t>appraiseRank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488C1A" w14:textId="77777777" w:rsidR="00693039" w:rsidRDefault="00693039" w:rsidP="00E37A46">
            <w:r>
              <w:rPr>
                <w:rFonts w:hint="eastAsia"/>
              </w:rP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068A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33A8D9" w14:textId="05E6F72C" w:rsidR="00693039" w:rsidRDefault="00693039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159C9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57CF115E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48BA15" w14:textId="77777777" w:rsidR="00693039" w:rsidRDefault="00693039" w:rsidP="00E37A46">
            <w:r>
              <w:rPr>
                <w:rFonts w:hint="eastAsia"/>
              </w:rPr>
              <w:t>下载排名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17A1A8" w14:textId="77777777" w:rsidR="00693039" w:rsidRDefault="00693039" w:rsidP="00E37A46">
            <w:proofErr w:type="spellStart"/>
            <w:r>
              <w:rPr>
                <w:rFonts w:hint="eastAsia"/>
              </w:rPr>
              <w:t>downloadRank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15E55" w14:textId="77777777" w:rsidR="00693039" w:rsidRDefault="00693039" w:rsidP="00E37A46">
            <w:r>
              <w:rPr>
                <w:rFonts w:hint="eastAsia"/>
              </w:rP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C276B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ACB479" w14:textId="3DF88E69" w:rsidR="00693039" w:rsidRDefault="00693039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947EBE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  <w:tr w:rsidR="00693039" w14:paraId="77F9DE4C" w14:textId="77777777" w:rsidTr="003B0FCD">
        <w:trPr>
          <w:cantSplit/>
        </w:trPr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2BDE53" w14:textId="77777777" w:rsidR="00693039" w:rsidRDefault="00693039" w:rsidP="00E37A46">
            <w:r>
              <w:rPr>
                <w:rFonts w:hint="eastAsia"/>
              </w:rPr>
              <w:t>热度排名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FD0BA3" w14:textId="77777777" w:rsidR="00693039" w:rsidRDefault="00693039" w:rsidP="00E37A46">
            <w:proofErr w:type="spellStart"/>
            <w:r>
              <w:rPr>
                <w:rFonts w:hint="eastAsia"/>
              </w:rPr>
              <w:t>followRank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B46539" w14:textId="77777777" w:rsidR="00693039" w:rsidRDefault="00693039" w:rsidP="00E37A46">
            <w:r>
              <w:rPr>
                <w:rFonts w:hint="eastAsia"/>
              </w:rPr>
              <w:t>Integer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8E667" w14:textId="77777777" w:rsidR="00693039" w:rsidRDefault="00693039" w:rsidP="00E37A46">
            <w:pPr>
              <w:jc w:val="center"/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9C22F4" w14:textId="4D00DC1B" w:rsidR="00693039" w:rsidRDefault="00693039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F5F661" w14:textId="77777777" w:rsidR="00693039" w:rsidRDefault="00693039" w:rsidP="00E37A46">
            <w:r>
              <w:rPr>
                <w:rFonts w:hint="eastAsia"/>
              </w:rPr>
              <w:t xml:space="preserve">　</w:t>
            </w:r>
          </w:p>
        </w:tc>
      </w:tr>
    </w:tbl>
    <w:p w14:paraId="47D1FB93" w14:textId="77777777" w:rsidR="00995637" w:rsidRDefault="00995637" w:rsidP="0009578A">
      <w:pPr>
        <w:pStyle w:val="Heading4"/>
        <w:ind w:left="993" w:hangingChars="412" w:hanging="993"/>
      </w:pPr>
      <w:r>
        <w:rPr>
          <w:rFonts w:hint="eastAsia"/>
        </w:rPr>
        <w:t>APP信息增加</w:t>
      </w:r>
    </w:p>
    <w:tbl>
      <w:tblPr>
        <w:tblW w:w="70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150"/>
      </w:tblGrid>
      <w:tr w:rsidR="00995637" w14:paraId="2704D008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D1AE1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D19D4" w14:textId="77777777" w:rsidR="00995637" w:rsidRDefault="00995637" w:rsidP="00E37A46">
            <w:r>
              <w:rPr>
                <w:rFonts w:hint="eastAsia"/>
              </w:rPr>
              <w:t>app增加</w:t>
            </w:r>
          </w:p>
        </w:tc>
      </w:tr>
      <w:tr w:rsidR="00995637" w14:paraId="1F5EA332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D799A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1EF9B6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/v1/pm/apps</w:t>
            </w:r>
          </w:p>
        </w:tc>
      </w:tr>
      <w:tr w:rsidR="00995637" w14:paraId="0BF812EA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A7741B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1DF977" w14:textId="77777777" w:rsidR="00995637" w:rsidRDefault="00995637" w:rsidP="00E37A46">
            <w:r>
              <w:rPr>
                <w:rFonts w:hint="eastAsia"/>
              </w:rPr>
              <w:t>POST</w:t>
            </w:r>
          </w:p>
        </w:tc>
      </w:tr>
      <w:tr w:rsidR="00995637" w14:paraId="7F54B817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FA55D4" w14:textId="77777777" w:rsidR="00995637" w:rsidRDefault="00995637" w:rsidP="00E37A46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BB700C" w14:textId="77777777" w:rsidR="00995637" w:rsidRDefault="00995637" w:rsidP="00E37A46">
            <w:r>
              <w:rPr>
                <w:rFonts w:hint="eastAsia"/>
              </w:rPr>
              <w:t> 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pkgName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packageName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"name": "</w:t>
            </w:r>
            <w:proofErr w:type="spellStart"/>
            <w:r>
              <w:rPr>
                <w:rFonts w:hint="eastAsia"/>
              </w:rPr>
              <w:t>apk</w:t>
            </w:r>
            <w:proofErr w:type="spellEnd"/>
            <w:r>
              <w:rPr>
                <w:rFonts w:hint="eastAsia"/>
              </w:rPr>
              <w:t xml:space="preserve"> name",</w:t>
            </w:r>
          </w:p>
          <w:p w14:paraId="0DC64186" w14:textId="77777777" w:rsidR="00995637" w:rsidRDefault="00995637" w:rsidP="00E37A46">
            <w:r>
              <w:rPr>
                <w:rFonts w:hint="eastAsia"/>
              </w:rPr>
              <w:t> </w:t>
            </w:r>
            <w:r>
              <w:t xml:space="preserve"> </w:t>
            </w: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appraiseNum</w:t>
            </w:r>
            <w:proofErr w:type="spellEnd"/>
            <w:r>
              <w:rPr>
                <w:rFonts w:hint="eastAsia"/>
              </w:rPr>
              <w:t>": 2323,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downloadNum</w:t>
            </w:r>
            <w:proofErr w:type="spellEnd"/>
            <w:r>
              <w:rPr>
                <w:rFonts w:hint="eastAsia"/>
              </w:rPr>
              <w:t>": 234432,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appFileUrl</w:t>
            </w:r>
            <w:proofErr w:type="spellEnd"/>
            <w:r>
              <w:rPr>
                <w:rFonts w:hint="eastAsia"/>
              </w:rPr>
              <w:t>": "</w:t>
            </w:r>
            <w:hyperlink r:id="rId15" w:history="1">
              <w:r>
                <w:rPr>
                  <w:rStyle w:val="Hyperlink"/>
                  <w:rFonts w:hint="eastAsia"/>
                </w:rPr>
                <w:t>http://20.20.20.20/234.apk</w:t>
              </w:r>
            </w:hyperlink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appFileSize</w:t>
            </w:r>
            <w:proofErr w:type="spellEnd"/>
            <w:r>
              <w:rPr>
                <w:rFonts w:hint="eastAsia"/>
              </w:rPr>
              <w:t>": 2323232,</w:t>
            </w:r>
            <w:r>
              <w:rPr>
                <w:rFonts w:hint="eastAsia"/>
              </w:rPr>
              <w:br/>
              <w:t>    "type": 1,</w:t>
            </w:r>
          </w:p>
          <w:p w14:paraId="09CC57E6" w14:textId="77777777" w:rsidR="00995637" w:rsidRDefault="00995637" w:rsidP="00E37A46">
            <w:r>
              <w:rPr>
                <w:rFonts w:hint="eastAsia"/>
              </w:rPr>
              <w:t xml:space="preserve">  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proofErr w:type="spellStart"/>
            <w:r>
              <w:t>appType</w:t>
            </w:r>
            <w:proofErr w:type="spellEnd"/>
            <w:r>
              <w:rPr>
                <w:rFonts w:hint="eastAsia"/>
              </w:rPr>
              <w:t>": 1,</w:t>
            </w:r>
            <w:r>
              <w:rPr>
                <w:rFonts w:hint="eastAsia"/>
              </w:rPr>
              <w:br/>
              <w:t>    "version": "2.3",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123456789,</w:t>
            </w:r>
            <w:r>
              <w:rPr>
                <w:rFonts w:hint="eastAsia"/>
              </w:rPr>
              <w:br/>
              <w:t>    "desc": "app description",</w:t>
            </w:r>
            <w:r>
              <w:rPr>
                <w:rFonts w:hint="eastAsia"/>
              </w:rPr>
              <w:br/>
              <w:t>    "developers": "developer name",</w:t>
            </w:r>
            <w:r>
              <w:rPr>
                <w:rFonts w:hint="eastAsia"/>
              </w:rPr>
              <w:br/>
              <w:t>    "state": "",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appraiseRank</w:t>
            </w:r>
            <w:proofErr w:type="spellEnd"/>
            <w:r>
              <w:rPr>
                <w:rFonts w:hint="eastAsia"/>
              </w:rPr>
              <w:t>": 3,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downloadRank</w:t>
            </w:r>
            <w:proofErr w:type="spellEnd"/>
            <w:r>
              <w:rPr>
                <w:rFonts w:hint="eastAsia"/>
              </w:rPr>
              <w:t>": 2,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followRank</w:t>
            </w:r>
            <w:proofErr w:type="spellEnd"/>
            <w:r>
              <w:rPr>
                <w:rFonts w:hint="eastAsia"/>
              </w:rPr>
              <w:t>": 1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40B1141E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274AA1" w14:textId="77777777" w:rsidR="00995637" w:rsidRDefault="00995637" w:rsidP="00E37A46">
            <w:r>
              <w:rPr>
                <w:rFonts w:hint="eastAsia"/>
              </w:rPr>
              <w:t>返回值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67017E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54619280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5D9877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AEF7B3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6DD1F64F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E17BC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215BF7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2AE31DFA" w14:textId="627FBAB6" w:rsidR="00995637" w:rsidRDefault="00995637" w:rsidP="00F60819">
      <w:pPr>
        <w:pStyle w:val="Heading4"/>
        <w:ind w:left="993" w:hangingChars="412" w:hanging="993"/>
      </w:pPr>
      <w:r>
        <w:rPr>
          <w:rFonts w:hint="eastAsia"/>
        </w:rPr>
        <w:t>APP信息修改</w:t>
      </w:r>
    </w:p>
    <w:tbl>
      <w:tblPr>
        <w:tblW w:w="70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150"/>
      </w:tblGrid>
      <w:tr w:rsidR="00995637" w14:paraId="196547F5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01BB3D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78EE92" w14:textId="77777777" w:rsidR="00995637" w:rsidRDefault="00995637" w:rsidP="00E37A46">
            <w:r>
              <w:rPr>
                <w:rFonts w:hint="eastAsia"/>
              </w:rPr>
              <w:t>app修改</w:t>
            </w:r>
          </w:p>
        </w:tc>
      </w:tr>
      <w:tr w:rsidR="00995637" w14:paraId="1EE0E057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651A7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F750BC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/v1/pm/app/{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95637" w14:paraId="6CAE10B2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0B2B3E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86C7DC" w14:textId="77777777" w:rsidR="00995637" w:rsidRDefault="00995637" w:rsidP="00E37A46">
            <w:r>
              <w:rPr>
                <w:rFonts w:hint="eastAsia"/>
              </w:rPr>
              <w:t>PUT</w:t>
            </w:r>
          </w:p>
        </w:tc>
      </w:tr>
      <w:tr w:rsidR="00995637" w14:paraId="41C992B6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C36B55" w14:textId="77777777" w:rsidR="00995637" w:rsidRDefault="00995637" w:rsidP="00E37A46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F980A9" w14:textId="77777777" w:rsidR="00995637" w:rsidRDefault="00995637" w:rsidP="00E37A46">
            <w:r>
              <w:rPr>
                <w:rFonts w:hint="eastAsia"/>
              </w:rPr>
              <w:t> 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pkgName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packageName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"name": "</w:t>
            </w:r>
            <w:proofErr w:type="spellStart"/>
            <w:r>
              <w:rPr>
                <w:rFonts w:hint="eastAsia"/>
              </w:rPr>
              <w:t>apk</w:t>
            </w:r>
            <w:proofErr w:type="spellEnd"/>
            <w:r>
              <w:rPr>
                <w:rFonts w:hint="eastAsia"/>
              </w:rPr>
              <w:t xml:space="preserve"> name",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authScope</w:t>
            </w:r>
            <w:proofErr w:type="spellEnd"/>
            <w:r>
              <w:rPr>
                <w:rFonts w:hint="eastAsia"/>
              </w:rPr>
              <w:t>": [</w:t>
            </w:r>
            <w:r>
              <w:rPr>
                <w:rFonts w:hint="eastAsia"/>
              </w:rPr>
              <w:br/>
              <w:t>      "orgId1",</w:t>
            </w:r>
            <w:r>
              <w:rPr>
                <w:rFonts w:hint="eastAsia"/>
              </w:rPr>
              <w:br/>
              <w:t>      "orgId2"</w:t>
            </w:r>
            <w:r>
              <w:rPr>
                <w:rFonts w:hint="eastAsia"/>
              </w:rPr>
              <w:br/>
              <w:t>    ],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authExpireTime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123456789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br/>
              <w:t>    "score": 1234,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appraiseNum</w:t>
            </w:r>
            <w:proofErr w:type="spellEnd"/>
            <w:r>
              <w:rPr>
                <w:rFonts w:hint="eastAsia"/>
              </w:rPr>
              <w:t>": 2323,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downloadNum</w:t>
            </w:r>
            <w:proofErr w:type="spellEnd"/>
            <w:r>
              <w:rPr>
                <w:rFonts w:hint="eastAsia"/>
              </w:rPr>
              <w:t>": 234432,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appFileUrl</w:t>
            </w:r>
            <w:proofErr w:type="spellEnd"/>
            <w:r>
              <w:rPr>
                <w:rFonts w:hint="eastAsia"/>
              </w:rPr>
              <w:t>": "</w:t>
            </w:r>
            <w:hyperlink r:id="rId16" w:history="1">
              <w:r>
                <w:rPr>
                  <w:rStyle w:val="Hyperlink"/>
                  <w:rFonts w:hint="eastAsia"/>
                </w:rPr>
                <w:t>http://20.20.20.20/234.apk</w:t>
              </w:r>
            </w:hyperlink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appFileSize</w:t>
            </w:r>
            <w:proofErr w:type="spellEnd"/>
            <w:r>
              <w:rPr>
                <w:rFonts w:hint="eastAsia"/>
              </w:rPr>
              <w:t>": 2323232,</w:t>
            </w:r>
            <w:r>
              <w:rPr>
                <w:rFonts w:hint="eastAsia"/>
              </w:rPr>
              <w:br/>
              <w:t>    "type": 1,</w:t>
            </w:r>
            <w:r>
              <w:rPr>
                <w:rFonts w:hint="eastAsia"/>
              </w:rPr>
              <w:br/>
              <w:t>    "version": "2.3",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123456789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br/>
              <w:t>    "desc": "app description",</w:t>
            </w:r>
            <w:r>
              <w:rPr>
                <w:rFonts w:hint="eastAsia"/>
              </w:rPr>
              <w:br/>
              <w:t>    "developers": "developer name",</w:t>
            </w:r>
            <w:r>
              <w:rPr>
                <w:rFonts w:hint="eastAsia"/>
              </w:rPr>
              <w:br/>
              <w:t>    "state": "",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appraiseRank</w:t>
            </w:r>
            <w:proofErr w:type="spellEnd"/>
            <w:r>
              <w:rPr>
                <w:rFonts w:hint="eastAsia"/>
              </w:rPr>
              <w:t>": 3,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downloadRank</w:t>
            </w:r>
            <w:proofErr w:type="spellEnd"/>
            <w:r>
              <w:rPr>
                <w:rFonts w:hint="eastAsia"/>
              </w:rPr>
              <w:t>": 2,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followRank</w:t>
            </w:r>
            <w:proofErr w:type="spellEnd"/>
            <w:r>
              <w:rPr>
                <w:rFonts w:hint="eastAsia"/>
              </w:rPr>
              <w:t>": 1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37619612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0E163F" w14:textId="77777777" w:rsidR="00995637" w:rsidRDefault="00995637" w:rsidP="00E37A46">
            <w:r>
              <w:rPr>
                <w:rFonts w:hint="eastAsia"/>
              </w:rPr>
              <w:t>返回值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786FB0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160C4CA2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C6EFEE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EF4A90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2C2B8AFC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E49FEA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D7D5A3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1D7FA4F0" w14:textId="592ACAD5" w:rsidR="00995637" w:rsidRDefault="00995637" w:rsidP="00DC03C9">
      <w:pPr>
        <w:pStyle w:val="Heading4"/>
        <w:ind w:left="993" w:hangingChars="412" w:hanging="993"/>
      </w:pPr>
      <w:r>
        <w:rPr>
          <w:rFonts w:hint="eastAsia"/>
        </w:rPr>
        <w:t>APP信息删除</w:t>
      </w:r>
    </w:p>
    <w:tbl>
      <w:tblPr>
        <w:tblW w:w="36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790"/>
      </w:tblGrid>
      <w:tr w:rsidR="00995637" w14:paraId="0D8FB8F6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E7584A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2E532" w14:textId="77777777" w:rsidR="00995637" w:rsidRDefault="00995637" w:rsidP="00E37A46">
            <w:r>
              <w:rPr>
                <w:rFonts w:hint="eastAsia"/>
              </w:rPr>
              <w:t>app删除</w:t>
            </w:r>
          </w:p>
        </w:tc>
      </w:tr>
      <w:tr w:rsidR="00995637" w14:paraId="61E59C47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B76A57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77758D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/v1/pm/app/{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95637" w14:paraId="13F3DF1B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A94BE0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D0A26C" w14:textId="77777777" w:rsidR="00995637" w:rsidRDefault="00995637" w:rsidP="00E37A46">
            <w:r>
              <w:rPr>
                <w:rFonts w:hint="eastAsia"/>
              </w:rPr>
              <w:t>DELETE</w:t>
            </w:r>
          </w:p>
        </w:tc>
      </w:tr>
      <w:tr w:rsidR="00995637" w14:paraId="2133E83A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C2C86F" w14:textId="77777777" w:rsidR="00995637" w:rsidRDefault="00995637" w:rsidP="00E37A46">
            <w:r>
              <w:rPr>
                <w:rFonts w:hint="eastAsia"/>
              </w:rPr>
              <w:t>参数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8FF197" w14:textId="77777777" w:rsidR="00995637" w:rsidRDefault="00995637" w:rsidP="00E37A46">
            <w:r>
              <w:rPr>
                <w:rFonts w:hint="eastAsia"/>
              </w:rPr>
              <w:t>无</w:t>
            </w:r>
          </w:p>
        </w:tc>
      </w:tr>
      <w:tr w:rsidR="00995637" w14:paraId="68B6DCEA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60BFA7" w14:textId="77777777" w:rsidR="00995637" w:rsidRDefault="00995637" w:rsidP="00E37A4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A5478E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199727C2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45DE0A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640816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1EE8B8CF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DD0961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DA826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6106B28A" w14:textId="42532D25" w:rsidR="00995637" w:rsidRDefault="00995637" w:rsidP="00BD1B42">
      <w:pPr>
        <w:pStyle w:val="Heading3"/>
      </w:pPr>
      <w:bookmarkStart w:id="35" w:name="_Toc115167090"/>
      <w:r>
        <w:rPr>
          <w:rFonts w:hint="eastAsia"/>
        </w:rPr>
        <w:t>后台服务信息</w:t>
      </w:r>
      <w:bookmarkEnd w:id="35"/>
    </w:p>
    <w:p w14:paraId="0BF7CBEC" w14:textId="521FF164" w:rsidR="00973FBA" w:rsidRPr="00973FBA" w:rsidRDefault="00973FBA" w:rsidP="00973FBA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69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6"/>
        <w:gridCol w:w="2356"/>
        <w:gridCol w:w="1467"/>
        <w:gridCol w:w="800"/>
      </w:tblGrid>
      <w:tr w:rsidR="00A70927" w14:paraId="5187FEF4" w14:textId="77777777" w:rsidTr="00A70927">
        <w:trPr>
          <w:cantSplit/>
          <w:trHeight w:val="433"/>
          <w:jc w:val="center"/>
        </w:trPr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31D449" w14:textId="77777777" w:rsidR="00A70927" w:rsidRDefault="00A70927" w:rsidP="00E37A46">
            <w:r>
              <w:rPr>
                <w:rFonts w:hint="eastAsia"/>
              </w:rPr>
              <w:t>后台服务标识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A9D2A2" w14:textId="77777777" w:rsidR="00A70927" w:rsidRDefault="00A70927" w:rsidP="00E37A46">
            <w:proofErr w:type="spellStart"/>
            <w:r>
              <w:rPr>
                <w:rFonts w:hint="eastAsia"/>
              </w:rPr>
              <w:t>appServiceId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0249B9" w14:textId="77777777" w:rsidR="00A70927" w:rsidRDefault="00A70927" w:rsidP="00E37A46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D312E1" w14:textId="77777777" w:rsidR="00A70927" w:rsidRDefault="00A70927" w:rsidP="00E37A46">
            <w:r>
              <w:rPr>
                <w:rFonts w:hint="eastAsia"/>
              </w:rPr>
              <w:t xml:space="preserve">　</w:t>
            </w:r>
          </w:p>
        </w:tc>
      </w:tr>
      <w:tr w:rsidR="00A70927" w14:paraId="537355B3" w14:textId="77777777" w:rsidTr="00A70927">
        <w:trPr>
          <w:cantSplit/>
          <w:trHeight w:val="533"/>
          <w:jc w:val="center"/>
        </w:trPr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6875D8" w14:textId="77777777" w:rsidR="00A70927" w:rsidRDefault="00A70927" w:rsidP="00E37A46">
            <w:r>
              <w:rPr>
                <w:rFonts w:hint="eastAsia"/>
              </w:rPr>
              <w:t>名称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7DB80A" w14:textId="77777777" w:rsidR="00A70927" w:rsidRDefault="00A70927" w:rsidP="00E37A46">
            <w:r>
              <w:rPr>
                <w:rFonts w:hint="eastAsia"/>
              </w:rPr>
              <w:t>name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9FF92" w14:textId="77777777" w:rsidR="00A70927" w:rsidRDefault="00A70927" w:rsidP="00E37A46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9E56C4" w14:textId="77777777" w:rsidR="00A70927" w:rsidRDefault="00A70927" w:rsidP="00E37A46">
            <w:r>
              <w:rPr>
                <w:rFonts w:hint="eastAsia"/>
              </w:rPr>
              <w:t xml:space="preserve">　</w:t>
            </w:r>
          </w:p>
        </w:tc>
      </w:tr>
      <w:tr w:rsidR="00A70927" w14:paraId="3ABDFD7A" w14:textId="77777777" w:rsidTr="00A70927">
        <w:trPr>
          <w:cantSplit/>
          <w:trHeight w:val="516"/>
          <w:jc w:val="center"/>
        </w:trPr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F122A" w14:textId="77777777" w:rsidR="00A70927" w:rsidRDefault="00A70927" w:rsidP="00E37A46">
            <w:r>
              <w:rPr>
                <w:rFonts w:hint="eastAsia"/>
              </w:rPr>
              <w:t>描述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D8BC96" w14:textId="77777777" w:rsidR="00A70927" w:rsidRDefault="00A70927" w:rsidP="00E37A46">
            <w:r>
              <w:rPr>
                <w:rFonts w:hint="eastAsia"/>
              </w:rPr>
              <w:t>desc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C78C8D" w14:textId="77777777" w:rsidR="00A70927" w:rsidRDefault="00A70927" w:rsidP="00E37A46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67D0B1" w14:textId="77777777" w:rsidR="00A70927" w:rsidRDefault="00A70927" w:rsidP="00E37A46">
            <w:r>
              <w:rPr>
                <w:rFonts w:hint="eastAsia"/>
              </w:rPr>
              <w:t xml:space="preserve">　</w:t>
            </w:r>
          </w:p>
        </w:tc>
      </w:tr>
      <w:tr w:rsidR="00A70927" w14:paraId="429E5741" w14:textId="77777777" w:rsidTr="00A70927">
        <w:trPr>
          <w:cantSplit/>
          <w:trHeight w:val="533"/>
          <w:jc w:val="center"/>
        </w:trPr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124DAE" w14:textId="77777777" w:rsidR="00A70927" w:rsidRDefault="00A70927" w:rsidP="00E37A46">
            <w:r>
              <w:rPr>
                <w:rFonts w:hint="eastAsia"/>
              </w:rPr>
              <w:t>版本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3AD065" w14:textId="77777777" w:rsidR="00A70927" w:rsidRDefault="00A70927" w:rsidP="00E37A46">
            <w:r>
              <w:rPr>
                <w:rFonts w:hint="eastAsia"/>
              </w:rPr>
              <w:t>version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5997C6" w14:textId="77777777" w:rsidR="00A70927" w:rsidRDefault="00A70927" w:rsidP="00E37A46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203BAD" w14:textId="77777777" w:rsidR="00A70927" w:rsidRDefault="00A70927" w:rsidP="00E37A46">
            <w:r>
              <w:rPr>
                <w:rFonts w:hint="eastAsia"/>
              </w:rPr>
              <w:t xml:space="preserve">　</w:t>
            </w:r>
          </w:p>
        </w:tc>
      </w:tr>
      <w:tr w:rsidR="00A70927" w14:paraId="7855184B" w14:textId="77777777" w:rsidTr="00A70927">
        <w:trPr>
          <w:cantSplit/>
          <w:trHeight w:val="533"/>
          <w:jc w:val="center"/>
        </w:trPr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3BD2F2" w14:textId="77777777" w:rsidR="00A70927" w:rsidRDefault="00A70927" w:rsidP="00E37A46">
            <w:r>
              <w:rPr>
                <w:rFonts w:hint="eastAsia"/>
              </w:rPr>
              <w:t>服务位置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188CC4" w14:textId="77777777" w:rsidR="00A70927" w:rsidRDefault="00A70927" w:rsidP="00E37A46">
            <w:r>
              <w:rPr>
                <w:rFonts w:hint="eastAsia"/>
              </w:rPr>
              <w:t>location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DD28F9" w14:textId="77777777" w:rsidR="00A70927" w:rsidRDefault="00A70927" w:rsidP="00E37A46">
            <w:r>
              <w:rPr>
                <w:rFonts w:hint="eastAsia"/>
              </w:rPr>
              <w:t>Integer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79B658" w14:textId="77777777" w:rsidR="00A70927" w:rsidRDefault="00A70927" w:rsidP="00E37A46">
            <w:r>
              <w:rPr>
                <w:rFonts w:hint="eastAsia"/>
              </w:rPr>
              <w:t xml:space="preserve">　参见全局字典“服务位置”</w:t>
            </w:r>
          </w:p>
        </w:tc>
      </w:tr>
      <w:tr w:rsidR="00A70927" w14:paraId="432CE322" w14:textId="77777777" w:rsidTr="00A70927">
        <w:trPr>
          <w:cantSplit/>
          <w:trHeight w:val="449"/>
          <w:jc w:val="center"/>
        </w:trPr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6021C" w14:textId="77777777" w:rsidR="00A70927" w:rsidRDefault="00A70927" w:rsidP="00E37A46">
            <w:r>
              <w:rPr>
                <w:rFonts w:hint="eastAsia"/>
              </w:rPr>
              <w:t>服务应用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DBC09F" w14:textId="77777777" w:rsidR="00A70927" w:rsidRDefault="00A70927" w:rsidP="00E37A4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793C12" w14:textId="77777777" w:rsidR="00A70927" w:rsidRDefault="00A70927" w:rsidP="00E37A46">
            <w:r>
              <w:rPr>
                <w:rFonts w:hint="eastAsia"/>
              </w:rPr>
              <w:t>String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02741A" w14:textId="77777777" w:rsidR="00A70927" w:rsidRDefault="00A70927" w:rsidP="00E37A46">
            <w:r>
              <w:rPr>
                <w:rFonts w:hint="eastAsia"/>
              </w:rPr>
              <w:t xml:space="preserve">　</w:t>
            </w:r>
          </w:p>
        </w:tc>
      </w:tr>
    </w:tbl>
    <w:p w14:paraId="2C127974" w14:textId="77777777" w:rsidR="00995637" w:rsidRDefault="00995637" w:rsidP="0037669A">
      <w:pPr>
        <w:pStyle w:val="Heading4"/>
        <w:ind w:left="993" w:hangingChars="412" w:hanging="993"/>
      </w:pPr>
      <w:r w:rsidRPr="0037669A">
        <w:rPr>
          <w:rFonts w:hint="eastAsia"/>
        </w:rPr>
        <w:t xml:space="preserve"> </w:t>
      </w:r>
      <w:r>
        <w:rPr>
          <w:rFonts w:hint="eastAsia"/>
        </w:rPr>
        <w:t>后台服务信息增加</w:t>
      </w:r>
    </w:p>
    <w:tbl>
      <w:tblPr>
        <w:tblW w:w="67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910"/>
      </w:tblGrid>
      <w:tr w:rsidR="00995637" w14:paraId="5FCA8D8E" w14:textId="77777777" w:rsidTr="00A7092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CA1268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31139E" w14:textId="77777777" w:rsidR="00995637" w:rsidRDefault="00995637" w:rsidP="00E37A46">
            <w:r>
              <w:rPr>
                <w:rFonts w:hint="eastAsia"/>
              </w:rPr>
              <w:t>后台服务增加</w:t>
            </w:r>
          </w:p>
        </w:tc>
      </w:tr>
      <w:tr w:rsidR="00995637" w14:paraId="64696970" w14:textId="77777777" w:rsidTr="00A7092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A575D8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6E9EF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/v1/pm/</w:t>
            </w:r>
            <w:proofErr w:type="spellStart"/>
            <w:r>
              <w:rPr>
                <w:rFonts w:hint="eastAsia"/>
              </w:rPr>
              <w:t>appservices</w:t>
            </w:r>
            <w:proofErr w:type="spellEnd"/>
          </w:p>
        </w:tc>
      </w:tr>
      <w:tr w:rsidR="00995637" w14:paraId="1068C991" w14:textId="77777777" w:rsidTr="00A7092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FED204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CBC59C" w14:textId="77777777" w:rsidR="00995637" w:rsidRDefault="00995637" w:rsidP="00E37A46">
            <w:r>
              <w:rPr>
                <w:rFonts w:hint="eastAsia"/>
              </w:rPr>
              <w:t>POST</w:t>
            </w:r>
          </w:p>
        </w:tc>
      </w:tr>
      <w:tr w:rsidR="00995637" w14:paraId="127067E4" w14:textId="77777777" w:rsidTr="00A7092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0975A0" w14:textId="77777777" w:rsidR="00995637" w:rsidRDefault="00995637" w:rsidP="00E37A46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F24C92" w14:textId="77777777" w:rsidR="00995637" w:rsidRDefault="00995637" w:rsidP="00E37A46">
            <w:r>
              <w:rPr>
                <w:rFonts w:hint="eastAsia"/>
              </w:rPr>
              <w:t> 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"name": "name",</w:t>
            </w:r>
            <w:r>
              <w:rPr>
                <w:rFonts w:hint="eastAsia"/>
              </w:rPr>
              <w:br/>
              <w:t>    "desc": "desc",</w:t>
            </w:r>
            <w:r>
              <w:rPr>
                <w:rFonts w:hint="eastAsia"/>
              </w:rPr>
              <w:br/>
              <w:t>    "version": "2.3",</w:t>
            </w:r>
            <w:r>
              <w:rPr>
                <w:rFonts w:hint="eastAsia"/>
              </w:rPr>
              <w:br/>
              <w:t>    "location": 1,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": "</w:t>
            </w:r>
            <w:hyperlink r:id="rId17" w:history="1">
              <w:r>
                <w:rPr>
                  <w:rStyle w:val="Hyperlink"/>
                  <w:rFonts w:hint="eastAsia"/>
                </w:rPr>
                <w:t>http://20.20.20.20:2343/basepath</w:t>
              </w:r>
            </w:hyperlink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0A5CD407" w14:textId="77777777" w:rsidTr="00A7092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4E4A0D" w14:textId="77777777" w:rsidR="00995637" w:rsidRDefault="00995637" w:rsidP="00E37A46">
            <w:r>
              <w:rPr>
                <w:rFonts w:hint="eastAsia"/>
              </w:rPr>
              <w:t>返回值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7BC5B7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51ADB747" w14:textId="77777777" w:rsidTr="00A7092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3EBC27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C4F311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2BDFA875" w14:textId="77777777" w:rsidTr="00A70927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5D1269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80409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3E4E6C84" w14:textId="77777777" w:rsidR="00995637" w:rsidRDefault="00995637" w:rsidP="0037669A">
      <w:pPr>
        <w:pStyle w:val="Heading4"/>
        <w:ind w:left="993" w:hangingChars="412" w:hanging="993"/>
      </w:pPr>
      <w:r>
        <w:rPr>
          <w:rFonts w:hint="eastAsia"/>
        </w:rPr>
        <w:t>后台服务信息修改</w:t>
      </w:r>
    </w:p>
    <w:tbl>
      <w:tblPr>
        <w:tblW w:w="67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910"/>
      </w:tblGrid>
      <w:tr w:rsidR="00995637" w14:paraId="76F72532" w14:textId="77777777" w:rsidTr="00EE6CE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A5DFE3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8B02CC" w14:textId="77777777" w:rsidR="00995637" w:rsidRDefault="00995637" w:rsidP="00E37A46">
            <w:r>
              <w:rPr>
                <w:rFonts w:hint="eastAsia"/>
              </w:rPr>
              <w:t>后台服务修改</w:t>
            </w:r>
          </w:p>
        </w:tc>
      </w:tr>
      <w:tr w:rsidR="00995637" w14:paraId="48F4AF52" w14:textId="77777777" w:rsidTr="00EE6CE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5AEE3F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729CC2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/v1/pm/</w:t>
            </w:r>
            <w:proofErr w:type="spellStart"/>
            <w:r>
              <w:rPr>
                <w:rFonts w:hint="eastAsia"/>
              </w:rPr>
              <w:t>appservice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95637" w14:paraId="51F211C1" w14:textId="77777777" w:rsidTr="00EE6CE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6BC78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A94613" w14:textId="77777777" w:rsidR="00995637" w:rsidRDefault="00995637" w:rsidP="00E37A46">
            <w:r>
              <w:rPr>
                <w:rFonts w:hint="eastAsia"/>
              </w:rPr>
              <w:t>PUT</w:t>
            </w:r>
          </w:p>
        </w:tc>
      </w:tr>
      <w:tr w:rsidR="00995637" w14:paraId="6A77A6C1" w14:textId="77777777" w:rsidTr="00EE6CE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A0048F" w14:textId="77777777" w:rsidR="00995637" w:rsidRDefault="00995637" w:rsidP="00E37A46">
            <w:r>
              <w:rPr>
                <w:rFonts w:hint="eastAsia"/>
              </w:rPr>
              <w:t>参数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DBCDEB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"name": "name",</w:t>
            </w:r>
            <w:r>
              <w:rPr>
                <w:rFonts w:hint="eastAsia"/>
              </w:rPr>
              <w:br/>
              <w:t>    "desc": "desc",</w:t>
            </w:r>
            <w:r>
              <w:rPr>
                <w:rFonts w:hint="eastAsia"/>
              </w:rPr>
              <w:br/>
              <w:t>    "version": "2.3",</w:t>
            </w:r>
            <w:r>
              <w:rPr>
                <w:rFonts w:hint="eastAsia"/>
              </w:rPr>
              <w:br/>
              <w:t>    "location": 1,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": "</w:t>
            </w:r>
            <w:hyperlink r:id="rId18" w:history="1">
              <w:r>
                <w:rPr>
                  <w:rStyle w:val="Hyperlink"/>
                  <w:rFonts w:hint="eastAsia"/>
                </w:rPr>
                <w:t>http://20.20.20.20:2343/basepath</w:t>
              </w:r>
            </w:hyperlink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29927BE9" w14:textId="77777777" w:rsidTr="00EE6CE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453A05" w14:textId="77777777" w:rsidR="00995637" w:rsidRDefault="00995637" w:rsidP="00E37A46">
            <w:r>
              <w:rPr>
                <w:rFonts w:hint="eastAsia"/>
              </w:rPr>
              <w:t>返回值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CF879D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2401CC43" w14:textId="77777777" w:rsidTr="00EE6CE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A86671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6F0439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69E47527" w14:textId="77777777" w:rsidTr="00EE6CE2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05D9BD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7F18BB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7C6F5459" w14:textId="77777777" w:rsidR="00995637" w:rsidRDefault="00995637" w:rsidP="0037669A">
      <w:pPr>
        <w:pStyle w:val="Heading4"/>
        <w:ind w:left="993" w:hangingChars="412" w:hanging="993"/>
      </w:pPr>
      <w:r w:rsidRPr="0037669A">
        <w:rPr>
          <w:rFonts w:hint="eastAsia"/>
        </w:rPr>
        <w:t xml:space="preserve"> </w:t>
      </w:r>
      <w:r>
        <w:rPr>
          <w:rFonts w:hint="eastAsia"/>
        </w:rPr>
        <w:t>后台服务信息删除</w:t>
      </w:r>
    </w:p>
    <w:tbl>
      <w:tblPr>
        <w:tblW w:w="5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4470"/>
      </w:tblGrid>
      <w:tr w:rsidR="00995637" w14:paraId="028314BF" w14:textId="77777777" w:rsidTr="00AE7815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03CBD9" w14:textId="77777777" w:rsidR="00995637" w:rsidRDefault="00995637" w:rsidP="00E37A46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B024DD" w14:textId="77777777" w:rsidR="00995637" w:rsidRDefault="00995637" w:rsidP="00E37A46">
            <w:r>
              <w:rPr>
                <w:rFonts w:hint="eastAsia"/>
              </w:rPr>
              <w:t>后台服务删除</w:t>
            </w:r>
          </w:p>
        </w:tc>
      </w:tr>
      <w:tr w:rsidR="00995637" w14:paraId="3DDD969F" w14:textId="77777777" w:rsidTr="00AE7815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BF8A6C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2E436D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/v1/pm/</w:t>
            </w:r>
            <w:proofErr w:type="spellStart"/>
            <w:r>
              <w:rPr>
                <w:rFonts w:hint="eastAsia"/>
              </w:rPr>
              <w:t>appservice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95637" w14:paraId="733C07A8" w14:textId="77777777" w:rsidTr="00AE7815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E82C6C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FD2331" w14:textId="77777777" w:rsidR="00995637" w:rsidRDefault="00995637" w:rsidP="00E37A46">
            <w:r>
              <w:rPr>
                <w:rFonts w:hint="eastAsia"/>
              </w:rPr>
              <w:t>DELETE</w:t>
            </w:r>
          </w:p>
        </w:tc>
      </w:tr>
      <w:tr w:rsidR="00995637" w14:paraId="16F7E483" w14:textId="77777777" w:rsidTr="00AE7815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FEB7C8" w14:textId="77777777" w:rsidR="00995637" w:rsidRDefault="00995637" w:rsidP="00E37A46">
            <w:r>
              <w:rPr>
                <w:rFonts w:hint="eastAsia"/>
              </w:rPr>
              <w:t>参数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DD6852" w14:textId="77777777" w:rsidR="00995637" w:rsidRDefault="00995637" w:rsidP="00E37A46">
            <w:r>
              <w:rPr>
                <w:rFonts w:hint="eastAsia"/>
              </w:rPr>
              <w:t>无</w:t>
            </w:r>
          </w:p>
        </w:tc>
      </w:tr>
      <w:tr w:rsidR="00995637" w14:paraId="017BDA7C" w14:textId="77777777" w:rsidTr="00AE7815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063D72" w14:textId="77777777" w:rsidR="00995637" w:rsidRDefault="00995637" w:rsidP="00E37A46">
            <w:r>
              <w:rPr>
                <w:rFonts w:hint="eastAsia"/>
              </w:rPr>
              <w:t>返回值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701FAB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51B401B0" w14:textId="77777777" w:rsidTr="00AE7815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9882A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6960D0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35F9A81B" w14:textId="77777777" w:rsidTr="00AE7815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B19150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204B69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45B2DDB0" w14:textId="454B4360" w:rsidR="00995637" w:rsidRDefault="00995637" w:rsidP="00BD1B42">
      <w:pPr>
        <w:pStyle w:val="Heading3"/>
      </w:pPr>
      <w:bookmarkStart w:id="36" w:name="_Toc115167091"/>
      <w:r>
        <w:rPr>
          <w:rFonts w:hint="eastAsia"/>
        </w:rPr>
        <w:t>APP与后台服务对照信息</w:t>
      </w:r>
      <w:bookmarkEnd w:id="36"/>
    </w:p>
    <w:p w14:paraId="7364877F" w14:textId="0954A41A" w:rsidR="0037669A" w:rsidRPr="0037669A" w:rsidRDefault="0037669A" w:rsidP="0037669A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4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590"/>
        <w:gridCol w:w="990"/>
      </w:tblGrid>
      <w:tr w:rsidR="00200A25" w14:paraId="3A49147C" w14:textId="77777777" w:rsidTr="00A75DA6">
        <w:trPr>
          <w:cantSplit/>
          <w:jc w:val="center"/>
        </w:trPr>
        <w:tc>
          <w:tcPr>
            <w:tcW w:w="1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08977F" w14:textId="77777777" w:rsidR="00200A25" w:rsidRDefault="00200A25" w:rsidP="00E37A46">
            <w:r>
              <w:rPr>
                <w:rFonts w:hint="eastAsia"/>
              </w:rPr>
              <w:t>APP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A8D4A7" w14:textId="77777777" w:rsidR="00200A25" w:rsidRDefault="00200A25" w:rsidP="00E37A46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F2EBB4" w14:textId="77777777" w:rsidR="00200A25" w:rsidRDefault="00200A25" w:rsidP="00E37A46">
            <w:r>
              <w:rPr>
                <w:rFonts w:hint="eastAsia"/>
              </w:rPr>
              <w:t>String</w:t>
            </w:r>
          </w:p>
        </w:tc>
      </w:tr>
      <w:tr w:rsidR="00200A25" w14:paraId="6C8707C4" w14:textId="77777777" w:rsidTr="00A75DA6">
        <w:trPr>
          <w:cantSplit/>
          <w:jc w:val="center"/>
        </w:trPr>
        <w:tc>
          <w:tcPr>
            <w:tcW w:w="1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35559B" w14:textId="77777777" w:rsidR="00200A25" w:rsidRDefault="00200A25" w:rsidP="00E37A46">
            <w:r>
              <w:rPr>
                <w:rFonts w:hint="eastAsia"/>
              </w:rPr>
              <w:t>应用后台服务ID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21EE41" w14:textId="77777777" w:rsidR="00200A25" w:rsidRDefault="00200A25" w:rsidP="00E37A46">
            <w:proofErr w:type="spellStart"/>
            <w:r>
              <w:rPr>
                <w:rFonts w:hint="eastAsia"/>
              </w:rPr>
              <w:t>appServiceId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BE1060" w14:textId="77777777" w:rsidR="00200A25" w:rsidRDefault="00200A25" w:rsidP="00E37A46">
            <w:r>
              <w:rPr>
                <w:rFonts w:hint="eastAsia"/>
              </w:rPr>
              <w:t>String</w:t>
            </w:r>
          </w:p>
        </w:tc>
      </w:tr>
    </w:tbl>
    <w:p w14:paraId="1341E2B1" w14:textId="77777777" w:rsidR="00995637" w:rsidRDefault="00995637" w:rsidP="0077357E">
      <w:pPr>
        <w:pStyle w:val="Heading4"/>
        <w:ind w:left="993" w:hangingChars="412" w:hanging="993"/>
      </w:pPr>
      <w:r w:rsidRPr="0077357E">
        <w:rPr>
          <w:rFonts w:hint="eastAsia"/>
        </w:rPr>
        <w:t xml:space="preserve"> </w:t>
      </w:r>
      <w:r>
        <w:rPr>
          <w:rFonts w:hint="eastAsia"/>
        </w:rPr>
        <w:t>APP与后台服务对照信息新增</w:t>
      </w:r>
    </w:p>
    <w:tbl>
      <w:tblPr>
        <w:tblW w:w="46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3750"/>
      </w:tblGrid>
      <w:tr w:rsidR="00995637" w14:paraId="759BCABE" w14:textId="77777777" w:rsidTr="00A75DA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A256C6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E7C5CB" w14:textId="77777777" w:rsidR="00995637" w:rsidRDefault="00995637" w:rsidP="00E37A46">
            <w:r>
              <w:rPr>
                <w:rFonts w:hint="eastAsia"/>
              </w:rPr>
              <w:t>app与服务对照信息增加</w:t>
            </w:r>
          </w:p>
        </w:tc>
      </w:tr>
      <w:tr w:rsidR="00995637" w14:paraId="3E661C91" w14:textId="77777777" w:rsidTr="00A75DA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BDDE98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116BEC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/v1/pm/</w:t>
            </w:r>
            <w:proofErr w:type="spellStart"/>
            <w:r>
              <w:rPr>
                <w:rFonts w:hint="eastAsia"/>
              </w:rPr>
              <w:t>appservicerelations</w:t>
            </w:r>
            <w:proofErr w:type="spellEnd"/>
          </w:p>
        </w:tc>
      </w:tr>
      <w:tr w:rsidR="00995637" w14:paraId="56D094C4" w14:textId="77777777" w:rsidTr="00A75DA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62CCBA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54E48B" w14:textId="77777777" w:rsidR="00995637" w:rsidRDefault="00995637" w:rsidP="00E37A46">
            <w:r>
              <w:rPr>
                <w:rFonts w:hint="eastAsia"/>
              </w:rPr>
              <w:t>POST</w:t>
            </w:r>
          </w:p>
        </w:tc>
      </w:tr>
      <w:tr w:rsidR="00995637" w14:paraId="0E4A092A" w14:textId="77777777" w:rsidTr="00A75DA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E80F1A" w14:textId="77777777" w:rsidR="00995637" w:rsidRDefault="00995637" w:rsidP="00E37A46">
            <w:r>
              <w:rPr>
                <w:rFonts w:hint="eastAsia"/>
              </w:rPr>
              <w:t>参数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982180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14B448A5" w14:textId="77777777" w:rsidTr="00A75DA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4E45AE" w14:textId="77777777" w:rsidR="00995637" w:rsidRDefault="00995637" w:rsidP="00E37A46">
            <w:r>
              <w:rPr>
                <w:rFonts w:hint="eastAsia"/>
              </w:rPr>
              <w:t>返回值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D4119B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54B9859E" w14:textId="77777777" w:rsidTr="00A75DA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53938B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501EC7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5B35548D" w14:textId="77777777" w:rsidTr="00A75DA6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47E99E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DA4FD5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27F98B94" w14:textId="77777777" w:rsidR="00995637" w:rsidRDefault="00995637" w:rsidP="0077357E">
      <w:pPr>
        <w:pStyle w:val="Heading4"/>
        <w:ind w:left="993" w:hangingChars="412" w:hanging="993"/>
      </w:pPr>
      <w:r w:rsidRPr="0077357E">
        <w:rPr>
          <w:rFonts w:hint="eastAsia"/>
        </w:rPr>
        <w:lastRenderedPageBreak/>
        <w:t xml:space="preserve"> </w:t>
      </w:r>
      <w:r>
        <w:rPr>
          <w:rFonts w:hint="eastAsia"/>
        </w:rPr>
        <w:t>APP与后台服务对照信息删除</w:t>
      </w:r>
    </w:p>
    <w:tbl>
      <w:tblPr>
        <w:tblW w:w="46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3750"/>
      </w:tblGrid>
      <w:tr w:rsidR="00995637" w14:paraId="2A4988C7" w14:textId="77777777" w:rsidTr="00D713B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6C64E3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67342D" w14:textId="77777777" w:rsidR="00995637" w:rsidRDefault="00995637" w:rsidP="00E37A46">
            <w:r>
              <w:rPr>
                <w:rFonts w:hint="eastAsia"/>
              </w:rPr>
              <w:t>app与服务对照信息删除</w:t>
            </w:r>
          </w:p>
        </w:tc>
      </w:tr>
      <w:tr w:rsidR="00995637" w14:paraId="468D347E" w14:textId="77777777" w:rsidTr="00D713B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10F975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3EDC10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/v1/pm/</w:t>
            </w:r>
            <w:proofErr w:type="spellStart"/>
            <w:r>
              <w:rPr>
                <w:rFonts w:hint="eastAsia"/>
              </w:rPr>
              <w:t>appservicerelations</w:t>
            </w:r>
            <w:proofErr w:type="spellEnd"/>
          </w:p>
        </w:tc>
      </w:tr>
      <w:tr w:rsidR="00995637" w14:paraId="54DB85CA" w14:textId="77777777" w:rsidTr="00D713B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23A815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F3ED18" w14:textId="77777777" w:rsidR="00995637" w:rsidRDefault="00995637" w:rsidP="00E37A46">
            <w:r>
              <w:rPr>
                <w:rFonts w:hint="eastAsia"/>
              </w:rPr>
              <w:t>DELETE</w:t>
            </w:r>
          </w:p>
        </w:tc>
      </w:tr>
      <w:tr w:rsidR="00995637" w14:paraId="40678DC8" w14:textId="77777777" w:rsidTr="00D713B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A86895" w14:textId="77777777" w:rsidR="00995637" w:rsidRDefault="00995637" w:rsidP="00E37A46">
            <w:r>
              <w:rPr>
                <w:rFonts w:hint="eastAsia"/>
              </w:rPr>
              <w:t>参数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C0D992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46B50D51" w14:textId="77777777" w:rsidTr="00D713B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B70008" w14:textId="77777777" w:rsidR="00995637" w:rsidRDefault="00995637" w:rsidP="00E37A46">
            <w:r>
              <w:rPr>
                <w:rFonts w:hint="eastAsia"/>
              </w:rPr>
              <w:t>返回值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90C99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3076E0E5" w14:textId="77777777" w:rsidTr="00D713B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CCBE0F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A412EE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627DD03A" w14:textId="77777777" w:rsidTr="00D713B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9E8004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1F696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5B64B001" w14:textId="77777777" w:rsidR="008E7190" w:rsidRDefault="008E7190" w:rsidP="008E7190"/>
    <w:p w14:paraId="40C0FF6A" w14:textId="67484428" w:rsidR="008E7190" w:rsidRDefault="008E7190" w:rsidP="00D115BE">
      <w:pPr>
        <w:pStyle w:val="Heading3"/>
      </w:pPr>
      <w:r>
        <w:rPr>
          <w:rFonts w:hint="eastAsia"/>
        </w:rPr>
        <w:t>用户应用授权信息</w:t>
      </w:r>
    </w:p>
    <w:p w14:paraId="5A6B9C8E" w14:textId="3771A0D4" w:rsidR="000B5A3D" w:rsidRPr="000B5A3D" w:rsidRDefault="000B5A3D" w:rsidP="000B5A3D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80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701"/>
        <w:gridCol w:w="1134"/>
        <w:gridCol w:w="1501"/>
        <w:gridCol w:w="934"/>
        <w:gridCol w:w="1120"/>
      </w:tblGrid>
      <w:tr w:rsidR="00F7169C" w14:paraId="27520D10" w14:textId="77777777" w:rsidTr="00447AF3">
        <w:trPr>
          <w:cantSplit/>
          <w:trHeight w:val="785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498182" w14:textId="56A747F7" w:rsidR="00F7169C" w:rsidRDefault="00F7169C" w:rsidP="00447AF3">
            <w:pPr>
              <w:jc w:val="center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FA25C7" w14:textId="643481B1" w:rsidR="00F7169C" w:rsidRDefault="00F7169C" w:rsidP="00447AF3">
            <w:pPr>
              <w:jc w:val="center"/>
            </w:pPr>
            <w:r>
              <w:rPr>
                <w:rFonts w:hint="eastAsia"/>
              </w:rPr>
              <w:t>数据项标识符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81D0E" w14:textId="77777777" w:rsidR="00F7169C" w:rsidRDefault="00F7169C" w:rsidP="00447AF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72E3D" w14:textId="0EA63BF4" w:rsidR="00F7169C" w:rsidRDefault="00F7169C" w:rsidP="00447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长度限制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CF9327" w14:textId="7656A1B9" w:rsidR="00F7169C" w:rsidRDefault="00F7169C" w:rsidP="00447AF3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4D1CAE" w14:textId="77777777" w:rsidR="00F7169C" w:rsidRDefault="00F7169C" w:rsidP="00447AF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169C" w14:paraId="0964748A" w14:textId="77777777" w:rsidTr="00447AF3">
        <w:trPr>
          <w:cantSplit/>
          <w:trHeight w:val="785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79A293" w14:textId="77777777" w:rsidR="00F7169C" w:rsidRDefault="00F7169C" w:rsidP="00C608A8">
            <w:r>
              <w:rPr>
                <w:rFonts w:hint="eastAsia"/>
              </w:rPr>
              <w:t>用户标识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5EC069" w14:textId="77777777" w:rsidR="00F7169C" w:rsidRDefault="00F7169C" w:rsidP="00C608A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086245" w14:textId="77777777" w:rsidR="00F7169C" w:rsidRDefault="00F7169C" w:rsidP="00C608A8">
            <w:r>
              <w:rPr>
                <w:rFonts w:hint="eastAsia"/>
              </w:rPr>
              <w:t>String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B740C" w14:textId="77777777" w:rsidR="00F7169C" w:rsidRDefault="00F7169C" w:rsidP="00C608A8">
            <w:pPr>
              <w:jc w:val="center"/>
              <w:rPr>
                <w:rFonts w:hint="eastAsia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AEE116" w14:textId="0105DA11" w:rsidR="00F7169C" w:rsidRDefault="00F7169C" w:rsidP="00C608A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FDD1C0" w14:textId="77777777" w:rsidR="00F7169C" w:rsidRDefault="00F7169C" w:rsidP="00C608A8"/>
        </w:tc>
      </w:tr>
      <w:tr w:rsidR="00F7169C" w14:paraId="40DB76E9" w14:textId="77777777" w:rsidTr="00447AF3">
        <w:trPr>
          <w:cantSplit/>
          <w:trHeight w:val="785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F0A389" w14:textId="77777777" w:rsidR="00F7169C" w:rsidRDefault="00F7169C" w:rsidP="00C608A8">
            <w:r>
              <w:rPr>
                <w:rFonts w:hint="eastAsia"/>
              </w:rPr>
              <w:t>应用App标识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BE6176" w14:textId="77777777" w:rsidR="00F7169C" w:rsidRDefault="00F7169C" w:rsidP="00C608A8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ADC987" w14:textId="77777777" w:rsidR="00F7169C" w:rsidRDefault="00F7169C" w:rsidP="00C608A8">
            <w:r>
              <w:rPr>
                <w:rFonts w:hint="eastAsia"/>
              </w:rPr>
              <w:t>String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F5BF6" w14:textId="77777777" w:rsidR="00F7169C" w:rsidRDefault="00F7169C" w:rsidP="00C608A8">
            <w:pPr>
              <w:jc w:val="center"/>
              <w:rPr>
                <w:rFonts w:hint="eastAsia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1932D6" w14:textId="78EFE133" w:rsidR="00F7169C" w:rsidRDefault="00F7169C" w:rsidP="00C608A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BFF9B5" w14:textId="77777777" w:rsidR="00F7169C" w:rsidRDefault="00F7169C" w:rsidP="00C608A8"/>
        </w:tc>
      </w:tr>
    </w:tbl>
    <w:p w14:paraId="3E6DA089" w14:textId="77777777" w:rsidR="008E7190" w:rsidRDefault="008E7190" w:rsidP="00034D28">
      <w:pPr>
        <w:pStyle w:val="Heading4"/>
        <w:ind w:left="993" w:hangingChars="412" w:hanging="993"/>
      </w:pPr>
      <w:r w:rsidRPr="00034D28">
        <w:rPr>
          <w:rFonts w:hint="eastAsia"/>
        </w:rPr>
        <w:t xml:space="preserve"> </w:t>
      </w:r>
      <w:r>
        <w:rPr>
          <w:rFonts w:hint="eastAsia"/>
        </w:rPr>
        <w:t>用户应用授权新增</w:t>
      </w:r>
    </w:p>
    <w:tbl>
      <w:tblPr>
        <w:tblW w:w="45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3630"/>
      </w:tblGrid>
      <w:tr w:rsidR="008E7190" w14:paraId="1BB622C1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B48416" w14:textId="77777777" w:rsidR="008E7190" w:rsidRDefault="008E7190" w:rsidP="00C608A8">
            <w:r>
              <w:rPr>
                <w:rFonts w:hint="eastAsia"/>
              </w:rPr>
              <w:t>接口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BEB14" w14:textId="77777777" w:rsidR="008E7190" w:rsidRDefault="008E7190" w:rsidP="00C608A8">
            <w:r>
              <w:rPr>
                <w:rFonts w:hint="eastAsia"/>
              </w:rPr>
              <w:t>用户app认证新增</w:t>
            </w:r>
          </w:p>
        </w:tc>
      </w:tr>
      <w:tr w:rsidR="008E7190" w14:paraId="12DD2258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5FFA57" w14:textId="77777777" w:rsidR="008E7190" w:rsidRDefault="008E7190" w:rsidP="00C608A8">
            <w:r>
              <w:rPr>
                <w:rFonts w:hint="eastAsia"/>
              </w:rPr>
              <w:t>URL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13A63C" w14:textId="77777777" w:rsidR="008E7190" w:rsidRDefault="008E7190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}/apps</w:t>
            </w:r>
          </w:p>
        </w:tc>
      </w:tr>
      <w:tr w:rsidR="008E7190" w14:paraId="122186DD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7B3594" w14:textId="77777777" w:rsidR="008E7190" w:rsidRDefault="008E7190" w:rsidP="00C608A8">
            <w:r>
              <w:rPr>
                <w:rFonts w:hint="eastAsia"/>
              </w:rPr>
              <w:t>方法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C33DAA" w14:textId="77777777" w:rsidR="008E7190" w:rsidRDefault="008E7190" w:rsidP="00C608A8">
            <w:r>
              <w:rPr>
                <w:rFonts w:hint="eastAsia"/>
              </w:rPr>
              <w:t>POST</w:t>
            </w:r>
          </w:p>
        </w:tc>
      </w:tr>
      <w:tr w:rsidR="008E7190" w14:paraId="7C1E1E5D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F998A" w14:textId="77777777" w:rsidR="008E7190" w:rsidRDefault="008E7190" w:rsidP="00C608A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F20106" w14:textId="77777777" w:rsidR="008E7190" w:rsidRDefault="008E7190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": "app id",</w:t>
            </w:r>
            <w:r>
              <w:rPr>
                <w:rFonts w:hint="eastAsia"/>
              </w:rPr>
              <w:br/>
              <w:t>  }</w:t>
            </w:r>
          </w:p>
        </w:tc>
      </w:tr>
      <w:tr w:rsidR="008E7190" w14:paraId="2BEC5859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7FD829" w14:textId="77777777" w:rsidR="008E7190" w:rsidRDefault="008E7190" w:rsidP="00C608A8">
            <w:r>
              <w:rPr>
                <w:rFonts w:hint="eastAsia"/>
              </w:rPr>
              <w:t>返回值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9478D6" w14:textId="77777777" w:rsidR="008E7190" w:rsidRDefault="008E7190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E7190" w14:paraId="79667083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06276C" w14:textId="77777777" w:rsidR="008E7190" w:rsidRDefault="008E7190" w:rsidP="00C608A8">
            <w:r>
              <w:rPr>
                <w:rFonts w:hint="eastAsia"/>
              </w:rPr>
              <w:t>说明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2332F2" w14:textId="77777777" w:rsidR="008E7190" w:rsidRDefault="008E7190" w:rsidP="00C608A8">
            <w:r>
              <w:rPr>
                <w:rFonts w:hint="eastAsia"/>
              </w:rPr>
              <w:t xml:space="preserve">　</w:t>
            </w:r>
          </w:p>
        </w:tc>
      </w:tr>
      <w:tr w:rsidR="008E7190" w14:paraId="3DC22270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F74281" w14:textId="77777777" w:rsidR="008E7190" w:rsidRDefault="008E7190" w:rsidP="00C608A8">
            <w:r>
              <w:rPr>
                <w:rFonts w:hint="eastAsia"/>
              </w:rPr>
              <w:t>备注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BF44E0" w14:textId="77777777" w:rsidR="008E7190" w:rsidRDefault="008E7190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5BAFED17" w14:textId="77777777" w:rsidR="008E7190" w:rsidRDefault="008E7190" w:rsidP="00034D28">
      <w:pPr>
        <w:pStyle w:val="Heading4"/>
        <w:ind w:left="993" w:hangingChars="412" w:hanging="993"/>
      </w:pPr>
      <w:r w:rsidRPr="00034D28">
        <w:rPr>
          <w:rFonts w:hint="eastAsia"/>
        </w:rPr>
        <w:t xml:space="preserve"> </w:t>
      </w:r>
      <w:r>
        <w:rPr>
          <w:rFonts w:hint="eastAsia"/>
        </w:rPr>
        <w:t>用户应用授权取消</w:t>
      </w:r>
    </w:p>
    <w:tbl>
      <w:tblPr>
        <w:tblW w:w="5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4470"/>
      </w:tblGrid>
      <w:tr w:rsidR="008E7190" w14:paraId="6DC31877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27735C" w14:textId="77777777" w:rsidR="008E7190" w:rsidRDefault="008E7190" w:rsidP="00C608A8">
            <w:r>
              <w:rPr>
                <w:rFonts w:hint="eastAsia"/>
              </w:rPr>
              <w:t>接口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814866" w14:textId="77777777" w:rsidR="008E7190" w:rsidRDefault="008E7190" w:rsidP="00C608A8">
            <w:r>
              <w:rPr>
                <w:rFonts w:hint="eastAsia"/>
              </w:rPr>
              <w:t>用户app认证删除</w:t>
            </w:r>
          </w:p>
        </w:tc>
      </w:tr>
      <w:tr w:rsidR="008E7190" w14:paraId="58A3A18E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8E7BE6" w14:textId="77777777" w:rsidR="008E7190" w:rsidRDefault="008E7190" w:rsidP="00C608A8">
            <w:r>
              <w:rPr>
                <w:rFonts w:hint="eastAsia"/>
              </w:rPr>
              <w:t>URL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340B56" w14:textId="77777777" w:rsidR="008E7190" w:rsidRDefault="008E7190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}/app/{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E7190" w14:paraId="6E18683A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79B116" w14:textId="77777777" w:rsidR="008E7190" w:rsidRDefault="008E7190" w:rsidP="00C608A8">
            <w:r>
              <w:rPr>
                <w:rFonts w:hint="eastAsia"/>
              </w:rPr>
              <w:t>方法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8B4D12" w14:textId="77777777" w:rsidR="008E7190" w:rsidRDefault="008E7190" w:rsidP="00C608A8">
            <w:r>
              <w:rPr>
                <w:rFonts w:hint="eastAsia"/>
              </w:rPr>
              <w:t>DELETE</w:t>
            </w:r>
          </w:p>
        </w:tc>
      </w:tr>
      <w:tr w:rsidR="008E7190" w14:paraId="1CDB9F7E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637E38" w14:textId="77777777" w:rsidR="008E7190" w:rsidRDefault="008E7190" w:rsidP="00C608A8">
            <w:r>
              <w:rPr>
                <w:rFonts w:hint="eastAsia"/>
              </w:rPr>
              <w:t>参数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DFBA4" w14:textId="77777777" w:rsidR="008E7190" w:rsidRDefault="008E7190" w:rsidP="00C608A8">
            <w:r>
              <w:rPr>
                <w:rFonts w:hint="eastAsia"/>
              </w:rPr>
              <w:t>无</w:t>
            </w:r>
          </w:p>
        </w:tc>
      </w:tr>
      <w:tr w:rsidR="008E7190" w14:paraId="7014BA00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82613E" w14:textId="77777777" w:rsidR="008E7190" w:rsidRDefault="008E7190" w:rsidP="00C608A8">
            <w:r>
              <w:rPr>
                <w:rFonts w:hint="eastAsia"/>
              </w:rPr>
              <w:t>返回值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D95168" w14:textId="77777777" w:rsidR="008E7190" w:rsidRDefault="008E7190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E7190" w14:paraId="2A460507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308D2E" w14:textId="77777777" w:rsidR="008E7190" w:rsidRDefault="008E7190" w:rsidP="00C608A8">
            <w:r>
              <w:rPr>
                <w:rFonts w:hint="eastAsia"/>
              </w:rPr>
              <w:t>说明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A50F3A" w14:textId="77777777" w:rsidR="008E7190" w:rsidRDefault="008E7190" w:rsidP="00C608A8">
            <w:r>
              <w:rPr>
                <w:rFonts w:hint="eastAsia"/>
              </w:rPr>
              <w:t xml:space="preserve">　</w:t>
            </w:r>
          </w:p>
        </w:tc>
      </w:tr>
      <w:tr w:rsidR="008E7190" w14:paraId="20D2D033" w14:textId="77777777" w:rsidTr="00460C11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BB92E" w14:textId="77777777" w:rsidR="008E7190" w:rsidRDefault="008E7190" w:rsidP="00C608A8">
            <w:r>
              <w:rPr>
                <w:rFonts w:hint="eastAsia"/>
              </w:rPr>
              <w:t>备注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3BF92C" w14:textId="77777777" w:rsidR="008E7190" w:rsidRDefault="008E7190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0FAA24F4" w14:textId="0B624C46" w:rsidR="00995637" w:rsidRDefault="00995637" w:rsidP="0077357E">
      <w:pPr>
        <w:pStyle w:val="Heading3"/>
      </w:pPr>
      <w:r>
        <w:rPr>
          <w:rFonts w:hint="eastAsia"/>
        </w:rPr>
        <w:t>APP发布信息</w:t>
      </w:r>
    </w:p>
    <w:p w14:paraId="04E47222" w14:textId="6315D2A6" w:rsidR="003925C3" w:rsidRPr="003925C3" w:rsidRDefault="003925C3" w:rsidP="003925C3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1010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519"/>
        <w:gridCol w:w="918"/>
        <w:gridCol w:w="2110"/>
        <w:gridCol w:w="2110"/>
        <w:gridCol w:w="2110"/>
      </w:tblGrid>
      <w:tr w:rsidR="009356E2" w14:paraId="30E6CD37" w14:textId="77777777" w:rsidTr="009356E2">
        <w:trPr>
          <w:cantSplit/>
          <w:jc w:val="center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F4202B" w14:textId="16243EC7" w:rsidR="009356E2" w:rsidRDefault="009356E2" w:rsidP="00244570">
            <w:r>
              <w:rPr>
                <w:rFonts w:hint="eastAsia"/>
              </w:rPr>
              <w:t>数据项名称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2C552" w14:textId="2F561916" w:rsidR="009356E2" w:rsidRDefault="009356E2" w:rsidP="00244570">
            <w:r>
              <w:rPr>
                <w:rFonts w:hint="eastAsia"/>
              </w:rPr>
              <w:t>数据项标识符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D8C15D" w14:textId="77777777" w:rsidR="009356E2" w:rsidRDefault="009356E2" w:rsidP="00244570">
            <w:r>
              <w:rPr>
                <w:rFonts w:hint="eastAsia"/>
              </w:rPr>
              <w:t>类型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4C621" w14:textId="77777777" w:rsidR="009356E2" w:rsidRDefault="009356E2" w:rsidP="00244570">
            <w:pPr>
              <w:jc w:val="center"/>
              <w:rPr>
                <w:rFonts w:hint="eastAsia"/>
              </w:rPr>
            </w:pP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F002D" w14:textId="06A315B7" w:rsidR="009356E2" w:rsidRDefault="009356E2" w:rsidP="0024457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68DB1" w14:textId="77777777" w:rsidR="009356E2" w:rsidRDefault="009356E2" w:rsidP="00244570">
            <w:r>
              <w:rPr>
                <w:rFonts w:hint="eastAsia"/>
              </w:rPr>
              <w:t>备注</w:t>
            </w:r>
          </w:p>
        </w:tc>
      </w:tr>
      <w:tr w:rsidR="009356E2" w14:paraId="19D7AF19" w14:textId="77777777" w:rsidTr="009356E2">
        <w:trPr>
          <w:cantSplit/>
          <w:jc w:val="center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D97E4" w14:textId="77777777" w:rsidR="009356E2" w:rsidRDefault="009356E2" w:rsidP="00E37A46">
            <w:r>
              <w:rPr>
                <w:rFonts w:hint="eastAsia"/>
              </w:rPr>
              <w:t>APP ID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8EA02" w14:textId="77777777" w:rsidR="009356E2" w:rsidRDefault="009356E2" w:rsidP="00E37A46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F622F2" w14:textId="77777777" w:rsidR="009356E2" w:rsidRDefault="009356E2" w:rsidP="00E37A46">
            <w:r>
              <w:rPr>
                <w:rFonts w:hint="eastAsia"/>
              </w:rPr>
              <w:t>String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A78B1" w14:textId="77777777" w:rsidR="009356E2" w:rsidRDefault="009356E2" w:rsidP="00E37A46">
            <w:pPr>
              <w:jc w:val="center"/>
              <w:rPr>
                <w:rFonts w:hint="eastAsia"/>
              </w:rPr>
            </w:pP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A77E0C" w14:textId="35B19FC1" w:rsidR="009356E2" w:rsidRDefault="009356E2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9B6DFF" w14:textId="77777777" w:rsidR="009356E2" w:rsidRDefault="009356E2" w:rsidP="00E37A46">
            <w:r>
              <w:rPr>
                <w:rFonts w:hint="eastAsia"/>
              </w:rPr>
              <w:t xml:space="preserve">　</w:t>
            </w:r>
          </w:p>
        </w:tc>
      </w:tr>
      <w:tr w:rsidR="009356E2" w14:paraId="3F0991E5" w14:textId="77777777" w:rsidTr="009356E2">
        <w:trPr>
          <w:cantSplit/>
          <w:jc w:val="center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EEB576" w14:textId="77777777" w:rsidR="009356E2" w:rsidRDefault="009356E2" w:rsidP="00E37A46">
            <w:r>
              <w:rPr>
                <w:rFonts w:hint="eastAsia"/>
              </w:rPr>
              <w:t>APP名称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B45A32" w14:textId="77777777" w:rsidR="009356E2" w:rsidRDefault="009356E2" w:rsidP="00E37A46">
            <w:r>
              <w:rPr>
                <w:rFonts w:hint="eastAsia"/>
              </w:rPr>
              <w:t>name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F4F0FA" w14:textId="77777777" w:rsidR="009356E2" w:rsidRDefault="009356E2" w:rsidP="00E37A46">
            <w:r>
              <w:rPr>
                <w:rFonts w:hint="eastAsia"/>
              </w:rPr>
              <w:t>String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27640" w14:textId="77777777" w:rsidR="009356E2" w:rsidRDefault="009356E2" w:rsidP="00E37A46">
            <w:pPr>
              <w:jc w:val="center"/>
              <w:rPr>
                <w:rFonts w:hint="eastAsia"/>
              </w:rPr>
            </w:pP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CD853C" w14:textId="16050661" w:rsidR="009356E2" w:rsidRDefault="009356E2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7CFD2D" w14:textId="77777777" w:rsidR="009356E2" w:rsidRDefault="009356E2" w:rsidP="00E37A46">
            <w:r>
              <w:rPr>
                <w:rFonts w:hint="eastAsia"/>
              </w:rPr>
              <w:t xml:space="preserve">　</w:t>
            </w:r>
          </w:p>
        </w:tc>
      </w:tr>
      <w:tr w:rsidR="009356E2" w14:paraId="7F381AE4" w14:textId="77777777" w:rsidTr="009356E2">
        <w:trPr>
          <w:cantSplit/>
          <w:jc w:val="center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D768EC" w14:textId="77777777" w:rsidR="009356E2" w:rsidRDefault="009356E2" w:rsidP="00E37A46">
            <w:r>
              <w:rPr>
                <w:rFonts w:hint="eastAsia"/>
              </w:rPr>
              <w:t>APP包名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E0F2AF" w14:textId="77777777" w:rsidR="009356E2" w:rsidRDefault="009356E2" w:rsidP="00E37A46">
            <w:proofErr w:type="spellStart"/>
            <w:r>
              <w:rPr>
                <w:rFonts w:hint="eastAsia"/>
              </w:rPr>
              <w:t>pkgName</w:t>
            </w:r>
            <w:proofErr w:type="spellEnd"/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CB1251" w14:textId="77777777" w:rsidR="009356E2" w:rsidRDefault="009356E2" w:rsidP="00E37A46">
            <w:r>
              <w:rPr>
                <w:rFonts w:hint="eastAsia"/>
              </w:rPr>
              <w:t>String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824B8" w14:textId="77777777" w:rsidR="009356E2" w:rsidRDefault="009356E2" w:rsidP="00E37A46">
            <w:pPr>
              <w:jc w:val="center"/>
              <w:rPr>
                <w:rFonts w:hint="eastAsia"/>
              </w:rPr>
            </w:pP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8A9940" w14:textId="7A0F6C3C" w:rsidR="009356E2" w:rsidRDefault="009356E2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25EE6A" w14:textId="77777777" w:rsidR="009356E2" w:rsidRDefault="009356E2" w:rsidP="00E37A46">
            <w:r>
              <w:rPr>
                <w:rFonts w:hint="eastAsia"/>
              </w:rPr>
              <w:t xml:space="preserve">　</w:t>
            </w:r>
          </w:p>
        </w:tc>
      </w:tr>
      <w:tr w:rsidR="009356E2" w14:paraId="10D19BAF" w14:textId="77777777" w:rsidTr="009356E2">
        <w:trPr>
          <w:cantSplit/>
          <w:jc w:val="center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6F520D" w14:textId="77777777" w:rsidR="009356E2" w:rsidRDefault="009356E2" w:rsidP="00E37A46">
            <w:r>
              <w:rPr>
                <w:rFonts w:hint="eastAsia"/>
              </w:rPr>
              <w:lastRenderedPageBreak/>
              <w:t>系统类型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AB8FBE" w14:textId="77777777" w:rsidR="009356E2" w:rsidRDefault="009356E2" w:rsidP="00E37A46">
            <w:proofErr w:type="spellStart"/>
            <w:r>
              <w:rPr>
                <w:rFonts w:hint="eastAsia"/>
              </w:rPr>
              <w:t>sysType</w:t>
            </w:r>
            <w:proofErr w:type="spellEnd"/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B64FC1" w14:textId="77777777" w:rsidR="009356E2" w:rsidRDefault="009356E2" w:rsidP="00E37A46">
            <w:r>
              <w:rPr>
                <w:rFonts w:hint="eastAsia"/>
              </w:rPr>
              <w:t>Integer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17DCB" w14:textId="77777777" w:rsidR="009356E2" w:rsidRDefault="009356E2" w:rsidP="00E37A46">
            <w:pPr>
              <w:jc w:val="center"/>
              <w:rPr>
                <w:rFonts w:hint="eastAsia"/>
              </w:rPr>
            </w:pP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E6FE3" w14:textId="7F658879" w:rsidR="009356E2" w:rsidRDefault="009356E2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B729F6" w14:textId="77777777" w:rsidR="009356E2" w:rsidRDefault="009356E2" w:rsidP="00E37A46">
            <w:r>
              <w:rPr>
                <w:rFonts w:hint="eastAsia"/>
              </w:rPr>
              <w:t xml:space="preserve">　参见全局字典“系统类型”</w:t>
            </w:r>
          </w:p>
        </w:tc>
      </w:tr>
      <w:tr w:rsidR="009356E2" w14:paraId="74689E4A" w14:textId="77777777" w:rsidTr="009356E2">
        <w:trPr>
          <w:cantSplit/>
          <w:jc w:val="center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596E40" w14:textId="77777777" w:rsidR="009356E2" w:rsidRDefault="009356E2" w:rsidP="00E37A46">
            <w:r>
              <w:rPr>
                <w:rFonts w:hint="eastAsia"/>
              </w:rPr>
              <w:t>应用类型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E77F38" w14:textId="77777777" w:rsidR="009356E2" w:rsidRDefault="009356E2" w:rsidP="00E37A46">
            <w:r>
              <w:rPr>
                <w:rFonts w:hint="eastAsia"/>
              </w:rPr>
              <w:t>type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084563" w14:textId="77777777" w:rsidR="009356E2" w:rsidRDefault="009356E2" w:rsidP="00E37A46">
            <w:r>
              <w:rPr>
                <w:rFonts w:hint="eastAsia"/>
              </w:rPr>
              <w:t>Integer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4CBEC" w14:textId="77777777" w:rsidR="009356E2" w:rsidRDefault="009356E2" w:rsidP="00E37A46">
            <w:pPr>
              <w:jc w:val="center"/>
              <w:rPr>
                <w:rFonts w:hint="eastAsia"/>
              </w:rPr>
            </w:pP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5AA9BB" w14:textId="06B3CE0F" w:rsidR="009356E2" w:rsidRDefault="009356E2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2E1858" w14:textId="77777777" w:rsidR="009356E2" w:rsidRDefault="009356E2" w:rsidP="00E37A46">
            <w:r>
              <w:rPr>
                <w:rFonts w:hint="eastAsia"/>
              </w:rPr>
              <w:t xml:space="preserve">　参见全局字典“应用类型”</w:t>
            </w:r>
          </w:p>
        </w:tc>
      </w:tr>
      <w:tr w:rsidR="009356E2" w14:paraId="54719E34" w14:textId="77777777" w:rsidTr="009356E2">
        <w:trPr>
          <w:cantSplit/>
          <w:jc w:val="center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3B7B3B" w14:textId="77777777" w:rsidR="009356E2" w:rsidRDefault="009356E2" w:rsidP="00E37A46">
            <w:r>
              <w:rPr>
                <w:rFonts w:hint="eastAsia"/>
              </w:rPr>
              <w:t>应用版本号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F33C9B" w14:textId="77777777" w:rsidR="009356E2" w:rsidRDefault="009356E2" w:rsidP="00E37A46">
            <w:r>
              <w:rPr>
                <w:rFonts w:hint="eastAsia"/>
              </w:rPr>
              <w:t>version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68ECAA" w14:textId="77777777" w:rsidR="009356E2" w:rsidRDefault="009356E2" w:rsidP="00E37A46">
            <w:r>
              <w:rPr>
                <w:rFonts w:hint="eastAsia"/>
              </w:rPr>
              <w:t>String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D396" w14:textId="77777777" w:rsidR="009356E2" w:rsidRDefault="009356E2" w:rsidP="00E37A46">
            <w:pPr>
              <w:jc w:val="center"/>
              <w:rPr>
                <w:rFonts w:hint="eastAsia"/>
              </w:rPr>
            </w:pP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BEDE1" w14:textId="5C3FF898" w:rsidR="009356E2" w:rsidRDefault="009356E2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F1AC73" w14:textId="77777777" w:rsidR="009356E2" w:rsidRDefault="009356E2" w:rsidP="00E37A46">
            <w:r>
              <w:rPr>
                <w:rFonts w:hint="eastAsia"/>
              </w:rPr>
              <w:t xml:space="preserve">　</w:t>
            </w:r>
          </w:p>
        </w:tc>
      </w:tr>
      <w:tr w:rsidR="009356E2" w14:paraId="2D91FC7A" w14:textId="77777777" w:rsidTr="009356E2">
        <w:trPr>
          <w:cantSplit/>
          <w:jc w:val="center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BE56F" w14:textId="77777777" w:rsidR="009356E2" w:rsidRDefault="009356E2" w:rsidP="00E37A46">
            <w:r>
              <w:rPr>
                <w:rFonts w:hint="eastAsia"/>
              </w:rPr>
              <w:t>发布时间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BD8FA4" w14:textId="77777777" w:rsidR="009356E2" w:rsidRDefault="009356E2" w:rsidP="00E37A46">
            <w:proofErr w:type="spellStart"/>
            <w:r>
              <w:rPr>
                <w:rFonts w:hint="eastAsia"/>
              </w:rPr>
              <w:t>publishTime</w:t>
            </w:r>
            <w:proofErr w:type="spellEnd"/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3C68E2" w14:textId="77777777" w:rsidR="009356E2" w:rsidRDefault="009356E2" w:rsidP="00E37A46">
            <w:r>
              <w:t>Long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59F3" w14:textId="77777777" w:rsidR="009356E2" w:rsidRDefault="009356E2" w:rsidP="00E37A46">
            <w:pPr>
              <w:jc w:val="center"/>
              <w:rPr>
                <w:rFonts w:hint="eastAsia"/>
              </w:rPr>
            </w:pP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908BEF" w14:textId="7531D856" w:rsidR="009356E2" w:rsidRDefault="009356E2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54FD9B" w14:textId="77777777" w:rsidR="009356E2" w:rsidRDefault="009356E2" w:rsidP="00E37A46">
            <w:proofErr w:type="spellStart"/>
            <w:r>
              <w:t>Epoc</w:t>
            </w:r>
            <w:proofErr w:type="spellEnd"/>
            <w:r>
              <w:rPr>
                <w:rFonts w:hint="eastAsia"/>
              </w:rPr>
              <w:t>时间</w:t>
            </w:r>
          </w:p>
        </w:tc>
      </w:tr>
      <w:tr w:rsidR="009356E2" w14:paraId="0564F525" w14:textId="77777777" w:rsidTr="009356E2">
        <w:trPr>
          <w:cantSplit/>
          <w:jc w:val="center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39A4B2" w14:textId="77777777" w:rsidR="009356E2" w:rsidRDefault="009356E2" w:rsidP="00E37A46">
            <w:r>
              <w:rPr>
                <w:rFonts w:hint="eastAsia"/>
              </w:rPr>
              <w:t>发布类型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700B85" w14:textId="77777777" w:rsidR="009356E2" w:rsidRDefault="009356E2" w:rsidP="00E37A46">
            <w:proofErr w:type="spellStart"/>
            <w:r>
              <w:rPr>
                <w:rFonts w:hint="eastAsia"/>
              </w:rPr>
              <w:t>publishType</w:t>
            </w:r>
            <w:proofErr w:type="spellEnd"/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6B267" w14:textId="77777777" w:rsidR="009356E2" w:rsidRDefault="009356E2" w:rsidP="00E37A46">
            <w:r>
              <w:rPr>
                <w:rFonts w:hint="eastAsia"/>
              </w:rPr>
              <w:t>String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D1D70" w14:textId="77777777" w:rsidR="009356E2" w:rsidRDefault="009356E2" w:rsidP="00E37A46">
            <w:pPr>
              <w:jc w:val="center"/>
              <w:rPr>
                <w:rFonts w:hint="eastAsia"/>
              </w:rPr>
            </w:pP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A6DF06" w14:textId="439878BF" w:rsidR="009356E2" w:rsidRDefault="009356E2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C6DF91" w14:textId="77777777" w:rsidR="009356E2" w:rsidRDefault="009356E2" w:rsidP="00E37A46">
            <w:r>
              <w:rPr>
                <w:rFonts w:hint="eastAsia"/>
              </w:rPr>
              <w:t>0：上线；</w:t>
            </w:r>
          </w:p>
          <w:p w14:paraId="297B9737" w14:textId="77777777" w:rsidR="009356E2" w:rsidRDefault="009356E2" w:rsidP="00E37A46">
            <w:r>
              <w:rPr>
                <w:rFonts w:hint="eastAsia"/>
              </w:rPr>
              <w:t>1：升级</w:t>
            </w:r>
          </w:p>
        </w:tc>
      </w:tr>
    </w:tbl>
    <w:p w14:paraId="0D1D4FF5" w14:textId="77777777" w:rsidR="00995637" w:rsidRDefault="00995637" w:rsidP="00E43982">
      <w:pPr>
        <w:pStyle w:val="Heading4"/>
        <w:ind w:left="993" w:hangingChars="412" w:hanging="993"/>
      </w:pPr>
      <w:r w:rsidRPr="00E43982">
        <w:rPr>
          <w:rFonts w:hint="eastAsia"/>
        </w:rPr>
        <w:t xml:space="preserve"> </w:t>
      </w:r>
      <w:r>
        <w:rPr>
          <w:rFonts w:hint="eastAsia"/>
        </w:rPr>
        <w:t>APP发布信息日志</w:t>
      </w:r>
    </w:p>
    <w:tbl>
      <w:tblPr>
        <w:tblW w:w="6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745"/>
      </w:tblGrid>
      <w:tr w:rsidR="00995637" w14:paraId="662B1E94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91105E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2DBFFD" w14:textId="77777777" w:rsidR="00995637" w:rsidRDefault="00995637" w:rsidP="00E37A46">
            <w:r>
              <w:rPr>
                <w:rFonts w:hint="eastAsia"/>
              </w:rPr>
              <w:t>app发布信息新增</w:t>
            </w:r>
          </w:p>
        </w:tc>
      </w:tr>
      <w:tr w:rsidR="00995637" w14:paraId="140CD740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411385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6A38B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/v1/pm/</w:t>
            </w:r>
            <w:proofErr w:type="spellStart"/>
            <w:r>
              <w:rPr>
                <w:rFonts w:hint="eastAsia"/>
              </w:rPr>
              <w:t>appreleases</w:t>
            </w:r>
            <w:proofErr w:type="spellEnd"/>
          </w:p>
        </w:tc>
      </w:tr>
      <w:tr w:rsidR="00995637" w14:paraId="6F700028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AA7E3A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B957F3" w14:textId="77777777" w:rsidR="00995637" w:rsidRDefault="00995637" w:rsidP="00E37A46">
            <w:r>
              <w:rPr>
                <w:rFonts w:hint="eastAsia"/>
              </w:rPr>
              <w:t>POST</w:t>
            </w:r>
          </w:p>
        </w:tc>
      </w:tr>
      <w:tr w:rsidR="00995637" w14:paraId="3987F3F5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C2FA8A" w14:textId="77777777" w:rsidR="00995637" w:rsidRDefault="00995637" w:rsidP="00E37A46">
            <w:r>
              <w:rPr>
                <w:rFonts w:hint="eastAsia"/>
              </w:rPr>
              <w:t>参数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124B49" w14:textId="77777777" w:rsidR="00995637" w:rsidRDefault="00995637" w:rsidP="00E37A46">
            <w:pPr>
              <w:rPr>
                <w:color w:val="FF0000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"name": "app name",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pkgName</w:t>
            </w:r>
            <w:proofErr w:type="spellEnd"/>
            <w:r>
              <w:rPr>
                <w:rFonts w:hint="eastAsia"/>
              </w:rPr>
              <w:t>": "package name",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sysType</w:t>
            </w:r>
            <w:proofErr w:type="spellEnd"/>
            <w:r>
              <w:rPr>
                <w:rFonts w:hint="eastAsia"/>
              </w:rPr>
              <w:t>": 1,</w:t>
            </w:r>
            <w:r>
              <w:rPr>
                <w:rFonts w:hint="eastAsia"/>
              </w:rPr>
              <w:br/>
              <w:t>    "type": 1,</w:t>
            </w:r>
            <w:r>
              <w:rPr>
                <w:rFonts w:hint="eastAsia"/>
              </w:rPr>
              <w:br/>
              <w:t>    "version": "2.3",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publishTime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123456789</w:t>
            </w:r>
            <w:r>
              <w:rPr>
                <w:rFonts w:hint="eastAsia"/>
              </w:rPr>
              <w:t>，</w:t>
            </w:r>
          </w:p>
          <w:p w14:paraId="65DF107A" w14:textId="77777777" w:rsidR="00995637" w:rsidRDefault="00995637" w:rsidP="00E37A46">
            <w:pPr>
              <w:ind w:firstLineChars="300" w:firstLine="720"/>
            </w:pP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publishType</w:t>
            </w:r>
            <w:proofErr w:type="spellEnd"/>
            <w:r>
              <w:rPr>
                <w:rFonts w:hint="eastAsia"/>
              </w:rPr>
              <w:t>": 0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7DF78344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A6DD77" w14:textId="77777777" w:rsidR="00995637" w:rsidRDefault="00995637" w:rsidP="00E37A46">
            <w:r>
              <w:rPr>
                <w:rFonts w:hint="eastAsia"/>
              </w:rPr>
              <w:t>返回值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AE171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441CE1D4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3B207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8186CB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0806ED7A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1051D1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5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1F838F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0CD123B6" w14:textId="77777777" w:rsidR="00995637" w:rsidRDefault="00995637" w:rsidP="0099563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48CD49" w14:textId="3131E6C9" w:rsidR="00995637" w:rsidRDefault="00995637" w:rsidP="009B1608">
      <w:pPr>
        <w:pStyle w:val="Heading3"/>
      </w:pPr>
      <w:r>
        <w:rPr>
          <w:rFonts w:hint="eastAsia"/>
        </w:rPr>
        <w:t>APP行为信息</w:t>
      </w:r>
    </w:p>
    <w:p w14:paraId="626F74A6" w14:textId="41D5DD02" w:rsidR="009B1608" w:rsidRPr="009B1608" w:rsidRDefault="009B1608" w:rsidP="009B1608">
      <w:pPr>
        <w:pStyle w:val="Heading4"/>
        <w:ind w:left="993" w:hangingChars="412" w:hanging="993"/>
      </w:pPr>
      <w:r>
        <w:rPr>
          <w:rFonts w:hint="eastAsia"/>
        </w:rPr>
        <w:lastRenderedPageBreak/>
        <w:t>字段信息</w:t>
      </w:r>
    </w:p>
    <w:tbl>
      <w:tblPr>
        <w:tblW w:w="95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555"/>
        <w:gridCol w:w="2038"/>
        <w:gridCol w:w="1348"/>
        <w:gridCol w:w="1187"/>
        <w:gridCol w:w="1623"/>
      </w:tblGrid>
      <w:tr w:rsidR="00995637" w14:paraId="1B73DC19" w14:textId="77777777" w:rsidTr="00E37A46">
        <w:trPr>
          <w:cantSplit/>
          <w:trHeight w:val="316"/>
        </w:trPr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85BF0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EBC7BF" w14:textId="77777777" w:rsidR="00995637" w:rsidRDefault="00995637" w:rsidP="00E37A46">
            <w:r>
              <w:rPr>
                <w:rFonts w:hint="eastAsia"/>
              </w:rPr>
              <w:t>数据项名称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5AE81D" w14:textId="77777777" w:rsidR="00995637" w:rsidRDefault="00995637" w:rsidP="00E37A46">
            <w:r>
              <w:rPr>
                <w:rFonts w:hint="eastAsia"/>
              </w:rPr>
              <w:t>数据项英文名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798F2" w14:textId="77777777" w:rsidR="00995637" w:rsidRDefault="00995637" w:rsidP="00E37A46">
            <w:r>
              <w:rPr>
                <w:rFonts w:hint="eastAsia"/>
              </w:rPr>
              <w:t>类型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0351DB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682583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</w:tr>
      <w:tr w:rsidR="00995637" w14:paraId="4A0F4331" w14:textId="77777777" w:rsidTr="00E37A46">
        <w:trPr>
          <w:cantSplit/>
          <w:trHeight w:val="391"/>
        </w:trPr>
        <w:tc>
          <w:tcPr>
            <w:tcW w:w="176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CF65D3" w14:textId="77777777" w:rsidR="00995637" w:rsidRDefault="00995637" w:rsidP="00E37A46">
            <w:r>
              <w:rPr>
                <w:rFonts w:hint="eastAsia"/>
              </w:rPr>
              <w:t>APP行为信息</w:t>
            </w:r>
            <w:r>
              <w:rPr>
                <w:rFonts w:hint="eastAsia"/>
              </w:rPr>
              <w:br/>
              <w:t>I_SAMU_4</w:t>
            </w:r>
            <w:r>
              <w:rPr>
                <w:rFonts w:hint="eastAsia"/>
              </w:rPr>
              <w:br/>
              <w:t>HTTP/SYSLOG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823914" w14:textId="77777777" w:rsidR="00995637" w:rsidRDefault="00995637" w:rsidP="00E37A46">
            <w:r>
              <w:rPr>
                <w:rFonts w:hint="eastAsia"/>
              </w:rPr>
              <w:t>用户ID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D47D8C" w14:textId="77777777" w:rsidR="00995637" w:rsidRDefault="00995637" w:rsidP="00E37A4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E13010" w14:textId="77777777" w:rsidR="00995637" w:rsidRDefault="00995637" w:rsidP="00E37A46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FDA53C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B8DD51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24601B02" w14:textId="77777777" w:rsidTr="00E37A46">
        <w:trPr>
          <w:cantSplit/>
          <w:trHeight w:val="482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195AD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7F6BF" w14:textId="77777777" w:rsidR="00995637" w:rsidRDefault="00995637" w:rsidP="00E37A46">
            <w:r>
              <w:rPr>
                <w:rFonts w:hint="eastAsia"/>
              </w:rPr>
              <w:t>证件号码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31E29D" w14:textId="77777777" w:rsidR="00995637" w:rsidRDefault="00995637" w:rsidP="00E37A46">
            <w:proofErr w:type="spellStart"/>
            <w:r>
              <w:t>idNumber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CF8A15" w14:textId="77777777" w:rsidR="00995637" w:rsidRDefault="00995637" w:rsidP="00E37A46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F13ACC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95EA1" w14:textId="77777777" w:rsidR="00995637" w:rsidRDefault="00995637" w:rsidP="00E37A46">
            <w:r>
              <w:rPr>
                <w:rFonts w:hint="eastAsia"/>
              </w:rPr>
              <w:t>默认填写身份证号</w:t>
            </w:r>
          </w:p>
        </w:tc>
      </w:tr>
      <w:tr w:rsidR="00995637" w14:paraId="4C73CAC1" w14:textId="77777777" w:rsidTr="00E37A46">
        <w:trPr>
          <w:cantSplit/>
          <w:trHeight w:val="482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F8F15F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09498" w14:textId="77777777" w:rsidR="00995637" w:rsidRDefault="00995637" w:rsidP="00E37A46">
            <w:r>
              <w:rPr>
                <w:rFonts w:hint="eastAsia"/>
              </w:rPr>
              <w:t>终端ID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613ED8" w14:textId="77777777" w:rsidR="00995637" w:rsidRDefault="00995637" w:rsidP="00E37A46">
            <w:proofErr w:type="spellStart"/>
            <w:r>
              <w:rPr>
                <w:rFonts w:hint="eastAsia"/>
              </w:rPr>
              <w:t>terminalId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4C414" w14:textId="77777777" w:rsidR="00995637" w:rsidRDefault="00995637" w:rsidP="00E37A46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D30469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5D257B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79D8DBDD" w14:textId="77777777" w:rsidTr="00E37A46">
        <w:trPr>
          <w:cantSplit/>
          <w:trHeight w:val="467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363DAF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E927CE" w14:textId="77777777" w:rsidR="00995637" w:rsidRDefault="00995637" w:rsidP="00E37A46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903BE" w14:textId="77777777" w:rsidR="00995637" w:rsidRDefault="00995637" w:rsidP="00E37A46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017E2C" w14:textId="77777777" w:rsidR="00995637" w:rsidRDefault="00995637" w:rsidP="00E37A46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211E9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85ECC4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27ACDC5E" w14:textId="77777777" w:rsidTr="00E37A46">
        <w:trPr>
          <w:cantSplit/>
          <w:trHeight w:val="482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77A420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E01665" w14:textId="77777777" w:rsidR="00995637" w:rsidRDefault="00995637" w:rsidP="00E37A46">
            <w:r>
              <w:rPr>
                <w:rFonts w:hint="eastAsia"/>
              </w:rPr>
              <w:t>APP包名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C8186D" w14:textId="77777777" w:rsidR="00995637" w:rsidRDefault="00995637" w:rsidP="00E37A46">
            <w:proofErr w:type="spellStart"/>
            <w:r>
              <w:rPr>
                <w:rFonts w:hint="eastAsia"/>
              </w:rPr>
              <w:t>pkgName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DF1A1" w14:textId="77777777" w:rsidR="00995637" w:rsidRDefault="00995637" w:rsidP="00E37A46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0B73C5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6534F1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73C4B7EE" w14:textId="77777777" w:rsidTr="00E37A46">
        <w:trPr>
          <w:cantSplit/>
          <w:trHeight w:val="482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8EBB52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B502F8" w14:textId="77777777" w:rsidR="00995637" w:rsidRDefault="00995637" w:rsidP="00E37A46">
            <w:r>
              <w:rPr>
                <w:rFonts w:hint="eastAsia"/>
              </w:rPr>
              <w:t>行为类别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FB730" w14:textId="77777777" w:rsidR="00995637" w:rsidRDefault="00995637" w:rsidP="00E37A46">
            <w:proofErr w:type="spellStart"/>
            <w:r>
              <w:rPr>
                <w:rFonts w:hint="eastAsia"/>
              </w:rPr>
              <w:t>behaviorType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639722" w14:textId="77777777" w:rsidR="00995637" w:rsidRDefault="00995637" w:rsidP="00E37A46">
            <w:r>
              <w:rPr>
                <w:rFonts w:hint="eastAsia"/>
              </w:rPr>
              <w:t>Integer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9E65E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F77704" w14:textId="77777777" w:rsidR="00995637" w:rsidRDefault="00995637" w:rsidP="00E37A46">
            <w:r>
              <w:t>1</w:t>
            </w:r>
            <w:r>
              <w:rPr>
                <w:rFonts w:hint="eastAsia"/>
              </w:rPr>
              <w:t>：下载</w:t>
            </w:r>
          </w:p>
          <w:p w14:paraId="789DD09B" w14:textId="77777777" w:rsidR="00995637" w:rsidRDefault="00995637" w:rsidP="00E37A46">
            <w:r>
              <w:t>2</w:t>
            </w:r>
            <w:r>
              <w:rPr>
                <w:rFonts w:hint="eastAsia"/>
              </w:rPr>
              <w:t>：安装</w:t>
            </w:r>
          </w:p>
          <w:p w14:paraId="5958C9AF" w14:textId="77777777" w:rsidR="00995637" w:rsidRDefault="00995637" w:rsidP="00E37A46">
            <w:r>
              <w:t>3</w:t>
            </w:r>
            <w:r>
              <w:rPr>
                <w:rFonts w:hint="eastAsia"/>
              </w:rPr>
              <w:t>：卸载</w:t>
            </w:r>
          </w:p>
          <w:p w14:paraId="3E3E36AF" w14:textId="77777777" w:rsidR="00995637" w:rsidRDefault="00995637" w:rsidP="00E37A46">
            <w:r>
              <w:t>4</w:t>
            </w:r>
            <w:r>
              <w:rPr>
                <w:rFonts w:hint="eastAsia"/>
              </w:rPr>
              <w:t>：使用</w:t>
            </w:r>
          </w:p>
        </w:tc>
      </w:tr>
      <w:tr w:rsidR="00995637" w14:paraId="058C7852" w14:textId="77777777" w:rsidTr="00E37A46">
        <w:trPr>
          <w:cantSplit/>
          <w:trHeight w:val="482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D115ED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4317A9" w14:textId="77777777" w:rsidR="00995637" w:rsidRDefault="00995637" w:rsidP="00E37A46">
            <w:r>
              <w:rPr>
                <w:rFonts w:hint="eastAsia"/>
              </w:rPr>
              <w:t>行为发生时间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EFA42F" w14:textId="77777777" w:rsidR="00995637" w:rsidRDefault="00995637" w:rsidP="00E37A46">
            <w:proofErr w:type="spellStart"/>
            <w:r>
              <w:t>actionTime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7A673B" w14:textId="77777777" w:rsidR="00995637" w:rsidRDefault="00995637" w:rsidP="00E37A46">
            <w:r>
              <w:rPr>
                <w:rFonts w:hint="eastAsia"/>
              </w:rPr>
              <w:t>Long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D71934" w14:textId="77777777" w:rsidR="00995637" w:rsidRDefault="00995637" w:rsidP="00E37A46">
            <w:pPr>
              <w:pStyle w:val="NormalWeb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EEA067" w14:textId="77777777" w:rsidR="00995637" w:rsidRDefault="00995637" w:rsidP="00E37A46">
            <w:pPr>
              <w:pStyle w:val="NormalWeb"/>
            </w:pPr>
            <w:proofErr w:type="spellStart"/>
            <w:r>
              <w:rPr>
                <w:rFonts w:hint="eastAsia"/>
              </w:rPr>
              <w:t>E</w:t>
            </w:r>
            <w:r>
              <w:t>poc</w:t>
            </w:r>
            <w:proofErr w:type="spellEnd"/>
            <w:r>
              <w:rPr>
                <w:rFonts w:hint="eastAsia"/>
              </w:rPr>
              <w:t>时间</w:t>
            </w:r>
          </w:p>
        </w:tc>
      </w:tr>
      <w:tr w:rsidR="00995637" w14:paraId="5280A21A" w14:textId="77777777" w:rsidTr="00E37A46">
        <w:trPr>
          <w:cantSplit/>
          <w:trHeight w:val="482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F0A0A7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500FB8" w14:textId="77777777" w:rsidR="00995637" w:rsidRDefault="00995637" w:rsidP="00E37A46">
            <w:r>
              <w:rPr>
                <w:rFonts w:hint="eastAsia"/>
              </w:rPr>
              <w:t>用户类型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77D2CC" w14:textId="77777777" w:rsidR="00995637" w:rsidRDefault="00995637" w:rsidP="00E37A46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DEA47D" w14:textId="77777777" w:rsidR="00995637" w:rsidRDefault="00995637" w:rsidP="00E37A46">
            <w:r>
              <w:rPr>
                <w:rFonts w:hint="eastAsia"/>
              </w:rPr>
              <w:t>Integer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593B16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3C6F25" w14:textId="77777777" w:rsidR="00995637" w:rsidRDefault="00995637" w:rsidP="00E37A46">
            <w:r>
              <w:rPr>
                <w:rFonts w:hint="eastAsia"/>
              </w:rPr>
              <w:t xml:space="preserve">　参见全局字典“系统类型”</w:t>
            </w:r>
          </w:p>
        </w:tc>
      </w:tr>
      <w:tr w:rsidR="00995637" w14:paraId="2783FBF7" w14:textId="77777777" w:rsidTr="00E37A46">
        <w:trPr>
          <w:cantSplit/>
          <w:trHeight w:val="482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79A1C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3FF5C6" w14:textId="77777777" w:rsidR="00995637" w:rsidRDefault="00995637" w:rsidP="00E37A46">
            <w:r>
              <w:rPr>
                <w:rFonts w:hint="eastAsia"/>
              </w:rPr>
              <w:t>APP名称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C458FC" w14:textId="77777777" w:rsidR="00995637" w:rsidRDefault="00995637" w:rsidP="00E37A46">
            <w:proofErr w:type="spellStart"/>
            <w:r>
              <w:rPr>
                <w:rFonts w:hint="eastAsia"/>
              </w:rPr>
              <w:t>appName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96B443" w14:textId="77777777" w:rsidR="00995637" w:rsidRDefault="00995637" w:rsidP="00E37A46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8E136F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8C396E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047A9474" w14:textId="77777777" w:rsidTr="00E37A46">
        <w:trPr>
          <w:cantSplit/>
          <w:trHeight w:val="482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6605C1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77A7B" w14:textId="77777777" w:rsidR="00995637" w:rsidRDefault="00995637" w:rsidP="00E37A46">
            <w:r>
              <w:rPr>
                <w:rFonts w:hint="eastAsia"/>
              </w:rPr>
              <w:t>APP版本号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229175" w14:textId="77777777" w:rsidR="00995637" w:rsidRDefault="00995637" w:rsidP="00E37A46">
            <w:proofErr w:type="spellStart"/>
            <w:r>
              <w:rPr>
                <w:rFonts w:hint="eastAsia"/>
              </w:rPr>
              <w:t>appVersion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30800" w14:textId="77777777" w:rsidR="00995637" w:rsidRDefault="00995637" w:rsidP="00E37A46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C6C150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F307AF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3EBD0B54" w14:textId="77777777" w:rsidTr="00E37A46">
        <w:trPr>
          <w:cantSplit/>
          <w:trHeight w:val="467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9DCB61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902CA4" w14:textId="77777777" w:rsidR="00995637" w:rsidRDefault="00995637" w:rsidP="00E37A46">
            <w:r>
              <w:rPr>
                <w:rFonts w:hint="eastAsia"/>
              </w:rPr>
              <w:t>警号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0D78B5" w14:textId="77777777" w:rsidR="00995637" w:rsidRDefault="00995637" w:rsidP="00E37A46">
            <w:proofErr w:type="spellStart"/>
            <w:r>
              <w:rPr>
                <w:rFonts w:hint="eastAsia"/>
              </w:rPr>
              <w:t>policeId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DC652A" w14:textId="77777777" w:rsidR="00995637" w:rsidRDefault="00995637" w:rsidP="00E37A46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1B296" w14:textId="77777777" w:rsidR="00995637" w:rsidRDefault="00995637" w:rsidP="00E37A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CCCC0F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363DF50F" w14:textId="77777777" w:rsidTr="00E37A46">
        <w:trPr>
          <w:cantSplit/>
          <w:trHeight w:val="482"/>
        </w:trPr>
        <w:tc>
          <w:tcPr>
            <w:tcW w:w="17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6871F9" w14:textId="77777777" w:rsidR="00995637" w:rsidRDefault="00995637" w:rsidP="00E37A46"/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E96334" w14:textId="77777777" w:rsidR="00995637" w:rsidRDefault="00995637" w:rsidP="00E37A46">
            <w:r>
              <w:rPr>
                <w:rFonts w:hint="eastAsia"/>
              </w:rPr>
              <w:t>行为内容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8FA493" w14:textId="77777777" w:rsidR="00995637" w:rsidRDefault="00995637" w:rsidP="00E37A46">
            <w:proofErr w:type="spellStart"/>
            <w:r>
              <w:rPr>
                <w:rFonts w:hint="eastAsia"/>
              </w:rPr>
              <w:t>behaviorContent</w:t>
            </w:r>
            <w:proofErr w:type="spellEnd"/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A95759" w14:textId="77777777" w:rsidR="00995637" w:rsidRDefault="00995637" w:rsidP="00E37A46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88B0CB" w14:textId="77777777" w:rsidR="00995637" w:rsidRDefault="00995637" w:rsidP="00E37A46">
            <w:pPr>
              <w:pStyle w:val="NormalWeb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F3562D" w14:textId="77777777" w:rsidR="00995637" w:rsidRDefault="00995637" w:rsidP="00E37A46">
            <w:pPr>
              <w:pStyle w:val="NormalWeb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数组[{"startTime":1528264249638,"flow":3469549,"duration":781868,"endTime":1528265031579,"dataId":"b7f6d883-23af-48b3-9d38-cc01b9150cf5"}]</w:t>
            </w:r>
          </w:p>
        </w:tc>
      </w:tr>
    </w:tbl>
    <w:p w14:paraId="01EF0BE8" w14:textId="77777777" w:rsidR="00995637" w:rsidRDefault="00995637" w:rsidP="0084299A">
      <w:pPr>
        <w:pStyle w:val="Heading4"/>
        <w:ind w:left="993" w:hangingChars="412" w:hanging="993"/>
      </w:pPr>
      <w:r>
        <w:rPr>
          <w:rFonts w:hint="eastAsia"/>
        </w:rPr>
        <w:t>APP行为信息日志</w:t>
      </w:r>
    </w:p>
    <w:tbl>
      <w:tblPr>
        <w:tblW w:w="54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4590"/>
      </w:tblGrid>
      <w:tr w:rsidR="00995637" w14:paraId="56247F1E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87363" w14:textId="77777777" w:rsidR="00995637" w:rsidRDefault="00995637" w:rsidP="00E37A46">
            <w:r>
              <w:rPr>
                <w:rFonts w:hint="eastAsia"/>
              </w:rPr>
              <w:t>接口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5F67F9" w14:textId="77777777" w:rsidR="00995637" w:rsidRDefault="00995637" w:rsidP="00E37A46">
            <w:r>
              <w:rPr>
                <w:rFonts w:hint="eastAsia"/>
              </w:rPr>
              <w:t>APP行为信息</w:t>
            </w:r>
          </w:p>
        </w:tc>
      </w:tr>
      <w:tr w:rsidR="00995637" w14:paraId="66EECA10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2D7C90" w14:textId="77777777" w:rsidR="00995637" w:rsidRDefault="00995637" w:rsidP="00E37A46">
            <w:r>
              <w:rPr>
                <w:rFonts w:hint="eastAsia"/>
              </w:rPr>
              <w:t>URL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1071E9" w14:textId="77777777" w:rsidR="00995637" w:rsidRDefault="00995637" w:rsidP="00E37A4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/v1/am/</w:t>
            </w:r>
            <w:proofErr w:type="spellStart"/>
            <w:r>
              <w:rPr>
                <w:rFonts w:hint="eastAsia"/>
              </w:rPr>
              <w:t>applogs</w:t>
            </w:r>
            <w:proofErr w:type="spellEnd"/>
          </w:p>
        </w:tc>
      </w:tr>
      <w:tr w:rsidR="00995637" w14:paraId="1F312F1A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CAC085" w14:textId="77777777" w:rsidR="00995637" w:rsidRDefault="00995637" w:rsidP="00E37A46">
            <w:r>
              <w:rPr>
                <w:rFonts w:hint="eastAsia"/>
              </w:rPr>
              <w:t>方法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48A010" w14:textId="77777777" w:rsidR="00995637" w:rsidRDefault="00995637" w:rsidP="00E37A46">
            <w:r>
              <w:rPr>
                <w:rFonts w:hint="eastAsia"/>
              </w:rPr>
              <w:t>POST</w:t>
            </w:r>
          </w:p>
        </w:tc>
      </w:tr>
      <w:tr w:rsidR="00995637" w14:paraId="1E5E6FEE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E8AF25" w14:textId="77777777" w:rsidR="00995637" w:rsidRDefault="00995637" w:rsidP="00E37A46">
            <w:r>
              <w:rPr>
                <w:rFonts w:hint="eastAsia"/>
              </w:rPr>
              <w:t>参数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93E8D8" w14:textId="77777777" w:rsidR="00995637" w:rsidRDefault="00995637" w:rsidP="00E37A46">
            <w:commentRangeStart w:id="37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userType</w:t>
            </w:r>
            <w:proofErr w:type="spellEnd"/>
            <w:r>
              <w:rPr>
                <w:rFonts w:hint="eastAsia"/>
              </w:rPr>
              <w:t>": 3,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t>idNumber</w:t>
            </w:r>
            <w:proofErr w:type="spellEnd"/>
            <w:r>
              <w:rPr>
                <w:rFonts w:hint="eastAsia"/>
              </w:rPr>
              <w:t>": "41342142",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policeId</w:t>
            </w:r>
            <w:proofErr w:type="spellEnd"/>
            <w:r>
              <w:rPr>
                <w:rFonts w:hint="eastAsia"/>
              </w:rPr>
              <w:t>": "123423",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terminalId</w:t>
            </w:r>
            <w:proofErr w:type="spellEnd"/>
            <w:r>
              <w:rPr>
                <w:rFonts w:hint="eastAsia"/>
              </w:rPr>
              <w:t>": "13412341adsfa",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asdfafa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appName</w:t>
            </w:r>
            <w:proofErr w:type="spellEnd"/>
            <w:r>
              <w:rPr>
                <w:rFonts w:hint="eastAsia"/>
              </w:rPr>
              <w:t>": "name",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pkgName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 w:rsidR="00000000">
              <w:fldChar w:fldCharType="begin"/>
            </w:r>
            <w:r w:rsidR="00000000">
              <w:instrText xml:space="preserve"> HYPERLINK "http://com.bj" </w:instrText>
            </w:r>
            <w:r w:rsidR="00000000">
              <w:fldChar w:fldCharType="separate"/>
            </w:r>
            <w:r>
              <w:rPr>
                <w:rStyle w:val="Hyperlink"/>
                <w:rFonts w:hint="eastAsia"/>
                <w:color w:val="auto"/>
              </w:rPr>
              <w:t>com.bj</w:t>
            </w:r>
            <w:r w:rsidR="00000000">
              <w:rPr>
                <w:rStyle w:val="Hyperlink"/>
                <w:color w:val="auto"/>
              </w:rPr>
              <w:fldChar w:fldCharType="end"/>
            </w:r>
            <w:r>
              <w:rPr>
                <w:rFonts w:hint="eastAsia"/>
              </w:rPr>
              <w:t>.bcd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appVersion</w:t>
            </w:r>
            <w:proofErr w:type="spellEnd"/>
            <w:r>
              <w:rPr>
                <w:rFonts w:hint="eastAsia"/>
              </w:rPr>
              <w:t>": "2.3",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behaviorType</w:t>
            </w:r>
            <w:proofErr w:type="spellEnd"/>
            <w:r>
              <w:rPr>
                <w:rFonts w:hint="eastAsia"/>
              </w:rPr>
              <w:t>": 3,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behaviorContent</w:t>
            </w:r>
            <w:proofErr w:type="spellEnd"/>
            <w:r>
              <w:rPr>
                <w:rFonts w:hint="eastAsia"/>
              </w:rPr>
              <w:t>": [{"startTime":1528264249638,"flow":3469549,"duration":781868,"endTime":1528265031579,"dataId":"b7f6d883-23af-48b3-9d38-cc01b9150cf5"}]</w:t>
            </w:r>
            <w:r>
              <w:t>,</w:t>
            </w:r>
          </w:p>
          <w:p w14:paraId="56588E78" w14:textId="77777777" w:rsidR="00995637" w:rsidRDefault="00995637" w:rsidP="00E37A46">
            <w:pPr>
              <w:ind w:firstLineChars="20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"</w:t>
            </w:r>
            <w:proofErr w:type="spellStart"/>
            <w:r>
              <w:t>actionTime</w:t>
            </w:r>
            <w:proofErr w:type="spellEnd"/>
            <w:r>
              <w:rPr>
                <w:rFonts w:hint="eastAsia"/>
              </w:rPr>
              <w:t>"</w:t>
            </w:r>
            <w:r>
              <w:t xml:space="preserve">: </w:t>
            </w:r>
            <w:r>
              <w:rPr>
                <w:rFonts w:hint="eastAsia"/>
              </w:rPr>
              <w:t>1533004836</w:t>
            </w:r>
            <w:r>
              <w:t>000</w:t>
            </w:r>
            <w:r>
              <w:rPr>
                <w:rFonts w:hint="eastAsia"/>
              </w:rPr>
              <w:br/>
              <w:t>  }</w:t>
            </w:r>
            <w:commentRangeEnd w:id="37"/>
            <w:r>
              <w:rPr>
                <w:rStyle w:val="CommentReference"/>
              </w:rPr>
              <w:commentReference w:id="37"/>
            </w:r>
          </w:p>
        </w:tc>
      </w:tr>
      <w:tr w:rsidR="00995637" w14:paraId="3853D8EF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F8CB3D" w14:textId="77777777" w:rsidR="00995637" w:rsidRDefault="00995637" w:rsidP="00E37A4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9AB78" w14:textId="77777777" w:rsidR="00995637" w:rsidRDefault="00995637" w:rsidP="00E37A46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995637" w14:paraId="77DDBF5A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62776" w14:textId="77777777" w:rsidR="00995637" w:rsidRDefault="00995637" w:rsidP="00E37A46">
            <w:r>
              <w:rPr>
                <w:rFonts w:hint="eastAsia"/>
              </w:rPr>
              <w:t>说明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149D26" w14:textId="77777777" w:rsidR="00995637" w:rsidRDefault="00995637" w:rsidP="00E37A46">
            <w:r>
              <w:rPr>
                <w:rFonts w:hint="eastAsia"/>
              </w:rPr>
              <w:t xml:space="preserve">　</w:t>
            </w:r>
          </w:p>
        </w:tc>
      </w:tr>
      <w:tr w:rsidR="00995637" w14:paraId="4FD4E829" w14:textId="77777777" w:rsidTr="00E37A4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02C5FA" w14:textId="77777777" w:rsidR="00995637" w:rsidRDefault="00995637" w:rsidP="00E37A46">
            <w:r>
              <w:rPr>
                <w:rFonts w:hint="eastAsia"/>
              </w:rPr>
              <w:t>备注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71B90D" w14:textId="77777777" w:rsidR="00995637" w:rsidRDefault="00995637" w:rsidP="00E37A46">
            <w:r>
              <w:rPr>
                <w:rFonts w:hint="eastAsia"/>
              </w:rPr>
              <w:t>安全管控系统实现</w:t>
            </w:r>
          </w:p>
        </w:tc>
      </w:tr>
    </w:tbl>
    <w:p w14:paraId="683A9891" w14:textId="13BB4C71" w:rsidR="0084299A" w:rsidRDefault="002D15C4" w:rsidP="004A58B2">
      <w:pPr>
        <w:pStyle w:val="Heading2"/>
      </w:pPr>
      <w:r>
        <w:rPr>
          <w:rFonts w:hint="eastAsia"/>
        </w:rPr>
        <w:t>服务资源</w:t>
      </w:r>
    </w:p>
    <w:p w14:paraId="2AFBD3DC" w14:textId="26E6B5B2" w:rsidR="0084299A" w:rsidRDefault="0084299A" w:rsidP="00302C84">
      <w:pPr>
        <w:pStyle w:val="Heading3"/>
      </w:pPr>
      <w:r w:rsidRPr="00302C84">
        <w:rPr>
          <w:rFonts w:hint="eastAsia"/>
        </w:rPr>
        <w:t xml:space="preserve"> </w:t>
      </w:r>
      <w:r w:rsidR="00DD47A1">
        <w:rPr>
          <w:rFonts w:hint="eastAsia"/>
        </w:rPr>
        <w:t>服务资源</w:t>
      </w:r>
      <w:r w:rsidR="008A3B59">
        <w:rPr>
          <w:rFonts w:hint="eastAsia"/>
        </w:rPr>
        <w:t>基本信息</w:t>
      </w:r>
    </w:p>
    <w:p w14:paraId="547FCA72" w14:textId="3EAEDFB9" w:rsidR="00DA2B38" w:rsidRPr="00DA2B38" w:rsidRDefault="00DA2B38" w:rsidP="00DA2B38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53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830"/>
        <w:gridCol w:w="990"/>
        <w:gridCol w:w="916"/>
      </w:tblGrid>
      <w:tr w:rsidR="00765FAB" w14:paraId="031AD047" w14:textId="77777777" w:rsidTr="00765FAB">
        <w:trPr>
          <w:cantSplit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61DCC" w14:textId="77777777" w:rsidR="00765FAB" w:rsidRDefault="00765FAB" w:rsidP="00C608A8">
            <w:r>
              <w:rPr>
                <w:rFonts w:hint="eastAsia"/>
              </w:rPr>
              <w:t>数据项名称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E20E0C" w14:textId="77777777" w:rsidR="00765FAB" w:rsidRDefault="00765FAB" w:rsidP="00C608A8">
            <w:r>
              <w:rPr>
                <w:rFonts w:hint="eastAsia"/>
              </w:rPr>
              <w:t>数据项英文名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41D4A0" w14:textId="77777777" w:rsidR="00765FAB" w:rsidRDefault="00765FAB" w:rsidP="00C608A8">
            <w:r>
              <w:rPr>
                <w:rFonts w:hint="eastAsia"/>
              </w:rPr>
              <w:t>类型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86D80A" w14:textId="77777777" w:rsidR="00765FAB" w:rsidRDefault="00765FAB" w:rsidP="00C608A8">
            <w:r>
              <w:rPr>
                <w:rFonts w:hint="eastAsia"/>
              </w:rPr>
              <w:t>备注</w:t>
            </w:r>
          </w:p>
        </w:tc>
      </w:tr>
      <w:tr w:rsidR="00765FAB" w14:paraId="46BEB895" w14:textId="77777777" w:rsidTr="00765FAB">
        <w:trPr>
          <w:cantSplit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69BBA1" w14:textId="77777777" w:rsidR="00765FAB" w:rsidRDefault="00765FAB" w:rsidP="00C608A8">
            <w:commentRangeStart w:id="38"/>
            <w:r>
              <w:rPr>
                <w:rFonts w:hint="eastAsia"/>
              </w:rPr>
              <w:t>信息服务标识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4FEEB8" w14:textId="77777777" w:rsidR="00765FAB" w:rsidRDefault="00765FAB" w:rsidP="00C608A8">
            <w:proofErr w:type="spellStart"/>
            <w:r>
              <w:rPr>
                <w:rFonts w:hint="eastAsia"/>
              </w:rPr>
              <w:t>resServiceId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8603E0" w14:textId="77777777" w:rsidR="00765FAB" w:rsidRDefault="00765FAB" w:rsidP="00C608A8">
            <w:r>
              <w:rPr>
                <w:rFonts w:hint="eastAsia"/>
              </w:rPr>
              <w:t>String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4F8C1B" w14:textId="77777777" w:rsidR="00765FAB" w:rsidRDefault="00765FAB" w:rsidP="00C608A8">
            <w:r>
              <w:rPr>
                <w:rFonts w:hint="eastAsia"/>
              </w:rPr>
              <w:t xml:space="preserve">　</w:t>
            </w:r>
            <w:commentRangeEnd w:id="38"/>
            <w:r>
              <w:rPr>
                <w:rStyle w:val="CommentReference"/>
              </w:rPr>
              <w:commentReference w:id="38"/>
            </w:r>
            <w:r>
              <w:rPr>
                <w:rFonts w:hint="eastAsia"/>
              </w:rPr>
              <w:t>必填</w:t>
            </w:r>
          </w:p>
        </w:tc>
      </w:tr>
      <w:tr w:rsidR="00765FAB" w14:paraId="4839FEC4" w14:textId="77777777" w:rsidTr="00765FAB">
        <w:trPr>
          <w:cantSplit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241970" w14:textId="77777777" w:rsidR="00765FAB" w:rsidRDefault="00765FAB" w:rsidP="00C608A8">
            <w:r>
              <w:rPr>
                <w:rFonts w:hint="eastAsia"/>
              </w:rPr>
              <w:t>信息服务名称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F0CB50" w14:textId="77777777" w:rsidR="00765FAB" w:rsidRDefault="00765FAB" w:rsidP="00C608A8">
            <w:proofErr w:type="spellStart"/>
            <w:r>
              <w:rPr>
                <w:rFonts w:hint="eastAsia"/>
              </w:rPr>
              <w:t>resServiceName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B46593" w14:textId="77777777" w:rsidR="00765FAB" w:rsidRDefault="00765FAB" w:rsidP="00C608A8">
            <w:r>
              <w:rPr>
                <w:rFonts w:hint="eastAsia"/>
              </w:rPr>
              <w:t>String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98400" w14:textId="77777777" w:rsidR="00765FAB" w:rsidRDefault="00765FAB" w:rsidP="00C608A8">
            <w:r>
              <w:rPr>
                <w:rFonts w:hint="eastAsia"/>
              </w:rPr>
              <w:t xml:space="preserve">　</w:t>
            </w:r>
          </w:p>
        </w:tc>
      </w:tr>
      <w:tr w:rsidR="00765FAB" w14:paraId="6FF09781" w14:textId="77777777" w:rsidTr="00765FAB">
        <w:trPr>
          <w:cantSplit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340049" w14:textId="77777777" w:rsidR="00765FAB" w:rsidRDefault="00765FAB" w:rsidP="00C608A8">
            <w:r>
              <w:rPr>
                <w:rFonts w:hint="eastAsia"/>
              </w:rPr>
              <w:t>信息服务位置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FBCD5C" w14:textId="77777777" w:rsidR="00765FAB" w:rsidRDefault="00765FAB" w:rsidP="00C608A8">
            <w:proofErr w:type="spellStart"/>
            <w:r>
              <w:rPr>
                <w:rFonts w:hint="eastAsia"/>
              </w:rPr>
              <w:t>serviceLoc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01F7ED" w14:textId="77777777" w:rsidR="00765FAB" w:rsidRDefault="00765FAB" w:rsidP="00C608A8">
            <w:r>
              <w:rPr>
                <w:rFonts w:hint="eastAsia"/>
              </w:rPr>
              <w:t>Integer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90E6BC" w14:textId="77777777" w:rsidR="00765FAB" w:rsidRDefault="00765FAB" w:rsidP="00C608A8">
            <w:r>
              <w:rPr>
                <w:rFonts w:hint="eastAsia"/>
              </w:rPr>
              <w:t xml:space="preserve">　</w:t>
            </w:r>
          </w:p>
        </w:tc>
      </w:tr>
      <w:tr w:rsidR="00765FAB" w14:paraId="07B64815" w14:textId="77777777" w:rsidTr="00765FAB">
        <w:trPr>
          <w:cantSplit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945082" w14:textId="77777777" w:rsidR="00765FAB" w:rsidRDefault="00765FAB" w:rsidP="00C608A8">
            <w:r>
              <w:rPr>
                <w:rFonts w:hint="eastAsia"/>
              </w:rPr>
              <w:t>信息服务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E1715A" w14:textId="77777777" w:rsidR="00765FAB" w:rsidRDefault="00765FAB" w:rsidP="00C608A8">
            <w:proofErr w:type="spellStart"/>
            <w:r>
              <w:rPr>
                <w:rFonts w:hint="eastAsia"/>
              </w:rPr>
              <w:t>serviceUrl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679B7" w14:textId="77777777" w:rsidR="00765FAB" w:rsidRDefault="00765FAB" w:rsidP="00C608A8">
            <w:r>
              <w:rPr>
                <w:rFonts w:hint="eastAsia"/>
              </w:rPr>
              <w:t>String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382A29" w14:textId="77777777" w:rsidR="00765FAB" w:rsidRDefault="00765FAB" w:rsidP="00C608A8">
            <w:r>
              <w:rPr>
                <w:rFonts w:hint="eastAsia"/>
              </w:rPr>
              <w:t xml:space="preserve">　</w:t>
            </w:r>
          </w:p>
        </w:tc>
      </w:tr>
      <w:tr w:rsidR="00765FAB" w14:paraId="1421F9F3" w14:textId="77777777" w:rsidTr="00765FAB">
        <w:trPr>
          <w:cantSplit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F0B5C5" w14:textId="77777777" w:rsidR="00765FAB" w:rsidRDefault="00765FAB" w:rsidP="00C608A8">
            <w:r>
              <w:rPr>
                <w:rFonts w:hint="eastAsia"/>
              </w:rPr>
              <w:t>信息服务描述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7A1338" w14:textId="77777777" w:rsidR="00765FAB" w:rsidRDefault="00765FAB" w:rsidP="00C608A8">
            <w:r>
              <w:t>description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401E36" w14:textId="77777777" w:rsidR="00765FAB" w:rsidRDefault="00765FAB" w:rsidP="00C608A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D3F9C6" w14:textId="77777777" w:rsidR="00765FAB" w:rsidRDefault="00765FAB" w:rsidP="00C608A8"/>
        </w:tc>
      </w:tr>
    </w:tbl>
    <w:p w14:paraId="767E8AA8" w14:textId="77777777" w:rsidR="0084299A" w:rsidRDefault="0084299A" w:rsidP="00845E97">
      <w:pPr>
        <w:pStyle w:val="Heading4"/>
        <w:ind w:left="993" w:hangingChars="412" w:hanging="993"/>
      </w:pPr>
      <w:r>
        <w:rPr>
          <w:rFonts w:hint="eastAsia"/>
        </w:rPr>
        <w:t>信息服务新增</w:t>
      </w:r>
    </w:p>
    <w:tbl>
      <w:tblPr>
        <w:tblW w:w="66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790"/>
      </w:tblGrid>
      <w:tr w:rsidR="0084299A" w14:paraId="2633CB4A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9A55C0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D8975F" w14:textId="77777777" w:rsidR="0084299A" w:rsidRDefault="0084299A" w:rsidP="00C608A8">
            <w:r>
              <w:rPr>
                <w:rFonts w:hint="eastAsia"/>
              </w:rPr>
              <w:t>信息服务新增</w:t>
            </w:r>
          </w:p>
        </w:tc>
      </w:tr>
      <w:tr w:rsidR="0084299A" w14:paraId="437E1B5A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A9D11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85E15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resservices</w:t>
            </w:r>
            <w:proofErr w:type="spellEnd"/>
          </w:p>
        </w:tc>
      </w:tr>
      <w:tr w:rsidR="0084299A" w14:paraId="79936B91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C2FB9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EFB8DB" w14:textId="77777777" w:rsidR="0084299A" w:rsidRDefault="0084299A" w:rsidP="00C608A8">
            <w:r>
              <w:rPr>
                <w:rFonts w:hint="eastAsia"/>
              </w:rPr>
              <w:t>POST</w:t>
            </w:r>
          </w:p>
        </w:tc>
      </w:tr>
      <w:tr w:rsidR="0084299A" w14:paraId="04A4E5AC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29ADB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4B7CBB" w14:textId="77777777" w:rsidR="0084299A" w:rsidRDefault="0084299A" w:rsidP="00C608A8">
            <w:pPr>
              <w:ind w:left="120" w:hangingChars="50" w:hanging="120"/>
            </w:pPr>
            <w:commentRangeStart w:id="39"/>
            <w:r>
              <w:rPr>
                <w:rFonts w:hint="eastAsia"/>
              </w:rPr>
              <w:t>{</w:t>
            </w:r>
          </w:p>
          <w:p w14:paraId="70FCDC1C" w14:textId="77777777" w:rsidR="0084299A" w:rsidRDefault="0084299A" w:rsidP="00C608A8">
            <w:pPr>
              <w:ind w:left="120" w:hangingChars="50" w:hanging="1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"</w:t>
            </w:r>
            <w:r>
              <w:t>resServiceId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12345678</w:t>
            </w:r>
            <w:r>
              <w:rPr>
                <w:rFonts w:hint="eastAsia"/>
              </w:rPr>
              <w:t>"</w:t>
            </w:r>
          </w:p>
          <w:p w14:paraId="2F9517A2" w14:textId="77777777" w:rsidR="0084299A" w:rsidRDefault="0084299A" w:rsidP="00C608A8">
            <w:pPr>
              <w:ind w:left="120" w:hangingChars="50" w:hanging="120"/>
            </w:pPr>
            <w:r>
              <w:rPr>
                <w:rFonts w:hint="eastAsia"/>
              </w:rPr>
              <w:t> </w:t>
            </w:r>
            <w:r>
              <w:t xml:space="preserve"> </w:t>
            </w: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resServiceName</w:t>
            </w:r>
            <w:proofErr w:type="spellEnd"/>
            <w:r>
              <w:rPr>
                <w:rFonts w:hint="eastAsia"/>
              </w:rPr>
              <w:t>": "service name",</w:t>
            </w:r>
          </w:p>
          <w:p w14:paraId="05B86644" w14:textId="77777777" w:rsidR="0084299A" w:rsidRDefault="0084299A" w:rsidP="00C608A8">
            <w:pPr>
              <w:ind w:left="120" w:hangingChars="50" w:hanging="120"/>
            </w:pPr>
            <w:r>
              <w:rPr>
                <w:rFonts w:hint="eastAsia"/>
              </w:rPr>
              <w:t> </w:t>
            </w:r>
            <w:r>
              <w:t xml:space="preserve"> </w:t>
            </w: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serviceLoc</w:t>
            </w:r>
            <w:proofErr w:type="spellEnd"/>
            <w:r>
              <w:rPr>
                <w:rFonts w:hint="eastAsia"/>
              </w:rPr>
              <w:t>": 1,</w:t>
            </w:r>
          </w:p>
          <w:p w14:paraId="0E37EBF7" w14:textId="77777777" w:rsidR="0084299A" w:rsidRDefault="0084299A" w:rsidP="00C608A8">
            <w:pPr>
              <w:ind w:left="120" w:hangingChars="50" w:hanging="120"/>
            </w:pPr>
            <w:r>
              <w:rPr>
                <w:rFonts w:hint="eastAsia"/>
              </w:rPr>
              <w:t xml:space="preserve">  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serviceUrl</w:t>
            </w:r>
            <w:proofErr w:type="spellEnd"/>
            <w:r>
              <w:rPr>
                <w:rFonts w:hint="eastAsia"/>
              </w:rPr>
              <w:t>": "</w:t>
            </w:r>
            <w:hyperlink r:id="rId19" w:history="1">
              <w:r>
                <w:rPr>
                  <w:rStyle w:val="Hyperlink"/>
                  <w:rFonts w:hint="eastAsia"/>
                </w:rPr>
                <w:t>http://20.20.20.20:2345</w:t>
              </w:r>
            </w:hyperlink>
            <w:r>
              <w:rPr>
                <w:rFonts w:hint="eastAsia"/>
              </w:rPr>
              <w:t>",</w:t>
            </w:r>
          </w:p>
          <w:p w14:paraId="12640B1F" w14:textId="77777777" w:rsidR="0084299A" w:rsidRDefault="0084299A" w:rsidP="00C608A8">
            <w:pPr>
              <w:ind w:firstLineChars="200" w:firstLine="480"/>
            </w:pPr>
            <w:r>
              <w:rPr>
                <w:rFonts w:hint="eastAsia"/>
              </w:rPr>
              <w:t>"</w:t>
            </w:r>
            <w:r>
              <w:t>description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 xml:space="preserve"> "全国人口查询接口"</w:t>
            </w:r>
          </w:p>
          <w:p w14:paraId="230B5411" w14:textId="77777777" w:rsidR="0084299A" w:rsidRDefault="0084299A" w:rsidP="00C608A8">
            <w:r>
              <w:rPr>
                <w:rFonts w:hint="eastAsia"/>
              </w:rPr>
              <w:t>}</w:t>
            </w:r>
            <w:commentRangeEnd w:id="39"/>
            <w:r>
              <w:rPr>
                <w:rStyle w:val="CommentReference"/>
              </w:rPr>
              <w:commentReference w:id="39"/>
            </w:r>
          </w:p>
        </w:tc>
      </w:tr>
      <w:tr w:rsidR="0084299A" w14:paraId="163AC1EC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0BB4A0" w14:textId="77777777" w:rsidR="0084299A" w:rsidRDefault="0084299A" w:rsidP="00C608A8">
            <w:r>
              <w:rPr>
                <w:rFonts w:hint="eastAsia"/>
              </w:rPr>
              <w:t>返回值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1D405B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 xml:space="preserve"> }</w:t>
            </w:r>
          </w:p>
        </w:tc>
      </w:tr>
      <w:tr w:rsidR="0084299A" w14:paraId="5BFE6D75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2E2CB6" w14:textId="77777777" w:rsidR="0084299A" w:rsidRDefault="0084299A" w:rsidP="00C608A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7621DF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320994C3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BA0EAD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D1CF46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349CB8A2" w14:textId="77777777" w:rsidR="0084299A" w:rsidRDefault="0084299A" w:rsidP="00845E97">
      <w:pPr>
        <w:pStyle w:val="Heading4"/>
        <w:ind w:left="993" w:hangingChars="412" w:hanging="993"/>
      </w:pPr>
      <w:r w:rsidRPr="00845E97">
        <w:rPr>
          <w:rFonts w:hint="eastAsia"/>
        </w:rPr>
        <w:t xml:space="preserve"> </w:t>
      </w:r>
      <w:r>
        <w:rPr>
          <w:rFonts w:hint="eastAsia"/>
        </w:rPr>
        <w:t>信息服务修改</w:t>
      </w:r>
    </w:p>
    <w:tbl>
      <w:tblPr>
        <w:tblW w:w="66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790"/>
      </w:tblGrid>
      <w:tr w:rsidR="0084299A" w14:paraId="53D5BBB0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63F6BD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FDB356" w14:textId="77777777" w:rsidR="0084299A" w:rsidRDefault="0084299A" w:rsidP="00C608A8">
            <w:r>
              <w:rPr>
                <w:rFonts w:hint="eastAsia"/>
              </w:rPr>
              <w:t>信息服务修改</w:t>
            </w:r>
          </w:p>
        </w:tc>
      </w:tr>
      <w:tr w:rsidR="0084299A" w14:paraId="2276614D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8E39C9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BAE9B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resservice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resServiceId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4299A" w14:paraId="4CD92CFF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7F9D84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CAA2EC" w14:textId="77777777" w:rsidR="0084299A" w:rsidRDefault="0084299A" w:rsidP="00C608A8">
            <w:r>
              <w:rPr>
                <w:rFonts w:hint="eastAsia"/>
              </w:rPr>
              <w:t>PUT</w:t>
            </w:r>
          </w:p>
        </w:tc>
      </w:tr>
      <w:tr w:rsidR="0084299A" w14:paraId="3256D5DA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A016BE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954447" w14:textId="77777777" w:rsidR="0084299A" w:rsidRDefault="0084299A" w:rsidP="00C608A8">
            <w:r>
              <w:rPr>
                <w:rFonts w:hint="eastAsia"/>
              </w:rPr>
              <w:t>{</w:t>
            </w:r>
          </w:p>
          <w:p w14:paraId="036915B0" w14:textId="77777777" w:rsidR="0084299A" w:rsidRDefault="0084299A" w:rsidP="00C608A8">
            <w:pPr>
              <w:ind w:firstLineChars="50" w:firstLine="120"/>
            </w:pPr>
            <w:commentRangeStart w:id="40"/>
            <w:commentRangeStart w:id="41"/>
            <w:r>
              <w:rPr>
                <w:rFonts w:hint="eastAsia"/>
              </w:rPr>
              <w:t> "</w:t>
            </w:r>
            <w:proofErr w:type="spellStart"/>
            <w:r>
              <w:rPr>
                <w:rFonts w:hint="eastAsia"/>
              </w:rPr>
              <w:t>resServiceName</w:t>
            </w:r>
            <w:proofErr w:type="spellEnd"/>
            <w:r>
              <w:rPr>
                <w:rFonts w:hint="eastAsia"/>
              </w:rPr>
              <w:t>": "service name",</w:t>
            </w:r>
            <w:r>
              <w:rPr>
                <w:rFonts w:hint="eastAsia"/>
              </w:rPr>
              <w:br/>
              <w:t> </w:t>
            </w:r>
            <w:r>
              <w:t xml:space="preserve"> </w:t>
            </w: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serviceLoc</w:t>
            </w:r>
            <w:proofErr w:type="spellEnd"/>
            <w:r>
              <w:rPr>
                <w:rFonts w:hint="eastAsia"/>
              </w:rPr>
              <w:t>": 1,</w:t>
            </w:r>
            <w:r>
              <w:rPr>
                <w:rFonts w:hint="eastAsia"/>
              </w:rPr>
              <w:br/>
              <w:t xml:space="preserve">  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serviceUrl</w:t>
            </w:r>
            <w:proofErr w:type="spellEnd"/>
            <w:r>
              <w:rPr>
                <w:rFonts w:hint="eastAsia"/>
              </w:rPr>
              <w:t>": "</w:t>
            </w:r>
            <w:hyperlink r:id="rId20" w:history="1">
              <w:r>
                <w:rPr>
                  <w:rStyle w:val="Hyperlink"/>
                  <w:rFonts w:hint="eastAsia"/>
                </w:rPr>
                <w:t>http://20.20.20.20:2345</w:t>
              </w:r>
            </w:hyperlink>
            <w:r>
              <w:rPr>
                <w:rFonts w:hint="eastAsia"/>
              </w:rPr>
              <w:t>",</w:t>
            </w:r>
          </w:p>
          <w:p w14:paraId="7171B5C2" w14:textId="77777777" w:rsidR="0084299A" w:rsidRDefault="0084299A" w:rsidP="00C608A8">
            <w:pPr>
              <w:ind w:firstLineChars="150" w:firstLine="360"/>
            </w:pPr>
            <w:r>
              <w:rPr>
                <w:rFonts w:hint="eastAsia"/>
              </w:rPr>
              <w:t xml:space="preserve"> "</w:t>
            </w:r>
            <w:r>
              <w:t>description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 xml:space="preserve"> "全国人口查询接口"</w:t>
            </w:r>
            <w:commentRangeEnd w:id="40"/>
            <w:r>
              <w:rPr>
                <w:rStyle w:val="CommentReference"/>
              </w:rPr>
              <w:commentReference w:id="40"/>
            </w:r>
            <w:commentRangeEnd w:id="41"/>
            <w:r>
              <w:rPr>
                <w:rStyle w:val="CommentReference"/>
              </w:rPr>
              <w:commentReference w:id="41"/>
            </w:r>
            <w:r>
              <w:rPr>
                <w:rFonts w:hint="eastAsia"/>
              </w:rPr>
              <w:br/>
              <w:t>}</w:t>
            </w:r>
          </w:p>
        </w:tc>
      </w:tr>
      <w:tr w:rsidR="0084299A" w14:paraId="274E63E1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56E822" w14:textId="77777777" w:rsidR="0084299A" w:rsidRDefault="0084299A" w:rsidP="00C608A8">
            <w:r>
              <w:rPr>
                <w:rFonts w:hint="eastAsia"/>
              </w:rPr>
              <w:t>返回值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143552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350AD8B8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5A8775" w14:textId="77777777" w:rsidR="0084299A" w:rsidRDefault="0084299A" w:rsidP="00C608A8">
            <w:r>
              <w:rPr>
                <w:rFonts w:hint="eastAsia"/>
              </w:rPr>
              <w:t>说明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0B4960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559FFE5B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28D399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4A7CBB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75EDBC87" w14:textId="77777777" w:rsidR="0084299A" w:rsidRDefault="0084299A" w:rsidP="00845E97">
      <w:pPr>
        <w:pStyle w:val="Heading4"/>
        <w:ind w:left="993" w:hangingChars="412" w:hanging="993"/>
      </w:pPr>
      <w:r w:rsidRPr="00845E97">
        <w:rPr>
          <w:rFonts w:hint="eastAsia"/>
        </w:rPr>
        <w:t xml:space="preserve"> </w:t>
      </w:r>
      <w:r>
        <w:rPr>
          <w:rFonts w:hint="eastAsia"/>
        </w:rPr>
        <w:t>信息服务删除</w:t>
      </w:r>
    </w:p>
    <w:tbl>
      <w:tblPr>
        <w:tblW w:w="5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4470"/>
      </w:tblGrid>
      <w:tr w:rsidR="0084299A" w14:paraId="3753F8BB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666E38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9F38D4" w14:textId="77777777" w:rsidR="0084299A" w:rsidRDefault="0084299A" w:rsidP="00C608A8">
            <w:r>
              <w:rPr>
                <w:rFonts w:hint="eastAsia"/>
              </w:rPr>
              <w:t>信息服务删除</w:t>
            </w:r>
          </w:p>
        </w:tc>
      </w:tr>
      <w:tr w:rsidR="0084299A" w14:paraId="10A0FAF3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79DE00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466516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resservice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resServiceId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4299A" w14:paraId="02AC4163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C7FCCB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39BA49" w14:textId="77777777" w:rsidR="0084299A" w:rsidRDefault="0084299A" w:rsidP="00C608A8">
            <w:r>
              <w:rPr>
                <w:rFonts w:hint="eastAsia"/>
              </w:rPr>
              <w:t>DELETE</w:t>
            </w:r>
          </w:p>
        </w:tc>
      </w:tr>
      <w:tr w:rsidR="0084299A" w14:paraId="58363767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5535A7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81479" w14:textId="77777777" w:rsidR="0084299A" w:rsidRDefault="0084299A" w:rsidP="00C608A8">
            <w:r>
              <w:rPr>
                <w:rFonts w:hint="eastAsia"/>
              </w:rPr>
              <w:t>无</w:t>
            </w:r>
          </w:p>
        </w:tc>
      </w:tr>
      <w:tr w:rsidR="0084299A" w14:paraId="24D4C3E0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85544" w14:textId="77777777" w:rsidR="0084299A" w:rsidRDefault="0084299A" w:rsidP="00C608A8">
            <w:r>
              <w:rPr>
                <w:rFonts w:hint="eastAsia"/>
              </w:rPr>
              <w:t>返回值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EBEC4A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38DCF1DE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6B3EEC" w14:textId="77777777" w:rsidR="0084299A" w:rsidRDefault="0084299A" w:rsidP="00C608A8">
            <w:r>
              <w:rPr>
                <w:rFonts w:hint="eastAsia"/>
              </w:rPr>
              <w:t>说明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598F57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4917260A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37B5C2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447A5D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181B28D3" w14:textId="77777777" w:rsidR="0084299A" w:rsidRDefault="0084299A" w:rsidP="0084299A">
      <w:pPr>
        <w:rPr>
          <w:rStyle w:val="nh-number"/>
        </w:rPr>
      </w:pPr>
    </w:p>
    <w:p w14:paraId="64F9DC4D" w14:textId="4D3FF37E" w:rsidR="0084299A" w:rsidRDefault="0084299A" w:rsidP="00F01E18">
      <w:pPr>
        <w:pStyle w:val="Heading3"/>
      </w:pPr>
      <w:r w:rsidRPr="00F01E18">
        <w:rPr>
          <w:rFonts w:hint="eastAsia"/>
        </w:rPr>
        <w:t xml:space="preserve"> </w:t>
      </w:r>
      <w:r>
        <w:rPr>
          <w:rFonts w:hint="eastAsia"/>
        </w:rPr>
        <w:t>信息服务与应用后台服务对照信息</w:t>
      </w:r>
    </w:p>
    <w:p w14:paraId="296CFBCC" w14:textId="289D5F49" w:rsidR="00F01E18" w:rsidRPr="00F01E18" w:rsidRDefault="00F01E18" w:rsidP="00F01E18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45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1587"/>
        <w:gridCol w:w="868"/>
        <w:gridCol w:w="170"/>
      </w:tblGrid>
      <w:tr w:rsidR="0035628C" w14:paraId="083953D8" w14:textId="77777777" w:rsidTr="0035628C">
        <w:trPr>
          <w:cantSplit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A42C9C" w14:textId="77777777" w:rsidR="0035628C" w:rsidRDefault="0035628C" w:rsidP="00C608A8">
            <w:r>
              <w:rPr>
                <w:rFonts w:hint="eastAsia"/>
              </w:rPr>
              <w:t>信息服务ID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505C20" w14:textId="77777777" w:rsidR="0035628C" w:rsidRDefault="0035628C" w:rsidP="00C608A8">
            <w:proofErr w:type="spellStart"/>
            <w:r>
              <w:rPr>
                <w:rFonts w:hint="eastAsia"/>
              </w:rPr>
              <w:t>resServiceId</w:t>
            </w:r>
            <w:proofErr w:type="spellEnd"/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EB106A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E195B7" w14:textId="77777777" w:rsidR="0035628C" w:rsidRDefault="0035628C" w:rsidP="00C608A8">
            <w:r>
              <w:rPr>
                <w:rFonts w:hint="eastAsia"/>
              </w:rPr>
              <w:t xml:space="preserve">　</w:t>
            </w:r>
          </w:p>
        </w:tc>
      </w:tr>
      <w:tr w:rsidR="0035628C" w14:paraId="21EA770B" w14:textId="77777777" w:rsidTr="0035628C">
        <w:trPr>
          <w:cantSplit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D8AAAF" w14:textId="77777777" w:rsidR="0035628C" w:rsidRDefault="0035628C" w:rsidP="00C608A8">
            <w:r>
              <w:rPr>
                <w:rFonts w:hint="eastAsia"/>
              </w:rPr>
              <w:t>应用后台服务ID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18DB7B" w14:textId="77777777" w:rsidR="0035628C" w:rsidRDefault="0035628C" w:rsidP="00C608A8">
            <w:proofErr w:type="spellStart"/>
            <w:r>
              <w:rPr>
                <w:rFonts w:hint="eastAsia"/>
              </w:rPr>
              <w:t>appServiceId</w:t>
            </w:r>
            <w:proofErr w:type="spellEnd"/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8EAB4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40E052" w14:textId="77777777" w:rsidR="0035628C" w:rsidRDefault="0035628C" w:rsidP="00C608A8">
            <w:r>
              <w:rPr>
                <w:rFonts w:hint="eastAsia"/>
              </w:rPr>
              <w:t xml:space="preserve">　</w:t>
            </w:r>
          </w:p>
        </w:tc>
      </w:tr>
    </w:tbl>
    <w:p w14:paraId="3AE59EE3" w14:textId="77777777" w:rsidR="0084299A" w:rsidRDefault="0084299A" w:rsidP="002640BA">
      <w:pPr>
        <w:pStyle w:val="Heading4"/>
        <w:ind w:left="993" w:hangingChars="412" w:hanging="993"/>
      </w:pPr>
      <w:r w:rsidRPr="002640BA">
        <w:rPr>
          <w:rFonts w:hint="eastAsia"/>
        </w:rPr>
        <w:t xml:space="preserve"> </w:t>
      </w:r>
      <w:r>
        <w:rPr>
          <w:rFonts w:hint="eastAsia"/>
        </w:rPr>
        <w:t>信息服务与应用后台服务对照信息新增</w:t>
      </w:r>
    </w:p>
    <w:tbl>
      <w:tblPr>
        <w:tblW w:w="75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6111"/>
      </w:tblGrid>
      <w:tr w:rsidR="0084299A" w14:paraId="2ED23626" w14:textId="77777777" w:rsidTr="00C608A8">
        <w:trPr>
          <w:cantSplit/>
          <w:trHeight w:val="303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0D45A8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6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35F3AF" w14:textId="77777777" w:rsidR="0084299A" w:rsidRDefault="0084299A" w:rsidP="00C608A8">
            <w:r>
              <w:rPr>
                <w:rFonts w:hint="eastAsia"/>
              </w:rPr>
              <w:t>信息服务与后台服务对照信息增加</w:t>
            </w:r>
          </w:p>
        </w:tc>
      </w:tr>
      <w:tr w:rsidR="0084299A" w14:paraId="58022D88" w14:textId="77777777" w:rsidTr="00C608A8">
        <w:trPr>
          <w:cantSplit/>
          <w:trHeight w:val="303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424C6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6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B39904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resservice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appSvcRelation</w:t>
            </w:r>
            <w:proofErr w:type="spellEnd"/>
          </w:p>
        </w:tc>
      </w:tr>
      <w:tr w:rsidR="0084299A" w14:paraId="65AAB1D7" w14:textId="77777777" w:rsidTr="00C608A8">
        <w:trPr>
          <w:cantSplit/>
          <w:trHeight w:val="288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9996A4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6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35026C" w14:textId="77777777" w:rsidR="0084299A" w:rsidRDefault="0084299A" w:rsidP="00C608A8">
            <w:r>
              <w:rPr>
                <w:rFonts w:hint="eastAsia"/>
              </w:rPr>
              <w:t>POST</w:t>
            </w:r>
          </w:p>
        </w:tc>
      </w:tr>
      <w:tr w:rsidR="0084299A" w14:paraId="7102D455" w14:textId="77777777" w:rsidTr="00C608A8">
        <w:trPr>
          <w:cantSplit/>
          <w:trHeight w:val="1198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755F51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6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69AF1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resServiceId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br/>
              <w:t>}</w:t>
            </w:r>
          </w:p>
        </w:tc>
      </w:tr>
      <w:tr w:rsidR="0084299A" w14:paraId="403CC172" w14:textId="77777777" w:rsidTr="00C608A8">
        <w:trPr>
          <w:cantSplit/>
          <w:trHeight w:val="1198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8B758" w14:textId="77777777" w:rsidR="0084299A" w:rsidRDefault="0084299A" w:rsidP="00C608A8">
            <w:r>
              <w:rPr>
                <w:rFonts w:hint="eastAsia"/>
              </w:rPr>
              <w:t>返回值</w:t>
            </w:r>
          </w:p>
        </w:tc>
        <w:tc>
          <w:tcPr>
            <w:tcW w:w="6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BE6530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 xml:space="preserve"> }</w:t>
            </w:r>
          </w:p>
        </w:tc>
      </w:tr>
      <w:tr w:rsidR="0084299A" w14:paraId="708AFF20" w14:textId="77777777" w:rsidTr="00C608A8">
        <w:trPr>
          <w:cantSplit/>
          <w:trHeight w:val="303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D6188A" w14:textId="77777777" w:rsidR="0084299A" w:rsidRDefault="0084299A" w:rsidP="00C608A8">
            <w:r>
              <w:rPr>
                <w:rFonts w:hint="eastAsia"/>
              </w:rPr>
              <w:t>说明</w:t>
            </w:r>
          </w:p>
        </w:tc>
        <w:tc>
          <w:tcPr>
            <w:tcW w:w="6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785614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62D445FB" w14:textId="77777777" w:rsidTr="00C608A8">
        <w:trPr>
          <w:cantSplit/>
          <w:trHeight w:val="303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6A61DE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6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394336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048DA673" w14:textId="77777777" w:rsidR="0084299A" w:rsidRDefault="0084299A" w:rsidP="002640BA">
      <w:pPr>
        <w:pStyle w:val="Heading4"/>
        <w:ind w:left="993" w:hangingChars="412" w:hanging="993"/>
      </w:pPr>
      <w:r w:rsidRPr="002640BA">
        <w:rPr>
          <w:rFonts w:hint="eastAsia"/>
        </w:rPr>
        <w:t xml:space="preserve"> </w:t>
      </w:r>
      <w:r>
        <w:rPr>
          <w:rFonts w:hint="eastAsia"/>
        </w:rPr>
        <w:t>信息服务与应用后台服务对照信息删除</w:t>
      </w:r>
    </w:p>
    <w:tbl>
      <w:tblPr>
        <w:tblW w:w="76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6184"/>
      </w:tblGrid>
      <w:tr w:rsidR="0084299A" w14:paraId="1F2EC60B" w14:textId="77777777" w:rsidTr="00C608A8">
        <w:trPr>
          <w:cantSplit/>
          <w:trHeight w:val="320"/>
        </w:trPr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372B58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6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86B731" w14:textId="77777777" w:rsidR="0084299A" w:rsidRDefault="0084299A" w:rsidP="00C608A8">
            <w:r>
              <w:rPr>
                <w:rFonts w:hint="eastAsia"/>
              </w:rPr>
              <w:t>信息服务与应用后台服务对照信息删除</w:t>
            </w:r>
          </w:p>
        </w:tc>
      </w:tr>
      <w:tr w:rsidR="0084299A" w14:paraId="4230EF8B" w14:textId="77777777" w:rsidTr="00C608A8">
        <w:trPr>
          <w:cantSplit/>
          <w:trHeight w:val="626"/>
        </w:trPr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705568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6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896693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resservice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appSvcRelation</w:t>
            </w:r>
            <w:proofErr w:type="spellEnd"/>
          </w:p>
        </w:tc>
      </w:tr>
      <w:tr w:rsidR="0084299A" w14:paraId="015598A0" w14:textId="77777777" w:rsidTr="00C608A8">
        <w:trPr>
          <w:cantSplit/>
          <w:trHeight w:val="320"/>
        </w:trPr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626EAD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6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3CD21D" w14:textId="77777777" w:rsidR="0084299A" w:rsidRDefault="0084299A" w:rsidP="00C608A8">
            <w:r>
              <w:rPr>
                <w:rFonts w:hint="eastAsia"/>
              </w:rPr>
              <w:t>DELETE</w:t>
            </w:r>
          </w:p>
        </w:tc>
      </w:tr>
      <w:tr w:rsidR="0084299A" w14:paraId="1CBE6F66" w14:textId="77777777" w:rsidTr="00C608A8">
        <w:trPr>
          <w:cantSplit/>
          <w:trHeight w:val="1267"/>
        </w:trPr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CCEFCA" w14:textId="77777777" w:rsidR="0084299A" w:rsidRDefault="0084299A" w:rsidP="00C608A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180509" w14:textId="77777777" w:rsidR="0084299A" w:rsidRDefault="0084299A" w:rsidP="00C608A8">
            <w:r>
              <w:rPr>
                <w:rFonts w:hint="eastAsia"/>
              </w:rPr>
              <w:t>{</w:t>
            </w:r>
          </w:p>
          <w:p w14:paraId="0485D163" w14:textId="77777777" w:rsidR="0084299A" w:rsidRDefault="0084299A" w:rsidP="00C608A8">
            <w:pPr>
              <w:ind w:firstLineChars="200" w:firstLine="48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resServiceId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"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br/>
              <w:t xml:space="preserve"> }</w:t>
            </w:r>
          </w:p>
        </w:tc>
      </w:tr>
      <w:tr w:rsidR="0084299A" w14:paraId="678B60BF" w14:textId="77777777" w:rsidTr="00C608A8">
        <w:trPr>
          <w:cantSplit/>
          <w:trHeight w:val="1267"/>
        </w:trPr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C46AE1" w14:textId="77777777" w:rsidR="0084299A" w:rsidRDefault="0084299A" w:rsidP="00C608A8">
            <w:r>
              <w:rPr>
                <w:rFonts w:hint="eastAsia"/>
              </w:rPr>
              <w:t>返回值</w:t>
            </w:r>
          </w:p>
        </w:tc>
        <w:tc>
          <w:tcPr>
            <w:tcW w:w="6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4516E0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}</w:t>
            </w:r>
          </w:p>
        </w:tc>
      </w:tr>
      <w:tr w:rsidR="0084299A" w14:paraId="1DBEDAC4" w14:textId="77777777" w:rsidTr="00C608A8">
        <w:trPr>
          <w:cantSplit/>
          <w:trHeight w:val="320"/>
        </w:trPr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0B6344" w14:textId="77777777" w:rsidR="0084299A" w:rsidRDefault="0084299A" w:rsidP="00C608A8">
            <w:r>
              <w:rPr>
                <w:rFonts w:hint="eastAsia"/>
              </w:rPr>
              <w:t>说明</w:t>
            </w:r>
          </w:p>
        </w:tc>
        <w:tc>
          <w:tcPr>
            <w:tcW w:w="6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EC0669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259D970E" w14:textId="77777777" w:rsidTr="00C608A8">
        <w:trPr>
          <w:cantSplit/>
          <w:trHeight w:val="320"/>
        </w:trPr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DB44FB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6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F2185E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29B8C3D0" w14:textId="77777777" w:rsidR="0084299A" w:rsidRDefault="0084299A" w:rsidP="0084299A">
      <w:pPr>
        <w:rPr>
          <w:rStyle w:val="nh-number"/>
        </w:rPr>
      </w:pPr>
    </w:p>
    <w:p w14:paraId="303CC03B" w14:textId="2FEB7C4F" w:rsidR="0084299A" w:rsidRDefault="0084299A" w:rsidP="002640BA">
      <w:pPr>
        <w:pStyle w:val="Heading3"/>
      </w:pPr>
      <w:r w:rsidRPr="002640BA">
        <w:rPr>
          <w:rFonts w:hint="eastAsia"/>
        </w:rPr>
        <w:t xml:space="preserve"> </w:t>
      </w:r>
      <w:r>
        <w:rPr>
          <w:rFonts w:hint="eastAsia"/>
        </w:rPr>
        <w:t>服务项目（信息服务组）</w:t>
      </w:r>
    </w:p>
    <w:p w14:paraId="780CBF62" w14:textId="12C44FB3" w:rsidR="002640BA" w:rsidRPr="002640BA" w:rsidRDefault="002640BA" w:rsidP="002640BA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57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467"/>
        <w:gridCol w:w="868"/>
        <w:gridCol w:w="1803"/>
      </w:tblGrid>
      <w:tr w:rsidR="0035628C" w14:paraId="23E3E41A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C31DDC" w14:textId="77777777" w:rsidR="0035628C" w:rsidRDefault="0035628C" w:rsidP="00C608A8">
            <w:r>
              <w:rPr>
                <w:rFonts w:hint="eastAsia"/>
              </w:rPr>
              <w:t>服务项目标识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5D355E" w14:textId="77777777" w:rsidR="0035628C" w:rsidRDefault="0035628C" w:rsidP="00C608A8"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D55D0C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5F5F9D" w14:textId="77777777" w:rsidR="0035628C" w:rsidRDefault="0035628C" w:rsidP="00C608A8">
            <w:r>
              <w:rPr>
                <w:rFonts w:hint="eastAsia"/>
              </w:rPr>
              <w:t xml:space="preserve">　</w:t>
            </w:r>
          </w:p>
        </w:tc>
      </w:tr>
      <w:tr w:rsidR="0035628C" w14:paraId="1921D359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F2156B" w14:textId="77777777" w:rsidR="0035628C" w:rsidRDefault="0035628C" w:rsidP="00C608A8">
            <w:r>
              <w:rPr>
                <w:rFonts w:hint="eastAsia"/>
              </w:rPr>
              <w:t>服务项目名称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2C9F95" w14:textId="77777777" w:rsidR="0035628C" w:rsidRDefault="0035628C" w:rsidP="00C608A8">
            <w:proofErr w:type="spellStart"/>
            <w:r>
              <w:rPr>
                <w:rFonts w:hint="eastAsia"/>
              </w:rPr>
              <w:t>projectName</w:t>
            </w:r>
            <w:proofErr w:type="spellEnd"/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2FEC2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24140C" w14:textId="77777777" w:rsidR="0035628C" w:rsidRDefault="0035628C" w:rsidP="00C608A8">
            <w:r>
              <w:rPr>
                <w:rFonts w:hint="eastAsia"/>
              </w:rPr>
              <w:t xml:space="preserve">　</w:t>
            </w:r>
          </w:p>
        </w:tc>
      </w:tr>
      <w:tr w:rsidR="0035628C" w14:paraId="4978D202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85ED43" w14:textId="77777777" w:rsidR="0035628C" w:rsidRDefault="0035628C" w:rsidP="00C608A8">
            <w:r>
              <w:rPr>
                <w:rFonts w:hint="eastAsia"/>
              </w:rPr>
              <w:t>项目描述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EC18C0" w14:textId="77777777" w:rsidR="0035628C" w:rsidRDefault="0035628C" w:rsidP="00C608A8">
            <w:proofErr w:type="spellStart"/>
            <w:r>
              <w:rPr>
                <w:rFonts w:hint="eastAsia"/>
              </w:rPr>
              <w:t>projectDesc</w:t>
            </w:r>
            <w:proofErr w:type="spellEnd"/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7E6FDF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9663A0" w14:textId="77777777" w:rsidR="0035628C" w:rsidRDefault="0035628C" w:rsidP="00C608A8">
            <w:r>
              <w:rPr>
                <w:rFonts w:hint="eastAsia"/>
              </w:rPr>
              <w:t xml:space="preserve">　</w:t>
            </w:r>
          </w:p>
        </w:tc>
      </w:tr>
    </w:tbl>
    <w:p w14:paraId="3B1D6B3F" w14:textId="77777777" w:rsidR="0084299A" w:rsidRDefault="0084299A" w:rsidP="008100ED">
      <w:pPr>
        <w:pStyle w:val="Heading4"/>
        <w:ind w:left="993" w:hangingChars="412" w:hanging="993"/>
      </w:pPr>
      <w:r w:rsidRPr="008100ED">
        <w:rPr>
          <w:rFonts w:hint="eastAsia"/>
        </w:rPr>
        <w:t xml:space="preserve"> </w:t>
      </w:r>
      <w:r>
        <w:rPr>
          <w:rFonts w:hint="eastAsia"/>
        </w:rPr>
        <w:t>服务项目新增</w:t>
      </w:r>
    </w:p>
    <w:tbl>
      <w:tblPr>
        <w:tblW w:w="76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750"/>
      </w:tblGrid>
      <w:tr w:rsidR="0084299A" w14:paraId="270A7830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A82587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B49D7C" w14:textId="77777777" w:rsidR="0084299A" w:rsidRDefault="0084299A" w:rsidP="00C608A8">
            <w:r>
              <w:rPr>
                <w:rFonts w:hint="eastAsia"/>
              </w:rPr>
              <w:t>信息服务项目新增</w:t>
            </w:r>
          </w:p>
        </w:tc>
      </w:tr>
      <w:tr w:rsidR="0084299A" w14:paraId="48552BD8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B1909E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05ECAB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/projects</w:t>
            </w:r>
          </w:p>
        </w:tc>
      </w:tr>
      <w:tr w:rsidR="0084299A" w14:paraId="16832E09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7FE180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FAB1C8" w14:textId="77777777" w:rsidR="0084299A" w:rsidRDefault="0084299A" w:rsidP="00C608A8">
            <w:r>
              <w:rPr>
                <w:rFonts w:hint="eastAsia"/>
              </w:rPr>
              <w:t>POST</w:t>
            </w:r>
          </w:p>
        </w:tc>
      </w:tr>
      <w:tr w:rsidR="0084299A" w14:paraId="0F204250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89C3CB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29293F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": "app service project",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": "app service project name",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projectDesc</w:t>
            </w:r>
            <w:proofErr w:type="spellEnd"/>
            <w:r>
              <w:rPr>
                <w:rFonts w:hint="eastAsia"/>
              </w:rPr>
              <w:t>": "app service project description"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07532C86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9CA42B" w14:textId="77777777" w:rsidR="0084299A" w:rsidRDefault="0084299A" w:rsidP="00C608A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52ECCD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0C7AF7B8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DFBF10" w14:textId="77777777" w:rsidR="0084299A" w:rsidRDefault="0084299A" w:rsidP="00C608A8">
            <w:r>
              <w:rPr>
                <w:rFonts w:hint="eastAsia"/>
              </w:rPr>
              <w:t>说明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B18CFF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2C982866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E0297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365643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6452A5A6" w14:textId="77777777" w:rsidR="0084299A" w:rsidRDefault="0084299A" w:rsidP="008100ED">
      <w:pPr>
        <w:pStyle w:val="Heading4"/>
        <w:ind w:left="993" w:hangingChars="412" w:hanging="993"/>
      </w:pPr>
      <w:r>
        <w:rPr>
          <w:rFonts w:hint="eastAsia"/>
        </w:rPr>
        <w:t>服务项目修改</w:t>
      </w:r>
    </w:p>
    <w:tbl>
      <w:tblPr>
        <w:tblW w:w="76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750"/>
      </w:tblGrid>
      <w:tr w:rsidR="0084299A" w14:paraId="112E8BE2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A9ADEA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81D753" w14:textId="77777777" w:rsidR="0084299A" w:rsidRDefault="0084299A" w:rsidP="00C608A8">
            <w:r>
              <w:rPr>
                <w:rFonts w:hint="eastAsia"/>
              </w:rPr>
              <w:t>信息服务项目修改</w:t>
            </w:r>
          </w:p>
        </w:tc>
      </w:tr>
      <w:tr w:rsidR="0084299A" w14:paraId="1C991195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B912FA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19CB4C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/project/{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4299A" w14:paraId="7183C4EA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44350E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B42F34" w14:textId="77777777" w:rsidR="0084299A" w:rsidRDefault="0084299A" w:rsidP="00C608A8">
            <w:r>
              <w:rPr>
                <w:rFonts w:hint="eastAsia"/>
              </w:rPr>
              <w:t>PUT</w:t>
            </w:r>
          </w:p>
        </w:tc>
      </w:tr>
      <w:tr w:rsidR="0084299A" w14:paraId="6CE7CDAE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263BD8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D2AA9B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": "app service project name",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projectDesc</w:t>
            </w:r>
            <w:proofErr w:type="spellEnd"/>
            <w:r>
              <w:rPr>
                <w:rFonts w:hint="eastAsia"/>
              </w:rPr>
              <w:t>": "app service project description"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6AA7934C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CA7018" w14:textId="77777777" w:rsidR="0084299A" w:rsidRDefault="0084299A" w:rsidP="00C608A8">
            <w:r>
              <w:rPr>
                <w:rFonts w:hint="eastAsia"/>
              </w:rPr>
              <w:t>返回值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3B0123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68ABD7DF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CAC6EB" w14:textId="77777777" w:rsidR="0084299A" w:rsidRDefault="0084299A" w:rsidP="00C608A8">
            <w:r>
              <w:rPr>
                <w:rFonts w:hint="eastAsia"/>
              </w:rPr>
              <w:t>说明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3DE5F6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3FA4E06F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85671F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D1D352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3342CE87" w14:textId="77777777" w:rsidR="0084299A" w:rsidRDefault="0084299A" w:rsidP="008100ED">
      <w:pPr>
        <w:pStyle w:val="Heading4"/>
        <w:ind w:left="993" w:hangingChars="412" w:hanging="993"/>
      </w:pPr>
      <w:r w:rsidRPr="008100ED">
        <w:rPr>
          <w:rFonts w:hint="eastAsia"/>
        </w:rPr>
        <w:t xml:space="preserve"> </w:t>
      </w:r>
      <w:r>
        <w:rPr>
          <w:rFonts w:hint="eastAsia"/>
        </w:rPr>
        <w:t>服务项目删除</w:t>
      </w:r>
    </w:p>
    <w:tbl>
      <w:tblPr>
        <w:tblW w:w="46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3750"/>
      </w:tblGrid>
      <w:tr w:rsidR="0084299A" w14:paraId="28D95385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9E078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2523C0" w14:textId="77777777" w:rsidR="0084299A" w:rsidRDefault="0084299A" w:rsidP="00C608A8">
            <w:r>
              <w:rPr>
                <w:rFonts w:hint="eastAsia"/>
              </w:rPr>
              <w:t>信息服务项目删除</w:t>
            </w:r>
          </w:p>
        </w:tc>
      </w:tr>
      <w:tr w:rsidR="0084299A" w14:paraId="594E0C3C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5D5D5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C90EEA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/project/{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4299A" w14:paraId="598766A8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3842D9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694BA2" w14:textId="77777777" w:rsidR="0084299A" w:rsidRDefault="0084299A" w:rsidP="00C608A8">
            <w:r>
              <w:rPr>
                <w:rFonts w:hint="eastAsia"/>
              </w:rPr>
              <w:t>DELETE</w:t>
            </w:r>
          </w:p>
        </w:tc>
      </w:tr>
      <w:tr w:rsidR="0084299A" w14:paraId="363084EA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7A2EF2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67D3AD" w14:textId="77777777" w:rsidR="0084299A" w:rsidRDefault="0084299A" w:rsidP="00C608A8">
            <w:r>
              <w:rPr>
                <w:rFonts w:hint="eastAsia"/>
              </w:rPr>
              <w:t>无</w:t>
            </w:r>
          </w:p>
        </w:tc>
      </w:tr>
      <w:tr w:rsidR="0084299A" w14:paraId="4F9068C9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67E297" w14:textId="77777777" w:rsidR="0084299A" w:rsidRDefault="0084299A" w:rsidP="00C608A8">
            <w:r>
              <w:rPr>
                <w:rFonts w:hint="eastAsia"/>
              </w:rPr>
              <w:t>返回值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CB609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4DEA1B43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0C80D" w14:textId="77777777" w:rsidR="0084299A" w:rsidRDefault="0084299A" w:rsidP="00C608A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D77D2F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62F9C819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24B31B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F7DD82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237E5B4C" w14:textId="55805996" w:rsidR="0084299A" w:rsidRDefault="0084299A" w:rsidP="008100ED">
      <w:pPr>
        <w:pStyle w:val="Heading3"/>
      </w:pPr>
      <w:r w:rsidRPr="008100ED">
        <w:rPr>
          <w:rFonts w:hint="eastAsia"/>
        </w:rPr>
        <w:t xml:space="preserve"> </w:t>
      </w:r>
      <w:r>
        <w:rPr>
          <w:rFonts w:hint="eastAsia"/>
        </w:rPr>
        <w:t>信息服务项目服务信息</w:t>
      </w:r>
    </w:p>
    <w:p w14:paraId="37F9BDF0" w14:textId="5A873C8E" w:rsidR="008100ED" w:rsidRPr="008100ED" w:rsidRDefault="008100ED" w:rsidP="008100ED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4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1587"/>
        <w:gridCol w:w="868"/>
        <w:gridCol w:w="170"/>
      </w:tblGrid>
      <w:tr w:rsidR="0035628C" w14:paraId="3F0B55A9" w14:textId="77777777" w:rsidTr="0035628C">
        <w:trPr>
          <w:cantSplit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C95BB0" w14:textId="77777777" w:rsidR="0035628C" w:rsidRDefault="0035628C" w:rsidP="00C608A8">
            <w:r>
              <w:rPr>
                <w:rFonts w:hint="eastAsia"/>
              </w:rPr>
              <w:t>信息服务标识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F2795" w14:textId="77777777" w:rsidR="0035628C" w:rsidRDefault="0035628C" w:rsidP="00C608A8">
            <w:proofErr w:type="spellStart"/>
            <w:r>
              <w:rPr>
                <w:rFonts w:hint="eastAsia"/>
              </w:rPr>
              <w:t>resServiceId</w:t>
            </w:r>
            <w:proofErr w:type="spellEnd"/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2E6542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EF5E8F" w14:textId="77777777" w:rsidR="0035628C" w:rsidRDefault="0035628C" w:rsidP="00C608A8">
            <w:r>
              <w:rPr>
                <w:rFonts w:hint="eastAsia"/>
              </w:rPr>
              <w:t xml:space="preserve">　</w:t>
            </w:r>
          </w:p>
        </w:tc>
      </w:tr>
      <w:tr w:rsidR="0035628C" w14:paraId="2B8A0305" w14:textId="77777777" w:rsidTr="0035628C">
        <w:trPr>
          <w:cantSplit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00B1AE" w14:textId="77777777" w:rsidR="0035628C" w:rsidRDefault="0035628C" w:rsidP="00C608A8">
            <w:r>
              <w:rPr>
                <w:rFonts w:hint="eastAsia"/>
              </w:rPr>
              <w:t>服务项目标识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AD4F41" w14:textId="77777777" w:rsidR="0035628C" w:rsidRDefault="0035628C" w:rsidP="00C608A8"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C651F1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4288E0" w14:textId="77777777" w:rsidR="0035628C" w:rsidRDefault="0035628C" w:rsidP="00C608A8">
            <w:r>
              <w:rPr>
                <w:rFonts w:hint="eastAsia"/>
              </w:rPr>
              <w:t xml:space="preserve">　</w:t>
            </w:r>
          </w:p>
        </w:tc>
      </w:tr>
    </w:tbl>
    <w:p w14:paraId="68A2A437" w14:textId="77777777" w:rsidR="0084299A" w:rsidRDefault="0084299A" w:rsidP="00D2190F">
      <w:pPr>
        <w:pStyle w:val="Heading4"/>
        <w:ind w:left="993" w:hangingChars="412" w:hanging="993"/>
      </w:pPr>
      <w:r w:rsidRPr="00D2190F">
        <w:rPr>
          <w:rFonts w:hint="eastAsia"/>
        </w:rPr>
        <w:t xml:space="preserve"> </w:t>
      </w:r>
      <w:r>
        <w:rPr>
          <w:rFonts w:hint="eastAsia"/>
        </w:rPr>
        <w:t>信息服务项目服务信息新增</w:t>
      </w:r>
    </w:p>
    <w:tbl>
      <w:tblPr>
        <w:tblW w:w="6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190"/>
      </w:tblGrid>
      <w:tr w:rsidR="0084299A" w14:paraId="5259ED39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82C42C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5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AC9EEE" w14:textId="77777777" w:rsidR="0084299A" w:rsidRDefault="0084299A" w:rsidP="00C608A8">
            <w:r>
              <w:rPr>
                <w:rFonts w:hint="eastAsia"/>
              </w:rPr>
              <w:t>项目新增服务</w:t>
            </w:r>
          </w:p>
        </w:tc>
      </w:tr>
      <w:tr w:rsidR="0084299A" w14:paraId="6B122F02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E7899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5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957E10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/project/{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}/</w:t>
            </w:r>
            <w:proofErr w:type="spellStart"/>
            <w:r>
              <w:rPr>
                <w:rFonts w:hint="eastAsia"/>
              </w:rPr>
              <w:t>resservices</w:t>
            </w:r>
            <w:proofErr w:type="spellEnd"/>
          </w:p>
        </w:tc>
      </w:tr>
      <w:tr w:rsidR="0084299A" w14:paraId="096D098E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A26207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5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977B95" w14:textId="77777777" w:rsidR="0084299A" w:rsidRDefault="0084299A" w:rsidP="00C608A8">
            <w:r>
              <w:rPr>
                <w:rFonts w:hint="eastAsia"/>
              </w:rPr>
              <w:t>POST</w:t>
            </w:r>
          </w:p>
        </w:tc>
      </w:tr>
      <w:tr w:rsidR="0084299A" w14:paraId="594288DF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43AF8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5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270048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resServiceId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19DD3E2F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9AE1F" w14:textId="77777777" w:rsidR="0084299A" w:rsidRDefault="0084299A" w:rsidP="00C608A8">
            <w:r>
              <w:rPr>
                <w:rFonts w:hint="eastAsia"/>
              </w:rPr>
              <w:t>返回值</w:t>
            </w:r>
          </w:p>
        </w:tc>
        <w:tc>
          <w:tcPr>
            <w:tcW w:w="5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E9D6AC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64B7843C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A73F4E" w14:textId="77777777" w:rsidR="0084299A" w:rsidRDefault="0084299A" w:rsidP="00C608A8">
            <w:r>
              <w:rPr>
                <w:rFonts w:hint="eastAsia"/>
              </w:rPr>
              <w:t>说明</w:t>
            </w:r>
          </w:p>
        </w:tc>
        <w:tc>
          <w:tcPr>
            <w:tcW w:w="5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346FF2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726DAC29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58CC28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5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9D1CFB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74729F12" w14:textId="77777777" w:rsidR="0084299A" w:rsidRDefault="0084299A" w:rsidP="00D2190F">
      <w:pPr>
        <w:pStyle w:val="Heading4"/>
        <w:ind w:left="993" w:hangingChars="412" w:hanging="993"/>
      </w:pPr>
      <w:r w:rsidRPr="00D2190F">
        <w:rPr>
          <w:rFonts w:hint="eastAsia"/>
        </w:rPr>
        <w:t xml:space="preserve"> </w:t>
      </w:r>
      <w:r>
        <w:rPr>
          <w:rFonts w:hint="eastAsia"/>
        </w:rPr>
        <w:t>信息服务项目服务信息删除</w:t>
      </w:r>
    </w:p>
    <w:tbl>
      <w:tblPr>
        <w:tblW w:w="78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990"/>
      </w:tblGrid>
      <w:tr w:rsidR="0084299A" w14:paraId="44D7538F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4D713E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FE5387" w14:textId="77777777" w:rsidR="0084299A" w:rsidRDefault="0084299A" w:rsidP="00C608A8">
            <w:r>
              <w:rPr>
                <w:rFonts w:hint="eastAsia"/>
              </w:rPr>
              <w:t>项目删除信息服务</w:t>
            </w:r>
          </w:p>
        </w:tc>
      </w:tr>
      <w:tr w:rsidR="0084299A" w14:paraId="48E960FB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AD75FC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9400A5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/project/{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}/</w:t>
            </w:r>
            <w:proofErr w:type="spellStart"/>
            <w:r>
              <w:rPr>
                <w:rFonts w:hint="eastAsia"/>
              </w:rPr>
              <w:t>resservice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resServiceId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4299A" w14:paraId="31A4C13F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3A4903" w14:textId="77777777" w:rsidR="0084299A" w:rsidRDefault="0084299A" w:rsidP="00C608A8">
            <w:r>
              <w:rPr>
                <w:rFonts w:hint="eastAsia"/>
              </w:rPr>
              <w:t>方法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FD680" w14:textId="77777777" w:rsidR="0084299A" w:rsidRDefault="0084299A" w:rsidP="00C608A8">
            <w:r>
              <w:rPr>
                <w:rFonts w:hint="eastAsia"/>
              </w:rPr>
              <w:t>DELETE</w:t>
            </w:r>
          </w:p>
        </w:tc>
      </w:tr>
      <w:tr w:rsidR="0084299A" w14:paraId="36C8C583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965213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D7619E" w14:textId="77777777" w:rsidR="0084299A" w:rsidRDefault="0084299A" w:rsidP="00C608A8">
            <w:r>
              <w:rPr>
                <w:rFonts w:hint="eastAsia"/>
              </w:rPr>
              <w:t>无</w:t>
            </w:r>
          </w:p>
        </w:tc>
      </w:tr>
      <w:tr w:rsidR="0084299A" w14:paraId="13C10C3E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4E07A2" w14:textId="77777777" w:rsidR="0084299A" w:rsidRDefault="0084299A" w:rsidP="00C608A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87B1E8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4F37EEB8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FF5CD8" w14:textId="77777777" w:rsidR="0084299A" w:rsidRDefault="0084299A" w:rsidP="00C608A8">
            <w:r>
              <w:rPr>
                <w:rFonts w:hint="eastAsia"/>
              </w:rPr>
              <w:t>说明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99BEC2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7E083572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CDE54E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E2C0B9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1BF7581E" w14:textId="7D36491C" w:rsidR="0084299A" w:rsidRDefault="0084299A" w:rsidP="00D2190F">
      <w:pPr>
        <w:pStyle w:val="Heading3"/>
      </w:pPr>
      <w:r w:rsidRPr="00D2190F">
        <w:rPr>
          <w:rFonts w:hint="eastAsia"/>
        </w:rPr>
        <w:t xml:space="preserve"> </w:t>
      </w:r>
      <w:r>
        <w:rPr>
          <w:rFonts w:hint="eastAsia"/>
        </w:rPr>
        <w:t>访问监控信息</w:t>
      </w:r>
    </w:p>
    <w:p w14:paraId="269FA026" w14:textId="5147060E" w:rsidR="00D2190F" w:rsidRPr="00D2190F" w:rsidRDefault="00D2190F" w:rsidP="00D2190F">
      <w:pPr>
        <w:pStyle w:val="Heading4"/>
        <w:ind w:left="993" w:hangingChars="412" w:hanging="993"/>
      </w:pPr>
      <w:r>
        <w:rPr>
          <w:rFonts w:hint="eastAsia"/>
        </w:rPr>
        <w:t>字段信息</w:t>
      </w:r>
    </w:p>
    <w:tbl>
      <w:tblPr>
        <w:tblW w:w="4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586"/>
        <w:gridCol w:w="988"/>
      </w:tblGrid>
      <w:tr w:rsidR="0035628C" w14:paraId="6D82128E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F5A9D" w14:textId="77777777" w:rsidR="0035628C" w:rsidRDefault="0035628C" w:rsidP="00C608A8">
            <w:r>
              <w:rPr>
                <w:rFonts w:hint="eastAsia"/>
              </w:rPr>
              <w:t>用户标识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240AC9" w14:textId="77777777" w:rsidR="0035628C" w:rsidRDefault="0035628C" w:rsidP="00C608A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BE7B03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</w:tr>
      <w:tr w:rsidR="0035628C" w14:paraId="50090DA8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87DBAA" w14:textId="77777777" w:rsidR="0035628C" w:rsidRDefault="0035628C" w:rsidP="00C608A8">
            <w:r>
              <w:rPr>
                <w:rFonts w:hint="eastAsia"/>
              </w:rPr>
              <w:t>终端标识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02FE3F" w14:textId="77777777" w:rsidR="0035628C" w:rsidRDefault="0035628C" w:rsidP="00C608A8">
            <w:proofErr w:type="spellStart"/>
            <w:r>
              <w:rPr>
                <w:rFonts w:hint="eastAsia"/>
              </w:rPr>
              <w:t>terminalId</w:t>
            </w:r>
            <w:proofErr w:type="spellEnd"/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E08988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</w:tr>
      <w:tr w:rsidR="0035628C" w14:paraId="5B323B95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14BC4" w14:textId="77777777" w:rsidR="0035628C" w:rsidRDefault="0035628C" w:rsidP="00C608A8">
            <w:r>
              <w:rPr>
                <w:rFonts w:hint="eastAsia"/>
              </w:rPr>
              <w:t>位置类型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48920" w14:textId="77777777" w:rsidR="0035628C" w:rsidRDefault="0035628C" w:rsidP="00C608A8">
            <w:proofErr w:type="spellStart"/>
            <w:r>
              <w:rPr>
                <w:rFonts w:hint="eastAsia"/>
              </w:rPr>
              <w:t>locType</w:t>
            </w:r>
            <w:proofErr w:type="spellEnd"/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9D722E" w14:textId="77777777" w:rsidR="0035628C" w:rsidRDefault="0035628C" w:rsidP="00C608A8">
            <w:r>
              <w:rPr>
                <w:rFonts w:hint="eastAsia"/>
              </w:rPr>
              <w:t>Integer</w:t>
            </w:r>
          </w:p>
        </w:tc>
      </w:tr>
      <w:tr w:rsidR="0035628C" w14:paraId="52DF6DC6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368CCF" w14:textId="77777777" w:rsidR="0035628C" w:rsidRDefault="0035628C" w:rsidP="00C608A8">
            <w:r>
              <w:rPr>
                <w:rFonts w:hint="eastAsia"/>
              </w:rPr>
              <w:t>地址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C4C1DC" w14:textId="77777777" w:rsidR="0035628C" w:rsidRDefault="0035628C" w:rsidP="00C608A8">
            <w:r>
              <w:rPr>
                <w:rFonts w:hint="eastAsia"/>
              </w:rPr>
              <w:t>address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4DD489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</w:tr>
      <w:tr w:rsidR="0035628C" w14:paraId="245E133B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9E9671" w14:textId="77777777" w:rsidR="0035628C" w:rsidRDefault="0035628C" w:rsidP="00C608A8">
            <w:r>
              <w:rPr>
                <w:rFonts w:hint="eastAsia"/>
              </w:rPr>
              <w:t>访问时间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FE3DBF" w14:textId="77777777" w:rsidR="0035628C" w:rsidRDefault="0035628C" w:rsidP="00C608A8">
            <w:proofErr w:type="spellStart"/>
            <w:r>
              <w:rPr>
                <w:rFonts w:hint="eastAsia"/>
              </w:rPr>
              <w:t>accessTime</w:t>
            </w:r>
            <w:proofErr w:type="spellEnd"/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3BA48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</w:tr>
      <w:tr w:rsidR="0035628C" w14:paraId="7133F17D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4B47D2" w14:textId="77777777" w:rsidR="0035628C" w:rsidRDefault="0035628C" w:rsidP="00C608A8">
            <w:r>
              <w:rPr>
                <w:rFonts w:hint="eastAsia"/>
              </w:rPr>
              <w:t>信息服务标识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0F2380" w14:textId="77777777" w:rsidR="0035628C" w:rsidRDefault="0035628C" w:rsidP="00C608A8">
            <w:proofErr w:type="spellStart"/>
            <w:r>
              <w:rPr>
                <w:rFonts w:hint="eastAsia"/>
              </w:rPr>
              <w:t>resServiceId</w:t>
            </w:r>
            <w:proofErr w:type="spellEnd"/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D1A1AA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</w:tr>
      <w:tr w:rsidR="0035628C" w14:paraId="7171E4AB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6AE014" w14:textId="77777777" w:rsidR="0035628C" w:rsidRDefault="0035628C" w:rsidP="00C608A8">
            <w:r>
              <w:rPr>
                <w:rFonts w:hint="eastAsia"/>
              </w:rPr>
              <w:t>应用服务标识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233F8C" w14:textId="77777777" w:rsidR="0035628C" w:rsidRDefault="0035628C" w:rsidP="00C608A8">
            <w:proofErr w:type="spellStart"/>
            <w:r>
              <w:rPr>
                <w:rFonts w:hint="eastAsia"/>
              </w:rPr>
              <w:t>appServiceId</w:t>
            </w:r>
            <w:proofErr w:type="spellEnd"/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49C75B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</w:tr>
      <w:tr w:rsidR="0035628C" w14:paraId="56D5A93A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F8249F" w14:textId="77777777" w:rsidR="0035628C" w:rsidRDefault="0035628C" w:rsidP="00C608A8">
            <w:r>
              <w:rPr>
                <w:rFonts w:hint="eastAsia"/>
              </w:rPr>
              <w:t>地址协议端口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1E0B2" w14:textId="77777777" w:rsidR="0035628C" w:rsidRDefault="0035628C" w:rsidP="00C608A8">
            <w:proofErr w:type="spellStart"/>
            <w:r>
              <w:rPr>
                <w:rFonts w:hint="eastAsia"/>
              </w:rPr>
              <w:t>accessUrl</w:t>
            </w:r>
            <w:proofErr w:type="spellEnd"/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35ED19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</w:tr>
      <w:tr w:rsidR="0035628C" w14:paraId="3BECAB58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247FDB" w14:textId="77777777" w:rsidR="0035628C" w:rsidRDefault="0035628C" w:rsidP="00C608A8">
            <w:r>
              <w:rPr>
                <w:rFonts w:hint="eastAsia"/>
              </w:rPr>
              <w:t>服务项目标识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49BDB1" w14:textId="77777777" w:rsidR="0035628C" w:rsidRDefault="0035628C" w:rsidP="00C608A8"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FEED91" w14:textId="77777777" w:rsidR="0035628C" w:rsidRDefault="0035628C" w:rsidP="00C608A8">
            <w:r>
              <w:rPr>
                <w:rFonts w:hint="eastAsia"/>
              </w:rPr>
              <w:t>String</w:t>
            </w:r>
          </w:p>
        </w:tc>
      </w:tr>
      <w:tr w:rsidR="0035628C" w14:paraId="68C13008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53EB0" w14:textId="77777777" w:rsidR="0035628C" w:rsidRDefault="0035628C" w:rsidP="00C608A8">
            <w:r>
              <w:rPr>
                <w:rFonts w:hint="eastAsia"/>
              </w:rPr>
              <w:t>访问状态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82A94D" w14:textId="77777777" w:rsidR="0035628C" w:rsidRDefault="0035628C" w:rsidP="00C608A8">
            <w:r>
              <w:rPr>
                <w:rFonts w:hint="eastAsia"/>
              </w:rPr>
              <w:t>state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5B943" w14:textId="77777777" w:rsidR="0035628C" w:rsidRDefault="0035628C" w:rsidP="00C608A8">
            <w:r>
              <w:rPr>
                <w:rFonts w:hint="eastAsia"/>
              </w:rPr>
              <w:t>Integer</w:t>
            </w:r>
          </w:p>
        </w:tc>
      </w:tr>
      <w:tr w:rsidR="0035628C" w14:paraId="33B7C30E" w14:textId="77777777" w:rsidTr="0035628C">
        <w:trPr>
          <w:cantSplit/>
        </w:trPr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3E70A5" w14:textId="77777777" w:rsidR="0035628C" w:rsidRDefault="0035628C" w:rsidP="00C608A8">
            <w:r>
              <w:rPr>
                <w:rFonts w:hint="eastAsia"/>
              </w:rPr>
              <w:t>访问时间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743758" w14:textId="77777777" w:rsidR="0035628C" w:rsidRDefault="0035628C" w:rsidP="00C608A8">
            <w:proofErr w:type="spellStart"/>
            <w:r>
              <w:t>accessTime</w:t>
            </w:r>
            <w:proofErr w:type="spellEnd"/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7BF6CC" w14:textId="77777777" w:rsidR="0035628C" w:rsidRDefault="0035628C" w:rsidP="00C608A8">
            <w:r>
              <w:rPr>
                <w:rFonts w:hint="eastAsia"/>
              </w:rPr>
              <w:t>Long</w:t>
            </w:r>
          </w:p>
        </w:tc>
      </w:tr>
    </w:tbl>
    <w:p w14:paraId="2BC2CCD9" w14:textId="77777777" w:rsidR="0084299A" w:rsidRDefault="0084299A" w:rsidP="003A0A50">
      <w:pPr>
        <w:pStyle w:val="Heading4"/>
        <w:ind w:left="993" w:hangingChars="412" w:hanging="993"/>
      </w:pPr>
      <w:r w:rsidRPr="003A0A50">
        <w:rPr>
          <w:rFonts w:hint="eastAsia"/>
        </w:rPr>
        <w:t xml:space="preserve"> </w:t>
      </w:r>
      <w:r>
        <w:rPr>
          <w:rFonts w:hint="eastAsia"/>
        </w:rPr>
        <w:t>访问监控日志</w:t>
      </w:r>
    </w:p>
    <w:tbl>
      <w:tblPr>
        <w:tblW w:w="6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670"/>
      </w:tblGrid>
      <w:tr w:rsidR="0084299A" w14:paraId="69B38D22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3975B9" w14:textId="77777777" w:rsidR="0084299A" w:rsidRDefault="0084299A" w:rsidP="00C608A8">
            <w:r>
              <w:rPr>
                <w:rFonts w:hint="eastAsia"/>
              </w:rPr>
              <w:t>接口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6632B2" w14:textId="77777777" w:rsidR="0084299A" w:rsidRDefault="0084299A" w:rsidP="00C608A8">
            <w:r>
              <w:rPr>
                <w:rFonts w:hint="eastAsia"/>
              </w:rPr>
              <w:t>信息服务访问新增</w:t>
            </w:r>
          </w:p>
        </w:tc>
      </w:tr>
      <w:tr w:rsidR="0084299A" w14:paraId="3A33966A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3A5394" w14:textId="77777777" w:rsidR="0084299A" w:rsidRDefault="0084299A" w:rsidP="00C608A8">
            <w:r>
              <w:rPr>
                <w:rFonts w:hint="eastAsia"/>
              </w:rPr>
              <w:t>URL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A522C4" w14:textId="77777777" w:rsidR="0084299A" w:rsidRDefault="0084299A" w:rsidP="00C608A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resservice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resServiceId</w:t>
            </w:r>
            <w:proofErr w:type="spellEnd"/>
            <w:r>
              <w:rPr>
                <w:rFonts w:hint="eastAsia"/>
              </w:rPr>
              <w:t>}/logs</w:t>
            </w:r>
          </w:p>
        </w:tc>
      </w:tr>
      <w:tr w:rsidR="0084299A" w14:paraId="0E8ACBF1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1E38D9" w14:textId="77777777" w:rsidR="0084299A" w:rsidRDefault="0084299A" w:rsidP="00C608A8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7BC97" w14:textId="77777777" w:rsidR="0084299A" w:rsidRDefault="0084299A" w:rsidP="00C608A8">
            <w:r>
              <w:rPr>
                <w:rFonts w:hint="eastAsia"/>
              </w:rPr>
              <w:t>POST</w:t>
            </w:r>
          </w:p>
        </w:tc>
      </w:tr>
      <w:tr w:rsidR="0084299A" w14:paraId="0DB21B59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BEA348" w14:textId="77777777" w:rsidR="0084299A" w:rsidRDefault="0084299A" w:rsidP="00C608A8">
            <w:r>
              <w:rPr>
                <w:rFonts w:hint="eastAsia"/>
              </w:rPr>
              <w:t>参数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8AECFB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terminalId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locType</w:t>
            </w:r>
            <w:proofErr w:type="spellEnd"/>
            <w:r>
              <w:rPr>
                <w:rFonts w:hint="eastAsia"/>
              </w:rPr>
              <w:t>": 1,</w:t>
            </w:r>
            <w:r>
              <w:rPr>
                <w:rFonts w:hint="eastAsia"/>
              </w:rPr>
              <w:br/>
              <w:t>    "address": "地址",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accessTime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1523586536000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resServiceId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accessUrl</w:t>
            </w:r>
            <w:proofErr w:type="spellEnd"/>
            <w:r>
              <w:rPr>
                <w:rFonts w:hint="eastAsia"/>
              </w:rPr>
              <w:t>": "</w:t>
            </w:r>
            <w:hyperlink r:id="rId21" w:history="1">
              <w:r>
                <w:rPr>
                  <w:rStyle w:val="Hyperlink"/>
                  <w:rFonts w:hint="eastAsia"/>
                </w:rPr>
                <w:t>http://20.20.20.20:2341</w:t>
              </w:r>
            </w:hyperlink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"state": 1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1643EAA5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CFE7B9" w14:textId="77777777" w:rsidR="0084299A" w:rsidRDefault="0084299A" w:rsidP="00C608A8">
            <w:r>
              <w:rPr>
                <w:rFonts w:hint="eastAsia"/>
              </w:rPr>
              <w:t>返回值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F95523" w14:textId="77777777" w:rsidR="0084299A" w:rsidRDefault="0084299A" w:rsidP="00C608A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84299A" w14:paraId="282FB306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D87FE" w14:textId="77777777" w:rsidR="0084299A" w:rsidRDefault="0084299A" w:rsidP="00C608A8"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A70320" w14:textId="77777777" w:rsidR="0084299A" w:rsidRDefault="0084299A" w:rsidP="00C608A8">
            <w:r>
              <w:rPr>
                <w:rFonts w:hint="eastAsia"/>
              </w:rPr>
              <w:t xml:space="preserve">　</w:t>
            </w:r>
          </w:p>
        </w:tc>
      </w:tr>
      <w:tr w:rsidR="0084299A" w14:paraId="34DE6860" w14:textId="77777777" w:rsidTr="00C608A8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F3C332" w14:textId="77777777" w:rsidR="0084299A" w:rsidRDefault="0084299A" w:rsidP="00C608A8">
            <w:r>
              <w:rPr>
                <w:rFonts w:hint="eastAsia"/>
              </w:rPr>
              <w:t>备注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944315" w14:textId="77777777" w:rsidR="0084299A" w:rsidRDefault="0084299A" w:rsidP="00C608A8">
            <w:r>
              <w:rPr>
                <w:rFonts w:hint="eastAsia"/>
              </w:rPr>
              <w:t>安全管控系统实现</w:t>
            </w:r>
          </w:p>
        </w:tc>
      </w:tr>
    </w:tbl>
    <w:p w14:paraId="53570C5B" w14:textId="10F2BDB4" w:rsidR="0084299A" w:rsidRDefault="00924DFE" w:rsidP="00924DFE">
      <w:pPr>
        <w:pStyle w:val="Heading2"/>
      </w:pPr>
      <w:r>
        <w:rPr>
          <w:rFonts w:hint="eastAsia"/>
        </w:rPr>
        <w:t>其他（待删除）</w:t>
      </w:r>
    </w:p>
    <w:p w14:paraId="35B6DC89" w14:textId="77777777" w:rsidR="0072336F" w:rsidRDefault="0072336F" w:rsidP="0072336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42" w:name="_Toc115167093"/>
      <w:r>
        <w:rPr>
          <w:rFonts w:hint="eastAsia"/>
        </w:rPr>
        <w:t>视频安全接入系统</w:t>
      </w:r>
      <w:bookmarkEnd w:id="42"/>
    </w:p>
    <w:p w14:paraId="4337552D" w14:textId="77777777" w:rsidR="0072336F" w:rsidRDefault="0072336F" w:rsidP="0072336F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白名单策略</w:t>
      </w:r>
    </w:p>
    <w:tbl>
      <w:tblPr>
        <w:tblW w:w="7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770"/>
        <w:gridCol w:w="1590"/>
        <w:gridCol w:w="990"/>
        <w:gridCol w:w="1710"/>
      </w:tblGrid>
      <w:tr w:rsidR="0072336F" w14:paraId="5C842C27" w14:textId="77777777" w:rsidTr="00B60E31">
        <w:trPr>
          <w:cantSplit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CB7E48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B86F50" w14:textId="77777777" w:rsidR="0072336F" w:rsidRDefault="0072336F" w:rsidP="00B60E31">
            <w:r>
              <w:rPr>
                <w:rFonts w:hint="eastAsia"/>
              </w:rPr>
              <w:t>数据项名称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934420" w14:textId="77777777" w:rsidR="0072336F" w:rsidRDefault="0072336F" w:rsidP="00B60E31">
            <w:r>
              <w:rPr>
                <w:rFonts w:hint="eastAsia"/>
              </w:rPr>
              <w:t>数据项英文名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A96752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EDC3FB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</w:tr>
      <w:tr w:rsidR="0072336F" w14:paraId="349E4105" w14:textId="77777777" w:rsidTr="00B60E31">
        <w:trPr>
          <w:cantSplit/>
        </w:trPr>
        <w:tc>
          <w:tcPr>
            <w:tcW w:w="18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9EC84E" w14:textId="77777777" w:rsidR="0072336F" w:rsidRDefault="0072336F" w:rsidP="00B60E31">
            <w:r>
              <w:rPr>
                <w:rFonts w:hint="eastAsia"/>
              </w:rPr>
              <w:t>白名单策略控制</w:t>
            </w:r>
            <w:r>
              <w:rPr>
                <w:rFonts w:hint="eastAsia"/>
              </w:rPr>
              <w:br/>
              <w:t>I_SVSD_1</w:t>
            </w:r>
            <w:r>
              <w:rPr>
                <w:rFonts w:hint="eastAsia"/>
              </w:rPr>
              <w:br/>
              <w:t>HTTP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774701" w14:textId="77777777" w:rsidR="0072336F" w:rsidRDefault="0072336F" w:rsidP="00B60E31">
            <w:r>
              <w:rPr>
                <w:rFonts w:hint="eastAsia"/>
              </w:rPr>
              <w:t>接入设备类型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EBD611" w14:textId="77777777" w:rsidR="0072336F" w:rsidRDefault="0072336F" w:rsidP="00B60E31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8028D0" w14:textId="77777777" w:rsidR="0072336F" w:rsidRDefault="0072336F" w:rsidP="00B60E31"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AA76D9" w14:textId="77777777" w:rsidR="0072336F" w:rsidRDefault="0072336F" w:rsidP="00B60E31">
            <w:r>
              <w:rPr>
                <w:rFonts w:hint="eastAsia"/>
              </w:rPr>
              <w:t>1：接入前置机</w:t>
            </w:r>
            <w:r>
              <w:rPr>
                <w:rFonts w:hint="eastAsia"/>
              </w:rPr>
              <w:br/>
              <w:t>2：目标服务器</w:t>
            </w:r>
          </w:p>
        </w:tc>
      </w:tr>
      <w:tr w:rsidR="0072336F" w14:paraId="58A23E00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311CA8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252995" w14:textId="77777777" w:rsidR="0072336F" w:rsidRDefault="0072336F" w:rsidP="00B60E31">
            <w:r>
              <w:rPr>
                <w:rFonts w:hint="eastAsia"/>
              </w:rPr>
              <w:t>白名单设备IP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B8F6B8" w14:textId="77777777" w:rsidR="0072336F" w:rsidRDefault="0072336F" w:rsidP="00B60E31">
            <w:proofErr w:type="spellStart"/>
            <w:r>
              <w:rPr>
                <w:rFonts w:hint="eastAsia"/>
              </w:rPr>
              <w:t>deviceIp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DDD685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7B98D1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  <w:tr w:rsidR="0072336F" w14:paraId="78B7B88A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31690E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981CDE" w14:textId="77777777" w:rsidR="0072336F" w:rsidRDefault="0072336F" w:rsidP="00B60E31">
            <w:r>
              <w:rPr>
                <w:rFonts w:hint="eastAsia"/>
              </w:rPr>
              <w:t>白名单设备MAC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98683C" w14:textId="77777777" w:rsidR="0072336F" w:rsidRDefault="0072336F" w:rsidP="00B60E31">
            <w:r>
              <w:rPr>
                <w:rFonts w:hint="eastAsia"/>
              </w:rPr>
              <w:t>MAC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39BBE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A889D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  <w:tr w:rsidR="0072336F" w14:paraId="22BDEAD9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2F72B4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5044E0" w14:textId="77777777" w:rsidR="0072336F" w:rsidRDefault="0072336F" w:rsidP="00B60E31">
            <w:r>
              <w:rPr>
                <w:rFonts w:hint="eastAsia"/>
              </w:rPr>
              <w:t>策略状态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6F04E9" w14:textId="77777777" w:rsidR="0072336F" w:rsidRDefault="0072336F" w:rsidP="00B60E31">
            <w:r>
              <w:rPr>
                <w:rFonts w:hint="eastAsia"/>
              </w:rPr>
              <w:t>status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1C600B" w14:textId="77777777" w:rsidR="0072336F" w:rsidRDefault="0072336F" w:rsidP="00B60E31"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9D7A82" w14:textId="77777777" w:rsidR="0072336F" w:rsidRDefault="0072336F" w:rsidP="00B60E31">
            <w:r>
              <w:rPr>
                <w:rFonts w:hint="eastAsia"/>
              </w:rPr>
              <w:t>1：启用</w:t>
            </w:r>
          </w:p>
          <w:p w14:paraId="2171B873" w14:textId="77777777" w:rsidR="0072336F" w:rsidRDefault="0072336F" w:rsidP="00B60E31">
            <w:r>
              <w:rPr>
                <w:rFonts w:hint="eastAsia"/>
              </w:rPr>
              <w:t>2：不启用</w:t>
            </w:r>
          </w:p>
        </w:tc>
      </w:tr>
      <w:tr w:rsidR="0072336F" w14:paraId="7285D6F5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73CDA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1675F9" w14:textId="77777777" w:rsidR="0072336F" w:rsidRDefault="0072336F" w:rsidP="00B60E31">
            <w:r>
              <w:rPr>
                <w:rFonts w:hint="eastAsia"/>
              </w:rPr>
              <w:t>策略I</w:t>
            </w:r>
            <w:r>
              <w:t>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B8B82F" w14:textId="77777777" w:rsidR="0072336F" w:rsidRDefault="0072336F" w:rsidP="00B60E31">
            <w:proofErr w:type="spellStart"/>
            <w:r>
              <w:rPr>
                <w:rFonts w:hint="eastAsia"/>
              </w:rPr>
              <w:t>p</w:t>
            </w:r>
            <w:r>
              <w:t>olicyId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7EBE0A" w14:textId="77777777" w:rsidR="0072336F" w:rsidRDefault="0072336F" w:rsidP="00B60E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D4CBE" w14:textId="77777777" w:rsidR="0072336F" w:rsidRDefault="0072336F" w:rsidP="00B60E31"/>
        </w:tc>
      </w:tr>
    </w:tbl>
    <w:p w14:paraId="13946F37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白名单策略查询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130"/>
        <w:gridCol w:w="2130"/>
        <w:gridCol w:w="2130"/>
      </w:tblGrid>
      <w:tr w:rsidR="0072336F" w14:paraId="30C1474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B4E59" w14:textId="77777777" w:rsidR="0072336F" w:rsidRDefault="0072336F" w:rsidP="00B60E31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797D1B" w14:textId="77777777" w:rsidR="0072336F" w:rsidRDefault="0072336F" w:rsidP="00B60E31">
            <w:r>
              <w:rPr>
                <w:rFonts w:hint="eastAsia"/>
              </w:rPr>
              <w:t>白名单策略查询</w:t>
            </w:r>
          </w:p>
        </w:tc>
      </w:tr>
      <w:tr w:rsidR="0072336F" w14:paraId="2700C0FA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D954A8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9151EE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/v1/vs/</w:t>
            </w:r>
            <w:proofErr w:type="spellStart"/>
            <w:r>
              <w:t>policylists</w:t>
            </w:r>
            <w:proofErr w:type="spellEnd"/>
            <w:r>
              <w:t>/page</w:t>
            </w:r>
          </w:p>
        </w:tc>
      </w:tr>
      <w:tr w:rsidR="0072336F" w14:paraId="358F927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F7F30D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342C2D" w14:textId="77777777" w:rsidR="0072336F" w:rsidRDefault="0072336F" w:rsidP="00B60E31">
            <w:r>
              <w:rPr>
                <w:rFonts w:hint="eastAsia"/>
              </w:rPr>
              <w:t>GET</w:t>
            </w:r>
          </w:p>
        </w:tc>
      </w:tr>
      <w:tr w:rsidR="0072336F" w14:paraId="4B8E4277" w14:textId="77777777" w:rsidTr="00B60E31">
        <w:trPr>
          <w:cantSplit/>
          <w:trHeight w:val="402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F2AA15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73D313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56BE0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8407A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60286389" w14:textId="77777777" w:rsidTr="00B60E31">
        <w:trPr>
          <w:cantSplit/>
          <w:trHeight w:val="399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98A746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55EC51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7A8A1" w14:textId="77777777" w:rsidR="0072336F" w:rsidRDefault="0072336F" w:rsidP="00B60E31">
            <w:r>
              <w:t>Long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D1416" w14:textId="77777777" w:rsidR="0072336F" w:rsidRDefault="0072336F" w:rsidP="00B60E31">
            <w:r>
              <w:t>123456789</w:t>
            </w:r>
          </w:p>
        </w:tc>
      </w:tr>
      <w:tr w:rsidR="0072336F" w14:paraId="52B66721" w14:textId="77777777" w:rsidTr="00B60E31">
        <w:trPr>
          <w:cantSplit/>
          <w:trHeight w:val="399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7F6CEB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82274D" w14:textId="77777777" w:rsidR="0072336F" w:rsidRDefault="0072336F" w:rsidP="00B60E31">
            <w:proofErr w:type="spellStart"/>
            <w:r>
              <w:t>pageNum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A63BA" w14:textId="77777777" w:rsidR="0072336F" w:rsidRDefault="0072336F" w:rsidP="00B60E31">
            <w:r>
              <w:t>Int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0BD99" w14:textId="77777777" w:rsidR="0072336F" w:rsidRDefault="0072336F" w:rsidP="00B60E31">
            <w:r>
              <w:t>1</w:t>
            </w:r>
          </w:p>
        </w:tc>
      </w:tr>
      <w:tr w:rsidR="0072336F" w14:paraId="2EB0F097" w14:textId="77777777" w:rsidTr="00B60E31">
        <w:trPr>
          <w:cantSplit/>
          <w:trHeight w:val="399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9F40F1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B433B" w14:textId="77777777" w:rsidR="0072336F" w:rsidRDefault="0072336F" w:rsidP="00B60E31"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EF492" w14:textId="77777777" w:rsidR="0072336F" w:rsidRDefault="0072336F" w:rsidP="00B60E31">
            <w:r>
              <w:t>Int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9391D" w14:textId="77777777" w:rsidR="0072336F" w:rsidRDefault="0072336F" w:rsidP="00B60E31">
            <w:r>
              <w:t>15</w:t>
            </w:r>
          </w:p>
        </w:tc>
      </w:tr>
      <w:tr w:rsidR="0072336F" w14:paraId="6D6ECE5F" w14:textId="77777777" w:rsidTr="00B60E31">
        <w:trPr>
          <w:cantSplit/>
          <w:trHeight w:val="399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0AAFA4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00F7CE" w14:textId="77777777" w:rsidR="0072336F" w:rsidRDefault="0072336F" w:rsidP="00B60E31">
            <w:proofErr w:type="spellStart"/>
            <w:r>
              <w:t>sortKey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F496A" w14:textId="77777777" w:rsidR="0072336F" w:rsidRDefault="0072336F" w:rsidP="00B60E31">
            <w:r>
              <w:t>String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04E76" w14:textId="77777777" w:rsidR="0072336F" w:rsidRDefault="0072336F" w:rsidP="00B60E31">
            <w:proofErr w:type="spellStart"/>
            <w:r>
              <w:t>createTime</w:t>
            </w:r>
            <w:proofErr w:type="spellEnd"/>
          </w:p>
        </w:tc>
      </w:tr>
      <w:tr w:rsidR="0072336F" w14:paraId="457E14F8" w14:textId="77777777" w:rsidTr="00B60E31">
        <w:trPr>
          <w:cantSplit/>
          <w:trHeight w:val="399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EFF39E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61DDD2" w14:textId="77777777" w:rsidR="0072336F" w:rsidRDefault="0072336F" w:rsidP="00B60E31">
            <w:proofErr w:type="spellStart"/>
            <w:r>
              <w:t>sortValue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7B0EE" w14:textId="77777777" w:rsidR="0072336F" w:rsidRDefault="0072336F" w:rsidP="00B60E31">
            <w:r>
              <w:t>String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B8D07" w14:textId="77777777" w:rsidR="0072336F" w:rsidRDefault="0072336F" w:rsidP="00B60E31">
            <w:r>
              <w:t>desc</w:t>
            </w:r>
          </w:p>
        </w:tc>
      </w:tr>
      <w:tr w:rsidR="0072336F" w14:paraId="3943869B" w14:textId="77777777" w:rsidTr="00B60E31">
        <w:trPr>
          <w:cantSplit/>
          <w:trHeight w:val="399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F73641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E90C04" w14:textId="77777777" w:rsidR="0072336F" w:rsidRDefault="0072336F" w:rsidP="00B60E31">
            <w:proofErr w:type="spellStart"/>
            <w:r>
              <w:t>filterText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EDC54" w14:textId="77777777" w:rsidR="0072336F" w:rsidRDefault="0072336F" w:rsidP="00B60E31">
            <w:r>
              <w:t>String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76B7D" w14:textId="77777777" w:rsidR="0072336F" w:rsidRDefault="0072336F" w:rsidP="00B60E31"/>
        </w:tc>
      </w:tr>
      <w:tr w:rsidR="0072336F" w14:paraId="13092F5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FCD3C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C16A57" w14:textId="77777777" w:rsidR="0072336F" w:rsidRDefault="0072336F" w:rsidP="00B60E31">
            <w:r>
              <w:t>{</w:t>
            </w:r>
          </w:p>
          <w:p w14:paraId="201942AE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total</w:t>
            </w:r>
            <w:r>
              <w:rPr>
                <w:rFonts w:hint="eastAsia"/>
              </w:rPr>
              <w:t>"</w:t>
            </w:r>
            <w:r>
              <w:t>:10,</w:t>
            </w:r>
          </w:p>
          <w:p w14:paraId="041FD419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results</w:t>
            </w:r>
            <w:r>
              <w:rPr>
                <w:rFonts w:hint="eastAsia"/>
              </w:rPr>
              <w:t>"</w:t>
            </w:r>
            <w:r>
              <w:t>: {</w:t>
            </w:r>
          </w:p>
          <w:p w14:paraId="5418701D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proofErr w:type="spellStart"/>
            <w:r>
              <w:t>policyId</w:t>
            </w:r>
            <w:proofErr w:type="spellEnd"/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</w:p>
          <w:p w14:paraId="4891E8BE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deviceIp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111.111.111.111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209AA38E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deviceType</w:t>
            </w:r>
            <w:r>
              <w:rPr>
                <w:rFonts w:hint="eastAsia"/>
              </w:rPr>
              <w:t>"</w:t>
            </w:r>
            <w:r>
              <w:t>:2,</w:t>
            </w:r>
          </w:p>
          <w:p w14:paraId="678152F4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mac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"3a:00:3c:a1:84:00"</w:t>
            </w:r>
            <w:r>
              <w:t>,</w:t>
            </w:r>
          </w:p>
          <w:p w14:paraId="675848B5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</w:t>
            </w:r>
            <w:r>
              <w:t>:1,</w:t>
            </w:r>
          </w:p>
          <w:p w14:paraId="40EA4170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createTime</w:t>
            </w:r>
            <w:r>
              <w:rPr>
                <w:rFonts w:hint="eastAsia"/>
              </w:rPr>
              <w:t>"</w:t>
            </w:r>
            <w:r>
              <w:t>:</w:t>
            </w:r>
            <w:r w:rsidRPr="00557C82">
              <w:t>1604917293111</w:t>
            </w:r>
            <w:r>
              <w:t>,</w:t>
            </w:r>
          </w:p>
          <w:p w14:paraId="75DD3EED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updateTime</w:t>
            </w:r>
            <w:r>
              <w:rPr>
                <w:rFonts w:hint="eastAsia"/>
              </w:rPr>
              <w:t>"</w:t>
            </w:r>
            <w:r>
              <w:t>:</w:t>
            </w:r>
            <w:r w:rsidRPr="00557C82">
              <w:t>1604917293111</w:t>
            </w:r>
          </w:p>
          <w:p w14:paraId="43C3F0C0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}</w:t>
            </w:r>
          </w:p>
          <w:p w14:paraId="4EF7C9E5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3BCA99E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6A95BE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FF7224" w14:textId="77777777" w:rsidR="0072336F" w:rsidRDefault="0072336F" w:rsidP="00B60E31">
            <w:r>
              <w:rPr>
                <w:rFonts w:hint="eastAsia"/>
              </w:rPr>
              <w:t>视频安全接入系统实现接口</w:t>
            </w:r>
          </w:p>
        </w:tc>
      </w:tr>
      <w:tr w:rsidR="0072336F" w14:paraId="7F2C77A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802AE8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FAF240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67F681C1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白名单策略新增</w:t>
      </w:r>
    </w:p>
    <w:tbl>
      <w:tblPr>
        <w:tblW w:w="6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910"/>
      </w:tblGrid>
      <w:tr w:rsidR="0072336F" w14:paraId="2E37DF1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DCA559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C0382D" w14:textId="77777777" w:rsidR="0072336F" w:rsidRDefault="0072336F" w:rsidP="00B60E31">
            <w:r>
              <w:rPr>
                <w:rFonts w:hint="eastAsia"/>
              </w:rPr>
              <w:t>白名单策略新增</w:t>
            </w:r>
          </w:p>
        </w:tc>
      </w:tr>
      <w:tr w:rsidR="0072336F" w14:paraId="3882FE4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6D099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2D437D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/v1/vs/</w:t>
            </w:r>
            <w:proofErr w:type="spellStart"/>
            <w:r>
              <w:t>policylists</w:t>
            </w:r>
            <w:proofErr w:type="spellEnd"/>
            <w:r>
              <w:t>/policy</w:t>
            </w:r>
          </w:p>
        </w:tc>
      </w:tr>
      <w:tr w:rsidR="0072336F" w14:paraId="0CE559B8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62E5C2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14FAC6" w14:textId="77777777" w:rsidR="0072336F" w:rsidRDefault="0072336F" w:rsidP="00B60E31">
            <w:r>
              <w:rPr>
                <w:rFonts w:hint="eastAsia"/>
              </w:rPr>
              <w:t>POST</w:t>
            </w:r>
          </w:p>
        </w:tc>
      </w:tr>
      <w:tr w:rsidR="0072336F" w14:paraId="0D69B3C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AFAEE0" w14:textId="77777777" w:rsidR="0072336F" w:rsidRDefault="0072336F" w:rsidP="00B60E3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D4A8B5" w14:textId="77777777" w:rsidR="0072336F" w:rsidRDefault="0072336F" w:rsidP="00B60E31">
            <w:r>
              <w:t>{</w:t>
            </w:r>
          </w:p>
          <w:p w14:paraId="2C58FFB9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equipmentId</w:t>
            </w:r>
            <w:r>
              <w:rPr>
                <w:rFonts w:hint="eastAsia"/>
              </w:rPr>
              <w:t>"</w:t>
            </w:r>
            <w:r>
              <w:t>:123456789,</w:t>
            </w:r>
          </w:p>
          <w:p w14:paraId="6D57191F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policy</w:t>
            </w:r>
            <w:r>
              <w:rPr>
                <w:rFonts w:hint="eastAsia"/>
              </w:rPr>
              <w:t>"</w:t>
            </w:r>
            <w:r>
              <w:t>: {</w:t>
            </w:r>
          </w:p>
          <w:p w14:paraId="416BADF4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proofErr w:type="spellStart"/>
            <w:r>
              <w:t>policyId</w:t>
            </w:r>
            <w:proofErr w:type="spellEnd"/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</w:p>
          <w:p w14:paraId="5AFD2E80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deviceIp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111.111.111.111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3DEDBB91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deviceType</w:t>
            </w:r>
            <w:r>
              <w:rPr>
                <w:rFonts w:hint="eastAsia"/>
              </w:rPr>
              <w:t>"</w:t>
            </w:r>
            <w:r>
              <w:t>:2,</w:t>
            </w:r>
          </w:p>
          <w:p w14:paraId="6441860F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mac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"3a:00:3c:a1:84:00"</w:t>
            </w:r>
            <w:r>
              <w:t>,</w:t>
            </w:r>
          </w:p>
          <w:p w14:paraId="40C0EC3A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</w:t>
            </w:r>
            <w:r>
              <w:t>:1,</w:t>
            </w:r>
          </w:p>
          <w:p w14:paraId="443353CC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createTime</w:t>
            </w:r>
            <w:r>
              <w:rPr>
                <w:rFonts w:hint="eastAsia"/>
              </w:rPr>
              <w:t>"</w:t>
            </w:r>
            <w:r>
              <w:t>:</w:t>
            </w:r>
            <w:r w:rsidRPr="00557C82">
              <w:t>1604917293111</w:t>
            </w:r>
            <w:r>
              <w:t>,</w:t>
            </w:r>
          </w:p>
          <w:p w14:paraId="00229414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r>
              <w:t>updateTime</w:t>
            </w:r>
            <w:r>
              <w:rPr>
                <w:rFonts w:hint="eastAsia"/>
              </w:rPr>
              <w:t>"</w:t>
            </w:r>
            <w:r>
              <w:t>:</w:t>
            </w:r>
            <w:r w:rsidRPr="00557C82">
              <w:t>1604917293111</w:t>
            </w:r>
          </w:p>
          <w:p w14:paraId="49976402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}</w:t>
            </w:r>
          </w:p>
          <w:p w14:paraId="4FE48907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516555F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2291CA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3FCA92" w14:textId="77777777" w:rsidR="0072336F" w:rsidRDefault="0072336F" w:rsidP="00B60E31">
            <w:r>
              <w:t>{</w:t>
            </w:r>
          </w:p>
          <w:p w14:paraId="724B3B39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code</w:t>
            </w:r>
            <w:r>
              <w:rPr>
                <w:rFonts w:hint="eastAsia"/>
              </w:rPr>
              <w:t>"</w:t>
            </w:r>
            <w:r>
              <w:t>:0,</w:t>
            </w:r>
          </w:p>
          <w:p w14:paraId="4B2BE108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proofErr w:type="spellStart"/>
            <w:r>
              <w:t>message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ok</w:t>
            </w:r>
            <w:proofErr w:type="spellEnd"/>
            <w:r>
              <w:rPr>
                <w:rFonts w:hint="eastAsia"/>
              </w:rPr>
              <w:t>"</w:t>
            </w:r>
          </w:p>
          <w:p w14:paraId="6D64DC53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448653E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A08BE0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22D65C" w14:textId="77777777" w:rsidR="0072336F" w:rsidRDefault="0072336F" w:rsidP="00B60E31">
            <w:r>
              <w:rPr>
                <w:rFonts w:hint="eastAsia"/>
              </w:rPr>
              <w:t>视频安全接入系统实现接口</w:t>
            </w:r>
          </w:p>
        </w:tc>
      </w:tr>
      <w:tr w:rsidR="0072336F" w14:paraId="2BF2B5E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E7007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2CC0F2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1938CB97" w14:textId="77777777" w:rsidR="0072336F" w:rsidRDefault="0072336F" w:rsidP="0072336F">
      <w:pPr>
        <w:pStyle w:val="Heading5"/>
      </w:pPr>
      <w:r>
        <w:rPr>
          <w:rFonts w:hint="eastAsia"/>
        </w:rPr>
        <w:t>白名单策略删除</w:t>
      </w:r>
    </w:p>
    <w:tbl>
      <w:tblPr>
        <w:tblW w:w="6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957"/>
        <w:gridCol w:w="1976"/>
        <w:gridCol w:w="1977"/>
      </w:tblGrid>
      <w:tr w:rsidR="0072336F" w14:paraId="23346FF6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E71894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A6AC7F" w14:textId="77777777" w:rsidR="0072336F" w:rsidRDefault="0072336F" w:rsidP="00B60E31">
            <w:r>
              <w:rPr>
                <w:rFonts w:hint="eastAsia"/>
              </w:rPr>
              <w:t>白名单策略删除</w:t>
            </w:r>
          </w:p>
        </w:tc>
      </w:tr>
      <w:tr w:rsidR="0072336F" w14:paraId="34379226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7F275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D2DED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/v1/vs/</w:t>
            </w:r>
            <w:proofErr w:type="spellStart"/>
            <w:r>
              <w:t>policylists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72336F" w14:paraId="16A17AB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EE865C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A546FF" w14:textId="77777777" w:rsidR="0072336F" w:rsidRDefault="0072336F" w:rsidP="00B60E31">
            <w:r>
              <w:rPr>
                <w:rFonts w:hint="eastAsia"/>
              </w:rPr>
              <w:t>DELETE</w:t>
            </w:r>
          </w:p>
        </w:tc>
      </w:tr>
      <w:tr w:rsidR="0072336F" w14:paraId="36B292A1" w14:textId="77777777" w:rsidTr="00B60E31">
        <w:trPr>
          <w:cantSplit/>
          <w:trHeight w:val="156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EE2675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463E22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A59D8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595DA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72E36A59" w14:textId="77777777" w:rsidTr="00B60E31">
        <w:trPr>
          <w:cantSplit/>
          <w:trHeight w:val="156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AFFA6F" w14:textId="77777777" w:rsidR="0072336F" w:rsidRDefault="0072336F" w:rsidP="00B60E31"/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276D43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75D68" w14:textId="77777777" w:rsidR="0072336F" w:rsidRDefault="0072336F" w:rsidP="00B60E3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75638" w14:textId="77777777" w:rsidR="0072336F" w:rsidRDefault="0072336F" w:rsidP="00B60E31">
            <w:r>
              <w:rPr>
                <w:rFonts w:hint="eastAsia"/>
              </w:rPr>
              <w:t>1</w:t>
            </w:r>
            <w:r>
              <w:t>23456789</w:t>
            </w:r>
          </w:p>
        </w:tc>
      </w:tr>
      <w:tr w:rsidR="0072336F" w14:paraId="4410B413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73C787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BA4ECD" w14:textId="77777777" w:rsidR="0072336F" w:rsidRDefault="0072336F" w:rsidP="00B60E31">
            <w:r>
              <w:t>{</w:t>
            </w:r>
          </w:p>
          <w:p w14:paraId="4B6DD042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code</w:t>
            </w:r>
            <w:r>
              <w:rPr>
                <w:rFonts w:hint="eastAsia"/>
              </w:rPr>
              <w:t>"</w:t>
            </w:r>
            <w:r>
              <w:t>:0,</w:t>
            </w:r>
          </w:p>
          <w:p w14:paraId="4EDB603F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proofErr w:type="spellStart"/>
            <w:r>
              <w:t>message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ok</w:t>
            </w:r>
            <w:proofErr w:type="spellEnd"/>
            <w:r>
              <w:rPr>
                <w:rFonts w:hint="eastAsia"/>
              </w:rPr>
              <w:t>"</w:t>
            </w:r>
          </w:p>
          <w:p w14:paraId="51083CC8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72DAC679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D91A90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DCE219" w14:textId="77777777" w:rsidR="0072336F" w:rsidRDefault="0072336F" w:rsidP="00B60E31">
            <w:r>
              <w:rPr>
                <w:rFonts w:hint="eastAsia"/>
              </w:rPr>
              <w:t>视频安全接入系统实现接口</w:t>
            </w:r>
          </w:p>
        </w:tc>
      </w:tr>
      <w:tr w:rsidR="0072336F" w14:paraId="558FBF00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FD17A7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8139B6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069F5293" w14:textId="77777777" w:rsidR="0072336F" w:rsidRDefault="0072336F" w:rsidP="0072336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43" w:name="_Toc115167094"/>
      <w:r>
        <w:rPr>
          <w:rFonts w:hint="eastAsia"/>
        </w:rPr>
        <w:t>网络数据交换系统</w:t>
      </w:r>
      <w:bookmarkEnd w:id="43"/>
    </w:p>
    <w:p w14:paraId="292F7BBD" w14:textId="77777777" w:rsidR="0072336F" w:rsidRDefault="0072336F" w:rsidP="0072336F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白名单策略</w:t>
      </w:r>
    </w:p>
    <w:tbl>
      <w:tblPr>
        <w:tblW w:w="7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770"/>
        <w:gridCol w:w="1590"/>
        <w:gridCol w:w="990"/>
        <w:gridCol w:w="1710"/>
      </w:tblGrid>
      <w:tr w:rsidR="0072336F" w14:paraId="7A6F3F5F" w14:textId="77777777" w:rsidTr="00B60E31">
        <w:trPr>
          <w:cantSplit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AACD31" w14:textId="77777777" w:rsidR="0072336F" w:rsidRDefault="0072336F" w:rsidP="00B60E31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8E87E0" w14:textId="77777777" w:rsidR="0072336F" w:rsidRDefault="0072336F" w:rsidP="00B60E31">
            <w:r>
              <w:rPr>
                <w:rFonts w:hint="eastAsia"/>
              </w:rPr>
              <w:t>数据项名称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FF6342" w14:textId="77777777" w:rsidR="0072336F" w:rsidRDefault="0072336F" w:rsidP="00B60E31">
            <w:r>
              <w:rPr>
                <w:rFonts w:hint="eastAsia"/>
              </w:rPr>
              <w:t>数据项英文名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FAE5F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2152B8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</w:tr>
      <w:tr w:rsidR="0072336F" w14:paraId="2CB14FFE" w14:textId="77777777" w:rsidTr="00B60E31">
        <w:trPr>
          <w:cantSplit/>
        </w:trPr>
        <w:tc>
          <w:tcPr>
            <w:tcW w:w="18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DF1A3F" w14:textId="77777777" w:rsidR="0072336F" w:rsidRDefault="0072336F" w:rsidP="00B60E31"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br/>
              <w:t>I_SNDU_3</w:t>
            </w:r>
            <w:r>
              <w:rPr>
                <w:rFonts w:hint="eastAsia"/>
              </w:rPr>
              <w:br/>
              <w:t>SNMP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FEAABE" w14:textId="77777777" w:rsidR="0072336F" w:rsidRDefault="0072336F" w:rsidP="00B60E31">
            <w:r>
              <w:rPr>
                <w:rFonts w:hint="eastAsia"/>
              </w:rPr>
              <w:t>网络设备id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91C47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EC727" w14:textId="77777777" w:rsidR="0072336F" w:rsidRDefault="0072336F" w:rsidP="00B60E31">
            <w:r>
              <w:t>long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5B0A91" w14:textId="77777777" w:rsidR="0072336F" w:rsidRDefault="0072336F" w:rsidP="00B60E31"/>
        </w:tc>
      </w:tr>
      <w:tr w:rsidR="0072336F" w14:paraId="7F8FCFA6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68BA8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87156" w14:textId="77777777" w:rsidR="0072336F" w:rsidRDefault="0072336F" w:rsidP="00B60E31">
            <w:r>
              <w:rPr>
                <w:rFonts w:hint="eastAsia"/>
              </w:rPr>
              <w:t>策略id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60F11F" w14:textId="77777777" w:rsidR="0072336F" w:rsidRDefault="0072336F" w:rsidP="00B60E31">
            <w:proofErr w:type="spellStart"/>
            <w:r>
              <w:t>policyId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0EF5EC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FD3966" w14:textId="77777777" w:rsidR="0072336F" w:rsidRDefault="0072336F" w:rsidP="00B60E31"/>
        </w:tc>
      </w:tr>
      <w:tr w:rsidR="0072336F" w14:paraId="435A7C7D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1E0C17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2A0B3" w14:textId="77777777" w:rsidR="0072336F" w:rsidRDefault="0072336F" w:rsidP="00B60E31">
            <w:r>
              <w:rPr>
                <w:rFonts w:hint="eastAsia"/>
              </w:rPr>
              <w:t>设备</w:t>
            </w:r>
            <w:r>
              <w:t>IP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9BE4C4" w14:textId="77777777" w:rsidR="0072336F" w:rsidRDefault="0072336F" w:rsidP="00B60E31">
            <w:proofErr w:type="spellStart"/>
            <w:r>
              <w:t>deviceIp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A42911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C84060" w14:textId="77777777" w:rsidR="0072336F" w:rsidRDefault="0072336F" w:rsidP="00B60E31"/>
        </w:tc>
      </w:tr>
      <w:tr w:rsidR="0072336F" w14:paraId="0EC5C9AD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66AA8B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A955E2" w14:textId="77777777" w:rsidR="0072336F" w:rsidRDefault="0072336F" w:rsidP="00B60E31">
            <w:r>
              <w:rPr>
                <w:rFonts w:hint="eastAsia"/>
              </w:rPr>
              <w:t>设备类型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0B292" w14:textId="77777777" w:rsidR="0072336F" w:rsidRDefault="0072336F" w:rsidP="00B60E31">
            <w:proofErr w:type="spellStart"/>
            <w:r>
              <w:t>deviceType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DF4676" w14:textId="77777777" w:rsidR="0072336F" w:rsidRDefault="0072336F" w:rsidP="00B60E31">
            <w:r>
              <w:t>Integer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9ED1EB" w14:textId="77777777" w:rsidR="0072336F" w:rsidRDefault="0072336F" w:rsidP="00B60E31">
            <w:r>
              <w:rPr>
                <w:rFonts w:hint="eastAsia"/>
              </w:rPr>
              <w:t>1：接入前置机</w:t>
            </w:r>
          </w:p>
          <w:p w14:paraId="5AE7EEEC" w14:textId="77777777" w:rsidR="0072336F" w:rsidRDefault="0072336F" w:rsidP="00B60E31">
            <w:r>
              <w:t>2</w:t>
            </w:r>
            <w:r>
              <w:rPr>
                <w:rFonts w:hint="eastAsia"/>
              </w:rPr>
              <w:t>：目标服务器</w:t>
            </w:r>
          </w:p>
        </w:tc>
      </w:tr>
      <w:tr w:rsidR="0072336F" w14:paraId="56ECE585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D6A193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01794A" w14:textId="77777777" w:rsidR="0072336F" w:rsidRDefault="0072336F" w:rsidP="00B60E31">
            <w:r>
              <w:rPr>
                <w:rFonts w:hint="eastAsia"/>
              </w:rPr>
              <w:t>M</w:t>
            </w:r>
            <w:r>
              <w:t>AC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96F382" w14:textId="77777777" w:rsidR="0072336F" w:rsidRDefault="0072336F" w:rsidP="00B60E31">
            <w:r>
              <w:rPr>
                <w:rFonts w:hint="eastAsia"/>
              </w:rPr>
              <w:t>mac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08A416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8B9C03" w14:textId="77777777" w:rsidR="0072336F" w:rsidRDefault="0072336F" w:rsidP="00B60E31"/>
        </w:tc>
      </w:tr>
      <w:tr w:rsidR="0072336F" w14:paraId="405617D9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2E15A1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00940F" w14:textId="77777777" w:rsidR="0072336F" w:rsidRDefault="0072336F" w:rsidP="00B60E31">
            <w:r>
              <w:rPr>
                <w:rFonts w:hint="eastAsia"/>
              </w:rPr>
              <w:t>策略状态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3CE3BC" w14:textId="77777777" w:rsidR="0072336F" w:rsidRDefault="0072336F" w:rsidP="00B60E31">
            <w:r>
              <w:rPr>
                <w:rFonts w:hint="eastAsia"/>
              </w:rPr>
              <w:t>status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F9666F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DB8093" w14:textId="77777777" w:rsidR="0072336F" w:rsidRDefault="0072336F" w:rsidP="00B60E31">
            <w:r>
              <w:rPr>
                <w:rFonts w:hint="eastAsia"/>
              </w:rPr>
              <w:t>1：启用</w:t>
            </w:r>
          </w:p>
          <w:p w14:paraId="28E04F7C" w14:textId="77777777" w:rsidR="0072336F" w:rsidRDefault="0072336F" w:rsidP="00B60E31">
            <w:r>
              <w:rPr>
                <w:rFonts w:hint="eastAsia"/>
              </w:rPr>
              <w:t>2：不启用</w:t>
            </w:r>
          </w:p>
        </w:tc>
      </w:tr>
      <w:tr w:rsidR="0072336F" w14:paraId="5E64067F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DDA477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FB51C1" w14:textId="77777777" w:rsidR="0072336F" w:rsidRDefault="0072336F" w:rsidP="00B60E31">
            <w:r>
              <w:rPr>
                <w:rFonts w:hint="eastAsia"/>
              </w:rPr>
              <w:t>创建时间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7C41DD" w14:textId="77777777" w:rsidR="0072336F" w:rsidRDefault="0072336F" w:rsidP="00B60E31">
            <w:proofErr w:type="spellStart"/>
            <w:r>
              <w:t>createTime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F792BA" w14:textId="77777777" w:rsidR="0072336F" w:rsidRDefault="0072336F" w:rsidP="00B60E31">
            <w:r>
              <w:t>Long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C4C26F" w14:textId="77777777" w:rsidR="0072336F" w:rsidRDefault="0072336F" w:rsidP="00B60E31"/>
        </w:tc>
      </w:tr>
      <w:tr w:rsidR="0072336F" w14:paraId="0F7C16EE" w14:textId="77777777" w:rsidTr="00B60E31">
        <w:trPr>
          <w:cantSplit/>
        </w:trPr>
        <w:tc>
          <w:tcPr>
            <w:tcW w:w="1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A1ED0" w14:textId="77777777" w:rsidR="0072336F" w:rsidRDefault="0072336F" w:rsidP="00B60E31"/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5CE1E3" w14:textId="77777777" w:rsidR="0072336F" w:rsidRDefault="0072336F" w:rsidP="00B60E31">
            <w:r>
              <w:rPr>
                <w:rFonts w:hint="eastAsia"/>
              </w:rPr>
              <w:t>修改时间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29083" w14:textId="77777777" w:rsidR="0072336F" w:rsidRDefault="0072336F" w:rsidP="00B60E31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7EE3A1" w14:textId="77777777" w:rsidR="0072336F" w:rsidRDefault="0072336F" w:rsidP="00B60E3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EF82DC" w14:textId="77777777" w:rsidR="0072336F" w:rsidRDefault="0072336F" w:rsidP="00B60E31"/>
        </w:tc>
      </w:tr>
    </w:tbl>
    <w:p w14:paraId="2688563E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白名单策略查询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130"/>
        <w:gridCol w:w="2130"/>
        <w:gridCol w:w="2130"/>
      </w:tblGrid>
      <w:tr w:rsidR="0072336F" w14:paraId="2AD2B7E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6161B0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ED7C9F" w14:textId="77777777" w:rsidR="0072336F" w:rsidRDefault="0072336F" w:rsidP="00B60E31">
            <w:r>
              <w:rPr>
                <w:rFonts w:hint="eastAsia"/>
              </w:rPr>
              <w:t>白名单策略查询</w:t>
            </w:r>
          </w:p>
        </w:tc>
      </w:tr>
      <w:tr w:rsidR="0072336F" w14:paraId="335DF718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E4FD97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E1754E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nd</w:t>
            </w:r>
            <w:proofErr w:type="spellEnd"/>
            <w:r>
              <w:rPr>
                <w:rFonts w:hint="eastAsia"/>
              </w:rPr>
              <w:t>/whitelists</w:t>
            </w:r>
            <w:r>
              <w:t>/page</w:t>
            </w:r>
          </w:p>
        </w:tc>
      </w:tr>
      <w:tr w:rsidR="0072336F" w14:paraId="2DF1A524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D31AE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C7B182" w14:textId="77777777" w:rsidR="0072336F" w:rsidRDefault="0072336F" w:rsidP="00B60E31">
            <w:r>
              <w:rPr>
                <w:rFonts w:hint="eastAsia"/>
              </w:rPr>
              <w:t>GET</w:t>
            </w:r>
          </w:p>
        </w:tc>
      </w:tr>
      <w:tr w:rsidR="0072336F" w14:paraId="6A0231E8" w14:textId="77777777" w:rsidTr="00B60E31">
        <w:trPr>
          <w:cantSplit/>
          <w:trHeight w:val="48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59128C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294EBD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E863E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0F3B4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282F71D3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41723C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C869A5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9D6E8" w14:textId="77777777" w:rsidR="0072336F" w:rsidRDefault="0072336F" w:rsidP="00B60E31">
            <w:r>
              <w:t>Long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62E6B" w14:textId="77777777" w:rsidR="0072336F" w:rsidRDefault="0072336F" w:rsidP="00B60E31">
            <w:r>
              <w:t>123456789</w:t>
            </w:r>
          </w:p>
        </w:tc>
      </w:tr>
      <w:tr w:rsidR="0072336F" w14:paraId="024806FF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2E7E69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B460AA" w14:textId="77777777" w:rsidR="0072336F" w:rsidRDefault="0072336F" w:rsidP="00B60E31">
            <w:proofErr w:type="spellStart"/>
            <w:r>
              <w:t>pageNum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D4C1A" w14:textId="77777777" w:rsidR="0072336F" w:rsidRDefault="0072336F" w:rsidP="00B60E31">
            <w:r>
              <w:t>Int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D3C1D" w14:textId="77777777" w:rsidR="0072336F" w:rsidRDefault="0072336F" w:rsidP="00B60E31">
            <w:r>
              <w:t>1</w:t>
            </w:r>
          </w:p>
        </w:tc>
      </w:tr>
      <w:tr w:rsidR="0072336F" w14:paraId="6277BE4B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410BAD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69B7AD" w14:textId="77777777" w:rsidR="0072336F" w:rsidRDefault="0072336F" w:rsidP="00B60E31">
            <w:proofErr w:type="spellStart"/>
            <w:r>
              <w:t>pageSize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851CC" w14:textId="77777777" w:rsidR="0072336F" w:rsidRDefault="0072336F" w:rsidP="00B60E31">
            <w:r>
              <w:t>Int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6D2F4" w14:textId="77777777" w:rsidR="0072336F" w:rsidRDefault="0072336F" w:rsidP="00B60E31">
            <w:r>
              <w:t>15</w:t>
            </w:r>
          </w:p>
        </w:tc>
      </w:tr>
      <w:tr w:rsidR="0072336F" w14:paraId="6EE8615C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CC3391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E2FFDF" w14:textId="77777777" w:rsidR="0072336F" w:rsidRDefault="0072336F" w:rsidP="00B60E31">
            <w:proofErr w:type="spellStart"/>
            <w:r>
              <w:t>sortKey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EB858" w14:textId="77777777" w:rsidR="0072336F" w:rsidRDefault="0072336F" w:rsidP="00B60E31">
            <w:r>
              <w:t>String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2F9DC" w14:textId="77777777" w:rsidR="0072336F" w:rsidRDefault="0072336F" w:rsidP="00B60E31">
            <w:proofErr w:type="spellStart"/>
            <w:r>
              <w:t>createTime</w:t>
            </w:r>
            <w:proofErr w:type="spellEnd"/>
          </w:p>
        </w:tc>
      </w:tr>
      <w:tr w:rsidR="0072336F" w14:paraId="30493200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BEAC0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99A9FB" w14:textId="77777777" w:rsidR="0072336F" w:rsidRDefault="0072336F" w:rsidP="00B60E31">
            <w:proofErr w:type="spellStart"/>
            <w:r>
              <w:t>sortValue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AE10B" w14:textId="77777777" w:rsidR="0072336F" w:rsidRDefault="0072336F" w:rsidP="00B60E31">
            <w:r>
              <w:t>String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83B56" w14:textId="77777777" w:rsidR="0072336F" w:rsidRDefault="0072336F" w:rsidP="00B60E31">
            <w:r>
              <w:t>desc</w:t>
            </w:r>
          </w:p>
        </w:tc>
      </w:tr>
      <w:tr w:rsidR="0072336F" w14:paraId="73C04E59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100917" w14:textId="77777777" w:rsidR="0072336F" w:rsidRDefault="0072336F" w:rsidP="00B60E31"/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3957BA" w14:textId="77777777" w:rsidR="0072336F" w:rsidRDefault="0072336F" w:rsidP="00B60E31">
            <w:proofErr w:type="spellStart"/>
            <w:r>
              <w:t>filterText</w:t>
            </w:r>
            <w:proofErr w:type="spellEnd"/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74008" w14:textId="77777777" w:rsidR="0072336F" w:rsidRDefault="0072336F" w:rsidP="00B60E31">
            <w:r>
              <w:t>String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04C00" w14:textId="77777777" w:rsidR="0072336F" w:rsidRDefault="0072336F" w:rsidP="00B60E31"/>
        </w:tc>
      </w:tr>
      <w:tr w:rsidR="0072336F" w14:paraId="0D21DDC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8AAEEF" w14:textId="77777777" w:rsidR="0072336F" w:rsidRDefault="0072336F" w:rsidP="00B60E31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65D160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5F1E45D0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 xml:space="preserve"> "</w:t>
            </w:r>
            <w:r>
              <w:t>total</w:t>
            </w:r>
            <w:r>
              <w:rPr>
                <w:rFonts w:hint="eastAsia"/>
              </w:rPr>
              <w:t>":</w:t>
            </w:r>
            <w:r>
              <w:t>10,</w:t>
            </w:r>
          </w:p>
          <w:p w14:paraId="276912A8" w14:textId="77777777" w:rsidR="0072336F" w:rsidRDefault="0072336F" w:rsidP="00B60E31">
            <w:r>
              <w:rPr>
                <w:rFonts w:hint="eastAsia"/>
              </w:rPr>
              <w:t>  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r>
              <w:t>results</w:t>
            </w:r>
            <w:r>
              <w:rPr>
                <w:rFonts w:hint="eastAsia"/>
              </w:rPr>
              <w:t>": [{</w:t>
            </w:r>
          </w:p>
          <w:p w14:paraId="04FD858F" w14:textId="77777777" w:rsidR="0072336F" w:rsidRDefault="0072336F" w:rsidP="00B60E31">
            <w:r>
              <w:rPr>
                <w:rFonts w:hint="eastAsia"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": "</w:t>
            </w:r>
            <w:r>
              <w:t>33321323231</w:t>
            </w:r>
            <w:r>
              <w:rPr>
                <w:rFonts w:hint="eastAsia"/>
              </w:rPr>
              <w:t>",</w:t>
            </w:r>
          </w:p>
          <w:p w14:paraId="0CF98037" w14:textId="77777777" w:rsidR="0072336F" w:rsidRDefault="0072336F" w:rsidP="00B60E31">
            <w:pPr>
              <w:ind w:firstLineChars="450" w:firstLine="108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deviceType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2</w:t>
            </w:r>
            <w:r>
              <w:rPr>
                <w:rFonts w:hint="eastAsia"/>
              </w:rPr>
              <w:t>,</w:t>
            </w:r>
          </w:p>
          <w:p w14:paraId="5AB87979" w14:textId="77777777" w:rsidR="0072336F" w:rsidRDefault="0072336F" w:rsidP="00B60E31">
            <w:pPr>
              <w:ind w:firstLineChars="50" w:firstLine="120"/>
            </w:pPr>
            <w:r>
              <w:rPr>
                <w:rFonts w:hint="eastAsia"/>
              </w:rPr>
              <w:t xml:space="preserve">    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deviceIp</w:t>
            </w:r>
            <w:proofErr w:type="spellEnd"/>
            <w:r>
              <w:rPr>
                <w:rFonts w:hint="eastAsia"/>
              </w:rPr>
              <w:t>": "",</w:t>
            </w:r>
          </w:p>
          <w:p w14:paraId="7218F956" w14:textId="77777777" w:rsidR="0072336F" w:rsidRDefault="0072336F" w:rsidP="00B60E31">
            <w:pPr>
              <w:ind w:firstLineChars="50" w:firstLine="120"/>
            </w:pPr>
            <w:r>
              <w:rPr>
                <w:rFonts w:hint="eastAsia"/>
              </w:rPr>
              <w:t xml:space="preserve">    </w:t>
            </w:r>
            <w:r>
              <w:t xml:space="preserve"> </w:t>
            </w:r>
            <w:r>
              <w:rPr>
                <w:rFonts w:hint="eastAsia"/>
              </w:rPr>
              <w:t>"mac": "3a:00:3c:a1:84:00",</w:t>
            </w:r>
          </w:p>
          <w:p w14:paraId="4322450A" w14:textId="77777777" w:rsidR="0072336F" w:rsidRDefault="0072336F" w:rsidP="00B60E31">
            <w:pPr>
              <w:ind w:firstLineChars="50" w:firstLine="120"/>
            </w:pPr>
            <w:r>
              <w:rPr>
                <w:rFonts w:hint="eastAsia"/>
              </w:rPr>
              <w:t>   </w:t>
            </w:r>
            <w:r>
              <w:t xml:space="preserve">  </w:t>
            </w:r>
            <w:r>
              <w:rPr>
                <w:rFonts w:hint="eastAsia"/>
              </w:rPr>
              <w:t xml:space="preserve">"status": </w:t>
            </w:r>
            <w:r>
              <w:t>1,</w:t>
            </w:r>
          </w:p>
          <w:p w14:paraId="14BF6096" w14:textId="77777777" w:rsidR="0072336F" w:rsidRDefault="0072336F" w:rsidP="00B60E31">
            <w:pPr>
              <w:ind w:firstLineChars="50" w:firstLine="1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"</w:t>
            </w:r>
            <w:r>
              <w:t>createTime</w:t>
            </w:r>
            <w:r>
              <w:rPr>
                <w:rFonts w:hint="eastAsia"/>
              </w:rPr>
              <w:t>"</w:t>
            </w:r>
            <w:r>
              <w:t>:</w:t>
            </w:r>
            <w:r w:rsidRPr="00557C82">
              <w:t>1604917293111</w:t>
            </w:r>
            <w:r>
              <w:t>,</w:t>
            </w:r>
          </w:p>
          <w:p w14:paraId="0CE906B4" w14:textId="77777777" w:rsidR="0072336F" w:rsidRDefault="0072336F" w:rsidP="00B60E31">
            <w:pPr>
              <w:ind w:firstLineChars="50" w:firstLine="1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"</w:t>
            </w:r>
            <w:r>
              <w:t>updateTime</w:t>
            </w:r>
            <w:r>
              <w:rPr>
                <w:rFonts w:hint="eastAsia"/>
              </w:rPr>
              <w:t>"</w:t>
            </w:r>
            <w:r>
              <w:t>:</w:t>
            </w:r>
            <w:r w:rsidRPr="00557C82">
              <w:t>1604917293111</w:t>
            </w:r>
          </w:p>
          <w:p w14:paraId="62B2E14F" w14:textId="77777777" w:rsidR="0072336F" w:rsidRDefault="0072336F" w:rsidP="00B60E31">
            <w:r>
              <w:rPr>
                <w:rFonts w:hint="eastAsia"/>
              </w:rPr>
              <w:t>  </w:t>
            </w:r>
            <w:r>
              <w:t xml:space="preserve"> </w:t>
            </w:r>
            <w:r>
              <w:rPr>
                <w:rFonts w:hint="eastAsia"/>
              </w:rPr>
              <w:t>}]</w:t>
            </w:r>
          </w:p>
          <w:p w14:paraId="037A7D34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08EA167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45E35F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30A9AC" w14:textId="77777777" w:rsidR="0072336F" w:rsidRDefault="0072336F" w:rsidP="00B60E31">
            <w:r>
              <w:rPr>
                <w:rFonts w:hint="eastAsia"/>
              </w:rPr>
              <w:t>网络数据交换系统实现接口</w:t>
            </w:r>
          </w:p>
        </w:tc>
      </w:tr>
      <w:tr w:rsidR="0072336F" w14:paraId="1194ECA8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6D5536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6ABB01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1947B3F6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白名单策略新增</w:t>
      </w:r>
    </w:p>
    <w:tbl>
      <w:tblPr>
        <w:tblW w:w="6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910"/>
      </w:tblGrid>
      <w:tr w:rsidR="0072336F" w14:paraId="664CE9C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CFB06B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AFE0B9" w14:textId="77777777" w:rsidR="0072336F" w:rsidRDefault="0072336F" w:rsidP="00B60E31">
            <w:r>
              <w:rPr>
                <w:rFonts w:hint="eastAsia"/>
              </w:rPr>
              <w:t>白名单策略新增</w:t>
            </w:r>
          </w:p>
        </w:tc>
      </w:tr>
      <w:tr w:rsidR="0072336F" w14:paraId="3D7C81B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B07512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87F2DB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nd</w:t>
            </w:r>
            <w:proofErr w:type="spellEnd"/>
            <w:r>
              <w:rPr>
                <w:rFonts w:hint="eastAsia"/>
              </w:rPr>
              <w:t>/whitelists</w:t>
            </w:r>
            <w:r>
              <w:t>/policy</w:t>
            </w:r>
          </w:p>
        </w:tc>
      </w:tr>
      <w:tr w:rsidR="0072336F" w14:paraId="65FF716A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883DBD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B55EB7" w14:textId="77777777" w:rsidR="0072336F" w:rsidRDefault="0072336F" w:rsidP="00B60E31">
            <w:r>
              <w:rPr>
                <w:rFonts w:hint="eastAsia"/>
              </w:rPr>
              <w:t>POST</w:t>
            </w:r>
          </w:p>
        </w:tc>
      </w:tr>
      <w:tr w:rsidR="0072336F" w14:paraId="4377ABD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AECEAB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3B43D3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60A5B6FD" w14:textId="77777777" w:rsidR="0072336F" w:rsidRDefault="0072336F" w:rsidP="00B60E31">
            <w:pPr>
              <w:ind w:firstLine="480"/>
            </w:pPr>
            <w:r>
              <w:t>“equipment”:12345678,</w:t>
            </w:r>
          </w:p>
          <w:p w14:paraId="5069F0BC" w14:textId="77777777" w:rsidR="0072336F" w:rsidRDefault="0072336F" w:rsidP="00B60E31">
            <w:pPr>
              <w:ind w:firstLine="480"/>
            </w:pPr>
            <w:r>
              <w:t>“policy”: {</w:t>
            </w:r>
          </w:p>
          <w:p w14:paraId="0B453A8F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“policyId”:”12345679”,</w:t>
            </w:r>
          </w:p>
          <w:p w14:paraId="79E446C1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“deviceIp”:”111.111.111.111”,</w:t>
            </w:r>
          </w:p>
          <w:p w14:paraId="457B4CE7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“deviceType”:2,</w:t>
            </w:r>
          </w:p>
          <w:p w14:paraId="26421E40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“mac”:”</w:t>
            </w:r>
            <w:r>
              <w:rPr>
                <w:rFonts w:hint="eastAsia"/>
              </w:rPr>
              <w:t>3a:00:3c:a1:84:00</w:t>
            </w:r>
            <w:r>
              <w:t>”,</w:t>
            </w:r>
          </w:p>
          <w:p w14:paraId="518F390B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“status”:1,</w:t>
            </w:r>
          </w:p>
          <w:p w14:paraId="7E8C32E2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557C82">
              <w:t>1604917293111</w:t>
            </w:r>
            <w:r>
              <w:t>,</w:t>
            </w:r>
          </w:p>
          <w:p w14:paraId="63890AC6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557C82">
              <w:t>1604917293111</w:t>
            </w:r>
          </w:p>
          <w:p w14:paraId="1B6F45BE" w14:textId="77777777" w:rsidR="0072336F" w:rsidRDefault="0072336F" w:rsidP="00B60E31">
            <w:pPr>
              <w:ind w:firstLine="480"/>
            </w:pPr>
            <w:r>
              <w:t>}</w:t>
            </w:r>
          </w:p>
          <w:p w14:paraId="16D34E83" w14:textId="77777777" w:rsidR="0072336F" w:rsidRDefault="0072336F" w:rsidP="00B60E31">
            <w:r>
              <w:t>}</w:t>
            </w:r>
          </w:p>
        </w:tc>
      </w:tr>
      <w:tr w:rsidR="0072336F" w14:paraId="1FC3386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73B8D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48D20" w14:textId="77777777" w:rsidR="0072336F" w:rsidRDefault="0072336F" w:rsidP="00B60E3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</w:p>
          <w:p w14:paraId="1126FCF7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0740D67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582C8D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B1E23C" w14:textId="77777777" w:rsidR="0072336F" w:rsidRDefault="0072336F" w:rsidP="00B60E31">
            <w:r>
              <w:rPr>
                <w:rFonts w:hint="eastAsia"/>
              </w:rPr>
              <w:t>网络数据交换系统实现接口</w:t>
            </w:r>
          </w:p>
        </w:tc>
      </w:tr>
      <w:tr w:rsidR="0072336F" w14:paraId="575C922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6F5AD5" w14:textId="77777777" w:rsidR="0072336F" w:rsidRDefault="0072336F" w:rsidP="00B60E31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FC768C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1560C6D4" w14:textId="77777777" w:rsidR="0072336F" w:rsidRDefault="0072336F" w:rsidP="0072336F">
      <w:pPr>
        <w:pStyle w:val="Heading5"/>
      </w:pPr>
      <w:r>
        <w:rPr>
          <w:rFonts w:hint="eastAsia"/>
        </w:rPr>
        <w:t>白名单策略删除</w:t>
      </w:r>
    </w:p>
    <w:tbl>
      <w:tblPr>
        <w:tblW w:w="6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41"/>
        <w:gridCol w:w="1834"/>
        <w:gridCol w:w="1835"/>
      </w:tblGrid>
      <w:tr w:rsidR="0072336F" w14:paraId="7A1B19B0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B87DDF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C19919" w14:textId="77777777" w:rsidR="0072336F" w:rsidRDefault="0072336F" w:rsidP="00B60E31">
            <w:r>
              <w:rPr>
                <w:rFonts w:hint="eastAsia"/>
              </w:rPr>
              <w:t>白名单策略删除</w:t>
            </w:r>
          </w:p>
        </w:tc>
      </w:tr>
      <w:tr w:rsidR="0072336F" w14:paraId="639CEA89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B56B52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E328B1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nd</w:t>
            </w:r>
            <w:proofErr w:type="spellEnd"/>
            <w:r>
              <w:rPr>
                <w:rFonts w:hint="eastAsia"/>
              </w:rPr>
              <w:t>/whitelists/{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72336F" w14:paraId="4CCFEAC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DE7A9D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12A1A5" w14:textId="77777777" w:rsidR="0072336F" w:rsidRDefault="0072336F" w:rsidP="00B60E31">
            <w:r>
              <w:rPr>
                <w:rFonts w:hint="eastAsia"/>
              </w:rPr>
              <w:t>DELETE</w:t>
            </w:r>
          </w:p>
        </w:tc>
      </w:tr>
      <w:tr w:rsidR="0072336F" w14:paraId="13B7DC99" w14:textId="77777777" w:rsidTr="00B60E31">
        <w:trPr>
          <w:cantSplit/>
          <w:trHeight w:val="156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6F3BE5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59AB57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EF8B5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7F1E6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29F6BEC1" w14:textId="77777777" w:rsidTr="00B60E31">
        <w:trPr>
          <w:cantSplit/>
          <w:trHeight w:val="156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969D78" w14:textId="77777777" w:rsidR="0072336F" w:rsidRDefault="0072336F" w:rsidP="00B60E31"/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23CDCD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AF6B6" w14:textId="77777777" w:rsidR="0072336F" w:rsidRDefault="0072336F" w:rsidP="00B60E3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7514D" w14:textId="77777777" w:rsidR="0072336F" w:rsidRDefault="0072336F" w:rsidP="00B60E31">
            <w:r>
              <w:rPr>
                <w:rFonts w:hint="eastAsia"/>
              </w:rPr>
              <w:t>1</w:t>
            </w:r>
            <w:r>
              <w:t>23456789</w:t>
            </w:r>
          </w:p>
        </w:tc>
      </w:tr>
      <w:tr w:rsidR="0072336F" w14:paraId="3BBA4EC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00CC66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AE608A" w14:textId="77777777" w:rsidR="0072336F" w:rsidRDefault="0072336F" w:rsidP="00B60E31">
            <w:pPr>
              <w:spacing w:before="100" w:beforeAutospacing="1" w:after="100" w:afterAutospacing="1"/>
            </w:pPr>
            <w:r>
              <w:t>{</w:t>
            </w:r>
            <w:r>
              <w:br/>
              <w:t>    "code": 0,</w:t>
            </w:r>
            <w:r>
              <w:br/>
              <w:t>    "message": "ok"</w:t>
            </w:r>
            <w:r>
              <w:rPr>
                <w:rFonts w:hint="eastAsia"/>
              </w:rPr>
              <w:br/>
              <w:t>}</w:t>
            </w:r>
          </w:p>
        </w:tc>
      </w:tr>
      <w:tr w:rsidR="0072336F" w14:paraId="2C1D8769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6DB894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F091E" w14:textId="77777777" w:rsidR="0072336F" w:rsidRDefault="0072336F" w:rsidP="00B60E31">
            <w:r>
              <w:rPr>
                <w:rFonts w:hint="eastAsia"/>
              </w:rPr>
              <w:t>网络数据交换系统实现接口</w:t>
            </w:r>
          </w:p>
        </w:tc>
      </w:tr>
      <w:tr w:rsidR="0072336F" w14:paraId="5DEE9BD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E093E0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95ABD9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25DE6D0A" w14:textId="77777777" w:rsidR="0072336F" w:rsidRDefault="0072336F" w:rsidP="0072336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09E6DB" w14:textId="77777777" w:rsidR="0072336F" w:rsidRDefault="0072336F" w:rsidP="0072336F">
      <w:pPr>
        <w:pStyle w:val="Heading4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文件类型控制</w:t>
      </w:r>
    </w:p>
    <w:tbl>
      <w:tblPr>
        <w:tblW w:w="79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2070"/>
        <w:gridCol w:w="1590"/>
        <w:gridCol w:w="870"/>
        <w:gridCol w:w="1810"/>
      </w:tblGrid>
      <w:tr w:rsidR="0072336F" w14:paraId="1A1AAE20" w14:textId="77777777" w:rsidTr="00B60E31">
        <w:trPr>
          <w:cantSplit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EA51AC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4C25D3" w14:textId="77777777" w:rsidR="0072336F" w:rsidRDefault="0072336F" w:rsidP="00B60E31">
            <w:r>
              <w:rPr>
                <w:rFonts w:hint="eastAsia"/>
              </w:rPr>
              <w:t>数据项名称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53F08A" w14:textId="77777777" w:rsidR="0072336F" w:rsidRDefault="0072336F" w:rsidP="00B60E31">
            <w:r>
              <w:rPr>
                <w:rFonts w:hint="eastAsia"/>
              </w:rPr>
              <w:t>数据项英文名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3F8C4A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5C887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</w:tr>
      <w:tr w:rsidR="0072336F" w14:paraId="745EFBA0" w14:textId="77777777" w:rsidTr="00B60E31">
        <w:trPr>
          <w:cantSplit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96B541" w14:textId="77777777" w:rsidR="0072336F" w:rsidRDefault="0072336F" w:rsidP="00B60E31">
            <w:r>
              <w:rPr>
                <w:rFonts w:hint="eastAsia"/>
              </w:rPr>
              <w:t>文件类型控制</w:t>
            </w:r>
            <w:r>
              <w:rPr>
                <w:rFonts w:hint="eastAsia"/>
              </w:rPr>
              <w:br/>
              <w:t>I_SOWD_3</w:t>
            </w:r>
            <w:r>
              <w:rPr>
                <w:rFonts w:hint="eastAsia"/>
              </w:rPr>
              <w:br/>
              <w:t>HTTP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B437DD" w14:textId="77777777" w:rsidR="0072336F" w:rsidRDefault="0072336F" w:rsidP="00B60E31">
            <w:r>
              <w:rPr>
                <w:rFonts w:hint="eastAsia"/>
              </w:rPr>
              <w:t>不可传输文件类型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CFC411" w14:textId="77777777" w:rsidR="0072336F" w:rsidRDefault="0072336F" w:rsidP="00B60E31">
            <w:proofErr w:type="spellStart"/>
            <w:r>
              <w:t>file</w:t>
            </w:r>
            <w:r>
              <w:rPr>
                <w:rFonts w:hint="eastAsia"/>
              </w:rPr>
              <w:t>Type</w:t>
            </w:r>
            <w:r>
              <w:t>s</w:t>
            </w:r>
            <w:proofErr w:type="spellEnd"/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A1B583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BD4DD0" w14:textId="77777777" w:rsidR="0072336F" w:rsidRDefault="0072336F" w:rsidP="00B60E31">
            <w:r>
              <w:rPr>
                <w:rFonts w:hint="eastAsia"/>
              </w:rPr>
              <w:t>以</w:t>
            </w:r>
            <w:r>
              <w:t>;</w:t>
            </w:r>
            <w:r>
              <w:rPr>
                <w:rFonts w:hint="eastAsia"/>
              </w:rPr>
              <w:t xml:space="preserve">为分隔符　</w:t>
            </w:r>
          </w:p>
        </w:tc>
      </w:tr>
    </w:tbl>
    <w:p w14:paraId="7AE82BDF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文件类型策略查询接口</w:t>
      </w:r>
    </w:p>
    <w:tbl>
      <w:tblPr>
        <w:tblW w:w="6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957"/>
        <w:gridCol w:w="1616"/>
        <w:gridCol w:w="1617"/>
      </w:tblGrid>
      <w:tr w:rsidR="0072336F" w14:paraId="7BA79AE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E808DE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8F40E" w14:textId="77777777" w:rsidR="0072336F" w:rsidRDefault="0072336F" w:rsidP="00B60E31">
            <w:r>
              <w:rPr>
                <w:rFonts w:hint="eastAsia"/>
              </w:rPr>
              <w:t>不可传输文件类型查询</w:t>
            </w:r>
          </w:p>
        </w:tc>
      </w:tr>
      <w:tr w:rsidR="0072336F" w14:paraId="5E82D0D8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E2CEA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3DF23D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t>nd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disableddoctype</w:t>
            </w:r>
            <w:proofErr w:type="spellEnd"/>
            <w:r>
              <w:t>/get</w:t>
            </w:r>
          </w:p>
        </w:tc>
      </w:tr>
      <w:tr w:rsidR="0072336F" w14:paraId="30DEF4F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92E1A2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E6E4A9" w14:textId="77777777" w:rsidR="0072336F" w:rsidRDefault="0072336F" w:rsidP="00B60E31">
            <w:r>
              <w:rPr>
                <w:rFonts w:hint="eastAsia"/>
              </w:rPr>
              <w:t>GET</w:t>
            </w:r>
          </w:p>
        </w:tc>
      </w:tr>
      <w:tr w:rsidR="0072336F" w14:paraId="0043B6CA" w14:textId="77777777" w:rsidTr="00B60E31">
        <w:trPr>
          <w:cantSplit/>
          <w:trHeight w:val="156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67C1AD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7DFAEA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FC098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C5C09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18E0D35F" w14:textId="77777777" w:rsidTr="00B60E31">
        <w:trPr>
          <w:cantSplit/>
          <w:trHeight w:val="156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81DFA" w14:textId="77777777" w:rsidR="0072336F" w:rsidRDefault="0072336F" w:rsidP="00B60E31"/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32DB4F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4459C" w14:textId="77777777" w:rsidR="0072336F" w:rsidRDefault="0072336F" w:rsidP="00B60E3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F3854" w14:textId="77777777" w:rsidR="0072336F" w:rsidRDefault="0072336F" w:rsidP="00B60E31">
            <w:r>
              <w:rPr>
                <w:rFonts w:hint="eastAsia"/>
              </w:rPr>
              <w:t>1</w:t>
            </w:r>
            <w:r>
              <w:t>23456789</w:t>
            </w:r>
          </w:p>
        </w:tc>
      </w:tr>
      <w:tr w:rsidR="0072336F" w14:paraId="3AEB4B2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19A9B9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90D940" w14:textId="77777777" w:rsidR="0072336F" w:rsidRDefault="0072336F" w:rsidP="00B60E31">
            <w:r>
              <w:rPr>
                <w:rFonts w:hint="eastAsia"/>
              </w:rPr>
              <w:t>["doc", "excel"]</w:t>
            </w:r>
          </w:p>
        </w:tc>
      </w:tr>
      <w:tr w:rsidR="0072336F" w14:paraId="04C1DFE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B0293B" w14:textId="77777777" w:rsidR="0072336F" w:rsidRDefault="0072336F" w:rsidP="00B60E3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2AB07F" w14:textId="77777777" w:rsidR="0072336F" w:rsidRDefault="0072336F" w:rsidP="00B60E31">
            <w:r>
              <w:rPr>
                <w:rFonts w:hint="eastAsia"/>
              </w:rPr>
              <w:t>单向安全传输系统实现接口</w:t>
            </w:r>
          </w:p>
        </w:tc>
      </w:tr>
      <w:tr w:rsidR="0072336F" w14:paraId="0881EB34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7DD71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B6EBD3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7B28CC6E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文件类型策略设置接口</w:t>
      </w:r>
    </w:p>
    <w:tbl>
      <w:tblPr>
        <w:tblW w:w="8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7230"/>
      </w:tblGrid>
      <w:tr w:rsidR="0072336F" w14:paraId="1E06309D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78E0C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514663" w14:textId="77777777" w:rsidR="0072336F" w:rsidRDefault="0072336F" w:rsidP="00B60E31">
            <w:r>
              <w:rPr>
                <w:rFonts w:hint="eastAsia"/>
              </w:rPr>
              <w:t>不可传输文件类型设置</w:t>
            </w:r>
          </w:p>
        </w:tc>
      </w:tr>
      <w:tr w:rsidR="0072336F" w14:paraId="2831638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3B90B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5EDC2C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t>nd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disableddoctype</w:t>
            </w:r>
            <w:proofErr w:type="spellEnd"/>
            <w:r>
              <w:t>/set</w:t>
            </w:r>
          </w:p>
        </w:tc>
      </w:tr>
      <w:tr w:rsidR="0072336F" w14:paraId="6401B82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C3AF80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306E3C" w14:textId="77777777" w:rsidR="0072336F" w:rsidRDefault="0072336F" w:rsidP="00B60E31">
            <w:r>
              <w:rPr>
                <w:rFonts w:hint="eastAsia"/>
              </w:rPr>
              <w:t>PUT</w:t>
            </w:r>
          </w:p>
        </w:tc>
      </w:tr>
      <w:tr w:rsidR="0072336F" w14:paraId="248020D6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01BD01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BCA23C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21A8AD98" w14:textId="77777777" w:rsidR="0072336F" w:rsidRDefault="0072336F" w:rsidP="00B60E3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"</w:t>
            </w:r>
            <w:r>
              <w:t>equipment</w:t>
            </w:r>
            <w:r>
              <w:rPr>
                <w:rFonts w:hint="eastAsia"/>
              </w:rPr>
              <w:t>"</w:t>
            </w:r>
            <w:r>
              <w:t>:12345678,</w:t>
            </w:r>
          </w:p>
          <w:p w14:paraId="5F1852DE" w14:textId="77777777" w:rsidR="0072336F" w:rsidRDefault="0072336F" w:rsidP="00B60E31">
            <w:r>
              <w:rPr>
                <w:rFonts w:hint="eastAsia"/>
              </w:rPr>
              <w:t xml:space="preserve">  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proofErr w:type="spellStart"/>
            <w:r>
              <w:t>file</w:t>
            </w:r>
            <w:r>
              <w:rPr>
                <w:rFonts w:hint="eastAsia"/>
              </w:rPr>
              <w:t>Type</w:t>
            </w:r>
            <w:r>
              <w:t>s</w:t>
            </w:r>
            <w:proofErr w:type="spellEnd"/>
            <w:r>
              <w:rPr>
                <w:rFonts w:hint="eastAsia"/>
              </w:rPr>
              <w:t xml:space="preserve">": </w:t>
            </w:r>
            <w:proofErr w:type="spellStart"/>
            <w:r>
              <w:rPr>
                <w:rFonts w:hint="eastAsia"/>
              </w:rPr>
              <w:t>doc</w:t>
            </w:r>
            <w:r>
              <w:t>;</w:t>
            </w:r>
            <w:r>
              <w:rPr>
                <w:rFonts w:hint="eastAsia"/>
              </w:rPr>
              <w:t>excel</w:t>
            </w:r>
            <w:proofErr w:type="spellEnd"/>
            <w:r>
              <w:rPr>
                <w:rFonts w:hint="eastAsia"/>
              </w:rPr>
              <w:t>"</w:t>
            </w:r>
          </w:p>
          <w:p w14:paraId="433006C2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5DD9B798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787BD8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33FFF6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3CEF48D3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>"code": 0,</w:t>
            </w:r>
          </w:p>
          <w:p w14:paraId="42C992EE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>"message": "ok"</w:t>
            </w:r>
          </w:p>
          <w:p w14:paraId="4A168ADA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2738C39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65195D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8AC1C7" w14:textId="77777777" w:rsidR="0072336F" w:rsidRDefault="0072336F" w:rsidP="00B60E31">
            <w:r>
              <w:rPr>
                <w:rFonts w:hint="eastAsia"/>
              </w:rPr>
              <w:t>单向安全传输系统实现接口</w:t>
            </w:r>
          </w:p>
        </w:tc>
      </w:tr>
      <w:tr w:rsidR="0072336F" w14:paraId="62628A4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B43898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BF6A8" w14:textId="77777777" w:rsidR="0072336F" w:rsidRDefault="0072336F" w:rsidP="00B60E31"/>
        </w:tc>
      </w:tr>
    </w:tbl>
    <w:p w14:paraId="795EF026" w14:textId="77777777" w:rsidR="0072336F" w:rsidRDefault="0072336F" w:rsidP="0072336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44" w:name="_Toc115167095"/>
      <w:r>
        <w:rPr>
          <w:rFonts w:hint="eastAsia"/>
        </w:rPr>
        <w:t>移动应用管理与代理系统</w:t>
      </w:r>
      <w:bookmarkEnd w:id="44"/>
    </w:p>
    <w:p w14:paraId="4A2FCA67" w14:textId="77777777" w:rsidR="0072336F" w:rsidRDefault="0072336F" w:rsidP="0072336F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黑白名单策略控制</w:t>
      </w:r>
    </w:p>
    <w:tbl>
      <w:tblPr>
        <w:tblW w:w="72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1590"/>
        <w:gridCol w:w="990"/>
        <w:gridCol w:w="1230"/>
      </w:tblGrid>
      <w:tr w:rsidR="0072336F" w14:paraId="62A360CA" w14:textId="77777777" w:rsidTr="00B60E31">
        <w:trPr>
          <w:cantSplit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74C123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222EE2" w14:textId="77777777" w:rsidR="0072336F" w:rsidRDefault="0072336F" w:rsidP="00B60E31">
            <w:r>
              <w:rPr>
                <w:rFonts w:hint="eastAsia"/>
              </w:rPr>
              <w:t>数据项名称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D85C6" w14:textId="77777777" w:rsidR="0072336F" w:rsidRDefault="0072336F" w:rsidP="00B60E31">
            <w:r>
              <w:rPr>
                <w:rFonts w:hint="eastAsia"/>
              </w:rPr>
              <w:t>数据项英文名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B19F19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315555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</w:tr>
      <w:tr w:rsidR="0072336F" w14:paraId="52D989F3" w14:textId="77777777" w:rsidTr="00B60E31">
        <w:trPr>
          <w:cantSplit/>
        </w:trPr>
        <w:tc>
          <w:tcPr>
            <w:tcW w:w="20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C50717" w14:textId="77777777" w:rsidR="0072336F" w:rsidRDefault="0072336F" w:rsidP="00B60E31">
            <w:r>
              <w:rPr>
                <w:rFonts w:hint="eastAsia"/>
              </w:rPr>
              <w:t>黑白名单策略控制</w:t>
            </w:r>
            <w:r>
              <w:rPr>
                <w:rFonts w:hint="eastAsia"/>
              </w:rPr>
              <w:br/>
              <w:t>I_SMAD_1</w:t>
            </w:r>
            <w:r>
              <w:rPr>
                <w:rFonts w:hint="eastAsia"/>
              </w:rPr>
              <w:br/>
              <w:t>HTTP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ADD1CE" w14:textId="77777777" w:rsidR="0072336F" w:rsidRDefault="0072336F" w:rsidP="00B60E31">
            <w:r>
              <w:rPr>
                <w:rFonts w:hint="eastAsia"/>
              </w:rPr>
              <w:t>策略类型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567425" w14:textId="77777777" w:rsidR="0072336F" w:rsidRDefault="0072336F" w:rsidP="00B60E31">
            <w:proofErr w:type="spellStart"/>
            <w:r>
              <w:rPr>
                <w:rFonts w:hint="eastAsia"/>
              </w:rPr>
              <w:t>policyType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B2A502" w14:textId="77777777" w:rsidR="0072336F" w:rsidRDefault="0072336F" w:rsidP="00B60E31">
            <w:r>
              <w:rPr>
                <w:rFonts w:hint="eastAsia"/>
              </w:rPr>
              <w:t>Integer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70F0FA" w14:textId="77777777" w:rsidR="0072336F" w:rsidRDefault="0072336F" w:rsidP="00B60E31">
            <w:r>
              <w:rPr>
                <w:rFonts w:hint="eastAsia"/>
              </w:rPr>
              <w:t>1: 黑名单</w:t>
            </w:r>
            <w:r>
              <w:rPr>
                <w:rFonts w:hint="eastAsia"/>
              </w:rPr>
              <w:br/>
              <w:t>2: 白名单</w:t>
            </w:r>
          </w:p>
        </w:tc>
      </w:tr>
      <w:tr w:rsidR="0072336F" w14:paraId="20C04C1B" w14:textId="77777777" w:rsidTr="00B60E31">
        <w:trPr>
          <w:cantSplit/>
        </w:trPr>
        <w:tc>
          <w:tcPr>
            <w:tcW w:w="207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E1507" w14:textId="77777777" w:rsidR="0072336F" w:rsidRDefault="0072336F" w:rsidP="00B60E31"/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C9A102" w14:textId="77777777" w:rsidR="0072336F" w:rsidRDefault="0072336F" w:rsidP="00B60E31">
            <w:r>
              <w:rPr>
                <w:rFonts w:hint="eastAsia"/>
              </w:rPr>
              <w:t>设备Id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32A01E" w14:textId="77777777" w:rsidR="0072336F" w:rsidRDefault="0072336F" w:rsidP="00B60E31">
            <w:proofErr w:type="spellStart"/>
            <w:r>
              <w:rPr>
                <w:rFonts w:hint="eastAsia"/>
              </w:rPr>
              <w:t>terminalId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5894C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E0FFC1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  <w:tr w:rsidR="0072336F" w14:paraId="15890608" w14:textId="77777777" w:rsidTr="00B60E31">
        <w:trPr>
          <w:cantSplit/>
        </w:trPr>
        <w:tc>
          <w:tcPr>
            <w:tcW w:w="207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47C1B" w14:textId="77777777" w:rsidR="0072336F" w:rsidRDefault="0072336F" w:rsidP="00B60E31"/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89D88C" w14:textId="77777777" w:rsidR="0072336F" w:rsidRDefault="0072336F" w:rsidP="00B60E31">
            <w:r>
              <w:rPr>
                <w:rFonts w:hint="eastAsia"/>
              </w:rPr>
              <w:t>策略状态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454A4D" w14:textId="77777777" w:rsidR="0072336F" w:rsidRDefault="0072336F" w:rsidP="00B60E31">
            <w:proofErr w:type="spellStart"/>
            <w:r>
              <w:rPr>
                <w:rFonts w:hint="eastAsia"/>
              </w:rPr>
              <w:t>policyStatus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4044D6" w14:textId="77777777" w:rsidR="0072336F" w:rsidRDefault="0072336F" w:rsidP="00B60E31">
            <w:r>
              <w:rPr>
                <w:rFonts w:hint="eastAsia"/>
              </w:rPr>
              <w:t>Integer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9DAFEA" w14:textId="77777777" w:rsidR="0072336F" w:rsidRDefault="0072336F" w:rsidP="00B60E31">
            <w:r>
              <w:rPr>
                <w:rFonts w:hint="eastAsia"/>
              </w:rPr>
              <w:t>1：启用</w:t>
            </w:r>
          </w:p>
          <w:p w14:paraId="10728C9C" w14:textId="77777777" w:rsidR="0072336F" w:rsidRDefault="0072336F" w:rsidP="00B60E31">
            <w:r>
              <w:rPr>
                <w:rFonts w:hint="eastAsia"/>
              </w:rPr>
              <w:t>0：停用</w:t>
            </w:r>
          </w:p>
        </w:tc>
      </w:tr>
    </w:tbl>
    <w:p w14:paraId="44B90DB7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黑白名单策略查询</w:t>
      </w:r>
    </w:p>
    <w:tbl>
      <w:tblPr>
        <w:tblW w:w="6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850"/>
        <w:gridCol w:w="1850"/>
        <w:gridCol w:w="1850"/>
      </w:tblGrid>
      <w:tr w:rsidR="0072336F" w14:paraId="04F54F79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4FF0C9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D5178D" w14:textId="77777777" w:rsidR="0072336F" w:rsidRDefault="0072336F" w:rsidP="00B60E31">
            <w:r>
              <w:rPr>
                <w:rFonts w:hint="eastAsia"/>
              </w:rPr>
              <w:t>黑白名单策略查询</w:t>
            </w:r>
          </w:p>
        </w:tc>
      </w:tr>
      <w:tr w:rsidR="0072336F" w14:paraId="2728D81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F680DD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A890E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/v1/ma/</w:t>
            </w:r>
            <w:proofErr w:type="spellStart"/>
            <w:r>
              <w:t>policylists</w:t>
            </w:r>
            <w:proofErr w:type="spellEnd"/>
            <w:r>
              <w:t>/policy/page</w:t>
            </w:r>
          </w:p>
        </w:tc>
      </w:tr>
      <w:tr w:rsidR="0072336F" w14:paraId="24E36238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F5F949" w14:textId="77777777" w:rsidR="0072336F" w:rsidRDefault="0072336F" w:rsidP="00B60E31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9620D" w14:textId="77777777" w:rsidR="0072336F" w:rsidRDefault="0072336F" w:rsidP="00B60E31">
            <w:r>
              <w:rPr>
                <w:rFonts w:hint="eastAsia"/>
              </w:rPr>
              <w:t>GET</w:t>
            </w:r>
          </w:p>
        </w:tc>
      </w:tr>
      <w:tr w:rsidR="0072336F" w14:paraId="61E87FBE" w14:textId="77777777" w:rsidTr="00B60E31">
        <w:trPr>
          <w:cantSplit/>
          <w:trHeight w:val="48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BBB7C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946648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490A7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E2EDC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4C20E18B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79835A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B0D9AD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BB4B7" w14:textId="77777777" w:rsidR="0072336F" w:rsidRDefault="0072336F" w:rsidP="00B60E31">
            <w:r>
              <w:t>Long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09569" w14:textId="77777777" w:rsidR="0072336F" w:rsidRDefault="0072336F" w:rsidP="00B60E31">
            <w:r>
              <w:t>123456789</w:t>
            </w:r>
          </w:p>
        </w:tc>
      </w:tr>
      <w:tr w:rsidR="0072336F" w14:paraId="62D3B687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969D7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E1680" w14:textId="77777777" w:rsidR="0072336F" w:rsidRDefault="0072336F" w:rsidP="00B60E31">
            <w:proofErr w:type="spellStart"/>
            <w:r>
              <w:t>pageNum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20B96" w14:textId="77777777" w:rsidR="0072336F" w:rsidRDefault="0072336F" w:rsidP="00B60E31">
            <w:r>
              <w:t>Int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3403A" w14:textId="77777777" w:rsidR="0072336F" w:rsidRDefault="0072336F" w:rsidP="00B60E31">
            <w:r>
              <w:t>1</w:t>
            </w:r>
          </w:p>
        </w:tc>
      </w:tr>
      <w:tr w:rsidR="0072336F" w14:paraId="796F3E0C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0E417E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F3608F" w14:textId="77777777" w:rsidR="0072336F" w:rsidRDefault="0072336F" w:rsidP="00B60E31">
            <w:proofErr w:type="spellStart"/>
            <w:r>
              <w:t>pageSize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C0312" w14:textId="77777777" w:rsidR="0072336F" w:rsidRDefault="0072336F" w:rsidP="00B60E31">
            <w:r>
              <w:t>Int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EC16D" w14:textId="77777777" w:rsidR="0072336F" w:rsidRDefault="0072336F" w:rsidP="00B60E31">
            <w:r>
              <w:t>15</w:t>
            </w:r>
          </w:p>
        </w:tc>
      </w:tr>
      <w:tr w:rsidR="0072336F" w14:paraId="238E6B23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AC4F31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66D5F4" w14:textId="77777777" w:rsidR="0072336F" w:rsidRDefault="0072336F" w:rsidP="00B60E31">
            <w:proofErr w:type="spellStart"/>
            <w:r>
              <w:t>sortKey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AD298" w14:textId="77777777" w:rsidR="0072336F" w:rsidRDefault="0072336F" w:rsidP="00B60E31">
            <w:r>
              <w:t>String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E1312" w14:textId="77777777" w:rsidR="0072336F" w:rsidRDefault="0072336F" w:rsidP="00B60E31">
            <w:proofErr w:type="spellStart"/>
            <w:r>
              <w:t>createTime</w:t>
            </w:r>
            <w:proofErr w:type="spellEnd"/>
          </w:p>
        </w:tc>
      </w:tr>
      <w:tr w:rsidR="0072336F" w14:paraId="55F54219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B0F023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F94111" w14:textId="77777777" w:rsidR="0072336F" w:rsidRDefault="0072336F" w:rsidP="00B60E31">
            <w:proofErr w:type="spellStart"/>
            <w:r>
              <w:t>sortValue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1CE32" w14:textId="77777777" w:rsidR="0072336F" w:rsidRDefault="0072336F" w:rsidP="00B60E31">
            <w:r>
              <w:t>String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FFD4D" w14:textId="77777777" w:rsidR="0072336F" w:rsidRDefault="0072336F" w:rsidP="00B60E31">
            <w:r>
              <w:t>desc</w:t>
            </w:r>
          </w:p>
        </w:tc>
      </w:tr>
      <w:tr w:rsidR="0072336F" w14:paraId="2A1D71F3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58BBA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E45D3" w14:textId="77777777" w:rsidR="0072336F" w:rsidRDefault="0072336F" w:rsidP="00B60E31">
            <w:proofErr w:type="spellStart"/>
            <w:r>
              <w:t>filterText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96EAA" w14:textId="77777777" w:rsidR="0072336F" w:rsidRDefault="0072336F" w:rsidP="00B60E31">
            <w:r>
              <w:t>String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766BE" w14:textId="77777777" w:rsidR="0072336F" w:rsidRDefault="0072336F" w:rsidP="00B60E31"/>
        </w:tc>
      </w:tr>
      <w:tr w:rsidR="0072336F" w14:paraId="01E6B856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A93278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021276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3E8B3626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 xml:space="preserve">"total": </w:t>
            </w:r>
            <w:r>
              <w:t>1</w:t>
            </w:r>
            <w:r>
              <w:rPr>
                <w:rFonts w:hint="eastAsia"/>
              </w:rPr>
              <w:t>,</w:t>
            </w:r>
          </w:p>
          <w:p w14:paraId="7DA91E40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>"</w:t>
            </w:r>
            <w:r>
              <w:t>results</w:t>
            </w:r>
            <w:r>
              <w:rPr>
                <w:rFonts w:hint="eastAsia"/>
              </w:rPr>
              <w:t>": [</w:t>
            </w:r>
          </w:p>
          <w:p w14:paraId="5BFA8445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{</w:t>
            </w:r>
          </w:p>
          <w:p w14:paraId="34B13132" w14:textId="77777777" w:rsidR="0072336F" w:rsidRDefault="0072336F" w:rsidP="00B60E31">
            <w:pPr>
              <w:ind w:firstLineChars="600" w:firstLine="144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policeId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",</w:t>
            </w:r>
          </w:p>
          <w:p w14:paraId="0CB914BF" w14:textId="77777777" w:rsidR="0072336F" w:rsidRDefault="0072336F" w:rsidP="00B60E31">
            <w:r>
              <w:rPr>
                <w:rFonts w:hint="eastAsia"/>
              </w:rPr>
              <w:t>      "</w:t>
            </w:r>
            <w:proofErr w:type="spellStart"/>
            <w:r>
              <w:rPr>
                <w:rFonts w:hint="eastAsia"/>
              </w:rPr>
              <w:t>policeType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2</w:t>
            </w:r>
            <w:r>
              <w:rPr>
                <w:rFonts w:hint="eastAsia"/>
              </w:rPr>
              <w:t>,</w:t>
            </w:r>
          </w:p>
          <w:p w14:paraId="335DA51A" w14:textId="77777777" w:rsidR="0072336F" w:rsidRDefault="0072336F" w:rsidP="00B60E31">
            <w:r>
              <w:rPr>
                <w:rFonts w:hint="eastAsia"/>
              </w:rPr>
              <w:t>      "</w:t>
            </w:r>
            <w:proofErr w:type="spellStart"/>
            <w:r>
              <w:rPr>
                <w:rFonts w:hint="eastAsia"/>
              </w:rPr>
              <w:t>terminalId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</w:p>
          <w:p w14:paraId="2A939563" w14:textId="77777777" w:rsidR="0072336F" w:rsidRDefault="0072336F" w:rsidP="00B60E31">
            <w:r>
              <w:rPr>
                <w:rFonts w:hint="eastAsia"/>
              </w:rPr>
              <w:t>      "</w:t>
            </w:r>
            <w:proofErr w:type="spellStart"/>
            <w:r>
              <w:rPr>
                <w:rFonts w:hint="eastAsia"/>
              </w:rPr>
              <w:t>policyStatus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1,</w:t>
            </w:r>
          </w:p>
          <w:p w14:paraId="7AD6C09E" w14:textId="77777777" w:rsidR="0072336F" w:rsidRDefault="0072336F" w:rsidP="00B60E31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"</w:t>
            </w:r>
            <w:r>
              <w:t>createTime</w:t>
            </w:r>
            <w:r>
              <w:rPr>
                <w:rFonts w:hint="eastAsia"/>
              </w:rPr>
              <w:t>"</w:t>
            </w:r>
            <w:r>
              <w:t>:23453456765,</w:t>
            </w:r>
          </w:p>
          <w:p w14:paraId="1BA85C72" w14:textId="77777777" w:rsidR="0072336F" w:rsidRDefault="0072336F" w:rsidP="00B60E31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"</w:t>
            </w:r>
            <w:r>
              <w:t>updateTime</w:t>
            </w:r>
            <w:r>
              <w:rPr>
                <w:rFonts w:hint="eastAsia"/>
              </w:rPr>
              <w:t>"</w:t>
            </w:r>
            <w:r>
              <w:t>:23454323423</w:t>
            </w:r>
          </w:p>
          <w:p w14:paraId="24EF3C62" w14:textId="77777777" w:rsidR="0072336F" w:rsidRDefault="0072336F" w:rsidP="00B60E31">
            <w:r>
              <w:rPr>
                <w:rFonts w:hint="eastAsia"/>
              </w:rPr>
              <w:t>    }</w:t>
            </w:r>
          </w:p>
          <w:p w14:paraId="08EC5392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>]</w:t>
            </w:r>
          </w:p>
          <w:p w14:paraId="6D4EC4F4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60B798F3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3A59BE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917EBA" w14:textId="77777777" w:rsidR="0072336F" w:rsidRDefault="0072336F" w:rsidP="00B60E31">
            <w:r>
              <w:rPr>
                <w:rFonts w:hint="eastAsia"/>
              </w:rPr>
              <w:t>移动应用管理与代理系统实现接口</w:t>
            </w:r>
          </w:p>
        </w:tc>
      </w:tr>
      <w:tr w:rsidR="0072336F" w14:paraId="6FBAA43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7388B3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5046D8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663A79FD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黑白名单策略新增</w:t>
      </w:r>
    </w:p>
    <w:tbl>
      <w:tblPr>
        <w:tblW w:w="6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550"/>
      </w:tblGrid>
      <w:tr w:rsidR="0072336F" w14:paraId="6CF523CA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66DF1C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8A2D35" w14:textId="77777777" w:rsidR="0072336F" w:rsidRDefault="0072336F" w:rsidP="00B60E31">
            <w:r>
              <w:rPr>
                <w:rFonts w:hint="eastAsia"/>
              </w:rPr>
              <w:t>黑白名单策略新增</w:t>
            </w:r>
          </w:p>
        </w:tc>
      </w:tr>
      <w:tr w:rsidR="0072336F" w14:paraId="4DC62F00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6AFEE9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C1F44F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/v1/ma/</w:t>
            </w:r>
            <w:proofErr w:type="spellStart"/>
            <w:r>
              <w:t>policylists</w:t>
            </w:r>
            <w:proofErr w:type="spellEnd"/>
            <w:r>
              <w:t>/policy</w:t>
            </w:r>
          </w:p>
        </w:tc>
      </w:tr>
      <w:tr w:rsidR="0072336F" w14:paraId="7E7DBCB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05E499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1F9401" w14:textId="77777777" w:rsidR="0072336F" w:rsidRDefault="0072336F" w:rsidP="00B60E31">
            <w:r>
              <w:rPr>
                <w:rFonts w:hint="eastAsia"/>
              </w:rPr>
              <w:t>POST</w:t>
            </w:r>
          </w:p>
        </w:tc>
      </w:tr>
      <w:tr w:rsidR="0072336F" w14:paraId="03AB0A0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BD5D7F" w14:textId="77777777" w:rsidR="0072336F" w:rsidRDefault="0072336F" w:rsidP="00B60E3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B8A0C9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6CFD1C14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equipmentId</w:t>
            </w:r>
            <w:r>
              <w:rPr>
                <w:rFonts w:hint="eastAsia"/>
              </w:rPr>
              <w:t>"</w:t>
            </w:r>
            <w:r>
              <w:t>:12345678,</w:t>
            </w:r>
          </w:p>
          <w:p w14:paraId="452B1C08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policy</w:t>
            </w:r>
            <w:r>
              <w:rPr>
                <w:rFonts w:hint="eastAsia"/>
              </w:rPr>
              <w:t>"</w:t>
            </w:r>
            <w:r>
              <w:t>: {</w:t>
            </w:r>
          </w:p>
          <w:p w14:paraId="21DF46FC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policeId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",</w:t>
            </w:r>
          </w:p>
          <w:p w14:paraId="0DB2F07D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policeType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2</w:t>
            </w:r>
            <w:r>
              <w:rPr>
                <w:rFonts w:hint="eastAsia"/>
              </w:rPr>
              <w:t>,</w:t>
            </w:r>
          </w:p>
          <w:p w14:paraId="24C0B511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terminalId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</w:p>
          <w:p w14:paraId="0FEF15DC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policyStatus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1,</w:t>
            </w:r>
          </w:p>
          <w:p w14:paraId="622653BD" w14:textId="77777777" w:rsidR="0072336F" w:rsidRDefault="0072336F" w:rsidP="00B60E31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"</w:t>
            </w:r>
            <w:r>
              <w:t>createTime</w:t>
            </w:r>
            <w:r>
              <w:rPr>
                <w:rFonts w:hint="eastAsia"/>
              </w:rPr>
              <w:t>"</w:t>
            </w:r>
            <w:r>
              <w:t>:23453456765,</w:t>
            </w:r>
          </w:p>
          <w:p w14:paraId="73676A0D" w14:textId="77777777" w:rsidR="0072336F" w:rsidRDefault="0072336F" w:rsidP="00B60E31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"</w:t>
            </w:r>
            <w:r>
              <w:t>updateTime</w:t>
            </w:r>
            <w:r>
              <w:rPr>
                <w:rFonts w:hint="eastAsia"/>
              </w:rPr>
              <w:t>"</w:t>
            </w:r>
            <w:r>
              <w:t>:23454323423</w:t>
            </w:r>
          </w:p>
          <w:p w14:paraId="615C603E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>}</w:t>
            </w:r>
          </w:p>
          <w:p w14:paraId="2FE51D8A" w14:textId="77777777" w:rsidR="0072336F" w:rsidRDefault="0072336F" w:rsidP="00B60E31">
            <w:r>
              <w:t>}</w:t>
            </w:r>
          </w:p>
        </w:tc>
      </w:tr>
      <w:tr w:rsidR="0072336F" w14:paraId="7A6B9C3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B9E28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DF3D8B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0448F59C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"code": 0,</w:t>
            </w:r>
          </w:p>
          <w:p w14:paraId="7E031BBD" w14:textId="77777777" w:rsidR="0072336F" w:rsidRDefault="0072336F" w:rsidP="00B60E31">
            <w:pPr>
              <w:ind w:firstLineChars="400" w:firstLine="960"/>
            </w:pPr>
            <w:r>
              <w:rPr>
                <w:rFonts w:hint="eastAsia"/>
              </w:rPr>
              <w:t>"message": "ok"</w:t>
            </w:r>
          </w:p>
          <w:p w14:paraId="584C1918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3957D119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55A6EE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F1B920" w14:textId="77777777" w:rsidR="0072336F" w:rsidRDefault="0072336F" w:rsidP="00B60E31">
            <w:r>
              <w:rPr>
                <w:rFonts w:hint="eastAsia"/>
              </w:rPr>
              <w:t>移动应用管理与代理系统实现接口</w:t>
            </w:r>
          </w:p>
        </w:tc>
      </w:tr>
      <w:tr w:rsidR="0072336F" w14:paraId="1F634E9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FD8911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803AFA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3FCA61BA" w14:textId="77777777" w:rsidR="0072336F" w:rsidRDefault="0072336F" w:rsidP="0072336F">
      <w:pPr>
        <w:pStyle w:val="Heading5"/>
      </w:pPr>
      <w:r>
        <w:rPr>
          <w:rFonts w:hint="eastAsia"/>
        </w:rPr>
        <w:t>黑白名单策略删除</w:t>
      </w:r>
    </w:p>
    <w:tbl>
      <w:tblPr>
        <w:tblW w:w="6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850"/>
        <w:gridCol w:w="1850"/>
        <w:gridCol w:w="1850"/>
      </w:tblGrid>
      <w:tr w:rsidR="0072336F" w14:paraId="4E6862C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13EDDE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993A8F" w14:textId="77777777" w:rsidR="0072336F" w:rsidRDefault="0072336F" w:rsidP="00B60E31">
            <w:r>
              <w:rPr>
                <w:rFonts w:hint="eastAsia"/>
              </w:rPr>
              <w:t>黑白名单策略删除</w:t>
            </w:r>
          </w:p>
        </w:tc>
      </w:tr>
      <w:tr w:rsidR="0072336F" w14:paraId="69A064E0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A25C8A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C4D15C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/v1/ma/</w:t>
            </w:r>
            <w:proofErr w:type="spellStart"/>
            <w:r>
              <w:t>policylists</w:t>
            </w:r>
            <w:proofErr w:type="spellEnd"/>
            <w:r>
              <w:t>/policy</w:t>
            </w:r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72336F" w14:paraId="6CA3FF8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4AD6E4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2C9C9" w14:textId="77777777" w:rsidR="0072336F" w:rsidRDefault="0072336F" w:rsidP="00B60E31">
            <w:r>
              <w:rPr>
                <w:rFonts w:hint="eastAsia"/>
              </w:rPr>
              <w:t>DELETE</w:t>
            </w:r>
          </w:p>
        </w:tc>
      </w:tr>
      <w:tr w:rsidR="0072336F" w14:paraId="7FED499D" w14:textId="77777777" w:rsidTr="00B60E31">
        <w:trPr>
          <w:cantSplit/>
          <w:trHeight w:val="156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8DEFBF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336433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7F55B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C956D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7639F426" w14:textId="77777777" w:rsidTr="00B60E31">
        <w:trPr>
          <w:cantSplit/>
          <w:trHeight w:val="156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2E1621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3C0D5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9AB36" w14:textId="77777777" w:rsidR="0072336F" w:rsidRDefault="0072336F" w:rsidP="00B60E3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9E598" w14:textId="77777777" w:rsidR="0072336F" w:rsidRDefault="0072336F" w:rsidP="00B60E31">
            <w:r>
              <w:rPr>
                <w:rFonts w:hint="eastAsia"/>
              </w:rPr>
              <w:t>1</w:t>
            </w:r>
            <w:r>
              <w:t>23456789</w:t>
            </w:r>
          </w:p>
        </w:tc>
      </w:tr>
      <w:tr w:rsidR="0072336F" w14:paraId="1072195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84048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A6C1FA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046C7A07" w14:textId="77777777" w:rsidR="0072336F" w:rsidRDefault="0072336F" w:rsidP="00B60E31">
            <w:pPr>
              <w:ind w:firstLine="840"/>
            </w:pPr>
            <w:r>
              <w:rPr>
                <w:rFonts w:hint="eastAsia"/>
              </w:rPr>
              <w:t>"code": 0,</w:t>
            </w:r>
          </w:p>
          <w:p w14:paraId="509208BA" w14:textId="77777777" w:rsidR="0072336F" w:rsidRDefault="0072336F" w:rsidP="00B60E31">
            <w:r>
              <w:rPr>
                <w:rFonts w:hint="eastAsia"/>
              </w:rPr>
              <w:t>    "message": "ok"</w:t>
            </w:r>
          </w:p>
          <w:p w14:paraId="0D65AB87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2CAFE73D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3A48F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0CB607" w14:textId="77777777" w:rsidR="0072336F" w:rsidRDefault="0072336F" w:rsidP="00B60E31">
            <w:r>
              <w:rPr>
                <w:rFonts w:hint="eastAsia"/>
              </w:rPr>
              <w:t>移动应用管理与代理系统实现接口</w:t>
            </w:r>
          </w:p>
        </w:tc>
      </w:tr>
      <w:tr w:rsidR="0072336F" w14:paraId="6ADA02A3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46C794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637059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48A40E3E" w14:textId="77777777" w:rsidR="0072336F" w:rsidRDefault="0072336F" w:rsidP="0072336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45" w:name="_Toc115167096"/>
      <w:r>
        <w:rPr>
          <w:rFonts w:hint="eastAsia"/>
        </w:rPr>
        <w:t>应用统一代理系统</w:t>
      </w:r>
      <w:bookmarkEnd w:id="45"/>
    </w:p>
    <w:p w14:paraId="58C33112" w14:textId="77777777" w:rsidR="0072336F" w:rsidRDefault="0072336F" w:rsidP="0072336F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白名单控制策略</w:t>
      </w:r>
    </w:p>
    <w:tbl>
      <w:tblPr>
        <w:tblW w:w="75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564"/>
        <w:gridCol w:w="1701"/>
        <w:gridCol w:w="1134"/>
        <w:gridCol w:w="1276"/>
      </w:tblGrid>
      <w:tr w:rsidR="0072336F" w14:paraId="4696180C" w14:textId="77777777" w:rsidTr="00B60E31">
        <w:trPr>
          <w:cantSplit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3E637E" w14:textId="77777777" w:rsidR="0072336F" w:rsidRDefault="0072336F" w:rsidP="00B60E31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BBE74" w14:textId="77777777" w:rsidR="0072336F" w:rsidRDefault="0072336F" w:rsidP="00B60E31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462E45" w14:textId="77777777" w:rsidR="0072336F" w:rsidRDefault="0072336F" w:rsidP="00B60E31">
            <w:r>
              <w:rPr>
                <w:rFonts w:hint="eastAsia"/>
              </w:rPr>
              <w:t>数据项英文名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6A0DDF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A2E0C8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</w:tr>
      <w:tr w:rsidR="0072336F" w14:paraId="51E33020" w14:textId="77777777" w:rsidTr="00B60E31">
        <w:trPr>
          <w:cantSplit/>
        </w:trPr>
        <w:tc>
          <w:tcPr>
            <w:tcW w:w="18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255177" w14:textId="77777777" w:rsidR="0072336F" w:rsidRDefault="0072336F" w:rsidP="00B60E31">
            <w:r>
              <w:rPr>
                <w:rFonts w:hint="eastAsia"/>
              </w:rPr>
              <w:t>白名单策略控制</w:t>
            </w:r>
            <w:r>
              <w:rPr>
                <w:rFonts w:hint="eastAsia"/>
              </w:rPr>
              <w:br/>
              <w:t>I_SAUD_1</w:t>
            </w:r>
            <w:r>
              <w:rPr>
                <w:rFonts w:hint="eastAsia"/>
              </w:rPr>
              <w:br/>
              <w:t>HTTP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2F22F" w14:textId="77777777" w:rsidR="0072336F" w:rsidRDefault="0072336F" w:rsidP="00B60E31">
            <w:r>
              <w:rPr>
                <w:rFonts w:hint="eastAsia"/>
              </w:rPr>
              <w:t>源IP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1D882" w14:textId="77777777" w:rsidR="0072336F" w:rsidRDefault="0072336F" w:rsidP="00B60E31">
            <w:proofErr w:type="spellStart"/>
            <w:r>
              <w:rPr>
                <w:rFonts w:hint="eastAsia"/>
              </w:rPr>
              <w:t>sourceIp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DBA821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CDB69B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  <w:tr w:rsidR="0072336F" w14:paraId="70F4A5EE" w14:textId="77777777" w:rsidTr="00B60E31">
        <w:trPr>
          <w:cantSplit/>
        </w:trPr>
        <w:tc>
          <w:tcPr>
            <w:tcW w:w="18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A27F9" w14:textId="77777777" w:rsidR="0072336F" w:rsidRDefault="0072336F" w:rsidP="00B60E31"/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9C47F5" w14:textId="77777777" w:rsidR="0072336F" w:rsidRDefault="0072336F" w:rsidP="00B60E31">
            <w:r>
              <w:rPr>
                <w:rFonts w:hint="eastAsia"/>
              </w:rPr>
              <w:t>源端口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816D4C" w14:textId="77777777" w:rsidR="0072336F" w:rsidRDefault="0072336F" w:rsidP="00B60E31">
            <w:proofErr w:type="spellStart"/>
            <w:r>
              <w:rPr>
                <w:rFonts w:hint="eastAsia"/>
              </w:rPr>
              <w:t>sourcePort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B0103" w14:textId="77777777" w:rsidR="0072336F" w:rsidRDefault="0072336F" w:rsidP="00B60E31"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728212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  <w:tr w:rsidR="0072336F" w14:paraId="4D225C69" w14:textId="77777777" w:rsidTr="00B60E31">
        <w:trPr>
          <w:cantSplit/>
        </w:trPr>
        <w:tc>
          <w:tcPr>
            <w:tcW w:w="18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EA0E8" w14:textId="77777777" w:rsidR="0072336F" w:rsidRDefault="0072336F" w:rsidP="00B60E31"/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BFD174" w14:textId="77777777" w:rsidR="0072336F" w:rsidRDefault="0072336F" w:rsidP="00B60E31">
            <w:r>
              <w:rPr>
                <w:rFonts w:hint="eastAsia"/>
              </w:rPr>
              <w:t>目标IP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31BA5" w14:textId="77777777" w:rsidR="0072336F" w:rsidRDefault="0072336F" w:rsidP="00B60E31">
            <w:proofErr w:type="spellStart"/>
            <w:r>
              <w:rPr>
                <w:rFonts w:hint="eastAsia"/>
              </w:rPr>
              <w:t>targetIp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D84DE1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306869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  <w:tr w:rsidR="0072336F" w14:paraId="2BC3329D" w14:textId="77777777" w:rsidTr="00B60E31">
        <w:trPr>
          <w:cantSplit/>
        </w:trPr>
        <w:tc>
          <w:tcPr>
            <w:tcW w:w="18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000EF" w14:textId="77777777" w:rsidR="0072336F" w:rsidRDefault="0072336F" w:rsidP="00B60E31"/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70B408" w14:textId="77777777" w:rsidR="0072336F" w:rsidRDefault="0072336F" w:rsidP="00B60E31">
            <w:r>
              <w:rPr>
                <w:rFonts w:hint="eastAsia"/>
              </w:rPr>
              <w:t>目标端口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B75D44" w14:textId="77777777" w:rsidR="0072336F" w:rsidRDefault="0072336F" w:rsidP="00B60E31">
            <w:proofErr w:type="spellStart"/>
            <w:r>
              <w:rPr>
                <w:rFonts w:hint="eastAsia"/>
              </w:rPr>
              <w:t>targetPort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81C2AF" w14:textId="77777777" w:rsidR="0072336F" w:rsidRDefault="0072336F" w:rsidP="00B60E31"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168A43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  <w:tr w:rsidR="0072336F" w14:paraId="5DF5F319" w14:textId="77777777" w:rsidTr="00B60E31">
        <w:trPr>
          <w:cantSplit/>
        </w:trPr>
        <w:tc>
          <w:tcPr>
            <w:tcW w:w="18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977B0" w14:textId="77777777" w:rsidR="0072336F" w:rsidRDefault="0072336F" w:rsidP="00B60E31"/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F1A628" w14:textId="77777777" w:rsidR="0072336F" w:rsidRDefault="0072336F" w:rsidP="00B60E31">
            <w:r>
              <w:rPr>
                <w:rFonts w:hint="eastAsia"/>
              </w:rPr>
              <w:t>协议类型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8012E3" w14:textId="77777777" w:rsidR="0072336F" w:rsidRDefault="0072336F" w:rsidP="00B60E31">
            <w:proofErr w:type="spellStart"/>
            <w:r>
              <w:rPr>
                <w:rFonts w:hint="eastAsia"/>
              </w:rPr>
              <w:t>protocolType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617DCF" w14:textId="77777777" w:rsidR="0072336F" w:rsidRDefault="0072336F" w:rsidP="00B60E31"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24450B" w14:textId="77777777" w:rsidR="0072336F" w:rsidRDefault="0072336F" w:rsidP="00B60E31">
            <w:r>
              <w:rPr>
                <w:rFonts w:hint="eastAsia"/>
              </w:rPr>
              <w:t>1：TCP</w:t>
            </w:r>
          </w:p>
          <w:p w14:paraId="66797E7A" w14:textId="77777777" w:rsidR="0072336F" w:rsidRDefault="0072336F" w:rsidP="00B60E31">
            <w:r>
              <w:rPr>
                <w:rFonts w:hint="eastAsia"/>
              </w:rPr>
              <w:t>2：UDP</w:t>
            </w:r>
          </w:p>
        </w:tc>
      </w:tr>
      <w:tr w:rsidR="0072336F" w14:paraId="209D7AC0" w14:textId="77777777" w:rsidTr="00B60E31">
        <w:trPr>
          <w:cantSplit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BEBAF" w14:textId="77777777" w:rsidR="0072336F" w:rsidRDefault="0072336F" w:rsidP="00B60E31"/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0D7E1B" w14:textId="77777777" w:rsidR="0072336F" w:rsidRDefault="0072336F" w:rsidP="00B60E31">
            <w:r>
              <w:rPr>
                <w:rFonts w:hint="eastAsia"/>
              </w:rPr>
              <w:t>策略I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AB8A01" w14:textId="77777777" w:rsidR="0072336F" w:rsidRDefault="0072336F" w:rsidP="00B60E31">
            <w:proofErr w:type="spellStart"/>
            <w:r>
              <w:rPr>
                <w:rFonts w:hint="eastAsia"/>
              </w:rPr>
              <w:t>p</w:t>
            </w:r>
            <w:r>
              <w:t>olicyId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DA2B0A" w14:textId="77777777" w:rsidR="0072336F" w:rsidRDefault="0072336F" w:rsidP="00B60E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B22760" w14:textId="77777777" w:rsidR="0072336F" w:rsidRDefault="0072336F" w:rsidP="00B60E31"/>
        </w:tc>
      </w:tr>
      <w:tr w:rsidR="0072336F" w14:paraId="5C86C341" w14:textId="77777777" w:rsidTr="00B60E31">
        <w:trPr>
          <w:cantSplit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AC861" w14:textId="77777777" w:rsidR="0072336F" w:rsidRDefault="0072336F" w:rsidP="00B60E31"/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6606A9" w14:textId="77777777" w:rsidR="0072336F" w:rsidRDefault="0072336F" w:rsidP="00B60E31">
            <w:r>
              <w:rPr>
                <w:rFonts w:hint="eastAsia"/>
              </w:rPr>
              <w:t>网络设备I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1A3792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D29C08" w14:textId="77777777" w:rsidR="0072336F" w:rsidRDefault="0072336F" w:rsidP="00B60E31">
            <w: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89706" w14:textId="77777777" w:rsidR="0072336F" w:rsidRDefault="0072336F" w:rsidP="00B60E31"/>
        </w:tc>
      </w:tr>
    </w:tbl>
    <w:p w14:paraId="38FD7B0A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白名单控制策略查询</w:t>
      </w:r>
    </w:p>
    <w:tbl>
      <w:tblPr>
        <w:tblW w:w="6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890"/>
        <w:gridCol w:w="1890"/>
        <w:gridCol w:w="1890"/>
      </w:tblGrid>
      <w:tr w:rsidR="0072336F" w14:paraId="151BA60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661415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1D6796" w14:textId="77777777" w:rsidR="0072336F" w:rsidRDefault="0072336F" w:rsidP="00B60E31">
            <w:r>
              <w:rPr>
                <w:rFonts w:hint="eastAsia"/>
              </w:rPr>
              <w:t>白名单策略查询</w:t>
            </w:r>
          </w:p>
        </w:tc>
      </w:tr>
      <w:tr w:rsidR="0072336F" w14:paraId="417F7BBA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BC5D43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52B892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aup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whilelists</w:t>
            </w:r>
            <w:proofErr w:type="spellEnd"/>
            <w:r>
              <w:t>/page</w:t>
            </w:r>
          </w:p>
        </w:tc>
      </w:tr>
      <w:tr w:rsidR="0072336F" w14:paraId="68C11356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BA5B5F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02C51" w14:textId="77777777" w:rsidR="0072336F" w:rsidRDefault="0072336F" w:rsidP="00B60E31">
            <w:r>
              <w:rPr>
                <w:rFonts w:hint="eastAsia"/>
              </w:rPr>
              <w:t>GET</w:t>
            </w:r>
          </w:p>
        </w:tc>
      </w:tr>
      <w:tr w:rsidR="0072336F" w14:paraId="2A4B9C67" w14:textId="77777777" w:rsidTr="00B60E31">
        <w:trPr>
          <w:cantSplit/>
          <w:trHeight w:val="48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0FCA5E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D36937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8407E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EEF9F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73D3C09A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BBD5CA" w14:textId="77777777" w:rsidR="0072336F" w:rsidRDefault="0072336F" w:rsidP="00B60E31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056CF8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21D9F" w14:textId="77777777" w:rsidR="0072336F" w:rsidRDefault="0072336F" w:rsidP="00B60E31">
            <w:r>
              <w:t>Long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700B9" w14:textId="77777777" w:rsidR="0072336F" w:rsidRDefault="0072336F" w:rsidP="00B60E31">
            <w:r>
              <w:t>123456789</w:t>
            </w:r>
          </w:p>
        </w:tc>
      </w:tr>
      <w:tr w:rsidR="0072336F" w14:paraId="6FED84A0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90C204" w14:textId="77777777" w:rsidR="0072336F" w:rsidRDefault="0072336F" w:rsidP="00B60E31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6FE6D9" w14:textId="77777777" w:rsidR="0072336F" w:rsidRDefault="0072336F" w:rsidP="00B60E31">
            <w:proofErr w:type="spellStart"/>
            <w:r>
              <w:t>pageNum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7F30A" w14:textId="77777777" w:rsidR="0072336F" w:rsidRDefault="0072336F" w:rsidP="00B60E31">
            <w:r>
              <w:t>Int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3A92B" w14:textId="77777777" w:rsidR="0072336F" w:rsidRDefault="0072336F" w:rsidP="00B60E31">
            <w:r>
              <w:t>1</w:t>
            </w:r>
          </w:p>
        </w:tc>
      </w:tr>
      <w:tr w:rsidR="0072336F" w14:paraId="7308443A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05DC33" w14:textId="77777777" w:rsidR="0072336F" w:rsidRDefault="0072336F" w:rsidP="00B60E31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DD547D" w14:textId="77777777" w:rsidR="0072336F" w:rsidRDefault="0072336F" w:rsidP="00B60E31">
            <w:proofErr w:type="spellStart"/>
            <w:r>
              <w:t>pageSize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F0F96" w14:textId="77777777" w:rsidR="0072336F" w:rsidRDefault="0072336F" w:rsidP="00B60E31">
            <w:r>
              <w:t>Int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5AE9C" w14:textId="77777777" w:rsidR="0072336F" w:rsidRDefault="0072336F" w:rsidP="00B60E31">
            <w:r>
              <w:t>15</w:t>
            </w:r>
          </w:p>
        </w:tc>
      </w:tr>
      <w:tr w:rsidR="0072336F" w14:paraId="2A0E2CDB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2E4FB2" w14:textId="77777777" w:rsidR="0072336F" w:rsidRDefault="0072336F" w:rsidP="00B60E31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B4256C" w14:textId="77777777" w:rsidR="0072336F" w:rsidRDefault="0072336F" w:rsidP="00B60E31">
            <w:proofErr w:type="spellStart"/>
            <w:r>
              <w:t>sortKey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C7E31" w14:textId="77777777" w:rsidR="0072336F" w:rsidRDefault="0072336F" w:rsidP="00B60E31">
            <w:r>
              <w:t>String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21577" w14:textId="77777777" w:rsidR="0072336F" w:rsidRDefault="0072336F" w:rsidP="00B60E31">
            <w:proofErr w:type="spellStart"/>
            <w:r>
              <w:t>createTime</w:t>
            </w:r>
            <w:proofErr w:type="spellEnd"/>
          </w:p>
        </w:tc>
      </w:tr>
      <w:tr w:rsidR="0072336F" w14:paraId="502CE188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DB90FE" w14:textId="77777777" w:rsidR="0072336F" w:rsidRDefault="0072336F" w:rsidP="00B60E31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564C66" w14:textId="77777777" w:rsidR="0072336F" w:rsidRDefault="0072336F" w:rsidP="00B60E31">
            <w:proofErr w:type="spellStart"/>
            <w:r>
              <w:t>sortValue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D9CBB" w14:textId="77777777" w:rsidR="0072336F" w:rsidRDefault="0072336F" w:rsidP="00B60E31">
            <w:r>
              <w:t>String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263D6" w14:textId="77777777" w:rsidR="0072336F" w:rsidRDefault="0072336F" w:rsidP="00B60E31">
            <w:r>
              <w:t>desc</w:t>
            </w:r>
          </w:p>
        </w:tc>
      </w:tr>
      <w:tr w:rsidR="0072336F" w14:paraId="6DFD7C41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5019C" w14:textId="77777777" w:rsidR="0072336F" w:rsidRDefault="0072336F" w:rsidP="00B60E31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ABAA64" w14:textId="77777777" w:rsidR="0072336F" w:rsidRDefault="0072336F" w:rsidP="00B60E31">
            <w:proofErr w:type="spellStart"/>
            <w:r>
              <w:t>filterText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4ADAD" w14:textId="77777777" w:rsidR="0072336F" w:rsidRDefault="0072336F" w:rsidP="00B60E31">
            <w:r>
              <w:t>String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7762D" w14:textId="77777777" w:rsidR="0072336F" w:rsidRDefault="0072336F" w:rsidP="00B60E31"/>
        </w:tc>
      </w:tr>
      <w:tr w:rsidR="0072336F" w14:paraId="1C2597F8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94B6A3" w14:textId="77777777" w:rsidR="0072336F" w:rsidRDefault="0072336F" w:rsidP="00B60E31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2F49C7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352E4AD5" w14:textId="77777777" w:rsidR="0072336F" w:rsidRDefault="0072336F" w:rsidP="00B60E31">
            <w:pPr>
              <w:ind w:firstLineChars="100" w:firstLine="240"/>
            </w:pPr>
            <w:r>
              <w:rPr>
                <w:rFonts w:hint="eastAsia"/>
              </w:rPr>
              <w:t>  "</w:t>
            </w:r>
            <w:r>
              <w:t>total</w:t>
            </w:r>
            <w:r>
              <w:rPr>
                <w:rFonts w:hint="eastAsia"/>
              </w:rPr>
              <w:t>": 0,</w:t>
            </w:r>
          </w:p>
          <w:p w14:paraId="4BF9AAAA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 xml:space="preserve"> "</w:t>
            </w:r>
            <w:r>
              <w:t>results</w:t>
            </w:r>
            <w:r>
              <w:rPr>
                <w:rFonts w:hint="eastAsia"/>
              </w:rPr>
              <w:t>": [</w:t>
            </w:r>
          </w:p>
          <w:p w14:paraId="44151B11" w14:textId="77777777" w:rsidR="0072336F" w:rsidRDefault="0072336F" w:rsidP="00B60E31">
            <w:r>
              <w:rPr>
                <w:rFonts w:hint="eastAsia"/>
              </w:rPr>
              <w:t>   {</w:t>
            </w:r>
          </w:p>
          <w:p w14:paraId="78BC36CF" w14:textId="77777777" w:rsidR="0072336F" w:rsidRDefault="0072336F" w:rsidP="00B60E31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"</w:t>
            </w:r>
            <w:proofErr w:type="spellStart"/>
            <w:r>
              <w:t>equipmentId</w:t>
            </w:r>
            <w:proofErr w:type="spellEnd"/>
            <w:r>
              <w:rPr>
                <w:rFonts w:hint="eastAsia"/>
              </w:rPr>
              <w:t>"</w:t>
            </w:r>
            <w:r>
              <w:t>: 1234567</w:t>
            </w:r>
          </w:p>
          <w:p w14:paraId="678FA905" w14:textId="77777777" w:rsidR="0072336F" w:rsidRDefault="0072336F" w:rsidP="00B60E31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",</w:t>
            </w:r>
          </w:p>
          <w:p w14:paraId="0D540E8B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sourceIp</w:t>
            </w:r>
            <w:proofErr w:type="spellEnd"/>
            <w:r>
              <w:rPr>
                <w:rFonts w:hint="eastAsia"/>
              </w:rPr>
              <w:t>": "10.10.0.1",</w:t>
            </w:r>
          </w:p>
          <w:p w14:paraId="6CBEA949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sourcePort</w:t>
            </w:r>
            <w:proofErr w:type="spellEnd"/>
            <w:r>
              <w:rPr>
                <w:rFonts w:hint="eastAsia"/>
              </w:rPr>
              <w:t>": 2000,</w:t>
            </w:r>
          </w:p>
          <w:p w14:paraId="69713799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targetIp</w:t>
            </w:r>
            <w:proofErr w:type="spellEnd"/>
            <w:r>
              <w:rPr>
                <w:rFonts w:hint="eastAsia"/>
              </w:rPr>
              <w:t>": "10.10.1.1",</w:t>
            </w:r>
          </w:p>
          <w:p w14:paraId="376EDFF2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targetPort</w:t>
            </w:r>
            <w:proofErr w:type="spellEnd"/>
            <w:r>
              <w:rPr>
                <w:rFonts w:hint="eastAsia"/>
              </w:rPr>
              <w:t>": 2001,</w:t>
            </w:r>
          </w:p>
          <w:p w14:paraId="339207F4" w14:textId="77777777" w:rsidR="0072336F" w:rsidRDefault="0072336F" w:rsidP="00B60E31">
            <w:pPr>
              <w:ind w:firstLine="9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protocolType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1,</w:t>
            </w:r>
          </w:p>
          <w:p w14:paraId="0447E899" w14:textId="77777777" w:rsidR="0072336F" w:rsidRDefault="0072336F" w:rsidP="00B60E31">
            <w:pPr>
              <w:ind w:firstLine="960"/>
            </w:pPr>
            <w:r>
              <w:rPr>
                <w:rFonts w:hint="eastAsia"/>
              </w:rPr>
              <w:t>"</w:t>
            </w:r>
            <w:r>
              <w:t>createTime</w:t>
            </w:r>
            <w:r>
              <w:rPr>
                <w:rFonts w:hint="eastAsia"/>
              </w:rPr>
              <w:t>"</w:t>
            </w:r>
            <w:r>
              <w:t>:1234562345,</w:t>
            </w:r>
          </w:p>
          <w:p w14:paraId="55B2D799" w14:textId="77777777" w:rsidR="0072336F" w:rsidRDefault="0072336F" w:rsidP="00B60E31">
            <w:pPr>
              <w:ind w:firstLine="960"/>
            </w:pPr>
            <w:r>
              <w:rPr>
                <w:rFonts w:hint="eastAsia"/>
              </w:rPr>
              <w:t>"</w:t>
            </w:r>
            <w:r>
              <w:t>updateTime</w:t>
            </w:r>
            <w:r>
              <w:rPr>
                <w:rFonts w:hint="eastAsia"/>
              </w:rPr>
              <w:t>"</w:t>
            </w:r>
            <w:r>
              <w:t>:1234523453</w:t>
            </w:r>
          </w:p>
          <w:p w14:paraId="4905F441" w14:textId="77777777" w:rsidR="0072336F" w:rsidRDefault="0072336F" w:rsidP="00B60E31">
            <w:r>
              <w:rPr>
                <w:rFonts w:hint="eastAsia"/>
              </w:rPr>
              <w:t>   }</w:t>
            </w:r>
          </w:p>
          <w:p w14:paraId="04783C21" w14:textId="77777777" w:rsidR="0072336F" w:rsidRDefault="0072336F" w:rsidP="00B60E31">
            <w:pPr>
              <w:ind w:firstLineChars="300" w:firstLine="720"/>
            </w:pPr>
            <w:r>
              <w:rPr>
                <w:rFonts w:hint="eastAsia"/>
              </w:rPr>
              <w:t>]</w:t>
            </w:r>
          </w:p>
          <w:p w14:paraId="13A781A7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34C4898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3D6B0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016B8" w14:textId="77777777" w:rsidR="0072336F" w:rsidRDefault="0072336F" w:rsidP="00B60E31">
            <w:r>
              <w:rPr>
                <w:rFonts w:hint="eastAsia"/>
              </w:rPr>
              <w:t>应用统一代理系统实现接口</w:t>
            </w:r>
          </w:p>
        </w:tc>
      </w:tr>
      <w:tr w:rsidR="0072336F" w14:paraId="426A1CA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DDD7F6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2EE3B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7BD94C76" w14:textId="77777777" w:rsidR="0072336F" w:rsidRDefault="0072336F" w:rsidP="0072336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A57545C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白名单控制策略新增</w:t>
      </w:r>
    </w:p>
    <w:tbl>
      <w:tblPr>
        <w:tblW w:w="6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670"/>
      </w:tblGrid>
      <w:tr w:rsidR="0072336F" w14:paraId="0B9B05FD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C333F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56F251" w14:textId="77777777" w:rsidR="0072336F" w:rsidRDefault="0072336F" w:rsidP="00B60E31">
            <w:r>
              <w:rPr>
                <w:rFonts w:hint="eastAsia"/>
              </w:rPr>
              <w:t>白名单策略新增</w:t>
            </w:r>
          </w:p>
        </w:tc>
      </w:tr>
      <w:tr w:rsidR="0072336F" w14:paraId="186BBCF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41786D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B5CC4E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au</w:t>
            </w:r>
            <w:r>
              <w:t>p</w:t>
            </w:r>
            <w:proofErr w:type="spellEnd"/>
            <w:r>
              <w:rPr>
                <w:rFonts w:hint="eastAsia"/>
              </w:rPr>
              <w:t>/whitelists/</w:t>
            </w:r>
            <w:r>
              <w:t>policy</w:t>
            </w:r>
          </w:p>
        </w:tc>
      </w:tr>
      <w:tr w:rsidR="0072336F" w14:paraId="67D0E03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CB6B4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39FDF8" w14:textId="77777777" w:rsidR="0072336F" w:rsidRDefault="0072336F" w:rsidP="00B60E31">
            <w:r>
              <w:rPr>
                <w:rFonts w:hint="eastAsia"/>
              </w:rPr>
              <w:t>POST</w:t>
            </w:r>
          </w:p>
        </w:tc>
      </w:tr>
      <w:tr w:rsidR="0072336F" w14:paraId="6CE4482D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35B47B" w14:textId="77777777" w:rsidR="0072336F" w:rsidRDefault="0072336F" w:rsidP="00B60E3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59B61D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62AC51CC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equipmentId</w:t>
            </w:r>
            <w:r>
              <w:rPr>
                <w:rFonts w:hint="eastAsia"/>
              </w:rPr>
              <w:t>"</w:t>
            </w:r>
            <w:r>
              <w:t>:12345689,</w:t>
            </w:r>
          </w:p>
          <w:p w14:paraId="07CAE218" w14:textId="77777777" w:rsidR="0072336F" w:rsidRDefault="0072336F" w:rsidP="00B60E31">
            <w:pPr>
              <w:ind w:firstLine="480"/>
            </w:pPr>
            <w:r>
              <w:rPr>
                <w:rFonts w:hint="eastAsia"/>
              </w:rPr>
              <w:t>"</w:t>
            </w:r>
            <w:r>
              <w:t>policy</w:t>
            </w:r>
            <w:r>
              <w:rPr>
                <w:rFonts w:hint="eastAsia"/>
              </w:rPr>
              <w:t>"</w:t>
            </w:r>
            <w:r>
              <w:t>: {</w:t>
            </w:r>
          </w:p>
          <w:p w14:paraId="0D50642D" w14:textId="77777777" w:rsidR="0072336F" w:rsidRDefault="0072336F" w:rsidP="00B60E31">
            <w:r>
              <w:rPr>
                <w:rFonts w:hint="eastAsia"/>
              </w:rPr>
              <w:t>   </w:t>
            </w:r>
            <w:r>
              <w:t xml:space="preserve"> 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",</w:t>
            </w:r>
          </w:p>
          <w:p w14:paraId="601FC153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sourceIp</w:t>
            </w:r>
            <w:proofErr w:type="spellEnd"/>
            <w:r>
              <w:rPr>
                <w:rFonts w:hint="eastAsia"/>
              </w:rPr>
              <w:t>": "10.10.0.1",</w:t>
            </w:r>
          </w:p>
          <w:p w14:paraId="3D488916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sourcePort</w:t>
            </w:r>
            <w:proofErr w:type="spellEnd"/>
            <w:r>
              <w:rPr>
                <w:rFonts w:hint="eastAsia"/>
              </w:rPr>
              <w:t>": 2000,</w:t>
            </w:r>
          </w:p>
          <w:p w14:paraId="22BFD51B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targetIp</w:t>
            </w:r>
            <w:proofErr w:type="spellEnd"/>
            <w:r>
              <w:rPr>
                <w:rFonts w:hint="eastAsia"/>
              </w:rPr>
              <w:t>": "10.10.1.1",</w:t>
            </w:r>
          </w:p>
          <w:p w14:paraId="345F248E" w14:textId="77777777" w:rsidR="0072336F" w:rsidRDefault="0072336F" w:rsidP="00B60E31">
            <w:r>
              <w:rPr>
                <w:rFonts w:hint="eastAsia"/>
              </w:rPr>
              <w:t>    "</w:t>
            </w:r>
            <w:proofErr w:type="spellStart"/>
            <w:r>
              <w:rPr>
                <w:rFonts w:hint="eastAsia"/>
              </w:rPr>
              <w:t>targetPort</w:t>
            </w:r>
            <w:proofErr w:type="spellEnd"/>
            <w:r>
              <w:rPr>
                <w:rFonts w:hint="eastAsia"/>
              </w:rPr>
              <w:t>": 2001,</w:t>
            </w:r>
          </w:p>
          <w:p w14:paraId="410A3AD2" w14:textId="77777777" w:rsidR="0072336F" w:rsidRDefault="0072336F" w:rsidP="00B60E31">
            <w:pPr>
              <w:ind w:firstLine="9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protocolType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1,</w:t>
            </w:r>
          </w:p>
          <w:p w14:paraId="407F5EF5" w14:textId="77777777" w:rsidR="0072336F" w:rsidRDefault="0072336F" w:rsidP="00B60E31">
            <w:pPr>
              <w:ind w:firstLine="960"/>
            </w:pPr>
            <w:r>
              <w:rPr>
                <w:rFonts w:hint="eastAsia"/>
              </w:rPr>
              <w:t>"</w:t>
            </w:r>
            <w:r>
              <w:t>createTime</w:t>
            </w:r>
            <w:r>
              <w:rPr>
                <w:rFonts w:hint="eastAsia"/>
              </w:rPr>
              <w:t>"</w:t>
            </w:r>
            <w:r>
              <w:t>:1234562345,</w:t>
            </w:r>
          </w:p>
          <w:p w14:paraId="716AC095" w14:textId="77777777" w:rsidR="0072336F" w:rsidRDefault="0072336F" w:rsidP="00B60E31">
            <w:pPr>
              <w:ind w:firstLine="960"/>
            </w:pPr>
            <w:r>
              <w:rPr>
                <w:rFonts w:hint="eastAsia"/>
              </w:rPr>
              <w:t>"</w:t>
            </w:r>
            <w:r>
              <w:t>updateTime</w:t>
            </w:r>
            <w:r>
              <w:rPr>
                <w:rFonts w:hint="eastAsia"/>
              </w:rPr>
              <w:t>"</w:t>
            </w:r>
            <w:r>
              <w:t>:1234523453</w:t>
            </w:r>
            <w:r>
              <w:rPr>
                <w:rFonts w:hint="eastAsia"/>
              </w:rPr>
              <w:t>"</w:t>
            </w:r>
          </w:p>
          <w:p w14:paraId="276AFD54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>}</w:t>
            </w:r>
          </w:p>
          <w:p w14:paraId="4E855A41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265A0F0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B1DB04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2BD4E3" w14:textId="77777777" w:rsidR="0072336F" w:rsidRDefault="0072336F" w:rsidP="00B60E3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</w:p>
          <w:p w14:paraId="1292D74B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55B0C72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FF0430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08951" w14:textId="77777777" w:rsidR="0072336F" w:rsidRDefault="0072336F" w:rsidP="00B60E31">
            <w:r>
              <w:rPr>
                <w:rFonts w:hint="eastAsia"/>
              </w:rPr>
              <w:t>应用统一代理系统实现接口</w:t>
            </w:r>
          </w:p>
        </w:tc>
      </w:tr>
      <w:tr w:rsidR="0072336F" w14:paraId="3ED2844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D453F7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A62B28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2D28B2F1" w14:textId="77777777" w:rsidR="0072336F" w:rsidRDefault="0072336F" w:rsidP="0072336F">
      <w:pPr>
        <w:pStyle w:val="Heading5"/>
        <w:numPr>
          <w:ilvl w:val="4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白名单控制策略删除</w:t>
      </w:r>
    </w:p>
    <w:tbl>
      <w:tblPr>
        <w:tblW w:w="6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890"/>
        <w:gridCol w:w="1890"/>
        <w:gridCol w:w="1890"/>
      </w:tblGrid>
      <w:tr w:rsidR="0072336F" w14:paraId="0F9FAFBA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658EA9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1EAB56" w14:textId="77777777" w:rsidR="0072336F" w:rsidRDefault="0072336F" w:rsidP="00B60E31">
            <w:r>
              <w:rPr>
                <w:rFonts w:hint="eastAsia"/>
              </w:rPr>
              <w:t>白名单策略删除</w:t>
            </w:r>
          </w:p>
        </w:tc>
      </w:tr>
      <w:tr w:rsidR="0072336F" w14:paraId="4912780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252FDC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A9FB17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au</w:t>
            </w:r>
            <w:r>
              <w:t>p</w:t>
            </w:r>
            <w:proofErr w:type="spellEnd"/>
            <w:r>
              <w:rPr>
                <w:rFonts w:hint="eastAsia"/>
              </w:rPr>
              <w:t>/whitelists</w:t>
            </w:r>
            <w:r>
              <w:t>/policy</w:t>
            </w:r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policyId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72336F" w14:paraId="0B798B10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944444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0BD1BA" w14:textId="77777777" w:rsidR="0072336F" w:rsidRDefault="0072336F" w:rsidP="00B60E31">
            <w:r>
              <w:rPr>
                <w:rFonts w:hint="eastAsia"/>
              </w:rPr>
              <w:t>DELETE</w:t>
            </w:r>
          </w:p>
        </w:tc>
      </w:tr>
      <w:tr w:rsidR="0072336F" w14:paraId="5DC0BB82" w14:textId="77777777" w:rsidTr="00B60E31">
        <w:trPr>
          <w:cantSplit/>
          <w:trHeight w:val="156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D8AB05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25C03A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C29A3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657BC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146CD57A" w14:textId="77777777" w:rsidTr="00B60E31">
        <w:trPr>
          <w:cantSplit/>
          <w:trHeight w:val="156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E65FDD" w14:textId="77777777" w:rsidR="0072336F" w:rsidRDefault="0072336F" w:rsidP="00B60E31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F881DE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B00A9" w14:textId="77777777" w:rsidR="0072336F" w:rsidRDefault="0072336F" w:rsidP="00B60E3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1329" w14:textId="77777777" w:rsidR="0072336F" w:rsidRDefault="0072336F" w:rsidP="00B60E31">
            <w:r>
              <w:rPr>
                <w:rFonts w:hint="eastAsia"/>
              </w:rPr>
              <w:t>1</w:t>
            </w:r>
            <w:r>
              <w:t>23456789</w:t>
            </w:r>
          </w:p>
        </w:tc>
      </w:tr>
      <w:tr w:rsidR="0072336F" w14:paraId="7B335616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466B09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84F735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2E0C9C46" w14:textId="77777777" w:rsidR="0072336F" w:rsidRDefault="0072336F" w:rsidP="00B60E31">
            <w:pPr>
              <w:ind w:firstLine="840"/>
            </w:pPr>
            <w:r>
              <w:rPr>
                <w:rFonts w:hint="eastAsia"/>
              </w:rPr>
              <w:t>"code": 0,</w:t>
            </w:r>
          </w:p>
          <w:p w14:paraId="34D3F21C" w14:textId="77777777" w:rsidR="0072336F" w:rsidRDefault="0072336F" w:rsidP="00B60E31">
            <w:pPr>
              <w:ind w:firstLine="840"/>
            </w:pPr>
            <w:r>
              <w:rPr>
                <w:rFonts w:hint="eastAsia"/>
              </w:rPr>
              <w:t>"message": "ok"</w:t>
            </w:r>
          </w:p>
          <w:p w14:paraId="41FBFD5B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7278AE40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7A7583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FB159B" w14:textId="77777777" w:rsidR="0072336F" w:rsidRDefault="0072336F" w:rsidP="00B60E31">
            <w:r>
              <w:rPr>
                <w:rFonts w:hint="eastAsia"/>
              </w:rPr>
              <w:t>应用统一代理系统实现接口</w:t>
            </w:r>
          </w:p>
        </w:tc>
      </w:tr>
      <w:tr w:rsidR="0072336F" w14:paraId="46F9626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C1D061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63C7EC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6841EA8E" w14:textId="77777777" w:rsidR="0072336F" w:rsidRDefault="0072336F" w:rsidP="0072336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46" w:name="_Toc115167097"/>
      <w:r>
        <w:rPr>
          <w:rFonts w:hint="eastAsia"/>
        </w:rPr>
        <w:t>移动VPN接入网关</w:t>
      </w:r>
      <w:bookmarkEnd w:id="46"/>
    </w:p>
    <w:p w14:paraId="43D02633" w14:textId="77777777" w:rsidR="0072336F" w:rsidRDefault="0072336F" w:rsidP="0072336F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阻断控制策略</w:t>
      </w:r>
    </w:p>
    <w:tbl>
      <w:tblPr>
        <w:tblW w:w="69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350"/>
        <w:gridCol w:w="1590"/>
        <w:gridCol w:w="990"/>
        <w:gridCol w:w="1470"/>
      </w:tblGrid>
      <w:tr w:rsidR="0072336F" w14:paraId="758FD39A" w14:textId="77777777" w:rsidTr="00B60E31">
        <w:trPr>
          <w:cantSplit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56397D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E82469" w14:textId="77777777" w:rsidR="0072336F" w:rsidRDefault="0072336F" w:rsidP="00B60E31">
            <w:r>
              <w:rPr>
                <w:rFonts w:hint="eastAsia"/>
              </w:rPr>
              <w:t>数据项名称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C9AC3C" w14:textId="77777777" w:rsidR="0072336F" w:rsidRDefault="0072336F" w:rsidP="00B60E31">
            <w:r>
              <w:rPr>
                <w:rFonts w:hint="eastAsia"/>
              </w:rPr>
              <w:t>数据项英文名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E13658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E7874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</w:tr>
      <w:tr w:rsidR="0072336F" w14:paraId="47BDA239" w14:textId="77777777" w:rsidTr="00B60E31">
        <w:trPr>
          <w:cantSplit/>
        </w:trPr>
        <w:tc>
          <w:tcPr>
            <w:tcW w:w="15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B5B681" w14:textId="77777777" w:rsidR="0072336F" w:rsidRDefault="0072336F" w:rsidP="00B60E31">
            <w:r>
              <w:rPr>
                <w:rFonts w:hint="eastAsia"/>
              </w:rPr>
              <w:t>阻断控制策略</w:t>
            </w:r>
            <w:r>
              <w:rPr>
                <w:rFonts w:hint="eastAsia"/>
              </w:rPr>
              <w:br/>
              <w:t>I_SMVD_</w:t>
            </w:r>
            <w:r>
              <w:t>1</w:t>
            </w:r>
            <w:r>
              <w:rPr>
                <w:rFonts w:hint="eastAsia"/>
              </w:rPr>
              <w:br/>
            </w:r>
            <w:r>
              <w:t>HTTP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273A92" w14:textId="77777777" w:rsidR="0072336F" w:rsidRDefault="0072336F" w:rsidP="00B60E31">
            <w:r>
              <w:rPr>
                <w:rFonts w:hint="eastAsia"/>
              </w:rPr>
              <w:t>证书序列号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FEC65B" w14:textId="77777777" w:rsidR="0072336F" w:rsidRDefault="0072336F" w:rsidP="00B60E31">
            <w:proofErr w:type="spellStart"/>
            <w:r>
              <w:t>certId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0C90A9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68A1F" w14:textId="77777777" w:rsidR="0072336F" w:rsidRDefault="0072336F" w:rsidP="00B60E31">
            <w:r>
              <w:rPr>
                <w:rFonts w:hint="eastAsia"/>
              </w:rPr>
              <w:t>被阻断用户的证书序列号</w:t>
            </w:r>
          </w:p>
        </w:tc>
      </w:tr>
      <w:tr w:rsidR="0072336F" w14:paraId="60F6261A" w14:textId="77777777" w:rsidTr="00B60E31">
        <w:trPr>
          <w:cantSplit/>
        </w:trPr>
        <w:tc>
          <w:tcPr>
            <w:tcW w:w="15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05522D" w14:textId="77777777" w:rsidR="0072336F" w:rsidRDefault="0072336F" w:rsidP="00B60E31"/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2E70A6" w14:textId="77777777" w:rsidR="0072336F" w:rsidRDefault="0072336F" w:rsidP="00B60E31">
            <w:r>
              <w:rPr>
                <w:rFonts w:hint="eastAsia"/>
              </w:rPr>
              <w:t>网络设备id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A46427" w14:textId="77777777" w:rsidR="0072336F" w:rsidRDefault="0072336F" w:rsidP="00B60E31">
            <w:proofErr w:type="spellStart"/>
            <w:r>
              <w:rPr>
                <w:rFonts w:hint="eastAsia"/>
              </w:rPr>
              <w:t>e</w:t>
            </w:r>
            <w:r>
              <w:t>quipmentId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A2E977" w14:textId="77777777" w:rsidR="0072336F" w:rsidRDefault="0072336F" w:rsidP="00B60E31">
            <w:r>
              <w:t>long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31DAB" w14:textId="77777777" w:rsidR="0072336F" w:rsidRDefault="0072336F" w:rsidP="00B60E31"/>
        </w:tc>
      </w:tr>
    </w:tbl>
    <w:p w14:paraId="5E2097D9" w14:textId="77777777" w:rsidR="0072336F" w:rsidRDefault="0072336F" w:rsidP="0072336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36E48F5" w14:textId="77777777" w:rsidR="0072336F" w:rsidRDefault="0072336F" w:rsidP="0072336F">
      <w:pPr>
        <w:pStyle w:val="Heading4"/>
      </w:pPr>
      <w:r>
        <w:rPr>
          <w:rFonts w:hint="eastAsia"/>
        </w:rPr>
        <w:t>新增阻断策略</w:t>
      </w:r>
    </w:p>
    <w:tbl>
      <w:tblPr>
        <w:tblW w:w="64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5610"/>
      </w:tblGrid>
      <w:tr w:rsidR="0072336F" w14:paraId="5DF6A553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F1B2C6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4329E" w14:textId="77777777" w:rsidR="0072336F" w:rsidRDefault="0072336F" w:rsidP="00B60E31">
            <w:r>
              <w:rPr>
                <w:rFonts w:hint="eastAsia"/>
              </w:rPr>
              <w:t>新增阻断策略控制</w:t>
            </w:r>
          </w:p>
        </w:tc>
      </w:tr>
      <w:tr w:rsidR="0072336F" w14:paraId="4B57898D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13765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26FA28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t>vpn</w:t>
            </w:r>
            <w:proofErr w:type="spellEnd"/>
            <w:r>
              <w:rPr>
                <w:rFonts w:hint="eastAsia"/>
              </w:rPr>
              <w:t>/</w:t>
            </w:r>
            <w:r>
              <w:t>blacklists/policy</w:t>
            </w:r>
          </w:p>
        </w:tc>
      </w:tr>
      <w:tr w:rsidR="0072336F" w14:paraId="07B98EB9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44C8D3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D9485B" w14:textId="77777777" w:rsidR="0072336F" w:rsidRDefault="0072336F" w:rsidP="00B60E31">
            <w:r>
              <w:rPr>
                <w:rFonts w:hint="eastAsia"/>
              </w:rPr>
              <w:t>POST</w:t>
            </w:r>
          </w:p>
        </w:tc>
      </w:tr>
      <w:tr w:rsidR="0072336F" w14:paraId="7C1F6C9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A50382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847AD0" w14:textId="77777777" w:rsidR="0072336F" w:rsidRDefault="0072336F" w:rsidP="00B60E31">
            <w:pPr>
              <w:ind w:left="480" w:hangingChars="200" w:hanging="480"/>
            </w:pPr>
            <w:r>
              <w:rPr>
                <w:rFonts w:hint="eastAsia"/>
              </w:rPr>
              <w:t>{</w:t>
            </w:r>
          </w:p>
          <w:p w14:paraId="6A688482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>"</w:t>
            </w:r>
            <w:proofErr w:type="spellStart"/>
            <w:r>
              <w:t>certId</w:t>
            </w:r>
            <w:proofErr w:type="spellEnd"/>
            <w:r>
              <w:rPr>
                <w:rFonts w:hint="eastAsia"/>
              </w:rPr>
              <w:t>"</w:t>
            </w:r>
            <w:r>
              <w:t xml:space="preserve">: </w:t>
            </w:r>
            <w:r>
              <w:rPr>
                <w:rFonts w:hint="eastAsia"/>
              </w:rPr>
              <w:t>"</w:t>
            </w:r>
            <w:r>
              <w:t>1234567890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46B04E4F" w14:textId="77777777" w:rsidR="0072336F" w:rsidRDefault="0072336F" w:rsidP="00B60E31">
            <w:pPr>
              <w:ind w:firstLineChars="200" w:firstLine="480"/>
            </w:pPr>
            <w:r>
              <w:rPr>
                <w:rFonts w:hint="eastAsia"/>
              </w:rPr>
              <w:t>"</w:t>
            </w:r>
            <w:r>
              <w:t>equipmentId</w:t>
            </w:r>
            <w:r>
              <w:rPr>
                <w:rFonts w:hint="eastAsia"/>
              </w:rPr>
              <w:t>"</w:t>
            </w:r>
            <w:r>
              <w:t>:123456789</w:t>
            </w:r>
          </w:p>
          <w:p w14:paraId="74B919CB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0EE8E01D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94DF33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43905A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7905AAF4" w14:textId="77777777" w:rsidR="0072336F" w:rsidRDefault="0072336F" w:rsidP="00B60E31">
            <w:pPr>
              <w:ind w:firstLine="840"/>
            </w:pPr>
            <w:r>
              <w:rPr>
                <w:rFonts w:hint="eastAsia"/>
              </w:rPr>
              <w:t>"code": 0,</w:t>
            </w:r>
          </w:p>
          <w:p w14:paraId="697C3FCF" w14:textId="77777777" w:rsidR="0072336F" w:rsidRDefault="0072336F" w:rsidP="00B60E31">
            <w:pPr>
              <w:ind w:firstLine="840"/>
            </w:pPr>
            <w:r>
              <w:rPr>
                <w:rFonts w:hint="eastAsia"/>
              </w:rPr>
              <w:t>"message": "ok"</w:t>
            </w:r>
          </w:p>
          <w:p w14:paraId="5EA8DB10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2A45BC1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EA7036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DF7985" w14:textId="77777777" w:rsidR="0072336F" w:rsidRDefault="0072336F" w:rsidP="00B60E31">
            <w:r>
              <w:rPr>
                <w:rFonts w:hint="eastAsia"/>
              </w:rPr>
              <w:t>V</w:t>
            </w:r>
            <w:r>
              <w:t>PN</w:t>
            </w:r>
            <w:r>
              <w:rPr>
                <w:rFonts w:hint="eastAsia"/>
              </w:rPr>
              <w:t>实现接口,</w:t>
            </w:r>
            <w:r>
              <w:t xml:space="preserve"> </w:t>
            </w:r>
            <w:r>
              <w:rPr>
                <w:rFonts w:hint="eastAsia"/>
              </w:rPr>
              <w:t>将证书对应网络设备添加到黑名单中</w:t>
            </w:r>
          </w:p>
        </w:tc>
      </w:tr>
      <w:tr w:rsidR="0072336F" w14:paraId="3F1CCA8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4E3B03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3ACECF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4E930D30" w14:textId="77777777" w:rsidR="0072336F" w:rsidRDefault="0072336F" w:rsidP="0072336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A6DCA58" w14:textId="77777777" w:rsidR="0072336F" w:rsidRDefault="0072336F" w:rsidP="0072336F">
      <w:pPr>
        <w:pStyle w:val="Heading4"/>
      </w:pPr>
      <w:r>
        <w:rPr>
          <w:rFonts w:hint="eastAsia"/>
        </w:rPr>
        <w:t>删除阻断策略</w:t>
      </w:r>
    </w:p>
    <w:tbl>
      <w:tblPr>
        <w:tblW w:w="64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870"/>
        <w:gridCol w:w="1870"/>
        <w:gridCol w:w="1870"/>
      </w:tblGrid>
      <w:tr w:rsidR="0072336F" w14:paraId="2156C949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F87EFD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2C94D7" w14:textId="77777777" w:rsidR="0072336F" w:rsidRDefault="0072336F" w:rsidP="00B60E31">
            <w:r>
              <w:rPr>
                <w:rFonts w:hint="eastAsia"/>
              </w:rPr>
              <w:t>删除阻断策略控制</w:t>
            </w:r>
          </w:p>
        </w:tc>
      </w:tr>
      <w:tr w:rsidR="0072336F" w14:paraId="5519870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74AC72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84A5C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t>vpn</w:t>
            </w:r>
            <w:proofErr w:type="spellEnd"/>
            <w:r>
              <w:rPr>
                <w:rFonts w:hint="eastAsia"/>
              </w:rPr>
              <w:t>/</w:t>
            </w:r>
            <w:r>
              <w:t>blacklists/policy/{</w:t>
            </w:r>
            <w:proofErr w:type="spellStart"/>
            <w:r>
              <w:t>certId</w:t>
            </w:r>
            <w:proofErr w:type="spellEnd"/>
            <w:r>
              <w:t>}</w:t>
            </w:r>
          </w:p>
        </w:tc>
      </w:tr>
      <w:tr w:rsidR="0072336F" w14:paraId="3929B2C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5F29E8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D792DC" w14:textId="77777777" w:rsidR="0072336F" w:rsidRDefault="0072336F" w:rsidP="00B60E31">
            <w:r>
              <w:t>DELETE</w:t>
            </w:r>
          </w:p>
        </w:tc>
      </w:tr>
      <w:tr w:rsidR="0072336F" w14:paraId="3588A6B6" w14:textId="77777777" w:rsidTr="00B60E31">
        <w:trPr>
          <w:cantSplit/>
          <w:trHeight w:val="104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BC4042" w14:textId="77777777" w:rsidR="0072336F" w:rsidRDefault="0072336F" w:rsidP="00B60E3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9CDC9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87F7E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FFF0F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28795876" w14:textId="77777777" w:rsidTr="00B60E31">
        <w:trPr>
          <w:cantSplit/>
          <w:trHeight w:val="10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7059CD" w14:textId="77777777" w:rsidR="0072336F" w:rsidRDefault="0072336F" w:rsidP="00B60E31"/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31E477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67EA7" w14:textId="77777777" w:rsidR="0072336F" w:rsidRDefault="0072336F" w:rsidP="00B60E3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582D8" w14:textId="77777777" w:rsidR="0072336F" w:rsidRDefault="0072336F" w:rsidP="00B60E31">
            <w:r>
              <w:rPr>
                <w:rFonts w:hint="eastAsia"/>
              </w:rPr>
              <w:t>1</w:t>
            </w:r>
            <w:r>
              <w:t>23456789</w:t>
            </w:r>
          </w:p>
        </w:tc>
      </w:tr>
      <w:tr w:rsidR="0072336F" w14:paraId="29288F7D" w14:textId="77777777" w:rsidTr="00B60E31">
        <w:trPr>
          <w:cantSplit/>
          <w:trHeight w:val="104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435EFD" w14:textId="77777777" w:rsidR="0072336F" w:rsidRDefault="0072336F" w:rsidP="00B60E31"/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A0029F" w14:textId="77777777" w:rsidR="0072336F" w:rsidRDefault="0072336F" w:rsidP="00B60E31">
            <w:proofErr w:type="spellStart"/>
            <w:r>
              <w:rPr>
                <w:rFonts w:hint="eastAsia"/>
              </w:rPr>
              <w:t>c</w:t>
            </w:r>
            <w:r>
              <w:t>ertId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1917B" w14:textId="77777777" w:rsidR="0072336F" w:rsidRDefault="0072336F" w:rsidP="00B60E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7287A" w14:textId="77777777" w:rsidR="0072336F" w:rsidRDefault="0072336F" w:rsidP="00B60E31">
            <w:r>
              <w:rPr>
                <w:rFonts w:hint="eastAsia"/>
              </w:rPr>
              <w:t>1</w:t>
            </w:r>
            <w:r>
              <w:t>234534</w:t>
            </w:r>
          </w:p>
        </w:tc>
      </w:tr>
      <w:tr w:rsidR="0072336F" w14:paraId="25819F23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15669C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E2AFE" w14:textId="77777777" w:rsidR="0072336F" w:rsidRDefault="0072336F" w:rsidP="00B60E31">
            <w:r>
              <w:rPr>
                <w:rFonts w:hint="eastAsia"/>
              </w:rPr>
              <w:t>{</w:t>
            </w:r>
          </w:p>
          <w:p w14:paraId="7E940E36" w14:textId="77777777" w:rsidR="0072336F" w:rsidRDefault="0072336F" w:rsidP="00B60E31">
            <w:pPr>
              <w:ind w:firstLine="840"/>
            </w:pPr>
            <w:r>
              <w:rPr>
                <w:rFonts w:hint="eastAsia"/>
              </w:rPr>
              <w:t>"code": 0,</w:t>
            </w:r>
          </w:p>
          <w:p w14:paraId="10F239D0" w14:textId="77777777" w:rsidR="0072336F" w:rsidRDefault="0072336F" w:rsidP="00B60E31">
            <w:pPr>
              <w:ind w:firstLine="840"/>
            </w:pPr>
            <w:r>
              <w:rPr>
                <w:rFonts w:hint="eastAsia"/>
              </w:rPr>
              <w:t>"message": "ok"</w:t>
            </w:r>
          </w:p>
          <w:p w14:paraId="37A08E58" w14:textId="77777777" w:rsidR="0072336F" w:rsidRDefault="0072336F" w:rsidP="00B60E31">
            <w:r>
              <w:rPr>
                <w:rFonts w:hint="eastAsia"/>
              </w:rPr>
              <w:t>}</w:t>
            </w:r>
          </w:p>
        </w:tc>
      </w:tr>
      <w:tr w:rsidR="0072336F" w14:paraId="247D40D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C2BB08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E2062" w14:textId="77777777" w:rsidR="0072336F" w:rsidRDefault="0072336F" w:rsidP="00B60E31">
            <w:r>
              <w:rPr>
                <w:rFonts w:hint="eastAsia"/>
              </w:rPr>
              <w:t>V</w:t>
            </w:r>
            <w:r>
              <w:t>PN</w:t>
            </w:r>
            <w:r>
              <w:rPr>
                <w:rFonts w:hint="eastAsia"/>
              </w:rPr>
              <w:t>实现接口,</w:t>
            </w:r>
            <w:r>
              <w:t xml:space="preserve"> </w:t>
            </w:r>
            <w:r>
              <w:rPr>
                <w:rFonts w:hint="eastAsia"/>
              </w:rPr>
              <w:t>从黑名单中删除证书对应网络设备</w:t>
            </w:r>
          </w:p>
        </w:tc>
      </w:tr>
      <w:tr w:rsidR="0072336F" w14:paraId="4E241225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2C7D5F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5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D2917B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58D8F5F3" w14:textId="77777777" w:rsidR="0072336F" w:rsidRDefault="0072336F" w:rsidP="0072336F"/>
    <w:p w14:paraId="16604352" w14:textId="77777777" w:rsidR="0072336F" w:rsidRDefault="0072336F" w:rsidP="0072336F"/>
    <w:p w14:paraId="060364AE" w14:textId="77777777" w:rsidR="0072336F" w:rsidRDefault="0072336F" w:rsidP="0072336F">
      <w:pPr>
        <w:pStyle w:val="Heading4"/>
      </w:pPr>
      <w:r>
        <w:rPr>
          <w:rFonts w:hint="eastAsia"/>
        </w:rPr>
        <w:t>阻断策略查询接口</w:t>
      </w:r>
    </w:p>
    <w:tbl>
      <w:tblPr>
        <w:tblW w:w="6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850"/>
        <w:gridCol w:w="1850"/>
        <w:gridCol w:w="1850"/>
      </w:tblGrid>
      <w:tr w:rsidR="0072336F" w14:paraId="04679D5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A0A0D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A08053" w14:textId="77777777" w:rsidR="0072336F" w:rsidRDefault="0072336F" w:rsidP="00B60E31">
            <w:r>
              <w:rPr>
                <w:rFonts w:hint="eastAsia"/>
              </w:rPr>
              <w:t>阻断策略查询</w:t>
            </w:r>
          </w:p>
        </w:tc>
      </w:tr>
      <w:tr w:rsidR="0072336F" w14:paraId="38B1E4B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0BB407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062478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t>vpn</w:t>
            </w:r>
            <w:proofErr w:type="spellEnd"/>
            <w:r>
              <w:rPr>
                <w:rFonts w:hint="eastAsia"/>
              </w:rPr>
              <w:t>/</w:t>
            </w:r>
            <w:r>
              <w:t>blacklists/page</w:t>
            </w:r>
          </w:p>
        </w:tc>
      </w:tr>
      <w:tr w:rsidR="0072336F" w14:paraId="3ABAC5F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A00125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58B8EA" w14:textId="77777777" w:rsidR="0072336F" w:rsidRDefault="0072336F" w:rsidP="00B60E31">
            <w:r>
              <w:rPr>
                <w:rFonts w:hint="eastAsia"/>
              </w:rPr>
              <w:t>GET</w:t>
            </w:r>
          </w:p>
        </w:tc>
      </w:tr>
      <w:tr w:rsidR="0072336F" w14:paraId="4C9EADF8" w14:textId="77777777" w:rsidTr="00B60E31">
        <w:trPr>
          <w:cantSplit/>
          <w:trHeight w:val="48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A8B13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C61DAA" w14:textId="77777777" w:rsidR="0072336F" w:rsidRDefault="0072336F" w:rsidP="00B60E31">
            <w:r>
              <w:rPr>
                <w:rFonts w:hint="eastAsia"/>
              </w:rPr>
              <w:t>名称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CBA5B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6065A" w14:textId="77777777" w:rsidR="0072336F" w:rsidRDefault="0072336F" w:rsidP="00B60E31">
            <w:r>
              <w:rPr>
                <w:rFonts w:hint="eastAsia"/>
              </w:rPr>
              <w:t>示例</w:t>
            </w:r>
          </w:p>
        </w:tc>
      </w:tr>
      <w:tr w:rsidR="0072336F" w14:paraId="55029F07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84E5EC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757EFA" w14:textId="77777777" w:rsidR="0072336F" w:rsidRDefault="0072336F" w:rsidP="00B60E31">
            <w:proofErr w:type="spellStart"/>
            <w:r>
              <w:t>equipmentId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51A8D" w14:textId="77777777" w:rsidR="0072336F" w:rsidRDefault="0072336F" w:rsidP="00B60E31">
            <w:r>
              <w:t>Long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89C57" w14:textId="77777777" w:rsidR="0072336F" w:rsidRDefault="0072336F" w:rsidP="00B60E31">
            <w:r>
              <w:t>123456789</w:t>
            </w:r>
          </w:p>
        </w:tc>
      </w:tr>
      <w:tr w:rsidR="0072336F" w14:paraId="3D45AD74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9BBF42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054082" w14:textId="77777777" w:rsidR="0072336F" w:rsidRDefault="0072336F" w:rsidP="00B60E31">
            <w:proofErr w:type="spellStart"/>
            <w:r>
              <w:t>pageNum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8ACE5" w14:textId="77777777" w:rsidR="0072336F" w:rsidRDefault="0072336F" w:rsidP="00B60E31">
            <w:r>
              <w:t>Int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D95B9" w14:textId="77777777" w:rsidR="0072336F" w:rsidRDefault="0072336F" w:rsidP="00B60E31">
            <w:r>
              <w:t>1</w:t>
            </w:r>
          </w:p>
        </w:tc>
      </w:tr>
      <w:tr w:rsidR="0072336F" w14:paraId="501D7459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1C0D6A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3B5FEC" w14:textId="77777777" w:rsidR="0072336F" w:rsidRDefault="0072336F" w:rsidP="00B60E31">
            <w:proofErr w:type="spellStart"/>
            <w:r>
              <w:t>pageSize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B8DFE" w14:textId="77777777" w:rsidR="0072336F" w:rsidRDefault="0072336F" w:rsidP="00B60E31">
            <w:r>
              <w:t>Int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31807" w14:textId="77777777" w:rsidR="0072336F" w:rsidRDefault="0072336F" w:rsidP="00B60E31">
            <w:r>
              <w:t>15</w:t>
            </w:r>
          </w:p>
        </w:tc>
      </w:tr>
      <w:tr w:rsidR="0072336F" w14:paraId="299AEF5F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54FD4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D43529" w14:textId="77777777" w:rsidR="0072336F" w:rsidRDefault="0072336F" w:rsidP="00B60E31">
            <w:proofErr w:type="spellStart"/>
            <w:r>
              <w:t>sortKey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821C2" w14:textId="77777777" w:rsidR="0072336F" w:rsidRDefault="0072336F" w:rsidP="00B60E31">
            <w:r>
              <w:t>String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414B4" w14:textId="77777777" w:rsidR="0072336F" w:rsidRDefault="0072336F" w:rsidP="00B60E31">
            <w:proofErr w:type="spellStart"/>
            <w:r>
              <w:t>createTime</w:t>
            </w:r>
            <w:proofErr w:type="spellEnd"/>
          </w:p>
        </w:tc>
      </w:tr>
      <w:tr w:rsidR="0072336F" w14:paraId="1796C067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DDC8E8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714B5D" w14:textId="77777777" w:rsidR="0072336F" w:rsidRDefault="0072336F" w:rsidP="00B60E31">
            <w:proofErr w:type="spellStart"/>
            <w:r>
              <w:t>sortValue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51BE1" w14:textId="77777777" w:rsidR="0072336F" w:rsidRDefault="0072336F" w:rsidP="00B60E31">
            <w:r>
              <w:t>String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B728F" w14:textId="77777777" w:rsidR="0072336F" w:rsidRDefault="0072336F" w:rsidP="00B60E31">
            <w:r>
              <w:t>desc</w:t>
            </w:r>
          </w:p>
        </w:tc>
      </w:tr>
      <w:tr w:rsidR="0072336F" w14:paraId="259FDBC5" w14:textId="77777777" w:rsidTr="00B60E31">
        <w:trPr>
          <w:cantSplit/>
          <w:trHeight w:val="44"/>
        </w:trPr>
        <w:tc>
          <w:tcPr>
            <w:tcW w:w="8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5FEAD7" w14:textId="77777777" w:rsidR="0072336F" w:rsidRDefault="0072336F" w:rsidP="00B60E31"/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0EF28" w14:textId="77777777" w:rsidR="0072336F" w:rsidRDefault="0072336F" w:rsidP="00B60E31">
            <w:proofErr w:type="spellStart"/>
            <w:r>
              <w:t>filterText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39C17" w14:textId="77777777" w:rsidR="0072336F" w:rsidRDefault="0072336F" w:rsidP="00B60E31">
            <w:r>
              <w:t>String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7C792" w14:textId="77777777" w:rsidR="0072336F" w:rsidRDefault="0072336F" w:rsidP="00B60E31"/>
        </w:tc>
      </w:tr>
      <w:tr w:rsidR="0072336F" w14:paraId="3DD00F0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BEE318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1AD0FB" w14:textId="77777777" w:rsidR="0072336F" w:rsidRDefault="0072336F" w:rsidP="00B60E3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"ok",</w:t>
            </w:r>
            <w:r>
              <w:rPr>
                <w:rFonts w:hint="eastAsia"/>
              </w:rPr>
              <w:br/>
              <w:t>    "data": [{</w:t>
            </w:r>
            <w:r>
              <w:rPr>
                <w:rFonts w:hint="eastAsia"/>
              </w:rPr>
              <w:br/>
              <w:t xml:space="preserve">   </w:t>
            </w:r>
            <w:r>
              <w:t xml:space="preserve">  “</w:t>
            </w:r>
            <w:proofErr w:type="spellStart"/>
            <w:r>
              <w:t>certId</w:t>
            </w:r>
            <w:proofErr w:type="spellEnd"/>
            <w:r>
              <w:t>”: “1234567890”</w:t>
            </w:r>
            <w:r>
              <w:rPr>
                <w:rFonts w:hint="eastAsia"/>
              </w:rPr>
              <w:br/>
            </w:r>
            <w:r>
              <w:t xml:space="preserve">     </w:t>
            </w:r>
            <w:r>
              <w:rPr>
                <w:rFonts w:hint="eastAsia"/>
              </w:rPr>
              <w:t xml:space="preserve"> }]</w:t>
            </w:r>
            <w:r>
              <w:rPr>
                <w:rFonts w:hint="eastAsia"/>
              </w:rPr>
              <w:br/>
              <w:t>  }</w:t>
            </w:r>
          </w:p>
        </w:tc>
      </w:tr>
      <w:tr w:rsidR="0072336F" w14:paraId="6BA6DDC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DDE07A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F98D19" w14:textId="77777777" w:rsidR="0072336F" w:rsidRDefault="0072336F" w:rsidP="00B60E31">
            <w:proofErr w:type="spellStart"/>
            <w:r>
              <w:rPr>
                <w:rFonts w:hint="eastAsia"/>
              </w:rPr>
              <w:t>v</w:t>
            </w:r>
            <w:r>
              <w:t>pn</w:t>
            </w:r>
            <w:proofErr w:type="spellEnd"/>
            <w:r>
              <w:rPr>
                <w:rFonts w:hint="eastAsia"/>
              </w:rPr>
              <w:t>实现接口。返回黑名单中证书列表。</w:t>
            </w:r>
          </w:p>
        </w:tc>
      </w:tr>
      <w:tr w:rsidR="0072336F" w14:paraId="630D3552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9647F8" w14:textId="77777777" w:rsidR="0072336F" w:rsidRDefault="0072336F" w:rsidP="00B60E31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5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53F5E5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</w:tbl>
    <w:p w14:paraId="0CC3708C" w14:textId="77777777" w:rsidR="0072336F" w:rsidRDefault="0072336F" w:rsidP="0072336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3EA80FD" w14:textId="619AD174" w:rsidR="0072336F" w:rsidRDefault="0072336F" w:rsidP="0072336F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用户后台服务授权信息</w:t>
      </w:r>
    </w:p>
    <w:tbl>
      <w:tblPr>
        <w:tblW w:w="7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1586"/>
        <w:gridCol w:w="1586"/>
        <w:gridCol w:w="868"/>
        <w:gridCol w:w="824"/>
        <w:gridCol w:w="820"/>
      </w:tblGrid>
      <w:tr w:rsidR="0072336F" w14:paraId="6CCADAED" w14:textId="77777777" w:rsidTr="00B60E31">
        <w:trPr>
          <w:cantSplit/>
        </w:trPr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632EEB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0BD260" w14:textId="77777777" w:rsidR="0072336F" w:rsidRDefault="0072336F" w:rsidP="00B60E31">
            <w:r>
              <w:rPr>
                <w:rFonts w:hint="eastAsia"/>
              </w:rPr>
              <w:t>数据项名称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28106" w14:textId="77777777" w:rsidR="0072336F" w:rsidRDefault="0072336F" w:rsidP="00B60E31">
            <w:r>
              <w:rPr>
                <w:rFonts w:hint="eastAsia"/>
              </w:rPr>
              <w:t>数据项英文名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6C75FA" w14:textId="77777777" w:rsidR="0072336F" w:rsidRDefault="0072336F" w:rsidP="00B60E31">
            <w:r>
              <w:rPr>
                <w:rFonts w:hint="eastAsia"/>
              </w:rPr>
              <w:t>类型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6FDDE" w14:textId="77777777" w:rsidR="0072336F" w:rsidRDefault="0072336F" w:rsidP="00B60E3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7605D8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</w:tr>
      <w:tr w:rsidR="0072336F" w14:paraId="7B557FAF" w14:textId="77777777" w:rsidTr="00B60E31">
        <w:trPr>
          <w:cantSplit/>
        </w:trPr>
        <w:tc>
          <w:tcPr>
            <w:tcW w:w="206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3D9D6D" w14:textId="77777777" w:rsidR="0072336F" w:rsidRDefault="0072336F" w:rsidP="00B60E31">
            <w:r>
              <w:rPr>
                <w:rFonts w:hint="eastAsia"/>
              </w:rPr>
              <w:t>用户服务认证信息</w:t>
            </w:r>
            <w:r>
              <w:rPr>
                <w:rFonts w:hint="eastAsia"/>
              </w:rPr>
              <w:br/>
              <w:t>I_SUAU_5</w:t>
            </w:r>
            <w:r>
              <w:rPr>
                <w:rFonts w:hint="eastAsia"/>
              </w:rPr>
              <w:br/>
              <w:t>HTTP/SYSLOG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CD24A7" w14:textId="77777777" w:rsidR="0072336F" w:rsidRDefault="0072336F" w:rsidP="00B60E31">
            <w:r>
              <w:rPr>
                <w:rFonts w:hint="eastAsia"/>
              </w:rPr>
              <w:t>用户标识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04147F" w14:textId="77777777" w:rsidR="0072336F" w:rsidRDefault="0072336F" w:rsidP="00B60E31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9359D4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E9E014" w14:textId="77777777" w:rsidR="0072336F" w:rsidRDefault="0072336F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460C5F" w14:textId="77777777" w:rsidR="0072336F" w:rsidRDefault="0072336F" w:rsidP="00B60E31"/>
        </w:tc>
      </w:tr>
      <w:tr w:rsidR="0072336F" w14:paraId="0637DA60" w14:textId="77777777" w:rsidTr="00B60E31">
        <w:trPr>
          <w:cantSplit/>
        </w:trPr>
        <w:tc>
          <w:tcPr>
            <w:tcW w:w="206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0615A" w14:textId="77777777" w:rsidR="0072336F" w:rsidRDefault="0072336F" w:rsidP="00B60E31"/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736814" w14:textId="77777777" w:rsidR="0072336F" w:rsidRDefault="0072336F" w:rsidP="00B60E31">
            <w:r>
              <w:rPr>
                <w:rFonts w:hint="eastAsia"/>
              </w:rPr>
              <w:t>应用服务标识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6C8B73" w14:textId="77777777" w:rsidR="0072336F" w:rsidRDefault="0072336F" w:rsidP="00B60E31">
            <w:proofErr w:type="spellStart"/>
            <w:r>
              <w:rPr>
                <w:rFonts w:hint="eastAsia"/>
              </w:rPr>
              <w:t>appServiceId</w:t>
            </w:r>
            <w:proofErr w:type="spellEnd"/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2E9FDC" w14:textId="77777777" w:rsidR="0072336F" w:rsidRDefault="0072336F" w:rsidP="00B60E31">
            <w:r>
              <w:rPr>
                <w:rFonts w:hint="eastAsia"/>
              </w:rPr>
              <w:t>String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B77B23" w14:textId="77777777" w:rsidR="0072336F" w:rsidRDefault="0072336F" w:rsidP="00B60E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FBBABD" w14:textId="77777777" w:rsidR="0072336F" w:rsidRDefault="0072336F" w:rsidP="00B60E31"/>
        </w:tc>
      </w:tr>
    </w:tbl>
    <w:p w14:paraId="27C15610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nh-number"/>
          <w:rFonts w:hint="eastAsia"/>
        </w:rPr>
        <w:t xml:space="preserve"> </w:t>
      </w:r>
      <w:r>
        <w:rPr>
          <w:rFonts w:hint="eastAsia"/>
        </w:rPr>
        <w:t>用户后台服务授权新增</w:t>
      </w:r>
    </w:p>
    <w:tbl>
      <w:tblPr>
        <w:tblW w:w="5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4470"/>
      </w:tblGrid>
      <w:tr w:rsidR="0072336F" w14:paraId="53354A77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0F7EB3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7C7F87" w14:textId="77777777" w:rsidR="0072336F" w:rsidRDefault="0072336F" w:rsidP="00B60E31">
            <w:r>
              <w:rPr>
                <w:rFonts w:hint="eastAsia"/>
              </w:rPr>
              <w:t>用户后台服务认证新增</w:t>
            </w:r>
          </w:p>
        </w:tc>
      </w:tr>
      <w:tr w:rsidR="0072336F" w14:paraId="6313954C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768AB3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B3DC34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}/</w:t>
            </w:r>
            <w:proofErr w:type="spellStart"/>
            <w:r>
              <w:rPr>
                <w:rFonts w:hint="eastAsia"/>
              </w:rPr>
              <w:t>appservices</w:t>
            </w:r>
            <w:proofErr w:type="spellEnd"/>
          </w:p>
        </w:tc>
      </w:tr>
      <w:tr w:rsidR="0072336F" w14:paraId="65F1439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537FB9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577A06" w14:textId="77777777" w:rsidR="0072336F" w:rsidRDefault="0072336F" w:rsidP="00B60E31">
            <w:r>
              <w:rPr>
                <w:rFonts w:hint="eastAsia"/>
              </w:rPr>
              <w:t>POST</w:t>
            </w:r>
          </w:p>
        </w:tc>
      </w:tr>
      <w:tr w:rsidR="0072336F" w14:paraId="0C0F0123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BC117C" w14:textId="77777777" w:rsidR="0072336F" w:rsidRDefault="0072336F" w:rsidP="00B60E31">
            <w:r>
              <w:rPr>
                <w:rFonts w:hint="eastAsia"/>
              </w:rPr>
              <w:t>参数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F7C360" w14:textId="77777777" w:rsidR="0072336F" w:rsidRDefault="0072336F" w:rsidP="00B60E3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>    "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br/>
              <w:t>  }</w:t>
            </w:r>
          </w:p>
        </w:tc>
      </w:tr>
      <w:tr w:rsidR="0072336F" w14:paraId="7BC6E3E3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AB453A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8B8DAC" w14:textId="77777777" w:rsidR="0072336F" w:rsidRDefault="0072336F" w:rsidP="00B60E3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72336F" w14:paraId="6F4C5EAE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216498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1CC8B3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  <w:tr w:rsidR="0072336F" w14:paraId="30023E5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D92961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1544EF" w14:textId="77777777" w:rsidR="0072336F" w:rsidRDefault="0072336F" w:rsidP="00B60E31">
            <w:r>
              <w:rPr>
                <w:rFonts w:hint="eastAsia"/>
              </w:rPr>
              <w:t>安全管控系统实现</w:t>
            </w:r>
          </w:p>
        </w:tc>
      </w:tr>
    </w:tbl>
    <w:p w14:paraId="611F892B" w14:textId="77777777" w:rsidR="0072336F" w:rsidRDefault="0072336F" w:rsidP="0072336F">
      <w:pPr>
        <w:pStyle w:val="Heading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nh-number"/>
          <w:rFonts w:hint="eastAsia"/>
        </w:rPr>
        <w:t xml:space="preserve"> </w:t>
      </w:r>
      <w:r>
        <w:rPr>
          <w:rFonts w:hint="eastAsia"/>
        </w:rPr>
        <w:t>用户后台服务授权取消</w:t>
      </w:r>
    </w:p>
    <w:tbl>
      <w:tblPr>
        <w:tblW w:w="70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150"/>
      </w:tblGrid>
      <w:tr w:rsidR="0072336F" w14:paraId="37CF6573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E1B7A" w14:textId="77777777" w:rsidR="0072336F" w:rsidRDefault="0072336F" w:rsidP="00B60E31">
            <w:r>
              <w:rPr>
                <w:rFonts w:hint="eastAsia"/>
              </w:rPr>
              <w:t>接口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D0DD88" w14:textId="77777777" w:rsidR="0072336F" w:rsidRDefault="0072336F" w:rsidP="00B60E31">
            <w:r>
              <w:rPr>
                <w:rFonts w:hint="eastAsia"/>
              </w:rPr>
              <w:t>用户后台服务认证删除</w:t>
            </w:r>
          </w:p>
        </w:tc>
      </w:tr>
      <w:tr w:rsidR="0072336F" w14:paraId="34F4457F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73CBB7" w14:textId="77777777" w:rsidR="0072336F" w:rsidRDefault="0072336F" w:rsidP="00B60E31">
            <w:r>
              <w:rPr>
                <w:rFonts w:hint="eastAsia"/>
              </w:rPr>
              <w:t>URL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5AE447" w14:textId="77777777" w:rsidR="0072336F" w:rsidRDefault="0072336F" w:rsidP="00B60E3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}/</w:t>
            </w:r>
            <w:proofErr w:type="spellStart"/>
            <w:r>
              <w:rPr>
                <w:rFonts w:hint="eastAsia"/>
              </w:rPr>
              <w:t>appservice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appServiceId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72336F" w14:paraId="08F4A2EB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1ADA7A" w14:textId="77777777" w:rsidR="0072336F" w:rsidRDefault="0072336F" w:rsidP="00B60E31">
            <w:r>
              <w:rPr>
                <w:rFonts w:hint="eastAsia"/>
              </w:rPr>
              <w:t>方法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3C3CC9" w14:textId="77777777" w:rsidR="0072336F" w:rsidRDefault="0072336F" w:rsidP="00B60E31">
            <w:r>
              <w:rPr>
                <w:rFonts w:hint="eastAsia"/>
              </w:rPr>
              <w:t>DELETE</w:t>
            </w:r>
          </w:p>
        </w:tc>
      </w:tr>
      <w:tr w:rsidR="0072336F" w14:paraId="780B080A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1AD82E" w14:textId="77777777" w:rsidR="0072336F" w:rsidRDefault="0072336F" w:rsidP="00B60E3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E42924" w14:textId="77777777" w:rsidR="0072336F" w:rsidRDefault="0072336F" w:rsidP="00B60E31">
            <w:r>
              <w:rPr>
                <w:rFonts w:hint="eastAsia"/>
              </w:rPr>
              <w:t>无</w:t>
            </w:r>
          </w:p>
        </w:tc>
      </w:tr>
      <w:tr w:rsidR="0072336F" w14:paraId="3646BB8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07027" w14:textId="77777777" w:rsidR="0072336F" w:rsidRDefault="0072336F" w:rsidP="00B60E31">
            <w:r>
              <w:rPr>
                <w:rFonts w:hint="eastAsia"/>
              </w:rPr>
              <w:t>返回值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1B6035" w14:textId="77777777" w:rsidR="0072336F" w:rsidRDefault="0072336F" w:rsidP="00B60E3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    "code": 0,</w:t>
            </w:r>
            <w:r>
              <w:rPr>
                <w:rFonts w:hint="eastAsia"/>
              </w:rPr>
              <w:br/>
              <w:t>    "message": "ok"</w:t>
            </w:r>
            <w:r>
              <w:rPr>
                <w:rFonts w:hint="eastAsia"/>
              </w:rPr>
              <w:br/>
              <w:t>  }</w:t>
            </w:r>
          </w:p>
        </w:tc>
      </w:tr>
      <w:tr w:rsidR="0072336F" w14:paraId="6ED6C341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940D38" w14:textId="77777777" w:rsidR="0072336F" w:rsidRDefault="0072336F" w:rsidP="00B60E31">
            <w:r>
              <w:rPr>
                <w:rFonts w:hint="eastAsia"/>
              </w:rPr>
              <w:t>说明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CBF084" w14:textId="77777777" w:rsidR="0072336F" w:rsidRDefault="0072336F" w:rsidP="00B60E31">
            <w:r>
              <w:rPr>
                <w:rFonts w:hint="eastAsia"/>
              </w:rPr>
              <w:t xml:space="preserve">　</w:t>
            </w:r>
          </w:p>
        </w:tc>
      </w:tr>
      <w:tr w:rsidR="0072336F" w14:paraId="42C2253A" w14:textId="77777777" w:rsidTr="00B60E31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0D8382" w14:textId="77777777" w:rsidR="0072336F" w:rsidRDefault="0072336F" w:rsidP="00B60E31">
            <w:r>
              <w:rPr>
                <w:rFonts w:hint="eastAsia"/>
              </w:rPr>
              <w:t>备注</w:t>
            </w:r>
          </w:p>
        </w:tc>
        <w:tc>
          <w:tcPr>
            <w:tcW w:w="6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7AE578" w14:textId="77777777" w:rsidR="0072336F" w:rsidRDefault="0072336F" w:rsidP="00B60E31">
            <w:r>
              <w:rPr>
                <w:rFonts w:hint="eastAsia"/>
              </w:rPr>
              <w:t>安全管控系统实现</w:t>
            </w:r>
          </w:p>
        </w:tc>
      </w:tr>
    </w:tbl>
    <w:p w14:paraId="018502B6" w14:textId="649D4831" w:rsidR="00DA7C4B" w:rsidRDefault="008D3634" w:rsidP="008D3634">
      <w:pPr>
        <w:pStyle w:val="Heading1"/>
      </w:pPr>
      <w:bookmarkStart w:id="47" w:name="_Toc112691798"/>
      <w:bookmarkStart w:id="48" w:name="_Toc112941979"/>
      <w:bookmarkStart w:id="49" w:name="_Toc112942776"/>
      <w:bookmarkStart w:id="50" w:name="_Toc114678916"/>
      <w:r>
        <w:rPr>
          <w:rFonts w:hint="eastAsia"/>
        </w:rPr>
        <w:t>标准编码描述</w:t>
      </w:r>
      <w:bookmarkEnd w:id="47"/>
      <w:bookmarkEnd w:id="48"/>
      <w:bookmarkEnd w:id="49"/>
      <w:bookmarkEnd w:id="50"/>
    </w:p>
    <w:p w14:paraId="4A07307A" w14:textId="77777777" w:rsidR="008D3634" w:rsidRPr="00CB7B80" w:rsidRDefault="008D3634" w:rsidP="008D3634">
      <w:pPr>
        <w:pStyle w:val="Heading2"/>
      </w:pPr>
      <w:bookmarkStart w:id="51" w:name="_Toc522700849"/>
      <w:bookmarkStart w:id="52" w:name="_Toc112691799"/>
      <w:bookmarkStart w:id="53" w:name="_Toc112941980"/>
      <w:bookmarkStart w:id="54" w:name="_Toc112942777"/>
      <w:bookmarkStart w:id="55" w:name="_Toc114678917"/>
      <w:r w:rsidRPr="00CB7B80">
        <w:rPr>
          <w:rFonts w:hint="eastAsia"/>
        </w:rPr>
        <w:t>资产类型编码表</w:t>
      </w:r>
      <w:bookmarkEnd w:id="51"/>
      <w:bookmarkEnd w:id="52"/>
      <w:bookmarkEnd w:id="53"/>
      <w:bookmarkEnd w:id="54"/>
      <w:bookmarkEnd w:id="5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341"/>
        <w:gridCol w:w="779"/>
        <w:gridCol w:w="2285"/>
        <w:gridCol w:w="779"/>
        <w:gridCol w:w="2565"/>
        <w:gridCol w:w="582"/>
      </w:tblGrid>
      <w:tr w:rsidR="008D3634" w14:paraId="413E6A2D" w14:textId="77777777" w:rsidTr="00C608A8">
        <w:trPr>
          <w:jc w:val="center"/>
        </w:trPr>
        <w:tc>
          <w:tcPr>
            <w:tcW w:w="779" w:type="dxa"/>
            <w:vMerge w:val="restart"/>
            <w:shd w:val="clear" w:color="auto" w:fill="BFBFBF"/>
            <w:vAlign w:val="center"/>
          </w:tcPr>
          <w:p w14:paraId="10DB9D54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0" w:type="dxa"/>
            <w:gridSpan w:val="2"/>
            <w:shd w:val="clear" w:color="auto" w:fill="BFBFBF"/>
            <w:vAlign w:val="center"/>
          </w:tcPr>
          <w:p w14:paraId="542F58C3" w14:textId="77777777" w:rsidR="008D3634" w:rsidRDefault="008D3634" w:rsidP="00C608A8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一级分类</w:t>
            </w:r>
          </w:p>
        </w:tc>
        <w:tc>
          <w:tcPr>
            <w:tcW w:w="3064" w:type="dxa"/>
            <w:gridSpan w:val="2"/>
            <w:shd w:val="clear" w:color="auto" w:fill="BFBFBF"/>
            <w:vAlign w:val="center"/>
          </w:tcPr>
          <w:p w14:paraId="376D01FD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二级分类</w:t>
            </w:r>
          </w:p>
        </w:tc>
        <w:tc>
          <w:tcPr>
            <w:tcW w:w="3147" w:type="dxa"/>
            <w:gridSpan w:val="2"/>
            <w:shd w:val="clear" w:color="auto" w:fill="BFBFBF"/>
            <w:vAlign w:val="center"/>
          </w:tcPr>
          <w:p w14:paraId="6BF215E2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三级分类</w:t>
            </w:r>
          </w:p>
        </w:tc>
      </w:tr>
      <w:tr w:rsidR="008D3634" w14:paraId="5A9B2E6A" w14:textId="77777777" w:rsidTr="00C608A8">
        <w:trPr>
          <w:jc w:val="center"/>
        </w:trPr>
        <w:tc>
          <w:tcPr>
            <w:tcW w:w="779" w:type="dxa"/>
            <w:vMerge/>
            <w:shd w:val="clear" w:color="auto" w:fill="BFBFBF"/>
            <w:vAlign w:val="center"/>
          </w:tcPr>
          <w:p w14:paraId="127C098E" w14:textId="77777777" w:rsidR="008D3634" w:rsidRDefault="008D3634" w:rsidP="00C608A8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341" w:type="dxa"/>
            <w:shd w:val="clear" w:color="auto" w:fill="BFBFBF"/>
            <w:vAlign w:val="center"/>
          </w:tcPr>
          <w:p w14:paraId="3B8751D2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资产名称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515AB8D5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85" w:type="dxa"/>
            <w:shd w:val="clear" w:color="auto" w:fill="BFBFBF"/>
            <w:vAlign w:val="center"/>
          </w:tcPr>
          <w:p w14:paraId="2071B187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资产名称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44B43BF8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565" w:type="dxa"/>
            <w:shd w:val="clear" w:color="auto" w:fill="BFBFBF"/>
            <w:vAlign w:val="center"/>
          </w:tcPr>
          <w:p w14:paraId="516D6E36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资产名称</w:t>
            </w:r>
          </w:p>
        </w:tc>
        <w:tc>
          <w:tcPr>
            <w:tcW w:w="582" w:type="dxa"/>
            <w:shd w:val="clear" w:color="auto" w:fill="BFBFBF"/>
            <w:vAlign w:val="center"/>
          </w:tcPr>
          <w:p w14:paraId="6E29F4A4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</w:tr>
      <w:tr w:rsidR="008D3634" w14:paraId="1C4B285E" w14:textId="77777777" w:rsidTr="00C608A8">
        <w:trPr>
          <w:jc w:val="center"/>
        </w:trPr>
        <w:tc>
          <w:tcPr>
            <w:tcW w:w="779" w:type="dxa"/>
            <w:vMerge w:val="restart"/>
          </w:tcPr>
          <w:p w14:paraId="0E5075A6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1341" w:type="dxa"/>
            <w:vMerge w:val="restart"/>
          </w:tcPr>
          <w:p w14:paraId="3FBE0C5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机构人员</w:t>
            </w:r>
          </w:p>
        </w:tc>
        <w:tc>
          <w:tcPr>
            <w:tcW w:w="779" w:type="dxa"/>
            <w:vMerge w:val="restart"/>
          </w:tcPr>
          <w:p w14:paraId="78EB3CF0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2285" w:type="dxa"/>
            <w:vMerge w:val="restart"/>
          </w:tcPr>
          <w:p w14:paraId="738DC84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779" w:type="dxa"/>
            <w:vMerge w:val="restart"/>
          </w:tcPr>
          <w:p w14:paraId="21487C99" w14:textId="77777777" w:rsidR="008D3634" w:rsidRDefault="008D3634" w:rsidP="00C608A8">
            <w:r>
              <w:t>01</w:t>
            </w:r>
          </w:p>
        </w:tc>
        <w:tc>
          <w:tcPr>
            <w:tcW w:w="2565" w:type="dxa"/>
          </w:tcPr>
          <w:p w14:paraId="74E0AD5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民警</w:t>
            </w:r>
          </w:p>
        </w:tc>
        <w:tc>
          <w:tcPr>
            <w:tcW w:w="582" w:type="dxa"/>
          </w:tcPr>
          <w:p w14:paraId="6A67699A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350E6643" w14:textId="77777777" w:rsidTr="00C608A8">
        <w:trPr>
          <w:jc w:val="center"/>
        </w:trPr>
        <w:tc>
          <w:tcPr>
            <w:tcW w:w="779" w:type="dxa"/>
            <w:vMerge/>
          </w:tcPr>
          <w:p w14:paraId="0A585573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79D2D233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27D6DBED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78BFCE10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71513A24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54305A8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辅警</w:t>
            </w:r>
          </w:p>
        </w:tc>
        <w:tc>
          <w:tcPr>
            <w:tcW w:w="582" w:type="dxa"/>
          </w:tcPr>
          <w:p w14:paraId="5E0D0890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0753D97D" w14:textId="77777777" w:rsidTr="00C608A8">
        <w:trPr>
          <w:jc w:val="center"/>
        </w:trPr>
        <w:tc>
          <w:tcPr>
            <w:tcW w:w="779" w:type="dxa"/>
            <w:vMerge/>
          </w:tcPr>
          <w:p w14:paraId="0475EC0A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3AECEAFD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2DFFBDF5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472735DF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64A8BFF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34E9834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协防员</w:t>
            </w:r>
          </w:p>
        </w:tc>
        <w:tc>
          <w:tcPr>
            <w:tcW w:w="582" w:type="dxa"/>
          </w:tcPr>
          <w:p w14:paraId="7D5D8212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4A7D9FCC" w14:textId="77777777" w:rsidTr="00C608A8">
        <w:trPr>
          <w:jc w:val="center"/>
        </w:trPr>
        <w:tc>
          <w:tcPr>
            <w:tcW w:w="779" w:type="dxa"/>
            <w:vMerge/>
          </w:tcPr>
          <w:p w14:paraId="36CB4815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2F9925E5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214F9AFC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05F9726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DA62CAF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7B0D24E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424E2210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35CA3A14" w14:textId="77777777" w:rsidTr="00C608A8">
        <w:trPr>
          <w:jc w:val="center"/>
        </w:trPr>
        <w:tc>
          <w:tcPr>
            <w:tcW w:w="779" w:type="dxa"/>
            <w:vMerge/>
          </w:tcPr>
          <w:p w14:paraId="506822BC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6096707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71C2647C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 w:val="restart"/>
          </w:tcPr>
          <w:p w14:paraId="4995ED4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机构</w:t>
            </w:r>
          </w:p>
        </w:tc>
        <w:tc>
          <w:tcPr>
            <w:tcW w:w="779" w:type="dxa"/>
            <w:vMerge w:val="restart"/>
          </w:tcPr>
          <w:p w14:paraId="17BD4704" w14:textId="77777777" w:rsidR="008D3634" w:rsidRDefault="008D3634" w:rsidP="00C608A8">
            <w:r>
              <w:t>02</w:t>
            </w:r>
          </w:p>
        </w:tc>
        <w:tc>
          <w:tcPr>
            <w:tcW w:w="2565" w:type="dxa"/>
          </w:tcPr>
          <w:p w14:paraId="535A261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公安组织机构</w:t>
            </w:r>
          </w:p>
        </w:tc>
        <w:tc>
          <w:tcPr>
            <w:tcW w:w="582" w:type="dxa"/>
          </w:tcPr>
          <w:p w14:paraId="44741EB1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47D00573" w14:textId="77777777" w:rsidTr="00C608A8">
        <w:trPr>
          <w:jc w:val="center"/>
        </w:trPr>
        <w:tc>
          <w:tcPr>
            <w:tcW w:w="779" w:type="dxa"/>
            <w:vMerge/>
          </w:tcPr>
          <w:p w14:paraId="2A22D993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16019ABF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569A49A8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78089BA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D494064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7E3848F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社会企事业</w:t>
            </w:r>
          </w:p>
        </w:tc>
        <w:tc>
          <w:tcPr>
            <w:tcW w:w="582" w:type="dxa"/>
          </w:tcPr>
          <w:p w14:paraId="505429AF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536D9FE9" w14:textId="77777777" w:rsidTr="00C608A8">
        <w:trPr>
          <w:jc w:val="center"/>
        </w:trPr>
        <w:tc>
          <w:tcPr>
            <w:tcW w:w="779" w:type="dxa"/>
            <w:vMerge/>
          </w:tcPr>
          <w:p w14:paraId="126DF5AE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1F76D314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2C8C68F4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21A32572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AE040DD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58250579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1F4FCCB9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0796A7D0" w14:textId="77777777" w:rsidTr="00C608A8">
        <w:trPr>
          <w:jc w:val="center"/>
        </w:trPr>
        <w:tc>
          <w:tcPr>
            <w:tcW w:w="779" w:type="dxa"/>
            <w:vMerge w:val="restart"/>
          </w:tcPr>
          <w:p w14:paraId="2F9C8B28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1341" w:type="dxa"/>
            <w:vMerge w:val="restart"/>
          </w:tcPr>
          <w:p w14:paraId="23934B6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终端设备</w:t>
            </w:r>
          </w:p>
        </w:tc>
        <w:tc>
          <w:tcPr>
            <w:tcW w:w="779" w:type="dxa"/>
            <w:vMerge w:val="restart"/>
          </w:tcPr>
          <w:p w14:paraId="64BFBDE0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2285" w:type="dxa"/>
            <w:vMerge w:val="restart"/>
          </w:tcPr>
          <w:p w14:paraId="2AE41AF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手持式</w:t>
            </w:r>
          </w:p>
        </w:tc>
        <w:tc>
          <w:tcPr>
            <w:tcW w:w="779" w:type="dxa"/>
            <w:vMerge w:val="restart"/>
          </w:tcPr>
          <w:p w14:paraId="0BEB0804" w14:textId="77777777" w:rsidR="008D3634" w:rsidRDefault="008D3634" w:rsidP="00C608A8">
            <w:r>
              <w:t>01</w:t>
            </w:r>
          </w:p>
        </w:tc>
        <w:tc>
          <w:tcPr>
            <w:tcW w:w="2565" w:type="dxa"/>
          </w:tcPr>
          <w:p w14:paraId="529F413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智能手机型</w:t>
            </w:r>
          </w:p>
        </w:tc>
        <w:tc>
          <w:tcPr>
            <w:tcW w:w="582" w:type="dxa"/>
          </w:tcPr>
          <w:p w14:paraId="4295CAEC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0B65CF56" w14:textId="77777777" w:rsidTr="00C608A8">
        <w:trPr>
          <w:jc w:val="center"/>
        </w:trPr>
        <w:tc>
          <w:tcPr>
            <w:tcW w:w="779" w:type="dxa"/>
            <w:vMerge/>
          </w:tcPr>
          <w:p w14:paraId="39B09581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6643F85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EE59A00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1951ACD2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D5FBE51" w14:textId="77777777" w:rsidR="008D3634" w:rsidRDefault="008D3634" w:rsidP="00C608A8"/>
        </w:tc>
        <w:tc>
          <w:tcPr>
            <w:tcW w:w="2565" w:type="dxa"/>
          </w:tcPr>
          <w:p w14:paraId="0D1514F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平板智能设备</w:t>
            </w:r>
          </w:p>
        </w:tc>
        <w:tc>
          <w:tcPr>
            <w:tcW w:w="582" w:type="dxa"/>
          </w:tcPr>
          <w:p w14:paraId="7CD17AED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160C6180" w14:textId="77777777" w:rsidTr="00C608A8">
        <w:trPr>
          <w:jc w:val="center"/>
        </w:trPr>
        <w:tc>
          <w:tcPr>
            <w:tcW w:w="779" w:type="dxa"/>
            <w:vMerge/>
          </w:tcPr>
          <w:p w14:paraId="5BCFC5D2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CE4F03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5E14408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2DFBA1A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97546BB" w14:textId="77777777" w:rsidR="008D3634" w:rsidRDefault="008D3634" w:rsidP="00C608A8"/>
        </w:tc>
        <w:tc>
          <w:tcPr>
            <w:tcW w:w="2565" w:type="dxa"/>
          </w:tcPr>
          <w:p w14:paraId="13273D3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执法记录仪</w:t>
            </w:r>
          </w:p>
        </w:tc>
        <w:tc>
          <w:tcPr>
            <w:tcW w:w="582" w:type="dxa"/>
          </w:tcPr>
          <w:p w14:paraId="6364332E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779DD280" w14:textId="77777777" w:rsidTr="00C608A8">
        <w:trPr>
          <w:jc w:val="center"/>
        </w:trPr>
        <w:tc>
          <w:tcPr>
            <w:tcW w:w="779" w:type="dxa"/>
            <w:vMerge/>
          </w:tcPr>
          <w:p w14:paraId="740533A7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069B8AC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8289B23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68D45E30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62E346D" w14:textId="77777777" w:rsidR="008D3634" w:rsidRDefault="008D3634" w:rsidP="00C608A8"/>
        </w:tc>
        <w:tc>
          <w:tcPr>
            <w:tcW w:w="2565" w:type="dxa"/>
          </w:tcPr>
          <w:p w14:paraId="259DFD09" w14:textId="77777777" w:rsidR="008D3634" w:rsidRDefault="008D3634" w:rsidP="00C608A8">
            <w:pPr>
              <w:jc w:val="center"/>
            </w:pPr>
            <w:r>
              <w:t>POS</w:t>
            </w:r>
            <w:r>
              <w:rPr>
                <w:rFonts w:hint="eastAsia"/>
              </w:rPr>
              <w:t>机</w:t>
            </w:r>
          </w:p>
        </w:tc>
        <w:tc>
          <w:tcPr>
            <w:tcW w:w="582" w:type="dxa"/>
          </w:tcPr>
          <w:p w14:paraId="39010807" w14:textId="77777777" w:rsidR="008D3634" w:rsidRDefault="008D3634" w:rsidP="00C608A8">
            <w:pPr>
              <w:jc w:val="center"/>
            </w:pPr>
            <w:r>
              <w:t>04</w:t>
            </w:r>
          </w:p>
        </w:tc>
      </w:tr>
      <w:tr w:rsidR="008D3634" w14:paraId="6BEEA1FF" w14:textId="77777777" w:rsidTr="00C608A8">
        <w:trPr>
          <w:jc w:val="center"/>
        </w:trPr>
        <w:tc>
          <w:tcPr>
            <w:tcW w:w="779" w:type="dxa"/>
            <w:vMerge/>
          </w:tcPr>
          <w:p w14:paraId="7CA17028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858B1E1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5DACEE9C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4E4AC9C3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62B17AE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5E383FE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2EF79A7E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4B0D09CE" w14:textId="77777777" w:rsidTr="00C608A8">
        <w:trPr>
          <w:jc w:val="center"/>
        </w:trPr>
        <w:tc>
          <w:tcPr>
            <w:tcW w:w="779" w:type="dxa"/>
            <w:vMerge/>
          </w:tcPr>
          <w:p w14:paraId="3CC9A5C1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1EE8A92B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5EAE981B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 w:val="restart"/>
          </w:tcPr>
          <w:p w14:paraId="6B0E3A91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便携式</w:t>
            </w:r>
          </w:p>
        </w:tc>
        <w:tc>
          <w:tcPr>
            <w:tcW w:w="779" w:type="dxa"/>
            <w:vMerge w:val="restart"/>
          </w:tcPr>
          <w:p w14:paraId="1BE9C90F" w14:textId="77777777" w:rsidR="008D3634" w:rsidRDefault="008D3634" w:rsidP="00C608A8">
            <w:r>
              <w:t>02</w:t>
            </w:r>
          </w:p>
        </w:tc>
        <w:tc>
          <w:tcPr>
            <w:tcW w:w="2565" w:type="dxa"/>
          </w:tcPr>
          <w:p w14:paraId="72D30C01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582" w:type="dxa"/>
          </w:tcPr>
          <w:p w14:paraId="25806E1D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10B6CB29" w14:textId="77777777" w:rsidTr="00C608A8">
        <w:trPr>
          <w:jc w:val="center"/>
        </w:trPr>
        <w:tc>
          <w:tcPr>
            <w:tcW w:w="779" w:type="dxa"/>
            <w:vMerge/>
          </w:tcPr>
          <w:p w14:paraId="4E3DF150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395F5CDC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1A7A32C0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5CF9A685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076340D" w14:textId="77777777" w:rsidR="008D3634" w:rsidRDefault="008D3634" w:rsidP="00C608A8"/>
        </w:tc>
        <w:tc>
          <w:tcPr>
            <w:tcW w:w="2565" w:type="dxa"/>
          </w:tcPr>
          <w:p w14:paraId="01B7BA9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007E84BC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4FC4D2CF" w14:textId="77777777" w:rsidTr="00C608A8">
        <w:trPr>
          <w:jc w:val="center"/>
        </w:trPr>
        <w:tc>
          <w:tcPr>
            <w:tcW w:w="779" w:type="dxa"/>
            <w:vMerge/>
          </w:tcPr>
          <w:p w14:paraId="4F9CAA78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844AEB7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0DEF8ED5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 w:val="restart"/>
          </w:tcPr>
          <w:p w14:paraId="3A47278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运载式</w:t>
            </w:r>
          </w:p>
        </w:tc>
        <w:tc>
          <w:tcPr>
            <w:tcW w:w="779" w:type="dxa"/>
            <w:vMerge w:val="restart"/>
          </w:tcPr>
          <w:p w14:paraId="56C3DE40" w14:textId="77777777" w:rsidR="008D3634" w:rsidRDefault="008D3634" w:rsidP="00C608A8">
            <w:r>
              <w:t>03</w:t>
            </w:r>
          </w:p>
        </w:tc>
        <w:tc>
          <w:tcPr>
            <w:tcW w:w="2565" w:type="dxa"/>
          </w:tcPr>
          <w:p w14:paraId="33321B49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车载终端</w:t>
            </w:r>
          </w:p>
        </w:tc>
        <w:tc>
          <w:tcPr>
            <w:tcW w:w="582" w:type="dxa"/>
          </w:tcPr>
          <w:p w14:paraId="244D97C9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21FD109E" w14:textId="77777777" w:rsidTr="00C608A8">
        <w:trPr>
          <w:jc w:val="center"/>
        </w:trPr>
        <w:tc>
          <w:tcPr>
            <w:tcW w:w="779" w:type="dxa"/>
            <w:vMerge/>
          </w:tcPr>
          <w:p w14:paraId="4CD83267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1D128624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6AB0DC0E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1DF70225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819FEFD" w14:textId="77777777" w:rsidR="008D3634" w:rsidRDefault="008D3634" w:rsidP="00C608A8"/>
        </w:tc>
        <w:tc>
          <w:tcPr>
            <w:tcW w:w="2565" w:type="dxa"/>
          </w:tcPr>
          <w:p w14:paraId="0857F69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319AFD88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32CF702F" w14:textId="77777777" w:rsidTr="00C608A8">
        <w:trPr>
          <w:jc w:val="center"/>
        </w:trPr>
        <w:tc>
          <w:tcPr>
            <w:tcW w:w="779" w:type="dxa"/>
            <w:vMerge/>
          </w:tcPr>
          <w:p w14:paraId="04733872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34925FC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384313B5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 w:val="restart"/>
          </w:tcPr>
          <w:p w14:paraId="0057D47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智能网关型</w:t>
            </w:r>
          </w:p>
        </w:tc>
        <w:tc>
          <w:tcPr>
            <w:tcW w:w="779" w:type="dxa"/>
            <w:vMerge w:val="restart"/>
          </w:tcPr>
          <w:p w14:paraId="447E4DD7" w14:textId="77777777" w:rsidR="008D3634" w:rsidRDefault="008D3634" w:rsidP="00C608A8">
            <w:r>
              <w:t>04</w:t>
            </w:r>
          </w:p>
        </w:tc>
        <w:tc>
          <w:tcPr>
            <w:tcW w:w="2565" w:type="dxa"/>
          </w:tcPr>
          <w:p w14:paraId="3C7D19E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智能网关</w:t>
            </w:r>
          </w:p>
        </w:tc>
        <w:tc>
          <w:tcPr>
            <w:tcW w:w="582" w:type="dxa"/>
          </w:tcPr>
          <w:p w14:paraId="2658AC1C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6D391156" w14:textId="77777777" w:rsidTr="00C608A8">
        <w:trPr>
          <w:jc w:val="center"/>
        </w:trPr>
        <w:tc>
          <w:tcPr>
            <w:tcW w:w="779" w:type="dxa"/>
            <w:vMerge/>
          </w:tcPr>
          <w:p w14:paraId="5B0F95E3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7FF604FF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1C2A9B2E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299006F5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567B747" w14:textId="77777777" w:rsidR="008D3634" w:rsidRDefault="008D3634" w:rsidP="00C608A8"/>
        </w:tc>
        <w:tc>
          <w:tcPr>
            <w:tcW w:w="2565" w:type="dxa"/>
          </w:tcPr>
          <w:p w14:paraId="46EEE33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无线</w:t>
            </w:r>
            <w:r>
              <w:t>AP</w:t>
            </w:r>
          </w:p>
        </w:tc>
        <w:tc>
          <w:tcPr>
            <w:tcW w:w="582" w:type="dxa"/>
          </w:tcPr>
          <w:p w14:paraId="558F1582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63A51BD5" w14:textId="77777777" w:rsidTr="00C608A8">
        <w:trPr>
          <w:jc w:val="center"/>
        </w:trPr>
        <w:tc>
          <w:tcPr>
            <w:tcW w:w="779" w:type="dxa"/>
            <w:vMerge/>
          </w:tcPr>
          <w:p w14:paraId="415B0CC6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D05DD92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45121B7B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62B517A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85A0117" w14:textId="77777777" w:rsidR="008D3634" w:rsidRDefault="008D3634" w:rsidP="00C608A8"/>
        </w:tc>
        <w:tc>
          <w:tcPr>
            <w:tcW w:w="2565" w:type="dxa"/>
          </w:tcPr>
          <w:p w14:paraId="0FE8C6D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7022019F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5DD881B3" w14:textId="77777777" w:rsidTr="00C608A8">
        <w:trPr>
          <w:jc w:val="center"/>
        </w:trPr>
        <w:tc>
          <w:tcPr>
            <w:tcW w:w="779" w:type="dxa"/>
            <w:vMerge/>
          </w:tcPr>
          <w:p w14:paraId="5029A9F2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69699482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2733923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</w:tcPr>
          <w:p w14:paraId="6963BB7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</w:tcPr>
          <w:p w14:paraId="321CD16D" w14:textId="77777777" w:rsidR="008D3634" w:rsidRDefault="008D3634" w:rsidP="00C608A8">
            <w:r>
              <w:t>99</w:t>
            </w:r>
          </w:p>
        </w:tc>
        <w:tc>
          <w:tcPr>
            <w:tcW w:w="2565" w:type="dxa"/>
          </w:tcPr>
          <w:p w14:paraId="169B17B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56E9AE81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2B1D5D77" w14:textId="77777777" w:rsidTr="00C608A8">
        <w:trPr>
          <w:jc w:val="center"/>
        </w:trPr>
        <w:tc>
          <w:tcPr>
            <w:tcW w:w="779" w:type="dxa"/>
            <w:vMerge w:val="restart"/>
          </w:tcPr>
          <w:p w14:paraId="55F48D03" w14:textId="77777777" w:rsidR="008D3634" w:rsidRDefault="008D3634" w:rsidP="00C608A8">
            <w:pPr>
              <w:jc w:val="center"/>
            </w:pPr>
            <w:r>
              <w:t>3</w:t>
            </w:r>
          </w:p>
        </w:tc>
        <w:tc>
          <w:tcPr>
            <w:tcW w:w="1341" w:type="dxa"/>
            <w:vMerge w:val="restart"/>
          </w:tcPr>
          <w:p w14:paraId="21D295E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网络设施</w:t>
            </w:r>
          </w:p>
        </w:tc>
        <w:tc>
          <w:tcPr>
            <w:tcW w:w="779" w:type="dxa"/>
            <w:vMerge w:val="restart"/>
          </w:tcPr>
          <w:p w14:paraId="26CD1197" w14:textId="77777777" w:rsidR="008D3634" w:rsidRDefault="008D3634" w:rsidP="00C608A8">
            <w:pPr>
              <w:jc w:val="center"/>
            </w:pPr>
            <w:r>
              <w:t>03</w:t>
            </w:r>
          </w:p>
        </w:tc>
        <w:tc>
          <w:tcPr>
            <w:tcW w:w="2285" w:type="dxa"/>
            <w:vMerge w:val="restart"/>
          </w:tcPr>
          <w:p w14:paraId="2428857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通用网络设备</w:t>
            </w:r>
          </w:p>
        </w:tc>
        <w:tc>
          <w:tcPr>
            <w:tcW w:w="779" w:type="dxa"/>
            <w:vMerge w:val="restart"/>
          </w:tcPr>
          <w:p w14:paraId="41948470" w14:textId="77777777" w:rsidR="008D3634" w:rsidRDefault="008D3634" w:rsidP="00C608A8">
            <w:r>
              <w:t>01</w:t>
            </w:r>
          </w:p>
        </w:tc>
        <w:tc>
          <w:tcPr>
            <w:tcW w:w="2565" w:type="dxa"/>
          </w:tcPr>
          <w:p w14:paraId="79A9999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路由器</w:t>
            </w:r>
          </w:p>
        </w:tc>
        <w:tc>
          <w:tcPr>
            <w:tcW w:w="582" w:type="dxa"/>
          </w:tcPr>
          <w:p w14:paraId="7A766569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48E2012E" w14:textId="77777777" w:rsidTr="00C608A8">
        <w:trPr>
          <w:jc w:val="center"/>
        </w:trPr>
        <w:tc>
          <w:tcPr>
            <w:tcW w:w="779" w:type="dxa"/>
            <w:vMerge/>
          </w:tcPr>
          <w:p w14:paraId="20975C80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69C44BC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A9CE53F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60135955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156FB9A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60FF2819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交换机</w:t>
            </w:r>
          </w:p>
        </w:tc>
        <w:tc>
          <w:tcPr>
            <w:tcW w:w="582" w:type="dxa"/>
          </w:tcPr>
          <w:p w14:paraId="37B2292A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333A6435" w14:textId="77777777" w:rsidTr="00C608A8">
        <w:trPr>
          <w:jc w:val="center"/>
        </w:trPr>
        <w:tc>
          <w:tcPr>
            <w:tcW w:w="779" w:type="dxa"/>
            <w:vMerge/>
          </w:tcPr>
          <w:p w14:paraId="21542225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33AEB68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09CADF5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25CA7F33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47E9048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6672024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3ECF569C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7D9FFB2B" w14:textId="77777777" w:rsidTr="00C608A8">
        <w:trPr>
          <w:jc w:val="center"/>
        </w:trPr>
        <w:tc>
          <w:tcPr>
            <w:tcW w:w="779" w:type="dxa"/>
            <w:vMerge/>
          </w:tcPr>
          <w:p w14:paraId="62230E4F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75E8CA5B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EA80735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0F2969B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通用安全设备</w:t>
            </w:r>
          </w:p>
        </w:tc>
        <w:tc>
          <w:tcPr>
            <w:tcW w:w="779" w:type="dxa"/>
            <w:vMerge w:val="restart"/>
          </w:tcPr>
          <w:p w14:paraId="42C9C695" w14:textId="77777777" w:rsidR="008D3634" w:rsidRDefault="008D3634" w:rsidP="00C608A8">
            <w:r>
              <w:t>02</w:t>
            </w:r>
          </w:p>
        </w:tc>
        <w:tc>
          <w:tcPr>
            <w:tcW w:w="2565" w:type="dxa"/>
          </w:tcPr>
          <w:p w14:paraId="51D41CF1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防火墙</w:t>
            </w:r>
          </w:p>
        </w:tc>
        <w:tc>
          <w:tcPr>
            <w:tcW w:w="582" w:type="dxa"/>
          </w:tcPr>
          <w:p w14:paraId="51672915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678B736F" w14:textId="77777777" w:rsidTr="00C608A8">
        <w:trPr>
          <w:jc w:val="center"/>
        </w:trPr>
        <w:tc>
          <w:tcPr>
            <w:tcW w:w="779" w:type="dxa"/>
            <w:vMerge/>
          </w:tcPr>
          <w:p w14:paraId="7D739A14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6EADC0A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B083F55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56724F3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A5682D7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63E66E56" w14:textId="77777777" w:rsidR="008D3634" w:rsidRDefault="008D3634" w:rsidP="00C608A8">
            <w:pPr>
              <w:jc w:val="center"/>
            </w:pPr>
            <w:r>
              <w:t>IPS</w:t>
            </w:r>
          </w:p>
        </w:tc>
        <w:tc>
          <w:tcPr>
            <w:tcW w:w="582" w:type="dxa"/>
          </w:tcPr>
          <w:p w14:paraId="1A23B961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16A755DE" w14:textId="77777777" w:rsidTr="00C608A8">
        <w:trPr>
          <w:jc w:val="center"/>
        </w:trPr>
        <w:tc>
          <w:tcPr>
            <w:tcW w:w="779" w:type="dxa"/>
            <w:vMerge/>
          </w:tcPr>
          <w:p w14:paraId="6BD8682D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6821740A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66DA0D6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16C01F9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388A245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0BC616AC" w14:textId="77777777" w:rsidR="008D3634" w:rsidRDefault="008D3634" w:rsidP="00C608A8">
            <w:pPr>
              <w:jc w:val="center"/>
            </w:pPr>
            <w:r>
              <w:t>IDS</w:t>
            </w:r>
          </w:p>
        </w:tc>
        <w:tc>
          <w:tcPr>
            <w:tcW w:w="582" w:type="dxa"/>
          </w:tcPr>
          <w:p w14:paraId="496083A6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100E325E" w14:textId="77777777" w:rsidTr="00C608A8">
        <w:trPr>
          <w:jc w:val="center"/>
        </w:trPr>
        <w:tc>
          <w:tcPr>
            <w:tcW w:w="779" w:type="dxa"/>
            <w:vMerge/>
          </w:tcPr>
          <w:p w14:paraId="2C95E1F8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0D0AA30A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C1D7618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4148712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329B784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42720E5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2C9CA261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1697B0EA" w14:textId="77777777" w:rsidTr="00C608A8">
        <w:trPr>
          <w:jc w:val="center"/>
        </w:trPr>
        <w:tc>
          <w:tcPr>
            <w:tcW w:w="779" w:type="dxa"/>
            <w:vMerge/>
          </w:tcPr>
          <w:p w14:paraId="0BAEEC6F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0B11F36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6073FFF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4F2EEA4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专用安全设备</w:t>
            </w:r>
          </w:p>
        </w:tc>
        <w:tc>
          <w:tcPr>
            <w:tcW w:w="779" w:type="dxa"/>
            <w:vMerge w:val="restart"/>
          </w:tcPr>
          <w:p w14:paraId="55DDD0E6" w14:textId="77777777" w:rsidR="008D3634" w:rsidRDefault="008D3634" w:rsidP="00C608A8">
            <w:r>
              <w:t>03</w:t>
            </w:r>
          </w:p>
        </w:tc>
        <w:tc>
          <w:tcPr>
            <w:tcW w:w="2565" w:type="dxa"/>
          </w:tcPr>
          <w:p w14:paraId="39A3E91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网络接入控制器</w:t>
            </w:r>
          </w:p>
        </w:tc>
        <w:tc>
          <w:tcPr>
            <w:tcW w:w="582" w:type="dxa"/>
          </w:tcPr>
          <w:p w14:paraId="6032C40B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5C6E6BE5" w14:textId="77777777" w:rsidTr="00C608A8">
        <w:trPr>
          <w:jc w:val="center"/>
        </w:trPr>
        <w:tc>
          <w:tcPr>
            <w:tcW w:w="779" w:type="dxa"/>
            <w:vMerge/>
          </w:tcPr>
          <w:p w14:paraId="546ACF75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20A59C2A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C64B6E0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0EC86B05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9BE68C5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58C6321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安全接入网关</w:t>
            </w:r>
          </w:p>
        </w:tc>
        <w:tc>
          <w:tcPr>
            <w:tcW w:w="582" w:type="dxa"/>
          </w:tcPr>
          <w:p w14:paraId="467D9FF6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6F064E42" w14:textId="77777777" w:rsidTr="00C608A8">
        <w:trPr>
          <w:jc w:val="center"/>
        </w:trPr>
        <w:tc>
          <w:tcPr>
            <w:tcW w:w="779" w:type="dxa"/>
            <w:vMerge/>
          </w:tcPr>
          <w:p w14:paraId="132E0DA1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68CDA05E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38E2FE8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70D0B77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21C18F2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5AF5A9F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身份鉴别评估</w:t>
            </w:r>
          </w:p>
        </w:tc>
        <w:tc>
          <w:tcPr>
            <w:tcW w:w="582" w:type="dxa"/>
          </w:tcPr>
          <w:p w14:paraId="1D876A50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79D31E68" w14:textId="77777777" w:rsidTr="00C608A8">
        <w:trPr>
          <w:jc w:val="center"/>
        </w:trPr>
        <w:tc>
          <w:tcPr>
            <w:tcW w:w="779" w:type="dxa"/>
            <w:vMerge/>
          </w:tcPr>
          <w:p w14:paraId="5FF539F4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DBD28C5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CD1F352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5D705DE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ACECA25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2A2DD0D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统一身份认证</w:t>
            </w:r>
          </w:p>
        </w:tc>
        <w:tc>
          <w:tcPr>
            <w:tcW w:w="582" w:type="dxa"/>
          </w:tcPr>
          <w:p w14:paraId="3AB2D646" w14:textId="77777777" w:rsidR="008D3634" w:rsidRDefault="008D3634" w:rsidP="00C608A8">
            <w:pPr>
              <w:jc w:val="center"/>
            </w:pPr>
            <w:r>
              <w:t>04</w:t>
            </w:r>
          </w:p>
        </w:tc>
      </w:tr>
      <w:tr w:rsidR="008D3634" w14:paraId="73929A3F" w14:textId="77777777" w:rsidTr="00C608A8">
        <w:trPr>
          <w:jc w:val="center"/>
        </w:trPr>
        <w:tc>
          <w:tcPr>
            <w:tcW w:w="779" w:type="dxa"/>
            <w:vMerge/>
          </w:tcPr>
          <w:p w14:paraId="334279F6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184DA7B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627C6AF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6EFE120B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407348C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43779EC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双向隔离交换系统</w:t>
            </w:r>
          </w:p>
        </w:tc>
        <w:tc>
          <w:tcPr>
            <w:tcW w:w="582" w:type="dxa"/>
          </w:tcPr>
          <w:p w14:paraId="5F12E972" w14:textId="77777777" w:rsidR="008D3634" w:rsidRDefault="008D3634" w:rsidP="00C608A8">
            <w:pPr>
              <w:jc w:val="center"/>
            </w:pPr>
            <w:r>
              <w:t>05</w:t>
            </w:r>
          </w:p>
        </w:tc>
      </w:tr>
      <w:tr w:rsidR="008D3634" w14:paraId="471E094F" w14:textId="77777777" w:rsidTr="00C608A8">
        <w:trPr>
          <w:jc w:val="center"/>
        </w:trPr>
        <w:tc>
          <w:tcPr>
            <w:tcW w:w="779" w:type="dxa"/>
            <w:vMerge/>
          </w:tcPr>
          <w:p w14:paraId="5A3448F0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22DF0850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14EB8D5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2415A011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CAA7A19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631B0DB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密码机</w:t>
            </w:r>
          </w:p>
        </w:tc>
        <w:tc>
          <w:tcPr>
            <w:tcW w:w="582" w:type="dxa"/>
          </w:tcPr>
          <w:p w14:paraId="1FE8F57A" w14:textId="77777777" w:rsidR="008D3634" w:rsidRDefault="008D3634" w:rsidP="00C608A8">
            <w:pPr>
              <w:jc w:val="center"/>
            </w:pPr>
            <w:r>
              <w:t>06</w:t>
            </w:r>
          </w:p>
        </w:tc>
      </w:tr>
      <w:tr w:rsidR="008D3634" w14:paraId="70B8C8F5" w14:textId="77777777" w:rsidTr="00C608A8">
        <w:trPr>
          <w:jc w:val="center"/>
        </w:trPr>
        <w:tc>
          <w:tcPr>
            <w:tcW w:w="779" w:type="dxa"/>
            <w:vMerge/>
          </w:tcPr>
          <w:p w14:paraId="6657FA2F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825B8C9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A2EDD72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32F243DE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322733E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2BABD1F7" w14:textId="77777777" w:rsidR="008D3634" w:rsidRDefault="008D3634" w:rsidP="00C608A8">
            <w:pPr>
              <w:jc w:val="center"/>
            </w:pPr>
            <w:r>
              <w:t>PKI-LDAP</w:t>
            </w:r>
          </w:p>
        </w:tc>
        <w:tc>
          <w:tcPr>
            <w:tcW w:w="582" w:type="dxa"/>
          </w:tcPr>
          <w:p w14:paraId="79A2AC4C" w14:textId="77777777" w:rsidR="008D3634" w:rsidRDefault="008D3634" w:rsidP="00C608A8">
            <w:pPr>
              <w:jc w:val="center"/>
            </w:pPr>
            <w:r>
              <w:t>07</w:t>
            </w:r>
          </w:p>
        </w:tc>
      </w:tr>
      <w:tr w:rsidR="008D3634" w14:paraId="049145F6" w14:textId="77777777" w:rsidTr="00C608A8">
        <w:trPr>
          <w:jc w:val="center"/>
        </w:trPr>
        <w:tc>
          <w:tcPr>
            <w:tcW w:w="779" w:type="dxa"/>
            <w:vMerge/>
          </w:tcPr>
          <w:p w14:paraId="7C0247D3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7E8A6E59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FB8408C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7A910A35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9417ACE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50110BE0" w14:textId="77777777" w:rsidR="008D3634" w:rsidRDefault="008D3634" w:rsidP="00C608A8">
            <w:pPr>
              <w:jc w:val="center"/>
            </w:pPr>
            <w:r>
              <w:t>PKI-RA</w:t>
            </w:r>
          </w:p>
        </w:tc>
        <w:tc>
          <w:tcPr>
            <w:tcW w:w="582" w:type="dxa"/>
          </w:tcPr>
          <w:p w14:paraId="39015E73" w14:textId="77777777" w:rsidR="008D3634" w:rsidRDefault="008D3634" w:rsidP="00C608A8">
            <w:pPr>
              <w:jc w:val="center"/>
            </w:pPr>
            <w:r>
              <w:t>08</w:t>
            </w:r>
          </w:p>
        </w:tc>
      </w:tr>
      <w:tr w:rsidR="008D3634" w14:paraId="55B072E4" w14:textId="77777777" w:rsidTr="00C608A8">
        <w:trPr>
          <w:jc w:val="center"/>
        </w:trPr>
        <w:tc>
          <w:tcPr>
            <w:tcW w:w="779" w:type="dxa"/>
            <w:vMerge/>
          </w:tcPr>
          <w:p w14:paraId="54359C39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27B716D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5F411AB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6F56A59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A1C3F5D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58B7CFFD" w14:textId="77777777" w:rsidR="008D3634" w:rsidRDefault="008D3634" w:rsidP="00C608A8">
            <w:pPr>
              <w:jc w:val="center"/>
            </w:pPr>
            <w:r>
              <w:t>PKI-CA</w:t>
            </w:r>
          </w:p>
        </w:tc>
        <w:tc>
          <w:tcPr>
            <w:tcW w:w="582" w:type="dxa"/>
          </w:tcPr>
          <w:p w14:paraId="1EB30AC2" w14:textId="77777777" w:rsidR="008D3634" w:rsidRDefault="008D3634" w:rsidP="00C608A8">
            <w:pPr>
              <w:jc w:val="center"/>
            </w:pPr>
            <w:r>
              <w:t>09</w:t>
            </w:r>
          </w:p>
        </w:tc>
      </w:tr>
      <w:tr w:rsidR="008D3634" w14:paraId="06E75645" w14:textId="77777777" w:rsidTr="00C608A8">
        <w:trPr>
          <w:jc w:val="center"/>
        </w:trPr>
        <w:tc>
          <w:tcPr>
            <w:tcW w:w="779" w:type="dxa"/>
            <w:vMerge/>
          </w:tcPr>
          <w:p w14:paraId="6D347A6E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1149B37E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377A10B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2F6A0CA5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273F421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056955D5" w14:textId="77777777" w:rsidR="008D3634" w:rsidRDefault="008D3634" w:rsidP="00C608A8">
            <w:pPr>
              <w:jc w:val="center"/>
            </w:pPr>
            <w:r>
              <w:t>PKI-KMC</w:t>
            </w:r>
          </w:p>
        </w:tc>
        <w:tc>
          <w:tcPr>
            <w:tcW w:w="582" w:type="dxa"/>
          </w:tcPr>
          <w:p w14:paraId="350E7691" w14:textId="77777777" w:rsidR="008D3634" w:rsidRDefault="008D3634" w:rsidP="00C608A8">
            <w:pPr>
              <w:jc w:val="center"/>
            </w:pPr>
            <w:r>
              <w:t>10</w:t>
            </w:r>
          </w:p>
        </w:tc>
      </w:tr>
      <w:tr w:rsidR="008D3634" w14:paraId="1888ADD0" w14:textId="77777777" w:rsidTr="00C608A8">
        <w:trPr>
          <w:jc w:val="center"/>
        </w:trPr>
        <w:tc>
          <w:tcPr>
            <w:tcW w:w="779" w:type="dxa"/>
            <w:vMerge/>
          </w:tcPr>
          <w:p w14:paraId="73E55461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3FE2F9B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1937BBD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11FEBE5B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4D9617A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527D886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集中管控中心</w:t>
            </w:r>
          </w:p>
        </w:tc>
        <w:tc>
          <w:tcPr>
            <w:tcW w:w="582" w:type="dxa"/>
          </w:tcPr>
          <w:p w14:paraId="34E6E269" w14:textId="77777777" w:rsidR="008D3634" w:rsidRDefault="008D3634" w:rsidP="00C608A8">
            <w:pPr>
              <w:jc w:val="center"/>
            </w:pPr>
            <w:r>
              <w:t>11</w:t>
            </w:r>
          </w:p>
        </w:tc>
      </w:tr>
      <w:tr w:rsidR="008D3634" w14:paraId="209409D9" w14:textId="77777777" w:rsidTr="00C608A8">
        <w:trPr>
          <w:jc w:val="center"/>
        </w:trPr>
        <w:tc>
          <w:tcPr>
            <w:tcW w:w="779" w:type="dxa"/>
            <w:vMerge/>
          </w:tcPr>
          <w:p w14:paraId="4E80CBF8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3E1DC6E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76475A5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0401F9B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AD65D03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6CBB336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区域管控系统</w:t>
            </w:r>
          </w:p>
        </w:tc>
        <w:tc>
          <w:tcPr>
            <w:tcW w:w="582" w:type="dxa"/>
          </w:tcPr>
          <w:p w14:paraId="64AECA4E" w14:textId="77777777" w:rsidR="008D3634" w:rsidRDefault="008D3634" w:rsidP="00C608A8">
            <w:pPr>
              <w:jc w:val="center"/>
            </w:pPr>
            <w:r>
              <w:t>12</w:t>
            </w:r>
          </w:p>
        </w:tc>
      </w:tr>
      <w:tr w:rsidR="008D3634" w14:paraId="78B0BCA9" w14:textId="77777777" w:rsidTr="00C608A8">
        <w:trPr>
          <w:jc w:val="center"/>
        </w:trPr>
        <w:tc>
          <w:tcPr>
            <w:tcW w:w="779" w:type="dxa"/>
            <w:vMerge/>
          </w:tcPr>
          <w:p w14:paraId="6A4A98CE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AD501E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8B710C6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520B608F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984259E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7DA3E5CD" w14:textId="77777777" w:rsidR="008D3634" w:rsidRDefault="008D3634" w:rsidP="00C608A8">
            <w:pPr>
              <w:jc w:val="center"/>
            </w:pPr>
            <w:r>
              <w:t>MDM</w:t>
            </w:r>
            <w:r>
              <w:rPr>
                <w:rFonts w:hint="eastAsia"/>
              </w:rPr>
              <w:t>系统</w:t>
            </w:r>
          </w:p>
        </w:tc>
        <w:tc>
          <w:tcPr>
            <w:tcW w:w="582" w:type="dxa"/>
          </w:tcPr>
          <w:p w14:paraId="13B3EDA6" w14:textId="77777777" w:rsidR="008D3634" w:rsidRDefault="008D3634" w:rsidP="00C608A8">
            <w:pPr>
              <w:jc w:val="center"/>
            </w:pPr>
            <w:r>
              <w:t>13</w:t>
            </w:r>
          </w:p>
        </w:tc>
      </w:tr>
      <w:tr w:rsidR="008D3634" w14:paraId="538FFBA7" w14:textId="77777777" w:rsidTr="00C608A8">
        <w:trPr>
          <w:jc w:val="center"/>
        </w:trPr>
        <w:tc>
          <w:tcPr>
            <w:tcW w:w="779" w:type="dxa"/>
            <w:vMerge/>
          </w:tcPr>
          <w:p w14:paraId="2F42AAEA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2BA38EE1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CAD063C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54D503F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B06D2BC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1FCF374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单向安全传输系统</w:t>
            </w:r>
          </w:p>
        </w:tc>
        <w:tc>
          <w:tcPr>
            <w:tcW w:w="582" w:type="dxa"/>
          </w:tcPr>
          <w:p w14:paraId="6B87CB52" w14:textId="77777777" w:rsidR="008D3634" w:rsidRDefault="008D3634" w:rsidP="00C608A8">
            <w:pPr>
              <w:jc w:val="center"/>
            </w:pPr>
            <w:r>
              <w:t>14</w:t>
            </w:r>
          </w:p>
        </w:tc>
      </w:tr>
      <w:tr w:rsidR="008D3634" w14:paraId="4695417B" w14:textId="77777777" w:rsidTr="00C608A8">
        <w:trPr>
          <w:jc w:val="center"/>
        </w:trPr>
        <w:tc>
          <w:tcPr>
            <w:tcW w:w="779" w:type="dxa"/>
            <w:vMerge/>
          </w:tcPr>
          <w:p w14:paraId="55B6210A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71E61A3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3947E5B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22C0689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A792253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2426B03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视频安全传输系统</w:t>
            </w:r>
          </w:p>
        </w:tc>
        <w:tc>
          <w:tcPr>
            <w:tcW w:w="582" w:type="dxa"/>
          </w:tcPr>
          <w:p w14:paraId="7B42A3DD" w14:textId="77777777" w:rsidR="008D3634" w:rsidRDefault="008D3634" w:rsidP="00C608A8">
            <w:pPr>
              <w:jc w:val="center"/>
            </w:pPr>
            <w:r>
              <w:t>15</w:t>
            </w:r>
          </w:p>
        </w:tc>
      </w:tr>
      <w:tr w:rsidR="008D3634" w14:paraId="44A85404" w14:textId="77777777" w:rsidTr="00C608A8">
        <w:trPr>
          <w:jc w:val="center"/>
        </w:trPr>
        <w:tc>
          <w:tcPr>
            <w:tcW w:w="779" w:type="dxa"/>
            <w:vMerge/>
          </w:tcPr>
          <w:p w14:paraId="66FDF09C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37048436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350E8E7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1203C53B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5B21DB5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0D2A883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33B86931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4B5436A4" w14:textId="77777777" w:rsidTr="00C608A8">
        <w:trPr>
          <w:jc w:val="center"/>
        </w:trPr>
        <w:tc>
          <w:tcPr>
            <w:tcW w:w="779" w:type="dxa"/>
            <w:vMerge/>
          </w:tcPr>
          <w:p w14:paraId="08AC07C8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AB32D7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6E415B5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072194A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服务器</w:t>
            </w:r>
            <w:r>
              <w:t>/</w:t>
            </w:r>
            <w:r>
              <w:rPr>
                <w:rFonts w:hint="eastAsia"/>
              </w:rPr>
              <w:t>主机</w:t>
            </w:r>
          </w:p>
        </w:tc>
        <w:tc>
          <w:tcPr>
            <w:tcW w:w="779" w:type="dxa"/>
            <w:vMerge w:val="restart"/>
          </w:tcPr>
          <w:p w14:paraId="2E51751C" w14:textId="77777777" w:rsidR="008D3634" w:rsidRDefault="008D3634" w:rsidP="00C608A8">
            <w:r>
              <w:t>04</w:t>
            </w:r>
          </w:p>
        </w:tc>
        <w:tc>
          <w:tcPr>
            <w:tcW w:w="2565" w:type="dxa"/>
          </w:tcPr>
          <w:p w14:paraId="060678D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物理机</w:t>
            </w:r>
          </w:p>
        </w:tc>
        <w:tc>
          <w:tcPr>
            <w:tcW w:w="582" w:type="dxa"/>
          </w:tcPr>
          <w:p w14:paraId="4157408D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4BCCF93A" w14:textId="77777777" w:rsidTr="00C608A8">
        <w:trPr>
          <w:trHeight w:val="366"/>
          <w:jc w:val="center"/>
        </w:trPr>
        <w:tc>
          <w:tcPr>
            <w:tcW w:w="779" w:type="dxa"/>
            <w:vMerge/>
          </w:tcPr>
          <w:p w14:paraId="78C10E1D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214754E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8906719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66D013BB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791CB1E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0F2A241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虚拟机</w:t>
            </w:r>
          </w:p>
        </w:tc>
        <w:tc>
          <w:tcPr>
            <w:tcW w:w="582" w:type="dxa"/>
          </w:tcPr>
          <w:p w14:paraId="5EB7C9FE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00BFCC60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11820BC0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5098AE2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A21DA8B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1FC9C331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A51E739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532046E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184DEE68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1892D03E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59102204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AF5D48F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3E866D7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25BE075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操作系统</w:t>
            </w:r>
            <w:r>
              <w:t>/</w:t>
            </w:r>
            <w:r>
              <w:rPr>
                <w:rFonts w:hint="eastAsia"/>
              </w:rPr>
              <w:t>中间件</w:t>
            </w:r>
          </w:p>
        </w:tc>
        <w:tc>
          <w:tcPr>
            <w:tcW w:w="779" w:type="dxa"/>
            <w:vMerge w:val="restart"/>
          </w:tcPr>
          <w:p w14:paraId="062D8302" w14:textId="77777777" w:rsidR="008D3634" w:rsidRDefault="008D3634" w:rsidP="00C608A8">
            <w:pPr>
              <w:jc w:val="center"/>
            </w:pPr>
            <w:r>
              <w:t>05</w:t>
            </w:r>
          </w:p>
        </w:tc>
        <w:tc>
          <w:tcPr>
            <w:tcW w:w="2565" w:type="dxa"/>
          </w:tcPr>
          <w:p w14:paraId="1B079FB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582" w:type="dxa"/>
          </w:tcPr>
          <w:p w14:paraId="0E8828D3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0F044DDE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534B86BB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137C943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D4EEB7B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47AC9DEF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433A1E8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0BD7111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/</w:t>
            </w:r>
            <w:r>
              <w:rPr>
                <w:rFonts w:hint="eastAsia"/>
              </w:rPr>
              <w:t>大数据处理</w:t>
            </w:r>
          </w:p>
        </w:tc>
        <w:tc>
          <w:tcPr>
            <w:tcW w:w="582" w:type="dxa"/>
          </w:tcPr>
          <w:p w14:paraId="54B71743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01B2F462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332C0009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3A0A3090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3F5CF3E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781C4993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03F7440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4D5BB229" w14:textId="77777777" w:rsidR="008D3634" w:rsidRDefault="008D3634" w:rsidP="00C608A8">
            <w:pPr>
              <w:jc w:val="center"/>
            </w:pPr>
            <w:r>
              <w:t>Web</w:t>
            </w:r>
            <w:r>
              <w:rPr>
                <w:rFonts w:hint="eastAsia"/>
              </w:rPr>
              <w:t>中间件</w:t>
            </w:r>
          </w:p>
        </w:tc>
        <w:tc>
          <w:tcPr>
            <w:tcW w:w="582" w:type="dxa"/>
          </w:tcPr>
          <w:p w14:paraId="51CEB2EC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5CB13568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4956159D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068802DB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AE2355F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43263EA0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D3D540C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24CE149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虚拟化管理系统</w:t>
            </w:r>
          </w:p>
        </w:tc>
        <w:tc>
          <w:tcPr>
            <w:tcW w:w="582" w:type="dxa"/>
          </w:tcPr>
          <w:p w14:paraId="10F9DD73" w14:textId="77777777" w:rsidR="008D3634" w:rsidRDefault="008D3634" w:rsidP="00C608A8">
            <w:pPr>
              <w:jc w:val="center"/>
            </w:pPr>
            <w:r>
              <w:t>04</w:t>
            </w:r>
          </w:p>
        </w:tc>
      </w:tr>
      <w:tr w:rsidR="008D3634" w14:paraId="10C4E124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155AAC34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28CFD10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5D5352B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5F656ABE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0BCD6BC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7786D0B9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容器</w:t>
            </w:r>
          </w:p>
        </w:tc>
        <w:tc>
          <w:tcPr>
            <w:tcW w:w="582" w:type="dxa"/>
          </w:tcPr>
          <w:p w14:paraId="0A022EAA" w14:textId="77777777" w:rsidR="008D3634" w:rsidRDefault="008D3634" w:rsidP="00C608A8">
            <w:pPr>
              <w:jc w:val="center"/>
            </w:pPr>
            <w:r>
              <w:t>05</w:t>
            </w:r>
          </w:p>
        </w:tc>
      </w:tr>
      <w:tr w:rsidR="008D3634" w14:paraId="4CC26FC2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6BFDCA16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023EAE0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9A7C62C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746A483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C619311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3653BD6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4596FF06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6D44DC32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5A463280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20C4E36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D21552B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42CD2D8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密码设施</w:t>
            </w:r>
          </w:p>
        </w:tc>
        <w:tc>
          <w:tcPr>
            <w:tcW w:w="779" w:type="dxa"/>
            <w:vMerge w:val="restart"/>
          </w:tcPr>
          <w:p w14:paraId="5457BABA" w14:textId="77777777" w:rsidR="008D3634" w:rsidRDefault="008D3634" w:rsidP="00C608A8">
            <w:pPr>
              <w:jc w:val="center"/>
            </w:pPr>
            <w:r>
              <w:t>06</w:t>
            </w:r>
          </w:p>
        </w:tc>
        <w:tc>
          <w:tcPr>
            <w:tcW w:w="2565" w:type="dxa"/>
          </w:tcPr>
          <w:p w14:paraId="44A35DF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密码模块</w:t>
            </w:r>
          </w:p>
        </w:tc>
        <w:tc>
          <w:tcPr>
            <w:tcW w:w="582" w:type="dxa"/>
          </w:tcPr>
          <w:p w14:paraId="4A59ACBE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53481D6D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05C06EF1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26CC1EE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158B202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22B1DBCF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C4A48F4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68DD675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密码服务</w:t>
            </w:r>
          </w:p>
        </w:tc>
        <w:tc>
          <w:tcPr>
            <w:tcW w:w="582" w:type="dxa"/>
          </w:tcPr>
          <w:p w14:paraId="10D194DA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640EDCBF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109DBB36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0E23CD9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E925AC5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1FB0ED4B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18C12C9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55B9A03B" w14:textId="77777777" w:rsidR="008D3634" w:rsidRDefault="008D3634" w:rsidP="00C608A8">
            <w:pPr>
              <w:jc w:val="center"/>
            </w:pPr>
            <w:r>
              <w:t>PKI</w:t>
            </w:r>
          </w:p>
        </w:tc>
        <w:tc>
          <w:tcPr>
            <w:tcW w:w="582" w:type="dxa"/>
          </w:tcPr>
          <w:p w14:paraId="4D44D0E6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1A31157B" w14:textId="77777777" w:rsidTr="00C608A8">
        <w:trPr>
          <w:trHeight w:val="344"/>
          <w:jc w:val="center"/>
        </w:trPr>
        <w:tc>
          <w:tcPr>
            <w:tcW w:w="779" w:type="dxa"/>
            <w:vMerge/>
          </w:tcPr>
          <w:p w14:paraId="29377962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503870F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0521E01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0955CC4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B8A974F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4EDB918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586AF475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5A1F54EE" w14:textId="77777777" w:rsidTr="00C608A8">
        <w:trPr>
          <w:jc w:val="center"/>
        </w:trPr>
        <w:tc>
          <w:tcPr>
            <w:tcW w:w="779" w:type="dxa"/>
            <w:vMerge/>
          </w:tcPr>
          <w:p w14:paraId="6811D584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0F390DE3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AD66448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</w:tcPr>
          <w:p w14:paraId="2DD1D51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</w:tcPr>
          <w:p w14:paraId="65E83F93" w14:textId="77777777" w:rsidR="008D3634" w:rsidRDefault="008D3634" w:rsidP="00C608A8">
            <w:r>
              <w:t>99</w:t>
            </w:r>
          </w:p>
        </w:tc>
        <w:tc>
          <w:tcPr>
            <w:tcW w:w="2565" w:type="dxa"/>
          </w:tcPr>
          <w:p w14:paraId="19DBC60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1F494D18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5F143D52" w14:textId="77777777" w:rsidTr="00C608A8">
        <w:trPr>
          <w:jc w:val="center"/>
        </w:trPr>
        <w:tc>
          <w:tcPr>
            <w:tcW w:w="779" w:type="dxa"/>
            <w:vMerge w:val="restart"/>
          </w:tcPr>
          <w:p w14:paraId="7F0A05AD" w14:textId="77777777" w:rsidR="008D3634" w:rsidRDefault="008D3634" w:rsidP="00C608A8">
            <w:pPr>
              <w:jc w:val="center"/>
            </w:pPr>
            <w:r>
              <w:t>4</w:t>
            </w:r>
          </w:p>
        </w:tc>
        <w:tc>
          <w:tcPr>
            <w:tcW w:w="1341" w:type="dxa"/>
            <w:vMerge w:val="restart"/>
          </w:tcPr>
          <w:p w14:paraId="3E88A82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移动应用</w:t>
            </w:r>
          </w:p>
        </w:tc>
        <w:tc>
          <w:tcPr>
            <w:tcW w:w="779" w:type="dxa"/>
            <w:vMerge w:val="restart"/>
          </w:tcPr>
          <w:p w14:paraId="1BA8703C" w14:textId="77777777" w:rsidR="008D3634" w:rsidRDefault="008D3634" w:rsidP="00C608A8">
            <w:pPr>
              <w:jc w:val="center"/>
            </w:pPr>
            <w:r>
              <w:t>04</w:t>
            </w:r>
          </w:p>
        </w:tc>
        <w:tc>
          <w:tcPr>
            <w:tcW w:w="2285" w:type="dxa"/>
            <w:vMerge w:val="restart"/>
          </w:tcPr>
          <w:p w14:paraId="27E675E1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应用客户端</w:t>
            </w:r>
          </w:p>
        </w:tc>
        <w:tc>
          <w:tcPr>
            <w:tcW w:w="779" w:type="dxa"/>
            <w:vMerge w:val="restart"/>
          </w:tcPr>
          <w:p w14:paraId="4F450889" w14:textId="77777777" w:rsidR="008D3634" w:rsidRDefault="008D3634" w:rsidP="00C608A8">
            <w:r>
              <w:t>01</w:t>
            </w:r>
          </w:p>
        </w:tc>
        <w:tc>
          <w:tcPr>
            <w:tcW w:w="2565" w:type="dxa"/>
          </w:tcPr>
          <w:p w14:paraId="26655AC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原生</w:t>
            </w:r>
            <w:r>
              <w:t>APP</w:t>
            </w:r>
          </w:p>
        </w:tc>
        <w:tc>
          <w:tcPr>
            <w:tcW w:w="582" w:type="dxa"/>
          </w:tcPr>
          <w:p w14:paraId="1957F9BB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0A9C2E3B" w14:textId="77777777" w:rsidTr="00C608A8">
        <w:trPr>
          <w:jc w:val="center"/>
        </w:trPr>
        <w:tc>
          <w:tcPr>
            <w:tcW w:w="779" w:type="dxa"/>
            <w:vMerge/>
          </w:tcPr>
          <w:p w14:paraId="26814A15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903D28F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2B18401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5F21DBD9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0FC0A98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502F3F3C" w14:textId="77777777" w:rsidR="008D3634" w:rsidRDefault="008D3634" w:rsidP="00C608A8">
            <w:pPr>
              <w:jc w:val="center"/>
            </w:pPr>
            <w:r>
              <w:t>H5</w:t>
            </w:r>
          </w:p>
        </w:tc>
        <w:tc>
          <w:tcPr>
            <w:tcW w:w="582" w:type="dxa"/>
          </w:tcPr>
          <w:p w14:paraId="3F99CEB8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575A4DAD" w14:textId="77777777" w:rsidTr="00C608A8">
        <w:trPr>
          <w:jc w:val="center"/>
        </w:trPr>
        <w:tc>
          <w:tcPr>
            <w:tcW w:w="779" w:type="dxa"/>
            <w:vMerge/>
          </w:tcPr>
          <w:p w14:paraId="24A6488E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1A3A2F21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52EB9AA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2C957CD6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DE2DB8E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030DD12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441E3EC1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43251C5C" w14:textId="77777777" w:rsidTr="00C608A8">
        <w:trPr>
          <w:jc w:val="center"/>
        </w:trPr>
        <w:tc>
          <w:tcPr>
            <w:tcW w:w="779" w:type="dxa"/>
            <w:vMerge/>
          </w:tcPr>
          <w:p w14:paraId="3E62D557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709F4F3B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AAF8877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2B1304C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应用服务端</w:t>
            </w:r>
          </w:p>
        </w:tc>
        <w:tc>
          <w:tcPr>
            <w:tcW w:w="779" w:type="dxa"/>
            <w:vMerge w:val="restart"/>
          </w:tcPr>
          <w:p w14:paraId="13AB7EC5" w14:textId="77777777" w:rsidR="008D3634" w:rsidRDefault="008D3634" w:rsidP="00C608A8">
            <w:r>
              <w:t>02</w:t>
            </w:r>
          </w:p>
        </w:tc>
        <w:tc>
          <w:tcPr>
            <w:tcW w:w="2565" w:type="dxa"/>
          </w:tcPr>
          <w:p w14:paraId="352B06B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应用服务</w:t>
            </w:r>
          </w:p>
        </w:tc>
        <w:tc>
          <w:tcPr>
            <w:tcW w:w="582" w:type="dxa"/>
          </w:tcPr>
          <w:p w14:paraId="4EAC4D7A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583D1441" w14:textId="77777777" w:rsidTr="00C608A8">
        <w:trPr>
          <w:jc w:val="center"/>
        </w:trPr>
        <w:tc>
          <w:tcPr>
            <w:tcW w:w="779" w:type="dxa"/>
            <w:vMerge/>
          </w:tcPr>
          <w:p w14:paraId="01BDC380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6801C350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6AECEA6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1B3A871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F5CDCC3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188DFE2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582" w:type="dxa"/>
          </w:tcPr>
          <w:p w14:paraId="1A5C0BCA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3E887B29" w14:textId="77777777" w:rsidTr="00C608A8">
        <w:trPr>
          <w:jc w:val="center"/>
        </w:trPr>
        <w:tc>
          <w:tcPr>
            <w:tcW w:w="779" w:type="dxa"/>
            <w:vMerge/>
          </w:tcPr>
          <w:p w14:paraId="3A3EF394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1C13592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D50AFBF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  <w:vMerge/>
          </w:tcPr>
          <w:p w14:paraId="0B730629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6C00937" w14:textId="77777777" w:rsidR="008D3634" w:rsidRDefault="008D3634" w:rsidP="00C608A8">
            <w:pPr>
              <w:jc w:val="center"/>
            </w:pPr>
          </w:p>
        </w:tc>
        <w:tc>
          <w:tcPr>
            <w:tcW w:w="2565" w:type="dxa"/>
          </w:tcPr>
          <w:p w14:paraId="202E774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582" w:type="dxa"/>
          </w:tcPr>
          <w:p w14:paraId="31A2684F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60D90E8B" w14:textId="77777777" w:rsidTr="00C608A8">
        <w:trPr>
          <w:jc w:val="center"/>
        </w:trPr>
        <w:tc>
          <w:tcPr>
            <w:tcW w:w="779" w:type="dxa"/>
            <w:vMerge/>
          </w:tcPr>
          <w:p w14:paraId="14E9B348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648F8D66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2305D64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</w:tcPr>
          <w:p w14:paraId="447BAF4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应用市场客户端</w:t>
            </w:r>
          </w:p>
        </w:tc>
        <w:tc>
          <w:tcPr>
            <w:tcW w:w="779" w:type="dxa"/>
          </w:tcPr>
          <w:p w14:paraId="58000AA3" w14:textId="77777777" w:rsidR="008D3634" w:rsidRDefault="008D3634" w:rsidP="00C608A8">
            <w:pPr>
              <w:jc w:val="center"/>
            </w:pPr>
            <w:r>
              <w:t>03</w:t>
            </w:r>
          </w:p>
        </w:tc>
        <w:tc>
          <w:tcPr>
            <w:tcW w:w="2565" w:type="dxa"/>
            <w:vAlign w:val="center"/>
          </w:tcPr>
          <w:p w14:paraId="14A4F2D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应用市场客户端</w:t>
            </w:r>
          </w:p>
        </w:tc>
        <w:tc>
          <w:tcPr>
            <w:tcW w:w="582" w:type="dxa"/>
            <w:vAlign w:val="center"/>
          </w:tcPr>
          <w:p w14:paraId="17061ED2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41F7FDAA" w14:textId="77777777" w:rsidTr="00C608A8">
        <w:trPr>
          <w:jc w:val="center"/>
        </w:trPr>
        <w:tc>
          <w:tcPr>
            <w:tcW w:w="779" w:type="dxa"/>
            <w:vMerge/>
          </w:tcPr>
          <w:p w14:paraId="020FC371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31C96A7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7063BB7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</w:tcPr>
          <w:p w14:paraId="652D95D9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应用市场服务端</w:t>
            </w:r>
          </w:p>
        </w:tc>
        <w:tc>
          <w:tcPr>
            <w:tcW w:w="779" w:type="dxa"/>
          </w:tcPr>
          <w:p w14:paraId="20DA92C8" w14:textId="77777777" w:rsidR="008D3634" w:rsidRDefault="008D3634" w:rsidP="00C608A8">
            <w:pPr>
              <w:jc w:val="center"/>
            </w:pPr>
            <w:r>
              <w:t>04</w:t>
            </w:r>
          </w:p>
        </w:tc>
        <w:tc>
          <w:tcPr>
            <w:tcW w:w="2565" w:type="dxa"/>
            <w:vAlign w:val="center"/>
          </w:tcPr>
          <w:p w14:paraId="7C3DBA2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应用市场服务器</w:t>
            </w:r>
          </w:p>
        </w:tc>
        <w:tc>
          <w:tcPr>
            <w:tcW w:w="582" w:type="dxa"/>
            <w:vAlign w:val="center"/>
          </w:tcPr>
          <w:p w14:paraId="671C410A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1CDCEAFD" w14:textId="77777777" w:rsidTr="00C608A8">
        <w:trPr>
          <w:jc w:val="center"/>
        </w:trPr>
        <w:tc>
          <w:tcPr>
            <w:tcW w:w="779" w:type="dxa"/>
            <w:vMerge/>
          </w:tcPr>
          <w:p w14:paraId="61CB4536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4E2B1C61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6ECA76D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</w:tcPr>
          <w:p w14:paraId="1FDFF9E9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</w:tcPr>
          <w:p w14:paraId="6E83160A" w14:textId="77777777" w:rsidR="008D3634" w:rsidRDefault="008D3634" w:rsidP="00C608A8">
            <w:r>
              <w:t xml:space="preserve"> 99</w:t>
            </w:r>
          </w:p>
        </w:tc>
        <w:tc>
          <w:tcPr>
            <w:tcW w:w="2565" w:type="dxa"/>
          </w:tcPr>
          <w:p w14:paraId="35F178E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0BB79507" w14:textId="77777777" w:rsidR="008D3634" w:rsidRDefault="008D3634" w:rsidP="00C608A8">
            <w:pPr>
              <w:jc w:val="center"/>
            </w:pPr>
            <w:r>
              <w:t>00</w:t>
            </w:r>
          </w:p>
        </w:tc>
      </w:tr>
      <w:tr w:rsidR="008D3634" w14:paraId="70D0E3AD" w14:textId="77777777" w:rsidTr="00C608A8">
        <w:trPr>
          <w:jc w:val="center"/>
        </w:trPr>
        <w:tc>
          <w:tcPr>
            <w:tcW w:w="779" w:type="dxa"/>
            <w:vMerge w:val="restart"/>
          </w:tcPr>
          <w:p w14:paraId="622F9D49" w14:textId="77777777" w:rsidR="008D3634" w:rsidRDefault="008D3634" w:rsidP="00C608A8">
            <w:pPr>
              <w:jc w:val="center"/>
            </w:pPr>
            <w:r>
              <w:t>5</w:t>
            </w:r>
          </w:p>
        </w:tc>
        <w:tc>
          <w:tcPr>
            <w:tcW w:w="1341" w:type="dxa"/>
            <w:vMerge w:val="restart"/>
          </w:tcPr>
          <w:p w14:paraId="57B1EE4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服务资源</w:t>
            </w:r>
          </w:p>
        </w:tc>
        <w:tc>
          <w:tcPr>
            <w:tcW w:w="779" w:type="dxa"/>
            <w:vMerge w:val="restart"/>
          </w:tcPr>
          <w:p w14:paraId="600E33AA" w14:textId="77777777" w:rsidR="008D3634" w:rsidRDefault="008D3634" w:rsidP="00C608A8">
            <w:pPr>
              <w:jc w:val="center"/>
            </w:pPr>
            <w:r>
              <w:t>05</w:t>
            </w:r>
          </w:p>
        </w:tc>
        <w:tc>
          <w:tcPr>
            <w:tcW w:w="2285" w:type="dxa"/>
          </w:tcPr>
          <w:p w14:paraId="1BE0EAD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移动服务总线</w:t>
            </w:r>
          </w:p>
        </w:tc>
        <w:tc>
          <w:tcPr>
            <w:tcW w:w="779" w:type="dxa"/>
          </w:tcPr>
          <w:p w14:paraId="1E9EB531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2565" w:type="dxa"/>
          </w:tcPr>
          <w:p w14:paraId="4999E647" w14:textId="77777777" w:rsidR="008D3634" w:rsidRDefault="008D3634" w:rsidP="00C608A8">
            <w:pPr>
              <w:jc w:val="center"/>
            </w:pPr>
          </w:p>
        </w:tc>
        <w:tc>
          <w:tcPr>
            <w:tcW w:w="582" w:type="dxa"/>
          </w:tcPr>
          <w:p w14:paraId="30240497" w14:textId="77777777" w:rsidR="008D3634" w:rsidRDefault="008D3634" w:rsidP="00C608A8">
            <w:pPr>
              <w:jc w:val="center"/>
            </w:pPr>
            <w:r>
              <w:t>00</w:t>
            </w:r>
          </w:p>
        </w:tc>
      </w:tr>
      <w:tr w:rsidR="008D3634" w14:paraId="35C22E72" w14:textId="77777777" w:rsidTr="00C608A8">
        <w:trPr>
          <w:jc w:val="center"/>
        </w:trPr>
        <w:tc>
          <w:tcPr>
            <w:tcW w:w="779" w:type="dxa"/>
            <w:vMerge/>
          </w:tcPr>
          <w:p w14:paraId="18BB6759" w14:textId="77777777" w:rsidR="008D3634" w:rsidRDefault="008D3634" w:rsidP="00C608A8">
            <w:pPr>
              <w:jc w:val="center"/>
            </w:pPr>
          </w:p>
        </w:tc>
        <w:tc>
          <w:tcPr>
            <w:tcW w:w="1341" w:type="dxa"/>
            <w:vMerge/>
          </w:tcPr>
          <w:p w14:paraId="687892C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4A3C723" w14:textId="77777777" w:rsidR="008D3634" w:rsidRDefault="008D3634" w:rsidP="00C608A8">
            <w:pPr>
              <w:jc w:val="center"/>
            </w:pPr>
          </w:p>
        </w:tc>
        <w:tc>
          <w:tcPr>
            <w:tcW w:w="2285" w:type="dxa"/>
          </w:tcPr>
          <w:p w14:paraId="4A1B8AA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</w:tcPr>
          <w:p w14:paraId="1DA38CD4" w14:textId="77777777" w:rsidR="008D3634" w:rsidRDefault="008D3634" w:rsidP="00C608A8">
            <w:pPr>
              <w:jc w:val="center"/>
            </w:pPr>
            <w:r>
              <w:t>99</w:t>
            </w:r>
          </w:p>
        </w:tc>
        <w:tc>
          <w:tcPr>
            <w:tcW w:w="2565" w:type="dxa"/>
          </w:tcPr>
          <w:p w14:paraId="265E582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582" w:type="dxa"/>
          </w:tcPr>
          <w:p w14:paraId="0C69111D" w14:textId="77777777" w:rsidR="008D3634" w:rsidRDefault="008D3634" w:rsidP="00C608A8">
            <w:pPr>
              <w:jc w:val="center"/>
            </w:pPr>
            <w:r>
              <w:t>00</w:t>
            </w:r>
          </w:p>
        </w:tc>
      </w:tr>
    </w:tbl>
    <w:p w14:paraId="757CABFE" w14:textId="77777777" w:rsidR="008D3634" w:rsidRDefault="008D3634" w:rsidP="008D3634">
      <w:pPr>
        <w:ind w:firstLine="420"/>
      </w:pPr>
    </w:p>
    <w:p w14:paraId="4ADF34A5" w14:textId="77777777" w:rsidR="008D3634" w:rsidRDefault="008D3634" w:rsidP="008D3634">
      <w:pPr>
        <w:pStyle w:val="Heading2"/>
      </w:pPr>
      <w:bookmarkStart w:id="56" w:name="_Toc522700850"/>
      <w:bookmarkStart w:id="57" w:name="_Toc112691800"/>
      <w:bookmarkStart w:id="58" w:name="_Toc112941981"/>
      <w:bookmarkStart w:id="59" w:name="_Toc112942778"/>
      <w:bookmarkStart w:id="60" w:name="_Toc114678918"/>
      <w:r>
        <w:rPr>
          <w:rFonts w:hint="eastAsia"/>
        </w:rPr>
        <w:t>平台</w:t>
      </w:r>
      <w:r w:rsidRPr="00A90F63">
        <w:rPr>
          <w:rFonts w:hint="eastAsia"/>
        </w:rPr>
        <w:t>编码表</w:t>
      </w:r>
      <w:bookmarkEnd w:id="56"/>
      <w:bookmarkEnd w:id="57"/>
      <w:bookmarkEnd w:id="58"/>
      <w:bookmarkEnd w:id="59"/>
      <w:bookmarkEnd w:id="6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3016"/>
        <w:gridCol w:w="779"/>
      </w:tblGrid>
      <w:tr w:rsidR="008D3634" w14:paraId="7243F393" w14:textId="77777777" w:rsidTr="00C608A8">
        <w:trPr>
          <w:jc w:val="center"/>
        </w:trPr>
        <w:tc>
          <w:tcPr>
            <w:tcW w:w="779" w:type="dxa"/>
            <w:shd w:val="clear" w:color="auto" w:fill="BFBFBF"/>
          </w:tcPr>
          <w:p w14:paraId="6FF38411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016" w:type="dxa"/>
            <w:shd w:val="clear" w:color="auto" w:fill="BFBFBF"/>
          </w:tcPr>
          <w:p w14:paraId="6C1E701E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子平台</w:t>
            </w:r>
          </w:p>
        </w:tc>
        <w:tc>
          <w:tcPr>
            <w:tcW w:w="779" w:type="dxa"/>
            <w:shd w:val="clear" w:color="auto" w:fill="BFBFBF"/>
          </w:tcPr>
          <w:p w14:paraId="66C0171F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</w:tr>
      <w:tr w:rsidR="008D3634" w14:paraId="20E4B12B" w14:textId="77777777" w:rsidTr="00C608A8">
        <w:trPr>
          <w:jc w:val="center"/>
        </w:trPr>
        <w:tc>
          <w:tcPr>
            <w:tcW w:w="779" w:type="dxa"/>
          </w:tcPr>
          <w:p w14:paraId="33E43D26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3016" w:type="dxa"/>
          </w:tcPr>
          <w:p w14:paraId="560AA04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移动互联网子平台</w:t>
            </w:r>
          </w:p>
        </w:tc>
        <w:tc>
          <w:tcPr>
            <w:tcW w:w="779" w:type="dxa"/>
          </w:tcPr>
          <w:p w14:paraId="70B312CA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589DEE0C" w14:textId="77777777" w:rsidTr="00C608A8">
        <w:trPr>
          <w:jc w:val="center"/>
        </w:trPr>
        <w:tc>
          <w:tcPr>
            <w:tcW w:w="779" w:type="dxa"/>
          </w:tcPr>
          <w:p w14:paraId="006D73C0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3016" w:type="dxa"/>
          </w:tcPr>
          <w:p w14:paraId="01FE37E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联网服务子平台</w:t>
            </w:r>
          </w:p>
        </w:tc>
        <w:tc>
          <w:tcPr>
            <w:tcW w:w="779" w:type="dxa"/>
          </w:tcPr>
          <w:p w14:paraId="10B3B11A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77C2DCB5" w14:textId="77777777" w:rsidTr="00C608A8">
        <w:trPr>
          <w:jc w:val="center"/>
        </w:trPr>
        <w:tc>
          <w:tcPr>
            <w:tcW w:w="779" w:type="dxa"/>
          </w:tcPr>
          <w:p w14:paraId="3DC22B5F" w14:textId="77777777" w:rsidR="008D3634" w:rsidRDefault="008D3634" w:rsidP="00C608A8">
            <w:pPr>
              <w:jc w:val="center"/>
            </w:pPr>
            <w:r>
              <w:t>3</w:t>
            </w:r>
          </w:p>
        </w:tc>
        <w:tc>
          <w:tcPr>
            <w:tcW w:w="3016" w:type="dxa"/>
          </w:tcPr>
          <w:p w14:paraId="5D06B7F9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公安信息网服务子平台</w:t>
            </w:r>
          </w:p>
        </w:tc>
        <w:tc>
          <w:tcPr>
            <w:tcW w:w="779" w:type="dxa"/>
          </w:tcPr>
          <w:p w14:paraId="65CCAAD7" w14:textId="77777777" w:rsidR="008D3634" w:rsidRDefault="008D3634" w:rsidP="00C608A8">
            <w:pPr>
              <w:jc w:val="center"/>
            </w:pPr>
            <w:r>
              <w:t>3</w:t>
            </w:r>
          </w:p>
        </w:tc>
      </w:tr>
    </w:tbl>
    <w:p w14:paraId="099A0D75" w14:textId="77777777" w:rsidR="008D3634" w:rsidRDefault="008D3634" w:rsidP="008D3634">
      <w:pPr>
        <w:rPr>
          <w:b/>
        </w:rPr>
      </w:pPr>
    </w:p>
    <w:p w14:paraId="76030529" w14:textId="77777777" w:rsidR="008D3634" w:rsidRDefault="008D3634" w:rsidP="008D3634">
      <w:pPr>
        <w:pStyle w:val="Heading2"/>
      </w:pPr>
      <w:bookmarkStart w:id="61" w:name="_Toc522700851"/>
      <w:bookmarkStart w:id="62" w:name="_Toc112691801"/>
      <w:bookmarkStart w:id="63" w:name="_Toc112941982"/>
      <w:bookmarkStart w:id="64" w:name="_Toc112942779"/>
      <w:bookmarkStart w:id="65" w:name="_Toc114678919"/>
      <w:r w:rsidRPr="00174600">
        <w:rPr>
          <w:rFonts w:hint="eastAsia"/>
        </w:rPr>
        <w:t>区域编码表</w:t>
      </w:r>
      <w:bookmarkEnd w:id="61"/>
      <w:bookmarkEnd w:id="62"/>
      <w:bookmarkEnd w:id="63"/>
      <w:bookmarkEnd w:id="64"/>
      <w:bookmarkEnd w:id="6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3016"/>
        <w:gridCol w:w="779"/>
        <w:gridCol w:w="3576"/>
        <w:gridCol w:w="779"/>
      </w:tblGrid>
      <w:tr w:rsidR="008D3634" w14:paraId="4DA5C4CD" w14:textId="77777777" w:rsidTr="00C608A8">
        <w:trPr>
          <w:jc w:val="center"/>
        </w:trPr>
        <w:tc>
          <w:tcPr>
            <w:tcW w:w="779" w:type="dxa"/>
            <w:shd w:val="clear" w:color="auto" w:fill="BFBFBF"/>
          </w:tcPr>
          <w:p w14:paraId="6CE9F6EB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016" w:type="dxa"/>
            <w:shd w:val="clear" w:color="auto" w:fill="BFBFBF"/>
          </w:tcPr>
          <w:p w14:paraId="66B28D7B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子平台</w:t>
            </w:r>
          </w:p>
        </w:tc>
        <w:tc>
          <w:tcPr>
            <w:tcW w:w="779" w:type="dxa"/>
            <w:shd w:val="clear" w:color="auto" w:fill="BFBFBF"/>
          </w:tcPr>
          <w:p w14:paraId="6AEA881D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3576" w:type="dxa"/>
            <w:shd w:val="clear" w:color="auto" w:fill="BFBFBF"/>
          </w:tcPr>
          <w:p w14:paraId="4274B7F9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系统区域</w:t>
            </w:r>
          </w:p>
        </w:tc>
        <w:tc>
          <w:tcPr>
            <w:tcW w:w="779" w:type="dxa"/>
            <w:shd w:val="clear" w:color="auto" w:fill="BFBFBF"/>
          </w:tcPr>
          <w:p w14:paraId="12C2939E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</w:tr>
      <w:tr w:rsidR="008D3634" w14:paraId="1476C6CA" w14:textId="77777777" w:rsidTr="00C608A8">
        <w:trPr>
          <w:jc w:val="center"/>
        </w:trPr>
        <w:tc>
          <w:tcPr>
            <w:tcW w:w="779" w:type="dxa"/>
            <w:vMerge w:val="restart"/>
          </w:tcPr>
          <w:p w14:paraId="6B7BD359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3016" w:type="dxa"/>
            <w:vMerge w:val="restart"/>
          </w:tcPr>
          <w:p w14:paraId="0867E63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移动互联网子平台</w:t>
            </w:r>
          </w:p>
        </w:tc>
        <w:tc>
          <w:tcPr>
            <w:tcW w:w="779" w:type="dxa"/>
            <w:vMerge w:val="restart"/>
          </w:tcPr>
          <w:p w14:paraId="14F84AAA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3576" w:type="dxa"/>
          </w:tcPr>
          <w:p w14:paraId="14551E7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防护控制区</w:t>
            </w:r>
          </w:p>
        </w:tc>
        <w:tc>
          <w:tcPr>
            <w:tcW w:w="779" w:type="dxa"/>
          </w:tcPr>
          <w:p w14:paraId="207DC838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5DEA321E" w14:textId="77777777" w:rsidTr="00C608A8">
        <w:trPr>
          <w:jc w:val="center"/>
        </w:trPr>
        <w:tc>
          <w:tcPr>
            <w:tcW w:w="779" w:type="dxa"/>
            <w:vMerge/>
          </w:tcPr>
          <w:p w14:paraId="2BB500EF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59F1AA96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72A2D90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1822A47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应用服务区</w:t>
            </w:r>
          </w:p>
        </w:tc>
        <w:tc>
          <w:tcPr>
            <w:tcW w:w="779" w:type="dxa"/>
          </w:tcPr>
          <w:p w14:paraId="040C10B9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47C4B973" w14:textId="77777777" w:rsidTr="00C608A8">
        <w:trPr>
          <w:jc w:val="center"/>
        </w:trPr>
        <w:tc>
          <w:tcPr>
            <w:tcW w:w="779" w:type="dxa"/>
            <w:vMerge/>
          </w:tcPr>
          <w:p w14:paraId="7C91897A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765412B1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25DF66E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39C3A39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管控区</w:t>
            </w:r>
          </w:p>
        </w:tc>
        <w:tc>
          <w:tcPr>
            <w:tcW w:w="779" w:type="dxa"/>
          </w:tcPr>
          <w:p w14:paraId="2168AD15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28B6EC05" w14:textId="77777777" w:rsidTr="00C608A8">
        <w:trPr>
          <w:jc w:val="center"/>
        </w:trPr>
        <w:tc>
          <w:tcPr>
            <w:tcW w:w="779" w:type="dxa"/>
            <w:vMerge/>
          </w:tcPr>
          <w:p w14:paraId="610B3ACE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06DBDC5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BA18200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3E0505E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密码设施区</w:t>
            </w:r>
          </w:p>
        </w:tc>
        <w:tc>
          <w:tcPr>
            <w:tcW w:w="779" w:type="dxa"/>
          </w:tcPr>
          <w:p w14:paraId="61C048D5" w14:textId="77777777" w:rsidR="008D3634" w:rsidRDefault="008D3634" w:rsidP="00C608A8">
            <w:pPr>
              <w:jc w:val="center"/>
            </w:pPr>
            <w:r>
              <w:t>08</w:t>
            </w:r>
          </w:p>
        </w:tc>
      </w:tr>
      <w:tr w:rsidR="008D3634" w14:paraId="733C901C" w14:textId="77777777" w:rsidTr="00C608A8">
        <w:trPr>
          <w:jc w:val="center"/>
        </w:trPr>
        <w:tc>
          <w:tcPr>
            <w:tcW w:w="779" w:type="dxa"/>
            <w:vMerge w:val="restart"/>
          </w:tcPr>
          <w:p w14:paraId="0C895117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3016" w:type="dxa"/>
            <w:vMerge w:val="restart"/>
          </w:tcPr>
          <w:p w14:paraId="0AF8879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联网服务子平台</w:t>
            </w:r>
          </w:p>
        </w:tc>
        <w:tc>
          <w:tcPr>
            <w:tcW w:w="779" w:type="dxa"/>
            <w:vMerge w:val="restart"/>
          </w:tcPr>
          <w:p w14:paraId="7B769A72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3576" w:type="dxa"/>
          </w:tcPr>
          <w:p w14:paraId="10100B8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移动互联网隔离交换区</w:t>
            </w:r>
          </w:p>
        </w:tc>
        <w:tc>
          <w:tcPr>
            <w:tcW w:w="779" w:type="dxa"/>
          </w:tcPr>
          <w:p w14:paraId="5296836B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1E5660C7" w14:textId="77777777" w:rsidTr="00C608A8">
        <w:trPr>
          <w:jc w:val="center"/>
        </w:trPr>
        <w:tc>
          <w:tcPr>
            <w:tcW w:w="779" w:type="dxa"/>
            <w:vMerge/>
          </w:tcPr>
          <w:p w14:paraId="7571861E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1F33282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89858BB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5790BB6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接入控制区</w:t>
            </w:r>
          </w:p>
        </w:tc>
        <w:tc>
          <w:tcPr>
            <w:tcW w:w="779" w:type="dxa"/>
          </w:tcPr>
          <w:p w14:paraId="6671299D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248B3301" w14:textId="77777777" w:rsidTr="00C608A8">
        <w:trPr>
          <w:jc w:val="center"/>
        </w:trPr>
        <w:tc>
          <w:tcPr>
            <w:tcW w:w="779" w:type="dxa"/>
            <w:vMerge/>
          </w:tcPr>
          <w:p w14:paraId="72CB659E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00064880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C1811C6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126E800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应用服务区</w:t>
            </w:r>
          </w:p>
        </w:tc>
        <w:tc>
          <w:tcPr>
            <w:tcW w:w="779" w:type="dxa"/>
          </w:tcPr>
          <w:p w14:paraId="34330673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7E1FFFC5" w14:textId="77777777" w:rsidTr="00C608A8">
        <w:trPr>
          <w:jc w:val="center"/>
        </w:trPr>
        <w:tc>
          <w:tcPr>
            <w:tcW w:w="779" w:type="dxa"/>
            <w:vMerge/>
          </w:tcPr>
          <w:p w14:paraId="0B306ABC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5B7B58B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606EA40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7255729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管控区</w:t>
            </w:r>
          </w:p>
        </w:tc>
        <w:tc>
          <w:tcPr>
            <w:tcW w:w="779" w:type="dxa"/>
          </w:tcPr>
          <w:p w14:paraId="5318EBEF" w14:textId="77777777" w:rsidR="008D3634" w:rsidRDefault="008D3634" w:rsidP="00C608A8">
            <w:pPr>
              <w:jc w:val="center"/>
            </w:pPr>
            <w:r>
              <w:t>04</w:t>
            </w:r>
          </w:p>
        </w:tc>
      </w:tr>
      <w:tr w:rsidR="008D3634" w14:paraId="18AEB433" w14:textId="77777777" w:rsidTr="00C608A8">
        <w:trPr>
          <w:jc w:val="center"/>
        </w:trPr>
        <w:tc>
          <w:tcPr>
            <w:tcW w:w="779" w:type="dxa"/>
            <w:vMerge/>
          </w:tcPr>
          <w:p w14:paraId="2CA42181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2FA60BEF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024A0E6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683D5F8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视频专网等网络隔离交换区</w:t>
            </w:r>
          </w:p>
        </w:tc>
        <w:tc>
          <w:tcPr>
            <w:tcW w:w="779" w:type="dxa"/>
          </w:tcPr>
          <w:p w14:paraId="1587E025" w14:textId="77777777" w:rsidR="008D3634" w:rsidRDefault="008D3634" w:rsidP="00C608A8">
            <w:pPr>
              <w:jc w:val="center"/>
            </w:pPr>
            <w:r>
              <w:t>05</w:t>
            </w:r>
          </w:p>
        </w:tc>
      </w:tr>
      <w:tr w:rsidR="008D3634" w14:paraId="74559736" w14:textId="77777777" w:rsidTr="00C608A8">
        <w:trPr>
          <w:jc w:val="center"/>
        </w:trPr>
        <w:tc>
          <w:tcPr>
            <w:tcW w:w="779" w:type="dxa"/>
            <w:vMerge/>
          </w:tcPr>
          <w:p w14:paraId="0143CA52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20B54B56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617E7C6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3E2391D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联网控制区</w:t>
            </w:r>
          </w:p>
        </w:tc>
        <w:tc>
          <w:tcPr>
            <w:tcW w:w="779" w:type="dxa"/>
          </w:tcPr>
          <w:p w14:paraId="759F1E2D" w14:textId="77777777" w:rsidR="008D3634" w:rsidRDefault="008D3634" w:rsidP="00C608A8">
            <w:pPr>
              <w:jc w:val="center"/>
            </w:pPr>
            <w:r>
              <w:t>06</w:t>
            </w:r>
          </w:p>
        </w:tc>
      </w:tr>
      <w:tr w:rsidR="008D3634" w14:paraId="31BD28F3" w14:textId="77777777" w:rsidTr="00C608A8">
        <w:trPr>
          <w:jc w:val="center"/>
        </w:trPr>
        <w:tc>
          <w:tcPr>
            <w:tcW w:w="779" w:type="dxa"/>
            <w:vMerge/>
          </w:tcPr>
          <w:p w14:paraId="1296DDFE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40CF17F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3D82005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75515B3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网络管理区</w:t>
            </w:r>
          </w:p>
        </w:tc>
        <w:tc>
          <w:tcPr>
            <w:tcW w:w="779" w:type="dxa"/>
          </w:tcPr>
          <w:p w14:paraId="4D2579C4" w14:textId="77777777" w:rsidR="008D3634" w:rsidRDefault="008D3634" w:rsidP="00C608A8">
            <w:pPr>
              <w:jc w:val="center"/>
            </w:pPr>
            <w:r>
              <w:t>07</w:t>
            </w:r>
          </w:p>
        </w:tc>
      </w:tr>
      <w:tr w:rsidR="008D3634" w14:paraId="3AE96CD1" w14:textId="77777777" w:rsidTr="00C608A8">
        <w:trPr>
          <w:jc w:val="center"/>
        </w:trPr>
        <w:tc>
          <w:tcPr>
            <w:tcW w:w="779" w:type="dxa"/>
            <w:vMerge/>
          </w:tcPr>
          <w:p w14:paraId="40D8B676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54DCB1F2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1A36C07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65741D9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密码设施区</w:t>
            </w:r>
          </w:p>
        </w:tc>
        <w:tc>
          <w:tcPr>
            <w:tcW w:w="779" w:type="dxa"/>
          </w:tcPr>
          <w:p w14:paraId="329FE38D" w14:textId="77777777" w:rsidR="008D3634" w:rsidRDefault="008D3634" w:rsidP="00C608A8">
            <w:pPr>
              <w:jc w:val="center"/>
            </w:pPr>
            <w:r>
              <w:t>08</w:t>
            </w:r>
          </w:p>
        </w:tc>
      </w:tr>
      <w:tr w:rsidR="008D3634" w14:paraId="73EFA0FE" w14:textId="77777777" w:rsidTr="00C608A8">
        <w:trPr>
          <w:jc w:val="center"/>
        </w:trPr>
        <w:tc>
          <w:tcPr>
            <w:tcW w:w="779" w:type="dxa"/>
            <w:vMerge w:val="restart"/>
          </w:tcPr>
          <w:p w14:paraId="28006A8A" w14:textId="77777777" w:rsidR="008D3634" w:rsidRDefault="008D3634" w:rsidP="00C608A8">
            <w:pPr>
              <w:jc w:val="center"/>
            </w:pPr>
            <w:r>
              <w:t>3</w:t>
            </w:r>
          </w:p>
        </w:tc>
        <w:tc>
          <w:tcPr>
            <w:tcW w:w="3016" w:type="dxa"/>
            <w:vMerge w:val="restart"/>
          </w:tcPr>
          <w:p w14:paraId="3303F71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公安信息网服务子平台</w:t>
            </w:r>
          </w:p>
        </w:tc>
        <w:tc>
          <w:tcPr>
            <w:tcW w:w="779" w:type="dxa"/>
            <w:vMerge w:val="restart"/>
          </w:tcPr>
          <w:p w14:paraId="3A2B07B8" w14:textId="77777777" w:rsidR="008D3634" w:rsidRDefault="008D3634" w:rsidP="00C608A8">
            <w:pPr>
              <w:jc w:val="center"/>
            </w:pPr>
            <w:r>
              <w:t>03</w:t>
            </w:r>
          </w:p>
        </w:tc>
        <w:tc>
          <w:tcPr>
            <w:tcW w:w="3576" w:type="dxa"/>
          </w:tcPr>
          <w:p w14:paraId="1FD3F9E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应用服务区</w:t>
            </w:r>
          </w:p>
        </w:tc>
        <w:tc>
          <w:tcPr>
            <w:tcW w:w="779" w:type="dxa"/>
          </w:tcPr>
          <w:p w14:paraId="2228025E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0050CE29" w14:textId="77777777" w:rsidTr="00C608A8">
        <w:trPr>
          <w:jc w:val="center"/>
        </w:trPr>
        <w:tc>
          <w:tcPr>
            <w:tcW w:w="779" w:type="dxa"/>
            <w:vMerge/>
          </w:tcPr>
          <w:p w14:paraId="4B00301A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61422AC9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2705CF3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6BAAC0C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集中管控区</w:t>
            </w:r>
          </w:p>
        </w:tc>
        <w:tc>
          <w:tcPr>
            <w:tcW w:w="779" w:type="dxa"/>
          </w:tcPr>
          <w:p w14:paraId="10B163DD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1F392537" w14:textId="77777777" w:rsidTr="00C608A8">
        <w:trPr>
          <w:jc w:val="center"/>
        </w:trPr>
        <w:tc>
          <w:tcPr>
            <w:tcW w:w="779" w:type="dxa"/>
            <w:vMerge/>
          </w:tcPr>
          <w:p w14:paraId="3701A933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55C4ED1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EC91C64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045324A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安全接入控制区</w:t>
            </w:r>
          </w:p>
        </w:tc>
        <w:tc>
          <w:tcPr>
            <w:tcW w:w="779" w:type="dxa"/>
          </w:tcPr>
          <w:p w14:paraId="04B141E2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38030164" w14:textId="77777777" w:rsidTr="00C608A8">
        <w:trPr>
          <w:jc w:val="center"/>
        </w:trPr>
        <w:tc>
          <w:tcPr>
            <w:tcW w:w="779" w:type="dxa"/>
            <w:vMerge/>
          </w:tcPr>
          <w:p w14:paraId="6E55659A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5D27AEBE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6679B25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5FB7B86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应用代理服务区</w:t>
            </w:r>
          </w:p>
        </w:tc>
        <w:tc>
          <w:tcPr>
            <w:tcW w:w="779" w:type="dxa"/>
          </w:tcPr>
          <w:p w14:paraId="262A18B8" w14:textId="77777777" w:rsidR="008D3634" w:rsidRDefault="008D3634" w:rsidP="00C608A8">
            <w:pPr>
              <w:jc w:val="center"/>
            </w:pPr>
            <w:r>
              <w:t>04</w:t>
            </w:r>
          </w:p>
        </w:tc>
      </w:tr>
      <w:tr w:rsidR="008D3634" w14:paraId="41AD4496" w14:textId="77777777" w:rsidTr="00C608A8">
        <w:trPr>
          <w:jc w:val="center"/>
        </w:trPr>
        <w:tc>
          <w:tcPr>
            <w:tcW w:w="779" w:type="dxa"/>
            <w:vMerge/>
          </w:tcPr>
          <w:p w14:paraId="66593C28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0865BAC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1BB1B84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421B6BC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公安信息网隔离交换区</w:t>
            </w:r>
          </w:p>
        </w:tc>
        <w:tc>
          <w:tcPr>
            <w:tcW w:w="779" w:type="dxa"/>
          </w:tcPr>
          <w:p w14:paraId="31025616" w14:textId="77777777" w:rsidR="008D3634" w:rsidRDefault="008D3634" w:rsidP="00C608A8">
            <w:pPr>
              <w:jc w:val="center"/>
            </w:pPr>
            <w:r>
              <w:t>05</w:t>
            </w:r>
          </w:p>
        </w:tc>
      </w:tr>
      <w:tr w:rsidR="008D3634" w14:paraId="02042167" w14:textId="77777777" w:rsidTr="00C608A8">
        <w:trPr>
          <w:jc w:val="center"/>
        </w:trPr>
        <w:tc>
          <w:tcPr>
            <w:tcW w:w="779" w:type="dxa"/>
            <w:vMerge/>
          </w:tcPr>
          <w:p w14:paraId="2F2D09FB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6DE4B3B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9CEF234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132EB1C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密码设施区</w:t>
            </w:r>
          </w:p>
        </w:tc>
        <w:tc>
          <w:tcPr>
            <w:tcW w:w="779" w:type="dxa"/>
          </w:tcPr>
          <w:p w14:paraId="0167B129" w14:textId="77777777" w:rsidR="008D3634" w:rsidRDefault="008D3634" w:rsidP="00C608A8">
            <w:pPr>
              <w:jc w:val="center"/>
            </w:pPr>
            <w:r>
              <w:t>08</w:t>
            </w:r>
          </w:p>
        </w:tc>
      </w:tr>
    </w:tbl>
    <w:p w14:paraId="73822609" w14:textId="77777777" w:rsidR="008D3634" w:rsidRDefault="008D3634" w:rsidP="008D3634">
      <w:pPr>
        <w:ind w:firstLine="422"/>
        <w:rPr>
          <w:b/>
        </w:rPr>
      </w:pPr>
    </w:p>
    <w:p w14:paraId="62FA26C2" w14:textId="77777777" w:rsidR="008D3634" w:rsidRPr="00174600" w:rsidRDefault="008D3634" w:rsidP="008D3634">
      <w:pPr>
        <w:pStyle w:val="Heading2"/>
      </w:pPr>
      <w:bookmarkStart w:id="66" w:name="_Toc522700852"/>
      <w:bookmarkStart w:id="67" w:name="_Toc112691802"/>
      <w:bookmarkStart w:id="68" w:name="_Toc112941983"/>
      <w:bookmarkStart w:id="69" w:name="_Toc112942780"/>
      <w:bookmarkStart w:id="70" w:name="_Toc114678920"/>
      <w:r w:rsidRPr="00174600">
        <w:rPr>
          <w:rFonts w:hint="eastAsia"/>
        </w:rPr>
        <w:t>进度状态</w:t>
      </w:r>
      <w:bookmarkEnd w:id="66"/>
      <w:bookmarkEnd w:id="67"/>
      <w:r w:rsidRPr="00174600">
        <w:rPr>
          <w:rFonts w:hint="eastAsia"/>
        </w:rPr>
        <w:t>编码表</w:t>
      </w:r>
      <w:bookmarkEnd w:id="68"/>
      <w:bookmarkEnd w:id="69"/>
      <w:bookmarkEnd w:id="7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180"/>
        <w:gridCol w:w="698"/>
      </w:tblGrid>
      <w:tr w:rsidR="008D3634" w:rsidRPr="008B0F2D" w14:paraId="2986839C" w14:textId="77777777" w:rsidTr="00C608A8">
        <w:trPr>
          <w:jc w:val="center"/>
        </w:trPr>
        <w:tc>
          <w:tcPr>
            <w:tcW w:w="0" w:type="auto"/>
            <w:shd w:val="clear" w:color="auto" w:fill="BFBFBF"/>
          </w:tcPr>
          <w:p w14:paraId="31ADB8F8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709DC96C" w14:textId="77777777" w:rsidR="008D3634" w:rsidRPr="003E793C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  <w:r w:rsidRPr="003E793C">
              <w:rPr>
                <w:rFonts w:hint="eastAsia"/>
                <w:b/>
              </w:rPr>
              <w:t>状态</w:t>
            </w:r>
          </w:p>
        </w:tc>
        <w:tc>
          <w:tcPr>
            <w:tcW w:w="0" w:type="auto"/>
            <w:shd w:val="clear" w:color="auto" w:fill="BFBFBF"/>
          </w:tcPr>
          <w:p w14:paraId="70453170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8D3634" w:rsidRPr="008B0F2D" w14:paraId="6E027414" w14:textId="77777777" w:rsidTr="00C608A8">
        <w:trPr>
          <w:jc w:val="center"/>
        </w:trPr>
        <w:tc>
          <w:tcPr>
            <w:tcW w:w="0" w:type="auto"/>
          </w:tcPr>
          <w:p w14:paraId="2873BD22" w14:textId="77777777" w:rsidR="008D3634" w:rsidRPr="00007B98" w:rsidRDefault="008D3634" w:rsidP="00C608A8">
            <w:pPr>
              <w:jc w:val="center"/>
            </w:pPr>
            <w:r w:rsidRPr="00007B98">
              <w:lastRenderedPageBreak/>
              <w:t>1</w:t>
            </w:r>
          </w:p>
        </w:tc>
        <w:tc>
          <w:tcPr>
            <w:tcW w:w="0" w:type="auto"/>
          </w:tcPr>
          <w:p w14:paraId="7B2B836F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进行</w:t>
            </w:r>
            <w:r w:rsidRPr="00007B98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4F5E4178" w14:textId="77777777" w:rsidR="008D3634" w:rsidRPr="00007B98" w:rsidRDefault="008D3634" w:rsidP="00C608A8">
            <w:pPr>
              <w:jc w:val="center"/>
            </w:pPr>
            <w:r w:rsidRPr="00007B98">
              <w:t>01</w:t>
            </w:r>
          </w:p>
        </w:tc>
      </w:tr>
      <w:tr w:rsidR="008D3634" w:rsidRPr="008B0F2D" w14:paraId="6B93C64E" w14:textId="77777777" w:rsidTr="00C608A8">
        <w:trPr>
          <w:jc w:val="center"/>
        </w:trPr>
        <w:tc>
          <w:tcPr>
            <w:tcW w:w="0" w:type="auto"/>
          </w:tcPr>
          <w:p w14:paraId="6F2C1B26" w14:textId="77777777" w:rsidR="008D3634" w:rsidRPr="00007B98" w:rsidRDefault="008D3634" w:rsidP="00C608A8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0A1A72A0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已</w:t>
            </w:r>
            <w:r w:rsidRPr="00007B98"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33AC144E" w14:textId="77777777" w:rsidR="008D3634" w:rsidRPr="00007B98" w:rsidRDefault="008D3634" w:rsidP="00C608A8">
            <w:pPr>
              <w:jc w:val="center"/>
            </w:pPr>
            <w:r w:rsidRPr="00007B98">
              <w:t>02</w:t>
            </w:r>
          </w:p>
        </w:tc>
      </w:tr>
      <w:tr w:rsidR="008D3634" w:rsidRPr="008B0F2D" w14:paraId="3661D095" w14:textId="77777777" w:rsidTr="00C608A8">
        <w:trPr>
          <w:jc w:val="center"/>
        </w:trPr>
        <w:tc>
          <w:tcPr>
            <w:tcW w:w="0" w:type="auto"/>
          </w:tcPr>
          <w:p w14:paraId="1F2B939A" w14:textId="77777777" w:rsidR="008D3634" w:rsidRPr="00007B98" w:rsidRDefault="008D3634" w:rsidP="00C608A8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65CA38C2" w14:textId="77777777" w:rsidR="008D3634" w:rsidRPr="00007B98" w:rsidRDefault="008D3634" w:rsidP="00C608A8">
            <w:pPr>
              <w:jc w:val="center"/>
            </w:pPr>
            <w:r w:rsidRPr="00007B98">
              <w:rPr>
                <w:rFonts w:hint="eastAsia"/>
              </w:rPr>
              <w:t>未</w:t>
            </w:r>
            <w:r>
              <w:rPr>
                <w:rFonts w:hint="eastAsia"/>
              </w:rPr>
              <w:t>启动</w:t>
            </w:r>
          </w:p>
        </w:tc>
        <w:tc>
          <w:tcPr>
            <w:tcW w:w="0" w:type="auto"/>
          </w:tcPr>
          <w:p w14:paraId="19F06510" w14:textId="77777777" w:rsidR="008D3634" w:rsidRPr="00007B98" w:rsidRDefault="008D3634" w:rsidP="00C608A8">
            <w:pPr>
              <w:jc w:val="center"/>
            </w:pPr>
            <w:r w:rsidRPr="00007B98">
              <w:t>03</w:t>
            </w:r>
          </w:p>
        </w:tc>
      </w:tr>
    </w:tbl>
    <w:p w14:paraId="618BBFB1" w14:textId="77777777" w:rsidR="008D3634" w:rsidRDefault="008D3634" w:rsidP="008D3634">
      <w:pPr>
        <w:rPr>
          <w:bCs/>
          <w:color w:val="FF0000"/>
        </w:rPr>
      </w:pPr>
    </w:p>
    <w:p w14:paraId="4945C1CA" w14:textId="77777777" w:rsidR="008D3634" w:rsidRPr="00174600" w:rsidRDefault="008D3634" w:rsidP="008D3634">
      <w:pPr>
        <w:pStyle w:val="Heading2"/>
      </w:pPr>
      <w:bookmarkStart w:id="71" w:name="_Toc112941984"/>
      <w:bookmarkStart w:id="72" w:name="_Toc112942781"/>
      <w:bookmarkStart w:id="73" w:name="_Toc114678921"/>
      <w:r w:rsidRPr="00174600">
        <w:rPr>
          <w:rFonts w:hint="eastAsia"/>
        </w:rPr>
        <w:t>支持状态编码表</w:t>
      </w:r>
      <w:bookmarkEnd w:id="71"/>
      <w:bookmarkEnd w:id="72"/>
      <w:bookmarkEnd w:id="7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936"/>
        <w:gridCol w:w="698"/>
      </w:tblGrid>
      <w:tr w:rsidR="008D3634" w:rsidRPr="008B0F2D" w14:paraId="62FCF672" w14:textId="77777777" w:rsidTr="00C608A8">
        <w:trPr>
          <w:jc w:val="center"/>
        </w:trPr>
        <w:tc>
          <w:tcPr>
            <w:tcW w:w="0" w:type="auto"/>
            <w:shd w:val="clear" w:color="auto" w:fill="BFBFBF"/>
          </w:tcPr>
          <w:p w14:paraId="14285015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6994E61B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状态</w:t>
            </w:r>
          </w:p>
        </w:tc>
        <w:tc>
          <w:tcPr>
            <w:tcW w:w="0" w:type="auto"/>
            <w:shd w:val="clear" w:color="auto" w:fill="BFBFBF"/>
          </w:tcPr>
          <w:p w14:paraId="104C87A8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8D3634" w:rsidRPr="008B0F2D" w14:paraId="5C8CB5DA" w14:textId="77777777" w:rsidTr="00C608A8">
        <w:trPr>
          <w:jc w:val="center"/>
        </w:trPr>
        <w:tc>
          <w:tcPr>
            <w:tcW w:w="0" w:type="auto"/>
          </w:tcPr>
          <w:p w14:paraId="1D875905" w14:textId="77777777" w:rsidR="008D3634" w:rsidRPr="00007B98" w:rsidRDefault="008D3634" w:rsidP="00C608A8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6C6ED3FB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不支持</w:t>
            </w:r>
          </w:p>
        </w:tc>
        <w:tc>
          <w:tcPr>
            <w:tcW w:w="0" w:type="auto"/>
          </w:tcPr>
          <w:p w14:paraId="72C722BE" w14:textId="77777777" w:rsidR="008D3634" w:rsidRPr="00007B98" w:rsidRDefault="008D3634" w:rsidP="00C608A8">
            <w:pPr>
              <w:jc w:val="center"/>
            </w:pPr>
            <w:r w:rsidRPr="00007B98">
              <w:t>0</w:t>
            </w:r>
          </w:p>
        </w:tc>
      </w:tr>
      <w:tr w:rsidR="008D3634" w:rsidRPr="008B0F2D" w14:paraId="298B9E9C" w14:textId="77777777" w:rsidTr="00C608A8">
        <w:trPr>
          <w:jc w:val="center"/>
        </w:trPr>
        <w:tc>
          <w:tcPr>
            <w:tcW w:w="0" w:type="auto"/>
          </w:tcPr>
          <w:p w14:paraId="1D295C84" w14:textId="77777777" w:rsidR="008D3634" w:rsidRPr="00007B98" w:rsidRDefault="008D3634" w:rsidP="00C608A8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56CEF224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已支持</w:t>
            </w:r>
          </w:p>
        </w:tc>
        <w:tc>
          <w:tcPr>
            <w:tcW w:w="0" w:type="auto"/>
          </w:tcPr>
          <w:p w14:paraId="5C2C4623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C507DBE" w14:textId="77777777" w:rsidR="008D3634" w:rsidRDefault="008D3634" w:rsidP="008D3634">
      <w:pPr>
        <w:rPr>
          <w:bCs/>
          <w:color w:val="FF0000"/>
        </w:rPr>
      </w:pPr>
    </w:p>
    <w:p w14:paraId="66F4CF44" w14:textId="77777777" w:rsidR="008D3634" w:rsidRPr="00174600" w:rsidRDefault="008D3634" w:rsidP="008D3634">
      <w:pPr>
        <w:pStyle w:val="Heading2"/>
      </w:pPr>
      <w:bookmarkStart w:id="74" w:name="_Toc522700853"/>
      <w:bookmarkStart w:id="75" w:name="_Toc112691803"/>
      <w:bookmarkStart w:id="76" w:name="_Toc112941985"/>
      <w:bookmarkStart w:id="77" w:name="_Toc112942782"/>
      <w:bookmarkStart w:id="78" w:name="_Toc114678922"/>
      <w:r w:rsidRPr="00174600">
        <w:rPr>
          <w:rFonts w:hint="eastAsia"/>
        </w:rPr>
        <w:t>资产重要性等级编码表</w:t>
      </w:r>
      <w:bookmarkEnd w:id="74"/>
      <w:bookmarkEnd w:id="75"/>
      <w:bookmarkEnd w:id="76"/>
      <w:bookmarkEnd w:id="77"/>
      <w:bookmarkEnd w:id="7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903"/>
        <w:gridCol w:w="698"/>
      </w:tblGrid>
      <w:tr w:rsidR="008D3634" w:rsidRPr="008B0F2D" w14:paraId="032A1E1A" w14:textId="77777777" w:rsidTr="00C608A8">
        <w:trPr>
          <w:jc w:val="center"/>
        </w:trPr>
        <w:tc>
          <w:tcPr>
            <w:tcW w:w="0" w:type="auto"/>
            <w:shd w:val="clear" w:color="auto" w:fill="BFBFBF"/>
          </w:tcPr>
          <w:p w14:paraId="58C05D9C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66D417D0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资产重要性等级</w:t>
            </w:r>
          </w:p>
        </w:tc>
        <w:tc>
          <w:tcPr>
            <w:tcW w:w="0" w:type="auto"/>
            <w:shd w:val="clear" w:color="auto" w:fill="BFBFBF"/>
          </w:tcPr>
          <w:p w14:paraId="71A28736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8D3634" w:rsidRPr="008B0F2D" w14:paraId="7EDA842F" w14:textId="77777777" w:rsidTr="00C608A8">
        <w:trPr>
          <w:jc w:val="center"/>
        </w:trPr>
        <w:tc>
          <w:tcPr>
            <w:tcW w:w="0" w:type="auto"/>
          </w:tcPr>
          <w:p w14:paraId="01D18C1D" w14:textId="77777777" w:rsidR="008D3634" w:rsidRPr="00007B98" w:rsidRDefault="008D3634" w:rsidP="00C608A8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5EF8DEA5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极低</w:t>
            </w:r>
          </w:p>
        </w:tc>
        <w:tc>
          <w:tcPr>
            <w:tcW w:w="0" w:type="auto"/>
          </w:tcPr>
          <w:p w14:paraId="0C8253EE" w14:textId="77777777" w:rsidR="008D3634" w:rsidRPr="00007B98" w:rsidRDefault="008D3634" w:rsidP="00C608A8">
            <w:pPr>
              <w:jc w:val="center"/>
            </w:pPr>
            <w:r w:rsidRPr="00007B98">
              <w:t>0</w:t>
            </w:r>
          </w:p>
        </w:tc>
      </w:tr>
      <w:tr w:rsidR="008D3634" w:rsidRPr="008B0F2D" w14:paraId="6FEEFCF1" w14:textId="77777777" w:rsidTr="00C608A8">
        <w:trPr>
          <w:jc w:val="center"/>
        </w:trPr>
        <w:tc>
          <w:tcPr>
            <w:tcW w:w="0" w:type="auto"/>
          </w:tcPr>
          <w:p w14:paraId="200DFE28" w14:textId="77777777" w:rsidR="008D3634" w:rsidRPr="00007B98" w:rsidRDefault="008D3634" w:rsidP="00C608A8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53DBFA67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39223243" w14:textId="77777777" w:rsidR="008D3634" w:rsidRPr="00007B98" w:rsidRDefault="008D3634" w:rsidP="00C608A8">
            <w:pPr>
              <w:jc w:val="center"/>
            </w:pPr>
            <w:r w:rsidRPr="00007B98">
              <w:t>1</w:t>
            </w:r>
          </w:p>
        </w:tc>
      </w:tr>
      <w:tr w:rsidR="008D3634" w:rsidRPr="008B0F2D" w14:paraId="6971E562" w14:textId="77777777" w:rsidTr="00C608A8">
        <w:trPr>
          <w:jc w:val="center"/>
        </w:trPr>
        <w:tc>
          <w:tcPr>
            <w:tcW w:w="0" w:type="auto"/>
          </w:tcPr>
          <w:p w14:paraId="3E6AAA21" w14:textId="77777777" w:rsidR="008D3634" w:rsidRPr="00007B98" w:rsidRDefault="008D3634" w:rsidP="00C608A8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1D0D8224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2A4663DD" w14:textId="77777777" w:rsidR="008D3634" w:rsidRPr="00007B98" w:rsidRDefault="008D3634" w:rsidP="00C608A8">
            <w:pPr>
              <w:jc w:val="center"/>
            </w:pPr>
            <w:r w:rsidRPr="00007B98">
              <w:t>2</w:t>
            </w:r>
          </w:p>
        </w:tc>
      </w:tr>
      <w:tr w:rsidR="008D3634" w:rsidRPr="008B0F2D" w14:paraId="23E109DB" w14:textId="77777777" w:rsidTr="00C608A8">
        <w:trPr>
          <w:jc w:val="center"/>
        </w:trPr>
        <w:tc>
          <w:tcPr>
            <w:tcW w:w="0" w:type="auto"/>
          </w:tcPr>
          <w:p w14:paraId="5179C11C" w14:textId="77777777" w:rsidR="008D3634" w:rsidRPr="00007B98" w:rsidRDefault="008D3634" w:rsidP="00C608A8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46F22736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52D72CDD" w14:textId="77777777" w:rsidR="008D3634" w:rsidRPr="00007B98" w:rsidRDefault="008D3634" w:rsidP="00C608A8">
            <w:pPr>
              <w:jc w:val="center"/>
            </w:pPr>
            <w:r w:rsidRPr="00007B98">
              <w:t>3</w:t>
            </w:r>
          </w:p>
        </w:tc>
      </w:tr>
      <w:tr w:rsidR="008D3634" w:rsidRPr="008B0F2D" w14:paraId="036875D6" w14:textId="77777777" w:rsidTr="00C608A8">
        <w:trPr>
          <w:jc w:val="center"/>
        </w:trPr>
        <w:tc>
          <w:tcPr>
            <w:tcW w:w="0" w:type="auto"/>
          </w:tcPr>
          <w:p w14:paraId="0B43DBCC" w14:textId="77777777" w:rsidR="008D3634" w:rsidRPr="00007B98" w:rsidRDefault="008D3634" w:rsidP="00C608A8">
            <w:pPr>
              <w:jc w:val="center"/>
            </w:pPr>
            <w:r w:rsidRPr="00007B98">
              <w:t>5</w:t>
            </w:r>
          </w:p>
        </w:tc>
        <w:tc>
          <w:tcPr>
            <w:tcW w:w="0" w:type="auto"/>
          </w:tcPr>
          <w:p w14:paraId="4553CE4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极高</w:t>
            </w:r>
          </w:p>
        </w:tc>
        <w:tc>
          <w:tcPr>
            <w:tcW w:w="0" w:type="auto"/>
          </w:tcPr>
          <w:p w14:paraId="3B1DDB07" w14:textId="77777777" w:rsidR="008D3634" w:rsidRPr="00007B98" w:rsidRDefault="008D3634" w:rsidP="00C608A8">
            <w:pPr>
              <w:jc w:val="center"/>
            </w:pPr>
            <w:r w:rsidRPr="00007B98">
              <w:t>4</w:t>
            </w:r>
          </w:p>
        </w:tc>
      </w:tr>
    </w:tbl>
    <w:p w14:paraId="597D417F" w14:textId="77777777" w:rsidR="008D3634" w:rsidRDefault="008D3634" w:rsidP="008D3634">
      <w:pPr>
        <w:rPr>
          <w:bCs/>
          <w:color w:val="FF0000"/>
        </w:rPr>
      </w:pPr>
    </w:p>
    <w:p w14:paraId="35468C2A" w14:textId="77777777" w:rsidR="008D3634" w:rsidRPr="00174600" w:rsidRDefault="008D3634" w:rsidP="008D3634">
      <w:pPr>
        <w:pStyle w:val="Heading2"/>
      </w:pPr>
      <w:bookmarkStart w:id="79" w:name="_Toc522700854"/>
      <w:bookmarkStart w:id="80" w:name="_Toc112691804"/>
      <w:bookmarkStart w:id="81" w:name="_Toc112941986"/>
      <w:bookmarkStart w:id="82" w:name="_Toc112942783"/>
      <w:bookmarkStart w:id="83" w:name="_Toc114678923"/>
      <w:r w:rsidRPr="00174600">
        <w:rPr>
          <w:rFonts w:hint="eastAsia"/>
        </w:rPr>
        <w:t>资产状态编码表</w:t>
      </w:r>
      <w:bookmarkEnd w:id="79"/>
      <w:bookmarkEnd w:id="80"/>
      <w:bookmarkEnd w:id="81"/>
      <w:bookmarkEnd w:id="82"/>
      <w:bookmarkEnd w:id="8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341"/>
        <w:gridCol w:w="779"/>
      </w:tblGrid>
      <w:tr w:rsidR="008D3634" w14:paraId="56CF7F9D" w14:textId="77777777" w:rsidTr="00C608A8">
        <w:trPr>
          <w:jc w:val="center"/>
        </w:trPr>
        <w:tc>
          <w:tcPr>
            <w:tcW w:w="779" w:type="dxa"/>
            <w:shd w:val="clear" w:color="auto" w:fill="BFBFBF"/>
          </w:tcPr>
          <w:p w14:paraId="6E7BF7BA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  <w:shd w:val="clear" w:color="auto" w:fill="BFBFBF"/>
          </w:tcPr>
          <w:p w14:paraId="24DB9DEC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资产状态</w:t>
            </w:r>
          </w:p>
        </w:tc>
        <w:tc>
          <w:tcPr>
            <w:tcW w:w="779" w:type="dxa"/>
            <w:shd w:val="clear" w:color="auto" w:fill="BFBFBF"/>
          </w:tcPr>
          <w:p w14:paraId="18462A3F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</w:tr>
      <w:tr w:rsidR="008D3634" w14:paraId="5DB78ECA" w14:textId="77777777" w:rsidTr="00C608A8">
        <w:trPr>
          <w:jc w:val="center"/>
        </w:trPr>
        <w:tc>
          <w:tcPr>
            <w:tcW w:w="779" w:type="dxa"/>
          </w:tcPr>
          <w:p w14:paraId="715F83DF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1341" w:type="dxa"/>
          </w:tcPr>
          <w:p w14:paraId="7852FA0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779" w:type="dxa"/>
          </w:tcPr>
          <w:p w14:paraId="224F77E7" w14:textId="77777777" w:rsidR="008D3634" w:rsidRDefault="008D3634" w:rsidP="00C608A8">
            <w:pPr>
              <w:jc w:val="center"/>
            </w:pPr>
            <w:r>
              <w:t>0</w:t>
            </w:r>
          </w:p>
        </w:tc>
      </w:tr>
      <w:tr w:rsidR="008D3634" w14:paraId="07E57BF7" w14:textId="77777777" w:rsidTr="00C608A8">
        <w:trPr>
          <w:jc w:val="center"/>
        </w:trPr>
        <w:tc>
          <w:tcPr>
            <w:tcW w:w="779" w:type="dxa"/>
          </w:tcPr>
          <w:p w14:paraId="65EDCC39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1341" w:type="dxa"/>
          </w:tcPr>
          <w:p w14:paraId="6EC095A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779" w:type="dxa"/>
          </w:tcPr>
          <w:p w14:paraId="6D3AE80F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55F551AD" w14:textId="77777777" w:rsidTr="00C608A8">
        <w:trPr>
          <w:jc w:val="center"/>
        </w:trPr>
        <w:tc>
          <w:tcPr>
            <w:tcW w:w="779" w:type="dxa"/>
          </w:tcPr>
          <w:p w14:paraId="09D17798" w14:textId="77777777" w:rsidR="008D3634" w:rsidRDefault="008D3634" w:rsidP="00C608A8">
            <w:pPr>
              <w:jc w:val="center"/>
            </w:pPr>
            <w:r>
              <w:t>3</w:t>
            </w:r>
          </w:p>
        </w:tc>
        <w:tc>
          <w:tcPr>
            <w:tcW w:w="1341" w:type="dxa"/>
          </w:tcPr>
          <w:p w14:paraId="43E5B2E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注销</w:t>
            </w:r>
          </w:p>
        </w:tc>
        <w:tc>
          <w:tcPr>
            <w:tcW w:w="779" w:type="dxa"/>
          </w:tcPr>
          <w:p w14:paraId="5E0DE41F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645CA0E9" w14:textId="77777777" w:rsidTr="00C608A8">
        <w:trPr>
          <w:jc w:val="center"/>
        </w:trPr>
        <w:tc>
          <w:tcPr>
            <w:tcW w:w="779" w:type="dxa"/>
          </w:tcPr>
          <w:p w14:paraId="3F4B4093" w14:textId="77777777" w:rsidR="008D3634" w:rsidRDefault="008D3634" w:rsidP="00C608A8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44F9225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空闲</w:t>
            </w:r>
          </w:p>
        </w:tc>
        <w:tc>
          <w:tcPr>
            <w:tcW w:w="779" w:type="dxa"/>
          </w:tcPr>
          <w:p w14:paraId="24A83742" w14:textId="77777777" w:rsidR="008D3634" w:rsidRDefault="008D3634" w:rsidP="00C608A8">
            <w:pPr>
              <w:jc w:val="center"/>
            </w:pPr>
            <w:r>
              <w:t>3</w:t>
            </w:r>
          </w:p>
        </w:tc>
      </w:tr>
    </w:tbl>
    <w:p w14:paraId="509604DA" w14:textId="77777777" w:rsidR="008D3634" w:rsidRDefault="008D3634" w:rsidP="008D3634"/>
    <w:p w14:paraId="264502DA" w14:textId="77777777" w:rsidR="008D3634" w:rsidRPr="00174600" w:rsidRDefault="008D3634" w:rsidP="008D3634">
      <w:pPr>
        <w:pStyle w:val="Heading2"/>
      </w:pPr>
      <w:bookmarkStart w:id="84" w:name="_Toc522700855"/>
      <w:bookmarkStart w:id="85" w:name="_Toc112691805"/>
      <w:bookmarkStart w:id="86" w:name="_Toc112941987"/>
      <w:bookmarkStart w:id="87" w:name="_Toc112942784"/>
      <w:bookmarkStart w:id="88" w:name="_Toc114678924"/>
      <w:r w:rsidRPr="00174600">
        <w:rPr>
          <w:rFonts w:hint="eastAsia"/>
        </w:rPr>
        <w:t>受控类型编码表</w:t>
      </w:r>
      <w:bookmarkEnd w:id="84"/>
      <w:bookmarkEnd w:id="85"/>
      <w:bookmarkEnd w:id="86"/>
      <w:bookmarkEnd w:id="87"/>
      <w:bookmarkEnd w:id="8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896"/>
        <w:gridCol w:w="698"/>
      </w:tblGrid>
      <w:tr w:rsidR="008D3634" w:rsidRPr="008B0F2D" w14:paraId="00C47363" w14:textId="77777777" w:rsidTr="00C608A8">
        <w:trPr>
          <w:jc w:val="center"/>
        </w:trPr>
        <w:tc>
          <w:tcPr>
            <w:tcW w:w="0" w:type="auto"/>
            <w:shd w:val="clear" w:color="auto" w:fill="BFBFBF"/>
          </w:tcPr>
          <w:p w14:paraId="408B2F00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3696E99E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受控类型</w:t>
            </w:r>
          </w:p>
        </w:tc>
        <w:tc>
          <w:tcPr>
            <w:tcW w:w="0" w:type="auto"/>
            <w:shd w:val="clear" w:color="auto" w:fill="BFBFBF"/>
          </w:tcPr>
          <w:p w14:paraId="568D2B56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8D3634" w:rsidRPr="008B0F2D" w14:paraId="55EECEDC" w14:textId="77777777" w:rsidTr="00C608A8">
        <w:trPr>
          <w:jc w:val="center"/>
        </w:trPr>
        <w:tc>
          <w:tcPr>
            <w:tcW w:w="0" w:type="auto"/>
          </w:tcPr>
          <w:p w14:paraId="0B8B5B15" w14:textId="77777777" w:rsidR="008D3634" w:rsidRPr="00007B98" w:rsidRDefault="008D3634" w:rsidP="00C608A8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7C31FE5B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非受控终端</w:t>
            </w:r>
          </w:p>
        </w:tc>
        <w:tc>
          <w:tcPr>
            <w:tcW w:w="0" w:type="auto"/>
          </w:tcPr>
          <w:p w14:paraId="24F7EA93" w14:textId="77777777" w:rsidR="008D3634" w:rsidRPr="00007B98" w:rsidRDefault="008D3634" w:rsidP="00C608A8">
            <w:pPr>
              <w:jc w:val="center"/>
            </w:pPr>
            <w:r w:rsidRPr="00007B98">
              <w:t>0</w:t>
            </w:r>
            <w:r>
              <w:t>1</w:t>
            </w:r>
          </w:p>
        </w:tc>
      </w:tr>
      <w:tr w:rsidR="008D3634" w:rsidRPr="008B0F2D" w14:paraId="31A4F1F3" w14:textId="77777777" w:rsidTr="00C608A8">
        <w:trPr>
          <w:jc w:val="center"/>
        </w:trPr>
        <w:tc>
          <w:tcPr>
            <w:tcW w:w="0" w:type="auto"/>
          </w:tcPr>
          <w:p w14:paraId="4582B65F" w14:textId="77777777" w:rsidR="008D3634" w:rsidRPr="00007B98" w:rsidRDefault="008D3634" w:rsidP="00C608A8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429B3C4B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一般受控终端</w:t>
            </w:r>
          </w:p>
        </w:tc>
        <w:tc>
          <w:tcPr>
            <w:tcW w:w="0" w:type="auto"/>
          </w:tcPr>
          <w:p w14:paraId="5864E4A8" w14:textId="77777777" w:rsidR="008D3634" w:rsidRPr="00007B98" w:rsidRDefault="008D3634" w:rsidP="00C608A8">
            <w:pPr>
              <w:jc w:val="center"/>
            </w:pPr>
            <w:r>
              <w:t>02</w:t>
            </w:r>
          </w:p>
        </w:tc>
      </w:tr>
      <w:tr w:rsidR="008D3634" w:rsidRPr="008B0F2D" w14:paraId="28DDD569" w14:textId="77777777" w:rsidTr="00C608A8">
        <w:trPr>
          <w:jc w:val="center"/>
        </w:trPr>
        <w:tc>
          <w:tcPr>
            <w:tcW w:w="0" w:type="auto"/>
          </w:tcPr>
          <w:p w14:paraId="1FE2C6DA" w14:textId="77777777" w:rsidR="008D3634" w:rsidRPr="00007B98" w:rsidRDefault="008D3634" w:rsidP="00C608A8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59F36F49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增强强受控终端</w:t>
            </w:r>
          </w:p>
        </w:tc>
        <w:tc>
          <w:tcPr>
            <w:tcW w:w="0" w:type="auto"/>
          </w:tcPr>
          <w:p w14:paraId="6B013868" w14:textId="77777777" w:rsidR="008D3634" w:rsidRPr="00007B98" w:rsidRDefault="008D3634" w:rsidP="00C608A8">
            <w:pPr>
              <w:jc w:val="center"/>
            </w:pPr>
            <w:r>
              <w:t>03</w:t>
            </w:r>
          </w:p>
        </w:tc>
      </w:tr>
      <w:tr w:rsidR="008D3634" w:rsidRPr="008B0F2D" w14:paraId="2AFC5CAE" w14:textId="77777777" w:rsidTr="00C608A8">
        <w:trPr>
          <w:jc w:val="center"/>
        </w:trPr>
        <w:tc>
          <w:tcPr>
            <w:tcW w:w="0" w:type="auto"/>
          </w:tcPr>
          <w:p w14:paraId="6150D8B6" w14:textId="77777777" w:rsidR="008D3634" w:rsidRPr="00007B98" w:rsidRDefault="008D3634" w:rsidP="00C608A8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7596A777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0" w:type="auto"/>
          </w:tcPr>
          <w:p w14:paraId="2FA368E8" w14:textId="77777777" w:rsidR="008D3634" w:rsidRPr="00007B98" w:rsidRDefault="008D3634" w:rsidP="00C608A8">
            <w:pPr>
              <w:jc w:val="center"/>
            </w:pPr>
            <w:r>
              <w:t>04</w:t>
            </w:r>
          </w:p>
        </w:tc>
      </w:tr>
    </w:tbl>
    <w:p w14:paraId="2E7C553B" w14:textId="77777777" w:rsidR="008D3634" w:rsidRDefault="008D3634" w:rsidP="008D3634">
      <w:pPr>
        <w:ind w:firstLine="420"/>
      </w:pPr>
    </w:p>
    <w:p w14:paraId="72DE7FFD" w14:textId="77777777" w:rsidR="008D3634" w:rsidRPr="00174600" w:rsidRDefault="008D3634" w:rsidP="008D3634">
      <w:pPr>
        <w:pStyle w:val="Heading2"/>
      </w:pPr>
      <w:bookmarkStart w:id="89" w:name="_Toc522700856"/>
      <w:bookmarkStart w:id="90" w:name="_Toc112691806"/>
      <w:bookmarkStart w:id="91" w:name="_Toc112941988"/>
      <w:bookmarkStart w:id="92" w:name="_Toc112942785"/>
      <w:bookmarkStart w:id="93" w:name="_Toc114678925"/>
      <w:r w:rsidRPr="00174600">
        <w:rPr>
          <w:rFonts w:hint="eastAsia"/>
        </w:rPr>
        <w:t>应用</w:t>
      </w:r>
      <w:r>
        <w:rPr>
          <w:rFonts w:hint="eastAsia"/>
        </w:rPr>
        <w:t>及资源类型</w:t>
      </w:r>
      <w:r w:rsidRPr="00174600">
        <w:rPr>
          <w:rFonts w:hint="eastAsia"/>
        </w:rPr>
        <w:t>编码</w:t>
      </w:r>
      <w:bookmarkEnd w:id="89"/>
      <w:bookmarkEnd w:id="90"/>
      <w:bookmarkEnd w:id="91"/>
      <w:bookmarkEnd w:id="92"/>
      <w:r>
        <w:rPr>
          <w:rFonts w:hint="eastAsia"/>
        </w:rPr>
        <w:t>表</w:t>
      </w:r>
      <w:bookmarkEnd w:id="9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335"/>
        <w:gridCol w:w="709"/>
      </w:tblGrid>
      <w:tr w:rsidR="008D3634" w14:paraId="7BE37197" w14:textId="77777777" w:rsidTr="00C608A8">
        <w:trPr>
          <w:jc w:val="center"/>
        </w:trPr>
        <w:tc>
          <w:tcPr>
            <w:tcW w:w="779" w:type="dxa"/>
            <w:shd w:val="clear" w:color="auto" w:fill="BFBFBF"/>
          </w:tcPr>
          <w:p w14:paraId="5CE0F8A8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335" w:type="dxa"/>
            <w:shd w:val="clear" w:color="auto" w:fill="BFBFBF"/>
          </w:tcPr>
          <w:p w14:paraId="3DB026AA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应用/资源系统类型</w:t>
            </w:r>
          </w:p>
        </w:tc>
        <w:tc>
          <w:tcPr>
            <w:tcW w:w="709" w:type="dxa"/>
            <w:shd w:val="clear" w:color="auto" w:fill="BFBFBF"/>
          </w:tcPr>
          <w:p w14:paraId="29C8153C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</w:tr>
      <w:tr w:rsidR="008D3634" w14:paraId="09644C17" w14:textId="77777777" w:rsidTr="00C608A8">
        <w:trPr>
          <w:jc w:val="center"/>
        </w:trPr>
        <w:tc>
          <w:tcPr>
            <w:tcW w:w="779" w:type="dxa"/>
          </w:tcPr>
          <w:p w14:paraId="5F89A30B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2335" w:type="dxa"/>
          </w:tcPr>
          <w:p w14:paraId="3E40BA22" w14:textId="77777777" w:rsidR="008D3634" w:rsidRDefault="008D3634" w:rsidP="00C608A8">
            <w:pPr>
              <w:jc w:val="center"/>
            </w:pPr>
            <w:r>
              <w:t>I</w:t>
            </w:r>
            <w:r>
              <w:rPr>
                <w:rFonts w:hint="eastAsia"/>
              </w:rPr>
              <w:t>类应用</w:t>
            </w:r>
            <w:r>
              <w:t>/</w:t>
            </w:r>
            <w:r>
              <w:rPr>
                <w:rFonts w:hint="eastAsia"/>
              </w:rPr>
              <w:t>资源</w:t>
            </w:r>
          </w:p>
        </w:tc>
        <w:tc>
          <w:tcPr>
            <w:tcW w:w="709" w:type="dxa"/>
          </w:tcPr>
          <w:p w14:paraId="54317BB9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0171CA18" w14:textId="77777777" w:rsidTr="00C608A8">
        <w:trPr>
          <w:jc w:val="center"/>
        </w:trPr>
        <w:tc>
          <w:tcPr>
            <w:tcW w:w="779" w:type="dxa"/>
          </w:tcPr>
          <w:p w14:paraId="67C7C6B3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2335" w:type="dxa"/>
          </w:tcPr>
          <w:p w14:paraId="761EB1A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Ⅱ类应用</w:t>
            </w:r>
            <w:r>
              <w:t>/</w:t>
            </w:r>
            <w:r>
              <w:rPr>
                <w:rFonts w:hint="eastAsia"/>
              </w:rPr>
              <w:t>资源</w:t>
            </w:r>
          </w:p>
        </w:tc>
        <w:tc>
          <w:tcPr>
            <w:tcW w:w="709" w:type="dxa"/>
          </w:tcPr>
          <w:p w14:paraId="1291E102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279973CD" w14:textId="77777777" w:rsidTr="00C608A8">
        <w:trPr>
          <w:jc w:val="center"/>
        </w:trPr>
        <w:tc>
          <w:tcPr>
            <w:tcW w:w="779" w:type="dxa"/>
          </w:tcPr>
          <w:p w14:paraId="0562AF53" w14:textId="77777777" w:rsidR="008D3634" w:rsidRDefault="008D3634" w:rsidP="00C608A8">
            <w:pPr>
              <w:jc w:val="center"/>
            </w:pPr>
            <w:r>
              <w:t>3</w:t>
            </w:r>
          </w:p>
        </w:tc>
        <w:tc>
          <w:tcPr>
            <w:tcW w:w="2335" w:type="dxa"/>
          </w:tcPr>
          <w:p w14:paraId="35ECA3E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Ⅲ类应用</w:t>
            </w:r>
            <w:r>
              <w:t>/</w:t>
            </w:r>
            <w:r>
              <w:rPr>
                <w:rFonts w:hint="eastAsia"/>
              </w:rPr>
              <w:t>资源</w:t>
            </w:r>
          </w:p>
        </w:tc>
        <w:tc>
          <w:tcPr>
            <w:tcW w:w="709" w:type="dxa"/>
          </w:tcPr>
          <w:p w14:paraId="52587BFD" w14:textId="77777777" w:rsidR="008D3634" w:rsidRDefault="008D3634" w:rsidP="00C608A8">
            <w:pPr>
              <w:jc w:val="center"/>
            </w:pPr>
            <w:r>
              <w:t>3</w:t>
            </w:r>
          </w:p>
        </w:tc>
      </w:tr>
    </w:tbl>
    <w:p w14:paraId="44FC3F9C" w14:textId="77777777" w:rsidR="008D3634" w:rsidRPr="001434A2" w:rsidRDefault="008D3634" w:rsidP="008D3634">
      <w:pPr>
        <w:ind w:firstLine="420"/>
      </w:pPr>
    </w:p>
    <w:p w14:paraId="1C213018" w14:textId="77777777" w:rsidR="008D3634" w:rsidRDefault="008D3634" w:rsidP="008D3634">
      <w:pPr>
        <w:pStyle w:val="Heading2"/>
      </w:pPr>
      <w:bookmarkStart w:id="94" w:name="_Toc522700857"/>
      <w:bookmarkStart w:id="95" w:name="_Toc112691807"/>
      <w:bookmarkStart w:id="96" w:name="_Toc112941989"/>
      <w:bookmarkStart w:id="97" w:name="_Toc112942786"/>
      <w:bookmarkStart w:id="98" w:name="_Toc114678926"/>
      <w:r w:rsidRPr="00821CA3">
        <w:rPr>
          <w:rFonts w:hint="eastAsia"/>
        </w:rPr>
        <w:t>应用</w:t>
      </w:r>
      <w:r>
        <w:rPr>
          <w:rFonts w:hint="eastAsia"/>
        </w:rPr>
        <w:t>及资源</w:t>
      </w:r>
      <w:r w:rsidRPr="00821CA3">
        <w:rPr>
          <w:rFonts w:hint="eastAsia"/>
        </w:rPr>
        <w:t>状态编码表</w:t>
      </w:r>
      <w:bookmarkEnd w:id="94"/>
      <w:bookmarkEnd w:id="95"/>
      <w:bookmarkEnd w:id="96"/>
      <w:bookmarkEnd w:id="97"/>
      <w:bookmarkEnd w:id="9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779"/>
        <w:gridCol w:w="779"/>
      </w:tblGrid>
      <w:tr w:rsidR="008D3634" w14:paraId="0FEDBF29" w14:textId="77777777" w:rsidTr="00C608A8">
        <w:trPr>
          <w:jc w:val="center"/>
        </w:trPr>
        <w:tc>
          <w:tcPr>
            <w:tcW w:w="779" w:type="dxa"/>
            <w:shd w:val="clear" w:color="auto" w:fill="BFBFBF"/>
          </w:tcPr>
          <w:p w14:paraId="403EDC30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9" w:type="dxa"/>
            <w:shd w:val="clear" w:color="auto" w:fill="BFBFBF"/>
          </w:tcPr>
          <w:p w14:paraId="4692049D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779" w:type="dxa"/>
            <w:shd w:val="clear" w:color="auto" w:fill="BFBFBF"/>
          </w:tcPr>
          <w:p w14:paraId="6AC7D971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</w:tr>
      <w:tr w:rsidR="008D3634" w14:paraId="4C9AC9E0" w14:textId="77777777" w:rsidTr="00C608A8">
        <w:trPr>
          <w:jc w:val="center"/>
        </w:trPr>
        <w:tc>
          <w:tcPr>
            <w:tcW w:w="779" w:type="dxa"/>
          </w:tcPr>
          <w:p w14:paraId="2ECB4C28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835603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上架</w:t>
            </w:r>
          </w:p>
        </w:tc>
        <w:tc>
          <w:tcPr>
            <w:tcW w:w="779" w:type="dxa"/>
          </w:tcPr>
          <w:p w14:paraId="42B8F4F9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7C25ABF8" w14:textId="77777777" w:rsidTr="00C608A8">
        <w:trPr>
          <w:jc w:val="center"/>
        </w:trPr>
        <w:tc>
          <w:tcPr>
            <w:tcW w:w="779" w:type="dxa"/>
          </w:tcPr>
          <w:p w14:paraId="693F72E9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14:paraId="42283AF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下架</w:t>
            </w:r>
          </w:p>
        </w:tc>
        <w:tc>
          <w:tcPr>
            <w:tcW w:w="779" w:type="dxa"/>
          </w:tcPr>
          <w:p w14:paraId="1C6C2720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76C01609" w14:textId="77777777" w:rsidTr="00C608A8">
        <w:trPr>
          <w:jc w:val="center"/>
        </w:trPr>
        <w:tc>
          <w:tcPr>
            <w:tcW w:w="779" w:type="dxa"/>
          </w:tcPr>
          <w:p w14:paraId="4C4355E2" w14:textId="77777777" w:rsidR="008D3634" w:rsidRDefault="008D3634" w:rsidP="00C608A8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4E42A4A1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779" w:type="dxa"/>
          </w:tcPr>
          <w:p w14:paraId="6DB2930C" w14:textId="77777777" w:rsidR="008D3634" w:rsidRDefault="008D3634" w:rsidP="00C608A8">
            <w:pPr>
              <w:jc w:val="center"/>
            </w:pPr>
            <w:r>
              <w:t>3</w:t>
            </w:r>
          </w:p>
        </w:tc>
      </w:tr>
    </w:tbl>
    <w:p w14:paraId="421A6004" w14:textId="77777777" w:rsidR="008D3634" w:rsidRPr="001434A2" w:rsidRDefault="008D3634" w:rsidP="008D3634">
      <w:pPr>
        <w:ind w:firstLine="420"/>
      </w:pPr>
    </w:p>
    <w:p w14:paraId="08E23FF7" w14:textId="77777777" w:rsidR="008D3634" w:rsidRDefault="008D3634" w:rsidP="008D3634">
      <w:pPr>
        <w:pStyle w:val="Heading2"/>
      </w:pPr>
      <w:bookmarkStart w:id="99" w:name="_Toc522700858"/>
      <w:bookmarkStart w:id="100" w:name="_Toc112691808"/>
      <w:bookmarkStart w:id="101" w:name="_Toc112941990"/>
      <w:bookmarkStart w:id="102" w:name="_Toc112942787"/>
      <w:bookmarkStart w:id="103" w:name="_Toc114678927"/>
      <w:r>
        <w:rPr>
          <w:rFonts w:hint="eastAsia"/>
        </w:rPr>
        <w:t>安</w:t>
      </w:r>
      <w:r w:rsidRPr="00A90F63">
        <w:rPr>
          <w:rFonts w:hint="eastAsia"/>
        </w:rPr>
        <w:t>全事件等级</w:t>
      </w:r>
      <w:r>
        <w:rPr>
          <w:rFonts w:hint="eastAsia"/>
        </w:rPr>
        <w:t>编码表</w:t>
      </w:r>
      <w:bookmarkEnd w:id="99"/>
      <w:bookmarkEnd w:id="100"/>
      <w:bookmarkEnd w:id="101"/>
      <w:bookmarkEnd w:id="102"/>
      <w:bookmarkEnd w:id="10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903"/>
        <w:gridCol w:w="779"/>
      </w:tblGrid>
      <w:tr w:rsidR="008D3634" w14:paraId="59646EBA" w14:textId="77777777" w:rsidTr="00C608A8">
        <w:trPr>
          <w:jc w:val="center"/>
        </w:trPr>
        <w:tc>
          <w:tcPr>
            <w:tcW w:w="779" w:type="dxa"/>
            <w:shd w:val="clear" w:color="auto" w:fill="BFBFBF"/>
          </w:tcPr>
          <w:p w14:paraId="6ABC9748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03" w:type="dxa"/>
            <w:shd w:val="clear" w:color="auto" w:fill="BFBFBF"/>
          </w:tcPr>
          <w:p w14:paraId="600499F8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安全事件等级</w:t>
            </w:r>
          </w:p>
        </w:tc>
        <w:tc>
          <w:tcPr>
            <w:tcW w:w="779" w:type="dxa"/>
            <w:shd w:val="clear" w:color="auto" w:fill="BFBFBF"/>
          </w:tcPr>
          <w:p w14:paraId="2B939FC1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</w:tr>
      <w:tr w:rsidR="008D3634" w14:paraId="771EB6B2" w14:textId="77777777" w:rsidTr="00C608A8">
        <w:trPr>
          <w:jc w:val="center"/>
        </w:trPr>
        <w:tc>
          <w:tcPr>
            <w:tcW w:w="779" w:type="dxa"/>
          </w:tcPr>
          <w:p w14:paraId="7CF8B793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1903" w:type="dxa"/>
          </w:tcPr>
          <w:p w14:paraId="6CA772B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779" w:type="dxa"/>
          </w:tcPr>
          <w:p w14:paraId="6EE8E178" w14:textId="77777777" w:rsidR="008D3634" w:rsidRDefault="008D3634" w:rsidP="00C608A8">
            <w:pPr>
              <w:jc w:val="center"/>
            </w:pPr>
            <w:r>
              <w:t>0</w:t>
            </w:r>
          </w:p>
        </w:tc>
      </w:tr>
      <w:tr w:rsidR="008D3634" w14:paraId="14414CE1" w14:textId="77777777" w:rsidTr="00C608A8">
        <w:trPr>
          <w:jc w:val="center"/>
        </w:trPr>
        <w:tc>
          <w:tcPr>
            <w:tcW w:w="779" w:type="dxa"/>
          </w:tcPr>
          <w:p w14:paraId="7053BF7A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1903" w:type="dxa"/>
          </w:tcPr>
          <w:p w14:paraId="57E58C0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779" w:type="dxa"/>
          </w:tcPr>
          <w:p w14:paraId="1C3ABBBF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1B96AA5E" w14:textId="77777777" w:rsidTr="00C608A8">
        <w:trPr>
          <w:jc w:val="center"/>
        </w:trPr>
        <w:tc>
          <w:tcPr>
            <w:tcW w:w="779" w:type="dxa"/>
          </w:tcPr>
          <w:p w14:paraId="282F19F3" w14:textId="77777777" w:rsidR="008D3634" w:rsidRDefault="008D3634" w:rsidP="00C608A8">
            <w:pPr>
              <w:jc w:val="center"/>
            </w:pPr>
            <w:r>
              <w:t>3</w:t>
            </w:r>
          </w:p>
        </w:tc>
        <w:tc>
          <w:tcPr>
            <w:tcW w:w="1903" w:type="dxa"/>
          </w:tcPr>
          <w:p w14:paraId="32033A5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79" w:type="dxa"/>
          </w:tcPr>
          <w:p w14:paraId="40E13AB9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</w:tbl>
    <w:p w14:paraId="7E12A5D8" w14:textId="77777777" w:rsidR="008D3634" w:rsidRDefault="008D3634" w:rsidP="008D3634">
      <w:pPr>
        <w:ind w:firstLine="420"/>
        <w:rPr>
          <w:bCs/>
          <w:color w:val="FF0000"/>
        </w:rPr>
      </w:pPr>
    </w:p>
    <w:p w14:paraId="2C715D89" w14:textId="77777777" w:rsidR="008D3634" w:rsidRDefault="008D3634" w:rsidP="008D3634">
      <w:pPr>
        <w:pStyle w:val="Heading2"/>
      </w:pPr>
      <w:bookmarkStart w:id="104" w:name="_Toc522700859"/>
      <w:bookmarkStart w:id="105" w:name="_Toc112691809"/>
      <w:bookmarkStart w:id="106" w:name="_Toc112941991"/>
      <w:bookmarkStart w:id="107" w:name="_Toc112942788"/>
      <w:bookmarkStart w:id="108" w:name="_Toc114678928"/>
      <w:r>
        <w:rPr>
          <w:rFonts w:hint="eastAsia"/>
        </w:rPr>
        <w:t>安全事件编码</w:t>
      </w:r>
      <w:bookmarkEnd w:id="104"/>
      <w:bookmarkEnd w:id="105"/>
      <w:bookmarkEnd w:id="106"/>
      <w:bookmarkEnd w:id="107"/>
      <w:bookmarkEnd w:id="10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176"/>
        <w:gridCol w:w="779"/>
        <w:gridCol w:w="3016"/>
        <w:gridCol w:w="779"/>
        <w:gridCol w:w="1456"/>
      </w:tblGrid>
      <w:tr w:rsidR="008D3634" w14:paraId="1725C14B" w14:textId="77777777" w:rsidTr="00C608A8">
        <w:trPr>
          <w:jc w:val="center"/>
        </w:trPr>
        <w:tc>
          <w:tcPr>
            <w:tcW w:w="779" w:type="dxa"/>
            <w:shd w:val="clear" w:color="auto" w:fill="BFBFBF"/>
          </w:tcPr>
          <w:p w14:paraId="141E133C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76" w:type="dxa"/>
            <w:shd w:val="clear" w:color="auto" w:fill="BFBFBF"/>
          </w:tcPr>
          <w:p w14:paraId="60D49CB1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安全事件分类</w:t>
            </w:r>
          </w:p>
        </w:tc>
        <w:tc>
          <w:tcPr>
            <w:tcW w:w="779" w:type="dxa"/>
            <w:shd w:val="clear" w:color="auto" w:fill="BFBFBF"/>
          </w:tcPr>
          <w:p w14:paraId="578C1F78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3016" w:type="dxa"/>
            <w:shd w:val="clear" w:color="auto" w:fill="BFBFBF"/>
          </w:tcPr>
          <w:p w14:paraId="35A03163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安全事件描述</w:t>
            </w:r>
          </w:p>
        </w:tc>
        <w:tc>
          <w:tcPr>
            <w:tcW w:w="779" w:type="dxa"/>
            <w:shd w:val="clear" w:color="auto" w:fill="BFBFBF"/>
          </w:tcPr>
          <w:p w14:paraId="5D9360EE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1456" w:type="dxa"/>
            <w:shd w:val="clear" w:color="auto" w:fill="BFBFBF"/>
          </w:tcPr>
          <w:p w14:paraId="79FA6C9D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事件等级</w:t>
            </w:r>
          </w:p>
        </w:tc>
      </w:tr>
      <w:tr w:rsidR="008D3634" w14:paraId="26463491" w14:textId="77777777" w:rsidTr="00C608A8">
        <w:trPr>
          <w:jc w:val="center"/>
        </w:trPr>
        <w:tc>
          <w:tcPr>
            <w:tcW w:w="779" w:type="dxa"/>
          </w:tcPr>
          <w:p w14:paraId="1E751046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2176" w:type="dxa"/>
            <w:vMerge w:val="restart"/>
          </w:tcPr>
          <w:p w14:paraId="0BFDFF7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违规操作</w:t>
            </w:r>
          </w:p>
        </w:tc>
        <w:tc>
          <w:tcPr>
            <w:tcW w:w="779" w:type="dxa"/>
            <w:vMerge w:val="restart"/>
          </w:tcPr>
          <w:p w14:paraId="2A3EF869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3016" w:type="dxa"/>
          </w:tcPr>
          <w:p w14:paraId="4CCCAF1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终端违规</w:t>
            </w:r>
            <w:r>
              <w:t>ROOT</w:t>
            </w:r>
          </w:p>
        </w:tc>
        <w:tc>
          <w:tcPr>
            <w:tcW w:w="779" w:type="dxa"/>
            <w:vAlign w:val="center"/>
          </w:tcPr>
          <w:p w14:paraId="63668C47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70206817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6BB5812E" w14:textId="77777777" w:rsidTr="00C608A8">
        <w:trPr>
          <w:jc w:val="center"/>
        </w:trPr>
        <w:tc>
          <w:tcPr>
            <w:tcW w:w="779" w:type="dxa"/>
          </w:tcPr>
          <w:p w14:paraId="6E5B5C0A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2176" w:type="dxa"/>
            <w:vMerge/>
          </w:tcPr>
          <w:p w14:paraId="41E6E2C5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51967236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13A868D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终端违规开启蓝牙</w:t>
            </w:r>
          </w:p>
        </w:tc>
        <w:tc>
          <w:tcPr>
            <w:tcW w:w="779" w:type="dxa"/>
            <w:vAlign w:val="center"/>
          </w:tcPr>
          <w:p w14:paraId="3ECBF207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3110C72B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25AC9EBD" w14:textId="77777777" w:rsidTr="00C608A8">
        <w:trPr>
          <w:jc w:val="center"/>
        </w:trPr>
        <w:tc>
          <w:tcPr>
            <w:tcW w:w="779" w:type="dxa"/>
          </w:tcPr>
          <w:p w14:paraId="2D29A345" w14:textId="77777777" w:rsidR="008D3634" w:rsidRDefault="008D3634" w:rsidP="00C608A8">
            <w:pPr>
              <w:jc w:val="center"/>
            </w:pPr>
            <w:r>
              <w:t>3</w:t>
            </w:r>
          </w:p>
        </w:tc>
        <w:tc>
          <w:tcPr>
            <w:tcW w:w="2176" w:type="dxa"/>
            <w:vMerge/>
          </w:tcPr>
          <w:p w14:paraId="316954BA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30E42210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3AFB860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终端违规开启</w:t>
            </w:r>
            <w:r>
              <w:t>WIFI</w:t>
            </w:r>
          </w:p>
        </w:tc>
        <w:tc>
          <w:tcPr>
            <w:tcW w:w="779" w:type="dxa"/>
            <w:vAlign w:val="center"/>
          </w:tcPr>
          <w:p w14:paraId="5E514F39" w14:textId="77777777" w:rsidR="008D3634" w:rsidRDefault="008D3634" w:rsidP="00C608A8">
            <w:pPr>
              <w:jc w:val="center"/>
            </w:pPr>
            <w:r>
              <w:t>03</w:t>
            </w:r>
          </w:p>
        </w:tc>
        <w:tc>
          <w:tcPr>
            <w:tcW w:w="1456" w:type="dxa"/>
          </w:tcPr>
          <w:p w14:paraId="70591CA3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57BF8E3C" w14:textId="77777777" w:rsidTr="00C608A8">
        <w:trPr>
          <w:jc w:val="center"/>
        </w:trPr>
        <w:tc>
          <w:tcPr>
            <w:tcW w:w="779" w:type="dxa"/>
          </w:tcPr>
          <w:p w14:paraId="6A528682" w14:textId="77777777" w:rsidR="008D3634" w:rsidRDefault="008D3634" w:rsidP="00C608A8">
            <w:pPr>
              <w:jc w:val="center"/>
            </w:pPr>
            <w:r>
              <w:t>4</w:t>
            </w:r>
          </w:p>
        </w:tc>
        <w:tc>
          <w:tcPr>
            <w:tcW w:w="2176" w:type="dxa"/>
            <w:vMerge/>
          </w:tcPr>
          <w:p w14:paraId="7AFF1EDC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284FE4DF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1C0BF7B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终端违规开启移动网络</w:t>
            </w:r>
          </w:p>
        </w:tc>
        <w:tc>
          <w:tcPr>
            <w:tcW w:w="779" w:type="dxa"/>
            <w:vAlign w:val="center"/>
          </w:tcPr>
          <w:p w14:paraId="122BAE08" w14:textId="77777777" w:rsidR="008D3634" w:rsidRDefault="008D3634" w:rsidP="00C608A8">
            <w:pPr>
              <w:jc w:val="center"/>
            </w:pPr>
            <w:r>
              <w:t>04</w:t>
            </w:r>
          </w:p>
        </w:tc>
        <w:tc>
          <w:tcPr>
            <w:tcW w:w="1456" w:type="dxa"/>
          </w:tcPr>
          <w:p w14:paraId="30C02E5E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45450DBD" w14:textId="77777777" w:rsidTr="00C608A8">
        <w:trPr>
          <w:jc w:val="center"/>
        </w:trPr>
        <w:tc>
          <w:tcPr>
            <w:tcW w:w="779" w:type="dxa"/>
          </w:tcPr>
          <w:p w14:paraId="6AC07593" w14:textId="77777777" w:rsidR="008D3634" w:rsidRDefault="008D3634" w:rsidP="00C608A8">
            <w:pPr>
              <w:jc w:val="center"/>
            </w:pPr>
            <w:r>
              <w:t>5</w:t>
            </w:r>
          </w:p>
        </w:tc>
        <w:tc>
          <w:tcPr>
            <w:tcW w:w="2176" w:type="dxa"/>
            <w:vMerge/>
          </w:tcPr>
          <w:p w14:paraId="746B8A2D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5CA0D143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2088ED5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终端接入非法接入点</w:t>
            </w:r>
          </w:p>
        </w:tc>
        <w:tc>
          <w:tcPr>
            <w:tcW w:w="779" w:type="dxa"/>
            <w:vAlign w:val="center"/>
          </w:tcPr>
          <w:p w14:paraId="400672C2" w14:textId="77777777" w:rsidR="008D3634" w:rsidRDefault="008D3634" w:rsidP="00C608A8">
            <w:pPr>
              <w:jc w:val="center"/>
            </w:pPr>
            <w:r>
              <w:t>05</w:t>
            </w:r>
          </w:p>
        </w:tc>
        <w:tc>
          <w:tcPr>
            <w:tcW w:w="1456" w:type="dxa"/>
          </w:tcPr>
          <w:p w14:paraId="526D46E1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3C0D5AE2" w14:textId="77777777" w:rsidTr="00C608A8">
        <w:trPr>
          <w:jc w:val="center"/>
        </w:trPr>
        <w:tc>
          <w:tcPr>
            <w:tcW w:w="779" w:type="dxa"/>
          </w:tcPr>
          <w:p w14:paraId="052CEA00" w14:textId="77777777" w:rsidR="008D3634" w:rsidRDefault="008D3634" w:rsidP="00C608A8">
            <w:pPr>
              <w:jc w:val="center"/>
            </w:pPr>
            <w:r>
              <w:t>6</w:t>
            </w:r>
          </w:p>
        </w:tc>
        <w:tc>
          <w:tcPr>
            <w:tcW w:w="2176" w:type="dxa"/>
            <w:vMerge/>
          </w:tcPr>
          <w:p w14:paraId="2719A96A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1E850FD1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71BC834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终端违规开启</w:t>
            </w:r>
            <w:r>
              <w:t>USB</w:t>
            </w:r>
          </w:p>
        </w:tc>
        <w:tc>
          <w:tcPr>
            <w:tcW w:w="779" w:type="dxa"/>
            <w:vAlign w:val="center"/>
          </w:tcPr>
          <w:p w14:paraId="6804A656" w14:textId="77777777" w:rsidR="008D3634" w:rsidRDefault="008D3634" w:rsidP="00C608A8">
            <w:pPr>
              <w:jc w:val="center"/>
            </w:pPr>
            <w:r>
              <w:t>06</w:t>
            </w:r>
          </w:p>
        </w:tc>
        <w:tc>
          <w:tcPr>
            <w:tcW w:w="1456" w:type="dxa"/>
          </w:tcPr>
          <w:p w14:paraId="156E1AF8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53D4C1C5" w14:textId="77777777" w:rsidTr="00C608A8">
        <w:trPr>
          <w:jc w:val="center"/>
        </w:trPr>
        <w:tc>
          <w:tcPr>
            <w:tcW w:w="779" w:type="dxa"/>
          </w:tcPr>
          <w:p w14:paraId="6764722E" w14:textId="77777777" w:rsidR="008D3634" w:rsidRDefault="008D3634" w:rsidP="00C608A8">
            <w:pPr>
              <w:jc w:val="center"/>
            </w:pPr>
            <w:r>
              <w:t>7</w:t>
            </w:r>
          </w:p>
        </w:tc>
        <w:tc>
          <w:tcPr>
            <w:tcW w:w="2176" w:type="dxa"/>
            <w:vMerge/>
          </w:tcPr>
          <w:p w14:paraId="137D4600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47F32812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56550B9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终端违规开启无线热点</w:t>
            </w:r>
          </w:p>
        </w:tc>
        <w:tc>
          <w:tcPr>
            <w:tcW w:w="779" w:type="dxa"/>
            <w:vAlign w:val="center"/>
          </w:tcPr>
          <w:p w14:paraId="17AB4E0B" w14:textId="77777777" w:rsidR="008D3634" w:rsidRDefault="008D3634" w:rsidP="00C608A8">
            <w:pPr>
              <w:jc w:val="center"/>
            </w:pPr>
            <w:r>
              <w:t>07</w:t>
            </w:r>
          </w:p>
        </w:tc>
        <w:tc>
          <w:tcPr>
            <w:tcW w:w="1456" w:type="dxa"/>
          </w:tcPr>
          <w:p w14:paraId="21DDC4D4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0E010BE8" w14:textId="77777777" w:rsidTr="00C608A8">
        <w:trPr>
          <w:jc w:val="center"/>
        </w:trPr>
        <w:tc>
          <w:tcPr>
            <w:tcW w:w="779" w:type="dxa"/>
          </w:tcPr>
          <w:p w14:paraId="241A8AB8" w14:textId="77777777" w:rsidR="008D3634" w:rsidRDefault="008D3634" w:rsidP="00C608A8">
            <w:pPr>
              <w:jc w:val="center"/>
            </w:pPr>
            <w:r>
              <w:t>8</w:t>
            </w:r>
          </w:p>
        </w:tc>
        <w:tc>
          <w:tcPr>
            <w:tcW w:w="2176" w:type="dxa"/>
            <w:vMerge/>
          </w:tcPr>
          <w:p w14:paraId="29487AC1" w14:textId="77777777" w:rsidR="008D3634" w:rsidRDefault="008D3634" w:rsidP="00C608A8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5C9A03A5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1B8AC05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终端安装非法程序</w:t>
            </w:r>
          </w:p>
        </w:tc>
        <w:tc>
          <w:tcPr>
            <w:tcW w:w="779" w:type="dxa"/>
            <w:vAlign w:val="center"/>
          </w:tcPr>
          <w:p w14:paraId="35026715" w14:textId="77777777" w:rsidR="008D3634" w:rsidRDefault="008D3634" w:rsidP="00C608A8">
            <w:pPr>
              <w:jc w:val="center"/>
            </w:pPr>
            <w:r>
              <w:t>08</w:t>
            </w:r>
          </w:p>
        </w:tc>
        <w:tc>
          <w:tcPr>
            <w:tcW w:w="1456" w:type="dxa"/>
          </w:tcPr>
          <w:p w14:paraId="38396C6B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605D3EC9" w14:textId="77777777" w:rsidTr="00C608A8">
        <w:trPr>
          <w:jc w:val="center"/>
        </w:trPr>
        <w:tc>
          <w:tcPr>
            <w:tcW w:w="779" w:type="dxa"/>
          </w:tcPr>
          <w:p w14:paraId="59327E40" w14:textId="77777777" w:rsidR="008D3634" w:rsidRDefault="008D3634" w:rsidP="00C608A8">
            <w:pPr>
              <w:jc w:val="center"/>
            </w:pPr>
            <w:r>
              <w:t>9</w:t>
            </w:r>
          </w:p>
        </w:tc>
        <w:tc>
          <w:tcPr>
            <w:tcW w:w="2176" w:type="dxa"/>
            <w:vMerge/>
          </w:tcPr>
          <w:p w14:paraId="0122353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8606243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44A671A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终端访问非法网站</w:t>
            </w:r>
          </w:p>
        </w:tc>
        <w:tc>
          <w:tcPr>
            <w:tcW w:w="779" w:type="dxa"/>
            <w:vAlign w:val="center"/>
          </w:tcPr>
          <w:p w14:paraId="40637D7B" w14:textId="77777777" w:rsidR="008D3634" w:rsidRDefault="008D3634" w:rsidP="00C608A8">
            <w:pPr>
              <w:jc w:val="center"/>
            </w:pPr>
            <w:r>
              <w:t>09</w:t>
            </w:r>
          </w:p>
        </w:tc>
        <w:tc>
          <w:tcPr>
            <w:tcW w:w="1456" w:type="dxa"/>
          </w:tcPr>
          <w:p w14:paraId="43D1BD70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792ADEB3" w14:textId="77777777" w:rsidTr="00C608A8">
        <w:trPr>
          <w:jc w:val="center"/>
        </w:trPr>
        <w:tc>
          <w:tcPr>
            <w:tcW w:w="779" w:type="dxa"/>
          </w:tcPr>
          <w:p w14:paraId="743EA1B3" w14:textId="77777777" w:rsidR="008D3634" w:rsidRDefault="008D3634" w:rsidP="00C608A8">
            <w:pPr>
              <w:jc w:val="center"/>
            </w:pPr>
            <w:r>
              <w:t>10</w:t>
            </w:r>
          </w:p>
        </w:tc>
        <w:tc>
          <w:tcPr>
            <w:tcW w:w="2176" w:type="dxa"/>
            <w:vMerge/>
          </w:tcPr>
          <w:p w14:paraId="21CE3376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E98EAD7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4B76240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终端使用超出时间限制</w:t>
            </w:r>
          </w:p>
        </w:tc>
        <w:tc>
          <w:tcPr>
            <w:tcW w:w="779" w:type="dxa"/>
            <w:vAlign w:val="center"/>
          </w:tcPr>
          <w:p w14:paraId="0E5200EF" w14:textId="77777777" w:rsidR="008D3634" w:rsidRDefault="008D3634" w:rsidP="00C608A8">
            <w:pPr>
              <w:jc w:val="center"/>
            </w:pPr>
            <w:r>
              <w:t>10</w:t>
            </w:r>
          </w:p>
        </w:tc>
        <w:tc>
          <w:tcPr>
            <w:tcW w:w="1456" w:type="dxa"/>
          </w:tcPr>
          <w:p w14:paraId="7AFA8E1D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38A362CC" w14:textId="77777777" w:rsidTr="00C608A8">
        <w:trPr>
          <w:jc w:val="center"/>
        </w:trPr>
        <w:tc>
          <w:tcPr>
            <w:tcW w:w="779" w:type="dxa"/>
          </w:tcPr>
          <w:p w14:paraId="7CAE7614" w14:textId="77777777" w:rsidR="008D3634" w:rsidRDefault="008D3634" w:rsidP="00C608A8">
            <w:pPr>
              <w:jc w:val="center"/>
            </w:pPr>
            <w:r>
              <w:t>11</w:t>
            </w:r>
          </w:p>
        </w:tc>
        <w:tc>
          <w:tcPr>
            <w:tcW w:w="2176" w:type="dxa"/>
            <w:vMerge/>
          </w:tcPr>
          <w:p w14:paraId="4BF4E39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CCCCBBD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27B0D30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终端使用超出地理限制</w:t>
            </w:r>
          </w:p>
        </w:tc>
        <w:tc>
          <w:tcPr>
            <w:tcW w:w="779" w:type="dxa"/>
            <w:vAlign w:val="center"/>
          </w:tcPr>
          <w:p w14:paraId="459B6976" w14:textId="77777777" w:rsidR="008D3634" w:rsidRDefault="008D3634" w:rsidP="00C608A8">
            <w:pPr>
              <w:jc w:val="center"/>
            </w:pPr>
            <w:r>
              <w:t>11</w:t>
            </w:r>
          </w:p>
        </w:tc>
        <w:tc>
          <w:tcPr>
            <w:tcW w:w="1456" w:type="dxa"/>
          </w:tcPr>
          <w:p w14:paraId="7629B220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503C717B" w14:textId="77777777" w:rsidTr="00C608A8">
        <w:trPr>
          <w:jc w:val="center"/>
        </w:trPr>
        <w:tc>
          <w:tcPr>
            <w:tcW w:w="779" w:type="dxa"/>
          </w:tcPr>
          <w:p w14:paraId="6F11F89C" w14:textId="77777777" w:rsidR="008D3634" w:rsidRDefault="008D3634" w:rsidP="00C608A8">
            <w:pPr>
              <w:jc w:val="center"/>
            </w:pPr>
            <w:r>
              <w:t>12</w:t>
            </w:r>
          </w:p>
        </w:tc>
        <w:tc>
          <w:tcPr>
            <w:tcW w:w="2176" w:type="dxa"/>
            <w:vMerge/>
          </w:tcPr>
          <w:p w14:paraId="1F7B63F9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BB6FF21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16666D4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违规终端接入</w:t>
            </w:r>
          </w:p>
        </w:tc>
        <w:tc>
          <w:tcPr>
            <w:tcW w:w="779" w:type="dxa"/>
            <w:vAlign w:val="center"/>
          </w:tcPr>
          <w:p w14:paraId="727A2F67" w14:textId="77777777" w:rsidR="008D3634" w:rsidRDefault="008D3634" w:rsidP="00C608A8">
            <w:pPr>
              <w:jc w:val="center"/>
            </w:pPr>
            <w:r>
              <w:t>12</w:t>
            </w:r>
          </w:p>
        </w:tc>
        <w:tc>
          <w:tcPr>
            <w:tcW w:w="1456" w:type="dxa"/>
          </w:tcPr>
          <w:p w14:paraId="5479659F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6C3CD3CE" w14:textId="77777777" w:rsidTr="00C608A8">
        <w:trPr>
          <w:jc w:val="center"/>
        </w:trPr>
        <w:tc>
          <w:tcPr>
            <w:tcW w:w="779" w:type="dxa"/>
          </w:tcPr>
          <w:p w14:paraId="39DA6B07" w14:textId="77777777" w:rsidR="008D3634" w:rsidRDefault="008D3634" w:rsidP="00C608A8">
            <w:pPr>
              <w:jc w:val="center"/>
            </w:pPr>
            <w:r>
              <w:t>13</w:t>
            </w:r>
          </w:p>
        </w:tc>
        <w:tc>
          <w:tcPr>
            <w:tcW w:w="2176" w:type="dxa"/>
            <w:vMerge/>
          </w:tcPr>
          <w:p w14:paraId="0B48C23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15057B6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0241816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违规应用接入</w:t>
            </w:r>
          </w:p>
        </w:tc>
        <w:tc>
          <w:tcPr>
            <w:tcW w:w="779" w:type="dxa"/>
            <w:vAlign w:val="center"/>
          </w:tcPr>
          <w:p w14:paraId="260E7E00" w14:textId="77777777" w:rsidR="008D3634" w:rsidRDefault="008D3634" w:rsidP="00C608A8">
            <w:pPr>
              <w:jc w:val="center"/>
            </w:pPr>
            <w:r>
              <w:t>13</w:t>
            </w:r>
          </w:p>
        </w:tc>
        <w:tc>
          <w:tcPr>
            <w:tcW w:w="1456" w:type="dxa"/>
          </w:tcPr>
          <w:p w14:paraId="150497B6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57C4BAC9" w14:textId="77777777" w:rsidTr="00C608A8">
        <w:trPr>
          <w:jc w:val="center"/>
        </w:trPr>
        <w:tc>
          <w:tcPr>
            <w:tcW w:w="779" w:type="dxa"/>
          </w:tcPr>
          <w:p w14:paraId="74966E3F" w14:textId="77777777" w:rsidR="008D3634" w:rsidRDefault="008D3634" w:rsidP="00C608A8">
            <w:pPr>
              <w:jc w:val="center"/>
            </w:pPr>
            <w:r>
              <w:t>14</w:t>
            </w:r>
          </w:p>
        </w:tc>
        <w:tc>
          <w:tcPr>
            <w:tcW w:w="2176" w:type="dxa"/>
            <w:vMerge/>
          </w:tcPr>
          <w:p w14:paraId="4A10586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01C4873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0814463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违规内联</w:t>
            </w:r>
          </w:p>
        </w:tc>
        <w:tc>
          <w:tcPr>
            <w:tcW w:w="779" w:type="dxa"/>
            <w:vAlign w:val="center"/>
          </w:tcPr>
          <w:p w14:paraId="0CD7395A" w14:textId="77777777" w:rsidR="008D3634" w:rsidRDefault="008D3634" w:rsidP="00C608A8">
            <w:pPr>
              <w:jc w:val="center"/>
            </w:pPr>
            <w:r>
              <w:t>14</w:t>
            </w:r>
          </w:p>
        </w:tc>
        <w:tc>
          <w:tcPr>
            <w:tcW w:w="1456" w:type="dxa"/>
          </w:tcPr>
          <w:p w14:paraId="37BFE519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4F061F4C" w14:textId="77777777" w:rsidTr="00C608A8">
        <w:trPr>
          <w:jc w:val="center"/>
        </w:trPr>
        <w:tc>
          <w:tcPr>
            <w:tcW w:w="779" w:type="dxa"/>
          </w:tcPr>
          <w:p w14:paraId="313E8E88" w14:textId="77777777" w:rsidR="008D3634" w:rsidRDefault="008D3634" w:rsidP="00C608A8">
            <w:pPr>
              <w:jc w:val="center"/>
            </w:pPr>
            <w:r>
              <w:t>15</w:t>
            </w:r>
          </w:p>
        </w:tc>
        <w:tc>
          <w:tcPr>
            <w:tcW w:w="2176" w:type="dxa"/>
            <w:vMerge/>
          </w:tcPr>
          <w:p w14:paraId="47EEC542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E124441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0DD12BD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违规外联</w:t>
            </w:r>
          </w:p>
        </w:tc>
        <w:tc>
          <w:tcPr>
            <w:tcW w:w="779" w:type="dxa"/>
            <w:vAlign w:val="center"/>
          </w:tcPr>
          <w:p w14:paraId="2C8B6964" w14:textId="77777777" w:rsidR="008D3634" w:rsidRDefault="008D3634" w:rsidP="00C608A8">
            <w:pPr>
              <w:jc w:val="center"/>
            </w:pPr>
            <w:r>
              <w:t>15</w:t>
            </w:r>
          </w:p>
        </w:tc>
        <w:tc>
          <w:tcPr>
            <w:tcW w:w="1456" w:type="dxa"/>
          </w:tcPr>
          <w:p w14:paraId="7B56E117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427F2122" w14:textId="77777777" w:rsidTr="00C608A8">
        <w:trPr>
          <w:jc w:val="center"/>
        </w:trPr>
        <w:tc>
          <w:tcPr>
            <w:tcW w:w="779" w:type="dxa"/>
          </w:tcPr>
          <w:p w14:paraId="38EB8ED6" w14:textId="77777777" w:rsidR="008D3634" w:rsidRDefault="008D3634" w:rsidP="00C608A8">
            <w:pPr>
              <w:jc w:val="center"/>
            </w:pPr>
            <w:r>
              <w:t>16</w:t>
            </w:r>
          </w:p>
        </w:tc>
        <w:tc>
          <w:tcPr>
            <w:tcW w:w="2176" w:type="dxa"/>
            <w:vMerge/>
          </w:tcPr>
          <w:p w14:paraId="3FD3749E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E2DB92D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2B25BCC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违规代理</w:t>
            </w:r>
          </w:p>
        </w:tc>
        <w:tc>
          <w:tcPr>
            <w:tcW w:w="779" w:type="dxa"/>
            <w:vAlign w:val="center"/>
          </w:tcPr>
          <w:p w14:paraId="61C7F86E" w14:textId="77777777" w:rsidR="008D3634" w:rsidRDefault="008D3634" w:rsidP="00C608A8">
            <w:pPr>
              <w:jc w:val="center"/>
            </w:pPr>
            <w:r>
              <w:t>16</w:t>
            </w:r>
          </w:p>
        </w:tc>
        <w:tc>
          <w:tcPr>
            <w:tcW w:w="1456" w:type="dxa"/>
          </w:tcPr>
          <w:p w14:paraId="4F928181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0C7BDF2F" w14:textId="77777777" w:rsidTr="00C608A8">
        <w:trPr>
          <w:jc w:val="center"/>
        </w:trPr>
        <w:tc>
          <w:tcPr>
            <w:tcW w:w="779" w:type="dxa"/>
          </w:tcPr>
          <w:p w14:paraId="2226E514" w14:textId="77777777" w:rsidR="008D3634" w:rsidRDefault="008D3634" w:rsidP="00C608A8">
            <w:pPr>
              <w:jc w:val="center"/>
            </w:pPr>
            <w:r>
              <w:lastRenderedPageBreak/>
              <w:t>18</w:t>
            </w:r>
          </w:p>
        </w:tc>
        <w:tc>
          <w:tcPr>
            <w:tcW w:w="2176" w:type="dxa"/>
            <w:vMerge w:val="restart"/>
          </w:tcPr>
          <w:p w14:paraId="492EEDE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入侵攻击</w:t>
            </w:r>
          </w:p>
        </w:tc>
        <w:tc>
          <w:tcPr>
            <w:tcW w:w="779" w:type="dxa"/>
            <w:vMerge w:val="restart"/>
          </w:tcPr>
          <w:p w14:paraId="286AB01C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3016" w:type="dxa"/>
          </w:tcPr>
          <w:p w14:paraId="1FF2E43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网络入侵</w:t>
            </w:r>
          </w:p>
        </w:tc>
        <w:tc>
          <w:tcPr>
            <w:tcW w:w="779" w:type="dxa"/>
            <w:vAlign w:val="center"/>
          </w:tcPr>
          <w:p w14:paraId="4428B9E3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697018FF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66525C1F" w14:textId="77777777" w:rsidTr="00C608A8">
        <w:trPr>
          <w:jc w:val="center"/>
        </w:trPr>
        <w:tc>
          <w:tcPr>
            <w:tcW w:w="779" w:type="dxa"/>
          </w:tcPr>
          <w:p w14:paraId="072DBACF" w14:textId="77777777" w:rsidR="008D3634" w:rsidRDefault="008D3634" w:rsidP="00C608A8">
            <w:pPr>
              <w:jc w:val="center"/>
            </w:pPr>
            <w:r>
              <w:t>19</w:t>
            </w:r>
          </w:p>
        </w:tc>
        <w:tc>
          <w:tcPr>
            <w:tcW w:w="2176" w:type="dxa"/>
            <w:vMerge/>
          </w:tcPr>
          <w:p w14:paraId="00645B8A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2518636C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33AAF91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病毒攻击</w:t>
            </w:r>
          </w:p>
        </w:tc>
        <w:tc>
          <w:tcPr>
            <w:tcW w:w="779" w:type="dxa"/>
            <w:vAlign w:val="center"/>
          </w:tcPr>
          <w:p w14:paraId="412364FD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05E61222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1EF1304F" w14:textId="77777777" w:rsidTr="00C608A8">
        <w:trPr>
          <w:jc w:val="center"/>
        </w:trPr>
        <w:tc>
          <w:tcPr>
            <w:tcW w:w="779" w:type="dxa"/>
          </w:tcPr>
          <w:p w14:paraId="00A4ECD4" w14:textId="77777777" w:rsidR="008D3634" w:rsidRDefault="008D3634" w:rsidP="00C608A8">
            <w:pPr>
              <w:jc w:val="center"/>
            </w:pPr>
            <w:r>
              <w:t>20</w:t>
            </w:r>
          </w:p>
        </w:tc>
        <w:tc>
          <w:tcPr>
            <w:tcW w:w="2176" w:type="dxa"/>
            <w:vMerge/>
          </w:tcPr>
          <w:p w14:paraId="521E3324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B9CD9C6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7B5B633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流量异常</w:t>
            </w:r>
          </w:p>
        </w:tc>
        <w:tc>
          <w:tcPr>
            <w:tcW w:w="779" w:type="dxa"/>
            <w:vAlign w:val="center"/>
          </w:tcPr>
          <w:p w14:paraId="7BFADA9F" w14:textId="77777777" w:rsidR="008D3634" w:rsidRDefault="008D3634" w:rsidP="00C608A8">
            <w:pPr>
              <w:jc w:val="center"/>
            </w:pPr>
            <w:r>
              <w:t>03</w:t>
            </w:r>
          </w:p>
        </w:tc>
        <w:tc>
          <w:tcPr>
            <w:tcW w:w="1456" w:type="dxa"/>
          </w:tcPr>
          <w:p w14:paraId="61A20045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0399CAF2" w14:textId="77777777" w:rsidTr="00C608A8">
        <w:trPr>
          <w:jc w:val="center"/>
        </w:trPr>
        <w:tc>
          <w:tcPr>
            <w:tcW w:w="779" w:type="dxa"/>
          </w:tcPr>
          <w:p w14:paraId="25D706FD" w14:textId="77777777" w:rsidR="008D3634" w:rsidRDefault="008D3634" w:rsidP="00C608A8">
            <w:pPr>
              <w:jc w:val="center"/>
            </w:pPr>
            <w:r>
              <w:t>21</w:t>
            </w:r>
          </w:p>
        </w:tc>
        <w:tc>
          <w:tcPr>
            <w:tcW w:w="2176" w:type="dxa"/>
            <w:vMerge/>
          </w:tcPr>
          <w:p w14:paraId="4533EBE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3EDEE82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09E3D92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僵木蠕</w:t>
            </w:r>
          </w:p>
        </w:tc>
        <w:tc>
          <w:tcPr>
            <w:tcW w:w="779" w:type="dxa"/>
            <w:vAlign w:val="center"/>
          </w:tcPr>
          <w:p w14:paraId="050E849D" w14:textId="77777777" w:rsidR="008D3634" w:rsidRDefault="008D3634" w:rsidP="00C608A8">
            <w:pPr>
              <w:jc w:val="center"/>
            </w:pPr>
            <w:r>
              <w:t>04</w:t>
            </w:r>
          </w:p>
        </w:tc>
        <w:tc>
          <w:tcPr>
            <w:tcW w:w="1456" w:type="dxa"/>
          </w:tcPr>
          <w:p w14:paraId="19022D8A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39C24B55" w14:textId="77777777" w:rsidTr="00C608A8">
        <w:trPr>
          <w:jc w:val="center"/>
        </w:trPr>
        <w:tc>
          <w:tcPr>
            <w:tcW w:w="779" w:type="dxa"/>
          </w:tcPr>
          <w:p w14:paraId="3E0B6827" w14:textId="77777777" w:rsidR="008D3634" w:rsidRDefault="008D3634" w:rsidP="00C608A8">
            <w:pPr>
              <w:jc w:val="center"/>
            </w:pPr>
            <w:r>
              <w:t>22</w:t>
            </w:r>
          </w:p>
        </w:tc>
        <w:tc>
          <w:tcPr>
            <w:tcW w:w="2176" w:type="dxa"/>
            <w:vMerge/>
          </w:tcPr>
          <w:p w14:paraId="56A76986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F880CD9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5161D27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应用暴力破解</w:t>
            </w:r>
          </w:p>
        </w:tc>
        <w:tc>
          <w:tcPr>
            <w:tcW w:w="779" w:type="dxa"/>
            <w:vAlign w:val="center"/>
          </w:tcPr>
          <w:p w14:paraId="30D5411B" w14:textId="77777777" w:rsidR="008D3634" w:rsidRDefault="008D3634" w:rsidP="00C608A8">
            <w:pPr>
              <w:jc w:val="center"/>
            </w:pPr>
            <w:r>
              <w:t>05</w:t>
            </w:r>
          </w:p>
        </w:tc>
        <w:tc>
          <w:tcPr>
            <w:tcW w:w="1456" w:type="dxa"/>
          </w:tcPr>
          <w:p w14:paraId="002F8307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784DD16B" w14:textId="77777777" w:rsidTr="00C608A8">
        <w:trPr>
          <w:jc w:val="center"/>
        </w:trPr>
        <w:tc>
          <w:tcPr>
            <w:tcW w:w="779" w:type="dxa"/>
          </w:tcPr>
          <w:p w14:paraId="6DD0C0A9" w14:textId="77777777" w:rsidR="008D3634" w:rsidRDefault="008D3634" w:rsidP="00C608A8">
            <w:pPr>
              <w:jc w:val="center"/>
            </w:pPr>
            <w:r>
              <w:t>24</w:t>
            </w:r>
          </w:p>
        </w:tc>
        <w:tc>
          <w:tcPr>
            <w:tcW w:w="2176" w:type="dxa"/>
            <w:vMerge/>
          </w:tcPr>
          <w:p w14:paraId="7C7C183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FBADE50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7EEF6A2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主机暴力破解</w:t>
            </w:r>
          </w:p>
        </w:tc>
        <w:tc>
          <w:tcPr>
            <w:tcW w:w="779" w:type="dxa"/>
            <w:vAlign w:val="center"/>
          </w:tcPr>
          <w:p w14:paraId="41C8DBEC" w14:textId="77777777" w:rsidR="008D3634" w:rsidRDefault="008D3634" w:rsidP="00C608A8">
            <w:pPr>
              <w:jc w:val="center"/>
            </w:pPr>
            <w:r>
              <w:t>06</w:t>
            </w:r>
          </w:p>
        </w:tc>
        <w:tc>
          <w:tcPr>
            <w:tcW w:w="1456" w:type="dxa"/>
          </w:tcPr>
          <w:p w14:paraId="51A9C094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791C8BFE" w14:textId="77777777" w:rsidTr="00C608A8">
        <w:trPr>
          <w:jc w:val="center"/>
        </w:trPr>
        <w:tc>
          <w:tcPr>
            <w:tcW w:w="779" w:type="dxa"/>
          </w:tcPr>
          <w:p w14:paraId="5C67E60A" w14:textId="77777777" w:rsidR="008D3634" w:rsidRDefault="008D3634" w:rsidP="00C608A8">
            <w:pPr>
              <w:jc w:val="center"/>
            </w:pPr>
            <w:r>
              <w:t>26</w:t>
            </w:r>
          </w:p>
        </w:tc>
        <w:tc>
          <w:tcPr>
            <w:tcW w:w="2176" w:type="dxa"/>
            <w:vMerge w:val="restart"/>
          </w:tcPr>
          <w:p w14:paraId="18F0E45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信息刺探</w:t>
            </w:r>
          </w:p>
        </w:tc>
        <w:tc>
          <w:tcPr>
            <w:tcW w:w="779" w:type="dxa"/>
            <w:vMerge w:val="restart"/>
          </w:tcPr>
          <w:p w14:paraId="6C74240F" w14:textId="77777777" w:rsidR="008D3634" w:rsidRDefault="008D3634" w:rsidP="00C608A8">
            <w:pPr>
              <w:jc w:val="center"/>
            </w:pPr>
            <w:r>
              <w:t>03</w:t>
            </w:r>
          </w:p>
        </w:tc>
        <w:tc>
          <w:tcPr>
            <w:tcW w:w="3016" w:type="dxa"/>
          </w:tcPr>
          <w:p w14:paraId="3E98407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网络扫描</w:t>
            </w:r>
          </w:p>
        </w:tc>
        <w:tc>
          <w:tcPr>
            <w:tcW w:w="779" w:type="dxa"/>
            <w:vAlign w:val="center"/>
          </w:tcPr>
          <w:p w14:paraId="71EE2085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576281DB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4AB46A4D" w14:textId="77777777" w:rsidTr="00C608A8">
        <w:trPr>
          <w:jc w:val="center"/>
        </w:trPr>
        <w:tc>
          <w:tcPr>
            <w:tcW w:w="779" w:type="dxa"/>
          </w:tcPr>
          <w:p w14:paraId="57337C85" w14:textId="77777777" w:rsidR="008D3634" w:rsidRDefault="008D3634" w:rsidP="00C608A8">
            <w:pPr>
              <w:jc w:val="center"/>
            </w:pPr>
            <w:r>
              <w:t>27</w:t>
            </w:r>
          </w:p>
        </w:tc>
        <w:tc>
          <w:tcPr>
            <w:tcW w:w="2176" w:type="dxa"/>
            <w:vMerge/>
          </w:tcPr>
          <w:p w14:paraId="6D3CCDD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0B25F11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65F5E99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非法镜像</w:t>
            </w:r>
          </w:p>
        </w:tc>
        <w:tc>
          <w:tcPr>
            <w:tcW w:w="779" w:type="dxa"/>
            <w:vAlign w:val="center"/>
          </w:tcPr>
          <w:p w14:paraId="26100F18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511FC424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22FDB723" w14:textId="77777777" w:rsidTr="00C608A8">
        <w:trPr>
          <w:jc w:val="center"/>
        </w:trPr>
        <w:tc>
          <w:tcPr>
            <w:tcW w:w="779" w:type="dxa"/>
          </w:tcPr>
          <w:p w14:paraId="065EE1EB" w14:textId="77777777" w:rsidR="008D3634" w:rsidRDefault="008D3634" w:rsidP="00C608A8">
            <w:pPr>
              <w:jc w:val="center"/>
            </w:pPr>
            <w:r>
              <w:t>29</w:t>
            </w:r>
          </w:p>
        </w:tc>
        <w:tc>
          <w:tcPr>
            <w:tcW w:w="2176" w:type="dxa"/>
            <w:vMerge w:val="restart"/>
          </w:tcPr>
          <w:p w14:paraId="010DB4F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脆弱性</w:t>
            </w:r>
          </w:p>
        </w:tc>
        <w:tc>
          <w:tcPr>
            <w:tcW w:w="779" w:type="dxa"/>
            <w:vMerge w:val="restart"/>
          </w:tcPr>
          <w:p w14:paraId="05E40AE0" w14:textId="77777777" w:rsidR="008D3634" w:rsidRDefault="008D3634" w:rsidP="00C608A8">
            <w:pPr>
              <w:jc w:val="center"/>
            </w:pPr>
            <w:r>
              <w:t>04</w:t>
            </w:r>
          </w:p>
        </w:tc>
        <w:tc>
          <w:tcPr>
            <w:tcW w:w="3016" w:type="dxa"/>
          </w:tcPr>
          <w:p w14:paraId="1881EE1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主机漏洞</w:t>
            </w:r>
          </w:p>
        </w:tc>
        <w:tc>
          <w:tcPr>
            <w:tcW w:w="779" w:type="dxa"/>
            <w:vAlign w:val="center"/>
          </w:tcPr>
          <w:p w14:paraId="4B98E9D2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444EED98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14DB7852" w14:textId="77777777" w:rsidTr="00C608A8">
        <w:trPr>
          <w:jc w:val="center"/>
        </w:trPr>
        <w:tc>
          <w:tcPr>
            <w:tcW w:w="779" w:type="dxa"/>
          </w:tcPr>
          <w:p w14:paraId="7A678829" w14:textId="77777777" w:rsidR="008D3634" w:rsidRDefault="008D3634" w:rsidP="00C608A8">
            <w:pPr>
              <w:jc w:val="center"/>
            </w:pPr>
            <w:r>
              <w:t>30</w:t>
            </w:r>
          </w:p>
        </w:tc>
        <w:tc>
          <w:tcPr>
            <w:tcW w:w="2176" w:type="dxa"/>
            <w:vMerge/>
          </w:tcPr>
          <w:p w14:paraId="70DF93EA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C3A5E22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763A2E5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策略异常配置</w:t>
            </w:r>
          </w:p>
        </w:tc>
        <w:tc>
          <w:tcPr>
            <w:tcW w:w="779" w:type="dxa"/>
            <w:vAlign w:val="center"/>
          </w:tcPr>
          <w:p w14:paraId="3111BB32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10472823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679E6F58" w14:textId="77777777" w:rsidTr="00C608A8">
        <w:trPr>
          <w:jc w:val="center"/>
        </w:trPr>
        <w:tc>
          <w:tcPr>
            <w:tcW w:w="779" w:type="dxa"/>
          </w:tcPr>
          <w:p w14:paraId="42A39EB5" w14:textId="77777777" w:rsidR="008D3634" w:rsidRDefault="008D3634" w:rsidP="00C608A8">
            <w:pPr>
              <w:jc w:val="center"/>
            </w:pPr>
            <w:r>
              <w:t>32</w:t>
            </w:r>
          </w:p>
        </w:tc>
        <w:tc>
          <w:tcPr>
            <w:tcW w:w="2176" w:type="dxa"/>
            <w:vMerge w:val="restart"/>
          </w:tcPr>
          <w:p w14:paraId="1A0C531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系统状态</w:t>
            </w:r>
          </w:p>
        </w:tc>
        <w:tc>
          <w:tcPr>
            <w:tcW w:w="779" w:type="dxa"/>
            <w:vMerge w:val="restart"/>
          </w:tcPr>
          <w:p w14:paraId="65DC117C" w14:textId="77777777" w:rsidR="008D3634" w:rsidRDefault="008D3634" w:rsidP="00C608A8">
            <w:pPr>
              <w:jc w:val="center"/>
            </w:pPr>
            <w:r>
              <w:t>05</w:t>
            </w:r>
          </w:p>
        </w:tc>
        <w:tc>
          <w:tcPr>
            <w:tcW w:w="3016" w:type="dxa"/>
          </w:tcPr>
          <w:p w14:paraId="4697BF7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</w:t>
            </w:r>
            <w:r>
              <w:t>TF</w:t>
            </w:r>
            <w:r>
              <w:rPr>
                <w:rFonts w:hint="eastAsia"/>
              </w:rPr>
              <w:t>卡异常</w:t>
            </w:r>
          </w:p>
        </w:tc>
        <w:tc>
          <w:tcPr>
            <w:tcW w:w="779" w:type="dxa"/>
            <w:vAlign w:val="center"/>
          </w:tcPr>
          <w:p w14:paraId="469987B5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0AF8032C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381F5163" w14:textId="77777777" w:rsidTr="00C608A8">
        <w:trPr>
          <w:jc w:val="center"/>
        </w:trPr>
        <w:tc>
          <w:tcPr>
            <w:tcW w:w="779" w:type="dxa"/>
          </w:tcPr>
          <w:p w14:paraId="4422844C" w14:textId="77777777" w:rsidR="008D3634" w:rsidRDefault="008D3634" w:rsidP="00C608A8">
            <w:pPr>
              <w:jc w:val="center"/>
            </w:pPr>
            <w:r>
              <w:t>33</w:t>
            </w:r>
          </w:p>
        </w:tc>
        <w:tc>
          <w:tcPr>
            <w:tcW w:w="2176" w:type="dxa"/>
            <w:vMerge/>
          </w:tcPr>
          <w:p w14:paraId="7B3A1EB7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FB93AC7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0010DE81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</w:t>
            </w:r>
            <w:r>
              <w:t>SD</w:t>
            </w:r>
            <w:r>
              <w:rPr>
                <w:rFonts w:hint="eastAsia"/>
              </w:rPr>
              <w:t>卡异常</w:t>
            </w:r>
          </w:p>
        </w:tc>
        <w:tc>
          <w:tcPr>
            <w:tcW w:w="779" w:type="dxa"/>
            <w:vAlign w:val="center"/>
          </w:tcPr>
          <w:p w14:paraId="2234B83B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5B8C8035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1018E5CF" w14:textId="77777777" w:rsidTr="00C608A8">
        <w:trPr>
          <w:jc w:val="center"/>
        </w:trPr>
        <w:tc>
          <w:tcPr>
            <w:tcW w:w="779" w:type="dxa"/>
          </w:tcPr>
          <w:p w14:paraId="24821E87" w14:textId="77777777" w:rsidR="008D3634" w:rsidRDefault="008D3634" w:rsidP="00C608A8">
            <w:pPr>
              <w:jc w:val="center"/>
            </w:pPr>
            <w:r>
              <w:t>34</w:t>
            </w:r>
          </w:p>
        </w:tc>
        <w:tc>
          <w:tcPr>
            <w:tcW w:w="2176" w:type="dxa"/>
            <w:vMerge/>
          </w:tcPr>
          <w:p w14:paraId="2ED9F989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B46C419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64DDF049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终端长期离线</w:t>
            </w:r>
          </w:p>
        </w:tc>
        <w:tc>
          <w:tcPr>
            <w:tcW w:w="779" w:type="dxa"/>
            <w:vAlign w:val="center"/>
          </w:tcPr>
          <w:p w14:paraId="31580E71" w14:textId="77777777" w:rsidR="008D3634" w:rsidRDefault="008D3634" w:rsidP="00C608A8">
            <w:pPr>
              <w:jc w:val="center"/>
            </w:pPr>
            <w:r>
              <w:t>03</w:t>
            </w:r>
          </w:p>
        </w:tc>
        <w:tc>
          <w:tcPr>
            <w:tcW w:w="1456" w:type="dxa"/>
          </w:tcPr>
          <w:p w14:paraId="1A2ECA70" w14:textId="77777777" w:rsidR="008D3634" w:rsidRDefault="008D3634" w:rsidP="00C608A8">
            <w:pPr>
              <w:jc w:val="center"/>
            </w:pPr>
            <w:r>
              <w:t>0</w:t>
            </w:r>
          </w:p>
        </w:tc>
      </w:tr>
      <w:tr w:rsidR="008D3634" w14:paraId="7E0EACE5" w14:textId="77777777" w:rsidTr="00C608A8">
        <w:trPr>
          <w:jc w:val="center"/>
        </w:trPr>
        <w:tc>
          <w:tcPr>
            <w:tcW w:w="779" w:type="dxa"/>
          </w:tcPr>
          <w:p w14:paraId="2634F5BE" w14:textId="77777777" w:rsidR="008D3634" w:rsidRDefault="008D3634" w:rsidP="00C608A8">
            <w:pPr>
              <w:jc w:val="center"/>
            </w:pPr>
            <w:r>
              <w:t>35</w:t>
            </w:r>
          </w:p>
        </w:tc>
        <w:tc>
          <w:tcPr>
            <w:tcW w:w="2176" w:type="dxa"/>
            <w:vMerge/>
          </w:tcPr>
          <w:p w14:paraId="58C42EB2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79405719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345A64A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终端流量超限</w:t>
            </w:r>
          </w:p>
        </w:tc>
        <w:tc>
          <w:tcPr>
            <w:tcW w:w="779" w:type="dxa"/>
            <w:vAlign w:val="center"/>
          </w:tcPr>
          <w:p w14:paraId="0AD3226C" w14:textId="77777777" w:rsidR="008D3634" w:rsidRDefault="008D3634" w:rsidP="00C608A8">
            <w:pPr>
              <w:jc w:val="center"/>
            </w:pPr>
            <w:r>
              <w:t>04</w:t>
            </w:r>
          </w:p>
        </w:tc>
        <w:tc>
          <w:tcPr>
            <w:tcW w:w="1456" w:type="dxa"/>
          </w:tcPr>
          <w:p w14:paraId="60DC49F9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3A13EAEA" w14:textId="77777777" w:rsidTr="00C608A8">
        <w:trPr>
          <w:jc w:val="center"/>
        </w:trPr>
        <w:tc>
          <w:tcPr>
            <w:tcW w:w="779" w:type="dxa"/>
          </w:tcPr>
          <w:p w14:paraId="140BCC6C" w14:textId="77777777" w:rsidR="008D3634" w:rsidRDefault="008D3634" w:rsidP="00C608A8">
            <w:pPr>
              <w:jc w:val="center"/>
            </w:pPr>
            <w:r>
              <w:t>36</w:t>
            </w:r>
          </w:p>
        </w:tc>
        <w:tc>
          <w:tcPr>
            <w:tcW w:w="2176" w:type="dxa"/>
            <w:vMerge/>
          </w:tcPr>
          <w:p w14:paraId="23AE0F32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6789C156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2ACAE7B8" w14:textId="77777777" w:rsidR="008D3634" w:rsidRDefault="008D3634" w:rsidP="00C608A8">
            <w:pPr>
              <w:jc w:val="center"/>
            </w:pPr>
            <w:r>
              <w:t>CPU</w:t>
            </w:r>
            <w:r>
              <w:rPr>
                <w:rFonts w:hint="eastAsia"/>
              </w:rPr>
              <w:t>占用率过高</w:t>
            </w:r>
          </w:p>
        </w:tc>
        <w:tc>
          <w:tcPr>
            <w:tcW w:w="779" w:type="dxa"/>
            <w:vAlign w:val="center"/>
          </w:tcPr>
          <w:p w14:paraId="452851C3" w14:textId="77777777" w:rsidR="008D3634" w:rsidRDefault="008D3634" w:rsidP="00C608A8">
            <w:pPr>
              <w:jc w:val="center"/>
            </w:pPr>
            <w:r>
              <w:t>05</w:t>
            </w:r>
          </w:p>
        </w:tc>
        <w:tc>
          <w:tcPr>
            <w:tcW w:w="1456" w:type="dxa"/>
          </w:tcPr>
          <w:p w14:paraId="36D59077" w14:textId="77777777" w:rsidR="008D3634" w:rsidRDefault="008D3634" w:rsidP="00C608A8">
            <w:pPr>
              <w:jc w:val="center"/>
            </w:pPr>
            <w:r>
              <w:t>0</w:t>
            </w:r>
          </w:p>
        </w:tc>
      </w:tr>
      <w:tr w:rsidR="008D3634" w14:paraId="581E43C5" w14:textId="77777777" w:rsidTr="00C608A8">
        <w:trPr>
          <w:jc w:val="center"/>
        </w:trPr>
        <w:tc>
          <w:tcPr>
            <w:tcW w:w="779" w:type="dxa"/>
          </w:tcPr>
          <w:p w14:paraId="2927EA00" w14:textId="77777777" w:rsidR="008D3634" w:rsidRDefault="008D3634" w:rsidP="00C608A8">
            <w:pPr>
              <w:jc w:val="center"/>
            </w:pPr>
            <w:r>
              <w:t>37</w:t>
            </w:r>
          </w:p>
        </w:tc>
        <w:tc>
          <w:tcPr>
            <w:tcW w:w="2176" w:type="dxa"/>
            <w:vMerge/>
          </w:tcPr>
          <w:p w14:paraId="7B48D76A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347D0069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3A857C3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内存占用率过高</w:t>
            </w:r>
          </w:p>
        </w:tc>
        <w:tc>
          <w:tcPr>
            <w:tcW w:w="779" w:type="dxa"/>
            <w:vAlign w:val="center"/>
          </w:tcPr>
          <w:p w14:paraId="2DFAE2B5" w14:textId="77777777" w:rsidR="008D3634" w:rsidRDefault="008D3634" w:rsidP="00C608A8">
            <w:pPr>
              <w:jc w:val="center"/>
            </w:pPr>
            <w:r>
              <w:t>06</w:t>
            </w:r>
          </w:p>
        </w:tc>
        <w:tc>
          <w:tcPr>
            <w:tcW w:w="1456" w:type="dxa"/>
          </w:tcPr>
          <w:p w14:paraId="0CD81159" w14:textId="77777777" w:rsidR="008D3634" w:rsidRDefault="008D3634" w:rsidP="00C608A8">
            <w:pPr>
              <w:jc w:val="center"/>
            </w:pPr>
            <w:r>
              <w:t>0</w:t>
            </w:r>
          </w:p>
        </w:tc>
      </w:tr>
      <w:tr w:rsidR="008D3634" w14:paraId="2F6C6916" w14:textId="77777777" w:rsidTr="00C608A8">
        <w:trPr>
          <w:jc w:val="center"/>
        </w:trPr>
        <w:tc>
          <w:tcPr>
            <w:tcW w:w="779" w:type="dxa"/>
          </w:tcPr>
          <w:p w14:paraId="1C1ABE80" w14:textId="77777777" w:rsidR="008D3634" w:rsidRDefault="008D3634" w:rsidP="00C608A8">
            <w:pPr>
              <w:jc w:val="center"/>
            </w:pPr>
            <w:r>
              <w:t>38</w:t>
            </w:r>
          </w:p>
        </w:tc>
        <w:tc>
          <w:tcPr>
            <w:tcW w:w="2176" w:type="dxa"/>
            <w:vMerge/>
          </w:tcPr>
          <w:p w14:paraId="490AF77C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4C538B9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5D1DE18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硬盘占用过高</w:t>
            </w:r>
          </w:p>
        </w:tc>
        <w:tc>
          <w:tcPr>
            <w:tcW w:w="779" w:type="dxa"/>
            <w:vAlign w:val="center"/>
          </w:tcPr>
          <w:p w14:paraId="5E61ED74" w14:textId="77777777" w:rsidR="008D3634" w:rsidRDefault="008D3634" w:rsidP="00C608A8">
            <w:pPr>
              <w:jc w:val="center"/>
            </w:pPr>
            <w:r>
              <w:t>07</w:t>
            </w:r>
          </w:p>
        </w:tc>
        <w:tc>
          <w:tcPr>
            <w:tcW w:w="1456" w:type="dxa"/>
          </w:tcPr>
          <w:p w14:paraId="6DDF6D2E" w14:textId="77777777" w:rsidR="008D3634" w:rsidRDefault="008D3634" w:rsidP="00C608A8">
            <w:pPr>
              <w:jc w:val="center"/>
            </w:pPr>
            <w:r>
              <w:t>0</w:t>
            </w:r>
          </w:p>
        </w:tc>
      </w:tr>
      <w:tr w:rsidR="008D3634" w14:paraId="2312BF14" w14:textId="77777777" w:rsidTr="00C608A8">
        <w:trPr>
          <w:jc w:val="center"/>
        </w:trPr>
        <w:tc>
          <w:tcPr>
            <w:tcW w:w="779" w:type="dxa"/>
          </w:tcPr>
          <w:p w14:paraId="6D082FB4" w14:textId="77777777" w:rsidR="008D3634" w:rsidRDefault="008D3634" w:rsidP="00C608A8">
            <w:pPr>
              <w:jc w:val="center"/>
            </w:pPr>
            <w:r>
              <w:t>39</w:t>
            </w:r>
          </w:p>
        </w:tc>
        <w:tc>
          <w:tcPr>
            <w:tcW w:w="2176" w:type="dxa"/>
            <w:vMerge/>
          </w:tcPr>
          <w:p w14:paraId="6E1B0DDD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EEFD2B2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7172B06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应用检测异常</w:t>
            </w:r>
          </w:p>
        </w:tc>
        <w:tc>
          <w:tcPr>
            <w:tcW w:w="779" w:type="dxa"/>
            <w:vAlign w:val="center"/>
          </w:tcPr>
          <w:p w14:paraId="57E76DE3" w14:textId="77777777" w:rsidR="008D3634" w:rsidRDefault="008D3634" w:rsidP="00C608A8">
            <w:pPr>
              <w:jc w:val="center"/>
            </w:pPr>
            <w:r>
              <w:t>08</w:t>
            </w:r>
          </w:p>
        </w:tc>
        <w:tc>
          <w:tcPr>
            <w:tcW w:w="1456" w:type="dxa"/>
          </w:tcPr>
          <w:p w14:paraId="646F761A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67AB13A5" w14:textId="77777777" w:rsidTr="00C608A8">
        <w:trPr>
          <w:jc w:val="center"/>
        </w:trPr>
        <w:tc>
          <w:tcPr>
            <w:tcW w:w="779" w:type="dxa"/>
          </w:tcPr>
          <w:p w14:paraId="213930DE" w14:textId="77777777" w:rsidR="008D3634" w:rsidRDefault="008D3634" w:rsidP="00C608A8">
            <w:pPr>
              <w:jc w:val="center"/>
            </w:pPr>
            <w:r>
              <w:t>41</w:t>
            </w:r>
          </w:p>
        </w:tc>
        <w:tc>
          <w:tcPr>
            <w:tcW w:w="2176" w:type="dxa"/>
            <w:vMerge w:val="restart"/>
          </w:tcPr>
          <w:p w14:paraId="2A147CE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设备和服务故障</w:t>
            </w:r>
          </w:p>
        </w:tc>
        <w:tc>
          <w:tcPr>
            <w:tcW w:w="779" w:type="dxa"/>
            <w:vMerge w:val="restart"/>
          </w:tcPr>
          <w:p w14:paraId="6F07A179" w14:textId="77777777" w:rsidR="008D3634" w:rsidRDefault="008D3634" w:rsidP="00C608A8">
            <w:pPr>
              <w:jc w:val="center"/>
            </w:pPr>
            <w:r>
              <w:t>06</w:t>
            </w:r>
          </w:p>
        </w:tc>
        <w:tc>
          <w:tcPr>
            <w:tcW w:w="3016" w:type="dxa"/>
          </w:tcPr>
          <w:p w14:paraId="12CA81B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应用运行异常</w:t>
            </w:r>
          </w:p>
        </w:tc>
        <w:tc>
          <w:tcPr>
            <w:tcW w:w="779" w:type="dxa"/>
            <w:vAlign w:val="center"/>
          </w:tcPr>
          <w:p w14:paraId="7DDF0C8A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70F0F9C6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648EDD64" w14:textId="77777777" w:rsidTr="00C608A8">
        <w:trPr>
          <w:jc w:val="center"/>
        </w:trPr>
        <w:tc>
          <w:tcPr>
            <w:tcW w:w="779" w:type="dxa"/>
          </w:tcPr>
          <w:p w14:paraId="291D7E61" w14:textId="77777777" w:rsidR="008D3634" w:rsidRDefault="008D3634" w:rsidP="00C608A8">
            <w:pPr>
              <w:jc w:val="center"/>
            </w:pPr>
            <w:r>
              <w:t>42</w:t>
            </w:r>
          </w:p>
        </w:tc>
        <w:tc>
          <w:tcPr>
            <w:tcW w:w="2176" w:type="dxa"/>
            <w:vMerge/>
          </w:tcPr>
          <w:p w14:paraId="6B86161E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20B76A9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5CD3EB5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服务应用异常</w:t>
            </w:r>
          </w:p>
        </w:tc>
        <w:tc>
          <w:tcPr>
            <w:tcW w:w="779" w:type="dxa"/>
            <w:vAlign w:val="center"/>
          </w:tcPr>
          <w:p w14:paraId="48F74590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5134758F" w14:textId="77777777" w:rsidR="008D3634" w:rsidRDefault="008D3634" w:rsidP="00C608A8">
            <w:pPr>
              <w:jc w:val="center"/>
            </w:pPr>
            <w:r>
              <w:t>1</w:t>
            </w:r>
          </w:p>
        </w:tc>
      </w:tr>
      <w:tr w:rsidR="008D3634" w14:paraId="0A73BDD5" w14:textId="77777777" w:rsidTr="00C608A8">
        <w:trPr>
          <w:jc w:val="center"/>
        </w:trPr>
        <w:tc>
          <w:tcPr>
            <w:tcW w:w="779" w:type="dxa"/>
          </w:tcPr>
          <w:p w14:paraId="57D03B7D" w14:textId="77777777" w:rsidR="008D3634" w:rsidRDefault="008D3634" w:rsidP="00C608A8">
            <w:pPr>
              <w:jc w:val="center"/>
            </w:pPr>
            <w:r>
              <w:t>43</w:t>
            </w:r>
          </w:p>
        </w:tc>
        <w:tc>
          <w:tcPr>
            <w:tcW w:w="2176" w:type="dxa"/>
            <w:vMerge/>
          </w:tcPr>
          <w:p w14:paraId="6A871568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5B4D1F4E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</w:tcPr>
          <w:p w14:paraId="38B6DC1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主机宕机</w:t>
            </w:r>
          </w:p>
        </w:tc>
        <w:tc>
          <w:tcPr>
            <w:tcW w:w="779" w:type="dxa"/>
            <w:vAlign w:val="center"/>
          </w:tcPr>
          <w:p w14:paraId="5A260F48" w14:textId="77777777" w:rsidR="008D3634" w:rsidRDefault="008D3634" w:rsidP="00C608A8">
            <w:pPr>
              <w:jc w:val="center"/>
            </w:pPr>
            <w:r>
              <w:t>03</w:t>
            </w:r>
          </w:p>
        </w:tc>
        <w:tc>
          <w:tcPr>
            <w:tcW w:w="1456" w:type="dxa"/>
          </w:tcPr>
          <w:p w14:paraId="01252E74" w14:textId="77777777" w:rsidR="008D3634" w:rsidRDefault="008D3634" w:rsidP="00C608A8">
            <w:pPr>
              <w:jc w:val="center"/>
            </w:pPr>
            <w:r>
              <w:t>2</w:t>
            </w:r>
          </w:p>
        </w:tc>
      </w:tr>
      <w:tr w:rsidR="008D3634" w14:paraId="42AC4F8E" w14:textId="77777777" w:rsidTr="00C608A8">
        <w:trPr>
          <w:jc w:val="center"/>
        </w:trPr>
        <w:tc>
          <w:tcPr>
            <w:tcW w:w="779" w:type="dxa"/>
          </w:tcPr>
          <w:p w14:paraId="154655D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176" w:type="dxa"/>
          </w:tcPr>
          <w:p w14:paraId="4659018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</w:tcPr>
          <w:p w14:paraId="5F9D3C8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3016" w:type="dxa"/>
          </w:tcPr>
          <w:p w14:paraId="2E27CEF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  <w:vAlign w:val="center"/>
          </w:tcPr>
          <w:p w14:paraId="483C0EA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56" w:type="dxa"/>
          </w:tcPr>
          <w:p w14:paraId="430C1C7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774C403" w14:textId="77777777" w:rsidR="008D3634" w:rsidRDefault="008D3634" w:rsidP="008D3634"/>
    <w:p w14:paraId="0590A799" w14:textId="77777777" w:rsidR="008D3634" w:rsidRDefault="008D3634" w:rsidP="008D3634">
      <w:pPr>
        <w:pStyle w:val="Heading2"/>
      </w:pPr>
      <w:r>
        <w:rPr>
          <w:rFonts w:hint="eastAsia"/>
        </w:rPr>
        <w:t xml:space="preserve"> </w:t>
      </w:r>
      <w:bookmarkStart w:id="109" w:name="_Toc112691810"/>
      <w:bookmarkStart w:id="110" w:name="_Toc112941992"/>
      <w:bookmarkStart w:id="111" w:name="_Toc112942789"/>
      <w:bookmarkStart w:id="112" w:name="_Toc114678929"/>
      <w:r>
        <w:rPr>
          <w:rFonts w:hint="eastAsia"/>
        </w:rPr>
        <w:t>警种编码</w:t>
      </w:r>
      <w:bookmarkEnd w:id="109"/>
      <w:bookmarkEnd w:id="110"/>
      <w:bookmarkEnd w:id="111"/>
      <w:bookmarkEnd w:id="1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336"/>
        <w:gridCol w:w="779"/>
      </w:tblGrid>
      <w:tr w:rsidR="008D3634" w14:paraId="101F6D69" w14:textId="77777777" w:rsidTr="00C608A8">
        <w:trPr>
          <w:jc w:val="center"/>
        </w:trPr>
        <w:tc>
          <w:tcPr>
            <w:tcW w:w="779" w:type="dxa"/>
            <w:shd w:val="clear" w:color="auto" w:fill="BFBFBF"/>
          </w:tcPr>
          <w:p w14:paraId="197A3967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36" w:type="dxa"/>
            <w:shd w:val="clear" w:color="auto" w:fill="BFBFBF"/>
          </w:tcPr>
          <w:p w14:paraId="00F8ED54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779" w:type="dxa"/>
            <w:shd w:val="clear" w:color="auto" w:fill="BFBFBF"/>
          </w:tcPr>
          <w:p w14:paraId="68B558E0" w14:textId="77777777" w:rsidR="008D3634" w:rsidRDefault="008D3634" w:rsidP="00C608A8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</w:tr>
      <w:tr w:rsidR="008D3634" w14:paraId="134DC8CF" w14:textId="77777777" w:rsidTr="00C608A8">
        <w:trPr>
          <w:jc w:val="center"/>
        </w:trPr>
        <w:tc>
          <w:tcPr>
            <w:tcW w:w="779" w:type="dxa"/>
          </w:tcPr>
          <w:p w14:paraId="20B50088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AE21B6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国保</w:t>
            </w:r>
          </w:p>
        </w:tc>
        <w:tc>
          <w:tcPr>
            <w:tcW w:w="779" w:type="dxa"/>
            <w:vAlign w:val="center"/>
          </w:tcPr>
          <w:p w14:paraId="2F420886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0255FFC2" w14:textId="77777777" w:rsidTr="00C608A8">
        <w:trPr>
          <w:jc w:val="center"/>
        </w:trPr>
        <w:tc>
          <w:tcPr>
            <w:tcW w:w="779" w:type="dxa"/>
          </w:tcPr>
          <w:p w14:paraId="2A1D75A8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47377A4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经侦</w:t>
            </w:r>
          </w:p>
        </w:tc>
        <w:tc>
          <w:tcPr>
            <w:tcW w:w="779" w:type="dxa"/>
            <w:vAlign w:val="center"/>
          </w:tcPr>
          <w:p w14:paraId="365BFF18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0746195E" w14:textId="77777777" w:rsidTr="00C608A8">
        <w:trPr>
          <w:jc w:val="center"/>
        </w:trPr>
        <w:tc>
          <w:tcPr>
            <w:tcW w:w="779" w:type="dxa"/>
          </w:tcPr>
          <w:p w14:paraId="38416641" w14:textId="77777777" w:rsidR="008D3634" w:rsidRDefault="008D3634" w:rsidP="00C608A8">
            <w:pPr>
              <w:jc w:val="center"/>
            </w:pPr>
            <w:r>
              <w:t>3</w:t>
            </w:r>
          </w:p>
        </w:tc>
        <w:tc>
          <w:tcPr>
            <w:tcW w:w="1336" w:type="dxa"/>
            <w:vAlign w:val="center"/>
          </w:tcPr>
          <w:p w14:paraId="3FFCAEF9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治安</w:t>
            </w:r>
          </w:p>
        </w:tc>
        <w:tc>
          <w:tcPr>
            <w:tcW w:w="779" w:type="dxa"/>
            <w:vAlign w:val="center"/>
          </w:tcPr>
          <w:p w14:paraId="5BD14B64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791F0077" w14:textId="77777777" w:rsidTr="00C608A8">
        <w:trPr>
          <w:jc w:val="center"/>
        </w:trPr>
        <w:tc>
          <w:tcPr>
            <w:tcW w:w="779" w:type="dxa"/>
          </w:tcPr>
          <w:p w14:paraId="2747DD0D" w14:textId="77777777" w:rsidR="008D3634" w:rsidRDefault="008D3634" w:rsidP="00C608A8">
            <w:pPr>
              <w:jc w:val="center"/>
            </w:pPr>
            <w:r>
              <w:t>4</w:t>
            </w:r>
          </w:p>
        </w:tc>
        <w:tc>
          <w:tcPr>
            <w:tcW w:w="1336" w:type="dxa"/>
            <w:vAlign w:val="center"/>
          </w:tcPr>
          <w:p w14:paraId="0AF8148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反邪教</w:t>
            </w:r>
          </w:p>
        </w:tc>
        <w:tc>
          <w:tcPr>
            <w:tcW w:w="779" w:type="dxa"/>
            <w:vAlign w:val="center"/>
          </w:tcPr>
          <w:p w14:paraId="6A37C8CB" w14:textId="77777777" w:rsidR="008D3634" w:rsidRDefault="008D3634" w:rsidP="00C608A8">
            <w:pPr>
              <w:jc w:val="center"/>
            </w:pPr>
            <w:r>
              <w:t>04</w:t>
            </w:r>
          </w:p>
        </w:tc>
      </w:tr>
      <w:tr w:rsidR="008D3634" w14:paraId="64CC74ED" w14:textId="77777777" w:rsidTr="00C608A8">
        <w:trPr>
          <w:jc w:val="center"/>
        </w:trPr>
        <w:tc>
          <w:tcPr>
            <w:tcW w:w="779" w:type="dxa"/>
          </w:tcPr>
          <w:p w14:paraId="3561C493" w14:textId="77777777" w:rsidR="008D3634" w:rsidRDefault="008D3634" w:rsidP="00C608A8">
            <w:pPr>
              <w:jc w:val="center"/>
            </w:pPr>
            <w:r>
              <w:t>5</w:t>
            </w:r>
          </w:p>
        </w:tc>
        <w:tc>
          <w:tcPr>
            <w:tcW w:w="1336" w:type="dxa"/>
            <w:vAlign w:val="center"/>
          </w:tcPr>
          <w:p w14:paraId="02BF124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刑侦</w:t>
            </w:r>
          </w:p>
        </w:tc>
        <w:tc>
          <w:tcPr>
            <w:tcW w:w="779" w:type="dxa"/>
            <w:vAlign w:val="center"/>
          </w:tcPr>
          <w:p w14:paraId="772BC25E" w14:textId="77777777" w:rsidR="008D3634" w:rsidRDefault="008D3634" w:rsidP="00C608A8">
            <w:pPr>
              <w:jc w:val="center"/>
            </w:pPr>
            <w:r>
              <w:t>05</w:t>
            </w:r>
          </w:p>
        </w:tc>
      </w:tr>
      <w:tr w:rsidR="008D3634" w14:paraId="5C3AA35F" w14:textId="77777777" w:rsidTr="00C608A8">
        <w:trPr>
          <w:jc w:val="center"/>
        </w:trPr>
        <w:tc>
          <w:tcPr>
            <w:tcW w:w="779" w:type="dxa"/>
          </w:tcPr>
          <w:p w14:paraId="12AEA4B5" w14:textId="77777777" w:rsidR="008D3634" w:rsidRDefault="008D3634" w:rsidP="00C608A8">
            <w:pPr>
              <w:jc w:val="center"/>
            </w:pPr>
            <w:r>
              <w:t>6</w:t>
            </w:r>
          </w:p>
        </w:tc>
        <w:tc>
          <w:tcPr>
            <w:tcW w:w="1336" w:type="dxa"/>
            <w:vAlign w:val="center"/>
          </w:tcPr>
          <w:p w14:paraId="50F169DA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反恐</w:t>
            </w:r>
          </w:p>
        </w:tc>
        <w:tc>
          <w:tcPr>
            <w:tcW w:w="779" w:type="dxa"/>
            <w:vAlign w:val="center"/>
          </w:tcPr>
          <w:p w14:paraId="5876AF94" w14:textId="77777777" w:rsidR="008D3634" w:rsidRDefault="008D3634" w:rsidP="00C608A8">
            <w:pPr>
              <w:jc w:val="center"/>
            </w:pPr>
            <w:r>
              <w:t>06</w:t>
            </w:r>
          </w:p>
        </w:tc>
      </w:tr>
      <w:tr w:rsidR="008D3634" w14:paraId="30C3526A" w14:textId="77777777" w:rsidTr="00C608A8">
        <w:trPr>
          <w:jc w:val="center"/>
        </w:trPr>
        <w:tc>
          <w:tcPr>
            <w:tcW w:w="779" w:type="dxa"/>
          </w:tcPr>
          <w:p w14:paraId="509A4ED9" w14:textId="77777777" w:rsidR="008D3634" w:rsidRDefault="008D3634" w:rsidP="00C608A8">
            <w:pPr>
              <w:jc w:val="center"/>
            </w:pPr>
            <w:r>
              <w:t>7</w:t>
            </w:r>
          </w:p>
        </w:tc>
        <w:tc>
          <w:tcPr>
            <w:tcW w:w="1336" w:type="dxa"/>
            <w:vAlign w:val="center"/>
          </w:tcPr>
          <w:p w14:paraId="4ACFC4C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食品药品</w:t>
            </w:r>
          </w:p>
        </w:tc>
        <w:tc>
          <w:tcPr>
            <w:tcW w:w="779" w:type="dxa"/>
            <w:vAlign w:val="center"/>
          </w:tcPr>
          <w:p w14:paraId="1FBD005A" w14:textId="77777777" w:rsidR="008D3634" w:rsidRDefault="008D3634" w:rsidP="00C608A8">
            <w:pPr>
              <w:jc w:val="center"/>
            </w:pPr>
            <w:r>
              <w:t>07</w:t>
            </w:r>
          </w:p>
        </w:tc>
      </w:tr>
      <w:tr w:rsidR="008D3634" w14:paraId="08B0CE41" w14:textId="77777777" w:rsidTr="00C608A8">
        <w:trPr>
          <w:jc w:val="center"/>
        </w:trPr>
        <w:tc>
          <w:tcPr>
            <w:tcW w:w="779" w:type="dxa"/>
          </w:tcPr>
          <w:p w14:paraId="503D7E8E" w14:textId="77777777" w:rsidR="008D3634" w:rsidRDefault="008D3634" w:rsidP="00C608A8">
            <w:pPr>
              <w:jc w:val="center"/>
            </w:pPr>
            <w:r>
              <w:t>8</w:t>
            </w:r>
          </w:p>
        </w:tc>
        <w:tc>
          <w:tcPr>
            <w:tcW w:w="1336" w:type="dxa"/>
            <w:vAlign w:val="center"/>
          </w:tcPr>
          <w:p w14:paraId="622CE37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特勤</w:t>
            </w:r>
          </w:p>
        </w:tc>
        <w:tc>
          <w:tcPr>
            <w:tcW w:w="779" w:type="dxa"/>
            <w:vAlign w:val="center"/>
          </w:tcPr>
          <w:p w14:paraId="6F1EB91F" w14:textId="77777777" w:rsidR="008D3634" w:rsidRDefault="008D3634" w:rsidP="00C608A8">
            <w:pPr>
              <w:jc w:val="center"/>
            </w:pPr>
            <w:r>
              <w:t>08</w:t>
            </w:r>
          </w:p>
        </w:tc>
      </w:tr>
      <w:tr w:rsidR="008D3634" w14:paraId="5A9380B5" w14:textId="77777777" w:rsidTr="00C608A8">
        <w:trPr>
          <w:jc w:val="center"/>
        </w:trPr>
        <w:tc>
          <w:tcPr>
            <w:tcW w:w="779" w:type="dxa"/>
          </w:tcPr>
          <w:p w14:paraId="01E54DFD" w14:textId="77777777" w:rsidR="008D3634" w:rsidRDefault="008D3634" w:rsidP="00C608A8">
            <w:pPr>
              <w:jc w:val="center"/>
            </w:pPr>
            <w:r>
              <w:t>9</w:t>
            </w:r>
          </w:p>
        </w:tc>
        <w:tc>
          <w:tcPr>
            <w:tcW w:w="1336" w:type="dxa"/>
            <w:vAlign w:val="center"/>
          </w:tcPr>
          <w:p w14:paraId="54ED8321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警卫</w:t>
            </w:r>
          </w:p>
        </w:tc>
        <w:tc>
          <w:tcPr>
            <w:tcW w:w="779" w:type="dxa"/>
            <w:vAlign w:val="center"/>
          </w:tcPr>
          <w:p w14:paraId="36CC66E0" w14:textId="77777777" w:rsidR="008D3634" w:rsidRDefault="008D3634" w:rsidP="00C608A8">
            <w:pPr>
              <w:jc w:val="center"/>
            </w:pPr>
            <w:r>
              <w:t>09</w:t>
            </w:r>
          </w:p>
        </w:tc>
      </w:tr>
      <w:tr w:rsidR="008D3634" w14:paraId="69B3867F" w14:textId="77777777" w:rsidTr="00C608A8">
        <w:trPr>
          <w:jc w:val="center"/>
        </w:trPr>
        <w:tc>
          <w:tcPr>
            <w:tcW w:w="779" w:type="dxa"/>
          </w:tcPr>
          <w:p w14:paraId="67BD77B8" w14:textId="77777777" w:rsidR="008D3634" w:rsidRDefault="008D3634" w:rsidP="00C608A8">
            <w:pPr>
              <w:jc w:val="center"/>
            </w:pPr>
            <w:r>
              <w:t>10</w:t>
            </w:r>
          </w:p>
        </w:tc>
        <w:tc>
          <w:tcPr>
            <w:tcW w:w="1336" w:type="dxa"/>
            <w:vAlign w:val="center"/>
          </w:tcPr>
          <w:p w14:paraId="6AA6B11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铁路</w:t>
            </w:r>
          </w:p>
        </w:tc>
        <w:tc>
          <w:tcPr>
            <w:tcW w:w="779" w:type="dxa"/>
            <w:vAlign w:val="center"/>
          </w:tcPr>
          <w:p w14:paraId="17E5E5F4" w14:textId="77777777" w:rsidR="008D3634" w:rsidRDefault="008D3634" w:rsidP="00C608A8">
            <w:pPr>
              <w:jc w:val="center"/>
            </w:pPr>
            <w:r>
              <w:t>10</w:t>
            </w:r>
          </w:p>
        </w:tc>
      </w:tr>
      <w:tr w:rsidR="008D3634" w14:paraId="24792BCD" w14:textId="77777777" w:rsidTr="00C608A8">
        <w:trPr>
          <w:jc w:val="center"/>
        </w:trPr>
        <w:tc>
          <w:tcPr>
            <w:tcW w:w="779" w:type="dxa"/>
          </w:tcPr>
          <w:p w14:paraId="273BB392" w14:textId="77777777" w:rsidR="008D3634" w:rsidRDefault="008D3634" w:rsidP="00C608A8">
            <w:pPr>
              <w:jc w:val="center"/>
            </w:pPr>
            <w:r>
              <w:t>11</w:t>
            </w:r>
          </w:p>
        </w:tc>
        <w:tc>
          <w:tcPr>
            <w:tcW w:w="1336" w:type="dxa"/>
            <w:vAlign w:val="center"/>
          </w:tcPr>
          <w:p w14:paraId="38649E1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网安</w:t>
            </w:r>
          </w:p>
        </w:tc>
        <w:tc>
          <w:tcPr>
            <w:tcW w:w="779" w:type="dxa"/>
            <w:vAlign w:val="center"/>
          </w:tcPr>
          <w:p w14:paraId="0710A43B" w14:textId="77777777" w:rsidR="008D3634" w:rsidRDefault="008D3634" w:rsidP="00C608A8">
            <w:pPr>
              <w:jc w:val="center"/>
            </w:pPr>
            <w:r>
              <w:t>11</w:t>
            </w:r>
          </w:p>
        </w:tc>
      </w:tr>
      <w:tr w:rsidR="008D3634" w14:paraId="4056FD63" w14:textId="77777777" w:rsidTr="00C608A8">
        <w:trPr>
          <w:jc w:val="center"/>
        </w:trPr>
        <w:tc>
          <w:tcPr>
            <w:tcW w:w="779" w:type="dxa"/>
          </w:tcPr>
          <w:p w14:paraId="57920C12" w14:textId="77777777" w:rsidR="008D3634" w:rsidRDefault="008D3634" w:rsidP="00C608A8">
            <w:pPr>
              <w:jc w:val="center"/>
            </w:pPr>
            <w:r>
              <w:t>12</w:t>
            </w:r>
          </w:p>
        </w:tc>
        <w:tc>
          <w:tcPr>
            <w:tcW w:w="1336" w:type="dxa"/>
            <w:vAlign w:val="center"/>
          </w:tcPr>
          <w:p w14:paraId="18E5FC0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技侦</w:t>
            </w:r>
          </w:p>
        </w:tc>
        <w:tc>
          <w:tcPr>
            <w:tcW w:w="779" w:type="dxa"/>
            <w:vAlign w:val="center"/>
          </w:tcPr>
          <w:p w14:paraId="4A01C107" w14:textId="77777777" w:rsidR="008D3634" w:rsidRDefault="008D3634" w:rsidP="00C608A8">
            <w:pPr>
              <w:jc w:val="center"/>
            </w:pPr>
            <w:r>
              <w:t>12</w:t>
            </w:r>
          </w:p>
        </w:tc>
      </w:tr>
      <w:tr w:rsidR="008D3634" w14:paraId="64B7322F" w14:textId="77777777" w:rsidTr="00C608A8">
        <w:trPr>
          <w:jc w:val="center"/>
        </w:trPr>
        <w:tc>
          <w:tcPr>
            <w:tcW w:w="779" w:type="dxa"/>
          </w:tcPr>
          <w:p w14:paraId="6443A29E" w14:textId="77777777" w:rsidR="008D3634" w:rsidRDefault="008D3634" w:rsidP="00C608A8">
            <w:pPr>
              <w:jc w:val="center"/>
            </w:pPr>
            <w:r>
              <w:t>13</w:t>
            </w:r>
          </w:p>
        </w:tc>
        <w:tc>
          <w:tcPr>
            <w:tcW w:w="1336" w:type="dxa"/>
            <w:vAlign w:val="center"/>
          </w:tcPr>
          <w:p w14:paraId="11C2779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监管</w:t>
            </w:r>
          </w:p>
        </w:tc>
        <w:tc>
          <w:tcPr>
            <w:tcW w:w="779" w:type="dxa"/>
            <w:vAlign w:val="center"/>
          </w:tcPr>
          <w:p w14:paraId="6C71CC4A" w14:textId="77777777" w:rsidR="008D3634" w:rsidRDefault="008D3634" w:rsidP="00C608A8">
            <w:pPr>
              <w:jc w:val="center"/>
            </w:pPr>
            <w:r>
              <w:t>13</w:t>
            </w:r>
          </w:p>
        </w:tc>
      </w:tr>
      <w:tr w:rsidR="008D3634" w14:paraId="40F5156F" w14:textId="77777777" w:rsidTr="00C608A8">
        <w:trPr>
          <w:jc w:val="center"/>
        </w:trPr>
        <w:tc>
          <w:tcPr>
            <w:tcW w:w="779" w:type="dxa"/>
          </w:tcPr>
          <w:p w14:paraId="630D264A" w14:textId="77777777" w:rsidR="008D3634" w:rsidRDefault="008D3634" w:rsidP="00C608A8">
            <w:pPr>
              <w:jc w:val="center"/>
            </w:pPr>
            <w:r>
              <w:lastRenderedPageBreak/>
              <w:t>14</w:t>
            </w:r>
          </w:p>
        </w:tc>
        <w:tc>
          <w:tcPr>
            <w:tcW w:w="1336" w:type="dxa"/>
            <w:vAlign w:val="center"/>
          </w:tcPr>
          <w:p w14:paraId="0A82D055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缉私</w:t>
            </w:r>
          </w:p>
        </w:tc>
        <w:tc>
          <w:tcPr>
            <w:tcW w:w="779" w:type="dxa"/>
            <w:vAlign w:val="center"/>
          </w:tcPr>
          <w:p w14:paraId="577F127C" w14:textId="77777777" w:rsidR="008D3634" w:rsidRDefault="008D3634" w:rsidP="00C608A8">
            <w:pPr>
              <w:jc w:val="center"/>
            </w:pPr>
            <w:r>
              <w:t>14</w:t>
            </w:r>
          </w:p>
        </w:tc>
      </w:tr>
      <w:tr w:rsidR="008D3634" w14:paraId="6BB75CAF" w14:textId="77777777" w:rsidTr="00C608A8">
        <w:trPr>
          <w:jc w:val="center"/>
        </w:trPr>
        <w:tc>
          <w:tcPr>
            <w:tcW w:w="779" w:type="dxa"/>
          </w:tcPr>
          <w:p w14:paraId="15441CDE" w14:textId="77777777" w:rsidR="008D3634" w:rsidRDefault="008D3634" w:rsidP="00C608A8">
            <w:pPr>
              <w:jc w:val="center"/>
            </w:pPr>
            <w:r>
              <w:t>15</w:t>
            </w:r>
          </w:p>
        </w:tc>
        <w:tc>
          <w:tcPr>
            <w:tcW w:w="1336" w:type="dxa"/>
            <w:vAlign w:val="center"/>
          </w:tcPr>
          <w:p w14:paraId="71142672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民航</w:t>
            </w:r>
          </w:p>
        </w:tc>
        <w:tc>
          <w:tcPr>
            <w:tcW w:w="779" w:type="dxa"/>
            <w:vAlign w:val="center"/>
          </w:tcPr>
          <w:p w14:paraId="2D13CD4A" w14:textId="77777777" w:rsidR="008D3634" w:rsidRDefault="008D3634" w:rsidP="00C608A8">
            <w:pPr>
              <w:jc w:val="center"/>
            </w:pPr>
            <w:r>
              <w:t>15</w:t>
            </w:r>
          </w:p>
        </w:tc>
      </w:tr>
      <w:tr w:rsidR="008D3634" w14:paraId="46EB8B66" w14:textId="77777777" w:rsidTr="00C608A8">
        <w:trPr>
          <w:jc w:val="center"/>
        </w:trPr>
        <w:tc>
          <w:tcPr>
            <w:tcW w:w="779" w:type="dxa"/>
          </w:tcPr>
          <w:p w14:paraId="746B8661" w14:textId="77777777" w:rsidR="008D3634" w:rsidRDefault="008D3634" w:rsidP="00C608A8">
            <w:pPr>
              <w:jc w:val="center"/>
            </w:pPr>
            <w:r>
              <w:t>16</w:t>
            </w:r>
          </w:p>
        </w:tc>
        <w:tc>
          <w:tcPr>
            <w:tcW w:w="1336" w:type="dxa"/>
            <w:vAlign w:val="center"/>
          </w:tcPr>
          <w:p w14:paraId="5C0F2B2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警保</w:t>
            </w:r>
          </w:p>
        </w:tc>
        <w:tc>
          <w:tcPr>
            <w:tcW w:w="779" w:type="dxa"/>
            <w:vAlign w:val="center"/>
          </w:tcPr>
          <w:p w14:paraId="4CF75102" w14:textId="77777777" w:rsidR="008D3634" w:rsidRDefault="008D3634" w:rsidP="00C608A8">
            <w:pPr>
              <w:jc w:val="center"/>
            </w:pPr>
            <w:r>
              <w:t>16</w:t>
            </w:r>
          </w:p>
        </w:tc>
      </w:tr>
      <w:tr w:rsidR="008D3634" w14:paraId="4F2B6BEE" w14:textId="77777777" w:rsidTr="00C608A8">
        <w:trPr>
          <w:jc w:val="center"/>
        </w:trPr>
        <w:tc>
          <w:tcPr>
            <w:tcW w:w="779" w:type="dxa"/>
          </w:tcPr>
          <w:p w14:paraId="554FA171" w14:textId="77777777" w:rsidR="008D3634" w:rsidRDefault="008D3634" w:rsidP="00C608A8">
            <w:pPr>
              <w:jc w:val="center"/>
            </w:pPr>
            <w:r>
              <w:t>17</w:t>
            </w:r>
          </w:p>
        </w:tc>
        <w:tc>
          <w:tcPr>
            <w:tcW w:w="1336" w:type="dxa"/>
            <w:vAlign w:val="center"/>
          </w:tcPr>
          <w:p w14:paraId="6AF160A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交管</w:t>
            </w:r>
          </w:p>
        </w:tc>
        <w:tc>
          <w:tcPr>
            <w:tcW w:w="779" w:type="dxa"/>
            <w:vAlign w:val="center"/>
          </w:tcPr>
          <w:p w14:paraId="49153F55" w14:textId="77777777" w:rsidR="008D3634" w:rsidRDefault="008D3634" w:rsidP="00C608A8">
            <w:pPr>
              <w:jc w:val="center"/>
            </w:pPr>
            <w:r>
              <w:t>17</w:t>
            </w:r>
          </w:p>
        </w:tc>
      </w:tr>
      <w:tr w:rsidR="008D3634" w14:paraId="5030EA05" w14:textId="77777777" w:rsidTr="00C608A8">
        <w:trPr>
          <w:jc w:val="center"/>
        </w:trPr>
        <w:tc>
          <w:tcPr>
            <w:tcW w:w="779" w:type="dxa"/>
          </w:tcPr>
          <w:p w14:paraId="4FD87150" w14:textId="77777777" w:rsidR="008D3634" w:rsidRDefault="008D3634" w:rsidP="00C608A8">
            <w:pPr>
              <w:jc w:val="center"/>
            </w:pPr>
            <w:r>
              <w:t>18</w:t>
            </w:r>
          </w:p>
        </w:tc>
        <w:tc>
          <w:tcPr>
            <w:tcW w:w="1336" w:type="dxa"/>
            <w:vAlign w:val="center"/>
          </w:tcPr>
          <w:p w14:paraId="3D7FDA76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法制</w:t>
            </w:r>
          </w:p>
        </w:tc>
        <w:tc>
          <w:tcPr>
            <w:tcW w:w="779" w:type="dxa"/>
            <w:vAlign w:val="center"/>
          </w:tcPr>
          <w:p w14:paraId="6CECB6E2" w14:textId="77777777" w:rsidR="008D3634" w:rsidRDefault="008D3634" w:rsidP="00C608A8">
            <w:pPr>
              <w:jc w:val="center"/>
            </w:pPr>
            <w:r>
              <w:t>18</w:t>
            </w:r>
          </w:p>
        </w:tc>
      </w:tr>
      <w:tr w:rsidR="008D3634" w14:paraId="009A764A" w14:textId="77777777" w:rsidTr="00C608A8">
        <w:trPr>
          <w:jc w:val="center"/>
        </w:trPr>
        <w:tc>
          <w:tcPr>
            <w:tcW w:w="779" w:type="dxa"/>
          </w:tcPr>
          <w:p w14:paraId="7F8EADA2" w14:textId="77777777" w:rsidR="008D3634" w:rsidRDefault="008D3634" w:rsidP="00C608A8">
            <w:pPr>
              <w:jc w:val="center"/>
            </w:pPr>
            <w:r>
              <w:t>19</w:t>
            </w:r>
          </w:p>
        </w:tc>
        <w:tc>
          <w:tcPr>
            <w:tcW w:w="1336" w:type="dxa"/>
            <w:vAlign w:val="center"/>
          </w:tcPr>
          <w:p w14:paraId="1FA82EA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国合</w:t>
            </w:r>
          </w:p>
        </w:tc>
        <w:tc>
          <w:tcPr>
            <w:tcW w:w="779" w:type="dxa"/>
            <w:vAlign w:val="center"/>
          </w:tcPr>
          <w:p w14:paraId="121311B1" w14:textId="77777777" w:rsidR="008D3634" w:rsidRDefault="008D3634" w:rsidP="00C608A8">
            <w:pPr>
              <w:jc w:val="center"/>
            </w:pPr>
            <w:r>
              <w:t>19</w:t>
            </w:r>
          </w:p>
        </w:tc>
      </w:tr>
      <w:tr w:rsidR="008D3634" w14:paraId="7FE239C1" w14:textId="77777777" w:rsidTr="00C608A8">
        <w:trPr>
          <w:jc w:val="center"/>
        </w:trPr>
        <w:tc>
          <w:tcPr>
            <w:tcW w:w="779" w:type="dxa"/>
          </w:tcPr>
          <w:p w14:paraId="40B8B732" w14:textId="77777777" w:rsidR="008D3634" w:rsidRDefault="008D3634" w:rsidP="00C608A8">
            <w:pPr>
              <w:jc w:val="center"/>
            </w:pPr>
            <w:r>
              <w:t>20</w:t>
            </w:r>
          </w:p>
        </w:tc>
        <w:tc>
          <w:tcPr>
            <w:tcW w:w="1336" w:type="dxa"/>
            <w:vAlign w:val="center"/>
          </w:tcPr>
          <w:p w14:paraId="0958C97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装财</w:t>
            </w:r>
          </w:p>
        </w:tc>
        <w:tc>
          <w:tcPr>
            <w:tcW w:w="779" w:type="dxa"/>
            <w:vAlign w:val="center"/>
          </w:tcPr>
          <w:p w14:paraId="2E369AED" w14:textId="77777777" w:rsidR="008D3634" w:rsidRDefault="008D3634" w:rsidP="00C608A8">
            <w:pPr>
              <w:jc w:val="center"/>
            </w:pPr>
            <w:r>
              <w:t>20</w:t>
            </w:r>
          </w:p>
        </w:tc>
      </w:tr>
      <w:tr w:rsidR="008D3634" w14:paraId="3ED4F032" w14:textId="77777777" w:rsidTr="00C608A8">
        <w:trPr>
          <w:jc w:val="center"/>
        </w:trPr>
        <w:tc>
          <w:tcPr>
            <w:tcW w:w="779" w:type="dxa"/>
          </w:tcPr>
          <w:p w14:paraId="24CEA224" w14:textId="77777777" w:rsidR="008D3634" w:rsidRDefault="008D3634" w:rsidP="00C608A8">
            <w:pPr>
              <w:jc w:val="center"/>
            </w:pPr>
            <w:r>
              <w:t>21</w:t>
            </w:r>
          </w:p>
        </w:tc>
        <w:tc>
          <w:tcPr>
            <w:tcW w:w="1336" w:type="dxa"/>
            <w:vAlign w:val="center"/>
          </w:tcPr>
          <w:p w14:paraId="262F10D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禁毒</w:t>
            </w:r>
          </w:p>
        </w:tc>
        <w:tc>
          <w:tcPr>
            <w:tcW w:w="779" w:type="dxa"/>
            <w:vAlign w:val="center"/>
          </w:tcPr>
          <w:p w14:paraId="76A54F02" w14:textId="77777777" w:rsidR="008D3634" w:rsidRDefault="008D3634" w:rsidP="00C608A8">
            <w:pPr>
              <w:jc w:val="center"/>
            </w:pPr>
            <w:r>
              <w:t>21</w:t>
            </w:r>
          </w:p>
        </w:tc>
      </w:tr>
      <w:tr w:rsidR="008D3634" w14:paraId="774DA6B7" w14:textId="77777777" w:rsidTr="00C608A8">
        <w:trPr>
          <w:jc w:val="center"/>
        </w:trPr>
        <w:tc>
          <w:tcPr>
            <w:tcW w:w="779" w:type="dxa"/>
          </w:tcPr>
          <w:p w14:paraId="0A0F7A5F" w14:textId="77777777" w:rsidR="008D3634" w:rsidRDefault="008D3634" w:rsidP="00C608A8">
            <w:pPr>
              <w:jc w:val="center"/>
            </w:pPr>
            <w:r>
              <w:t>22</w:t>
            </w:r>
          </w:p>
        </w:tc>
        <w:tc>
          <w:tcPr>
            <w:tcW w:w="1336" w:type="dxa"/>
            <w:vAlign w:val="center"/>
          </w:tcPr>
          <w:p w14:paraId="0ED6379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科信</w:t>
            </w:r>
          </w:p>
        </w:tc>
        <w:tc>
          <w:tcPr>
            <w:tcW w:w="779" w:type="dxa"/>
            <w:vAlign w:val="center"/>
          </w:tcPr>
          <w:p w14:paraId="4B1ECA8F" w14:textId="77777777" w:rsidR="008D3634" w:rsidRDefault="008D3634" w:rsidP="00C608A8">
            <w:pPr>
              <w:jc w:val="center"/>
            </w:pPr>
            <w:r>
              <w:t>22</w:t>
            </w:r>
          </w:p>
        </w:tc>
      </w:tr>
      <w:tr w:rsidR="008D3634" w14:paraId="32D2FE3F" w14:textId="77777777" w:rsidTr="00C608A8">
        <w:trPr>
          <w:jc w:val="center"/>
        </w:trPr>
        <w:tc>
          <w:tcPr>
            <w:tcW w:w="779" w:type="dxa"/>
          </w:tcPr>
          <w:p w14:paraId="7901A15B" w14:textId="77777777" w:rsidR="008D3634" w:rsidRDefault="008D3634" w:rsidP="00C608A8">
            <w:pPr>
              <w:jc w:val="center"/>
            </w:pPr>
            <w:r>
              <w:t>23</w:t>
            </w:r>
          </w:p>
        </w:tc>
        <w:tc>
          <w:tcPr>
            <w:tcW w:w="1336" w:type="dxa"/>
            <w:vAlign w:val="center"/>
          </w:tcPr>
          <w:p w14:paraId="4E98090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  <w:vAlign w:val="center"/>
          </w:tcPr>
          <w:p w14:paraId="399F642E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</w:tbl>
    <w:p w14:paraId="63707FF1" w14:textId="77777777" w:rsidR="008D3634" w:rsidRDefault="008D3634" w:rsidP="008D3634">
      <w:pPr>
        <w:rPr>
          <w:bCs/>
          <w:color w:val="FF0000"/>
        </w:rPr>
      </w:pPr>
    </w:p>
    <w:p w14:paraId="6DE91E35" w14:textId="77777777" w:rsidR="008D3634" w:rsidRPr="00295BF0" w:rsidRDefault="008D3634" w:rsidP="008D3634">
      <w:pPr>
        <w:pStyle w:val="Heading2"/>
      </w:pPr>
      <w:r>
        <w:rPr>
          <w:rFonts w:hint="eastAsia"/>
        </w:rPr>
        <w:t xml:space="preserve"> </w:t>
      </w:r>
      <w:bookmarkStart w:id="113" w:name="_Toc112691811"/>
      <w:bookmarkStart w:id="114" w:name="_Toc112941993"/>
      <w:bookmarkStart w:id="115" w:name="_Toc112942790"/>
      <w:bookmarkStart w:id="116" w:name="_Toc114678930"/>
      <w:r>
        <w:rPr>
          <w:rFonts w:hint="eastAsia"/>
        </w:rPr>
        <w:t>国标行政区划代码</w:t>
      </w:r>
      <w:bookmarkEnd w:id="113"/>
      <w:bookmarkEnd w:id="114"/>
      <w:bookmarkEnd w:id="115"/>
      <w:bookmarkEnd w:id="116"/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2136"/>
        <w:gridCol w:w="1662"/>
      </w:tblGrid>
      <w:tr w:rsidR="008D3634" w:rsidRPr="008B0F2D" w14:paraId="4412680C" w14:textId="77777777" w:rsidTr="00C608A8">
        <w:trPr>
          <w:jc w:val="center"/>
        </w:trPr>
        <w:tc>
          <w:tcPr>
            <w:tcW w:w="0" w:type="auto"/>
            <w:shd w:val="clear" w:color="auto" w:fill="BFBFBF"/>
          </w:tcPr>
          <w:p w14:paraId="2338D968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56F931E3" w14:textId="77777777" w:rsidR="008D3634" w:rsidRPr="003E793C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0" w:type="auto"/>
            <w:shd w:val="clear" w:color="auto" w:fill="BFBFBF"/>
          </w:tcPr>
          <w:p w14:paraId="30FBB9C4" w14:textId="77777777" w:rsidR="008D3634" w:rsidRPr="003E793C" w:rsidRDefault="008D3634" w:rsidP="00C608A8">
            <w:pPr>
              <w:rPr>
                <w:b/>
              </w:rPr>
            </w:pPr>
            <w:r w:rsidRPr="007350BD">
              <w:rPr>
                <w:rFonts w:hint="eastAsia"/>
                <w:b/>
              </w:rPr>
              <w:t>行政区划代码</w:t>
            </w:r>
          </w:p>
        </w:tc>
      </w:tr>
      <w:tr w:rsidR="008D3634" w:rsidRPr="008B0F2D" w14:paraId="5A434528" w14:textId="77777777" w:rsidTr="00C608A8">
        <w:trPr>
          <w:jc w:val="center"/>
        </w:trPr>
        <w:tc>
          <w:tcPr>
            <w:tcW w:w="0" w:type="auto"/>
          </w:tcPr>
          <w:p w14:paraId="112E7804" w14:textId="77777777" w:rsidR="008D3634" w:rsidRPr="00007B98" w:rsidRDefault="008D3634" w:rsidP="00C608A8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3EBEFB42" w14:textId="77777777" w:rsidR="008D3634" w:rsidRPr="00007B98" w:rsidRDefault="008D3634" w:rsidP="00C608A8">
            <w:pPr>
              <w:jc w:val="center"/>
            </w:pPr>
            <w:r w:rsidRPr="00F734E4">
              <w:rPr>
                <w:rFonts w:hint="eastAsia"/>
              </w:rPr>
              <w:t>北京市</w:t>
            </w:r>
          </w:p>
        </w:tc>
        <w:tc>
          <w:tcPr>
            <w:tcW w:w="0" w:type="auto"/>
          </w:tcPr>
          <w:p w14:paraId="3FB9E998" w14:textId="77777777" w:rsidR="008D3634" w:rsidRPr="00007B98" w:rsidRDefault="008D3634" w:rsidP="00C608A8">
            <w:pPr>
              <w:jc w:val="center"/>
            </w:pPr>
            <w:r w:rsidRPr="00742EC5">
              <w:t>110000</w:t>
            </w:r>
          </w:p>
        </w:tc>
      </w:tr>
      <w:tr w:rsidR="008D3634" w:rsidRPr="008B0F2D" w14:paraId="44467184" w14:textId="77777777" w:rsidTr="00C608A8">
        <w:trPr>
          <w:jc w:val="center"/>
        </w:trPr>
        <w:tc>
          <w:tcPr>
            <w:tcW w:w="0" w:type="auto"/>
          </w:tcPr>
          <w:p w14:paraId="61C100AC" w14:textId="77777777" w:rsidR="008D3634" w:rsidRPr="00007B98" w:rsidRDefault="008D3634" w:rsidP="00C608A8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4443AAF7" w14:textId="77777777" w:rsidR="008D3634" w:rsidRPr="00007B98" w:rsidRDefault="008D3634" w:rsidP="00C608A8">
            <w:pPr>
              <w:jc w:val="center"/>
            </w:pPr>
            <w:r w:rsidRPr="00F734E4">
              <w:rPr>
                <w:rFonts w:hint="eastAsia"/>
              </w:rPr>
              <w:t>天津市</w:t>
            </w:r>
          </w:p>
        </w:tc>
        <w:tc>
          <w:tcPr>
            <w:tcW w:w="0" w:type="auto"/>
          </w:tcPr>
          <w:p w14:paraId="73028F75" w14:textId="77777777" w:rsidR="008D3634" w:rsidRPr="00007B98" w:rsidRDefault="008D3634" w:rsidP="00C608A8">
            <w:pPr>
              <w:jc w:val="center"/>
            </w:pPr>
            <w:r w:rsidRPr="00742EC5">
              <w:t>120000</w:t>
            </w:r>
          </w:p>
        </w:tc>
      </w:tr>
      <w:tr w:rsidR="008D3634" w:rsidRPr="008B0F2D" w14:paraId="009F067E" w14:textId="77777777" w:rsidTr="00C608A8">
        <w:trPr>
          <w:jc w:val="center"/>
        </w:trPr>
        <w:tc>
          <w:tcPr>
            <w:tcW w:w="0" w:type="auto"/>
          </w:tcPr>
          <w:p w14:paraId="5D7DB216" w14:textId="77777777" w:rsidR="008D3634" w:rsidRPr="00007B98" w:rsidRDefault="008D3634" w:rsidP="00C608A8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3A25EDBA" w14:textId="77777777" w:rsidR="008D3634" w:rsidRPr="00007B98" w:rsidRDefault="008D3634" w:rsidP="00C608A8">
            <w:pPr>
              <w:jc w:val="center"/>
            </w:pPr>
            <w:r w:rsidRPr="00F734E4">
              <w:rPr>
                <w:rFonts w:hint="eastAsia"/>
              </w:rPr>
              <w:t>河北省</w:t>
            </w:r>
          </w:p>
        </w:tc>
        <w:tc>
          <w:tcPr>
            <w:tcW w:w="0" w:type="auto"/>
          </w:tcPr>
          <w:p w14:paraId="5C1DDC73" w14:textId="77777777" w:rsidR="008D3634" w:rsidRPr="00007B98" w:rsidRDefault="008D3634" w:rsidP="00C608A8">
            <w:pPr>
              <w:jc w:val="center"/>
            </w:pPr>
            <w:r w:rsidRPr="00742EC5">
              <w:t>130000</w:t>
            </w:r>
          </w:p>
        </w:tc>
      </w:tr>
      <w:tr w:rsidR="008D3634" w:rsidRPr="008B0F2D" w14:paraId="1F1C8DC3" w14:textId="77777777" w:rsidTr="00C608A8">
        <w:trPr>
          <w:jc w:val="center"/>
        </w:trPr>
        <w:tc>
          <w:tcPr>
            <w:tcW w:w="0" w:type="auto"/>
          </w:tcPr>
          <w:p w14:paraId="6FC8B3A9" w14:textId="77777777" w:rsidR="008D3634" w:rsidRPr="00007B98" w:rsidRDefault="008D3634" w:rsidP="00C608A8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01A15AD4" w14:textId="77777777" w:rsidR="008D3634" w:rsidRPr="00007B98" w:rsidRDefault="008D3634" w:rsidP="00C608A8">
            <w:pPr>
              <w:jc w:val="center"/>
            </w:pPr>
            <w:r w:rsidRPr="00F734E4">
              <w:rPr>
                <w:rFonts w:hint="eastAsia"/>
              </w:rPr>
              <w:t>山西省</w:t>
            </w:r>
          </w:p>
        </w:tc>
        <w:tc>
          <w:tcPr>
            <w:tcW w:w="0" w:type="auto"/>
          </w:tcPr>
          <w:p w14:paraId="26261C68" w14:textId="77777777" w:rsidR="008D3634" w:rsidRPr="00007B98" w:rsidRDefault="008D3634" w:rsidP="00C608A8">
            <w:pPr>
              <w:jc w:val="center"/>
            </w:pPr>
            <w:r w:rsidRPr="00742EC5">
              <w:t>140000</w:t>
            </w:r>
          </w:p>
        </w:tc>
      </w:tr>
      <w:tr w:rsidR="008D3634" w:rsidRPr="008B0F2D" w14:paraId="24B2C868" w14:textId="77777777" w:rsidTr="00C608A8">
        <w:trPr>
          <w:jc w:val="center"/>
        </w:trPr>
        <w:tc>
          <w:tcPr>
            <w:tcW w:w="0" w:type="auto"/>
          </w:tcPr>
          <w:p w14:paraId="257737DD" w14:textId="77777777" w:rsidR="008D3634" w:rsidRPr="00007B98" w:rsidRDefault="008D3634" w:rsidP="00C608A8">
            <w:pPr>
              <w:jc w:val="center"/>
            </w:pPr>
            <w:r w:rsidRPr="00007B98">
              <w:t>5</w:t>
            </w:r>
          </w:p>
        </w:tc>
        <w:tc>
          <w:tcPr>
            <w:tcW w:w="0" w:type="auto"/>
          </w:tcPr>
          <w:p w14:paraId="69A6D616" w14:textId="77777777" w:rsidR="008D3634" w:rsidRPr="004717AF" w:rsidRDefault="008D3634" w:rsidP="00C608A8">
            <w:pPr>
              <w:jc w:val="center"/>
            </w:pPr>
            <w:r w:rsidRPr="00F734E4">
              <w:rPr>
                <w:rFonts w:hint="eastAsia"/>
              </w:rPr>
              <w:t>内蒙古自治区</w:t>
            </w:r>
          </w:p>
        </w:tc>
        <w:tc>
          <w:tcPr>
            <w:tcW w:w="0" w:type="auto"/>
          </w:tcPr>
          <w:p w14:paraId="40700669" w14:textId="77777777" w:rsidR="008D3634" w:rsidRPr="00007B98" w:rsidRDefault="008D3634" w:rsidP="00C608A8">
            <w:pPr>
              <w:jc w:val="center"/>
            </w:pPr>
            <w:r w:rsidRPr="00742EC5">
              <w:t>150000</w:t>
            </w:r>
          </w:p>
        </w:tc>
      </w:tr>
      <w:tr w:rsidR="008D3634" w:rsidRPr="008B0F2D" w14:paraId="27B25634" w14:textId="77777777" w:rsidTr="00C608A8">
        <w:trPr>
          <w:jc w:val="center"/>
        </w:trPr>
        <w:tc>
          <w:tcPr>
            <w:tcW w:w="0" w:type="auto"/>
          </w:tcPr>
          <w:p w14:paraId="79BF0496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1FE149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辽宁省</w:t>
            </w:r>
          </w:p>
        </w:tc>
        <w:tc>
          <w:tcPr>
            <w:tcW w:w="0" w:type="auto"/>
          </w:tcPr>
          <w:p w14:paraId="52126B7C" w14:textId="77777777" w:rsidR="008D3634" w:rsidRPr="00007B98" w:rsidRDefault="008D3634" w:rsidP="00C608A8">
            <w:pPr>
              <w:jc w:val="center"/>
            </w:pPr>
            <w:r w:rsidRPr="00742EC5">
              <w:t>210000</w:t>
            </w:r>
          </w:p>
        </w:tc>
      </w:tr>
      <w:tr w:rsidR="008D3634" w:rsidRPr="008B0F2D" w14:paraId="1BD99BFC" w14:textId="77777777" w:rsidTr="00C608A8">
        <w:trPr>
          <w:jc w:val="center"/>
        </w:trPr>
        <w:tc>
          <w:tcPr>
            <w:tcW w:w="0" w:type="auto"/>
          </w:tcPr>
          <w:p w14:paraId="7FA1E0C7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03934F9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吉林省</w:t>
            </w:r>
          </w:p>
        </w:tc>
        <w:tc>
          <w:tcPr>
            <w:tcW w:w="0" w:type="auto"/>
          </w:tcPr>
          <w:p w14:paraId="2DB1DF8B" w14:textId="77777777" w:rsidR="008D3634" w:rsidRPr="00007B98" w:rsidRDefault="008D3634" w:rsidP="00C608A8">
            <w:pPr>
              <w:jc w:val="center"/>
            </w:pPr>
            <w:r w:rsidRPr="00742EC5">
              <w:t>220000</w:t>
            </w:r>
          </w:p>
        </w:tc>
      </w:tr>
      <w:tr w:rsidR="008D3634" w:rsidRPr="008B0F2D" w14:paraId="715412AC" w14:textId="77777777" w:rsidTr="00C608A8">
        <w:trPr>
          <w:jc w:val="center"/>
        </w:trPr>
        <w:tc>
          <w:tcPr>
            <w:tcW w:w="0" w:type="auto"/>
          </w:tcPr>
          <w:p w14:paraId="0641D529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69B4BBB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黑龙江省</w:t>
            </w:r>
          </w:p>
        </w:tc>
        <w:tc>
          <w:tcPr>
            <w:tcW w:w="0" w:type="auto"/>
          </w:tcPr>
          <w:p w14:paraId="2EB50380" w14:textId="77777777" w:rsidR="008D3634" w:rsidRPr="00007B98" w:rsidRDefault="008D3634" w:rsidP="00C608A8">
            <w:pPr>
              <w:jc w:val="center"/>
            </w:pPr>
            <w:r w:rsidRPr="00742EC5">
              <w:t>230000</w:t>
            </w:r>
          </w:p>
        </w:tc>
      </w:tr>
      <w:tr w:rsidR="008D3634" w:rsidRPr="008B0F2D" w14:paraId="4B162241" w14:textId="77777777" w:rsidTr="00C608A8">
        <w:trPr>
          <w:jc w:val="center"/>
        </w:trPr>
        <w:tc>
          <w:tcPr>
            <w:tcW w:w="0" w:type="auto"/>
          </w:tcPr>
          <w:p w14:paraId="415D5422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34717BBC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上海市</w:t>
            </w:r>
          </w:p>
        </w:tc>
        <w:tc>
          <w:tcPr>
            <w:tcW w:w="0" w:type="auto"/>
          </w:tcPr>
          <w:p w14:paraId="00A4BDE8" w14:textId="77777777" w:rsidR="008D3634" w:rsidRPr="00007B98" w:rsidRDefault="008D3634" w:rsidP="00C608A8">
            <w:pPr>
              <w:jc w:val="center"/>
            </w:pPr>
            <w:r w:rsidRPr="00742EC5">
              <w:t>310000</w:t>
            </w:r>
          </w:p>
        </w:tc>
      </w:tr>
      <w:tr w:rsidR="008D3634" w:rsidRPr="008B0F2D" w14:paraId="6A7937CE" w14:textId="77777777" w:rsidTr="00C608A8">
        <w:trPr>
          <w:jc w:val="center"/>
        </w:trPr>
        <w:tc>
          <w:tcPr>
            <w:tcW w:w="0" w:type="auto"/>
          </w:tcPr>
          <w:p w14:paraId="2B2D0191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78A1D078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江苏省</w:t>
            </w:r>
          </w:p>
        </w:tc>
        <w:tc>
          <w:tcPr>
            <w:tcW w:w="0" w:type="auto"/>
          </w:tcPr>
          <w:p w14:paraId="72C77FA8" w14:textId="77777777" w:rsidR="008D3634" w:rsidRPr="00007B98" w:rsidRDefault="008D3634" w:rsidP="00C608A8">
            <w:pPr>
              <w:jc w:val="center"/>
            </w:pPr>
            <w:r w:rsidRPr="00742EC5">
              <w:t>320000</w:t>
            </w:r>
          </w:p>
        </w:tc>
      </w:tr>
      <w:tr w:rsidR="008D3634" w:rsidRPr="008B0F2D" w14:paraId="34A10198" w14:textId="77777777" w:rsidTr="00C608A8">
        <w:trPr>
          <w:jc w:val="center"/>
        </w:trPr>
        <w:tc>
          <w:tcPr>
            <w:tcW w:w="0" w:type="auto"/>
          </w:tcPr>
          <w:p w14:paraId="475EC9B4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1A6CDF80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浙江省</w:t>
            </w:r>
          </w:p>
        </w:tc>
        <w:tc>
          <w:tcPr>
            <w:tcW w:w="0" w:type="auto"/>
          </w:tcPr>
          <w:p w14:paraId="5DC6F48F" w14:textId="77777777" w:rsidR="008D3634" w:rsidRPr="00007B98" w:rsidRDefault="008D3634" w:rsidP="00C608A8">
            <w:pPr>
              <w:jc w:val="center"/>
            </w:pPr>
            <w:r w:rsidRPr="00742EC5">
              <w:t>330000</w:t>
            </w:r>
          </w:p>
        </w:tc>
      </w:tr>
      <w:tr w:rsidR="008D3634" w:rsidRPr="008B0F2D" w14:paraId="2DA7E4FE" w14:textId="77777777" w:rsidTr="00C608A8">
        <w:trPr>
          <w:jc w:val="center"/>
        </w:trPr>
        <w:tc>
          <w:tcPr>
            <w:tcW w:w="0" w:type="auto"/>
          </w:tcPr>
          <w:p w14:paraId="1FC6F06C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2E022EA9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安徽省</w:t>
            </w:r>
          </w:p>
        </w:tc>
        <w:tc>
          <w:tcPr>
            <w:tcW w:w="0" w:type="auto"/>
          </w:tcPr>
          <w:p w14:paraId="24C4D18D" w14:textId="77777777" w:rsidR="008D3634" w:rsidRPr="00007B98" w:rsidRDefault="008D3634" w:rsidP="00C608A8">
            <w:pPr>
              <w:jc w:val="center"/>
            </w:pPr>
            <w:r w:rsidRPr="00742EC5">
              <w:t>340000</w:t>
            </w:r>
          </w:p>
        </w:tc>
      </w:tr>
      <w:tr w:rsidR="008D3634" w:rsidRPr="008B0F2D" w14:paraId="6F04B5B4" w14:textId="77777777" w:rsidTr="00C608A8">
        <w:trPr>
          <w:jc w:val="center"/>
        </w:trPr>
        <w:tc>
          <w:tcPr>
            <w:tcW w:w="0" w:type="auto"/>
          </w:tcPr>
          <w:p w14:paraId="1D08A4CA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14:paraId="6FA69BEB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福建省</w:t>
            </w:r>
          </w:p>
        </w:tc>
        <w:tc>
          <w:tcPr>
            <w:tcW w:w="0" w:type="auto"/>
          </w:tcPr>
          <w:p w14:paraId="65B86B99" w14:textId="77777777" w:rsidR="008D3634" w:rsidRPr="00007B98" w:rsidRDefault="008D3634" w:rsidP="00C608A8">
            <w:pPr>
              <w:jc w:val="center"/>
            </w:pPr>
            <w:r w:rsidRPr="00742EC5">
              <w:t>350000</w:t>
            </w:r>
          </w:p>
        </w:tc>
      </w:tr>
      <w:tr w:rsidR="008D3634" w:rsidRPr="008B0F2D" w14:paraId="6A4E13ED" w14:textId="77777777" w:rsidTr="00C608A8">
        <w:trPr>
          <w:jc w:val="center"/>
        </w:trPr>
        <w:tc>
          <w:tcPr>
            <w:tcW w:w="0" w:type="auto"/>
          </w:tcPr>
          <w:p w14:paraId="22BBB487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16095585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江西省</w:t>
            </w:r>
          </w:p>
        </w:tc>
        <w:tc>
          <w:tcPr>
            <w:tcW w:w="0" w:type="auto"/>
          </w:tcPr>
          <w:p w14:paraId="7F2284D0" w14:textId="77777777" w:rsidR="008D3634" w:rsidRPr="00007B98" w:rsidRDefault="008D3634" w:rsidP="00C608A8">
            <w:pPr>
              <w:jc w:val="center"/>
            </w:pPr>
            <w:r w:rsidRPr="00742EC5">
              <w:t>360000</w:t>
            </w:r>
          </w:p>
        </w:tc>
      </w:tr>
      <w:tr w:rsidR="008D3634" w:rsidRPr="008B0F2D" w14:paraId="7F6B7DB0" w14:textId="77777777" w:rsidTr="00C608A8">
        <w:trPr>
          <w:jc w:val="center"/>
        </w:trPr>
        <w:tc>
          <w:tcPr>
            <w:tcW w:w="0" w:type="auto"/>
          </w:tcPr>
          <w:p w14:paraId="505F4862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7268B6E8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山东省</w:t>
            </w:r>
          </w:p>
        </w:tc>
        <w:tc>
          <w:tcPr>
            <w:tcW w:w="0" w:type="auto"/>
          </w:tcPr>
          <w:p w14:paraId="363DE448" w14:textId="77777777" w:rsidR="008D3634" w:rsidRPr="00007B98" w:rsidRDefault="008D3634" w:rsidP="00C608A8">
            <w:pPr>
              <w:jc w:val="center"/>
            </w:pPr>
            <w:r w:rsidRPr="00742EC5">
              <w:t>370000</w:t>
            </w:r>
          </w:p>
        </w:tc>
      </w:tr>
      <w:tr w:rsidR="008D3634" w:rsidRPr="008B0F2D" w14:paraId="2005A2DC" w14:textId="77777777" w:rsidTr="00C608A8">
        <w:trPr>
          <w:jc w:val="center"/>
        </w:trPr>
        <w:tc>
          <w:tcPr>
            <w:tcW w:w="0" w:type="auto"/>
          </w:tcPr>
          <w:p w14:paraId="59C1B97B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77F576ED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河南省</w:t>
            </w:r>
          </w:p>
        </w:tc>
        <w:tc>
          <w:tcPr>
            <w:tcW w:w="0" w:type="auto"/>
          </w:tcPr>
          <w:p w14:paraId="1EE05ABC" w14:textId="77777777" w:rsidR="008D3634" w:rsidRPr="00007B98" w:rsidRDefault="008D3634" w:rsidP="00C608A8">
            <w:pPr>
              <w:jc w:val="center"/>
            </w:pPr>
            <w:r w:rsidRPr="00742EC5">
              <w:t>410000</w:t>
            </w:r>
          </w:p>
        </w:tc>
      </w:tr>
      <w:tr w:rsidR="008D3634" w:rsidRPr="008B0F2D" w14:paraId="1586CB7B" w14:textId="77777777" w:rsidTr="00C608A8">
        <w:trPr>
          <w:jc w:val="center"/>
        </w:trPr>
        <w:tc>
          <w:tcPr>
            <w:tcW w:w="0" w:type="auto"/>
          </w:tcPr>
          <w:p w14:paraId="13458D1E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0" w:type="auto"/>
          </w:tcPr>
          <w:p w14:paraId="6E437E67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湖北省</w:t>
            </w:r>
          </w:p>
        </w:tc>
        <w:tc>
          <w:tcPr>
            <w:tcW w:w="0" w:type="auto"/>
          </w:tcPr>
          <w:p w14:paraId="2E5532B3" w14:textId="77777777" w:rsidR="008D3634" w:rsidRPr="00007B98" w:rsidRDefault="008D3634" w:rsidP="00C608A8">
            <w:pPr>
              <w:jc w:val="center"/>
            </w:pPr>
            <w:r w:rsidRPr="00742EC5">
              <w:t>420000</w:t>
            </w:r>
          </w:p>
        </w:tc>
      </w:tr>
      <w:tr w:rsidR="008D3634" w:rsidRPr="008B0F2D" w14:paraId="1F200BCD" w14:textId="77777777" w:rsidTr="00C608A8">
        <w:trPr>
          <w:jc w:val="center"/>
        </w:trPr>
        <w:tc>
          <w:tcPr>
            <w:tcW w:w="0" w:type="auto"/>
          </w:tcPr>
          <w:p w14:paraId="6F38E7FA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0" w:type="auto"/>
          </w:tcPr>
          <w:p w14:paraId="752847CB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湖南省</w:t>
            </w:r>
          </w:p>
        </w:tc>
        <w:tc>
          <w:tcPr>
            <w:tcW w:w="0" w:type="auto"/>
          </w:tcPr>
          <w:p w14:paraId="25573F31" w14:textId="77777777" w:rsidR="008D3634" w:rsidRPr="00007B98" w:rsidRDefault="008D3634" w:rsidP="00C608A8">
            <w:pPr>
              <w:jc w:val="center"/>
            </w:pPr>
            <w:r w:rsidRPr="00742EC5">
              <w:t>430000</w:t>
            </w:r>
          </w:p>
        </w:tc>
      </w:tr>
      <w:tr w:rsidR="008D3634" w:rsidRPr="008B0F2D" w14:paraId="2A2FDF0C" w14:textId="77777777" w:rsidTr="00C608A8">
        <w:trPr>
          <w:jc w:val="center"/>
        </w:trPr>
        <w:tc>
          <w:tcPr>
            <w:tcW w:w="0" w:type="auto"/>
          </w:tcPr>
          <w:p w14:paraId="2B717883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0" w:type="auto"/>
          </w:tcPr>
          <w:p w14:paraId="3B29068B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广东省</w:t>
            </w:r>
          </w:p>
        </w:tc>
        <w:tc>
          <w:tcPr>
            <w:tcW w:w="0" w:type="auto"/>
          </w:tcPr>
          <w:p w14:paraId="2FECCAE1" w14:textId="77777777" w:rsidR="008D3634" w:rsidRPr="00007B98" w:rsidRDefault="008D3634" w:rsidP="00C608A8">
            <w:pPr>
              <w:jc w:val="center"/>
            </w:pPr>
            <w:r w:rsidRPr="00742EC5">
              <w:t>440000</w:t>
            </w:r>
          </w:p>
        </w:tc>
      </w:tr>
      <w:tr w:rsidR="008D3634" w:rsidRPr="008B0F2D" w14:paraId="60D43392" w14:textId="77777777" w:rsidTr="00C608A8">
        <w:trPr>
          <w:jc w:val="center"/>
        </w:trPr>
        <w:tc>
          <w:tcPr>
            <w:tcW w:w="0" w:type="auto"/>
          </w:tcPr>
          <w:p w14:paraId="098CA9E0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</w:tcPr>
          <w:p w14:paraId="745DBA08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广西壮族自治区</w:t>
            </w:r>
          </w:p>
        </w:tc>
        <w:tc>
          <w:tcPr>
            <w:tcW w:w="0" w:type="auto"/>
          </w:tcPr>
          <w:p w14:paraId="4AB6C5EF" w14:textId="77777777" w:rsidR="008D3634" w:rsidRPr="00007B98" w:rsidRDefault="008D3634" w:rsidP="00C608A8">
            <w:pPr>
              <w:jc w:val="center"/>
            </w:pPr>
            <w:r w:rsidRPr="00742EC5">
              <w:t>450000</w:t>
            </w:r>
          </w:p>
        </w:tc>
      </w:tr>
      <w:tr w:rsidR="008D3634" w:rsidRPr="008B0F2D" w14:paraId="7FFF8EA2" w14:textId="77777777" w:rsidTr="00C608A8">
        <w:trPr>
          <w:jc w:val="center"/>
        </w:trPr>
        <w:tc>
          <w:tcPr>
            <w:tcW w:w="0" w:type="auto"/>
          </w:tcPr>
          <w:p w14:paraId="47CB4866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0" w:type="auto"/>
          </w:tcPr>
          <w:p w14:paraId="5CA53B28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海南省</w:t>
            </w:r>
          </w:p>
        </w:tc>
        <w:tc>
          <w:tcPr>
            <w:tcW w:w="0" w:type="auto"/>
          </w:tcPr>
          <w:p w14:paraId="49DB6005" w14:textId="77777777" w:rsidR="008D3634" w:rsidRPr="00007B98" w:rsidRDefault="008D3634" w:rsidP="00C608A8">
            <w:pPr>
              <w:jc w:val="center"/>
            </w:pPr>
            <w:r w:rsidRPr="00742EC5">
              <w:t>460000</w:t>
            </w:r>
          </w:p>
        </w:tc>
      </w:tr>
      <w:tr w:rsidR="008D3634" w:rsidRPr="008B0F2D" w14:paraId="4F519BF4" w14:textId="77777777" w:rsidTr="00C608A8">
        <w:trPr>
          <w:jc w:val="center"/>
        </w:trPr>
        <w:tc>
          <w:tcPr>
            <w:tcW w:w="0" w:type="auto"/>
          </w:tcPr>
          <w:p w14:paraId="0A0FCF7F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</w:tcPr>
          <w:p w14:paraId="1B97EB51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重庆市</w:t>
            </w:r>
          </w:p>
        </w:tc>
        <w:tc>
          <w:tcPr>
            <w:tcW w:w="0" w:type="auto"/>
          </w:tcPr>
          <w:p w14:paraId="2E2B5466" w14:textId="77777777" w:rsidR="008D3634" w:rsidRPr="00007B98" w:rsidRDefault="008D3634" w:rsidP="00C608A8">
            <w:pPr>
              <w:jc w:val="center"/>
            </w:pPr>
            <w:r w:rsidRPr="00742EC5">
              <w:t>500000</w:t>
            </w:r>
          </w:p>
        </w:tc>
      </w:tr>
      <w:tr w:rsidR="008D3634" w:rsidRPr="008B0F2D" w14:paraId="3B88DEEF" w14:textId="77777777" w:rsidTr="00C608A8">
        <w:trPr>
          <w:jc w:val="center"/>
        </w:trPr>
        <w:tc>
          <w:tcPr>
            <w:tcW w:w="0" w:type="auto"/>
          </w:tcPr>
          <w:p w14:paraId="08D8C3C0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0" w:type="auto"/>
          </w:tcPr>
          <w:p w14:paraId="7EDA43A2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四川省</w:t>
            </w:r>
          </w:p>
        </w:tc>
        <w:tc>
          <w:tcPr>
            <w:tcW w:w="0" w:type="auto"/>
          </w:tcPr>
          <w:p w14:paraId="1661A879" w14:textId="77777777" w:rsidR="008D3634" w:rsidRPr="00007B98" w:rsidRDefault="008D3634" w:rsidP="00C608A8">
            <w:pPr>
              <w:jc w:val="center"/>
            </w:pPr>
            <w:r w:rsidRPr="00742EC5">
              <w:t>510000</w:t>
            </w:r>
          </w:p>
        </w:tc>
      </w:tr>
      <w:tr w:rsidR="008D3634" w:rsidRPr="008B0F2D" w14:paraId="1E1992B4" w14:textId="77777777" w:rsidTr="00C608A8">
        <w:trPr>
          <w:jc w:val="center"/>
        </w:trPr>
        <w:tc>
          <w:tcPr>
            <w:tcW w:w="0" w:type="auto"/>
          </w:tcPr>
          <w:p w14:paraId="0CDD3A6A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0" w:type="auto"/>
          </w:tcPr>
          <w:p w14:paraId="1E16A1D8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贵州省</w:t>
            </w:r>
          </w:p>
        </w:tc>
        <w:tc>
          <w:tcPr>
            <w:tcW w:w="0" w:type="auto"/>
          </w:tcPr>
          <w:p w14:paraId="654B8AD2" w14:textId="77777777" w:rsidR="008D3634" w:rsidRPr="00007B98" w:rsidRDefault="008D3634" w:rsidP="00C608A8">
            <w:pPr>
              <w:jc w:val="center"/>
            </w:pPr>
            <w:r w:rsidRPr="00742EC5">
              <w:t>520000</w:t>
            </w:r>
          </w:p>
        </w:tc>
      </w:tr>
      <w:tr w:rsidR="008D3634" w:rsidRPr="008B0F2D" w14:paraId="2DCCA331" w14:textId="77777777" w:rsidTr="00C608A8">
        <w:trPr>
          <w:jc w:val="center"/>
        </w:trPr>
        <w:tc>
          <w:tcPr>
            <w:tcW w:w="0" w:type="auto"/>
          </w:tcPr>
          <w:p w14:paraId="561DB2E5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0" w:type="auto"/>
          </w:tcPr>
          <w:p w14:paraId="4C64DB2D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云南省</w:t>
            </w:r>
          </w:p>
        </w:tc>
        <w:tc>
          <w:tcPr>
            <w:tcW w:w="0" w:type="auto"/>
          </w:tcPr>
          <w:p w14:paraId="54391AF9" w14:textId="77777777" w:rsidR="008D3634" w:rsidRPr="00007B98" w:rsidRDefault="008D3634" w:rsidP="00C608A8">
            <w:pPr>
              <w:jc w:val="center"/>
            </w:pPr>
            <w:r w:rsidRPr="00742EC5">
              <w:t>530000</w:t>
            </w:r>
          </w:p>
        </w:tc>
      </w:tr>
      <w:tr w:rsidR="008D3634" w:rsidRPr="008B0F2D" w14:paraId="088FE2B2" w14:textId="77777777" w:rsidTr="00C608A8">
        <w:trPr>
          <w:jc w:val="center"/>
        </w:trPr>
        <w:tc>
          <w:tcPr>
            <w:tcW w:w="0" w:type="auto"/>
          </w:tcPr>
          <w:p w14:paraId="1E9D5563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6</w:t>
            </w:r>
          </w:p>
        </w:tc>
        <w:tc>
          <w:tcPr>
            <w:tcW w:w="0" w:type="auto"/>
          </w:tcPr>
          <w:p w14:paraId="14E16E7D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西藏自治区</w:t>
            </w:r>
          </w:p>
        </w:tc>
        <w:tc>
          <w:tcPr>
            <w:tcW w:w="0" w:type="auto"/>
          </w:tcPr>
          <w:p w14:paraId="27587BBE" w14:textId="77777777" w:rsidR="008D3634" w:rsidRPr="00007B98" w:rsidRDefault="008D3634" w:rsidP="00C608A8">
            <w:pPr>
              <w:jc w:val="center"/>
            </w:pPr>
            <w:r w:rsidRPr="00742EC5">
              <w:t>540000</w:t>
            </w:r>
          </w:p>
        </w:tc>
      </w:tr>
      <w:tr w:rsidR="008D3634" w:rsidRPr="008B0F2D" w14:paraId="2B67C59F" w14:textId="77777777" w:rsidTr="00C608A8">
        <w:trPr>
          <w:jc w:val="center"/>
        </w:trPr>
        <w:tc>
          <w:tcPr>
            <w:tcW w:w="0" w:type="auto"/>
          </w:tcPr>
          <w:p w14:paraId="12F882C2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0" w:type="auto"/>
          </w:tcPr>
          <w:p w14:paraId="62BD19E0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陕西省</w:t>
            </w:r>
          </w:p>
        </w:tc>
        <w:tc>
          <w:tcPr>
            <w:tcW w:w="0" w:type="auto"/>
          </w:tcPr>
          <w:p w14:paraId="0B969892" w14:textId="77777777" w:rsidR="008D3634" w:rsidRPr="00007B98" w:rsidRDefault="008D3634" w:rsidP="00C608A8">
            <w:pPr>
              <w:jc w:val="center"/>
            </w:pPr>
            <w:r w:rsidRPr="00742EC5">
              <w:t>610000</w:t>
            </w:r>
          </w:p>
        </w:tc>
      </w:tr>
      <w:tr w:rsidR="008D3634" w:rsidRPr="008B0F2D" w14:paraId="240DFC85" w14:textId="77777777" w:rsidTr="00C608A8">
        <w:trPr>
          <w:jc w:val="center"/>
        </w:trPr>
        <w:tc>
          <w:tcPr>
            <w:tcW w:w="0" w:type="auto"/>
          </w:tcPr>
          <w:p w14:paraId="47154186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0" w:type="auto"/>
          </w:tcPr>
          <w:p w14:paraId="157F8694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甘肃省</w:t>
            </w:r>
          </w:p>
        </w:tc>
        <w:tc>
          <w:tcPr>
            <w:tcW w:w="0" w:type="auto"/>
          </w:tcPr>
          <w:p w14:paraId="585A8786" w14:textId="77777777" w:rsidR="008D3634" w:rsidRPr="00007B98" w:rsidRDefault="008D3634" w:rsidP="00C608A8">
            <w:pPr>
              <w:jc w:val="center"/>
            </w:pPr>
            <w:r w:rsidRPr="00742EC5">
              <w:t>620000</w:t>
            </w:r>
          </w:p>
        </w:tc>
      </w:tr>
      <w:tr w:rsidR="008D3634" w:rsidRPr="008B0F2D" w14:paraId="23632E0B" w14:textId="77777777" w:rsidTr="00C608A8">
        <w:trPr>
          <w:jc w:val="center"/>
        </w:trPr>
        <w:tc>
          <w:tcPr>
            <w:tcW w:w="0" w:type="auto"/>
          </w:tcPr>
          <w:p w14:paraId="479D2FD1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0" w:type="auto"/>
          </w:tcPr>
          <w:p w14:paraId="744032EC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青海省</w:t>
            </w:r>
          </w:p>
        </w:tc>
        <w:tc>
          <w:tcPr>
            <w:tcW w:w="0" w:type="auto"/>
          </w:tcPr>
          <w:p w14:paraId="5DEE8B4F" w14:textId="77777777" w:rsidR="008D3634" w:rsidRPr="00007B98" w:rsidRDefault="008D3634" w:rsidP="00C608A8">
            <w:pPr>
              <w:jc w:val="center"/>
            </w:pPr>
            <w:r w:rsidRPr="00742EC5">
              <w:t>630000</w:t>
            </w:r>
          </w:p>
        </w:tc>
      </w:tr>
      <w:tr w:rsidR="008D3634" w:rsidRPr="008B0F2D" w14:paraId="0E1DD0FC" w14:textId="77777777" w:rsidTr="00C608A8">
        <w:trPr>
          <w:jc w:val="center"/>
        </w:trPr>
        <w:tc>
          <w:tcPr>
            <w:tcW w:w="0" w:type="auto"/>
          </w:tcPr>
          <w:p w14:paraId="2EEA1564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0" w:type="auto"/>
          </w:tcPr>
          <w:p w14:paraId="65437C69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宁夏回族自治区</w:t>
            </w:r>
          </w:p>
        </w:tc>
        <w:tc>
          <w:tcPr>
            <w:tcW w:w="0" w:type="auto"/>
          </w:tcPr>
          <w:p w14:paraId="6908B53D" w14:textId="77777777" w:rsidR="008D3634" w:rsidRPr="00007B98" w:rsidRDefault="008D3634" w:rsidP="00C608A8">
            <w:pPr>
              <w:jc w:val="center"/>
            </w:pPr>
            <w:r w:rsidRPr="00742EC5">
              <w:t>640000</w:t>
            </w:r>
          </w:p>
        </w:tc>
      </w:tr>
      <w:tr w:rsidR="008D3634" w:rsidRPr="008B0F2D" w14:paraId="35402642" w14:textId="77777777" w:rsidTr="00C608A8">
        <w:trPr>
          <w:jc w:val="center"/>
        </w:trPr>
        <w:tc>
          <w:tcPr>
            <w:tcW w:w="0" w:type="auto"/>
          </w:tcPr>
          <w:p w14:paraId="28E715A3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0" w:type="auto"/>
          </w:tcPr>
          <w:p w14:paraId="4435C9A2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新疆维吾尔自治区</w:t>
            </w:r>
          </w:p>
        </w:tc>
        <w:tc>
          <w:tcPr>
            <w:tcW w:w="0" w:type="auto"/>
          </w:tcPr>
          <w:p w14:paraId="5E852743" w14:textId="77777777" w:rsidR="008D3634" w:rsidRPr="00007B98" w:rsidRDefault="008D3634" w:rsidP="00C608A8">
            <w:pPr>
              <w:jc w:val="center"/>
            </w:pPr>
            <w:r w:rsidRPr="00742EC5">
              <w:t>650000</w:t>
            </w:r>
          </w:p>
        </w:tc>
      </w:tr>
      <w:tr w:rsidR="008D3634" w:rsidRPr="008B0F2D" w14:paraId="260232C7" w14:textId="77777777" w:rsidTr="00C608A8">
        <w:trPr>
          <w:jc w:val="center"/>
        </w:trPr>
        <w:tc>
          <w:tcPr>
            <w:tcW w:w="0" w:type="auto"/>
          </w:tcPr>
          <w:p w14:paraId="7908818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565ED450" w14:textId="77777777" w:rsidR="008D3634" w:rsidRPr="00F734E4" w:rsidRDefault="008D3634" w:rsidP="00C608A8">
            <w:pPr>
              <w:jc w:val="center"/>
            </w:pPr>
            <w:r>
              <w:rPr>
                <w:rFonts w:hint="eastAsia"/>
              </w:rPr>
              <w:t>新疆建设兵团</w:t>
            </w:r>
          </w:p>
        </w:tc>
        <w:tc>
          <w:tcPr>
            <w:tcW w:w="0" w:type="auto"/>
          </w:tcPr>
          <w:p w14:paraId="0F03F607" w14:textId="77777777" w:rsidR="008D3634" w:rsidRPr="00742EC5" w:rsidRDefault="008D3634" w:rsidP="00C608A8">
            <w:pPr>
              <w:jc w:val="center"/>
            </w:pPr>
            <w:r>
              <w:rPr>
                <w:rFonts w:hint="eastAsia"/>
              </w:rPr>
              <w:t>6</w:t>
            </w:r>
            <w:r>
              <w:t>60000</w:t>
            </w:r>
          </w:p>
        </w:tc>
      </w:tr>
      <w:tr w:rsidR="008D3634" w:rsidRPr="008B0F2D" w14:paraId="694BDCFD" w14:textId="77777777" w:rsidTr="00C608A8">
        <w:trPr>
          <w:jc w:val="center"/>
        </w:trPr>
        <w:tc>
          <w:tcPr>
            <w:tcW w:w="0" w:type="auto"/>
          </w:tcPr>
          <w:p w14:paraId="3D62B3AA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0" w:type="auto"/>
          </w:tcPr>
          <w:p w14:paraId="0E936384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台湾省</w:t>
            </w:r>
          </w:p>
        </w:tc>
        <w:tc>
          <w:tcPr>
            <w:tcW w:w="0" w:type="auto"/>
          </w:tcPr>
          <w:p w14:paraId="475D81DD" w14:textId="77777777" w:rsidR="008D3634" w:rsidRPr="00007B98" w:rsidRDefault="008D3634" w:rsidP="00C608A8">
            <w:pPr>
              <w:jc w:val="center"/>
            </w:pPr>
            <w:r w:rsidRPr="00742EC5">
              <w:t>710000</w:t>
            </w:r>
          </w:p>
        </w:tc>
      </w:tr>
      <w:tr w:rsidR="008D3634" w:rsidRPr="008B0F2D" w14:paraId="05F58392" w14:textId="77777777" w:rsidTr="00C608A8">
        <w:trPr>
          <w:jc w:val="center"/>
        </w:trPr>
        <w:tc>
          <w:tcPr>
            <w:tcW w:w="0" w:type="auto"/>
          </w:tcPr>
          <w:p w14:paraId="1E69D0B8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0" w:type="auto"/>
          </w:tcPr>
          <w:p w14:paraId="5C78F184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香港特别行政区</w:t>
            </w:r>
          </w:p>
        </w:tc>
        <w:tc>
          <w:tcPr>
            <w:tcW w:w="0" w:type="auto"/>
          </w:tcPr>
          <w:p w14:paraId="26D64A84" w14:textId="77777777" w:rsidR="008D3634" w:rsidRPr="00007B98" w:rsidRDefault="008D3634" w:rsidP="00C608A8">
            <w:pPr>
              <w:jc w:val="center"/>
            </w:pPr>
            <w:r w:rsidRPr="00742EC5">
              <w:t>810000</w:t>
            </w:r>
          </w:p>
        </w:tc>
      </w:tr>
      <w:tr w:rsidR="008D3634" w:rsidRPr="008B0F2D" w14:paraId="18C90E53" w14:textId="77777777" w:rsidTr="00C608A8">
        <w:trPr>
          <w:jc w:val="center"/>
        </w:trPr>
        <w:tc>
          <w:tcPr>
            <w:tcW w:w="0" w:type="auto"/>
          </w:tcPr>
          <w:p w14:paraId="36C534CF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0" w:type="auto"/>
          </w:tcPr>
          <w:p w14:paraId="4687A897" w14:textId="77777777" w:rsidR="008D3634" w:rsidRDefault="008D3634" w:rsidP="00C608A8">
            <w:pPr>
              <w:jc w:val="center"/>
            </w:pPr>
            <w:r w:rsidRPr="00F734E4">
              <w:rPr>
                <w:rFonts w:hint="eastAsia"/>
              </w:rPr>
              <w:t>澳门特别行政区</w:t>
            </w:r>
          </w:p>
        </w:tc>
        <w:tc>
          <w:tcPr>
            <w:tcW w:w="0" w:type="auto"/>
          </w:tcPr>
          <w:p w14:paraId="5D5B75F5" w14:textId="77777777" w:rsidR="008D3634" w:rsidRPr="00007B98" w:rsidRDefault="008D3634" w:rsidP="00C608A8">
            <w:pPr>
              <w:jc w:val="center"/>
            </w:pPr>
            <w:r w:rsidRPr="00742EC5">
              <w:t>820000</w:t>
            </w:r>
          </w:p>
        </w:tc>
      </w:tr>
    </w:tbl>
    <w:p w14:paraId="74374337" w14:textId="77777777" w:rsidR="008D3634" w:rsidRDefault="008D3634" w:rsidP="008D3634"/>
    <w:p w14:paraId="071A969C" w14:textId="77777777" w:rsidR="008D3634" w:rsidRPr="00174600" w:rsidRDefault="008D3634" w:rsidP="008D3634">
      <w:pPr>
        <w:pStyle w:val="Heading2"/>
      </w:pPr>
      <w:bookmarkStart w:id="117" w:name="_Toc112941994"/>
      <w:bookmarkStart w:id="118" w:name="_Toc112942791"/>
      <w:bookmarkStart w:id="119" w:name="_Toc114678931"/>
      <w:r w:rsidRPr="00174600">
        <w:rPr>
          <w:rFonts w:hint="eastAsia"/>
        </w:rPr>
        <w:t>应用支撑系统类型编码表</w:t>
      </w:r>
      <w:bookmarkEnd w:id="117"/>
      <w:bookmarkEnd w:id="118"/>
      <w:bookmarkEnd w:id="1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662"/>
        <w:gridCol w:w="698"/>
      </w:tblGrid>
      <w:tr w:rsidR="008D3634" w:rsidRPr="008B0F2D" w14:paraId="48F69F8F" w14:textId="77777777" w:rsidTr="00C608A8">
        <w:trPr>
          <w:jc w:val="center"/>
        </w:trPr>
        <w:tc>
          <w:tcPr>
            <w:tcW w:w="0" w:type="auto"/>
            <w:shd w:val="clear" w:color="auto" w:fill="BFBFBF"/>
          </w:tcPr>
          <w:p w14:paraId="22109B71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7227FD70" w14:textId="77777777" w:rsidR="008D3634" w:rsidRPr="003E793C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应用资产系统</w:t>
            </w:r>
          </w:p>
        </w:tc>
        <w:tc>
          <w:tcPr>
            <w:tcW w:w="0" w:type="auto"/>
            <w:shd w:val="clear" w:color="auto" w:fill="BFBFBF"/>
          </w:tcPr>
          <w:p w14:paraId="0332A528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8D3634" w:rsidRPr="008B0F2D" w14:paraId="0C0F7ACB" w14:textId="77777777" w:rsidTr="00C608A8">
        <w:trPr>
          <w:jc w:val="center"/>
        </w:trPr>
        <w:tc>
          <w:tcPr>
            <w:tcW w:w="0" w:type="auto"/>
          </w:tcPr>
          <w:p w14:paraId="38541B5A" w14:textId="77777777" w:rsidR="008D3634" w:rsidRPr="00007B98" w:rsidRDefault="008D3634" w:rsidP="00C608A8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0DAA137B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应用市场</w:t>
            </w:r>
          </w:p>
        </w:tc>
        <w:tc>
          <w:tcPr>
            <w:tcW w:w="0" w:type="auto"/>
          </w:tcPr>
          <w:p w14:paraId="50BA099C" w14:textId="77777777" w:rsidR="008D3634" w:rsidRPr="00007B98" w:rsidRDefault="008D3634" w:rsidP="00C608A8">
            <w:pPr>
              <w:jc w:val="center"/>
            </w:pPr>
            <w:r w:rsidRPr="00007B98">
              <w:t>0</w:t>
            </w:r>
            <w:r>
              <w:t>1</w:t>
            </w:r>
          </w:p>
        </w:tc>
      </w:tr>
      <w:tr w:rsidR="008D3634" w:rsidRPr="008B0F2D" w14:paraId="0D941D67" w14:textId="77777777" w:rsidTr="00C608A8">
        <w:trPr>
          <w:jc w:val="center"/>
        </w:trPr>
        <w:tc>
          <w:tcPr>
            <w:tcW w:w="0" w:type="auto"/>
          </w:tcPr>
          <w:p w14:paraId="48E67E69" w14:textId="77777777" w:rsidR="008D3634" w:rsidRPr="00007B98" w:rsidRDefault="008D3634" w:rsidP="00C608A8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4D8C529E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服务总线</w:t>
            </w:r>
          </w:p>
        </w:tc>
        <w:tc>
          <w:tcPr>
            <w:tcW w:w="0" w:type="auto"/>
          </w:tcPr>
          <w:p w14:paraId="1B4A5463" w14:textId="77777777" w:rsidR="008D3634" w:rsidRPr="00007B98" w:rsidRDefault="008D3634" w:rsidP="00C608A8">
            <w:pPr>
              <w:jc w:val="center"/>
            </w:pPr>
            <w:r>
              <w:t>02</w:t>
            </w:r>
          </w:p>
        </w:tc>
      </w:tr>
      <w:tr w:rsidR="008D3634" w:rsidRPr="008B0F2D" w14:paraId="4A0EF08C" w14:textId="77777777" w:rsidTr="00C608A8">
        <w:trPr>
          <w:jc w:val="center"/>
        </w:trPr>
        <w:tc>
          <w:tcPr>
            <w:tcW w:w="0" w:type="auto"/>
          </w:tcPr>
          <w:p w14:paraId="0638BE2E" w14:textId="77777777" w:rsidR="008D3634" w:rsidRPr="00007B98" w:rsidRDefault="008D3634" w:rsidP="00C608A8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49E4A24F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身份认证</w:t>
            </w:r>
          </w:p>
        </w:tc>
        <w:tc>
          <w:tcPr>
            <w:tcW w:w="0" w:type="auto"/>
          </w:tcPr>
          <w:p w14:paraId="633381FF" w14:textId="77777777" w:rsidR="008D3634" w:rsidRPr="00007B98" w:rsidRDefault="008D3634" w:rsidP="00C608A8">
            <w:pPr>
              <w:jc w:val="center"/>
            </w:pPr>
            <w:r>
              <w:t>03</w:t>
            </w:r>
          </w:p>
        </w:tc>
      </w:tr>
      <w:tr w:rsidR="008D3634" w:rsidRPr="008B0F2D" w14:paraId="0412C36F" w14:textId="77777777" w:rsidTr="00C608A8">
        <w:trPr>
          <w:jc w:val="center"/>
        </w:trPr>
        <w:tc>
          <w:tcPr>
            <w:tcW w:w="0" w:type="auto"/>
          </w:tcPr>
          <w:p w14:paraId="3A2F0DB1" w14:textId="77777777" w:rsidR="008D3634" w:rsidRPr="00007B98" w:rsidRDefault="008D3634" w:rsidP="00C608A8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3A2D092E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0" w:type="auto"/>
          </w:tcPr>
          <w:p w14:paraId="6CC6074B" w14:textId="77777777" w:rsidR="008D3634" w:rsidRPr="00007B98" w:rsidRDefault="008D3634" w:rsidP="00C608A8">
            <w:pPr>
              <w:jc w:val="center"/>
            </w:pPr>
            <w:r>
              <w:t>04</w:t>
            </w:r>
          </w:p>
        </w:tc>
      </w:tr>
      <w:tr w:rsidR="008D3634" w:rsidRPr="008B0F2D" w14:paraId="5617DBDC" w14:textId="77777777" w:rsidTr="00C608A8">
        <w:trPr>
          <w:jc w:val="center"/>
        </w:trPr>
        <w:tc>
          <w:tcPr>
            <w:tcW w:w="0" w:type="auto"/>
          </w:tcPr>
          <w:p w14:paraId="5EE01E1D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6F01F7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目录服务</w:t>
            </w:r>
          </w:p>
        </w:tc>
        <w:tc>
          <w:tcPr>
            <w:tcW w:w="0" w:type="auto"/>
          </w:tcPr>
          <w:p w14:paraId="54F5004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D3634" w:rsidRPr="008B0F2D" w14:paraId="13AC780A" w14:textId="77777777" w:rsidTr="00C608A8">
        <w:trPr>
          <w:jc w:val="center"/>
        </w:trPr>
        <w:tc>
          <w:tcPr>
            <w:tcW w:w="0" w:type="auto"/>
          </w:tcPr>
          <w:p w14:paraId="6C5A78B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D6C12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应用运营</w:t>
            </w:r>
          </w:p>
        </w:tc>
        <w:tc>
          <w:tcPr>
            <w:tcW w:w="0" w:type="auto"/>
          </w:tcPr>
          <w:p w14:paraId="7ABBDA23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8D3634" w:rsidRPr="008B0F2D" w14:paraId="28B39804" w14:textId="77777777" w:rsidTr="00C608A8">
        <w:trPr>
          <w:jc w:val="center"/>
        </w:trPr>
        <w:tc>
          <w:tcPr>
            <w:tcW w:w="0" w:type="auto"/>
          </w:tcPr>
          <w:p w14:paraId="5A85CCE8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A12BFB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运行监测</w:t>
            </w:r>
          </w:p>
        </w:tc>
        <w:tc>
          <w:tcPr>
            <w:tcW w:w="0" w:type="auto"/>
          </w:tcPr>
          <w:p w14:paraId="1C529F3D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</w:tr>
      <w:tr w:rsidR="008D3634" w:rsidRPr="008B0F2D" w14:paraId="240FB0DC" w14:textId="77777777" w:rsidTr="00C608A8">
        <w:trPr>
          <w:jc w:val="center"/>
        </w:trPr>
        <w:tc>
          <w:tcPr>
            <w:tcW w:w="0" w:type="auto"/>
          </w:tcPr>
          <w:p w14:paraId="0CDB956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EFFD3AE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0" w:type="auto"/>
          </w:tcPr>
          <w:p w14:paraId="1768A1B1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</w:tr>
    </w:tbl>
    <w:p w14:paraId="0900AC2F" w14:textId="77777777" w:rsidR="008D3634" w:rsidRDefault="008D3634" w:rsidP="008D3634"/>
    <w:p w14:paraId="79DA4CC1" w14:textId="77777777" w:rsidR="008D3634" w:rsidRPr="00174600" w:rsidRDefault="008D3634" w:rsidP="008D3634">
      <w:pPr>
        <w:pStyle w:val="Heading2"/>
      </w:pPr>
      <w:bookmarkStart w:id="120" w:name="_Toc112941995"/>
      <w:bookmarkStart w:id="121" w:name="_Toc112942792"/>
      <w:bookmarkStart w:id="122" w:name="_Toc114678932"/>
      <w:r w:rsidRPr="00174600">
        <w:rPr>
          <w:rFonts w:hint="eastAsia"/>
        </w:rPr>
        <w:t>服务资源</w:t>
      </w:r>
      <w:r>
        <w:rPr>
          <w:rFonts w:hint="eastAsia"/>
        </w:rPr>
        <w:t>服务</w:t>
      </w:r>
      <w:r w:rsidRPr="00174600">
        <w:rPr>
          <w:rFonts w:hint="eastAsia"/>
        </w:rPr>
        <w:t>类型编码表</w:t>
      </w:r>
      <w:bookmarkEnd w:id="120"/>
      <w:bookmarkEnd w:id="121"/>
      <w:bookmarkEnd w:id="1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662"/>
        <w:gridCol w:w="698"/>
      </w:tblGrid>
      <w:tr w:rsidR="008D3634" w:rsidRPr="008B0F2D" w14:paraId="721FAF5D" w14:textId="77777777" w:rsidTr="00C608A8">
        <w:trPr>
          <w:jc w:val="center"/>
        </w:trPr>
        <w:tc>
          <w:tcPr>
            <w:tcW w:w="0" w:type="auto"/>
            <w:shd w:val="clear" w:color="auto" w:fill="BFBFBF"/>
          </w:tcPr>
          <w:p w14:paraId="46BF8578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3C702216" w14:textId="77777777" w:rsidR="008D3634" w:rsidRPr="003E793C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服务资源</w:t>
            </w:r>
            <w:r w:rsidRPr="003E793C">
              <w:rPr>
                <w:rFonts w:hint="eastAsia"/>
                <w:b/>
              </w:rPr>
              <w:t>类型</w:t>
            </w:r>
          </w:p>
        </w:tc>
        <w:tc>
          <w:tcPr>
            <w:tcW w:w="0" w:type="auto"/>
            <w:shd w:val="clear" w:color="auto" w:fill="BFBFBF"/>
          </w:tcPr>
          <w:p w14:paraId="34D8897F" w14:textId="77777777" w:rsidR="008D3634" w:rsidRPr="003E793C" w:rsidRDefault="008D3634" w:rsidP="00C608A8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8D3634" w:rsidRPr="008B0F2D" w14:paraId="178543E9" w14:textId="77777777" w:rsidTr="00C608A8">
        <w:trPr>
          <w:jc w:val="center"/>
        </w:trPr>
        <w:tc>
          <w:tcPr>
            <w:tcW w:w="0" w:type="auto"/>
          </w:tcPr>
          <w:p w14:paraId="44978802" w14:textId="77777777" w:rsidR="008D3634" w:rsidRPr="00007B98" w:rsidRDefault="008D3634" w:rsidP="00C608A8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04498D12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数据交换类</w:t>
            </w:r>
          </w:p>
        </w:tc>
        <w:tc>
          <w:tcPr>
            <w:tcW w:w="0" w:type="auto"/>
          </w:tcPr>
          <w:p w14:paraId="14B5A4F0" w14:textId="77777777" w:rsidR="008D3634" w:rsidRPr="00007B98" w:rsidRDefault="008D3634" w:rsidP="00C608A8">
            <w:pPr>
              <w:jc w:val="center"/>
            </w:pPr>
            <w:r w:rsidRPr="00007B98">
              <w:t>0</w:t>
            </w:r>
            <w:r>
              <w:t>1</w:t>
            </w:r>
          </w:p>
        </w:tc>
      </w:tr>
      <w:tr w:rsidR="008D3634" w:rsidRPr="008B0F2D" w14:paraId="5A90A130" w14:textId="77777777" w:rsidTr="00C608A8">
        <w:trPr>
          <w:jc w:val="center"/>
        </w:trPr>
        <w:tc>
          <w:tcPr>
            <w:tcW w:w="0" w:type="auto"/>
          </w:tcPr>
          <w:p w14:paraId="6E8B0860" w14:textId="77777777" w:rsidR="008D3634" w:rsidRPr="00007B98" w:rsidRDefault="008D3634" w:rsidP="00C608A8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66CD36B2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请求服务类</w:t>
            </w:r>
          </w:p>
        </w:tc>
        <w:tc>
          <w:tcPr>
            <w:tcW w:w="0" w:type="auto"/>
          </w:tcPr>
          <w:p w14:paraId="69B83330" w14:textId="77777777" w:rsidR="008D3634" w:rsidRPr="00007B98" w:rsidRDefault="008D3634" w:rsidP="00C608A8">
            <w:pPr>
              <w:jc w:val="center"/>
            </w:pPr>
            <w:r>
              <w:t>02</w:t>
            </w:r>
          </w:p>
        </w:tc>
      </w:tr>
      <w:tr w:rsidR="008D3634" w:rsidRPr="008B0F2D" w14:paraId="769DB62A" w14:textId="77777777" w:rsidTr="00C608A8">
        <w:trPr>
          <w:jc w:val="center"/>
        </w:trPr>
        <w:tc>
          <w:tcPr>
            <w:tcW w:w="0" w:type="auto"/>
          </w:tcPr>
          <w:p w14:paraId="798485BA" w14:textId="77777777" w:rsidR="008D3634" w:rsidRPr="00007B98" w:rsidRDefault="008D3634" w:rsidP="00C608A8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6C0B21DC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授权访问类</w:t>
            </w:r>
          </w:p>
        </w:tc>
        <w:tc>
          <w:tcPr>
            <w:tcW w:w="0" w:type="auto"/>
          </w:tcPr>
          <w:p w14:paraId="021EE757" w14:textId="77777777" w:rsidR="008D3634" w:rsidRPr="00007B98" w:rsidRDefault="008D3634" w:rsidP="00C608A8">
            <w:pPr>
              <w:jc w:val="center"/>
            </w:pPr>
            <w:r>
              <w:t>03</w:t>
            </w:r>
          </w:p>
        </w:tc>
      </w:tr>
      <w:tr w:rsidR="008D3634" w:rsidRPr="008B0F2D" w14:paraId="75A08A89" w14:textId="77777777" w:rsidTr="00C608A8">
        <w:trPr>
          <w:jc w:val="center"/>
        </w:trPr>
        <w:tc>
          <w:tcPr>
            <w:tcW w:w="0" w:type="auto"/>
          </w:tcPr>
          <w:p w14:paraId="1B6266FE" w14:textId="77777777" w:rsidR="008D3634" w:rsidRPr="00007B98" w:rsidRDefault="008D3634" w:rsidP="00C608A8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2915E0E3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0" w:type="auto"/>
          </w:tcPr>
          <w:p w14:paraId="47612A4C" w14:textId="77777777" w:rsidR="008D3634" w:rsidRPr="00007B98" w:rsidRDefault="008D3634" w:rsidP="00C608A8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</w:tr>
    </w:tbl>
    <w:p w14:paraId="2AEF9D50" w14:textId="77777777" w:rsidR="008D3634" w:rsidRDefault="008D3634" w:rsidP="008D3634"/>
    <w:p w14:paraId="4572BD23" w14:textId="77777777" w:rsidR="008D3634" w:rsidRDefault="008D3634" w:rsidP="008D3634">
      <w:pPr>
        <w:pStyle w:val="Heading2"/>
      </w:pPr>
      <w:bookmarkStart w:id="123" w:name="_Toc114678933"/>
      <w:r>
        <w:rPr>
          <w:rFonts w:hint="eastAsia"/>
        </w:rPr>
        <w:t>网络接入类型</w:t>
      </w:r>
      <w:r w:rsidRPr="00174600">
        <w:rPr>
          <w:rFonts w:hint="eastAsia"/>
        </w:rPr>
        <w:t>编码表</w:t>
      </w:r>
      <w:bookmarkEnd w:id="123"/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3016"/>
        <w:gridCol w:w="779"/>
        <w:gridCol w:w="3576"/>
        <w:gridCol w:w="779"/>
      </w:tblGrid>
      <w:tr w:rsidR="008D3634" w14:paraId="1B5D4E23" w14:textId="77777777" w:rsidTr="00C608A8">
        <w:trPr>
          <w:jc w:val="center"/>
        </w:trPr>
        <w:tc>
          <w:tcPr>
            <w:tcW w:w="779" w:type="dxa"/>
            <w:shd w:val="clear" w:color="auto" w:fill="BFBFBF"/>
          </w:tcPr>
          <w:p w14:paraId="5DCEAE98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016" w:type="dxa"/>
            <w:shd w:val="clear" w:color="auto" w:fill="BFBFBF"/>
          </w:tcPr>
          <w:p w14:paraId="5D0CF6FA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网络类型</w:t>
            </w:r>
          </w:p>
        </w:tc>
        <w:tc>
          <w:tcPr>
            <w:tcW w:w="779" w:type="dxa"/>
            <w:shd w:val="clear" w:color="auto" w:fill="BFBFBF"/>
          </w:tcPr>
          <w:p w14:paraId="556BB507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3576" w:type="dxa"/>
            <w:shd w:val="clear" w:color="auto" w:fill="BFBFBF"/>
          </w:tcPr>
          <w:p w14:paraId="200CB013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接入方式</w:t>
            </w:r>
          </w:p>
        </w:tc>
        <w:tc>
          <w:tcPr>
            <w:tcW w:w="779" w:type="dxa"/>
            <w:shd w:val="clear" w:color="auto" w:fill="BFBFBF"/>
          </w:tcPr>
          <w:p w14:paraId="21CB9D46" w14:textId="77777777" w:rsidR="008D3634" w:rsidRDefault="008D3634" w:rsidP="00C608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</w:tr>
      <w:tr w:rsidR="008D3634" w14:paraId="5C64D99B" w14:textId="77777777" w:rsidTr="00C608A8">
        <w:trPr>
          <w:jc w:val="center"/>
        </w:trPr>
        <w:tc>
          <w:tcPr>
            <w:tcW w:w="779" w:type="dxa"/>
            <w:vMerge w:val="restart"/>
          </w:tcPr>
          <w:p w14:paraId="658B6808" w14:textId="77777777" w:rsidR="008D3634" w:rsidRDefault="008D3634" w:rsidP="00C608A8">
            <w:pPr>
              <w:jc w:val="center"/>
            </w:pPr>
            <w:r>
              <w:t>1</w:t>
            </w:r>
          </w:p>
        </w:tc>
        <w:tc>
          <w:tcPr>
            <w:tcW w:w="3016" w:type="dxa"/>
            <w:vMerge w:val="restart"/>
          </w:tcPr>
          <w:p w14:paraId="3022FA83" w14:textId="77777777" w:rsidR="008D3634" w:rsidRPr="00605CDA" w:rsidRDefault="008D3634" w:rsidP="00C608A8">
            <w:pPr>
              <w:jc w:val="center"/>
            </w:pPr>
            <w:r>
              <w:rPr>
                <w:rFonts w:hint="eastAsia"/>
              </w:rPr>
              <w:t>互联网链路</w:t>
            </w:r>
          </w:p>
        </w:tc>
        <w:tc>
          <w:tcPr>
            <w:tcW w:w="779" w:type="dxa"/>
            <w:vMerge w:val="restart"/>
          </w:tcPr>
          <w:p w14:paraId="48F133E1" w14:textId="77777777" w:rsidR="008D3634" w:rsidRDefault="008D3634" w:rsidP="00C608A8">
            <w:pPr>
              <w:jc w:val="center"/>
            </w:pPr>
            <w:r>
              <w:t>01</w:t>
            </w:r>
          </w:p>
        </w:tc>
        <w:tc>
          <w:tcPr>
            <w:tcW w:w="3576" w:type="dxa"/>
          </w:tcPr>
          <w:p w14:paraId="686012B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互联网接入</w:t>
            </w:r>
          </w:p>
        </w:tc>
        <w:tc>
          <w:tcPr>
            <w:tcW w:w="779" w:type="dxa"/>
          </w:tcPr>
          <w:p w14:paraId="48BB8186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325D1546" w14:textId="77777777" w:rsidTr="00C608A8">
        <w:trPr>
          <w:jc w:val="center"/>
        </w:trPr>
        <w:tc>
          <w:tcPr>
            <w:tcW w:w="779" w:type="dxa"/>
            <w:vMerge/>
          </w:tcPr>
          <w:p w14:paraId="23FCE6AD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382A4CBF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49CF0351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25BF22A7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</w:tcPr>
          <w:p w14:paraId="30A12D8C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  <w:tr w:rsidR="008D3634" w14:paraId="71A31C3E" w14:textId="77777777" w:rsidTr="00C608A8">
        <w:trPr>
          <w:jc w:val="center"/>
        </w:trPr>
        <w:tc>
          <w:tcPr>
            <w:tcW w:w="779" w:type="dxa"/>
            <w:vMerge w:val="restart"/>
          </w:tcPr>
          <w:p w14:paraId="3805E7DC" w14:textId="77777777" w:rsidR="008D3634" w:rsidRDefault="008D3634" w:rsidP="00C608A8">
            <w:pPr>
              <w:jc w:val="center"/>
            </w:pPr>
            <w:r>
              <w:t>2</w:t>
            </w:r>
          </w:p>
        </w:tc>
        <w:tc>
          <w:tcPr>
            <w:tcW w:w="3016" w:type="dxa"/>
            <w:vMerge w:val="restart"/>
          </w:tcPr>
          <w:p w14:paraId="559CBD0F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无线专用传输链路</w:t>
            </w:r>
          </w:p>
        </w:tc>
        <w:tc>
          <w:tcPr>
            <w:tcW w:w="779" w:type="dxa"/>
            <w:vMerge w:val="restart"/>
          </w:tcPr>
          <w:p w14:paraId="790DD5FE" w14:textId="77777777" w:rsidR="008D3634" w:rsidRDefault="008D3634" w:rsidP="00C608A8">
            <w:pPr>
              <w:jc w:val="center"/>
            </w:pPr>
            <w:r>
              <w:t>02</w:t>
            </w:r>
          </w:p>
        </w:tc>
        <w:tc>
          <w:tcPr>
            <w:tcW w:w="3576" w:type="dxa"/>
          </w:tcPr>
          <w:p w14:paraId="22D7608B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公网接入</w:t>
            </w:r>
          </w:p>
        </w:tc>
        <w:tc>
          <w:tcPr>
            <w:tcW w:w="779" w:type="dxa"/>
          </w:tcPr>
          <w:p w14:paraId="3B9F844C" w14:textId="77777777" w:rsidR="008D3634" w:rsidRDefault="008D3634" w:rsidP="00C608A8">
            <w:pPr>
              <w:jc w:val="center"/>
            </w:pPr>
            <w:r>
              <w:t>01</w:t>
            </w:r>
          </w:p>
        </w:tc>
      </w:tr>
      <w:tr w:rsidR="008D3634" w14:paraId="285FB823" w14:textId="77777777" w:rsidTr="00C608A8">
        <w:trPr>
          <w:jc w:val="center"/>
        </w:trPr>
        <w:tc>
          <w:tcPr>
            <w:tcW w:w="779" w:type="dxa"/>
            <w:vMerge/>
          </w:tcPr>
          <w:p w14:paraId="197F5F0D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466E382F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D6E4156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59CD470C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专网接入</w:t>
            </w:r>
          </w:p>
        </w:tc>
        <w:tc>
          <w:tcPr>
            <w:tcW w:w="779" w:type="dxa"/>
          </w:tcPr>
          <w:p w14:paraId="332B8A27" w14:textId="77777777" w:rsidR="008D3634" w:rsidRDefault="008D3634" w:rsidP="00C608A8">
            <w:pPr>
              <w:jc w:val="center"/>
            </w:pPr>
            <w:r>
              <w:t>02</w:t>
            </w:r>
          </w:p>
        </w:tc>
      </w:tr>
      <w:tr w:rsidR="008D3634" w14:paraId="5F9F732F" w14:textId="77777777" w:rsidTr="00C608A8">
        <w:trPr>
          <w:jc w:val="center"/>
        </w:trPr>
        <w:tc>
          <w:tcPr>
            <w:tcW w:w="779" w:type="dxa"/>
            <w:vMerge/>
          </w:tcPr>
          <w:p w14:paraId="7B27D281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41C39D1E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086F644A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34671CF0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共网接入</w:t>
            </w:r>
          </w:p>
        </w:tc>
        <w:tc>
          <w:tcPr>
            <w:tcW w:w="779" w:type="dxa"/>
          </w:tcPr>
          <w:p w14:paraId="72CDE38C" w14:textId="77777777" w:rsidR="008D3634" w:rsidRDefault="008D3634" w:rsidP="00C608A8">
            <w:pPr>
              <w:jc w:val="center"/>
            </w:pPr>
            <w:r>
              <w:t>03</w:t>
            </w:r>
          </w:p>
        </w:tc>
      </w:tr>
      <w:tr w:rsidR="008D3634" w14:paraId="0E397B9A" w14:textId="77777777" w:rsidTr="00C608A8">
        <w:trPr>
          <w:jc w:val="center"/>
        </w:trPr>
        <w:tc>
          <w:tcPr>
            <w:tcW w:w="779" w:type="dxa"/>
            <w:vMerge/>
          </w:tcPr>
          <w:p w14:paraId="0312BFB3" w14:textId="77777777" w:rsidR="008D3634" w:rsidRDefault="008D3634" w:rsidP="00C608A8">
            <w:pPr>
              <w:jc w:val="center"/>
            </w:pPr>
          </w:p>
        </w:tc>
        <w:tc>
          <w:tcPr>
            <w:tcW w:w="3016" w:type="dxa"/>
            <w:vMerge/>
          </w:tcPr>
          <w:p w14:paraId="0150DF8B" w14:textId="77777777" w:rsidR="008D3634" w:rsidRDefault="008D3634" w:rsidP="00C608A8">
            <w:pPr>
              <w:jc w:val="center"/>
            </w:pPr>
          </w:p>
        </w:tc>
        <w:tc>
          <w:tcPr>
            <w:tcW w:w="779" w:type="dxa"/>
            <w:vMerge/>
          </w:tcPr>
          <w:p w14:paraId="169C7CBE" w14:textId="77777777" w:rsidR="008D3634" w:rsidRDefault="008D3634" w:rsidP="00C608A8">
            <w:pPr>
              <w:jc w:val="center"/>
            </w:pPr>
          </w:p>
        </w:tc>
        <w:tc>
          <w:tcPr>
            <w:tcW w:w="3576" w:type="dxa"/>
          </w:tcPr>
          <w:p w14:paraId="0C6A33B4" w14:textId="77777777" w:rsidR="008D3634" w:rsidRDefault="008D3634" w:rsidP="00C608A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779" w:type="dxa"/>
          </w:tcPr>
          <w:p w14:paraId="614E26F5" w14:textId="77777777" w:rsidR="008D3634" w:rsidRDefault="008D3634" w:rsidP="00C608A8">
            <w:pPr>
              <w:jc w:val="center"/>
            </w:pPr>
            <w:r>
              <w:t>99</w:t>
            </w:r>
          </w:p>
        </w:tc>
      </w:tr>
    </w:tbl>
    <w:p w14:paraId="4E476C88" w14:textId="77777777" w:rsidR="008D3634" w:rsidRDefault="008D3634" w:rsidP="008D3634"/>
    <w:sectPr w:rsidR="008D3634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yi yang" w:date="2020-10-15T13:50:00Z" w:initials="yy">
    <w:p w14:paraId="1FF9AAAE" w14:textId="77777777" w:rsidR="00504E1E" w:rsidRPr="00AB1F26" w:rsidRDefault="00504E1E" w:rsidP="00504E1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与实际接口调用不一致，实际只传certId</w:t>
      </w:r>
    </w:p>
  </w:comment>
  <w:comment w:id="23" w:author="yi yang" w:date="2020-09-30T11:45:00Z" w:initials="yy">
    <w:p w14:paraId="22FF8793" w14:textId="77777777" w:rsidR="0072336F" w:rsidRDefault="0072336F" w:rsidP="007233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参与与列表不一致</w:t>
      </w:r>
    </w:p>
  </w:comment>
  <w:comment w:id="25" w:author="yi yang" w:date="2020-09-30T14:05:00Z" w:initials="yy">
    <w:p w14:paraId="4000E952" w14:textId="77777777" w:rsidR="0072336F" w:rsidRDefault="0072336F" w:rsidP="0072336F">
      <w:pPr>
        <w:pStyle w:val="CommentText"/>
      </w:pPr>
      <w:r>
        <w:rPr>
          <w:rStyle w:val="CommentReference"/>
        </w:rPr>
        <w:annotationRef/>
      </w:r>
      <w:r>
        <w:t>O</w:t>
      </w:r>
      <w:r>
        <w:rPr>
          <w:rFonts w:hint="eastAsia"/>
        </w:rPr>
        <w:t>nlineTime</w:t>
      </w:r>
    </w:p>
  </w:comment>
  <w:comment w:id="26" w:author="yi yang" w:date="2020-09-30T14:16:00Z" w:initials="yy">
    <w:p w14:paraId="7E03BD3C" w14:textId="77777777" w:rsidR="0072336F" w:rsidRDefault="0072336F" w:rsidP="007233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路径与实际接口路径不一致，实际接口路径为</w:t>
      </w:r>
      <w:r w:rsidRPr="00EC1933">
        <w:t>/cmc/device/add_device_online_log</w:t>
      </w:r>
    </w:p>
  </w:comment>
  <w:comment w:id="28" w:author="yi yang" w:date="2020-09-30T15:33:00Z" w:initials="yy">
    <w:p w14:paraId="707FADD1" w14:textId="77777777" w:rsidR="0072336F" w:rsidRDefault="0072336F" w:rsidP="007233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实例字段与字段说明不一致，字段说明里是type，实例格式的type应为json，与实例不一致</w:t>
      </w:r>
    </w:p>
  </w:comment>
  <w:comment w:id="37" w:author="yi yang" w:date="2020-10-15T15:57:00Z" w:initials="yy">
    <w:p w14:paraId="2E8B6268" w14:textId="77777777" w:rsidR="00995637" w:rsidRDefault="00995637" w:rsidP="0099563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应该是json数组，实例参数错误</w:t>
      </w:r>
    </w:p>
  </w:comment>
  <w:comment w:id="38" w:author="yi yang" w:date="2020-10-14T16:34:00Z" w:initials="yy">
    <w:p w14:paraId="4D81E4F6" w14:textId="77777777" w:rsidR="00765FAB" w:rsidRDefault="00765FAB" w:rsidP="008429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没有必填指示</w:t>
      </w:r>
    </w:p>
  </w:comment>
  <w:comment w:id="39" w:author="yi yang" w:date="2020-10-14T14:50:00Z" w:initials="yy">
    <w:p w14:paraId="0B398C69" w14:textId="77777777" w:rsidR="0084299A" w:rsidRDefault="0084299A" w:rsidP="008429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需要传入resServicId参数</w:t>
      </w:r>
    </w:p>
  </w:comment>
  <w:comment w:id="40" w:author="yi yang" w:date="2020-10-14T14:51:00Z" w:initials="yy">
    <w:p w14:paraId="39CC3FDB" w14:textId="77777777" w:rsidR="0084299A" w:rsidRDefault="0084299A" w:rsidP="008429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需要传入resServicId参数</w:t>
      </w:r>
    </w:p>
  </w:comment>
  <w:comment w:id="41" w:author="He Yingxiao" w:date="2020-11-13T15:28:00Z" w:initials="HY">
    <w:p w14:paraId="6BBA98BC" w14:textId="77777777" w:rsidR="0084299A" w:rsidRDefault="0084299A" w:rsidP="008429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不需要传入r</w:t>
      </w:r>
      <w:r>
        <w:t>esServiceId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F9AAAE" w15:done="1"/>
  <w15:commentEx w15:paraId="22FF8793" w15:done="1"/>
  <w15:commentEx w15:paraId="4000E952" w15:done="1"/>
  <w15:commentEx w15:paraId="7E03BD3C" w15:done="1"/>
  <w15:commentEx w15:paraId="707FADD1" w15:done="1"/>
  <w15:commentEx w15:paraId="2E8B6268" w15:done="1"/>
  <w15:commentEx w15:paraId="4D81E4F6" w15:done="1"/>
  <w15:commentEx w15:paraId="0B398C69" w15:done="1"/>
  <w15:commentEx w15:paraId="39CC3FDB" w15:done="1"/>
  <w15:commentEx w15:paraId="6BBA98BC" w15:paraIdParent="39CC3F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32D240" w16cex:dateUtc="2020-10-15T05:50:00Z"/>
  <w16cex:commentExtensible w16cex:durableId="231EEE4A" w16cex:dateUtc="2020-09-30T03:45:00Z"/>
  <w16cex:commentExtensible w16cex:durableId="231F0F44" w16cex:dateUtc="2020-09-30T06:05:00Z"/>
  <w16cex:commentExtensible w16cex:durableId="231F11BB" w16cex:dateUtc="2020-09-30T06:16:00Z"/>
  <w16cex:commentExtensible w16cex:durableId="231F23D1" w16cex:dateUtc="2020-09-30T07:33:00Z"/>
  <w16cex:commentExtensible w16cex:durableId="2332EFFE" w16cex:dateUtc="2020-10-15T07:57:00Z"/>
  <w16cex:commentExtensible w16cex:durableId="2331A716" w16cex:dateUtc="2020-10-14T08:34:00Z"/>
  <w16cex:commentExtensible w16cex:durableId="23318ED2" w16cex:dateUtc="2020-10-14T06:50:00Z"/>
  <w16cex:commentExtensible w16cex:durableId="23318EF1" w16cex:dateUtc="2020-10-14T06:51:00Z"/>
  <w16cex:commentExtensible w16cex:durableId="235924A1" w16cex:dateUtc="2020-11-13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F9AAAE" w16cid:durableId="2332D240"/>
  <w16cid:commentId w16cid:paraId="22FF8793" w16cid:durableId="231EEE4A"/>
  <w16cid:commentId w16cid:paraId="4000E952" w16cid:durableId="231F0F44"/>
  <w16cid:commentId w16cid:paraId="7E03BD3C" w16cid:durableId="231F11BB"/>
  <w16cid:commentId w16cid:paraId="707FADD1" w16cid:durableId="231F23D1"/>
  <w16cid:commentId w16cid:paraId="2E8B6268" w16cid:durableId="2332EFFE"/>
  <w16cid:commentId w16cid:paraId="4D81E4F6" w16cid:durableId="2331A716"/>
  <w16cid:commentId w16cid:paraId="0B398C69" w16cid:durableId="23318ED2"/>
  <w16cid:commentId w16cid:paraId="39CC3FDB" w16cid:durableId="23318EF1"/>
  <w16cid:commentId w16cid:paraId="6BBA98BC" w16cid:durableId="235924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64D1" w14:textId="77777777" w:rsidR="00023CD0" w:rsidRDefault="00023CD0" w:rsidP="006E24E4">
      <w:r>
        <w:separator/>
      </w:r>
    </w:p>
  </w:endnote>
  <w:endnote w:type="continuationSeparator" w:id="0">
    <w:p w14:paraId="3B04FEFB" w14:textId="77777777" w:rsidR="00023CD0" w:rsidRDefault="00023CD0" w:rsidP="006E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angSong_GB2312">
    <w:altName w:val="FangSong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9471195"/>
      <w:docPartObj>
        <w:docPartGallery w:val="Page Numbers (Bottom of Page)"/>
        <w:docPartUnique/>
      </w:docPartObj>
    </w:sdtPr>
    <w:sdtContent>
      <w:p w14:paraId="1AEEB6F9" w14:textId="19138BE6" w:rsidR="006E24E4" w:rsidRDefault="006E24E4" w:rsidP="002103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937CE" w14:textId="77777777" w:rsidR="006E24E4" w:rsidRDefault="006E2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8345590"/>
      <w:docPartObj>
        <w:docPartGallery w:val="Page Numbers (Bottom of Page)"/>
        <w:docPartUnique/>
      </w:docPartObj>
    </w:sdtPr>
    <w:sdtContent>
      <w:p w14:paraId="535B02DD" w14:textId="2C900BCF" w:rsidR="006E24E4" w:rsidRDefault="006E24E4" w:rsidP="002103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D1529C" w14:textId="77777777" w:rsidR="006E24E4" w:rsidRDefault="006E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92F0" w14:textId="77777777" w:rsidR="00023CD0" w:rsidRDefault="00023CD0" w:rsidP="006E24E4">
      <w:r>
        <w:separator/>
      </w:r>
    </w:p>
  </w:footnote>
  <w:footnote w:type="continuationSeparator" w:id="0">
    <w:p w14:paraId="36DBE566" w14:textId="77777777" w:rsidR="00023CD0" w:rsidRDefault="00023CD0" w:rsidP="006E2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"/>
      <w:suff w:val="nothing"/>
      <w:lvlText w:val="示例%1："/>
      <w:lvlJc w:val="left"/>
      <w:pPr>
        <w:ind w:firstLine="397"/>
      </w:pPr>
      <w:rPr>
        <w:rFonts w:ascii="SimHei" w:eastAsia="SimHei" w:cs="Times New Roman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a0"/>
      <w:suff w:val="nothing"/>
      <w:lvlText w:val="%1示例："/>
      <w:lvlJc w:val="left"/>
      <w:pPr>
        <w:ind w:firstLine="363"/>
      </w:pPr>
      <w:rPr>
        <w:rFonts w:ascii="SimHei" w:eastAsia="SimHei" w:cs="Times New Roman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pStyle w:val="a1"/>
      <w:suff w:val="nothing"/>
      <w:lvlText w:val="%1   "/>
      <w:lvlJc w:val="left"/>
      <w:pPr>
        <w:ind w:left="544" w:hanging="181"/>
      </w:pPr>
      <w:rPr>
        <w:rFonts w:ascii="SimSun" w:eastAsia="SimSun" w:cs="Times New Roma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2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pStyle w:val="a3"/>
      <w:lvlText w:val=""/>
      <w:lvlJc w:val="left"/>
      <w:rPr>
        <w:rFonts w:cs="Times New Roman"/>
      </w:rPr>
    </w:lvl>
    <w:lvl w:ilvl="1">
      <w:start w:val="1"/>
      <w:numFmt w:val="decimal"/>
      <w:pStyle w:val="a3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pStyle w:val="a4"/>
      <w:lvlText w:val=""/>
      <w:lvlJc w:val="left"/>
      <w:rPr>
        <w:rFonts w:cs="Times New Roman"/>
      </w:rPr>
    </w:lvl>
    <w:lvl w:ilvl="1">
      <w:start w:val="1"/>
      <w:numFmt w:val="decimal"/>
      <w:pStyle w:val="a5"/>
      <w:lvlText w:val=""/>
      <w:lvlJc w:val="left"/>
      <w:rPr>
        <w:rFonts w:cs="Times New Roman"/>
      </w:rPr>
    </w:lvl>
    <w:lvl w:ilvl="2">
      <w:start w:val="1"/>
      <w:numFmt w:val="decimal"/>
      <w:pStyle w:val="a6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pStyle w:val="a7"/>
      <w:lvlText w:val="%1)"/>
      <w:lvlJc w:val="left"/>
      <w:pPr>
        <w:tabs>
          <w:tab w:val="left" w:pos="1259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pStyle w:val="FootnoteText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pStyle w:val="a8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pStyle w:val="a9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C"/>
    <w:multiLevelType w:val="multilevel"/>
    <w:tmpl w:val="E9FE3C48"/>
    <w:lvl w:ilvl="0">
      <w:start w:val="1"/>
      <w:numFmt w:val="decimal"/>
      <w:pStyle w:val="aa"/>
      <w:suff w:val="nothing"/>
      <w:lvlText w:val="%1"/>
      <w:lvlJc w:val="left"/>
      <w:pPr>
        <w:ind w:left="284"/>
      </w:pPr>
      <w:rPr>
        <w:rFonts w:cs="Times New Roman" w:hint="eastAsia"/>
      </w:rPr>
    </w:lvl>
    <w:lvl w:ilvl="1">
      <w:start w:val="1"/>
      <w:numFmt w:val="decimal"/>
      <w:pStyle w:val="ab"/>
      <w:suff w:val="nothing"/>
      <w:lvlText w:val="%1.%2"/>
      <w:lvlJc w:val="left"/>
      <w:pPr>
        <w:ind w:left="1985"/>
      </w:pPr>
      <w:rPr>
        <w:rFonts w:cs="Times New Roman" w:hint="eastAsia"/>
        <w:sz w:val="32"/>
        <w:szCs w:val="32"/>
      </w:rPr>
    </w:lvl>
    <w:lvl w:ilvl="2">
      <w:start w:val="1"/>
      <w:numFmt w:val="decimal"/>
      <w:suff w:val="nothing"/>
      <w:lvlText w:val="%1.%2.%3"/>
      <w:lvlJc w:val="left"/>
      <w:rPr>
        <w:rFonts w:ascii="Calibri Light" w:hAnsi="Calibri Light" w:cs="Calibri Light" w:hint="default"/>
      </w:rPr>
    </w:lvl>
    <w:lvl w:ilvl="3">
      <w:start w:val="1"/>
      <w:numFmt w:val="decimal"/>
      <w:isLgl/>
      <w:suff w:val="nothing"/>
      <w:lvlText w:val="%1.%2.%3.%4"/>
      <w:lvlJc w:val="left"/>
      <w:rPr>
        <w:rFonts w:cs="Times New Roman" w:hint="eastAsia"/>
      </w:rPr>
    </w:lvl>
    <w:lvl w:ilvl="4">
      <w:start w:val="1"/>
      <w:numFmt w:val="decimal"/>
      <w:suff w:val="nothing"/>
      <w:lvlText w:val="%1.%2.%3.%4.%5"/>
      <w:lvlJc w:val="left"/>
      <w:rPr>
        <w:rFonts w:cs="Times New Roman" w:hint="eastAsia"/>
      </w:rPr>
    </w:lvl>
    <w:lvl w:ilvl="5">
      <w:start w:val="1"/>
      <w:numFmt w:val="decimal"/>
      <w:isLgl/>
      <w:suff w:val="nothing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"/>
      <w:lvlJc w:val="left"/>
      <w:rPr>
        <w:rFonts w:cs="Times New Roman" w:hint="eastAsia"/>
      </w:rPr>
    </w:lvl>
    <w:lvl w:ilvl="7">
      <w:start w:val="1"/>
      <w:numFmt w:val="decimal"/>
      <w:lvlText w:val=""/>
      <w:lvlJc w:val="left"/>
      <w:rPr>
        <w:rFonts w:cs="Times New Roman" w:hint="eastAsia"/>
      </w:rPr>
    </w:lvl>
    <w:lvl w:ilvl="8">
      <w:start w:val="1"/>
      <w:numFmt w:val="decimal"/>
      <w:lvlText w:val=""/>
      <w:lvlJc w:val="left"/>
      <w:rPr>
        <w:rFonts w:cs="Times New Roman" w:hint="eastAsia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pStyle w:val="ac"/>
      <w:lvlText w:val=""/>
      <w:lvlJc w:val="left"/>
      <w:rPr>
        <w:rFonts w:cs="Times New Roman"/>
      </w:rPr>
    </w:lvl>
    <w:lvl w:ilvl="1">
      <w:start w:val="1"/>
      <w:numFmt w:val="decimal"/>
      <w:pStyle w:val="ad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pStyle w:val="ae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decimal"/>
      <w:pStyle w:val="af"/>
      <w:lvlText w:val=""/>
      <w:lvlJc w:val="left"/>
      <w:rPr>
        <w:rFonts w:cs="Times New Roman"/>
      </w:rPr>
    </w:lvl>
    <w:lvl w:ilvl="1">
      <w:start w:val="1"/>
      <w:numFmt w:val="decimal"/>
      <w:pStyle w:val="af0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pStyle w:val="af1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pStyle w:val="af2"/>
      <w:lvlText w:val=""/>
      <w:lvlJc w:val="left"/>
      <w:rPr>
        <w:rFonts w:cs="Times New Roman"/>
      </w:rPr>
    </w:lvl>
    <w:lvl w:ilvl="1">
      <w:start w:val="1"/>
      <w:numFmt w:val="decimal"/>
      <w:pStyle w:val="af3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7107B71"/>
    <w:multiLevelType w:val="multilevel"/>
    <w:tmpl w:val="17107B71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9B511DC"/>
    <w:multiLevelType w:val="multilevel"/>
    <w:tmpl w:val="39B511DC"/>
    <w:lvl w:ilvl="0">
      <w:start w:val="1"/>
      <w:numFmt w:val="decimal"/>
      <w:pStyle w:val="af4"/>
      <w:suff w:val="nothing"/>
      <w:lvlText w:val="注%1："/>
      <w:lvlJc w:val="left"/>
      <w:pPr>
        <w:ind w:left="811" w:hanging="448"/>
      </w:pPr>
      <w:rPr>
        <w:rFonts w:ascii="SimHei" w:eastAsia="SimHei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</w:abstractNum>
  <w:abstractNum w:abstractNumId="17" w15:restartNumberingAfterBreak="0">
    <w:nsid w:val="46321CDB"/>
    <w:multiLevelType w:val="multilevel"/>
    <w:tmpl w:val="548E34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36F77"/>
    <w:multiLevelType w:val="hybridMultilevel"/>
    <w:tmpl w:val="E6A4D46E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 w16cid:durableId="1369531392">
    <w:abstractNumId w:val="15"/>
  </w:num>
  <w:num w:numId="2" w16cid:durableId="1314794741">
    <w:abstractNumId w:val="17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 w:tentative="1">
        <w:numFmt w:val="decimal"/>
        <w:lvlText w:val=""/>
        <w:lvlJc w:val="left"/>
      </w:lvl>
    </w:lvlOverride>
    <w:lvlOverride w:ilvl="3">
      <w:lvl w:ilvl="3" w:tentative="1">
        <w:numFmt w:val="decimal"/>
        <w:lvlText w:val=""/>
        <w:lvlJc w:val="left"/>
      </w:lvl>
    </w:lvlOverride>
    <w:lvlOverride w:ilvl="4">
      <w:lvl w:ilvl="4" w:tentative="1">
        <w:numFmt w:val="decimal"/>
        <w:lvlText w:val=""/>
        <w:lvlJc w:val="left"/>
      </w:lvl>
    </w:lvlOverride>
    <w:lvlOverride w:ilvl="5">
      <w:lvl w:ilvl="5" w:tentative="1">
        <w:numFmt w:val="decimal"/>
        <w:lvlText w:val=""/>
        <w:lvlJc w:val="left"/>
      </w:lvl>
    </w:lvlOverride>
    <w:lvlOverride w:ilvl="6">
      <w:lvl w:ilvl="6" w:tentative="1">
        <w:numFmt w:val="decimal"/>
        <w:lvlText w:val=""/>
        <w:lvlJc w:val="left"/>
      </w:lvl>
    </w:lvlOverride>
    <w:lvlOverride w:ilvl="7">
      <w:lvl w:ilvl="7" w:tentative="1">
        <w:numFmt w:val="decimal"/>
        <w:lvlText w:val=""/>
        <w:lvlJc w:val="left"/>
      </w:lvl>
    </w:lvlOverride>
    <w:lvlOverride w:ilvl="8">
      <w:lvl w:ilvl="8" w:tentative="1">
        <w:numFmt w:val="decimal"/>
        <w:lvlText w:val=""/>
        <w:lvlJc w:val="left"/>
      </w:lvl>
    </w:lvlOverride>
  </w:num>
  <w:num w:numId="3" w16cid:durableId="14356363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97655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4966310">
    <w:abstractNumId w:val="7"/>
  </w:num>
  <w:num w:numId="6" w16cid:durableId="572274192">
    <w:abstractNumId w:val="0"/>
  </w:num>
  <w:num w:numId="7" w16cid:durableId="1196850555">
    <w:abstractNumId w:val="13"/>
  </w:num>
  <w:num w:numId="8" w16cid:durableId="1049919446">
    <w:abstractNumId w:val="14"/>
  </w:num>
  <w:num w:numId="9" w16cid:durableId="467090455">
    <w:abstractNumId w:val="10"/>
  </w:num>
  <w:num w:numId="10" w16cid:durableId="250090725">
    <w:abstractNumId w:val="3"/>
  </w:num>
  <w:num w:numId="11" w16cid:durableId="1508205965">
    <w:abstractNumId w:val="5"/>
  </w:num>
  <w:num w:numId="12" w16cid:durableId="693728367">
    <w:abstractNumId w:val="12"/>
  </w:num>
  <w:num w:numId="13" w16cid:durableId="646982186">
    <w:abstractNumId w:val="4"/>
  </w:num>
  <w:num w:numId="14" w16cid:durableId="1411922028">
    <w:abstractNumId w:val="8"/>
  </w:num>
  <w:num w:numId="15" w16cid:durableId="1368530846">
    <w:abstractNumId w:val="1"/>
  </w:num>
  <w:num w:numId="16" w16cid:durableId="746344663">
    <w:abstractNumId w:val="16"/>
  </w:num>
  <w:num w:numId="17" w16cid:durableId="58209588">
    <w:abstractNumId w:val="2"/>
  </w:num>
  <w:num w:numId="18" w16cid:durableId="1434861408">
    <w:abstractNumId w:val="11"/>
  </w:num>
  <w:num w:numId="19" w16cid:durableId="215554476">
    <w:abstractNumId w:val="9"/>
  </w:num>
  <w:num w:numId="20" w16cid:durableId="520969775">
    <w:abstractNumId w:val="6"/>
  </w:num>
  <w:num w:numId="21" w16cid:durableId="1928344942">
    <w:abstractNumId w:val="18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i yang">
    <w15:presenceInfo w15:providerId="Windows Live" w15:userId="19b6bc4f86ef5ad6"/>
  </w15:person>
  <w15:person w15:author="He Yingxiao">
    <w15:presenceInfo w15:providerId="Windows Live" w15:userId="b44d4b0c3cfe74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hideSpellingErrors/>
  <w:proofState w:spelling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4E8"/>
    <w:rsid w:val="00002E41"/>
    <w:rsid w:val="00006EB5"/>
    <w:rsid w:val="00007415"/>
    <w:rsid w:val="000103FA"/>
    <w:rsid w:val="00011002"/>
    <w:rsid w:val="00011BB8"/>
    <w:rsid w:val="000123BD"/>
    <w:rsid w:val="00021A70"/>
    <w:rsid w:val="00021D89"/>
    <w:rsid w:val="00023CD0"/>
    <w:rsid w:val="000317EF"/>
    <w:rsid w:val="00034D28"/>
    <w:rsid w:val="00035EF8"/>
    <w:rsid w:val="00037E96"/>
    <w:rsid w:val="00040519"/>
    <w:rsid w:val="000408C0"/>
    <w:rsid w:val="00042F4F"/>
    <w:rsid w:val="0004459F"/>
    <w:rsid w:val="000468ED"/>
    <w:rsid w:val="00047F41"/>
    <w:rsid w:val="000531E6"/>
    <w:rsid w:val="000540CB"/>
    <w:rsid w:val="0006016F"/>
    <w:rsid w:val="0006337F"/>
    <w:rsid w:val="00065B15"/>
    <w:rsid w:val="000666B5"/>
    <w:rsid w:val="000800CA"/>
    <w:rsid w:val="00081E40"/>
    <w:rsid w:val="00083636"/>
    <w:rsid w:val="00086706"/>
    <w:rsid w:val="00091E1E"/>
    <w:rsid w:val="0009291F"/>
    <w:rsid w:val="0009578A"/>
    <w:rsid w:val="00096BAC"/>
    <w:rsid w:val="000A1B26"/>
    <w:rsid w:val="000A2AB0"/>
    <w:rsid w:val="000A3C91"/>
    <w:rsid w:val="000A5EED"/>
    <w:rsid w:val="000B52B3"/>
    <w:rsid w:val="000B5A3D"/>
    <w:rsid w:val="000B71AC"/>
    <w:rsid w:val="000B7C98"/>
    <w:rsid w:val="000C0CBE"/>
    <w:rsid w:val="000C16B6"/>
    <w:rsid w:val="000C26A6"/>
    <w:rsid w:val="000C39D0"/>
    <w:rsid w:val="000D6B13"/>
    <w:rsid w:val="000E09F1"/>
    <w:rsid w:val="000E3B7D"/>
    <w:rsid w:val="000E51E5"/>
    <w:rsid w:val="000F0123"/>
    <w:rsid w:val="000F47F8"/>
    <w:rsid w:val="000F48D7"/>
    <w:rsid w:val="000F4B67"/>
    <w:rsid w:val="000F6A6A"/>
    <w:rsid w:val="000F6B54"/>
    <w:rsid w:val="000F76DC"/>
    <w:rsid w:val="000F7D02"/>
    <w:rsid w:val="001015CA"/>
    <w:rsid w:val="00106179"/>
    <w:rsid w:val="001170D6"/>
    <w:rsid w:val="00120E5B"/>
    <w:rsid w:val="00121417"/>
    <w:rsid w:val="00123036"/>
    <w:rsid w:val="00127522"/>
    <w:rsid w:val="00134180"/>
    <w:rsid w:val="00137616"/>
    <w:rsid w:val="001431B8"/>
    <w:rsid w:val="00144E50"/>
    <w:rsid w:val="00150B16"/>
    <w:rsid w:val="00155C8B"/>
    <w:rsid w:val="00156D43"/>
    <w:rsid w:val="00157256"/>
    <w:rsid w:val="00157A3D"/>
    <w:rsid w:val="0016231A"/>
    <w:rsid w:val="001629F6"/>
    <w:rsid w:val="00162D24"/>
    <w:rsid w:val="00163B65"/>
    <w:rsid w:val="001644F3"/>
    <w:rsid w:val="00164C0D"/>
    <w:rsid w:val="00165701"/>
    <w:rsid w:val="00167F94"/>
    <w:rsid w:val="0017420E"/>
    <w:rsid w:val="001751BA"/>
    <w:rsid w:val="00190B41"/>
    <w:rsid w:val="00192353"/>
    <w:rsid w:val="00194489"/>
    <w:rsid w:val="001A066D"/>
    <w:rsid w:val="001A0A57"/>
    <w:rsid w:val="001A1B92"/>
    <w:rsid w:val="001B1E77"/>
    <w:rsid w:val="001B29E2"/>
    <w:rsid w:val="001B2D99"/>
    <w:rsid w:val="001B4900"/>
    <w:rsid w:val="001B53E3"/>
    <w:rsid w:val="001B6939"/>
    <w:rsid w:val="001C1B4F"/>
    <w:rsid w:val="001C72DB"/>
    <w:rsid w:val="001C7791"/>
    <w:rsid w:val="001D592E"/>
    <w:rsid w:val="001D6C32"/>
    <w:rsid w:val="001D6DF2"/>
    <w:rsid w:val="001E0305"/>
    <w:rsid w:val="001E6FCE"/>
    <w:rsid w:val="001F0060"/>
    <w:rsid w:val="001F1289"/>
    <w:rsid w:val="001F1FCF"/>
    <w:rsid w:val="001F49EA"/>
    <w:rsid w:val="001F74A8"/>
    <w:rsid w:val="001F7FBA"/>
    <w:rsid w:val="00200A25"/>
    <w:rsid w:val="00212721"/>
    <w:rsid w:val="00212CE1"/>
    <w:rsid w:val="00213105"/>
    <w:rsid w:val="00213636"/>
    <w:rsid w:val="0021669D"/>
    <w:rsid w:val="0022375D"/>
    <w:rsid w:val="00223C60"/>
    <w:rsid w:val="00223EC1"/>
    <w:rsid w:val="002244E0"/>
    <w:rsid w:val="0022553B"/>
    <w:rsid w:val="00226738"/>
    <w:rsid w:val="002366C9"/>
    <w:rsid w:val="00241BD9"/>
    <w:rsid w:val="00243951"/>
    <w:rsid w:val="00244570"/>
    <w:rsid w:val="00245F6C"/>
    <w:rsid w:val="0025025A"/>
    <w:rsid w:val="00250A22"/>
    <w:rsid w:val="00250A89"/>
    <w:rsid w:val="002516C5"/>
    <w:rsid w:val="002547BD"/>
    <w:rsid w:val="00255346"/>
    <w:rsid w:val="00256699"/>
    <w:rsid w:val="002601E7"/>
    <w:rsid w:val="00262310"/>
    <w:rsid w:val="002625D2"/>
    <w:rsid w:val="002640BA"/>
    <w:rsid w:val="00264259"/>
    <w:rsid w:val="00264809"/>
    <w:rsid w:val="00267107"/>
    <w:rsid w:val="00267176"/>
    <w:rsid w:val="00267F02"/>
    <w:rsid w:val="002704D4"/>
    <w:rsid w:val="00272460"/>
    <w:rsid w:val="00275464"/>
    <w:rsid w:val="00275706"/>
    <w:rsid w:val="00276A2F"/>
    <w:rsid w:val="00280453"/>
    <w:rsid w:val="00281DC8"/>
    <w:rsid w:val="00282700"/>
    <w:rsid w:val="00283A37"/>
    <w:rsid w:val="00284E67"/>
    <w:rsid w:val="00291320"/>
    <w:rsid w:val="0029223F"/>
    <w:rsid w:val="002933E7"/>
    <w:rsid w:val="00295C14"/>
    <w:rsid w:val="002A0726"/>
    <w:rsid w:val="002A1BB8"/>
    <w:rsid w:val="002A4573"/>
    <w:rsid w:val="002A4E9F"/>
    <w:rsid w:val="002A5EB3"/>
    <w:rsid w:val="002A64F1"/>
    <w:rsid w:val="002B0158"/>
    <w:rsid w:val="002B0B63"/>
    <w:rsid w:val="002B1524"/>
    <w:rsid w:val="002B19B5"/>
    <w:rsid w:val="002B2523"/>
    <w:rsid w:val="002B356D"/>
    <w:rsid w:val="002B47AB"/>
    <w:rsid w:val="002B62E0"/>
    <w:rsid w:val="002C4081"/>
    <w:rsid w:val="002C57D1"/>
    <w:rsid w:val="002C5DF9"/>
    <w:rsid w:val="002C5FD3"/>
    <w:rsid w:val="002C6F11"/>
    <w:rsid w:val="002D11F1"/>
    <w:rsid w:val="002D15C4"/>
    <w:rsid w:val="002D1BFA"/>
    <w:rsid w:val="002D299C"/>
    <w:rsid w:val="002D5DC9"/>
    <w:rsid w:val="002D6F09"/>
    <w:rsid w:val="002E1A15"/>
    <w:rsid w:val="002E2CCE"/>
    <w:rsid w:val="002E3504"/>
    <w:rsid w:val="002E3CDB"/>
    <w:rsid w:val="002E41DD"/>
    <w:rsid w:val="002E422F"/>
    <w:rsid w:val="002F008E"/>
    <w:rsid w:val="002F2ECF"/>
    <w:rsid w:val="002F5A6F"/>
    <w:rsid w:val="002F5B2A"/>
    <w:rsid w:val="002F6355"/>
    <w:rsid w:val="002F6ADF"/>
    <w:rsid w:val="002F6CC6"/>
    <w:rsid w:val="002F6E41"/>
    <w:rsid w:val="002F6FE2"/>
    <w:rsid w:val="00300D2C"/>
    <w:rsid w:val="00302C84"/>
    <w:rsid w:val="0030576E"/>
    <w:rsid w:val="003058DC"/>
    <w:rsid w:val="0030683A"/>
    <w:rsid w:val="00306D40"/>
    <w:rsid w:val="00311FAD"/>
    <w:rsid w:val="00312E9C"/>
    <w:rsid w:val="00315E52"/>
    <w:rsid w:val="003162FF"/>
    <w:rsid w:val="00322584"/>
    <w:rsid w:val="00324013"/>
    <w:rsid w:val="00324160"/>
    <w:rsid w:val="0032488C"/>
    <w:rsid w:val="0032644D"/>
    <w:rsid w:val="00334458"/>
    <w:rsid w:val="003346D1"/>
    <w:rsid w:val="0033780E"/>
    <w:rsid w:val="00341024"/>
    <w:rsid w:val="00342EAF"/>
    <w:rsid w:val="00344F9E"/>
    <w:rsid w:val="0034583E"/>
    <w:rsid w:val="003507EC"/>
    <w:rsid w:val="0035209F"/>
    <w:rsid w:val="0035628C"/>
    <w:rsid w:val="00356583"/>
    <w:rsid w:val="00360362"/>
    <w:rsid w:val="0036051E"/>
    <w:rsid w:val="00360A2B"/>
    <w:rsid w:val="003613EA"/>
    <w:rsid w:val="0036158B"/>
    <w:rsid w:val="00364883"/>
    <w:rsid w:val="003664B8"/>
    <w:rsid w:val="00366A61"/>
    <w:rsid w:val="00367915"/>
    <w:rsid w:val="00371BD8"/>
    <w:rsid w:val="00373F7C"/>
    <w:rsid w:val="0037669A"/>
    <w:rsid w:val="0038460D"/>
    <w:rsid w:val="003874F1"/>
    <w:rsid w:val="00387D53"/>
    <w:rsid w:val="00391827"/>
    <w:rsid w:val="003925C3"/>
    <w:rsid w:val="00394ECA"/>
    <w:rsid w:val="003961C5"/>
    <w:rsid w:val="003A0A50"/>
    <w:rsid w:val="003A1905"/>
    <w:rsid w:val="003A6400"/>
    <w:rsid w:val="003A69C0"/>
    <w:rsid w:val="003B0FCD"/>
    <w:rsid w:val="003B6A00"/>
    <w:rsid w:val="003B744F"/>
    <w:rsid w:val="003B785C"/>
    <w:rsid w:val="003C120A"/>
    <w:rsid w:val="003D120E"/>
    <w:rsid w:val="003D2EC2"/>
    <w:rsid w:val="003D4643"/>
    <w:rsid w:val="003D5111"/>
    <w:rsid w:val="003E0042"/>
    <w:rsid w:val="003E2182"/>
    <w:rsid w:val="003E2E75"/>
    <w:rsid w:val="003E6ACE"/>
    <w:rsid w:val="003E7663"/>
    <w:rsid w:val="003F0AB4"/>
    <w:rsid w:val="004030C2"/>
    <w:rsid w:val="00405D76"/>
    <w:rsid w:val="00406168"/>
    <w:rsid w:val="0040659A"/>
    <w:rsid w:val="00413D03"/>
    <w:rsid w:val="00415956"/>
    <w:rsid w:val="00416550"/>
    <w:rsid w:val="004169F5"/>
    <w:rsid w:val="004179FA"/>
    <w:rsid w:val="004249AC"/>
    <w:rsid w:val="0043344B"/>
    <w:rsid w:val="00435F43"/>
    <w:rsid w:val="00436766"/>
    <w:rsid w:val="004378EB"/>
    <w:rsid w:val="00437946"/>
    <w:rsid w:val="00447AF3"/>
    <w:rsid w:val="00447BE1"/>
    <w:rsid w:val="0045728B"/>
    <w:rsid w:val="0046051E"/>
    <w:rsid w:val="00460C11"/>
    <w:rsid w:val="00464476"/>
    <w:rsid w:val="004646A7"/>
    <w:rsid w:val="00465C46"/>
    <w:rsid w:val="004723EE"/>
    <w:rsid w:val="00474D4E"/>
    <w:rsid w:val="004771E5"/>
    <w:rsid w:val="00480C3C"/>
    <w:rsid w:val="0048375F"/>
    <w:rsid w:val="00483FF5"/>
    <w:rsid w:val="004850EB"/>
    <w:rsid w:val="004871AE"/>
    <w:rsid w:val="004935E5"/>
    <w:rsid w:val="004965DC"/>
    <w:rsid w:val="00497CE8"/>
    <w:rsid w:val="004A58B2"/>
    <w:rsid w:val="004A73D1"/>
    <w:rsid w:val="004B2429"/>
    <w:rsid w:val="004B3EE4"/>
    <w:rsid w:val="004B434F"/>
    <w:rsid w:val="004B6EBE"/>
    <w:rsid w:val="004C03C4"/>
    <w:rsid w:val="004C0E21"/>
    <w:rsid w:val="004C2054"/>
    <w:rsid w:val="004D419A"/>
    <w:rsid w:val="004D43CC"/>
    <w:rsid w:val="004D4B5D"/>
    <w:rsid w:val="004D6D11"/>
    <w:rsid w:val="004E6447"/>
    <w:rsid w:val="00500A36"/>
    <w:rsid w:val="00501996"/>
    <w:rsid w:val="00503A7A"/>
    <w:rsid w:val="00504E1E"/>
    <w:rsid w:val="00505727"/>
    <w:rsid w:val="00512225"/>
    <w:rsid w:val="005140C4"/>
    <w:rsid w:val="00517330"/>
    <w:rsid w:val="00520564"/>
    <w:rsid w:val="005258EF"/>
    <w:rsid w:val="005259D8"/>
    <w:rsid w:val="00526CD3"/>
    <w:rsid w:val="005317DB"/>
    <w:rsid w:val="00532780"/>
    <w:rsid w:val="00534145"/>
    <w:rsid w:val="00534C01"/>
    <w:rsid w:val="00536270"/>
    <w:rsid w:val="00541D80"/>
    <w:rsid w:val="00542534"/>
    <w:rsid w:val="00551F9B"/>
    <w:rsid w:val="0055291B"/>
    <w:rsid w:val="00557351"/>
    <w:rsid w:val="00557C82"/>
    <w:rsid w:val="00560371"/>
    <w:rsid w:val="00560D18"/>
    <w:rsid w:val="005615C7"/>
    <w:rsid w:val="00564318"/>
    <w:rsid w:val="005655C1"/>
    <w:rsid w:val="00566234"/>
    <w:rsid w:val="00566789"/>
    <w:rsid w:val="00567FE2"/>
    <w:rsid w:val="0057045F"/>
    <w:rsid w:val="00574174"/>
    <w:rsid w:val="00574A57"/>
    <w:rsid w:val="005751F7"/>
    <w:rsid w:val="00575459"/>
    <w:rsid w:val="00577905"/>
    <w:rsid w:val="005836A5"/>
    <w:rsid w:val="00585749"/>
    <w:rsid w:val="00591F54"/>
    <w:rsid w:val="005937D4"/>
    <w:rsid w:val="00594F7D"/>
    <w:rsid w:val="005A0B29"/>
    <w:rsid w:val="005A3503"/>
    <w:rsid w:val="005A73C4"/>
    <w:rsid w:val="005B082A"/>
    <w:rsid w:val="005B08A0"/>
    <w:rsid w:val="005B26D1"/>
    <w:rsid w:val="005B4BFD"/>
    <w:rsid w:val="005B50BC"/>
    <w:rsid w:val="005B65CA"/>
    <w:rsid w:val="005B6F99"/>
    <w:rsid w:val="005B7C8F"/>
    <w:rsid w:val="005C2F5F"/>
    <w:rsid w:val="005C511A"/>
    <w:rsid w:val="005C782A"/>
    <w:rsid w:val="005C7D5A"/>
    <w:rsid w:val="005D1843"/>
    <w:rsid w:val="005D548C"/>
    <w:rsid w:val="005D5F9C"/>
    <w:rsid w:val="005D62A3"/>
    <w:rsid w:val="005E3FA9"/>
    <w:rsid w:val="005E466B"/>
    <w:rsid w:val="005E47B4"/>
    <w:rsid w:val="005F150E"/>
    <w:rsid w:val="005F19F6"/>
    <w:rsid w:val="005F29A0"/>
    <w:rsid w:val="005F315D"/>
    <w:rsid w:val="005F3D08"/>
    <w:rsid w:val="005F5C5C"/>
    <w:rsid w:val="005F6AB0"/>
    <w:rsid w:val="005F703D"/>
    <w:rsid w:val="005F706B"/>
    <w:rsid w:val="006008A8"/>
    <w:rsid w:val="006035C8"/>
    <w:rsid w:val="00604A80"/>
    <w:rsid w:val="00604F02"/>
    <w:rsid w:val="00605D8A"/>
    <w:rsid w:val="006076C7"/>
    <w:rsid w:val="0060779A"/>
    <w:rsid w:val="00612520"/>
    <w:rsid w:val="00614D04"/>
    <w:rsid w:val="00615F37"/>
    <w:rsid w:val="006172EA"/>
    <w:rsid w:val="00617F67"/>
    <w:rsid w:val="00625272"/>
    <w:rsid w:val="00627C57"/>
    <w:rsid w:val="0063122A"/>
    <w:rsid w:val="00634561"/>
    <w:rsid w:val="00636C65"/>
    <w:rsid w:val="006405FF"/>
    <w:rsid w:val="0064183E"/>
    <w:rsid w:val="006421D5"/>
    <w:rsid w:val="00642B7D"/>
    <w:rsid w:val="00647EB8"/>
    <w:rsid w:val="00654397"/>
    <w:rsid w:val="00663DC1"/>
    <w:rsid w:val="006723FF"/>
    <w:rsid w:val="00682F98"/>
    <w:rsid w:val="00683A69"/>
    <w:rsid w:val="006879B3"/>
    <w:rsid w:val="00690B81"/>
    <w:rsid w:val="00693039"/>
    <w:rsid w:val="0069626C"/>
    <w:rsid w:val="00696761"/>
    <w:rsid w:val="006A187A"/>
    <w:rsid w:val="006A275C"/>
    <w:rsid w:val="006A2E6A"/>
    <w:rsid w:val="006A51E9"/>
    <w:rsid w:val="006A547C"/>
    <w:rsid w:val="006A5821"/>
    <w:rsid w:val="006A7AFF"/>
    <w:rsid w:val="006B06D3"/>
    <w:rsid w:val="006B4C70"/>
    <w:rsid w:val="006B6F3F"/>
    <w:rsid w:val="006C1D4D"/>
    <w:rsid w:val="006D1FB6"/>
    <w:rsid w:val="006D2B38"/>
    <w:rsid w:val="006E0559"/>
    <w:rsid w:val="006E24E4"/>
    <w:rsid w:val="006E331A"/>
    <w:rsid w:val="006F0048"/>
    <w:rsid w:val="006F56C7"/>
    <w:rsid w:val="006F6B0B"/>
    <w:rsid w:val="00700B0D"/>
    <w:rsid w:val="007031A2"/>
    <w:rsid w:val="00705387"/>
    <w:rsid w:val="00712DE5"/>
    <w:rsid w:val="007144D3"/>
    <w:rsid w:val="00717B99"/>
    <w:rsid w:val="00720775"/>
    <w:rsid w:val="00721A47"/>
    <w:rsid w:val="00721D2D"/>
    <w:rsid w:val="007223B8"/>
    <w:rsid w:val="0072336F"/>
    <w:rsid w:val="007252CE"/>
    <w:rsid w:val="0073048B"/>
    <w:rsid w:val="00730BA2"/>
    <w:rsid w:val="00730D2E"/>
    <w:rsid w:val="00734414"/>
    <w:rsid w:val="007375F4"/>
    <w:rsid w:val="007376DC"/>
    <w:rsid w:val="00742392"/>
    <w:rsid w:val="00743CD1"/>
    <w:rsid w:val="00744550"/>
    <w:rsid w:val="00744B9D"/>
    <w:rsid w:val="00746538"/>
    <w:rsid w:val="00747142"/>
    <w:rsid w:val="0075401B"/>
    <w:rsid w:val="00757317"/>
    <w:rsid w:val="00757ADC"/>
    <w:rsid w:val="00757BCF"/>
    <w:rsid w:val="007611EE"/>
    <w:rsid w:val="007628DF"/>
    <w:rsid w:val="00765FAB"/>
    <w:rsid w:val="007731E9"/>
    <w:rsid w:val="0077357E"/>
    <w:rsid w:val="00775070"/>
    <w:rsid w:val="0078044D"/>
    <w:rsid w:val="00781D03"/>
    <w:rsid w:val="0078209F"/>
    <w:rsid w:val="007830B0"/>
    <w:rsid w:val="00783C40"/>
    <w:rsid w:val="00787031"/>
    <w:rsid w:val="007A2DEF"/>
    <w:rsid w:val="007A432D"/>
    <w:rsid w:val="007A44F7"/>
    <w:rsid w:val="007A4960"/>
    <w:rsid w:val="007B119A"/>
    <w:rsid w:val="007B1DC1"/>
    <w:rsid w:val="007B254C"/>
    <w:rsid w:val="007B2987"/>
    <w:rsid w:val="007B3DF8"/>
    <w:rsid w:val="007B50ED"/>
    <w:rsid w:val="007B66D1"/>
    <w:rsid w:val="007B7ECF"/>
    <w:rsid w:val="007C054C"/>
    <w:rsid w:val="007C08AD"/>
    <w:rsid w:val="007C3820"/>
    <w:rsid w:val="007C4507"/>
    <w:rsid w:val="007C450D"/>
    <w:rsid w:val="007C482A"/>
    <w:rsid w:val="007C52DE"/>
    <w:rsid w:val="007D08E0"/>
    <w:rsid w:val="007D14E9"/>
    <w:rsid w:val="007D1DDB"/>
    <w:rsid w:val="007D1E6F"/>
    <w:rsid w:val="007D2C2F"/>
    <w:rsid w:val="007E211E"/>
    <w:rsid w:val="007E54DE"/>
    <w:rsid w:val="007E6BF7"/>
    <w:rsid w:val="007E7321"/>
    <w:rsid w:val="007F390F"/>
    <w:rsid w:val="007F49C7"/>
    <w:rsid w:val="007F5F91"/>
    <w:rsid w:val="00803DA9"/>
    <w:rsid w:val="00803E18"/>
    <w:rsid w:val="008100ED"/>
    <w:rsid w:val="00810622"/>
    <w:rsid w:val="0082065F"/>
    <w:rsid w:val="0082634F"/>
    <w:rsid w:val="00833881"/>
    <w:rsid w:val="00833D6E"/>
    <w:rsid w:val="00833F8D"/>
    <w:rsid w:val="00835318"/>
    <w:rsid w:val="00836652"/>
    <w:rsid w:val="00841A04"/>
    <w:rsid w:val="0084299A"/>
    <w:rsid w:val="00845A00"/>
    <w:rsid w:val="00845E97"/>
    <w:rsid w:val="00845FD9"/>
    <w:rsid w:val="0084627C"/>
    <w:rsid w:val="00851F92"/>
    <w:rsid w:val="008521F8"/>
    <w:rsid w:val="00852962"/>
    <w:rsid w:val="00852FDB"/>
    <w:rsid w:val="00860BC5"/>
    <w:rsid w:val="008654DA"/>
    <w:rsid w:val="0086679E"/>
    <w:rsid w:val="00871CE5"/>
    <w:rsid w:val="00873E6F"/>
    <w:rsid w:val="008751D0"/>
    <w:rsid w:val="00881ADA"/>
    <w:rsid w:val="00883C41"/>
    <w:rsid w:val="00887159"/>
    <w:rsid w:val="008900A0"/>
    <w:rsid w:val="00890832"/>
    <w:rsid w:val="00891D36"/>
    <w:rsid w:val="00892951"/>
    <w:rsid w:val="00892B93"/>
    <w:rsid w:val="00893C26"/>
    <w:rsid w:val="00895357"/>
    <w:rsid w:val="00895522"/>
    <w:rsid w:val="008955AF"/>
    <w:rsid w:val="00897775"/>
    <w:rsid w:val="008A0DF1"/>
    <w:rsid w:val="008A3B59"/>
    <w:rsid w:val="008A3FFE"/>
    <w:rsid w:val="008B638E"/>
    <w:rsid w:val="008B72F2"/>
    <w:rsid w:val="008C3EF6"/>
    <w:rsid w:val="008C5B8F"/>
    <w:rsid w:val="008C5C80"/>
    <w:rsid w:val="008C6ACD"/>
    <w:rsid w:val="008C7BEA"/>
    <w:rsid w:val="008D3634"/>
    <w:rsid w:val="008E1A02"/>
    <w:rsid w:val="008E2E1D"/>
    <w:rsid w:val="008E43F8"/>
    <w:rsid w:val="008E7190"/>
    <w:rsid w:val="008E7C37"/>
    <w:rsid w:val="008F63AA"/>
    <w:rsid w:val="009064E8"/>
    <w:rsid w:val="00906AB7"/>
    <w:rsid w:val="00912D7E"/>
    <w:rsid w:val="00916A24"/>
    <w:rsid w:val="009245C2"/>
    <w:rsid w:val="00924DFE"/>
    <w:rsid w:val="00925615"/>
    <w:rsid w:val="00927494"/>
    <w:rsid w:val="00927B6D"/>
    <w:rsid w:val="009356E2"/>
    <w:rsid w:val="00936218"/>
    <w:rsid w:val="00936C23"/>
    <w:rsid w:val="00937777"/>
    <w:rsid w:val="00940BA0"/>
    <w:rsid w:val="009414DF"/>
    <w:rsid w:val="009426A6"/>
    <w:rsid w:val="00945A02"/>
    <w:rsid w:val="00947265"/>
    <w:rsid w:val="0095108B"/>
    <w:rsid w:val="009557F2"/>
    <w:rsid w:val="009574F3"/>
    <w:rsid w:val="00960061"/>
    <w:rsid w:val="009676BA"/>
    <w:rsid w:val="0097113E"/>
    <w:rsid w:val="0097362C"/>
    <w:rsid w:val="00973FBA"/>
    <w:rsid w:val="00975630"/>
    <w:rsid w:val="00975D00"/>
    <w:rsid w:val="009764AB"/>
    <w:rsid w:val="00976F9A"/>
    <w:rsid w:val="00977466"/>
    <w:rsid w:val="0098060F"/>
    <w:rsid w:val="009828CC"/>
    <w:rsid w:val="00983658"/>
    <w:rsid w:val="00985703"/>
    <w:rsid w:val="00991424"/>
    <w:rsid w:val="00995637"/>
    <w:rsid w:val="0099648B"/>
    <w:rsid w:val="00997932"/>
    <w:rsid w:val="009B0019"/>
    <w:rsid w:val="009B0BA0"/>
    <w:rsid w:val="009B1608"/>
    <w:rsid w:val="009B3F58"/>
    <w:rsid w:val="009B45CA"/>
    <w:rsid w:val="009B5762"/>
    <w:rsid w:val="009B6CAB"/>
    <w:rsid w:val="009B709C"/>
    <w:rsid w:val="009C1F79"/>
    <w:rsid w:val="009C394F"/>
    <w:rsid w:val="009C50DD"/>
    <w:rsid w:val="009C7FD0"/>
    <w:rsid w:val="009D026D"/>
    <w:rsid w:val="009D25DA"/>
    <w:rsid w:val="009D4DBD"/>
    <w:rsid w:val="009D4E26"/>
    <w:rsid w:val="009E0E82"/>
    <w:rsid w:val="009E1CA2"/>
    <w:rsid w:val="009E3D61"/>
    <w:rsid w:val="009E42AB"/>
    <w:rsid w:val="009F0895"/>
    <w:rsid w:val="009F13CF"/>
    <w:rsid w:val="009F4501"/>
    <w:rsid w:val="009F4B5E"/>
    <w:rsid w:val="009F5B09"/>
    <w:rsid w:val="00A00984"/>
    <w:rsid w:val="00A04041"/>
    <w:rsid w:val="00A054B8"/>
    <w:rsid w:val="00A0607E"/>
    <w:rsid w:val="00A102C9"/>
    <w:rsid w:val="00A1194A"/>
    <w:rsid w:val="00A11B52"/>
    <w:rsid w:val="00A11B8F"/>
    <w:rsid w:val="00A128FD"/>
    <w:rsid w:val="00A1659D"/>
    <w:rsid w:val="00A24E7B"/>
    <w:rsid w:val="00A250B3"/>
    <w:rsid w:val="00A25F7B"/>
    <w:rsid w:val="00A269F8"/>
    <w:rsid w:val="00A3537F"/>
    <w:rsid w:val="00A35597"/>
    <w:rsid w:val="00A40C26"/>
    <w:rsid w:val="00A42473"/>
    <w:rsid w:val="00A443D4"/>
    <w:rsid w:val="00A4608D"/>
    <w:rsid w:val="00A51A8D"/>
    <w:rsid w:val="00A51BC7"/>
    <w:rsid w:val="00A5581A"/>
    <w:rsid w:val="00A570BB"/>
    <w:rsid w:val="00A57D10"/>
    <w:rsid w:val="00A57EF6"/>
    <w:rsid w:val="00A615FD"/>
    <w:rsid w:val="00A61FFC"/>
    <w:rsid w:val="00A65114"/>
    <w:rsid w:val="00A66C7A"/>
    <w:rsid w:val="00A70589"/>
    <w:rsid w:val="00A70927"/>
    <w:rsid w:val="00A75DA6"/>
    <w:rsid w:val="00A76B25"/>
    <w:rsid w:val="00A81D67"/>
    <w:rsid w:val="00A83196"/>
    <w:rsid w:val="00A84563"/>
    <w:rsid w:val="00A86163"/>
    <w:rsid w:val="00A87D63"/>
    <w:rsid w:val="00A926A1"/>
    <w:rsid w:val="00A96130"/>
    <w:rsid w:val="00A96973"/>
    <w:rsid w:val="00AA0E83"/>
    <w:rsid w:val="00AA13B1"/>
    <w:rsid w:val="00AA4A88"/>
    <w:rsid w:val="00AA656A"/>
    <w:rsid w:val="00AA6BFF"/>
    <w:rsid w:val="00AB08D2"/>
    <w:rsid w:val="00AB1F26"/>
    <w:rsid w:val="00AB2952"/>
    <w:rsid w:val="00AB52B9"/>
    <w:rsid w:val="00AB5721"/>
    <w:rsid w:val="00AC0BBE"/>
    <w:rsid w:val="00AC16E4"/>
    <w:rsid w:val="00AC251B"/>
    <w:rsid w:val="00AD29B8"/>
    <w:rsid w:val="00AD4444"/>
    <w:rsid w:val="00AD6D03"/>
    <w:rsid w:val="00AD7A0A"/>
    <w:rsid w:val="00AE050D"/>
    <w:rsid w:val="00AE0E78"/>
    <w:rsid w:val="00AE1BDC"/>
    <w:rsid w:val="00AE2E1C"/>
    <w:rsid w:val="00AE4BA1"/>
    <w:rsid w:val="00AE5156"/>
    <w:rsid w:val="00AE678C"/>
    <w:rsid w:val="00AE7815"/>
    <w:rsid w:val="00AF0293"/>
    <w:rsid w:val="00AF247E"/>
    <w:rsid w:val="00AF3351"/>
    <w:rsid w:val="00AF6588"/>
    <w:rsid w:val="00AF7577"/>
    <w:rsid w:val="00B02B41"/>
    <w:rsid w:val="00B0446A"/>
    <w:rsid w:val="00B05CDB"/>
    <w:rsid w:val="00B11FF5"/>
    <w:rsid w:val="00B139D8"/>
    <w:rsid w:val="00B142A5"/>
    <w:rsid w:val="00B26DED"/>
    <w:rsid w:val="00B278A4"/>
    <w:rsid w:val="00B30C6C"/>
    <w:rsid w:val="00B34376"/>
    <w:rsid w:val="00B351A5"/>
    <w:rsid w:val="00B36DCF"/>
    <w:rsid w:val="00B37AAA"/>
    <w:rsid w:val="00B4129F"/>
    <w:rsid w:val="00B43A97"/>
    <w:rsid w:val="00B45B00"/>
    <w:rsid w:val="00B46815"/>
    <w:rsid w:val="00B4711E"/>
    <w:rsid w:val="00B54D66"/>
    <w:rsid w:val="00B55D66"/>
    <w:rsid w:val="00B578D1"/>
    <w:rsid w:val="00B6174F"/>
    <w:rsid w:val="00B619FF"/>
    <w:rsid w:val="00B62F40"/>
    <w:rsid w:val="00B659FA"/>
    <w:rsid w:val="00B716E8"/>
    <w:rsid w:val="00B72BF7"/>
    <w:rsid w:val="00B74088"/>
    <w:rsid w:val="00B74145"/>
    <w:rsid w:val="00B74425"/>
    <w:rsid w:val="00B76121"/>
    <w:rsid w:val="00B76763"/>
    <w:rsid w:val="00B77F4D"/>
    <w:rsid w:val="00B80A33"/>
    <w:rsid w:val="00B81150"/>
    <w:rsid w:val="00B8179D"/>
    <w:rsid w:val="00B8402B"/>
    <w:rsid w:val="00B87B76"/>
    <w:rsid w:val="00BA2943"/>
    <w:rsid w:val="00BA5B0D"/>
    <w:rsid w:val="00BA6018"/>
    <w:rsid w:val="00BA63EA"/>
    <w:rsid w:val="00BC0F6A"/>
    <w:rsid w:val="00BC1DF9"/>
    <w:rsid w:val="00BC4A95"/>
    <w:rsid w:val="00BC5282"/>
    <w:rsid w:val="00BC63DA"/>
    <w:rsid w:val="00BD1B42"/>
    <w:rsid w:val="00BF1B36"/>
    <w:rsid w:val="00BF4B9F"/>
    <w:rsid w:val="00C00F1A"/>
    <w:rsid w:val="00C02BB6"/>
    <w:rsid w:val="00C055F1"/>
    <w:rsid w:val="00C142B1"/>
    <w:rsid w:val="00C20052"/>
    <w:rsid w:val="00C20377"/>
    <w:rsid w:val="00C23DC0"/>
    <w:rsid w:val="00C2591B"/>
    <w:rsid w:val="00C259B5"/>
    <w:rsid w:val="00C275F4"/>
    <w:rsid w:val="00C31E45"/>
    <w:rsid w:val="00C360CA"/>
    <w:rsid w:val="00C36F50"/>
    <w:rsid w:val="00C4085D"/>
    <w:rsid w:val="00C40A2D"/>
    <w:rsid w:val="00C41F37"/>
    <w:rsid w:val="00C4706B"/>
    <w:rsid w:val="00C47978"/>
    <w:rsid w:val="00C50882"/>
    <w:rsid w:val="00C5305D"/>
    <w:rsid w:val="00C53568"/>
    <w:rsid w:val="00C62BDB"/>
    <w:rsid w:val="00C74153"/>
    <w:rsid w:val="00C77ECF"/>
    <w:rsid w:val="00C8002B"/>
    <w:rsid w:val="00C80F14"/>
    <w:rsid w:val="00C840E7"/>
    <w:rsid w:val="00C85CEF"/>
    <w:rsid w:val="00C8620D"/>
    <w:rsid w:val="00C8757A"/>
    <w:rsid w:val="00C9498D"/>
    <w:rsid w:val="00C956A7"/>
    <w:rsid w:val="00C9629C"/>
    <w:rsid w:val="00C96980"/>
    <w:rsid w:val="00CA0D00"/>
    <w:rsid w:val="00CA0FE0"/>
    <w:rsid w:val="00CA134D"/>
    <w:rsid w:val="00CA59BB"/>
    <w:rsid w:val="00CA5EA8"/>
    <w:rsid w:val="00CA7445"/>
    <w:rsid w:val="00CB04DE"/>
    <w:rsid w:val="00CB283A"/>
    <w:rsid w:val="00CB60A8"/>
    <w:rsid w:val="00CB73B4"/>
    <w:rsid w:val="00CC3FF2"/>
    <w:rsid w:val="00CC4D39"/>
    <w:rsid w:val="00CC70CE"/>
    <w:rsid w:val="00CC7157"/>
    <w:rsid w:val="00CC76D5"/>
    <w:rsid w:val="00CD3DD1"/>
    <w:rsid w:val="00CD4F85"/>
    <w:rsid w:val="00CD6993"/>
    <w:rsid w:val="00CE065B"/>
    <w:rsid w:val="00CE2CB5"/>
    <w:rsid w:val="00CE69CF"/>
    <w:rsid w:val="00CE7EE1"/>
    <w:rsid w:val="00CF026D"/>
    <w:rsid w:val="00CF3DC6"/>
    <w:rsid w:val="00D00F4F"/>
    <w:rsid w:val="00D01993"/>
    <w:rsid w:val="00D05BB3"/>
    <w:rsid w:val="00D05F8A"/>
    <w:rsid w:val="00D115BE"/>
    <w:rsid w:val="00D117DD"/>
    <w:rsid w:val="00D11F2A"/>
    <w:rsid w:val="00D161BE"/>
    <w:rsid w:val="00D20410"/>
    <w:rsid w:val="00D210F7"/>
    <w:rsid w:val="00D2190F"/>
    <w:rsid w:val="00D24031"/>
    <w:rsid w:val="00D243BD"/>
    <w:rsid w:val="00D25882"/>
    <w:rsid w:val="00D2706B"/>
    <w:rsid w:val="00D27AD3"/>
    <w:rsid w:val="00D31ED3"/>
    <w:rsid w:val="00D32ED8"/>
    <w:rsid w:val="00D346CB"/>
    <w:rsid w:val="00D35190"/>
    <w:rsid w:val="00D35ADB"/>
    <w:rsid w:val="00D361B1"/>
    <w:rsid w:val="00D36B08"/>
    <w:rsid w:val="00D4382B"/>
    <w:rsid w:val="00D44BA4"/>
    <w:rsid w:val="00D50C16"/>
    <w:rsid w:val="00D52A3F"/>
    <w:rsid w:val="00D56D8E"/>
    <w:rsid w:val="00D57835"/>
    <w:rsid w:val="00D57969"/>
    <w:rsid w:val="00D620AA"/>
    <w:rsid w:val="00D66A9B"/>
    <w:rsid w:val="00D7097E"/>
    <w:rsid w:val="00D71018"/>
    <w:rsid w:val="00D713B1"/>
    <w:rsid w:val="00D73C6A"/>
    <w:rsid w:val="00D74BA4"/>
    <w:rsid w:val="00D80A54"/>
    <w:rsid w:val="00D82CB6"/>
    <w:rsid w:val="00D83C3A"/>
    <w:rsid w:val="00D848A8"/>
    <w:rsid w:val="00D8541F"/>
    <w:rsid w:val="00D959B9"/>
    <w:rsid w:val="00D96973"/>
    <w:rsid w:val="00DA0CDD"/>
    <w:rsid w:val="00DA2B38"/>
    <w:rsid w:val="00DA2E76"/>
    <w:rsid w:val="00DA30EF"/>
    <w:rsid w:val="00DA5204"/>
    <w:rsid w:val="00DA7C4B"/>
    <w:rsid w:val="00DB039D"/>
    <w:rsid w:val="00DB2C1B"/>
    <w:rsid w:val="00DB3BAA"/>
    <w:rsid w:val="00DB3D6E"/>
    <w:rsid w:val="00DB5821"/>
    <w:rsid w:val="00DB69D9"/>
    <w:rsid w:val="00DC03C9"/>
    <w:rsid w:val="00DC6DEC"/>
    <w:rsid w:val="00DC794E"/>
    <w:rsid w:val="00DD47A1"/>
    <w:rsid w:val="00DD526D"/>
    <w:rsid w:val="00DE0D75"/>
    <w:rsid w:val="00DE21E3"/>
    <w:rsid w:val="00DE3CDF"/>
    <w:rsid w:val="00DE4451"/>
    <w:rsid w:val="00DF54BB"/>
    <w:rsid w:val="00DF7CA8"/>
    <w:rsid w:val="00E04941"/>
    <w:rsid w:val="00E1327C"/>
    <w:rsid w:val="00E22DC4"/>
    <w:rsid w:val="00E2748D"/>
    <w:rsid w:val="00E27CFD"/>
    <w:rsid w:val="00E3050E"/>
    <w:rsid w:val="00E30D93"/>
    <w:rsid w:val="00E31798"/>
    <w:rsid w:val="00E321D6"/>
    <w:rsid w:val="00E32428"/>
    <w:rsid w:val="00E3325C"/>
    <w:rsid w:val="00E416CB"/>
    <w:rsid w:val="00E43982"/>
    <w:rsid w:val="00E46E25"/>
    <w:rsid w:val="00E533AA"/>
    <w:rsid w:val="00E53AED"/>
    <w:rsid w:val="00E5506F"/>
    <w:rsid w:val="00E56AF9"/>
    <w:rsid w:val="00E61BE7"/>
    <w:rsid w:val="00E6231B"/>
    <w:rsid w:val="00E664AD"/>
    <w:rsid w:val="00E66B4E"/>
    <w:rsid w:val="00E71F09"/>
    <w:rsid w:val="00E76A13"/>
    <w:rsid w:val="00E77563"/>
    <w:rsid w:val="00E8502A"/>
    <w:rsid w:val="00E91E59"/>
    <w:rsid w:val="00E92059"/>
    <w:rsid w:val="00E92A35"/>
    <w:rsid w:val="00E93B0A"/>
    <w:rsid w:val="00E9739D"/>
    <w:rsid w:val="00EA1C18"/>
    <w:rsid w:val="00EA2C6A"/>
    <w:rsid w:val="00EA3C99"/>
    <w:rsid w:val="00EA439F"/>
    <w:rsid w:val="00EA4995"/>
    <w:rsid w:val="00EA6DF7"/>
    <w:rsid w:val="00EA7810"/>
    <w:rsid w:val="00EB4DBF"/>
    <w:rsid w:val="00EB6319"/>
    <w:rsid w:val="00EC1933"/>
    <w:rsid w:val="00EC22B7"/>
    <w:rsid w:val="00EC3651"/>
    <w:rsid w:val="00EC4C7F"/>
    <w:rsid w:val="00EC5A57"/>
    <w:rsid w:val="00EC7048"/>
    <w:rsid w:val="00ED0522"/>
    <w:rsid w:val="00ED0634"/>
    <w:rsid w:val="00ED1826"/>
    <w:rsid w:val="00ED2D32"/>
    <w:rsid w:val="00ED73B0"/>
    <w:rsid w:val="00EE32B0"/>
    <w:rsid w:val="00EE56D3"/>
    <w:rsid w:val="00EE6CE2"/>
    <w:rsid w:val="00EF0351"/>
    <w:rsid w:val="00EF090F"/>
    <w:rsid w:val="00EF1CB1"/>
    <w:rsid w:val="00EF51DB"/>
    <w:rsid w:val="00EF59D6"/>
    <w:rsid w:val="00EF6DD7"/>
    <w:rsid w:val="00EF70B8"/>
    <w:rsid w:val="00F01E18"/>
    <w:rsid w:val="00F0313B"/>
    <w:rsid w:val="00F118C3"/>
    <w:rsid w:val="00F15B81"/>
    <w:rsid w:val="00F15B87"/>
    <w:rsid w:val="00F166D6"/>
    <w:rsid w:val="00F20E31"/>
    <w:rsid w:val="00F2397C"/>
    <w:rsid w:val="00F24BF4"/>
    <w:rsid w:val="00F2567B"/>
    <w:rsid w:val="00F3239A"/>
    <w:rsid w:val="00F342DE"/>
    <w:rsid w:val="00F42461"/>
    <w:rsid w:val="00F457A5"/>
    <w:rsid w:val="00F533E3"/>
    <w:rsid w:val="00F538BE"/>
    <w:rsid w:val="00F5778B"/>
    <w:rsid w:val="00F60521"/>
    <w:rsid w:val="00F60819"/>
    <w:rsid w:val="00F62B42"/>
    <w:rsid w:val="00F64481"/>
    <w:rsid w:val="00F644E4"/>
    <w:rsid w:val="00F7169C"/>
    <w:rsid w:val="00F72432"/>
    <w:rsid w:val="00F72AA6"/>
    <w:rsid w:val="00F74236"/>
    <w:rsid w:val="00F748F9"/>
    <w:rsid w:val="00F76221"/>
    <w:rsid w:val="00F811B4"/>
    <w:rsid w:val="00F819FB"/>
    <w:rsid w:val="00F81F31"/>
    <w:rsid w:val="00F83C1A"/>
    <w:rsid w:val="00F85986"/>
    <w:rsid w:val="00F85FDA"/>
    <w:rsid w:val="00F911B5"/>
    <w:rsid w:val="00F9161C"/>
    <w:rsid w:val="00F91BB7"/>
    <w:rsid w:val="00F9656C"/>
    <w:rsid w:val="00F9700A"/>
    <w:rsid w:val="00FA057A"/>
    <w:rsid w:val="00FA5E16"/>
    <w:rsid w:val="00FA6D4C"/>
    <w:rsid w:val="00FB1620"/>
    <w:rsid w:val="00FB1A00"/>
    <w:rsid w:val="00FB4406"/>
    <w:rsid w:val="00FB5487"/>
    <w:rsid w:val="00FB558D"/>
    <w:rsid w:val="00FC60AA"/>
    <w:rsid w:val="00FD11CA"/>
    <w:rsid w:val="00FD12CF"/>
    <w:rsid w:val="00FD46D3"/>
    <w:rsid w:val="00FD5327"/>
    <w:rsid w:val="00FD53B9"/>
    <w:rsid w:val="00FD5B55"/>
    <w:rsid w:val="00FD6DD9"/>
    <w:rsid w:val="00FD6FAC"/>
    <w:rsid w:val="00FE68C6"/>
    <w:rsid w:val="00FE7626"/>
    <w:rsid w:val="00FF0894"/>
    <w:rsid w:val="00FF1BD6"/>
    <w:rsid w:val="00FF1EDF"/>
    <w:rsid w:val="00FF3CA3"/>
    <w:rsid w:val="00FF489B"/>
    <w:rsid w:val="01C9316E"/>
    <w:rsid w:val="02F55621"/>
    <w:rsid w:val="038042EC"/>
    <w:rsid w:val="03C01CDA"/>
    <w:rsid w:val="040452AD"/>
    <w:rsid w:val="04347A2E"/>
    <w:rsid w:val="047E1735"/>
    <w:rsid w:val="057255A4"/>
    <w:rsid w:val="06F8318F"/>
    <w:rsid w:val="074E4CBE"/>
    <w:rsid w:val="07A43FA1"/>
    <w:rsid w:val="07FA7985"/>
    <w:rsid w:val="08222061"/>
    <w:rsid w:val="08393CD1"/>
    <w:rsid w:val="08C228B0"/>
    <w:rsid w:val="091553C2"/>
    <w:rsid w:val="0917675A"/>
    <w:rsid w:val="09BD1946"/>
    <w:rsid w:val="09DF77D5"/>
    <w:rsid w:val="09FA3C38"/>
    <w:rsid w:val="0A8B3D10"/>
    <w:rsid w:val="0AEB308D"/>
    <w:rsid w:val="0BA52D41"/>
    <w:rsid w:val="0BDC0CF5"/>
    <w:rsid w:val="0C3010AA"/>
    <w:rsid w:val="0C527EB4"/>
    <w:rsid w:val="0CD42CDC"/>
    <w:rsid w:val="0D317C7A"/>
    <w:rsid w:val="0D3E133A"/>
    <w:rsid w:val="0D7D3406"/>
    <w:rsid w:val="0DF0145E"/>
    <w:rsid w:val="0E446C5F"/>
    <w:rsid w:val="0E7D61A4"/>
    <w:rsid w:val="0EA62CE5"/>
    <w:rsid w:val="0F6407FF"/>
    <w:rsid w:val="0F663723"/>
    <w:rsid w:val="103A253C"/>
    <w:rsid w:val="108564E6"/>
    <w:rsid w:val="1126391F"/>
    <w:rsid w:val="112F3896"/>
    <w:rsid w:val="11546655"/>
    <w:rsid w:val="12612DBB"/>
    <w:rsid w:val="1276511E"/>
    <w:rsid w:val="12974490"/>
    <w:rsid w:val="12C13BFD"/>
    <w:rsid w:val="12ED6255"/>
    <w:rsid w:val="13042BC5"/>
    <w:rsid w:val="130C2848"/>
    <w:rsid w:val="13176FD5"/>
    <w:rsid w:val="13200AC0"/>
    <w:rsid w:val="13353D4A"/>
    <w:rsid w:val="135D230C"/>
    <w:rsid w:val="13613602"/>
    <w:rsid w:val="143A0732"/>
    <w:rsid w:val="145E1AE8"/>
    <w:rsid w:val="15907D83"/>
    <w:rsid w:val="15CE4709"/>
    <w:rsid w:val="15F31AF7"/>
    <w:rsid w:val="16104C31"/>
    <w:rsid w:val="165B07B1"/>
    <w:rsid w:val="16B86684"/>
    <w:rsid w:val="16BB7D27"/>
    <w:rsid w:val="17596067"/>
    <w:rsid w:val="17963991"/>
    <w:rsid w:val="17A375C2"/>
    <w:rsid w:val="18042A11"/>
    <w:rsid w:val="188968DD"/>
    <w:rsid w:val="18FD54E8"/>
    <w:rsid w:val="190E111B"/>
    <w:rsid w:val="193343C7"/>
    <w:rsid w:val="19383000"/>
    <w:rsid w:val="194F1DDA"/>
    <w:rsid w:val="1A417A2A"/>
    <w:rsid w:val="1B0851AF"/>
    <w:rsid w:val="1B7A339B"/>
    <w:rsid w:val="1BA475AB"/>
    <w:rsid w:val="1BA67AD0"/>
    <w:rsid w:val="1BC52364"/>
    <w:rsid w:val="1C5752DE"/>
    <w:rsid w:val="1C7B3C43"/>
    <w:rsid w:val="1CB8043A"/>
    <w:rsid w:val="1CC12F72"/>
    <w:rsid w:val="1CD56D66"/>
    <w:rsid w:val="1D1A110A"/>
    <w:rsid w:val="1D4046C9"/>
    <w:rsid w:val="1D4D5CFA"/>
    <w:rsid w:val="1E4914FE"/>
    <w:rsid w:val="1E97270D"/>
    <w:rsid w:val="1F24619C"/>
    <w:rsid w:val="1F572805"/>
    <w:rsid w:val="1F7F05BF"/>
    <w:rsid w:val="1FA66D95"/>
    <w:rsid w:val="1FB46505"/>
    <w:rsid w:val="20432C3D"/>
    <w:rsid w:val="20C66E8E"/>
    <w:rsid w:val="21274786"/>
    <w:rsid w:val="212B220F"/>
    <w:rsid w:val="220E45D7"/>
    <w:rsid w:val="223D32BE"/>
    <w:rsid w:val="22870D2B"/>
    <w:rsid w:val="229C3BCF"/>
    <w:rsid w:val="229F0058"/>
    <w:rsid w:val="231A70A9"/>
    <w:rsid w:val="24155DC6"/>
    <w:rsid w:val="246E2D44"/>
    <w:rsid w:val="24B0747E"/>
    <w:rsid w:val="24E93859"/>
    <w:rsid w:val="25652DEB"/>
    <w:rsid w:val="25C93B1B"/>
    <w:rsid w:val="27014F71"/>
    <w:rsid w:val="27BB522A"/>
    <w:rsid w:val="27D00B37"/>
    <w:rsid w:val="27F064BF"/>
    <w:rsid w:val="285A1E38"/>
    <w:rsid w:val="28866284"/>
    <w:rsid w:val="28AA0073"/>
    <w:rsid w:val="28C478FF"/>
    <w:rsid w:val="299F5FD2"/>
    <w:rsid w:val="29E65277"/>
    <w:rsid w:val="2A0F58E7"/>
    <w:rsid w:val="2A5F636E"/>
    <w:rsid w:val="2AD76F1A"/>
    <w:rsid w:val="2B386906"/>
    <w:rsid w:val="2BCC3FB5"/>
    <w:rsid w:val="2C4213C2"/>
    <w:rsid w:val="2D5B6997"/>
    <w:rsid w:val="2D6F60A9"/>
    <w:rsid w:val="2E67356B"/>
    <w:rsid w:val="2EF16E47"/>
    <w:rsid w:val="2EF20F45"/>
    <w:rsid w:val="2F0E31DE"/>
    <w:rsid w:val="2F1622FE"/>
    <w:rsid w:val="2F55798B"/>
    <w:rsid w:val="2F6747D5"/>
    <w:rsid w:val="2FDD275E"/>
    <w:rsid w:val="300B51F6"/>
    <w:rsid w:val="302E3BF9"/>
    <w:rsid w:val="305F37EF"/>
    <w:rsid w:val="30C96316"/>
    <w:rsid w:val="30E36039"/>
    <w:rsid w:val="30EC4178"/>
    <w:rsid w:val="30F64BC6"/>
    <w:rsid w:val="3151358E"/>
    <w:rsid w:val="31685996"/>
    <w:rsid w:val="317A07A0"/>
    <w:rsid w:val="31E07B76"/>
    <w:rsid w:val="320B7EA0"/>
    <w:rsid w:val="32A0658A"/>
    <w:rsid w:val="32A25A7C"/>
    <w:rsid w:val="32EB2DE0"/>
    <w:rsid w:val="32ED2269"/>
    <w:rsid w:val="330E5E2C"/>
    <w:rsid w:val="3378053D"/>
    <w:rsid w:val="33A607CF"/>
    <w:rsid w:val="34640306"/>
    <w:rsid w:val="34790224"/>
    <w:rsid w:val="34814B4F"/>
    <w:rsid w:val="3493545E"/>
    <w:rsid w:val="34EF6D9B"/>
    <w:rsid w:val="34FD6CDB"/>
    <w:rsid w:val="35085CA4"/>
    <w:rsid w:val="35473333"/>
    <w:rsid w:val="355526EE"/>
    <w:rsid w:val="359729FA"/>
    <w:rsid w:val="35B40696"/>
    <w:rsid w:val="35B46361"/>
    <w:rsid w:val="35D35710"/>
    <w:rsid w:val="366F4C84"/>
    <w:rsid w:val="368A4991"/>
    <w:rsid w:val="37156237"/>
    <w:rsid w:val="389F1870"/>
    <w:rsid w:val="39C323D3"/>
    <w:rsid w:val="39E2334E"/>
    <w:rsid w:val="3A214108"/>
    <w:rsid w:val="3AAE5C0D"/>
    <w:rsid w:val="3BE03068"/>
    <w:rsid w:val="3C12353F"/>
    <w:rsid w:val="3CA729D2"/>
    <w:rsid w:val="3D667979"/>
    <w:rsid w:val="3DD0723F"/>
    <w:rsid w:val="3DE773A6"/>
    <w:rsid w:val="3E563619"/>
    <w:rsid w:val="3E9F1AF1"/>
    <w:rsid w:val="3EC6628C"/>
    <w:rsid w:val="3EEF0BCF"/>
    <w:rsid w:val="3EF20926"/>
    <w:rsid w:val="3F8152BC"/>
    <w:rsid w:val="3FA11153"/>
    <w:rsid w:val="3FCA4753"/>
    <w:rsid w:val="403B43B1"/>
    <w:rsid w:val="41000305"/>
    <w:rsid w:val="41007453"/>
    <w:rsid w:val="416D21D5"/>
    <w:rsid w:val="419D7D26"/>
    <w:rsid w:val="41B569B3"/>
    <w:rsid w:val="42265261"/>
    <w:rsid w:val="42B1313A"/>
    <w:rsid w:val="43000639"/>
    <w:rsid w:val="43255715"/>
    <w:rsid w:val="434B08CE"/>
    <w:rsid w:val="436A6FB1"/>
    <w:rsid w:val="43835C56"/>
    <w:rsid w:val="43E82323"/>
    <w:rsid w:val="44BE0370"/>
    <w:rsid w:val="454B1884"/>
    <w:rsid w:val="45AB77B6"/>
    <w:rsid w:val="45EC1E6F"/>
    <w:rsid w:val="4664146D"/>
    <w:rsid w:val="46A10FC5"/>
    <w:rsid w:val="4760047B"/>
    <w:rsid w:val="47B7303C"/>
    <w:rsid w:val="48323848"/>
    <w:rsid w:val="488461FD"/>
    <w:rsid w:val="48BC23FA"/>
    <w:rsid w:val="49214264"/>
    <w:rsid w:val="49A12525"/>
    <w:rsid w:val="4A173E9F"/>
    <w:rsid w:val="4A6500D4"/>
    <w:rsid w:val="4ADA4A41"/>
    <w:rsid w:val="4B4E7229"/>
    <w:rsid w:val="4B6D5095"/>
    <w:rsid w:val="4BF918AB"/>
    <w:rsid w:val="4C48635A"/>
    <w:rsid w:val="4C5905B1"/>
    <w:rsid w:val="4C6E1CAE"/>
    <w:rsid w:val="4CD93B25"/>
    <w:rsid w:val="4D19447F"/>
    <w:rsid w:val="4DC32087"/>
    <w:rsid w:val="4DD57898"/>
    <w:rsid w:val="4E516048"/>
    <w:rsid w:val="4E9E34C7"/>
    <w:rsid w:val="4F420C7C"/>
    <w:rsid w:val="4F847403"/>
    <w:rsid w:val="4F861608"/>
    <w:rsid w:val="50B00DD5"/>
    <w:rsid w:val="50B44289"/>
    <w:rsid w:val="510A172C"/>
    <w:rsid w:val="514B4B95"/>
    <w:rsid w:val="514D0D20"/>
    <w:rsid w:val="516351D4"/>
    <w:rsid w:val="52072C4F"/>
    <w:rsid w:val="520A05A1"/>
    <w:rsid w:val="521D06FF"/>
    <w:rsid w:val="52406F64"/>
    <w:rsid w:val="535A4905"/>
    <w:rsid w:val="53943689"/>
    <w:rsid w:val="539D19F1"/>
    <w:rsid w:val="53C127B1"/>
    <w:rsid w:val="53C229AA"/>
    <w:rsid w:val="55CF13F5"/>
    <w:rsid w:val="562967B0"/>
    <w:rsid w:val="568D7655"/>
    <w:rsid w:val="56BC6A9D"/>
    <w:rsid w:val="56E13563"/>
    <w:rsid w:val="578B0864"/>
    <w:rsid w:val="57AC270E"/>
    <w:rsid w:val="57AD4291"/>
    <w:rsid w:val="57B76AD2"/>
    <w:rsid w:val="57C370A2"/>
    <w:rsid w:val="582345C6"/>
    <w:rsid w:val="584D0275"/>
    <w:rsid w:val="58791E5C"/>
    <w:rsid w:val="58C91FCA"/>
    <w:rsid w:val="599F0533"/>
    <w:rsid w:val="59B83953"/>
    <w:rsid w:val="59C442F4"/>
    <w:rsid w:val="5A0C2F06"/>
    <w:rsid w:val="5A300426"/>
    <w:rsid w:val="5B855CC9"/>
    <w:rsid w:val="5BA84C5E"/>
    <w:rsid w:val="5C3D6487"/>
    <w:rsid w:val="5C563E39"/>
    <w:rsid w:val="5CF67247"/>
    <w:rsid w:val="5D277627"/>
    <w:rsid w:val="5D581CD1"/>
    <w:rsid w:val="5D617B1C"/>
    <w:rsid w:val="5D82416C"/>
    <w:rsid w:val="5D9365FF"/>
    <w:rsid w:val="5DD77009"/>
    <w:rsid w:val="5E005ECD"/>
    <w:rsid w:val="5E98269E"/>
    <w:rsid w:val="5ECF2F98"/>
    <w:rsid w:val="5F40528F"/>
    <w:rsid w:val="5F5203CC"/>
    <w:rsid w:val="5FC805C6"/>
    <w:rsid w:val="601245F1"/>
    <w:rsid w:val="601469CD"/>
    <w:rsid w:val="601E396C"/>
    <w:rsid w:val="607E0ADE"/>
    <w:rsid w:val="608674A4"/>
    <w:rsid w:val="60C26B2F"/>
    <w:rsid w:val="61683E41"/>
    <w:rsid w:val="62141F82"/>
    <w:rsid w:val="62446DCF"/>
    <w:rsid w:val="627C61C5"/>
    <w:rsid w:val="62A971B8"/>
    <w:rsid w:val="62CC6601"/>
    <w:rsid w:val="62F61324"/>
    <w:rsid w:val="63463F1A"/>
    <w:rsid w:val="641D4677"/>
    <w:rsid w:val="645F6564"/>
    <w:rsid w:val="6467330A"/>
    <w:rsid w:val="64C05C6F"/>
    <w:rsid w:val="64D9453A"/>
    <w:rsid w:val="6526151B"/>
    <w:rsid w:val="6543032A"/>
    <w:rsid w:val="655159C5"/>
    <w:rsid w:val="65640B03"/>
    <w:rsid w:val="658C3CB2"/>
    <w:rsid w:val="65943459"/>
    <w:rsid w:val="65B220C0"/>
    <w:rsid w:val="65D341CC"/>
    <w:rsid w:val="66FC7D7B"/>
    <w:rsid w:val="67854B94"/>
    <w:rsid w:val="695B20E8"/>
    <w:rsid w:val="69BA53B0"/>
    <w:rsid w:val="6A801C8C"/>
    <w:rsid w:val="6AB5075B"/>
    <w:rsid w:val="6ADC3C50"/>
    <w:rsid w:val="6B583E42"/>
    <w:rsid w:val="6BC13CAC"/>
    <w:rsid w:val="6C7900AC"/>
    <w:rsid w:val="6CB45922"/>
    <w:rsid w:val="6CE86869"/>
    <w:rsid w:val="6D45236E"/>
    <w:rsid w:val="6DD85122"/>
    <w:rsid w:val="6F175D46"/>
    <w:rsid w:val="6F5C6220"/>
    <w:rsid w:val="70523660"/>
    <w:rsid w:val="712201C2"/>
    <w:rsid w:val="71221F2E"/>
    <w:rsid w:val="712D6AB7"/>
    <w:rsid w:val="71710C4E"/>
    <w:rsid w:val="7180128A"/>
    <w:rsid w:val="726E2D50"/>
    <w:rsid w:val="72706053"/>
    <w:rsid w:val="735C1802"/>
    <w:rsid w:val="73DE30A6"/>
    <w:rsid w:val="74187C58"/>
    <w:rsid w:val="74861DF7"/>
    <w:rsid w:val="748903F4"/>
    <w:rsid w:val="74CF6FC9"/>
    <w:rsid w:val="766D6BE9"/>
    <w:rsid w:val="767A63F3"/>
    <w:rsid w:val="768F4FA8"/>
    <w:rsid w:val="769E7145"/>
    <w:rsid w:val="769F04BD"/>
    <w:rsid w:val="76E1463C"/>
    <w:rsid w:val="77374DAE"/>
    <w:rsid w:val="77F93EB1"/>
    <w:rsid w:val="78A74498"/>
    <w:rsid w:val="78D76725"/>
    <w:rsid w:val="79723355"/>
    <w:rsid w:val="79795354"/>
    <w:rsid w:val="79D623A8"/>
    <w:rsid w:val="7B122B8D"/>
    <w:rsid w:val="7B127DD6"/>
    <w:rsid w:val="7B2E0D8B"/>
    <w:rsid w:val="7BBF104F"/>
    <w:rsid w:val="7C512A8D"/>
    <w:rsid w:val="7C5C3681"/>
    <w:rsid w:val="7C6B3352"/>
    <w:rsid w:val="7CAF1DDE"/>
    <w:rsid w:val="7D9E7CBA"/>
    <w:rsid w:val="7DFB6816"/>
    <w:rsid w:val="7E2A33E1"/>
    <w:rsid w:val="7E6E7BE8"/>
    <w:rsid w:val="7E9537B6"/>
    <w:rsid w:val="7F6647E9"/>
    <w:rsid w:val="7FE3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84550"/>
  <w15:docId w15:val="{7C3D2907-9BA5-49F1-86CA-FD108274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hAnsi="SimSun" w:cs="SimSu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3820"/>
    <w:pPr>
      <w:numPr>
        <w:numId w:val="1"/>
      </w:num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7A4960"/>
    <w:pPr>
      <w:numPr>
        <w:ilvl w:val="1"/>
        <w:numId w:val="1"/>
      </w:numPr>
      <w:spacing w:before="100" w:beforeAutospacing="1" w:after="100" w:afterAutospacing="1"/>
      <w:ind w:left="567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115BE"/>
    <w:pPr>
      <w:numPr>
        <w:ilvl w:val="2"/>
        <w:numId w:val="1"/>
      </w:numPr>
      <w:spacing w:before="100" w:beforeAutospacing="1" w:after="100" w:afterAutospacing="1"/>
      <w:ind w:left="567"/>
      <w:outlineLvl w:val="2"/>
    </w:pPr>
    <w:rPr>
      <w:b/>
      <w:bCs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5401B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SimSun" w:eastAsia="SimSun" w:hAnsi="SimSun" w:cs="SimSun" w:hint="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qFormat/>
    <w:locked/>
    <w:rsid w:val="007C3820"/>
    <w:rPr>
      <w:rFonts w:ascii="SimSun" w:hAnsi="SimSun" w:cs="SimSun"/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7A4960"/>
    <w:rPr>
      <w:rFonts w:ascii="SimSun" w:hAnsi="SimSun" w:cs="SimSun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qFormat/>
    <w:locked/>
    <w:rsid w:val="00D115BE"/>
    <w:rPr>
      <w:rFonts w:ascii="SimSun" w:hAnsi="SimSun" w:cs="SimSun"/>
      <w:b/>
      <w:bCs/>
      <w:sz w:val="24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75401B"/>
    <w:rPr>
      <w:rFonts w:ascii="SimSun" w:hAnsi="SimSun" w:cs="SimSu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Pr>
      <w:rFonts w:ascii="SimSun" w:hAnsi="SimSun" w:cs="SimSun"/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locked/>
    <w:rPr>
      <w:rFonts w:ascii="Courier New" w:eastAsia="SimSun" w:hAnsi="Courier New" w:cs="Courier New" w:hint="default"/>
    </w:rPr>
  </w:style>
  <w:style w:type="paragraph" w:customStyle="1" w:styleId="msonormal0">
    <w:name w:val="msonormal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TOC10">
    <w:name w:val="TOC 标题1"/>
    <w:basedOn w:val="Heading1"/>
    <w:next w:val="Normal"/>
    <w:uiPriority w:val="99"/>
    <w:unhideWhenUsed/>
    <w:qFormat/>
    <w:pPr>
      <w:keepNext/>
      <w:keepLines/>
      <w:numPr>
        <w:numId w:val="0"/>
      </w:numPr>
      <w:spacing w:before="240" w:beforeAutospacing="0" w:after="0" w:afterAutospacing="0" w:line="254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30">
    <w:name w:val="a3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af5">
    <w:name w:val="a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auto-cursor-target">
    <w:name w:val="auto-cursor-target"/>
    <w:basedOn w:val="Normal"/>
    <w:uiPriority w:val="99"/>
    <w:semiHidden/>
    <w:qFormat/>
    <w:pPr>
      <w:spacing w:before="100" w:beforeAutospacing="1" w:after="100" w:afterAutospacing="1"/>
    </w:pPr>
  </w:style>
  <w:style w:type="character" w:customStyle="1" w:styleId="status-macro">
    <w:name w:val="status-macro"/>
    <w:basedOn w:val="DefaultParagraphFont"/>
    <w:qFormat/>
  </w:style>
  <w:style w:type="character" w:customStyle="1" w:styleId="nh-number">
    <w:name w:val="nh-numbe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SimSun" w:eastAsia="SimSun" w:hAnsi="SimSun" w:cs="SimSu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SimSun" w:eastAsia="SimSun" w:hAnsi="SimSun" w:cs="SimSun"/>
      <w:sz w:val="18"/>
      <w:szCs w:val="18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SimSun" w:hAnsi="SimSun" w:cs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qFormat/>
    <w:rPr>
      <w:rFonts w:ascii="SimSun" w:hAnsi="SimSun" w:cs="SimSun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B26DE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B26DED"/>
  </w:style>
  <w:style w:type="character" w:customStyle="1" w:styleId="CommentTextChar">
    <w:name w:val="Comment Text Char"/>
    <w:basedOn w:val="DefaultParagraphFont"/>
    <w:link w:val="CommentText"/>
    <w:uiPriority w:val="99"/>
    <w:rsid w:val="00B26DED"/>
    <w:rPr>
      <w:rFonts w:ascii="SimSun" w:hAnsi="SimSun" w:cs="SimSu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26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26DED"/>
    <w:rPr>
      <w:rFonts w:ascii="SimSun" w:hAnsi="SimSun" w:cs="SimSun"/>
      <w:b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8D3634"/>
    <w:pPr>
      <w:numPr>
        <w:numId w:val="5"/>
      </w:numPr>
      <w:tabs>
        <w:tab w:val="left" w:pos="0"/>
      </w:tabs>
      <w:snapToGrid w:val="0"/>
      <w:ind w:firstLineChars="200" w:firstLine="200"/>
    </w:pPr>
    <w:rPr>
      <w:rFonts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3634"/>
    <w:rPr>
      <w:rFonts w:ascii="SimSun"/>
      <w:sz w:val="18"/>
      <w:szCs w:val="18"/>
    </w:rPr>
  </w:style>
  <w:style w:type="paragraph" w:customStyle="1" w:styleId="af6">
    <w:name w:val="前言、引言标题"/>
    <w:next w:val="Normal"/>
    <w:uiPriority w:val="99"/>
    <w:qFormat/>
    <w:rsid w:val="008D3634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SimHei" w:eastAsia="SimHei"/>
      <w:sz w:val="32"/>
    </w:rPr>
  </w:style>
  <w:style w:type="paragraph" w:styleId="TOC7">
    <w:name w:val="toc 7"/>
    <w:basedOn w:val="Normal"/>
    <w:next w:val="Normal"/>
    <w:uiPriority w:val="99"/>
    <w:rsid w:val="008D3634"/>
    <w:pPr>
      <w:ind w:left="1440"/>
    </w:pPr>
    <w:rPr>
      <w:rFonts w:asciiTheme="minorHAnsi" w:eastAsiaTheme="minorHAnsi" w:hAnsi="Times New Roman" w:cs="Times New Roman"/>
      <w:sz w:val="18"/>
      <w:szCs w:val="18"/>
    </w:rPr>
  </w:style>
  <w:style w:type="paragraph" w:styleId="Index8">
    <w:name w:val="index 8"/>
    <w:basedOn w:val="Normal"/>
    <w:next w:val="Normal"/>
    <w:uiPriority w:val="99"/>
    <w:rsid w:val="008D3634"/>
    <w:pPr>
      <w:ind w:left="1920" w:hanging="240"/>
    </w:pPr>
    <w:rPr>
      <w:rFonts w:asciiTheme="minorHAnsi" w:eastAsiaTheme="minorHAnsi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8D3634"/>
    <w:pPr>
      <w:spacing w:before="152" w:after="160"/>
      <w:ind w:firstLineChars="200" w:firstLine="200"/>
    </w:pPr>
    <w:rPr>
      <w:rFonts w:ascii="Arial" w:eastAsia="SimHei" w:hAnsi="Arial" w:cs="Arial"/>
      <w:sz w:val="20"/>
      <w:szCs w:val="20"/>
    </w:rPr>
  </w:style>
  <w:style w:type="paragraph" w:styleId="Index5">
    <w:name w:val="index 5"/>
    <w:basedOn w:val="Normal"/>
    <w:next w:val="Normal"/>
    <w:uiPriority w:val="99"/>
    <w:rsid w:val="008D3634"/>
    <w:pPr>
      <w:ind w:left="1200" w:hanging="240"/>
    </w:pPr>
    <w:rPr>
      <w:rFonts w:asciiTheme="minorHAnsi" w:eastAsiaTheme="minorHAnsi" w:hAnsi="Times New Roman" w:cs="Times New Roman"/>
      <w:sz w:val="18"/>
      <w:szCs w:val="18"/>
    </w:rPr>
  </w:style>
  <w:style w:type="paragraph" w:styleId="Index6">
    <w:name w:val="index 6"/>
    <w:basedOn w:val="Normal"/>
    <w:next w:val="Normal"/>
    <w:uiPriority w:val="99"/>
    <w:rsid w:val="008D3634"/>
    <w:pPr>
      <w:ind w:left="1440" w:hanging="240"/>
    </w:pPr>
    <w:rPr>
      <w:rFonts w:asciiTheme="minorHAnsi" w:eastAsiaTheme="minorHAnsi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D3634"/>
    <w:pPr>
      <w:adjustRightInd w:val="0"/>
      <w:spacing w:after="120" w:line="360" w:lineRule="auto"/>
      <w:ind w:firstLineChars="200" w:firstLine="2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D3634"/>
    <w:rPr>
      <w:sz w:val="24"/>
      <w:szCs w:val="24"/>
    </w:rPr>
  </w:style>
  <w:style w:type="paragraph" w:styleId="Index4">
    <w:name w:val="index 4"/>
    <w:basedOn w:val="Normal"/>
    <w:next w:val="Normal"/>
    <w:uiPriority w:val="99"/>
    <w:rsid w:val="008D3634"/>
    <w:pPr>
      <w:ind w:left="960" w:hanging="240"/>
    </w:pPr>
    <w:rPr>
      <w:rFonts w:asciiTheme="minorHAnsi" w:eastAsiaTheme="minorHAnsi" w:hAnsi="Times New Roman" w:cs="Times New Roman"/>
      <w:sz w:val="18"/>
      <w:szCs w:val="18"/>
    </w:rPr>
  </w:style>
  <w:style w:type="paragraph" w:styleId="TOC5">
    <w:name w:val="toc 5"/>
    <w:basedOn w:val="Normal"/>
    <w:next w:val="Normal"/>
    <w:uiPriority w:val="99"/>
    <w:rsid w:val="008D3634"/>
    <w:pPr>
      <w:ind w:left="960"/>
    </w:pPr>
    <w:rPr>
      <w:rFonts w:asciiTheme="minorHAnsi" w:eastAsiaTheme="minorHAnsi" w:hAnsi="Times New Roman" w:cs="Times New Roman"/>
      <w:sz w:val="18"/>
      <w:szCs w:val="18"/>
    </w:rPr>
  </w:style>
  <w:style w:type="paragraph" w:styleId="TOC8">
    <w:name w:val="toc 8"/>
    <w:basedOn w:val="Normal"/>
    <w:next w:val="Normal"/>
    <w:uiPriority w:val="99"/>
    <w:rsid w:val="008D3634"/>
    <w:pPr>
      <w:ind w:left="1680"/>
    </w:pPr>
    <w:rPr>
      <w:rFonts w:asciiTheme="minorHAnsi" w:eastAsiaTheme="minorHAnsi" w:hAnsi="Times New Roman" w:cs="Times New Roman"/>
      <w:sz w:val="18"/>
      <w:szCs w:val="18"/>
    </w:rPr>
  </w:style>
  <w:style w:type="paragraph" w:styleId="Index3">
    <w:name w:val="index 3"/>
    <w:basedOn w:val="Normal"/>
    <w:next w:val="Normal"/>
    <w:uiPriority w:val="99"/>
    <w:rsid w:val="008D3634"/>
    <w:pPr>
      <w:ind w:left="720" w:hanging="240"/>
    </w:pPr>
    <w:rPr>
      <w:rFonts w:asciiTheme="minorHAnsi" w:eastAsiaTheme="minorHAnsi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8D3634"/>
    <w:pPr>
      <w:ind w:leftChars="2500" w:left="100" w:firstLineChars="200" w:firstLine="200"/>
    </w:pPr>
    <w:rPr>
      <w:rFonts w:ascii="Times New Roman" w:hAnsi="Times New Roman" w:cs="Times New Roman"/>
    </w:rPr>
  </w:style>
  <w:style w:type="character" w:customStyle="1" w:styleId="DateChar">
    <w:name w:val="Date Char"/>
    <w:basedOn w:val="DefaultParagraphFont"/>
    <w:link w:val="Date"/>
    <w:uiPriority w:val="99"/>
    <w:rsid w:val="008D3634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8D3634"/>
    <w:pPr>
      <w:snapToGrid w:val="0"/>
      <w:ind w:firstLineChars="200" w:firstLine="200"/>
    </w:pPr>
    <w:rPr>
      <w:rFonts w:ascii="Times New Roman" w:hAnsi="Times New Roman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D3634"/>
    <w:rPr>
      <w:sz w:val="24"/>
      <w:szCs w:val="24"/>
    </w:rPr>
  </w:style>
  <w:style w:type="paragraph" w:styleId="TOC4">
    <w:name w:val="toc 4"/>
    <w:basedOn w:val="Normal"/>
    <w:next w:val="Normal"/>
    <w:uiPriority w:val="99"/>
    <w:rsid w:val="008D3634"/>
    <w:pPr>
      <w:ind w:left="720"/>
    </w:pPr>
    <w:rPr>
      <w:rFonts w:asciiTheme="minorHAnsi" w:eastAsiaTheme="minorHAnsi" w:hAnsi="Times New Roman" w:cs="Times New Roman"/>
      <w:sz w:val="18"/>
      <w:szCs w:val="18"/>
    </w:rPr>
  </w:style>
  <w:style w:type="paragraph" w:styleId="Index1">
    <w:name w:val="index 1"/>
    <w:basedOn w:val="Normal"/>
    <w:next w:val="af7"/>
    <w:uiPriority w:val="99"/>
    <w:rsid w:val="008D3634"/>
    <w:pPr>
      <w:ind w:left="240" w:hanging="240"/>
    </w:pPr>
    <w:rPr>
      <w:rFonts w:asciiTheme="minorHAnsi" w:eastAsiaTheme="minorHAnsi" w:hAnsi="Times New Roman" w:cs="Times New Roman"/>
      <w:sz w:val="18"/>
      <w:szCs w:val="18"/>
    </w:rPr>
  </w:style>
  <w:style w:type="paragraph" w:customStyle="1" w:styleId="af7">
    <w:name w:val="段"/>
    <w:link w:val="CharChar"/>
    <w:uiPriority w:val="99"/>
    <w:rsid w:val="008D363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hAnsi="SimSun"/>
      <w:sz w:val="21"/>
    </w:rPr>
  </w:style>
  <w:style w:type="character" w:customStyle="1" w:styleId="CharChar">
    <w:name w:val="段 Char Char"/>
    <w:link w:val="af7"/>
    <w:uiPriority w:val="99"/>
    <w:locked/>
    <w:rsid w:val="008D3634"/>
    <w:rPr>
      <w:rFonts w:ascii="SimSun" w:hAnsi="SimSun"/>
      <w:sz w:val="21"/>
    </w:rPr>
  </w:style>
  <w:style w:type="paragraph" w:styleId="IndexHeading">
    <w:name w:val="index heading"/>
    <w:basedOn w:val="Normal"/>
    <w:next w:val="Index1"/>
    <w:uiPriority w:val="99"/>
    <w:rsid w:val="008D3634"/>
    <w:pPr>
      <w:spacing w:before="240" w:after="120"/>
      <w:jc w:val="center"/>
    </w:pPr>
    <w:rPr>
      <w:rFonts w:asciiTheme="minorHAnsi" w:eastAsiaTheme="minorHAnsi" w:hAnsi="Times New Roman" w:cs="Times New Roman"/>
      <w:b/>
      <w:bCs/>
      <w:sz w:val="26"/>
      <w:szCs w:val="26"/>
    </w:rPr>
  </w:style>
  <w:style w:type="paragraph" w:styleId="TOC6">
    <w:name w:val="toc 6"/>
    <w:basedOn w:val="Normal"/>
    <w:next w:val="Normal"/>
    <w:uiPriority w:val="99"/>
    <w:rsid w:val="008D3634"/>
    <w:pPr>
      <w:ind w:left="1200"/>
    </w:pPr>
    <w:rPr>
      <w:rFonts w:asciiTheme="minorHAnsi" w:eastAsiaTheme="minorHAnsi" w:hAnsi="Times New Roman" w:cs="Times New Roman"/>
      <w:sz w:val="18"/>
      <w:szCs w:val="18"/>
    </w:rPr>
  </w:style>
  <w:style w:type="paragraph" w:styleId="Index7">
    <w:name w:val="index 7"/>
    <w:basedOn w:val="Normal"/>
    <w:next w:val="Normal"/>
    <w:uiPriority w:val="99"/>
    <w:rsid w:val="008D3634"/>
    <w:pPr>
      <w:ind w:left="1680" w:hanging="240"/>
    </w:pPr>
    <w:rPr>
      <w:rFonts w:asciiTheme="minorHAnsi" w:eastAsiaTheme="minorHAnsi" w:hAnsi="Times New Roman" w:cs="Times New Roman"/>
      <w:sz w:val="18"/>
      <w:szCs w:val="18"/>
    </w:rPr>
  </w:style>
  <w:style w:type="paragraph" w:styleId="Index9">
    <w:name w:val="index 9"/>
    <w:basedOn w:val="Normal"/>
    <w:next w:val="Normal"/>
    <w:uiPriority w:val="99"/>
    <w:rsid w:val="008D3634"/>
    <w:pPr>
      <w:ind w:left="2160" w:hanging="240"/>
    </w:pPr>
    <w:rPr>
      <w:rFonts w:asciiTheme="minorHAnsi" w:eastAsiaTheme="minorHAnsi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8D3634"/>
    <w:pPr>
      <w:ind w:leftChars="200" w:left="200" w:hangingChars="200" w:hanging="200"/>
    </w:pPr>
    <w:rPr>
      <w:rFonts w:ascii="Times New Roman" w:hAnsi="Times New Roman" w:cs="Times New Roman"/>
    </w:rPr>
  </w:style>
  <w:style w:type="paragraph" w:styleId="TOC9">
    <w:name w:val="toc 9"/>
    <w:basedOn w:val="Normal"/>
    <w:next w:val="Normal"/>
    <w:uiPriority w:val="99"/>
    <w:rsid w:val="008D3634"/>
    <w:pPr>
      <w:ind w:left="1920"/>
    </w:pPr>
    <w:rPr>
      <w:rFonts w:asciiTheme="minorHAnsi" w:eastAsiaTheme="minorHAnsi" w:hAnsi="Times New Roman" w:cs="Times New Roman"/>
      <w:sz w:val="18"/>
      <w:szCs w:val="18"/>
    </w:rPr>
  </w:style>
  <w:style w:type="paragraph" w:styleId="Index2">
    <w:name w:val="index 2"/>
    <w:basedOn w:val="Normal"/>
    <w:next w:val="Normal"/>
    <w:uiPriority w:val="99"/>
    <w:rsid w:val="008D3634"/>
    <w:pPr>
      <w:ind w:left="480" w:hanging="240"/>
    </w:pPr>
    <w:rPr>
      <w:rFonts w:asciiTheme="minorHAnsi" w:eastAsiaTheme="minorHAnsi" w:hAnsi="Times New Roman" w:cs="Times New Roman"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8D3634"/>
    <w:pPr>
      <w:spacing w:before="240" w:after="60"/>
      <w:ind w:firstLineChars="200" w:firstLine="200"/>
      <w:jc w:val="center"/>
      <w:outlineLvl w:val="0"/>
    </w:pPr>
    <w:rPr>
      <w:rFonts w:ascii="Arial" w:hAnsi="Arial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8D3634"/>
    <w:rPr>
      <w:rFonts w:ascii="Arial" w:hAnsi="Arial"/>
      <w:b/>
      <w:bCs/>
      <w:sz w:val="32"/>
      <w:szCs w:val="32"/>
    </w:rPr>
  </w:style>
  <w:style w:type="character" w:customStyle="1" w:styleId="af8">
    <w:name w:val="标题 字符"/>
    <w:basedOn w:val="DefaultParagraphFont"/>
    <w:uiPriority w:val="99"/>
    <w:rsid w:val="008D36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EndnoteReference">
    <w:name w:val="endnote reference"/>
    <w:basedOn w:val="DefaultParagraphFont"/>
    <w:uiPriority w:val="99"/>
    <w:rsid w:val="008D3634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8D3634"/>
    <w:rPr>
      <w:rFonts w:ascii="Times New Roman" w:eastAsia="SimSun" w:hAnsi="Times New Roman" w:cs="Times New Roman"/>
      <w:sz w:val="18"/>
    </w:rPr>
  </w:style>
  <w:style w:type="character" w:styleId="FootnoteReference">
    <w:name w:val="footnote reference"/>
    <w:basedOn w:val="DefaultParagraphFont"/>
    <w:uiPriority w:val="99"/>
    <w:rsid w:val="008D3634"/>
    <w:rPr>
      <w:rFonts w:cs="Times New Roman"/>
      <w:vertAlign w:val="superscript"/>
    </w:rPr>
  </w:style>
  <w:style w:type="character" w:customStyle="1" w:styleId="af9">
    <w:name w:val="发布"/>
    <w:uiPriority w:val="99"/>
    <w:rsid w:val="008D3634"/>
    <w:rPr>
      <w:rFonts w:ascii="SimHei" w:eastAsia="SimHei"/>
      <w:spacing w:val="85"/>
      <w:w w:val="100"/>
      <w:position w:val="3"/>
      <w:sz w:val="28"/>
    </w:rPr>
  </w:style>
  <w:style w:type="character" w:customStyle="1" w:styleId="CharChar0">
    <w:name w:val="附录公式 Char Char"/>
    <w:basedOn w:val="CharChar"/>
    <w:link w:val="afa"/>
    <w:uiPriority w:val="99"/>
    <w:locked/>
    <w:rsid w:val="008D3634"/>
    <w:rPr>
      <w:rFonts w:ascii="SimSun" w:hAnsi="SimSun"/>
      <w:sz w:val="21"/>
    </w:rPr>
  </w:style>
  <w:style w:type="paragraph" w:customStyle="1" w:styleId="afa">
    <w:name w:val="附录公式"/>
    <w:basedOn w:val="af7"/>
    <w:next w:val="af7"/>
    <w:link w:val="CharChar0"/>
    <w:uiPriority w:val="99"/>
    <w:rsid w:val="008D3634"/>
  </w:style>
  <w:style w:type="character" w:customStyle="1" w:styleId="CharChar1">
    <w:name w:val="首示例 Char Char"/>
    <w:link w:val="a"/>
    <w:uiPriority w:val="99"/>
    <w:locked/>
    <w:rsid w:val="008D3634"/>
    <w:rPr>
      <w:rFonts w:ascii="SimSun"/>
      <w:sz w:val="18"/>
    </w:rPr>
  </w:style>
  <w:style w:type="paragraph" w:customStyle="1" w:styleId="a">
    <w:name w:val="首示例"/>
    <w:next w:val="af7"/>
    <w:link w:val="CharChar1"/>
    <w:uiPriority w:val="99"/>
    <w:rsid w:val="008D3634"/>
    <w:pPr>
      <w:numPr>
        <w:numId w:val="6"/>
      </w:numPr>
      <w:tabs>
        <w:tab w:val="left" w:pos="360"/>
      </w:tabs>
      <w:ind w:firstLine="0"/>
    </w:pPr>
    <w:rPr>
      <w:rFonts w:ascii="SimSun"/>
      <w:sz w:val="18"/>
    </w:rPr>
  </w:style>
  <w:style w:type="paragraph" w:customStyle="1" w:styleId="afb">
    <w:name w:val="封面正文"/>
    <w:uiPriority w:val="99"/>
    <w:rsid w:val="008D3634"/>
    <w:pPr>
      <w:jc w:val="both"/>
    </w:pPr>
  </w:style>
  <w:style w:type="paragraph" w:customStyle="1" w:styleId="afc">
    <w:name w:val="标准书眉一"/>
    <w:uiPriority w:val="99"/>
    <w:rsid w:val="008D3634"/>
    <w:pPr>
      <w:jc w:val="both"/>
    </w:pPr>
  </w:style>
  <w:style w:type="paragraph" w:customStyle="1" w:styleId="afd">
    <w:name w:val="标准标志"/>
    <w:next w:val="Normal"/>
    <w:uiPriority w:val="99"/>
    <w:rsid w:val="008D3634"/>
    <w:pPr>
      <w:shd w:val="solid" w:color="FFFFFF" w:fill="FFFFFF"/>
      <w:spacing w:line="240" w:lineRule="atLeast"/>
      <w:jc w:val="right"/>
    </w:pPr>
    <w:rPr>
      <w:b/>
      <w:w w:val="170"/>
      <w:sz w:val="96"/>
      <w:szCs w:val="96"/>
    </w:rPr>
  </w:style>
  <w:style w:type="paragraph" w:customStyle="1" w:styleId="afe">
    <w:name w:val="文献分类号"/>
    <w:uiPriority w:val="99"/>
    <w:rsid w:val="008D3634"/>
    <w:pPr>
      <w:widowControl w:val="0"/>
      <w:textAlignment w:val="center"/>
    </w:pPr>
    <w:rPr>
      <w:rFonts w:ascii="SimHei" w:eastAsia="SimHei"/>
      <w:sz w:val="21"/>
      <w:szCs w:val="21"/>
    </w:rPr>
  </w:style>
  <w:style w:type="paragraph" w:customStyle="1" w:styleId="aff">
    <w:name w:val="其他发布日期"/>
    <w:basedOn w:val="aff0"/>
    <w:uiPriority w:val="99"/>
    <w:rsid w:val="008D3634"/>
  </w:style>
  <w:style w:type="paragraph" w:customStyle="1" w:styleId="aff0">
    <w:name w:val="发布日期"/>
    <w:uiPriority w:val="99"/>
    <w:rsid w:val="008D3634"/>
    <w:rPr>
      <w:rFonts w:eastAsia="SimHei"/>
      <w:sz w:val="28"/>
    </w:rPr>
  </w:style>
  <w:style w:type="paragraph" w:customStyle="1" w:styleId="af1">
    <w:name w:val="附录二级条标题"/>
    <w:basedOn w:val="Normal"/>
    <w:next w:val="af7"/>
    <w:uiPriority w:val="99"/>
    <w:rsid w:val="008D3634"/>
    <w:pPr>
      <w:numPr>
        <w:ilvl w:val="3"/>
        <w:numId w:val="7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ind w:firstLineChars="200" w:firstLine="200"/>
      <w:textAlignment w:val="baseline"/>
      <w:outlineLvl w:val="3"/>
    </w:pPr>
    <w:rPr>
      <w:rFonts w:ascii="SimHei" w:eastAsia="SimHei" w:hAnsi="Times New Roman" w:cs="Times New Roman"/>
      <w:kern w:val="21"/>
      <w:szCs w:val="20"/>
    </w:rPr>
  </w:style>
  <w:style w:type="paragraph" w:customStyle="1" w:styleId="aff1">
    <w:name w:val="附录一级无"/>
    <w:basedOn w:val="aff2"/>
    <w:uiPriority w:val="99"/>
    <w:rsid w:val="008D3634"/>
    <w:rPr>
      <w:rFonts w:ascii="SimSun" w:eastAsia="SimSun"/>
      <w:szCs w:val="21"/>
    </w:rPr>
  </w:style>
  <w:style w:type="paragraph" w:customStyle="1" w:styleId="aff2">
    <w:name w:val="附录一级条标题"/>
    <w:basedOn w:val="af0"/>
    <w:next w:val="af7"/>
    <w:uiPriority w:val="99"/>
    <w:rsid w:val="008D3634"/>
    <w:pPr>
      <w:numPr>
        <w:ilvl w:val="0"/>
        <w:numId w:val="0"/>
      </w:numPr>
      <w:autoSpaceDN w:val="0"/>
      <w:spacing w:beforeLines="50" w:afterLines="50"/>
      <w:outlineLvl w:val="2"/>
    </w:pPr>
  </w:style>
  <w:style w:type="paragraph" w:customStyle="1" w:styleId="af0">
    <w:name w:val="附录章标题"/>
    <w:next w:val="af7"/>
    <w:uiPriority w:val="99"/>
    <w:rsid w:val="008D3634"/>
    <w:pPr>
      <w:numPr>
        <w:ilvl w:val="1"/>
        <w:numId w:val="7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SimHei" w:eastAsia="SimHei"/>
      <w:kern w:val="21"/>
      <w:sz w:val="21"/>
    </w:rPr>
  </w:style>
  <w:style w:type="paragraph" w:customStyle="1" w:styleId="aff3">
    <w:name w:val="附录五级条标题"/>
    <w:basedOn w:val="aff4"/>
    <w:next w:val="af7"/>
    <w:uiPriority w:val="99"/>
    <w:rsid w:val="008D3634"/>
    <w:pPr>
      <w:numPr>
        <w:ilvl w:val="6"/>
      </w:numPr>
      <w:outlineLvl w:val="6"/>
    </w:pPr>
  </w:style>
  <w:style w:type="paragraph" w:customStyle="1" w:styleId="aff4">
    <w:name w:val="附录四级条标题"/>
    <w:basedOn w:val="aff5"/>
    <w:next w:val="af7"/>
    <w:uiPriority w:val="99"/>
    <w:rsid w:val="008D3634"/>
    <w:pPr>
      <w:numPr>
        <w:ilvl w:val="5"/>
      </w:numPr>
      <w:outlineLvl w:val="5"/>
    </w:pPr>
  </w:style>
  <w:style w:type="paragraph" w:customStyle="1" w:styleId="aff5">
    <w:name w:val="附录三级条标题"/>
    <w:basedOn w:val="af1"/>
    <w:next w:val="af7"/>
    <w:uiPriority w:val="99"/>
    <w:rsid w:val="008D3634"/>
    <w:pPr>
      <w:numPr>
        <w:ilvl w:val="4"/>
        <w:numId w:val="0"/>
      </w:numPr>
      <w:outlineLvl w:val="4"/>
    </w:pPr>
  </w:style>
  <w:style w:type="paragraph" w:customStyle="1" w:styleId="aff6">
    <w:name w:val="附录五级无"/>
    <w:basedOn w:val="aff3"/>
    <w:uiPriority w:val="99"/>
    <w:rsid w:val="008D3634"/>
    <w:pPr>
      <w:tabs>
        <w:tab w:val="clear" w:pos="360"/>
      </w:tabs>
    </w:pPr>
    <w:rPr>
      <w:rFonts w:ascii="SimSun" w:eastAsia="SimSun"/>
      <w:szCs w:val="21"/>
    </w:rPr>
  </w:style>
  <w:style w:type="paragraph" w:customStyle="1" w:styleId="af2">
    <w:name w:val="附录字母编号列项（一级）"/>
    <w:uiPriority w:val="99"/>
    <w:rsid w:val="008D3634"/>
    <w:pPr>
      <w:numPr>
        <w:numId w:val="8"/>
      </w:numPr>
      <w:tabs>
        <w:tab w:val="left" w:pos="839"/>
      </w:tabs>
    </w:pPr>
    <w:rPr>
      <w:rFonts w:ascii="SimSun"/>
      <w:sz w:val="21"/>
    </w:rPr>
  </w:style>
  <w:style w:type="paragraph" w:customStyle="1" w:styleId="aff7">
    <w:name w:val="封面标准英文名称"/>
    <w:basedOn w:val="aff8"/>
    <w:uiPriority w:val="99"/>
    <w:rsid w:val="008D3634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aff8">
    <w:name w:val="封面标准名称"/>
    <w:uiPriority w:val="99"/>
    <w:rsid w:val="008D3634"/>
    <w:pPr>
      <w:widowControl w:val="0"/>
      <w:spacing w:line="680" w:lineRule="exact"/>
      <w:jc w:val="center"/>
      <w:textAlignment w:val="center"/>
    </w:pPr>
    <w:rPr>
      <w:rFonts w:ascii="SimHei" w:eastAsia="SimHei"/>
      <w:sz w:val="52"/>
    </w:rPr>
  </w:style>
  <w:style w:type="paragraph" w:customStyle="1" w:styleId="aff9">
    <w:name w:val="标准称谓"/>
    <w:next w:val="Normal"/>
    <w:uiPriority w:val="99"/>
    <w:rsid w:val="008D3634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SimSun"/>
      <w:b/>
      <w:bCs/>
      <w:spacing w:val="20"/>
      <w:w w:val="148"/>
      <w:sz w:val="48"/>
    </w:rPr>
  </w:style>
  <w:style w:type="paragraph" w:customStyle="1" w:styleId="affa">
    <w:name w:val="注：（正文）"/>
    <w:basedOn w:val="affb"/>
    <w:next w:val="af7"/>
    <w:uiPriority w:val="99"/>
    <w:rsid w:val="008D3634"/>
  </w:style>
  <w:style w:type="paragraph" w:customStyle="1" w:styleId="affb">
    <w:name w:val="注："/>
    <w:next w:val="af7"/>
    <w:uiPriority w:val="99"/>
    <w:rsid w:val="008D3634"/>
    <w:pPr>
      <w:widowControl w:val="0"/>
      <w:autoSpaceDE w:val="0"/>
      <w:autoSpaceDN w:val="0"/>
      <w:ind w:left="726" w:hanging="363"/>
      <w:jc w:val="both"/>
    </w:pPr>
    <w:rPr>
      <w:rFonts w:ascii="SimSun"/>
      <w:sz w:val="18"/>
      <w:szCs w:val="18"/>
    </w:rPr>
  </w:style>
  <w:style w:type="paragraph" w:customStyle="1" w:styleId="affc">
    <w:name w:val="实施日期"/>
    <w:basedOn w:val="aff0"/>
    <w:uiPriority w:val="99"/>
    <w:rsid w:val="008D3634"/>
    <w:pPr>
      <w:jc w:val="right"/>
    </w:pPr>
  </w:style>
  <w:style w:type="paragraph" w:customStyle="1" w:styleId="affd">
    <w:name w:val="附录三级无"/>
    <w:basedOn w:val="aff5"/>
    <w:uiPriority w:val="99"/>
    <w:rsid w:val="008D3634"/>
    <w:pPr>
      <w:tabs>
        <w:tab w:val="clear" w:pos="360"/>
      </w:tabs>
    </w:pPr>
    <w:rPr>
      <w:rFonts w:ascii="SimSun" w:eastAsia="SimSun"/>
      <w:szCs w:val="21"/>
    </w:rPr>
  </w:style>
  <w:style w:type="paragraph" w:customStyle="1" w:styleId="affe">
    <w:name w:val="列项说明"/>
    <w:basedOn w:val="Normal"/>
    <w:uiPriority w:val="99"/>
    <w:rsid w:val="008D3634"/>
    <w:pPr>
      <w:adjustRightInd w:val="0"/>
      <w:spacing w:line="320" w:lineRule="exact"/>
      <w:ind w:leftChars="200" w:left="400" w:hangingChars="200" w:hanging="200"/>
      <w:textAlignment w:val="baseline"/>
    </w:pPr>
    <w:rPr>
      <w:rFonts w:hAnsi="Times New Roman" w:cs="Times New Roman"/>
      <w:szCs w:val="20"/>
    </w:rPr>
  </w:style>
  <w:style w:type="paragraph" w:customStyle="1" w:styleId="afff">
    <w:name w:val="终结线"/>
    <w:basedOn w:val="Normal"/>
    <w:uiPriority w:val="99"/>
    <w:rsid w:val="008D3634"/>
    <w:pPr>
      <w:ind w:firstLineChars="200" w:firstLine="200"/>
    </w:pPr>
    <w:rPr>
      <w:rFonts w:ascii="Times New Roman" w:hAnsi="Times New Roman" w:cs="Times New Roman"/>
    </w:rPr>
  </w:style>
  <w:style w:type="paragraph" w:customStyle="1" w:styleId="afff0">
    <w:name w:val="示例后文字"/>
    <w:basedOn w:val="af7"/>
    <w:next w:val="af7"/>
    <w:uiPriority w:val="99"/>
    <w:rsid w:val="008D3634"/>
    <w:pPr>
      <w:ind w:firstLine="360"/>
    </w:pPr>
    <w:rPr>
      <w:sz w:val="18"/>
    </w:rPr>
  </w:style>
  <w:style w:type="paragraph" w:customStyle="1" w:styleId="1">
    <w:name w:val="封面标准号1"/>
    <w:uiPriority w:val="99"/>
    <w:rsid w:val="008D3634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1">
    <w:name w:val="其他实施日期"/>
    <w:basedOn w:val="affc"/>
    <w:uiPriority w:val="99"/>
    <w:rsid w:val="008D3634"/>
  </w:style>
  <w:style w:type="paragraph" w:customStyle="1" w:styleId="afff2">
    <w:name w:val="目次、索引正文"/>
    <w:uiPriority w:val="99"/>
    <w:rsid w:val="008D3634"/>
    <w:pPr>
      <w:spacing w:line="320" w:lineRule="exact"/>
      <w:jc w:val="both"/>
    </w:pPr>
    <w:rPr>
      <w:rFonts w:ascii="SimSun"/>
      <w:sz w:val="21"/>
    </w:rPr>
  </w:style>
  <w:style w:type="paragraph" w:customStyle="1" w:styleId="afff3">
    <w:name w:val="封面标准代替信息"/>
    <w:uiPriority w:val="99"/>
    <w:rsid w:val="008D3634"/>
    <w:pPr>
      <w:spacing w:before="57" w:line="280" w:lineRule="exact"/>
      <w:jc w:val="right"/>
    </w:pPr>
    <w:rPr>
      <w:rFonts w:ascii="SimSun"/>
      <w:sz w:val="21"/>
      <w:szCs w:val="21"/>
    </w:rPr>
  </w:style>
  <w:style w:type="paragraph" w:customStyle="1" w:styleId="afff4">
    <w:name w:val="其他发布部门"/>
    <w:basedOn w:val="afff5"/>
    <w:uiPriority w:val="99"/>
    <w:rsid w:val="008D3634"/>
    <w:pPr>
      <w:spacing w:line="240" w:lineRule="atLeast"/>
    </w:pPr>
    <w:rPr>
      <w:rFonts w:ascii="SimHei" w:eastAsia="SimHei"/>
      <w:b w:val="0"/>
    </w:rPr>
  </w:style>
  <w:style w:type="paragraph" w:customStyle="1" w:styleId="afff5">
    <w:name w:val="发布部门"/>
    <w:next w:val="af7"/>
    <w:uiPriority w:val="99"/>
    <w:rsid w:val="008D3634"/>
    <w:pPr>
      <w:jc w:val="center"/>
    </w:pPr>
    <w:rPr>
      <w:rFonts w:ascii="SimSun"/>
      <w:b/>
      <w:spacing w:val="20"/>
      <w:w w:val="135"/>
      <w:sz w:val="28"/>
    </w:rPr>
  </w:style>
  <w:style w:type="paragraph" w:customStyle="1" w:styleId="afff6">
    <w:name w:val="其他标准称谓"/>
    <w:next w:val="Normal"/>
    <w:uiPriority w:val="99"/>
    <w:rsid w:val="008D3634"/>
    <w:pPr>
      <w:spacing w:line="240" w:lineRule="atLeast"/>
      <w:jc w:val="distribute"/>
    </w:pPr>
    <w:rPr>
      <w:rFonts w:ascii="SimHei" w:eastAsia="SimHei" w:hAnsi="SimSun"/>
      <w:spacing w:val="-40"/>
      <w:sz w:val="48"/>
      <w:szCs w:val="52"/>
    </w:rPr>
  </w:style>
  <w:style w:type="paragraph" w:customStyle="1" w:styleId="ab">
    <w:name w:val="一级条标题"/>
    <w:next w:val="af7"/>
    <w:link w:val="Char"/>
    <w:uiPriority w:val="99"/>
    <w:rsid w:val="008D3634"/>
    <w:pPr>
      <w:numPr>
        <w:ilvl w:val="1"/>
        <w:numId w:val="9"/>
      </w:numPr>
      <w:spacing w:beforeLines="50" w:afterLines="50"/>
      <w:outlineLvl w:val="2"/>
    </w:pPr>
    <w:rPr>
      <w:rFonts w:ascii="SimHei" w:eastAsia="SimHei" w:hAnsi="SimHei"/>
      <w:sz w:val="21"/>
      <w:szCs w:val="21"/>
    </w:rPr>
  </w:style>
  <w:style w:type="character" w:customStyle="1" w:styleId="Char">
    <w:name w:val="一级条标题 Char"/>
    <w:link w:val="ab"/>
    <w:uiPriority w:val="99"/>
    <w:locked/>
    <w:rsid w:val="008D3634"/>
    <w:rPr>
      <w:rFonts w:ascii="SimHei" w:eastAsia="SimHei" w:hAnsi="SimHei"/>
      <w:sz w:val="21"/>
      <w:szCs w:val="21"/>
    </w:rPr>
  </w:style>
  <w:style w:type="paragraph" w:customStyle="1" w:styleId="afff7">
    <w:name w:val="编号列项（三级）"/>
    <w:uiPriority w:val="99"/>
    <w:rsid w:val="008D3634"/>
    <w:pPr>
      <w:tabs>
        <w:tab w:val="left" w:pos="0"/>
      </w:tabs>
    </w:pPr>
    <w:rPr>
      <w:rFonts w:ascii="SimSun"/>
      <w:sz w:val="21"/>
    </w:rPr>
  </w:style>
  <w:style w:type="paragraph" w:customStyle="1" w:styleId="afff8">
    <w:name w:val="封面标准文稿类别"/>
    <w:basedOn w:val="afff9"/>
    <w:uiPriority w:val="99"/>
    <w:rsid w:val="008D3634"/>
    <w:pPr>
      <w:spacing w:after="160" w:line="240" w:lineRule="auto"/>
    </w:pPr>
    <w:rPr>
      <w:sz w:val="24"/>
    </w:rPr>
  </w:style>
  <w:style w:type="paragraph" w:customStyle="1" w:styleId="afff9">
    <w:name w:val="封面一致性程度标识"/>
    <w:basedOn w:val="aff7"/>
    <w:uiPriority w:val="99"/>
    <w:rsid w:val="008D3634"/>
    <w:pPr>
      <w:spacing w:before="440"/>
    </w:pPr>
    <w:rPr>
      <w:rFonts w:ascii="SimSun" w:eastAsia="SimSun"/>
    </w:rPr>
  </w:style>
  <w:style w:type="paragraph" w:customStyle="1" w:styleId="afffa">
    <w:name w:val="标准书脚_偶数页"/>
    <w:uiPriority w:val="99"/>
    <w:rsid w:val="008D3634"/>
    <w:pPr>
      <w:spacing w:before="120"/>
      <w:ind w:left="221"/>
    </w:pPr>
    <w:rPr>
      <w:rFonts w:ascii="SimSun"/>
      <w:sz w:val="18"/>
      <w:szCs w:val="18"/>
    </w:rPr>
  </w:style>
  <w:style w:type="paragraph" w:customStyle="1" w:styleId="a2">
    <w:name w:val="注×：（正文）"/>
    <w:uiPriority w:val="99"/>
    <w:rsid w:val="008D3634"/>
    <w:pPr>
      <w:numPr>
        <w:numId w:val="10"/>
      </w:numPr>
      <w:jc w:val="both"/>
    </w:pPr>
    <w:rPr>
      <w:rFonts w:ascii="SimSun"/>
      <w:sz w:val="18"/>
      <w:szCs w:val="18"/>
    </w:rPr>
  </w:style>
  <w:style w:type="paragraph" w:customStyle="1" w:styleId="p18">
    <w:name w:val="p18"/>
    <w:basedOn w:val="Normal"/>
    <w:uiPriority w:val="99"/>
    <w:rsid w:val="008D3634"/>
    <w:pPr>
      <w:spacing w:before="156" w:after="156"/>
      <w:ind w:firstLineChars="200" w:firstLine="200"/>
    </w:pPr>
    <w:rPr>
      <w:rFonts w:ascii="SimHei" w:eastAsia="SimHei" w:hAnsi="SimHei"/>
      <w:szCs w:val="21"/>
    </w:rPr>
  </w:style>
  <w:style w:type="paragraph" w:customStyle="1" w:styleId="a4">
    <w:name w:val="列项——（一级）"/>
    <w:uiPriority w:val="99"/>
    <w:rsid w:val="008D3634"/>
    <w:pPr>
      <w:widowControl w:val="0"/>
      <w:numPr>
        <w:numId w:val="11"/>
      </w:numPr>
      <w:jc w:val="both"/>
    </w:pPr>
    <w:rPr>
      <w:rFonts w:ascii="SimSun"/>
      <w:sz w:val="21"/>
    </w:rPr>
  </w:style>
  <w:style w:type="paragraph" w:customStyle="1" w:styleId="ae">
    <w:name w:val="正文表标题"/>
    <w:next w:val="af7"/>
    <w:uiPriority w:val="99"/>
    <w:rsid w:val="008D3634"/>
    <w:pPr>
      <w:numPr>
        <w:numId w:val="12"/>
      </w:numPr>
      <w:tabs>
        <w:tab w:val="left" w:pos="360"/>
      </w:tabs>
      <w:spacing w:beforeLines="50" w:afterLines="50"/>
      <w:jc w:val="center"/>
    </w:pPr>
    <w:rPr>
      <w:rFonts w:ascii="SimHei" w:eastAsia="SimHei"/>
      <w:sz w:val="21"/>
    </w:rPr>
  </w:style>
  <w:style w:type="paragraph" w:customStyle="1" w:styleId="afffb">
    <w:name w:val="三级条标题"/>
    <w:basedOn w:val="afffc"/>
    <w:next w:val="af7"/>
    <w:link w:val="Char0"/>
    <w:uiPriority w:val="99"/>
    <w:rsid w:val="008D3634"/>
    <w:pPr>
      <w:numPr>
        <w:ilvl w:val="3"/>
      </w:numPr>
      <w:outlineLvl w:val="4"/>
    </w:pPr>
  </w:style>
  <w:style w:type="paragraph" w:customStyle="1" w:styleId="afffc">
    <w:name w:val="二级条标题"/>
    <w:basedOn w:val="ab"/>
    <w:next w:val="af7"/>
    <w:link w:val="Char1"/>
    <w:uiPriority w:val="99"/>
    <w:rsid w:val="008D3634"/>
    <w:pPr>
      <w:numPr>
        <w:ilvl w:val="2"/>
        <w:numId w:val="0"/>
      </w:numPr>
      <w:outlineLvl w:val="3"/>
    </w:pPr>
  </w:style>
  <w:style w:type="character" w:customStyle="1" w:styleId="Char1">
    <w:name w:val="二级条标题 Char"/>
    <w:basedOn w:val="Char"/>
    <w:link w:val="afffc"/>
    <w:uiPriority w:val="99"/>
    <w:locked/>
    <w:rsid w:val="008D3634"/>
    <w:rPr>
      <w:rFonts w:ascii="SimHei" w:eastAsia="SimHei" w:hAnsi="SimHei"/>
      <w:sz w:val="21"/>
      <w:szCs w:val="21"/>
    </w:rPr>
  </w:style>
  <w:style w:type="character" w:customStyle="1" w:styleId="Char0">
    <w:name w:val="三级条标题 Char"/>
    <w:basedOn w:val="Char1"/>
    <w:link w:val="afffb"/>
    <w:uiPriority w:val="99"/>
    <w:locked/>
    <w:rsid w:val="008D3634"/>
    <w:rPr>
      <w:rFonts w:ascii="SimHei" w:eastAsia="SimHei" w:hAnsi="SimHei"/>
      <w:sz w:val="21"/>
      <w:szCs w:val="21"/>
    </w:rPr>
  </w:style>
  <w:style w:type="paragraph" w:customStyle="1" w:styleId="p0">
    <w:name w:val="p0"/>
    <w:basedOn w:val="Normal"/>
    <w:uiPriority w:val="99"/>
    <w:rsid w:val="008D3634"/>
    <w:pPr>
      <w:ind w:firstLineChars="200" w:firstLine="200"/>
    </w:pPr>
    <w:rPr>
      <w:rFonts w:ascii="Times New Roman" w:hAnsi="Times New Roman" w:cs="Times New Roman"/>
      <w:szCs w:val="21"/>
    </w:rPr>
  </w:style>
  <w:style w:type="paragraph" w:customStyle="1" w:styleId="afffd">
    <w:name w:val="标准书眉_偶数页"/>
    <w:basedOn w:val="afffe"/>
    <w:next w:val="Normal"/>
    <w:uiPriority w:val="99"/>
    <w:rsid w:val="008D3634"/>
    <w:pPr>
      <w:jc w:val="left"/>
    </w:pPr>
  </w:style>
  <w:style w:type="paragraph" w:customStyle="1" w:styleId="afffe">
    <w:name w:val="标准书眉_奇数页"/>
    <w:next w:val="Normal"/>
    <w:uiPriority w:val="99"/>
    <w:rsid w:val="008D3634"/>
    <w:pPr>
      <w:tabs>
        <w:tab w:val="center" w:pos="4154"/>
        <w:tab w:val="right" w:pos="8306"/>
      </w:tabs>
      <w:spacing w:after="220"/>
      <w:jc w:val="right"/>
    </w:pPr>
    <w:rPr>
      <w:rFonts w:ascii="SimHei" w:eastAsia="SimHei"/>
      <w:sz w:val="21"/>
      <w:szCs w:val="21"/>
    </w:rPr>
  </w:style>
  <w:style w:type="paragraph" w:customStyle="1" w:styleId="affff">
    <w:name w:val="其他标准标志"/>
    <w:basedOn w:val="afd"/>
    <w:uiPriority w:val="99"/>
    <w:rsid w:val="008D3634"/>
    <w:rPr>
      <w:w w:val="130"/>
    </w:rPr>
  </w:style>
  <w:style w:type="paragraph" w:customStyle="1" w:styleId="affff0">
    <w:name w:val="数字编号列项（二级）"/>
    <w:uiPriority w:val="99"/>
    <w:rsid w:val="008D3634"/>
    <w:pPr>
      <w:tabs>
        <w:tab w:val="left" w:pos="1259"/>
      </w:tabs>
      <w:jc w:val="both"/>
    </w:pPr>
    <w:rPr>
      <w:rFonts w:ascii="SimSun"/>
      <w:sz w:val="21"/>
    </w:rPr>
  </w:style>
  <w:style w:type="paragraph" w:customStyle="1" w:styleId="affff1">
    <w:name w:val="图标脚注说明"/>
    <w:basedOn w:val="af7"/>
    <w:uiPriority w:val="99"/>
    <w:rsid w:val="008D3634"/>
    <w:pPr>
      <w:ind w:left="840" w:firstLineChars="0" w:hanging="420"/>
    </w:pPr>
    <w:rPr>
      <w:sz w:val="18"/>
      <w:szCs w:val="18"/>
    </w:rPr>
  </w:style>
  <w:style w:type="paragraph" w:customStyle="1" w:styleId="a3">
    <w:name w:val="附录图标题"/>
    <w:basedOn w:val="Normal"/>
    <w:next w:val="af7"/>
    <w:uiPriority w:val="99"/>
    <w:rsid w:val="008D3634"/>
    <w:pPr>
      <w:numPr>
        <w:ilvl w:val="1"/>
        <w:numId w:val="13"/>
      </w:numPr>
      <w:tabs>
        <w:tab w:val="left" w:pos="363"/>
      </w:tabs>
      <w:spacing w:beforeLines="50" w:afterLines="50"/>
      <w:ind w:firstLineChars="200" w:firstLine="200"/>
      <w:jc w:val="center"/>
    </w:pPr>
    <w:rPr>
      <w:rFonts w:ascii="SimHei" w:eastAsia="SimHei" w:hAnsi="Times New Roman" w:cs="Times New Roman"/>
      <w:szCs w:val="21"/>
    </w:rPr>
  </w:style>
  <w:style w:type="paragraph" w:customStyle="1" w:styleId="affff2">
    <w:name w:val="字母编号列项（一级）"/>
    <w:link w:val="Char2"/>
    <w:uiPriority w:val="99"/>
    <w:rsid w:val="008D3634"/>
    <w:pPr>
      <w:ind w:leftChars="200" w:left="200"/>
      <w:jc w:val="both"/>
    </w:pPr>
    <w:rPr>
      <w:rFonts w:ascii="SimSun"/>
      <w:sz w:val="21"/>
    </w:rPr>
  </w:style>
  <w:style w:type="character" w:customStyle="1" w:styleId="Char2">
    <w:name w:val="字母编号列项（一级） Char"/>
    <w:link w:val="affff2"/>
    <w:uiPriority w:val="99"/>
    <w:locked/>
    <w:rsid w:val="008D3634"/>
    <w:rPr>
      <w:rFonts w:ascii="SimSun"/>
      <w:sz w:val="21"/>
    </w:rPr>
  </w:style>
  <w:style w:type="paragraph" w:customStyle="1" w:styleId="a6">
    <w:name w:val="列项◆（三级）"/>
    <w:basedOn w:val="Normal"/>
    <w:uiPriority w:val="99"/>
    <w:rsid w:val="008D3634"/>
    <w:pPr>
      <w:numPr>
        <w:ilvl w:val="2"/>
        <w:numId w:val="11"/>
      </w:numPr>
      <w:tabs>
        <w:tab w:val="left" w:pos="1678"/>
      </w:tabs>
      <w:ind w:firstLineChars="200" w:firstLine="200"/>
    </w:pPr>
    <w:rPr>
      <w:rFonts w:hAnsi="Times New Roman" w:cs="Times New Roman"/>
      <w:szCs w:val="21"/>
    </w:rPr>
  </w:style>
  <w:style w:type="paragraph" w:customStyle="1" w:styleId="affff3">
    <w:name w:val="附录图标号"/>
    <w:basedOn w:val="Normal"/>
    <w:uiPriority w:val="99"/>
    <w:rsid w:val="008D3634"/>
    <w:pPr>
      <w:keepNext/>
      <w:pageBreakBefore/>
      <w:spacing w:line="14" w:lineRule="exact"/>
      <w:ind w:firstLineChars="200" w:firstLine="363"/>
      <w:jc w:val="center"/>
      <w:outlineLvl w:val="0"/>
    </w:pPr>
    <w:rPr>
      <w:rFonts w:ascii="Times New Roman" w:hAnsi="Times New Roman" w:cs="Times New Roman"/>
      <w:color w:val="FFFFFF"/>
    </w:rPr>
  </w:style>
  <w:style w:type="paragraph" w:customStyle="1" w:styleId="2">
    <w:name w:val="封面一致性程度标识2"/>
    <w:basedOn w:val="afff9"/>
    <w:uiPriority w:val="99"/>
    <w:rsid w:val="008D3634"/>
  </w:style>
  <w:style w:type="paragraph" w:customStyle="1" w:styleId="20">
    <w:name w:val="封面标准英文名称2"/>
    <w:basedOn w:val="aff7"/>
    <w:uiPriority w:val="99"/>
    <w:rsid w:val="008D3634"/>
  </w:style>
  <w:style w:type="paragraph" w:customStyle="1" w:styleId="affff4">
    <w:name w:val="五级无"/>
    <w:basedOn w:val="affff5"/>
    <w:uiPriority w:val="99"/>
    <w:rsid w:val="008D3634"/>
    <w:pPr>
      <w:numPr>
        <w:ilvl w:val="0"/>
      </w:numPr>
    </w:pPr>
    <w:rPr>
      <w:rFonts w:ascii="SimSun" w:eastAsia="SimSun"/>
    </w:rPr>
  </w:style>
  <w:style w:type="paragraph" w:customStyle="1" w:styleId="affff5">
    <w:name w:val="五级条标题"/>
    <w:basedOn w:val="affff6"/>
    <w:next w:val="af7"/>
    <w:link w:val="Char3"/>
    <w:uiPriority w:val="99"/>
    <w:rsid w:val="008D3634"/>
    <w:pPr>
      <w:numPr>
        <w:ilvl w:val="5"/>
      </w:numPr>
      <w:outlineLvl w:val="6"/>
    </w:pPr>
  </w:style>
  <w:style w:type="paragraph" w:customStyle="1" w:styleId="affff6">
    <w:name w:val="四级条标题"/>
    <w:basedOn w:val="afffb"/>
    <w:next w:val="af7"/>
    <w:link w:val="Char4"/>
    <w:uiPriority w:val="99"/>
    <w:rsid w:val="008D3634"/>
    <w:pPr>
      <w:numPr>
        <w:ilvl w:val="4"/>
      </w:numPr>
      <w:outlineLvl w:val="5"/>
    </w:pPr>
  </w:style>
  <w:style w:type="character" w:customStyle="1" w:styleId="Char4">
    <w:name w:val="四级条标题 Char"/>
    <w:basedOn w:val="Char0"/>
    <w:link w:val="affff6"/>
    <w:uiPriority w:val="99"/>
    <w:locked/>
    <w:rsid w:val="008D3634"/>
    <w:rPr>
      <w:rFonts w:ascii="SimHei" w:eastAsia="SimHei" w:hAnsi="SimHei"/>
      <w:sz w:val="21"/>
      <w:szCs w:val="21"/>
    </w:rPr>
  </w:style>
  <w:style w:type="character" w:customStyle="1" w:styleId="Char3">
    <w:name w:val="五级条标题 Char"/>
    <w:basedOn w:val="Char4"/>
    <w:link w:val="affff5"/>
    <w:uiPriority w:val="99"/>
    <w:locked/>
    <w:rsid w:val="008D3634"/>
    <w:rPr>
      <w:rFonts w:ascii="SimHei" w:eastAsia="SimHei" w:hAnsi="SimHei"/>
      <w:sz w:val="21"/>
      <w:szCs w:val="21"/>
    </w:rPr>
  </w:style>
  <w:style w:type="paragraph" w:customStyle="1" w:styleId="affff7">
    <w:name w:val="封面标准文稿编辑信息"/>
    <w:basedOn w:val="afff8"/>
    <w:uiPriority w:val="99"/>
    <w:rsid w:val="008D3634"/>
    <w:pPr>
      <w:spacing w:before="180" w:line="180" w:lineRule="exact"/>
    </w:pPr>
    <w:rPr>
      <w:sz w:val="21"/>
    </w:rPr>
  </w:style>
  <w:style w:type="paragraph" w:customStyle="1" w:styleId="21">
    <w:name w:val="封面标准文稿类别2"/>
    <w:basedOn w:val="afff8"/>
    <w:uiPriority w:val="99"/>
    <w:rsid w:val="008D3634"/>
  </w:style>
  <w:style w:type="paragraph" w:customStyle="1" w:styleId="affff8">
    <w:name w:val="三级无"/>
    <w:basedOn w:val="afffb"/>
    <w:uiPriority w:val="99"/>
    <w:rsid w:val="008D3634"/>
    <w:rPr>
      <w:rFonts w:ascii="SimSun" w:eastAsia="SimSun"/>
    </w:rPr>
  </w:style>
  <w:style w:type="paragraph" w:customStyle="1" w:styleId="affff9">
    <w:name w:val="列项说明数字编号"/>
    <w:uiPriority w:val="99"/>
    <w:rsid w:val="008D3634"/>
    <w:pPr>
      <w:ind w:leftChars="400" w:left="600" w:hangingChars="200" w:hanging="200"/>
    </w:pPr>
    <w:rPr>
      <w:rFonts w:ascii="SimSun"/>
      <w:sz w:val="21"/>
    </w:rPr>
  </w:style>
  <w:style w:type="paragraph" w:customStyle="1" w:styleId="aa">
    <w:name w:val="章标题"/>
    <w:next w:val="af7"/>
    <w:uiPriority w:val="99"/>
    <w:rsid w:val="008D3634"/>
    <w:pPr>
      <w:numPr>
        <w:numId w:val="9"/>
      </w:numPr>
      <w:spacing w:beforeLines="100" w:afterLines="100"/>
      <w:jc w:val="both"/>
      <w:outlineLvl w:val="1"/>
    </w:pPr>
    <w:rPr>
      <w:rFonts w:ascii="SimHei" w:eastAsia="SimHei"/>
      <w:sz w:val="21"/>
    </w:rPr>
  </w:style>
  <w:style w:type="paragraph" w:customStyle="1" w:styleId="af">
    <w:name w:val="附录标识"/>
    <w:basedOn w:val="Normal"/>
    <w:next w:val="af7"/>
    <w:uiPriority w:val="99"/>
    <w:rsid w:val="008D3634"/>
    <w:pPr>
      <w:keepNext/>
      <w:numPr>
        <w:numId w:val="7"/>
      </w:numPr>
      <w:shd w:val="clear" w:color="FFFFFF" w:fill="FFFFFF"/>
      <w:tabs>
        <w:tab w:val="left" w:pos="360"/>
        <w:tab w:val="left" w:pos="6405"/>
      </w:tabs>
      <w:spacing w:before="640" w:after="280"/>
      <w:ind w:firstLineChars="200" w:firstLine="200"/>
      <w:jc w:val="center"/>
      <w:outlineLvl w:val="0"/>
    </w:pPr>
    <w:rPr>
      <w:rFonts w:ascii="SimHei" w:eastAsia="SimHei" w:hAnsi="Times New Roman" w:cs="Times New Roman"/>
      <w:szCs w:val="20"/>
    </w:rPr>
  </w:style>
  <w:style w:type="paragraph" w:customStyle="1" w:styleId="affffa">
    <w:name w:val="标准书脚_奇数页"/>
    <w:uiPriority w:val="99"/>
    <w:rsid w:val="008D3634"/>
    <w:pPr>
      <w:spacing w:before="120"/>
      <w:ind w:right="198"/>
      <w:jc w:val="right"/>
    </w:pPr>
    <w:rPr>
      <w:rFonts w:ascii="SimSun"/>
      <w:sz w:val="18"/>
      <w:szCs w:val="18"/>
    </w:rPr>
  </w:style>
  <w:style w:type="paragraph" w:customStyle="1" w:styleId="a8">
    <w:name w:val="示例×："/>
    <w:basedOn w:val="aa"/>
    <w:uiPriority w:val="99"/>
    <w:rsid w:val="008D3634"/>
    <w:pPr>
      <w:numPr>
        <w:numId w:val="14"/>
      </w:numPr>
      <w:outlineLvl w:val="9"/>
    </w:pPr>
    <w:rPr>
      <w:rFonts w:ascii="SimSun" w:eastAsia="SimSun"/>
      <w:sz w:val="18"/>
      <w:szCs w:val="18"/>
    </w:rPr>
  </w:style>
  <w:style w:type="paragraph" w:customStyle="1" w:styleId="a0">
    <w:name w:val="示例"/>
    <w:next w:val="affffb"/>
    <w:uiPriority w:val="99"/>
    <w:rsid w:val="008D3634"/>
    <w:pPr>
      <w:widowControl w:val="0"/>
      <w:numPr>
        <w:numId w:val="15"/>
      </w:numPr>
      <w:jc w:val="both"/>
    </w:pPr>
    <w:rPr>
      <w:rFonts w:ascii="SimSun"/>
      <w:sz w:val="18"/>
      <w:szCs w:val="18"/>
    </w:rPr>
  </w:style>
  <w:style w:type="paragraph" w:customStyle="1" w:styleId="affffb">
    <w:name w:val="示例内容"/>
    <w:uiPriority w:val="99"/>
    <w:rsid w:val="008D3634"/>
    <w:pPr>
      <w:ind w:firstLineChars="200" w:firstLine="200"/>
    </w:pPr>
    <w:rPr>
      <w:rFonts w:ascii="SimSun"/>
      <w:sz w:val="18"/>
      <w:szCs w:val="18"/>
    </w:rPr>
  </w:style>
  <w:style w:type="paragraph" w:customStyle="1" w:styleId="af4">
    <w:name w:val="注×："/>
    <w:uiPriority w:val="99"/>
    <w:rsid w:val="008D3634"/>
    <w:pPr>
      <w:widowControl w:val="0"/>
      <w:numPr>
        <w:numId w:val="16"/>
      </w:numPr>
      <w:autoSpaceDE w:val="0"/>
      <w:autoSpaceDN w:val="0"/>
      <w:jc w:val="both"/>
    </w:pPr>
    <w:rPr>
      <w:rFonts w:ascii="SimSun"/>
      <w:sz w:val="18"/>
      <w:szCs w:val="18"/>
    </w:rPr>
  </w:style>
  <w:style w:type="paragraph" w:customStyle="1" w:styleId="p17">
    <w:name w:val="p17"/>
    <w:basedOn w:val="Normal"/>
    <w:uiPriority w:val="99"/>
    <w:rsid w:val="008D3634"/>
    <w:pPr>
      <w:ind w:left="833" w:firstLineChars="200" w:hanging="408"/>
    </w:pPr>
    <w:rPr>
      <w:szCs w:val="21"/>
    </w:rPr>
  </w:style>
  <w:style w:type="paragraph" w:customStyle="1" w:styleId="affffc">
    <w:name w:val="附录四级无"/>
    <w:basedOn w:val="aff4"/>
    <w:uiPriority w:val="99"/>
    <w:rsid w:val="008D3634"/>
    <w:pPr>
      <w:tabs>
        <w:tab w:val="clear" w:pos="360"/>
      </w:tabs>
    </w:pPr>
    <w:rPr>
      <w:rFonts w:ascii="SimSun" w:eastAsia="SimSun"/>
      <w:szCs w:val="21"/>
    </w:rPr>
  </w:style>
  <w:style w:type="paragraph" w:customStyle="1" w:styleId="22">
    <w:name w:val="封面标准号2"/>
    <w:uiPriority w:val="99"/>
    <w:rsid w:val="008D3634"/>
    <w:pPr>
      <w:spacing w:before="357" w:line="280" w:lineRule="exact"/>
      <w:jc w:val="right"/>
    </w:pPr>
    <w:rPr>
      <w:rFonts w:ascii="SimHei" w:eastAsia="SimHei"/>
      <w:sz w:val="28"/>
      <w:szCs w:val="28"/>
    </w:rPr>
  </w:style>
  <w:style w:type="paragraph" w:customStyle="1" w:styleId="affffd">
    <w:name w:val="附录二级无"/>
    <w:basedOn w:val="af1"/>
    <w:uiPriority w:val="99"/>
    <w:rsid w:val="008D3634"/>
    <w:pPr>
      <w:tabs>
        <w:tab w:val="clear" w:pos="360"/>
      </w:tabs>
    </w:pPr>
    <w:rPr>
      <w:rFonts w:ascii="SimSun" w:eastAsia="SimSun"/>
      <w:szCs w:val="21"/>
    </w:rPr>
  </w:style>
  <w:style w:type="paragraph" w:customStyle="1" w:styleId="affffe">
    <w:name w:val="一级无"/>
    <w:basedOn w:val="ab"/>
    <w:uiPriority w:val="99"/>
    <w:rsid w:val="008D3634"/>
    <w:rPr>
      <w:rFonts w:ascii="SimSun" w:eastAsia="SimSun"/>
    </w:rPr>
  </w:style>
  <w:style w:type="paragraph" w:customStyle="1" w:styleId="a1">
    <w:name w:val="图表脚注说明"/>
    <w:basedOn w:val="Normal"/>
    <w:uiPriority w:val="99"/>
    <w:rsid w:val="008D3634"/>
    <w:pPr>
      <w:numPr>
        <w:numId w:val="17"/>
      </w:numPr>
      <w:ind w:firstLineChars="200" w:firstLine="200"/>
    </w:pPr>
    <w:rPr>
      <w:rFonts w:hAnsi="Times New Roman" w:cs="Times New Roman"/>
      <w:sz w:val="18"/>
      <w:szCs w:val="18"/>
    </w:rPr>
  </w:style>
  <w:style w:type="paragraph" w:customStyle="1" w:styleId="afffff">
    <w:name w:val="附录标题"/>
    <w:basedOn w:val="af7"/>
    <w:next w:val="af7"/>
    <w:uiPriority w:val="99"/>
    <w:rsid w:val="008D3634"/>
    <w:pPr>
      <w:ind w:firstLineChars="0" w:firstLine="0"/>
      <w:jc w:val="center"/>
    </w:pPr>
    <w:rPr>
      <w:rFonts w:ascii="SimHei" w:eastAsia="SimHei"/>
    </w:rPr>
  </w:style>
  <w:style w:type="paragraph" w:customStyle="1" w:styleId="afffff0">
    <w:name w:val="参考文献、索引标题"/>
    <w:basedOn w:val="Normal"/>
    <w:next w:val="af7"/>
    <w:uiPriority w:val="99"/>
    <w:rsid w:val="008D3634"/>
    <w:pPr>
      <w:keepNext/>
      <w:pageBreakBefore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SimHei" w:eastAsia="SimHei" w:hAnsi="Times New Roman" w:cs="Times New Roman"/>
      <w:szCs w:val="20"/>
    </w:rPr>
  </w:style>
  <w:style w:type="paragraph" w:customStyle="1" w:styleId="ac">
    <w:name w:val="附录表标号"/>
    <w:basedOn w:val="Normal"/>
    <w:next w:val="af7"/>
    <w:uiPriority w:val="99"/>
    <w:rsid w:val="008D3634"/>
    <w:pPr>
      <w:numPr>
        <w:numId w:val="18"/>
      </w:numPr>
      <w:spacing w:line="14" w:lineRule="exact"/>
      <w:ind w:left="811" w:firstLineChars="200" w:hanging="448"/>
      <w:jc w:val="center"/>
      <w:outlineLvl w:val="0"/>
    </w:pPr>
    <w:rPr>
      <w:rFonts w:ascii="Times New Roman" w:hAnsi="Times New Roman" w:cs="Times New Roman"/>
      <w:color w:val="FFFFFF"/>
    </w:rPr>
  </w:style>
  <w:style w:type="paragraph" w:customStyle="1" w:styleId="ad">
    <w:name w:val="附录表标题"/>
    <w:basedOn w:val="Normal"/>
    <w:next w:val="af7"/>
    <w:uiPriority w:val="99"/>
    <w:rsid w:val="008D3634"/>
    <w:pPr>
      <w:numPr>
        <w:ilvl w:val="1"/>
        <w:numId w:val="18"/>
      </w:numPr>
      <w:tabs>
        <w:tab w:val="left" w:pos="180"/>
      </w:tabs>
      <w:spacing w:beforeLines="50" w:afterLines="50"/>
      <w:ind w:firstLineChars="200" w:firstLine="200"/>
      <w:jc w:val="center"/>
    </w:pPr>
    <w:rPr>
      <w:rFonts w:ascii="SimHei" w:eastAsia="SimHei" w:hAnsi="Times New Roman" w:cs="Times New Roman"/>
      <w:szCs w:val="21"/>
    </w:rPr>
  </w:style>
  <w:style w:type="paragraph" w:customStyle="1" w:styleId="afffff1">
    <w:name w:val="附录公式编号制表符"/>
    <w:basedOn w:val="Normal"/>
    <w:next w:val="af7"/>
    <w:uiPriority w:val="99"/>
    <w:rsid w:val="008D3634"/>
    <w:pPr>
      <w:tabs>
        <w:tab w:val="center" w:pos="4201"/>
        <w:tab w:val="right" w:leader="dot" w:pos="9298"/>
      </w:tabs>
      <w:autoSpaceDE w:val="0"/>
      <w:autoSpaceDN w:val="0"/>
      <w:ind w:firstLineChars="200" w:firstLine="200"/>
    </w:pPr>
    <w:rPr>
      <w:rFonts w:hAnsi="Times New Roman" w:cs="Times New Roman"/>
      <w:szCs w:val="20"/>
    </w:rPr>
  </w:style>
  <w:style w:type="paragraph" w:customStyle="1" w:styleId="a5">
    <w:name w:val="列项●（二级）"/>
    <w:uiPriority w:val="99"/>
    <w:rsid w:val="008D3634"/>
    <w:pPr>
      <w:numPr>
        <w:ilvl w:val="1"/>
        <w:numId w:val="11"/>
      </w:numPr>
      <w:tabs>
        <w:tab w:val="left" w:pos="840"/>
      </w:tabs>
      <w:jc w:val="both"/>
    </w:pPr>
    <w:rPr>
      <w:rFonts w:ascii="SimSun"/>
      <w:sz w:val="21"/>
    </w:rPr>
  </w:style>
  <w:style w:type="paragraph" w:customStyle="1" w:styleId="afffff2">
    <w:name w:val="参考文献"/>
    <w:basedOn w:val="Normal"/>
    <w:next w:val="af7"/>
    <w:uiPriority w:val="99"/>
    <w:rsid w:val="008D3634"/>
    <w:pPr>
      <w:keepNext/>
      <w:pageBreakBefore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SimHei" w:eastAsia="SimHei" w:hAnsi="Times New Roman" w:cs="Times New Roman"/>
      <w:szCs w:val="20"/>
    </w:rPr>
  </w:style>
  <w:style w:type="paragraph" w:customStyle="1" w:styleId="afffff3">
    <w:name w:val="目次、标准名称标题"/>
    <w:basedOn w:val="Normal"/>
    <w:next w:val="af7"/>
    <w:uiPriority w:val="99"/>
    <w:rsid w:val="008D3634"/>
    <w:pPr>
      <w:keepNext/>
      <w:pageBreakBefore/>
      <w:shd w:val="clear" w:color="FFFFFF" w:fill="FFFFFF"/>
      <w:spacing w:before="640" w:after="560" w:line="460" w:lineRule="exact"/>
      <w:ind w:firstLineChars="200" w:firstLine="200"/>
      <w:jc w:val="center"/>
      <w:outlineLvl w:val="0"/>
    </w:pPr>
    <w:rPr>
      <w:rFonts w:ascii="SimHei" w:eastAsia="SimHei" w:hAnsi="Times New Roman" w:cs="Times New Roman"/>
      <w:sz w:val="32"/>
      <w:szCs w:val="20"/>
    </w:rPr>
  </w:style>
  <w:style w:type="paragraph" w:customStyle="1" w:styleId="23">
    <w:name w:val="封面标准文稿编辑信息2"/>
    <w:basedOn w:val="affff7"/>
    <w:uiPriority w:val="99"/>
    <w:rsid w:val="008D3634"/>
  </w:style>
  <w:style w:type="paragraph" w:customStyle="1" w:styleId="afffff4">
    <w:name w:val="四级无"/>
    <w:basedOn w:val="affff6"/>
    <w:uiPriority w:val="99"/>
    <w:rsid w:val="008D3634"/>
    <w:rPr>
      <w:rFonts w:ascii="SimSun" w:eastAsia="SimSun"/>
    </w:rPr>
  </w:style>
  <w:style w:type="paragraph" w:customStyle="1" w:styleId="afffff5">
    <w:name w:val="二级无"/>
    <w:basedOn w:val="afffc"/>
    <w:uiPriority w:val="99"/>
    <w:rsid w:val="008D3634"/>
    <w:rPr>
      <w:rFonts w:ascii="SimSun" w:eastAsia="SimSun"/>
    </w:rPr>
  </w:style>
  <w:style w:type="paragraph" w:customStyle="1" w:styleId="afffff6">
    <w:name w:val="图的脚注"/>
    <w:next w:val="af7"/>
    <w:uiPriority w:val="99"/>
    <w:rsid w:val="008D3634"/>
    <w:pPr>
      <w:widowControl w:val="0"/>
      <w:ind w:leftChars="200" w:left="840" w:hangingChars="200" w:hanging="420"/>
      <w:jc w:val="both"/>
    </w:pPr>
    <w:rPr>
      <w:rFonts w:ascii="SimSun"/>
      <w:sz w:val="18"/>
    </w:rPr>
  </w:style>
  <w:style w:type="paragraph" w:customStyle="1" w:styleId="afffff7">
    <w:name w:val="正文公式编号制表符"/>
    <w:basedOn w:val="af7"/>
    <w:next w:val="af7"/>
    <w:uiPriority w:val="99"/>
    <w:rsid w:val="008D3634"/>
    <w:pPr>
      <w:ind w:firstLineChars="0" w:firstLine="0"/>
    </w:pPr>
  </w:style>
  <w:style w:type="paragraph" w:customStyle="1" w:styleId="a9">
    <w:name w:val="正文图标题"/>
    <w:next w:val="af7"/>
    <w:uiPriority w:val="99"/>
    <w:rsid w:val="008D3634"/>
    <w:pPr>
      <w:numPr>
        <w:numId w:val="19"/>
      </w:numPr>
      <w:tabs>
        <w:tab w:val="left" w:pos="360"/>
      </w:tabs>
      <w:spacing w:beforeLines="50" w:afterLines="50"/>
      <w:jc w:val="center"/>
    </w:pPr>
    <w:rPr>
      <w:rFonts w:ascii="SimHei" w:eastAsia="SimHei"/>
      <w:sz w:val="21"/>
    </w:rPr>
  </w:style>
  <w:style w:type="paragraph" w:customStyle="1" w:styleId="afffff8">
    <w:name w:val="条文脚注"/>
    <w:basedOn w:val="FootnoteText"/>
    <w:uiPriority w:val="99"/>
    <w:rsid w:val="008D3634"/>
    <w:pPr>
      <w:numPr>
        <w:numId w:val="0"/>
      </w:numPr>
      <w:jc w:val="both"/>
    </w:pPr>
  </w:style>
  <w:style w:type="paragraph" w:customStyle="1" w:styleId="24">
    <w:name w:val="封面标准名称2"/>
    <w:basedOn w:val="aff8"/>
    <w:uiPriority w:val="99"/>
    <w:rsid w:val="008D3634"/>
    <w:pPr>
      <w:spacing w:beforeLines="630"/>
    </w:pPr>
  </w:style>
  <w:style w:type="paragraph" w:customStyle="1" w:styleId="af3">
    <w:name w:val="附录数字编号列项（二级）"/>
    <w:uiPriority w:val="99"/>
    <w:rsid w:val="008D3634"/>
    <w:pPr>
      <w:numPr>
        <w:ilvl w:val="1"/>
        <w:numId w:val="8"/>
      </w:numPr>
      <w:tabs>
        <w:tab w:val="left" w:pos="840"/>
      </w:tabs>
    </w:pPr>
    <w:rPr>
      <w:rFonts w:ascii="SimSun"/>
      <w:sz w:val="21"/>
    </w:rPr>
  </w:style>
  <w:style w:type="paragraph" w:customStyle="1" w:styleId="10">
    <w:name w:val="列表段落1"/>
    <w:basedOn w:val="Normal"/>
    <w:uiPriority w:val="99"/>
    <w:rsid w:val="008D3634"/>
    <w:pPr>
      <w:ind w:firstLineChars="200" w:firstLine="420"/>
    </w:pPr>
    <w:rPr>
      <w:rFonts w:ascii="Calibri" w:hAnsi="Calibri" w:cs="Times New Roman"/>
    </w:rPr>
  </w:style>
  <w:style w:type="paragraph" w:customStyle="1" w:styleId="afffff9">
    <w:name w:val="六级标题"/>
    <w:basedOn w:val="affff5"/>
    <w:next w:val="af7"/>
    <w:link w:val="Char5"/>
    <w:uiPriority w:val="99"/>
    <w:rsid w:val="008D3634"/>
    <w:pPr>
      <w:numPr>
        <w:ilvl w:val="6"/>
      </w:numPr>
      <w:outlineLvl w:val="7"/>
    </w:pPr>
  </w:style>
  <w:style w:type="character" w:customStyle="1" w:styleId="Char5">
    <w:name w:val="六级标题 Char"/>
    <w:basedOn w:val="Char3"/>
    <w:link w:val="afffff9"/>
    <w:uiPriority w:val="99"/>
    <w:locked/>
    <w:rsid w:val="008D3634"/>
    <w:rPr>
      <w:rFonts w:ascii="SimHei" w:eastAsia="SimHei" w:hAnsi="SimHei"/>
      <w:sz w:val="21"/>
      <w:szCs w:val="21"/>
    </w:rPr>
  </w:style>
  <w:style w:type="paragraph" w:customStyle="1" w:styleId="afffffa">
    <w:name w:val="七级标题"/>
    <w:basedOn w:val="afffff9"/>
    <w:next w:val="af7"/>
    <w:link w:val="Char6"/>
    <w:uiPriority w:val="99"/>
    <w:rsid w:val="008D3634"/>
    <w:pPr>
      <w:numPr>
        <w:ilvl w:val="7"/>
      </w:numPr>
      <w:outlineLvl w:val="8"/>
    </w:pPr>
  </w:style>
  <w:style w:type="character" w:customStyle="1" w:styleId="Char6">
    <w:name w:val="七级标题 Char"/>
    <w:basedOn w:val="Char5"/>
    <w:link w:val="afffffa"/>
    <w:uiPriority w:val="99"/>
    <w:locked/>
    <w:rsid w:val="008D3634"/>
    <w:rPr>
      <w:rFonts w:ascii="SimHei" w:eastAsia="SimHei" w:hAnsi="SimHei"/>
      <w:sz w:val="21"/>
      <w:szCs w:val="21"/>
    </w:rPr>
  </w:style>
  <w:style w:type="paragraph" w:customStyle="1" w:styleId="afffffb">
    <w:name w:val="字母下级标题"/>
    <w:basedOn w:val="affff2"/>
    <w:link w:val="Char7"/>
    <w:uiPriority w:val="99"/>
    <w:rsid w:val="008D3634"/>
  </w:style>
  <w:style w:type="character" w:customStyle="1" w:styleId="Char7">
    <w:name w:val="字母下级标题 Char"/>
    <w:basedOn w:val="Char2"/>
    <w:link w:val="afffffb"/>
    <w:uiPriority w:val="99"/>
    <w:locked/>
    <w:rsid w:val="008D3634"/>
    <w:rPr>
      <w:rFonts w:ascii="SimSun"/>
      <w:sz w:val="21"/>
    </w:rPr>
  </w:style>
  <w:style w:type="paragraph" w:customStyle="1" w:styleId="11">
    <w:name w:val="修订1"/>
    <w:uiPriority w:val="99"/>
    <w:rsid w:val="008D3634"/>
    <w:rPr>
      <w:kern w:val="2"/>
      <w:sz w:val="21"/>
      <w:szCs w:val="24"/>
    </w:rPr>
  </w:style>
  <w:style w:type="paragraph" w:customStyle="1" w:styleId="afffffc">
    <w:name w:val="正文 居中"/>
    <w:basedOn w:val="Normal"/>
    <w:uiPriority w:val="99"/>
    <w:rsid w:val="008D3634"/>
    <w:pPr>
      <w:spacing w:line="360" w:lineRule="auto"/>
      <w:ind w:firstLineChars="200" w:firstLine="200"/>
      <w:jc w:val="center"/>
    </w:pPr>
    <w:rPr>
      <w:rFonts w:ascii="Times New Roman" w:hAnsi="Times New Roman"/>
      <w:szCs w:val="20"/>
    </w:rPr>
  </w:style>
  <w:style w:type="paragraph" w:customStyle="1" w:styleId="afffffd">
    <w:name w:val="表头文字样式"/>
    <w:basedOn w:val="Normal"/>
    <w:uiPriority w:val="99"/>
    <w:rsid w:val="008D3634"/>
    <w:pPr>
      <w:spacing w:line="360" w:lineRule="auto"/>
      <w:ind w:firstLineChars="200" w:firstLine="200"/>
      <w:jc w:val="center"/>
    </w:pPr>
    <w:rPr>
      <w:rFonts w:ascii="Times New Roman" w:hAnsi="Times New Roman" w:cs="Times New Roman"/>
      <w:b/>
    </w:rPr>
  </w:style>
  <w:style w:type="paragraph" w:customStyle="1" w:styleId="afffffe">
    <w:name w:val="表格文字样式"/>
    <w:basedOn w:val="Normal"/>
    <w:uiPriority w:val="99"/>
    <w:rsid w:val="008D3634"/>
    <w:pPr>
      <w:spacing w:line="360" w:lineRule="auto"/>
      <w:ind w:firstLineChars="200" w:firstLine="200"/>
    </w:pPr>
    <w:rPr>
      <w:rFonts w:ascii="Times New Roman" w:hAnsi="Times New Roman" w:cs="Times New Roman"/>
      <w:szCs w:val="21"/>
    </w:rPr>
  </w:style>
  <w:style w:type="paragraph" w:customStyle="1" w:styleId="CharCharCharCharCharCharChar">
    <w:name w:val="Char Char Char Char Char Char Char"/>
    <w:basedOn w:val="Normal"/>
    <w:uiPriority w:val="99"/>
    <w:rsid w:val="008D3634"/>
    <w:pPr>
      <w:spacing w:after="160" w:line="240" w:lineRule="exact"/>
      <w:ind w:firstLineChars="200" w:firstLine="200"/>
    </w:pPr>
    <w:rPr>
      <w:rFonts w:ascii="Arial" w:hAnsi="Arial" w:cs="Verdana"/>
      <w:b/>
      <w:lang w:eastAsia="en-US"/>
    </w:rPr>
  </w:style>
  <w:style w:type="character" w:customStyle="1" w:styleId="Char8">
    <w:name w:val="段 Char"/>
    <w:uiPriority w:val="99"/>
    <w:rsid w:val="008D3634"/>
    <w:rPr>
      <w:rFonts w:ascii="SimSun"/>
      <w:sz w:val="22"/>
      <w:lang w:val="en-US" w:eastAsia="zh-CN"/>
    </w:rPr>
  </w:style>
  <w:style w:type="character" w:customStyle="1" w:styleId="12">
    <w:name w:val="不明显参考1"/>
    <w:uiPriority w:val="99"/>
    <w:rsid w:val="008D3634"/>
    <w:rPr>
      <w:smallCaps/>
      <w:color w:val="5A5A5A"/>
    </w:rPr>
  </w:style>
  <w:style w:type="paragraph" w:customStyle="1" w:styleId="affffff">
    <w:name w:val="表格文字"/>
    <w:uiPriority w:val="99"/>
    <w:rsid w:val="008D3634"/>
    <w:pPr>
      <w:adjustRightInd w:val="0"/>
    </w:pPr>
    <w:rPr>
      <w:rFonts w:ascii="SimSun" w:hAnsi="SimSun"/>
      <w:kern w:val="2"/>
      <w:sz w:val="18"/>
      <w:szCs w:val="18"/>
    </w:rPr>
  </w:style>
  <w:style w:type="paragraph" w:customStyle="1" w:styleId="affffff0">
    <w:name w:val="表头"/>
    <w:basedOn w:val="af7"/>
    <w:link w:val="Char9"/>
    <w:uiPriority w:val="99"/>
    <w:rsid w:val="008D3634"/>
    <w:pPr>
      <w:adjustRightInd w:val="0"/>
      <w:ind w:firstLineChars="0" w:firstLine="0"/>
      <w:jc w:val="center"/>
    </w:pPr>
    <w:rPr>
      <w:rFonts w:hAnsi="Times New Roman"/>
      <w:sz w:val="18"/>
      <w:szCs w:val="18"/>
    </w:rPr>
  </w:style>
  <w:style w:type="character" w:customStyle="1" w:styleId="Char9">
    <w:name w:val="表头 Char"/>
    <w:link w:val="affffff0"/>
    <w:uiPriority w:val="99"/>
    <w:locked/>
    <w:rsid w:val="008D3634"/>
    <w:rPr>
      <w:rFonts w:ascii="SimSun"/>
      <w:sz w:val="18"/>
      <w:szCs w:val="18"/>
    </w:rPr>
  </w:style>
  <w:style w:type="paragraph" w:customStyle="1" w:styleId="a7">
    <w:name w:val="二级序号"/>
    <w:basedOn w:val="Normal"/>
    <w:link w:val="Chara"/>
    <w:uiPriority w:val="99"/>
    <w:rsid w:val="008D3634"/>
    <w:pPr>
      <w:numPr>
        <w:numId w:val="20"/>
      </w:numPr>
      <w:ind w:firstLine="0"/>
    </w:pPr>
    <w:rPr>
      <w:rFonts w:ascii="Times New Roman" w:hAnsi="Times New Roman" w:cs="Times New Roman"/>
    </w:rPr>
  </w:style>
  <w:style w:type="character" w:customStyle="1" w:styleId="Chara">
    <w:name w:val="二级序号 Char"/>
    <w:basedOn w:val="DefaultParagraphFont"/>
    <w:link w:val="a7"/>
    <w:uiPriority w:val="99"/>
    <w:locked/>
    <w:rsid w:val="008D3634"/>
    <w:rPr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8D3634"/>
    <w:rPr>
      <w:rFonts w:cs="Times New Roman"/>
    </w:rPr>
  </w:style>
  <w:style w:type="paragraph" w:customStyle="1" w:styleId="affffff1">
    <w:name w:val="方案正文"/>
    <w:basedOn w:val="Normal"/>
    <w:uiPriority w:val="99"/>
    <w:rsid w:val="008D3634"/>
    <w:pPr>
      <w:spacing w:line="360" w:lineRule="auto"/>
      <w:ind w:firstLine="480"/>
    </w:pPr>
    <w:rPr>
      <w:rFonts w:cs="Times New Roman"/>
      <w:szCs w:val="21"/>
    </w:rPr>
  </w:style>
  <w:style w:type="paragraph" w:customStyle="1" w:styleId="affffff2">
    <w:name w:val="【正文】"/>
    <w:basedOn w:val="Normal"/>
    <w:uiPriority w:val="99"/>
    <w:rsid w:val="008D3634"/>
    <w:pPr>
      <w:spacing w:line="360" w:lineRule="auto"/>
      <w:ind w:firstLineChars="200" w:firstLine="200"/>
    </w:pPr>
    <w:rPr>
      <w:rFonts w:ascii="Calibri" w:hAnsi="Calibri" w:cs="SimHei"/>
    </w:rPr>
  </w:style>
  <w:style w:type="paragraph" w:customStyle="1" w:styleId="affffff3">
    <w:name w:val="正文仿宋四号"/>
    <w:link w:val="Charb"/>
    <w:uiPriority w:val="99"/>
    <w:rsid w:val="008D3634"/>
    <w:pPr>
      <w:adjustRightInd w:val="0"/>
      <w:snapToGrid w:val="0"/>
      <w:spacing w:before="120" w:after="120" w:line="360" w:lineRule="auto"/>
      <w:ind w:firstLine="570"/>
      <w:jc w:val="both"/>
    </w:pPr>
    <w:rPr>
      <w:rFonts w:eastAsia="FangSong_GB2312"/>
      <w:kern w:val="2"/>
      <w:sz w:val="28"/>
      <w:szCs w:val="24"/>
    </w:rPr>
  </w:style>
  <w:style w:type="character" w:customStyle="1" w:styleId="Charb">
    <w:name w:val="正文仿宋四号 Char"/>
    <w:link w:val="affffff3"/>
    <w:uiPriority w:val="99"/>
    <w:locked/>
    <w:rsid w:val="008D3634"/>
    <w:rPr>
      <w:rFonts w:eastAsia="FangSong_GB2312"/>
      <w:kern w:val="2"/>
      <w:sz w:val="28"/>
      <w:szCs w:val="24"/>
    </w:rPr>
  </w:style>
  <w:style w:type="paragraph" w:styleId="TOCHeading">
    <w:name w:val="TOC Heading"/>
    <w:basedOn w:val="Heading1"/>
    <w:next w:val="Normal"/>
    <w:uiPriority w:val="39"/>
    <w:qFormat/>
    <w:rsid w:val="008D3634"/>
    <w:pPr>
      <w:keepNext/>
      <w:keepLines/>
      <w:numPr>
        <w:numId w:val="0"/>
      </w:numPr>
      <w:spacing w:before="240" w:beforeAutospacing="0" w:after="0" w:afterAutospacing="0" w:line="259" w:lineRule="auto"/>
      <w:contextualSpacing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  <w:style w:type="character" w:customStyle="1" w:styleId="skip">
    <w:name w:val="skip"/>
    <w:basedOn w:val="DefaultParagraphFont"/>
    <w:uiPriority w:val="99"/>
    <w:rsid w:val="008D3634"/>
    <w:rPr>
      <w:rFonts w:cs="Times New Roman"/>
    </w:rPr>
  </w:style>
  <w:style w:type="paragraph" w:styleId="Revision">
    <w:name w:val="Revision"/>
    <w:hidden/>
    <w:uiPriority w:val="99"/>
    <w:semiHidden/>
    <w:rsid w:val="008D3634"/>
    <w:rPr>
      <w:kern w:val="2"/>
      <w:sz w:val="21"/>
      <w:szCs w:val="24"/>
    </w:rPr>
  </w:style>
  <w:style w:type="character" w:styleId="UnresolvedMention">
    <w:name w:val="Unresolved Mention"/>
    <w:basedOn w:val="DefaultParagraphFont"/>
    <w:uiPriority w:val="99"/>
    <w:rsid w:val="008D3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hyperlink" Target="http://20.20.20.20:2343/basepath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20.20.20.20:2341" TargetMode="Externa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yperlink" Target="http://20.20.20.20:2343/basepath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20.20.20.20/234.apk" TargetMode="External"/><Relationship Id="rId20" Type="http://schemas.openxmlformats.org/officeDocument/2006/relationships/hyperlink" Target="http://20.20.20.20:234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20.20.20.20/234.apk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tools.ietf.org/html/rfc7231" TargetMode="External"/><Relationship Id="rId19" Type="http://schemas.openxmlformats.org/officeDocument/2006/relationships/hyperlink" Target="http://20.20.20.20:2345" TargetMode="External"/><Relationship Id="rId4" Type="http://schemas.openxmlformats.org/officeDocument/2006/relationships/styles" Target="styles.xml"/><Relationship Id="rId9" Type="http://schemas.openxmlformats.org/officeDocument/2006/relationships/hyperlink" Target="https://httpstatuses.com/" TargetMode="External"/><Relationship Id="rId14" Type="http://schemas.microsoft.com/office/2018/08/relationships/commentsExtensible" Target="commentsExtensible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CCD6753-45E6-0746-8D8B-539988122D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64</Pages>
  <Words>9799</Words>
  <Characters>25186</Characters>
  <Application>Microsoft Office Word</Application>
  <DocSecurity>0</DocSecurity>
  <Lines>4197</Lines>
  <Paragraphs>3498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移动警务 安全管控接口规范</vt:lpstr>
    </vt:vector>
  </TitlesOfParts>
  <Company>china</Company>
  <LinksUpToDate>false</LinksUpToDate>
  <CharactersWithSpaces>31487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移动警务 安全管控接口规范</dc:title>
  <dc:creator>AutoBVT</dc:creator>
  <cp:lastModifiedBy>Microsoft Office User</cp:lastModifiedBy>
  <cp:revision>274</cp:revision>
  <dcterms:created xsi:type="dcterms:W3CDTF">2022-09-23T07:23:00Z</dcterms:created>
  <dcterms:modified xsi:type="dcterms:W3CDTF">2022-09-27T08:24:00Z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