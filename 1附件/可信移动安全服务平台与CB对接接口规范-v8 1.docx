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BD308" w14:textId="77777777" w:rsidR="00B81E1B" w:rsidRDefault="00B81E1B" w:rsidP="00B81E1B">
      <w:pPr>
        <w:wordWrap w:val="0"/>
        <w:ind w:firstLine="643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内</w:t>
      </w:r>
      <w:r>
        <w:rPr>
          <w:rFonts w:ascii="黑体" w:eastAsia="黑体" w:hAnsi="黑体"/>
          <w:b/>
          <w:sz w:val="32"/>
          <w:szCs w:val="32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</w:rPr>
        <w:t>部</w:t>
      </w:r>
      <w:r>
        <w:rPr>
          <w:rFonts w:ascii="黑体" w:eastAsia="黑体" w:hAnsi="黑体"/>
          <w:b/>
          <w:sz w:val="32"/>
          <w:szCs w:val="32"/>
        </w:rPr>
        <w:t xml:space="preserve"> </w:t>
      </w:r>
    </w:p>
    <w:p w14:paraId="583BBB16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06852B6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DE3A20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168AA34" w14:textId="77777777" w:rsidR="00B81E1B" w:rsidRDefault="00B81E1B" w:rsidP="00B81E1B">
      <w:pPr>
        <w:spacing w:beforeLines="25" w:before="78" w:afterLines="25" w:after="78" w:line="312" w:lineRule="auto"/>
        <w:rPr>
          <w:rFonts w:ascii="仿宋_GB2312" w:eastAsia="仿宋_GB2312"/>
          <w:sz w:val="32"/>
          <w:szCs w:val="32"/>
        </w:rPr>
      </w:pPr>
    </w:p>
    <w:p w14:paraId="316AF472" w14:textId="31FEC1B7" w:rsidR="00792AE8" w:rsidRDefault="002B20B2" w:rsidP="000F6546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 w:hint="eastAsia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铁路公安</w:t>
      </w:r>
      <w:r w:rsidR="00627D10">
        <w:rPr>
          <w:rFonts w:ascii="黑体" w:eastAsia="黑体" w:hint="eastAsia"/>
          <w:b/>
          <w:sz w:val="48"/>
          <w:szCs w:val="48"/>
        </w:rPr>
        <w:t xml:space="preserve"> </w:t>
      </w:r>
      <w:r>
        <w:rPr>
          <w:rFonts w:ascii="黑体" w:eastAsia="黑体" w:hint="eastAsia"/>
          <w:b/>
          <w:sz w:val="48"/>
          <w:szCs w:val="48"/>
        </w:rPr>
        <w:t>机构用户同步</w:t>
      </w:r>
    </w:p>
    <w:p w14:paraId="46993DA9" w14:textId="3476175C" w:rsidR="00B81E1B" w:rsidRPr="00792AE8" w:rsidRDefault="00792AE8" w:rsidP="00792AE8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/>
          <w:b/>
          <w:sz w:val="48"/>
          <w:szCs w:val="48"/>
        </w:rPr>
      </w:pPr>
      <w:r w:rsidRPr="00792AE8">
        <w:rPr>
          <w:rFonts w:ascii="黑体" w:eastAsia="黑体"/>
          <w:b/>
          <w:sz w:val="48"/>
          <w:szCs w:val="48"/>
        </w:rPr>
        <w:t>接口</w:t>
      </w:r>
      <w:r>
        <w:rPr>
          <w:rFonts w:ascii="黑体" w:eastAsia="黑体" w:hint="eastAsia"/>
          <w:b/>
          <w:sz w:val="48"/>
          <w:szCs w:val="48"/>
        </w:rPr>
        <w:t>规范</w:t>
      </w:r>
    </w:p>
    <w:p w14:paraId="7FDF5508" w14:textId="77777777" w:rsidR="00B81E1B" w:rsidRDefault="00B81E1B" w:rsidP="00B81E1B">
      <w:pPr>
        <w:snapToGrid w:val="0"/>
        <w:spacing w:beforeLines="25" w:before="78" w:afterLines="25" w:after="78" w:line="312" w:lineRule="auto"/>
        <w:ind w:firstLineChars="41" w:firstLine="198"/>
        <w:rPr>
          <w:rFonts w:ascii="黑体" w:eastAsia="黑体" w:hint="eastAsia"/>
          <w:b/>
          <w:sz w:val="48"/>
          <w:szCs w:val="48"/>
        </w:rPr>
      </w:pPr>
    </w:p>
    <w:p w14:paraId="35CE0F8A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36EFE2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F9D8744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595B378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B6F4C88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7D7C03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4AF6E54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CC613E7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55F67995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A31BEC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7321EB" w14:textId="0376B64E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二〇</w:t>
      </w:r>
      <w:r w:rsidR="00DB5F3E">
        <w:rPr>
          <w:rFonts w:ascii="仿宋_GB2312" w:eastAsia="仿宋_GB2312" w:hint="eastAsia"/>
          <w:b/>
          <w:sz w:val="36"/>
          <w:szCs w:val="36"/>
        </w:rPr>
        <w:t>二</w:t>
      </w:r>
      <w:r w:rsidR="00821BBA">
        <w:rPr>
          <w:rFonts w:ascii="仿宋_GB2312" w:eastAsia="仿宋_GB2312" w:hint="eastAsia"/>
          <w:b/>
          <w:sz w:val="36"/>
          <w:szCs w:val="36"/>
        </w:rPr>
        <w:t>二</w:t>
      </w:r>
      <w:r>
        <w:rPr>
          <w:rFonts w:ascii="仿宋_GB2312" w:eastAsia="仿宋_GB2312" w:hint="eastAsia"/>
          <w:b/>
          <w:sz w:val="36"/>
          <w:szCs w:val="36"/>
        </w:rPr>
        <w:t>年</w:t>
      </w:r>
      <w:r w:rsidR="00821BBA">
        <w:rPr>
          <w:rFonts w:ascii="仿宋_GB2312" w:eastAsia="仿宋_GB2312" w:hint="eastAsia"/>
          <w:b/>
          <w:sz w:val="36"/>
          <w:szCs w:val="36"/>
        </w:rPr>
        <w:t>五</w:t>
      </w:r>
      <w:r>
        <w:rPr>
          <w:rFonts w:ascii="仿宋_GB2312" w:eastAsia="仿宋_GB2312" w:hint="eastAsia"/>
          <w:b/>
          <w:sz w:val="36"/>
          <w:szCs w:val="36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4684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6CABE" w14:textId="34BDE1C3" w:rsidR="00602555" w:rsidRDefault="00602555">
          <w:pPr>
            <w:pStyle w:val="TOC"/>
            <w:spacing w:before="156" w:after="156"/>
            <w:ind w:firstLine="420"/>
          </w:pPr>
          <w:r>
            <w:rPr>
              <w:lang w:val="zh-CN"/>
            </w:rPr>
            <w:t>目录</w:t>
          </w:r>
        </w:p>
        <w:p w14:paraId="2CEF3188" w14:textId="4556E283" w:rsidR="00D67849" w:rsidRDefault="00602555">
          <w:pPr>
            <w:pStyle w:val="TOC1"/>
            <w:tabs>
              <w:tab w:val="left" w:pos="1470"/>
            </w:tabs>
            <w:spacing w:before="78" w:after="78"/>
            <w:ind w:firstLine="422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3182554" w:history="1">
            <w:r w:rsidR="00D67849" w:rsidRPr="0015324B">
              <w:rPr>
                <w:rStyle w:val="afe"/>
                <w:noProof/>
              </w:rPr>
              <w:t>1</w:t>
            </w:r>
            <w:r w:rsidR="00D67849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D67849" w:rsidRPr="0015324B">
              <w:rPr>
                <w:rStyle w:val="afe"/>
                <w:noProof/>
              </w:rPr>
              <w:t>接口规范</w:t>
            </w:r>
            <w:r w:rsidR="00D67849">
              <w:rPr>
                <w:noProof/>
                <w:webHidden/>
              </w:rPr>
              <w:tab/>
            </w:r>
            <w:r w:rsidR="00D67849">
              <w:rPr>
                <w:noProof/>
                <w:webHidden/>
              </w:rPr>
              <w:fldChar w:fldCharType="begin"/>
            </w:r>
            <w:r w:rsidR="00D67849">
              <w:rPr>
                <w:noProof/>
                <w:webHidden/>
              </w:rPr>
              <w:instrText xml:space="preserve"> PAGEREF _Toc103182554 \h </w:instrText>
            </w:r>
            <w:r w:rsidR="00D67849">
              <w:rPr>
                <w:noProof/>
                <w:webHidden/>
              </w:rPr>
            </w:r>
            <w:r w:rsidR="00D67849">
              <w:rPr>
                <w:noProof/>
                <w:webHidden/>
              </w:rPr>
              <w:fldChar w:fldCharType="separate"/>
            </w:r>
            <w:r w:rsidR="00D67849">
              <w:rPr>
                <w:noProof/>
                <w:webHidden/>
              </w:rPr>
              <w:t>3</w:t>
            </w:r>
            <w:r w:rsidR="00D67849">
              <w:rPr>
                <w:noProof/>
                <w:webHidden/>
              </w:rPr>
              <w:fldChar w:fldCharType="end"/>
            </w:r>
          </w:hyperlink>
        </w:p>
        <w:p w14:paraId="6F4BFBBB" w14:textId="70135438" w:rsidR="00D67849" w:rsidRDefault="00D67849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55" w:history="1">
            <w:r w:rsidRPr="0015324B">
              <w:rPr>
                <w:rStyle w:val="af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2BA8" w14:textId="576B3568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56" w:history="1">
            <w:r w:rsidRPr="0015324B">
              <w:rPr>
                <w:rStyle w:val="afe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数据传输加密机制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B1DC" w14:textId="3F580EF6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57" w:history="1">
            <w:r w:rsidRPr="0015324B">
              <w:rPr>
                <w:rStyle w:val="afe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支持扩展性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18FE" w14:textId="729379F6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58" w:history="1">
            <w:r w:rsidRPr="0015324B">
              <w:rPr>
                <w:rStyle w:val="afe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容错机制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9A79" w14:textId="44AF17BD" w:rsidR="00D67849" w:rsidRDefault="00D67849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59" w:history="1">
            <w:r w:rsidRPr="0015324B">
              <w:rPr>
                <w:rStyle w:val="af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D166" w14:textId="6BD371B9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0" w:history="1">
            <w:r w:rsidRPr="0015324B">
              <w:rPr>
                <w:rStyle w:val="afe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接口设计要求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0DCB" w14:textId="6B42A749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1" w:history="1">
            <w:r w:rsidRPr="0015324B">
              <w:rPr>
                <w:rStyle w:val="afe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接口调用顺序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197B" w14:textId="471F2DB9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2" w:history="1">
            <w:r w:rsidRPr="0015324B">
              <w:rPr>
                <w:rStyle w:val="afe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接口错误处理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83E3" w14:textId="731C0A9D" w:rsidR="00D67849" w:rsidRDefault="00D67849">
          <w:pPr>
            <w:pStyle w:val="TOC1"/>
            <w:tabs>
              <w:tab w:val="left" w:pos="1470"/>
            </w:tabs>
            <w:spacing w:before="78" w:after="78"/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3" w:history="1">
            <w:r w:rsidRPr="0015324B">
              <w:rPr>
                <w:rStyle w:val="af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6D24" w14:textId="4D4875BF" w:rsidR="00D67849" w:rsidRDefault="00D67849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4" w:history="1">
            <w:r w:rsidRPr="0015324B">
              <w:rPr>
                <w:rStyle w:val="af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网关登录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B11B" w14:textId="4BFF77A7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5" w:history="1">
            <w:r w:rsidRPr="0015324B">
              <w:rPr>
                <w:rStyle w:val="af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2709" w14:textId="30D35F02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6" w:history="1">
            <w:r w:rsidRPr="0015324B">
              <w:rPr>
                <w:rStyle w:val="af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返回字段详情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5006" w14:textId="570ABB18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7" w:history="1">
            <w:r w:rsidRPr="0015324B">
              <w:rPr>
                <w:rStyle w:val="afe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接口详情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C228" w14:textId="435C35A4" w:rsidR="00D67849" w:rsidRDefault="00D67849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8" w:history="1">
            <w:r w:rsidRPr="0015324B">
              <w:rPr>
                <w:rStyle w:val="af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5969" w14:textId="30BBE176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69" w:history="1">
            <w:r w:rsidRPr="0015324B">
              <w:rPr>
                <w:rStyle w:val="afe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0C06" w14:textId="3A0342A3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0" w:history="1">
            <w:r w:rsidRPr="0015324B">
              <w:rPr>
                <w:rStyle w:val="afe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返回字段详情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3E30" w14:textId="0676F475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1" w:history="1">
            <w:r w:rsidRPr="0015324B">
              <w:rPr>
                <w:rStyle w:val="afe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接口详情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8297" w14:textId="193380DC" w:rsidR="00D67849" w:rsidRDefault="00D67849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2" w:history="1">
            <w:r w:rsidRPr="0015324B">
              <w:rPr>
                <w:rStyle w:val="af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同步机构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BBD0" w14:textId="2895C738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3" w:history="1">
            <w:r w:rsidRPr="0015324B">
              <w:rPr>
                <w:rStyle w:val="af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F60C" w14:textId="3CC87E83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4" w:history="1">
            <w:r w:rsidRPr="0015324B">
              <w:rPr>
                <w:rStyle w:val="af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返回字段详情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223E" w14:textId="03BDA936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5" w:history="1">
            <w:r w:rsidRPr="0015324B">
              <w:rPr>
                <w:rStyle w:val="afe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接口详情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9657" w14:textId="60F3B840" w:rsidR="00D67849" w:rsidRDefault="00D67849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6" w:history="1">
            <w:r w:rsidRPr="0015324B">
              <w:rPr>
                <w:rStyle w:val="af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同步用户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5E13" w14:textId="6A0177A9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7" w:history="1">
            <w:r w:rsidRPr="0015324B">
              <w:rPr>
                <w:rStyle w:val="af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C9E7" w14:textId="54390611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8" w:history="1">
            <w:r w:rsidRPr="0015324B">
              <w:rPr>
                <w:rStyle w:val="af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返回字段详情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9C4D" w14:textId="165EF866" w:rsidR="00D67849" w:rsidRDefault="00D67849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03182579" w:history="1">
            <w:r w:rsidRPr="0015324B">
              <w:rPr>
                <w:rStyle w:val="afe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15324B">
              <w:rPr>
                <w:rStyle w:val="afe"/>
                <w:noProof/>
              </w:rPr>
              <w:t>接口详情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AD4B" w14:textId="7BEE19B3" w:rsidR="00602555" w:rsidRDefault="00602555">
          <w:r>
            <w:rPr>
              <w:b/>
              <w:bCs/>
              <w:lang w:val="zh-CN"/>
            </w:rPr>
            <w:fldChar w:fldCharType="end"/>
          </w:r>
        </w:p>
      </w:sdtContent>
    </w:sdt>
    <w:p w14:paraId="3AE937DF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117A8C7C" w14:textId="432CFB7F" w:rsidR="005F0D4F" w:rsidRDefault="005F0D4F" w:rsidP="005F0D4F"/>
    <w:p w14:paraId="1DFB180A" w14:textId="188B661A" w:rsidR="00602555" w:rsidRDefault="00602555" w:rsidP="00373185"/>
    <w:p w14:paraId="36D8AC2B" w14:textId="55D86D33" w:rsidR="0087641E" w:rsidRDefault="0087641E" w:rsidP="00373185"/>
    <w:p w14:paraId="6AE218F0" w14:textId="2E7286C7" w:rsidR="0087641E" w:rsidRDefault="0087641E" w:rsidP="00373185"/>
    <w:p w14:paraId="7AA941B4" w14:textId="10DC0378" w:rsidR="00B00A31" w:rsidRDefault="00B00A31" w:rsidP="00373185"/>
    <w:p w14:paraId="637DC877" w14:textId="0CC03085" w:rsidR="00BC04E8" w:rsidRDefault="00BC04E8" w:rsidP="00373185"/>
    <w:p w14:paraId="44120D12" w14:textId="26F76FCB" w:rsidR="00BC04E8" w:rsidRDefault="00BC04E8" w:rsidP="00373185"/>
    <w:p w14:paraId="7D88822E" w14:textId="729099D8" w:rsidR="00BC04E8" w:rsidRDefault="00BC04E8" w:rsidP="00373185"/>
    <w:p w14:paraId="306AF997" w14:textId="1E7FF1C3" w:rsidR="00BC04E8" w:rsidRDefault="00BC04E8" w:rsidP="00373185"/>
    <w:p w14:paraId="2D6A88AE" w14:textId="77777777" w:rsidR="00BC04E8" w:rsidRDefault="00BC04E8" w:rsidP="00373185">
      <w:pPr>
        <w:rPr>
          <w:rFonts w:hint="eastAsia"/>
        </w:rPr>
      </w:pPr>
    </w:p>
    <w:p w14:paraId="5022AFEC" w14:textId="003186C5" w:rsidR="002B6CD5" w:rsidRDefault="00792AE8" w:rsidP="002B6CD5">
      <w:pPr>
        <w:pStyle w:val="1"/>
      </w:pPr>
      <w:bookmarkStart w:id="0" w:name="_Toc103182554"/>
      <w:r>
        <w:rPr>
          <w:rFonts w:hint="eastAsia"/>
        </w:rPr>
        <w:lastRenderedPageBreak/>
        <w:t>接口</w:t>
      </w:r>
      <w:r w:rsidR="00A80937">
        <w:rPr>
          <w:rFonts w:hint="eastAsia"/>
        </w:rPr>
        <w:t>规范</w:t>
      </w:r>
      <w:bookmarkEnd w:id="0"/>
    </w:p>
    <w:p w14:paraId="5DC3C10E" w14:textId="20607C37" w:rsidR="002B6CD5" w:rsidRDefault="002B6CD5" w:rsidP="00983284">
      <w:pPr>
        <w:pStyle w:val="2"/>
      </w:pPr>
      <w:bookmarkStart w:id="1" w:name="_Toc103182555"/>
      <w:r>
        <w:t>技术要求</w:t>
      </w:r>
      <w:bookmarkEnd w:id="1"/>
    </w:p>
    <w:p w14:paraId="39D22B80" w14:textId="6825FD1F" w:rsidR="002B6CD5" w:rsidRDefault="002B6CD5" w:rsidP="00983284">
      <w:pPr>
        <w:pStyle w:val="3"/>
      </w:pPr>
      <w:bookmarkStart w:id="2" w:name="_Toc103182556"/>
      <w:r>
        <w:t>数据传输加密机制</w:t>
      </w:r>
      <w:bookmarkEnd w:id="2"/>
    </w:p>
    <w:p w14:paraId="4EDB992D" w14:textId="6E77A4FF" w:rsidR="002B6CD5" w:rsidRDefault="002B6CD5" w:rsidP="002B6CD5">
      <w:r>
        <w:t xml:space="preserve"> 由于系统数据的重要性，为了加强传输过程中数据的安全，采用HTTPS协议进行数据传输。</w:t>
      </w:r>
    </w:p>
    <w:p w14:paraId="59903EB8" w14:textId="39F43D92" w:rsidR="002B6CD5" w:rsidRDefault="002B6CD5" w:rsidP="00983284">
      <w:pPr>
        <w:pStyle w:val="3"/>
      </w:pPr>
      <w:bookmarkStart w:id="3" w:name="_Toc103182557"/>
      <w:r>
        <w:t>支持扩展性</w:t>
      </w:r>
      <w:bookmarkEnd w:id="3"/>
    </w:p>
    <w:p w14:paraId="0DC2FDDA" w14:textId="77777777" w:rsidR="002B6CD5" w:rsidRDefault="002B6CD5" w:rsidP="002B6CD5">
      <w:r>
        <w:rPr>
          <w:rFonts w:hint="eastAsia"/>
        </w:rPr>
        <w:t>服务采用</w:t>
      </w:r>
      <w:r>
        <w:t>RESTful的接口实现方式；数据采用JSON格式表示，并且符合相应的JSON Schema；开发语言无绑定要求。</w:t>
      </w:r>
    </w:p>
    <w:p w14:paraId="0C9141FB" w14:textId="4A9E934E" w:rsidR="002B6CD5" w:rsidRDefault="002B6CD5" w:rsidP="00983284">
      <w:pPr>
        <w:pStyle w:val="3"/>
      </w:pPr>
      <w:bookmarkStart w:id="4" w:name="_Toc103182558"/>
      <w:r>
        <w:t>容错机制</w:t>
      </w:r>
      <w:bookmarkEnd w:id="4"/>
    </w:p>
    <w:p w14:paraId="3B9CECFC" w14:textId="77777777" w:rsidR="002B6CD5" w:rsidRDefault="002B6CD5" w:rsidP="002B6CD5">
      <w:r>
        <w:rPr>
          <w:rFonts w:hint="eastAsia"/>
        </w:rPr>
        <w:t>为保证数据的一致性、可靠性，数据上报服务应支持容错重传机制。</w:t>
      </w:r>
    </w:p>
    <w:p w14:paraId="0E3C5F3C" w14:textId="38748231" w:rsidR="002B6CD5" w:rsidRDefault="002B6CD5" w:rsidP="00B44F8B">
      <w:pPr>
        <w:pStyle w:val="2"/>
      </w:pPr>
      <w:bookmarkStart w:id="5" w:name="_Toc103182559"/>
      <w:r>
        <w:t>接口规范</w:t>
      </w:r>
      <w:bookmarkEnd w:id="5"/>
    </w:p>
    <w:p w14:paraId="3D1E328D" w14:textId="2170C478" w:rsidR="002B6CD5" w:rsidRDefault="002B6CD5" w:rsidP="00B44F8B">
      <w:pPr>
        <w:pStyle w:val="3"/>
      </w:pPr>
      <w:bookmarkStart w:id="6" w:name="_Toc103182560"/>
      <w:r>
        <w:t>接口设计要求</w:t>
      </w:r>
      <w:bookmarkEnd w:id="6"/>
    </w:p>
    <w:p w14:paraId="4A861613" w14:textId="77777777" w:rsidR="002B6CD5" w:rsidRDefault="002B6CD5" w:rsidP="002B6CD5">
      <w:r>
        <w:rPr>
          <w:rFonts w:hint="eastAsia"/>
        </w:rPr>
        <w:t>（</w:t>
      </w:r>
      <w:r>
        <w:t>1）接口协议均基于HTTP/HTTPS协议，采用RESTful的接口实现方式。</w:t>
      </w:r>
    </w:p>
    <w:p w14:paraId="1509C25A" w14:textId="77777777" w:rsidR="002B6CD5" w:rsidRDefault="002B6CD5" w:rsidP="002B6CD5">
      <w:r>
        <w:rPr>
          <w:rFonts w:hint="eastAsia"/>
        </w:rPr>
        <w:t>（</w:t>
      </w:r>
      <w:r>
        <w:t>2）接口调用要求具备认证机制。</w:t>
      </w:r>
    </w:p>
    <w:p w14:paraId="3271BC4E" w14:textId="77777777" w:rsidR="002B6CD5" w:rsidRDefault="002B6CD5" w:rsidP="002B6CD5">
      <w:r>
        <w:rPr>
          <w:rFonts w:hint="eastAsia"/>
        </w:rPr>
        <w:t>（</w:t>
      </w:r>
      <w:r>
        <w:t>3）数据格式要求统一使用JSON格式表示，并且符合相应的JSON Schema。</w:t>
      </w:r>
    </w:p>
    <w:p w14:paraId="5051CC5C" w14:textId="77777777" w:rsidR="002B6CD5" w:rsidRDefault="002B6CD5" w:rsidP="002B6CD5">
      <w:r>
        <w:rPr>
          <w:rFonts w:hint="eastAsia"/>
        </w:rPr>
        <w:t>（</w:t>
      </w:r>
      <w:r>
        <w:t>4）报文内容处理须满足事务处理一致性原则。根据JSON名称和路径进行精确定位，不应根据字段的顺序来获取字段值。报文统一采用UTF-8进行编码。单次交互报文大小限制在10MB以内，若大于10MB数据上报方需要进行拆包处理。</w:t>
      </w:r>
    </w:p>
    <w:p w14:paraId="6D19BEF5" w14:textId="6C9F2232" w:rsidR="002B6CD5" w:rsidRDefault="002B6CD5" w:rsidP="002B6CD5">
      <w:r>
        <w:rPr>
          <w:rFonts w:hint="eastAsia"/>
        </w:rPr>
        <w:t>（</w:t>
      </w:r>
      <w:r>
        <w:t>5）错误处理要求保持事物处理一致性，使用统一标准的错误代码。</w:t>
      </w:r>
    </w:p>
    <w:p w14:paraId="053B51C4" w14:textId="35C237AB" w:rsidR="0018270C" w:rsidRDefault="002B6CD5" w:rsidP="0087641E">
      <w:pPr>
        <w:pStyle w:val="3"/>
      </w:pPr>
      <w:bookmarkStart w:id="7" w:name="_Toc103182561"/>
      <w:r>
        <w:t>接口</w:t>
      </w:r>
      <w:r w:rsidR="00A65E70">
        <w:rPr>
          <w:rFonts w:hint="eastAsia"/>
        </w:rPr>
        <w:t>调用顺序</w:t>
      </w:r>
      <w:bookmarkEnd w:id="7"/>
    </w:p>
    <w:p w14:paraId="0122A7A0" w14:textId="77777777" w:rsidR="007037BE" w:rsidRDefault="00A65E70">
      <w:r>
        <w:rPr>
          <w:rFonts w:hint="eastAsia"/>
        </w:rPr>
        <w:t>同步机构和用户前，必须先进行网关登录和用户登录，</w:t>
      </w:r>
    </w:p>
    <w:p w14:paraId="7D906780" w14:textId="27DF9698" w:rsidR="007037BE" w:rsidRDefault="00A65E70" w:rsidP="007037BE">
      <w:pPr>
        <w:ind w:firstLine="420"/>
      </w:pPr>
      <w:r>
        <w:rPr>
          <w:rFonts w:hint="eastAsia"/>
        </w:rPr>
        <w:t>网关登录用于确保调用方可信</w:t>
      </w:r>
    </w:p>
    <w:p w14:paraId="58DB083E" w14:textId="2985656A" w:rsidR="00861ABA" w:rsidRDefault="00A65E70" w:rsidP="007037BE">
      <w:pPr>
        <w:ind w:firstLine="420"/>
      </w:pPr>
      <w:r>
        <w:rPr>
          <w:rFonts w:hint="eastAsia"/>
        </w:rPr>
        <w:t>用户登录用于后续机构和用户同步的数据筛选</w:t>
      </w:r>
    </w:p>
    <w:p w14:paraId="746D1AAE" w14:textId="597BEB2B" w:rsidR="00E43D46" w:rsidRDefault="00A65E70" w:rsidP="00A65E70">
      <w:pPr>
        <w:pStyle w:val="affffffff8"/>
        <w:numPr>
          <w:ilvl w:val="0"/>
          <w:numId w:val="36"/>
        </w:numPr>
        <w:ind w:firstLineChars="0"/>
      </w:pPr>
      <w:r>
        <w:rPr>
          <w:rFonts w:hint="eastAsia"/>
        </w:rPr>
        <w:t>网关登录</w:t>
      </w:r>
    </w:p>
    <w:p w14:paraId="68CE9D78" w14:textId="428DAAFE" w:rsidR="00A65E70" w:rsidRDefault="00A65E70" w:rsidP="00A65E70">
      <w:pPr>
        <w:pStyle w:val="affffffff8"/>
        <w:numPr>
          <w:ilvl w:val="0"/>
          <w:numId w:val="36"/>
        </w:numPr>
        <w:ind w:firstLineChars="0"/>
      </w:pPr>
      <w:r>
        <w:rPr>
          <w:rFonts w:hint="eastAsia"/>
        </w:rPr>
        <w:t>用户登录</w:t>
      </w:r>
    </w:p>
    <w:p w14:paraId="4FE59C14" w14:textId="04B2CFEE" w:rsidR="00A65E70" w:rsidRDefault="00A65E70" w:rsidP="00A65E70">
      <w:pPr>
        <w:pStyle w:val="affffffff8"/>
        <w:numPr>
          <w:ilvl w:val="0"/>
          <w:numId w:val="36"/>
        </w:numPr>
        <w:ind w:firstLineChars="0"/>
      </w:pPr>
      <w:r>
        <w:rPr>
          <w:rFonts w:hint="eastAsia"/>
        </w:rPr>
        <w:t>同步机构</w:t>
      </w:r>
      <w:r>
        <w:rPr>
          <w:rFonts w:hint="eastAsia"/>
        </w:rPr>
        <w:t>/</w:t>
      </w:r>
      <w:r>
        <w:rPr>
          <w:rFonts w:hint="eastAsia"/>
        </w:rPr>
        <w:t>同步用户</w:t>
      </w:r>
    </w:p>
    <w:p w14:paraId="5ADF9CA0" w14:textId="0647C408" w:rsidR="00203305" w:rsidRDefault="00203305" w:rsidP="00203305">
      <w:pPr>
        <w:ind w:left="780"/>
      </w:pPr>
    </w:p>
    <w:p w14:paraId="0A380B66" w14:textId="77777777" w:rsidR="00203305" w:rsidRDefault="00203305" w:rsidP="00203305">
      <w:pPr>
        <w:ind w:left="780"/>
        <w:rPr>
          <w:rFonts w:hint="eastAsia"/>
        </w:rPr>
      </w:pPr>
    </w:p>
    <w:p w14:paraId="749D7EAD" w14:textId="4E73523F" w:rsidR="002B6CD5" w:rsidRDefault="002B6CD5" w:rsidP="00627CD1">
      <w:pPr>
        <w:pStyle w:val="3"/>
      </w:pPr>
      <w:bookmarkStart w:id="8" w:name="_Toc90631082"/>
      <w:bookmarkStart w:id="9" w:name="_Toc103182562"/>
      <w:bookmarkEnd w:id="8"/>
      <w:r>
        <w:lastRenderedPageBreak/>
        <w:t>接口</w:t>
      </w:r>
      <w:r w:rsidR="00AD4575">
        <w:rPr>
          <w:rFonts w:hint="eastAsia"/>
        </w:rPr>
        <w:t>错误处理</w:t>
      </w:r>
      <w:bookmarkEnd w:id="9"/>
    </w:p>
    <w:p w14:paraId="42D19188" w14:textId="4F077F6C" w:rsidR="00AD4575" w:rsidRPr="00AD4575" w:rsidRDefault="00AD4575" w:rsidP="002B6CD5">
      <w:pPr>
        <w:rPr>
          <w:rFonts w:hint="eastAsia"/>
        </w:rPr>
      </w:pPr>
      <w:r>
        <w:rPr>
          <w:rFonts w:hint="eastAsia"/>
        </w:rPr>
        <w:t>接口调用失败时，需要根据H</w:t>
      </w:r>
      <w:r>
        <w:t>TTP</w:t>
      </w:r>
      <w:r>
        <w:rPr>
          <w:rFonts w:hint="eastAsia"/>
        </w:rPr>
        <w:t>状态码进行响应处理。</w:t>
      </w:r>
    </w:p>
    <w:tbl>
      <w:tblPr>
        <w:tblStyle w:val="aff0"/>
        <w:tblW w:w="8075" w:type="dxa"/>
        <w:tblLook w:val="04A0" w:firstRow="1" w:lastRow="0" w:firstColumn="1" w:lastColumn="0" w:noHBand="0" w:noVBand="1"/>
      </w:tblPr>
      <w:tblGrid>
        <w:gridCol w:w="975"/>
        <w:gridCol w:w="5186"/>
        <w:gridCol w:w="1914"/>
      </w:tblGrid>
      <w:tr w:rsidR="001052C7" w14:paraId="63471047" w14:textId="549E6AC9" w:rsidTr="00EF4D4C">
        <w:tc>
          <w:tcPr>
            <w:tcW w:w="975" w:type="dxa"/>
            <w:shd w:val="clear" w:color="auto" w:fill="D9D9D9" w:themeFill="background1" w:themeFillShade="D9"/>
          </w:tcPr>
          <w:p w14:paraId="2F53E7A1" w14:textId="536E900A" w:rsidR="001052C7" w:rsidRDefault="001052C7" w:rsidP="002B6CD5">
            <w:r>
              <w:rPr>
                <w:rFonts w:hint="eastAsia"/>
              </w:rPr>
              <w:t>错误类型</w:t>
            </w:r>
          </w:p>
        </w:tc>
        <w:tc>
          <w:tcPr>
            <w:tcW w:w="5186" w:type="dxa"/>
            <w:shd w:val="clear" w:color="auto" w:fill="D9D9D9" w:themeFill="background1" w:themeFillShade="D9"/>
          </w:tcPr>
          <w:p w14:paraId="40E9C568" w14:textId="4DF88594" w:rsidR="001052C7" w:rsidRDefault="00AC71BE" w:rsidP="002B6CD5">
            <w:r>
              <w:rPr>
                <w:rFonts w:hint="eastAsia"/>
              </w:rPr>
              <w:t>错误信息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5C73752A" w14:textId="02F35DF2" w:rsidR="001052C7" w:rsidRDefault="001052C7" w:rsidP="002B6CD5">
            <w:r>
              <w:rPr>
                <w:rFonts w:hint="eastAsia"/>
              </w:rPr>
              <w:t>错误处理方式</w:t>
            </w:r>
          </w:p>
        </w:tc>
      </w:tr>
      <w:tr w:rsidR="00A10BD2" w14:paraId="14D5D8D3" w14:textId="77777777" w:rsidTr="00EF4D4C">
        <w:tc>
          <w:tcPr>
            <w:tcW w:w="975" w:type="dxa"/>
          </w:tcPr>
          <w:p w14:paraId="07833276" w14:textId="59A72C8E" w:rsidR="00A10BD2" w:rsidRDefault="00A10BD2" w:rsidP="002B6CD5">
            <w:r>
              <w:rPr>
                <w:rFonts w:hint="eastAsia"/>
              </w:rPr>
              <w:t>网络连接超时</w:t>
            </w:r>
          </w:p>
        </w:tc>
        <w:tc>
          <w:tcPr>
            <w:tcW w:w="5186" w:type="dxa"/>
          </w:tcPr>
          <w:p w14:paraId="4F339D93" w14:textId="26262117" w:rsidR="00A10BD2" w:rsidRDefault="00A10BD2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408</w:t>
            </w:r>
          </w:p>
        </w:tc>
        <w:tc>
          <w:tcPr>
            <w:tcW w:w="1914" w:type="dxa"/>
          </w:tcPr>
          <w:p w14:paraId="0A30FFE6" w14:textId="1F07807D" w:rsidR="00A10BD2" w:rsidRDefault="00A10BD2" w:rsidP="002B6CD5">
            <w:r>
              <w:rPr>
                <w:rFonts w:hint="eastAsia"/>
              </w:rPr>
              <w:t>重新传输</w:t>
            </w:r>
            <w:r w:rsidR="004A2BA2">
              <w:rPr>
                <w:rFonts w:hint="eastAsia"/>
              </w:rPr>
              <w:t>。当出现网络问题时，调用者应</w:t>
            </w:r>
            <w:r w:rsidR="00126E9D">
              <w:rPr>
                <w:rFonts w:hint="eastAsia"/>
              </w:rPr>
              <w:t>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  <w:tr w:rsidR="00A10BD2" w:rsidRPr="00EF4D4C" w14:paraId="76035B7B" w14:textId="77777777" w:rsidTr="00EF4D4C">
        <w:tc>
          <w:tcPr>
            <w:tcW w:w="975" w:type="dxa"/>
          </w:tcPr>
          <w:p w14:paraId="05F63B14" w14:textId="6123B078" w:rsidR="00A10BD2" w:rsidRDefault="006015B3" w:rsidP="002B6CD5">
            <w:r>
              <w:rPr>
                <w:rFonts w:hint="eastAsia"/>
              </w:rPr>
              <w:t>网络限流</w:t>
            </w:r>
          </w:p>
        </w:tc>
        <w:tc>
          <w:tcPr>
            <w:tcW w:w="5186" w:type="dxa"/>
          </w:tcPr>
          <w:p w14:paraId="52452F27" w14:textId="11D2DBB9" w:rsidR="00A10BD2" w:rsidRDefault="006015B3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509</w:t>
            </w:r>
          </w:p>
        </w:tc>
        <w:tc>
          <w:tcPr>
            <w:tcW w:w="1914" w:type="dxa"/>
          </w:tcPr>
          <w:p w14:paraId="432ED08C" w14:textId="2F6D78C4" w:rsidR="00A10BD2" w:rsidRDefault="004A2BA2" w:rsidP="002B6CD5">
            <w:r>
              <w:rPr>
                <w:rFonts w:hint="eastAsia"/>
              </w:rPr>
              <w:t>重新传输</w:t>
            </w:r>
            <w:r w:rsidR="00126E9D">
              <w:rPr>
                <w:rFonts w:hint="eastAsia"/>
              </w:rPr>
              <w:t>。当出现网络问题时，调用者应延迟一段时间，如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</w:tbl>
    <w:p w14:paraId="14487519" w14:textId="77777777" w:rsidR="000C667C" w:rsidRDefault="000C667C" w:rsidP="002B6CD5">
      <w:pPr>
        <w:rPr>
          <w:rFonts w:hint="eastAsia"/>
        </w:rPr>
      </w:pPr>
    </w:p>
    <w:p w14:paraId="4EE896F0" w14:textId="556002E9" w:rsidR="00EA3072" w:rsidRPr="00EA3072" w:rsidRDefault="00B62C6B" w:rsidP="00EA3072">
      <w:pPr>
        <w:pStyle w:val="1"/>
        <w:rPr>
          <w:rFonts w:hint="eastAsia"/>
        </w:rPr>
      </w:pPr>
      <w:bookmarkStart w:id="10" w:name="_Toc103182563"/>
      <w:r>
        <w:rPr>
          <w:rFonts w:hint="eastAsia"/>
        </w:rPr>
        <w:t>接口定义</w:t>
      </w:r>
      <w:bookmarkEnd w:id="10"/>
      <w:r w:rsidR="007C7DA0">
        <w:t xml:space="preserve"> </w:t>
      </w:r>
    </w:p>
    <w:p w14:paraId="187C8576" w14:textId="0112F8BE" w:rsidR="007C7DA0" w:rsidRDefault="00711A90" w:rsidP="00704932">
      <w:pPr>
        <w:pStyle w:val="2"/>
        <w:rPr>
          <w:rFonts w:hint="eastAsia"/>
        </w:rPr>
      </w:pPr>
      <w:bookmarkStart w:id="11" w:name="_Toc103182564"/>
      <w:r>
        <w:rPr>
          <w:rFonts w:hint="eastAsia"/>
        </w:rPr>
        <w:t>网关登录</w:t>
      </w:r>
      <w:bookmarkEnd w:id="11"/>
    </w:p>
    <w:p w14:paraId="44A22199" w14:textId="76D10D6B" w:rsidR="002709DE" w:rsidRPr="002709DE" w:rsidRDefault="00523508" w:rsidP="002709DE">
      <w:pPr>
        <w:pStyle w:val="3"/>
        <w:rPr>
          <w:rFonts w:hint="eastAsia"/>
        </w:rPr>
      </w:pPr>
      <w:bookmarkStart w:id="12" w:name="_Toc103182565"/>
      <w:r>
        <w:rPr>
          <w:rFonts w:hint="eastAsia"/>
        </w:rPr>
        <w:t>字段详情</w:t>
      </w:r>
      <w:bookmarkEnd w:id="12"/>
    </w:p>
    <w:tbl>
      <w:tblPr>
        <w:tblW w:w="252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155"/>
        <w:gridCol w:w="850"/>
        <w:gridCol w:w="709"/>
        <w:gridCol w:w="709"/>
        <w:gridCol w:w="709"/>
        <w:gridCol w:w="2693"/>
        <w:gridCol w:w="2835"/>
        <w:gridCol w:w="2835"/>
        <w:gridCol w:w="2835"/>
        <w:gridCol w:w="2835"/>
        <w:gridCol w:w="2835"/>
        <w:gridCol w:w="2835"/>
      </w:tblGrid>
      <w:tr w:rsidR="00424906" w14:paraId="31089111" w14:textId="77777777" w:rsidTr="00C60431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F880CB" w14:textId="1CF74A8E" w:rsidR="00424906" w:rsidRDefault="00424906" w:rsidP="000F6A7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1D4A5" w14:textId="1EF11CB4" w:rsidR="00424906" w:rsidRDefault="00424906" w:rsidP="000F6A7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7A32B" w14:textId="77777777" w:rsidR="00424906" w:rsidRDefault="00424906" w:rsidP="000F6A7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B91AC" w14:textId="0746828F" w:rsidR="00424906" w:rsidRDefault="00424906" w:rsidP="000F6A7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DD6F3" w14:textId="481009AB" w:rsidR="00424906" w:rsidRDefault="00424906" w:rsidP="000F6A7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04049" w14:textId="2FDFD07B" w:rsidR="00424906" w:rsidRDefault="00424906" w:rsidP="000F6A7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F1155" w14:textId="77777777" w:rsidR="00424906" w:rsidRDefault="00424906" w:rsidP="000F6A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4906" w14:paraId="32A9637C" w14:textId="77777777" w:rsidTr="00667864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212F1" w14:textId="696C50FD" w:rsidR="00424906" w:rsidRDefault="002709DE" w:rsidP="00667864">
            <w:pPr>
              <w:jc w:val="left"/>
            </w:pPr>
            <w:r>
              <w:rPr>
                <w:rFonts w:hint="eastAsia"/>
              </w:rPr>
              <w:t>应用标识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8D7241" w14:textId="0BEEC835" w:rsidR="00424906" w:rsidRDefault="002709DE" w:rsidP="00667864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appId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65051F" w14:textId="0E227653" w:rsidR="00424906" w:rsidRDefault="00424906" w:rsidP="00667864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26A7A" w14:textId="69E1E620" w:rsidR="00424906" w:rsidRPr="00BB06C0" w:rsidRDefault="00BB06C0" w:rsidP="00667864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1CC62" w14:textId="759C7343" w:rsidR="00424906" w:rsidRPr="00BB06C0" w:rsidRDefault="002709DE" w:rsidP="00667864">
            <w:pPr>
              <w:jc w:val="left"/>
              <w:rPr>
                <w:kern w:val="0"/>
              </w:rPr>
            </w:pPr>
            <w:r w:rsidRPr="00BB06C0">
              <w:rPr>
                <w:kern w:val="0"/>
              </w:rPr>
              <w:t>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3B9998" w14:textId="1D3C0112" w:rsidR="00424906" w:rsidRDefault="00424906" w:rsidP="0066786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03CCD" w14:textId="062A4D5B" w:rsidR="00424906" w:rsidRDefault="002709DE" w:rsidP="00667864">
            <w:pPr>
              <w:jc w:val="left"/>
            </w:pPr>
            <w:r>
              <w:rPr>
                <w:rFonts w:hint="eastAsia"/>
                <w:kern w:val="0"/>
              </w:rPr>
              <w:t>请求方标识，由基础人员信息库提供</w:t>
            </w:r>
          </w:p>
        </w:tc>
      </w:tr>
      <w:tr w:rsidR="00424906" w14:paraId="792935A9" w14:textId="77777777" w:rsidTr="00C60431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A4BD0" w14:textId="1B658A67" w:rsidR="00424906" w:rsidRDefault="002709DE" w:rsidP="000F6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随机数字串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B3424" w14:textId="0E1B48BF" w:rsidR="00424906" w:rsidRPr="002709DE" w:rsidRDefault="002709DE" w:rsidP="000F6A76">
            <w:pPr>
              <w:jc w:val="left"/>
              <w:rPr>
                <w:rFonts w:hint="eastAsia"/>
              </w:rPr>
            </w:pPr>
            <w:r w:rsidRPr="004A4A9F">
              <w:rPr>
                <w:rFonts w:hint="eastAsia"/>
              </w:rPr>
              <w:t>n</w:t>
            </w:r>
            <w:r w:rsidRPr="004A4A9F">
              <w:t>once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AC3128" w14:textId="396AB5FF" w:rsidR="00424906" w:rsidRDefault="00424906" w:rsidP="000F6A7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8A78" w14:textId="0D5FF899" w:rsidR="00424906" w:rsidRDefault="00424906" w:rsidP="000F6A7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5359" w14:textId="430D650E" w:rsidR="00424906" w:rsidRDefault="00424906" w:rsidP="000F6A76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5B0D9D" w14:textId="3A0A91F6" w:rsidR="00424906" w:rsidRDefault="00424906" w:rsidP="000F6A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2608B8" w14:textId="13D2C562" w:rsidR="00424906" w:rsidRPr="002709DE" w:rsidRDefault="002709DE" w:rsidP="000F6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请求方产生的随机数字符串</w:t>
            </w:r>
          </w:p>
        </w:tc>
      </w:tr>
      <w:tr w:rsidR="00424906" w14:paraId="069C7A9A" w14:textId="77777777" w:rsidTr="00C60431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C84CA" w14:textId="5E6CBC93" w:rsidR="00424906" w:rsidRDefault="002709DE" w:rsidP="000F6A76">
            <w:pPr>
              <w:jc w:val="left"/>
            </w:pPr>
            <w:r w:rsidRPr="004A4A9F">
              <w:rPr>
                <w:rFonts w:hint="eastAsia"/>
              </w:rPr>
              <w:t>时间戳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7EFE8B" w14:textId="16C04AC3" w:rsidR="00424906" w:rsidRDefault="002709DE" w:rsidP="000F6A76">
            <w:pPr>
              <w:jc w:val="left"/>
            </w:pPr>
            <w:r>
              <w:rPr>
                <w:rFonts w:hint="eastAsia"/>
                <w:kern w:val="0"/>
              </w:rPr>
              <w:t>timestamp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F7E713" w14:textId="1F0AF04B" w:rsidR="00424906" w:rsidRDefault="00424906" w:rsidP="000F6A7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8FCE" w14:textId="23A7B920" w:rsidR="00424906" w:rsidRDefault="00424906" w:rsidP="000F6A76">
            <w:pPr>
              <w:jc w:val="left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44A17" w14:textId="24B1369B" w:rsidR="00424906" w:rsidRDefault="00424906" w:rsidP="000F6A76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1ABC0" w14:textId="69205406" w:rsidR="00424906" w:rsidRDefault="00424906" w:rsidP="000F6A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06BD63" w14:textId="1CF0E3F4" w:rsidR="00424906" w:rsidRDefault="002709DE" w:rsidP="000F6A76">
            <w:pPr>
              <w:jc w:val="left"/>
            </w:pPr>
            <w:r w:rsidRPr="004A4A9F">
              <w:rPr>
                <w:rFonts w:hint="eastAsia"/>
              </w:rPr>
              <w:t>时间戳,</w:t>
            </w:r>
            <w:r w:rsidRPr="004A4A9F">
              <w:t xml:space="preserve"> epoch</w:t>
            </w:r>
            <w:r w:rsidRPr="004A4A9F">
              <w:rPr>
                <w:rFonts w:hint="eastAsia"/>
              </w:rPr>
              <w:t>毫秒数</w:t>
            </w:r>
          </w:p>
        </w:tc>
      </w:tr>
      <w:tr w:rsidR="00424906" w14:paraId="7A68E91B" w14:textId="77777777" w:rsidTr="00667864">
        <w:trPr>
          <w:gridAfter w:val="6"/>
          <w:wAfter w:w="17010" w:type="dxa"/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80E55" w14:textId="72A7279B" w:rsidR="00424906" w:rsidRDefault="002709DE" w:rsidP="00667864">
            <w:pPr>
              <w:jc w:val="left"/>
            </w:pPr>
            <w:r>
              <w:rPr>
                <w:rFonts w:hint="eastAsia"/>
              </w:rPr>
              <w:t>签名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AA90D" w14:textId="63614E5E" w:rsidR="00424906" w:rsidRDefault="002709DE" w:rsidP="00667864">
            <w:pPr>
              <w:jc w:val="left"/>
            </w:pPr>
            <w:r>
              <w:rPr>
                <w:rFonts w:hint="eastAsia"/>
                <w:kern w:val="0"/>
              </w:rPr>
              <w:t>sign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6406DB" w14:textId="3B16CA11" w:rsidR="00424906" w:rsidRDefault="00424906" w:rsidP="00667864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7BCB3" w14:textId="60CAABF8" w:rsidR="0084671C" w:rsidRDefault="0084671C" w:rsidP="006678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826F2" w14:textId="639FB7E4" w:rsidR="00424906" w:rsidRDefault="002709DE" w:rsidP="00667864">
            <w:pPr>
              <w:jc w:val="left"/>
            </w:pPr>
            <w: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BF1844" w14:textId="7BF72937" w:rsidR="00424906" w:rsidRDefault="00424906" w:rsidP="0066786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129849" w14:textId="6B7162F5" w:rsidR="00424906" w:rsidRDefault="002709DE" w:rsidP="00667864">
            <w:pPr>
              <w:jc w:val="left"/>
            </w:pPr>
            <w:r w:rsidRPr="004A4A9F">
              <w:rPr>
                <w:rFonts w:hint="eastAsia"/>
              </w:rPr>
              <w:t>由</w:t>
            </w:r>
            <w:proofErr w:type="spellStart"/>
            <w:r w:rsidRPr="004A4A9F">
              <w:rPr>
                <w:rFonts w:hint="eastAsia"/>
              </w:rPr>
              <w:t>a</w:t>
            </w:r>
            <w:r w:rsidRPr="004A4A9F">
              <w:t>ppId</w:t>
            </w:r>
            <w:proofErr w:type="spellEnd"/>
            <w:r w:rsidRPr="004A4A9F">
              <w:t>, nonce, timestamp</w:t>
            </w:r>
            <w:r w:rsidRPr="004A4A9F">
              <w:rPr>
                <w:rFonts w:hint="eastAsia"/>
              </w:rPr>
              <w:t>和共享秘钥生成的签名</w:t>
            </w:r>
            <w:r>
              <w:rPr>
                <w:rFonts w:hint="eastAsia"/>
              </w:rPr>
              <w:t>，共享密钥由基础人员信息库提供</w:t>
            </w:r>
            <w:r w:rsidRPr="004A4A9F">
              <w:rPr>
                <w:rFonts w:hint="eastAsia"/>
              </w:rPr>
              <w:t>。签名算法见下</w:t>
            </w:r>
          </w:p>
        </w:tc>
      </w:tr>
      <w:tr w:rsidR="002709DE" w14:paraId="3E865A45" w14:textId="337301F4" w:rsidTr="002709DE">
        <w:trPr>
          <w:cantSplit/>
        </w:trPr>
        <w:tc>
          <w:tcPr>
            <w:tcW w:w="821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CA7D9" w14:textId="77777777" w:rsidR="002709DE" w:rsidRDefault="002709DE" w:rsidP="002709DE">
            <w:pPr>
              <w:jc w:val="left"/>
            </w:pPr>
            <w:r>
              <w:lastRenderedPageBreak/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.Mac</w:t>
            </w:r>
            <w:proofErr w:type="spellEnd"/>
            <w:r>
              <w:t>;</w:t>
            </w:r>
          </w:p>
          <w:p w14:paraId="1C9FFAFD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.SecretKey</w:t>
            </w:r>
            <w:proofErr w:type="spellEnd"/>
            <w:r>
              <w:t>;</w:t>
            </w:r>
          </w:p>
          <w:p w14:paraId="406C7681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javax.crypto</w:t>
            </w:r>
            <w:proofErr w:type="gramEnd"/>
            <w:r>
              <w:t>.spec.SecretKeySpec</w:t>
            </w:r>
            <w:proofErr w:type="spellEnd"/>
            <w:r>
              <w:t>;</w:t>
            </w:r>
          </w:p>
          <w:p w14:paraId="1C0B0E5A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java.nio.charset</w:t>
            </w:r>
            <w:proofErr w:type="gramEnd"/>
            <w:r>
              <w:t>.StandardCharsets</w:t>
            </w:r>
            <w:proofErr w:type="spellEnd"/>
            <w:r>
              <w:t>;</w:t>
            </w:r>
          </w:p>
          <w:p w14:paraId="6F326437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.InvalidKeyException</w:t>
            </w:r>
            <w:proofErr w:type="spellEnd"/>
            <w:r>
              <w:t>;</w:t>
            </w:r>
          </w:p>
          <w:p w14:paraId="7B3B83CB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spellStart"/>
            <w:proofErr w:type="gramStart"/>
            <w:r>
              <w:t>java.security</w:t>
            </w:r>
            <w:proofErr w:type="gramEnd"/>
            <w:r>
              <w:t>.NoSuchAlgorithmException</w:t>
            </w:r>
            <w:proofErr w:type="spellEnd"/>
            <w:r>
              <w:t>;</w:t>
            </w:r>
          </w:p>
          <w:p w14:paraId="353BFFA7" w14:textId="77777777" w:rsidR="002709DE" w:rsidRDefault="002709DE" w:rsidP="002709DE">
            <w:pPr>
              <w:jc w:val="left"/>
            </w:pPr>
            <w:r>
              <w:t xml:space="preserve">import </w:t>
            </w:r>
            <w:proofErr w:type="gramStart"/>
            <w:r>
              <w:t>java.util</w:t>
            </w:r>
            <w:proofErr w:type="gramEnd"/>
            <w:r>
              <w:t>.Base64;</w:t>
            </w:r>
          </w:p>
          <w:p w14:paraId="59CB7BB7" w14:textId="77777777" w:rsidR="002709DE" w:rsidRDefault="002709DE" w:rsidP="002709DE">
            <w:pPr>
              <w:jc w:val="left"/>
            </w:pPr>
          </w:p>
          <w:p w14:paraId="6E55F159" w14:textId="77777777" w:rsidR="002709DE" w:rsidRDefault="002709DE" w:rsidP="002709DE">
            <w:pPr>
              <w:jc w:val="left"/>
            </w:pPr>
            <w:r>
              <w:t xml:space="preserve">public class </w:t>
            </w:r>
            <w:proofErr w:type="spellStart"/>
            <w:r>
              <w:t>HmacAuthUtil</w:t>
            </w:r>
            <w:proofErr w:type="spellEnd"/>
            <w:r>
              <w:t xml:space="preserve"> {</w:t>
            </w:r>
          </w:p>
          <w:p w14:paraId="7218C350" w14:textId="77777777" w:rsidR="002709DE" w:rsidRDefault="002709DE" w:rsidP="002709DE">
            <w:pPr>
              <w:jc w:val="left"/>
            </w:pPr>
          </w:p>
          <w:p w14:paraId="3B09C821" w14:textId="77777777" w:rsidR="002709DE" w:rsidRDefault="002709DE" w:rsidP="002709DE">
            <w:pPr>
              <w:jc w:val="left"/>
            </w:pPr>
            <w:r>
              <w:t xml:space="preserve">    /**</w:t>
            </w:r>
          </w:p>
          <w:p w14:paraId="014F5B68" w14:textId="77777777" w:rsidR="002709DE" w:rsidRDefault="002709DE" w:rsidP="002709DE">
            <w:pPr>
              <w:jc w:val="left"/>
            </w:pPr>
            <w:r>
              <w:t xml:space="preserve">     * @param </w:t>
            </w:r>
            <w:proofErr w:type="spellStart"/>
            <w:r>
              <w:t>appId</w:t>
            </w:r>
            <w:proofErr w:type="spellEnd"/>
            <w:r>
              <w:t xml:space="preserve">     请求方标识</w:t>
            </w:r>
          </w:p>
          <w:p w14:paraId="5C7247D9" w14:textId="77777777" w:rsidR="002709DE" w:rsidRDefault="002709DE" w:rsidP="002709DE">
            <w:pPr>
              <w:jc w:val="left"/>
            </w:pPr>
            <w:r>
              <w:t xml:space="preserve">     * @param </w:t>
            </w:r>
            <w:proofErr w:type="spellStart"/>
            <w:r>
              <w:t>appSecret</w:t>
            </w:r>
            <w:proofErr w:type="spellEnd"/>
            <w:r>
              <w:t xml:space="preserve"> 用户共享秘钥</w:t>
            </w:r>
          </w:p>
          <w:p w14:paraId="273B29F9" w14:textId="77777777" w:rsidR="002709DE" w:rsidRDefault="002709DE" w:rsidP="002709DE">
            <w:pPr>
              <w:jc w:val="left"/>
            </w:pPr>
            <w:r>
              <w:t xml:space="preserve">     * @param nonce     随机数</w:t>
            </w:r>
          </w:p>
          <w:p w14:paraId="23C6081B" w14:textId="77777777" w:rsidR="002709DE" w:rsidRDefault="002709DE" w:rsidP="002709DE">
            <w:pPr>
              <w:jc w:val="left"/>
            </w:pPr>
            <w:r>
              <w:t xml:space="preserve">     * @param timestamp 时间戳</w:t>
            </w:r>
          </w:p>
          <w:p w14:paraId="7F31B4B1" w14:textId="77777777" w:rsidR="002709DE" w:rsidRDefault="002709DE" w:rsidP="002709DE">
            <w:pPr>
              <w:jc w:val="left"/>
            </w:pPr>
            <w:r>
              <w:t xml:space="preserve">     * @return 签名值base64字符串</w:t>
            </w:r>
          </w:p>
          <w:p w14:paraId="30EDF60B" w14:textId="77777777" w:rsidR="002709DE" w:rsidRDefault="002709DE" w:rsidP="002709DE">
            <w:pPr>
              <w:jc w:val="left"/>
            </w:pPr>
            <w:r>
              <w:t xml:space="preserve">     */</w:t>
            </w:r>
          </w:p>
          <w:p w14:paraId="3404D4B2" w14:textId="77777777" w:rsidR="002709DE" w:rsidRDefault="002709DE" w:rsidP="002709DE">
            <w:pPr>
              <w:jc w:val="left"/>
            </w:pPr>
            <w:r>
              <w:t xml:space="preserve">    public static String </w:t>
            </w:r>
            <w:proofErr w:type="gramStart"/>
            <w:r>
              <w:t>sign(</w:t>
            </w:r>
            <w:proofErr w:type="gramEnd"/>
            <w:r>
              <w:t xml:space="preserve">String </w:t>
            </w:r>
            <w:proofErr w:type="spellStart"/>
            <w:r>
              <w:t>appId</w:t>
            </w:r>
            <w:proofErr w:type="spellEnd"/>
            <w:r>
              <w:t xml:space="preserve">, String </w:t>
            </w:r>
            <w:proofErr w:type="spellStart"/>
            <w:r>
              <w:t>appSecret</w:t>
            </w:r>
            <w:proofErr w:type="spellEnd"/>
            <w:r>
              <w:t>, String nonce, String timestamp) {</w:t>
            </w:r>
          </w:p>
          <w:p w14:paraId="38607C31" w14:textId="77777777" w:rsidR="002709DE" w:rsidRDefault="002709DE" w:rsidP="002709DE">
            <w:pPr>
              <w:jc w:val="left"/>
            </w:pPr>
            <w:r>
              <w:t xml:space="preserve">        </w:t>
            </w:r>
            <w:proofErr w:type="spellStart"/>
            <w:r>
              <w:t>SecretKey</w:t>
            </w:r>
            <w:proofErr w:type="spellEnd"/>
            <w:r>
              <w:t xml:space="preserve"> key = new </w:t>
            </w:r>
            <w:proofErr w:type="spellStart"/>
            <w:proofErr w:type="gramStart"/>
            <w:r>
              <w:t>SecretKeySpec</w:t>
            </w:r>
            <w:proofErr w:type="spellEnd"/>
            <w:r>
              <w:t>(</w:t>
            </w:r>
            <w:proofErr w:type="spellStart"/>
            <w:proofErr w:type="gramEnd"/>
            <w:r>
              <w:t>appSecret.getBytes</w:t>
            </w:r>
            <w:proofErr w:type="spellEnd"/>
            <w:r>
              <w:t>(StandardCharsets.UTF_8), "HMAC");</w:t>
            </w:r>
          </w:p>
          <w:p w14:paraId="6889413C" w14:textId="77777777" w:rsidR="002709DE" w:rsidRDefault="002709DE" w:rsidP="002709DE">
            <w:pPr>
              <w:jc w:val="left"/>
            </w:pPr>
            <w:r>
              <w:t xml:space="preserve">        try {</w:t>
            </w:r>
          </w:p>
          <w:p w14:paraId="7498880A" w14:textId="77777777" w:rsidR="002709DE" w:rsidRDefault="002709DE" w:rsidP="002709DE">
            <w:pPr>
              <w:jc w:val="left"/>
            </w:pPr>
            <w:r>
              <w:t xml:space="preserve">            Mac </w:t>
            </w:r>
            <w:proofErr w:type="spellStart"/>
            <w:r>
              <w:t>mac</w:t>
            </w:r>
            <w:proofErr w:type="spellEnd"/>
            <w:r>
              <w:t xml:space="preserve"> = </w:t>
            </w:r>
            <w:proofErr w:type="spellStart"/>
            <w:r>
              <w:t>Mac.getInstance</w:t>
            </w:r>
            <w:proofErr w:type="spellEnd"/>
            <w:r>
              <w:t>("HmacSHA256");</w:t>
            </w:r>
          </w:p>
          <w:p w14:paraId="1AA7E165" w14:textId="77777777" w:rsidR="002709DE" w:rsidRDefault="002709DE" w:rsidP="002709DE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mac.init</w:t>
            </w:r>
            <w:proofErr w:type="spellEnd"/>
            <w:proofErr w:type="gramEnd"/>
            <w:r>
              <w:t>(key);</w:t>
            </w:r>
          </w:p>
          <w:p w14:paraId="357E999D" w14:textId="77777777" w:rsidR="002709DE" w:rsidRDefault="002709DE" w:rsidP="002709DE">
            <w:pPr>
              <w:jc w:val="left"/>
            </w:pPr>
            <w:r>
              <w:t xml:space="preserve">            String text = </w:t>
            </w:r>
            <w:proofErr w:type="spellStart"/>
            <w:r>
              <w:t>appId</w:t>
            </w:r>
            <w:proofErr w:type="spellEnd"/>
            <w:r>
              <w:t xml:space="preserve"> + nonce + timestamp;</w:t>
            </w:r>
          </w:p>
          <w:p w14:paraId="54D7DF2C" w14:textId="77777777" w:rsidR="002709DE" w:rsidRDefault="002709DE" w:rsidP="002709DE">
            <w:pPr>
              <w:jc w:val="left"/>
            </w:pPr>
            <w:r>
              <w:t xml:space="preserve">            return Base64.getEncoder(</w:t>
            </w:r>
            <w:proofErr w:type="gramStart"/>
            <w:r>
              <w:t>).encodeToString</w:t>
            </w:r>
            <w:proofErr w:type="gramEnd"/>
            <w:r>
              <w:t>(mac.doFinal(text.getBytes(StandardCharsets.UTF_8)));</w:t>
            </w:r>
          </w:p>
          <w:p w14:paraId="78996B3B" w14:textId="77777777" w:rsidR="002709DE" w:rsidRDefault="002709DE" w:rsidP="002709DE">
            <w:pPr>
              <w:jc w:val="left"/>
            </w:pPr>
            <w:r>
              <w:t xml:space="preserve">        } catch (</w:t>
            </w:r>
            <w:proofErr w:type="spellStart"/>
            <w:r>
              <w:t>NoSuchAlgorithmException</w:t>
            </w:r>
            <w:proofErr w:type="spellEnd"/>
            <w:r>
              <w:t xml:space="preserve"> | </w:t>
            </w:r>
            <w:proofErr w:type="spellStart"/>
            <w:r>
              <w:t>InvalidKeyException</w:t>
            </w:r>
            <w:proofErr w:type="spellEnd"/>
            <w:r>
              <w:t xml:space="preserve"> e) {</w:t>
            </w:r>
          </w:p>
          <w:p w14:paraId="30B3A4E1" w14:textId="77777777" w:rsidR="002709DE" w:rsidRDefault="002709DE" w:rsidP="002709DE">
            <w:pPr>
              <w:jc w:val="left"/>
            </w:pPr>
            <w:r>
              <w:t xml:space="preserve">            throw new </w:t>
            </w:r>
            <w:proofErr w:type="spellStart"/>
            <w:r>
              <w:t>IllegalStateException</w:t>
            </w:r>
            <w:proofErr w:type="spellEnd"/>
            <w:r>
              <w:t>(e);</w:t>
            </w:r>
          </w:p>
          <w:p w14:paraId="76C91BAF" w14:textId="77777777" w:rsidR="002709DE" w:rsidRDefault="002709DE" w:rsidP="002709DE">
            <w:pPr>
              <w:jc w:val="left"/>
            </w:pPr>
            <w:r>
              <w:t xml:space="preserve">        }</w:t>
            </w:r>
          </w:p>
          <w:p w14:paraId="1C380183" w14:textId="77777777" w:rsidR="002709DE" w:rsidRDefault="002709DE" w:rsidP="002709DE">
            <w:pPr>
              <w:jc w:val="left"/>
            </w:pPr>
            <w:r>
              <w:t xml:space="preserve">    }</w:t>
            </w:r>
          </w:p>
          <w:p w14:paraId="34E7DFED" w14:textId="2B9EB8A9" w:rsidR="002709DE" w:rsidRPr="004A4A9F" w:rsidRDefault="002709DE" w:rsidP="002709DE">
            <w:pPr>
              <w:jc w:val="left"/>
              <w:rPr>
                <w:rFonts w:hint="eastAsia"/>
              </w:rPr>
            </w:pPr>
            <w:r>
              <w:t>}</w:t>
            </w:r>
          </w:p>
        </w:tc>
        <w:tc>
          <w:tcPr>
            <w:tcW w:w="2835" w:type="dxa"/>
            <w:vAlign w:val="center"/>
          </w:tcPr>
          <w:p w14:paraId="5E1EC827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  <w:vAlign w:val="center"/>
          </w:tcPr>
          <w:p w14:paraId="5DF16A31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</w:tcPr>
          <w:p w14:paraId="1183B478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</w:tcPr>
          <w:p w14:paraId="04AF0AD5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  <w:vAlign w:val="center"/>
          </w:tcPr>
          <w:p w14:paraId="4A3F3970" w14:textId="77777777" w:rsidR="002709DE" w:rsidRDefault="002709DE" w:rsidP="002709DE">
            <w:pPr>
              <w:widowControl/>
              <w:jc w:val="left"/>
            </w:pPr>
          </w:p>
        </w:tc>
        <w:tc>
          <w:tcPr>
            <w:tcW w:w="2835" w:type="dxa"/>
            <w:vAlign w:val="center"/>
          </w:tcPr>
          <w:p w14:paraId="768B5008" w14:textId="77777777" w:rsidR="002709DE" w:rsidRDefault="002709DE" w:rsidP="002709DE">
            <w:pPr>
              <w:widowControl/>
              <w:jc w:val="left"/>
            </w:pPr>
          </w:p>
        </w:tc>
      </w:tr>
    </w:tbl>
    <w:p w14:paraId="25E52CE8" w14:textId="5D2DE3EA" w:rsidR="00523508" w:rsidRDefault="00523508" w:rsidP="007C7DA0"/>
    <w:p w14:paraId="448D6D29" w14:textId="653FFB75" w:rsidR="007A099C" w:rsidRDefault="007A099C" w:rsidP="007C7DA0"/>
    <w:p w14:paraId="629E940A" w14:textId="071619B2" w:rsidR="007A099C" w:rsidRDefault="007A099C" w:rsidP="007C7DA0"/>
    <w:p w14:paraId="75E488B2" w14:textId="5FA9D3EA" w:rsidR="007A099C" w:rsidRDefault="007A099C" w:rsidP="007C7DA0"/>
    <w:p w14:paraId="11339F7D" w14:textId="303CA1BE" w:rsidR="007A099C" w:rsidRDefault="007A099C" w:rsidP="007C7DA0"/>
    <w:p w14:paraId="2115CD04" w14:textId="37D20B36" w:rsidR="007A099C" w:rsidRDefault="007A099C" w:rsidP="007C7DA0"/>
    <w:p w14:paraId="1004F541" w14:textId="01A462DE" w:rsidR="007A099C" w:rsidRDefault="007A099C" w:rsidP="007C7DA0"/>
    <w:p w14:paraId="1A7188D6" w14:textId="6DB0793A" w:rsidR="007A099C" w:rsidRDefault="007A099C" w:rsidP="007C7DA0"/>
    <w:p w14:paraId="2627A749" w14:textId="77777777" w:rsidR="007A099C" w:rsidRDefault="007A099C" w:rsidP="007C7DA0">
      <w:pPr>
        <w:rPr>
          <w:rFonts w:hint="eastAsia"/>
        </w:rPr>
      </w:pPr>
    </w:p>
    <w:p w14:paraId="4B7E7E8D" w14:textId="644E4E8E" w:rsidR="00D70172" w:rsidRDefault="00D70172" w:rsidP="00D70172">
      <w:pPr>
        <w:pStyle w:val="3"/>
      </w:pPr>
      <w:bookmarkStart w:id="13" w:name="_Toc103182566"/>
      <w:r>
        <w:rPr>
          <w:rFonts w:hint="eastAsia"/>
        </w:rPr>
        <w:lastRenderedPageBreak/>
        <w:t>返回字段详情</w:t>
      </w:r>
      <w:bookmarkEnd w:id="13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276"/>
        <w:gridCol w:w="851"/>
        <w:gridCol w:w="708"/>
        <w:gridCol w:w="709"/>
        <w:gridCol w:w="709"/>
        <w:gridCol w:w="2835"/>
      </w:tblGrid>
      <w:tr w:rsidR="00D70172" w14:paraId="75EB78F6" w14:textId="77777777" w:rsidTr="009B796A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A5CAB0" w14:textId="4EC62637" w:rsidR="00D70172" w:rsidRDefault="00D70172" w:rsidP="009B796A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5D8DC5" w14:textId="2D9B7881" w:rsidR="00D70172" w:rsidRDefault="00D70172" w:rsidP="009B796A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46B26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F6D92" w14:textId="66B5AFF9" w:rsidR="00D70172" w:rsidRDefault="00D70172" w:rsidP="009B796A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B2891" w14:textId="4B718437" w:rsidR="00D70172" w:rsidRDefault="00D70172" w:rsidP="009B796A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503B2A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A7F1F" w14:textId="27F6A5C4" w:rsidR="00D70172" w:rsidRDefault="00D70172" w:rsidP="009B796A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70172" w14:paraId="2833E820" w14:textId="77777777" w:rsidTr="009B796A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8C781D" w14:textId="70802486" w:rsidR="00D70172" w:rsidRDefault="00D70172" w:rsidP="009B796A">
            <w:pPr>
              <w:jc w:val="left"/>
            </w:pPr>
            <w:r>
              <w:rPr>
                <w:rFonts w:hint="eastAsia"/>
              </w:rPr>
              <w:t>结果代码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8EF63" w14:textId="6638D1E8" w:rsidR="00D70172" w:rsidRDefault="009B796A" w:rsidP="009B796A">
            <w:pPr>
              <w:jc w:val="left"/>
            </w:pPr>
            <w:proofErr w:type="spellStart"/>
            <w:r w:rsidRPr="009B796A">
              <w:t>errorCode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496A8" w14:textId="03154A27" w:rsidR="00D70172" w:rsidRDefault="009B796A" w:rsidP="009B796A">
            <w:pPr>
              <w:jc w:val="left"/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4A83D" w14:textId="47479131" w:rsidR="00D70172" w:rsidRDefault="009B796A" w:rsidP="009B796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6F3B8" w14:textId="6F4970DD" w:rsidR="00D70172" w:rsidRDefault="009B796A" w:rsidP="009B796A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309F3B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9558E" w14:textId="5F5928DF" w:rsidR="00D70172" w:rsidRDefault="00D70172" w:rsidP="009B796A">
            <w:pPr>
              <w:jc w:val="left"/>
              <w:rPr>
                <w:rFonts w:hint="eastAsia"/>
              </w:rPr>
            </w:pPr>
            <w:r>
              <w:t xml:space="preserve">0: </w:t>
            </w:r>
            <w:r>
              <w:rPr>
                <w:rFonts w:hint="eastAsia"/>
              </w:rPr>
              <w:t>成功</w:t>
            </w:r>
            <w:r w:rsidR="009B796A">
              <w:rPr>
                <w:rFonts w:hint="eastAsia"/>
              </w:rPr>
              <w:t xml:space="preserve">， </w:t>
            </w:r>
            <w:r w:rsidR="009B796A">
              <w:t>-1</w:t>
            </w:r>
            <w:r w:rsidR="009B796A">
              <w:rPr>
                <w:rFonts w:hint="eastAsia"/>
              </w:rPr>
              <w:t>：失败</w:t>
            </w:r>
          </w:p>
        </w:tc>
      </w:tr>
      <w:tr w:rsidR="00D70172" w14:paraId="3C522FF0" w14:textId="77777777" w:rsidTr="009B796A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5CEEA9" w14:textId="2ECF2C78" w:rsidR="00D70172" w:rsidRDefault="00D70172" w:rsidP="009B796A">
            <w:pPr>
              <w:jc w:val="left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3CBDD6" w14:textId="246038F4" w:rsidR="00D70172" w:rsidRDefault="009B796A" w:rsidP="009B796A">
            <w:pPr>
              <w:jc w:val="left"/>
            </w:pPr>
            <w:r w:rsidRPr="009B796A">
              <w:t>description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4B788F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CDA2C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A83C1" w14:textId="00E24111" w:rsidR="00D70172" w:rsidRDefault="00D70172" w:rsidP="009B796A">
            <w:pPr>
              <w:jc w:val="left"/>
            </w:pPr>
            <w: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0D5EAD" w14:textId="77777777" w:rsidR="00D70172" w:rsidRDefault="00D70172" w:rsidP="009B796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5EB56" w14:textId="6A4548EF" w:rsidR="00D70172" w:rsidRDefault="00965503" w:rsidP="009B796A">
            <w:pPr>
              <w:jc w:val="left"/>
            </w:pPr>
            <w:r>
              <w:rPr>
                <w:rFonts w:hint="eastAsia"/>
              </w:rPr>
              <w:t>对请求结果的英文描述</w:t>
            </w:r>
          </w:p>
        </w:tc>
      </w:tr>
      <w:tr w:rsidR="00F1598C" w14:paraId="0C9C6379" w14:textId="77777777" w:rsidTr="009B796A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3836F" w14:textId="1773F47E" w:rsidR="00F1598C" w:rsidRDefault="00724F4E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网关</w:t>
            </w:r>
            <w:r w:rsidR="009B796A">
              <w:rPr>
                <w:rFonts w:hint="eastAsia"/>
              </w:rPr>
              <w:t>登录ID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E61735" w14:textId="4901F165" w:rsidR="00F1598C" w:rsidRDefault="009B796A" w:rsidP="009B796A">
            <w:pPr>
              <w:jc w:val="left"/>
            </w:pPr>
            <w:proofErr w:type="spellStart"/>
            <w:r w:rsidRPr="009B796A">
              <w:t>loginId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153CF2" w14:textId="70456724" w:rsidR="00F1598C" w:rsidRDefault="009B796A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FF0F2" w14:textId="11589D4E" w:rsidR="00F1598C" w:rsidRDefault="009B796A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B565F" w14:textId="56DBBF52" w:rsidR="00F1598C" w:rsidRDefault="009B796A" w:rsidP="009B796A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0D4811" w14:textId="76728A9A" w:rsidR="00F1598C" w:rsidRDefault="009B796A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26793" w14:textId="2C0C0C95" w:rsidR="00F1598C" w:rsidRDefault="009B796A" w:rsidP="009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后续接口调用用，失败不返回</w:t>
            </w:r>
          </w:p>
        </w:tc>
      </w:tr>
    </w:tbl>
    <w:p w14:paraId="2D9B8D81" w14:textId="77777777" w:rsidR="00D70172" w:rsidRDefault="00D70172" w:rsidP="007C7DA0">
      <w:pPr>
        <w:rPr>
          <w:rFonts w:hint="eastAsia"/>
        </w:rPr>
      </w:pPr>
    </w:p>
    <w:p w14:paraId="233EEB49" w14:textId="2268612E" w:rsidR="00B4779E" w:rsidRPr="00737FF9" w:rsidRDefault="00F82694" w:rsidP="00B4779E">
      <w:pPr>
        <w:pStyle w:val="3"/>
        <w:rPr>
          <w:rFonts w:hint="eastAsia"/>
        </w:rPr>
      </w:pPr>
      <w:bookmarkStart w:id="14" w:name="_Toc103182567"/>
      <w:r>
        <w:rPr>
          <w:rFonts w:hint="eastAsia"/>
        </w:rPr>
        <w:t>接口详情</w:t>
      </w:r>
      <w:bookmarkEnd w:id="14"/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4779E" w:rsidRPr="00737FF9" w14:paraId="2CFC2686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51A00" w14:textId="77777777" w:rsidR="00B4779E" w:rsidRPr="00737FF9" w:rsidRDefault="00B4779E" w:rsidP="003F6E84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33A9A" w14:textId="612528EB" w:rsidR="00B4779E" w:rsidRPr="00071698" w:rsidRDefault="00071698" w:rsidP="003F6E84">
            <w:r w:rsidRPr="00071698">
              <w:t>/gateway/login/mag/mag/v1/login</w:t>
            </w:r>
          </w:p>
        </w:tc>
      </w:tr>
      <w:tr w:rsidR="00B4779E" w:rsidRPr="00737FF9" w14:paraId="7EB73B5A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EB0D4" w14:textId="77777777" w:rsidR="00B4779E" w:rsidRPr="00737FF9" w:rsidRDefault="00B4779E" w:rsidP="003F6E84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2A02A" w14:textId="77777777" w:rsidR="00B4779E" w:rsidRPr="00737FF9" w:rsidRDefault="00B4779E" w:rsidP="003F6E84">
            <w:r w:rsidRPr="00737FF9">
              <w:rPr>
                <w:rFonts w:hint="eastAsia"/>
              </w:rPr>
              <w:t>POST</w:t>
            </w:r>
          </w:p>
        </w:tc>
      </w:tr>
      <w:tr w:rsidR="00B4779E" w:rsidRPr="00737FF9" w14:paraId="7D148FE7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6CF291" w14:textId="1D6AD33E" w:rsidR="00B4779E" w:rsidRPr="00737FF9" w:rsidRDefault="00B4779E" w:rsidP="003F6E84">
            <w:r w:rsidRPr="00737FF9">
              <w:rPr>
                <w:rFonts w:hint="eastAsia"/>
              </w:rPr>
              <w:t>参数</w:t>
            </w:r>
            <w:r w:rsidR="000E3811"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69DEBE" w14:textId="77777777" w:rsidR="008425E0" w:rsidRDefault="008425E0" w:rsidP="008425E0">
            <w:r>
              <w:t>nonce:123456</w:t>
            </w:r>
          </w:p>
          <w:p w14:paraId="4D93066D" w14:textId="77777777" w:rsidR="008425E0" w:rsidRDefault="008425E0" w:rsidP="008425E0">
            <w:r>
              <w:t>timestamp:1651025229000</w:t>
            </w:r>
          </w:p>
          <w:p w14:paraId="35A0F99B" w14:textId="25AB1298" w:rsidR="008425E0" w:rsidRDefault="008425E0" w:rsidP="008425E0">
            <w:proofErr w:type="gramStart"/>
            <w:r>
              <w:t>sign:ZpRfCPKE</w:t>
            </w:r>
            <w:proofErr w:type="gramEnd"/>
            <w:r>
              <w:t>2FpuUJ%2FctBFImf%2B0F%2FHKuD%2BhDhjOIf9z778</w:t>
            </w:r>
          </w:p>
          <w:p w14:paraId="122052C8" w14:textId="7B94749D" w:rsidR="00B4779E" w:rsidRPr="00737FF9" w:rsidRDefault="008425E0" w:rsidP="008425E0">
            <w:proofErr w:type="spellStart"/>
            <w:r>
              <w:t>appId:</w:t>
            </w:r>
            <w:proofErr w:type="gramStart"/>
            <w:r>
              <w:t>com.pekall</w:t>
            </w:r>
            <w:proofErr w:type="gramEnd"/>
            <w:r>
              <w:t>.testapp</w:t>
            </w:r>
            <w:proofErr w:type="spellEnd"/>
          </w:p>
        </w:tc>
      </w:tr>
      <w:tr w:rsidR="00B4779E" w:rsidRPr="00737FF9" w14:paraId="28759FC2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E19B8A" w14:textId="23CA0BC4" w:rsidR="00B4779E" w:rsidRPr="00737FF9" w:rsidRDefault="006A0550" w:rsidP="003F6E84">
            <w:r>
              <w:rPr>
                <w:rFonts w:hint="eastAsia"/>
              </w:rPr>
              <w:t>正常</w:t>
            </w:r>
            <w:r w:rsidR="00B4779E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2BEA8" w14:textId="378A14D4" w:rsidR="006A0550" w:rsidRDefault="006A0550" w:rsidP="004471D8">
            <w:r>
              <w:rPr>
                <w:rFonts w:hint="eastAsia"/>
              </w:rPr>
              <w:t>H</w:t>
            </w:r>
            <w:r>
              <w:t>TTP 200</w:t>
            </w:r>
          </w:p>
          <w:p w14:paraId="13471CFE" w14:textId="77777777" w:rsidR="00F1598C" w:rsidRDefault="00F1598C" w:rsidP="004471D8">
            <w:r w:rsidRPr="00F1598C">
              <w:t>{</w:t>
            </w:r>
          </w:p>
          <w:p w14:paraId="0E776E9F" w14:textId="77777777" w:rsidR="00F1598C" w:rsidRDefault="00F1598C" w:rsidP="00F1598C">
            <w:pPr>
              <w:ind w:firstLineChars="200" w:firstLine="420"/>
            </w:pPr>
            <w:r w:rsidRPr="00F1598C">
              <w:t>"errorCode":"0",</w:t>
            </w:r>
          </w:p>
          <w:p w14:paraId="7CC245F1" w14:textId="77777777" w:rsidR="00F1598C" w:rsidRDefault="00F1598C" w:rsidP="00F1598C">
            <w:pPr>
              <w:ind w:firstLineChars="200" w:firstLine="420"/>
            </w:pPr>
            <w:r w:rsidRPr="00F1598C">
              <w:t>"</w:t>
            </w:r>
            <w:proofErr w:type="spellStart"/>
            <w:r w:rsidRPr="00F1598C">
              <w:t>description":"success</w:t>
            </w:r>
            <w:proofErr w:type="spellEnd"/>
            <w:r w:rsidRPr="00F1598C">
              <w:t>",</w:t>
            </w:r>
          </w:p>
          <w:p w14:paraId="22301ACB" w14:textId="77777777" w:rsidR="00F1598C" w:rsidRDefault="00F1598C" w:rsidP="00F1598C">
            <w:pPr>
              <w:ind w:firstLineChars="200" w:firstLine="420"/>
            </w:pPr>
            <w:r w:rsidRPr="00F1598C">
              <w:t>"loginId":"eyJhbGciOiJFUzI1NiIsImp3ayI6eyJrdHkiOiJFQyIsImNydiI6IlAtMjU2IiwieCI6IkJ4bm9KejFQdVBiOTRKZlFFSmNDMGhjM1pTZmFKMTF4OFkxczFZelU2RWciLCJ5IjoiWXZzRWo3cGJJR2ZYZDFtZmlWSUdMSnhEOWowVm1xYVBaMDJudEZpNk1sTSIsImFsZyI6IkVTMjU2In19.eyJhdWQiOiJtYWcucGVrYWxsLmNvbSIsInN1YiI6ImNvbS5wZWthbGwudGVzdGFwcCIsIm5iZiI6MTY1MjI1ODAyMCwiaXNzIjoiaHR0cHM6XC9cL3d3dy5wZWthbGwuY29tIiwiZXhwIjoxNjUyMjU5ODIwLCJpYXQiOjE2NTIyNTgwMjB9.iVKUPWJEzLyU1pzXkMEQhxHRWwACDByXuo1TT9MkcM2hOmPU0C2XDmzbPKqTMf_qCsLc27Oof--zq_YyQ1ZwxQ"</w:t>
            </w:r>
          </w:p>
          <w:p w14:paraId="2218B21C" w14:textId="44022AC8" w:rsidR="00B4779E" w:rsidRPr="00737FF9" w:rsidRDefault="00F1598C" w:rsidP="00F1598C">
            <w:r w:rsidRPr="00F1598C">
              <w:t>}</w:t>
            </w:r>
          </w:p>
        </w:tc>
      </w:tr>
      <w:tr w:rsidR="00B4779E" w:rsidRPr="00737FF9" w14:paraId="5DEF3FA1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7EA92C" w14:textId="1DC9F00F" w:rsidR="00B4779E" w:rsidRPr="00737FF9" w:rsidRDefault="00B42222" w:rsidP="003F6E84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F2607" w14:textId="77777777" w:rsidR="006D7DF1" w:rsidRDefault="006D7DF1" w:rsidP="006D7DF1">
            <w:r>
              <w:t>正常返回值</w:t>
            </w:r>
            <w:r>
              <w:tab/>
              <w:t>HTTP 200</w:t>
            </w:r>
          </w:p>
          <w:p w14:paraId="5BE2C9E3" w14:textId="77777777" w:rsidR="006D7DF1" w:rsidRDefault="006D7DF1" w:rsidP="006D7DF1">
            <w:r>
              <w:t>{</w:t>
            </w:r>
          </w:p>
          <w:p w14:paraId="2667E029" w14:textId="66126494" w:rsidR="006D7DF1" w:rsidRDefault="006D7DF1" w:rsidP="006D7DF1">
            <w:r>
              <w:t>"</w:t>
            </w:r>
            <w:proofErr w:type="spellStart"/>
            <w:r>
              <w:t>errorCode</w:t>
            </w:r>
            <w:proofErr w:type="spellEnd"/>
            <w:r>
              <w:t>":"-1",</w:t>
            </w:r>
          </w:p>
          <w:p w14:paraId="29CC467A" w14:textId="77777777" w:rsidR="006D7DF1" w:rsidRDefault="006D7DF1" w:rsidP="006D7DF1">
            <w:r>
              <w:t>"</w:t>
            </w:r>
            <w:proofErr w:type="spellStart"/>
            <w:r>
              <w:t>description":"app</w:t>
            </w:r>
            <w:proofErr w:type="spellEnd"/>
            <w:r>
              <w:t xml:space="preserve"> not found</w:t>
            </w:r>
            <w:r>
              <w:rPr>
                <w:rFonts w:hint="eastAsia"/>
              </w:rPr>
              <w:t>"</w:t>
            </w:r>
          </w:p>
          <w:p w14:paraId="6B9C156F" w14:textId="4058CD64" w:rsidR="00B4779E" w:rsidRPr="00737FF9" w:rsidRDefault="006D7DF1" w:rsidP="006D7DF1">
            <w:r>
              <w:t>}</w:t>
            </w:r>
          </w:p>
        </w:tc>
      </w:tr>
      <w:tr w:rsidR="00B4779E" w:rsidRPr="00737FF9" w14:paraId="57A62495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8EA84" w14:textId="77777777" w:rsidR="00B4779E" w:rsidRPr="00737FF9" w:rsidRDefault="00B4779E" w:rsidP="003F6E84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F99A6D" w14:textId="77777777" w:rsidR="00B4779E" w:rsidRPr="00737FF9" w:rsidRDefault="00B4779E" w:rsidP="003F6E84"/>
        </w:tc>
      </w:tr>
    </w:tbl>
    <w:p w14:paraId="40AE77E8" w14:textId="77777777" w:rsidR="00CE74C2" w:rsidRDefault="00CE74C2" w:rsidP="00416C36">
      <w:pPr>
        <w:pStyle w:val="2"/>
        <w:rPr>
          <w:rFonts w:hint="eastAsia"/>
        </w:rPr>
      </w:pPr>
      <w:bookmarkStart w:id="15" w:name="_Toc103182568"/>
      <w:r>
        <w:rPr>
          <w:rFonts w:hint="eastAsia"/>
        </w:rPr>
        <w:lastRenderedPageBreak/>
        <w:t>用户登录</w:t>
      </w:r>
      <w:bookmarkEnd w:id="15"/>
    </w:p>
    <w:p w14:paraId="1B1D1DB2" w14:textId="26653B80" w:rsidR="00CB1B16" w:rsidRPr="00CB1B16" w:rsidRDefault="00AD3A47" w:rsidP="00CB1B16">
      <w:pPr>
        <w:pStyle w:val="3"/>
        <w:rPr>
          <w:rFonts w:hint="eastAsia"/>
        </w:rPr>
      </w:pPr>
      <w:bookmarkStart w:id="16" w:name="_Toc103182569"/>
      <w:r>
        <w:rPr>
          <w:rFonts w:hint="eastAsia"/>
        </w:rPr>
        <w:t>字段详情</w:t>
      </w:r>
      <w:bookmarkEnd w:id="16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438"/>
        <w:gridCol w:w="709"/>
        <w:gridCol w:w="709"/>
        <w:gridCol w:w="709"/>
        <w:gridCol w:w="567"/>
        <w:gridCol w:w="2693"/>
      </w:tblGrid>
      <w:tr w:rsidR="00AD3A47" w14:paraId="2E8E28F1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F4425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162198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13C27A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87858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DA062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EB653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58F7A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D3A47" w14:paraId="545E52C2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C57580" w14:textId="3F555FC1" w:rsidR="00AD3A47" w:rsidRDefault="00E963BA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登录类型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398213" w14:textId="305C39CE" w:rsidR="00AD3A47" w:rsidRDefault="00CB1B16" w:rsidP="00A82798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authenticationMethod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3FCCD2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17DCA" w14:textId="77777777" w:rsidR="00AD3A47" w:rsidRPr="00BB06C0" w:rsidRDefault="00AD3A47" w:rsidP="00A82798">
            <w:pP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37EA1" w14:textId="77777777" w:rsidR="00AD3A47" w:rsidRPr="00BB06C0" w:rsidRDefault="00AD3A47" w:rsidP="00A82798">
            <w:pPr>
              <w:jc w:val="left"/>
              <w:rPr>
                <w:kern w:val="0"/>
              </w:rPr>
            </w:pPr>
            <w:r w:rsidRPr="00BB06C0">
              <w:rPr>
                <w:kern w:val="0"/>
              </w:rPr>
              <w:t>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FDD4F0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DEA4A0" w14:textId="4EB8468A" w:rsidR="00AD3A47" w:rsidRDefault="00CB1B16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默认值：</w:t>
            </w:r>
            <w:r w:rsidRPr="00CB1B16">
              <w:t>PASSWORD</w:t>
            </w:r>
          </w:p>
        </w:tc>
      </w:tr>
      <w:tr w:rsidR="00AD3A47" w14:paraId="444F85FB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9C500" w14:textId="0E996083" w:rsidR="00AD3A47" w:rsidRDefault="00E963BA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提供商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2779C0" w14:textId="67D5245F" w:rsidR="00AD3A47" w:rsidRPr="002709DE" w:rsidRDefault="00CB1B16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vendor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76920A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D7AED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1A227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673A7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EFC46D" w14:textId="1BBAE4C6" w:rsidR="00AD3A47" w:rsidRPr="002709DE" w:rsidRDefault="00CB1B16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默认值：</w:t>
            </w:r>
            <w:r>
              <w:rPr>
                <w:rFonts w:hint="eastAsia"/>
                <w:kern w:val="0"/>
              </w:rPr>
              <w:t>PEKALL</w:t>
            </w:r>
          </w:p>
        </w:tc>
      </w:tr>
      <w:tr w:rsidR="00AD3A47" w14:paraId="4F5F088D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D3B5BE" w14:textId="1EF03DF5" w:rsidR="00AD3A47" w:rsidRDefault="00E963BA" w:rsidP="00A82798">
            <w:pPr>
              <w:jc w:val="left"/>
            </w:pPr>
            <w:r>
              <w:rPr>
                <w:rFonts w:hint="eastAsia"/>
              </w:rPr>
              <w:t>用户登录信息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EFFF69" w14:textId="3B079178" w:rsidR="00AD3A47" w:rsidRDefault="00CB1B16" w:rsidP="00A82798">
            <w:pPr>
              <w:jc w:val="left"/>
            </w:pPr>
            <w:r>
              <w:rPr>
                <w:rFonts w:hint="eastAsia"/>
                <w:kern w:val="0"/>
              </w:rPr>
              <w:t>parameters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61A43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A623D" w14:textId="77777777" w:rsidR="00AD3A47" w:rsidRDefault="00AD3A47" w:rsidP="00A82798">
            <w:pPr>
              <w:jc w:val="left"/>
            </w:pPr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7BF90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ECC576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602B04" w14:textId="4B5C1D82" w:rsidR="00AD3A47" w:rsidRDefault="00CB1B16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格式：{"</w:t>
            </w:r>
            <w:proofErr w:type="spellStart"/>
            <w:r>
              <w:rPr>
                <w:rFonts w:hint="eastAsia"/>
                <w:kern w:val="0"/>
              </w:rPr>
              <w:t>userName</w:t>
            </w:r>
            <w:proofErr w:type="spellEnd"/>
            <w:r>
              <w:rPr>
                <w:rFonts w:hint="eastAsia"/>
                <w:kern w:val="0"/>
              </w:rPr>
              <w:t>":"</w:t>
            </w:r>
            <w:proofErr w:type="spellStart"/>
            <w:r>
              <w:rPr>
                <w:rFonts w:hint="eastAsia"/>
                <w:kern w:val="0"/>
              </w:rPr>
              <w:t>pekall</w:t>
            </w:r>
            <w:proofErr w:type="spellEnd"/>
            <w:r>
              <w:rPr>
                <w:rFonts w:hint="eastAsia"/>
                <w:kern w:val="0"/>
              </w:rPr>
              <w:t>", "password":"</w:t>
            </w:r>
            <w:proofErr w:type="spellStart"/>
            <w:r w:rsidR="009E4B25">
              <w:rPr>
                <w:rFonts w:hint="eastAsia"/>
                <w:kern w:val="0"/>
              </w:rPr>
              <w:t>mima</w:t>
            </w:r>
            <w:proofErr w:type="spellEnd"/>
            <w:r>
              <w:rPr>
                <w:rFonts w:hint="eastAsia"/>
                <w:kern w:val="0"/>
              </w:rPr>
              <w:t>"}</w:t>
            </w:r>
            <w:r w:rsidR="009E4B25">
              <w:rPr>
                <w:rFonts w:hint="eastAsia"/>
                <w:kern w:val="0"/>
              </w:rPr>
              <w:t>，</w:t>
            </w:r>
            <w:proofErr w:type="spellStart"/>
            <w:r w:rsidR="009E4B25">
              <w:rPr>
                <w:rFonts w:hint="eastAsia"/>
                <w:kern w:val="0"/>
              </w:rPr>
              <w:t>pekall</w:t>
            </w:r>
            <w:proofErr w:type="spellEnd"/>
            <w:r w:rsidR="009E4B25">
              <w:rPr>
                <w:rFonts w:hint="eastAsia"/>
                <w:kern w:val="0"/>
              </w:rPr>
              <w:t>对应的是用户名，</w:t>
            </w:r>
            <w:proofErr w:type="spellStart"/>
            <w:r w:rsidR="009E4B25">
              <w:rPr>
                <w:rFonts w:hint="eastAsia"/>
                <w:kern w:val="0"/>
              </w:rPr>
              <w:t>mima</w:t>
            </w:r>
            <w:proofErr w:type="spellEnd"/>
            <w:r w:rsidR="009E4B25">
              <w:rPr>
                <w:rFonts w:hint="eastAsia"/>
                <w:kern w:val="0"/>
              </w:rPr>
              <w:t>对应的是用户密码</w:t>
            </w:r>
          </w:p>
        </w:tc>
      </w:tr>
      <w:tr w:rsidR="00AD3A47" w14:paraId="2F6C8A9D" w14:textId="77777777" w:rsidTr="009E4B25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D7E9BC" w14:textId="151ABBA3" w:rsidR="00AD3A47" w:rsidRDefault="00B15A39" w:rsidP="00A82798">
            <w:pPr>
              <w:jc w:val="left"/>
            </w:pPr>
            <w:r>
              <w:rPr>
                <w:rFonts w:hint="eastAsia"/>
              </w:rPr>
              <w:t>网关登录ID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2E82F9" w14:textId="4A2BA33A" w:rsidR="00AD3A47" w:rsidRDefault="00B15A39" w:rsidP="00A82798">
            <w:pPr>
              <w:jc w:val="left"/>
            </w:pPr>
            <w:r>
              <w:rPr>
                <w:rFonts w:hint="eastAsia"/>
                <w:kern w:val="0"/>
              </w:rPr>
              <w:t>Authorization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6374B5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10D1C" w14:textId="77777777" w:rsidR="00AD3A47" w:rsidRDefault="00AD3A47" w:rsidP="00A827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0BE57" w14:textId="3EFA4E1A" w:rsidR="00AD3A47" w:rsidRDefault="00B15A39" w:rsidP="00A82798">
            <w:pPr>
              <w:jc w:val="left"/>
            </w:pPr>
            <w:r>
              <w:t>1000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F30145" w14:textId="77777777" w:rsidR="00AD3A47" w:rsidRDefault="00AD3A47" w:rsidP="00A8279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06C6C4" w14:textId="77777777" w:rsidR="00DF40BF" w:rsidRDefault="00DF40BF" w:rsidP="00A82798">
            <w:pPr>
              <w:jc w:val="left"/>
            </w:pPr>
            <w:r>
              <w:rPr>
                <w:rFonts w:hint="eastAsia"/>
              </w:rPr>
              <w:t>在Header中设置，</w:t>
            </w:r>
          </w:p>
          <w:p w14:paraId="4484A2F6" w14:textId="588DCD38" w:rsidR="00AD3A47" w:rsidRDefault="00B15A39" w:rsidP="00A82798">
            <w:pPr>
              <w:jc w:val="left"/>
            </w:pPr>
            <w:r>
              <w:rPr>
                <w:rFonts w:hint="eastAsia"/>
              </w:rPr>
              <w:t>取值：</w:t>
            </w:r>
            <w:r w:rsidRPr="0019658D">
              <w:t>Bearer</w:t>
            </w:r>
            <w:r>
              <w:t xml:space="preserve"> </w:t>
            </w:r>
            <w:r>
              <w:rPr>
                <w:rFonts w:hint="eastAsia"/>
              </w:rPr>
              <w:t>网关登录ID</w:t>
            </w:r>
          </w:p>
        </w:tc>
      </w:tr>
    </w:tbl>
    <w:p w14:paraId="23F7289D" w14:textId="77777777" w:rsidR="00AD3A47" w:rsidRDefault="00AD3A47" w:rsidP="00AD3A47"/>
    <w:p w14:paraId="5BDDE32E" w14:textId="77777777" w:rsidR="00AD3A47" w:rsidRDefault="00AD3A47" w:rsidP="00AD3A47">
      <w:pPr>
        <w:pStyle w:val="3"/>
      </w:pPr>
      <w:bookmarkStart w:id="17" w:name="_Toc103182570"/>
      <w:r>
        <w:rPr>
          <w:rFonts w:hint="eastAsia"/>
        </w:rPr>
        <w:t>返回字段详情</w:t>
      </w:r>
      <w:bookmarkEnd w:id="17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276"/>
        <w:gridCol w:w="851"/>
        <w:gridCol w:w="708"/>
        <w:gridCol w:w="709"/>
        <w:gridCol w:w="709"/>
        <w:gridCol w:w="2835"/>
      </w:tblGrid>
      <w:tr w:rsidR="00AD3A47" w14:paraId="3CF5BAC2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6134E0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6550F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69F890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19D87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52F92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E9A53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35B63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D3A47" w14:paraId="419DFAC4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0A7D7E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结果代码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7D1C85" w14:textId="77777777" w:rsidR="00AD3A47" w:rsidRDefault="00AD3A47" w:rsidP="00E33026">
            <w:pPr>
              <w:jc w:val="left"/>
            </w:pPr>
            <w:proofErr w:type="spellStart"/>
            <w:r w:rsidRPr="009B796A">
              <w:t>errorCode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BFAAD" w14:textId="77777777" w:rsidR="00AD3A47" w:rsidRDefault="00AD3A47" w:rsidP="00E33026">
            <w:pPr>
              <w:jc w:val="left"/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C88F3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EC4C4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F8206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ABEC88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t xml:space="preserve">0: </w:t>
            </w:r>
            <w:r>
              <w:rPr>
                <w:rFonts w:hint="eastAsia"/>
              </w:rPr>
              <w:t xml:space="preserve">成功， </w:t>
            </w:r>
            <w:r>
              <w:t>-1</w:t>
            </w:r>
            <w:r>
              <w:rPr>
                <w:rFonts w:hint="eastAsia"/>
              </w:rPr>
              <w:t>：失败</w:t>
            </w:r>
          </w:p>
        </w:tc>
      </w:tr>
      <w:tr w:rsidR="00AD3A47" w14:paraId="109952C9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AA177A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53A133" w14:textId="77777777" w:rsidR="00AD3A47" w:rsidRDefault="00AD3A47" w:rsidP="00E33026">
            <w:pPr>
              <w:jc w:val="left"/>
            </w:pPr>
            <w:r w:rsidRPr="009B796A">
              <w:t>description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5C015C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D0C8C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46CD" w14:textId="77777777" w:rsidR="00AD3A47" w:rsidRDefault="00AD3A47" w:rsidP="00E33026">
            <w:pPr>
              <w:jc w:val="left"/>
            </w:pPr>
            <w: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F40E8D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DEF63C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对请求结果的英文描述</w:t>
            </w:r>
          </w:p>
        </w:tc>
      </w:tr>
      <w:tr w:rsidR="00AD3A47" w14:paraId="0B7B374B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09AD94" w14:textId="2BB35ABB" w:rsidR="00AD3A47" w:rsidRDefault="00724F4E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AD3A47">
              <w:rPr>
                <w:rFonts w:hint="eastAsia"/>
              </w:rPr>
              <w:t>登录ID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4E853" w14:textId="77777777" w:rsidR="00AD3A47" w:rsidRDefault="00AD3A47" w:rsidP="00E33026">
            <w:pPr>
              <w:jc w:val="left"/>
            </w:pPr>
            <w:proofErr w:type="spellStart"/>
            <w:r w:rsidRPr="009B796A">
              <w:t>loginId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617EA9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4F050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3FB84" w14:textId="77777777" w:rsidR="00AD3A47" w:rsidRDefault="00AD3A47" w:rsidP="00E33026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4B140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60A3DC" w14:textId="77777777" w:rsidR="00AD3A47" w:rsidRDefault="00AD3A47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后续接口调用用，失败不返回</w:t>
            </w:r>
          </w:p>
        </w:tc>
      </w:tr>
    </w:tbl>
    <w:p w14:paraId="11050234" w14:textId="0219E03F" w:rsidR="00AD3A47" w:rsidRDefault="00AD3A47" w:rsidP="00AD3A47"/>
    <w:p w14:paraId="35BC7501" w14:textId="19E16FF9" w:rsidR="00AC1988" w:rsidRDefault="00AC1988" w:rsidP="00AD3A47"/>
    <w:p w14:paraId="78916E4F" w14:textId="1CF3255A" w:rsidR="00AC1988" w:rsidRDefault="00AC1988" w:rsidP="00AD3A47"/>
    <w:p w14:paraId="36EC9F99" w14:textId="68B82D33" w:rsidR="00AC1988" w:rsidRDefault="00AC1988" w:rsidP="00AD3A47"/>
    <w:p w14:paraId="7CAAECDE" w14:textId="5ACFAA80" w:rsidR="00AC1988" w:rsidRDefault="00AC1988" w:rsidP="00AD3A47"/>
    <w:p w14:paraId="6BCCD13B" w14:textId="7868B9B1" w:rsidR="00AC1988" w:rsidRDefault="00AC1988" w:rsidP="00AD3A47"/>
    <w:p w14:paraId="64A8BA9A" w14:textId="7DFB5493" w:rsidR="00AC1988" w:rsidRDefault="00AC1988" w:rsidP="00AD3A47"/>
    <w:p w14:paraId="2DE881CA" w14:textId="0D7D0312" w:rsidR="00AC1988" w:rsidRDefault="00AC1988" w:rsidP="00AD3A47"/>
    <w:p w14:paraId="0FEB6FE8" w14:textId="1892F932" w:rsidR="00AC1988" w:rsidRDefault="00AC1988" w:rsidP="00AD3A47"/>
    <w:p w14:paraId="596EC163" w14:textId="2A1E7531" w:rsidR="00AC1988" w:rsidRDefault="00AC1988" w:rsidP="00AD3A47"/>
    <w:p w14:paraId="6D82AD51" w14:textId="184F7A48" w:rsidR="00AC1988" w:rsidRDefault="00AC1988" w:rsidP="00AD3A47"/>
    <w:p w14:paraId="3C12D148" w14:textId="77777777" w:rsidR="00AC1988" w:rsidRDefault="00AC1988" w:rsidP="00AD3A47">
      <w:pPr>
        <w:rPr>
          <w:rFonts w:hint="eastAsia"/>
        </w:rPr>
      </w:pPr>
    </w:p>
    <w:p w14:paraId="0B444D55" w14:textId="33CAB1F5" w:rsidR="00AD3A47" w:rsidRPr="00737FF9" w:rsidRDefault="00AD3A47" w:rsidP="00AD3A47">
      <w:pPr>
        <w:pStyle w:val="3"/>
        <w:rPr>
          <w:rFonts w:hint="eastAsia"/>
        </w:rPr>
      </w:pPr>
      <w:bookmarkStart w:id="18" w:name="_Toc103182571"/>
      <w:r>
        <w:rPr>
          <w:rFonts w:hint="eastAsia"/>
        </w:rPr>
        <w:lastRenderedPageBreak/>
        <w:t>接口详情</w:t>
      </w:r>
      <w:bookmarkEnd w:id="18"/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AD3A47" w:rsidRPr="00737FF9" w14:paraId="449A7335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575B0B" w14:textId="77777777" w:rsidR="00AD3A47" w:rsidRPr="00737FF9" w:rsidRDefault="00AD3A47" w:rsidP="00E3302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C926E" w14:textId="425141D1" w:rsidR="00AD3A47" w:rsidRPr="00071698" w:rsidRDefault="0019658D" w:rsidP="00E33026">
            <w:pPr>
              <w:rPr>
                <w:rFonts w:hint="eastAsia"/>
              </w:rPr>
            </w:pPr>
            <w:r w:rsidRPr="0019658D">
              <w:t>/gateway/login/mag/mag/v1/login</w:t>
            </w:r>
          </w:p>
        </w:tc>
      </w:tr>
      <w:tr w:rsidR="00AD3A47" w:rsidRPr="00737FF9" w14:paraId="0CC23B0E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428BCC" w14:textId="77777777" w:rsidR="00AD3A47" w:rsidRPr="00737FF9" w:rsidRDefault="00AD3A47" w:rsidP="00E3302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F9FF41" w14:textId="77777777" w:rsidR="00AD3A47" w:rsidRPr="00737FF9" w:rsidRDefault="00AD3A47" w:rsidP="00E33026">
            <w:r w:rsidRPr="00737FF9">
              <w:rPr>
                <w:rFonts w:hint="eastAsia"/>
              </w:rPr>
              <w:t>POST</w:t>
            </w:r>
          </w:p>
        </w:tc>
      </w:tr>
      <w:tr w:rsidR="00AD3A47" w:rsidRPr="00737FF9" w14:paraId="6132FECF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044C8" w14:textId="77777777" w:rsidR="00AD3A47" w:rsidRPr="00737FF9" w:rsidRDefault="00AD3A47" w:rsidP="00E3302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E15C40" w14:textId="77777777" w:rsidR="0019658D" w:rsidRDefault="0019658D" w:rsidP="0019658D">
            <w:proofErr w:type="spellStart"/>
            <w:proofErr w:type="gramStart"/>
            <w:r>
              <w:t>authenticationMethod:PASSWORD</w:t>
            </w:r>
            <w:proofErr w:type="spellEnd"/>
            <w:proofErr w:type="gramEnd"/>
          </w:p>
          <w:p w14:paraId="4A9D02B4" w14:textId="77777777" w:rsidR="0019658D" w:rsidRDefault="0019658D" w:rsidP="0019658D">
            <w:proofErr w:type="spellStart"/>
            <w:proofErr w:type="gramStart"/>
            <w:r>
              <w:t>vendor:PEKALL</w:t>
            </w:r>
            <w:proofErr w:type="spellEnd"/>
            <w:proofErr w:type="gramEnd"/>
          </w:p>
          <w:p w14:paraId="422359A6" w14:textId="047D8C2F" w:rsidR="00AD3A47" w:rsidRPr="00737FF9" w:rsidRDefault="0019658D" w:rsidP="0019658D">
            <w:proofErr w:type="gramStart"/>
            <w:r>
              <w:t>parameters:{</w:t>
            </w:r>
            <w:proofErr w:type="gramEnd"/>
            <w:r>
              <w:t>"</w:t>
            </w:r>
            <w:proofErr w:type="spellStart"/>
            <w:r>
              <w:t>userName</w:t>
            </w:r>
            <w:proofErr w:type="spellEnd"/>
            <w:r>
              <w:t>":"</w:t>
            </w:r>
            <w:proofErr w:type="spellStart"/>
            <w:r>
              <w:t>pekall</w:t>
            </w:r>
            <w:proofErr w:type="spellEnd"/>
            <w:r>
              <w:t>", "password":"pekall1234"}</w:t>
            </w:r>
          </w:p>
        </w:tc>
      </w:tr>
      <w:tr w:rsidR="0019658D" w:rsidRPr="00737FF9" w14:paraId="3CD15FF0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BB2EB" w14:textId="79282E54" w:rsidR="0019658D" w:rsidRPr="00737FF9" w:rsidRDefault="0019658D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BB91B3" w14:textId="5AFA2540" w:rsidR="0019658D" w:rsidRDefault="0019658D" w:rsidP="0019658D">
            <w:proofErr w:type="spellStart"/>
            <w:r w:rsidRPr="0019658D">
              <w:t>Authorization:Bearer</w:t>
            </w:r>
            <w:proofErr w:type="spellEnd"/>
            <w:r w:rsidR="00F4490F">
              <w:t xml:space="preserve"> </w:t>
            </w:r>
            <w:r w:rsidR="00F4490F" w:rsidRPr="00F1598C">
              <w:t>eyJhbGciOiJFUzI1NiIsImp3ayI6eyJrdHkiOiJFQyIsImNydiI6IlAtMjU2IiwieCI6IkJ4bm9KejFQdVBiOTRKZlFFSmNDMGhjM1pTZmFKMTF4OFkxczFZelU2RWciLCJ5IjoiWXZzRWo3cGJJR2ZYZDFtZmlWSUdMSnhEOWowVm1xYVBaMDJudEZpNk1sTSIsImFsZyI6IkVTMjU2In19.eyJhdWQiOiJtYWcucGVrYWxsLmNvbSIsInN1YiI6ImNvbS5wZWthbGwudGVzdGFwcCIsIm5iZiI6MTY1MjI1ODAyMCwiaXNzIjoiaHR0cHM6XC9cL3d3dy5wZWthbGwuY29tIiwiZXhwIjoxNjUyMjU5ODIwLCJpYXQiOjE2NTIyNTgwMjB9.iVKUPWJEzLyU1pzXkMEQhxHRWwACDByXuo1TT9MkcM2hOmPU0C2XDmzbPKqTMf_qCsLc27Oof--zq_YyQ1ZwxQ</w:t>
            </w:r>
          </w:p>
        </w:tc>
      </w:tr>
      <w:tr w:rsidR="00AD3A47" w:rsidRPr="00737FF9" w14:paraId="72B6ED0A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662C4E" w14:textId="77777777" w:rsidR="00AD3A47" w:rsidRPr="00737FF9" w:rsidRDefault="00AD3A47" w:rsidP="00E33026">
            <w:r>
              <w:rPr>
                <w:rFonts w:hint="eastAsia"/>
              </w:rPr>
              <w:t>正常</w:t>
            </w:r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BE95C2" w14:textId="77777777" w:rsidR="00AD3A47" w:rsidRDefault="00AD3A47" w:rsidP="00E33026">
            <w:r>
              <w:rPr>
                <w:rFonts w:hint="eastAsia"/>
              </w:rPr>
              <w:t>H</w:t>
            </w:r>
            <w:r>
              <w:t>TTP 200</w:t>
            </w:r>
          </w:p>
          <w:p w14:paraId="34403060" w14:textId="77777777" w:rsidR="00DD0204" w:rsidRDefault="00DD0204" w:rsidP="00DD0204">
            <w:r>
              <w:t>{</w:t>
            </w:r>
          </w:p>
          <w:p w14:paraId="1D8C95A3" w14:textId="77777777" w:rsidR="00DD0204" w:rsidRDefault="00DD0204" w:rsidP="00DD0204">
            <w:r>
              <w:t xml:space="preserve">    "</w:t>
            </w:r>
            <w:proofErr w:type="spellStart"/>
            <w:r>
              <w:t>errorCode</w:t>
            </w:r>
            <w:proofErr w:type="spellEnd"/>
            <w:r>
              <w:t>": "0",</w:t>
            </w:r>
          </w:p>
          <w:p w14:paraId="355561FC" w14:textId="77777777" w:rsidR="00DD0204" w:rsidRDefault="00DD0204" w:rsidP="00DD0204">
            <w:r>
              <w:t xml:space="preserve">    "description": "Login Success",</w:t>
            </w:r>
          </w:p>
          <w:p w14:paraId="279CDD3C" w14:textId="77777777" w:rsidR="00DD0204" w:rsidRDefault="00DD0204" w:rsidP="00DD0204">
            <w:r>
              <w:t xml:space="preserve">    "</w:t>
            </w:r>
            <w:proofErr w:type="spellStart"/>
            <w:r>
              <w:t>loginId</w:t>
            </w:r>
            <w:proofErr w:type="spellEnd"/>
            <w:r>
              <w:t>": "0918fb67f47b4f428840cd567b42c6eb"</w:t>
            </w:r>
          </w:p>
          <w:p w14:paraId="32E0BCC7" w14:textId="47E014B9" w:rsidR="00AD3A47" w:rsidRPr="00737FF9" w:rsidRDefault="00DD0204" w:rsidP="00DD0204">
            <w:r>
              <w:t>}</w:t>
            </w:r>
          </w:p>
        </w:tc>
      </w:tr>
      <w:tr w:rsidR="00AD3A47" w:rsidRPr="00737FF9" w14:paraId="6EE26AC1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B09529" w14:textId="77777777" w:rsidR="00AD3A47" w:rsidRPr="00737FF9" w:rsidRDefault="00AD3A47" w:rsidP="00E33026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5741E8" w14:textId="77777777" w:rsidR="00AD3A47" w:rsidRDefault="00AD3A47" w:rsidP="00E33026">
            <w:r>
              <w:t>正常返回值</w:t>
            </w:r>
            <w:r>
              <w:tab/>
              <w:t>HTTP 200</w:t>
            </w:r>
          </w:p>
          <w:p w14:paraId="39880612" w14:textId="77777777" w:rsidR="00AD3A47" w:rsidRDefault="00AD3A47" w:rsidP="00E33026">
            <w:r>
              <w:t>{</w:t>
            </w:r>
          </w:p>
          <w:p w14:paraId="325DC17F" w14:textId="77777777" w:rsidR="00AD3A47" w:rsidRDefault="00AD3A47" w:rsidP="00E33026">
            <w:r>
              <w:t>"</w:t>
            </w:r>
            <w:proofErr w:type="spellStart"/>
            <w:r>
              <w:t>errorCode</w:t>
            </w:r>
            <w:proofErr w:type="spellEnd"/>
            <w:r>
              <w:t>":"-1",</w:t>
            </w:r>
          </w:p>
          <w:p w14:paraId="51D500A0" w14:textId="69BC01AE" w:rsidR="00AD3A47" w:rsidRDefault="00AD3A47" w:rsidP="00E33026">
            <w:r>
              <w:t>"</w:t>
            </w:r>
            <w:proofErr w:type="spellStart"/>
            <w:r>
              <w:t>description":"</w:t>
            </w:r>
            <w:r w:rsidR="009D676B">
              <w:rPr>
                <w:rFonts w:hint="eastAsia"/>
              </w:rPr>
              <w:t>user</w:t>
            </w:r>
            <w:proofErr w:type="spellEnd"/>
            <w:r>
              <w:t xml:space="preserve"> not found</w:t>
            </w:r>
            <w:r>
              <w:rPr>
                <w:rFonts w:hint="eastAsia"/>
              </w:rPr>
              <w:t>"</w:t>
            </w:r>
          </w:p>
          <w:p w14:paraId="7385CBA5" w14:textId="77777777" w:rsidR="00AD3A47" w:rsidRPr="00737FF9" w:rsidRDefault="00AD3A47" w:rsidP="00E33026">
            <w:r>
              <w:t>}</w:t>
            </w:r>
          </w:p>
        </w:tc>
      </w:tr>
      <w:tr w:rsidR="00AD3A47" w:rsidRPr="00737FF9" w14:paraId="79CAA43A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66B04" w14:textId="77777777" w:rsidR="00AD3A47" w:rsidRPr="00737FF9" w:rsidRDefault="00AD3A47" w:rsidP="00E3302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E470DC" w14:textId="77777777" w:rsidR="00AD3A47" w:rsidRPr="00737FF9" w:rsidRDefault="00AD3A47" w:rsidP="00E33026"/>
        </w:tc>
      </w:tr>
    </w:tbl>
    <w:p w14:paraId="6E0B2C18" w14:textId="77777777" w:rsidR="00AD3A47" w:rsidRDefault="00AD3A47" w:rsidP="00AD3A47"/>
    <w:p w14:paraId="1F860170" w14:textId="419E60C2" w:rsidR="007F4F2B" w:rsidRDefault="007F4F2B" w:rsidP="007F4F2B"/>
    <w:p w14:paraId="73F2C4AC" w14:textId="2BE58C80" w:rsidR="00E71B23" w:rsidRDefault="00E71B23" w:rsidP="007F4F2B"/>
    <w:p w14:paraId="204BE431" w14:textId="032908E6" w:rsidR="00E71B23" w:rsidRDefault="00E71B23" w:rsidP="007F4F2B"/>
    <w:p w14:paraId="58470C23" w14:textId="7A0C8065" w:rsidR="00E71B23" w:rsidRDefault="00E71B23" w:rsidP="007F4F2B"/>
    <w:p w14:paraId="4CA6A6B7" w14:textId="08312033" w:rsidR="00E71B23" w:rsidRDefault="00E71B23" w:rsidP="007F4F2B"/>
    <w:p w14:paraId="5FACF6E1" w14:textId="19A92895" w:rsidR="00E71B23" w:rsidRDefault="00E71B23" w:rsidP="007F4F2B"/>
    <w:p w14:paraId="09868FFC" w14:textId="573DB2A4" w:rsidR="00E71B23" w:rsidRDefault="00E71B23" w:rsidP="007F4F2B"/>
    <w:p w14:paraId="74FB1E28" w14:textId="77777777" w:rsidR="00E71B23" w:rsidRPr="00EA3072" w:rsidRDefault="00E71B23" w:rsidP="007F4F2B">
      <w:pPr>
        <w:rPr>
          <w:rFonts w:hint="eastAsia"/>
        </w:rPr>
      </w:pPr>
    </w:p>
    <w:p w14:paraId="72F1D6EA" w14:textId="0CA9D4DD" w:rsidR="007F4F2B" w:rsidRDefault="00734E7B" w:rsidP="007F4F2B">
      <w:pPr>
        <w:pStyle w:val="2"/>
        <w:rPr>
          <w:rFonts w:hint="eastAsia"/>
        </w:rPr>
      </w:pPr>
      <w:bookmarkStart w:id="19" w:name="_Toc103182572"/>
      <w:r>
        <w:rPr>
          <w:rFonts w:hint="eastAsia"/>
        </w:rPr>
        <w:lastRenderedPageBreak/>
        <w:t>同步机构</w:t>
      </w:r>
      <w:bookmarkEnd w:id="19"/>
    </w:p>
    <w:p w14:paraId="67E5734F" w14:textId="799E8812" w:rsidR="0045009D" w:rsidRPr="0045009D" w:rsidRDefault="007F4F2B" w:rsidP="0045009D">
      <w:pPr>
        <w:pStyle w:val="3"/>
        <w:rPr>
          <w:rFonts w:hint="eastAsia"/>
        </w:rPr>
      </w:pPr>
      <w:bookmarkStart w:id="20" w:name="_Toc103182573"/>
      <w:r>
        <w:rPr>
          <w:rFonts w:hint="eastAsia"/>
        </w:rPr>
        <w:t>字段详情</w:t>
      </w:r>
      <w:bookmarkEnd w:id="20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438"/>
        <w:gridCol w:w="851"/>
        <w:gridCol w:w="567"/>
        <w:gridCol w:w="709"/>
        <w:gridCol w:w="567"/>
        <w:gridCol w:w="2693"/>
      </w:tblGrid>
      <w:tr w:rsidR="007F4F2B" w14:paraId="41B257FF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21A822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3BE357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8D42EB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D01B2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6D8B7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4B028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16D9E8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F4F2B" w14:paraId="4E805556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E6ACC0" w14:textId="1A27B215" w:rsidR="007F4F2B" w:rsidRDefault="004250E4" w:rsidP="0045009D">
            <w:pPr>
              <w:jc w:val="left"/>
              <w:rPr>
                <w:rFonts w:hint="eastAsia"/>
              </w:rPr>
            </w:pPr>
            <w:r w:rsidRPr="004250E4">
              <w:t>页号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7E2DCC" w14:textId="17C082CF" w:rsidR="007F4F2B" w:rsidRDefault="0045009D" w:rsidP="0045009D">
            <w:pPr>
              <w:jc w:val="left"/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FC240" w14:textId="43E6D60C" w:rsidR="007F4F2B" w:rsidRDefault="00125806" w:rsidP="0045009D">
            <w:pPr>
              <w:jc w:val="left"/>
            </w:pPr>
            <w:r w:rsidRPr="00125806">
              <w:t>Long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BF49B" w14:textId="47615B53" w:rsidR="007F4F2B" w:rsidRPr="00BB06C0" w:rsidRDefault="007F4F2B" w:rsidP="0045009D">
            <w:pPr>
              <w:jc w:val="left"/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3B29A" w14:textId="05845231" w:rsidR="007F4F2B" w:rsidRPr="00BB06C0" w:rsidRDefault="007F4F2B" w:rsidP="0045009D">
            <w:pPr>
              <w:jc w:val="left"/>
              <w:rPr>
                <w:kern w:val="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07A50D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5394CE" w14:textId="65DC5319" w:rsidR="007F4F2B" w:rsidRDefault="0045009D" w:rsidP="0045009D">
            <w:pPr>
              <w:jc w:val="left"/>
              <w:rPr>
                <w:rFonts w:hint="eastAsia"/>
              </w:rPr>
            </w:pPr>
            <w:r w:rsidRPr="0045009D">
              <w:t>页号，从1开始</w:t>
            </w:r>
          </w:p>
        </w:tc>
      </w:tr>
      <w:tr w:rsidR="007F4F2B" w14:paraId="78F34B41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56AE6B" w14:textId="450CC451" w:rsidR="007F4F2B" w:rsidRDefault="004250E4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页大小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6E011C" w14:textId="34DABCF6" w:rsidR="007F4F2B" w:rsidRPr="002709DE" w:rsidRDefault="0045009D" w:rsidP="0045009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  <w:kern w:val="0"/>
              </w:rPr>
              <w:t>pageSize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2D5886" w14:textId="762A1480" w:rsidR="007F4F2B" w:rsidRDefault="00125806" w:rsidP="0045009D">
            <w:pPr>
              <w:jc w:val="left"/>
            </w:pPr>
            <w:r w:rsidRPr="00125806">
              <w:t>Long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A0636" w14:textId="4051C3E5" w:rsidR="007F4F2B" w:rsidRDefault="007F4F2B" w:rsidP="0045009D">
            <w:pPr>
              <w:jc w:val="lef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3749" w14:textId="53B375FC" w:rsidR="007F4F2B" w:rsidRDefault="007F4F2B" w:rsidP="004500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EB41F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5109D8" w14:textId="0403B2EA" w:rsidR="007F4F2B" w:rsidRPr="002709DE" w:rsidRDefault="0045009D" w:rsidP="0045009D">
            <w:pPr>
              <w:jc w:val="left"/>
              <w:rPr>
                <w:rFonts w:hint="eastAsia"/>
              </w:rPr>
            </w:pPr>
            <w:r w:rsidRPr="0045009D">
              <w:t>页大小, 大于等于1</w:t>
            </w:r>
          </w:p>
        </w:tc>
      </w:tr>
      <w:tr w:rsidR="007F4F2B" w14:paraId="7622FA56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9AE7C3" w14:textId="5254AEDF" w:rsidR="007F4F2B" w:rsidRDefault="0045009D" w:rsidP="0045009D">
            <w:pPr>
              <w:jc w:val="left"/>
            </w:pPr>
            <w:r w:rsidRPr="0045009D">
              <w:t>用户操作事件时间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B9F416" w14:textId="7D8A8C19" w:rsidR="007F4F2B" w:rsidRDefault="0045009D" w:rsidP="0045009D">
            <w:pPr>
              <w:jc w:val="left"/>
            </w:pPr>
            <w:proofErr w:type="spellStart"/>
            <w:r w:rsidRPr="0045009D">
              <w:t>eventTime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D5DE70" w14:textId="73BCCB95" w:rsidR="007F4F2B" w:rsidRDefault="0045009D" w:rsidP="0045009D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33E7D" w14:textId="26C22EF2" w:rsidR="007F4F2B" w:rsidRDefault="007F4F2B" w:rsidP="0045009D">
            <w:pPr>
              <w:jc w:val="lef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1060B" w14:textId="6253E970" w:rsidR="007F4F2B" w:rsidRDefault="007F4F2B" w:rsidP="004500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91BC85" w14:textId="083BC0AD" w:rsidR="007F4F2B" w:rsidRDefault="0045009D" w:rsidP="0045009D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8044A5" w14:textId="2CDB0B2A" w:rsidR="0045009D" w:rsidRDefault="0045009D" w:rsidP="0045009D">
            <w:pPr>
              <w:jc w:val="left"/>
            </w:pPr>
            <w:r>
              <w:t>-</w:t>
            </w:r>
            <w:proofErr w:type="spellStart"/>
            <w:r>
              <w:t>eventTime</w:t>
            </w:r>
            <w:proofErr w:type="spellEnd"/>
            <w:r>
              <w:t>: 用户操作事件</w:t>
            </w:r>
            <w:r>
              <w:rPr>
                <w:rFonts w:hint="eastAsia"/>
              </w:rPr>
              <w:t>时间</w:t>
            </w:r>
            <w:r>
              <w:t>，epoch毫秒数。</w:t>
            </w:r>
          </w:p>
          <w:p w14:paraId="32D66E25" w14:textId="6A4823CB" w:rsidR="0045009D" w:rsidRDefault="0045009D" w:rsidP="0045009D">
            <w:pPr>
              <w:jc w:val="left"/>
            </w:pPr>
            <w:r>
              <w:t>- 第一次调用时不传递</w:t>
            </w:r>
          </w:p>
          <w:p w14:paraId="674C5330" w14:textId="6C922545" w:rsidR="0045009D" w:rsidRDefault="0045009D" w:rsidP="0045009D">
            <w:pPr>
              <w:jc w:val="left"/>
            </w:pPr>
            <w:r>
              <w:t>- 第二次调用时传递上次收到响应中最后一个机构的</w:t>
            </w:r>
            <w:proofErr w:type="spellStart"/>
            <w:r>
              <w:t>eventTime</w:t>
            </w:r>
            <w:proofErr w:type="spellEnd"/>
          </w:p>
          <w:p w14:paraId="6BFA2324" w14:textId="3DACB1F1" w:rsidR="007F4F2B" w:rsidRDefault="0045009D" w:rsidP="0045009D">
            <w:pPr>
              <w:jc w:val="left"/>
              <w:rPr>
                <w:rFonts w:hint="eastAsia"/>
              </w:rPr>
            </w:pPr>
            <w:r>
              <w:t>- 接口将返回这个时间点之后的所有操作事件</w:t>
            </w:r>
          </w:p>
        </w:tc>
      </w:tr>
      <w:tr w:rsidR="007F4F2B" w14:paraId="2144F308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AA290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网关登录ID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6B48C0" w14:textId="77777777" w:rsidR="007F4F2B" w:rsidRDefault="007F4F2B" w:rsidP="0045009D">
            <w:pPr>
              <w:jc w:val="left"/>
            </w:pPr>
            <w:r>
              <w:rPr>
                <w:rFonts w:hint="eastAsia"/>
                <w:kern w:val="0"/>
              </w:rPr>
              <w:t>Authorization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D2D0CE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14D9E" w14:textId="77777777" w:rsidR="007F4F2B" w:rsidRDefault="007F4F2B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B9DFB" w14:textId="77777777" w:rsidR="007F4F2B" w:rsidRDefault="007F4F2B" w:rsidP="0045009D">
            <w:pPr>
              <w:jc w:val="left"/>
            </w:pPr>
            <w:r>
              <w:t>1000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58A27E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5E7C6F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在Header中设置，</w:t>
            </w:r>
          </w:p>
          <w:p w14:paraId="5BD8A529" w14:textId="77777777" w:rsidR="007F4F2B" w:rsidRDefault="007F4F2B" w:rsidP="0045009D">
            <w:pPr>
              <w:jc w:val="left"/>
            </w:pPr>
            <w:r>
              <w:rPr>
                <w:rFonts w:hint="eastAsia"/>
              </w:rPr>
              <w:t>取值：</w:t>
            </w:r>
            <w:r w:rsidRPr="0019658D">
              <w:t>Bearer</w:t>
            </w:r>
            <w:r>
              <w:t xml:space="preserve"> </w:t>
            </w:r>
            <w:r>
              <w:rPr>
                <w:rFonts w:hint="eastAsia"/>
              </w:rPr>
              <w:t>网关登录ID</w:t>
            </w:r>
          </w:p>
        </w:tc>
      </w:tr>
      <w:tr w:rsidR="00772532" w14:paraId="49CCF2B1" w14:textId="77777777" w:rsidTr="0045009D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D01A4D" w14:textId="35AD350C" w:rsidR="00772532" w:rsidRDefault="0045009D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8DF941" w14:textId="529B87C4" w:rsidR="00772532" w:rsidRDefault="0045009D" w:rsidP="0045009D">
            <w:pPr>
              <w:jc w:val="left"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loginId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A00110" w14:textId="0988E287" w:rsidR="00772532" w:rsidRDefault="0045009D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5A379" w14:textId="63670957" w:rsidR="00772532" w:rsidRDefault="0045009D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D1892" w14:textId="4FE91E57" w:rsidR="00772532" w:rsidRDefault="0045009D" w:rsidP="0045009D">
            <w:pPr>
              <w:jc w:val="left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47B0B" w14:textId="7E443B74" w:rsidR="00772532" w:rsidRDefault="0045009D" w:rsidP="004500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62776" w14:textId="77777777" w:rsidR="0045009D" w:rsidRDefault="0045009D" w:rsidP="0045009D">
            <w:pPr>
              <w:jc w:val="left"/>
            </w:pPr>
            <w:r>
              <w:t>在Header中设置，</w:t>
            </w:r>
          </w:p>
          <w:p w14:paraId="16014551" w14:textId="777C2070" w:rsidR="00772532" w:rsidRDefault="0045009D" w:rsidP="0045009D">
            <w:pPr>
              <w:jc w:val="left"/>
              <w:rPr>
                <w:rFonts w:hint="eastAsia"/>
              </w:rPr>
            </w:pPr>
            <w:r>
              <w:t>取值：</w:t>
            </w:r>
            <w:r>
              <w:rPr>
                <w:rFonts w:hint="eastAsia"/>
              </w:rPr>
              <w:t>用户</w:t>
            </w:r>
            <w:r>
              <w:t>登录ID</w:t>
            </w:r>
          </w:p>
        </w:tc>
      </w:tr>
    </w:tbl>
    <w:p w14:paraId="6D2C4B47" w14:textId="77777777" w:rsidR="007F4F2B" w:rsidRDefault="007F4F2B" w:rsidP="007F4F2B"/>
    <w:p w14:paraId="5750C6AC" w14:textId="77777777" w:rsidR="007F4F2B" w:rsidRDefault="007F4F2B" w:rsidP="007F4F2B">
      <w:pPr>
        <w:pStyle w:val="3"/>
      </w:pPr>
      <w:bookmarkStart w:id="21" w:name="_Toc103182574"/>
      <w:r>
        <w:rPr>
          <w:rFonts w:hint="eastAsia"/>
        </w:rPr>
        <w:t>返回字段详情</w:t>
      </w:r>
      <w:bookmarkEnd w:id="21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276"/>
        <w:gridCol w:w="851"/>
        <w:gridCol w:w="708"/>
        <w:gridCol w:w="709"/>
        <w:gridCol w:w="709"/>
        <w:gridCol w:w="2835"/>
      </w:tblGrid>
      <w:tr w:rsidR="007F4F2B" w14:paraId="23427608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E29345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388F4A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DDDFD3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0889A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56BD0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65EBBF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1C86A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7F4F2B" w14:paraId="0A1B7D9C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B6DD8F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结果代码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5E89D2" w14:textId="77777777" w:rsidR="007F4F2B" w:rsidRDefault="007F4F2B" w:rsidP="00E33026">
            <w:pPr>
              <w:jc w:val="left"/>
            </w:pPr>
            <w:proofErr w:type="spellStart"/>
            <w:r w:rsidRPr="009B796A">
              <w:t>errorCode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DA1315" w14:textId="77777777" w:rsidR="007F4F2B" w:rsidRDefault="007F4F2B" w:rsidP="00E33026">
            <w:pPr>
              <w:jc w:val="left"/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AE5A5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8BCB0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9B8C4B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6209B6" w14:textId="77777777" w:rsidR="007F4F2B" w:rsidRDefault="007F4F2B" w:rsidP="00E33026">
            <w:pPr>
              <w:jc w:val="left"/>
              <w:rPr>
                <w:rFonts w:hint="eastAsia"/>
              </w:rPr>
            </w:pPr>
            <w:r>
              <w:t xml:space="preserve">0: </w:t>
            </w:r>
            <w:r>
              <w:rPr>
                <w:rFonts w:hint="eastAsia"/>
              </w:rPr>
              <w:t xml:space="preserve">成功， </w:t>
            </w:r>
            <w:r>
              <w:t>-1</w:t>
            </w:r>
            <w:r>
              <w:rPr>
                <w:rFonts w:hint="eastAsia"/>
              </w:rPr>
              <w:t>：失败</w:t>
            </w:r>
          </w:p>
        </w:tc>
      </w:tr>
      <w:tr w:rsidR="007F4F2B" w14:paraId="684AB7E1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E9220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28C844" w14:textId="77777777" w:rsidR="007F4F2B" w:rsidRDefault="007F4F2B" w:rsidP="00E33026">
            <w:pPr>
              <w:jc w:val="left"/>
            </w:pPr>
            <w:r w:rsidRPr="009B796A">
              <w:t>description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97AF18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5161D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E540A" w14:textId="77777777" w:rsidR="007F4F2B" w:rsidRDefault="007F4F2B" w:rsidP="00E33026">
            <w:pPr>
              <w:jc w:val="left"/>
            </w:pPr>
            <w: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7AE710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F2C13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对请求结果的英文描述</w:t>
            </w:r>
          </w:p>
        </w:tc>
      </w:tr>
      <w:tr w:rsidR="007F4F2B" w14:paraId="75BFF833" w14:textId="77777777" w:rsidTr="00E33026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7D30EC" w14:textId="77777777" w:rsidR="007F4F2B" w:rsidRDefault="007F4F2B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用户登录ID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CA7CB6" w14:textId="77777777" w:rsidR="007F4F2B" w:rsidRDefault="007F4F2B" w:rsidP="00E33026">
            <w:pPr>
              <w:jc w:val="left"/>
            </w:pPr>
            <w:proofErr w:type="spellStart"/>
            <w:r w:rsidRPr="009B796A">
              <w:t>loginId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F4E0D" w14:textId="77777777" w:rsidR="007F4F2B" w:rsidRDefault="007F4F2B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20CFD" w14:textId="77777777" w:rsidR="007F4F2B" w:rsidRDefault="007F4F2B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E53B" w14:textId="77777777" w:rsidR="007F4F2B" w:rsidRDefault="007F4F2B" w:rsidP="00E33026">
            <w:pPr>
              <w:jc w:val="left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EDF6D" w14:textId="77777777" w:rsidR="007F4F2B" w:rsidRDefault="007F4F2B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0E397C" w14:textId="77777777" w:rsidR="007F4F2B" w:rsidRDefault="007F4F2B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后续接口调用用，失败不返回</w:t>
            </w:r>
          </w:p>
        </w:tc>
      </w:tr>
    </w:tbl>
    <w:p w14:paraId="60A1B888" w14:textId="14EC4B4F" w:rsidR="007F4F2B" w:rsidRDefault="007F4F2B" w:rsidP="007F4F2B"/>
    <w:p w14:paraId="4811D217" w14:textId="1841999C" w:rsidR="007F27BC" w:rsidRDefault="007F27BC" w:rsidP="007F4F2B"/>
    <w:p w14:paraId="27AEC459" w14:textId="7043F2F2" w:rsidR="007F27BC" w:rsidRDefault="007F27BC" w:rsidP="007F4F2B"/>
    <w:p w14:paraId="79CC13AA" w14:textId="7640AE42" w:rsidR="007F27BC" w:rsidRDefault="007F27BC" w:rsidP="007F4F2B"/>
    <w:p w14:paraId="2A6A183B" w14:textId="6323F31E" w:rsidR="007F27BC" w:rsidRDefault="007F27BC" w:rsidP="007F4F2B"/>
    <w:p w14:paraId="7532A0DC" w14:textId="63389534" w:rsidR="007F27BC" w:rsidRDefault="007F27BC" w:rsidP="007F4F2B"/>
    <w:p w14:paraId="0CC0CB6D" w14:textId="77777777" w:rsidR="007F27BC" w:rsidRDefault="007F27BC" w:rsidP="007F4F2B">
      <w:pPr>
        <w:rPr>
          <w:rFonts w:hint="eastAsia"/>
        </w:rPr>
      </w:pPr>
    </w:p>
    <w:p w14:paraId="744880B0" w14:textId="6FC29061" w:rsidR="007F4F2B" w:rsidRPr="00737FF9" w:rsidRDefault="007F4F2B" w:rsidP="007F4F2B">
      <w:pPr>
        <w:pStyle w:val="3"/>
        <w:rPr>
          <w:rFonts w:hint="eastAsia"/>
        </w:rPr>
      </w:pPr>
      <w:bookmarkStart w:id="22" w:name="_Toc103182575"/>
      <w:r>
        <w:rPr>
          <w:rFonts w:hint="eastAsia"/>
        </w:rPr>
        <w:lastRenderedPageBreak/>
        <w:t>接口详情</w:t>
      </w:r>
      <w:bookmarkEnd w:id="22"/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7F4F2B" w:rsidRPr="00737FF9" w14:paraId="0C10169C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DE1CA" w14:textId="77777777" w:rsidR="007F4F2B" w:rsidRPr="00737FF9" w:rsidRDefault="007F4F2B" w:rsidP="00E3302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BD3FB" w14:textId="77A9F058" w:rsidR="007F4F2B" w:rsidRPr="00071698" w:rsidRDefault="00772532" w:rsidP="00E33026">
            <w:pPr>
              <w:rPr>
                <w:rFonts w:hint="eastAsia"/>
              </w:rPr>
            </w:pPr>
            <w:r>
              <w:t>/</w:t>
            </w:r>
            <w:r w:rsidRPr="00772532">
              <w:t>gateway/mag/</w:t>
            </w:r>
            <w:proofErr w:type="spellStart"/>
            <w:r w:rsidRPr="00772532">
              <w:t>railway.sync</w:t>
            </w:r>
            <w:proofErr w:type="spellEnd"/>
            <w:r w:rsidRPr="00772532">
              <w:t>/</w:t>
            </w:r>
            <w:proofErr w:type="spellStart"/>
            <w:r w:rsidRPr="00772532">
              <w:t>uni_auth</w:t>
            </w:r>
            <w:proofErr w:type="spellEnd"/>
            <w:r w:rsidRPr="00772532">
              <w:t>/v1/</w:t>
            </w:r>
            <w:proofErr w:type="spellStart"/>
            <w:r w:rsidRPr="00772532">
              <w:t>info_sync</w:t>
            </w:r>
            <w:proofErr w:type="spellEnd"/>
            <w:r w:rsidRPr="00772532">
              <w:t>/</w:t>
            </w:r>
            <w:proofErr w:type="spellStart"/>
            <w:r w:rsidRPr="00772532">
              <w:t>org_event</w:t>
            </w:r>
            <w:proofErr w:type="spellEnd"/>
          </w:p>
        </w:tc>
      </w:tr>
      <w:tr w:rsidR="007F4F2B" w:rsidRPr="00737FF9" w14:paraId="6A617DA4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400AA7" w14:textId="77777777" w:rsidR="007F4F2B" w:rsidRPr="00737FF9" w:rsidRDefault="007F4F2B" w:rsidP="00E3302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59A6A" w14:textId="77777777" w:rsidR="007F4F2B" w:rsidRPr="00737FF9" w:rsidRDefault="007F4F2B" w:rsidP="00E33026">
            <w:r w:rsidRPr="00737FF9">
              <w:rPr>
                <w:rFonts w:hint="eastAsia"/>
              </w:rPr>
              <w:t>POST</w:t>
            </w:r>
          </w:p>
        </w:tc>
      </w:tr>
      <w:tr w:rsidR="007F4F2B" w:rsidRPr="00737FF9" w14:paraId="5BABD836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DF211" w14:textId="77777777" w:rsidR="007F4F2B" w:rsidRPr="00737FF9" w:rsidRDefault="007F4F2B" w:rsidP="00E3302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67BBD5" w14:textId="77777777" w:rsidR="00772532" w:rsidRDefault="00772532" w:rsidP="00772532">
            <w:r>
              <w:t>pageNum:1</w:t>
            </w:r>
          </w:p>
          <w:p w14:paraId="769D90B3" w14:textId="77777777" w:rsidR="00772532" w:rsidRDefault="00772532" w:rsidP="00772532">
            <w:r>
              <w:t>pageSize:10</w:t>
            </w:r>
          </w:p>
          <w:p w14:paraId="42769E83" w14:textId="15C51752" w:rsidR="007F4F2B" w:rsidRPr="00737FF9" w:rsidRDefault="00772532" w:rsidP="00772532">
            <w:r>
              <w:t>eventTime:1642501386000</w:t>
            </w:r>
          </w:p>
        </w:tc>
      </w:tr>
      <w:tr w:rsidR="007F4F2B" w:rsidRPr="00737FF9" w14:paraId="48A609CF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27A8A" w14:textId="77777777" w:rsidR="007F4F2B" w:rsidRPr="00737FF9" w:rsidRDefault="007F4F2B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90095" w14:textId="06090934" w:rsidR="007F4F2B" w:rsidRDefault="007F4F2B" w:rsidP="00E33026">
            <w:proofErr w:type="spellStart"/>
            <w:r w:rsidRPr="0019658D">
              <w:t>Authorization:Bearer</w:t>
            </w:r>
            <w:proofErr w:type="spellEnd"/>
            <w:r>
              <w:t xml:space="preserve"> </w:t>
            </w:r>
            <w:r w:rsidRPr="00F1598C">
              <w:t>eyJhbGciOiJFUzI1NiIsImp3ayI6eyJrdHkiOiJFQyIsImNydiI6IlAtMjU2IiwieCI6IkJ4bm9KejFQdVBiOTRKZlFFSmNDMGhjM1pTZmFKMTF4OFkxczFZelU2RWciLCJ5IjoiWXZzRWo3cGJJR2ZYZDFtZmlWSUdMSnhEOWowVm1xYVBaMDJudEZpNk1sTSIsImFsZyI6IkVTMjU2In19.eyJhdWQiOiJtYWcucGVrYWxsLmNvbSIsInN1YiI6ImNvbS5wZWthbGwudGVzdGFwcCIsIm5iZiI6MTY1MjI1ODAyMCwiaXNzIjoiaHR0cHM6XC9cL3d3dy5wZWthbGwuY29tIiwiZXhwIjoxNjUyMjU5ODIwLCJpYXQiOjE2NTIyNTgwMjB9.iVKUPWJEzLyU1pzXkMEQhxHRWwACDByXuo1TT9MkcM2hOmPU0C2XDmzbPKqTMf_qCsLc27Oof--zq_YyQ1ZwxQ</w:t>
            </w:r>
          </w:p>
          <w:p w14:paraId="23B2BECC" w14:textId="77777777" w:rsidR="00772532" w:rsidRDefault="00772532" w:rsidP="00E33026"/>
          <w:p w14:paraId="1073E1B1" w14:textId="0B62D76B" w:rsidR="00772532" w:rsidRDefault="00772532" w:rsidP="00772532">
            <w:proofErr w:type="spellStart"/>
            <w:r>
              <w:t>loginId</w:t>
            </w:r>
            <w:proofErr w:type="spellEnd"/>
            <w:r>
              <w:t>:</w:t>
            </w:r>
            <w:r>
              <w:rPr>
                <w:rFonts w:hint="eastAsia"/>
                <w:kern w:val="0"/>
              </w:rPr>
              <w:t xml:space="preserve"> 0918fb67f47b4f428840cd567b42c6eb</w:t>
            </w:r>
          </w:p>
        </w:tc>
      </w:tr>
      <w:tr w:rsidR="007F4F2B" w:rsidRPr="00737FF9" w14:paraId="36FDE03A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3211E" w14:textId="77777777" w:rsidR="007F4F2B" w:rsidRPr="00737FF9" w:rsidRDefault="007F4F2B" w:rsidP="00E33026">
            <w:r>
              <w:rPr>
                <w:rFonts w:hint="eastAsia"/>
              </w:rPr>
              <w:t>正常</w:t>
            </w:r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F318FD" w14:textId="20D1BD65" w:rsidR="007F4F2B" w:rsidRDefault="007F4F2B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200</w:t>
            </w:r>
          </w:p>
          <w:p w14:paraId="52A3C2B3" w14:textId="77777777" w:rsidR="00526153" w:rsidRDefault="00526153" w:rsidP="00526153">
            <w:r>
              <w:t>{</w:t>
            </w:r>
          </w:p>
          <w:p w14:paraId="6F713134" w14:textId="77777777" w:rsidR="00526153" w:rsidRDefault="00526153" w:rsidP="00526153">
            <w:r>
              <w:t xml:space="preserve">    "</w:t>
            </w:r>
            <w:proofErr w:type="spellStart"/>
            <w:r>
              <w:t>pageCount</w:t>
            </w:r>
            <w:proofErr w:type="spellEnd"/>
            <w:r>
              <w:t>": 108,</w:t>
            </w:r>
          </w:p>
          <w:p w14:paraId="64799279" w14:textId="77777777" w:rsidR="00526153" w:rsidRDefault="00526153" w:rsidP="00526153">
            <w:r>
              <w:t xml:space="preserve">    "</w:t>
            </w:r>
            <w:proofErr w:type="spellStart"/>
            <w:r>
              <w:t>contentList</w:t>
            </w:r>
            <w:proofErr w:type="spellEnd"/>
            <w:r>
              <w:t>": [</w:t>
            </w:r>
          </w:p>
          <w:p w14:paraId="26F50C18" w14:textId="77777777" w:rsidR="00526153" w:rsidRDefault="00526153" w:rsidP="00526153">
            <w:r>
              <w:t xml:space="preserve">        {</w:t>
            </w:r>
          </w:p>
          <w:p w14:paraId="21DDA9EC" w14:textId="77777777" w:rsidR="00526153" w:rsidRDefault="00526153" w:rsidP="00526153">
            <w:r>
              <w:t xml:space="preserve">            "</w:t>
            </w:r>
            <w:proofErr w:type="spellStart"/>
            <w:r>
              <w:t>orgId</w:t>
            </w:r>
            <w:proofErr w:type="spellEnd"/>
            <w:r>
              <w:t>": "cb131064784811ecba79fa163e9b955d",</w:t>
            </w:r>
          </w:p>
          <w:p w14:paraId="4FCC74DC" w14:textId="77777777" w:rsidR="00526153" w:rsidRDefault="00526153" w:rsidP="00526153">
            <w:r>
              <w:t xml:space="preserve">            "name": "子机构11",</w:t>
            </w:r>
          </w:p>
          <w:p w14:paraId="71AC099D" w14:textId="77777777" w:rsidR="00526153" w:rsidRDefault="00526153" w:rsidP="00526153">
            <w:r>
              <w:t xml:space="preserve">            "abbreviation": "子机构11",</w:t>
            </w:r>
          </w:p>
          <w:p w14:paraId="6FF9C93D" w14:textId="77777777" w:rsidR="00526153" w:rsidRDefault="00526153" w:rsidP="00526153">
            <w:r>
              <w:t xml:space="preserve">            "</w:t>
            </w:r>
            <w:proofErr w:type="spellStart"/>
            <w:r>
              <w:t>orgCodeReal</w:t>
            </w:r>
            <w:proofErr w:type="spellEnd"/>
            <w:r>
              <w:t>": "1000011",</w:t>
            </w:r>
          </w:p>
          <w:p w14:paraId="5CAA1714" w14:textId="77777777" w:rsidR="00526153" w:rsidRDefault="00526153" w:rsidP="00526153">
            <w:r>
              <w:t xml:space="preserve">            "</w:t>
            </w:r>
            <w:proofErr w:type="spellStart"/>
            <w:r>
              <w:t>parentOrgId</w:t>
            </w:r>
            <w:proofErr w:type="spellEnd"/>
            <w:r>
              <w:t>": "911257725d3e11e6a468ec55f9c7f785",</w:t>
            </w:r>
          </w:p>
          <w:p w14:paraId="04444617" w14:textId="77777777" w:rsidR="00526153" w:rsidRDefault="00526153" w:rsidP="00526153">
            <w:r>
              <w:t xml:space="preserve">            "</w:t>
            </w:r>
            <w:proofErr w:type="spellStart"/>
            <w:r>
              <w:t>defCodeReal</w:t>
            </w:r>
            <w:proofErr w:type="spellEnd"/>
            <w:r>
              <w:t>": "00000000000000010000000000001100",</w:t>
            </w:r>
          </w:p>
          <w:p w14:paraId="4A41A271" w14:textId="77777777" w:rsidR="00526153" w:rsidRDefault="00526153" w:rsidP="00526153">
            <w:r>
              <w:t xml:space="preserve">            "</w:t>
            </w:r>
            <w:proofErr w:type="spellStart"/>
            <w:r>
              <w:t>isDelete</w:t>
            </w:r>
            <w:proofErr w:type="spellEnd"/>
            <w:r>
              <w:t>": 0,</w:t>
            </w:r>
          </w:p>
          <w:p w14:paraId="5301AAD5" w14:textId="77777777" w:rsidR="00526153" w:rsidRDefault="00526153" w:rsidP="00526153">
            <w:r>
              <w:t xml:space="preserve">            "</w:t>
            </w:r>
            <w:proofErr w:type="spellStart"/>
            <w:r>
              <w:t>eventTime</w:t>
            </w:r>
            <w:proofErr w:type="spellEnd"/>
            <w:r>
              <w:t>": 1642501458000</w:t>
            </w:r>
          </w:p>
          <w:p w14:paraId="020388CC" w14:textId="77777777" w:rsidR="00526153" w:rsidRDefault="00526153" w:rsidP="00526153">
            <w:r>
              <w:t xml:space="preserve">        }</w:t>
            </w:r>
          </w:p>
          <w:p w14:paraId="5CA39E4C" w14:textId="77777777" w:rsidR="00526153" w:rsidRDefault="00526153" w:rsidP="00526153">
            <w:r>
              <w:t xml:space="preserve">    ],</w:t>
            </w:r>
          </w:p>
          <w:p w14:paraId="0BFCBF8D" w14:textId="77777777" w:rsidR="00526153" w:rsidRDefault="00526153" w:rsidP="00526153">
            <w:r>
              <w:t xml:space="preserve">    "</w:t>
            </w:r>
            <w:proofErr w:type="spellStart"/>
            <w:r>
              <w:t>totalCount</w:t>
            </w:r>
            <w:proofErr w:type="spellEnd"/>
            <w:r>
              <w:t>": 108</w:t>
            </w:r>
          </w:p>
          <w:p w14:paraId="42C26733" w14:textId="7A4D4AF4" w:rsidR="007F4F2B" w:rsidRPr="00737FF9" w:rsidRDefault="00526153" w:rsidP="00526153">
            <w:r>
              <w:t>}</w:t>
            </w:r>
          </w:p>
        </w:tc>
      </w:tr>
      <w:tr w:rsidR="007F4F2B" w:rsidRPr="00737FF9" w14:paraId="1D965564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FDC99" w14:textId="19C65925" w:rsidR="007F4F2B" w:rsidRPr="00737FF9" w:rsidRDefault="007F4F2B" w:rsidP="00E33026">
            <w:r>
              <w:rPr>
                <w:rFonts w:hint="eastAsia"/>
              </w:rPr>
              <w:t>业务错误返回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07F73" w14:textId="63FDC68E" w:rsidR="007F4F2B" w:rsidRPr="00737FF9" w:rsidRDefault="007F4F2B" w:rsidP="00E33026"/>
        </w:tc>
      </w:tr>
      <w:tr w:rsidR="007F4F2B" w:rsidRPr="00737FF9" w14:paraId="4B0A148C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56A569" w14:textId="77777777" w:rsidR="007F4F2B" w:rsidRPr="00737FF9" w:rsidRDefault="007F4F2B" w:rsidP="00E3302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147CF2" w14:textId="77777777" w:rsidR="007F4F2B" w:rsidRPr="00737FF9" w:rsidRDefault="007F4F2B" w:rsidP="00E33026"/>
        </w:tc>
      </w:tr>
    </w:tbl>
    <w:p w14:paraId="27EF6706" w14:textId="77777777" w:rsidR="00BF3F61" w:rsidRDefault="00BF3F61" w:rsidP="00BF3F61">
      <w:pPr>
        <w:pStyle w:val="2"/>
        <w:rPr>
          <w:rFonts w:hint="eastAsia"/>
        </w:rPr>
      </w:pPr>
      <w:bookmarkStart w:id="23" w:name="_Toc103182576"/>
      <w:r>
        <w:rPr>
          <w:rFonts w:hint="eastAsia"/>
        </w:rPr>
        <w:lastRenderedPageBreak/>
        <w:t>同步用户</w:t>
      </w:r>
      <w:bookmarkEnd w:id="23"/>
    </w:p>
    <w:p w14:paraId="4503933C" w14:textId="77777777" w:rsidR="0099395D" w:rsidRPr="0045009D" w:rsidRDefault="0099395D" w:rsidP="0099395D">
      <w:pPr>
        <w:pStyle w:val="3"/>
        <w:rPr>
          <w:rFonts w:hint="eastAsia"/>
        </w:rPr>
      </w:pPr>
      <w:bookmarkStart w:id="24" w:name="_Toc103182577"/>
      <w:r>
        <w:rPr>
          <w:rFonts w:hint="eastAsia"/>
        </w:rPr>
        <w:t>字段详情</w:t>
      </w:r>
      <w:bookmarkEnd w:id="24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438"/>
        <w:gridCol w:w="851"/>
        <w:gridCol w:w="567"/>
        <w:gridCol w:w="709"/>
        <w:gridCol w:w="567"/>
        <w:gridCol w:w="2693"/>
      </w:tblGrid>
      <w:tr w:rsidR="0099395D" w14:paraId="44032CED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345065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D063D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E519F1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10CD8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6693A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F96BC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B691C6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9395D" w14:paraId="7C12E616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DF4B53" w14:textId="77777777" w:rsidR="0099395D" w:rsidRDefault="0099395D" w:rsidP="00E33026">
            <w:pPr>
              <w:jc w:val="left"/>
              <w:rPr>
                <w:rFonts w:hint="eastAsia"/>
              </w:rPr>
            </w:pPr>
            <w:r w:rsidRPr="004250E4">
              <w:t>页号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599714" w14:textId="77777777" w:rsidR="0099395D" w:rsidRDefault="0099395D" w:rsidP="00E33026">
            <w:pPr>
              <w:jc w:val="left"/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05B1A2" w14:textId="77777777" w:rsidR="0099395D" w:rsidRDefault="0099395D" w:rsidP="00E33026">
            <w:pPr>
              <w:jc w:val="left"/>
            </w:pPr>
            <w:r w:rsidRPr="00125806">
              <w:t>Long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C65C0" w14:textId="77777777" w:rsidR="0099395D" w:rsidRPr="00BB06C0" w:rsidRDefault="0099395D" w:rsidP="00E33026">
            <w:pPr>
              <w:jc w:val="left"/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83EAF" w14:textId="77777777" w:rsidR="0099395D" w:rsidRPr="00BB06C0" w:rsidRDefault="0099395D" w:rsidP="00E33026">
            <w:pPr>
              <w:jc w:val="left"/>
              <w:rPr>
                <w:kern w:val="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698170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977290" w14:textId="77777777" w:rsidR="0099395D" w:rsidRDefault="0099395D" w:rsidP="00E33026">
            <w:pPr>
              <w:jc w:val="left"/>
              <w:rPr>
                <w:rFonts w:hint="eastAsia"/>
              </w:rPr>
            </w:pPr>
            <w:r w:rsidRPr="0045009D">
              <w:t>页号，从1开始</w:t>
            </w:r>
          </w:p>
        </w:tc>
      </w:tr>
      <w:tr w:rsidR="0099395D" w14:paraId="7CE40312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1C9DB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页大小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9DE1A" w14:textId="77777777" w:rsidR="0099395D" w:rsidRPr="002709DE" w:rsidRDefault="0099395D" w:rsidP="00E3302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  <w:kern w:val="0"/>
              </w:rPr>
              <w:t>pageSize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4A7BEA" w14:textId="77777777" w:rsidR="0099395D" w:rsidRDefault="0099395D" w:rsidP="00E33026">
            <w:pPr>
              <w:jc w:val="left"/>
            </w:pPr>
            <w:r w:rsidRPr="00125806">
              <w:t>Long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08C24" w14:textId="77777777" w:rsidR="0099395D" w:rsidRDefault="0099395D" w:rsidP="00E33026">
            <w:pPr>
              <w:jc w:val="lef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CE32B" w14:textId="77777777" w:rsidR="0099395D" w:rsidRDefault="0099395D" w:rsidP="00E33026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F3DB43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2F6FE1" w14:textId="77777777" w:rsidR="0099395D" w:rsidRPr="002709DE" w:rsidRDefault="0099395D" w:rsidP="00E33026">
            <w:pPr>
              <w:jc w:val="left"/>
              <w:rPr>
                <w:rFonts w:hint="eastAsia"/>
              </w:rPr>
            </w:pPr>
            <w:r w:rsidRPr="0045009D">
              <w:t>页大小, 大于等于1</w:t>
            </w:r>
          </w:p>
        </w:tc>
      </w:tr>
      <w:tr w:rsidR="0099395D" w14:paraId="19FCFFAE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6BEF3" w14:textId="77777777" w:rsidR="0099395D" w:rsidRDefault="0099395D" w:rsidP="00E33026">
            <w:pPr>
              <w:jc w:val="left"/>
            </w:pPr>
            <w:r w:rsidRPr="0045009D">
              <w:t>用户操作事件时间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86264" w14:textId="77777777" w:rsidR="0099395D" w:rsidRDefault="0099395D" w:rsidP="00E33026">
            <w:pPr>
              <w:jc w:val="left"/>
            </w:pPr>
            <w:proofErr w:type="spellStart"/>
            <w:r w:rsidRPr="0045009D">
              <w:t>eventTime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1388AB" w14:textId="77777777" w:rsidR="0099395D" w:rsidRDefault="0099395D" w:rsidP="00E33026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EE902" w14:textId="77777777" w:rsidR="0099395D" w:rsidRDefault="0099395D" w:rsidP="00E33026">
            <w:pPr>
              <w:jc w:val="lef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D9FE1" w14:textId="77777777" w:rsidR="0099395D" w:rsidRDefault="0099395D" w:rsidP="00E33026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1B76BE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75F77" w14:textId="77777777" w:rsidR="0099395D" w:rsidRDefault="0099395D" w:rsidP="00E33026">
            <w:pPr>
              <w:jc w:val="left"/>
            </w:pPr>
            <w:r>
              <w:t>-</w:t>
            </w:r>
            <w:proofErr w:type="spellStart"/>
            <w:r>
              <w:t>eventTime</w:t>
            </w:r>
            <w:proofErr w:type="spellEnd"/>
            <w:r>
              <w:t>: 用户操作事件</w:t>
            </w:r>
            <w:r>
              <w:rPr>
                <w:rFonts w:hint="eastAsia"/>
              </w:rPr>
              <w:t>时间</w:t>
            </w:r>
            <w:r>
              <w:t>，epoch毫秒数。</w:t>
            </w:r>
          </w:p>
          <w:p w14:paraId="76064F97" w14:textId="77777777" w:rsidR="0099395D" w:rsidRDefault="0099395D" w:rsidP="00E33026">
            <w:pPr>
              <w:jc w:val="left"/>
            </w:pPr>
            <w:r>
              <w:t>- 第一次调用时不传递</w:t>
            </w:r>
          </w:p>
          <w:p w14:paraId="6B283B54" w14:textId="77777777" w:rsidR="0099395D" w:rsidRDefault="0099395D" w:rsidP="00E33026">
            <w:pPr>
              <w:jc w:val="left"/>
            </w:pPr>
            <w:r>
              <w:t>- 第二次调用时传递上次收到响应中最后一个机构的</w:t>
            </w:r>
            <w:proofErr w:type="spellStart"/>
            <w:r>
              <w:t>eventTime</w:t>
            </w:r>
            <w:proofErr w:type="spellEnd"/>
          </w:p>
          <w:p w14:paraId="0178FFE1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t>- 接口将返回这个时间点之后的所有操作事件</w:t>
            </w:r>
          </w:p>
        </w:tc>
      </w:tr>
      <w:tr w:rsidR="0099395D" w14:paraId="3C6194AF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E97EBF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网关登录ID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01DC6" w14:textId="77777777" w:rsidR="0099395D" w:rsidRDefault="0099395D" w:rsidP="00E33026">
            <w:pPr>
              <w:jc w:val="left"/>
            </w:pPr>
            <w:r>
              <w:rPr>
                <w:rFonts w:hint="eastAsia"/>
                <w:kern w:val="0"/>
              </w:rPr>
              <w:t>Authorization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72EF7C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A533B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7E53C" w14:textId="77777777" w:rsidR="0099395D" w:rsidRDefault="0099395D" w:rsidP="00E33026">
            <w:pPr>
              <w:jc w:val="left"/>
            </w:pPr>
            <w:r>
              <w:t>1000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6210B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898EC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在Header中设置，</w:t>
            </w:r>
          </w:p>
          <w:p w14:paraId="7C7F580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取值：</w:t>
            </w:r>
            <w:r w:rsidRPr="0019658D">
              <w:t>Bearer</w:t>
            </w:r>
            <w:r>
              <w:t xml:space="preserve"> </w:t>
            </w:r>
            <w:r>
              <w:rPr>
                <w:rFonts w:hint="eastAsia"/>
              </w:rPr>
              <w:t>网关登录ID</w:t>
            </w:r>
          </w:p>
        </w:tc>
      </w:tr>
      <w:tr w:rsidR="0099395D" w14:paraId="268FE393" w14:textId="77777777" w:rsidTr="00E33026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91CCA1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用户登录ID</w:t>
            </w:r>
          </w:p>
        </w:tc>
        <w:tc>
          <w:tcPr>
            <w:tcW w:w="1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63E1CE" w14:textId="77777777" w:rsidR="0099395D" w:rsidRDefault="0099395D" w:rsidP="00E33026">
            <w:pPr>
              <w:jc w:val="left"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loginId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A60D8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2237A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7AD1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18979D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7D1B5B" w14:textId="77777777" w:rsidR="0099395D" w:rsidRDefault="0099395D" w:rsidP="00E33026">
            <w:pPr>
              <w:jc w:val="left"/>
            </w:pPr>
            <w:r>
              <w:t>在Header中设置，</w:t>
            </w:r>
          </w:p>
          <w:p w14:paraId="5B8F612D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t>取值：</w:t>
            </w:r>
            <w:r>
              <w:rPr>
                <w:rFonts w:hint="eastAsia"/>
              </w:rPr>
              <w:t>用户</w:t>
            </w:r>
            <w:r>
              <w:t>登录ID</w:t>
            </w:r>
          </w:p>
        </w:tc>
      </w:tr>
    </w:tbl>
    <w:p w14:paraId="791A4B47" w14:textId="77777777" w:rsidR="0099395D" w:rsidRDefault="0099395D" w:rsidP="0099395D"/>
    <w:p w14:paraId="00C6CA93" w14:textId="77777777" w:rsidR="0099395D" w:rsidRDefault="0099395D" w:rsidP="0099395D">
      <w:pPr>
        <w:pStyle w:val="3"/>
      </w:pPr>
      <w:bookmarkStart w:id="25" w:name="_Toc103182578"/>
      <w:r>
        <w:rPr>
          <w:rFonts w:hint="eastAsia"/>
        </w:rPr>
        <w:t>返回字段详情</w:t>
      </w:r>
      <w:bookmarkEnd w:id="25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851"/>
        <w:gridCol w:w="709"/>
        <w:gridCol w:w="567"/>
        <w:gridCol w:w="425"/>
        <w:gridCol w:w="2835"/>
      </w:tblGrid>
      <w:tr w:rsidR="00130A89" w14:paraId="4E9FB2D2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560C8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C119B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AC35D6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A1402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最小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E4C38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最大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BEF9B9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7F384C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30A89" w14:paraId="086C45DF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9BFBD4" w14:textId="1EF994F6" w:rsidR="0099395D" w:rsidRDefault="00130A89" w:rsidP="00E3302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18D02D" w14:textId="1805CEE5" w:rsidR="0099395D" w:rsidRDefault="00130A89" w:rsidP="00E33026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userId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F73839" w14:textId="77777777" w:rsidR="0099395D" w:rsidRDefault="0099395D" w:rsidP="00E33026">
            <w:pPr>
              <w:jc w:val="left"/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4AF82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DEF0A" w14:textId="1BC5A688" w:rsidR="0099395D" w:rsidRDefault="00130A89" w:rsidP="00E33026">
            <w:pPr>
              <w:jc w:val="left"/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07F9D1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07C70F" w14:textId="0DDC0408" w:rsidR="0099395D" w:rsidRDefault="0099395D" w:rsidP="00E33026">
            <w:pPr>
              <w:jc w:val="left"/>
              <w:rPr>
                <w:rFonts w:hint="eastAsia"/>
              </w:rPr>
            </w:pPr>
          </w:p>
        </w:tc>
      </w:tr>
      <w:tr w:rsidR="00130A89" w14:paraId="5F39D531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C13110" w14:textId="7E7BCB27" w:rsidR="0099395D" w:rsidRDefault="00130A89" w:rsidP="00E33026">
            <w:pPr>
              <w:jc w:val="left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3FD5D" w14:textId="288D7139" w:rsidR="0099395D" w:rsidRDefault="00130A89" w:rsidP="00E33026">
            <w:pPr>
              <w:jc w:val="left"/>
            </w:pPr>
            <w:r>
              <w:rPr>
                <w:rFonts w:hint="eastAsia"/>
                <w:kern w:val="0"/>
              </w:rPr>
              <w:t>name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BCEBA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6654D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9097F" w14:textId="77777777" w:rsidR="0099395D" w:rsidRDefault="0099395D" w:rsidP="00E33026">
            <w:pPr>
              <w:jc w:val="left"/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6E34C3" w14:textId="77777777" w:rsidR="0099395D" w:rsidRDefault="0099395D" w:rsidP="00E3302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EAFEB2" w14:textId="11CEC423" w:rsidR="0099395D" w:rsidRDefault="0099395D" w:rsidP="00E33026">
            <w:pPr>
              <w:jc w:val="left"/>
            </w:pPr>
          </w:p>
        </w:tc>
      </w:tr>
      <w:tr w:rsidR="00130A89" w14:paraId="22F20707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B4B39C" w14:textId="287372E1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130A89">
              <w:rPr>
                <w:rFonts w:hint="eastAsia"/>
              </w:rPr>
              <w:t>账户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B3658" w14:textId="0444D925" w:rsidR="0099395D" w:rsidRDefault="00130A89" w:rsidP="00E33026">
            <w:pPr>
              <w:jc w:val="left"/>
            </w:pP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40C388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A1206" w14:textId="77777777" w:rsidR="0099395D" w:rsidRDefault="0099395D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22CF3" w14:textId="08AEB7EA" w:rsidR="0099395D" w:rsidRDefault="00130A89" w:rsidP="00E33026">
            <w:pPr>
              <w:jc w:val="left"/>
            </w:pPr>
            <w:r>
              <w:t>2</w:t>
            </w:r>
            <w:r w:rsidR="0099395D">
              <w:t>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325AC" w14:textId="3B8E6CA7" w:rsidR="0099395D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8DE38" w14:textId="175D0725" w:rsidR="0099395D" w:rsidRDefault="0099395D" w:rsidP="00E33026">
            <w:pPr>
              <w:jc w:val="left"/>
              <w:rPr>
                <w:rFonts w:hint="eastAsia"/>
              </w:rPr>
            </w:pPr>
          </w:p>
        </w:tc>
      </w:tr>
      <w:tr w:rsidR="00130A89" w14:paraId="7796213D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4B5A22" w14:textId="5FCA6CBF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警员号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CD8E02" w14:textId="6B75B6EB" w:rsidR="00130A89" w:rsidRPr="009B796A" w:rsidRDefault="00130A89" w:rsidP="00E33026">
            <w:pPr>
              <w:jc w:val="left"/>
            </w:pPr>
            <w:proofErr w:type="spellStart"/>
            <w:r>
              <w:t>policeNum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CDE3C1" w14:textId="6444E6C7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74BCA" w14:textId="3352ADC4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354C8" w14:textId="4EEB221C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852AC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787E68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57970815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18E5B" w14:textId="4859FF1B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CF28C6" w14:textId="1F1AF068" w:rsidR="00130A89" w:rsidRPr="009B796A" w:rsidRDefault="00130A89" w:rsidP="00E33026">
            <w:pPr>
              <w:jc w:val="left"/>
            </w:pPr>
            <w:proofErr w:type="spellStart"/>
            <w:r>
              <w:t>idNum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5C2D89" w14:textId="47184116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BD97C" w14:textId="5030E3F2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30F10" w14:textId="48EEAB54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C5A850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D6D431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48D4BEE6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1F0E6" w14:textId="2F71BFF2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339A6C" w14:textId="4665F99F" w:rsidR="00130A89" w:rsidRPr="009B796A" w:rsidRDefault="00130A89" w:rsidP="00E33026">
            <w:pPr>
              <w:jc w:val="left"/>
            </w:pPr>
            <w:proofErr w:type="spellStart"/>
            <w:r>
              <w:t>mobilePhone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B7E62B" w14:textId="591541DB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5DDA9" w14:textId="3847350A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54E5F" w14:textId="27B970BE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C7245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8A028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2EB65249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5FFC36" w14:textId="0C0EF704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所属机构名称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B9968" w14:textId="47989D5A" w:rsidR="00130A89" w:rsidRPr="009B796A" w:rsidRDefault="00130A89" w:rsidP="00E33026">
            <w:pPr>
              <w:jc w:val="left"/>
            </w:pPr>
            <w:proofErr w:type="spellStart"/>
            <w:r>
              <w:t>orgName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18F2F0" w14:textId="182588FA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CB7F5" w14:textId="36D18A59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9F284" w14:textId="35C26075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F99ADB" w14:textId="30C66748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B6826D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07916E23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7362A7" w14:textId="0077B968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所属机构ID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C62D4" w14:textId="28E72FEE" w:rsidR="00130A89" w:rsidRPr="009B796A" w:rsidRDefault="00130A89" w:rsidP="00E33026">
            <w:pPr>
              <w:jc w:val="left"/>
            </w:pPr>
            <w:proofErr w:type="spellStart"/>
            <w:r>
              <w:t>orgId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8847C4" w14:textId="4C1E3F95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6017F" w14:textId="0C50B230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43010" w14:textId="1B9A964D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4C83B" w14:textId="02B52959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240EB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5DF3967C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F1EB1B" w14:textId="3193DD2E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办公电话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D522B5" w14:textId="4E973F86" w:rsidR="00130A89" w:rsidRPr="009B796A" w:rsidRDefault="00130A89" w:rsidP="00E33026">
            <w:pPr>
              <w:jc w:val="left"/>
            </w:pPr>
            <w:proofErr w:type="spellStart"/>
            <w:r>
              <w:t>officePhone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14090" w14:textId="36755F25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6A0BD" w14:textId="1085F98D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156FE" w14:textId="1BF63747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330A12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160610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2857C06A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CCB460" w14:textId="5D900CAD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机构层级代码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08C7C" w14:textId="1A87AAAC" w:rsidR="00130A89" w:rsidRPr="009B796A" w:rsidRDefault="00130A89" w:rsidP="00E33026">
            <w:pPr>
              <w:jc w:val="left"/>
            </w:pPr>
            <w:proofErr w:type="spellStart"/>
            <w:r>
              <w:t>defCodeReal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8A4112" w14:textId="75F53613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F2914" w14:textId="00FE5615" w:rsidR="00130A89" w:rsidRDefault="00C15B35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7C06E" w14:textId="28A9AF91" w:rsidR="00130A89" w:rsidRDefault="00C15B35" w:rsidP="00E33026">
            <w:pPr>
              <w:jc w:val="left"/>
              <w:rPr>
                <w:rFonts w:hint="eastAsia"/>
              </w:rPr>
            </w:pPr>
            <w:r>
              <w:t>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6DFF78" w14:textId="0636BB09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E91AF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  <w:tr w:rsidR="00130A89" w14:paraId="4AA6F761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AEE435" w14:textId="63EF81CB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75870A" w14:textId="0FA66A0C" w:rsidR="00130A89" w:rsidRPr="009B796A" w:rsidRDefault="00130A89" w:rsidP="00E3302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sDelete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CA76E7" w14:textId="3D3E27A5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067E4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E65DB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F635BC" w14:textId="4284B0BF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784976" w14:textId="4D53BE26" w:rsidR="00130A89" w:rsidRDefault="001B42CA" w:rsidP="00E33026">
            <w:pPr>
              <w:jc w:val="left"/>
              <w:rPr>
                <w:rFonts w:hint="eastAsia"/>
              </w:rPr>
            </w:pPr>
            <w:r w:rsidRPr="001B42CA">
              <w:t>0：创建或更新事件, 1：删除事件</w:t>
            </w:r>
          </w:p>
        </w:tc>
      </w:tr>
      <w:tr w:rsidR="00130A89" w14:paraId="6F89E3B1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EA1142" w14:textId="1FF8F071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A4F8E7" w14:textId="24EE933B" w:rsidR="00130A89" w:rsidRPr="009B796A" w:rsidRDefault="00130A89" w:rsidP="00E33026"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ED8D49" w14:textId="5C5A63D9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1FB6A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6FFCD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3043B3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1F6E7" w14:textId="68FD0051" w:rsidR="00130A89" w:rsidRDefault="00E73F14" w:rsidP="00E33026">
            <w:pPr>
              <w:jc w:val="left"/>
              <w:rPr>
                <w:rFonts w:hint="eastAsia"/>
              </w:rPr>
            </w:pPr>
            <w:r>
              <w:t>51310</w:t>
            </w:r>
            <w:r>
              <w:rPr>
                <w:rFonts w:hint="eastAsia"/>
              </w:rPr>
              <w:t>：男</w:t>
            </w:r>
          </w:p>
        </w:tc>
      </w:tr>
      <w:tr w:rsidR="00130A89" w14:paraId="5C5998E7" w14:textId="77777777" w:rsidTr="00130A8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FAE4CD" w14:textId="122C389E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事件发生时间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286F74" w14:textId="1F626C45" w:rsidR="00130A89" w:rsidRPr="009B796A" w:rsidRDefault="00130A89" w:rsidP="00E33026">
            <w:pPr>
              <w:jc w:val="left"/>
            </w:pPr>
            <w:proofErr w:type="spellStart"/>
            <w:r>
              <w:t>eventTime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488CF5" w14:textId="254B4513" w:rsidR="00130A89" w:rsidRDefault="00130A89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46858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3F3E6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20A908" w14:textId="6E46E767" w:rsidR="00130A89" w:rsidRDefault="00E73F14" w:rsidP="00E330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014FA7" w14:textId="77777777" w:rsidR="00130A89" w:rsidRDefault="00130A89" w:rsidP="00E33026">
            <w:pPr>
              <w:jc w:val="left"/>
              <w:rPr>
                <w:rFonts w:hint="eastAsia"/>
              </w:rPr>
            </w:pPr>
          </w:p>
        </w:tc>
      </w:tr>
    </w:tbl>
    <w:p w14:paraId="03759461" w14:textId="77777777" w:rsidR="00CA7E9E" w:rsidRDefault="00CA7E9E" w:rsidP="0099395D">
      <w:pPr>
        <w:rPr>
          <w:rFonts w:hint="eastAsia"/>
        </w:rPr>
      </w:pPr>
    </w:p>
    <w:p w14:paraId="532EBFEF" w14:textId="77777777" w:rsidR="0099395D" w:rsidRPr="00737FF9" w:rsidRDefault="0099395D" w:rsidP="0099395D">
      <w:pPr>
        <w:pStyle w:val="3"/>
        <w:rPr>
          <w:rFonts w:hint="eastAsia"/>
        </w:rPr>
      </w:pPr>
      <w:bookmarkStart w:id="26" w:name="_Toc103182579"/>
      <w:r>
        <w:rPr>
          <w:rFonts w:hint="eastAsia"/>
        </w:rPr>
        <w:t>接口详情</w:t>
      </w:r>
      <w:bookmarkEnd w:id="26"/>
    </w:p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99395D" w:rsidRPr="00737FF9" w14:paraId="63904002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8616CE" w14:textId="77777777" w:rsidR="0099395D" w:rsidRPr="00737FF9" w:rsidRDefault="0099395D" w:rsidP="00E3302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25B4A8" w14:textId="3E19CC34" w:rsidR="0099395D" w:rsidRPr="00071698" w:rsidRDefault="0099395D" w:rsidP="00E33026">
            <w:pPr>
              <w:rPr>
                <w:rFonts w:hint="eastAsia"/>
              </w:rPr>
            </w:pPr>
            <w:r>
              <w:t>/</w:t>
            </w:r>
            <w:r w:rsidRPr="00772532">
              <w:t>gateway/mag/</w:t>
            </w:r>
            <w:proofErr w:type="spellStart"/>
            <w:r w:rsidRPr="00772532">
              <w:t>railway.sync</w:t>
            </w:r>
            <w:proofErr w:type="spellEnd"/>
            <w:r w:rsidRPr="00772532">
              <w:t>/</w:t>
            </w:r>
            <w:proofErr w:type="spellStart"/>
            <w:r w:rsidRPr="00772532">
              <w:t>uni_auth</w:t>
            </w:r>
            <w:proofErr w:type="spellEnd"/>
            <w:r w:rsidRPr="00772532">
              <w:t>/v1/</w:t>
            </w:r>
            <w:proofErr w:type="spellStart"/>
            <w:r w:rsidRPr="00772532">
              <w:t>info_sync</w:t>
            </w:r>
            <w:proofErr w:type="spellEnd"/>
            <w:r w:rsidRPr="00772532">
              <w:t>/</w:t>
            </w:r>
            <w:proofErr w:type="spellStart"/>
            <w:r w:rsidR="008B286C">
              <w:rPr>
                <w:rFonts w:hint="eastAsia"/>
              </w:rPr>
              <w:t>user</w:t>
            </w:r>
            <w:r w:rsidRPr="00772532">
              <w:t>_event</w:t>
            </w:r>
            <w:proofErr w:type="spellEnd"/>
          </w:p>
        </w:tc>
      </w:tr>
      <w:tr w:rsidR="0099395D" w:rsidRPr="00737FF9" w14:paraId="46C755F9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488A9" w14:textId="77777777" w:rsidR="0099395D" w:rsidRPr="00737FF9" w:rsidRDefault="0099395D" w:rsidP="00E3302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2B7F81" w14:textId="77777777" w:rsidR="0099395D" w:rsidRPr="00737FF9" w:rsidRDefault="0099395D" w:rsidP="00E33026">
            <w:r w:rsidRPr="00737FF9">
              <w:rPr>
                <w:rFonts w:hint="eastAsia"/>
              </w:rPr>
              <w:t>POST</w:t>
            </w:r>
          </w:p>
        </w:tc>
      </w:tr>
      <w:tr w:rsidR="0099395D" w:rsidRPr="00737FF9" w14:paraId="1EFFAE51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3A10B0" w14:textId="77777777" w:rsidR="0099395D" w:rsidRPr="00737FF9" w:rsidRDefault="0099395D" w:rsidP="00E3302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9F2AF9" w14:textId="77777777" w:rsidR="0099395D" w:rsidRDefault="0099395D" w:rsidP="00E33026">
            <w:r>
              <w:t>pageNum:1</w:t>
            </w:r>
          </w:p>
          <w:p w14:paraId="73404FAC" w14:textId="77777777" w:rsidR="0099395D" w:rsidRDefault="0099395D" w:rsidP="00E33026">
            <w:r>
              <w:t>pageSize:10</w:t>
            </w:r>
          </w:p>
          <w:p w14:paraId="053D62B0" w14:textId="77777777" w:rsidR="0099395D" w:rsidRPr="00737FF9" w:rsidRDefault="0099395D" w:rsidP="00E33026">
            <w:r>
              <w:t>eventTime:1642501386000</w:t>
            </w:r>
          </w:p>
        </w:tc>
      </w:tr>
      <w:tr w:rsidR="0099395D" w:rsidRPr="00737FF9" w14:paraId="00407B05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CF0BA1" w14:textId="77777777" w:rsidR="0099395D" w:rsidRPr="00737FF9" w:rsidRDefault="0099395D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FDEDCB" w14:textId="450484E1" w:rsidR="0099395D" w:rsidRDefault="0099395D" w:rsidP="00E33026">
            <w:proofErr w:type="spellStart"/>
            <w:proofErr w:type="gramStart"/>
            <w:r w:rsidRPr="0019658D">
              <w:t>Authorization:Bearer</w:t>
            </w:r>
            <w:proofErr w:type="spellEnd"/>
            <w:proofErr w:type="gramEnd"/>
            <w:r>
              <w:t xml:space="preserve"> </w:t>
            </w:r>
            <w:r w:rsidRPr="00F1598C">
              <w:t>eyJhbGciOiJFUzI1NiIsImp3ayI6eyJrdHkiOiJFQyIsImNydiI6IlAtMjU2IiwieCI6IkJ4bm9KejFQdVBiOTRKZlFFSmNDMGhjM1pTZmFKMTF4OFkxczFZelU2RWciLCJ5IjoiWXZzRWo3cGJJR2ZYZDFtZmlWSUdMSnhEOWowVm1xYVBaMDJudEZpNk1sTSIsImFsZyI6IkVTMjU2In19.eyJhdWQiOiJ</w:t>
            </w:r>
          </w:p>
          <w:p w14:paraId="3E98311B" w14:textId="77777777" w:rsidR="0099395D" w:rsidRDefault="0099395D" w:rsidP="00E33026"/>
          <w:p w14:paraId="6FA0A0AA" w14:textId="77777777" w:rsidR="0099395D" w:rsidRDefault="0099395D" w:rsidP="00E33026">
            <w:proofErr w:type="spellStart"/>
            <w:r>
              <w:t>loginId</w:t>
            </w:r>
            <w:proofErr w:type="spellEnd"/>
            <w:r>
              <w:t>:</w:t>
            </w:r>
            <w:r>
              <w:rPr>
                <w:rFonts w:hint="eastAsia"/>
                <w:kern w:val="0"/>
              </w:rPr>
              <w:t xml:space="preserve"> 0918fb67f47b4f428840cd567b42c6eb</w:t>
            </w:r>
          </w:p>
        </w:tc>
      </w:tr>
      <w:tr w:rsidR="0099395D" w:rsidRPr="00737FF9" w14:paraId="3E18BB46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BC199A" w14:textId="77777777" w:rsidR="0099395D" w:rsidRPr="00737FF9" w:rsidRDefault="0099395D" w:rsidP="00E33026">
            <w:r>
              <w:rPr>
                <w:rFonts w:hint="eastAsia"/>
              </w:rPr>
              <w:lastRenderedPageBreak/>
              <w:t>正常</w:t>
            </w:r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EF7EB" w14:textId="77777777" w:rsidR="0099395D" w:rsidRDefault="0099395D" w:rsidP="00E3302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200</w:t>
            </w:r>
          </w:p>
          <w:p w14:paraId="3FB012CE" w14:textId="77777777" w:rsidR="00457D8E" w:rsidRDefault="00457D8E" w:rsidP="00457D8E">
            <w:r>
              <w:t>{</w:t>
            </w:r>
          </w:p>
          <w:p w14:paraId="60CE412D" w14:textId="77777777" w:rsidR="00457D8E" w:rsidRDefault="00457D8E" w:rsidP="00457D8E">
            <w:r>
              <w:t xml:space="preserve">    "</w:t>
            </w:r>
            <w:proofErr w:type="spellStart"/>
            <w:r>
              <w:t>pageCount</w:t>
            </w:r>
            <w:proofErr w:type="spellEnd"/>
            <w:r>
              <w:t>": 287,</w:t>
            </w:r>
          </w:p>
          <w:p w14:paraId="63A73B1B" w14:textId="77777777" w:rsidR="00457D8E" w:rsidRDefault="00457D8E" w:rsidP="00457D8E">
            <w:r>
              <w:t xml:space="preserve">    "</w:t>
            </w:r>
            <w:proofErr w:type="spellStart"/>
            <w:r>
              <w:t>contentList</w:t>
            </w:r>
            <w:proofErr w:type="spellEnd"/>
            <w:r>
              <w:t>": [</w:t>
            </w:r>
          </w:p>
          <w:p w14:paraId="219359E5" w14:textId="77777777" w:rsidR="00457D8E" w:rsidRDefault="00457D8E" w:rsidP="00457D8E">
            <w:r>
              <w:t xml:space="preserve">        {</w:t>
            </w:r>
          </w:p>
          <w:p w14:paraId="2CEC6CED" w14:textId="77777777" w:rsidR="00457D8E" w:rsidRDefault="00457D8E" w:rsidP="00457D8E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"b05544a859a311ec9648fa163e9b955d",</w:t>
            </w:r>
          </w:p>
          <w:p w14:paraId="051B858F" w14:textId="77777777" w:rsidR="00457D8E" w:rsidRDefault="00457D8E" w:rsidP="00457D8E">
            <w:r>
              <w:t xml:space="preserve">            "name": "统一认证系统管理员",</w:t>
            </w:r>
          </w:p>
          <w:p w14:paraId="0BDF810A" w14:textId="77777777" w:rsidR="00457D8E" w:rsidRDefault="00457D8E" w:rsidP="00457D8E">
            <w:r>
              <w:t xml:space="preserve">            "account": "</w:t>
            </w:r>
            <w:proofErr w:type="spellStart"/>
            <w:r>
              <w:t>uasadmin</w:t>
            </w:r>
            <w:proofErr w:type="spellEnd"/>
            <w:r>
              <w:t>",</w:t>
            </w:r>
          </w:p>
          <w:p w14:paraId="1866180E" w14:textId="77777777" w:rsidR="00457D8E" w:rsidRDefault="00457D8E" w:rsidP="00457D8E">
            <w:r>
              <w:t xml:space="preserve">            "</w:t>
            </w:r>
            <w:proofErr w:type="spellStart"/>
            <w:r>
              <w:t>policeNum</w:t>
            </w:r>
            <w:proofErr w:type="spellEnd"/>
            <w:r>
              <w:t>": "000000000000000000",</w:t>
            </w:r>
          </w:p>
          <w:p w14:paraId="1FB58623" w14:textId="77777777" w:rsidR="00457D8E" w:rsidRDefault="00457D8E" w:rsidP="00457D8E">
            <w:r>
              <w:t xml:space="preserve">            "</w:t>
            </w:r>
            <w:proofErr w:type="spellStart"/>
            <w:r>
              <w:t>idNum</w:t>
            </w:r>
            <w:proofErr w:type="spellEnd"/>
            <w:r>
              <w:t>": "000000000000000003",</w:t>
            </w:r>
          </w:p>
          <w:p w14:paraId="11E7B746" w14:textId="77777777" w:rsidR="00457D8E" w:rsidRDefault="00457D8E" w:rsidP="00457D8E">
            <w:r>
              <w:t xml:space="preserve">            "</w:t>
            </w:r>
            <w:proofErr w:type="spellStart"/>
            <w:r>
              <w:t>mobilePhone</w:t>
            </w:r>
            <w:proofErr w:type="spellEnd"/>
            <w:r>
              <w:t>": "15652367039",</w:t>
            </w:r>
          </w:p>
          <w:p w14:paraId="016EA1A5" w14:textId="77777777" w:rsidR="00457D8E" w:rsidRDefault="00457D8E" w:rsidP="00457D8E">
            <w:r>
              <w:t xml:space="preserve">            "</w:t>
            </w:r>
            <w:proofErr w:type="spellStart"/>
            <w:r>
              <w:t>orgName</w:t>
            </w:r>
            <w:proofErr w:type="spellEnd"/>
            <w:r>
              <w:t>": "北京铁路公安",</w:t>
            </w:r>
          </w:p>
          <w:p w14:paraId="0C3BE6AD" w14:textId="77777777" w:rsidR="00457D8E" w:rsidRDefault="00457D8E" w:rsidP="00457D8E">
            <w:r>
              <w:t xml:space="preserve">            "</w:t>
            </w:r>
            <w:proofErr w:type="spellStart"/>
            <w:r>
              <w:t>orgId</w:t>
            </w:r>
            <w:proofErr w:type="spellEnd"/>
            <w:r>
              <w:t>": "911257725d3e11e6a468ec55f9c7f785",</w:t>
            </w:r>
          </w:p>
          <w:p w14:paraId="710D2302" w14:textId="77777777" w:rsidR="00457D8E" w:rsidRDefault="00457D8E" w:rsidP="00457D8E">
            <w:r>
              <w:t xml:space="preserve">            "</w:t>
            </w:r>
            <w:proofErr w:type="spellStart"/>
            <w:r>
              <w:t>officePhone</w:t>
            </w:r>
            <w:proofErr w:type="spellEnd"/>
            <w:r>
              <w:t>": "",</w:t>
            </w:r>
          </w:p>
          <w:p w14:paraId="2004F6DB" w14:textId="77777777" w:rsidR="00457D8E" w:rsidRDefault="00457D8E" w:rsidP="00457D8E">
            <w:r>
              <w:t xml:space="preserve">            "</w:t>
            </w:r>
            <w:proofErr w:type="spellStart"/>
            <w:r>
              <w:t>defCodeReal</w:t>
            </w:r>
            <w:proofErr w:type="spellEnd"/>
            <w:r>
              <w:t>": "0000000000000001",</w:t>
            </w:r>
          </w:p>
          <w:p w14:paraId="797EF9CF" w14:textId="77777777" w:rsidR="00457D8E" w:rsidRDefault="00457D8E" w:rsidP="00457D8E">
            <w:r>
              <w:t xml:space="preserve">            "</w:t>
            </w:r>
            <w:proofErr w:type="spellStart"/>
            <w:r>
              <w:t>isDelete</w:t>
            </w:r>
            <w:proofErr w:type="spellEnd"/>
            <w:r>
              <w:t>": 0,</w:t>
            </w:r>
          </w:p>
          <w:p w14:paraId="17427AA1" w14:textId="77777777" w:rsidR="00457D8E" w:rsidRDefault="00457D8E" w:rsidP="00457D8E">
            <w:r>
              <w:t xml:space="preserve">            "sex": 51310,</w:t>
            </w:r>
          </w:p>
          <w:p w14:paraId="6C6732D9" w14:textId="77777777" w:rsidR="00457D8E" w:rsidRDefault="00457D8E" w:rsidP="00457D8E">
            <w:r>
              <w:t xml:space="preserve">            "</w:t>
            </w:r>
            <w:proofErr w:type="spellStart"/>
            <w:r>
              <w:t>eventTime</w:t>
            </w:r>
            <w:proofErr w:type="spellEnd"/>
            <w:r>
              <w:t>": 1639132011000</w:t>
            </w:r>
          </w:p>
          <w:p w14:paraId="4E16B028" w14:textId="77777777" w:rsidR="00457D8E" w:rsidRDefault="00457D8E" w:rsidP="00457D8E">
            <w:r>
              <w:t xml:space="preserve">        }</w:t>
            </w:r>
          </w:p>
          <w:p w14:paraId="5770DC26" w14:textId="77777777" w:rsidR="00457D8E" w:rsidRDefault="00457D8E" w:rsidP="00457D8E">
            <w:r>
              <w:t xml:space="preserve">    ],</w:t>
            </w:r>
          </w:p>
          <w:p w14:paraId="1FBA940B" w14:textId="77777777" w:rsidR="00457D8E" w:rsidRDefault="00457D8E" w:rsidP="00457D8E">
            <w:r>
              <w:t xml:space="preserve">    "</w:t>
            </w:r>
            <w:proofErr w:type="spellStart"/>
            <w:r>
              <w:t>totalCount</w:t>
            </w:r>
            <w:proofErr w:type="spellEnd"/>
            <w:r>
              <w:t>": 287</w:t>
            </w:r>
          </w:p>
          <w:p w14:paraId="23959F9B" w14:textId="53CE3599" w:rsidR="0099395D" w:rsidRPr="00737FF9" w:rsidRDefault="00457D8E" w:rsidP="00457D8E">
            <w:r>
              <w:t>}</w:t>
            </w:r>
          </w:p>
        </w:tc>
      </w:tr>
      <w:tr w:rsidR="0099395D" w:rsidRPr="00737FF9" w14:paraId="462C93EA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D54E96" w14:textId="239F0D26" w:rsidR="0099395D" w:rsidRPr="00737FF9" w:rsidRDefault="0099395D" w:rsidP="00E33026">
            <w:r>
              <w:rPr>
                <w:rFonts w:hint="eastAsia"/>
              </w:rPr>
              <w:t>业务错误返回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34A861" w14:textId="77777777" w:rsidR="0099395D" w:rsidRPr="00737FF9" w:rsidRDefault="0099395D" w:rsidP="00E33026"/>
        </w:tc>
      </w:tr>
      <w:tr w:rsidR="0099395D" w:rsidRPr="00737FF9" w14:paraId="1FA5B180" w14:textId="77777777" w:rsidTr="00E3302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334975" w14:textId="77777777" w:rsidR="0099395D" w:rsidRPr="00737FF9" w:rsidRDefault="0099395D" w:rsidP="00E3302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95D1FD" w14:textId="77777777" w:rsidR="0099395D" w:rsidRPr="00737FF9" w:rsidRDefault="0099395D" w:rsidP="00E33026"/>
        </w:tc>
      </w:tr>
    </w:tbl>
    <w:p w14:paraId="6532CC95" w14:textId="77777777" w:rsidR="0099395D" w:rsidRPr="00EA3072" w:rsidRDefault="0099395D" w:rsidP="00BC5616">
      <w:pPr>
        <w:rPr>
          <w:rFonts w:hint="eastAsia"/>
        </w:rPr>
      </w:pPr>
    </w:p>
    <w:sectPr w:rsidR="0099395D" w:rsidRPr="00EA3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7A1BF" w14:textId="77777777" w:rsidR="00E24000" w:rsidRDefault="00E24000" w:rsidP="00D62FBF">
      <w:r>
        <w:separator/>
      </w:r>
    </w:p>
  </w:endnote>
  <w:endnote w:type="continuationSeparator" w:id="0">
    <w:p w14:paraId="7CADC4BF" w14:textId="77777777" w:rsidR="00E24000" w:rsidRDefault="00E24000" w:rsidP="00D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BB0B7" w14:textId="77777777" w:rsidR="00E24000" w:rsidRDefault="00E24000" w:rsidP="00D62FBF">
      <w:r>
        <w:separator/>
      </w:r>
    </w:p>
  </w:footnote>
  <w:footnote w:type="continuationSeparator" w:id="0">
    <w:p w14:paraId="6950F6AC" w14:textId="77777777" w:rsidR="00E24000" w:rsidRDefault="00E24000" w:rsidP="00D6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"/>
      <w:suff w:val="nothing"/>
      <w:lvlText w:val="示例%1："/>
      <w:lvlJc w:val="left"/>
      <w:pPr>
        <w:ind w:firstLine="397"/>
      </w:pPr>
      <w:rPr>
        <w:rFonts w:ascii="黑体" w:eastAsia="黑体" w:cs="Times New Roman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a0"/>
      <w:suff w:val="nothing"/>
      <w:lvlText w:val="%1示例："/>
      <w:lvlJc w:val="left"/>
      <w:pPr>
        <w:ind w:firstLine="363"/>
      </w:pPr>
      <w:rPr>
        <w:rFonts w:ascii="黑体" w:eastAsia="黑体" w:cs="Times New Roman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pStyle w:val="a1"/>
      <w:suff w:val="nothing"/>
      <w:lvlText w:val="%1   "/>
      <w:lvlJc w:val="left"/>
      <w:pPr>
        <w:ind w:left="544" w:hanging="181"/>
      </w:pPr>
      <w:rPr>
        <w:rFonts w:ascii="宋体" w:eastAsia="宋体" w:cs="Times New Roma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2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pStyle w:val="a3"/>
      <w:lvlText w:val=""/>
      <w:lvlJc w:val="left"/>
      <w:rPr>
        <w:rFonts w:cs="Times New Roman"/>
      </w:rPr>
    </w:lvl>
    <w:lvl w:ilvl="1">
      <w:start w:val="1"/>
      <w:numFmt w:val="decimal"/>
      <w:pStyle w:val="a3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pStyle w:val="a4"/>
      <w:lvlText w:val=""/>
      <w:lvlJc w:val="left"/>
      <w:rPr>
        <w:rFonts w:cs="Times New Roman"/>
      </w:rPr>
    </w:lvl>
    <w:lvl w:ilvl="1">
      <w:start w:val="1"/>
      <w:numFmt w:val="decimal"/>
      <w:pStyle w:val="a5"/>
      <w:lvlText w:val=""/>
      <w:lvlJc w:val="left"/>
      <w:rPr>
        <w:rFonts w:cs="Times New Roman"/>
      </w:rPr>
    </w:lvl>
    <w:lvl w:ilvl="2">
      <w:start w:val="1"/>
      <w:numFmt w:val="decimal"/>
      <w:pStyle w:val="a6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pStyle w:val="a7"/>
      <w:lvlText w:val="%1)"/>
      <w:lvlJc w:val="left"/>
      <w:pPr>
        <w:tabs>
          <w:tab w:val="left" w:pos="1259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pStyle w:val="a8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pStyle w:val="a9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pStyle w:val="aa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C"/>
    <w:multiLevelType w:val="multilevel"/>
    <w:tmpl w:val="E9FE3C48"/>
    <w:lvl w:ilvl="0">
      <w:start w:val="1"/>
      <w:numFmt w:val="decimal"/>
      <w:pStyle w:val="ab"/>
      <w:suff w:val="nothing"/>
      <w:lvlText w:val="%1"/>
      <w:lvlJc w:val="left"/>
      <w:pPr>
        <w:ind w:left="284"/>
      </w:pPr>
      <w:rPr>
        <w:rFonts w:cs="Times New Roman" w:hint="eastAsia"/>
      </w:rPr>
    </w:lvl>
    <w:lvl w:ilvl="1">
      <w:start w:val="1"/>
      <w:numFmt w:val="decimal"/>
      <w:pStyle w:val="ac"/>
      <w:suff w:val="nothing"/>
      <w:lvlText w:val="%1.%2"/>
      <w:lvlJc w:val="left"/>
      <w:pPr>
        <w:ind w:left="1985"/>
      </w:pPr>
      <w:rPr>
        <w:rFonts w:cs="Times New Roman" w:hint="eastAsia"/>
        <w:sz w:val="32"/>
        <w:szCs w:val="32"/>
      </w:rPr>
    </w:lvl>
    <w:lvl w:ilvl="2">
      <w:start w:val="1"/>
      <w:numFmt w:val="decimal"/>
      <w:suff w:val="nothing"/>
      <w:lvlText w:val="%1.%2.%3"/>
      <w:lvlJc w:val="left"/>
      <w:rPr>
        <w:rFonts w:ascii="Calibri Light" w:hAnsi="Calibri Light" w:cs="Calibri Light" w:hint="default"/>
      </w:rPr>
    </w:lvl>
    <w:lvl w:ilvl="3">
      <w:start w:val="1"/>
      <w:numFmt w:val="decimal"/>
      <w:isLgl/>
      <w:suff w:val="nothing"/>
      <w:lvlText w:val="%1.%2.%3.%4"/>
      <w:lvlJc w:val="left"/>
      <w:rPr>
        <w:rFonts w:cs="Times New Roman" w:hint="eastAsia"/>
      </w:rPr>
    </w:lvl>
    <w:lvl w:ilvl="4">
      <w:start w:val="1"/>
      <w:numFmt w:val="decimal"/>
      <w:suff w:val="nothing"/>
      <w:lvlText w:val="%1.%2.%3.%4.%5"/>
      <w:lvlJc w:val="left"/>
      <w:rPr>
        <w:rFonts w:cs="Times New Roman" w:hint="eastAsia"/>
      </w:rPr>
    </w:lvl>
    <w:lvl w:ilvl="5">
      <w:start w:val="1"/>
      <w:numFmt w:val="decimal"/>
      <w:isLgl/>
      <w:suff w:val="nothing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"/>
      <w:lvlJc w:val="left"/>
      <w:rPr>
        <w:rFonts w:cs="Times New Roman" w:hint="eastAsia"/>
      </w:rPr>
    </w:lvl>
    <w:lvl w:ilvl="7">
      <w:start w:val="1"/>
      <w:numFmt w:val="decimal"/>
      <w:lvlText w:val=""/>
      <w:lvlJc w:val="left"/>
      <w:rPr>
        <w:rFonts w:cs="Times New Roman" w:hint="eastAsia"/>
      </w:rPr>
    </w:lvl>
    <w:lvl w:ilvl="8">
      <w:start w:val="1"/>
      <w:numFmt w:val="decimal"/>
      <w:lvlText w:val=""/>
      <w:lvlJc w:val="left"/>
      <w:rPr>
        <w:rFonts w:cs="Times New Roman" w:hint="eastAsia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pStyle w:val="ad"/>
      <w:lvlText w:val=""/>
      <w:lvlJc w:val="left"/>
      <w:rPr>
        <w:rFonts w:cs="Times New Roman"/>
      </w:rPr>
    </w:lvl>
    <w:lvl w:ilvl="1">
      <w:start w:val="1"/>
      <w:numFmt w:val="decimal"/>
      <w:pStyle w:val="ae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pStyle w:val="af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decimal"/>
      <w:pStyle w:val="af0"/>
      <w:lvlText w:val=""/>
      <w:lvlJc w:val="left"/>
      <w:rPr>
        <w:rFonts w:cs="Times New Roman"/>
      </w:rPr>
    </w:lvl>
    <w:lvl w:ilvl="1">
      <w:start w:val="1"/>
      <w:numFmt w:val="decimal"/>
      <w:pStyle w:val="af1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pStyle w:val="af2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pStyle w:val="af3"/>
      <w:lvlText w:val=""/>
      <w:lvlJc w:val="left"/>
      <w:rPr>
        <w:rFonts w:cs="Times New Roman"/>
      </w:rPr>
    </w:lvl>
    <w:lvl w:ilvl="1">
      <w:start w:val="1"/>
      <w:numFmt w:val="decimal"/>
      <w:pStyle w:val="af4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1F965E0"/>
    <w:multiLevelType w:val="hybridMultilevel"/>
    <w:tmpl w:val="6C543D90"/>
    <w:lvl w:ilvl="0" w:tplc="445E1712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17107B71"/>
    <w:multiLevelType w:val="multilevel"/>
    <w:tmpl w:val="059CAE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9B511DC"/>
    <w:multiLevelType w:val="multilevel"/>
    <w:tmpl w:val="39B511DC"/>
    <w:lvl w:ilvl="0">
      <w:start w:val="1"/>
      <w:numFmt w:val="decimal"/>
      <w:pStyle w:val="af5"/>
      <w:suff w:val="nothing"/>
      <w:lvlText w:val="注%1："/>
      <w:lvlJc w:val="left"/>
      <w:pPr>
        <w:ind w:left="811" w:hanging="448"/>
      </w:pPr>
      <w:rPr>
        <w:rFonts w:ascii="黑体" w:eastAsia="黑体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</w:abstractNum>
  <w:abstractNum w:abstractNumId="18" w15:restartNumberingAfterBreak="0">
    <w:nsid w:val="4D69056F"/>
    <w:multiLevelType w:val="hybridMultilevel"/>
    <w:tmpl w:val="C86C69AC"/>
    <w:lvl w:ilvl="0" w:tplc="37C29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181DD4"/>
    <w:multiLevelType w:val="multilevel"/>
    <w:tmpl w:val="A830E3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kern w:val="2"/>
        <w:sz w:val="28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C1576B"/>
    <w:multiLevelType w:val="hybridMultilevel"/>
    <w:tmpl w:val="72360906"/>
    <w:lvl w:ilvl="0" w:tplc="F3AA7C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3"/>
  </w:num>
  <w:num w:numId="5">
    <w:abstractNumId w:val="14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8"/>
  </w:num>
  <w:num w:numId="12">
    <w:abstractNumId w:val="1"/>
  </w:num>
  <w:num w:numId="13">
    <w:abstractNumId w:val="17"/>
  </w:num>
  <w:num w:numId="14">
    <w:abstractNumId w:val="2"/>
  </w:num>
  <w:num w:numId="15">
    <w:abstractNumId w:val="11"/>
  </w:num>
  <w:num w:numId="16">
    <w:abstractNumId w:val="9"/>
  </w:num>
  <w:num w:numId="17">
    <w:abstractNumId w:val="6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8"/>
  </w:num>
  <w:num w:numId="35">
    <w:abstractNumId w:val="20"/>
  </w:num>
  <w:num w:numId="36">
    <w:abstractNumId w:val="15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FD"/>
    <w:rsid w:val="0000019D"/>
    <w:rsid w:val="000002D1"/>
    <w:rsid w:val="00001FBE"/>
    <w:rsid w:val="0000432A"/>
    <w:rsid w:val="00005AA6"/>
    <w:rsid w:val="00007043"/>
    <w:rsid w:val="00011E9E"/>
    <w:rsid w:val="000121E0"/>
    <w:rsid w:val="00013DDF"/>
    <w:rsid w:val="00013FC5"/>
    <w:rsid w:val="000153FA"/>
    <w:rsid w:val="000156E7"/>
    <w:rsid w:val="00020D1F"/>
    <w:rsid w:val="000217C7"/>
    <w:rsid w:val="00023DB7"/>
    <w:rsid w:val="000240AB"/>
    <w:rsid w:val="000247A8"/>
    <w:rsid w:val="000273B5"/>
    <w:rsid w:val="000328B8"/>
    <w:rsid w:val="00033417"/>
    <w:rsid w:val="00033DF9"/>
    <w:rsid w:val="00034624"/>
    <w:rsid w:val="00035A44"/>
    <w:rsid w:val="00037979"/>
    <w:rsid w:val="000406E5"/>
    <w:rsid w:val="00043679"/>
    <w:rsid w:val="00045748"/>
    <w:rsid w:val="000463B8"/>
    <w:rsid w:val="00046C4B"/>
    <w:rsid w:val="00050905"/>
    <w:rsid w:val="00050AB9"/>
    <w:rsid w:val="000517B9"/>
    <w:rsid w:val="00052174"/>
    <w:rsid w:val="00052F59"/>
    <w:rsid w:val="0005434F"/>
    <w:rsid w:val="000554D2"/>
    <w:rsid w:val="00056685"/>
    <w:rsid w:val="00063503"/>
    <w:rsid w:val="00066F00"/>
    <w:rsid w:val="00071698"/>
    <w:rsid w:val="00073243"/>
    <w:rsid w:val="00073A36"/>
    <w:rsid w:val="00075CCB"/>
    <w:rsid w:val="00075D74"/>
    <w:rsid w:val="00080CB9"/>
    <w:rsid w:val="000819DE"/>
    <w:rsid w:val="000828FB"/>
    <w:rsid w:val="0008578D"/>
    <w:rsid w:val="000908EC"/>
    <w:rsid w:val="0009106B"/>
    <w:rsid w:val="00092EF6"/>
    <w:rsid w:val="000945DC"/>
    <w:rsid w:val="00096BF5"/>
    <w:rsid w:val="00097D1E"/>
    <w:rsid w:val="000A2A10"/>
    <w:rsid w:val="000A2F6A"/>
    <w:rsid w:val="000A4B48"/>
    <w:rsid w:val="000A5623"/>
    <w:rsid w:val="000A62D8"/>
    <w:rsid w:val="000A7288"/>
    <w:rsid w:val="000A7FC8"/>
    <w:rsid w:val="000B212A"/>
    <w:rsid w:val="000B589B"/>
    <w:rsid w:val="000B5E6B"/>
    <w:rsid w:val="000C0A9C"/>
    <w:rsid w:val="000C1FF5"/>
    <w:rsid w:val="000C3850"/>
    <w:rsid w:val="000C667C"/>
    <w:rsid w:val="000C744E"/>
    <w:rsid w:val="000E092F"/>
    <w:rsid w:val="000E0BF3"/>
    <w:rsid w:val="000E2D28"/>
    <w:rsid w:val="000E3811"/>
    <w:rsid w:val="000E478F"/>
    <w:rsid w:val="000E5AE9"/>
    <w:rsid w:val="000E77D6"/>
    <w:rsid w:val="000F1301"/>
    <w:rsid w:val="000F3ED0"/>
    <w:rsid w:val="000F6546"/>
    <w:rsid w:val="000F6A76"/>
    <w:rsid w:val="000F6E8A"/>
    <w:rsid w:val="000F7397"/>
    <w:rsid w:val="00100B40"/>
    <w:rsid w:val="001010AA"/>
    <w:rsid w:val="00104463"/>
    <w:rsid w:val="001052C7"/>
    <w:rsid w:val="00105F16"/>
    <w:rsid w:val="00112937"/>
    <w:rsid w:val="00112BC1"/>
    <w:rsid w:val="00116B61"/>
    <w:rsid w:val="00117965"/>
    <w:rsid w:val="001215F3"/>
    <w:rsid w:val="00125631"/>
    <w:rsid w:val="00125806"/>
    <w:rsid w:val="00126E9D"/>
    <w:rsid w:val="00127973"/>
    <w:rsid w:val="00127C91"/>
    <w:rsid w:val="00130A10"/>
    <w:rsid w:val="00130A89"/>
    <w:rsid w:val="0013294F"/>
    <w:rsid w:val="00132D6F"/>
    <w:rsid w:val="00134964"/>
    <w:rsid w:val="00134D63"/>
    <w:rsid w:val="001410A6"/>
    <w:rsid w:val="00146586"/>
    <w:rsid w:val="00147BDF"/>
    <w:rsid w:val="00151D20"/>
    <w:rsid w:val="00152ABF"/>
    <w:rsid w:val="00153747"/>
    <w:rsid w:val="001606E5"/>
    <w:rsid w:val="00162F26"/>
    <w:rsid w:val="00164370"/>
    <w:rsid w:val="00164E59"/>
    <w:rsid w:val="00165AFC"/>
    <w:rsid w:val="001665E0"/>
    <w:rsid w:val="0016799A"/>
    <w:rsid w:val="00170EB1"/>
    <w:rsid w:val="00171906"/>
    <w:rsid w:val="00172181"/>
    <w:rsid w:val="00175898"/>
    <w:rsid w:val="001774A0"/>
    <w:rsid w:val="00180388"/>
    <w:rsid w:val="0018270C"/>
    <w:rsid w:val="001830D2"/>
    <w:rsid w:val="001832C3"/>
    <w:rsid w:val="001853C1"/>
    <w:rsid w:val="00186407"/>
    <w:rsid w:val="001866E3"/>
    <w:rsid w:val="00187546"/>
    <w:rsid w:val="00187A01"/>
    <w:rsid w:val="00190B9D"/>
    <w:rsid w:val="00193045"/>
    <w:rsid w:val="001937CB"/>
    <w:rsid w:val="0019658D"/>
    <w:rsid w:val="00197167"/>
    <w:rsid w:val="001A02E9"/>
    <w:rsid w:val="001A16B5"/>
    <w:rsid w:val="001A1BD6"/>
    <w:rsid w:val="001A22F5"/>
    <w:rsid w:val="001A690F"/>
    <w:rsid w:val="001A7D3D"/>
    <w:rsid w:val="001B19A1"/>
    <w:rsid w:val="001B42CA"/>
    <w:rsid w:val="001B44BC"/>
    <w:rsid w:val="001B69AC"/>
    <w:rsid w:val="001B6E3F"/>
    <w:rsid w:val="001B77A8"/>
    <w:rsid w:val="001B7CF9"/>
    <w:rsid w:val="001C14F8"/>
    <w:rsid w:val="001C56EC"/>
    <w:rsid w:val="001C5784"/>
    <w:rsid w:val="001C60DC"/>
    <w:rsid w:val="001C6782"/>
    <w:rsid w:val="001C77F4"/>
    <w:rsid w:val="001D2F87"/>
    <w:rsid w:val="001D59AB"/>
    <w:rsid w:val="001D5AAE"/>
    <w:rsid w:val="001D5AB6"/>
    <w:rsid w:val="001D6EB3"/>
    <w:rsid w:val="001E07FB"/>
    <w:rsid w:val="001E2582"/>
    <w:rsid w:val="001E3A91"/>
    <w:rsid w:val="001E3C6C"/>
    <w:rsid w:val="001E42FC"/>
    <w:rsid w:val="001E4CD0"/>
    <w:rsid w:val="001E4D4F"/>
    <w:rsid w:val="001E546A"/>
    <w:rsid w:val="001E5500"/>
    <w:rsid w:val="001E5CD3"/>
    <w:rsid w:val="001E747A"/>
    <w:rsid w:val="001F036C"/>
    <w:rsid w:val="001F0DD5"/>
    <w:rsid w:val="001F0FE4"/>
    <w:rsid w:val="001F23B6"/>
    <w:rsid w:val="001F678E"/>
    <w:rsid w:val="001F718B"/>
    <w:rsid w:val="001F7986"/>
    <w:rsid w:val="002004AB"/>
    <w:rsid w:val="00200A2B"/>
    <w:rsid w:val="00201369"/>
    <w:rsid w:val="00202611"/>
    <w:rsid w:val="00203305"/>
    <w:rsid w:val="00203AA3"/>
    <w:rsid w:val="00203EEF"/>
    <w:rsid w:val="00204AAD"/>
    <w:rsid w:val="00207514"/>
    <w:rsid w:val="002105E8"/>
    <w:rsid w:val="00212C07"/>
    <w:rsid w:val="0021621B"/>
    <w:rsid w:val="00216D01"/>
    <w:rsid w:val="002204D2"/>
    <w:rsid w:val="00223C41"/>
    <w:rsid w:val="00223FED"/>
    <w:rsid w:val="002256EB"/>
    <w:rsid w:val="00226479"/>
    <w:rsid w:val="00227F19"/>
    <w:rsid w:val="00234770"/>
    <w:rsid w:val="0024225A"/>
    <w:rsid w:val="0024342F"/>
    <w:rsid w:val="002476E5"/>
    <w:rsid w:val="00250668"/>
    <w:rsid w:val="00251EB4"/>
    <w:rsid w:val="00252924"/>
    <w:rsid w:val="002558E7"/>
    <w:rsid w:val="00256023"/>
    <w:rsid w:val="0025672A"/>
    <w:rsid w:val="002574AC"/>
    <w:rsid w:val="0026048F"/>
    <w:rsid w:val="00260C0A"/>
    <w:rsid w:val="002613C4"/>
    <w:rsid w:val="0026199A"/>
    <w:rsid w:val="00262B33"/>
    <w:rsid w:val="002631FC"/>
    <w:rsid w:val="002642DE"/>
    <w:rsid w:val="00264339"/>
    <w:rsid w:val="002645BA"/>
    <w:rsid w:val="00265784"/>
    <w:rsid w:val="002709DE"/>
    <w:rsid w:val="0027428D"/>
    <w:rsid w:val="002774F7"/>
    <w:rsid w:val="00281CDD"/>
    <w:rsid w:val="0028257C"/>
    <w:rsid w:val="00283E94"/>
    <w:rsid w:val="00284F7C"/>
    <w:rsid w:val="002855EC"/>
    <w:rsid w:val="00285C59"/>
    <w:rsid w:val="00286124"/>
    <w:rsid w:val="00286A9E"/>
    <w:rsid w:val="00286B85"/>
    <w:rsid w:val="002878FB"/>
    <w:rsid w:val="00287AF4"/>
    <w:rsid w:val="00290FDC"/>
    <w:rsid w:val="002921D8"/>
    <w:rsid w:val="0029396F"/>
    <w:rsid w:val="0029455C"/>
    <w:rsid w:val="00297B14"/>
    <w:rsid w:val="002A440B"/>
    <w:rsid w:val="002A5E3C"/>
    <w:rsid w:val="002A6EF5"/>
    <w:rsid w:val="002B11F9"/>
    <w:rsid w:val="002B11FE"/>
    <w:rsid w:val="002B20B2"/>
    <w:rsid w:val="002B4BBF"/>
    <w:rsid w:val="002B5FD5"/>
    <w:rsid w:val="002B6CD5"/>
    <w:rsid w:val="002B6D7A"/>
    <w:rsid w:val="002C2C81"/>
    <w:rsid w:val="002C4030"/>
    <w:rsid w:val="002C5CEB"/>
    <w:rsid w:val="002C6AF4"/>
    <w:rsid w:val="002D0082"/>
    <w:rsid w:val="002D2C49"/>
    <w:rsid w:val="002D2FCF"/>
    <w:rsid w:val="002D79CB"/>
    <w:rsid w:val="002E10C1"/>
    <w:rsid w:val="002E10D3"/>
    <w:rsid w:val="002E7CD3"/>
    <w:rsid w:val="002F12E3"/>
    <w:rsid w:val="002F4424"/>
    <w:rsid w:val="002F6C93"/>
    <w:rsid w:val="002F7C9F"/>
    <w:rsid w:val="00301BA2"/>
    <w:rsid w:val="00301FA8"/>
    <w:rsid w:val="00304113"/>
    <w:rsid w:val="003055FC"/>
    <w:rsid w:val="00305624"/>
    <w:rsid w:val="003056FD"/>
    <w:rsid w:val="003061BD"/>
    <w:rsid w:val="00306E37"/>
    <w:rsid w:val="003155D9"/>
    <w:rsid w:val="00316074"/>
    <w:rsid w:val="00316F09"/>
    <w:rsid w:val="003211A7"/>
    <w:rsid w:val="0032156F"/>
    <w:rsid w:val="00321F99"/>
    <w:rsid w:val="00322DE9"/>
    <w:rsid w:val="003261C0"/>
    <w:rsid w:val="0032741F"/>
    <w:rsid w:val="00330005"/>
    <w:rsid w:val="00333370"/>
    <w:rsid w:val="003347C0"/>
    <w:rsid w:val="00334D99"/>
    <w:rsid w:val="00335594"/>
    <w:rsid w:val="00335C82"/>
    <w:rsid w:val="003368C4"/>
    <w:rsid w:val="00336A97"/>
    <w:rsid w:val="003435C2"/>
    <w:rsid w:val="0034775B"/>
    <w:rsid w:val="00353A40"/>
    <w:rsid w:val="00353AB3"/>
    <w:rsid w:val="00353DEA"/>
    <w:rsid w:val="00355DE2"/>
    <w:rsid w:val="00356AFE"/>
    <w:rsid w:val="00361691"/>
    <w:rsid w:val="0036206B"/>
    <w:rsid w:val="003632E1"/>
    <w:rsid w:val="0036407B"/>
    <w:rsid w:val="003650A0"/>
    <w:rsid w:val="00365D26"/>
    <w:rsid w:val="00367315"/>
    <w:rsid w:val="00373185"/>
    <w:rsid w:val="00373599"/>
    <w:rsid w:val="00374A96"/>
    <w:rsid w:val="00377A9A"/>
    <w:rsid w:val="00380F4F"/>
    <w:rsid w:val="00381195"/>
    <w:rsid w:val="0038323B"/>
    <w:rsid w:val="003847D7"/>
    <w:rsid w:val="00387685"/>
    <w:rsid w:val="003955F3"/>
    <w:rsid w:val="003A1ED8"/>
    <w:rsid w:val="003A2233"/>
    <w:rsid w:val="003A2A35"/>
    <w:rsid w:val="003A672B"/>
    <w:rsid w:val="003B1EA7"/>
    <w:rsid w:val="003B34D4"/>
    <w:rsid w:val="003B3625"/>
    <w:rsid w:val="003B4195"/>
    <w:rsid w:val="003B4D2B"/>
    <w:rsid w:val="003B6CDD"/>
    <w:rsid w:val="003C1042"/>
    <w:rsid w:val="003C16CA"/>
    <w:rsid w:val="003C173C"/>
    <w:rsid w:val="003C5F68"/>
    <w:rsid w:val="003C64D2"/>
    <w:rsid w:val="003C77FD"/>
    <w:rsid w:val="003D272B"/>
    <w:rsid w:val="003D2D58"/>
    <w:rsid w:val="003D3817"/>
    <w:rsid w:val="003D3E17"/>
    <w:rsid w:val="003D4B22"/>
    <w:rsid w:val="003D59F4"/>
    <w:rsid w:val="003D6A09"/>
    <w:rsid w:val="003E3956"/>
    <w:rsid w:val="003E407A"/>
    <w:rsid w:val="003E6A91"/>
    <w:rsid w:val="003F2874"/>
    <w:rsid w:val="003F62A5"/>
    <w:rsid w:val="003F6E84"/>
    <w:rsid w:val="003F7A26"/>
    <w:rsid w:val="00400DAC"/>
    <w:rsid w:val="00401BAD"/>
    <w:rsid w:val="004021CA"/>
    <w:rsid w:val="00404A74"/>
    <w:rsid w:val="004071B9"/>
    <w:rsid w:val="004077E7"/>
    <w:rsid w:val="004165D9"/>
    <w:rsid w:val="00416C36"/>
    <w:rsid w:val="004203F8"/>
    <w:rsid w:val="00424906"/>
    <w:rsid w:val="004250E4"/>
    <w:rsid w:val="00430E3D"/>
    <w:rsid w:val="0043672B"/>
    <w:rsid w:val="00441293"/>
    <w:rsid w:val="00446103"/>
    <w:rsid w:val="004471D8"/>
    <w:rsid w:val="0045009D"/>
    <w:rsid w:val="00450B3F"/>
    <w:rsid w:val="00450CA8"/>
    <w:rsid w:val="00454CFD"/>
    <w:rsid w:val="00456703"/>
    <w:rsid w:val="00457D8E"/>
    <w:rsid w:val="0046055D"/>
    <w:rsid w:val="00460E65"/>
    <w:rsid w:val="00462FB0"/>
    <w:rsid w:val="00466D35"/>
    <w:rsid w:val="004673EF"/>
    <w:rsid w:val="00471B23"/>
    <w:rsid w:val="00471B26"/>
    <w:rsid w:val="00482F43"/>
    <w:rsid w:val="00483AAA"/>
    <w:rsid w:val="004861DB"/>
    <w:rsid w:val="0048639B"/>
    <w:rsid w:val="00486E9A"/>
    <w:rsid w:val="00490D0D"/>
    <w:rsid w:val="00494C54"/>
    <w:rsid w:val="004960ED"/>
    <w:rsid w:val="004A0CA6"/>
    <w:rsid w:val="004A1169"/>
    <w:rsid w:val="004A22C2"/>
    <w:rsid w:val="004A27CE"/>
    <w:rsid w:val="004A2BA2"/>
    <w:rsid w:val="004A4A9F"/>
    <w:rsid w:val="004A560B"/>
    <w:rsid w:val="004A6550"/>
    <w:rsid w:val="004A7CC1"/>
    <w:rsid w:val="004B18F6"/>
    <w:rsid w:val="004B2463"/>
    <w:rsid w:val="004B2D84"/>
    <w:rsid w:val="004B4FF8"/>
    <w:rsid w:val="004B50C5"/>
    <w:rsid w:val="004B660A"/>
    <w:rsid w:val="004B784E"/>
    <w:rsid w:val="004C2C33"/>
    <w:rsid w:val="004C3A9F"/>
    <w:rsid w:val="004C5684"/>
    <w:rsid w:val="004C684B"/>
    <w:rsid w:val="004C76C3"/>
    <w:rsid w:val="004D0C36"/>
    <w:rsid w:val="004D4775"/>
    <w:rsid w:val="004D694D"/>
    <w:rsid w:val="004D7467"/>
    <w:rsid w:val="004E3D09"/>
    <w:rsid w:val="004F4092"/>
    <w:rsid w:val="004F43C5"/>
    <w:rsid w:val="004F4981"/>
    <w:rsid w:val="00503532"/>
    <w:rsid w:val="0050467A"/>
    <w:rsid w:val="005063E1"/>
    <w:rsid w:val="005101FB"/>
    <w:rsid w:val="00513E77"/>
    <w:rsid w:val="00514736"/>
    <w:rsid w:val="005179F3"/>
    <w:rsid w:val="00520626"/>
    <w:rsid w:val="00520646"/>
    <w:rsid w:val="00521850"/>
    <w:rsid w:val="00521EED"/>
    <w:rsid w:val="00523508"/>
    <w:rsid w:val="005243D4"/>
    <w:rsid w:val="00526153"/>
    <w:rsid w:val="005268BE"/>
    <w:rsid w:val="005277EA"/>
    <w:rsid w:val="00532444"/>
    <w:rsid w:val="00532698"/>
    <w:rsid w:val="00542F2F"/>
    <w:rsid w:val="00544B42"/>
    <w:rsid w:val="0054534E"/>
    <w:rsid w:val="005456EF"/>
    <w:rsid w:val="00546A21"/>
    <w:rsid w:val="00552C45"/>
    <w:rsid w:val="005537BD"/>
    <w:rsid w:val="00554B1F"/>
    <w:rsid w:val="00560027"/>
    <w:rsid w:val="00560450"/>
    <w:rsid w:val="005613BB"/>
    <w:rsid w:val="00564290"/>
    <w:rsid w:val="00564E1F"/>
    <w:rsid w:val="00565806"/>
    <w:rsid w:val="00566E06"/>
    <w:rsid w:val="00567802"/>
    <w:rsid w:val="005822C7"/>
    <w:rsid w:val="00583817"/>
    <w:rsid w:val="0058712F"/>
    <w:rsid w:val="00587A73"/>
    <w:rsid w:val="00593BC1"/>
    <w:rsid w:val="00594341"/>
    <w:rsid w:val="005A07B4"/>
    <w:rsid w:val="005B0663"/>
    <w:rsid w:val="005B0969"/>
    <w:rsid w:val="005B1DA2"/>
    <w:rsid w:val="005B38C6"/>
    <w:rsid w:val="005B3AF0"/>
    <w:rsid w:val="005C02FD"/>
    <w:rsid w:val="005C1404"/>
    <w:rsid w:val="005C22CE"/>
    <w:rsid w:val="005C4237"/>
    <w:rsid w:val="005C42BF"/>
    <w:rsid w:val="005C4BF4"/>
    <w:rsid w:val="005D0354"/>
    <w:rsid w:val="005D3F9B"/>
    <w:rsid w:val="005E0AC5"/>
    <w:rsid w:val="005F0D4F"/>
    <w:rsid w:val="005F0EB8"/>
    <w:rsid w:val="005F25B7"/>
    <w:rsid w:val="005F3845"/>
    <w:rsid w:val="005F5A44"/>
    <w:rsid w:val="006015B3"/>
    <w:rsid w:val="00602555"/>
    <w:rsid w:val="00602B6D"/>
    <w:rsid w:val="00603F42"/>
    <w:rsid w:val="0060630D"/>
    <w:rsid w:val="0060677E"/>
    <w:rsid w:val="00611ADB"/>
    <w:rsid w:val="006136F0"/>
    <w:rsid w:val="006142DD"/>
    <w:rsid w:val="00615762"/>
    <w:rsid w:val="00615816"/>
    <w:rsid w:val="00615D4C"/>
    <w:rsid w:val="006217DD"/>
    <w:rsid w:val="00622A7E"/>
    <w:rsid w:val="00623D42"/>
    <w:rsid w:val="00623F55"/>
    <w:rsid w:val="00624F66"/>
    <w:rsid w:val="00625B04"/>
    <w:rsid w:val="00627CD1"/>
    <w:rsid w:val="00627D10"/>
    <w:rsid w:val="00633112"/>
    <w:rsid w:val="00634040"/>
    <w:rsid w:val="00635F30"/>
    <w:rsid w:val="006368EC"/>
    <w:rsid w:val="00637A67"/>
    <w:rsid w:val="00641156"/>
    <w:rsid w:val="00645EF3"/>
    <w:rsid w:val="00650822"/>
    <w:rsid w:val="0065439F"/>
    <w:rsid w:val="00654A80"/>
    <w:rsid w:val="00665068"/>
    <w:rsid w:val="00667864"/>
    <w:rsid w:val="00671338"/>
    <w:rsid w:val="006719F0"/>
    <w:rsid w:val="00671A2E"/>
    <w:rsid w:val="00672A8E"/>
    <w:rsid w:val="00674353"/>
    <w:rsid w:val="00675EAC"/>
    <w:rsid w:val="00682DAE"/>
    <w:rsid w:val="00683760"/>
    <w:rsid w:val="0068606F"/>
    <w:rsid w:val="00692928"/>
    <w:rsid w:val="00693475"/>
    <w:rsid w:val="00693E36"/>
    <w:rsid w:val="006978D9"/>
    <w:rsid w:val="006A0550"/>
    <w:rsid w:val="006A088C"/>
    <w:rsid w:val="006A2491"/>
    <w:rsid w:val="006A26ED"/>
    <w:rsid w:val="006A327C"/>
    <w:rsid w:val="006A6050"/>
    <w:rsid w:val="006A6F9E"/>
    <w:rsid w:val="006B16C3"/>
    <w:rsid w:val="006B3323"/>
    <w:rsid w:val="006C02CD"/>
    <w:rsid w:val="006C057A"/>
    <w:rsid w:val="006C1585"/>
    <w:rsid w:val="006C3789"/>
    <w:rsid w:val="006C42DF"/>
    <w:rsid w:val="006C44B5"/>
    <w:rsid w:val="006C46C7"/>
    <w:rsid w:val="006C6234"/>
    <w:rsid w:val="006D19E6"/>
    <w:rsid w:val="006D3FA3"/>
    <w:rsid w:val="006D52BF"/>
    <w:rsid w:val="006D7DF1"/>
    <w:rsid w:val="006E1717"/>
    <w:rsid w:val="006E2031"/>
    <w:rsid w:val="006E4037"/>
    <w:rsid w:val="006E47EA"/>
    <w:rsid w:val="006E6E66"/>
    <w:rsid w:val="006E7708"/>
    <w:rsid w:val="006F0F0F"/>
    <w:rsid w:val="006F289C"/>
    <w:rsid w:val="006F3A71"/>
    <w:rsid w:val="006F3A8B"/>
    <w:rsid w:val="006F73E1"/>
    <w:rsid w:val="0070337A"/>
    <w:rsid w:val="007037BE"/>
    <w:rsid w:val="00704028"/>
    <w:rsid w:val="00704932"/>
    <w:rsid w:val="0070663A"/>
    <w:rsid w:val="0071184C"/>
    <w:rsid w:val="00711A90"/>
    <w:rsid w:val="00712914"/>
    <w:rsid w:val="00712A9C"/>
    <w:rsid w:val="0071381B"/>
    <w:rsid w:val="00720F90"/>
    <w:rsid w:val="00721478"/>
    <w:rsid w:val="0072214A"/>
    <w:rsid w:val="00723D0B"/>
    <w:rsid w:val="00723FB0"/>
    <w:rsid w:val="00724BA5"/>
    <w:rsid w:val="00724F4E"/>
    <w:rsid w:val="007259F8"/>
    <w:rsid w:val="00726544"/>
    <w:rsid w:val="00730074"/>
    <w:rsid w:val="007319FE"/>
    <w:rsid w:val="00731F3B"/>
    <w:rsid w:val="00734C9C"/>
    <w:rsid w:val="00734E7B"/>
    <w:rsid w:val="007350BD"/>
    <w:rsid w:val="007356BA"/>
    <w:rsid w:val="007367E8"/>
    <w:rsid w:val="00737FF9"/>
    <w:rsid w:val="00740AEF"/>
    <w:rsid w:val="00740CF5"/>
    <w:rsid w:val="007445C0"/>
    <w:rsid w:val="00744906"/>
    <w:rsid w:val="00744DD9"/>
    <w:rsid w:val="0074568D"/>
    <w:rsid w:val="00746696"/>
    <w:rsid w:val="00751557"/>
    <w:rsid w:val="00752438"/>
    <w:rsid w:val="00753DE9"/>
    <w:rsid w:val="00763F95"/>
    <w:rsid w:val="007650FE"/>
    <w:rsid w:val="0076641D"/>
    <w:rsid w:val="00766AB3"/>
    <w:rsid w:val="00767C39"/>
    <w:rsid w:val="0077168F"/>
    <w:rsid w:val="00772532"/>
    <w:rsid w:val="00774D19"/>
    <w:rsid w:val="0077504C"/>
    <w:rsid w:val="0078585C"/>
    <w:rsid w:val="00786080"/>
    <w:rsid w:val="007877E6"/>
    <w:rsid w:val="00792AE8"/>
    <w:rsid w:val="0079329B"/>
    <w:rsid w:val="00793DC0"/>
    <w:rsid w:val="00796192"/>
    <w:rsid w:val="007961A6"/>
    <w:rsid w:val="007A0145"/>
    <w:rsid w:val="007A046C"/>
    <w:rsid w:val="007A095C"/>
    <w:rsid w:val="007A099C"/>
    <w:rsid w:val="007A33F5"/>
    <w:rsid w:val="007A6C1D"/>
    <w:rsid w:val="007A7BC0"/>
    <w:rsid w:val="007B21D3"/>
    <w:rsid w:val="007B2F4A"/>
    <w:rsid w:val="007B3D80"/>
    <w:rsid w:val="007B5D6C"/>
    <w:rsid w:val="007B6131"/>
    <w:rsid w:val="007B78A3"/>
    <w:rsid w:val="007C07FE"/>
    <w:rsid w:val="007C094A"/>
    <w:rsid w:val="007C3C8F"/>
    <w:rsid w:val="007C5345"/>
    <w:rsid w:val="007C5FAE"/>
    <w:rsid w:val="007C74F9"/>
    <w:rsid w:val="007C7DA0"/>
    <w:rsid w:val="007D0884"/>
    <w:rsid w:val="007D12EF"/>
    <w:rsid w:val="007D4700"/>
    <w:rsid w:val="007D60A9"/>
    <w:rsid w:val="007E0504"/>
    <w:rsid w:val="007E08C2"/>
    <w:rsid w:val="007E1B22"/>
    <w:rsid w:val="007E54CC"/>
    <w:rsid w:val="007E5B72"/>
    <w:rsid w:val="007E614D"/>
    <w:rsid w:val="007E6604"/>
    <w:rsid w:val="007E6FC1"/>
    <w:rsid w:val="007E70DE"/>
    <w:rsid w:val="007F11E7"/>
    <w:rsid w:val="007F27BC"/>
    <w:rsid w:val="007F4CD0"/>
    <w:rsid w:val="007F4F2B"/>
    <w:rsid w:val="007F606B"/>
    <w:rsid w:val="00800FEE"/>
    <w:rsid w:val="00803622"/>
    <w:rsid w:val="00807641"/>
    <w:rsid w:val="00807F4A"/>
    <w:rsid w:val="008110DC"/>
    <w:rsid w:val="00811D3F"/>
    <w:rsid w:val="00813A66"/>
    <w:rsid w:val="00815035"/>
    <w:rsid w:val="00815C10"/>
    <w:rsid w:val="00816589"/>
    <w:rsid w:val="00820180"/>
    <w:rsid w:val="00820F64"/>
    <w:rsid w:val="00821827"/>
    <w:rsid w:val="00821BBA"/>
    <w:rsid w:val="0082264B"/>
    <w:rsid w:val="00823783"/>
    <w:rsid w:val="00825ADC"/>
    <w:rsid w:val="00827445"/>
    <w:rsid w:val="00830BC1"/>
    <w:rsid w:val="0083295A"/>
    <w:rsid w:val="00832DD9"/>
    <w:rsid w:val="00834008"/>
    <w:rsid w:val="00835BE5"/>
    <w:rsid w:val="008409AB"/>
    <w:rsid w:val="00841A5D"/>
    <w:rsid w:val="008425E0"/>
    <w:rsid w:val="00842E8A"/>
    <w:rsid w:val="008449D7"/>
    <w:rsid w:val="00845DFC"/>
    <w:rsid w:val="0084671C"/>
    <w:rsid w:val="0085294E"/>
    <w:rsid w:val="00854223"/>
    <w:rsid w:val="008550C9"/>
    <w:rsid w:val="008556D5"/>
    <w:rsid w:val="00860BD3"/>
    <w:rsid w:val="00860F55"/>
    <w:rsid w:val="00861ABA"/>
    <w:rsid w:val="00863344"/>
    <w:rsid w:val="00867E21"/>
    <w:rsid w:val="00870040"/>
    <w:rsid w:val="008710F2"/>
    <w:rsid w:val="00871A20"/>
    <w:rsid w:val="00874A40"/>
    <w:rsid w:val="0087641E"/>
    <w:rsid w:val="00883B76"/>
    <w:rsid w:val="00884170"/>
    <w:rsid w:val="008846C3"/>
    <w:rsid w:val="00884858"/>
    <w:rsid w:val="008903E0"/>
    <w:rsid w:val="00891922"/>
    <w:rsid w:val="00895BF0"/>
    <w:rsid w:val="008A01FB"/>
    <w:rsid w:val="008A46E2"/>
    <w:rsid w:val="008A5180"/>
    <w:rsid w:val="008B286C"/>
    <w:rsid w:val="008B3BDB"/>
    <w:rsid w:val="008B48DD"/>
    <w:rsid w:val="008B7A75"/>
    <w:rsid w:val="008C1E2F"/>
    <w:rsid w:val="008C264A"/>
    <w:rsid w:val="008C2C7A"/>
    <w:rsid w:val="008C65EE"/>
    <w:rsid w:val="008C6C3E"/>
    <w:rsid w:val="008C7736"/>
    <w:rsid w:val="008D238A"/>
    <w:rsid w:val="008D7A6C"/>
    <w:rsid w:val="008E1B37"/>
    <w:rsid w:val="008E3ECC"/>
    <w:rsid w:val="008E61E9"/>
    <w:rsid w:val="008E763A"/>
    <w:rsid w:val="008F08B4"/>
    <w:rsid w:val="008F1F94"/>
    <w:rsid w:val="008F21A8"/>
    <w:rsid w:val="008F6A6E"/>
    <w:rsid w:val="008F7F69"/>
    <w:rsid w:val="00901177"/>
    <w:rsid w:val="00901A85"/>
    <w:rsid w:val="00903138"/>
    <w:rsid w:val="00903DB9"/>
    <w:rsid w:val="009060E0"/>
    <w:rsid w:val="00906A6A"/>
    <w:rsid w:val="009100DF"/>
    <w:rsid w:val="00912BB0"/>
    <w:rsid w:val="00913684"/>
    <w:rsid w:val="00915D17"/>
    <w:rsid w:val="00920CAB"/>
    <w:rsid w:val="00921B11"/>
    <w:rsid w:val="009220F4"/>
    <w:rsid w:val="00924ED9"/>
    <w:rsid w:val="009259A3"/>
    <w:rsid w:val="009261AE"/>
    <w:rsid w:val="0093020B"/>
    <w:rsid w:val="00934D8D"/>
    <w:rsid w:val="00936257"/>
    <w:rsid w:val="009364D7"/>
    <w:rsid w:val="0094370A"/>
    <w:rsid w:val="00945545"/>
    <w:rsid w:val="009470CA"/>
    <w:rsid w:val="00947778"/>
    <w:rsid w:val="009504DA"/>
    <w:rsid w:val="00950C47"/>
    <w:rsid w:val="00950CA7"/>
    <w:rsid w:val="00952C5E"/>
    <w:rsid w:val="00953FE5"/>
    <w:rsid w:val="009557A8"/>
    <w:rsid w:val="009578C9"/>
    <w:rsid w:val="009623AC"/>
    <w:rsid w:val="00963662"/>
    <w:rsid w:val="00963691"/>
    <w:rsid w:val="00964503"/>
    <w:rsid w:val="00965503"/>
    <w:rsid w:val="00965F30"/>
    <w:rsid w:val="00972898"/>
    <w:rsid w:val="00972C45"/>
    <w:rsid w:val="0098009D"/>
    <w:rsid w:val="00982E0A"/>
    <w:rsid w:val="00983284"/>
    <w:rsid w:val="00984327"/>
    <w:rsid w:val="00984AE0"/>
    <w:rsid w:val="00984C29"/>
    <w:rsid w:val="00985499"/>
    <w:rsid w:val="00986549"/>
    <w:rsid w:val="00987724"/>
    <w:rsid w:val="00992922"/>
    <w:rsid w:val="0099395D"/>
    <w:rsid w:val="009A18ED"/>
    <w:rsid w:val="009A1A0B"/>
    <w:rsid w:val="009A2535"/>
    <w:rsid w:val="009A3F62"/>
    <w:rsid w:val="009A5965"/>
    <w:rsid w:val="009B0CB3"/>
    <w:rsid w:val="009B110A"/>
    <w:rsid w:val="009B2157"/>
    <w:rsid w:val="009B393B"/>
    <w:rsid w:val="009B5B68"/>
    <w:rsid w:val="009B796A"/>
    <w:rsid w:val="009C000B"/>
    <w:rsid w:val="009C030A"/>
    <w:rsid w:val="009C3CAC"/>
    <w:rsid w:val="009C5FE0"/>
    <w:rsid w:val="009D165E"/>
    <w:rsid w:val="009D302A"/>
    <w:rsid w:val="009D3D50"/>
    <w:rsid w:val="009D676B"/>
    <w:rsid w:val="009D751E"/>
    <w:rsid w:val="009E1489"/>
    <w:rsid w:val="009E38D4"/>
    <w:rsid w:val="009E4AB0"/>
    <w:rsid w:val="009E4B25"/>
    <w:rsid w:val="009E5755"/>
    <w:rsid w:val="009F08F6"/>
    <w:rsid w:val="009F4787"/>
    <w:rsid w:val="009F5766"/>
    <w:rsid w:val="009F7D9B"/>
    <w:rsid w:val="00A00733"/>
    <w:rsid w:val="00A037D2"/>
    <w:rsid w:val="00A05975"/>
    <w:rsid w:val="00A06CF6"/>
    <w:rsid w:val="00A07876"/>
    <w:rsid w:val="00A10584"/>
    <w:rsid w:val="00A10BD2"/>
    <w:rsid w:val="00A13D50"/>
    <w:rsid w:val="00A15972"/>
    <w:rsid w:val="00A17609"/>
    <w:rsid w:val="00A20255"/>
    <w:rsid w:val="00A237C9"/>
    <w:rsid w:val="00A249F1"/>
    <w:rsid w:val="00A25C6D"/>
    <w:rsid w:val="00A260CD"/>
    <w:rsid w:val="00A2624D"/>
    <w:rsid w:val="00A274C3"/>
    <w:rsid w:val="00A3308D"/>
    <w:rsid w:val="00A348A2"/>
    <w:rsid w:val="00A36D22"/>
    <w:rsid w:val="00A36FA6"/>
    <w:rsid w:val="00A371E3"/>
    <w:rsid w:val="00A37D4B"/>
    <w:rsid w:val="00A47963"/>
    <w:rsid w:val="00A479FB"/>
    <w:rsid w:val="00A619EC"/>
    <w:rsid w:val="00A629EF"/>
    <w:rsid w:val="00A65E70"/>
    <w:rsid w:val="00A7061B"/>
    <w:rsid w:val="00A72FA4"/>
    <w:rsid w:val="00A731B0"/>
    <w:rsid w:val="00A775DF"/>
    <w:rsid w:val="00A80937"/>
    <w:rsid w:val="00A818DD"/>
    <w:rsid w:val="00A821B7"/>
    <w:rsid w:val="00A82798"/>
    <w:rsid w:val="00A84E1D"/>
    <w:rsid w:val="00A913DB"/>
    <w:rsid w:val="00A93313"/>
    <w:rsid w:val="00A96A36"/>
    <w:rsid w:val="00AA098E"/>
    <w:rsid w:val="00AA0F29"/>
    <w:rsid w:val="00AA1087"/>
    <w:rsid w:val="00AA2AA8"/>
    <w:rsid w:val="00AA4505"/>
    <w:rsid w:val="00AB04CC"/>
    <w:rsid w:val="00AB4D81"/>
    <w:rsid w:val="00AC073B"/>
    <w:rsid w:val="00AC1531"/>
    <w:rsid w:val="00AC1988"/>
    <w:rsid w:val="00AC1F56"/>
    <w:rsid w:val="00AC37C6"/>
    <w:rsid w:val="00AC5379"/>
    <w:rsid w:val="00AC71BE"/>
    <w:rsid w:val="00AC79B3"/>
    <w:rsid w:val="00AD03DF"/>
    <w:rsid w:val="00AD3A47"/>
    <w:rsid w:val="00AD44CF"/>
    <w:rsid w:val="00AD4575"/>
    <w:rsid w:val="00AD6850"/>
    <w:rsid w:val="00AD6CD1"/>
    <w:rsid w:val="00AE164D"/>
    <w:rsid w:val="00AE241E"/>
    <w:rsid w:val="00AE443F"/>
    <w:rsid w:val="00AE69EB"/>
    <w:rsid w:val="00AE6E2D"/>
    <w:rsid w:val="00AE7FBB"/>
    <w:rsid w:val="00AF13CD"/>
    <w:rsid w:val="00AF39EE"/>
    <w:rsid w:val="00AF4DAE"/>
    <w:rsid w:val="00AF731D"/>
    <w:rsid w:val="00B001B1"/>
    <w:rsid w:val="00B00A31"/>
    <w:rsid w:val="00B00FA1"/>
    <w:rsid w:val="00B01D92"/>
    <w:rsid w:val="00B02CDB"/>
    <w:rsid w:val="00B03A21"/>
    <w:rsid w:val="00B03D49"/>
    <w:rsid w:val="00B045A2"/>
    <w:rsid w:val="00B05B1A"/>
    <w:rsid w:val="00B12248"/>
    <w:rsid w:val="00B128D0"/>
    <w:rsid w:val="00B14199"/>
    <w:rsid w:val="00B14FA6"/>
    <w:rsid w:val="00B154C5"/>
    <w:rsid w:val="00B15561"/>
    <w:rsid w:val="00B15664"/>
    <w:rsid w:val="00B15A39"/>
    <w:rsid w:val="00B20D54"/>
    <w:rsid w:val="00B223C4"/>
    <w:rsid w:val="00B30DA0"/>
    <w:rsid w:val="00B31096"/>
    <w:rsid w:val="00B31665"/>
    <w:rsid w:val="00B31B3E"/>
    <w:rsid w:val="00B35828"/>
    <w:rsid w:val="00B412C9"/>
    <w:rsid w:val="00B41794"/>
    <w:rsid w:val="00B41CFA"/>
    <w:rsid w:val="00B42222"/>
    <w:rsid w:val="00B42547"/>
    <w:rsid w:val="00B4448C"/>
    <w:rsid w:val="00B44F8B"/>
    <w:rsid w:val="00B460F7"/>
    <w:rsid w:val="00B4779E"/>
    <w:rsid w:val="00B50359"/>
    <w:rsid w:val="00B532FC"/>
    <w:rsid w:val="00B54110"/>
    <w:rsid w:val="00B54CD7"/>
    <w:rsid w:val="00B56D21"/>
    <w:rsid w:val="00B57C1B"/>
    <w:rsid w:val="00B57CE5"/>
    <w:rsid w:val="00B603B9"/>
    <w:rsid w:val="00B62C6B"/>
    <w:rsid w:val="00B650FB"/>
    <w:rsid w:val="00B67EF8"/>
    <w:rsid w:val="00B72A2F"/>
    <w:rsid w:val="00B738CC"/>
    <w:rsid w:val="00B74A4C"/>
    <w:rsid w:val="00B74D54"/>
    <w:rsid w:val="00B74EB8"/>
    <w:rsid w:val="00B76B42"/>
    <w:rsid w:val="00B76C44"/>
    <w:rsid w:val="00B776F9"/>
    <w:rsid w:val="00B80E50"/>
    <w:rsid w:val="00B81310"/>
    <w:rsid w:val="00B81597"/>
    <w:rsid w:val="00B81A8D"/>
    <w:rsid w:val="00B81E1B"/>
    <w:rsid w:val="00B841E8"/>
    <w:rsid w:val="00B8466D"/>
    <w:rsid w:val="00B84995"/>
    <w:rsid w:val="00B84EA2"/>
    <w:rsid w:val="00B87698"/>
    <w:rsid w:val="00B91232"/>
    <w:rsid w:val="00B92687"/>
    <w:rsid w:val="00B93095"/>
    <w:rsid w:val="00B944E4"/>
    <w:rsid w:val="00B9573D"/>
    <w:rsid w:val="00B95B55"/>
    <w:rsid w:val="00B95B58"/>
    <w:rsid w:val="00B97ED1"/>
    <w:rsid w:val="00BA47F2"/>
    <w:rsid w:val="00BA5090"/>
    <w:rsid w:val="00BA7B12"/>
    <w:rsid w:val="00BB06C0"/>
    <w:rsid w:val="00BB0704"/>
    <w:rsid w:val="00BB142A"/>
    <w:rsid w:val="00BB5E38"/>
    <w:rsid w:val="00BB70C5"/>
    <w:rsid w:val="00BB7147"/>
    <w:rsid w:val="00BC04E8"/>
    <w:rsid w:val="00BC0B64"/>
    <w:rsid w:val="00BC4BAD"/>
    <w:rsid w:val="00BC5616"/>
    <w:rsid w:val="00BC56FA"/>
    <w:rsid w:val="00BC61C1"/>
    <w:rsid w:val="00BC6BAC"/>
    <w:rsid w:val="00BC71DE"/>
    <w:rsid w:val="00BC7F8E"/>
    <w:rsid w:val="00BD02DA"/>
    <w:rsid w:val="00BD09E7"/>
    <w:rsid w:val="00BD1E39"/>
    <w:rsid w:val="00BD3265"/>
    <w:rsid w:val="00BD3621"/>
    <w:rsid w:val="00BD5AE6"/>
    <w:rsid w:val="00BD6124"/>
    <w:rsid w:val="00BD721C"/>
    <w:rsid w:val="00BD734E"/>
    <w:rsid w:val="00BD7B2A"/>
    <w:rsid w:val="00BE06AF"/>
    <w:rsid w:val="00BE0F0E"/>
    <w:rsid w:val="00BE148A"/>
    <w:rsid w:val="00BE35AC"/>
    <w:rsid w:val="00BE5EA3"/>
    <w:rsid w:val="00BE6F6E"/>
    <w:rsid w:val="00BE710E"/>
    <w:rsid w:val="00BE76EF"/>
    <w:rsid w:val="00BF1573"/>
    <w:rsid w:val="00BF3F61"/>
    <w:rsid w:val="00BF64A3"/>
    <w:rsid w:val="00C01DE9"/>
    <w:rsid w:val="00C023C3"/>
    <w:rsid w:val="00C037BA"/>
    <w:rsid w:val="00C04D0B"/>
    <w:rsid w:val="00C0553A"/>
    <w:rsid w:val="00C06ADD"/>
    <w:rsid w:val="00C1398B"/>
    <w:rsid w:val="00C143BD"/>
    <w:rsid w:val="00C14751"/>
    <w:rsid w:val="00C15039"/>
    <w:rsid w:val="00C1578A"/>
    <w:rsid w:val="00C15B35"/>
    <w:rsid w:val="00C16922"/>
    <w:rsid w:val="00C17850"/>
    <w:rsid w:val="00C26820"/>
    <w:rsid w:val="00C27E3F"/>
    <w:rsid w:val="00C3040A"/>
    <w:rsid w:val="00C340D8"/>
    <w:rsid w:val="00C3526B"/>
    <w:rsid w:val="00C371D4"/>
    <w:rsid w:val="00C45848"/>
    <w:rsid w:val="00C46BED"/>
    <w:rsid w:val="00C502CF"/>
    <w:rsid w:val="00C50DF6"/>
    <w:rsid w:val="00C50EE9"/>
    <w:rsid w:val="00C53A78"/>
    <w:rsid w:val="00C57982"/>
    <w:rsid w:val="00C57F7F"/>
    <w:rsid w:val="00C60431"/>
    <w:rsid w:val="00C627EC"/>
    <w:rsid w:val="00C65061"/>
    <w:rsid w:val="00C66218"/>
    <w:rsid w:val="00C6627B"/>
    <w:rsid w:val="00C6714F"/>
    <w:rsid w:val="00C6732E"/>
    <w:rsid w:val="00C7073B"/>
    <w:rsid w:val="00C70934"/>
    <w:rsid w:val="00C74A32"/>
    <w:rsid w:val="00C753BA"/>
    <w:rsid w:val="00C77569"/>
    <w:rsid w:val="00C802CC"/>
    <w:rsid w:val="00C826F7"/>
    <w:rsid w:val="00C84D46"/>
    <w:rsid w:val="00C85354"/>
    <w:rsid w:val="00C9245B"/>
    <w:rsid w:val="00C933FA"/>
    <w:rsid w:val="00CA174C"/>
    <w:rsid w:val="00CA2E13"/>
    <w:rsid w:val="00CA57F1"/>
    <w:rsid w:val="00CA73DD"/>
    <w:rsid w:val="00CA74FE"/>
    <w:rsid w:val="00CA7E9E"/>
    <w:rsid w:val="00CB07D1"/>
    <w:rsid w:val="00CB0A10"/>
    <w:rsid w:val="00CB1B16"/>
    <w:rsid w:val="00CB2470"/>
    <w:rsid w:val="00CB2C14"/>
    <w:rsid w:val="00CB37A1"/>
    <w:rsid w:val="00CB3E95"/>
    <w:rsid w:val="00CB7B80"/>
    <w:rsid w:val="00CC11A9"/>
    <w:rsid w:val="00CC30A7"/>
    <w:rsid w:val="00CC4B2A"/>
    <w:rsid w:val="00CC5BAB"/>
    <w:rsid w:val="00CC5BE1"/>
    <w:rsid w:val="00CC6289"/>
    <w:rsid w:val="00CC6836"/>
    <w:rsid w:val="00CC6B69"/>
    <w:rsid w:val="00CC6CF9"/>
    <w:rsid w:val="00CC72F6"/>
    <w:rsid w:val="00CD0500"/>
    <w:rsid w:val="00CD1435"/>
    <w:rsid w:val="00CD1821"/>
    <w:rsid w:val="00CD5931"/>
    <w:rsid w:val="00CE016A"/>
    <w:rsid w:val="00CE2300"/>
    <w:rsid w:val="00CE307A"/>
    <w:rsid w:val="00CE45DF"/>
    <w:rsid w:val="00CE4DBA"/>
    <w:rsid w:val="00CE4DF4"/>
    <w:rsid w:val="00CE6FDE"/>
    <w:rsid w:val="00CE74C2"/>
    <w:rsid w:val="00CE7961"/>
    <w:rsid w:val="00CF7147"/>
    <w:rsid w:val="00D00421"/>
    <w:rsid w:val="00D01416"/>
    <w:rsid w:val="00D01471"/>
    <w:rsid w:val="00D07C2C"/>
    <w:rsid w:val="00D121F3"/>
    <w:rsid w:val="00D12F37"/>
    <w:rsid w:val="00D131CB"/>
    <w:rsid w:val="00D17DFF"/>
    <w:rsid w:val="00D17FF6"/>
    <w:rsid w:val="00D2508C"/>
    <w:rsid w:val="00D26128"/>
    <w:rsid w:val="00D27240"/>
    <w:rsid w:val="00D30595"/>
    <w:rsid w:val="00D306B0"/>
    <w:rsid w:val="00D30FF2"/>
    <w:rsid w:val="00D31CD9"/>
    <w:rsid w:val="00D344CF"/>
    <w:rsid w:val="00D36340"/>
    <w:rsid w:val="00D3748E"/>
    <w:rsid w:val="00D377C5"/>
    <w:rsid w:val="00D37B6A"/>
    <w:rsid w:val="00D444F5"/>
    <w:rsid w:val="00D448C0"/>
    <w:rsid w:val="00D460EE"/>
    <w:rsid w:val="00D4611A"/>
    <w:rsid w:val="00D46F7C"/>
    <w:rsid w:val="00D52205"/>
    <w:rsid w:val="00D53768"/>
    <w:rsid w:val="00D56663"/>
    <w:rsid w:val="00D57F40"/>
    <w:rsid w:val="00D623A0"/>
    <w:rsid w:val="00D62FBF"/>
    <w:rsid w:val="00D6674A"/>
    <w:rsid w:val="00D66A2D"/>
    <w:rsid w:val="00D67257"/>
    <w:rsid w:val="00D67849"/>
    <w:rsid w:val="00D70172"/>
    <w:rsid w:val="00D80CAC"/>
    <w:rsid w:val="00D8193C"/>
    <w:rsid w:val="00D81DC7"/>
    <w:rsid w:val="00D82431"/>
    <w:rsid w:val="00D85F4E"/>
    <w:rsid w:val="00D8704E"/>
    <w:rsid w:val="00D92116"/>
    <w:rsid w:val="00D94BDA"/>
    <w:rsid w:val="00D96C15"/>
    <w:rsid w:val="00D97A3A"/>
    <w:rsid w:val="00DA10C5"/>
    <w:rsid w:val="00DA3C2B"/>
    <w:rsid w:val="00DA4A03"/>
    <w:rsid w:val="00DB079F"/>
    <w:rsid w:val="00DB152E"/>
    <w:rsid w:val="00DB1F69"/>
    <w:rsid w:val="00DB3A28"/>
    <w:rsid w:val="00DB3BE0"/>
    <w:rsid w:val="00DB5E50"/>
    <w:rsid w:val="00DB5F3E"/>
    <w:rsid w:val="00DC0F6E"/>
    <w:rsid w:val="00DC1EF9"/>
    <w:rsid w:val="00DC3747"/>
    <w:rsid w:val="00DC6888"/>
    <w:rsid w:val="00DC7BAA"/>
    <w:rsid w:val="00DD0204"/>
    <w:rsid w:val="00DD0D61"/>
    <w:rsid w:val="00DD27E9"/>
    <w:rsid w:val="00DE161F"/>
    <w:rsid w:val="00DE3C9D"/>
    <w:rsid w:val="00DE5B95"/>
    <w:rsid w:val="00DE66F3"/>
    <w:rsid w:val="00DE7543"/>
    <w:rsid w:val="00DF073B"/>
    <w:rsid w:val="00DF0827"/>
    <w:rsid w:val="00DF0ED5"/>
    <w:rsid w:val="00DF12BB"/>
    <w:rsid w:val="00DF40BF"/>
    <w:rsid w:val="00DF76AB"/>
    <w:rsid w:val="00E0131F"/>
    <w:rsid w:val="00E0380E"/>
    <w:rsid w:val="00E03A93"/>
    <w:rsid w:val="00E054CF"/>
    <w:rsid w:val="00E05B9E"/>
    <w:rsid w:val="00E0617F"/>
    <w:rsid w:val="00E15E4C"/>
    <w:rsid w:val="00E2002C"/>
    <w:rsid w:val="00E20F22"/>
    <w:rsid w:val="00E22051"/>
    <w:rsid w:val="00E22D14"/>
    <w:rsid w:val="00E2350E"/>
    <w:rsid w:val="00E24000"/>
    <w:rsid w:val="00E25FAD"/>
    <w:rsid w:val="00E30D14"/>
    <w:rsid w:val="00E33026"/>
    <w:rsid w:val="00E353B4"/>
    <w:rsid w:val="00E36398"/>
    <w:rsid w:val="00E4006A"/>
    <w:rsid w:val="00E42573"/>
    <w:rsid w:val="00E43D46"/>
    <w:rsid w:val="00E43F7A"/>
    <w:rsid w:val="00E45348"/>
    <w:rsid w:val="00E45DDB"/>
    <w:rsid w:val="00E462FE"/>
    <w:rsid w:val="00E50C4E"/>
    <w:rsid w:val="00E51570"/>
    <w:rsid w:val="00E5183C"/>
    <w:rsid w:val="00E5334A"/>
    <w:rsid w:val="00E54779"/>
    <w:rsid w:val="00E54A6F"/>
    <w:rsid w:val="00E55240"/>
    <w:rsid w:val="00E60BE8"/>
    <w:rsid w:val="00E6140F"/>
    <w:rsid w:val="00E61E13"/>
    <w:rsid w:val="00E63E9F"/>
    <w:rsid w:val="00E65BF4"/>
    <w:rsid w:val="00E67466"/>
    <w:rsid w:val="00E70D5B"/>
    <w:rsid w:val="00E714CB"/>
    <w:rsid w:val="00E71B23"/>
    <w:rsid w:val="00E723A4"/>
    <w:rsid w:val="00E7369D"/>
    <w:rsid w:val="00E736C9"/>
    <w:rsid w:val="00E73F14"/>
    <w:rsid w:val="00E7468C"/>
    <w:rsid w:val="00E75E84"/>
    <w:rsid w:val="00E75ED3"/>
    <w:rsid w:val="00E77862"/>
    <w:rsid w:val="00E77C46"/>
    <w:rsid w:val="00E81AC8"/>
    <w:rsid w:val="00E82AC8"/>
    <w:rsid w:val="00E82B96"/>
    <w:rsid w:val="00E83AC8"/>
    <w:rsid w:val="00E83F97"/>
    <w:rsid w:val="00E87387"/>
    <w:rsid w:val="00E9015A"/>
    <w:rsid w:val="00E963BA"/>
    <w:rsid w:val="00EA1F59"/>
    <w:rsid w:val="00EA2AD7"/>
    <w:rsid w:val="00EA3072"/>
    <w:rsid w:val="00EA4297"/>
    <w:rsid w:val="00EA563B"/>
    <w:rsid w:val="00EB0C00"/>
    <w:rsid w:val="00EB365F"/>
    <w:rsid w:val="00EB36BB"/>
    <w:rsid w:val="00EB48B4"/>
    <w:rsid w:val="00EB5D60"/>
    <w:rsid w:val="00EC021E"/>
    <w:rsid w:val="00EC10F6"/>
    <w:rsid w:val="00EC6362"/>
    <w:rsid w:val="00ED0872"/>
    <w:rsid w:val="00ED62C5"/>
    <w:rsid w:val="00EE00C3"/>
    <w:rsid w:val="00EE1503"/>
    <w:rsid w:val="00EE33BF"/>
    <w:rsid w:val="00EE3531"/>
    <w:rsid w:val="00EE6F45"/>
    <w:rsid w:val="00EF0DA3"/>
    <w:rsid w:val="00EF10FB"/>
    <w:rsid w:val="00EF2C4B"/>
    <w:rsid w:val="00EF4C50"/>
    <w:rsid w:val="00EF4D4C"/>
    <w:rsid w:val="00EF68A0"/>
    <w:rsid w:val="00F013A3"/>
    <w:rsid w:val="00F03033"/>
    <w:rsid w:val="00F10C86"/>
    <w:rsid w:val="00F12CCB"/>
    <w:rsid w:val="00F13BF1"/>
    <w:rsid w:val="00F14FA6"/>
    <w:rsid w:val="00F15872"/>
    <w:rsid w:val="00F1598C"/>
    <w:rsid w:val="00F16664"/>
    <w:rsid w:val="00F21454"/>
    <w:rsid w:val="00F22AA7"/>
    <w:rsid w:val="00F22B77"/>
    <w:rsid w:val="00F26990"/>
    <w:rsid w:val="00F33F16"/>
    <w:rsid w:val="00F4097B"/>
    <w:rsid w:val="00F435A2"/>
    <w:rsid w:val="00F445FB"/>
    <w:rsid w:val="00F4490F"/>
    <w:rsid w:val="00F4615E"/>
    <w:rsid w:val="00F46E49"/>
    <w:rsid w:val="00F47084"/>
    <w:rsid w:val="00F47548"/>
    <w:rsid w:val="00F47D6F"/>
    <w:rsid w:val="00F57088"/>
    <w:rsid w:val="00F62888"/>
    <w:rsid w:val="00F64844"/>
    <w:rsid w:val="00F6551B"/>
    <w:rsid w:val="00F731C8"/>
    <w:rsid w:val="00F74288"/>
    <w:rsid w:val="00F75DBF"/>
    <w:rsid w:val="00F762A3"/>
    <w:rsid w:val="00F762F4"/>
    <w:rsid w:val="00F82694"/>
    <w:rsid w:val="00F83A83"/>
    <w:rsid w:val="00F85C24"/>
    <w:rsid w:val="00F863E6"/>
    <w:rsid w:val="00F91103"/>
    <w:rsid w:val="00F960A4"/>
    <w:rsid w:val="00F978CD"/>
    <w:rsid w:val="00FA23A2"/>
    <w:rsid w:val="00FA32CF"/>
    <w:rsid w:val="00FA40D4"/>
    <w:rsid w:val="00FA5293"/>
    <w:rsid w:val="00FA6D98"/>
    <w:rsid w:val="00FB1AA7"/>
    <w:rsid w:val="00FB2AEE"/>
    <w:rsid w:val="00FB65AC"/>
    <w:rsid w:val="00FC064D"/>
    <w:rsid w:val="00FC0C90"/>
    <w:rsid w:val="00FC0EA4"/>
    <w:rsid w:val="00FC12BA"/>
    <w:rsid w:val="00FC645F"/>
    <w:rsid w:val="00FC72D5"/>
    <w:rsid w:val="00FD1EA7"/>
    <w:rsid w:val="00FD21DE"/>
    <w:rsid w:val="00FD3974"/>
    <w:rsid w:val="00FD554B"/>
    <w:rsid w:val="00FD61C2"/>
    <w:rsid w:val="00FD688D"/>
    <w:rsid w:val="00FE69B2"/>
    <w:rsid w:val="00FE72B9"/>
    <w:rsid w:val="00FF052C"/>
    <w:rsid w:val="00FF18D6"/>
    <w:rsid w:val="00FF5E77"/>
    <w:rsid w:val="00FF6E05"/>
    <w:rsid w:val="00FF771F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FB927"/>
  <w15:chartTrackingRefBased/>
  <w15:docId w15:val="{43661CBF-3803-47E3-B760-B36CA10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6">
    <w:name w:val="Normal"/>
    <w:qFormat/>
    <w:rsid w:val="00130A89"/>
    <w:pPr>
      <w:widowControl w:val="0"/>
      <w:jc w:val="both"/>
    </w:pPr>
  </w:style>
  <w:style w:type="paragraph" w:styleId="1">
    <w:name w:val="heading 1"/>
    <w:basedOn w:val="af6"/>
    <w:next w:val="af6"/>
    <w:link w:val="10"/>
    <w:uiPriority w:val="99"/>
    <w:qFormat/>
    <w:rsid w:val="007E6FC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f6"/>
    <w:next w:val="af6"/>
    <w:link w:val="20"/>
    <w:uiPriority w:val="99"/>
    <w:qFormat/>
    <w:rsid w:val="007E6FC1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f6"/>
    <w:next w:val="af6"/>
    <w:link w:val="30"/>
    <w:uiPriority w:val="99"/>
    <w:qFormat/>
    <w:rsid w:val="007E6FC1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f6"/>
    <w:next w:val="af6"/>
    <w:link w:val="40"/>
    <w:uiPriority w:val="99"/>
    <w:qFormat/>
    <w:rsid w:val="007E6FC1"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f6"/>
    <w:next w:val="af6"/>
    <w:link w:val="50"/>
    <w:uiPriority w:val="99"/>
    <w:qFormat/>
    <w:rsid w:val="007E6FC1"/>
    <w:pPr>
      <w:widowControl/>
      <w:numPr>
        <w:ilvl w:val="4"/>
        <w:numId w:val="1"/>
      </w:numPr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f6"/>
    <w:next w:val="af6"/>
    <w:link w:val="60"/>
    <w:uiPriority w:val="9"/>
    <w:semiHidden/>
    <w:unhideWhenUsed/>
    <w:qFormat/>
    <w:rsid w:val="007E6FC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character" w:customStyle="1" w:styleId="10">
    <w:name w:val="标题 1 字符"/>
    <w:basedOn w:val="af7"/>
    <w:link w:val="1"/>
    <w:uiPriority w:val="99"/>
    <w:rsid w:val="007E6F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f7"/>
    <w:link w:val="2"/>
    <w:uiPriority w:val="99"/>
    <w:qFormat/>
    <w:rsid w:val="007E6F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f7"/>
    <w:link w:val="3"/>
    <w:uiPriority w:val="99"/>
    <w:rsid w:val="007E6F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f7"/>
    <w:link w:val="4"/>
    <w:uiPriority w:val="99"/>
    <w:qFormat/>
    <w:rsid w:val="007E6FC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f7"/>
    <w:link w:val="5"/>
    <w:uiPriority w:val="99"/>
    <w:qFormat/>
    <w:rsid w:val="007E6FC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f7"/>
    <w:link w:val="6"/>
    <w:uiPriority w:val="9"/>
    <w:semiHidden/>
    <w:rsid w:val="007E6FC1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fa">
    <w:name w:val="header"/>
    <w:basedOn w:val="af6"/>
    <w:link w:val="afb"/>
    <w:uiPriority w:val="99"/>
    <w:unhideWhenUsed/>
    <w:rsid w:val="00D6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f7"/>
    <w:link w:val="afa"/>
    <w:uiPriority w:val="99"/>
    <w:rsid w:val="00D62FBF"/>
    <w:rPr>
      <w:sz w:val="18"/>
      <w:szCs w:val="18"/>
    </w:rPr>
  </w:style>
  <w:style w:type="paragraph" w:styleId="afc">
    <w:name w:val="footer"/>
    <w:basedOn w:val="af6"/>
    <w:link w:val="afd"/>
    <w:uiPriority w:val="99"/>
    <w:unhideWhenUsed/>
    <w:rsid w:val="00D6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f7"/>
    <w:link w:val="afc"/>
    <w:uiPriority w:val="99"/>
    <w:rsid w:val="00D62FBF"/>
    <w:rPr>
      <w:sz w:val="18"/>
      <w:szCs w:val="18"/>
    </w:rPr>
  </w:style>
  <w:style w:type="character" w:customStyle="1" w:styleId="nh-number">
    <w:name w:val="nh-number"/>
    <w:basedOn w:val="af7"/>
    <w:qFormat/>
    <w:rsid w:val="007E6FC1"/>
  </w:style>
  <w:style w:type="paragraph" w:styleId="HTML">
    <w:name w:val="HTML Preformatted"/>
    <w:basedOn w:val="af6"/>
    <w:link w:val="HTML0"/>
    <w:uiPriority w:val="99"/>
    <w:unhideWhenUsed/>
    <w:qFormat/>
    <w:rsid w:val="006C4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f7"/>
    <w:link w:val="HTML"/>
    <w:uiPriority w:val="99"/>
    <w:qFormat/>
    <w:rsid w:val="006C44B5"/>
    <w:rPr>
      <w:rFonts w:ascii="宋体" w:eastAsia="宋体" w:hAnsi="宋体" w:cs="宋体"/>
      <w:kern w:val="0"/>
      <w:sz w:val="24"/>
      <w:szCs w:val="24"/>
    </w:rPr>
  </w:style>
  <w:style w:type="character" w:styleId="afe">
    <w:name w:val="Hyperlink"/>
    <w:basedOn w:val="af7"/>
    <w:uiPriority w:val="99"/>
    <w:unhideWhenUsed/>
    <w:qFormat/>
    <w:rsid w:val="002B6D7A"/>
    <w:rPr>
      <w:color w:val="0000FF"/>
      <w:u w:val="single"/>
    </w:rPr>
  </w:style>
  <w:style w:type="paragraph" w:styleId="aff">
    <w:name w:val="Normal (Web)"/>
    <w:basedOn w:val="af6"/>
    <w:uiPriority w:val="99"/>
    <w:unhideWhenUsed/>
    <w:qFormat/>
    <w:rsid w:val="00134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0">
    <w:name w:val="Table Grid"/>
    <w:basedOn w:val="af8"/>
    <w:uiPriority w:val="99"/>
    <w:rsid w:val="0036731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f6"/>
    <w:link w:val="aff1"/>
    <w:uiPriority w:val="99"/>
    <w:rsid w:val="00F445FB"/>
    <w:pPr>
      <w:numPr>
        <w:numId w:val="2"/>
      </w:numPr>
      <w:tabs>
        <w:tab w:val="left" w:pos="0"/>
      </w:tabs>
      <w:snapToGrid w:val="0"/>
      <w:ind w:firstLineChars="200" w:firstLine="200"/>
      <w:jc w:val="left"/>
    </w:pPr>
    <w:rPr>
      <w:rFonts w:ascii="宋体" w:eastAsia="宋体" w:hAnsi="Times New Roman" w:cs="Times New Roman"/>
      <w:sz w:val="18"/>
      <w:szCs w:val="18"/>
    </w:rPr>
  </w:style>
  <w:style w:type="character" w:customStyle="1" w:styleId="aff1">
    <w:name w:val="脚注文本 字符"/>
    <w:basedOn w:val="af7"/>
    <w:link w:val="a8"/>
    <w:uiPriority w:val="99"/>
    <w:rsid w:val="00F445FB"/>
    <w:rPr>
      <w:rFonts w:ascii="宋体" w:eastAsia="宋体" w:hAnsi="Times New Roman" w:cs="Times New Roman"/>
      <w:sz w:val="18"/>
      <w:szCs w:val="18"/>
    </w:rPr>
  </w:style>
  <w:style w:type="paragraph" w:customStyle="1" w:styleId="aff2">
    <w:name w:val="前言、引言标题"/>
    <w:next w:val="af6"/>
    <w:uiPriority w:val="99"/>
    <w:qFormat/>
    <w:rsid w:val="00F445FB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styleId="aff3">
    <w:name w:val="annotation text"/>
    <w:basedOn w:val="af6"/>
    <w:link w:val="aff4"/>
    <w:uiPriority w:val="99"/>
    <w:rsid w:val="001B7CF9"/>
    <w:pPr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4">
    <w:name w:val="批注文字 字符"/>
    <w:basedOn w:val="af7"/>
    <w:link w:val="aff3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5">
    <w:name w:val="annotation subject"/>
    <w:basedOn w:val="aff3"/>
    <w:next w:val="aff3"/>
    <w:link w:val="aff6"/>
    <w:uiPriority w:val="99"/>
    <w:rsid w:val="001B7CF9"/>
    <w:rPr>
      <w:b/>
      <w:bCs/>
    </w:rPr>
  </w:style>
  <w:style w:type="character" w:customStyle="1" w:styleId="aff6">
    <w:name w:val="批注主题 字符"/>
    <w:basedOn w:val="aff4"/>
    <w:link w:val="aff5"/>
    <w:uiPriority w:val="99"/>
    <w:rsid w:val="001B7CF9"/>
    <w:rPr>
      <w:rFonts w:ascii="Times New Roman" w:eastAsia="宋体" w:hAnsi="Times New Roman" w:cs="Times New Roman"/>
      <w:b/>
      <w:bCs/>
      <w:szCs w:val="24"/>
    </w:rPr>
  </w:style>
  <w:style w:type="paragraph" w:styleId="TOC7">
    <w:name w:val="toc 7"/>
    <w:basedOn w:val="af6"/>
    <w:next w:val="af6"/>
    <w:uiPriority w:val="39"/>
    <w:rsid w:val="001B7CF9"/>
    <w:pPr>
      <w:tabs>
        <w:tab w:val="right" w:leader="dot" w:pos="9241"/>
      </w:tabs>
      <w:ind w:firstLineChars="500" w:firstLine="505"/>
      <w:jc w:val="left"/>
    </w:pPr>
    <w:rPr>
      <w:rFonts w:ascii="宋体" w:eastAsia="宋体" w:hAnsi="Times New Roman" w:cs="Times New Roman"/>
      <w:szCs w:val="21"/>
    </w:rPr>
  </w:style>
  <w:style w:type="paragraph" w:styleId="8">
    <w:name w:val="index 8"/>
    <w:basedOn w:val="af6"/>
    <w:next w:val="af6"/>
    <w:uiPriority w:val="99"/>
    <w:rsid w:val="001B7CF9"/>
    <w:pPr>
      <w:ind w:left="168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7">
    <w:name w:val="caption"/>
    <w:basedOn w:val="af6"/>
    <w:next w:val="af6"/>
    <w:uiPriority w:val="99"/>
    <w:qFormat/>
    <w:rsid w:val="001B7CF9"/>
    <w:pPr>
      <w:spacing w:before="152" w:after="160"/>
      <w:ind w:firstLineChars="200" w:firstLine="200"/>
    </w:pPr>
    <w:rPr>
      <w:rFonts w:ascii="Arial" w:eastAsia="黑体" w:hAnsi="Arial" w:cs="Arial"/>
      <w:sz w:val="20"/>
      <w:szCs w:val="20"/>
    </w:rPr>
  </w:style>
  <w:style w:type="paragraph" w:styleId="51">
    <w:name w:val="index 5"/>
    <w:basedOn w:val="af6"/>
    <w:next w:val="af6"/>
    <w:uiPriority w:val="99"/>
    <w:rsid w:val="001B7CF9"/>
    <w:pPr>
      <w:ind w:left="105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8">
    <w:name w:val="Document Map"/>
    <w:basedOn w:val="af6"/>
    <w:link w:val="aff9"/>
    <w:uiPriority w:val="99"/>
    <w:rsid w:val="001B7CF9"/>
    <w:pPr>
      <w:shd w:val="clear" w:color="auto" w:fill="00008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9">
    <w:name w:val="文档结构图 字符"/>
    <w:basedOn w:val="af7"/>
    <w:link w:val="aff8"/>
    <w:uiPriority w:val="99"/>
    <w:rsid w:val="001B7CF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61">
    <w:name w:val="index 6"/>
    <w:basedOn w:val="af6"/>
    <w:next w:val="af6"/>
    <w:uiPriority w:val="99"/>
    <w:rsid w:val="001B7CF9"/>
    <w:pPr>
      <w:ind w:left="126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a">
    <w:name w:val="Body Text"/>
    <w:basedOn w:val="af6"/>
    <w:link w:val="affb"/>
    <w:uiPriority w:val="99"/>
    <w:rsid w:val="001B7CF9"/>
    <w:pPr>
      <w:adjustRightInd w:val="0"/>
      <w:spacing w:after="12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fb">
    <w:name w:val="正文文本 字符"/>
    <w:basedOn w:val="af7"/>
    <w:link w:val="affa"/>
    <w:uiPriority w:val="99"/>
    <w:rsid w:val="001B7CF9"/>
    <w:rPr>
      <w:rFonts w:ascii="Times New Roman" w:eastAsia="宋体" w:hAnsi="Times New Roman" w:cs="Times New Roman"/>
      <w:sz w:val="24"/>
      <w:szCs w:val="24"/>
    </w:rPr>
  </w:style>
  <w:style w:type="paragraph" w:styleId="41">
    <w:name w:val="index 4"/>
    <w:basedOn w:val="af6"/>
    <w:next w:val="af6"/>
    <w:uiPriority w:val="99"/>
    <w:rsid w:val="001B7CF9"/>
    <w:pPr>
      <w:ind w:left="84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TOC5">
    <w:name w:val="toc 5"/>
    <w:basedOn w:val="af6"/>
    <w:next w:val="af6"/>
    <w:uiPriority w:val="39"/>
    <w:rsid w:val="001B7CF9"/>
    <w:pPr>
      <w:tabs>
        <w:tab w:val="right" w:leader="dot" w:pos="9241"/>
      </w:tabs>
      <w:ind w:firstLineChars="300" w:firstLine="300"/>
      <w:jc w:val="left"/>
    </w:pPr>
    <w:rPr>
      <w:rFonts w:ascii="宋体" w:eastAsia="宋体" w:hAnsi="Times New Roman" w:cs="Times New Roman"/>
      <w:szCs w:val="21"/>
    </w:rPr>
  </w:style>
  <w:style w:type="paragraph" w:styleId="TOC3">
    <w:name w:val="toc 3"/>
    <w:basedOn w:val="af6"/>
    <w:next w:val="af6"/>
    <w:uiPriority w:val="39"/>
    <w:rsid w:val="001B7CF9"/>
    <w:pPr>
      <w:tabs>
        <w:tab w:val="right" w:leader="dot" w:pos="9241"/>
      </w:tabs>
      <w:ind w:firstLineChars="100" w:firstLine="102"/>
      <w:jc w:val="left"/>
    </w:pPr>
    <w:rPr>
      <w:rFonts w:ascii="宋体" w:eastAsia="宋体" w:hAnsi="Times New Roman" w:cs="Times New Roman"/>
      <w:szCs w:val="21"/>
    </w:rPr>
  </w:style>
  <w:style w:type="paragraph" w:styleId="TOC8">
    <w:name w:val="toc 8"/>
    <w:basedOn w:val="af6"/>
    <w:next w:val="af6"/>
    <w:uiPriority w:val="39"/>
    <w:rsid w:val="001B7CF9"/>
    <w:pPr>
      <w:tabs>
        <w:tab w:val="right" w:leader="dot" w:pos="9241"/>
      </w:tabs>
      <w:ind w:firstLineChars="600" w:firstLine="607"/>
      <w:jc w:val="left"/>
    </w:pPr>
    <w:rPr>
      <w:rFonts w:ascii="宋体" w:eastAsia="宋体" w:hAnsi="Times New Roman" w:cs="Times New Roman"/>
      <w:szCs w:val="21"/>
    </w:rPr>
  </w:style>
  <w:style w:type="paragraph" w:styleId="31">
    <w:name w:val="index 3"/>
    <w:basedOn w:val="af6"/>
    <w:next w:val="af6"/>
    <w:uiPriority w:val="99"/>
    <w:rsid w:val="001B7CF9"/>
    <w:pPr>
      <w:ind w:left="63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c">
    <w:name w:val="Date"/>
    <w:basedOn w:val="af6"/>
    <w:next w:val="af6"/>
    <w:link w:val="affd"/>
    <w:uiPriority w:val="99"/>
    <w:rsid w:val="001B7CF9"/>
    <w:pPr>
      <w:ind w:leftChars="2500" w:left="100"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d">
    <w:name w:val="日期 字符"/>
    <w:basedOn w:val="af7"/>
    <w:link w:val="affc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e">
    <w:name w:val="endnote text"/>
    <w:basedOn w:val="af6"/>
    <w:link w:val="afff"/>
    <w:uiPriority w:val="99"/>
    <w:rsid w:val="001B7CF9"/>
    <w:pPr>
      <w:snapToGrid w:val="0"/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f">
    <w:name w:val="尾注文本 字符"/>
    <w:basedOn w:val="af7"/>
    <w:link w:val="affe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f0">
    <w:name w:val="Balloon Text"/>
    <w:basedOn w:val="af6"/>
    <w:link w:val="afff1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1">
    <w:name w:val="批注框文本 字符"/>
    <w:basedOn w:val="af7"/>
    <w:link w:val="afff0"/>
    <w:uiPriority w:val="99"/>
    <w:rsid w:val="001B7CF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f6"/>
    <w:next w:val="af6"/>
    <w:uiPriority w:val="39"/>
    <w:rsid w:val="001B7CF9"/>
    <w:pPr>
      <w:tabs>
        <w:tab w:val="right" w:leader="dot" w:pos="9240"/>
      </w:tabs>
      <w:spacing w:beforeLines="25" w:afterLines="25"/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styleId="TOC4">
    <w:name w:val="toc 4"/>
    <w:basedOn w:val="af6"/>
    <w:next w:val="af6"/>
    <w:uiPriority w:val="39"/>
    <w:rsid w:val="001B7CF9"/>
    <w:pPr>
      <w:tabs>
        <w:tab w:val="right" w:leader="dot" w:pos="9241"/>
      </w:tabs>
      <w:ind w:firstLineChars="200" w:firstLine="198"/>
      <w:jc w:val="left"/>
    </w:pPr>
    <w:rPr>
      <w:rFonts w:ascii="宋体" w:eastAsia="宋体" w:hAnsi="Times New Roman" w:cs="Times New Roman"/>
      <w:szCs w:val="21"/>
    </w:rPr>
  </w:style>
  <w:style w:type="paragraph" w:styleId="11">
    <w:name w:val="index 1"/>
    <w:basedOn w:val="af6"/>
    <w:next w:val="afff2"/>
    <w:uiPriority w:val="99"/>
    <w:rsid w:val="001B7CF9"/>
    <w:pPr>
      <w:tabs>
        <w:tab w:val="right" w:leader="dot" w:pos="9299"/>
      </w:tabs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customStyle="1" w:styleId="afff2">
    <w:name w:val="段"/>
    <w:link w:val="CharChar"/>
    <w:uiPriority w:val="99"/>
    <w:rsid w:val="001B7CF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宋体" w:cs="Times New Roman"/>
      <w:kern w:val="0"/>
      <w:szCs w:val="20"/>
    </w:rPr>
  </w:style>
  <w:style w:type="character" w:customStyle="1" w:styleId="CharChar">
    <w:name w:val="段 Char Char"/>
    <w:link w:val="afff2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styleId="afff3">
    <w:name w:val="index heading"/>
    <w:basedOn w:val="af6"/>
    <w:next w:val="11"/>
    <w:uiPriority w:val="99"/>
    <w:rsid w:val="001B7CF9"/>
    <w:pPr>
      <w:spacing w:before="120" w:after="120"/>
      <w:ind w:firstLineChars="200" w:firstLine="200"/>
      <w:jc w:val="center"/>
    </w:pPr>
    <w:rPr>
      <w:rFonts w:ascii="Calibri" w:eastAsia="宋体" w:hAnsi="Calibri" w:cs="Times New Roman"/>
      <w:b/>
      <w:bCs/>
      <w:iCs/>
      <w:szCs w:val="20"/>
    </w:rPr>
  </w:style>
  <w:style w:type="paragraph" w:styleId="TOC6">
    <w:name w:val="toc 6"/>
    <w:basedOn w:val="af6"/>
    <w:next w:val="af6"/>
    <w:uiPriority w:val="39"/>
    <w:rsid w:val="001B7CF9"/>
    <w:pPr>
      <w:tabs>
        <w:tab w:val="right" w:leader="dot" w:pos="9241"/>
      </w:tabs>
      <w:ind w:firstLineChars="400" w:firstLine="403"/>
      <w:jc w:val="left"/>
    </w:pPr>
    <w:rPr>
      <w:rFonts w:ascii="宋体" w:eastAsia="宋体" w:hAnsi="Times New Roman" w:cs="Times New Roman"/>
      <w:szCs w:val="21"/>
    </w:rPr>
  </w:style>
  <w:style w:type="paragraph" w:styleId="7">
    <w:name w:val="index 7"/>
    <w:basedOn w:val="af6"/>
    <w:next w:val="af6"/>
    <w:uiPriority w:val="99"/>
    <w:rsid w:val="001B7CF9"/>
    <w:pPr>
      <w:ind w:left="147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9">
    <w:name w:val="index 9"/>
    <w:basedOn w:val="af6"/>
    <w:next w:val="af6"/>
    <w:uiPriority w:val="99"/>
    <w:rsid w:val="001B7CF9"/>
    <w:pPr>
      <w:ind w:left="189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4">
    <w:name w:val="table of figures"/>
    <w:basedOn w:val="af6"/>
    <w:next w:val="af6"/>
    <w:uiPriority w:val="99"/>
    <w:rsid w:val="001B7CF9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f6"/>
    <w:next w:val="af6"/>
    <w:uiPriority w:val="39"/>
    <w:rsid w:val="001B7CF9"/>
    <w:pPr>
      <w:tabs>
        <w:tab w:val="right" w:leader="dot" w:pos="9241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styleId="TOC9">
    <w:name w:val="toc 9"/>
    <w:basedOn w:val="af6"/>
    <w:next w:val="af6"/>
    <w:uiPriority w:val="39"/>
    <w:rsid w:val="001B7CF9"/>
    <w:pPr>
      <w:ind w:left="1470" w:firstLineChars="200" w:firstLine="20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21">
    <w:name w:val="index 2"/>
    <w:basedOn w:val="af6"/>
    <w:next w:val="af6"/>
    <w:uiPriority w:val="99"/>
    <w:rsid w:val="001B7CF9"/>
    <w:pPr>
      <w:ind w:left="42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5">
    <w:name w:val="Title"/>
    <w:basedOn w:val="af6"/>
    <w:link w:val="12"/>
    <w:uiPriority w:val="99"/>
    <w:qFormat/>
    <w:rsid w:val="001B7CF9"/>
    <w:pPr>
      <w:spacing w:before="240" w:after="60"/>
      <w:ind w:firstLineChars="200" w:firstLine="200"/>
      <w:jc w:val="center"/>
      <w:outlineLvl w:val="0"/>
    </w:pPr>
    <w:rPr>
      <w:rFonts w:ascii="Arial" w:eastAsia="宋体" w:hAnsi="Arial" w:cs="Times New Roman"/>
      <w:b/>
      <w:bCs/>
      <w:sz w:val="32"/>
      <w:szCs w:val="32"/>
    </w:rPr>
  </w:style>
  <w:style w:type="character" w:customStyle="1" w:styleId="12">
    <w:name w:val="标题 字符1"/>
    <w:basedOn w:val="af7"/>
    <w:link w:val="afff5"/>
    <w:uiPriority w:val="99"/>
    <w:locked/>
    <w:rsid w:val="001B7CF9"/>
    <w:rPr>
      <w:rFonts w:ascii="Arial" w:eastAsia="宋体" w:hAnsi="Arial" w:cs="Times New Roman"/>
      <w:b/>
      <w:bCs/>
      <w:sz w:val="32"/>
      <w:szCs w:val="32"/>
    </w:rPr>
  </w:style>
  <w:style w:type="character" w:customStyle="1" w:styleId="afff6">
    <w:name w:val="标题 字符"/>
    <w:basedOn w:val="af7"/>
    <w:uiPriority w:val="99"/>
    <w:rsid w:val="001B7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ff7">
    <w:name w:val="Strong"/>
    <w:basedOn w:val="af7"/>
    <w:uiPriority w:val="99"/>
    <w:qFormat/>
    <w:rsid w:val="001B7CF9"/>
    <w:rPr>
      <w:rFonts w:cs="Times New Roman"/>
      <w:b/>
      <w:bCs/>
    </w:rPr>
  </w:style>
  <w:style w:type="character" w:styleId="afff8">
    <w:name w:val="endnote reference"/>
    <w:basedOn w:val="af7"/>
    <w:uiPriority w:val="99"/>
    <w:rsid w:val="001B7CF9"/>
    <w:rPr>
      <w:rFonts w:cs="Times New Roman"/>
      <w:vertAlign w:val="superscript"/>
    </w:rPr>
  </w:style>
  <w:style w:type="character" w:styleId="afff9">
    <w:name w:val="page number"/>
    <w:basedOn w:val="af7"/>
    <w:uiPriority w:val="99"/>
    <w:rsid w:val="001B7CF9"/>
    <w:rPr>
      <w:rFonts w:ascii="Times New Roman" w:eastAsia="宋体" w:hAnsi="Times New Roman" w:cs="Times New Roman"/>
      <w:sz w:val="18"/>
    </w:rPr>
  </w:style>
  <w:style w:type="character" w:styleId="afffa">
    <w:name w:val="FollowedHyperlink"/>
    <w:basedOn w:val="af7"/>
    <w:uiPriority w:val="99"/>
    <w:rsid w:val="001B7CF9"/>
    <w:rPr>
      <w:rFonts w:cs="Times New Roman"/>
      <w:color w:val="800080"/>
      <w:u w:val="single"/>
    </w:rPr>
  </w:style>
  <w:style w:type="character" w:styleId="afffb">
    <w:name w:val="annotation reference"/>
    <w:basedOn w:val="af7"/>
    <w:uiPriority w:val="99"/>
    <w:rsid w:val="001B7CF9"/>
    <w:rPr>
      <w:rFonts w:cs="Times New Roman"/>
      <w:sz w:val="21"/>
    </w:rPr>
  </w:style>
  <w:style w:type="character" w:styleId="afffc">
    <w:name w:val="footnote reference"/>
    <w:basedOn w:val="af7"/>
    <w:uiPriority w:val="99"/>
    <w:rsid w:val="001B7CF9"/>
    <w:rPr>
      <w:rFonts w:cs="Times New Roman"/>
      <w:vertAlign w:val="superscript"/>
    </w:rPr>
  </w:style>
  <w:style w:type="character" w:customStyle="1" w:styleId="afffd">
    <w:name w:val="发布"/>
    <w:uiPriority w:val="99"/>
    <w:rsid w:val="001B7CF9"/>
    <w:rPr>
      <w:rFonts w:ascii="黑体" w:eastAsia="黑体"/>
      <w:spacing w:val="85"/>
      <w:w w:val="100"/>
      <w:position w:val="3"/>
      <w:sz w:val="28"/>
    </w:rPr>
  </w:style>
  <w:style w:type="character" w:customStyle="1" w:styleId="CharChar0">
    <w:name w:val="附录公式 Char Char"/>
    <w:basedOn w:val="CharChar"/>
    <w:link w:val="afffe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customStyle="1" w:styleId="afffe">
    <w:name w:val="附录公式"/>
    <w:basedOn w:val="afff2"/>
    <w:next w:val="afff2"/>
    <w:link w:val="CharChar0"/>
    <w:uiPriority w:val="99"/>
    <w:rsid w:val="001B7CF9"/>
  </w:style>
  <w:style w:type="character" w:customStyle="1" w:styleId="CharChar1">
    <w:name w:val="首示例 Char Char"/>
    <w:link w:val="a"/>
    <w:uiPriority w:val="99"/>
    <w:locked/>
    <w:rsid w:val="001B7CF9"/>
    <w:rPr>
      <w:rFonts w:ascii="宋体"/>
      <w:sz w:val="18"/>
    </w:rPr>
  </w:style>
  <w:style w:type="paragraph" w:customStyle="1" w:styleId="a">
    <w:name w:val="首示例"/>
    <w:next w:val="afff2"/>
    <w:link w:val="CharChar1"/>
    <w:uiPriority w:val="99"/>
    <w:rsid w:val="001B7CF9"/>
    <w:pPr>
      <w:numPr>
        <w:numId w:val="3"/>
      </w:numPr>
      <w:tabs>
        <w:tab w:val="left" w:pos="360"/>
      </w:tabs>
      <w:ind w:firstLine="0"/>
    </w:pPr>
    <w:rPr>
      <w:rFonts w:ascii="宋体"/>
      <w:sz w:val="18"/>
    </w:rPr>
  </w:style>
  <w:style w:type="paragraph" w:customStyle="1" w:styleId="affff">
    <w:name w:val="封面正文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0">
    <w:name w:val="标准书眉一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1">
    <w:name w:val="标准标志"/>
    <w:next w:val="af6"/>
    <w:uiPriority w:val="99"/>
    <w:rsid w:val="001B7CF9"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paragraph" w:customStyle="1" w:styleId="affff2">
    <w:name w:val="文献分类号"/>
    <w:uiPriority w:val="99"/>
    <w:rsid w:val="001B7CF9"/>
    <w:pPr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fff3">
    <w:name w:val="其他发布日期"/>
    <w:basedOn w:val="affff4"/>
    <w:uiPriority w:val="99"/>
    <w:rsid w:val="001B7CF9"/>
  </w:style>
  <w:style w:type="paragraph" w:customStyle="1" w:styleId="affff4">
    <w:name w:val="发布日期"/>
    <w:uiPriority w:val="99"/>
    <w:rsid w:val="001B7CF9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2">
    <w:name w:val="附录二级条标题"/>
    <w:basedOn w:val="af6"/>
    <w:next w:val="afff2"/>
    <w:uiPriority w:val="99"/>
    <w:rsid w:val="001B7CF9"/>
    <w:pPr>
      <w:widowControl/>
      <w:numPr>
        <w:ilvl w:val="3"/>
        <w:numId w:val="4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ind w:firstLineChars="200" w:firstLine="200"/>
      <w:textAlignment w:val="baseline"/>
      <w:outlineLvl w:val="3"/>
    </w:pPr>
    <w:rPr>
      <w:rFonts w:ascii="黑体" w:eastAsia="黑体" w:hAnsi="Times New Roman" w:cs="Times New Roman"/>
      <w:kern w:val="21"/>
      <w:szCs w:val="20"/>
    </w:rPr>
  </w:style>
  <w:style w:type="paragraph" w:customStyle="1" w:styleId="affff5">
    <w:name w:val="附录一级无"/>
    <w:basedOn w:val="affff6"/>
    <w:uiPriority w:val="99"/>
    <w:rsid w:val="001B7CF9"/>
    <w:rPr>
      <w:rFonts w:ascii="宋体" w:eastAsia="宋体"/>
      <w:szCs w:val="21"/>
    </w:rPr>
  </w:style>
  <w:style w:type="paragraph" w:customStyle="1" w:styleId="affff6">
    <w:name w:val="附录一级条标题"/>
    <w:basedOn w:val="af1"/>
    <w:next w:val="afff2"/>
    <w:uiPriority w:val="99"/>
    <w:rsid w:val="001B7CF9"/>
    <w:pPr>
      <w:numPr>
        <w:ilvl w:val="0"/>
        <w:numId w:val="0"/>
      </w:numPr>
      <w:autoSpaceDN w:val="0"/>
      <w:spacing w:beforeLines="50" w:afterLines="50"/>
      <w:outlineLvl w:val="2"/>
    </w:pPr>
  </w:style>
  <w:style w:type="paragraph" w:customStyle="1" w:styleId="af1">
    <w:name w:val="附录章标题"/>
    <w:next w:val="afff2"/>
    <w:uiPriority w:val="99"/>
    <w:rsid w:val="001B7CF9"/>
    <w:pPr>
      <w:numPr>
        <w:ilvl w:val="1"/>
        <w:numId w:val="4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fff7">
    <w:name w:val="附录五级条标题"/>
    <w:basedOn w:val="affff8"/>
    <w:next w:val="afff2"/>
    <w:uiPriority w:val="99"/>
    <w:rsid w:val="001B7CF9"/>
    <w:pPr>
      <w:numPr>
        <w:ilvl w:val="6"/>
      </w:numPr>
      <w:outlineLvl w:val="6"/>
    </w:pPr>
  </w:style>
  <w:style w:type="paragraph" w:customStyle="1" w:styleId="affff8">
    <w:name w:val="附录四级条标题"/>
    <w:basedOn w:val="affff9"/>
    <w:next w:val="afff2"/>
    <w:uiPriority w:val="99"/>
    <w:rsid w:val="001B7CF9"/>
    <w:pPr>
      <w:numPr>
        <w:ilvl w:val="5"/>
      </w:numPr>
      <w:outlineLvl w:val="5"/>
    </w:pPr>
  </w:style>
  <w:style w:type="paragraph" w:customStyle="1" w:styleId="affff9">
    <w:name w:val="附录三级条标题"/>
    <w:basedOn w:val="af2"/>
    <w:next w:val="afff2"/>
    <w:uiPriority w:val="99"/>
    <w:rsid w:val="001B7CF9"/>
    <w:pPr>
      <w:numPr>
        <w:ilvl w:val="4"/>
        <w:numId w:val="0"/>
      </w:numPr>
      <w:outlineLvl w:val="4"/>
    </w:pPr>
  </w:style>
  <w:style w:type="paragraph" w:customStyle="1" w:styleId="affffa">
    <w:name w:val="附录五级无"/>
    <w:basedOn w:val="affff7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3">
    <w:name w:val="附录字母编号列项（一级）"/>
    <w:uiPriority w:val="99"/>
    <w:rsid w:val="001B7CF9"/>
    <w:pPr>
      <w:numPr>
        <w:numId w:val="5"/>
      </w:numPr>
      <w:tabs>
        <w:tab w:val="left" w:pos="839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b">
    <w:name w:val="封面标准英文名称"/>
    <w:basedOn w:val="affffc"/>
    <w:uiPriority w:val="99"/>
    <w:rsid w:val="001B7CF9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affffc">
    <w:name w:val="封面标准名称"/>
    <w:uiPriority w:val="99"/>
    <w:rsid w:val="001B7CF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d">
    <w:name w:val="标准称谓"/>
    <w:next w:val="af6"/>
    <w:uiPriority w:val="99"/>
    <w:rsid w:val="001B7CF9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48"/>
      <w:szCs w:val="20"/>
    </w:rPr>
  </w:style>
  <w:style w:type="paragraph" w:customStyle="1" w:styleId="affffe">
    <w:name w:val="注：（正文）"/>
    <w:basedOn w:val="afffff"/>
    <w:next w:val="afff2"/>
    <w:uiPriority w:val="99"/>
    <w:rsid w:val="001B7CF9"/>
  </w:style>
  <w:style w:type="paragraph" w:customStyle="1" w:styleId="afffff">
    <w:name w:val="注："/>
    <w:next w:val="afff2"/>
    <w:uiPriority w:val="99"/>
    <w:rsid w:val="001B7CF9"/>
    <w:pPr>
      <w:widowControl w:val="0"/>
      <w:autoSpaceDE w:val="0"/>
      <w:autoSpaceDN w:val="0"/>
      <w:ind w:left="726" w:hanging="363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0">
    <w:name w:val="实施日期"/>
    <w:basedOn w:val="affff4"/>
    <w:uiPriority w:val="99"/>
    <w:rsid w:val="001B7CF9"/>
    <w:pPr>
      <w:jc w:val="right"/>
    </w:pPr>
  </w:style>
  <w:style w:type="paragraph" w:customStyle="1" w:styleId="afffff1">
    <w:name w:val="附录三级无"/>
    <w:basedOn w:val="affff9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2">
    <w:name w:val="列项说明"/>
    <w:basedOn w:val="af6"/>
    <w:uiPriority w:val="99"/>
    <w:rsid w:val="001B7CF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 w:eastAsia="宋体" w:hAnsi="Times New Roman" w:cs="Times New Roman"/>
      <w:kern w:val="0"/>
      <w:szCs w:val="20"/>
    </w:rPr>
  </w:style>
  <w:style w:type="paragraph" w:customStyle="1" w:styleId="afffff3">
    <w:name w:val="终结线"/>
    <w:basedOn w:val="af6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fffff4">
    <w:name w:val="示例后文字"/>
    <w:basedOn w:val="afff2"/>
    <w:next w:val="afff2"/>
    <w:uiPriority w:val="99"/>
    <w:rsid w:val="001B7CF9"/>
    <w:pPr>
      <w:ind w:firstLine="360"/>
    </w:pPr>
    <w:rPr>
      <w:sz w:val="18"/>
    </w:rPr>
  </w:style>
  <w:style w:type="paragraph" w:customStyle="1" w:styleId="13">
    <w:name w:val="封面标准号1"/>
    <w:uiPriority w:val="99"/>
    <w:rsid w:val="001B7CF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f5">
    <w:name w:val="其他实施日期"/>
    <w:basedOn w:val="afffff0"/>
    <w:uiPriority w:val="99"/>
    <w:rsid w:val="001B7CF9"/>
  </w:style>
  <w:style w:type="paragraph" w:customStyle="1" w:styleId="afffff6">
    <w:name w:val="目次、索引正文"/>
    <w:uiPriority w:val="99"/>
    <w:rsid w:val="001B7CF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7">
    <w:name w:val="封面标准代替信息"/>
    <w:uiPriority w:val="99"/>
    <w:rsid w:val="001B7CF9"/>
    <w:pPr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fffff8">
    <w:name w:val="其他发布部门"/>
    <w:basedOn w:val="afffff9"/>
    <w:uiPriority w:val="99"/>
    <w:rsid w:val="001B7CF9"/>
    <w:pPr>
      <w:spacing w:line="240" w:lineRule="atLeast"/>
    </w:pPr>
    <w:rPr>
      <w:rFonts w:ascii="黑体" w:eastAsia="黑体"/>
      <w:b w:val="0"/>
    </w:rPr>
  </w:style>
  <w:style w:type="paragraph" w:customStyle="1" w:styleId="afffff9">
    <w:name w:val="发布部门"/>
    <w:next w:val="afff2"/>
    <w:uiPriority w:val="99"/>
    <w:rsid w:val="001B7CF9"/>
    <w:pPr>
      <w:jc w:val="center"/>
    </w:pPr>
    <w:rPr>
      <w:rFonts w:ascii="宋体" w:eastAsia="宋体" w:hAnsi="Times New Roman" w:cs="Times New Roman"/>
      <w:b/>
      <w:spacing w:val="20"/>
      <w:w w:val="135"/>
      <w:kern w:val="0"/>
      <w:sz w:val="28"/>
      <w:szCs w:val="20"/>
    </w:rPr>
  </w:style>
  <w:style w:type="paragraph" w:customStyle="1" w:styleId="afffffa">
    <w:name w:val="其他标准称谓"/>
    <w:next w:val="af6"/>
    <w:uiPriority w:val="99"/>
    <w:rsid w:val="001B7CF9"/>
    <w:pPr>
      <w:spacing w:line="24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c">
    <w:name w:val="一级条标题"/>
    <w:next w:val="afff2"/>
    <w:link w:val="Char"/>
    <w:uiPriority w:val="99"/>
    <w:rsid w:val="001B7CF9"/>
    <w:pPr>
      <w:numPr>
        <w:ilvl w:val="1"/>
        <w:numId w:val="6"/>
      </w:numPr>
      <w:spacing w:beforeLines="50" w:afterLines="50"/>
      <w:outlineLvl w:val="2"/>
    </w:pPr>
    <w:rPr>
      <w:rFonts w:ascii="黑体" w:eastAsia="黑体" w:hAnsi="黑体" w:cs="Times New Roman"/>
      <w:kern w:val="0"/>
      <w:szCs w:val="21"/>
    </w:rPr>
  </w:style>
  <w:style w:type="character" w:customStyle="1" w:styleId="Char">
    <w:name w:val="一级条标题 Char"/>
    <w:link w:val="ac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b">
    <w:name w:val="编号列项（三级）"/>
    <w:uiPriority w:val="99"/>
    <w:rsid w:val="001B7CF9"/>
    <w:pPr>
      <w:tabs>
        <w:tab w:val="left" w:pos="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fc">
    <w:name w:val="封面标准文稿类别"/>
    <w:basedOn w:val="afffffd"/>
    <w:uiPriority w:val="99"/>
    <w:rsid w:val="001B7CF9"/>
    <w:pPr>
      <w:spacing w:after="160" w:line="240" w:lineRule="auto"/>
    </w:pPr>
    <w:rPr>
      <w:sz w:val="24"/>
    </w:rPr>
  </w:style>
  <w:style w:type="paragraph" w:customStyle="1" w:styleId="afffffd">
    <w:name w:val="封面一致性程度标识"/>
    <w:basedOn w:val="affffb"/>
    <w:uiPriority w:val="99"/>
    <w:rsid w:val="001B7CF9"/>
    <w:pPr>
      <w:spacing w:before="440"/>
    </w:pPr>
    <w:rPr>
      <w:rFonts w:ascii="宋体" w:eastAsia="宋体"/>
    </w:rPr>
  </w:style>
  <w:style w:type="paragraph" w:customStyle="1" w:styleId="afffffe">
    <w:name w:val="标准书脚_偶数页"/>
    <w:uiPriority w:val="99"/>
    <w:rsid w:val="001B7CF9"/>
    <w:pPr>
      <w:spacing w:before="120"/>
      <w:ind w:left="221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2">
    <w:name w:val="注×：（正文）"/>
    <w:uiPriority w:val="99"/>
    <w:rsid w:val="001B7CF9"/>
    <w:pPr>
      <w:numPr>
        <w:numId w:val="7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8">
    <w:name w:val="p18"/>
    <w:basedOn w:val="af6"/>
    <w:uiPriority w:val="99"/>
    <w:rsid w:val="001B7CF9"/>
    <w:pPr>
      <w:widowControl/>
      <w:spacing w:before="156" w:after="156"/>
      <w:ind w:firstLineChars="200" w:firstLine="200"/>
      <w:jc w:val="left"/>
    </w:pPr>
    <w:rPr>
      <w:rFonts w:ascii="黑体" w:eastAsia="黑体" w:hAnsi="黑体" w:cs="宋体"/>
      <w:kern w:val="0"/>
      <w:szCs w:val="21"/>
    </w:rPr>
  </w:style>
  <w:style w:type="paragraph" w:customStyle="1" w:styleId="a4">
    <w:name w:val="列项——（一级）"/>
    <w:uiPriority w:val="99"/>
    <w:rsid w:val="001B7CF9"/>
    <w:pPr>
      <w:widowControl w:val="0"/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正文表标题"/>
    <w:next w:val="afff2"/>
    <w:uiPriority w:val="99"/>
    <w:rsid w:val="001B7CF9"/>
    <w:pPr>
      <w:numPr>
        <w:numId w:val="9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">
    <w:name w:val="三级条标题"/>
    <w:basedOn w:val="affffff0"/>
    <w:next w:val="afff2"/>
    <w:link w:val="Char0"/>
    <w:uiPriority w:val="99"/>
    <w:rsid w:val="001B7CF9"/>
    <w:pPr>
      <w:numPr>
        <w:ilvl w:val="3"/>
      </w:numPr>
      <w:outlineLvl w:val="4"/>
    </w:pPr>
  </w:style>
  <w:style w:type="paragraph" w:customStyle="1" w:styleId="affffff0">
    <w:name w:val="二级条标题"/>
    <w:basedOn w:val="ac"/>
    <w:next w:val="afff2"/>
    <w:link w:val="Char1"/>
    <w:uiPriority w:val="99"/>
    <w:rsid w:val="001B7CF9"/>
    <w:pPr>
      <w:numPr>
        <w:ilvl w:val="2"/>
        <w:numId w:val="0"/>
      </w:numPr>
      <w:outlineLvl w:val="3"/>
    </w:pPr>
  </w:style>
  <w:style w:type="character" w:customStyle="1" w:styleId="Char1">
    <w:name w:val="二级条标题 Char"/>
    <w:basedOn w:val="Char"/>
    <w:link w:val="affffff0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0">
    <w:name w:val="三级条标题 Char"/>
    <w:basedOn w:val="Char1"/>
    <w:link w:val="affffff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p0">
    <w:name w:val="p0"/>
    <w:basedOn w:val="af6"/>
    <w:uiPriority w:val="99"/>
    <w:rsid w:val="001B7CF9"/>
    <w:pPr>
      <w:widowControl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ffffff1">
    <w:name w:val="标准书眉_偶数页"/>
    <w:basedOn w:val="affffff2"/>
    <w:next w:val="af6"/>
    <w:uiPriority w:val="99"/>
    <w:rsid w:val="001B7CF9"/>
    <w:pPr>
      <w:jc w:val="left"/>
    </w:pPr>
  </w:style>
  <w:style w:type="paragraph" w:customStyle="1" w:styleId="affffff2">
    <w:name w:val="标准书眉_奇数页"/>
    <w:next w:val="af6"/>
    <w:uiPriority w:val="99"/>
    <w:rsid w:val="001B7CF9"/>
    <w:pPr>
      <w:tabs>
        <w:tab w:val="center" w:pos="4154"/>
        <w:tab w:val="right" w:pos="8306"/>
      </w:tabs>
      <w:spacing w:after="220"/>
      <w:jc w:val="right"/>
    </w:pPr>
    <w:rPr>
      <w:rFonts w:ascii="黑体" w:eastAsia="黑体" w:hAnsi="Times New Roman" w:cs="Times New Roman"/>
      <w:kern w:val="0"/>
      <w:szCs w:val="21"/>
    </w:rPr>
  </w:style>
  <w:style w:type="paragraph" w:customStyle="1" w:styleId="affffff3">
    <w:name w:val="其他标准标志"/>
    <w:basedOn w:val="affff1"/>
    <w:uiPriority w:val="99"/>
    <w:rsid w:val="001B7CF9"/>
    <w:rPr>
      <w:w w:val="130"/>
    </w:rPr>
  </w:style>
  <w:style w:type="paragraph" w:customStyle="1" w:styleId="affffff4">
    <w:name w:val="数字编号列项（二级）"/>
    <w:uiPriority w:val="99"/>
    <w:rsid w:val="001B7CF9"/>
    <w:pPr>
      <w:tabs>
        <w:tab w:val="left" w:pos="1259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5">
    <w:name w:val="图标脚注说明"/>
    <w:basedOn w:val="afff2"/>
    <w:uiPriority w:val="99"/>
    <w:rsid w:val="001B7CF9"/>
    <w:pPr>
      <w:ind w:left="840" w:firstLineChars="0" w:hanging="420"/>
    </w:pPr>
    <w:rPr>
      <w:sz w:val="18"/>
      <w:szCs w:val="18"/>
    </w:rPr>
  </w:style>
  <w:style w:type="paragraph" w:customStyle="1" w:styleId="a3">
    <w:name w:val="附录图标题"/>
    <w:basedOn w:val="af6"/>
    <w:next w:val="afff2"/>
    <w:uiPriority w:val="99"/>
    <w:rsid w:val="001B7CF9"/>
    <w:pPr>
      <w:numPr>
        <w:ilvl w:val="1"/>
        <w:numId w:val="10"/>
      </w:numPr>
      <w:tabs>
        <w:tab w:val="left" w:pos="363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6">
    <w:name w:val="字母编号列项（一级）"/>
    <w:link w:val="Char2"/>
    <w:uiPriority w:val="99"/>
    <w:rsid w:val="001B7CF9"/>
    <w:pPr>
      <w:ind w:leftChars="200" w:left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2">
    <w:name w:val="字母编号列项（一级） Char"/>
    <w:link w:val="affffff6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a6">
    <w:name w:val="列项◆（三级）"/>
    <w:basedOn w:val="af6"/>
    <w:uiPriority w:val="99"/>
    <w:rsid w:val="001B7CF9"/>
    <w:pPr>
      <w:numPr>
        <w:ilvl w:val="2"/>
        <w:numId w:val="8"/>
      </w:numPr>
      <w:tabs>
        <w:tab w:val="left" w:pos="1678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customStyle="1" w:styleId="affffff7">
    <w:name w:val="附录图标号"/>
    <w:basedOn w:val="af6"/>
    <w:uiPriority w:val="99"/>
    <w:rsid w:val="001B7CF9"/>
    <w:pPr>
      <w:keepNext/>
      <w:pageBreakBefore/>
      <w:widowControl/>
      <w:spacing w:line="14" w:lineRule="exact"/>
      <w:ind w:firstLineChars="200" w:firstLine="363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22">
    <w:name w:val="封面一致性程度标识2"/>
    <w:basedOn w:val="afffffd"/>
    <w:uiPriority w:val="99"/>
    <w:rsid w:val="001B7CF9"/>
  </w:style>
  <w:style w:type="paragraph" w:customStyle="1" w:styleId="23">
    <w:name w:val="封面标准英文名称2"/>
    <w:basedOn w:val="affffb"/>
    <w:uiPriority w:val="99"/>
    <w:rsid w:val="001B7CF9"/>
  </w:style>
  <w:style w:type="paragraph" w:customStyle="1" w:styleId="affffff8">
    <w:name w:val="五级无"/>
    <w:basedOn w:val="affffff9"/>
    <w:uiPriority w:val="99"/>
    <w:rsid w:val="001B7CF9"/>
    <w:pPr>
      <w:numPr>
        <w:ilvl w:val="0"/>
      </w:numPr>
    </w:pPr>
    <w:rPr>
      <w:rFonts w:ascii="宋体" w:eastAsia="宋体"/>
    </w:rPr>
  </w:style>
  <w:style w:type="paragraph" w:customStyle="1" w:styleId="affffff9">
    <w:name w:val="五级条标题"/>
    <w:basedOn w:val="affffffa"/>
    <w:next w:val="afff2"/>
    <w:link w:val="Char3"/>
    <w:uiPriority w:val="99"/>
    <w:rsid w:val="001B7CF9"/>
    <w:pPr>
      <w:numPr>
        <w:ilvl w:val="5"/>
      </w:numPr>
      <w:outlineLvl w:val="6"/>
    </w:pPr>
  </w:style>
  <w:style w:type="paragraph" w:customStyle="1" w:styleId="affffffa">
    <w:name w:val="四级条标题"/>
    <w:basedOn w:val="affffff"/>
    <w:next w:val="afff2"/>
    <w:link w:val="Char4"/>
    <w:uiPriority w:val="99"/>
    <w:rsid w:val="001B7CF9"/>
    <w:pPr>
      <w:numPr>
        <w:ilvl w:val="4"/>
      </w:numPr>
      <w:outlineLvl w:val="5"/>
    </w:pPr>
  </w:style>
  <w:style w:type="character" w:customStyle="1" w:styleId="Char4">
    <w:name w:val="四级条标题 Char"/>
    <w:basedOn w:val="Char0"/>
    <w:link w:val="affffffa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3">
    <w:name w:val="五级条标题 Char"/>
    <w:basedOn w:val="Char4"/>
    <w:link w:val="affffff9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b">
    <w:name w:val="封面标准文稿编辑信息"/>
    <w:basedOn w:val="afffffc"/>
    <w:uiPriority w:val="99"/>
    <w:rsid w:val="001B7CF9"/>
    <w:pPr>
      <w:spacing w:before="180" w:line="180" w:lineRule="exact"/>
    </w:pPr>
    <w:rPr>
      <w:sz w:val="21"/>
    </w:rPr>
  </w:style>
  <w:style w:type="paragraph" w:customStyle="1" w:styleId="24">
    <w:name w:val="封面标准文稿类别2"/>
    <w:basedOn w:val="afffffc"/>
    <w:uiPriority w:val="99"/>
    <w:rsid w:val="001B7CF9"/>
  </w:style>
  <w:style w:type="paragraph" w:customStyle="1" w:styleId="affffffc">
    <w:name w:val="三级无"/>
    <w:basedOn w:val="affffff"/>
    <w:uiPriority w:val="99"/>
    <w:rsid w:val="001B7CF9"/>
    <w:rPr>
      <w:rFonts w:ascii="宋体" w:eastAsia="宋体"/>
    </w:rPr>
  </w:style>
  <w:style w:type="paragraph" w:customStyle="1" w:styleId="affffffd">
    <w:name w:val="列项说明数字编号"/>
    <w:uiPriority w:val="99"/>
    <w:rsid w:val="001B7CF9"/>
    <w:pPr>
      <w:ind w:leftChars="400" w:left="6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b">
    <w:name w:val="章标题"/>
    <w:next w:val="afff2"/>
    <w:uiPriority w:val="99"/>
    <w:rsid w:val="001B7CF9"/>
    <w:pPr>
      <w:numPr>
        <w:numId w:val="6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0">
    <w:name w:val="附录标识"/>
    <w:basedOn w:val="af6"/>
    <w:next w:val="afff2"/>
    <w:uiPriority w:val="99"/>
    <w:rsid w:val="001B7CF9"/>
    <w:pPr>
      <w:keepNext/>
      <w:widowControl/>
      <w:numPr>
        <w:numId w:val="4"/>
      </w:numPr>
      <w:shd w:val="clear" w:color="FFFFFF" w:fill="FFFFFF"/>
      <w:tabs>
        <w:tab w:val="left" w:pos="360"/>
        <w:tab w:val="left" w:pos="6405"/>
      </w:tabs>
      <w:spacing w:before="640" w:after="28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e">
    <w:name w:val="标准书脚_奇数页"/>
    <w:uiPriority w:val="99"/>
    <w:rsid w:val="001B7CF9"/>
    <w:pPr>
      <w:spacing w:before="120"/>
      <w:ind w:right="198"/>
      <w:jc w:val="right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9">
    <w:name w:val="示例×："/>
    <w:basedOn w:val="ab"/>
    <w:uiPriority w:val="99"/>
    <w:rsid w:val="001B7CF9"/>
    <w:pPr>
      <w:numPr>
        <w:numId w:val="11"/>
      </w:numPr>
      <w:outlineLvl w:val="9"/>
    </w:pPr>
    <w:rPr>
      <w:rFonts w:ascii="宋体" w:eastAsia="宋体"/>
      <w:sz w:val="18"/>
      <w:szCs w:val="18"/>
    </w:rPr>
  </w:style>
  <w:style w:type="paragraph" w:customStyle="1" w:styleId="a0">
    <w:name w:val="示例"/>
    <w:next w:val="afffffff"/>
    <w:uiPriority w:val="99"/>
    <w:rsid w:val="001B7CF9"/>
    <w:pPr>
      <w:widowControl w:val="0"/>
      <w:numPr>
        <w:numId w:val="12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ff">
    <w:name w:val="示例内容"/>
    <w:uiPriority w:val="99"/>
    <w:rsid w:val="001B7CF9"/>
    <w:pPr>
      <w:ind w:firstLineChars="200" w:firstLine="200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5">
    <w:name w:val="注×："/>
    <w:uiPriority w:val="99"/>
    <w:rsid w:val="001B7CF9"/>
    <w:pPr>
      <w:widowControl w:val="0"/>
      <w:numPr>
        <w:numId w:val="13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7">
    <w:name w:val="p17"/>
    <w:basedOn w:val="af6"/>
    <w:uiPriority w:val="99"/>
    <w:rsid w:val="001B7CF9"/>
    <w:pPr>
      <w:widowControl/>
      <w:ind w:left="833" w:firstLineChars="200" w:hanging="408"/>
    </w:pPr>
    <w:rPr>
      <w:rFonts w:ascii="宋体" w:eastAsia="宋体" w:hAnsi="宋体" w:cs="宋体"/>
      <w:kern w:val="0"/>
      <w:szCs w:val="21"/>
    </w:rPr>
  </w:style>
  <w:style w:type="paragraph" w:customStyle="1" w:styleId="afffffff0">
    <w:name w:val="附录四级无"/>
    <w:basedOn w:val="affff8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25">
    <w:name w:val="封面标准号2"/>
    <w:uiPriority w:val="99"/>
    <w:rsid w:val="001B7CF9"/>
    <w:pPr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fffffff1">
    <w:name w:val="附录二级无"/>
    <w:basedOn w:val="af2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ff2">
    <w:name w:val="一级无"/>
    <w:basedOn w:val="ac"/>
    <w:uiPriority w:val="99"/>
    <w:rsid w:val="001B7CF9"/>
    <w:rPr>
      <w:rFonts w:ascii="宋体" w:eastAsia="宋体"/>
    </w:rPr>
  </w:style>
  <w:style w:type="paragraph" w:customStyle="1" w:styleId="a1">
    <w:name w:val="图表脚注说明"/>
    <w:basedOn w:val="af6"/>
    <w:uiPriority w:val="99"/>
    <w:rsid w:val="001B7CF9"/>
    <w:pPr>
      <w:numPr>
        <w:numId w:val="14"/>
      </w:numPr>
      <w:ind w:firstLineChars="200" w:firstLine="200"/>
    </w:pPr>
    <w:rPr>
      <w:rFonts w:ascii="宋体" w:eastAsia="宋体" w:hAnsi="Times New Roman" w:cs="Times New Roman"/>
      <w:sz w:val="18"/>
      <w:szCs w:val="18"/>
    </w:rPr>
  </w:style>
  <w:style w:type="paragraph" w:customStyle="1" w:styleId="afffffff3">
    <w:name w:val="附录标题"/>
    <w:basedOn w:val="afff2"/>
    <w:next w:val="afff2"/>
    <w:uiPriority w:val="99"/>
    <w:rsid w:val="001B7CF9"/>
    <w:pPr>
      <w:ind w:firstLineChars="0" w:firstLine="0"/>
      <w:jc w:val="center"/>
    </w:pPr>
    <w:rPr>
      <w:rFonts w:ascii="黑体" w:eastAsia="黑体"/>
    </w:rPr>
  </w:style>
  <w:style w:type="paragraph" w:customStyle="1" w:styleId="afffffff4">
    <w:name w:val="参考文献、索引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d">
    <w:name w:val="附录表标号"/>
    <w:basedOn w:val="af6"/>
    <w:next w:val="afff2"/>
    <w:uiPriority w:val="99"/>
    <w:rsid w:val="001B7CF9"/>
    <w:pPr>
      <w:numPr>
        <w:numId w:val="15"/>
      </w:numPr>
      <w:spacing w:line="14" w:lineRule="exact"/>
      <w:ind w:left="811" w:firstLineChars="200" w:hanging="448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ae">
    <w:name w:val="附录表标题"/>
    <w:basedOn w:val="af6"/>
    <w:next w:val="afff2"/>
    <w:uiPriority w:val="99"/>
    <w:rsid w:val="001B7CF9"/>
    <w:pPr>
      <w:numPr>
        <w:ilvl w:val="1"/>
        <w:numId w:val="15"/>
      </w:numPr>
      <w:tabs>
        <w:tab w:val="left" w:pos="180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f5">
    <w:name w:val="附录公式编号制表符"/>
    <w:basedOn w:val="af6"/>
    <w:next w:val="afff2"/>
    <w:uiPriority w:val="99"/>
    <w:rsid w:val="001B7CF9"/>
    <w:pPr>
      <w:widowControl/>
      <w:tabs>
        <w:tab w:val="center" w:pos="4201"/>
        <w:tab w:val="right" w:leader="dot" w:pos="9298"/>
      </w:tabs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列项●（二级）"/>
    <w:uiPriority w:val="99"/>
    <w:rsid w:val="001B7CF9"/>
    <w:pPr>
      <w:numPr>
        <w:ilvl w:val="1"/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f6">
    <w:name w:val="参考文献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f7">
    <w:name w:val="目次、标准名称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560" w:line="460" w:lineRule="exact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6">
    <w:name w:val="封面标准文稿编辑信息2"/>
    <w:basedOn w:val="affffffb"/>
    <w:uiPriority w:val="99"/>
    <w:rsid w:val="001B7CF9"/>
  </w:style>
  <w:style w:type="paragraph" w:customStyle="1" w:styleId="afffffff8">
    <w:name w:val="四级无"/>
    <w:basedOn w:val="affffffa"/>
    <w:uiPriority w:val="99"/>
    <w:rsid w:val="001B7CF9"/>
    <w:rPr>
      <w:rFonts w:ascii="宋体" w:eastAsia="宋体"/>
    </w:rPr>
  </w:style>
  <w:style w:type="paragraph" w:customStyle="1" w:styleId="afffffff9">
    <w:name w:val="二级无"/>
    <w:basedOn w:val="affffff0"/>
    <w:uiPriority w:val="99"/>
    <w:rsid w:val="001B7CF9"/>
    <w:rPr>
      <w:rFonts w:ascii="宋体" w:eastAsia="宋体"/>
    </w:rPr>
  </w:style>
  <w:style w:type="paragraph" w:customStyle="1" w:styleId="afffffffa">
    <w:name w:val="图的脚注"/>
    <w:next w:val="afff2"/>
    <w:uiPriority w:val="99"/>
    <w:rsid w:val="001B7CF9"/>
    <w:pPr>
      <w:widowControl w:val="0"/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fffb">
    <w:name w:val="正文公式编号制表符"/>
    <w:basedOn w:val="afff2"/>
    <w:next w:val="afff2"/>
    <w:uiPriority w:val="99"/>
    <w:rsid w:val="001B7CF9"/>
    <w:pPr>
      <w:ind w:firstLineChars="0" w:firstLine="0"/>
    </w:pPr>
  </w:style>
  <w:style w:type="paragraph" w:customStyle="1" w:styleId="aa">
    <w:name w:val="正文图标题"/>
    <w:next w:val="afff2"/>
    <w:uiPriority w:val="99"/>
    <w:rsid w:val="001B7CF9"/>
    <w:pPr>
      <w:numPr>
        <w:numId w:val="16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c">
    <w:name w:val="条文脚注"/>
    <w:basedOn w:val="a8"/>
    <w:uiPriority w:val="99"/>
    <w:rsid w:val="001B7CF9"/>
    <w:pPr>
      <w:numPr>
        <w:numId w:val="0"/>
      </w:numPr>
      <w:jc w:val="both"/>
    </w:pPr>
  </w:style>
  <w:style w:type="paragraph" w:customStyle="1" w:styleId="27">
    <w:name w:val="封面标准名称2"/>
    <w:basedOn w:val="affffc"/>
    <w:uiPriority w:val="99"/>
    <w:rsid w:val="001B7CF9"/>
    <w:pPr>
      <w:spacing w:beforeLines="630"/>
    </w:pPr>
  </w:style>
  <w:style w:type="paragraph" w:customStyle="1" w:styleId="af4">
    <w:name w:val="附录数字编号列项（二级）"/>
    <w:uiPriority w:val="99"/>
    <w:rsid w:val="001B7CF9"/>
    <w:pPr>
      <w:numPr>
        <w:ilvl w:val="1"/>
        <w:numId w:val="5"/>
      </w:numPr>
      <w:tabs>
        <w:tab w:val="left" w:pos="84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14">
    <w:name w:val="列表段落1"/>
    <w:basedOn w:val="af6"/>
    <w:uiPriority w:val="99"/>
    <w:rsid w:val="001B7CF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fffffffd">
    <w:name w:val="六级标题"/>
    <w:basedOn w:val="affffff9"/>
    <w:next w:val="afff2"/>
    <w:link w:val="Char5"/>
    <w:uiPriority w:val="99"/>
    <w:rsid w:val="001B7CF9"/>
    <w:pPr>
      <w:numPr>
        <w:ilvl w:val="6"/>
      </w:numPr>
      <w:outlineLvl w:val="7"/>
    </w:pPr>
  </w:style>
  <w:style w:type="character" w:customStyle="1" w:styleId="Char5">
    <w:name w:val="六级标题 Char"/>
    <w:basedOn w:val="Char3"/>
    <w:link w:val="afffffffd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fe">
    <w:name w:val="七级标题"/>
    <w:basedOn w:val="afffffffd"/>
    <w:next w:val="afff2"/>
    <w:link w:val="Char6"/>
    <w:uiPriority w:val="99"/>
    <w:rsid w:val="001B7CF9"/>
    <w:pPr>
      <w:numPr>
        <w:ilvl w:val="7"/>
      </w:numPr>
      <w:outlineLvl w:val="8"/>
    </w:pPr>
  </w:style>
  <w:style w:type="character" w:customStyle="1" w:styleId="Char6">
    <w:name w:val="七级标题 Char"/>
    <w:basedOn w:val="Char5"/>
    <w:link w:val="afffffffe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TOC10">
    <w:name w:val="TOC 标题1"/>
    <w:basedOn w:val="1"/>
    <w:next w:val="af6"/>
    <w:uiPriority w:val="99"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ind w:firstLineChars="200" w:firstLine="20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fffffff">
    <w:name w:val="字母下级标题"/>
    <w:basedOn w:val="affffff6"/>
    <w:link w:val="Char7"/>
    <w:uiPriority w:val="99"/>
    <w:rsid w:val="001B7CF9"/>
  </w:style>
  <w:style w:type="character" w:customStyle="1" w:styleId="Char7">
    <w:name w:val="字母下级标题 Char"/>
    <w:basedOn w:val="Char2"/>
    <w:link w:val="affffffff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15">
    <w:name w:val="修订1"/>
    <w:uiPriority w:val="99"/>
    <w:rsid w:val="001B7CF9"/>
    <w:rPr>
      <w:rFonts w:ascii="Times New Roman" w:eastAsia="宋体" w:hAnsi="Times New Roman" w:cs="Times New Roman"/>
      <w:szCs w:val="24"/>
    </w:rPr>
  </w:style>
  <w:style w:type="paragraph" w:customStyle="1" w:styleId="affffffff0">
    <w:name w:val="正文 居中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宋体"/>
      <w:sz w:val="24"/>
      <w:szCs w:val="20"/>
    </w:rPr>
  </w:style>
  <w:style w:type="paragraph" w:customStyle="1" w:styleId="affffffff1">
    <w:name w:val="表头文字样式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ffffff2">
    <w:name w:val="表格文字样式"/>
    <w:basedOn w:val="af6"/>
    <w:uiPriority w:val="99"/>
    <w:rsid w:val="001B7CF9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customStyle="1" w:styleId="CharCharCharCharCharCharChar">
    <w:name w:val="Char Char Char Char Char Char Char"/>
    <w:basedOn w:val="af6"/>
    <w:uiPriority w:val="99"/>
    <w:rsid w:val="001B7CF9"/>
    <w:pPr>
      <w:widowControl/>
      <w:spacing w:after="160" w:line="240" w:lineRule="exact"/>
      <w:ind w:firstLineChars="200" w:firstLine="200"/>
      <w:jc w:val="left"/>
    </w:pPr>
    <w:rPr>
      <w:rFonts w:ascii="Arial" w:eastAsia="宋体" w:hAnsi="Arial" w:cs="Verdana"/>
      <w:b/>
      <w:kern w:val="0"/>
      <w:sz w:val="24"/>
      <w:szCs w:val="24"/>
      <w:lang w:eastAsia="en-US"/>
    </w:rPr>
  </w:style>
  <w:style w:type="character" w:customStyle="1" w:styleId="Char8">
    <w:name w:val="段 Char"/>
    <w:uiPriority w:val="99"/>
    <w:rsid w:val="001B7CF9"/>
    <w:rPr>
      <w:rFonts w:ascii="宋体"/>
      <w:sz w:val="22"/>
      <w:lang w:val="en-US" w:eastAsia="zh-CN"/>
    </w:rPr>
  </w:style>
  <w:style w:type="character" w:customStyle="1" w:styleId="16">
    <w:name w:val="不明显参考1"/>
    <w:uiPriority w:val="99"/>
    <w:rsid w:val="001B7CF9"/>
    <w:rPr>
      <w:smallCaps/>
      <w:color w:val="5A5A5A"/>
    </w:rPr>
  </w:style>
  <w:style w:type="paragraph" w:customStyle="1" w:styleId="affffffff3">
    <w:name w:val="表格文字"/>
    <w:uiPriority w:val="99"/>
    <w:rsid w:val="001B7CF9"/>
    <w:pPr>
      <w:adjustRightInd w:val="0"/>
    </w:pPr>
    <w:rPr>
      <w:rFonts w:ascii="宋体" w:eastAsia="宋体" w:hAnsi="宋体" w:cs="Times New Roman"/>
      <w:sz w:val="18"/>
      <w:szCs w:val="18"/>
    </w:rPr>
  </w:style>
  <w:style w:type="paragraph" w:customStyle="1" w:styleId="affffffff4">
    <w:name w:val="表头"/>
    <w:basedOn w:val="afff2"/>
    <w:link w:val="Char9"/>
    <w:uiPriority w:val="99"/>
    <w:rsid w:val="001B7CF9"/>
    <w:pPr>
      <w:adjustRightInd w:val="0"/>
      <w:ind w:firstLineChars="0" w:firstLine="0"/>
      <w:jc w:val="center"/>
    </w:pPr>
    <w:rPr>
      <w:rFonts w:hAnsi="Times New Roman"/>
      <w:sz w:val="18"/>
      <w:szCs w:val="18"/>
    </w:rPr>
  </w:style>
  <w:style w:type="character" w:customStyle="1" w:styleId="Char9">
    <w:name w:val="表头 Char"/>
    <w:link w:val="affffffff4"/>
    <w:uiPriority w:val="99"/>
    <w:locked/>
    <w:rsid w:val="001B7CF9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7">
    <w:name w:val="二级序号"/>
    <w:basedOn w:val="af6"/>
    <w:link w:val="Chara"/>
    <w:uiPriority w:val="99"/>
    <w:rsid w:val="001B7CF9"/>
    <w:pPr>
      <w:widowControl/>
      <w:numPr>
        <w:numId w:val="17"/>
      </w:numPr>
      <w:ind w:firstLine="0"/>
    </w:pPr>
    <w:rPr>
      <w:rFonts w:ascii="Times New Roman" w:eastAsia="宋体" w:hAnsi="Times New Roman" w:cs="Times New Roman"/>
      <w:szCs w:val="24"/>
    </w:rPr>
  </w:style>
  <w:style w:type="character" w:customStyle="1" w:styleId="Chara">
    <w:name w:val="二级序号 Char"/>
    <w:basedOn w:val="af7"/>
    <w:link w:val="a7"/>
    <w:uiPriority w:val="99"/>
    <w:locked/>
    <w:rsid w:val="001B7CF9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f7"/>
    <w:uiPriority w:val="99"/>
    <w:rsid w:val="001B7CF9"/>
    <w:rPr>
      <w:rFonts w:cs="Times New Roman"/>
    </w:rPr>
  </w:style>
  <w:style w:type="paragraph" w:customStyle="1" w:styleId="affffffff5">
    <w:name w:val="方案正文"/>
    <w:basedOn w:val="af6"/>
    <w:uiPriority w:val="99"/>
    <w:rsid w:val="001B7CF9"/>
    <w:pPr>
      <w:widowControl/>
      <w:spacing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1"/>
    </w:rPr>
  </w:style>
  <w:style w:type="paragraph" w:customStyle="1" w:styleId="affffffff6">
    <w:name w:val="【正文】"/>
    <w:basedOn w:val="af6"/>
    <w:uiPriority w:val="99"/>
    <w:rsid w:val="001B7CF9"/>
    <w:pPr>
      <w:spacing w:line="360" w:lineRule="auto"/>
      <w:ind w:firstLineChars="200" w:firstLine="200"/>
    </w:pPr>
    <w:rPr>
      <w:rFonts w:ascii="Calibri" w:eastAsia="宋体" w:hAnsi="Calibri" w:cs="黑体"/>
      <w:sz w:val="24"/>
    </w:rPr>
  </w:style>
  <w:style w:type="paragraph" w:customStyle="1" w:styleId="affffffff7">
    <w:name w:val="正文仿宋四号"/>
    <w:link w:val="Charb"/>
    <w:uiPriority w:val="99"/>
    <w:rsid w:val="001B7CF9"/>
    <w:pPr>
      <w:adjustRightInd w:val="0"/>
      <w:snapToGrid w:val="0"/>
      <w:spacing w:before="120" w:after="120" w:line="360" w:lineRule="auto"/>
      <w:ind w:firstLine="57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customStyle="1" w:styleId="Charb">
    <w:name w:val="正文仿宋四号 Char"/>
    <w:link w:val="affffffff7"/>
    <w:uiPriority w:val="99"/>
    <w:locked/>
    <w:rsid w:val="001B7CF9"/>
    <w:rPr>
      <w:rFonts w:ascii="Times New Roman" w:eastAsia="仿宋_GB2312" w:hAnsi="Times New Roman" w:cs="Times New Roman"/>
      <w:sz w:val="28"/>
      <w:szCs w:val="24"/>
    </w:rPr>
  </w:style>
  <w:style w:type="paragraph" w:styleId="affffffff8">
    <w:name w:val="List Paragraph"/>
    <w:basedOn w:val="af6"/>
    <w:uiPriority w:val="99"/>
    <w:qFormat/>
    <w:rsid w:val="001B7CF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f6"/>
    <w:uiPriority w:val="39"/>
    <w:qFormat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  <w:style w:type="character" w:customStyle="1" w:styleId="skip">
    <w:name w:val="skip"/>
    <w:basedOn w:val="af7"/>
    <w:uiPriority w:val="99"/>
    <w:rsid w:val="001B7CF9"/>
    <w:rPr>
      <w:rFonts w:cs="Times New Roman"/>
    </w:rPr>
  </w:style>
  <w:style w:type="paragraph" w:styleId="affffffff9">
    <w:name w:val="Revision"/>
    <w:hidden/>
    <w:uiPriority w:val="99"/>
    <w:semiHidden/>
    <w:rsid w:val="001B7CF9"/>
    <w:rPr>
      <w:rFonts w:ascii="Times New Roman" w:eastAsia="宋体" w:hAnsi="Times New Roman" w:cs="Times New Roman"/>
      <w:szCs w:val="24"/>
    </w:rPr>
  </w:style>
  <w:style w:type="character" w:customStyle="1" w:styleId="17">
    <w:name w:val="未处理的提及1"/>
    <w:basedOn w:val="af7"/>
    <w:uiPriority w:val="99"/>
    <w:rsid w:val="00504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FF05A-0663-4A6E-8031-3D46481B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13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Rui</dc:creator>
  <cp:keywords/>
  <dc:description/>
  <cp:lastModifiedBy>yang lidong</cp:lastModifiedBy>
  <cp:revision>103</cp:revision>
  <cp:lastPrinted>2022-05-11T09:22:00Z</cp:lastPrinted>
  <dcterms:created xsi:type="dcterms:W3CDTF">2022-02-22T01:28:00Z</dcterms:created>
  <dcterms:modified xsi:type="dcterms:W3CDTF">2022-05-11T09:41:00Z</dcterms:modified>
</cp:coreProperties>
</file>