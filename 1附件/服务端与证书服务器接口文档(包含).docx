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923B009" w14:textId="77777777" w:rsidR="007C5B50" w:rsidRDefault="008A43EE">
      <w:pPr>
        <w:spacing w:line="360" w:lineRule="auto"/>
        <w:ind w:left="-539"/>
        <w:rPr>
          <w:sz w:val="28"/>
          <w:szCs w:val="28"/>
        </w:rPr>
      </w:pPr>
      <w:r>
        <w:rPr>
          <w:rFonts w:ascii="宋体" w:hAnsi="宋体" w:cs="宋体" w:hint="eastAsia"/>
          <w:b/>
          <w:noProof/>
          <w:kern w:val="2"/>
          <w:sz w:val="52"/>
          <w:szCs w:val="52"/>
        </w:rPr>
        <w:drawing>
          <wp:anchor distT="0" distB="0" distL="114300" distR="114300" simplePos="0" relativeHeight="251662336" behindDoc="0" locked="0" layoutInCell="1" allowOverlap="1" wp14:anchorId="537308E8" wp14:editId="7F297DBA">
            <wp:simplePos x="0" y="0"/>
            <wp:positionH relativeFrom="column">
              <wp:posOffset>103505</wp:posOffset>
            </wp:positionH>
            <wp:positionV relativeFrom="paragraph">
              <wp:posOffset>238125</wp:posOffset>
            </wp:positionV>
            <wp:extent cx="1419225" cy="676275"/>
            <wp:effectExtent l="0" t="0" r="13335" b="9525"/>
            <wp:wrapSquare wrapText="bothSides"/>
            <wp:docPr id="1" name="图片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78"/>
                    <pic:cNvPicPr>
                      <a:picLocks noChangeAspect="1"/>
                    </pic:cNvPicPr>
                  </pic:nvPicPr>
                  <pic:blipFill>
                    <a:blip r:embed="rId8"/>
                    <a:stretch>
                      <a:fillRect/>
                    </a:stretch>
                  </pic:blipFill>
                  <pic:spPr>
                    <a:xfrm>
                      <a:off x="0" y="0"/>
                      <a:ext cx="1419225" cy="676275"/>
                    </a:xfrm>
                    <a:prstGeom prst="rect">
                      <a:avLst/>
                    </a:prstGeom>
                    <a:noFill/>
                    <a:ln>
                      <a:noFill/>
                    </a:ln>
                  </pic:spPr>
                </pic:pic>
              </a:graphicData>
            </a:graphic>
          </wp:anchor>
        </w:drawing>
      </w:r>
      <w:r w:rsidR="006D6234">
        <w:rPr>
          <w:rFonts w:hint="eastAsia"/>
          <w:sz w:val="28"/>
          <w:szCs w:val="28"/>
        </w:rPr>
        <w:t xml:space="preserve"> </w:t>
      </w:r>
    </w:p>
    <w:p w14:paraId="59251758" w14:textId="77777777" w:rsidR="007C5B50" w:rsidRDefault="007C5B50">
      <w:pPr>
        <w:spacing w:line="360" w:lineRule="auto"/>
        <w:ind w:left="-539"/>
        <w:rPr>
          <w:sz w:val="28"/>
          <w:szCs w:val="28"/>
        </w:rPr>
      </w:pPr>
    </w:p>
    <w:p w14:paraId="7EFD6F25" w14:textId="77777777" w:rsidR="007C5B50" w:rsidRDefault="007C5B50">
      <w:pPr>
        <w:spacing w:line="360" w:lineRule="auto"/>
        <w:ind w:left="-539"/>
        <w:rPr>
          <w:sz w:val="28"/>
          <w:szCs w:val="28"/>
        </w:rPr>
      </w:pPr>
    </w:p>
    <w:p w14:paraId="5B9DD906" w14:textId="77777777" w:rsidR="007C5B50" w:rsidRDefault="008A43EE">
      <w:pPr>
        <w:spacing w:line="360" w:lineRule="auto"/>
        <w:jc w:val="both"/>
        <w:rPr>
          <w:b/>
          <w:bCs/>
          <w:sz w:val="52"/>
          <w:szCs w:val="52"/>
          <w14:shadow w14:blurRad="50800" w14:dist="38100" w14:dir="2700000" w14:sx="100000" w14:sy="100000" w14:kx="0" w14:ky="0" w14:algn="tl">
            <w14:srgbClr w14:val="000000">
              <w14:alpha w14:val="60000"/>
            </w14:srgbClr>
          </w14:shadow>
        </w:rPr>
      </w:pPr>
      <w:r>
        <w:rPr>
          <w:b/>
          <w:bCs/>
          <w:sz w:val="52"/>
          <w:szCs w:val="52"/>
          <w14:shadow w14:blurRad="50800" w14:dist="38100" w14:dir="2700000" w14:sx="100000" w14:sy="100000" w14:kx="0" w14:ky="0" w14:algn="tl">
            <w14:srgbClr w14:val="000000">
              <w14:alpha w14:val="60000"/>
            </w14:srgbClr>
          </w14:shadow>
        </w:rPr>
        <w:t>信安</w:t>
      </w:r>
      <w:r>
        <w:rPr>
          <w:rFonts w:hint="eastAsia"/>
          <w:b/>
          <w:bCs/>
          <w:sz w:val="52"/>
          <w:szCs w:val="52"/>
          <w14:shadow w14:blurRad="50800" w14:dist="38100" w14:dir="2700000" w14:sx="100000" w14:sy="100000" w14:kx="0" w14:ky="0" w14:algn="tl">
            <w14:srgbClr w14:val="000000">
              <w14:alpha w14:val="60000"/>
            </w14:srgbClr>
          </w14:shadow>
        </w:rPr>
        <w:t>移动</w:t>
      </w:r>
      <w:r>
        <w:rPr>
          <w:b/>
          <w:bCs/>
          <w:sz w:val="52"/>
          <w:szCs w:val="52"/>
          <w14:shadow w14:blurRad="50800" w14:dist="38100" w14:dir="2700000" w14:sx="100000" w14:sy="100000" w14:kx="0" w14:ky="0" w14:algn="tl">
            <w14:srgbClr w14:val="000000">
              <w14:alpha w14:val="60000"/>
            </w14:srgbClr>
          </w14:shadow>
        </w:rPr>
        <w:t>安全中间件</w:t>
      </w:r>
    </w:p>
    <w:p w14:paraId="519B9B50" w14:textId="77777777" w:rsidR="007C5B50" w:rsidRDefault="008A43EE">
      <w:pPr>
        <w:spacing w:line="360" w:lineRule="auto"/>
        <w:ind w:left="-539"/>
        <w:jc w:val="center"/>
        <w:rPr>
          <w:sz w:val="72"/>
          <w:szCs w:val="72"/>
        </w:rPr>
      </w:pPr>
      <w:r>
        <w:rPr>
          <w:b/>
          <w:bCs/>
          <w:sz w:val="52"/>
          <w:szCs w:val="52"/>
          <w14:shadow w14:blurRad="50800" w14:dist="38100" w14:dir="2700000" w14:sx="100000" w14:sy="100000" w14:kx="0" w14:ky="0" w14:algn="tl">
            <w14:srgbClr w14:val="000000">
              <w14:alpha w14:val="60000"/>
            </w14:srgbClr>
          </w14:shadow>
        </w:rPr>
        <w:t>接口文档</w:t>
      </w:r>
    </w:p>
    <w:p w14:paraId="59A227A0" w14:textId="77777777" w:rsidR="007C5B50" w:rsidRDefault="008A43EE">
      <w:pPr>
        <w:spacing w:line="360" w:lineRule="auto"/>
        <w:ind w:left="-539"/>
        <w:jc w:val="center"/>
        <w:rPr>
          <w:sz w:val="28"/>
          <w:szCs w:val="28"/>
        </w:rPr>
      </w:pPr>
      <w:r>
        <w:rPr>
          <w:rFonts w:ascii="宋体" w:hAnsi="宋体" w:cs="宋体" w:hint="eastAsia"/>
          <w:b/>
          <w:bCs/>
          <w:sz w:val="52"/>
          <w:szCs w:val="52"/>
        </w:rPr>
        <w:t>(Android)</w:t>
      </w:r>
    </w:p>
    <w:p w14:paraId="3CD6FD9E" w14:textId="77777777" w:rsidR="007C5B50" w:rsidRDefault="007C5B50">
      <w:pPr>
        <w:spacing w:line="360" w:lineRule="auto"/>
        <w:ind w:left="-539"/>
        <w:jc w:val="center"/>
        <w:rPr>
          <w:sz w:val="72"/>
          <w:szCs w:val="72"/>
        </w:rPr>
      </w:pPr>
    </w:p>
    <w:p w14:paraId="1ECC5DBC" w14:textId="77777777" w:rsidR="007C5B50" w:rsidRDefault="007C5B50">
      <w:pPr>
        <w:spacing w:line="360" w:lineRule="auto"/>
        <w:ind w:left="-539"/>
        <w:jc w:val="center"/>
        <w:rPr>
          <w:sz w:val="72"/>
          <w:szCs w:val="72"/>
        </w:rPr>
      </w:pPr>
    </w:p>
    <w:p w14:paraId="2134A5C7" w14:textId="77777777" w:rsidR="007C5B50" w:rsidRDefault="007C5B50">
      <w:pPr>
        <w:spacing w:line="360" w:lineRule="auto"/>
        <w:jc w:val="both"/>
        <w:rPr>
          <w:sz w:val="72"/>
          <w:szCs w:val="72"/>
        </w:rPr>
      </w:pPr>
    </w:p>
    <w:p w14:paraId="7BC88AC5" w14:textId="77777777" w:rsidR="007C5B50" w:rsidRDefault="007C5B50">
      <w:pPr>
        <w:spacing w:line="360" w:lineRule="auto"/>
        <w:ind w:left="-539"/>
        <w:jc w:val="center"/>
        <w:rPr>
          <w:sz w:val="72"/>
          <w:szCs w:val="72"/>
        </w:rPr>
      </w:pPr>
    </w:p>
    <w:p w14:paraId="5780B2B5" w14:textId="77777777" w:rsidR="007C5B50" w:rsidRDefault="007C5B50">
      <w:pPr>
        <w:spacing w:line="360" w:lineRule="auto"/>
        <w:jc w:val="both"/>
        <w:rPr>
          <w:sz w:val="72"/>
          <w:szCs w:val="72"/>
        </w:rPr>
      </w:pPr>
    </w:p>
    <w:p w14:paraId="7F54AF6E" w14:textId="77777777" w:rsidR="007C5B50" w:rsidRDefault="008A43EE">
      <w:pPr>
        <w:spacing w:line="360" w:lineRule="auto"/>
        <w:ind w:left="-539"/>
        <w:jc w:val="center"/>
        <w:rPr>
          <w:rFonts w:ascii="宋体" w:hAnsi="宋体" w:cs="宋体"/>
          <w:b/>
          <w:bCs/>
          <w:sz w:val="36"/>
          <w:szCs w:val="36"/>
        </w:rPr>
      </w:pPr>
      <w:r>
        <w:rPr>
          <w:rFonts w:ascii="宋体" w:hAnsi="宋体" w:cs="宋体" w:hint="eastAsia"/>
          <w:b/>
          <w:bCs/>
          <w:sz w:val="36"/>
          <w:szCs w:val="36"/>
        </w:rPr>
        <w:t>北京信安世纪</w:t>
      </w:r>
      <w:r>
        <w:rPr>
          <w:rFonts w:ascii="宋体" w:hAnsi="宋体" w:cs="宋体"/>
          <w:b/>
          <w:bCs/>
          <w:sz w:val="36"/>
          <w:szCs w:val="36"/>
        </w:rPr>
        <w:t>科技股份有限公司</w:t>
      </w:r>
    </w:p>
    <w:p w14:paraId="6EDAFB74" w14:textId="77777777" w:rsidR="007C5B50" w:rsidRDefault="007C5B50">
      <w:pPr>
        <w:pStyle w:val="afc"/>
        <w:spacing w:before="120" w:after="120"/>
        <w:outlineLvl w:val="9"/>
        <w:sectPr w:rsidR="007C5B50">
          <w:headerReference w:type="even" r:id="rId9"/>
          <w:headerReference w:type="default" r:id="rId10"/>
          <w:footerReference w:type="even" r:id="rId11"/>
          <w:footerReference w:type="default" r:id="rId12"/>
          <w:headerReference w:type="first" r:id="rId13"/>
          <w:footerReference w:type="first" r:id="rId14"/>
          <w:footnotePr>
            <w:pos w:val="beneathText"/>
          </w:footnotePr>
          <w:pgSz w:w="11906" w:h="16838"/>
          <w:pgMar w:top="1440" w:right="567" w:bottom="1440" w:left="1621" w:header="709" w:footer="709" w:gutter="0"/>
          <w:cols w:space="0"/>
          <w:docGrid w:linePitch="312"/>
        </w:sectPr>
      </w:pPr>
      <w:bookmarkStart w:id="0" w:name="_Toc271710019"/>
      <w:bookmarkStart w:id="1" w:name="_Toc2070399860"/>
      <w:bookmarkStart w:id="2" w:name="_Toc30182162"/>
      <w:bookmarkStart w:id="3" w:name="_Toc271790133"/>
      <w:bookmarkStart w:id="4" w:name="_Toc300659971"/>
      <w:bookmarkStart w:id="5" w:name="_Toc271790779"/>
      <w:bookmarkStart w:id="6" w:name="_Toc418177931"/>
      <w:bookmarkStart w:id="7" w:name="_Toc271790292"/>
      <w:bookmarkStart w:id="8" w:name="_Toc271790296"/>
      <w:bookmarkStart w:id="9" w:name="_Toc271790137"/>
      <w:bookmarkStart w:id="10" w:name="_Toc271710023"/>
      <w:bookmarkStart w:id="11" w:name="_Toc830240066"/>
      <w:bookmarkStart w:id="12" w:name="_Toc300659974"/>
      <w:bookmarkStart w:id="13" w:name="_Toc271790775"/>
      <w:bookmarkStart w:id="14" w:name="_Toc1117898550"/>
      <w:bookmarkStart w:id="15" w:name="_Toc1200249707"/>
    </w:p>
    <w:p w14:paraId="61ED91F1" w14:textId="77777777" w:rsidR="007C5B50" w:rsidRDefault="008A43EE">
      <w:pPr>
        <w:pStyle w:val="afc"/>
        <w:spacing w:before="120" w:after="120"/>
      </w:pPr>
      <w:bookmarkStart w:id="16" w:name="_Toc7522"/>
      <w:bookmarkStart w:id="17" w:name="_Toc101346948"/>
      <w:bookmarkStart w:id="18" w:name="_Toc11648"/>
      <w:bookmarkStart w:id="19" w:name="_Toc7568"/>
      <w:bookmarkStart w:id="20" w:name="_Toc8284"/>
      <w:bookmarkStart w:id="21" w:name="_Toc7684"/>
      <w:bookmarkStart w:id="22" w:name="_Toc14294"/>
      <w:r>
        <w:rPr>
          <w:rFonts w:hint="eastAsia"/>
        </w:rPr>
        <w:lastRenderedPageBreak/>
        <w:t>版权声明</w:t>
      </w:r>
      <w:bookmarkEnd w:id="16"/>
      <w:bookmarkEnd w:id="17"/>
    </w:p>
    <w:p w14:paraId="7204ADAE" w14:textId="77777777" w:rsidR="007C5B50" w:rsidRDefault="008A43EE">
      <w:pPr>
        <w:pStyle w:val="a9"/>
        <w:widowControl w:val="0"/>
        <w:spacing w:before="120" w:after="120" w:line="360" w:lineRule="auto"/>
        <w:ind w:leftChars="100" w:left="240" w:rightChars="100" w:right="240"/>
        <w:jc w:val="both"/>
        <w:rPr>
          <w:rFonts w:ascii="Arial" w:eastAsiaTheme="minorEastAsia" w:hAnsi="Arial" w:cstheme="minorBidi"/>
          <w:spacing w:val="4"/>
          <w:kern w:val="2"/>
          <w:szCs w:val="21"/>
        </w:rPr>
      </w:pPr>
      <w:r>
        <w:rPr>
          <w:rFonts w:ascii="Arial" w:eastAsiaTheme="minorEastAsia" w:hAnsi="Arial" w:cstheme="minorBidi" w:hint="eastAsia"/>
          <w:spacing w:val="4"/>
          <w:kern w:val="2"/>
          <w:szCs w:val="21"/>
        </w:rPr>
        <w:t>本文档受版权保护，未经北京信安世纪科技股份有限公司许可，任何人不得以任何理由和形式使用、复制、传播和编辑本文档，除非是在版权法的许可范围内。</w:t>
      </w:r>
    </w:p>
    <w:p w14:paraId="3887D1F7" w14:textId="77777777" w:rsidR="007C5B50" w:rsidRDefault="008A43EE">
      <w:pPr>
        <w:pStyle w:val="a9"/>
        <w:widowControl w:val="0"/>
        <w:spacing w:before="120" w:after="120" w:line="360" w:lineRule="auto"/>
        <w:ind w:leftChars="100" w:left="240" w:rightChars="100" w:right="240"/>
        <w:jc w:val="both"/>
        <w:rPr>
          <w:rFonts w:ascii="Arial" w:eastAsiaTheme="minorEastAsia" w:hAnsi="Arial" w:cstheme="minorBidi"/>
          <w:spacing w:val="4"/>
          <w:kern w:val="2"/>
          <w:szCs w:val="21"/>
        </w:rPr>
      </w:pPr>
      <w:r>
        <w:rPr>
          <w:rFonts w:ascii="Arial" w:eastAsiaTheme="minorEastAsia" w:hAnsi="Arial" w:cstheme="minorBidi" w:hint="eastAsia"/>
          <w:spacing w:val="4"/>
          <w:kern w:val="2"/>
          <w:szCs w:val="21"/>
        </w:rPr>
        <w:t>本手册所涉及的案例均是当前情况，北京信安世纪科技股份有限公司有权利随时更改，恕不提前通知。对于本手册内容，包括但不限于隐含的商业性能和特定用途适应性说明，北京信安世纪科技股份有限公司不承担任何责任。</w:t>
      </w:r>
    </w:p>
    <w:p w14:paraId="4D8EBDFB" w14:textId="77777777" w:rsidR="007C5B50" w:rsidRDefault="008A43EE">
      <w:pPr>
        <w:pStyle w:val="a9"/>
        <w:widowControl w:val="0"/>
        <w:spacing w:before="120" w:after="120" w:line="360" w:lineRule="auto"/>
        <w:ind w:leftChars="100" w:left="240" w:rightChars="100" w:right="240"/>
        <w:jc w:val="both"/>
        <w:rPr>
          <w:rFonts w:ascii="Arial" w:eastAsiaTheme="minorEastAsia" w:hAnsi="Arial" w:cstheme="minorBidi"/>
          <w:spacing w:val="4"/>
          <w:kern w:val="2"/>
          <w:szCs w:val="21"/>
        </w:rPr>
      </w:pPr>
      <w:r>
        <w:rPr>
          <w:rFonts w:ascii="Arial" w:eastAsiaTheme="minorEastAsia" w:hAnsi="Arial" w:cstheme="minorBidi" w:hint="eastAsia"/>
          <w:spacing w:val="4"/>
          <w:kern w:val="2"/>
          <w:szCs w:val="21"/>
        </w:rPr>
        <w:t>北京信安世纪科技股份有限公司对于因本手册的提供造成的设备性能、使用和按键错误而导致的相关事故或因之引起的损害不承担任何责任。</w:t>
      </w:r>
    </w:p>
    <w:p w14:paraId="781B2A6F" w14:textId="77777777" w:rsidR="007C5B50" w:rsidRDefault="008A43EE">
      <w:pPr>
        <w:pStyle w:val="afc"/>
        <w:spacing w:before="120" w:after="120"/>
      </w:pPr>
      <w:bookmarkStart w:id="23" w:name="_Toc17249"/>
      <w:bookmarkStart w:id="24" w:name="_Toc101346949"/>
      <w:r>
        <w:rPr>
          <w:rFonts w:hint="eastAsia"/>
        </w:rPr>
        <w:t>商标声明</w:t>
      </w:r>
      <w:bookmarkEnd w:id="23"/>
      <w:bookmarkEnd w:id="24"/>
    </w:p>
    <w:p w14:paraId="4537E5E0" w14:textId="77777777" w:rsidR="007C5B50" w:rsidRDefault="008A43EE">
      <w:pPr>
        <w:pStyle w:val="a9"/>
        <w:widowControl w:val="0"/>
        <w:spacing w:before="120" w:after="120" w:line="360" w:lineRule="auto"/>
        <w:ind w:leftChars="100" w:left="240" w:rightChars="100" w:right="240"/>
        <w:jc w:val="both"/>
        <w:rPr>
          <w:rFonts w:ascii="Arial" w:eastAsiaTheme="minorEastAsia" w:hAnsi="Arial" w:cstheme="minorBidi"/>
          <w:spacing w:val="4"/>
          <w:kern w:val="2"/>
          <w:szCs w:val="21"/>
        </w:rPr>
      </w:pPr>
      <w:r>
        <w:rPr>
          <w:rFonts w:ascii="Arial" w:eastAsiaTheme="minorEastAsia" w:hAnsi="Arial" w:cstheme="minorBidi" w:hint="eastAsia"/>
          <w:spacing w:val="4"/>
          <w:kern w:val="2"/>
          <w:szCs w:val="21"/>
        </w:rPr>
        <w:t>本手册中所涉及的产品名称仅作识别之用。手册中涉及的其他公司的注册商标或版权属各商标注册人所有，恕不逐一列明。</w:t>
      </w:r>
    </w:p>
    <w:p w14:paraId="0C7A9E77" w14:textId="77777777" w:rsidR="007C5B50" w:rsidRDefault="008A43EE">
      <w:pPr>
        <w:pStyle w:val="afc"/>
        <w:spacing w:before="120" w:after="120"/>
      </w:pPr>
      <w:bookmarkStart w:id="25" w:name="_Toc5958"/>
      <w:bookmarkStart w:id="26" w:name="_Toc101346950"/>
      <w:r>
        <w:rPr>
          <w:rFonts w:hint="eastAsia"/>
        </w:rPr>
        <w:t>合格声明</w:t>
      </w:r>
      <w:bookmarkEnd w:id="25"/>
      <w:bookmarkEnd w:id="26"/>
    </w:p>
    <w:p w14:paraId="571DF7C5" w14:textId="77777777" w:rsidR="007C5B50" w:rsidRDefault="008A43EE">
      <w:pPr>
        <w:pStyle w:val="a9"/>
        <w:widowControl w:val="0"/>
        <w:spacing w:before="120" w:after="120" w:line="360" w:lineRule="auto"/>
        <w:ind w:leftChars="100" w:left="240" w:rightChars="100" w:right="240"/>
        <w:jc w:val="both"/>
        <w:rPr>
          <w:rFonts w:ascii="Arial" w:eastAsiaTheme="minorEastAsia" w:hAnsi="Arial" w:cstheme="minorBidi"/>
          <w:spacing w:val="4"/>
          <w:kern w:val="2"/>
          <w:szCs w:val="21"/>
        </w:rPr>
        <w:sectPr w:rsidR="007C5B50">
          <w:headerReference w:type="even" r:id="rId15"/>
          <w:headerReference w:type="default" r:id="rId16"/>
          <w:footerReference w:type="default" r:id="rId17"/>
          <w:headerReference w:type="first" r:id="rId18"/>
          <w:pgSz w:w="11906" w:h="16838"/>
          <w:pgMar w:top="1440" w:right="567" w:bottom="1440" w:left="1621" w:header="709" w:footer="709" w:gutter="0"/>
          <w:pgNumType w:fmt="upperRoman" w:start="1"/>
          <w:cols w:space="0"/>
          <w:docGrid w:linePitch="326"/>
        </w:sectPr>
      </w:pPr>
      <w:r>
        <w:rPr>
          <w:rFonts w:ascii="Arial" w:eastAsiaTheme="minorEastAsia" w:hAnsi="Arial" w:cstheme="minorBidi" w:hint="eastAsia"/>
          <w:spacing w:val="4"/>
          <w:kern w:val="2"/>
          <w:szCs w:val="21"/>
        </w:rPr>
        <w:t>北京信安世纪科技股份有限公司自主声明移动统一认证安全管理平台系列产品符合</w:t>
      </w:r>
      <w:r>
        <w:rPr>
          <w:rFonts w:ascii="Arial" w:eastAsiaTheme="minorEastAsia" w:hAnsi="Arial" w:cstheme="minorBidi" w:hint="eastAsia"/>
          <w:spacing w:val="4"/>
          <w:kern w:val="2"/>
          <w:szCs w:val="21"/>
        </w:rPr>
        <w:t>FCC</w:t>
      </w:r>
      <w:r>
        <w:rPr>
          <w:rFonts w:ascii="Arial" w:eastAsiaTheme="minorEastAsia" w:hAnsi="Arial" w:cstheme="minorBidi" w:hint="eastAsia"/>
          <w:spacing w:val="4"/>
          <w:kern w:val="2"/>
          <w:szCs w:val="21"/>
        </w:rPr>
        <w:t>规定第</w:t>
      </w:r>
      <w:r>
        <w:rPr>
          <w:rFonts w:ascii="Arial" w:eastAsiaTheme="minorEastAsia" w:hAnsi="Arial" w:cstheme="minorBidi" w:hint="eastAsia"/>
          <w:spacing w:val="4"/>
          <w:kern w:val="2"/>
          <w:szCs w:val="21"/>
        </w:rPr>
        <w:t>15</w:t>
      </w:r>
      <w:r>
        <w:rPr>
          <w:rFonts w:ascii="Arial" w:eastAsiaTheme="minorEastAsia" w:hAnsi="Arial" w:cstheme="minorBidi" w:hint="eastAsia"/>
          <w:spacing w:val="4"/>
          <w:kern w:val="2"/>
          <w:szCs w:val="21"/>
        </w:rPr>
        <w:t>条。</w:t>
      </w:r>
    </w:p>
    <w:p w14:paraId="33B737C7" w14:textId="77777777" w:rsidR="007C5B50" w:rsidRDefault="008A43EE">
      <w:pPr>
        <w:pStyle w:val="afc"/>
        <w:spacing w:before="120" w:after="120"/>
      </w:pPr>
      <w:bookmarkStart w:id="27" w:name="_Toc101346951"/>
      <w:r>
        <w:rPr>
          <w:rFonts w:hint="eastAsia"/>
        </w:rPr>
        <w:lastRenderedPageBreak/>
        <w:t>关于信安世纪</w:t>
      </w:r>
      <w:bookmarkEnd w:id="27"/>
    </w:p>
    <w:p w14:paraId="16E3A6C3" w14:textId="77777777" w:rsidR="007C5B50" w:rsidRDefault="008A43EE">
      <w:pPr>
        <w:pStyle w:val="a9"/>
        <w:widowControl w:val="0"/>
        <w:spacing w:before="120" w:after="120" w:line="360" w:lineRule="auto"/>
        <w:ind w:leftChars="100" w:left="240" w:rightChars="100" w:right="240"/>
        <w:jc w:val="both"/>
        <w:rPr>
          <w:rFonts w:ascii="Arial" w:eastAsiaTheme="minorEastAsia" w:hAnsi="Arial" w:cstheme="minorBidi"/>
          <w:spacing w:val="4"/>
          <w:kern w:val="2"/>
          <w:szCs w:val="21"/>
        </w:rPr>
      </w:pPr>
      <w:r>
        <w:rPr>
          <w:rFonts w:ascii="Arial" w:eastAsiaTheme="minorEastAsia" w:hAnsi="Arial" w:cstheme="minorBidi" w:hint="eastAsia"/>
          <w:spacing w:val="4"/>
          <w:kern w:val="2"/>
          <w:szCs w:val="21"/>
        </w:rPr>
        <w:t>北京信安世纪科技股份有限公司是中国领先的应用安全产品和解决方案供应商，主要为金融、能源、电信等行业和政府机构提供应用安全的产品、解决方案和服务，致力于实现互联网络和企业内部网络的通讯安全、交易安全和网络资源安全保护。</w:t>
      </w:r>
    </w:p>
    <w:p w14:paraId="368135AC" w14:textId="77777777" w:rsidR="007C5B50" w:rsidRDefault="008A43EE">
      <w:pPr>
        <w:pStyle w:val="afc"/>
        <w:spacing w:before="120" w:after="120"/>
      </w:pPr>
      <w:bookmarkStart w:id="28" w:name="_Toc101346952"/>
      <w:r>
        <w:rPr>
          <w:rFonts w:hint="eastAsia"/>
        </w:rPr>
        <w:t>联系信安世纪</w:t>
      </w:r>
      <w:bookmarkEnd w:id="28"/>
    </w:p>
    <w:p w14:paraId="15F4CF1E" w14:textId="77777777" w:rsidR="007C5B50" w:rsidRDefault="008A43EE">
      <w:pPr>
        <w:pStyle w:val="a9"/>
        <w:spacing w:line="360" w:lineRule="auto"/>
        <w:ind w:left="198" w:right="198"/>
        <w:rPr>
          <w:rFonts w:ascii="宋体" w:hAnsi="宋体" w:cs="宋体"/>
          <w:szCs w:val="24"/>
        </w:rPr>
      </w:pPr>
      <w:bookmarkStart w:id="29" w:name="_Toc271790780"/>
      <w:bookmarkStart w:id="30" w:name="_Toc2042395693"/>
      <w:bookmarkStart w:id="31" w:name="_Toc1398899852"/>
      <w:bookmarkStart w:id="32" w:name="_Toc4205"/>
      <w:bookmarkStart w:id="33" w:name="_Toc16710"/>
      <w:bookmarkStart w:id="34" w:name="_Toc1995832998"/>
      <w:bookmarkStart w:id="35" w:name="_Toc271790297"/>
      <w:bookmarkStart w:id="36" w:name="_Toc27096"/>
      <w:bookmarkStart w:id="37" w:name="_Toc271790138"/>
      <w:bookmarkStart w:id="38" w:name="_Toc418177932"/>
      <w:bookmarkStart w:id="39" w:name="_Toc271710024"/>
      <w:bookmarkStart w:id="40" w:name="_Toc270162435"/>
      <w:bookmarkStart w:id="41" w:name="_Toc300659975"/>
      <w:bookmarkStart w:id="42" w:name="_Toc30451"/>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8"/>
      <w:bookmarkEnd w:id="19"/>
      <w:bookmarkEnd w:id="20"/>
      <w:bookmarkEnd w:id="21"/>
      <w:bookmarkEnd w:id="22"/>
      <w:r>
        <w:rPr>
          <w:rFonts w:ascii="宋体" w:hAnsi="宋体" w:cs="宋体" w:hint="eastAsia"/>
          <w:b/>
          <w:bCs/>
          <w:color w:val="000000"/>
          <w:szCs w:val="24"/>
        </w:rPr>
        <w:t>官方网站</w:t>
      </w:r>
      <w:r>
        <w:rPr>
          <w:rFonts w:ascii="宋体" w:hAnsi="宋体" w:cs="宋体" w:hint="eastAsia"/>
          <w:color w:val="000000"/>
          <w:szCs w:val="24"/>
        </w:rPr>
        <w:t xml:space="preserve">: </w:t>
      </w:r>
      <w:r>
        <w:rPr>
          <w:rFonts w:ascii="宋体" w:hAnsi="宋体" w:cs="宋体" w:hint="eastAsia"/>
          <w:szCs w:val="24"/>
        </w:rPr>
        <w:t>http</w:t>
      </w:r>
      <w:r>
        <w:rPr>
          <w:rFonts w:ascii="宋体" w:hAnsi="宋体" w:cs="宋体"/>
          <w:szCs w:val="24"/>
        </w:rPr>
        <w:t>s</w:t>
      </w:r>
      <w:r>
        <w:rPr>
          <w:rFonts w:ascii="宋体" w:hAnsi="宋体" w:cs="宋体" w:hint="eastAsia"/>
          <w:szCs w:val="24"/>
        </w:rPr>
        <w:t>://www.infosec.com.cn/</w:t>
      </w:r>
    </w:p>
    <w:p w14:paraId="6BBA7E3F" w14:textId="77777777" w:rsidR="007C5B50" w:rsidRDefault="008A43EE">
      <w:pPr>
        <w:pStyle w:val="a9"/>
        <w:spacing w:line="360" w:lineRule="auto"/>
        <w:ind w:left="198" w:right="198"/>
        <w:rPr>
          <w:rFonts w:ascii="宋体" w:hAnsi="宋体" w:cs="宋体"/>
          <w:color w:val="000000"/>
          <w:szCs w:val="24"/>
        </w:rPr>
      </w:pPr>
      <w:r>
        <w:rPr>
          <w:rFonts w:ascii="宋体" w:hAnsi="宋体" w:cs="宋体" w:hint="eastAsia"/>
          <w:b/>
          <w:bCs/>
          <w:color w:val="000000"/>
          <w:szCs w:val="24"/>
        </w:rPr>
        <w:t>电子信箱</w:t>
      </w:r>
      <w:r>
        <w:rPr>
          <w:rFonts w:ascii="宋体" w:hAnsi="宋体" w:cs="宋体" w:hint="eastAsia"/>
          <w:color w:val="000000"/>
          <w:szCs w:val="24"/>
        </w:rPr>
        <w:t xml:space="preserve">: </w:t>
      </w:r>
      <w:hyperlink r:id="rId19" w:history="1">
        <w:r>
          <w:rPr>
            <w:rStyle w:val="af9"/>
            <w:rFonts w:ascii="宋体" w:hAnsi="宋体" w:cs="宋体" w:hint="eastAsia"/>
            <w:szCs w:val="24"/>
          </w:rPr>
          <w:t>support@infosec.com.cn</w:t>
        </w:r>
      </w:hyperlink>
    </w:p>
    <w:p w14:paraId="6C8A3A9C" w14:textId="77777777" w:rsidR="007C5B50" w:rsidRDefault="008A43EE">
      <w:pPr>
        <w:pStyle w:val="a9"/>
        <w:spacing w:line="360" w:lineRule="auto"/>
        <w:ind w:left="198" w:right="198"/>
        <w:rPr>
          <w:rFonts w:ascii="宋体" w:hAnsi="宋体" w:cs="宋体"/>
          <w:color w:val="000000"/>
          <w:szCs w:val="24"/>
        </w:rPr>
      </w:pPr>
      <w:r>
        <w:rPr>
          <w:rFonts w:ascii="宋体" w:hAnsi="宋体" w:cs="宋体" w:hint="eastAsia"/>
          <w:b/>
          <w:bCs/>
          <w:color w:val="000000"/>
          <w:szCs w:val="24"/>
        </w:rPr>
        <w:t>地址</w:t>
      </w:r>
      <w:r>
        <w:rPr>
          <w:rFonts w:ascii="宋体" w:hAnsi="宋体" w:cs="宋体" w:hint="eastAsia"/>
          <w:color w:val="000000"/>
          <w:szCs w:val="24"/>
        </w:rPr>
        <w:t>: 北京市西城区宣武门外大街甲一号环球财讯中心C座4层403</w:t>
      </w:r>
    </w:p>
    <w:p w14:paraId="0DF7591A" w14:textId="77777777" w:rsidR="007C5B50" w:rsidRDefault="008A43EE">
      <w:pPr>
        <w:pStyle w:val="a9"/>
        <w:spacing w:line="360" w:lineRule="auto"/>
        <w:ind w:left="198" w:right="198"/>
        <w:rPr>
          <w:rFonts w:ascii="宋体" w:hAnsi="宋体" w:cs="宋体"/>
          <w:szCs w:val="24"/>
        </w:rPr>
      </w:pPr>
      <w:r>
        <w:rPr>
          <w:rFonts w:ascii="宋体" w:hAnsi="宋体" w:cs="宋体" w:hint="eastAsia"/>
          <w:b/>
          <w:bCs/>
          <w:color w:val="000000"/>
          <w:szCs w:val="24"/>
        </w:rPr>
        <w:t>邮编</w:t>
      </w:r>
      <w:r>
        <w:rPr>
          <w:rFonts w:ascii="宋体" w:hAnsi="宋体" w:cs="宋体" w:hint="eastAsia"/>
          <w:color w:val="000000"/>
          <w:szCs w:val="24"/>
        </w:rPr>
        <w:t xml:space="preserve">: </w:t>
      </w:r>
      <w:r>
        <w:rPr>
          <w:rFonts w:ascii="宋体" w:hAnsi="宋体" w:cs="宋体" w:hint="eastAsia"/>
          <w:szCs w:val="24"/>
        </w:rPr>
        <w:t>100052</w:t>
      </w:r>
    </w:p>
    <w:p w14:paraId="6521F99C" w14:textId="77777777" w:rsidR="007C5B50" w:rsidRDefault="008A43EE">
      <w:pPr>
        <w:pStyle w:val="a9"/>
        <w:spacing w:line="360" w:lineRule="auto"/>
        <w:ind w:left="198" w:right="198"/>
        <w:rPr>
          <w:rFonts w:ascii="宋体" w:hAnsi="宋体" w:cs="宋体"/>
          <w:bCs/>
          <w:color w:val="000000"/>
          <w:szCs w:val="24"/>
        </w:rPr>
      </w:pPr>
      <w:r>
        <w:rPr>
          <w:rFonts w:ascii="宋体" w:hAnsi="宋体" w:cs="宋体" w:hint="eastAsia"/>
          <w:b/>
          <w:bCs/>
          <w:color w:val="000000"/>
          <w:szCs w:val="24"/>
        </w:rPr>
        <w:t>电话</w:t>
      </w:r>
      <w:r>
        <w:rPr>
          <w:rFonts w:ascii="宋体" w:hAnsi="宋体" w:cs="宋体" w:hint="eastAsia"/>
          <w:bCs/>
          <w:color w:val="000000"/>
          <w:szCs w:val="24"/>
        </w:rPr>
        <w:t>: 86-10-68025518</w:t>
      </w:r>
    </w:p>
    <w:p w14:paraId="6371B43B" w14:textId="77777777" w:rsidR="007C5B50" w:rsidRDefault="008A43EE">
      <w:pPr>
        <w:pStyle w:val="a9"/>
        <w:spacing w:line="360" w:lineRule="auto"/>
        <w:ind w:left="198" w:right="198" w:firstLine="718"/>
        <w:rPr>
          <w:rFonts w:ascii="宋体" w:hAnsi="宋体" w:cs="宋体"/>
          <w:szCs w:val="24"/>
        </w:rPr>
      </w:pPr>
      <w:r>
        <w:rPr>
          <w:rFonts w:ascii="宋体" w:hAnsi="宋体" w:cs="宋体" w:hint="eastAsia"/>
          <w:szCs w:val="24"/>
        </w:rPr>
        <w:t>86-10-68025528</w:t>
      </w:r>
    </w:p>
    <w:p w14:paraId="1C1C1E1E" w14:textId="77777777" w:rsidR="007C5B50" w:rsidRDefault="008A43EE">
      <w:pPr>
        <w:pStyle w:val="a9"/>
        <w:spacing w:line="360" w:lineRule="auto"/>
        <w:ind w:left="198" w:right="198" w:firstLine="718"/>
        <w:rPr>
          <w:rFonts w:ascii="宋体" w:hAnsi="宋体" w:cs="宋体"/>
          <w:szCs w:val="24"/>
        </w:rPr>
      </w:pPr>
      <w:r>
        <w:rPr>
          <w:rFonts w:ascii="宋体" w:hAnsi="宋体" w:cs="宋体" w:hint="eastAsia"/>
          <w:szCs w:val="24"/>
        </w:rPr>
        <w:t>86-10-68025519（传真）</w:t>
      </w:r>
    </w:p>
    <w:p w14:paraId="7DBC20D6" w14:textId="77777777" w:rsidR="007C5B50" w:rsidRDefault="008A43EE">
      <w:pPr>
        <w:pStyle w:val="a9"/>
        <w:spacing w:line="360" w:lineRule="auto"/>
        <w:ind w:left="198" w:right="198" w:firstLine="718"/>
        <w:rPr>
          <w:rFonts w:ascii="宋体" w:hAnsi="宋体" w:cs="宋体"/>
          <w:b/>
          <w:sz w:val="36"/>
          <w:szCs w:val="36"/>
        </w:rPr>
        <w:sectPr w:rsidR="007C5B50">
          <w:headerReference w:type="default" r:id="rId20"/>
          <w:footerReference w:type="default" r:id="rId21"/>
          <w:footnotePr>
            <w:pos w:val="beneathText"/>
          </w:footnotePr>
          <w:pgSz w:w="11906" w:h="16838"/>
          <w:pgMar w:top="1440" w:right="567" w:bottom="1440" w:left="1621" w:header="709" w:footer="709" w:gutter="0"/>
          <w:pgNumType w:fmt="upperRoman"/>
          <w:cols w:space="0"/>
          <w:docGrid w:linePitch="312"/>
        </w:sectPr>
      </w:pPr>
      <w:r>
        <w:rPr>
          <w:rFonts w:ascii="宋体" w:hAnsi="宋体" w:cs="宋体" w:hint="eastAsia"/>
          <w:color w:val="000000"/>
          <w:szCs w:val="24"/>
        </w:rPr>
        <w:t>电话联系时间：周一至周五早9点至晚6点</w:t>
      </w:r>
    </w:p>
    <w:bookmarkEnd w:id="42" w:displacedByCustomXml="next"/>
    <w:bookmarkEnd w:id="41" w:displacedByCustomXml="next"/>
    <w:bookmarkEnd w:id="40" w:displacedByCustomXml="next"/>
    <w:bookmarkEnd w:id="39" w:displacedByCustomXml="next"/>
    <w:bookmarkEnd w:id="38" w:displacedByCustomXml="next"/>
    <w:bookmarkEnd w:id="37" w:displacedByCustomXml="next"/>
    <w:bookmarkEnd w:id="36" w:displacedByCustomXml="next"/>
    <w:bookmarkEnd w:id="35" w:displacedByCustomXml="next"/>
    <w:bookmarkEnd w:id="34" w:displacedByCustomXml="next"/>
    <w:bookmarkEnd w:id="33" w:displacedByCustomXml="next"/>
    <w:bookmarkEnd w:id="32" w:displacedByCustomXml="next"/>
    <w:bookmarkEnd w:id="31" w:displacedByCustomXml="next"/>
    <w:bookmarkEnd w:id="30" w:displacedByCustomXml="next"/>
    <w:bookmarkEnd w:id="29" w:displacedByCustomXml="next"/>
    <w:bookmarkStart w:id="43" w:name="_Toc15160" w:displacedByCustomXml="next"/>
    <w:sdt>
      <w:sdtPr>
        <w:rPr>
          <w:rFonts w:ascii="宋体" w:hAnsi="宋体" w:cs="Courier New" w:hint="eastAsia"/>
          <w:b/>
          <w:bCs/>
          <w:kern w:val="1"/>
          <w:sz w:val="30"/>
          <w:szCs w:val="32"/>
        </w:rPr>
        <w:id w:val="147465330"/>
        <w15:color w:val="DBDBDB"/>
        <w:docPartObj>
          <w:docPartGallery w:val="Table of Contents"/>
          <w:docPartUnique/>
        </w:docPartObj>
      </w:sdtPr>
      <w:sdtEndPr>
        <w:rPr>
          <w:b w:val="0"/>
          <w:bCs w:val="0"/>
          <w:sz w:val="32"/>
          <w:szCs w:val="21"/>
        </w:rPr>
      </w:sdtEndPr>
      <w:sdtContent>
        <w:p w14:paraId="3544BDEF" w14:textId="77777777" w:rsidR="007C5B50" w:rsidRDefault="008A43EE">
          <w:pPr>
            <w:jc w:val="center"/>
          </w:pPr>
          <w:r>
            <w:rPr>
              <w:rFonts w:ascii="宋体" w:hAnsi="宋体"/>
              <w:sz w:val="21"/>
            </w:rPr>
            <w:t>目录</w:t>
          </w:r>
        </w:p>
        <w:p w14:paraId="29374DF8" w14:textId="77777777" w:rsidR="008A43EE" w:rsidRDefault="008A43EE">
          <w:pPr>
            <w:pStyle w:val="TOC1"/>
            <w:tabs>
              <w:tab w:val="right" w:leader="dot" w:pos="9708"/>
            </w:tabs>
            <w:rPr>
              <w:rFonts w:asciiTheme="minorHAnsi" w:eastAsiaTheme="minorEastAsia" w:hAnsiTheme="minorHAnsi" w:cstheme="minorBidi"/>
              <w:noProof/>
              <w:kern w:val="2"/>
              <w:sz w:val="21"/>
              <w:szCs w:val="22"/>
            </w:rPr>
          </w:pPr>
          <w:r>
            <w:rPr>
              <w:rFonts w:hint="eastAsia"/>
            </w:rPr>
            <w:fldChar w:fldCharType="begin"/>
          </w:r>
          <w:r>
            <w:rPr>
              <w:rFonts w:hint="eastAsia"/>
            </w:rPr>
            <w:instrText xml:space="preserve">TOC \o "1-3" \h \u </w:instrText>
          </w:r>
          <w:r>
            <w:rPr>
              <w:rFonts w:hint="eastAsia"/>
            </w:rPr>
            <w:fldChar w:fldCharType="separate"/>
          </w:r>
          <w:hyperlink w:anchor="_Toc101346948" w:history="1">
            <w:r w:rsidRPr="00742115">
              <w:rPr>
                <w:rStyle w:val="af9"/>
                <w:noProof/>
              </w:rPr>
              <w:t>版权声明</w:t>
            </w:r>
            <w:r>
              <w:rPr>
                <w:noProof/>
              </w:rPr>
              <w:tab/>
            </w:r>
            <w:r>
              <w:rPr>
                <w:noProof/>
              </w:rPr>
              <w:fldChar w:fldCharType="begin"/>
            </w:r>
            <w:r>
              <w:rPr>
                <w:noProof/>
              </w:rPr>
              <w:instrText xml:space="preserve"> PAGEREF _Toc101346948 \h </w:instrText>
            </w:r>
            <w:r>
              <w:rPr>
                <w:noProof/>
              </w:rPr>
            </w:r>
            <w:r>
              <w:rPr>
                <w:noProof/>
              </w:rPr>
              <w:fldChar w:fldCharType="separate"/>
            </w:r>
            <w:r>
              <w:rPr>
                <w:noProof/>
              </w:rPr>
              <w:t>I</w:t>
            </w:r>
            <w:r>
              <w:rPr>
                <w:noProof/>
              </w:rPr>
              <w:fldChar w:fldCharType="end"/>
            </w:r>
          </w:hyperlink>
        </w:p>
        <w:p w14:paraId="49B6FC42" w14:textId="77777777" w:rsidR="008A43EE" w:rsidRDefault="00D5439B">
          <w:pPr>
            <w:pStyle w:val="TOC1"/>
            <w:tabs>
              <w:tab w:val="right" w:leader="dot" w:pos="9708"/>
            </w:tabs>
            <w:rPr>
              <w:rFonts w:asciiTheme="minorHAnsi" w:eastAsiaTheme="minorEastAsia" w:hAnsiTheme="minorHAnsi" w:cstheme="minorBidi"/>
              <w:noProof/>
              <w:kern w:val="2"/>
              <w:sz w:val="21"/>
              <w:szCs w:val="22"/>
            </w:rPr>
          </w:pPr>
          <w:hyperlink w:anchor="_Toc101346949" w:history="1">
            <w:r w:rsidR="008A43EE" w:rsidRPr="00742115">
              <w:rPr>
                <w:rStyle w:val="af9"/>
                <w:noProof/>
              </w:rPr>
              <w:t>商标声明</w:t>
            </w:r>
            <w:r w:rsidR="008A43EE">
              <w:rPr>
                <w:noProof/>
              </w:rPr>
              <w:tab/>
            </w:r>
            <w:r w:rsidR="008A43EE">
              <w:rPr>
                <w:noProof/>
              </w:rPr>
              <w:fldChar w:fldCharType="begin"/>
            </w:r>
            <w:r w:rsidR="008A43EE">
              <w:rPr>
                <w:noProof/>
              </w:rPr>
              <w:instrText xml:space="preserve"> PAGEREF _Toc101346949 \h </w:instrText>
            </w:r>
            <w:r w:rsidR="008A43EE">
              <w:rPr>
                <w:noProof/>
              </w:rPr>
            </w:r>
            <w:r w:rsidR="008A43EE">
              <w:rPr>
                <w:noProof/>
              </w:rPr>
              <w:fldChar w:fldCharType="separate"/>
            </w:r>
            <w:r w:rsidR="008A43EE">
              <w:rPr>
                <w:noProof/>
              </w:rPr>
              <w:t>I</w:t>
            </w:r>
            <w:r w:rsidR="008A43EE">
              <w:rPr>
                <w:noProof/>
              </w:rPr>
              <w:fldChar w:fldCharType="end"/>
            </w:r>
          </w:hyperlink>
        </w:p>
        <w:p w14:paraId="0BF84FAA" w14:textId="77777777" w:rsidR="008A43EE" w:rsidRDefault="00D5439B">
          <w:pPr>
            <w:pStyle w:val="TOC1"/>
            <w:tabs>
              <w:tab w:val="right" w:leader="dot" w:pos="9708"/>
            </w:tabs>
            <w:rPr>
              <w:rFonts w:asciiTheme="minorHAnsi" w:eastAsiaTheme="minorEastAsia" w:hAnsiTheme="minorHAnsi" w:cstheme="minorBidi"/>
              <w:noProof/>
              <w:kern w:val="2"/>
              <w:sz w:val="21"/>
              <w:szCs w:val="22"/>
            </w:rPr>
          </w:pPr>
          <w:hyperlink w:anchor="_Toc101346950" w:history="1">
            <w:r w:rsidR="008A43EE" w:rsidRPr="00742115">
              <w:rPr>
                <w:rStyle w:val="af9"/>
                <w:noProof/>
              </w:rPr>
              <w:t>合格声明</w:t>
            </w:r>
            <w:r w:rsidR="008A43EE">
              <w:rPr>
                <w:noProof/>
              </w:rPr>
              <w:tab/>
            </w:r>
            <w:r w:rsidR="008A43EE">
              <w:rPr>
                <w:noProof/>
              </w:rPr>
              <w:fldChar w:fldCharType="begin"/>
            </w:r>
            <w:r w:rsidR="008A43EE">
              <w:rPr>
                <w:noProof/>
              </w:rPr>
              <w:instrText xml:space="preserve"> PAGEREF _Toc101346950 \h </w:instrText>
            </w:r>
            <w:r w:rsidR="008A43EE">
              <w:rPr>
                <w:noProof/>
              </w:rPr>
            </w:r>
            <w:r w:rsidR="008A43EE">
              <w:rPr>
                <w:noProof/>
              </w:rPr>
              <w:fldChar w:fldCharType="separate"/>
            </w:r>
            <w:r w:rsidR="008A43EE">
              <w:rPr>
                <w:noProof/>
              </w:rPr>
              <w:t>I</w:t>
            </w:r>
            <w:r w:rsidR="008A43EE">
              <w:rPr>
                <w:noProof/>
              </w:rPr>
              <w:fldChar w:fldCharType="end"/>
            </w:r>
          </w:hyperlink>
        </w:p>
        <w:p w14:paraId="5014DE82" w14:textId="77777777" w:rsidR="008A43EE" w:rsidRDefault="00D5439B">
          <w:pPr>
            <w:pStyle w:val="TOC1"/>
            <w:tabs>
              <w:tab w:val="right" w:leader="dot" w:pos="9708"/>
            </w:tabs>
            <w:rPr>
              <w:rFonts w:asciiTheme="minorHAnsi" w:eastAsiaTheme="minorEastAsia" w:hAnsiTheme="minorHAnsi" w:cstheme="minorBidi"/>
              <w:noProof/>
              <w:kern w:val="2"/>
              <w:sz w:val="21"/>
              <w:szCs w:val="22"/>
            </w:rPr>
          </w:pPr>
          <w:hyperlink w:anchor="_Toc101346951" w:history="1">
            <w:r w:rsidR="008A43EE" w:rsidRPr="00742115">
              <w:rPr>
                <w:rStyle w:val="af9"/>
                <w:noProof/>
              </w:rPr>
              <w:t>关于信安世纪</w:t>
            </w:r>
            <w:r w:rsidR="008A43EE">
              <w:rPr>
                <w:noProof/>
              </w:rPr>
              <w:tab/>
            </w:r>
            <w:r w:rsidR="008A43EE">
              <w:rPr>
                <w:noProof/>
              </w:rPr>
              <w:fldChar w:fldCharType="begin"/>
            </w:r>
            <w:r w:rsidR="008A43EE">
              <w:rPr>
                <w:noProof/>
              </w:rPr>
              <w:instrText xml:space="preserve"> PAGEREF _Toc101346951 \h </w:instrText>
            </w:r>
            <w:r w:rsidR="008A43EE">
              <w:rPr>
                <w:noProof/>
              </w:rPr>
            </w:r>
            <w:r w:rsidR="008A43EE">
              <w:rPr>
                <w:noProof/>
              </w:rPr>
              <w:fldChar w:fldCharType="separate"/>
            </w:r>
            <w:r w:rsidR="008A43EE">
              <w:rPr>
                <w:noProof/>
              </w:rPr>
              <w:t>II</w:t>
            </w:r>
            <w:r w:rsidR="008A43EE">
              <w:rPr>
                <w:noProof/>
              </w:rPr>
              <w:fldChar w:fldCharType="end"/>
            </w:r>
          </w:hyperlink>
        </w:p>
        <w:p w14:paraId="4BA91271" w14:textId="77777777" w:rsidR="008A43EE" w:rsidRDefault="00D5439B">
          <w:pPr>
            <w:pStyle w:val="TOC1"/>
            <w:tabs>
              <w:tab w:val="right" w:leader="dot" w:pos="9708"/>
            </w:tabs>
            <w:rPr>
              <w:rFonts w:asciiTheme="minorHAnsi" w:eastAsiaTheme="minorEastAsia" w:hAnsiTheme="minorHAnsi" w:cstheme="minorBidi"/>
              <w:noProof/>
              <w:kern w:val="2"/>
              <w:sz w:val="21"/>
              <w:szCs w:val="22"/>
            </w:rPr>
          </w:pPr>
          <w:hyperlink w:anchor="_Toc101346952" w:history="1">
            <w:r w:rsidR="008A43EE" w:rsidRPr="00742115">
              <w:rPr>
                <w:rStyle w:val="af9"/>
                <w:noProof/>
              </w:rPr>
              <w:t>联系信安世纪</w:t>
            </w:r>
            <w:r w:rsidR="008A43EE">
              <w:rPr>
                <w:noProof/>
              </w:rPr>
              <w:tab/>
            </w:r>
            <w:r w:rsidR="008A43EE">
              <w:rPr>
                <w:noProof/>
              </w:rPr>
              <w:fldChar w:fldCharType="begin"/>
            </w:r>
            <w:r w:rsidR="008A43EE">
              <w:rPr>
                <w:noProof/>
              </w:rPr>
              <w:instrText xml:space="preserve"> PAGEREF _Toc101346952 \h </w:instrText>
            </w:r>
            <w:r w:rsidR="008A43EE">
              <w:rPr>
                <w:noProof/>
              </w:rPr>
            </w:r>
            <w:r w:rsidR="008A43EE">
              <w:rPr>
                <w:noProof/>
              </w:rPr>
              <w:fldChar w:fldCharType="separate"/>
            </w:r>
            <w:r w:rsidR="008A43EE">
              <w:rPr>
                <w:noProof/>
              </w:rPr>
              <w:t>II</w:t>
            </w:r>
            <w:r w:rsidR="008A43EE">
              <w:rPr>
                <w:noProof/>
              </w:rPr>
              <w:fldChar w:fldCharType="end"/>
            </w:r>
          </w:hyperlink>
        </w:p>
        <w:p w14:paraId="30356480" w14:textId="77777777" w:rsidR="008A43EE" w:rsidRDefault="00D5439B">
          <w:pPr>
            <w:pStyle w:val="TOC1"/>
            <w:tabs>
              <w:tab w:val="left" w:pos="840"/>
              <w:tab w:val="right" w:leader="dot" w:pos="9708"/>
            </w:tabs>
            <w:rPr>
              <w:rFonts w:asciiTheme="minorHAnsi" w:eastAsiaTheme="minorEastAsia" w:hAnsiTheme="minorHAnsi" w:cstheme="minorBidi"/>
              <w:noProof/>
              <w:kern w:val="2"/>
              <w:sz w:val="21"/>
              <w:szCs w:val="22"/>
            </w:rPr>
          </w:pPr>
          <w:hyperlink w:anchor="_Toc101346953" w:history="1">
            <w:r w:rsidR="008A43EE" w:rsidRPr="00742115">
              <w:rPr>
                <w:rStyle w:val="af9"/>
                <w:noProof/>
              </w:rPr>
              <w:t>第</w:t>
            </w:r>
            <w:r w:rsidR="008A43EE" w:rsidRPr="00742115">
              <w:rPr>
                <w:rStyle w:val="af9"/>
                <w:noProof/>
              </w:rPr>
              <w:t>1</w:t>
            </w:r>
            <w:r w:rsidR="008A43EE" w:rsidRPr="00742115">
              <w:rPr>
                <w:rStyle w:val="af9"/>
                <w:noProof/>
              </w:rPr>
              <w:t>章</w:t>
            </w:r>
            <w:r w:rsidR="008A43EE">
              <w:rPr>
                <w:rFonts w:asciiTheme="minorHAnsi" w:eastAsiaTheme="minorEastAsia" w:hAnsiTheme="minorHAnsi" w:cstheme="minorBidi"/>
                <w:noProof/>
                <w:kern w:val="2"/>
                <w:sz w:val="21"/>
                <w:szCs w:val="22"/>
              </w:rPr>
              <w:tab/>
            </w:r>
            <w:r w:rsidR="008A43EE" w:rsidRPr="00742115">
              <w:rPr>
                <w:rStyle w:val="af9"/>
                <w:noProof/>
              </w:rPr>
              <w:t>引言</w:t>
            </w:r>
            <w:r w:rsidR="008A43EE">
              <w:rPr>
                <w:noProof/>
              </w:rPr>
              <w:tab/>
            </w:r>
            <w:r w:rsidR="008A43EE">
              <w:rPr>
                <w:noProof/>
              </w:rPr>
              <w:fldChar w:fldCharType="begin"/>
            </w:r>
            <w:r w:rsidR="008A43EE">
              <w:rPr>
                <w:noProof/>
              </w:rPr>
              <w:instrText xml:space="preserve"> PAGEREF _Toc101346953 \h </w:instrText>
            </w:r>
            <w:r w:rsidR="008A43EE">
              <w:rPr>
                <w:noProof/>
              </w:rPr>
            </w:r>
            <w:r w:rsidR="008A43EE">
              <w:rPr>
                <w:noProof/>
              </w:rPr>
              <w:fldChar w:fldCharType="separate"/>
            </w:r>
            <w:r w:rsidR="008A43EE">
              <w:rPr>
                <w:noProof/>
              </w:rPr>
              <w:t>1</w:t>
            </w:r>
            <w:r w:rsidR="008A43EE">
              <w:rPr>
                <w:noProof/>
              </w:rPr>
              <w:fldChar w:fldCharType="end"/>
            </w:r>
          </w:hyperlink>
        </w:p>
        <w:p w14:paraId="0B5D481D" w14:textId="77777777" w:rsidR="008A43EE" w:rsidRDefault="00D5439B">
          <w:pPr>
            <w:pStyle w:val="TOC2"/>
            <w:tabs>
              <w:tab w:val="left" w:pos="1260"/>
              <w:tab w:val="right" w:leader="dot" w:pos="9708"/>
            </w:tabs>
            <w:rPr>
              <w:rFonts w:asciiTheme="minorHAnsi" w:eastAsiaTheme="minorEastAsia" w:hAnsiTheme="minorHAnsi" w:cstheme="minorBidi"/>
              <w:noProof/>
              <w:kern w:val="2"/>
              <w:sz w:val="21"/>
              <w:szCs w:val="22"/>
            </w:rPr>
          </w:pPr>
          <w:hyperlink w:anchor="_Toc101346954" w:history="1">
            <w:r w:rsidR="008A43EE" w:rsidRPr="00742115">
              <w:rPr>
                <w:rStyle w:val="af9"/>
                <w:noProof/>
              </w:rPr>
              <w:t>1.1</w:t>
            </w:r>
            <w:r w:rsidR="008A43EE">
              <w:rPr>
                <w:rFonts w:asciiTheme="minorHAnsi" w:eastAsiaTheme="minorEastAsia" w:hAnsiTheme="minorHAnsi" w:cstheme="minorBidi"/>
                <w:noProof/>
                <w:kern w:val="2"/>
                <w:sz w:val="21"/>
                <w:szCs w:val="22"/>
              </w:rPr>
              <w:tab/>
            </w:r>
            <w:r w:rsidR="008A43EE" w:rsidRPr="00742115">
              <w:rPr>
                <w:rStyle w:val="af9"/>
                <w:noProof/>
              </w:rPr>
              <w:t>编写目的</w:t>
            </w:r>
            <w:r w:rsidR="008A43EE">
              <w:rPr>
                <w:noProof/>
              </w:rPr>
              <w:tab/>
            </w:r>
            <w:r w:rsidR="008A43EE">
              <w:rPr>
                <w:noProof/>
              </w:rPr>
              <w:fldChar w:fldCharType="begin"/>
            </w:r>
            <w:r w:rsidR="008A43EE">
              <w:rPr>
                <w:noProof/>
              </w:rPr>
              <w:instrText xml:space="preserve"> PAGEREF _Toc101346954 \h </w:instrText>
            </w:r>
            <w:r w:rsidR="008A43EE">
              <w:rPr>
                <w:noProof/>
              </w:rPr>
            </w:r>
            <w:r w:rsidR="008A43EE">
              <w:rPr>
                <w:noProof/>
              </w:rPr>
              <w:fldChar w:fldCharType="separate"/>
            </w:r>
            <w:r w:rsidR="008A43EE">
              <w:rPr>
                <w:noProof/>
              </w:rPr>
              <w:t>1</w:t>
            </w:r>
            <w:r w:rsidR="008A43EE">
              <w:rPr>
                <w:noProof/>
              </w:rPr>
              <w:fldChar w:fldCharType="end"/>
            </w:r>
          </w:hyperlink>
        </w:p>
        <w:p w14:paraId="14A42A33" w14:textId="77777777" w:rsidR="008A43EE" w:rsidRDefault="00D5439B">
          <w:pPr>
            <w:pStyle w:val="TOC2"/>
            <w:tabs>
              <w:tab w:val="left" w:pos="1260"/>
              <w:tab w:val="right" w:leader="dot" w:pos="9708"/>
            </w:tabs>
            <w:rPr>
              <w:rFonts w:asciiTheme="minorHAnsi" w:eastAsiaTheme="minorEastAsia" w:hAnsiTheme="minorHAnsi" w:cstheme="minorBidi"/>
              <w:noProof/>
              <w:kern w:val="2"/>
              <w:sz w:val="21"/>
              <w:szCs w:val="22"/>
            </w:rPr>
          </w:pPr>
          <w:hyperlink w:anchor="_Toc101346955" w:history="1">
            <w:r w:rsidR="008A43EE" w:rsidRPr="00742115">
              <w:rPr>
                <w:rStyle w:val="af9"/>
                <w:noProof/>
              </w:rPr>
              <w:t>1.2</w:t>
            </w:r>
            <w:r w:rsidR="008A43EE">
              <w:rPr>
                <w:rFonts w:asciiTheme="minorHAnsi" w:eastAsiaTheme="minorEastAsia" w:hAnsiTheme="minorHAnsi" w:cstheme="minorBidi"/>
                <w:noProof/>
                <w:kern w:val="2"/>
                <w:sz w:val="21"/>
                <w:szCs w:val="22"/>
              </w:rPr>
              <w:tab/>
            </w:r>
            <w:r w:rsidR="008A43EE" w:rsidRPr="00742115">
              <w:rPr>
                <w:rStyle w:val="af9"/>
                <w:noProof/>
              </w:rPr>
              <w:t>适用对象</w:t>
            </w:r>
            <w:r w:rsidR="008A43EE">
              <w:rPr>
                <w:noProof/>
              </w:rPr>
              <w:tab/>
            </w:r>
            <w:r w:rsidR="008A43EE">
              <w:rPr>
                <w:noProof/>
              </w:rPr>
              <w:fldChar w:fldCharType="begin"/>
            </w:r>
            <w:r w:rsidR="008A43EE">
              <w:rPr>
                <w:noProof/>
              </w:rPr>
              <w:instrText xml:space="preserve"> PAGEREF _Toc101346955 \h </w:instrText>
            </w:r>
            <w:r w:rsidR="008A43EE">
              <w:rPr>
                <w:noProof/>
              </w:rPr>
            </w:r>
            <w:r w:rsidR="008A43EE">
              <w:rPr>
                <w:noProof/>
              </w:rPr>
              <w:fldChar w:fldCharType="separate"/>
            </w:r>
            <w:r w:rsidR="008A43EE">
              <w:rPr>
                <w:noProof/>
              </w:rPr>
              <w:t>1</w:t>
            </w:r>
            <w:r w:rsidR="008A43EE">
              <w:rPr>
                <w:noProof/>
              </w:rPr>
              <w:fldChar w:fldCharType="end"/>
            </w:r>
          </w:hyperlink>
        </w:p>
        <w:p w14:paraId="78F399B3" w14:textId="77777777" w:rsidR="008A43EE" w:rsidRDefault="00D5439B">
          <w:pPr>
            <w:pStyle w:val="TOC2"/>
            <w:tabs>
              <w:tab w:val="left" w:pos="1260"/>
              <w:tab w:val="right" w:leader="dot" w:pos="9708"/>
            </w:tabs>
            <w:rPr>
              <w:rFonts w:asciiTheme="minorHAnsi" w:eastAsiaTheme="minorEastAsia" w:hAnsiTheme="minorHAnsi" w:cstheme="minorBidi"/>
              <w:noProof/>
              <w:kern w:val="2"/>
              <w:sz w:val="21"/>
              <w:szCs w:val="22"/>
            </w:rPr>
          </w:pPr>
          <w:hyperlink w:anchor="_Toc101346956" w:history="1">
            <w:r w:rsidR="008A43EE" w:rsidRPr="00742115">
              <w:rPr>
                <w:rStyle w:val="af9"/>
                <w:noProof/>
              </w:rPr>
              <w:t>1.3</w:t>
            </w:r>
            <w:r w:rsidR="008A43EE">
              <w:rPr>
                <w:rFonts w:asciiTheme="minorHAnsi" w:eastAsiaTheme="minorEastAsia" w:hAnsiTheme="minorHAnsi" w:cstheme="minorBidi"/>
                <w:noProof/>
                <w:kern w:val="2"/>
                <w:sz w:val="21"/>
                <w:szCs w:val="22"/>
              </w:rPr>
              <w:tab/>
            </w:r>
            <w:r w:rsidR="008A43EE" w:rsidRPr="00742115">
              <w:rPr>
                <w:rStyle w:val="af9"/>
                <w:noProof/>
              </w:rPr>
              <w:t>术语</w:t>
            </w:r>
            <w:r w:rsidR="008A43EE">
              <w:rPr>
                <w:noProof/>
              </w:rPr>
              <w:tab/>
            </w:r>
            <w:r w:rsidR="008A43EE">
              <w:rPr>
                <w:noProof/>
              </w:rPr>
              <w:fldChar w:fldCharType="begin"/>
            </w:r>
            <w:r w:rsidR="008A43EE">
              <w:rPr>
                <w:noProof/>
              </w:rPr>
              <w:instrText xml:space="preserve"> PAGEREF _Toc101346956 \h </w:instrText>
            </w:r>
            <w:r w:rsidR="008A43EE">
              <w:rPr>
                <w:noProof/>
              </w:rPr>
            </w:r>
            <w:r w:rsidR="008A43EE">
              <w:rPr>
                <w:noProof/>
              </w:rPr>
              <w:fldChar w:fldCharType="separate"/>
            </w:r>
            <w:r w:rsidR="008A43EE">
              <w:rPr>
                <w:noProof/>
              </w:rPr>
              <w:t>1</w:t>
            </w:r>
            <w:r w:rsidR="008A43EE">
              <w:rPr>
                <w:noProof/>
              </w:rPr>
              <w:fldChar w:fldCharType="end"/>
            </w:r>
          </w:hyperlink>
        </w:p>
        <w:p w14:paraId="345C6A8E" w14:textId="77777777" w:rsidR="008A43EE" w:rsidRDefault="00D5439B">
          <w:pPr>
            <w:pStyle w:val="TOC1"/>
            <w:tabs>
              <w:tab w:val="left" w:pos="840"/>
              <w:tab w:val="right" w:leader="dot" w:pos="9708"/>
            </w:tabs>
            <w:rPr>
              <w:rFonts w:asciiTheme="minorHAnsi" w:eastAsiaTheme="minorEastAsia" w:hAnsiTheme="minorHAnsi" w:cstheme="minorBidi"/>
              <w:noProof/>
              <w:kern w:val="2"/>
              <w:sz w:val="21"/>
              <w:szCs w:val="22"/>
            </w:rPr>
          </w:pPr>
          <w:hyperlink w:anchor="_Toc101346957" w:history="1">
            <w:r w:rsidR="008A43EE" w:rsidRPr="00742115">
              <w:rPr>
                <w:rStyle w:val="af9"/>
                <w:noProof/>
              </w:rPr>
              <w:t>第</w:t>
            </w:r>
            <w:r w:rsidR="008A43EE" w:rsidRPr="00742115">
              <w:rPr>
                <w:rStyle w:val="af9"/>
                <w:noProof/>
              </w:rPr>
              <w:t>2</w:t>
            </w:r>
            <w:r w:rsidR="008A43EE" w:rsidRPr="00742115">
              <w:rPr>
                <w:rStyle w:val="af9"/>
                <w:noProof/>
              </w:rPr>
              <w:t>章</w:t>
            </w:r>
            <w:r w:rsidR="008A43EE">
              <w:rPr>
                <w:rFonts w:asciiTheme="minorHAnsi" w:eastAsiaTheme="minorEastAsia" w:hAnsiTheme="minorHAnsi" w:cstheme="minorBidi"/>
                <w:noProof/>
                <w:kern w:val="2"/>
                <w:sz w:val="21"/>
                <w:szCs w:val="22"/>
              </w:rPr>
              <w:tab/>
            </w:r>
            <w:r w:rsidR="008A43EE" w:rsidRPr="00742115">
              <w:rPr>
                <w:rStyle w:val="af9"/>
                <w:noProof/>
              </w:rPr>
              <w:t>接口目标</w:t>
            </w:r>
            <w:r w:rsidR="008A43EE">
              <w:rPr>
                <w:noProof/>
              </w:rPr>
              <w:tab/>
            </w:r>
            <w:r w:rsidR="008A43EE">
              <w:rPr>
                <w:noProof/>
              </w:rPr>
              <w:fldChar w:fldCharType="begin"/>
            </w:r>
            <w:r w:rsidR="008A43EE">
              <w:rPr>
                <w:noProof/>
              </w:rPr>
              <w:instrText xml:space="preserve"> PAGEREF _Toc101346957 \h </w:instrText>
            </w:r>
            <w:r w:rsidR="008A43EE">
              <w:rPr>
                <w:noProof/>
              </w:rPr>
            </w:r>
            <w:r w:rsidR="008A43EE">
              <w:rPr>
                <w:noProof/>
              </w:rPr>
              <w:fldChar w:fldCharType="separate"/>
            </w:r>
            <w:r w:rsidR="008A43EE">
              <w:rPr>
                <w:noProof/>
              </w:rPr>
              <w:t>2</w:t>
            </w:r>
            <w:r w:rsidR="008A43EE">
              <w:rPr>
                <w:noProof/>
              </w:rPr>
              <w:fldChar w:fldCharType="end"/>
            </w:r>
          </w:hyperlink>
        </w:p>
        <w:p w14:paraId="58708D3F" w14:textId="77777777" w:rsidR="008A43EE" w:rsidRDefault="00D5439B">
          <w:pPr>
            <w:pStyle w:val="TOC2"/>
            <w:tabs>
              <w:tab w:val="left" w:pos="1260"/>
              <w:tab w:val="right" w:leader="dot" w:pos="9708"/>
            </w:tabs>
            <w:rPr>
              <w:rFonts w:asciiTheme="minorHAnsi" w:eastAsiaTheme="minorEastAsia" w:hAnsiTheme="minorHAnsi" w:cstheme="minorBidi"/>
              <w:noProof/>
              <w:kern w:val="2"/>
              <w:sz w:val="21"/>
              <w:szCs w:val="22"/>
            </w:rPr>
          </w:pPr>
          <w:hyperlink w:anchor="_Toc101346958" w:history="1">
            <w:r w:rsidR="008A43EE" w:rsidRPr="00742115">
              <w:rPr>
                <w:rStyle w:val="af9"/>
                <w:noProof/>
              </w:rPr>
              <w:t>2.1</w:t>
            </w:r>
            <w:r w:rsidR="008A43EE">
              <w:rPr>
                <w:rFonts w:asciiTheme="minorHAnsi" w:eastAsiaTheme="minorEastAsia" w:hAnsiTheme="minorHAnsi" w:cstheme="minorBidi"/>
                <w:noProof/>
                <w:kern w:val="2"/>
                <w:sz w:val="21"/>
                <w:szCs w:val="22"/>
              </w:rPr>
              <w:tab/>
            </w:r>
            <w:r w:rsidR="008A43EE" w:rsidRPr="00742115">
              <w:rPr>
                <w:rStyle w:val="af9"/>
                <w:noProof/>
              </w:rPr>
              <w:t>需求概述</w:t>
            </w:r>
            <w:r w:rsidR="008A43EE">
              <w:rPr>
                <w:noProof/>
              </w:rPr>
              <w:tab/>
            </w:r>
            <w:r w:rsidR="008A43EE">
              <w:rPr>
                <w:noProof/>
              </w:rPr>
              <w:fldChar w:fldCharType="begin"/>
            </w:r>
            <w:r w:rsidR="008A43EE">
              <w:rPr>
                <w:noProof/>
              </w:rPr>
              <w:instrText xml:space="preserve"> PAGEREF _Toc101346958 \h </w:instrText>
            </w:r>
            <w:r w:rsidR="008A43EE">
              <w:rPr>
                <w:noProof/>
              </w:rPr>
            </w:r>
            <w:r w:rsidR="008A43EE">
              <w:rPr>
                <w:noProof/>
              </w:rPr>
              <w:fldChar w:fldCharType="separate"/>
            </w:r>
            <w:r w:rsidR="008A43EE">
              <w:rPr>
                <w:noProof/>
              </w:rPr>
              <w:t>2</w:t>
            </w:r>
            <w:r w:rsidR="008A43EE">
              <w:rPr>
                <w:noProof/>
              </w:rPr>
              <w:fldChar w:fldCharType="end"/>
            </w:r>
          </w:hyperlink>
        </w:p>
        <w:p w14:paraId="70E7848C" w14:textId="77777777" w:rsidR="008A43EE" w:rsidRDefault="00D5439B">
          <w:pPr>
            <w:pStyle w:val="TOC1"/>
            <w:tabs>
              <w:tab w:val="left" w:pos="840"/>
              <w:tab w:val="right" w:leader="dot" w:pos="9708"/>
            </w:tabs>
            <w:rPr>
              <w:rFonts w:asciiTheme="minorHAnsi" w:eastAsiaTheme="minorEastAsia" w:hAnsiTheme="minorHAnsi" w:cstheme="minorBidi"/>
              <w:noProof/>
              <w:kern w:val="2"/>
              <w:sz w:val="21"/>
              <w:szCs w:val="22"/>
            </w:rPr>
          </w:pPr>
          <w:hyperlink w:anchor="_Toc101346959" w:history="1">
            <w:r w:rsidR="008A43EE" w:rsidRPr="00742115">
              <w:rPr>
                <w:rStyle w:val="af9"/>
                <w:noProof/>
              </w:rPr>
              <w:t>第</w:t>
            </w:r>
            <w:r w:rsidR="008A43EE" w:rsidRPr="00742115">
              <w:rPr>
                <w:rStyle w:val="af9"/>
                <w:noProof/>
              </w:rPr>
              <w:t>3</w:t>
            </w:r>
            <w:r w:rsidR="008A43EE" w:rsidRPr="00742115">
              <w:rPr>
                <w:rStyle w:val="af9"/>
                <w:noProof/>
              </w:rPr>
              <w:t>章</w:t>
            </w:r>
            <w:r w:rsidR="008A43EE">
              <w:rPr>
                <w:rFonts w:asciiTheme="minorHAnsi" w:eastAsiaTheme="minorEastAsia" w:hAnsiTheme="minorHAnsi" w:cstheme="minorBidi"/>
                <w:noProof/>
                <w:kern w:val="2"/>
                <w:sz w:val="21"/>
                <w:szCs w:val="22"/>
              </w:rPr>
              <w:tab/>
            </w:r>
            <w:r w:rsidR="008A43EE" w:rsidRPr="00742115">
              <w:rPr>
                <w:rStyle w:val="af9"/>
                <w:noProof/>
              </w:rPr>
              <w:t>接口说明</w:t>
            </w:r>
            <w:r w:rsidR="008A43EE">
              <w:rPr>
                <w:noProof/>
              </w:rPr>
              <w:tab/>
            </w:r>
            <w:r w:rsidR="008A43EE">
              <w:rPr>
                <w:noProof/>
              </w:rPr>
              <w:fldChar w:fldCharType="begin"/>
            </w:r>
            <w:r w:rsidR="008A43EE">
              <w:rPr>
                <w:noProof/>
              </w:rPr>
              <w:instrText xml:space="preserve"> PAGEREF _Toc101346959 \h </w:instrText>
            </w:r>
            <w:r w:rsidR="008A43EE">
              <w:rPr>
                <w:noProof/>
              </w:rPr>
            </w:r>
            <w:r w:rsidR="008A43EE">
              <w:rPr>
                <w:noProof/>
              </w:rPr>
              <w:fldChar w:fldCharType="separate"/>
            </w:r>
            <w:r w:rsidR="008A43EE">
              <w:rPr>
                <w:noProof/>
              </w:rPr>
              <w:t>3</w:t>
            </w:r>
            <w:r w:rsidR="008A43EE">
              <w:rPr>
                <w:noProof/>
              </w:rPr>
              <w:fldChar w:fldCharType="end"/>
            </w:r>
          </w:hyperlink>
        </w:p>
        <w:p w14:paraId="7CD4E6D1" w14:textId="77777777" w:rsidR="008A43EE" w:rsidRDefault="00D5439B">
          <w:pPr>
            <w:pStyle w:val="TOC2"/>
            <w:tabs>
              <w:tab w:val="left" w:pos="1260"/>
              <w:tab w:val="right" w:leader="dot" w:pos="9708"/>
            </w:tabs>
            <w:rPr>
              <w:rFonts w:asciiTheme="minorHAnsi" w:eastAsiaTheme="minorEastAsia" w:hAnsiTheme="minorHAnsi" w:cstheme="minorBidi"/>
              <w:noProof/>
              <w:kern w:val="2"/>
              <w:sz w:val="21"/>
              <w:szCs w:val="22"/>
            </w:rPr>
          </w:pPr>
          <w:hyperlink w:anchor="_Toc101346960" w:history="1">
            <w:r w:rsidR="008A43EE" w:rsidRPr="00742115">
              <w:rPr>
                <w:rStyle w:val="af9"/>
                <w:noProof/>
              </w:rPr>
              <w:t>3.1</w:t>
            </w:r>
            <w:r w:rsidR="008A43EE">
              <w:rPr>
                <w:rFonts w:asciiTheme="minorHAnsi" w:eastAsiaTheme="minorEastAsia" w:hAnsiTheme="minorHAnsi" w:cstheme="minorBidi"/>
                <w:noProof/>
                <w:kern w:val="2"/>
                <w:sz w:val="21"/>
                <w:szCs w:val="22"/>
              </w:rPr>
              <w:tab/>
            </w:r>
            <w:r w:rsidR="008A43EE" w:rsidRPr="00742115">
              <w:rPr>
                <w:rStyle w:val="af9"/>
                <w:noProof/>
              </w:rPr>
              <w:t>基础功能接口</w:t>
            </w:r>
            <w:r w:rsidR="008A43EE">
              <w:rPr>
                <w:noProof/>
              </w:rPr>
              <w:tab/>
            </w:r>
            <w:r w:rsidR="008A43EE">
              <w:rPr>
                <w:noProof/>
              </w:rPr>
              <w:fldChar w:fldCharType="begin"/>
            </w:r>
            <w:r w:rsidR="008A43EE">
              <w:rPr>
                <w:noProof/>
              </w:rPr>
              <w:instrText xml:space="preserve"> PAGEREF _Toc101346960 \h </w:instrText>
            </w:r>
            <w:r w:rsidR="008A43EE">
              <w:rPr>
                <w:noProof/>
              </w:rPr>
            </w:r>
            <w:r w:rsidR="008A43EE">
              <w:rPr>
                <w:noProof/>
              </w:rPr>
              <w:fldChar w:fldCharType="separate"/>
            </w:r>
            <w:r w:rsidR="008A43EE">
              <w:rPr>
                <w:noProof/>
              </w:rPr>
              <w:t>3</w:t>
            </w:r>
            <w:r w:rsidR="008A43EE">
              <w:rPr>
                <w:noProof/>
              </w:rPr>
              <w:fldChar w:fldCharType="end"/>
            </w:r>
          </w:hyperlink>
        </w:p>
        <w:p w14:paraId="0EA7D8CA" w14:textId="77777777" w:rsidR="008A43EE" w:rsidRDefault="00D5439B">
          <w:pPr>
            <w:pStyle w:val="TOC3"/>
            <w:tabs>
              <w:tab w:val="left" w:pos="1680"/>
              <w:tab w:val="right" w:leader="dot" w:pos="9708"/>
            </w:tabs>
            <w:rPr>
              <w:rFonts w:asciiTheme="minorHAnsi" w:eastAsiaTheme="minorEastAsia" w:hAnsiTheme="minorHAnsi" w:cstheme="minorBidi"/>
              <w:noProof/>
              <w:kern w:val="2"/>
              <w:sz w:val="21"/>
              <w:szCs w:val="22"/>
            </w:rPr>
          </w:pPr>
          <w:hyperlink w:anchor="_Toc101346961" w:history="1">
            <w:r w:rsidR="008A43EE" w:rsidRPr="00742115">
              <w:rPr>
                <w:rStyle w:val="af9"/>
                <w:noProof/>
              </w:rPr>
              <w:t>3.1.1</w:t>
            </w:r>
            <w:r w:rsidR="008A43EE">
              <w:rPr>
                <w:rFonts w:asciiTheme="minorHAnsi" w:eastAsiaTheme="minorEastAsia" w:hAnsiTheme="minorHAnsi" w:cstheme="minorBidi"/>
                <w:noProof/>
                <w:kern w:val="2"/>
                <w:sz w:val="21"/>
                <w:szCs w:val="22"/>
              </w:rPr>
              <w:tab/>
            </w:r>
            <w:r w:rsidR="008A43EE" w:rsidRPr="00742115">
              <w:rPr>
                <w:rStyle w:val="af9"/>
                <w:noProof/>
              </w:rPr>
              <w:t>调用类</w:t>
            </w:r>
            <w:r w:rsidR="008A43EE">
              <w:rPr>
                <w:noProof/>
              </w:rPr>
              <w:tab/>
            </w:r>
            <w:r w:rsidR="008A43EE">
              <w:rPr>
                <w:noProof/>
              </w:rPr>
              <w:fldChar w:fldCharType="begin"/>
            </w:r>
            <w:r w:rsidR="008A43EE">
              <w:rPr>
                <w:noProof/>
              </w:rPr>
              <w:instrText xml:space="preserve"> PAGEREF _Toc101346961 \h </w:instrText>
            </w:r>
            <w:r w:rsidR="008A43EE">
              <w:rPr>
                <w:noProof/>
              </w:rPr>
            </w:r>
            <w:r w:rsidR="008A43EE">
              <w:rPr>
                <w:noProof/>
              </w:rPr>
              <w:fldChar w:fldCharType="separate"/>
            </w:r>
            <w:r w:rsidR="008A43EE">
              <w:rPr>
                <w:noProof/>
              </w:rPr>
              <w:t>3</w:t>
            </w:r>
            <w:r w:rsidR="008A43EE">
              <w:rPr>
                <w:noProof/>
              </w:rPr>
              <w:fldChar w:fldCharType="end"/>
            </w:r>
          </w:hyperlink>
        </w:p>
        <w:p w14:paraId="58347068" w14:textId="77777777" w:rsidR="008A43EE" w:rsidRDefault="00D5439B">
          <w:pPr>
            <w:pStyle w:val="TOC3"/>
            <w:tabs>
              <w:tab w:val="left" w:pos="1680"/>
              <w:tab w:val="right" w:leader="dot" w:pos="9708"/>
            </w:tabs>
            <w:rPr>
              <w:rFonts w:asciiTheme="minorHAnsi" w:eastAsiaTheme="minorEastAsia" w:hAnsiTheme="minorHAnsi" w:cstheme="minorBidi"/>
              <w:noProof/>
              <w:kern w:val="2"/>
              <w:sz w:val="21"/>
              <w:szCs w:val="22"/>
            </w:rPr>
          </w:pPr>
          <w:hyperlink w:anchor="_Toc101346962" w:history="1">
            <w:r w:rsidR="008A43EE" w:rsidRPr="00742115">
              <w:rPr>
                <w:rStyle w:val="af9"/>
                <w:noProof/>
              </w:rPr>
              <w:t>3.1.2</w:t>
            </w:r>
            <w:r w:rsidR="008A43EE">
              <w:rPr>
                <w:rFonts w:asciiTheme="minorHAnsi" w:eastAsiaTheme="minorEastAsia" w:hAnsiTheme="minorHAnsi" w:cstheme="minorBidi"/>
                <w:noProof/>
                <w:kern w:val="2"/>
                <w:sz w:val="21"/>
                <w:szCs w:val="22"/>
              </w:rPr>
              <w:tab/>
            </w:r>
            <w:r w:rsidR="008A43EE" w:rsidRPr="00742115">
              <w:rPr>
                <w:rStyle w:val="af9"/>
                <w:noProof/>
              </w:rPr>
              <w:t>SDK</w:t>
            </w:r>
            <w:r w:rsidR="008A43EE" w:rsidRPr="00742115">
              <w:rPr>
                <w:rStyle w:val="af9"/>
                <w:noProof/>
              </w:rPr>
              <w:t>初始化</w:t>
            </w:r>
            <w:r w:rsidR="008A43EE">
              <w:rPr>
                <w:noProof/>
              </w:rPr>
              <w:tab/>
            </w:r>
            <w:r w:rsidR="008A43EE">
              <w:rPr>
                <w:noProof/>
              </w:rPr>
              <w:fldChar w:fldCharType="begin"/>
            </w:r>
            <w:r w:rsidR="008A43EE">
              <w:rPr>
                <w:noProof/>
              </w:rPr>
              <w:instrText xml:space="preserve"> PAGEREF _Toc101346962 \h </w:instrText>
            </w:r>
            <w:r w:rsidR="008A43EE">
              <w:rPr>
                <w:noProof/>
              </w:rPr>
            </w:r>
            <w:r w:rsidR="008A43EE">
              <w:rPr>
                <w:noProof/>
              </w:rPr>
              <w:fldChar w:fldCharType="separate"/>
            </w:r>
            <w:r w:rsidR="008A43EE">
              <w:rPr>
                <w:noProof/>
              </w:rPr>
              <w:t>3</w:t>
            </w:r>
            <w:r w:rsidR="008A43EE">
              <w:rPr>
                <w:noProof/>
              </w:rPr>
              <w:fldChar w:fldCharType="end"/>
            </w:r>
          </w:hyperlink>
        </w:p>
        <w:p w14:paraId="6EC93A5E" w14:textId="77777777" w:rsidR="008A43EE" w:rsidRDefault="00D5439B">
          <w:pPr>
            <w:pStyle w:val="TOC3"/>
            <w:tabs>
              <w:tab w:val="left" w:pos="1680"/>
              <w:tab w:val="right" w:leader="dot" w:pos="9708"/>
            </w:tabs>
            <w:rPr>
              <w:rFonts w:asciiTheme="minorHAnsi" w:eastAsiaTheme="minorEastAsia" w:hAnsiTheme="minorHAnsi" w:cstheme="minorBidi"/>
              <w:noProof/>
              <w:kern w:val="2"/>
              <w:sz w:val="21"/>
              <w:szCs w:val="22"/>
            </w:rPr>
          </w:pPr>
          <w:hyperlink w:anchor="_Toc101346963" w:history="1">
            <w:r w:rsidR="008A43EE" w:rsidRPr="00742115">
              <w:rPr>
                <w:rStyle w:val="af9"/>
                <w:noProof/>
              </w:rPr>
              <w:t>3.1.3</w:t>
            </w:r>
            <w:r w:rsidR="008A43EE">
              <w:rPr>
                <w:rFonts w:asciiTheme="minorHAnsi" w:eastAsiaTheme="minorEastAsia" w:hAnsiTheme="minorHAnsi" w:cstheme="minorBidi"/>
                <w:noProof/>
                <w:kern w:val="2"/>
                <w:sz w:val="21"/>
                <w:szCs w:val="22"/>
              </w:rPr>
              <w:tab/>
            </w:r>
            <w:r w:rsidR="008A43EE" w:rsidRPr="00742115">
              <w:rPr>
                <w:rStyle w:val="af9"/>
                <w:noProof/>
              </w:rPr>
              <w:t>SDK</w:t>
            </w:r>
            <w:r w:rsidR="008A43EE" w:rsidRPr="00742115">
              <w:rPr>
                <w:rStyle w:val="af9"/>
                <w:noProof/>
              </w:rPr>
              <w:t>初始化</w:t>
            </w:r>
            <w:r w:rsidR="008A43EE" w:rsidRPr="00742115">
              <w:rPr>
                <w:rStyle w:val="af9"/>
                <w:noProof/>
              </w:rPr>
              <w:t>(</w:t>
            </w:r>
            <w:r w:rsidR="008A43EE" w:rsidRPr="00742115">
              <w:rPr>
                <w:rStyle w:val="af9"/>
                <w:noProof/>
              </w:rPr>
              <w:t>网络接管模式</w:t>
            </w:r>
            <w:r w:rsidR="008A43EE" w:rsidRPr="00742115">
              <w:rPr>
                <w:rStyle w:val="af9"/>
                <w:noProof/>
              </w:rPr>
              <w:t>)</w:t>
            </w:r>
            <w:r w:rsidR="008A43EE">
              <w:rPr>
                <w:noProof/>
              </w:rPr>
              <w:tab/>
            </w:r>
            <w:r w:rsidR="008A43EE">
              <w:rPr>
                <w:noProof/>
              </w:rPr>
              <w:fldChar w:fldCharType="begin"/>
            </w:r>
            <w:r w:rsidR="008A43EE">
              <w:rPr>
                <w:noProof/>
              </w:rPr>
              <w:instrText xml:space="preserve"> PAGEREF _Toc101346963 \h </w:instrText>
            </w:r>
            <w:r w:rsidR="008A43EE">
              <w:rPr>
                <w:noProof/>
              </w:rPr>
            </w:r>
            <w:r w:rsidR="008A43EE">
              <w:rPr>
                <w:noProof/>
              </w:rPr>
              <w:fldChar w:fldCharType="separate"/>
            </w:r>
            <w:r w:rsidR="008A43EE">
              <w:rPr>
                <w:noProof/>
              </w:rPr>
              <w:t>4</w:t>
            </w:r>
            <w:r w:rsidR="008A43EE">
              <w:rPr>
                <w:noProof/>
              </w:rPr>
              <w:fldChar w:fldCharType="end"/>
            </w:r>
          </w:hyperlink>
        </w:p>
        <w:p w14:paraId="38D11A44" w14:textId="77777777" w:rsidR="008A43EE" w:rsidRDefault="00D5439B">
          <w:pPr>
            <w:pStyle w:val="TOC3"/>
            <w:tabs>
              <w:tab w:val="left" w:pos="1680"/>
              <w:tab w:val="right" w:leader="dot" w:pos="9708"/>
            </w:tabs>
            <w:rPr>
              <w:rFonts w:asciiTheme="minorHAnsi" w:eastAsiaTheme="minorEastAsia" w:hAnsiTheme="minorHAnsi" w:cstheme="minorBidi"/>
              <w:noProof/>
              <w:kern w:val="2"/>
              <w:sz w:val="21"/>
              <w:szCs w:val="22"/>
            </w:rPr>
          </w:pPr>
          <w:hyperlink w:anchor="_Toc101346964" w:history="1">
            <w:r w:rsidR="008A43EE" w:rsidRPr="00742115">
              <w:rPr>
                <w:rStyle w:val="af9"/>
                <w:noProof/>
              </w:rPr>
              <w:t>3.1.4</w:t>
            </w:r>
            <w:r w:rsidR="008A43EE">
              <w:rPr>
                <w:rFonts w:asciiTheme="minorHAnsi" w:eastAsiaTheme="minorEastAsia" w:hAnsiTheme="minorHAnsi" w:cstheme="minorBidi"/>
                <w:noProof/>
                <w:kern w:val="2"/>
                <w:sz w:val="21"/>
                <w:szCs w:val="22"/>
              </w:rPr>
              <w:tab/>
            </w:r>
            <w:r w:rsidR="008A43EE" w:rsidRPr="00742115">
              <w:rPr>
                <w:rStyle w:val="af9"/>
                <w:noProof/>
              </w:rPr>
              <w:t>SDK</w:t>
            </w:r>
            <w:r w:rsidR="008A43EE" w:rsidRPr="00742115">
              <w:rPr>
                <w:rStyle w:val="af9"/>
                <w:noProof/>
              </w:rPr>
              <w:t>网络超时设置</w:t>
            </w:r>
            <w:r w:rsidR="008A43EE">
              <w:rPr>
                <w:noProof/>
              </w:rPr>
              <w:tab/>
            </w:r>
            <w:r w:rsidR="008A43EE">
              <w:rPr>
                <w:noProof/>
              </w:rPr>
              <w:fldChar w:fldCharType="begin"/>
            </w:r>
            <w:r w:rsidR="008A43EE">
              <w:rPr>
                <w:noProof/>
              </w:rPr>
              <w:instrText xml:space="preserve"> PAGEREF _Toc101346964 \h </w:instrText>
            </w:r>
            <w:r w:rsidR="008A43EE">
              <w:rPr>
                <w:noProof/>
              </w:rPr>
            </w:r>
            <w:r w:rsidR="008A43EE">
              <w:rPr>
                <w:noProof/>
              </w:rPr>
              <w:fldChar w:fldCharType="separate"/>
            </w:r>
            <w:r w:rsidR="008A43EE">
              <w:rPr>
                <w:noProof/>
              </w:rPr>
              <w:t>5</w:t>
            </w:r>
            <w:r w:rsidR="008A43EE">
              <w:rPr>
                <w:noProof/>
              </w:rPr>
              <w:fldChar w:fldCharType="end"/>
            </w:r>
          </w:hyperlink>
        </w:p>
        <w:p w14:paraId="48E96EC1" w14:textId="77777777" w:rsidR="008A43EE" w:rsidRDefault="00D5439B">
          <w:pPr>
            <w:pStyle w:val="TOC3"/>
            <w:tabs>
              <w:tab w:val="left" w:pos="1680"/>
              <w:tab w:val="right" w:leader="dot" w:pos="9708"/>
            </w:tabs>
            <w:rPr>
              <w:rFonts w:asciiTheme="minorHAnsi" w:eastAsiaTheme="minorEastAsia" w:hAnsiTheme="minorHAnsi" w:cstheme="minorBidi"/>
              <w:noProof/>
              <w:kern w:val="2"/>
              <w:sz w:val="21"/>
              <w:szCs w:val="22"/>
            </w:rPr>
          </w:pPr>
          <w:hyperlink w:anchor="_Toc101346965" w:history="1">
            <w:r w:rsidR="008A43EE" w:rsidRPr="00742115">
              <w:rPr>
                <w:rStyle w:val="af9"/>
                <w:noProof/>
              </w:rPr>
              <w:t>3.1.5</w:t>
            </w:r>
            <w:r w:rsidR="008A43EE">
              <w:rPr>
                <w:rFonts w:asciiTheme="minorHAnsi" w:eastAsiaTheme="minorEastAsia" w:hAnsiTheme="minorHAnsi" w:cstheme="minorBidi"/>
                <w:noProof/>
                <w:kern w:val="2"/>
                <w:sz w:val="21"/>
                <w:szCs w:val="22"/>
              </w:rPr>
              <w:tab/>
            </w:r>
            <w:r w:rsidR="008A43EE" w:rsidRPr="00742115">
              <w:rPr>
                <w:rStyle w:val="af9"/>
                <w:noProof/>
              </w:rPr>
              <w:t>获取设备标记</w:t>
            </w:r>
            <w:r w:rsidR="008A43EE">
              <w:rPr>
                <w:noProof/>
              </w:rPr>
              <w:tab/>
            </w:r>
            <w:r w:rsidR="008A43EE">
              <w:rPr>
                <w:noProof/>
              </w:rPr>
              <w:fldChar w:fldCharType="begin"/>
            </w:r>
            <w:r w:rsidR="008A43EE">
              <w:rPr>
                <w:noProof/>
              </w:rPr>
              <w:instrText xml:space="preserve"> PAGEREF _Toc101346965 \h </w:instrText>
            </w:r>
            <w:r w:rsidR="008A43EE">
              <w:rPr>
                <w:noProof/>
              </w:rPr>
            </w:r>
            <w:r w:rsidR="008A43EE">
              <w:rPr>
                <w:noProof/>
              </w:rPr>
              <w:fldChar w:fldCharType="separate"/>
            </w:r>
            <w:r w:rsidR="008A43EE">
              <w:rPr>
                <w:noProof/>
              </w:rPr>
              <w:t>6</w:t>
            </w:r>
            <w:r w:rsidR="008A43EE">
              <w:rPr>
                <w:noProof/>
              </w:rPr>
              <w:fldChar w:fldCharType="end"/>
            </w:r>
          </w:hyperlink>
        </w:p>
        <w:p w14:paraId="3E4AC9F7" w14:textId="77777777" w:rsidR="008A43EE" w:rsidRDefault="00D5439B">
          <w:pPr>
            <w:pStyle w:val="TOC3"/>
            <w:tabs>
              <w:tab w:val="left" w:pos="1680"/>
              <w:tab w:val="right" w:leader="dot" w:pos="9708"/>
            </w:tabs>
            <w:rPr>
              <w:rFonts w:asciiTheme="minorHAnsi" w:eastAsiaTheme="minorEastAsia" w:hAnsiTheme="minorHAnsi" w:cstheme="minorBidi"/>
              <w:noProof/>
              <w:kern w:val="2"/>
              <w:sz w:val="21"/>
              <w:szCs w:val="22"/>
            </w:rPr>
          </w:pPr>
          <w:hyperlink w:anchor="_Toc101346966" w:history="1">
            <w:r w:rsidR="008A43EE" w:rsidRPr="00742115">
              <w:rPr>
                <w:rStyle w:val="af9"/>
                <w:noProof/>
              </w:rPr>
              <w:t>3.1.6</w:t>
            </w:r>
            <w:r w:rsidR="008A43EE">
              <w:rPr>
                <w:rFonts w:asciiTheme="minorHAnsi" w:eastAsiaTheme="minorEastAsia" w:hAnsiTheme="minorHAnsi" w:cstheme="minorBidi"/>
                <w:noProof/>
                <w:kern w:val="2"/>
                <w:sz w:val="21"/>
                <w:szCs w:val="22"/>
              </w:rPr>
              <w:tab/>
            </w:r>
            <w:r w:rsidR="008A43EE" w:rsidRPr="00742115">
              <w:rPr>
                <w:rStyle w:val="af9"/>
                <w:noProof/>
              </w:rPr>
              <w:t>获取</w:t>
            </w:r>
            <w:r w:rsidR="008A43EE" w:rsidRPr="00742115">
              <w:rPr>
                <w:rStyle w:val="af9"/>
                <w:noProof/>
              </w:rPr>
              <w:t>SDK</w:t>
            </w:r>
            <w:r w:rsidR="008A43EE" w:rsidRPr="00742115">
              <w:rPr>
                <w:rStyle w:val="af9"/>
                <w:noProof/>
              </w:rPr>
              <w:t>版本</w:t>
            </w:r>
            <w:r w:rsidR="008A43EE">
              <w:rPr>
                <w:noProof/>
              </w:rPr>
              <w:tab/>
            </w:r>
            <w:r w:rsidR="008A43EE">
              <w:rPr>
                <w:noProof/>
              </w:rPr>
              <w:fldChar w:fldCharType="begin"/>
            </w:r>
            <w:r w:rsidR="008A43EE">
              <w:rPr>
                <w:noProof/>
              </w:rPr>
              <w:instrText xml:space="preserve"> PAGEREF _Toc101346966 \h </w:instrText>
            </w:r>
            <w:r w:rsidR="008A43EE">
              <w:rPr>
                <w:noProof/>
              </w:rPr>
            </w:r>
            <w:r w:rsidR="008A43EE">
              <w:rPr>
                <w:noProof/>
              </w:rPr>
              <w:fldChar w:fldCharType="separate"/>
            </w:r>
            <w:r w:rsidR="008A43EE">
              <w:rPr>
                <w:noProof/>
              </w:rPr>
              <w:t>6</w:t>
            </w:r>
            <w:r w:rsidR="008A43EE">
              <w:rPr>
                <w:noProof/>
              </w:rPr>
              <w:fldChar w:fldCharType="end"/>
            </w:r>
          </w:hyperlink>
        </w:p>
        <w:p w14:paraId="5632D921" w14:textId="77777777" w:rsidR="008A43EE" w:rsidRDefault="00D5439B">
          <w:pPr>
            <w:pStyle w:val="TOC3"/>
            <w:tabs>
              <w:tab w:val="left" w:pos="1680"/>
              <w:tab w:val="right" w:leader="dot" w:pos="9708"/>
            </w:tabs>
            <w:rPr>
              <w:rFonts w:asciiTheme="minorHAnsi" w:eastAsiaTheme="minorEastAsia" w:hAnsiTheme="minorHAnsi" w:cstheme="minorBidi"/>
              <w:noProof/>
              <w:kern w:val="2"/>
              <w:sz w:val="21"/>
              <w:szCs w:val="22"/>
            </w:rPr>
          </w:pPr>
          <w:hyperlink w:anchor="_Toc101346967" w:history="1">
            <w:r w:rsidR="008A43EE" w:rsidRPr="00742115">
              <w:rPr>
                <w:rStyle w:val="af9"/>
                <w:noProof/>
              </w:rPr>
              <w:t>3.1.7</w:t>
            </w:r>
            <w:r w:rsidR="008A43EE">
              <w:rPr>
                <w:rFonts w:asciiTheme="minorHAnsi" w:eastAsiaTheme="minorEastAsia" w:hAnsiTheme="minorHAnsi" w:cstheme="minorBidi"/>
                <w:noProof/>
                <w:kern w:val="2"/>
                <w:sz w:val="21"/>
                <w:szCs w:val="22"/>
              </w:rPr>
              <w:tab/>
            </w:r>
            <w:r w:rsidR="008A43EE" w:rsidRPr="00742115">
              <w:rPr>
                <w:rStyle w:val="af9"/>
                <w:noProof/>
              </w:rPr>
              <w:t>获取签名模式</w:t>
            </w:r>
            <w:r w:rsidR="008A43EE">
              <w:rPr>
                <w:noProof/>
              </w:rPr>
              <w:tab/>
            </w:r>
            <w:r w:rsidR="008A43EE">
              <w:rPr>
                <w:noProof/>
              </w:rPr>
              <w:fldChar w:fldCharType="begin"/>
            </w:r>
            <w:r w:rsidR="008A43EE">
              <w:rPr>
                <w:noProof/>
              </w:rPr>
              <w:instrText xml:space="preserve"> PAGEREF _Toc101346967 \h </w:instrText>
            </w:r>
            <w:r w:rsidR="008A43EE">
              <w:rPr>
                <w:noProof/>
              </w:rPr>
            </w:r>
            <w:r w:rsidR="008A43EE">
              <w:rPr>
                <w:noProof/>
              </w:rPr>
              <w:fldChar w:fldCharType="separate"/>
            </w:r>
            <w:r w:rsidR="008A43EE">
              <w:rPr>
                <w:noProof/>
              </w:rPr>
              <w:t>7</w:t>
            </w:r>
            <w:r w:rsidR="008A43EE">
              <w:rPr>
                <w:noProof/>
              </w:rPr>
              <w:fldChar w:fldCharType="end"/>
            </w:r>
          </w:hyperlink>
        </w:p>
        <w:p w14:paraId="77C09D01" w14:textId="77777777" w:rsidR="008A43EE" w:rsidRDefault="00D5439B">
          <w:pPr>
            <w:pStyle w:val="TOC3"/>
            <w:tabs>
              <w:tab w:val="left" w:pos="1680"/>
              <w:tab w:val="right" w:leader="dot" w:pos="9708"/>
            </w:tabs>
            <w:rPr>
              <w:rFonts w:asciiTheme="minorHAnsi" w:eastAsiaTheme="minorEastAsia" w:hAnsiTheme="minorHAnsi" w:cstheme="minorBidi"/>
              <w:noProof/>
              <w:kern w:val="2"/>
              <w:sz w:val="21"/>
              <w:szCs w:val="22"/>
            </w:rPr>
          </w:pPr>
          <w:hyperlink w:anchor="_Toc101346968" w:history="1">
            <w:r w:rsidR="008A43EE" w:rsidRPr="00742115">
              <w:rPr>
                <w:rStyle w:val="af9"/>
                <w:noProof/>
              </w:rPr>
              <w:t>3.1.8</w:t>
            </w:r>
            <w:r w:rsidR="008A43EE">
              <w:rPr>
                <w:rFonts w:asciiTheme="minorHAnsi" w:eastAsiaTheme="minorEastAsia" w:hAnsiTheme="minorHAnsi" w:cstheme="minorBidi"/>
                <w:noProof/>
                <w:kern w:val="2"/>
                <w:sz w:val="21"/>
                <w:szCs w:val="22"/>
              </w:rPr>
              <w:tab/>
            </w:r>
            <w:r w:rsidR="008A43EE" w:rsidRPr="00742115">
              <w:rPr>
                <w:rStyle w:val="af9"/>
                <w:noProof/>
              </w:rPr>
              <w:t>获取协同签名算法</w:t>
            </w:r>
            <w:r w:rsidR="008A43EE">
              <w:rPr>
                <w:noProof/>
              </w:rPr>
              <w:tab/>
            </w:r>
            <w:r w:rsidR="008A43EE">
              <w:rPr>
                <w:noProof/>
              </w:rPr>
              <w:fldChar w:fldCharType="begin"/>
            </w:r>
            <w:r w:rsidR="008A43EE">
              <w:rPr>
                <w:noProof/>
              </w:rPr>
              <w:instrText xml:space="preserve"> PAGEREF _Toc101346968 \h </w:instrText>
            </w:r>
            <w:r w:rsidR="008A43EE">
              <w:rPr>
                <w:noProof/>
              </w:rPr>
            </w:r>
            <w:r w:rsidR="008A43EE">
              <w:rPr>
                <w:noProof/>
              </w:rPr>
              <w:fldChar w:fldCharType="separate"/>
            </w:r>
            <w:r w:rsidR="008A43EE">
              <w:rPr>
                <w:noProof/>
              </w:rPr>
              <w:t>8</w:t>
            </w:r>
            <w:r w:rsidR="008A43EE">
              <w:rPr>
                <w:noProof/>
              </w:rPr>
              <w:fldChar w:fldCharType="end"/>
            </w:r>
          </w:hyperlink>
        </w:p>
        <w:p w14:paraId="33541D49" w14:textId="77777777" w:rsidR="008A43EE" w:rsidRDefault="00D5439B">
          <w:pPr>
            <w:pStyle w:val="TOC3"/>
            <w:tabs>
              <w:tab w:val="left" w:pos="1680"/>
              <w:tab w:val="right" w:leader="dot" w:pos="9708"/>
            </w:tabs>
            <w:rPr>
              <w:rFonts w:asciiTheme="minorHAnsi" w:eastAsiaTheme="minorEastAsia" w:hAnsiTheme="minorHAnsi" w:cstheme="minorBidi"/>
              <w:noProof/>
              <w:kern w:val="2"/>
              <w:sz w:val="21"/>
              <w:szCs w:val="22"/>
            </w:rPr>
          </w:pPr>
          <w:hyperlink w:anchor="_Toc101346969" w:history="1">
            <w:r w:rsidR="008A43EE" w:rsidRPr="00742115">
              <w:rPr>
                <w:rStyle w:val="af9"/>
                <w:noProof/>
              </w:rPr>
              <w:t>3.1.9</w:t>
            </w:r>
            <w:r w:rsidR="008A43EE">
              <w:rPr>
                <w:rFonts w:asciiTheme="minorHAnsi" w:eastAsiaTheme="minorEastAsia" w:hAnsiTheme="minorHAnsi" w:cstheme="minorBidi"/>
                <w:noProof/>
                <w:kern w:val="2"/>
                <w:sz w:val="21"/>
                <w:szCs w:val="22"/>
              </w:rPr>
              <w:tab/>
            </w:r>
            <w:r w:rsidR="008A43EE" w:rsidRPr="00742115">
              <w:rPr>
                <w:rStyle w:val="af9"/>
                <w:noProof/>
              </w:rPr>
              <w:t>获取是否下载双证</w:t>
            </w:r>
            <w:r w:rsidR="008A43EE">
              <w:rPr>
                <w:noProof/>
              </w:rPr>
              <w:tab/>
            </w:r>
            <w:r w:rsidR="008A43EE">
              <w:rPr>
                <w:noProof/>
              </w:rPr>
              <w:fldChar w:fldCharType="begin"/>
            </w:r>
            <w:r w:rsidR="008A43EE">
              <w:rPr>
                <w:noProof/>
              </w:rPr>
              <w:instrText xml:space="preserve"> PAGEREF _Toc101346969 \h </w:instrText>
            </w:r>
            <w:r w:rsidR="008A43EE">
              <w:rPr>
                <w:noProof/>
              </w:rPr>
            </w:r>
            <w:r w:rsidR="008A43EE">
              <w:rPr>
                <w:noProof/>
              </w:rPr>
              <w:fldChar w:fldCharType="separate"/>
            </w:r>
            <w:r w:rsidR="008A43EE">
              <w:rPr>
                <w:noProof/>
              </w:rPr>
              <w:t>8</w:t>
            </w:r>
            <w:r w:rsidR="008A43EE">
              <w:rPr>
                <w:noProof/>
              </w:rPr>
              <w:fldChar w:fldCharType="end"/>
            </w:r>
          </w:hyperlink>
        </w:p>
        <w:p w14:paraId="3CF43EFB" w14:textId="77777777" w:rsidR="008A43EE" w:rsidRDefault="00D5439B">
          <w:pPr>
            <w:pStyle w:val="TOC3"/>
            <w:tabs>
              <w:tab w:val="left" w:pos="2100"/>
              <w:tab w:val="right" w:leader="dot" w:pos="9708"/>
            </w:tabs>
            <w:rPr>
              <w:rFonts w:asciiTheme="minorHAnsi" w:eastAsiaTheme="minorEastAsia" w:hAnsiTheme="minorHAnsi" w:cstheme="minorBidi"/>
              <w:noProof/>
              <w:kern w:val="2"/>
              <w:sz w:val="21"/>
              <w:szCs w:val="22"/>
            </w:rPr>
          </w:pPr>
          <w:hyperlink w:anchor="_Toc101346970" w:history="1">
            <w:r w:rsidR="008A43EE" w:rsidRPr="00742115">
              <w:rPr>
                <w:rStyle w:val="af9"/>
                <w:noProof/>
              </w:rPr>
              <w:t>3.1.10</w:t>
            </w:r>
            <w:r w:rsidR="008A43EE">
              <w:rPr>
                <w:rFonts w:asciiTheme="minorHAnsi" w:eastAsiaTheme="minorEastAsia" w:hAnsiTheme="minorHAnsi" w:cstheme="minorBidi"/>
                <w:noProof/>
                <w:kern w:val="2"/>
                <w:sz w:val="21"/>
                <w:szCs w:val="22"/>
              </w:rPr>
              <w:tab/>
            </w:r>
            <w:r w:rsidR="008A43EE" w:rsidRPr="00742115">
              <w:rPr>
                <w:rStyle w:val="af9"/>
                <w:noProof/>
              </w:rPr>
              <w:t>获取是否支持自主注册</w:t>
            </w:r>
            <w:r w:rsidR="008A43EE">
              <w:rPr>
                <w:noProof/>
              </w:rPr>
              <w:tab/>
            </w:r>
            <w:r w:rsidR="008A43EE">
              <w:rPr>
                <w:noProof/>
              </w:rPr>
              <w:fldChar w:fldCharType="begin"/>
            </w:r>
            <w:r w:rsidR="008A43EE">
              <w:rPr>
                <w:noProof/>
              </w:rPr>
              <w:instrText xml:space="preserve"> PAGEREF _Toc101346970 \h </w:instrText>
            </w:r>
            <w:r w:rsidR="008A43EE">
              <w:rPr>
                <w:noProof/>
              </w:rPr>
            </w:r>
            <w:r w:rsidR="008A43EE">
              <w:rPr>
                <w:noProof/>
              </w:rPr>
              <w:fldChar w:fldCharType="separate"/>
            </w:r>
            <w:r w:rsidR="008A43EE">
              <w:rPr>
                <w:noProof/>
              </w:rPr>
              <w:t>9</w:t>
            </w:r>
            <w:r w:rsidR="008A43EE">
              <w:rPr>
                <w:noProof/>
              </w:rPr>
              <w:fldChar w:fldCharType="end"/>
            </w:r>
          </w:hyperlink>
        </w:p>
        <w:p w14:paraId="0120E546" w14:textId="77777777" w:rsidR="008A43EE" w:rsidRDefault="00D5439B">
          <w:pPr>
            <w:pStyle w:val="TOC3"/>
            <w:tabs>
              <w:tab w:val="left" w:pos="2100"/>
              <w:tab w:val="right" w:leader="dot" w:pos="9708"/>
            </w:tabs>
            <w:rPr>
              <w:rFonts w:asciiTheme="minorHAnsi" w:eastAsiaTheme="minorEastAsia" w:hAnsiTheme="minorHAnsi" w:cstheme="minorBidi"/>
              <w:noProof/>
              <w:kern w:val="2"/>
              <w:sz w:val="21"/>
              <w:szCs w:val="22"/>
            </w:rPr>
          </w:pPr>
          <w:hyperlink w:anchor="_Toc101346971" w:history="1">
            <w:r w:rsidR="008A43EE" w:rsidRPr="00742115">
              <w:rPr>
                <w:rStyle w:val="af9"/>
                <w:noProof/>
              </w:rPr>
              <w:t>3.1.11</w:t>
            </w:r>
            <w:r w:rsidR="008A43EE">
              <w:rPr>
                <w:rFonts w:asciiTheme="minorHAnsi" w:eastAsiaTheme="minorEastAsia" w:hAnsiTheme="minorHAnsi" w:cstheme="minorBidi"/>
                <w:noProof/>
                <w:kern w:val="2"/>
                <w:sz w:val="21"/>
                <w:szCs w:val="22"/>
              </w:rPr>
              <w:tab/>
            </w:r>
            <w:r w:rsidR="008A43EE" w:rsidRPr="00742115">
              <w:rPr>
                <w:rStyle w:val="af9"/>
                <w:noProof/>
              </w:rPr>
              <w:t>获取证书功能是否可用</w:t>
            </w:r>
            <w:r w:rsidR="008A43EE">
              <w:rPr>
                <w:noProof/>
              </w:rPr>
              <w:tab/>
            </w:r>
            <w:r w:rsidR="008A43EE">
              <w:rPr>
                <w:noProof/>
              </w:rPr>
              <w:fldChar w:fldCharType="begin"/>
            </w:r>
            <w:r w:rsidR="008A43EE">
              <w:rPr>
                <w:noProof/>
              </w:rPr>
              <w:instrText xml:space="preserve"> PAGEREF _Toc101346971 \h </w:instrText>
            </w:r>
            <w:r w:rsidR="008A43EE">
              <w:rPr>
                <w:noProof/>
              </w:rPr>
            </w:r>
            <w:r w:rsidR="008A43EE">
              <w:rPr>
                <w:noProof/>
              </w:rPr>
              <w:fldChar w:fldCharType="separate"/>
            </w:r>
            <w:r w:rsidR="008A43EE">
              <w:rPr>
                <w:noProof/>
              </w:rPr>
              <w:t>9</w:t>
            </w:r>
            <w:r w:rsidR="008A43EE">
              <w:rPr>
                <w:noProof/>
              </w:rPr>
              <w:fldChar w:fldCharType="end"/>
            </w:r>
          </w:hyperlink>
        </w:p>
        <w:p w14:paraId="660869D9" w14:textId="77777777" w:rsidR="008A43EE" w:rsidRDefault="00D5439B">
          <w:pPr>
            <w:pStyle w:val="TOC3"/>
            <w:tabs>
              <w:tab w:val="left" w:pos="2100"/>
              <w:tab w:val="right" w:leader="dot" w:pos="9708"/>
            </w:tabs>
            <w:rPr>
              <w:rFonts w:asciiTheme="minorHAnsi" w:eastAsiaTheme="minorEastAsia" w:hAnsiTheme="minorHAnsi" w:cstheme="minorBidi"/>
              <w:noProof/>
              <w:kern w:val="2"/>
              <w:sz w:val="21"/>
              <w:szCs w:val="22"/>
            </w:rPr>
          </w:pPr>
          <w:hyperlink w:anchor="_Toc101346972" w:history="1">
            <w:r w:rsidR="008A43EE" w:rsidRPr="00742115">
              <w:rPr>
                <w:rStyle w:val="af9"/>
                <w:noProof/>
              </w:rPr>
              <w:t>3.1.12</w:t>
            </w:r>
            <w:r w:rsidR="008A43EE">
              <w:rPr>
                <w:rFonts w:asciiTheme="minorHAnsi" w:eastAsiaTheme="minorEastAsia" w:hAnsiTheme="minorHAnsi" w:cstheme="minorBidi"/>
                <w:noProof/>
                <w:kern w:val="2"/>
                <w:sz w:val="21"/>
                <w:szCs w:val="22"/>
              </w:rPr>
              <w:tab/>
            </w:r>
            <w:r w:rsidR="008A43EE" w:rsidRPr="00742115">
              <w:rPr>
                <w:rStyle w:val="af9"/>
                <w:noProof/>
              </w:rPr>
              <w:t>获取令牌功能是否可用</w:t>
            </w:r>
            <w:r w:rsidR="008A43EE">
              <w:rPr>
                <w:noProof/>
              </w:rPr>
              <w:tab/>
            </w:r>
            <w:r w:rsidR="008A43EE">
              <w:rPr>
                <w:noProof/>
              </w:rPr>
              <w:fldChar w:fldCharType="begin"/>
            </w:r>
            <w:r w:rsidR="008A43EE">
              <w:rPr>
                <w:noProof/>
              </w:rPr>
              <w:instrText xml:space="preserve"> PAGEREF _Toc101346972 \h </w:instrText>
            </w:r>
            <w:r w:rsidR="008A43EE">
              <w:rPr>
                <w:noProof/>
              </w:rPr>
            </w:r>
            <w:r w:rsidR="008A43EE">
              <w:rPr>
                <w:noProof/>
              </w:rPr>
              <w:fldChar w:fldCharType="separate"/>
            </w:r>
            <w:r w:rsidR="008A43EE">
              <w:rPr>
                <w:noProof/>
              </w:rPr>
              <w:t>10</w:t>
            </w:r>
            <w:r w:rsidR="008A43EE">
              <w:rPr>
                <w:noProof/>
              </w:rPr>
              <w:fldChar w:fldCharType="end"/>
            </w:r>
          </w:hyperlink>
        </w:p>
        <w:p w14:paraId="6BD1853E" w14:textId="77777777" w:rsidR="008A43EE" w:rsidRDefault="00D5439B">
          <w:pPr>
            <w:pStyle w:val="TOC3"/>
            <w:tabs>
              <w:tab w:val="left" w:pos="2100"/>
              <w:tab w:val="right" w:leader="dot" w:pos="9708"/>
            </w:tabs>
            <w:rPr>
              <w:rFonts w:asciiTheme="minorHAnsi" w:eastAsiaTheme="minorEastAsia" w:hAnsiTheme="minorHAnsi" w:cstheme="minorBidi"/>
              <w:noProof/>
              <w:kern w:val="2"/>
              <w:sz w:val="21"/>
              <w:szCs w:val="22"/>
            </w:rPr>
          </w:pPr>
          <w:hyperlink w:anchor="_Toc101346973" w:history="1">
            <w:r w:rsidR="008A43EE" w:rsidRPr="00742115">
              <w:rPr>
                <w:rStyle w:val="af9"/>
                <w:noProof/>
              </w:rPr>
              <w:t>3.1.13</w:t>
            </w:r>
            <w:r w:rsidR="008A43EE">
              <w:rPr>
                <w:rFonts w:asciiTheme="minorHAnsi" w:eastAsiaTheme="minorEastAsia" w:hAnsiTheme="minorHAnsi" w:cstheme="minorBidi"/>
                <w:noProof/>
                <w:kern w:val="2"/>
                <w:sz w:val="21"/>
                <w:szCs w:val="22"/>
              </w:rPr>
              <w:tab/>
            </w:r>
            <w:r w:rsidR="008A43EE" w:rsidRPr="00742115">
              <w:rPr>
                <w:rStyle w:val="af9"/>
                <w:noProof/>
              </w:rPr>
              <w:t>获取</w:t>
            </w:r>
            <w:r w:rsidR="008A43EE" w:rsidRPr="00742115">
              <w:rPr>
                <w:rStyle w:val="af9"/>
                <w:noProof/>
              </w:rPr>
              <w:t>PDF</w:t>
            </w:r>
            <w:r w:rsidR="008A43EE" w:rsidRPr="00742115">
              <w:rPr>
                <w:rStyle w:val="af9"/>
                <w:noProof/>
              </w:rPr>
              <w:t>功能是否可用</w:t>
            </w:r>
            <w:r w:rsidR="008A43EE">
              <w:rPr>
                <w:noProof/>
              </w:rPr>
              <w:tab/>
            </w:r>
            <w:r w:rsidR="008A43EE">
              <w:rPr>
                <w:noProof/>
              </w:rPr>
              <w:fldChar w:fldCharType="begin"/>
            </w:r>
            <w:r w:rsidR="008A43EE">
              <w:rPr>
                <w:noProof/>
              </w:rPr>
              <w:instrText xml:space="preserve"> PAGEREF _Toc101346973 \h </w:instrText>
            </w:r>
            <w:r w:rsidR="008A43EE">
              <w:rPr>
                <w:noProof/>
              </w:rPr>
            </w:r>
            <w:r w:rsidR="008A43EE">
              <w:rPr>
                <w:noProof/>
              </w:rPr>
              <w:fldChar w:fldCharType="separate"/>
            </w:r>
            <w:r w:rsidR="008A43EE">
              <w:rPr>
                <w:noProof/>
              </w:rPr>
              <w:t>11</w:t>
            </w:r>
            <w:r w:rsidR="008A43EE">
              <w:rPr>
                <w:noProof/>
              </w:rPr>
              <w:fldChar w:fldCharType="end"/>
            </w:r>
          </w:hyperlink>
        </w:p>
        <w:p w14:paraId="5FF197E7" w14:textId="77777777" w:rsidR="008A43EE" w:rsidRDefault="00D5439B">
          <w:pPr>
            <w:pStyle w:val="TOC3"/>
            <w:tabs>
              <w:tab w:val="left" w:pos="2100"/>
              <w:tab w:val="right" w:leader="dot" w:pos="9708"/>
            </w:tabs>
            <w:rPr>
              <w:rFonts w:asciiTheme="minorHAnsi" w:eastAsiaTheme="minorEastAsia" w:hAnsiTheme="minorHAnsi" w:cstheme="minorBidi"/>
              <w:noProof/>
              <w:kern w:val="2"/>
              <w:sz w:val="21"/>
              <w:szCs w:val="22"/>
            </w:rPr>
          </w:pPr>
          <w:hyperlink w:anchor="_Toc101346974" w:history="1">
            <w:r w:rsidR="008A43EE" w:rsidRPr="00742115">
              <w:rPr>
                <w:rStyle w:val="af9"/>
                <w:noProof/>
              </w:rPr>
              <w:t>3.1.14</w:t>
            </w:r>
            <w:r w:rsidR="008A43EE">
              <w:rPr>
                <w:rFonts w:asciiTheme="minorHAnsi" w:eastAsiaTheme="minorEastAsia" w:hAnsiTheme="minorHAnsi" w:cstheme="minorBidi"/>
                <w:noProof/>
                <w:kern w:val="2"/>
                <w:sz w:val="21"/>
                <w:szCs w:val="22"/>
              </w:rPr>
              <w:tab/>
            </w:r>
            <w:r w:rsidR="008A43EE" w:rsidRPr="00742115">
              <w:rPr>
                <w:rStyle w:val="af9"/>
                <w:noProof/>
              </w:rPr>
              <w:t>获取签名是否可用</w:t>
            </w:r>
            <w:r w:rsidR="008A43EE">
              <w:rPr>
                <w:noProof/>
              </w:rPr>
              <w:tab/>
            </w:r>
            <w:r w:rsidR="008A43EE">
              <w:rPr>
                <w:noProof/>
              </w:rPr>
              <w:fldChar w:fldCharType="begin"/>
            </w:r>
            <w:r w:rsidR="008A43EE">
              <w:rPr>
                <w:noProof/>
              </w:rPr>
              <w:instrText xml:space="preserve"> PAGEREF _Toc101346974 \h </w:instrText>
            </w:r>
            <w:r w:rsidR="008A43EE">
              <w:rPr>
                <w:noProof/>
              </w:rPr>
            </w:r>
            <w:r w:rsidR="008A43EE">
              <w:rPr>
                <w:noProof/>
              </w:rPr>
              <w:fldChar w:fldCharType="separate"/>
            </w:r>
            <w:r w:rsidR="008A43EE">
              <w:rPr>
                <w:noProof/>
              </w:rPr>
              <w:t>11</w:t>
            </w:r>
            <w:r w:rsidR="008A43EE">
              <w:rPr>
                <w:noProof/>
              </w:rPr>
              <w:fldChar w:fldCharType="end"/>
            </w:r>
          </w:hyperlink>
        </w:p>
        <w:p w14:paraId="525D66D6" w14:textId="77777777" w:rsidR="008A43EE" w:rsidRDefault="00D5439B">
          <w:pPr>
            <w:pStyle w:val="TOC3"/>
            <w:tabs>
              <w:tab w:val="left" w:pos="2100"/>
              <w:tab w:val="right" w:leader="dot" w:pos="9708"/>
            </w:tabs>
            <w:rPr>
              <w:rFonts w:asciiTheme="minorHAnsi" w:eastAsiaTheme="minorEastAsia" w:hAnsiTheme="minorHAnsi" w:cstheme="minorBidi"/>
              <w:noProof/>
              <w:kern w:val="2"/>
              <w:sz w:val="21"/>
              <w:szCs w:val="22"/>
            </w:rPr>
          </w:pPr>
          <w:hyperlink w:anchor="_Toc101346975" w:history="1">
            <w:r w:rsidR="008A43EE" w:rsidRPr="00742115">
              <w:rPr>
                <w:rStyle w:val="af9"/>
                <w:noProof/>
              </w:rPr>
              <w:t>3.1.15</w:t>
            </w:r>
            <w:r w:rsidR="008A43EE">
              <w:rPr>
                <w:rFonts w:asciiTheme="minorHAnsi" w:eastAsiaTheme="minorEastAsia" w:hAnsiTheme="minorHAnsi" w:cstheme="minorBidi"/>
                <w:noProof/>
                <w:kern w:val="2"/>
                <w:sz w:val="21"/>
                <w:szCs w:val="22"/>
              </w:rPr>
              <w:tab/>
            </w:r>
            <w:r w:rsidR="008A43EE" w:rsidRPr="00742115">
              <w:rPr>
                <w:rStyle w:val="af9"/>
                <w:noProof/>
              </w:rPr>
              <w:t>获取集成应用是否强制更新</w:t>
            </w:r>
            <w:r w:rsidR="008A43EE">
              <w:rPr>
                <w:noProof/>
              </w:rPr>
              <w:tab/>
            </w:r>
            <w:r w:rsidR="008A43EE">
              <w:rPr>
                <w:noProof/>
              </w:rPr>
              <w:fldChar w:fldCharType="begin"/>
            </w:r>
            <w:r w:rsidR="008A43EE">
              <w:rPr>
                <w:noProof/>
              </w:rPr>
              <w:instrText xml:space="preserve"> PAGEREF _Toc101346975 \h </w:instrText>
            </w:r>
            <w:r w:rsidR="008A43EE">
              <w:rPr>
                <w:noProof/>
              </w:rPr>
            </w:r>
            <w:r w:rsidR="008A43EE">
              <w:rPr>
                <w:noProof/>
              </w:rPr>
              <w:fldChar w:fldCharType="separate"/>
            </w:r>
            <w:r w:rsidR="008A43EE">
              <w:rPr>
                <w:noProof/>
              </w:rPr>
              <w:t>12</w:t>
            </w:r>
            <w:r w:rsidR="008A43EE">
              <w:rPr>
                <w:noProof/>
              </w:rPr>
              <w:fldChar w:fldCharType="end"/>
            </w:r>
          </w:hyperlink>
        </w:p>
        <w:p w14:paraId="643F0B7D" w14:textId="77777777" w:rsidR="008A43EE" w:rsidRDefault="00D5439B">
          <w:pPr>
            <w:pStyle w:val="TOC3"/>
            <w:tabs>
              <w:tab w:val="left" w:pos="2100"/>
              <w:tab w:val="right" w:leader="dot" w:pos="9708"/>
            </w:tabs>
            <w:rPr>
              <w:rFonts w:asciiTheme="minorHAnsi" w:eastAsiaTheme="minorEastAsia" w:hAnsiTheme="minorHAnsi" w:cstheme="minorBidi"/>
              <w:noProof/>
              <w:kern w:val="2"/>
              <w:sz w:val="21"/>
              <w:szCs w:val="22"/>
            </w:rPr>
          </w:pPr>
          <w:hyperlink w:anchor="_Toc101346976" w:history="1">
            <w:r w:rsidR="008A43EE" w:rsidRPr="00742115">
              <w:rPr>
                <w:rStyle w:val="af9"/>
                <w:noProof/>
              </w:rPr>
              <w:t>3.1.16</w:t>
            </w:r>
            <w:r w:rsidR="008A43EE">
              <w:rPr>
                <w:rFonts w:asciiTheme="minorHAnsi" w:eastAsiaTheme="minorEastAsia" w:hAnsiTheme="minorHAnsi" w:cstheme="minorBidi"/>
                <w:noProof/>
                <w:kern w:val="2"/>
                <w:sz w:val="21"/>
                <w:szCs w:val="22"/>
              </w:rPr>
              <w:tab/>
            </w:r>
            <w:r w:rsidR="008A43EE" w:rsidRPr="00742115">
              <w:rPr>
                <w:rStyle w:val="af9"/>
                <w:noProof/>
              </w:rPr>
              <w:t>获取</w:t>
            </w:r>
            <w:r w:rsidR="008A43EE" w:rsidRPr="00742115">
              <w:rPr>
                <w:rStyle w:val="af9"/>
                <w:noProof/>
              </w:rPr>
              <w:t>PDF</w:t>
            </w:r>
            <w:r w:rsidR="008A43EE" w:rsidRPr="00742115">
              <w:rPr>
                <w:rStyle w:val="af9"/>
                <w:noProof/>
              </w:rPr>
              <w:t>印章大小限制</w:t>
            </w:r>
            <w:r w:rsidR="008A43EE">
              <w:rPr>
                <w:noProof/>
              </w:rPr>
              <w:tab/>
            </w:r>
            <w:r w:rsidR="008A43EE">
              <w:rPr>
                <w:noProof/>
              </w:rPr>
              <w:fldChar w:fldCharType="begin"/>
            </w:r>
            <w:r w:rsidR="008A43EE">
              <w:rPr>
                <w:noProof/>
              </w:rPr>
              <w:instrText xml:space="preserve"> PAGEREF _Toc101346976 \h </w:instrText>
            </w:r>
            <w:r w:rsidR="008A43EE">
              <w:rPr>
                <w:noProof/>
              </w:rPr>
            </w:r>
            <w:r w:rsidR="008A43EE">
              <w:rPr>
                <w:noProof/>
              </w:rPr>
              <w:fldChar w:fldCharType="separate"/>
            </w:r>
            <w:r w:rsidR="008A43EE">
              <w:rPr>
                <w:noProof/>
              </w:rPr>
              <w:t>12</w:t>
            </w:r>
            <w:r w:rsidR="008A43EE">
              <w:rPr>
                <w:noProof/>
              </w:rPr>
              <w:fldChar w:fldCharType="end"/>
            </w:r>
          </w:hyperlink>
        </w:p>
        <w:p w14:paraId="61A89BE4" w14:textId="77777777" w:rsidR="008A43EE" w:rsidRDefault="00D5439B">
          <w:pPr>
            <w:pStyle w:val="TOC3"/>
            <w:tabs>
              <w:tab w:val="left" w:pos="2100"/>
              <w:tab w:val="right" w:leader="dot" w:pos="9708"/>
            </w:tabs>
            <w:rPr>
              <w:rFonts w:asciiTheme="minorHAnsi" w:eastAsiaTheme="minorEastAsia" w:hAnsiTheme="minorHAnsi" w:cstheme="minorBidi"/>
              <w:noProof/>
              <w:kern w:val="2"/>
              <w:sz w:val="21"/>
              <w:szCs w:val="22"/>
            </w:rPr>
          </w:pPr>
          <w:hyperlink w:anchor="_Toc101346977" w:history="1">
            <w:r w:rsidR="008A43EE" w:rsidRPr="00742115">
              <w:rPr>
                <w:rStyle w:val="af9"/>
                <w:noProof/>
              </w:rPr>
              <w:t>3.1.17</w:t>
            </w:r>
            <w:r w:rsidR="008A43EE">
              <w:rPr>
                <w:rFonts w:asciiTheme="minorHAnsi" w:eastAsiaTheme="minorEastAsia" w:hAnsiTheme="minorHAnsi" w:cstheme="minorBidi"/>
                <w:noProof/>
                <w:kern w:val="2"/>
                <w:sz w:val="21"/>
                <w:szCs w:val="22"/>
              </w:rPr>
              <w:tab/>
            </w:r>
            <w:r w:rsidR="008A43EE" w:rsidRPr="00742115">
              <w:rPr>
                <w:rStyle w:val="af9"/>
                <w:noProof/>
              </w:rPr>
              <w:t>获取</w:t>
            </w:r>
            <w:r w:rsidR="008A43EE" w:rsidRPr="00742115">
              <w:rPr>
                <w:rStyle w:val="af9"/>
                <w:noProof/>
              </w:rPr>
              <w:t>MAuth</w:t>
            </w:r>
            <w:r w:rsidR="008A43EE" w:rsidRPr="00742115">
              <w:rPr>
                <w:rStyle w:val="af9"/>
                <w:noProof/>
              </w:rPr>
              <w:t>服务器产生的二维码的有效期</w:t>
            </w:r>
            <w:r w:rsidR="008A43EE">
              <w:rPr>
                <w:noProof/>
              </w:rPr>
              <w:tab/>
            </w:r>
            <w:r w:rsidR="008A43EE">
              <w:rPr>
                <w:noProof/>
              </w:rPr>
              <w:fldChar w:fldCharType="begin"/>
            </w:r>
            <w:r w:rsidR="008A43EE">
              <w:rPr>
                <w:noProof/>
              </w:rPr>
              <w:instrText xml:space="preserve"> PAGEREF _Toc101346977 \h </w:instrText>
            </w:r>
            <w:r w:rsidR="008A43EE">
              <w:rPr>
                <w:noProof/>
              </w:rPr>
            </w:r>
            <w:r w:rsidR="008A43EE">
              <w:rPr>
                <w:noProof/>
              </w:rPr>
              <w:fldChar w:fldCharType="separate"/>
            </w:r>
            <w:r w:rsidR="008A43EE">
              <w:rPr>
                <w:noProof/>
              </w:rPr>
              <w:t>13</w:t>
            </w:r>
            <w:r w:rsidR="008A43EE">
              <w:rPr>
                <w:noProof/>
              </w:rPr>
              <w:fldChar w:fldCharType="end"/>
            </w:r>
          </w:hyperlink>
        </w:p>
        <w:p w14:paraId="1C715FBC" w14:textId="77777777" w:rsidR="008A43EE" w:rsidRDefault="00D5439B">
          <w:pPr>
            <w:pStyle w:val="TOC3"/>
            <w:tabs>
              <w:tab w:val="left" w:pos="2100"/>
              <w:tab w:val="right" w:leader="dot" w:pos="9708"/>
            </w:tabs>
            <w:rPr>
              <w:rFonts w:asciiTheme="minorHAnsi" w:eastAsiaTheme="minorEastAsia" w:hAnsiTheme="minorHAnsi" w:cstheme="minorBidi"/>
              <w:noProof/>
              <w:kern w:val="2"/>
              <w:sz w:val="21"/>
              <w:szCs w:val="22"/>
            </w:rPr>
          </w:pPr>
          <w:hyperlink w:anchor="_Toc101346978" w:history="1">
            <w:r w:rsidR="008A43EE" w:rsidRPr="00742115">
              <w:rPr>
                <w:rStyle w:val="af9"/>
                <w:noProof/>
              </w:rPr>
              <w:t>3.1.18</w:t>
            </w:r>
            <w:r w:rsidR="008A43EE">
              <w:rPr>
                <w:rFonts w:asciiTheme="minorHAnsi" w:eastAsiaTheme="minorEastAsia" w:hAnsiTheme="minorHAnsi" w:cstheme="minorBidi"/>
                <w:noProof/>
                <w:kern w:val="2"/>
                <w:sz w:val="21"/>
                <w:szCs w:val="22"/>
              </w:rPr>
              <w:tab/>
            </w:r>
            <w:r w:rsidR="008A43EE" w:rsidRPr="00742115">
              <w:rPr>
                <w:rStyle w:val="af9"/>
                <w:noProof/>
              </w:rPr>
              <w:t>获取</w:t>
            </w:r>
            <w:r w:rsidR="008A43EE" w:rsidRPr="00742115">
              <w:rPr>
                <w:rStyle w:val="af9"/>
                <w:noProof/>
              </w:rPr>
              <w:t>MAuth</w:t>
            </w:r>
            <w:r w:rsidR="008A43EE" w:rsidRPr="00742115">
              <w:rPr>
                <w:rStyle w:val="af9"/>
                <w:noProof/>
              </w:rPr>
              <w:t>服务器产生的注册码的有效期</w:t>
            </w:r>
            <w:r w:rsidR="008A43EE">
              <w:rPr>
                <w:noProof/>
              </w:rPr>
              <w:tab/>
            </w:r>
            <w:r w:rsidR="008A43EE">
              <w:rPr>
                <w:noProof/>
              </w:rPr>
              <w:fldChar w:fldCharType="begin"/>
            </w:r>
            <w:r w:rsidR="008A43EE">
              <w:rPr>
                <w:noProof/>
              </w:rPr>
              <w:instrText xml:space="preserve"> PAGEREF _Toc101346978 \h </w:instrText>
            </w:r>
            <w:r w:rsidR="008A43EE">
              <w:rPr>
                <w:noProof/>
              </w:rPr>
            </w:r>
            <w:r w:rsidR="008A43EE">
              <w:rPr>
                <w:noProof/>
              </w:rPr>
              <w:fldChar w:fldCharType="separate"/>
            </w:r>
            <w:r w:rsidR="008A43EE">
              <w:rPr>
                <w:noProof/>
              </w:rPr>
              <w:t>14</w:t>
            </w:r>
            <w:r w:rsidR="008A43EE">
              <w:rPr>
                <w:noProof/>
              </w:rPr>
              <w:fldChar w:fldCharType="end"/>
            </w:r>
          </w:hyperlink>
        </w:p>
        <w:p w14:paraId="447263F9" w14:textId="77777777" w:rsidR="008A43EE" w:rsidRDefault="00D5439B">
          <w:pPr>
            <w:pStyle w:val="TOC2"/>
            <w:tabs>
              <w:tab w:val="left" w:pos="1260"/>
              <w:tab w:val="right" w:leader="dot" w:pos="9708"/>
            </w:tabs>
            <w:rPr>
              <w:rFonts w:asciiTheme="minorHAnsi" w:eastAsiaTheme="minorEastAsia" w:hAnsiTheme="minorHAnsi" w:cstheme="minorBidi"/>
              <w:noProof/>
              <w:kern w:val="2"/>
              <w:sz w:val="21"/>
              <w:szCs w:val="22"/>
            </w:rPr>
          </w:pPr>
          <w:hyperlink w:anchor="_Toc101346979" w:history="1">
            <w:r w:rsidR="008A43EE" w:rsidRPr="00742115">
              <w:rPr>
                <w:rStyle w:val="af9"/>
                <w:noProof/>
              </w:rPr>
              <w:t>3.2</w:t>
            </w:r>
            <w:r w:rsidR="008A43EE">
              <w:rPr>
                <w:rFonts w:asciiTheme="minorHAnsi" w:eastAsiaTheme="minorEastAsia" w:hAnsiTheme="minorHAnsi" w:cstheme="minorBidi"/>
                <w:noProof/>
                <w:kern w:val="2"/>
                <w:sz w:val="21"/>
                <w:szCs w:val="22"/>
              </w:rPr>
              <w:tab/>
            </w:r>
            <w:r w:rsidR="008A43EE" w:rsidRPr="00742115">
              <w:rPr>
                <w:rStyle w:val="af9"/>
                <w:noProof/>
              </w:rPr>
              <w:t>动态令牌接口</w:t>
            </w:r>
            <w:r w:rsidR="008A43EE">
              <w:rPr>
                <w:noProof/>
              </w:rPr>
              <w:tab/>
            </w:r>
            <w:r w:rsidR="008A43EE">
              <w:rPr>
                <w:noProof/>
              </w:rPr>
              <w:fldChar w:fldCharType="begin"/>
            </w:r>
            <w:r w:rsidR="008A43EE">
              <w:rPr>
                <w:noProof/>
              </w:rPr>
              <w:instrText xml:space="preserve"> PAGEREF _Toc101346979 \h </w:instrText>
            </w:r>
            <w:r w:rsidR="008A43EE">
              <w:rPr>
                <w:noProof/>
              </w:rPr>
            </w:r>
            <w:r w:rsidR="008A43EE">
              <w:rPr>
                <w:noProof/>
              </w:rPr>
              <w:fldChar w:fldCharType="separate"/>
            </w:r>
            <w:r w:rsidR="008A43EE">
              <w:rPr>
                <w:noProof/>
              </w:rPr>
              <w:t>14</w:t>
            </w:r>
            <w:r w:rsidR="008A43EE">
              <w:rPr>
                <w:noProof/>
              </w:rPr>
              <w:fldChar w:fldCharType="end"/>
            </w:r>
          </w:hyperlink>
        </w:p>
        <w:p w14:paraId="73721588" w14:textId="77777777" w:rsidR="008A43EE" w:rsidRDefault="00D5439B">
          <w:pPr>
            <w:pStyle w:val="TOC3"/>
            <w:tabs>
              <w:tab w:val="left" w:pos="1680"/>
              <w:tab w:val="right" w:leader="dot" w:pos="9708"/>
            </w:tabs>
            <w:rPr>
              <w:rFonts w:asciiTheme="minorHAnsi" w:eastAsiaTheme="minorEastAsia" w:hAnsiTheme="minorHAnsi" w:cstheme="minorBidi"/>
              <w:noProof/>
              <w:kern w:val="2"/>
              <w:sz w:val="21"/>
              <w:szCs w:val="22"/>
            </w:rPr>
          </w:pPr>
          <w:hyperlink w:anchor="_Toc101346980" w:history="1">
            <w:r w:rsidR="008A43EE" w:rsidRPr="00742115">
              <w:rPr>
                <w:rStyle w:val="af9"/>
                <w:noProof/>
              </w:rPr>
              <w:t>3.2.1</w:t>
            </w:r>
            <w:r w:rsidR="008A43EE">
              <w:rPr>
                <w:rFonts w:asciiTheme="minorHAnsi" w:eastAsiaTheme="minorEastAsia" w:hAnsiTheme="minorHAnsi" w:cstheme="minorBidi"/>
                <w:noProof/>
                <w:kern w:val="2"/>
                <w:sz w:val="21"/>
                <w:szCs w:val="22"/>
              </w:rPr>
              <w:tab/>
            </w:r>
            <w:r w:rsidR="008A43EE" w:rsidRPr="00742115">
              <w:rPr>
                <w:rStyle w:val="af9"/>
                <w:noProof/>
              </w:rPr>
              <w:t>调用类</w:t>
            </w:r>
            <w:r w:rsidR="008A43EE">
              <w:rPr>
                <w:noProof/>
              </w:rPr>
              <w:tab/>
            </w:r>
            <w:r w:rsidR="008A43EE">
              <w:rPr>
                <w:noProof/>
              </w:rPr>
              <w:fldChar w:fldCharType="begin"/>
            </w:r>
            <w:r w:rsidR="008A43EE">
              <w:rPr>
                <w:noProof/>
              </w:rPr>
              <w:instrText xml:space="preserve"> PAGEREF _Toc101346980 \h </w:instrText>
            </w:r>
            <w:r w:rsidR="008A43EE">
              <w:rPr>
                <w:noProof/>
              </w:rPr>
            </w:r>
            <w:r w:rsidR="008A43EE">
              <w:rPr>
                <w:noProof/>
              </w:rPr>
              <w:fldChar w:fldCharType="separate"/>
            </w:r>
            <w:r w:rsidR="008A43EE">
              <w:rPr>
                <w:noProof/>
              </w:rPr>
              <w:t>14</w:t>
            </w:r>
            <w:r w:rsidR="008A43EE">
              <w:rPr>
                <w:noProof/>
              </w:rPr>
              <w:fldChar w:fldCharType="end"/>
            </w:r>
          </w:hyperlink>
        </w:p>
        <w:p w14:paraId="7AB0E695" w14:textId="77777777" w:rsidR="008A43EE" w:rsidRDefault="00D5439B">
          <w:pPr>
            <w:pStyle w:val="TOC3"/>
            <w:tabs>
              <w:tab w:val="left" w:pos="1680"/>
              <w:tab w:val="right" w:leader="dot" w:pos="9708"/>
            </w:tabs>
            <w:rPr>
              <w:rFonts w:asciiTheme="minorHAnsi" w:eastAsiaTheme="minorEastAsia" w:hAnsiTheme="minorHAnsi" w:cstheme="minorBidi"/>
              <w:noProof/>
              <w:kern w:val="2"/>
              <w:sz w:val="21"/>
              <w:szCs w:val="22"/>
            </w:rPr>
          </w:pPr>
          <w:hyperlink w:anchor="_Toc101346981" w:history="1">
            <w:r w:rsidR="008A43EE" w:rsidRPr="00742115">
              <w:rPr>
                <w:rStyle w:val="af9"/>
                <w:noProof/>
              </w:rPr>
              <w:t>3.2.2</w:t>
            </w:r>
            <w:r w:rsidR="008A43EE">
              <w:rPr>
                <w:rFonts w:asciiTheme="minorHAnsi" w:eastAsiaTheme="minorEastAsia" w:hAnsiTheme="minorHAnsi" w:cstheme="minorBidi"/>
                <w:noProof/>
                <w:kern w:val="2"/>
                <w:sz w:val="21"/>
                <w:szCs w:val="22"/>
              </w:rPr>
              <w:tab/>
            </w:r>
            <w:r w:rsidR="008A43EE" w:rsidRPr="00742115">
              <w:rPr>
                <w:rStyle w:val="af9"/>
                <w:noProof/>
              </w:rPr>
              <w:t>种子下载</w:t>
            </w:r>
            <w:r w:rsidR="008A43EE">
              <w:rPr>
                <w:noProof/>
              </w:rPr>
              <w:tab/>
            </w:r>
            <w:r w:rsidR="008A43EE">
              <w:rPr>
                <w:noProof/>
              </w:rPr>
              <w:fldChar w:fldCharType="begin"/>
            </w:r>
            <w:r w:rsidR="008A43EE">
              <w:rPr>
                <w:noProof/>
              </w:rPr>
              <w:instrText xml:space="preserve"> PAGEREF _Toc101346981 \h </w:instrText>
            </w:r>
            <w:r w:rsidR="008A43EE">
              <w:rPr>
                <w:noProof/>
              </w:rPr>
            </w:r>
            <w:r w:rsidR="008A43EE">
              <w:rPr>
                <w:noProof/>
              </w:rPr>
              <w:fldChar w:fldCharType="separate"/>
            </w:r>
            <w:r w:rsidR="008A43EE">
              <w:rPr>
                <w:noProof/>
              </w:rPr>
              <w:t>15</w:t>
            </w:r>
            <w:r w:rsidR="008A43EE">
              <w:rPr>
                <w:noProof/>
              </w:rPr>
              <w:fldChar w:fldCharType="end"/>
            </w:r>
          </w:hyperlink>
        </w:p>
        <w:p w14:paraId="6F8ADCC9" w14:textId="77777777" w:rsidR="008A43EE" w:rsidRDefault="00D5439B">
          <w:pPr>
            <w:pStyle w:val="TOC3"/>
            <w:tabs>
              <w:tab w:val="left" w:pos="1680"/>
              <w:tab w:val="right" w:leader="dot" w:pos="9708"/>
            </w:tabs>
            <w:rPr>
              <w:rFonts w:asciiTheme="minorHAnsi" w:eastAsiaTheme="minorEastAsia" w:hAnsiTheme="minorHAnsi" w:cstheme="minorBidi"/>
              <w:noProof/>
              <w:kern w:val="2"/>
              <w:sz w:val="21"/>
              <w:szCs w:val="22"/>
            </w:rPr>
          </w:pPr>
          <w:hyperlink w:anchor="_Toc101346982" w:history="1">
            <w:r w:rsidR="008A43EE" w:rsidRPr="00742115">
              <w:rPr>
                <w:rStyle w:val="af9"/>
                <w:noProof/>
              </w:rPr>
              <w:t>3.2.3</w:t>
            </w:r>
            <w:r w:rsidR="008A43EE">
              <w:rPr>
                <w:rFonts w:asciiTheme="minorHAnsi" w:eastAsiaTheme="minorEastAsia" w:hAnsiTheme="minorHAnsi" w:cstheme="minorBidi"/>
                <w:noProof/>
                <w:kern w:val="2"/>
                <w:sz w:val="21"/>
                <w:szCs w:val="22"/>
              </w:rPr>
              <w:tab/>
            </w:r>
            <w:r w:rsidR="008A43EE" w:rsidRPr="00742115">
              <w:rPr>
                <w:rStyle w:val="af9"/>
                <w:noProof/>
              </w:rPr>
              <w:t>种子更新</w:t>
            </w:r>
            <w:r w:rsidR="008A43EE">
              <w:rPr>
                <w:noProof/>
              </w:rPr>
              <w:tab/>
            </w:r>
            <w:r w:rsidR="008A43EE">
              <w:rPr>
                <w:noProof/>
              </w:rPr>
              <w:fldChar w:fldCharType="begin"/>
            </w:r>
            <w:r w:rsidR="008A43EE">
              <w:rPr>
                <w:noProof/>
              </w:rPr>
              <w:instrText xml:space="preserve"> PAGEREF _Toc101346982 \h </w:instrText>
            </w:r>
            <w:r w:rsidR="008A43EE">
              <w:rPr>
                <w:noProof/>
              </w:rPr>
            </w:r>
            <w:r w:rsidR="008A43EE">
              <w:rPr>
                <w:noProof/>
              </w:rPr>
              <w:fldChar w:fldCharType="separate"/>
            </w:r>
            <w:r w:rsidR="008A43EE">
              <w:rPr>
                <w:noProof/>
              </w:rPr>
              <w:t>15</w:t>
            </w:r>
            <w:r w:rsidR="008A43EE">
              <w:rPr>
                <w:noProof/>
              </w:rPr>
              <w:fldChar w:fldCharType="end"/>
            </w:r>
          </w:hyperlink>
        </w:p>
        <w:p w14:paraId="3D44F232" w14:textId="77777777" w:rsidR="008A43EE" w:rsidRDefault="00D5439B">
          <w:pPr>
            <w:pStyle w:val="TOC3"/>
            <w:tabs>
              <w:tab w:val="left" w:pos="1680"/>
              <w:tab w:val="right" w:leader="dot" w:pos="9708"/>
            </w:tabs>
            <w:rPr>
              <w:rFonts w:asciiTheme="minorHAnsi" w:eastAsiaTheme="minorEastAsia" w:hAnsiTheme="minorHAnsi" w:cstheme="minorBidi"/>
              <w:noProof/>
              <w:kern w:val="2"/>
              <w:sz w:val="21"/>
              <w:szCs w:val="22"/>
            </w:rPr>
          </w:pPr>
          <w:hyperlink w:anchor="_Toc101346983" w:history="1">
            <w:r w:rsidR="008A43EE" w:rsidRPr="00742115">
              <w:rPr>
                <w:rStyle w:val="af9"/>
                <w:noProof/>
              </w:rPr>
              <w:t>3.2.4</w:t>
            </w:r>
            <w:r w:rsidR="008A43EE">
              <w:rPr>
                <w:rFonts w:asciiTheme="minorHAnsi" w:eastAsiaTheme="minorEastAsia" w:hAnsiTheme="minorHAnsi" w:cstheme="minorBidi"/>
                <w:noProof/>
                <w:kern w:val="2"/>
                <w:sz w:val="21"/>
                <w:szCs w:val="22"/>
              </w:rPr>
              <w:tab/>
            </w:r>
            <w:r w:rsidR="008A43EE" w:rsidRPr="00742115">
              <w:rPr>
                <w:rStyle w:val="af9"/>
                <w:noProof/>
              </w:rPr>
              <w:t>获取令牌状态</w:t>
            </w:r>
            <w:r w:rsidR="008A43EE">
              <w:rPr>
                <w:noProof/>
              </w:rPr>
              <w:tab/>
            </w:r>
            <w:r w:rsidR="008A43EE">
              <w:rPr>
                <w:noProof/>
              </w:rPr>
              <w:fldChar w:fldCharType="begin"/>
            </w:r>
            <w:r w:rsidR="008A43EE">
              <w:rPr>
                <w:noProof/>
              </w:rPr>
              <w:instrText xml:space="preserve"> PAGEREF _Toc101346983 \h </w:instrText>
            </w:r>
            <w:r w:rsidR="008A43EE">
              <w:rPr>
                <w:noProof/>
              </w:rPr>
            </w:r>
            <w:r w:rsidR="008A43EE">
              <w:rPr>
                <w:noProof/>
              </w:rPr>
              <w:fldChar w:fldCharType="separate"/>
            </w:r>
            <w:r w:rsidR="008A43EE">
              <w:rPr>
                <w:noProof/>
              </w:rPr>
              <w:t>16</w:t>
            </w:r>
            <w:r w:rsidR="008A43EE">
              <w:rPr>
                <w:noProof/>
              </w:rPr>
              <w:fldChar w:fldCharType="end"/>
            </w:r>
          </w:hyperlink>
        </w:p>
        <w:p w14:paraId="190C46A7" w14:textId="77777777" w:rsidR="008A43EE" w:rsidRDefault="00D5439B">
          <w:pPr>
            <w:pStyle w:val="TOC3"/>
            <w:tabs>
              <w:tab w:val="left" w:pos="1680"/>
              <w:tab w:val="right" w:leader="dot" w:pos="9708"/>
            </w:tabs>
            <w:rPr>
              <w:rFonts w:asciiTheme="minorHAnsi" w:eastAsiaTheme="minorEastAsia" w:hAnsiTheme="minorHAnsi" w:cstheme="minorBidi"/>
              <w:noProof/>
              <w:kern w:val="2"/>
              <w:sz w:val="21"/>
              <w:szCs w:val="22"/>
            </w:rPr>
          </w:pPr>
          <w:hyperlink w:anchor="_Toc101346984" w:history="1">
            <w:r w:rsidR="008A43EE" w:rsidRPr="00742115">
              <w:rPr>
                <w:rStyle w:val="af9"/>
                <w:noProof/>
              </w:rPr>
              <w:t>3.2.5</w:t>
            </w:r>
            <w:r w:rsidR="008A43EE">
              <w:rPr>
                <w:rFonts w:asciiTheme="minorHAnsi" w:eastAsiaTheme="minorEastAsia" w:hAnsiTheme="minorHAnsi" w:cstheme="minorBidi"/>
                <w:noProof/>
                <w:kern w:val="2"/>
                <w:sz w:val="21"/>
                <w:szCs w:val="22"/>
              </w:rPr>
              <w:tab/>
            </w:r>
            <w:r w:rsidR="008A43EE" w:rsidRPr="00742115">
              <w:rPr>
                <w:rStyle w:val="af9"/>
                <w:noProof/>
              </w:rPr>
              <w:t>生成令牌口令</w:t>
            </w:r>
            <w:r w:rsidR="008A43EE">
              <w:rPr>
                <w:noProof/>
              </w:rPr>
              <w:tab/>
            </w:r>
            <w:r w:rsidR="008A43EE">
              <w:rPr>
                <w:noProof/>
              </w:rPr>
              <w:fldChar w:fldCharType="begin"/>
            </w:r>
            <w:r w:rsidR="008A43EE">
              <w:rPr>
                <w:noProof/>
              </w:rPr>
              <w:instrText xml:space="preserve"> PAGEREF _Toc101346984 \h </w:instrText>
            </w:r>
            <w:r w:rsidR="008A43EE">
              <w:rPr>
                <w:noProof/>
              </w:rPr>
            </w:r>
            <w:r w:rsidR="008A43EE">
              <w:rPr>
                <w:noProof/>
              </w:rPr>
              <w:fldChar w:fldCharType="separate"/>
            </w:r>
            <w:r w:rsidR="008A43EE">
              <w:rPr>
                <w:noProof/>
              </w:rPr>
              <w:t>17</w:t>
            </w:r>
            <w:r w:rsidR="008A43EE">
              <w:rPr>
                <w:noProof/>
              </w:rPr>
              <w:fldChar w:fldCharType="end"/>
            </w:r>
          </w:hyperlink>
        </w:p>
        <w:p w14:paraId="06FF2A05" w14:textId="77777777" w:rsidR="008A43EE" w:rsidRDefault="00D5439B">
          <w:pPr>
            <w:pStyle w:val="TOC3"/>
            <w:tabs>
              <w:tab w:val="left" w:pos="1680"/>
              <w:tab w:val="right" w:leader="dot" w:pos="9708"/>
            </w:tabs>
            <w:rPr>
              <w:rFonts w:asciiTheme="minorHAnsi" w:eastAsiaTheme="minorEastAsia" w:hAnsiTheme="minorHAnsi" w:cstheme="minorBidi"/>
              <w:noProof/>
              <w:kern w:val="2"/>
              <w:sz w:val="21"/>
              <w:szCs w:val="22"/>
            </w:rPr>
          </w:pPr>
          <w:hyperlink w:anchor="_Toc101346985" w:history="1">
            <w:r w:rsidR="008A43EE" w:rsidRPr="00742115">
              <w:rPr>
                <w:rStyle w:val="af9"/>
                <w:noProof/>
              </w:rPr>
              <w:t>3.2.6</w:t>
            </w:r>
            <w:r w:rsidR="008A43EE">
              <w:rPr>
                <w:rFonts w:asciiTheme="minorHAnsi" w:eastAsiaTheme="minorEastAsia" w:hAnsiTheme="minorHAnsi" w:cstheme="minorBidi"/>
                <w:noProof/>
                <w:kern w:val="2"/>
                <w:sz w:val="21"/>
                <w:szCs w:val="22"/>
              </w:rPr>
              <w:tab/>
            </w:r>
            <w:r w:rsidR="008A43EE" w:rsidRPr="00742115">
              <w:rPr>
                <w:rStyle w:val="af9"/>
                <w:noProof/>
              </w:rPr>
              <w:t>修改令牌种子</w:t>
            </w:r>
            <w:r w:rsidR="008A43EE" w:rsidRPr="00742115">
              <w:rPr>
                <w:rStyle w:val="af9"/>
                <w:noProof/>
              </w:rPr>
              <w:t>PIN</w:t>
            </w:r>
            <w:r w:rsidR="008A43EE" w:rsidRPr="00742115">
              <w:rPr>
                <w:rStyle w:val="af9"/>
                <w:noProof/>
              </w:rPr>
              <w:t>码</w:t>
            </w:r>
            <w:r w:rsidR="008A43EE">
              <w:rPr>
                <w:noProof/>
              </w:rPr>
              <w:tab/>
            </w:r>
            <w:r w:rsidR="008A43EE">
              <w:rPr>
                <w:noProof/>
              </w:rPr>
              <w:fldChar w:fldCharType="begin"/>
            </w:r>
            <w:r w:rsidR="008A43EE">
              <w:rPr>
                <w:noProof/>
              </w:rPr>
              <w:instrText xml:space="preserve"> PAGEREF _Toc101346985 \h </w:instrText>
            </w:r>
            <w:r w:rsidR="008A43EE">
              <w:rPr>
                <w:noProof/>
              </w:rPr>
            </w:r>
            <w:r w:rsidR="008A43EE">
              <w:rPr>
                <w:noProof/>
              </w:rPr>
              <w:fldChar w:fldCharType="separate"/>
            </w:r>
            <w:r w:rsidR="008A43EE">
              <w:rPr>
                <w:noProof/>
              </w:rPr>
              <w:t>18</w:t>
            </w:r>
            <w:r w:rsidR="008A43EE">
              <w:rPr>
                <w:noProof/>
              </w:rPr>
              <w:fldChar w:fldCharType="end"/>
            </w:r>
          </w:hyperlink>
        </w:p>
        <w:p w14:paraId="05FBC1E2" w14:textId="77777777" w:rsidR="008A43EE" w:rsidRDefault="00D5439B">
          <w:pPr>
            <w:pStyle w:val="TOC3"/>
            <w:tabs>
              <w:tab w:val="left" w:pos="1680"/>
              <w:tab w:val="right" w:leader="dot" w:pos="9708"/>
            </w:tabs>
            <w:rPr>
              <w:rFonts w:asciiTheme="minorHAnsi" w:eastAsiaTheme="minorEastAsia" w:hAnsiTheme="minorHAnsi" w:cstheme="minorBidi"/>
              <w:noProof/>
              <w:kern w:val="2"/>
              <w:sz w:val="21"/>
              <w:szCs w:val="22"/>
            </w:rPr>
          </w:pPr>
          <w:hyperlink w:anchor="_Toc101346986" w:history="1">
            <w:r w:rsidR="008A43EE" w:rsidRPr="00742115">
              <w:rPr>
                <w:rStyle w:val="af9"/>
                <w:noProof/>
              </w:rPr>
              <w:t>3.2.7</w:t>
            </w:r>
            <w:r w:rsidR="008A43EE">
              <w:rPr>
                <w:rFonts w:asciiTheme="minorHAnsi" w:eastAsiaTheme="minorEastAsia" w:hAnsiTheme="minorHAnsi" w:cstheme="minorBidi"/>
                <w:noProof/>
                <w:kern w:val="2"/>
                <w:sz w:val="21"/>
                <w:szCs w:val="22"/>
              </w:rPr>
              <w:tab/>
            </w:r>
            <w:r w:rsidR="008A43EE" w:rsidRPr="00742115">
              <w:rPr>
                <w:rStyle w:val="af9"/>
                <w:noProof/>
              </w:rPr>
              <w:t>验证令牌种子</w:t>
            </w:r>
            <w:r w:rsidR="008A43EE" w:rsidRPr="00742115">
              <w:rPr>
                <w:rStyle w:val="af9"/>
                <w:noProof/>
              </w:rPr>
              <w:t>PIN</w:t>
            </w:r>
            <w:r w:rsidR="008A43EE" w:rsidRPr="00742115">
              <w:rPr>
                <w:rStyle w:val="af9"/>
                <w:noProof/>
              </w:rPr>
              <w:t>码</w:t>
            </w:r>
            <w:r w:rsidR="008A43EE">
              <w:rPr>
                <w:noProof/>
              </w:rPr>
              <w:tab/>
            </w:r>
            <w:r w:rsidR="008A43EE">
              <w:rPr>
                <w:noProof/>
              </w:rPr>
              <w:fldChar w:fldCharType="begin"/>
            </w:r>
            <w:r w:rsidR="008A43EE">
              <w:rPr>
                <w:noProof/>
              </w:rPr>
              <w:instrText xml:space="preserve"> PAGEREF _Toc101346986 \h </w:instrText>
            </w:r>
            <w:r w:rsidR="008A43EE">
              <w:rPr>
                <w:noProof/>
              </w:rPr>
            </w:r>
            <w:r w:rsidR="008A43EE">
              <w:rPr>
                <w:noProof/>
              </w:rPr>
              <w:fldChar w:fldCharType="separate"/>
            </w:r>
            <w:r w:rsidR="008A43EE">
              <w:rPr>
                <w:noProof/>
              </w:rPr>
              <w:t>19</w:t>
            </w:r>
            <w:r w:rsidR="008A43EE">
              <w:rPr>
                <w:noProof/>
              </w:rPr>
              <w:fldChar w:fldCharType="end"/>
            </w:r>
          </w:hyperlink>
        </w:p>
        <w:p w14:paraId="2649BA31" w14:textId="77777777" w:rsidR="008A43EE" w:rsidRDefault="00D5439B">
          <w:pPr>
            <w:pStyle w:val="TOC3"/>
            <w:tabs>
              <w:tab w:val="left" w:pos="1680"/>
              <w:tab w:val="right" w:leader="dot" w:pos="9708"/>
            </w:tabs>
            <w:rPr>
              <w:rFonts w:asciiTheme="minorHAnsi" w:eastAsiaTheme="minorEastAsia" w:hAnsiTheme="minorHAnsi" w:cstheme="minorBidi"/>
              <w:noProof/>
              <w:kern w:val="2"/>
              <w:sz w:val="21"/>
              <w:szCs w:val="22"/>
            </w:rPr>
          </w:pPr>
          <w:hyperlink w:anchor="_Toc101346987" w:history="1">
            <w:r w:rsidR="008A43EE" w:rsidRPr="00742115">
              <w:rPr>
                <w:rStyle w:val="af9"/>
                <w:noProof/>
              </w:rPr>
              <w:t>3.2.8</w:t>
            </w:r>
            <w:r w:rsidR="008A43EE">
              <w:rPr>
                <w:rFonts w:asciiTheme="minorHAnsi" w:eastAsiaTheme="minorEastAsia" w:hAnsiTheme="minorHAnsi" w:cstheme="minorBidi"/>
                <w:noProof/>
                <w:kern w:val="2"/>
                <w:sz w:val="21"/>
                <w:szCs w:val="22"/>
              </w:rPr>
              <w:tab/>
            </w:r>
            <w:r w:rsidR="008A43EE" w:rsidRPr="00742115">
              <w:rPr>
                <w:rStyle w:val="af9"/>
                <w:noProof/>
              </w:rPr>
              <w:t>检查本地令牌种子是否存在</w:t>
            </w:r>
            <w:r w:rsidR="008A43EE">
              <w:rPr>
                <w:noProof/>
              </w:rPr>
              <w:tab/>
            </w:r>
            <w:r w:rsidR="008A43EE">
              <w:rPr>
                <w:noProof/>
              </w:rPr>
              <w:fldChar w:fldCharType="begin"/>
            </w:r>
            <w:r w:rsidR="008A43EE">
              <w:rPr>
                <w:noProof/>
              </w:rPr>
              <w:instrText xml:space="preserve"> PAGEREF _Toc101346987 \h </w:instrText>
            </w:r>
            <w:r w:rsidR="008A43EE">
              <w:rPr>
                <w:noProof/>
              </w:rPr>
            </w:r>
            <w:r w:rsidR="008A43EE">
              <w:rPr>
                <w:noProof/>
              </w:rPr>
              <w:fldChar w:fldCharType="separate"/>
            </w:r>
            <w:r w:rsidR="008A43EE">
              <w:rPr>
                <w:noProof/>
              </w:rPr>
              <w:t>20</w:t>
            </w:r>
            <w:r w:rsidR="008A43EE">
              <w:rPr>
                <w:noProof/>
              </w:rPr>
              <w:fldChar w:fldCharType="end"/>
            </w:r>
          </w:hyperlink>
        </w:p>
        <w:p w14:paraId="7578C164" w14:textId="77777777" w:rsidR="008A43EE" w:rsidRDefault="00D5439B">
          <w:pPr>
            <w:pStyle w:val="TOC2"/>
            <w:tabs>
              <w:tab w:val="left" w:pos="1260"/>
              <w:tab w:val="right" w:leader="dot" w:pos="9708"/>
            </w:tabs>
            <w:rPr>
              <w:rFonts w:asciiTheme="minorHAnsi" w:eastAsiaTheme="minorEastAsia" w:hAnsiTheme="minorHAnsi" w:cstheme="minorBidi"/>
              <w:noProof/>
              <w:kern w:val="2"/>
              <w:sz w:val="21"/>
              <w:szCs w:val="22"/>
            </w:rPr>
          </w:pPr>
          <w:hyperlink w:anchor="_Toc101346988" w:history="1">
            <w:r w:rsidR="008A43EE" w:rsidRPr="00742115">
              <w:rPr>
                <w:rStyle w:val="af9"/>
                <w:noProof/>
              </w:rPr>
              <w:t>3.3</w:t>
            </w:r>
            <w:r w:rsidR="008A43EE">
              <w:rPr>
                <w:rFonts w:asciiTheme="minorHAnsi" w:eastAsiaTheme="minorEastAsia" w:hAnsiTheme="minorHAnsi" w:cstheme="minorBidi"/>
                <w:noProof/>
                <w:kern w:val="2"/>
                <w:sz w:val="21"/>
                <w:szCs w:val="22"/>
              </w:rPr>
              <w:tab/>
            </w:r>
            <w:r w:rsidR="008A43EE" w:rsidRPr="00742115">
              <w:rPr>
                <w:rStyle w:val="af9"/>
                <w:noProof/>
              </w:rPr>
              <w:t>证书管理接口</w:t>
            </w:r>
            <w:r w:rsidR="008A43EE">
              <w:rPr>
                <w:noProof/>
              </w:rPr>
              <w:tab/>
            </w:r>
            <w:r w:rsidR="008A43EE">
              <w:rPr>
                <w:noProof/>
              </w:rPr>
              <w:fldChar w:fldCharType="begin"/>
            </w:r>
            <w:r w:rsidR="008A43EE">
              <w:rPr>
                <w:noProof/>
              </w:rPr>
              <w:instrText xml:space="preserve"> PAGEREF _Toc101346988 \h </w:instrText>
            </w:r>
            <w:r w:rsidR="008A43EE">
              <w:rPr>
                <w:noProof/>
              </w:rPr>
            </w:r>
            <w:r w:rsidR="008A43EE">
              <w:rPr>
                <w:noProof/>
              </w:rPr>
              <w:fldChar w:fldCharType="separate"/>
            </w:r>
            <w:r w:rsidR="008A43EE">
              <w:rPr>
                <w:noProof/>
              </w:rPr>
              <w:t>20</w:t>
            </w:r>
            <w:r w:rsidR="008A43EE">
              <w:rPr>
                <w:noProof/>
              </w:rPr>
              <w:fldChar w:fldCharType="end"/>
            </w:r>
          </w:hyperlink>
        </w:p>
        <w:p w14:paraId="34A00021" w14:textId="77777777" w:rsidR="008A43EE" w:rsidRDefault="00D5439B">
          <w:pPr>
            <w:pStyle w:val="TOC3"/>
            <w:tabs>
              <w:tab w:val="left" w:pos="1680"/>
              <w:tab w:val="right" w:leader="dot" w:pos="9708"/>
            </w:tabs>
            <w:rPr>
              <w:rFonts w:asciiTheme="minorHAnsi" w:eastAsiaTheme="minorEastAsia" w:hAnsiTheme="minorHAnsi" w:cstheme="minorBidi"/>
              <w:noProof/>
              <w:kern w:val="2"/>
              <w:sz w:val="21"/>
              <w:szCs w:val="22"/>
            </w:rPr>
          </w:pPr>
          <w:hyperlink w:anchor="_Toc101346989" w:history="1">
            <w:r w:rsidR="008A43EE" w:rsidRPr="00742115">
              <w:rPr>
                <w:rStyle w:val="af9"/>
                <w:noProof/>
              </w:rPr>
              <w:t>3.3.1</w:t>
            </w:r>
            <w:r w:rsidR="008A43EE">
              <w:rPr>
                <w:rFonts w:asciiTheme="minorHAnsi" w:eastAsiaTheme="minorEastAsia" w:hAnsiTheme="minorHAnsi" w:cstheme="minorBidi"/>
                <w:noProof/>
                <w:kern w:val="2"/>
                <w:sz w:val="21"/>
                <w:szCs w:val="22"/>
              </w:rPr>
              <w:tab/>
            </w:r>
            <w:r w:rsidR="008A43EE" w:rsidRPr="00742115">
              <w:rPr>
                <w:rStyle w:val="af9"/>
                <w:noProof/>
              </w:rPr>
              <w:t>调用类</w:t>
            </w:r>
            <w:r w:rsidR="008A43EE">
              <w:rPr>
                <w:noProof/>
              </w:rPr>
              <w:tab/>
            </w:r>
            <w:r w:rsidR="008A43EE">
              <w:rPr>
                <w:noProof/>
              </w:rPr>
              <w:fldChar w:fldCharType="begin"/>
            </w:r>
            <w:r w:rsidR="008A43EE">
              <w:rPr>
                <w:noProof/>
              </w:rPr>
              <w:instrText xml:space="preserve"> PAGEREF _Toc101346989 \h </w:instrText>
            </w:r>
            <w:r w:rsidR="008A43EE">
              <w:rPr>
                <w:noProof/>
              </w:rPr>
            </w:r>
            <w:r w:rsidR="008A43EE">
              <w:rPr>
                <w:noProof/>
              </w:rPr>
              <w:fldChar w:fldCharType="separate"/>
            </w:r>
            <w:r w:rsidR="008A43EE">
              <w:rPr>
                <w:noProof/>
              </w:rPr>
              <w:t>20</w:t>
            </w:r>
            <w:r w:rsidR="008A43EE">
              <w:rPr>
                <w:noProof/>
              </w:rPr>
              <w:fldChar w:fldCharType="end"/>
            </w:r>
          </w:hyperlink>
        </w:p>
        <w:p w14:paraId="7931D3EB" w14:textId="77777777" w:rsidR="008A43EE" w:rsidRDefault="00D5439B">
          <w:pPr>
            <w:pStyle w:val="TOC3"/>
            <w:tabs>
              <w:tab w:val="left" w:pos="1680"/>
              <w:tab w:val="right" w:leader="dot" w:pos="9708"/>
            </w:tabs>
            <w:rPr>
              <w:rFonts w:asciiTheme="minorHAnsi" w:eastAsiaTheme="minorEastAsia" w:hAnsiTheme="minorHAnsi" w:cstheme="minorBidi"/>
              <w:noProof/>
              <w:kern w:val="2"/>
              <w:sz w:val="21"/>
              <w:szCs w:val="22"/>
            </w:rPr>
          </w:pPr>
          <w:hyperlink w:anchor="_Toc101346990" w:history="1">
            <w:r w:rsidR="008A43EE" w:rsidRPr="00742115">
              <w:rPr>
                <w:rStyle w:val="af9"/>
                <w:noProof/>
              </w:rPr>
              <w:t>3.3.2</w:t>
            </w:r>
            <w:r w:rsidR="008A43EE">
              <w:rPr>
                <w:rFonts w:asciiTheme="minorHAnsi" w:eastAsiaTheme="minorEastAsia" w:hAnsiTheme="minorHAnsi" w:cstheme="minorBidi"/>
                <w:noProof/>
                <w:kern w:val="2"/>
                <w:sz w:val="21"/>
                <w:szCs w:val="22"/>
              </w:rPr>
              <w:tab/>
            </w:r>
            <w:r w:rsidR="008A43EE" w:rsidRPr="00742115">
              <w:rPr>
                <w:rStyle w:val="af9"/>
                <w:noProof/>
              </w:rPr>
              <w:t>下载证书</w:t>
            </w:r>
            <w:r w:rsidR="008A43EE">
              <w:rPr>
                <w:noProof/>
              </w:rPr>
              <w:tab/>
            </w:r>
            <w:r w:rsidR="008A43EE">
              <w:rPr>
                <w:noProof/>
              </w:rPr>
              <w:fldChar w:fldCharType="begin"/>
            </w:r>
            <w:r w:rsidR="008A43EE">
              <w:rPr>
                <w:noProof/>
              </w:rPr>
              <w:instrText xml:space="preserve"> PAGEREF _Toc101346990 \h </w:instrText>
            </w:r>
            <w:r w:rsidR="008A43EE">
              <w:rPr>
                <w:noProof/>
              </w:rPr>
            </w:r>
            <w:r w:rsidR="008A43EE">
              <w:rPr>
                <w:noProof/>
              </w:rPr>
              <w:fldChar w:fldCharType="separate"/>
            </w:r>
            <w:r w:rsidR="008A43EE">
              <w:rPr>
                <w:noProof/>
              </w:rPr>
              <w:t>21</w:t>
            </w:r>
            <w:r w:rsidR="008A43EE">
              <w:rPr>
                <w:noProof/>
              </w:rPr>
              <w:fldChar w:fldCharType="end"/>
            </w:r>
          </w:hyperlink>
        </w:p>
        <w:p w14:paraId="079BC7B9" w14:textId="77777777" w:rsidR="008A43EE" w:rsidRDefault="00D5439B">
          <w:pPr>
            <w:pStyle w:val="TOC3"/>
            <w:tabs>
              <w:tab w:val="left" w:pos="1680"/>
              <w:tab w:val="right" w:leader="dot" w:pos="9708"/>
            </w:tabs>
            <w:rPr>
              <w:rFonts w:asciiTheme="minorHAnsi" w:eastAsiaTheme="minorEastAsia" w:hAnsiTheme="minorHAnsi" w:cstheme="minorBidi"/>
              <w:noProof/>
              <w:kern w:val="2"/>
              <w:sz w:val="21"/>
              <w:szCs w:val="22"/>
            </w:rPr>
          </w:pPr>
          <w:hyperlink w:anchor="_Toc101346991" w:history="1">
            <w:r w:rsidR="008A43EE" w:rsidRPr="00742115">
              <w:rPr>
                <w:rStyle w:val="af9"/>
                <w:noProof/>
              </w:rPr>
              <w:t>3.3.3</w:t>
            </w:r>
            <w:r w:rsidR="008A43EE">
              <w:rPr>
                <w:rFonts w:asciiTheme="minorHAnsi" w:eastAsiaTheme="minorEastAsia" w:hAnsiTheme="minorHAnsi" w:cstheme="minorBidi"/>
                <w:noProof/>
                <w:kern w:val="2"/>
                <w:sz w:val="21"/>
                <w:szCs w:val="22"/>
              </w:rPr>
              <w:tab/>
            </w:r>
            <w:r w:rsidR="008A43EE" w:rsidRPr="00742115">
              <w:rPr>
                <w:rStyle w:val="af9"/>
                <w:noProof/>
              </w:rPr>
              <w:t>更新证书</w:t>
            </w:r>
            <w:r w:rsidR="008A43EE">
              <w:rPr>
                <w:noProof/>
              </w:rPr>
              <w:tab/>
            </w:r>
            <w:r w:rsidR="008A43EE">
              <w:rPr>
                <w:noProof/>
              </w:rPr>
              <w:fldChar w:fldCharType="begin"/>
            </w:r>
            <w:r w:rsidR="008A43EE">
              <w:rPr>
                <w:noProof/>
              </w:rPr>
              <w:instrText xml:space="preserve"> PAGEREF _Toc101346991 \h </w:instrText>
            </w:r>
            <w:r w:rsidR="008A43EE">
              <w:rPr>
                <w:noProof/>
              </w:rPr>
            </w:r>
            <w:r w:rsidR="008A43EE">
              <w:rPr>
                <w:noProof/>
              </w:rPr>
              <w:fldChar w:fldCharType="separate"/>
            </w:r>
            <w:r w:rsidR="008A43EE">
              <w:rPr>
                <w:noProof/>
              </w:rPr>
              <w:t>22</w:t>
            </w:r>
            <w:r w:rsidR="008A43EE">
              <w:rPr>
                <w:noProof/>
              </w:rPr>
              <w:fldChar w:fldCharType="end"/>
            </w:r>
          </w:hyperlink>
        </w:p>
        <w:p w14:paraId="7E49C6AA" w14:textId="77777777" w:rsidR="008A43EE" w:rsidRDefault="00D5439B">
          <w:pPr>
            <w:pStyle w:val="TOC3"/>
            <w:tabs>
              <w:tab w:val="left" w:pos="1680"/>
              <w:tab w:val="right" w:leader="dot" w:pos="9708"/>
            </w:tabs>
            <w:rPr>
              <w:rFonts w:asciiTheme="minorHAnsi" w:eastAsiaTheme="minorEastAsia" w:hAnsiTheme="minorHAnsi" w:cstheme="minorBidi"/>
              <w:noProof/>
              <w:kern w:val="2"/>
              <w:sz w:val="21"/>
              <w:szCs w:val="22"/>
            </w:rPr>
          </w:pPr>
          <w:hyperlink w:anchor="_Toc101346992" w:history="1">
            <w:r w:rsidR="008A43EE" w:rsidRPr="00742115">
              <w:rPr>
                <w:rStyle w:val="af9"/>
                <w:noProof/>
              </w:rPr>
              <w:t>3.3.4</w:t>
            </w:r>
            <w:r w:rsidR="008A43EE">
              <w:rPr>
                <w:rFonts w:asciiTheme="minorHAnsi" w:eastAsiaTheme="minorEastAsia" w:hAnsiTheme="minorHAnsi" w:cstheme="minorBidi"/>
                <w:noProof/>
                <w:kern w:val="2"/>
                <w:sz w:val="21"/>
                <w:szCs w:val="22"/>
              </w:rPr>
              <w:tab/>
            </w:r>
            <w:r w:rsidR="008A43EE" w:rsidRPr="00742115">
              <w:rPr>
                <w:rStyle w:val="af9"/>
                <w:noProof/>
              </w:rPr>
              <w:t>获取证书</w:t>
            </w:r>
            <w:r w:rsidR="008A43EE">
              <w:rPr>
                <w:noProof/>
              </w:rPr>
              <w:tab/>
            </w:r>
            <w:r w:rsidR="008A43EE">
              <w:rPr>
                <w:noProof/>
              </w:rPr>
              <w:fldChar w:fldCharType="begin"/>
            </w:r>
            <w:r w:rsidR="008A43EE">
              <w:rPr>
                <w:noProof/>
              </w:rPr>
              <w:instrText xml:space="preserve"> PAGEREF _Toc101346992 \h </w:instrText>
            </w:r>
            <w:r w:rsidR="008A43EE">
              <w:rPr>
                <w:noProof/>
              </w:rPr>
            </w:r>
            <w:r w:rsidR="008A43EE">
              <w:rPr>
                <w:noProof/>
              </w:rPr>
              <w:fldChar w:fldCharType="separate"/>
            </w:r>
            <w:r w:rsidR="008A43EE">
              <w:rPr>
                <w:noProof/>
              </w:rPr>
              <w:t>22</w:t>
            </w:r>
            <w:r w:rsidR="008A43EE">
              <w:rPr>
                <w:noProof/>
              </w:rPr>
              <w:fldChar w:fldCharType="end"/>
            </w:r>
          </w:hyperlink>
        </w:p>
        <w:p w14:paraId="6F576C61" w14:textId="77777777" w:rsidR="008A43EE" w:rsidRDefault="00D5439B">
          <w:pPr>
            <w:pStyle w:val="TOC3"/>
            <w:tabs>
              <w:tab w:val="left" w:pos="1680"/>
              <w:tab w:val="right" w:leader="dot" w:pos="9708"/>
            </w:tabs>
            <w:rPr>
              <w:rFonts w:asciiTheme="minorHAnsi" w:eastAsiaTheme="minorEastAsia" w:hAnsiTheme="minorHAnsi" w:cstheme="minorBidi"/>
              <w:noProof/>
              <w:kern w:val="2"/>
              <w:sz w:val="21"/>
              <w:szCs w:val="22"/>
            </w:rPr>
          </w:pPr>
          <w:hyperlink w:anchor="_Toc101346993" w:history="1">
            <w:r w:rsidR="008A43EE" w:rsidRPr="00742115">
              <w:rPr>
                <w:rStyle w:val="af9"/>
                <w:noProof/>
              </w:rPr>
              <w:t>3.3.5</w:t>
            </w:r>
            <w:r w:rsidR="008A43EE">
              <w:rPr>
                <w:rFonts w:asciiTheme="minorHAnsi" w:eastAsiaTheme="minorEastAsia" w:hAnsiTheme="minorHAnsi" w:cstheme="minorBidi"/>
                <w:noProof/>
                <w:kern w:val="2"/>
                <w:sz w:val="21"/>
                <w:szCs w:val="22"/>
              </w:rPr>
              <w:tab/>
            </w:r>
            <w:r w:rsidR="008A43EE" w:rsidRPr="00742115">
              <w:rPr>
                <w:rStyle w:val="af9"/>
                <w:noProof/>
              </w:rPr>
              <w:t>获取证书公钥</w:t>
            </w:r>
            <w:r w:rsidR="008A43EE">
              <w:rPr>
                <w:noProof/>
              </w:rPr>
              <w:tab/>
            </w:r>
            <w:r w:rsidR="008A43EE">
              <w:rPr>
                <w:noProof/>
              </w:rPr>
              <w:fldChar w:fldCharType="begin"/>
            </w:r>
            <w:r w:rsidR="008A43EE">
              <w:rPr>
                <w:noProof/>
              </w:rPr>
              <w:instrText xml:space="preserve"> PAGEREF _Toc101346993 \h </w:instrText>
            </w:r>
            <w:r w:rsidR="008A43EE">
              <w:rPr>
                <w:noProof/>
              </w:rPr>
            </w:r>
            <w:r w:rsidR="008A43EE">
              <w:rPr>
                <w:noProof/>
              </w:rPr>
              <w:fldChar w:fldCharType="separate"/>
            </w:r>
            <w:r w:rsidR="008A43EE">
              <w:rPr>
                <w:noProof/>
              </w:rPr>
              <w:t>23</w:t>
            </w:r>
            <w:r w:rsidR="008A43EE">
              <w:rPr>
                <w:noProof/>
              </w:rPr>
              <w:fldChar w:fldCharType="end"/>
            </w:r>
          </w:hyperlink>
        </w:p>
        <w:p w14:paraId="07E5B290" w14:textId="77777777" w:rsidR="008A43EE" w:rsidRDefault="00D5439B">
          <w:pPr>
            <w:pStyle w:val="TOC3"/>
            <w:tabs>
              <w:tab w:val="left" w:pos="1680"/>
              <w:tab w:val="right" w:leader="dot" w:pos="9708"/>
            </w:tabs>
            <w:rPr>
              <w:rFonts w:asciiTheme="minorHAnsi" w:eastAsiaTheme="minorEastAsia" w:hAnsiTheme="minorHAnsi" w:cstheme="minorBidi"/>
              <w:noProof/>
              <w:kern w:val="2"/>
              <w:sz w:val="21"/>
              <w:szCs w:val="22"/>
            </w:rPr>
          </w:pPr>
          <w:hyperlink w:anchor="_Toc101346994" w:history="1">
            <w:r w:rsidR="008A43EE" w:rsidRPr="00742115">
              <w:rPr>
                <w:rStyle w:val="af9"/>
                <w:noProof/>
              </w:rPr>
              <w:t>3.3.6</w:t>
            </w:r>
            <w:r w:rsidR="008A43EE">
              <w:rPr>
                <w:rFonts w:asciiTheme="minorHAnsi" w:eastAsiaTheme="minorEastAsia" w:hAnsiTheme="minorHAnsi" w:cstheme="minorBidi"/>
                <w:noProof/>
                <w:kern w:val="2"/>
                <w:sz w:val="21"/>
                <w:szCs w:val="22"/>
              </w:rPr>
              <w:tab/>
            </w:r>
            <w:r w:rsidR="008A43EE" w:rsidRPr="00742115">
              <w:rPr>
                <w:rStyle w:val="af9"/>
                <w:noProof/>
              </w:rPr>
              <w:t>删除一张证书</w:t>
            </w:r>
            <w:r w:rsidR="008A43EE">
              <w:rPr>
                <w:noProof/>
              </w:rPr>
              <w:tab/>
            </w:r>
            <w:r w:rsidR="008A43EE">
              <w:rPr>
                <w:noProof/>
              </w:rPr>
              <w:fldChar w:fldCharType="begin"/>
            </w:r>
            <w:r w:rsidR="008A43EE">
              <w:rPr>
                <w:noProof/>
              </w:rPr>
              <w:instrText xml:space="preserve"> PAGEREF _Toc101346994 \h </w:instrText>
            </w:r>
            <w:r w:rsidR="008A43EE">
              <w:rPr>
                <w:noProof/>
              </w:rPr>
            </w:r>
            <w:r w:rsidR="008A43EE">
              <w:rPr>
                <w:noProof/>
              </w:rPr>
              <w:fldChar w:fldCharType="separate"/>
            </w:r>
            <w:r w:rsidR="008A43EE">
              <w:rPr>
                <w:noProof/>
              </w:rPr>
              <w:t>24</w:t>
            </w:r>
            <w:r w:rsidR="008A43EE">
              <w:rPr>
                <w:noProof/>
              </w:rPr>
              <w:fldChar w:fldCharType="end"/>
            </w:r>
          </w:hyperlink>
        </w:p>
        <w:p w14:paraId="11FFF264" w14:textId="77777777" w:rsidR="008A43EE" w:rsidRDefault="00D5439B">
          <w:pPr>
            <w:pStyle w:val="TOC3"/>
            <w:tabs>
              <w:tab w:val="left" w:pos="1680"/>
              <w:tab w:val="right" w:leader="dot" w:pos="9708"/>
            </w:tabs>
            <w:rPr>
              <w:rFonts w:asciiTheme="minorHAnsi" w:eastAsiaTheme="minorEastAsia" w:hAnsiTheme="minorHAnsi" w:cstheme="minorBidi"/>
              <w:noProof/>
              <w:kern w:val="2"/>
              <w:sz w:val="21"/>
              <w:szCs w:val="22"/>
            </w:rPr>
          </w:pPr>
          <w:hyperlink w:anchor="_Toc101346995" w:history="1">
            <w:r w:rsidR="008A43EE" w:rsidRPr="00742115">
              <w:rPr>
                <w:rStyle w:val="af9"/>
                <w:noProof/>
              </w:rPr>
              <w:t>3.3.7</w:t>
            </w:r>
            <w:r w:rsidR="008A43EE">
              <w:rPr>
                <w:rFonts w:asciiTheme="minorHAnsi" w:eastAsiaTheme="minorEastAsia" w:hAnsiTheme="minorHAnsi" w:cstheme="minorBidi"/>
                <w:noProof/>
                <w:kern w:val="2"/>
                <w:sz w:val="21"/>
                <w:szCs w:val="22"/>
              </w:rPr>
              <w:tab/>
            </w:r>
            <w:r w:rsidR="008A43EE" w:rsidRPr="00742115">
              <w:rPr>
                <w:rStyle w:val="af9"/>
                <w:noProof/>
              </w:rPr>
              <w:t>修改证书</w:t>
            </w:r>
            <w:r w:rsidR="008A43EE" w:rsidRPr="00742115">
              <w:rPr>
                <w:rStyle w:val="af9"/>
                <w:noProof/>
              </w:rPr>
              <w:t>PIN</w:t>
            </w:r>
            <w:r w:rsidR="008A43EE">
              <w:rPr>
                <w:noProof/>
              </w:rPr>
              <w:tab/>
            </w:r>
            <w:r w:rsidR="008A43EE">
              <w:rPr>
                <w:noProof/>
              </w:rPr>
              <w:fldChar w:fldCharType="begin"/>
            </w:r>
            <w:r w:rsidR="008A43EE">
              <w:rPr>
                <w:noProof/>
              </w:rPr>
              <w:instrText xml:space="preserve"> PAGEREF _Toc101346995 \h </w:instrText>
            </w:r>
            <w:r w:rsidR="008A43EE">
              <w:rPr>
                <w:noProof/>
              </w:rPr>
            </w:r>
            <w:r w:rsidR="008A43EE">
              <w:rPr>
                <w:noProof/>
              </w:rPr>
              <w:fldChar w:fldCharType="separate"/>
            </w:r>
            <w:r w:rsidR="008A43EE">
              <w:rPr>
                <w:noProof/>
              </w:rPr>
              <w:t>25</w:t>
            </w:r>
            <w:r w:rsidR="008A43EE">
              <w:rPr>
                <w:noProof/>
              </w:rPr>
              <w:fldChar w:fldCharType="end"/>
            </w:r>
          </w:hyperlink>
        </w:p>
        <w:p w14:paraId="2302A306" w14:textId="77777777" w:rsidR="008A43EE" w:rsidRDefault="00D5439B">
          <w:pPr>
            <w:pStyle w:val="TOC3"/>
            <w:tabs>
              <w:tab w:val="left" w:pos="1680"/>
              <w:tab w:val="right" w:leader="dot" w:pos="9708"/>
            </w:tabs>
            <w:rPr>
              <w:rFonts w:asciiTheme="minorHAnsi" w:eastAsiaTheme="minorEastAsia" w:hAnsiTheme="minorHAnsi" w:cstheme="minorBidi"/>
              <w:noProof/>
              <w:kern w:val="2"/>
              <w:sz w:val="21"/>
              <w:szCs w:val="22"/>
            </w:rPr>
          </w:pPr>
          <w:hyperlink w:anchor="_Toc101346996" w:history="1">
            <w:r w:rsidR="008A43EE" w:rsidRPr="00742115">
              <w:rPr>
                <w:rStyle w:val="af9"/>
                <w:noProof/>
              </w:rPr>
              <w:t>3.3.8</w:t>
            </w:r>
            <w:r w:rsidR="008A43EE">
              <w:rPr>
                <w:rFonts w:asciiTheme="minorHAnsi" w:eastAsiaTheme="minorEastAsia" w:hAnsiTheme="minorHAnsi" w:cstheme="minorBidi"/>
                <w:noProof/>
                <w:kern w:val="2"/>
                <w:sz w:val="21"/>
                <w:szCs w:val="22"/>
              </w:rPr>
              <w:tab/>
            </w:r>
            <w:r w:rsidR="008A43EE" w:rsidRPr="00742115">
              <w:rPr>
                <w:rStyle w:val="af9"/>
                <w:noProof/>
              </w:rPr>
              <w:t>验证</w:t>
            </w:r>
            <w:r w:rsidR="008A43EE" w:rsidRPr="00742115">
              <w:rPr>
                <w:rStyle w:val="af9"/>
                <w:noProof/>
              </w:rPr>
              <w:t>PIN</w:t>
            </w:r>
            <w:r w:rsidR="008A43EE">
              <w:rPr>
                <w:noProof/>
              </w:rPr>
              <w:tab/>
            </w:r>
            <w:r w:rsidR="008A43EE">
              <w:rPr>
                <w:noProof/>
              </w:rPr>
              <w:fldChar w:fldCharType="begin"/>
            </w:r>
            <w:r w:rsidR="008A43EE">
              <w:rPr>
                <w:noProof/>
              </w:rPr>
              <w:instrText xml:space="preserve"> PAGEREF _Toc101346996 \h </w:instrText>
            </w:r>
            <w:r w:rsidR="008A43EE">
              <w:rPr>
                <w:noProof/>
              </w:rPr>
            </w:r>
            <w:r w:rsidR="008A43EE">
              <w:rPr>
                <w:noProof/>
              </w:rPr>
              <w:fldChar w:fldCharType="separate"/>
            </w:r>
            <w:r w:rsidR="008A43EE">
              <w:rPr>
                <w:noProof/>
              </w:rPr>
              <w:t>26</w:t>
            </w:r>
            <w:r w:rsidR="008A43EE">
              <w:rPr>
                <w:noProof/>
              </w:rPr>
              <w:fldChar w:fldCharType="end"/>
            </w:r>
          </w:hyperlink>
        </w:p>
        <w:p w14:paraId="3734D59A" w14:textId="77777777" w:rsidR="008A43EE" w:rsidRDefault="00D5439B">
          <w:pPr>
            <w:pStyle w:val="TOC3"/>
            <w:tabs>
              <w:tab w:val="left" w:pos="1680"/>
              <w:tab w:val="right" w:leader="dot" w:pos="9708"/>
            </w:tabs>
            <w:rPr>
              <w:rFonts w:asciiTheme="minorHAnsi" w:eastAsiaTheme="minorEastAsia" w:hAnsiTheme="minorHAnsi" w:cstheme="minorBidi"/>
              <w:noProof/>
              <w:kern w:val="2"/>
              <w:sz w:val="21"/>
              <w:szCs w:val="22"/>
            </w:rPr>
          </w:pPr>
          <w:hyperlink w:anchor="_Toc101346997" w:history="1">
            <w:r w:rsidR="008A43EE" w:rsidRPr="00742115">
              <w:rPr>
                <w:rStyle w:val="af9"/>
                <w:noProof/>
              </w:rPr>
              <w:t>3.3.9</w:t>
            </w:r>
            <w:r w:rsidR="008A43EE">
              <w:rPr>
                <w:rFonts w:asciiTheme="minorHAnsi" w:eastAsiaTheme="minorEastAsia" w:hAnsiTheme="minorHAnsi" w:cstheme="minorBidi"/>
                <w:noProof/>
                <w:kern w:val="2"/>
                <w:sz w:val="21"/>
                <w:szCs w:val="22"/>
              </w:rPr>
              <w:tab/>
            </w:r>
            <w:r w:rsidR="008A43EE" w:rsidRPr="00742115">
              <w:rPr>
                <w:rStyle w:val="af9"/>
                <w:noProof/>
              </w:rPr>
              <w:t>获取证书状态</w:t>
            </w:r>
            <w:r w:rsidR="008A43EE">
              <w:rPr>
                <w:noProof/>
              </w:rPr>
              <w:tab/>
            </w:r>
            <w:r w:rsidR="008A43EE">
              <w:rPr>
                <w:noProof/>
              </w:rPr>
              <w:fldChar w:fldCharType="begin"/>
            </w:r>
            <w:r w:rsidR="008A43EE">
              <w:rPr>
                <w:noProof/>
              </w:rPr>
              <w:instrText xml:space="preserve"> PAGEREF _Toc101346997 \h </w:instrText>
            </w:r>
            <w:r w:rsidR="008A43EE">
              <w:rPr>
                <w:noProof/>
              </w:rPr>
            </w:r>
            <w:r w:rsidR="008A43EE">
              <w:rPr>
                <w:noProof/>
              </w:rPr>
              <w:fldChar w:fldCharType="separate"/>
            </w:r>
            <w:r w:rsidR="008A43EE">
              <w:rPr>
                <w:noProof/>
              </w:rPr>
              <w:t>26</w:t>
            </w:r>
            <w:r w:rsidR="008A43EE">
              <w:rPr>
                <w:noProof/>
              </w:rPr>
              <w:fldChar w:fldCharType="end"/>
            </w:r>
          </w:hyperlink>
        </w:p>
        <w:p w14:paraId="00F3462C" w14:textId="77777777" w:rsidR="008A43EE" w:rsidRDefault="00D5439B">
          <w:pPr>
            <w:pStyle w:val="TOC3"/>
            <w:tabs>
              <w:tab w:val="left" w:pos="2100"/>
              <w:tab w:val="right" w:leader="dot" w:pos="9708"/>
            </w:tabs>
            <w:rPr>
              <w:rFonts w:asciiTheme="minorHAnsi" w:eastAsiaTheme="minorEastAsia" w:hAnsiTheme="minorHAnsi" w:cstheme="minorBidi"/>
              <w:noProof/>
              <w:kern w:val="2"/>
              <w:sz w:val="21"/>
              <w:szCs w:val="22"/>
            </w:rPr>
          </w:pPr>
          <w:hyperlink w:anchor="_Toc101346998" w:history="1">
            <w:r w:rsidR="008A43EE" w:rsidRPr="00742115">
              <w:rPr>
                <w:rStyle w:val="af9"/>
                <w:noProof/>
              </w:rPr>
              <w:t>3.3.10</w:t>
            </w:r>
            <w:r w:rsidR="008A43EE">
              <w:rPr>
                <w:rFonts w:asciiTheme="minorHAnsi" w:eastAsiaTheme="minorEastAsia" w:hAnsiTheme="minorHAnsi" w:cstheme="minorBidi"/>
                <w:noProof/>
                <w:kern w:val="2"/>
                <w:sz w:val="21"/>
                <w:szCs w:val="22"/>
              </w:rPr>
              <w:tab/>
            </w:r>
            <w:r w:rsidR="008A43EE" w:rsidRPr="00742115">
              <w:rPr>
                <w:rStyle w:val="af9"/>
                <w:noProof/>
              </w:rPr>
              <w:t>检查证书是否存在</w:t>
            </w:r>
            <w:r w:rsidR="008A43EE">
              <w:rPr>
                <w:noProof/>
              </w:rPr>
              <w:tab/>
            </w:r>
            <w:r w:rsidR="008A43EE">
              <w:rPr>
                <w:noProof/>
              </w:rPr>
              <w:fldChar w:fldCharType="begin"/>
            </w:r>
            <w:r w:rsidR="008A43EE">
              <w:rPr>
                <w:noProof/>
              </w:rPr>
              <w:instrText xml:space="preserve"> PAGEREF _Toc101346998 \h </w:instrText>
            </w:r>
            <w:r w:rsidR="008A43EE">
              <w:rPr>
                <w:noProof/>
              </w:rPr>
            </w:r>
            <w:r w:rsidR="008A43EE">
              <w:rPr>
                <w:noProof/>
              </w:rPr>
              <w:fldChar w:fldCharType="separate"/>
            </w:r>
            <w:r w:rsidR="008A43EE">
              <w:rPr>
                <w:noProof/>
              </w:rPr>
              <w:t>27</w:t>
            </w:r>
            <w:r w:rsidR="008A43EE">
              <w:rPr>
                <w:noProof/>
              </w:rPr>
              <w:fldChar w:fldCharType="end"/>
            </w:r>
          </w:hyperlink>
        </w:p>
        <w:p w14:paraId="0FD7B591" w14:textId="77777777" w:rsidR="008A43EE" w:rsidRDefault="00D5439B">
          <w:pPr>
            <w:pStyle w:val="TOC3"/>
            <w:tabs>
              <w:tab w:val="left" w:pos="2100"/>
              <w:tab w:val="right" w:leader="dot" w:pos="9708"/>
            </w:tabs>
            <w:rPr>
              <w:rFonts w:asciiTheme="minorHAnsi" w:eastAsiaTheme="minorEastAsia" w:hAnsiTheme="minorHAnsi" w:cstheme="minorBidi"/>
              <w:noProof/>
              <w:kern w:val="2"/>
              <w:sz w:val="21"/>
              <w:szCs w:val="22"/>
            </w:rPr>
          </w:pPr>
          <w:hyperlink w:anchor="_Toc101346999" w:history="1">
            <w:r w:rsidR="008A43EE" w:rsidRPr="00742115">
              <w:rPr>
                <w:rStyle w:val="af9"/>
                <w:noProof/>
              </w:rPr>
              <w:t>3.3.11</w:t>
            </w:r>
            <w:r w:rsidR="008A43EE">
              <w:rPr>
                <w:rFonts w:asciiTheme="minorHAnsi" w:eastAsiaTheme="minorEastAsia" w:hAnsiTheme="minorHAnsi" w:cstheme="minorBidi"/>
                <w:noProof/>
                <w:kern w:val="2"/>
                <w:sz w:val="21"/>
                <w:szCs w:val="22"/>
              </w:rPr>
              <w:tab/>
            </w:r>
            <w:r w:rsidR="008A43EE" w:rsidRPr="00742115">
              <w:rPr>
                <w:rStyle w:val="af9"/>
                <w:noProof/>
              </w:rPr>
              <w:t>获取证书信息</w:t>
            </w:r>
            <w:r w:rsidR="008A43EE">
              <w:rPr>
                <w:noProof/>
              </w:rPr>
              <w:tab/>
            </w:r>
            <w:r w:rsidR="008A43EE">
              <w:rPr>
                <w:noProof/>
              </w:rPr>
              <w:fldChar w:fldCharType="begin"/>
            </w:r>
            <w:r w:rsidR="008A43EE">
              <w:rPr>
                <w:noProof/>
              </w:rPr>
              <w:instrText xml:space="preserve"> PAGEREF _Toc101346999 \h </w:instrText>
            </w:r>
            <w:r w:rsidR="008A43EE">
              <w:rPr>
                <w:noProof/>
              </w:rPr>
            </w:r>
            <w:r w:rsidR="008A43EE">
              <w:rPr>
                <w:noProof/>
              </w:rPr>
              <w:fldChar w:fldCharType="separate"/>
            </w:r>
            <w:r w:rsidR="008A43EE">
              <w:rPr>
                <w:noProof/>
              </w:rPr>
              <w:t>28</w:t>
            </w:r>
            <w:r w:rsidR="008A43EE">
              <w:rPr>
                <w:noProof/>
              </w:rPr>
              <w:fldChar w:fldCharType="end"/>
            </w:r>
          </w:hyperlink>
        </w:p>
        <w:p w14:paraId="615D3C43" w14:textId="77777777" w:rsidR="008A43EE" w:rsidRDefault="00D5439B">
          <w:pPr>
            <w:pStyle w:val="TOC3"/>
            <w:tabs>
              <w:tab w:val="left" w:pos="2100"/>
              <w:tab w:val="right" w:leader="dot" w:pos="9708"/>
            </w:tabs>
            <w:rPr>
              <w:rFonts w:asciiTheme="minorHAnsi" w:eastAsiaTheme="minorEastAsia" w:hAnsiTheme="minorHAnsi" w:cstheme="minorBidi"/>
              <w:noProof/>
              <w:kern w:val="2"/>
              <w:sz w:val="21"/>
              <w:szCs w:val="22"/>
            </w:rPr>
          </w:pPr>
          <w:hyperlink w:anchor="_Toc101347000" w:history="1">
            <w:r w:rsidR="008A43EE" w:rsidRPr="00742115">
              <w:rPr>
                <w:rStyle w:val="af9"/>
                <w:noProof/>
              </w:rPr>
              <w:t>3.3.12</w:t>
            </w:r>
            <w:r w:rsidR="008A43EE">
              <w:rPr>
                <w:rFonts w:asciiTheme="minorHAnsi" w:eastAsiaTheme="minorEastAsia" w:hAnsiTheme="minorHAnsi" w:cstheme="minorBidi"/>
                <w:noProof/>
                <w:kern w:val="2"/>
                <w:sz w:val="21"/>
                <w:szCs w:val="22"/>
              </w:rPr>
              <w:tab/>
            </w:r>
            <w:r w:rsidR="008A43EE" w:rsidRPr="00742115">
              <w:rPr>
                <w:rStyle w:val="af9"/>
                <w:noProof/>
              </w:rPr>
              <w:t>使用证书进行加密</w:t>
            </w:r>
            <w:r w:rsidR="008A43EE">
              <w:rPr>
                <w:noProof/>
              </w:rPr>
              <w:tab/>
            </w:r>
            <w:r w:rsidR="008A43EE">
              <w:rPr>
                <w:noProof/>
              </w:rPr>
              <w:fldChar w:fldCharType="begin"/>
            </w:r>
            <w:r w:rsidR="008A43EE">
              <w:rPr>
                <w:noProof/>
              </w:rPr>
              <w:instrText xml:space="preserve"> PAGEREF _Toc101347000 \h </w:instrText>
            </w:r>
            <w:r w:rsidR="008A43EE">
              <w:rPr>
                <w:noProof/>
              </w:rPr>
            </w:r>
            <w:r w:rsidR="008A43EE">
              <w:rPr>
                <w:noProof/>
              </w:rPr>
              <w:fldChar w:fldCharType="separate"/>
            </w:r>
            <w:r w:rsidR="008A43EE">
              <w:rPr>
                <w:noProof/>
              </w:rPr>
              <w:t>29</w:t>
            </w:r>
            <w:r w:rsidR="008A43EE">
              <w:rPr>
                <w:noProof/>
              </w:rPr>
              <w:fldChar w:fldCharType="end"/>
            </w:r>
          </w:hyperlink>
        </w:p>
        <w:p w14:paraId="50DDD1B5" w14:textId="77777777" w:rsidR="008A43EE" w:rsidRDefault="00D5439B">
          <w:pPr>
            <w:pStyle w:val="TOC3"/>
            <w:tabs>
              <w:tab w:val="left" w:pos="2100"/>
              <w:tab w:val="right" w:leader="dot" w:pos="9708"/>
            </w:tabs>
            <w:rPr>
              <w:rFonts w:asciiTheme="minorHAnsi" w:eastAsiaTheme="minorEastAsia" w:hAnsiTheme="minorHAnsi" w:cstheme="minorBidi"/>
              <w:noProof/>
              <w:kern w:val="2"/>
              <w:sz w:val="21"/>
              <w:szCs w:val="22"/>
            </w:rPr>
          </w:pPr>
          <w:hyperlink w:anchor="_Toc101347001" w:history="1">
            <w:r w:rsidR="008A43EE" w:rsidRPr="00742115">
              <w:rPr>
                <w:rStyle w:val="af9"/>
                <w:noProof/>
              </w:rPr>
              <w:t>3.3.13</w:t>
            </w:r>
            <w:r w:rsidR="008A43EE">
              <w:rPr>
                <w:rFonts w:asciiTheme="minorHAnsi" w:eastAsiaTheme="minorEastAsia" w:hAnsiTheme="minorHAnsi" w:cstheme="minorBidi"/>
                <w:noProof/>
                <w:kern w:val="2"/>
                <w:sz w:val="21"/>
                <w:szCs w:val="22"/>
              </w:rPr>
              <w:tab/>
            </w:r>
            <w:r w:rsidR="008A43EE" w:rsidRPr="00742115">
              <w:rPr>
                <w:rStyle w:val="af9"/>
                <w:noProof/>
              </w:rPr>
              <w:t>使用证书进行解密</w:t>
            </w:r>
            <w:r w:rsidR="008A43EE">
              <w:rPr>
                <w:noProof/>
              </w:rPr>
              <w:tab/>
            </w:r>
            <w:r w:rsidR="008A43EE">
              <w:rPr>
                <w:noProof/>
              </w:rPr>
              <w:fldChar w:fldCharType="begin"/>
            </w:r>
            <w:r w:rsidR="008A43EE">
              <w:rPr>
                <w:noProof/>
              </w:rPr>
              <w:instrText xml:space="preserve"> PAGEREF _Toc101347001 \h </w:instrText>
            </w:r>
            <w:r w:rsidR="008A43EE">
              <w:rPr>
                <w:noProof/>
              </w:rPr>
            </w:r>
            <w:r w:rsidR="008A43EE">
              <w:rPr>
                <w:noProof/>
              </w:rPr>
              <w:fldChar w:fldCharType="separate"/>
            </w:r>
            <w:r w:rsidR="008A43EE">
              <w:rPr>
                <w:noProof/>
              </w:rPr>
              <w:t>30</w:t>
            </w:r>
            <w:r w:rsidR="008A43EE">
              <w:rPr>
                <w:noProof/>
              </w:rPr>
              <w:fldChar w:fldCharType="end"/>
            </w:r>
          </w:hyperlink>
        </w:p>
        <w:p w14:paraId="68C2FC8B" w14:textId="77777777" w:rsidR="008A43EE" w:rsidRDefault="00D5439B">
          <w:pPr>
            <w:pStyle w:val="TOC3"/>
            <w:tabs>
              <w:tab w:val="left" w:pos="2100"/>
              <w:tab w:val="right" w:leader="dot" w:pos="9708"/>
            </w:tabs>
            <w:rPr>
              <w:rFonts w:asciiTheme="minorHAnsi" w:eastAsiaTheme="minorEastAsia" w:hAnsiTheme="minorHAnsi" w:cstheme="minorBidi"/>
              <w:noProof/>
              <w:kern w:val="2"/>
              <w:sz w:val="21"/>
              <w:szCs w:val="22"/>
            </w:rPr>
          </w:pPr>
          <w:hyperlink w:anchor="_Toc101347002" w:history="1">
            <w:r w:rsidR="008A43EE" w:rsidRPr="00742115">
              <w:rPr>
                <w:rStyle w:val="af9"/>
                <w:noProof/>
              </w:rPr>
              <w:t>3.3.14</w:t>
            </w:r>
            <w:r w:rsidR="008A43EE">
              <w:rPr>
                <w:rFonts w:asciiTheme="minorHAnsi" w:eastAsiaTheme="minorEastAsia" w:hAnsiTheme="minorHAnsi" w:cstheme="minorBidi"/>
                <w:noProof/>
                <w:kern w:val="2"/>
                <w:sz w:val="21"/>
                <w:szCs w:val="22"/>
              </w:rPr>
              <w:tab/>
            </w:r>
            <w:r w:rsidR="008A43EE" w:rsidRPr="00742115">
              <w:rPr>
                <w:rStyle w:val="af9"/>
                <w:noProof/>
              </w:rPr>
              <w:t>制作数字信封</w:t>
            </w:r>
            <w:r w:rsidR="008A43EE">
              <w:rPr>
                <w:noProof/>
              </w:rPr>
              <w:tab/>
            </w:r>
            <w:r w:rsidR="008A43EE">
              <w:rPr>
                <w:noProof/>
              </w:rPr>
              <w:fldChar w:fldCharType="begin"/>
            </w:r>
            <w:r w:rsidR="008A43EE">
              <w:rPr>
                <w:noProof/>
              </w:rPr>
              <w:instrText xml:space="preserve"> PAGEREF _Toc101347002 \h </w:instrText>
            </w:r>
            <w:r w:rsidR="008A43EE">
              <w:rPr>
                <w:noProof/>
              </w:rPr>
            </w:r>
            <w:r w:rsidR="008A43EE">
              <w:rPr>
                <w:noProof/>
              </w:rPr>
              <w:fldChar w:fldCharType="separate"/>
            </w:r>
            <w:r w:rsidR="008A43EE">
              <w:rPr>
                <w:noProof/>
              </w:rPr>
              <w:t>31</w:t>
            </w:r>
            <w:r w:rsidR="008A43EE">
              <w:rPr>
                <w:noProof/>
              </w:rPr>
              <w:fldChar w:fldCharType="end"/>
            </w:r>
          </w:hyperlink>
        </w:p>
        <w:p w14:paraId="1B5F6100" w14:textId="77777777" w:rsidR="008A43EE" w:rsidRDefault="00D5439B">
          <w:pPr>
            <w:pStyle w:val="TOC3"/>
            <w:tabs>
              <w:tab w:val="left" w:pos="2100"/>
              <w:tab w:val="right" w:leader="dot" w:pos="9708"/>
            </w:tabs>
            <w:rPr>
              <w:rFonts w:asciiTheme="minorHAnsi" w:eastAsiaTheme="minorEastAsia" w:hAnsiTheme="minorHAnsi" w:cstheme="minorBidi"/>
              <w:noProof/>
              <w:kern w:val="2"/>
              <w:sz w:val="21"/>
              <w:szCs w:val="22"/>
            </w:rPr>
          </w:pPr>
          <w:hyperlink w:anchor="_Toc101347003" w:history="1">
            <w:r w:rsidR="008A43EE" w:rsidRPr="00742115">
              <w:rPr>
                <w:rStyle w:val="af9"/>
                <w:noProof/>
              </w:rPr>
              <w:t>3.3.15</w:t>
            </w:r>
            <w:r w:rsidR="008A43EE">
              <w:rPr>
                <w:rFonts w:asciiTheme="minorHAnsi" w:eastAsiaTheme="minorEastAsia" w:hAnsiTheme="minorHAnsi" w:cstheme="minorBidi"/>
                <w:noProof/>
                <w:kern w:val="2"/>
                <w:sz w:val="21"/>
                <w:szCs w:val="22"/>
              </w:rPr>
              <w:tab/>
            </w:r>
            <w:r w:rsidR="008A43EE" w:rsidRPr="00742115">
              <w:rPr>
                <w:rStyle w:val="af9"/>
                <w:noProof/>
              </w:rPr>
              <w:t>使用证书打开数字信封</w:t>
            </w:r>
            <w:r w:rsidR="008A43EE">
              <w:rPr>
                <w:noProof/>
              </w:rPr>
              <w:tab/>
            </w:r>
            <w:r w:rsidR="008A43EE">
              <w:rPr>
                <w:noProof/>
              </w:rPr>
              <w:fldChar w:fldCharType="begin"/>
            </w:r>
            <w:r w:rsidR="008A43EE">
              <w:rPr>
                <w:noProof/>
              </w:rPr>
              <w:instrText xml:space="preserve"> PAGEREF _Toc101347003 \h </w:instrText>
            </w:r>
            <w:r w:rsidR="008A43EE">
              <w:rPr>
                <w:noProof/>
              </w:rPr>
            </w:r>
            <w:r w:rsidR="008A43EE">
              <w:rPr>
                <w:noProof/>
              </w:rPr>
              <w:fldChar w:fldCharType="separate"/>
            </w:r>
            <w:r w:rsidR="008A43EE">
              <w:rPr>
                <w:noProof/>
              </w:rPr>
              <w:t>32</w:t>
            </w:r>
            <w:r w:rsidR="008A43EE">
              <w:rPr>
                <w:noProof/>
              </w:rPr>
              <w:fldChar w:fldCharType="end"/>
            </w:r>
          </w:hyperlink>
        </w:p>
        <w:p w14:paraId="3519042F" w14:textId="77777777" w:rsidR="008A43EE" w:rsidRDefault="00D5439B">
          <w:pPr>
            <w:pStyle w:val="TOC3"/>
            <w:tabs>
              <w:tab w:val="left" w:pos="2100"/>
              <w:tab w:val="right" w:leader="dot" w:pos="9708"/>
            </w:tabs>
            <w:rPr>
              <w:rFonts w:asciiTheme="minorHAnsi" w:eastAsiaTheme="minorEastAsia" w:hAnsiTheme="minorHAnsi" w:cstheme="minorBidi"/>
              <w:noProof/>
              <w:kern w:val="2"/>
              <w:sz w:val="21"/>
              <w:szCs w:val="22"/>
            </w:rPr>
          </w:pPr>
          <w:hyperlink w:anchor="_Toc101347004" w:history="1">
            <w:r w:rsidR="008A43EE" w:rsidRPr="00742115">
              <w:rPr>
                <w:rStyle w:val="af9"/>
                <w:noProof/>
              </w:rPr>
              <w:t>3.3.16</w:t>
            </w:r>
            <w:r w:rsidR="008A43EE">
              <w:rPr>
                <w:rFonts w:asciiTheme="minorHAnsi" w:eastAsiaTheme="minorEastAsia" w:hAnsiTheme="minorHAnsi" w:cstheme="minorBidi"/>
                <w:noProof/>
                <w:kern w:val="2"/>
                <w:sz w:val="21"/>
                <w:szCs w:val="22"/>
              </w:rPr>
              <w:tab/>
            </w:r>
            <w:r w:rsidR="008A43EE" w:rsidRPr="00742115">
              <w:rPr>
                <w:rStyle w:val="af9"/>
                <w:noProof/>
              </w:rPr>
              <w:t>获取服务器加密证书</w:t>
            </w:r>
            <w:r w:rsidR="008A43EE">
              <w:rPr>
                <w:noProof/>
              </w:rPr>
              <w:tab/>
            </w:r>
            <w:r w:rsidR="008A43EE">
              <w:rPr>
                <w:noProof/>
              </w:rPr>
              <w:fldChar w:fldCharType="begin"/>
            </w:r>
            <w:r w:rsidR="008A43EE">
              <w:rPr>
                <w:noProof/>
              </w:rPr>
              <w:instrText xml:space="preserve"> PAGEREF _Toc101347004 \h </w:instrText>
            </w:r>
            <w:r w:rsidR="008A43EE">
              <w:rPr>
                <w:noProof/>
              </w:rPr>
            </w:r>
            <w:r w:rsidR="008A43EE">
              <w:rPr>
                <w:noProof/>
              </w:rPr>
              <w:fldChar w:fldCharType="separate"/>
            </w:r>
            <w:r w:rsidR="008A43EE">
              <w:rPr>
                <w:noProof/>
              </w:rPr>
              <w:t>33</w:t>
            </w:r>
            <w:r w:rsidR="008A43EE">
              <w:rPr>
                <w:noProof/>
              </w:rPr>
              <w:fldChar w:fldCharType="end"/>
            </w:r>
          </w:hyperlink>
        </w:p>
        <w:p w14:paraId="1BC247FB" w14:textId="77777777" w:rsidR="008A43EE" w:rsidRDefault="00D5439B">
          <w:pPr>
            <w:pStyle w:val="TOC3"/>
            <w:tabs>
              <w:tab w:val="left" w:pos="2100"/>
              <w:tab w:val="right" w:leader="dot" w:pos="9708"/>
            </w:tabs>
            <w:rPr>
              <w:rFonts w:asciiTheme="minorHAnsi" w:eastAsiaTheme="minorEastAsia" w:hAnsiTheme="minorHAnsi" w:cstheme="minorBidi"/>
              <w:noProof/>
              <w:kern w:val="2"/>
              <w:sz w:val="21"/>
              <w:szCs w:val="22"/>
            </w:rPr>
          </w:pPr>
          <w:hyperlink w:anchor="_Toc101347005" w:history="1">
            <w:r w:rsidR="008A43EE" w:rsidRPr="00742115">
              <w:rPr>
                <w:rStyle w:val="af9"/>
                <w:noProof/>
              </w:rPr>
              <w:t>3.3.17</w:t>
            </w:r>
            <w:r w:rsidR="008A43EE">
              <w:rPr>
                <w:rFonts w:asciiTheme="minorHAnsi" w:eastAsiaTheme="minorEastAsia" w:hAnsiTheme="minorHAnsi" w:cstheme="minorBidi"/>
                <w:noProof/>
                <w:kern w:val="2"/>
                <w:sz w:val="21"/>
                <w:szCs w:val="22"/>
              </w:rPr>
              <w:tab/>
            </w:r>
            <w:r w:rsidR="008A43EE" w:rsidRPr="00742115">
              <w:rPr>
                <w:rStyle w:val="af9"/>
                <w:noProof/>
              </w:rPr>
              <w:t>制作带签名的数字信封</w:t>
            </w:r>
            <w:r w:rsidR="008A43EE">
              <w:rPr>
                <w:noProof/>
              </w:rPr>
              <w:tab/>
            </w:r>
            <w:r w:rsidR="008A43EE">
              <w:rPr>
                <w:noProof/>
              </w:rPr>
              <w:fldChar w:fldCharType="begin"/>
            </w:r>
            <w:r w:rsidR="008A43EE">
              <w:rPr>
                <w:noProof/>
              </w:rPr>
              <w:instrText xml:space="preserve"> PAGEREF _Toc101347005 \h </w:instrText>
            </w:r>
            <w:r w:rsidR="008A43EE">
              <w:rPr>
                <w:noProof/>
              </w:rPr>
            </w:r>
            <w:r w:rsidR="008A43EE">
              <w:rPr>
                <w:noProof/>
              </w:rPr>
              <w:fldChar w:fldCharType="separate"/>
            </w:r>
            <w:r w:rsidR="008A43EE">
              <w:rPr>
                <w:noProof/>
              </w:rPr>
              <w:t>33</w:t>
            </w:r>
            <w:r w:rsidR="008A43EE">
              <w:rPr>
                <w:noProof/>
              </w:rPr>
              <w:fldChar w:fldCharType="end"/>
            </w:r>
          </w:hyperlink>
        </w:p>
        <w:p w14:paraId="075037E9" w14:textId="77777777" w:rsidR="008A43EE" w:rsidRDefault="00D5439B">
          <w:pPr>
            <w:pStyle w:val="TOC3"/>
            <w:tabs>
              <w:tab w:val="left" w:pos="2100"/>
              <w:tab w:val="right" w:leader="dot" w:pos="9708"/>
            </w:tabs>
            <w:rPr>
              <w:rFonts w:asciiTheme="minorHAnsi" w:eastAsiaTheme="minorEastAsia" w:hAnsiTheme="minorHAnsi" w:cstheme="minorBidi"/>
              <w:noProof/>
              <w:kern w:val="2"/>
              <w:sz w:val="21"/>
              <w:szCs w:val="22"/>
            </w:rPr>
          </w:pPr>
          <w:hyperlink w:anchor="_Toc101347006" w:history="1">
            <w:r w:rsidR="008A43EE" w:rsidRPr="00742115">
              <w:rPr>
                <w:rStyle w:val="af9"/>
                <w:noProof/>
              </w:rPr>
              <w:t>3.3.18</w:t>
            </w:r>
            <w:r w:rsidR="008A43EE">
              <w:rPr>
                <w:rFonts w:asciiTheme="minorHAnsi" w:eastAsiaTheme="minorEastAsia" w:hAnsiTheme="minorHAnsi" w:cstheme="minorBidi"/>
                <w:noProof/>
                <w:kern w:val="2"/>
                <w:sz w:val="21"/>
                <w:szCs w:val="22"/>
              </w:rPr>
              <w:tab/>
            </w:r>
            <w:r w:rsidR="008A43EE" w:rsidRPr="00742115">
              <w:rPr>
                <w:rStyle w:val="af9"/>
                <w:noProof/>
              </w:rPr>
              <w:t>制作带签名的数字信封</w:t>
            </w:r>
            <w:r w:rsidR="008A43EE" w:rsidRPr="00742115">
              <w:rPr>
                <w:rStyle w:val="af9"/>
                <w:noProof/>
              </w:rPr>
              <w:t>(</w:t>
            </w:r>
            <w:r w:rsidR="008A43EE" w:rsidRPr="00742115">
              <w:rPr>
                <w:rStyle w:val="af9"/>
                <w:noProof/>
              </w:rPr>
              <w:t>对接</w:t>
            </w:r>
            <w:r w:rsidR="008A43EE" w:rsidRPr="00742115">
              <w:rPr>
                <w:rStyle w:val="af9"/>
                <w:noProof/>
              </w:rPr>
              <w:t>NetSign)</w:t>
            </w:r>
            <w:r w:rsidR="008A43EE">
              <w:rPr>
                <w:noProof/>
              </w:rPr>
              <w:tab/>
            </w:r>
            <w:r w:rsidR="008A43EE">
              <w:rPr>
                <w:noProof/>
              </w:rPr>
              <w:fldChar w:fldCharType="begin"/>
            </w:r>
            <w:r w:rsidR="008A43EE">
              <w:rPr>
                <w:noProof/>
              </w:rPr>
              <w:instrText xml:space="preserve"> PAGEREF _Toc101347006 \h </w:instrText>
            </w:r>
            <w:r w:rsidR="008A43EE">
              <w:rPr>
                <w:noProof/>
              </w:rPr>
            </w:r>
            <w:r w:rsidR="008A43EE">
              <w:rPr>
                <w:noProof/>
              </w:rPr>
              <w:fldChar w:fldCharType="separate"/>
            </w:r>
            <w:r w:rsidR="008A43EE">
              <w:rPr>
                <w:noProof/>
              </w:rPr>
              <w:t>35</w:t>
            </w:r>
            <w:r w:rsidR="008A43EE">
              <w:rPr>
                <w:noProof/>
              </w:rPr>
              <w:fldChar w:fldCharType="end"/>
            </w:r>
          </w:hyperlink>
        </w:p>
        <w:p w14:paraId="2B7DA350" w14:textId="77777777" w:rsidR="008A43EE" w:rsidRDefault="00D5439B">
          <w:pPr>
            <w:pStyle w:val="TOC2"/>
            <w:tabs>
              <w:tab w:val="left" w:pos="1260"/>
              <w:tab w:val="right" w:leader="dot" w:pos="9708"/>
            </w:tabs>
            <w:rPr>
              <w:rFonts w:asciiTheme="minorHAnsi" w:eastAsiaTheme="minorEastAsia" w:hAnsiTheme="minorHAnsi" w:cstheme="minorBidi"/>
              <w:noProof/>
              <w:kern w:val="2"/>
              <w:sz w:val="21"/>
              <w:szCs w:val="22"/>
            </w:rPr>
          </w:pPr>
          <w:hyperlink w:anchor="_Toc101347007" w:history="1">
            <w:r w:rsidR="008A43EE" w:rsidRPr="00742115">
              <w:rPr>
                <w:rStyle w:val="af9"/>
                <w:noProof/>
              </w:rPr>
              <w:t>3.4</w:t>
            </w:r>
            <w:r w:rsidR="008A43EE">
              <w:rPr>
                <w:rFonts w:asciiTheme="minorHAnsi" w:eastAsiaTheme="minorEastAsia" w:hAnsiTheme="minorHAnsi" w:cstheme="minorBidi"/>
                <w:noProof/>
                <w:kern w:val="2"/>
                <w:sz w:val="21"/>
                <w:szCs w:val="22"/>
              </w:rPr>
              <w:tab/>
            </w:r>
            <w:r w:rsidR="008A43EE" w:rsidRPr="00742115">
              <w:rPr>
                <w:rStyle w:val="af9"/>
                <w:noProof/>
              </w:rPr>
              <w:t>签名接口</w:t>
            </w:r>
            <w:r w:rsidR="008A43EE">
              <w:rPr>
                <w:noProof/>
              </w:rPr>
              <w:tab/>
            </w:r>
            <w:r w:rsidR="008A43EE">
              <w:rPr>
                <w:noProof/>
              </w:rPr>
              <w:fldChar w:fldCharType="begin"/>
            </w:r>
            <w:r w:rsidR="008A43EE">
              <w:rPr>
                <w:noProof/>
              </w:rPr>
              <w:instrText xml:space="preserve"> PAGEREF _Toc101347007 \h </w:instrText>
            </w:r>
            <w:r w:rsidR="008A43EE">
              <w:rPr>
                <w:noProof/>
              </w:rPr>
            </w:r>
            <w:r w:rsidR="008A43EE">
              <w:rPr>
                <w:noProof/>
              </w:rPr>
              <w:fldChar w:fldCharType="separate"/>
            </w:r>
            <w:r w:rsidR="008A43EE">
              <w:rPr>
                <w:noProof/>
              </w:rPr>
              <w:t>36</w:t>
            </w:r>
            <w:r w:rsidR="008A43EE">
              <w:rPr>
                <w:noProof/>
              </w:rPr>
              <w:fldChar w:fldCharType="end"/>
            </w:r>
          </w:hyperlink>
        </w:p>
        <w:p w14:paraId="0DEEFA59" w14:textId="77777777" w:rsidR="008A43EE" w:rsidRDefault="00D5439B">
          <w:pPr>
            <w:pStyle w:val="TOC3"/>
            <w:tabs>
              <w:tab w:val="left" w:pos="1680"/>
              <w:tab w:val="right" w:leader="dot" w:pos="9708"/>
            </w:tabs>
            <w:rPr>
              <w:rFonts w:asciiTheme="minorHAnsi" w:eastAsiaTheme="minorEastAsia" w:hAnsiTheme="minorHAnsi" w:cstheme="minorBidi"/>
              <w:noProof/>
              <w:kern w:val="2"/>
              <w:sz w:val="21"/>
              <w:szCs w:val="22"/>
            </w:rPr>
          </w:pPr>
          <w:hyperlink w:anchor="_Toc101347008" w:history="1">
            <w:r w:rsidR="008A43EE" w:rsidRPr="00742115">
              <w:rPr>
                <w:rStyle w:val="af9"/>
                <w:noProof/>
              </w:rPr>
              <w:t>3.4.1</w:t>
            </w:r>
            <w:r w:rsidR="008A43EE">
              <w:rPr>
                <w:rFonts w:asciiTheme="minorHAnsi" w:eastAsiaTheme="minorEastAsia" w:hAnsiTheme="minorHAnsi" w:cstheme="minorBidi"/>
                <w:noProof/>
                <w:kern w:val="2"/>
                <w:sz w:val="21"/>
                <w:szCs w:val="22"/>
              </w:rPr>
              <w:tab/>
            </w:r>
            <w:r w:rsidR="008A43EE" w:rsidRPr="00742115">
              <w:rPr>
                <w:rStyle w:val="af9"/>
                <w:noProof/>
              </w:rPr>
              <w:t>调用类</w:t>
            </w:r>
            <w:r w:rsidR="008A43EE">
              <w:rPr>
                <w:noProof/>
              </w:rPr>
              <w:tab/>
            </w:r>
            <w:r w:rsidR="008A43EE">
              <w:rPr>
                <w:noProof/>
              </w:rPr>
              <w:fldChar w:fldCharType="begin"/>
            </w:r>
            <w:r w:rsidR="008A43EE">
              <w:rPr>
                <w:noProof/>
              </w:rPr>
              <w:instrText xml:space="preserve"> PAGEREF _Toc101347008 \h </w:instrText>
            </w:r>
            <w:r w:rsidR="008A43EE">
              <w:rPr>
                <w:noProof/>
              </w:rPr>
            </w:r>
            <w:r w:rsidR="008A43EE">
              <w:rPr>
                <w:noProof/>
              </w:rPr>
              <w:fldChar w:fldCharType="separate"/>
            </w:r>
            <w:r w:rsidR="008A43EE">
              <w:rPr>
                <w:noProof/>
              </w:rPr>
              <w:t>36</w:t>
            </w:r>
            <w:r w:rsidR="008A43EE">
              <w:rPr>
                <w:noProof/>
              </w:rPr>
              <w:fldChar w:fldCharType="end"/>
            </w:r>
          </w:hyperlink>
        </w:p>
        <w:p w14:paraId="2406EA59" w14:textId="77777777" w:rsidR="008A43EE" w:rsidRDefault="00D5439B">
          <w:pPr>
            <w:pStyle w:val="TOC3"/>
            <w:tabs>
              <w:tab w:val="left" w:pos="1680"/>
              <w:tab w:val="right" w:leader="dot" w:pos="9708"/>
            </w:tabs>
            <w:rPr>
              <w:rFonts w:asciiTheme="minorHAnsi" w:eastAsiaTheme="minorEastAsia" w:hAnsiTheme="minorHAnsi" w:cstheme="minorBidi"/>
              <w:noProof/>
              <w:kern w:val="2"/>
              <w:sz w:val="21"/>
              <w:szCs w:val="22"/>
            </w:rPr>
          </w:pPr>
          <w:hyperlink w:anchor="_Toc101347009" w:history="1">
            <w:r w:rsidR="008A43EE" w:rsidRPr="00742115">
              <w:rPr>
                <w:rStyle w:val="af9"/>
                <w:noProof/>
              </w:rPr>
              <w:t>3.4.2</w:t>
            </w:r>
            <w:r w:rsidR="008A43EE">
              <w:rPr>
                <w:rFonts w:asciiTheme="minorHAnsi" w:eastAsiaTheme="minorEastAsia" w:hAnsiTheme="minorHAnsi" w:cstheme="minorBidi"/>
                <w:noProof/>
                <w:kern w:val="2"/>
                <w:sz w:val="21"/>
                <w:szCs w:val="22"/>
              </w:rPr>
              <w:tab/>
            </w:r>
            <w:r w:rsidR="008A43EE" w:rsidRPr="00742115">
              <w:rPr>
                <w:rStyle w:val="af9"/>
                <w:noProof/>
              </w:rPr>
              <w:t>签名</w:t>
            </w:r>
            <w:r w:rsidR="008A43EE">
              <w:rPr>
                <w:noProof/>
              </w:rPr>
              <w:tab/>
            </w:r>
            <w:r w:rsidR="008A43EE">
              <w:rPr>
                <w:noProof/>
              </w:rPr>
              <w:fldChar w:fldCharType="begin"/>
            </w:r>
            <w:r w:rsidR="008A43EE">
              <w:rPr>
                <w:noProof/>
              </w:rPr>
              <w:instrText xml:space="preserve"> PAGEREF _Toc101347009 \h </w:instrText>
            </w:r>
            <w:r w:rsidR="008A43EE">
              <w:rPr>
                <w:noProof/>
              </w:rPr>
            </w:r>
            <w:r w:rsidR="008A43EE">
              <w:rPr>
                <w:noProof/>
              </w:rPr>
              <w:fldChar w:fldCharType="separate"/>
            </w:r>
            <w:r w:rsidR="008A43EE">
              <w:rPr>
                <w:noProof/>
              </w:rPr>
              <w:t>36</w:t>
            </w:r>
            <w:r w:rsidR="008A43EE">
              <w:rPr>
                <w:noProof/>
              </w:rPr>
              <w:fldChar w:fldCharType="end"/>
            </w:r>
          </w:hyperlink>
        </w:p>
        <w:p w14:paraId="38590CC8" w14:textId="77777777" w:rsidR="008A43EE" w:rsidRDefault="00D5439B">
          <w:pPr>
            <w:pStyle w:val="TOC3"/>
            <w:tabs>
              <w:tab w:val="left" w:pos="1680"/>
              <w:tab w:val="right" w:leader="dot" w:pos="9708"/>
            </w:tabs>
            <w:rPr>
              <w:rFonts w:asciiTheme="minorHAnsi" w:eastAsiaTheme="minorEastAsia" w:hAnsiTheme="minorHAnsi" w:cstheme="minorBidi"/>
              <w:noProof/>
              <w:kern w:val="2"/>
              <w:sz w:val="21"/>
              <w:szCs w:val="22"/>
            </w:rPr>
          </w:pPr>
          <w:hyperlink w:anchor="_Toc101347010" w:history="1">
            <w:r w:rsidR="008A43EE" w:rsidRPr="00742115">
              <w:rPr>
                <w:rStyle w:val="af9"/>
                <w:noProof/>
              </w:rPr>
              <w:t>3.4.3</w:t>
            </w:r>
            <w:r w:rsidR="008A43EE">
              <w:rPr>
                <w:rFonts w:asciiTheme="minorHAnsi" w:eastAsiaTheme="minorEastAsia" w:hAnsiTheme="minorHAnsi" w:cstheme="minorBidi"/>
                <w:noProof/>
                <w:kern w:val="2"/>
                <w:sz w:val="21"/>
                <w:szCs w:val="22"/>
              </w:rPr>
              <w:tab/>
            </w:r>
            <w:r w:rsidR="008A43EE" w:rsidRPr="00742115">
              <w:rPr>
                <w:rStyle w:val="af9"/>
                <w:noProof/>
              </w:rPr>
              <w:t>对</w:t>
            </w:r>
            <w:r w:rsidR="008A43EE" w:rsidRPr="00742115">
              <w:rPr>
                <w:rStyle w:val="af9"/>
                <w:noProof/>
              </w:rPr>
              <w:t>Hash</w:t>
            </w:r>
            <w:r w:rsidR="008A43EE" w:rsidRPr="00742115">
              <w:rPr>
                <w:rStyle w:val="af9"/>
                <w:noProof/>
              </w:rPr>
              <w:t>数据签名</w:t>
            </w:r>
            <w:r w:rsidR="008A43EE">
              <w:rPr>
                <w:noProof/>
              </w:rPr>
              <w:tab/>
            </w:r>
            <w:r w:rsidR="008A43EE">
              <w:rPr>
                <w:noProof/>
              </w:rPr>
              <w:fldChar w:fldCharType="begin"/>
            </w:r>
            <w:r w:rsidR="008A43EE">
              <w:rPr>
                <w:noProof/>
              </w:rPr>
              <w:instrText xml:space="preserve"> PAGEREF _Toc101347010 \h </w:instrText>
            </w:r>
            <w:r w:rsidR="008A43EE">
              <w:rPr>
                <w:noProof/>
              </w:rPr>
            </w:r>
            <w:r w:rsidR="008A43EE">
              <w:rPr>
                <w:noProof/>
              </w:rPr>
              <w:fldChar w:fldCharType="separate"/>
            </w:r>
            <w:r w:rsidR="008A43EE">
              <w:rPr>
                <w:noProof/>
              </w:rPr>
              <w:t>37</w:t>
            </w:r>
            <w:r w:rsidR="008A43EE">
              <w:rPr>
                <w:noProof/>
              </w:rPr>
              <w:fldChar w:fldCharType="end"/>
            </w:r>
          </w:hyperlink>
        </w:p>
        <w:p w14:paraId="4B4C3431" w14:textId="77777777" w:rsidR="008A43EE" w:rsidRDefault="00D5439B">
          <w:pPr>
            <w:pStyle w:val="TOC3"/>
            <w:tabs>
              <w:tab w:val="left" w:pos="1680"/>
              <w:tab w:val="right" w:leader="dot" w:pos="9708"/>
            </w:tabs>
            <w:rPr>
              <w:rFonts w:asciiTheme="minorHAnsi" w:eastAsiaTheme="minorEastAsia" w:hAnsiTheme="minorHAnsi" w:cstheme="minorBidi"/>
              <w:noProof/>
              <w:kern w:val="2"/>
              <w:sz w:val="21"/>
              <w:szCs w:val="22"/>
            </w:rPr>
          </w:pPr>
          <w:hyperlink w:anchor="_Toc101347011" w:history="1">
            <w:r w:rsidR="008A43EE" w:rsidRPr="00742115">
              <w:rPr>
                <w:rStyle w:val="af9"/>
                <w:noProof/>
              </w:rPr>
              <w:t>3.4.4</w:t>
            </w:r>
            <w:r w:rsidR="008A43EE">
              <w:rPr>
                <w:rFonts w:asciiTheme="minorHAnsi" w:eastAsiaTheme="minorEastAsia" w:hAnsiTheme="minorHAnsi" w:cstheme="minorBidi"/>
                <w:noProof/>
                <w:kern w:val="2"/>
                <w:sz w:val="21"/>
                <w:szCs w:val="22"/>
              </w:rPr>
              <w:tab/>
            </w:r>
            <w:r w:rsidR="008A43EE" w:rsidRPr="00742115">
              <w:rPr>
                <w:rStyle w:val="af9"/>
                <w:noProof/>
              </w:rPr>
              <w:t>Raw</w:t>
            </w:r>
            <w:r w:rsidR="008A43EE" w:rsidRPr="00742115">
              <w:rPr>
                <w:rStyle w:val="af9"/>
                <w:noProof/>
              </w:rPr>
              <w:t>签名验证（在线）</w:t>
            </w:r>
            <w:r w:rsidR="008A43EE">
              <w:rPr>
                <w:noProof/>
              </w:rPr>
              <w:tab/>
            </w:r>
            <w:r w:rsidR="008A43EE">
              <w:rPr>
                <w:noProof/>
              </w:rPr>
              <w:fldChar w:fldCharType="begin"/>
            </w:r>
            <w:r w:rsidR="008A43EE">
              <w:rPr>
                <w:noProof/>
              </w:rPr>
              <w:instrText xml:space="preserve"> PAGEREF _Toc101347011 \h </w:instrText>
            </w:r>
            <w:r w:rsidR="008A43EE">
              <w:rPr>
                <w:noProof/>
              </w:rPr>
            </w:r>
            <w:r w:rsidR="008A43EE">
              <w:rPr>
                <w:noProof/>
              </w:rPr>
              <w:fldChar w:fldCharType="separate"/>
            </w:r>
            <w:r w:rsidR="008A43EE">
              <w:rPr>
                <w:noProof/>
              </w:rPr>
              <w:t>38</w:t>
            </w:r>
            <w:r w:rsidR="008A43EE">
              <w:rPr>
                <w:noProof/>
              </w:rPr>
              <w:fldChar w:fldCharType="end"/>
            </w:r>
          </w:hyperlink>
        </w:p>
        <w:p w14:paraId="457B05FB" w14:textId="77777777" w:rsidR="008A43EE" w:rsidRDefault="00D5439B">
          <w:pPr>
            <w:pStyle w:val="TOC3"/>
            <w:tabs>
              <w:tab w:val="left" w:pos="1680"/>
              <w:tab w:val="right" w:leader="dot" w:pos="9708"/>
            </w:tabs>
            <w:rPr>
              <w:rFonts w:asciiTheme="minorHAnsi" w:eastAsiaTheme="minorEastAsia" w:hAnsiTheme="minorHAnsi" w:cstheme="minorBidi"/>
              <w:noProof/>
              <w:kern w:val="2"/>
              <w:sz w:val="21"/>
              <w:szCs w:val="22"/>
            </w:rPr>
          </w:pPr>
          <w:hyperlink w:anchor="_Toc101347012" w:history="1">
            <w:r w:rsidR="008A43EE" w:rsidRPr="00742115">
              <w:rPr>
                <w:rStyle w:val="af9"/>
                <w:noProof/>
              </w:rPr>
              <w:t>3.4.5</w:t>
            </w:r>
            <w:r w:rsidR="008A43EE">
              <w:rPr>
                <w:rFonts w:asciiTheme="minorHAnsi" w:eastAsiaTheme="minorEastAsia" w:hAnsiTheme="minorHAnsi" w:cstheme="minorBidi"/>
                <w:noProof/>
                <w:kern w:val="2"/>
                <w:sz w:val="21"/>
                <w:szCs w:val="22"/>
              </w:rPr>
              <w:tab/>
            </w:r>
            <w:r w:rsidR="008A43EE" w:rsidRPr="00742115">
              <w:rPr>
                <w:rStyle w:val="af9"/>
                <w:noProof/>
              </w:rPr>
              <w:t>Attach</w:t>
            </w:r>
            <w:r w:rsidR="008A43EE" w:rsidRPr="00742115">
              <w:rPr>
                <w:rStyle w:val="af9"/>
                <w:noProof/>
              </w:rPr>
              <w:t>签名验证（在线）</w:t>
            </w:r>
            <w:r w:rsidR="008A43EE">
              <w:rPr>
                <w:noProof/>
              </w:rPr>
              <w:tab/>
            </w:r>
            <w:r w:rsidR="008A43EE">
              <w:rPr>
                <w:noProof/>
              </w:rPr>
              <w:fldChar w:fldCharType="begin"/>
            </w:r>
            <w:r w:rsidR="008A43EE">
              <w:rPr>
                <w:noProof/>
              </w:rPr>
              <w:instrText xml:space="preserve"> PAGEREF _Toc101347012 \h </w:instrText>
            </w:r>
            <w:r w:rsidR="008A43EE">
              <w:rPr>
                <w:noProof/>
              </w:rPr>
            </w:r>
            <w:r w:rsidR="008A43EE">
              <w:rPr>
                <w:noProof/>
              </w:rPr>
              <w:fldChar w:fldCharType="separate"/>
            </w:r>
            <w:r w:rsidR="008A43EE">
              <w:rPr>
                <w:noProof/>
              </w:rPr>
              <w:t>39</w:t>
            </w:r>
            <w:r w:rsidR="008A43EE">
              <w:rPr>
                <w:noProof/>
              </w:rPr>
              <w:fldChar w:fldCharType="end"/>
            </w:r>
          </w:hyperlink>
        </w:p>
        <w:p w14:paraId="1BA14148" w14:textId="77777777" w:rsidR="008A43EE" w:rsidRDefault="00D5439B">
          <w:pPr>
            <w:pStyle w:val="TOC3"/>
            <w:tabs>
              <w:tab w:val="left" w:pos="1680"/>
              <w:tab w:val="right" w:leader="dot" w:pos="9708"/>
            </w:tabs>
            <w:rPr>
              <w:rFonts w:asciiTheme="minorHAnsi" w:eastAsiaTheme="minorEastAsia" w:hAnsiTheme="minorHAnsi" w:cstheme="minorBidi"/>
              <w:noProof/>
              <w:kern w:val="2"/>
              <w:sz w:val="21"/>
              <w:szCs w:val="22"/>
            </w:rPr>
          </w:pPr>
          <w:hyperlink w:anchor="_Toc101347013" w:history="1">
            <w:r w:rsidR="008A43EE" w:rsidRPr="00742115">
              <w:rPr>
                <w:rStyle w:val="af9"/>
                <w:noProof/>
              </w:rPr>
              <w:t>3.4.6</w:t>
            </w:r>
            <w:r w:rsidR="008A43EE">
              <w:rPr>
                <w:rFonts w:asciiTheme="minorHAnsi" w:eastAsiaTheme="minorEastAsia" w:hAnsiTheme="minorHAnsi" w:cstheme="minorBidi"/>
                <w:noProof/>
                <w:kern w:val="2"/>
                <w:sz w:val="21"/>
                <w:szCs w:val="22"/>
              </w:rPr>
              <w:tab/>
            </w:r>
            <w:r w:rsidR="008A43EE" w:rsidRPr="00742115">
              <w:rPr>
                <w:rStyle w:val="af9"/>
                <w:noProof/>
              </w:rPr>
              <w:t>Detach</w:t>
            </w:r>
            <w:r w:rsidR="008A43EE" w:rsidRPr="00742115">
              <w:rPr>
                <w:rStyle w:val="af9"/>
                <w:noProof/>
              </w:rPr>
              <w:t>签名验证（在线）</w:t>
            </w:r>
            <w:r w:rsidR="008A43EE">
              <w:rPr>
                <w:noProof/>
              </w:rPr>
              <w:tab/>
            </w:r>
            <w:r w:rsidR="008A43EE">
              <w:rPr>
                <w:noProof/>
              </w:rPr>
              <w:fldChar w:fldCharType="begin"/>
            </w:r>
            <w:r w:rsidR="008A43EE">
              <w:rPr>
                <w:noProof/>
              </w:rPr>
              <w:instrText xml:space="preserve"> PAGEREF _Toc101347013 \h </w:instrText>
            </w:r>
            <w:r w:rsidR="008A43EE">
              <w:rPr>
                <w:noProof/>
              </w:rPr>
            </w:r>
            <w:r w:rsidR="008A43EE">
              <w:rPr>
                <w:noProof/>
              </w:rPr>
              <w:fldChar w:fldCharType="separate"/>
            </w:r>
            <w:r w:rsidR="008A43EE">
              <w:rPr>
                <w:noProof/>
              </w:rPr>
              <w:t>40</w:t>
            </w:r>
            <w:r w:rsidR="008A43EE">
              <w:rPr>
                <w:noProof/>
              </w:rPr>
              <w:fldChar w:fldCharType="end"/>
            </w:r>
          </w:hyperlink>
        </w:p>
        <w:p w14:paraId="14522B7E" w14:textId="77777777" w:rsidR="008A43EE" w:rsidRDefault="00D5439B">
          <w:pPr>
            <w:pStyle w:val="TOC3"/>
            <w:tabs>
              <w:tab w:val="left" w:pos="1680"/>
              <w:tab w:val="right" w:leader="dot" w:pos="9708"/>
            </w:tabs>
            <w:rPr>
              <w:rFonts w:asciiTheme="minorHAnsi" w:eastAsiaTheme="minorEastAsia" w:hAnsiTheme="minorHAnsi" w:cstheme="minorBidi"/>
              <w:noProof/>
              <w:kern w:val="2"/>
              <w:sz w:val="21"/>
              <w:szCs w:val="22"/>
            </w:rPr>
          </w:pPr>
          <w:hyperlink w:anchor="_Toc101347014" w:history="1">
            <w:r w:rsidR="008A43EE" w:rsidRPr="00742115">
              <w:rPr>
                <w:rStyle w:val="af9"/>
                <w:noProof/>
              </w:rPr>
              <w:t>3.4.7</w:t>
            </w:r>
            <w:r w:rsidR="008A43EE">
              <w:rPr>
                <w:rFonts w:asciiTheme="minorHAnsi" w:eastAsiaTheme="minorEastAsia" w:hAnsiTheme="minorHAnsi" w:cstheme="minorBidi"/>
                <w:noProof/>
                <w:kern w:val="2"/>
                <w:sz w:val="21"/>
                <w:szCs w:val="22"/>
              </w:rPr>
              <w:tab/>
            </w:r>
            <w:r w:rsidR="008A43EE" w:rsidRPr="00742115">
              <w:rPr>
                <w:rStyle w:val="af9"/>
                <w:noProof/>
              </w:rPr>
              <w:t>Raw</w:t>
            </w:r>
            <w:r w:rsidR="008A43EE" w:rsidRPr="00742115">
              <w:rPr>
                <w:rStyle w:val="af9"/>
                <w:noProof/>
              </w:rPr>
              <w:t>签名验证（离线）</w:t>
            </w:r>
            <w:r w:rsidR="008A43EE">
              <w:rPr>
                <w:noProof/>
              </w:rPr>
              <w:tab/>
            </w:r>
            <w:r w:rsidR="008A43EE">
              <w:rPr>
                <w:noProof/>
              </w:rPr>
              <w:fldChar w:fldCharType="begin"/>
            </w:r>
            <w:r w:rsidR="008A43EE">
              <w:rPr>
                <w:noProof/>
              </w:rPr>
              <w:instrText xml:space="preserve"> PAGEREF _Toc101347014 \h </w:instrText>
            </w:r>
            <w:r w:rsidR="008A43EE">
              <w:rPr>
                <w:noProof/>
              </w:rPr>
            </w:r>
            <w:r w:rsidR="008A43EE">
              <w:rPr>
                <w:noProof/>
              </w:rPr>
              <w:fldChar w:fldCharType="separate"/>
            </w:r>
            <w:r w:rsidR="008A43EE">
              <w:rPr>
                <w:noProof/>
              </w:rPr>
              <w:t>40</w:t>
            </w:r>
            <w:r w:rsidR="008A43EE">
              <w:rPr>
                <w:noProof/>
              </w:rPr>
              <w:fldChar w:fldCharType="end"/>
            </w:r>
          </w:hyperlink>
        </w:p>
        <w:p w14:paraId="2F5B4D6D" w14:textId="77777777" w:rsidR="008A43EE" w:rsidRDefault="00D5439B">
          <w:pPr>
            <w:pStyle w:val="TOC3"/>
            <w:tabs>
              <w:tab w:val="left" w:pos="1680"/>
              <w:tab w:val="right" w:leader="dot" w:pos="9708"/>
            </w:tabs>
            <w:rPr>
              <w:rFonts w:asciiTheme="minorHAnsi" w:eastAsiaTheme="minorEastAsia" w:hAnsiTheme="minorHAnsi" w:cstheme="minorBidi"/>
              <w:noProof/>
              <w:kern w:val="2"/>
              <w:sz w:val="21"/>
              <w:szCs w:val="22"/>
            </w:rPr>
          </w:pPr>
          <w:hyperlink w:anchor="_Toc101347015" w:history="1">
            <w:r w:rsidR="008A43EE" w:rsidRPr="00742115">
              <w:rPr>
                <w:rStyle w:val="af9"/>
                <w:noProof/>
              </w:rPr>
              <w:t>3.4.8</w:t>
            </w:r>
            <w:r w:rsidR="008A43EE">
              <w:rPr>
                <w:rFonts w:asciiTheme="minorHAnsi" w:eastAsiaTheme="minorEastAsia" w:hAnsiTheme="minorHAnsi" w:cstheme="minorBidi"/>
                <w:noProof/>
                <w:kern w:val="2"/>
                <w:sz w:val="21"/>
                <w:szCs w:val="22"/>
              </w:rPr>
              <w:tab/>
            </w:r>
            <w:r w:rsidR="008A43EE" w:rsidRPr="00742115">
              <w:rPr>
                <w:rStyle w:val="af9"/>
                <w:noProof/>
              </w:rPr>
              <w:t>Attach</w:t>
            </w:r>
            <w:r w:rsidR="008A43EE" w:rsidRPr="00742115">
              <w:rPr>
                <w:rStyle w:val="af9"/>
                <w:noProof/>
              </w:rPr>
              <w:t>签名验证（离线）</w:t>
            </w:r>
            <w:r w:rsidR="008A43EE">
              <w:rPr>
                <w:noProof/>
              </w:rPr>
              <w:tab/>
            </w:r>
            <w:r w:rsidR="008A43EE">
              <w:rPr>
                <w:noProof/>
              </w:rPr>
              <w:fldChar w:fldCharType="begin"/>
            </w:r>
            <w:r w:rsidR="008A43EE">
              <w:rPr>
                <w:noProof/>
              </w:rPr>
              <w:instrText xml:space="preserve"> PAGEREF _Toc101347015 \h </w:instrText>
            </w:r>
            <w:r w:rsidR="008A43EE">
              <w:rPr>
                <w:noProof/>
              </w:rPr>
            </w:r>
            <w:r w:rsidR="008A43EE">
              <w:rPr>
                <w:noProof/>
              </w:rPr>
              <w:fldChar w:fldCharType="separate"/>
            </w:r>
            <w:r w:rsidR="008A43EE">
              <w:rPr>
                <w:noProof/>
              </w:rPr>
              <w:t>41</w:t>
            </w:r>
            <w:r w:rsidR="008A43EE">
              <w:rPr>
                <w:noProof/>
              </w:rPr>
              <w:fldChar w:fldCharType="end"/>
            </w:r>
          </w:hyperlink>
        </w:p>
        <w:p w14:paraId="5CB62178" w14:textId="77777777" w:rsidR="008A43EE" w:rsidRDefault="00D5439B">
          <w:pPr>
            <w:pStyle w:val="TOC3"/>
            <w:tabs>
              <w:tab w:val="left" w:pos="1680"/>
              <w:tab w:val="right" w:leader="dot" w:pos="9708"/>
            </w:tabs>
            <w:rPr>
              <w:rFonts w:asciiTheme="minorHAnsi" w:eastAsiaTheme="minorEastAsia" w:hAnsiTheme="minorHAnsi" w:cstheme="minorBidi"/>
              <w:noProof/>
              <w:kern w:val="2"/>
              <w:sz w:val="21"/>
              <w:szCs w:val="22"/>
            </w:rPr>
          </w:pPr>
          <w:hyperlink w:anchor="_Toc101347016" w:history="1">
            <w:r w:rsidR="008A43EE" w:rsidRPr="00742115">
              <w:rPr>
                <w:rStyle w:val="af9"/>
                <w:noProof/>
              </w:rPr>
              <w:t>3.4.9</w:t>
            </w:r>
            <w:r w:rsidR="008A43EE">
              <w:rPr>
                <w:rFonts w:asciiTheme="minorHAnsi" w:eastAsiaTheme="minorEastAsia" w:hAnsiTheme="minorHAnsi" w:cstheme="minorBidi"/>
                <w:noProof/>
                <w:kern w:val="2"/>
                <w:sz w:val="21"/>
                <w:szCs w:val="22"/>
              </w:rPr>
              <w:tab/>
            </w:r>
            <w:r w:rsidR="008A43EE" w:rsidRPr="00742115">
              <w:rPr>
                <w:rStyle w:val="af9"/>
                <w:noProof/>
              </w:rPr>
              <w:t>Detach</w:t>
            </w:r>
            <w:r w:rsidR="008A43EE" w:rsidRPr="00742115">
              <w:rPr>
                <w:rStyle w:val="af9"/>
                <w:noProof/>
              </w:rPr>
              <w:t>签名验证（离线）</w:t>
            </w:r>
            <w:r w:rsidR="008A43EE">
              <w:rPr>
                <w:noProof/>
              </w:rPr>
              <w:tab/>
            </w:r>
            <w:r w:rsidR="008A43EE">
              <w:rPr>
                <w:noProof/>
              </w:rPr>
              <w:fldChar w:fldCharType="begin"/>
            </w:r>
            <w:r w:rsidR="008A43EE">
              <w:rPr>
                <w:noProof/>
              </w:rPr>
              <w:instrText xml:space="preserve"> PAGEREF _Toc101347016 \h </w:instrText>
            </w:r>
            <w:r w:rsidR="008A43EE">
              <w:rPr>
                <w:noProof/>
              </w:rPr>
            </w:r>
            <w:r w:rsidR="008A43EE">
              <w:rPr>
                <w:noProof/>
              </w:rPr>
              <w:fldChar w:fldCharType="separate"/>
            </w:r>
            <w:r w:rsidR="008A43EE">
              <w:rPr>
                <w:noProof/>
              </w:rPr>
              <w:t>42</w:t>
            </w:r>
            <w:r w:rsidR="008A43EE">
              <w:rPr>
                <w:noProof/>
              </w:rPr>
              <w:fldChar w:fldCharType="end"/>
            </w:r>
          </w:hyperlink>
        </w:p>
        <w:p w14:paraId="522ECE63" w14:textId="77777777" w:rsidR="008A43EE" w:rsidRDefault="00D5439B">
          <w:pPr>
            <w:pStyle w:val="TOC2"/>
            <w:tabs>
              <w:tab w:val="left" w:pos="1260"/>
              <w:tab w:val="right" w:leader="dot" w:pos="9708"/>
            </w:tabs>
            <w:rPr>
              <w:rFonts w:asciiTheme="minorHAnsi" w:eastAsiaTheme="minorEastAsia" w:hAnsiTheme="minorHAnsi" w:cstheme="minorBidi"/>
              <w:noProof/>
              <w:kern w:val="2"/>
              <w:sz w:val="21"/>
              <w:szCs w:val="22"/>
            </w:rPr>
          </w:pPr>
          <w:hyperlink w:anchor="_Toc101347017" w:history="1">
            <w:r w:rsidR="008A43EE" w:rsidRPr="00742115">
              <w:rPr>
                <w:rStyle w:val="af9"/>
                <w:noProof/>
              </w:rPr>
              <w:t>3.5</w:t>
            </w:r>
            <w:r w:rsidR="008A43EE">
              <w:rPr>
                <w:rFonts w:asciiTheme="minorHAnsi" w:eastAsiaTheme="minorEastAsia" w:hAnsiTheme="minorHAnsi" w:cstheme="minorBidi"/>
                <w:noProof/>
                <w:kern w:val="2"/>
                <w:sz w:val="21"/>
                <w:szCs w:val="22"/>
              </w:rPr>
              <w:tab/>
            </w:r>
            <w:r w:rsidR="008A43EE" w:rsidRPr="00742115">
              <w:rPr>
                <w:rStyle w:val="af9"/>
                <w:noProof/>
              </w:rPr>
              <w:t>SM3</w:t>
            </w:r>
            <w:r w:rsidR="008A43EE" w:rsidRPr="00742115">
              <w:rPr>
                <w:rStyle w:val="af9"/>
                <w:noProof/>
              </w:rPr>
              <w:t>算法接口</w:t>
            </w:r>
            <w:r w:rsidR="008A43EE">
              <w:rPr>
                <w:noProof/>
              </w:rPr>
              <w:tab/>
            </w:r>
            <w:r w:rsidR="008A43EE">
              <w:rPr>
                <w:noProof/>
              </w:rPr>
              <w:fldChar w:fldCharType="begin"/>
            </w:r>
            <w:r w:rsidR="008A43EE">
              <w:rPr>
                <w:noProof/>
              </w:rPr>
              <w:instrText xml:space="preserve"> PAGEREF _Toc101347017 \h </w:instrText>
            </w:r>
            <w:r w:rsidR="008A43EE">
              <w:rPr>
                <w:noProof/>
              </w:rPr>
            </w:r>
            <w:r w:rsidR="008A43EE">
              <w:rPr>
                <w:noProof/>
              </w:rPr>
              <w:fldChar w:fldCharType="separate"/>
            </w:r>
            <w:r w:rsidR="008A43EE">
              <w:rPr>
                <w:noProof/>
              </w:rPr>
              <w:t>43</w:t>
            </w:r>
            <w:r w:rsidR="008A43EE">
              <w:rPr>
                <w:noProof/>
              </w:rPr>
              <w:fldChar w:fldCharType="end"/>
            </w:r>
          </w:hyperlink>
        </w:p>
        <w:p w14:paraId="68B084FA" w14:textId="77777777" w:rsidR="008A43EE" w:rsidRDefault="00D5439B">
          <w:pPr>
            <w:pStyle w:val="TOC3"/>
            <w:tabs>
              <w:tab w:val="left" w:pos="1680"/>
              <w:tab w:val="right" w:leader="dot" w:pos="9708"/>
            </w:tabs>
            <w:rPr>
              <w:rFonts w:asciiTheme="minorHAnsi" w:eastAsiaTheme="minorEastAsia" w:hAnsiTheme="minorHAnsi" w:cstheme="minorBidi"/>
              <w:noProof/>
              <w:kern w:val="2"/>
              <w:sz w:val="21"/>
              <w:szCs w:val="22"/>
            </w:rPr>
          </w:pPr>
          <w:hyperlink w:anchor="_Toc101347018" w:history="1">
            <w:r w:rsidR="008A43EE" w:rsidRPr="00742115">
              <w:rPr>
                <w:rStyle w:val="af9"/>
                <w:noProof/>
              </w:rPr>
              <w:t>3.5.1</w:t>
            </w:r>
            <w:r w:rsidR="008A43EE">
              <w:rPr>
                <w:rFonts w:asciiTheme="minorHAnsi" w:eastAsiaTheme="minorEastAsia" w:hAnsiTheme="minorHAnsi" w:cstheme="minorBidi"/>
                <w:noProof/>
                <w:kern w:val="2"/>
                <w:sz w:val="21"/>
                <w:szCs w:val="22"/>
              </w:rPr>
              <w:tab/>
            </w:r>
            <w:r w:rsidR="008A43EE" w:rsidRPr="00742115">
              <w:rPr>
                <w:rStyle w:val="af9"/>
                <w:noProof/>
              </w:rPr>
              <w:t>构造方法</w:t>
            </w:r>
            <w:r w:rsidR="008A43EE">
              <w:rPr>
                <w:noProof/>
              </w:rPr>
              <w:tab/>
            </w:r>
            <w:r w:rsidR="008A43EE">
              <w:rPr>
                <w:noProof/>
              </w:rPr>
              <w:fldChar w:fldCharType="begin"/>
            </w:r>
            <w:r w:rsidR="008A43EE">
              <w:rPr>
                <w:noProof/>
              </w:rPr>
              <w:instrText xml:space="preserve"> PAGEREF _Toc101347018 \h </w:instrText>
            </w:r>
            <w:r w:rsidR="008A43EE">
              <w:rPr>
                <w:noProof/>
              </w:rPr>
            </w:r>
            <w:r w:rsidR="008A43EE">
              <w:rPr>
                <w:noProof/>
              </w:rPr>
              <w:fldChar w:fldCharType="separate"/>
            </w:r>
            <w:r w:rsidR="008A43EE">
              <w:rPr>
                <w:noProof/>
              </w:rPr>
              <w:t>43</w:t>
            </w:r>
            <w:r w:rsidR="008A43EE">
              <w:rPr>
                <w:noProof/>
              </w:rPr>
              <w:fldChar w:fldCharType="end"/>
            </w:r>
          </w:hyperlink>
        </w:p>
        <w:p w14:paraId="56EA62EE" w14:textId="77777777" w:rsidR="008A43EE" w:rsidRDefault="00D5439B">
          <w:pPr>
            <w:pStyle w:val="TOC3"/>
            <w:tabs>
              <w:tab w:val="left" w:pos="1680"/>
              <w:tab w:val="right" w:leader="dot" w:pos="9708"/>
            </w:tabs>
            <w:rPr>
              <w:rFonts w:asciiTheme="minorHAnsi" w:eastAsiaTheme="minorEastAsia" w:hAnsiTheme="minorHAnsi" w:cstheme="minorBidi"/>
              <w:noProof/>
              <w:kern w:val="2"/>
              <w:sz w:val="21"/>
              <w:szCs w:val="22"/>
            </w:rPr>
          </w:pPr>
          <w:hyperlink w:anchor="_Toc101347019" w:history="1">
            <w:r w:rsidR="008A43EE" w:rsidRPr="00742115">
              <w:rPr>
                <w:rStyle w:val="af9"/>
                <w:noProof/>
              </w:rPr>
              <w:t>3.5.2</w:t>
            </w:r>
            <w:r w:rsidR="008A43EE">
              <w:rPr>
                <w:rFonts w:asciiTheme="minorHAnsi" w:eastAsiaTheme="minorEastAsia" w:hAnsiTheme="minorHAnsi" w:cstheme="minorBidi"/>
                <w:noProof/>
                <w:kern w:val="2"/>
                <w:sz w:val="21"/>
                <w:szCs w:val="22"/>
              </w:rPr>
              <w:tab/>
            </w:r>
            <w:r w:rsidR="008A43EE" w:rsidRPr="00742115">
              <w:rPr>
                <w:rStyle w:val="af9"/>
                <w:noProof/>
              </w:rPr>
              <w:t>SM3</w:t>
            </w:r>
            <w:r w:rsidR="008A43EE" w:rsidRPr="00742115">
              <w:rPr>
                <w:rStyle w:val="af9"/>
                <w:noProof/>
              </w:rPr>
              <w:t>摘要计算</w:t>
            </w:r>
            <w:r w:rsidR="008A43EE">
              <w:rPr>
                <w:noProof/>
              </w:rPr>
              <w:tab/>
            </w:r>
            <w:r w:rsidR="008A43EE">
              <w:rPr>
                <w:noProof/>
              </w:rPr>
              <w:fldChar w:fldCharType="begin"/>
            </w:r>
            <w:r w:rsidR="008A43EE">
              <w:rPr>
                <w:noProof/>
              </w:rPr>
              <w:instrText xml:space="preserve"> PAGEREF _Toc101347019 \h </w:instrText>
            </w:r>
            <w:r w:rsidR="008A43EE">
              <w:rPr>
                <w:noProof/>
              </w:rPr>
            </w:r>
            <w:r w:rsidR="008A43EE">
              <w:rPr>
                <w:noProof/>
              </w:rPr>
              <w:fldChar w:fldCharType="separate"/>
            </w:r>
            <w:r w:rsidR="008A43EE">
              <w:rPr>
                <w:noProof/>
              </w:rPr>
              <w:t>43</w:t>
            </w:r>
            <w:r w:rsidR="008A43EE">
              <w:rPr>
                <w:noProof/>
              </w:rPr>
              <w:fldChar w:fldCharType="end"/>
            </w:r>
          </w:hyperlink>
        </w:p>
        <w:p w14:paraId="78E224D1" w14:textId="77777777" w:rsidR="008A43EE" w:rsidRDefault="00D5439B">
          <w:pPr>
            <w:pStyle w:val="TOC2"/>
            <w:tabs>
              <w:tab w:val="left" w:pos="1260"/>
              <w:tab w:val="right" w:leader="dot" w:pos="9708"/>
            </w:tabs>
            <w:rPr>
              <w:rFonts w:asciiTheme="minorHAnsi" w:eastAsiaTheme="minorEastAsia" w:hAnsiTheme="minorHAnsi" w:cstheme="minorBidi"/>
              <w:noProof/>
              <w:kern w:val="2"/>
              <w:sz w:val="21"/>
              <w:szCs w:val="22"/>
            </w:rPr>
          </w:pPr>
          <w:hyperlink w:anchor="_Toc101347020" w:history="1">
            <w:r w:rsidR="008A43EE" w:rsidRPr="00742115">
              <w:rPr>
                <w:rStyle w:val="af9"/>
                <w:noProof/>
              </w:rPr>
              <w:t>3.6</w:t>
            </w:r>
            <w:r w:rsidR="008A43EE">
              <w:rPr>
                <w:rFonts w:asciiTheme="minorHAnsi" w:eastAsiaTheme="minorEastAsia" w:hAnsiTheme="minorHAnsi" w:cstheme="minorBidi"/>
                <w:noProof/>
                <w:kern w:val="2"/>
                <w:sz w:val="21"/>
                <w:szCs w:val="22"/>
              </w:rPr>
              <w:tab/>
            </w:r>
            <w:r w:rsidR="008A43EE" w:rsidRPr="00742115">
              <w:rPr>
                <w:rStyle w:val="af9"/>
                <w:noProof/>
              </w:rPr>
              <w:t>SM4</w:t>
            </w:r>
            <w:r w:rsidR="008A43EE" w:rsidRPr="00742115">
              <w:rPr>
                <w:rStyle w:val="af9"/>
                <w:noProof/>
              </w:rPr>
              <w:t>算法接口</w:t>
            </w:r>
            <w:r w:rsidR="008A43EE">
              <w:rPr>
                <w:noProof/>
              </w:rPr>
              <w:tab/>
            </w:r>
            <w:r w:rsidR="008A43EE">
              <w:rPr>
                <w:noProof/>
              </w:rPr>
              <w:fldChar w:fldCharType="begin"/>
            </w:r>
            <w:r w:rsidR="008A43EE">
              <w:rPr>
                <w:noProof/>
              </w:rPr>
              <w:instrText xml:space="preserve"> PAGEREF _Toc101347020 \h </w:instrText>
            </w:r>
            <w:r w:rsidR="008A43EE">
              <w:rPr>
                <w:noProof/>
              </w:rPr>
            </w:r>
            <w:r w:rsidR="008A43EE">
              <w:rPr>
                <w:noProof/>
              </w:rPr>
              <w:fldChar w:fldCharType="separate"/>
            </w:r>
            <w:r w:rsidR="008A43EE">
              <w:rPr>
                <w:noProof/>
              </w:rPr>
              <w:t>44</w:t>
            </w:r>
            <w:r w:rsidR="008A43EE">
              <w:rPr>
                <w:noProof/>
              </w:rPr>
              <w:fldChar w:fldCharType="end"/>
            </w:r>
          </w:hyperlink>
        </w:p>
        <w:p w14:paraId="16AB5665" w14:textId="77777777" w:rsidR="008A43EE" w:rsidRDefault="00D5439B">
          <w:pPr>
            <w:pStyle w:val="TOC3"/>
            <w:tabs>
              <w:tab w:val="left" w:pos="1680"/>
              <w:tab w:val="right" w:leader="dot" w:pos="9708"/>
            </w:tabs>
            <w:rPr>
              <w:rFonts w:asciiTheme="minorHAnsi" w:eastAsiaTheme="minorEastAsia" w:hAnsiTheme="minorHAnsi" w:cstheme="minorBidi"/>
              <w:noProof/>
              <w:kern w:val="2"/>
              <w:sz w:val="21"/>
              <w:szCs w:val="22"/>
            </w:rPr>
          </w:pPr>
          <w:hyperlink w:anchor="_Toc101347021" w:history="1">
            <w:r w:rsidR="008A43EE" w:rsidRPr="00742115">
              <w:rPr>
                <w:rStyle w:val="af9"/>
                <w:noProof/>
              </w:rPr>
              <w:t>3.6.1</w:t>
            </w:r>
            <w:r w:rsidR="008A43EE">
              <w:rPr>
                <w:rFonts w:asciiTheme="minorHAnsi" w:eastAsiaTheme="minorEastAsia" w:hAnsiTheme="minorHAnsi" w:cstheme="minorBidi"/>
                <w:noProof/>
                <w:kern w:val="2"/>
                <w:sz w:val="21"/>
                <w:szCs w:val="22"/>
              </w:rPr>
              <w:tab/>
            </w:r>
            <w:r w:rsidR="008A43EE" w:rsidRPr="00742115">
              <w:rPr>
                <w:rStyle w:val="af9"/>
                <w:noProof/>
              </w:rPr>
              <w:t>构造方法</w:t>
            </w:r>
            <w:r w:rsidR="008A43EE">
              <w:rPr>
                <w:noProof/>
              </w:rPr>
              <w:tab/>
            </w:r>
            <w:r w:rsidR="008A43EE">
              <w:rPr>
                <w:noProof/>
              </w:rPr>
              <w:fldChar w:fldCharType="begin"/>
            </w:r>
            <w:r w:rsidR="008A43EE">
              <w:rPr>
                <w:noProof/>
              </w:rPr>
              <w:instrText xml:space="preserve"> PAGEREF _Toc101347021 \h </w:instrText>
            </w:r>
            <w:r w:rsidR="008A43EE">
              <w:rPr>
                <w:noProof/>
              </w:rPr>
            </w:r>
            <w:r w:rsidR="008A43EE">
              <w:rPr>
                <w:noProof/>
              </w:rPr>
              <w:fldChar w:fldCharType="separate"/>
            </w:r>
            <w:r w:rsidR="008A43EE">
              <w:rPr>
                <w:noProof/>
              </w:rPr>
              <w:t>44</w:t>
            </w:r>
            <w:r w:rsidR="008A43EE">
              <w:rPr>
                <w:noProof/>
              </w:rPr>
              <w:fldChar w:fldCharType="end"/>
            </w:r>
          </w:hyperlink>
        </w:p>
        <w:p w14:paraId="461E2CE5" w14:textId="77777777" w:rsidR="008A43EE" w:rsidRDefault="00D5439B">
          <w:pPr>
            <w:pStyle w:val="TOC3"/>
            <w:tabs>
              <w:tab w:val="left" w:pos="1680"/>
              <w:tab w:val="right" w:leader="dot" w:pos="9708"/>
            </w:tabs>
            <w:rPr>
              <w:rFonts w:asciiTheme="minorHAnsi" w:eastAsiaTheme="minorEastAsia" w:hAnsiTheme="minorHAnsi" w:cstheme="minorBidi"/>
              <w:noProof/>
              <w:kern w:val="2"/>
              <w:sz w:val="21"/>
              <w:szCs w:val="22"/>
            </w:rPr>
          </w:pPr>
          <w:hyperlink w:anchor="_Toc101347022" w:history="1">
            <w:r w:rsidR="008A43EE" w:rsidRPr="00742115">
              <w:rPr>
                <w:rStyle w:val="af9"/>
                <w:noProof/>
              </w:rPr>
              <w:t>3.6.2</w:t>
            </w:r>
            <w:r w:rsidR="008A43EE">
              <w:rPr>
                <w:rFonts w:asciiTheme="minorHAnsi" w:eastAsiaTheme="minorEastAsia" w:hAnsiTheme="minorHAnsi" w:cstheme="minorBidi"/>
                <w:noProof/>
                <w:kern w:val="2"/>
                <w:sz w:val="21"/>
                <w:szCs w:val="22"/>
              </w:rPr>
              <w:tab/>
            </w:r>
            <w:r w:rsidR="008A43EE" w:rsidRPr="00742115">
              <w:rPr>
                <w:rStyle w:val="af9"/>
                <w:noProof/>
              </w:rPr>
              <w:t>生成</w:t>
            </w:r>
            <w:r w:rsidR="008A43EE" w:rsidRPr="00742115">
              <w:rPr>
                <w:rStyle w:val="af9"/>
                <w:noProof/>
              </w:rPr>
              <w:t>SM4</w:t>
            </w:r>
            <w:r w:rsidR="008A43EE" w:rsidRPr="00742115">
              <w:rPr>
                <w:rStyle w:val="af9"/>
                <w:noProof/>
              </w:rPr>
              <w:t>秘钥</w:t>
            </w:r>
            <w:r w:rsidR="008A43EE">
              <w:rPr>
                <w:noProof/>
              </w:rPr>
              <w:tab/>
            </w:r>
            <w:r w:rsidR="008A43EE">
              <w:rPr>
                <w:noProof/>
              </w:rPr>
              <w:fldChar w:fldCharType="begin"/>
            </w:r>
            <w:r w:rsidR="008A43EE">
              <w:rPr>
                <w:noProof/>
              </w:rPr>
              <w:instrText xml:space="preserve"> PAGEREF _Toc101347022 \h </w:instrText>
            </w:r>
            <w:r w:rsidR="008A43EE">
              <w:rPr>
                <w:noProof/>
              </w:rPr>
            </w:r>
            <w:r w:rsidR="008A43EE">
              <w:rPr>
                <w:noProof/>
              </w:rPr>
              <w:fldChar w:fldCharType="separate"/>
            </w:r>
            <w:r w:rsidR="008A43EE">
              <w:rPr>
                <w:noProof/>
              </w:rPr>
              <w:t>45</w:t>
            </w:r>
            <w:r w:rsidR="008A43EE">
              <w:rPr>
                <w:noProof/>
              </w:rPr>
              <w:fldChar w:fldCharType="end"/>
            </w:r>
          </w:hyperlink>
        </w:p>
        <w:p w14:paraId="0EAD1C9E" w14:textId="77777777" w:rsidR="008A43EE" w:rsidRDefault="00D5439B">
          <w:pPr>
            <w:pStyle w:val="TOC3"/>
            <w:tabs>
              <w:tab w:val="left" w:pos="1680"/>
              <w:tab w:val="right" w:leader="dot" w:pos="9708"/>
            </w:tabs>
            <w:rPr>
              <w:rFonts w:asciiTheme="minorHAnsi" w:eastAsiaTheme="minorEastAsia" w:hAnsiTheme="minorHAnsi" w:cstheme="minorBidi"/>
              <w:noProof/>
              <w:kern w:val="2"/>
              <w:sz w:val="21"/>
              <w:szCs w:val="22"/>
            </w:rPr>
          </w:pPr>
          <w:hyperlink w:anchor="_Toc101347023" w:history="1">
            <w:r w:rsidR="008A43EE" w:rsidRPr="00742115">
              <w:rPr>
                <w:rStyle w:val="af9"/>
                <w:noProof/>
              </w:rPr>
              <w:t>3.6.3</w:t>
            </w:r>
            <w:r w:rsidR="008A43EE">
              <w:rPr>
                <w:rFonts w:asciiTheme="minorHAnsi" w:eastAsiaTheme="minorEastAsia" w:hAnsiTheme="minorHAnsi" w:cstheme="minorBidi"/>
                <w:noProof/>
                <w:kern w:val="2"/>
                <w:sz w:val="21"/>
                <w:szCs w:val="22"/>
              </w:rPr>
              <w:tab/>
            </w:r>
            <w:r w:rsidR="008A43EE" w:rsidRPr="00742115">
              <w:rPr>
                <w:rStyle w:val="af9"/>
                <w:noProof/>
              </w:rPr>
              <w:t>SM4</w:t>
            </w:r>
            <w:r w:rsidR="008A43EE" w:rsidRPr="00742115">
              <w:rPr>
                <w:rStyle w:val="af9"/>
                <w:noProof/>
              </w:rPr>
              <w:t>加密</w:t>
            </w:r>
            <w:r w:rsidR="008A43EE">
              <w:rPr>
                <w:noProof/>
              </w:rPr>
              <w:tab/>
            </w:r>
            <w:r w:rsidR="008A43EE">
              <w:rPr>
                <w:noProof/>
              </w:rPr>
              <w:fldChar w:fldCharType="begin"/>
            </w:r>
            <w:r w:rsidR="008A43EE">
              <w:rPr>
                <w:noProof/>
              </w:rPr>
              <w:instrText xml:space="preserve"> PAGEREF _Toc101347023 \h </w:instrText>
            </w:r>
            <w:r w:rsidR="008A43EE">
              <w:rPr>
                <w:noProof/>
              </w:rPr>
            </w:r>
            <w:r w:rsidR="008A43EE">
              <w:rPr>
                <w:noProof/>
              </w:rPr>
              <w:fldChar w:fldCharType="separate"/>
            </w:r>
            <w:r w:rsidR="008A43EE">
              <w:rPr>
                <w:noProof/>
              </w:rPr>
              <w:t>45</w:t>
            </w:r>
            <w:r w:rsidR="008A43EE">
              <w:rPr>
                <w:noProof/>
              </w:rPr>
              <w:fldChar w:fldCharType="end"/>
            </w:r>
          </w:hyperlink>
        </w:p>
        <w:p w14:paraId="222FA18E" w14:textId="77777777" w:rsidR="008A43EE" w:rsidRDefault="00D5439B">
          <w:pPr>
            <w:pStyle w:val="TOC3"/>
            <w:tabs>
              <w:tab w:val="left" w:pos="1680"/>
              <w:tab w:val="right" w:leader="dot" w:pos="9708"/>
            </w:tabs>
            <w:rPr>
              <w:rFonts w:asciiTheme="minorHAnsi" w:eastAsiaTheme="minorEastAsia" w:hAnsiTheme="minorHAnsi" w:cstheme="minorBidi"/>
              <w:noProof/>
              <w:kern w:val="2"/>
              <w:sz w:val="21"/>
              <w:szCs w:val="22"/>
            </w:rPr>
          </w:pPr>
          <w:hyperlink w:anchor="_Toc101347024" w:history="1">
            <w:r w:rsidR="008A43EE" w:rsidRPr="00742115">
              <w:rPr>
                <w:rStyle w:val="af9"/>
                <w:noProof/>
              </w:rPr>
              <w:t>3.6.4</w:t>
            </w:r>
            <w:r w:rsidR="008A43EE">
              <w:rPr>
                <w:rFonts w:asciiTheme="minorHAnsi" w:eastAsiaTheme="minorEastAsia" w:hAnsiTheme="minorHAnsi" w:cstheme="minorBidi"/>
                <w:noProof/>
                <w:kern w:val="2"/>
                <w:sz w:val="21"/>
                <w:szCs w:val="22"/>
              </w:rPr>
              <w:tab/>
            </w:r>
            <w:r w:rsidR="008A43EE" w:rsidRPr="00742115">
              <w:rPr>
                <w:rStyle w:val="af9"/>
                <w:noProof/>
              </w:rPr>
              <w:t>SM4</w:t>
            </w:r>
            <w:r w:rsidR="008A43EE" w:rsidRPr="00742115">
              <w:rPr>
                <w:rStyle w:val="af9"/>
                <w:noProof/>
              </w:rPr>
              <w:t>解密</w:t>
            </w:r>
            <w:r w:rsidR="008A43EE">
              <w:rPr>
                <w:noProof/>
              </w:rPr>
              <w:tab/>
            </w:r>
            <w:r w:rsidR="008A43EE">
              <w:rPr>
                <w:noProof/>
              </w:rPr>
              <w:fldChar w:fldCharType="begin"/>
            </w:r>
            <w:r w:rsidR="008A43EE">
              <w:rPr>
                <w:noProof/>
              </w:rPr>
              <w:instrText xml:space="preserve"> PAGEREF _Toc101347024 \h </w:instrText>
            </w:r>
            <w:r w:rsidR="008A43EE">
              <w:rPr>
                <w:noProof/>
              </w:rPr>
            </w:r>
            <w:r w:rsidR="008A43EE">
              <w:rPr>
                <w:noProof/>
              </w:rPr>
              <w:fldChar w:fldCharType="separate"/>
            </w:r>
            <w:r w:rsidR="008A43EE">
              <w:rPr>
                <w:noProof/>
              </w:rPr>
              <w:t>46</w:t>
            </w:r>
            <w:r w:rsidR="008A43EE">
              <w:rPr>
                <w:noProof/>
              </w:rPr>
              <w:fldChar w:fldCharType="end"/>
            </w:r>
          </w:hyperlink>
        </w:p>
        <w:p w14:paraId="18559B5B" w14:textId="77777777" w:rsidR="008A43EE" w:rsidRDefault="00D5439B">
          <w:pPr>
            <w:pStyle w:val="TOC2"/>
            <w:tabs>
              <w:tab w:val="left" w:pos="1260"/>
              <w:tab w:val="right" w:leader="dot" w:pos="9708"/>
            </w:tabs>
            <w:rPr>
              <w:rFonts w:asciiTheme="minorHAnsi" w:eastAsiaTheme="minorEastAsia" w:hAnsiTheme="minorHAnsi" w:cstheme="minorBidi"/>
              <w:noProof/>
              <w:kern w:val="2"/>
              <w:sz w:val="21"/>
              <w:szCs w:val="22"/>
            </w:rPr>
          </w:pPr>
          <w:hyperlink w:anchor="_Toc101347025" w:history="1">
            <w:r w:rsidR="008A43EE" w:rsidRPr="00742115">
              <w:rPr>
                <w:rStyle w:val="af9"/>
                <w:noProof/>
              </w:rPr>
              <w:t>3.7</w:t>
            </w:r>
            <w:r w:rsidR="008A43EE">
              <w:rPr>
                <w:rFonts w:asciiTheme="minorHAnsi" w:eastAsiaTheme="minorEastAsia" w:hAnsiTheme="minorHAnsi" w:cstheme="minorBidi"/>
                <w:noProof/>
                <w:kern w:val="2"/>
                <w:sz w:val="21"/>
                <w:szCs w:val="22"/>
              </w:rPr>
              <w:tab/>
            </w:r>
            <w:r w:rsidR="008A43EE" w:rsidRPr="00742115">
              <w:rPr>
                <w:rStyle w:val="af9"/>
                <w:noProof/>
              </w:rPr>
              <w:t>HmacSM3</w:t>
            </w:r>
            <w:r w:rsidR="008A43EE" w:rsidRPr="00742115">
              <w:rPr>
                <w:rStyle w:val="af9"/>
                <w:noProof/>
              </w:rPr>
              <w:t>算法接口</w:t>
            </w:r>
            <w:r w:rsidR="008A43EE">
              <w:rPr>
                <w:noProof/>
              </w:rPr>
              <w:tab/>
            </w:r>
            <w:r w:rsidR="008A43EE">
              <w:rPr>
                <w:noProof/>
              </w:rPr>
              <w:fldChar w:fldCharType="begin"/>
            </w:r>
            <w:r w:rsidR="008A43EE">
              <w:rPr>
                <w:noProof/>
              </w:rPr>
              <w:instrText xml:space="preserve"> PAGEREF _Toc101347025 \h </w:instrText>
            </w:r>
            <w:r w:rsidR="008A43EE">
              <w:rPr>
                <w:noProof/>
              </w:rPr>
            </w:r>
            <w:r w:rsidR="008A43EE">
              <w:rPr>
                <w:noProof/>
              </w:rPr>
              <w:fldChar w:fldCharType="separate"/>
            </w:r>
            <w:r w:rsidR="008A43EE">
              <w:rPr>
                <w:noProof/>
              </w:rPr>
              <w:t>47</w:t>
            </w:r>
            <w:r w:rsidR="008A43EE">
              <w:rPr>
                <w:noProof/>
              </w:rPr>
              <w:fldChar w:fldCharType="end"/>
            </w:r>
          </w:hyperlink>
        </w:p>
        <w:p w14:paraId="2735B293" w14:textId="77777777" w:rsidR="008A43EE" w:rsidRDefault="00D5439B">
          <w:pPr>
            <w:pStyle w:val="TOC3"/>
            <w:tabs>
              <w:tab w:val="left" w:pos="1680"/>
              <w:tab w:val="right" w:leader="dot" w:pos="9708"/>
            </w:tabs>
            <w:rPr>
              <w:rFonts w:asciiTheme="minorHAnsi" w:eastAsiaTheme="minorEastAsia" w:hAnsiTheme="minorHAnsi" w:cstheme="minorBidi"/>
              <w:noProof/>
              <w:kern w:val="2"/>
              <w:sz w:val="21"/>
              <w:szCs w:val="22"/>
            </w:rPr>
          </w:pPr>
          <w:hyperlink w:anchor="_Toc101347026" w:history="1">
            <w:r w:rsidR="008A43EE" w:rsidRPr="00742115">
              <w:rPr>
                <w:rStyle w:val="af9"/>
                <w:noProof/>
              </w:rPr>
              <w:t>3.7.1</w:t>
            </w:r>
            <w:r w:rsidR="008A43EE">
              <w:rPr>
                <w:rFonts w:asciiTheme="minorHAnsi" w:eastAsiaTheme="minorEastAsia" w:hAnsiTheme="minorHAnsi" w:cstheme="minorBidi"/>
                <w:noProof/>
                <w:kern w:val="2"/>
                <w:sz w:val="21"/>
                <w:szCs w:val="22"/>
              </w:rPr>
              <w:tab/>
            </w:r>
            <w:r w:rsidR="008A43EE" w:rsidRPr="00742115">
              <w:rPr>
                <w:rStyle w:val="af9"/>
                <w:noProof/>
              </w:rPr>
              <w:t>构造方法</w:t>
            </w:r>
            <w:r w:rsidR="008A43EE">
              <w:rPr>
                <w:noProof/>
              </w:rPr>
              <w:tab/>
            </w:r>
            <w:r w:rsidR="008A43EE">
              <w:rPr>
                <w:noProof/>
              </w:rPr>
              <w:fldChar w:fldCharType="begin"/>
            </w:r>
            <w:r w:rsidR="008A43EE">
              <w:rPr>
                <w:noProof/>
              </w:rPr>
              <w:instrText xml:space="preserve"> PAGEREF _Toc101347026 \h </w:instrText>
            </w:r>
            <w:r w:rsidR="008A43EE">
              <w:rPr>
                <w:noProof/>
              </w:rPr>
            </w:r>
            <w:r w:rsidR="008A43EE">
              <w:rPr>
                <w:noProof/>
              </w:rPr>
              <w:fldChar w:fldCharType="separate"/>
            </w:r>
            <w:r w:rsidR="008A43EE">
              <w:rPr>
                <w:noProof/>
              </w:rPr>
              <w:t>47</w:t>
            </w:r>
            <w:r w:rsidR="008A43EE">
              <w:rPr>
                <w:noProof/>
              </w:rPr>
              <w:fldChar w:fldCharType="end"/>
            </w:r>
          </w:hyperlink>
        </w:p>
        <w:p w14:paraId="521073F0" w14:textId="77777777" w:rsidR="008A43EE" w:rsidRDefault="00D5439B">
          <w:pPr>
            <w:pStyle w:val="TOC3"/>
            <w:tabs>
              <w:tab w:val="left" w:pos="1680"/>
              <w:tab w:val="right" w:leader="dot" w:pos="9708"/>
            </w:tabs>
            <w:rPr>
              <w:rFonts w:asciiTheme="minorHAnsi" w:eastAsiaTheme="minorEastAsia" w:hAnsiTheme="minorHAnsi" w:cstheme="minorBidi"/>
              <w:noProof/>
              <w:kern w:val="2"/>
              <w:sz w:val="21"/>
              <w:szCs w:val="22"/>
            </w:rPr>
          </w:pPr>
          <w:hyperlink w:anchor="_Toc101347027" w:history="1">
            <w:r w:rsidR="008A43EE" w:rsidRPr="00742115">
              <w:rPr>
                <w:rStyle w:val="af9"/>
                <w:noProof/>
              </w:rPr>
              <w:t>3.7.2</w:t>
            </w:r>
            <w:r w:rsidR="008A43EE">
              <w:rPr>
                <w:rFonts w:asciiTheme="minorHAnsi" w:eastAsiaTheme="minorEastAsia" w:hAnsiTheme="minorHAnsi" w:cstheme="minorBidi"/>
                <w:noProof/>
                <w:kern w:val="2"/>
                <w:sz w:val="21"/>
                <w:szCs w:val="22"/>
              </w:rPr>
              <w:tab/>
            </w:r>
            <w:r w:rsidR="008A43EE" w:rsidRPr="00742115">
              <w:rPr>
                <w:rStyle w:val="af9"/>
                <w:noProof/>
              </w:rPr>
              <w:t>HmacSM3</w:t>
            </w:r>
            <w:r w:rsidR="008A43EE" w:rsidRPr="00742115">
              <w:rPr>
                <w:rStyle w:val="af9"/>
                <w:noProof/>
              </w:rPr>
              <w:t>计算</w:t>
            </w:r>
            <w:r w:rsidR="008A43EE">
              <w:rPr>
                <w:noProof/>
              </w:rPr>
              <w:tab/>
            </w:r>
            <w:r w:rsidR="008A43EE">
              <w:rPr>
                <w:noProof/>
              </w:rPr>
              <w:fldChar w:fldCharType="begin"/>
            </w:r>
            <w:r w:rsidR="008A43EE">
              <w:rPr>
                <w:noProof/>
              </w:rPr>
              <w:instrText xml:space="preserve"> PAGEREF _Toc101347027 \h </w:instrText>
            </w:r>
            <w:r w:rsidR="008A43EE">
              <w:rPr>
                <w:noProof/>
              </w:rPr>
            </w:r>
            <w:r w:rsidR="008A43EE">
              <w:rPr>
                <w:noProof/>
              </w:rPr>
              <w:fldChar w:fldCharType="separate"/>
            </w:r>
            <w:r w:rsidR="008A43EE">
              <w:rPr>
                <w:noProof/>
              </w:rPr>
              <w:t>48</w:t>
            </w:r>
            <w:r w:rsidR="008A43EE">
              <w:rPr>
                <w:noProof/>
              </w:rPr>
              <w:fldChar w:fldCharType="end"/>
            </w:r>
          </w:hyperlink>
        </w:p>
        <w:p w14:paraId="5C3CA36A" w14:textId="77777777" w:rsidR="008A43EE" w:rsidRDefault="00D5439B">
          <w:pPr>
            <w:pStyle w:val="TOC2"/>
            <w:tabs>
              <w:tab w:val="left" w:pos="1260"/>
              <w:tab w:val="right" w:leader="dot" w:pos="9708"/>
            </w:tabs>
            <w:rPr>
              <w:rFonts w:asciiTheme="minorHAnsi" w:eastAsiaTheme="minorEastAsia" w:hAnsiTheme="minorHAnsi" w:cstheme="minorBidi"/>
              <w:noProof/>
              <w:kern w:val="2"/>
              <w:sz w:val="21"/>
              <w:szCs w:val="22"/>
            </w:rPr>
          </w:pPr>
          <w:hyperlink w:anchor="_Toc101347028" w:history="1">
            <w:r w:rsidR="008A43EE" w:rsidRPr="00742115">
              <w:rPr>
                <w:rStyle w:val="af9"/>
                <w:noProof/>
              </w:rPr>
              <w:t>3.8</w:t>
            </w:r>
            <w:r w:rsidR="008A43EE">
              <w:rPr>
                <w:rFonts w:asciiTheme="minorHAnsi" w:eastAsiaTheme="minorEastAsia" w:hAnsiTheme="minorHAnsi" w:cstheme="minorBidi"/>
                <w:noProof/>
                <w:kern w:val="2"/>
                <w:sz w:val="21"/>
                <w:szCs w:val="22"/>
              </w:rPr>
              <w:tab/>
            </w:r>
            <w:r w:rsidR="008A43EE" w:rsidRPr="00742115">
              <w:rPr>
                <w:rStyle w:val="af9"/>
                <w:noProof/>
              </w:rPr>
              <w:t>PDF</w:t>
            </w:r>
            <w:r w:rsidR="008A43EE" w:rsidRPr="00742115">
              <w:rPr>
                <w:rStyle w:val="af9"/>
                <w:noProof/>
              </w:rPr>
              <w:t>签章接口</w:t>
            </w:r>
            <w:r w:rsidR="008A43EE">
              <w:rPr>
                <w:noProof/>
              </w:rPr>
              <w:tab/>
            </w:r>
            <w:r w:rsidR="008A43EE">
              <w:rPr>
                <w:noProof/>
              </w:rPr>
              <w:fldChar w:fldCharType="begin"/>
            </w:r>
            <w:r w:rsidR="008A43EE">
              <w:rPr>
                <w:noProof/>
              </w:rPr>
              <w:instrText xml:space="preserve"> PAGEREF _Toc101347028 \h </w:instrText>
            </w:r>
            <w:r w:rsidR="008A43EE">
              <w:rPr>
                <w:noProof/>
              </w:rPr>
            </w:r>
            <w:r w:rsidR="008A43EE">
              <w:rPr>
                <w:noProof/>
              </w:rPr>
              <w:fldChar w:fldCharType="separate"/>
            </w:r>
            <w:r w:rsidR="008A43EE">
              <w:rPr>
                <w:noProof/>
              </w:rPr>
              <w:t>49</w:t>
            </w:r>
            <w:r w:rsidR="008A43EE">
              <w:rPr>
                <w:noProof/>
              </w:rPr>
              <w:fldChar w:fldCharType="end"/>
            </w:r>
          </w:hyperlink>
        </w:p>
        <w:p w14:paraId="1D56028F" w14:textId="77777777" w:rsidR="008A43EE" w:rsidRDefault="00D5439B">
          <w:pPr>
            <w:pStyle w:val="TOC3"/>
            <w:tabs>
              <w:tab w:val="left" w:pos="1680"/>
              <w:tab w:val="right" w:leader="dot" w:pos="9708"/>
            </w:tabs>
            <w:rPr>
              <w:rFonts w:asciiTheme="minorHAnsi" w:eastAsiaTheme="minorEastAsia" w:hAnsiTheme="minorHAnsi" w:cstheme="minorBidi"/>
              <w:noProof/>
              <w:kern w:val="2"/>
              <w:sz w:val="21"/>
              <w:szCs w:val="22"/>
            </w:rPr>
          </w:pPr>
          <w:hyperlink w:anchor="_Toc101347029" w:history="1">
            <w:r w:rsidR="008A43EE" w:rsidRPr="00742115">
              <w:rPr>
                <w:rStyle w:val="af9"/>
                <w:noProof/>
              </w:rPr>
              <w:t>3.8.1</w:t>
            </w:r>
            <w:r w:rsidR="008A43EE">
              <w:rPr>
                <w:rFonts w:asciiTheme="minorHAnsi" w:eastAsiaTheme="minorEastAsia" w:hAnsiTheme="minorHAnsi" w:cstheme="minorBidi"/>
                <w:noProof/>
                <w:kern w:val="2"/>
                <w:sz w:val="21"/>
                <w:szCs w:val="22"/>
              </w:rPr>
              <w:tab/>
            </w:r>
            <w:r w:rsidR="008A43EE" w:rsidRPr="00742115">
              <w:rPr>
                <w:rStyle w:val="af9"/>
                <w:noProof/>
              </w:rPr>
              <w:t>调用类</w:t>
            </w:r>
            <w:r w:rsidR="008A43EE">
              <w:rPr>
                <w:noProof/>
              </w:rPr>
              <w:tab/>
            </w:r>
            <w:r w:rsidR="008A43EE">
              <w:rPr>
                <w:noProof/>
              </w:rPr>
              <w:fldChar w:fldCharType="begin"/>
            </w:r>
            <w:r w:rsidR="008A43EE">
              <w:rPr>
                <w:noProof/>
              </w:rPr>
              <w:instrText xml:space="preserve"> PAGEREF _Toc101347029 \h </w:instrText>
            </w:r>
            <w:r w:rsidR="008A43EE">
              <w:rPr>
                <w:noProof/>
              </w:rPr>
            </w:r>
            <w:r w:rsidR="008A43EE">
              <w:rPr>
                <w:noProof/>
              </w:rPr>
              <w:fldChar w:fldCharType="separate"/>
            </w:r>
            <w:r w:rsidR="008A43EE">
              <w:rPr>
                <w:noProof/>
              </w:rPr>
              <w:t>49</w:t>
            </w:r>
            <w:r w:rsidR="008A43EE">
              <w:rPr>
                <w:noProof/>
              </w:rPr>
              <w:fldChar w:fldCharType="end"/>
            </w:r>
          </w:hyperlink>
        </w:p>
        <w:p w14:paraId="07ACF4C1" w14:textId="77777777" w:rsidR="008A43EE" w:rsidRDefault="00D5439B">
          <w:pPr>
            <w:pStyle w:val="TOC3"/>
            <w:tabs>
              <w:tab w:val="left" w:pos="1680"/>
              <w:tab w:val="right" w:leader="dot" w:pos="9708"/>
            </w:tabs>
            <w:rPr>
              <w:rFonts w:asciiTheme="minorHAnsi" w:eastAsiaTheme="minorEastAsia" w:hAnsiTheme="minorHAnsi" w:cstheme="minorBidi"/>
              <w:noProof/>
              <w:kern w:val="2"/>
              <w:sz w:val="21"/>
              <w:szCs w:val="22"/>
            </w:rPr>
          </w:pPr>
          <w:hyperlink w:anchor="_Toc101347030" w:history="1">
            <w:r w:rsidR="008A43EE" w:rsidRPr="00742115">
              <w:rPr>
                <w:rStyle w:val="af9"/>
                <w:noProof/>
              </w:rPr>
              <w:t>3.8.2</w:t>
            </w:r>
            <w:r w:rsidR="008A43EE">
              <w:rPr>
                <w:rFonts w:asciiTheme="minorHAnsi" w:eastAsiaTheme="minorEastAsia" w:hAnsiTheme="minorHAnsi" w:cstheme="minorBidi"/>
                <w:noProof/>
                <w:kern w:val="2"/>
                <w:sz w:val="21"/>
                <w:szCs w:val="22"/>
              </w:rPr>
              <w:tab/>
            </w:r>
            <w:r w:rsidR="008A43EE" w:rsidRPr="00742115">
              <w:rPr>
                <w:rStyle w:val="af9"/>
                <w:noProof/>
              </w:rPr>
              <w:t>从二维码中获取</w:t>
            </w:r>
            <w:r w:rsidR="008A43EE" w:rsidRPr="00742115">
              <w:rPr>
                <w:rStyle w:val="af9"/>
                <w:noProof/>
              </w:rPr>
              <w:t>PDF</w:t>
            </w:r>
            <w:r w:rsidR="008A43EE" w:rsidRPr="00742115">
              <w:rPr>
                <w:rStyle w:val="af9"/>
                <w:noProof/>
              </w:rPr>
              <w:t>关联随机数</w:t>
            </w:r>
            <w:r w:rsidR="008A43EE">
              <w:rPr>
                <w:noProof/>
              </w:rPr>
              <w:tab/>
            </w:r>
            <w:r w:rsidR="008A43EE">
              <w:rPr>
                <w:noProof/>
              </w:rPr>
              <w:fldChar w:fldCharType="begin"/>
            </w:r>
            <w:r w:rsidR="008A43EE">
              <w:rPr>
                <w:noProof/>
              </w:rPr>
              <w:instrText xml:space="preserve"> PAGEREF _Toc101347030 \h </w:instrText>
            </w:r>
            <w:r w:rsidR="008A43EE">
              <w:rPr>
                <w:noProof/>
              </w:rPr>
            </w:r>
            <w:r w:rsidR="008A43EE">
              <w:rPr>
                <w:noProof/>
              </w:rPr>
              <w:fldChar w:fldCharType="separate"/>
            </w:r>
            <w:r w:rsidR="008A43EE">
              <w:rPr>
                <w:noProof/>
              </w:rPr>
              <w:t>49</w:t>
            </w:r>
            <w:r w:rsidR="008A43EE">
              <w:rPr>
                <w:noProof/>
              </w:rPr>
              <w:fldChar w:fldCharType="end"/>
            </w:r>
          </w:hyperlink>
        </w:p>
        <w:p w14:paraId="11364A8F" w14:textId="77777777" w:rsidR="008A43EE" w:rsidRDefault="00D5439B">
          <w:pPr>
            <w:pStyle w:val="TOC3"/>
            <w:tabs>
              <w:tab w:val="left" w:pos="1680"/>
              <w:tab w:val="right" w:leader="dot" w:pos="9708"/>
            </w:tabs>
            <w:rPr>
              <w:rFonts w:asciiTheme="minorHAnsi" w:eastAsiaTheme="minorEastAsia" w:hAnsiTheme="minorHAnsi" w:cstheme="minorBidi"/>
              <w:noProof/>
              <w:kern w:val="2"/>
              <w:sz w:val="21"/>
              <w:szCs w:val="22"/>
            </w:rPr>
          </w:pPr>
          <w:hyperlink w:anchor="_Toc101347031" w:history="1">
            <w:r w:rsidR="008A43EE" w:rsidRPr="00742115">
              <w:rPr>
                <w:rStyle w:val="af9"/>
                <w:noProof/>
              </w:rPr>
              <w:t>3.8.3</w:t>
            </w:r>
            <w:r w:rsidR="008A43EE">
              <w:rPr>
                <w:rFonts w:asciiTheme="minorHAnsi" w:eastAsiaTheme="minorEastAsia" w:hAnsiTheme="minorHAnsi" w:cstheme="minorBidi"/>
                <w:noProof/>
                <w:kern w:val="2"/>
                <w:sz w:val="21"/>
                <w:szCs w:val="22"/>
              </w:rPr>
              <w:tab/>
            </w:r>
            <w:r w:rsidR="008A43EE" w:rsidRPr="00742115">
              <w:rPr>
                <w:rStyle w:val="af9"/>
                <w:noProof/>
              </w:rPr>
              <w:t>印章图片注册</w:t>
            </w:r>
            <w:r w:rsidR="008A43EE">
              <w:rPr>
                <w:noProof/>
              </w:rPr>
              <w:tab/>
            </w:r>
            <w:r w:rsidR="008A43EE">
              <w:rPr>
                <w:noProof/>
              </w:rPr>
              <w:fldChar w:fldCharType="begin"/>
            </w:r>
            <w:r w:rsidR="008A43EE">
              <w:rPr>
                <w:noProof/>
              </w:rPr>
              <w:instrText xml:space="preserve"> PAGEREF _Toc101347031 \h </w:instrText>
            </w:r>
            <w:r w:rsidR="008A43EE">
              <w:rPr>
                <w:noProof/>
              </w:rPr>
            </w:r>
            <w:r w:rsidR="008A43EE">
              <w:rPr>
                <w:noProof/>
              </w:rPr>
              <w:fldChar w:fldCharType="separate"/>
            </w:r>
            <w:r w:rsidR="008A43EE">
              <w:rPr>
                <w:noProof/>
              </w:rPr>
              <w:t>50</w:t>
            </w:r>
            <w:r w:rsidR="008A43EE">
              <w:rPr>
                <w:noProof/>
              </w:rPr>
              <w:fldChar w:fldCharType="end"/>
            </w:r>
          </w:hyperlink>
        </w:p>
        <w:p w14:paraId="6AD71D7F" w14:textId="77777777" w:rsidR="008A43EE" w:rsidRDefault="00D5439B">
          <w:pPr>
            <w:pStyle w:val="TOC3"/>
            <w:tabs>
              <w:tab w:val="left" w:pos="1680"/>
              <w:tab w:val="right" w:leader="dot" w:pos="9708"/>
            </w:tabs>
            <w:rPr>
              <w:rFonts w:asciiTheme="minorHAnsi" w:eastAsiaTheme="minorEastAsia" w:hAnsiTheme="minorHAnsi" w:cstheme="minorBidi"/>
              <w:noProof/>
              <w:kern w:val="2"/>
              <w:sz w:val="21"/>
              <w:szCs w:val="22"/>
            </w:rPr>
          </w:pPr>
          <w:hyperlink w:anchor="_Toc101347032" w:history="1">
            <w:r w:rsidR="008A43EE" w:rsidRPr="00742115">
              <w:rPr>
                <w:rStyle w:val="af9"/>
                <w:noProof/>
              </w:rPr>
              <w:t>3.8.4</w:t>
            </w:r>
            <w:r w:rsidR="008A43EE">
              <w:rPr>
                <w:rFonts w:asciiTheme="minorHAnsi" w:eastAsiaTheme="minorEastAsia" w:hAnsiTheme="minorHAnsi" w:cstheme="minorBidi"/>
                <w:noProof/>
                <w:kern w:val="2"/>
                <w:sz w:val="21"/>
                <w:szCs w:val="22"/>
              </w:rPr>
              <w:tab/>
            </w:r>
            <w:r w:rsidR="008A43EE" w:rsidRPr="00742115">
              <w:rPr>
                <w:rStyle w:val="af9"/>
                <w:noProof/>
              </w:rPr>
              <w:t>印章图片更新</w:t>
            </w:r>
            <w:r w:rsidR="008A43EE">
              <w:rPr>
                <w:noProof/>
              </w:rPr>
              <w:tab/>
            </w:r>
            <w:r w:rsidR="008A43EE">
              <w:rPr>
                <w:noProof/>
              </w:rPr>
              <w:fldChar w:fldCharType="begin"/>
            </w:r>
            <w:r w:rsidR="008A43EE">
              <w:rPr>
                <w:noProof/>
              </w:rPr>
              <w:instrText xml:space="preserve"> PAGEREF _Toc101347032 \h </w:instrText>
            </w:r>
            <w:r w:rsidR="008A43EE">
              <w:rPr>
                <w:noProof/>
              </w:rPr>
            </w:r>
            <w:r w:rsidR="008A43EE">
              <w:rPr>
                <w:noProof/>
              </w:rPr>
              <w:fldChar w:fldCharType="separate"/>
            </w:r>
            <w:r w:rsidR="008A43EE">
              <w:rPr>
                <w:noProof/>
              </w:rPr>
              <w:t>51</w:t>
            </w:r>
            <w:r w:rsidR="008A43EE">
              <w:rPr>
                <w:noProof/>
              </w:rPr>
              <w:fldChar w:fldCharType="end"/>
            </w:r>
          </w:hyperlink>
        </w:p>
        <w:p w14:paraId="59939143" w14:textId="77777777" w:rsidR="008A43EE" w:rsidRDefault="00D5439B">
          <w:pPr>
            <w:pStyle w:val="TOC3"/>
            <w:tabs>
              <w:tab w:val="left" w:pos="1680"/>
              <w:tab w:val="right" w:leader="dot" w:pos="9708"/>
            </w:tabs>
            <w:rPr>
              <w:rFonts w:asciiTheme="minorHAnsi" w:eastAsiaTheme="minorEastAsia" w:hAnsiTheme="minorHAnsi" w:cstheme="minorBidi"/>
              <w:noProof/>
              <w:kern w:val="2"/>
              <w:sz w:val="21"/>
              <w:szCs w:val="22"/>
            </w:rPr>
          </w:pPr>
          <w:hyperlink w:anchor="_Toc101347033" w:history="1">
            <w:r w:rsidR="008A43EE" w:rsidRPr="00742115">
              <w:rPr>
                <w:rStyle w:val="af9"/>
                <w:noProof/>
              </w:rPr>
              <w:t>3.8.5</w:t>
            </w:r>
            <w:r w:rsidR="008A43EE">
              <w:rPr>
                <w:rFonts w:asciiTheme="minorHAnsi" w:eastAsiaTheme="minorEastAsia" w:hAnsiTheme="minorHAnsi" w:cstheme="minorBidi"/>
                <w:noProof/>
                <w:kern w:val="2"/>
                <w:sz w:val="21"/>
                <w:szCs w:val="22"/>
              </w:rPr>
              <w:tab/>
            </w:r>
            <w:r w:rsidR="008A43EE" w:rsidRPr="00742115">
              <w:rPr>
                <w:rStyle w:val="af9"/>
                <w:noProof/>
              </w:rPr>
              <w:t>印章图片下载</w:t>
            </w:r>
            <w:r w:rsidR="008A43EE">
              <w:rPr>
                <w:noProof/>
              </w:rPr>
              <w:tab/>
            </w:r>
            <w:r w:rsidR="008A43EE">
              <w:rPr>
                <w:noProof/>
              </w:rPr>
              <w:fldChar w:fldCharType="begin"/>
            </w:r>
            <w:r w:rsidR="008A43EE">
              <w:rPr>
                <w:noProof/>
              </w:rPr>
              <w:instrText xml:space="preserve"> PAGEREF _Toc101347033 \h </w:instrText>
            </w:r>
            <w:r w:rsidR="008A43EE">
              <w:rPr>
                <w:noProof/>
              </w:rPr>
            </w:r>
            <w:r w:rsidR="008A43EE">
              <w:rPr>
                <w:noProof/>
              </w:rPr>
              <w:fldChar w:fldCharType="separate"/>
            </w:r>
            <w:r w:rsidR="008A43EE">
              <w:rPr>
                <w:noProof/>
              </w:rPr>
              <w:t>52</w:t>
            </w:r>
            <w:r w:rsidR="008A43EE">
              <w:rPr>
                <w:noProof/>
              </w:rPr>
              <w:fldChar w:fldCharType="end"/>
            </w:r>
          </w:hyperlink>
        </w:p>
        <w:p w14:paraId="0D38A88F" w14:textId="77777777" w:rsidR="008A43EE" w:rsidRDefault="00D5439B">
          <w:pPr>
            <w:pStyle w:val="TOC3"/>
            <w:tabs>
              <w:tab w:val="left" w:pos="1680"/>
              <w:tab w:val="right" w:leader="dot" w:pos="9708"/>
            </w:tabs>
            <w:rPr>
              <w:rFonts w:asciiTheme="minorHAnsi" w:eastAsiaTheme="minorEastAsia" w:hAnsiTheme="minorHAnsi" w:cstheme="minorBidi"/>
              <w:noProof/>
              <w:kern w:val="2"/>
              <w:sz w:val="21"/>
              <w:szCs w:val="22"/>
            </w:rPr>
          </w:pPr>
          <w:hyperlink w:anchor="_Toc101347034" w:history="1">
            <w:r w:rsidR="008A43EE" w:rsidRPr="00742115">
              <w:rPr>
                <w:rStyle w:val="af9"/>
                <w:noProof/>
              </w:rPr>
              <w:t>3.8.6</w:t>
            </w:r>
            <w:r w:rsidR="008A43EE">
              <w:rPr>
                <w:rFonts w:asciiTheme="minorHAnsi" w:eastAsiaTheme="minorEastAsia" w:hAnsiTheme="minorHAnsi" w:cstheme="minorBidi"/>
                <w:noProof/>
                <w:kern w:val="2"/>
                <w:sz w:val="21"/>
                <w:szCs w:val="22"/>
              </w:rPr>
              <w:tab/>
            </w:r>
            <w:r w:rsidR="008A43EE" w:rsidRPr="00742115">
              <w:rPr>
                <w:rStyle w:val="af9"/>
                <w:noProof/>
              </w:rPr>
              <w:t>根据随机数获取</w:t>
            </w:r>
            <w:r w:rsidR="008A43EE" w:rsidRPr="00742115">
              <w:rPr>
                <w:rStyle w:val="af9"/>
                <w:noProof/>
              </w:rPr>
              <w:t>PDF</w:t>
            </w:r>
            <w:r w:rsidR="008A43EE" w:rsidRPr="00742115">
              <w:rPr>
                <w:rStyle w:val="af9"/>
                <w:noProof/>
              </w:rPr>
              <w:t>的下载地址</w:t>
            </w:r>
            <w:r w:rsidR="008A43EE">
              <w:rPr>
                <w:noProof/>
              </w:rPr>
              <w:tab/>
            </w:r>
            <w:r w:rsidR="008A43EE">
              <w:rPr>
                <w:noProof/>
              </w:rPr>
              <w:fldChar w:fldCharType="begin"/>
            </w:r>
            <w:r w:rsidR="008A43EE">
              <w:rPr>
                <w:noProof/>
              </w:rPr>
              <w:instrText xml:space="preserve"> PAGEREF _Toc101347034 \h </w:instrText>
            </w:r>
            <w:r w:rsidR="008A43EE">
              <w:rPr>
                <w:noProof/>
              </w:rPr>
            </w:r>
            <w:r w:rsidR="008A43EE">
              <w:rPr>
                <w:noProof/>
              </w:rPr>
              <w:fldChar w:fldCharType="separate"/>
            </w:r>
            <w:r w:rsidR="008A43EE">
              <w:rPr>
                <w:noProof/>
              </w:rPr>
              <w:t>53</w:t>
            </w:r>
            <w:r w:rsidR="008A43EE">
              <w:rPr>
                <w:noProof/>
              </w:rPr>
              <w:fldChar w:fldCharType="end"/>
            </w:r>
          </w:hyperlink>
        </w:p>
        <w:p w14:paraId="51A73B08" w14:textId="77777777" w:rsidR="008A43EE" w:rsidRDefault="00D5439B">
          <w:pPr>
            <w:pStyle w:val="TOC3"/>
            <w:tabs>
              <w:tab w:val="left" w:pos="1680"/>
              <w:tab w:val="right" w:leader="dot" w:pos="9708"/>
            </w:tabs>
            <w:rPr>
              <w:rFonts w:asciiTheme="minorHAnsi" w:eastAsiaTheme="minorEastAsia" w:hAnsiTheme="minorHAnsi" w:cstheme="minorBidi"/>
              <w:noProof/>
              <w:kern w:val="2"/>
              <w:sz w:val="21"/>
              <w:szCs w:val="22"/>
            </w:rPr>
          </w:pPr>
          <w:hyperlink w:anchor="_Toc101347035" w:history="1">
            <w:r w:rsidR="008A43EE" w:rsidRPr="00742115">
              <w:rPr>
                <w:rStyle w:val="af9"/>
                <w:noProof/>
              </w:rPr>
              <w:t>3.8.7</w:t>
            </w:r>
            <w:r w:rsidR="008A43EE">
              <w:rPr>
                <w:rFonts w:asciiTheme="minorHAnsi" w:eastAsiaTheme="minorEastAsia" w:hAnsiTheme="minorHAnsi" w:cstheme="minorBidi"/>
                <w:noProof/>
                <w:kern w:val="2"/>
                <w:sz w:val="21"/>
                <w:szCs w:val="22"/>
              </w:rPr>
              <w:tab/>
            </w:r>
            <w:r w:rsidR="008A43EE" w:rsidRPr="00742115">
              <w:rPr>
                <w:rStyle w:val="af9"/>
                <w:noProof/>
              </w:rPr>
              <w:t>执行</w:t>
            </w:r>
            <w:r w:rsidR="008A43EE" w:rsidRPr="00742115">
              <w:rPr>
                <w:rStyle w:val="af9"/>
                <w:noProof/>
              </w:rPr>
              <w:t>PDF</w:t>
            </w:r>
            <w:r w:rsidR="008A43EE" w:rsidRPr="00742115">
              <w:rPr>
                <w:rStyle w:val="af9"/>
                <w:noProof/>
              </w:rPr>
              <w:t>签章</w:t>
            </w:r>
            <w:r w:rsidR="008A43EE">
              <w:rPr>
                <w:noProof/>
              </w:rPr>
              <w:tab/>
            </w:r>
            <w:r w:rsidR="008A43EE">
              <w:rPr>
                <w:noProof/>
              </w:rPr>
              <w:fldChar w:fldCharType="begin"/>
            </w:r>
            <w:r w:rsidR="008A43EE">
              <w:rPr>
                <w:noProof/>
              </w:rPr>
              <w:instrText xml:space="preserve"> PAGEREF _Toc101347035 \h </w:instrText>
            </w:r>
            <w:r w:rsidR="008A43EE">
              <w:rPr>
                <w:noProof/>
              </w:rPr>
            </w:r>
            <w:r w:rsidR="008A43EE">
              <w:rPr>
                <w:noProof/>
              </w:rPr>
              <w:fldChar w:fldCharType="separate"/>
            </w:r>
            <w:r w:rsidR="008A43EE">
              <w:rPr>
                <w:noProof/>
              </w:rPr>
              <w:t>54</w:t>
            </w:r>
            <w:r w:rsidR="008A43EE">
              <w:rPr>
                <w:noProof/>
              </w:rPr>
              <w:fldChar w:fldCharType="end"/>
            </w:r>
          </w:hyperlink>
        </w:p>
        <w:p w14:paraId="17908DE1" w14:textId="77777777" w:rsidR="008A43EE" w:rsidRDefault="00D5439B">
          <w:pPr>
            <w:pStyle w:val="TOC2"/>
            <w:tabs>
              <w:tab w:val="left" w:pos="1260"/>
              <w:tab w:val="right" w:leader="dot" w:pos="9708"/>
            </w:tabs>
            <w:rPr>
              <w:rFonts w:asciiTheme="minorHAnsi" w:eastAsiaTheme="minorEastAsia" w:hAnsiTheme="minorHAnsi" w:cstheme="minorBidi"/>
              <w:noProof/>
              <w:kern w:val="2"/>
              <w:sz w:val="21"/>
              <w:szCs w:val="22"/>
            </w:rPr>
          </w:pPr>
          <w:hyperlink w:anchor="_Toc101347036" w:history="1">
            <w:r w:rsidR="008A43EE" w:rsidRPr="00742115">
              <w:rPr>
                <w:rStyle w:val="af9"/>
                <w:noProof/>
              </w:rPr>
              <w:t>3.9</w:t>
            </w:r>
            <w:r w:rsidR="008A43EE">
              <w:rPr>
                <w:rFonts w:asciiTheme="minorHAnsi" w:eastAsiaTheme="minorEastAsia" w:hAnsiTheme="minorHAnsi" w:cstheme="minorBidi"/>
                <w:noProof/>
                <w:kern w:val="2"/>
                <w:sz w:val="21"/>
                <w:szCs w:val="22"/>
              </w:rPr>
              <w:tab/>
            </w:r>
            <w:r w:rsidR="008A43EE" w:rsidRPr="00742115">
              <w:rPr>
                <w:rStyle w:val="af9"/>
                <w:noProof/>
              </w:rPr>
              <w:t>PC</w:t>
            </w:r>
            <w:r w:rsidR="008A43EE" w:rsidRPr="00742115">
              <w:rPr>
                <w:rStyle w:val="af9"/>
                <w:noProof/>
              </w:rPr>
              <w:t>登录接口</w:t>
            </w:r>
            <w:r w:rsidR="008A43EE">
              <w:rPr>
                <w:noProof/>
              </w:rPr>
              <w:tab/>
            </w:r>
            <w:r w:rsidR="008A43EE">
              <w:rPr>
                <w:noProof/>
              </w:rPr>
              <w:fldChar w:fldCharType="begin"/>
            </w:r>
            <w:r w:rsidR="008A43EE">
              <w:rPr>
                <w:noProof/>
              </w:rPr>
              <w:instrText xml:space="preserve"> PAGEREF _Toc101347036 \h </w:instrText>
            </w:r>
            <w:r w:rsidR="008A43EE">
              <w:rPr>
                <w:noProof/>
              </w:rPr>
            </w:r>
            <w:r w:rsidR="008A43EE">
              <w:rPr>
                <w:noProof/>
              </w:rPr>
              <w:fldChar w:fldCharType="separate"/>
            </w:r>
            <w:r w:rsidR="008A43EE">
              <w:rPr>
                <w:noProof/>
              </w:rPr>
              <w:t>56</w:t>
            </w:r>
            <w:r w:rsidR="008A43EE">
              <w:rPr>
                <w:noProof/>
              </w:rPr>
              <w:fldChar w:fldCharType="end"/>
            </w:r>
          </w:hyperlink>
        </w:p>
        <w:p w14:paraId="1F9FC0C4" w14:textId="77777777" w:rsidR="008A43EE" w:rsidRDefault="00D5439B">
          <w:pPr>
            <w:pStyle w:val="TOC3"/>
            <w:tabs>
              <w:tab w:val="left" w:pos="1680"/>
              <w:tab w:val="right" w:leader="dot" w:pos="9708"/>
            </w:tabs>
            <w:rPr>
              <w:rFonts w:asciiTheme="minorHAnsi" w:eastAsiaTheme="minorEastAsia" w:hAnsiTheme="minorHAnsi" w:cstheme="minorBidi"/>
              <w:noProof/>
              <w:kern w:val="2"/>
              <w:sz w:val="21"/>
              <w:szCs w:val="22"/>
            </w:rPr>
          </w:pPr>
          <w:hyperlink w:anchor="_Toc101347037" w:history="1">
            <w:r w:rsidR="008A43EE" w:rsidRPr="00742115">
              <w:rPr>
                <w:rStyle w:val="af9"/>
                <w:noProof/>
              </w:rPr>
              <w:t>3.9.1</w:t>
            </w:r>
            <w:r w:rsidR="008A43EE">
              <w:rPr>
                <w:rFonts w:asciiTheme="minorHAnsi" w:eastAsiaTheme="minorEastAsia" w:hAnsiTheme="minorHAnsi" w:cstheme="minorBidi"/>
                <w:noProof/>
                <w:kern w:val="2"/>
                <w:sz w:val="21"/>
                <w:szCs w:val="22"/>
              </w:rPr>
              <w:tab/>
            </w:r>
            <w:r w:rsidR="008A43EE" w:rsidRPr="00742115">
              <w:rPr>
                <w:rStyle w:val="af9"/>
                <w:noProof/>
              </w:rPr>
              <w:t>调用类</w:t>
            </w:r>
            <w:r w:rsidR="008A43EE">
              <w:rPr>
                <w:noProof/>
              </w:rPr>
              <w:tab/>
            </w:r>
            <w:r w:rsidR="008A43EE">
              <w:rPr>
                <w:noProof/>
              </w:rPr>
              <w:fldChar w:fldCharType="begin"/>
            </w:r>
            <w:r w:rsidR="008A43EE">
              <w:rPr>
                <w:noProof/>
              </w:rPr>
              <w:instrText xml:space="preserve"> PAGEREF _Toc101347037 \h </w:instrText>
            </w:r>
            <w:r w:rsidR="008A43EE">
              <w:rPr>
                <w:noProof/>
              </w:rPr>
            </w:r>
            <w:r w:rsidR="008A43EE">
              <w:rPr>
                <w:noProof/>
              </w:rPr>
              <w:fldChar w:fldCharType="separate"/>
            </w:r>
            <w:r w:rsidR="008A43EE">
              <w:rPr>
                <w:noProof/>
              </w:rPr>
              <w:t>56</w:t>
            </w:r>
            <w:r w:rsidR="008A43EE">
              <w:rPr>
                <w:noProof/>
              </w:rPr>
              <w:fldChar w:fldCharType="end"/>
            </w:r>
          </w:hyperlink>
        </w:p>
        <w:p w14:paraId="4EB2D261" w14:textId="77777777" w:rsidR="008A43EE" w:rsidRDefault="00D5439B">
          <w:pPr>
            <w:pStyle w:val="TOC3"/>
            <w:tabs>
              <w:tab w:val="left" w:pos="1680"/>
              <w:tab w:val="right" w:leader="dot" w:pos="9708"/>
            </w:tabs>
            <w:rPr>
              <w:rFonts w:asciiTheme="minorHAnsi" w:eastAsiaTheme="minorEastAsia" w:hAnsiTheme="minorHAnsi" w:cstheme="minorBidi"/>
              <w:noProof/>
              <w:kern w:val="2"/>
              <w:sz w:val="21"/>
              <w:szCs w:val="22"/>
            </w:rPr>
          </w:pPr>
          <w:hyperlink w:anchor="_Toc101347038" w:history="1">
            <w:r w:rsidR="008A43EE" w:rsidRPr="00742115">
              <w:rPr>
                <w:rStyle w:val="af9"/>
                <w:noProof/>
              </w:rPr>
              <w:t>3.9.2</w:t>
            </w:r>
            <w:r w:rsidR="008A43EE">
              <w:rPr>
                <w:rFonts w:asciiTheme="minorHAnsi" w:eastAsiaTheme="minorEastAsia" w:hAnsiTheme="minorHAnsi" w:cstheme="minorBidi"/>
                <w:noProof/>
                <w:kern w:val="2"/>
                <w:sz w:val="21"/>
                <w:szCs w:val="22"/>
              </w:rPr>
              <w:tab/>
            </w:r>
            <w:r w:rsidR="008A43EE" w:rsidRPr="00742115">
              <w:rPr>
                <w:rStyle w:val="af9"/>
                <w:noProof/>
              </w:rPr>
              <w:t>绑定</w:t>
            </w:r>
            <w:r w:rsidR="008A43EE" w:rsidRPr="00742115">
              <w:rPr>
                <w:rStyle w:val="af9"/>
                <w:noProof/>
              </w:rPr>
              <w:t>PC</w:t>
            </w:r>
            <w:r w:rsidR="008A43EE" w:rsidRPr="00742115">
              <w:rPr>
                <w:rStyle w:val="af9"/>
                <w:noProof/>
              </w:rPr>
              <w:t>设备</w:t>
            </w:r>
            <w:r w:rsidR="008A43EE">
              <w:rPr>
                <w:noProof/>
              </w:rPr>
              <w:tab/>
            </w:r>
            <w:r w:rsidR="008A43EE">
              <w:rPr>
                <w:noProof/>
              </w:rPr>
              <w:fldChar w:fldCharType="begin"/>
            </w:r>
            <w:r w:rsidR="008A43EE">
              <w:rPr>
                <w:noProof/>
              </w:rPr>
              <w:instrText xml:space="preserve"> PAGEREF _Toc101347038 \h </w:instrText>
            </w:r>
            <w:r w:rsidR="008A43EE">
              <w:rPr>
                <w:noProof/>
              </w:rPr>
            </w:r>
            <w:r w:rsidR="008A43EE">
              <w:rPr>
                <w:noProof/>
              </w:rPr>
              <w:fldChar w:fldCharType="separate"/>
            </w:r>
            <w:r w:rsidR="008A43EE">
              <w:rPr>
                <w:noProof/>
              </w:rPr>
              <w:t>56</w:t>
            </w:r>
            <w:r w:rsidR="008A43EE">
              <w:rPr>
                <w:noProof/>
              </w:rPr>
              <w:fldChar w:fldCharType="end"/>
            </w:r>
          </w:hyperlink>
        </w:p>
        <w:p w14:paraId="3D3DAF67" w14:textId="77777777" w:rsidR="008A43EE" w:rsidRDefault="00D5439B">
          <w:pPr>
            <w:pStyle w:val="TOC3"/>
            <w:tabs>
              <w:tab w:val="left" w:pos="1680"/>
              <w:tab w:val="right" w:leader="dot" w:pos="9708"/>
            </w:tabs>
            <w:rPr>
              <w:rFonts w:asciiTheme="minorHAnsi" w:eastAsiaTheme="minorEastAsia" w:hAnsiTheme="minorHAnsi" w:cstheme="minorBidi"/>
              <w:noProof/>
              <w:kern w:val="2"/>
              <w:sz w:val="21"/>
              <w:szCs w:val="22"/>
            </w:rPr>
          </w:pPr>
          <w:hyperlink w:anchor="_Toc101347039" w:history="1">
            <w:r w:rsidR="008A43EE" w:rsidRPr="00742115">
              <w:rPr>
                <w:rStyle w:val="af9"/>
                <w:noProof/>
              </w:rPr>
              <w:t>3.9.3</w:t>
            </w:r>
            <w:r w:rsidR="008A43EE">
              <w:rPr>
                <w:rFonts w:asciiTheme="minorHAnsi" w:eastAsiaTheme="minorEastAsia" w:hAnsiTheme="minorHAnsi" w:cstheme="minorBidi"/>
                <w:noProof/>
                <w:kern w:val="2"/>
                <w:sz w:val="21"/>
                <w:szCs w:val="22"/>
              </w:rPr>
              <w:tab/>
            </w:r>
            <w:r w:rsidR="008A43EE" w:rsidRPr="00742115">
              <w:rPr>
                <w:rStyle w:val="af9"/>
                <w:noProof/>
              </w:rPr>
              <w:t>获取</w:t>
            </w:r>
            <w:r w:rsidR="008A43EE" w:rsidRPr="00742115">
              <w:rPr>
                <w:rStyle w:val="af9"/>
                <w:noProof/>
              </w:rPr>
              <w:t>PushID</w:t>
            </w:r>
            <w:r w:rsidR="008A43EE">
              <w:rPr>
                <w:noProof/>
              </w:rPr>
              <w:tab/>
            </w:r>
            <w:r w:rsidR="008A43EE">
              <w:rPr>
                <w:noProof/>
              </w:rPr>
              <w:fldChar w:fldCharType="begin"/>
            </w:r>
            <w:r w:rsidR="008A43EE">
              <w:rPr>
                <w:noProof/>
              </w:rPr>
              <w:instrText xml:space="preserve"> PAGEREF _Toc101347039 \h </w:instrText>
            </w:r>
            <w:r w:rsidR="008A43EE">
              <w:rPr>
                <w:noProof/>
              </w:rPr>
            </w:r>
            <w:r w:rsidR="008A43EE">
              <w:rPr>
                <w:noProof/>
              </w:rPr>
              <w:fldChar w:fldCharType="separate"/>
            </w:r>
            <w:r w:rsidR="008A43EE">
              <w:rPr>
                <w:noProof/>
              </w:rPr>
              <w:t>57</w:t>
            </w:r>
            <w:r w:rsidR="008A43EE">
              <w:rPr>
                <w:noProof/>
              </w:rPr>
              <w:fldChar w:fldCharType="end"/>
            </w:r>
          </w:hyperlink>
        </w:p>
        <w:p w14:paraId="027EC5EF" w14:textId="77777777" w:rsidR="008A43EE" w:rsidRDefault="00D5439B">
          <w:pPr>
            <w:pStyle w:val="TOC3"/>
            <w:tabs>
              <w:tab w:val="left" w:pos="1680"/>
              <w:tab w:val="right" w:leader="dot" w:pos="9708"/>
            </w:tabs>
            <w:rPr>
              <w:rFonts w:asciiTheme="minorHAnsi" w:eastAsiaTheme="minorEastAsia" w:hAnsiTheme="minorHAnsi" w:cstheme="minorBidi"/>
              <w:noProof/>
              <w:kern w:val="2"/>
              <w:sz w:val="21"/>
              <w:szCs w:val="22"/>
            </w:rPr>
          </w:pPr>
          <w:hyperlink w:anchor="_Toc101347040" w:history="1">
            <w:r w:rsidR="008A43EE" w:rsidRPr="00742115">
              <w:rPr>
                <w:rStyle w:val="af9"/>
                <w:noProof/>
              </w:rPr>
              <w:t>3.9.4</w:t>
            </w:r>
            <w:r w:rsidR="008A43EE">
              <w:rPr>
                <w:rFonts w:asciiTheme="minorHAnsi" w:eastAsiaTheme="minorEastAsia" w:hAnsiTheme="minorHAnsi" w:cstheme="minorBidi"/>
                <w:noProof/>
                <w:kern w:val="2"/>
                <w:sz w:val="21"/>
                <w:szCs w:val="22"/>
              </w:rPr>
              <w:tab/>
            </w:r>
            <w:r w:rsidR="008A43EE" w:rsidRPr="00742115">
              <w:rPr>
                <w:rStyle w:val="af9"/>
                <w:noProof/>
              </w:rPr>
              <w:t>获取已经绑定的</w:t>
            </w:r>
            <w:r w:rsidR="008A43EE" w:rsidRPr="00742115">
              <w:rPr>
                <w:rStyle w:val="af9"/>
                <w:noProof/>
              </w:rPr>
              <w:t>PC</w:t>
            </w:r>
            <w:r w:rsidR="008A43EE" w:rsidRPr="00742115">
              <w:rPr>
                <w:rStyle w:val="af9"/>
                <w:noProof/>
              </w:rPr>
              <w:t>列表</w:t>
            </w:r>
            <w:r w:rsidR="008A43EE">
              <w:rPr>
                <w:noProof/>
              </w:rPr>
              <w:tab/>
            </w:r>
            <w:r w:rsidR="008A43EE">
              <w:rPr>
                <w:noProof/>
              </w:rPr>
              <w:fldChar w:fldCharType="begin"/>
            </w:r>
            <w:r w:rsidR="008A43EE">
              <w:rPr>
                <w:noProof/>
              </w:rPr>
              <w:instrText xml:space="preserve"> PAGEREF _Toc101347040 \h </w:instrText>
            </w:r>
            <w:r w:rsidR="008A43EE">
              <w:rPr>
                <w:noProof/>
              </w:rPr>
            </w:r>
            <w:r w:rsidR="008A43EE">
              <w:rPr>
                <w:noProof/>
              </w:rPr>
              <w:fldChar w:fldCharType="separate"/>
            </w:r>
            <w:r w:rsidR="008A43EE">
              <w:rPr>
                <w:noProof/>
              </w:rPr>
              <w:t>58</w:t>
            </w:r>
            <w:r w:rsidR="008A43EE">
              <w:rPr>
                <w:noProof/>
              </w:rPr>
              <w:fldChar w:fldCharType="end"/>
            </w:r>
          </w:hyperlink>
        </w:p>
        <w:p w14:paraId="547C0830" w14:textId="77777777" w:rsidR="008A43EE" w:rsidRDefault="00D5439B">
          <w:pPr>
            <w:pStyle w:val="TOC3"/>
            <w:tabs>
              <w:tab w:val="left" w:pos="1680"/>
              <w:tab w:val="right" w:leader="dot" w:pos="9708"/>
            </w:tabs>
            <w:rPr>
              <w:rFonts w:asciiTheme="minorHAnsi" w:eastAsiaTheme="minorEastAsia" w:hAnsiTheme="minorHAnsi" w:cstheme="minorBidi"/>
              <w:noProof/>
              <w:kern w:val="2"/>
              <w:sz w:val="21"/>
              <w:szCs w:val="22"/>
            </w:rPr>
          </w:pPr>
          <w:hyperlink w:anchor="_Toc101347041" w:history="1">
            <w:r w:rsidR="008A43EE" w:rsidRPr="00742115">
              <w:rPr>
                <w:rStyle w:val="af9"/>
                <w:noProof/>
              </w:rPr>
              <w:t>3.9.5</w:t>
            </w:r>
            <w:r w:rsidR="008A43EE">
              <w:rPr>
                <w:rFonts w:asciiTheme="minorHAnsi" w:eastAsiaTheme="minorEastAsia" w:hAnsiTheme="minorHAnsi" w:cstheme="minorBidi"/>
                <w:noProof/>
                <w:kern w:val="2"/>
                <w:sz w:val="21"/>
                <w:szCs w:val="22"/>
              </w:rPr>
              <w:tab/>
            </w:r>
            <w:r w:rsidR="008A43EE" w:rsidRPr="00742115">
              <w:rPr>
                <w:rStyle w:val="af9"/>
                <w:noProof/>
              </w:rPr>
              <w:t>获取登陆日志</w:t>
            </w:r>
            <w:r w:rsidR="008A43EE">
              <w:rPr>
                <w:noProof/>
              </w:rPr>
              <w:tab/>
            </w:r>
            <w:r w:rsidR="008A43EE">
              <w:rPr>
                <w:noProof/>
              </w:rPr>
              <w:fldChar w:fldCharType="begin"/>
            </w:r>
            <w:r w:rsidR="008A43EE">
              <w:rPr>
                <w:noProof/>
              </w:rPr>
              <w:instrText xml:space="preserve"> PAGEREF _Toc101347041 \h </w:instrText>
            </w:r>
            <w:r w:rsidR="008A43EE">
              <w:rPr>
                <w:noProof/>
              </w:rPr>
            </w:r>
            <w:r w:rsidR="008A43EE">
              <w:rPr>
                <w:noProof/>
              </w:rPr>
              <w:fldChar w:fldCharType="separate"/>
            </w:r>
            <w:r w:rsidR="008A43EE">
              <w:rPr>
                <w:noProof/>
              </w:rPr>
              <w:t>58</w:t>
            </w:r>
            <w:r w:rsidR="008A43EE">
              <w:rPr>
                <w:noProof/>
              </w:rPr>
              <w:fldChar w:fldCharType="end"/>
            </w:r>
          </w:hyperlink>
        </w:p>
        <w:p w14:paraId="3552F348" w14:textId="77777777" w:rsidR="008A43EE" w:rsidRDefault="00D5439B">
          <w:pPr>
            <w:pStyle w:val="TOC2"/>
            <w:tabs>
              <w:tab w:val="left" w:pos="1260"/>
              <w:tab w:val="right" w:leader="dot" w:pos="9708"/>
            </w:tabs>
            <w:rPr>
              <w:rFonts w:asciiTheme="minorHAnsi" w:eastAsiaTheme="minorEastAsia" w:hAnsiTheme="minorHAnsi" w:cstheme="minorBidi"/>
              <w:noProof/>
              <w:kern w:val="2"/>
              <w:sz w:val="21"/>
              <w:szCs w:val="22"/>
            </w:rPr>
          </w:pPr>
          <w:hyperlink w:anchor="_Toc101347042" w:history="1">
            <w:r w:rsidR="008A43EE" w:rsidRPr="00742115">
              <w:rPr>
                <w:rStyle w:val="af9"/>
                <w:noProof/>
              </w:rPr>
              <w:t>3.10</w:t>
            </w:r>
            <w:r w:rsidR="008A43EE">
              <w:rPr>
                <w:rFonts w:asciiTheme="minorHAnsi" w:eastAsiaTheme="minorEastAsia" w:hAnsiTheme="minorHAnsi" w:cstheme="minorBidi"/>
                <w:noProof/>
                <w:kern w:val="2"/>
                <w:sz w:val="21"/>
                <w:szCs w:val="22"/>
              </w:rPr>
              <w:tab/>
            </w:r>
            <w:r w:rsidR="008A43EE" w:rsidRPr="00742115">
              <w:rPr>
                <w:rStyle w:val="af9"/>
                <w:noProof/>
              </w:rPr>
              <w:t>二维码登陆</w:t>
            </w:r>
            <w:r w:rsidR="008A43EE">
              <w:rPr>
                <w:noProof/>
              </w:rPr>
              <w:tab/>
            </w:r>
            <w:r w:rsidR="008A43EE">
              <w:rPr>
                <w:noProof/>
              </w:rPr>
              <w:fldChar w:fldCharType="begin"/>
            </w:r>
            <w:r w:rsidR="008A43EE">
              <w:rPr>
                <w:noProof/>
              </w:rPr>
              <w:instrText xml:space="preserve"> PAGEREF _Toc101347042 \h </w:instrText>
            </w:r>
            <w:r w:rsidR="008A43EE">
              <w:rPr>
                <w:noProof/>
              </w:rPr>
            </w:r>
            <w:r w:rsidR="008A43EE">
              <w:rPr>
                <w:noProof/>
              </w:rPr>
              <w:fldChar w:fldCharType="separate"/>
            </w:r>
            <w:r w:rsidR="008A43EE">
              <w:rPr>
                <w:noProof/>
              </w:rPr>
              <w:t>59</w:t>
            </w:r>
            <w:r w:rsidR="008A43EE">
              <w:rPr>
                <w:noProof/>
              </w:rPr>
              <w:fldChar w:fldCharType="end"/>
            </w:r>
          </w:hyperlink>
        </w:p>
        <w:p w14:paraId="4A4BD378" w14:textId="77777777" w:rsidR="008A43EE" w:rsidRDefault="00D5439B">
          <w:pPr>
            <w:pStyle w:val="TOC3"/>
            <w:tabs>
              <w:tab w:val="left" w:pos="2100"/>
              <w:tab w:val="right" w:leader="dot" w:pos="9708"/>
            </w:tabs>
            <w:rPr>
              <w:rFonts w:asciiTheme="minorHAnsi" w:eastAsiaTheme="minorEastAsia" w:hAnsiTheme="minorHAnsi" w:cstheme="minorBidi"/>
              <w:noProof/>
              <w:kern w:val="2"/>
              <w:sz w:val="21"/>
              <w:szCs w:val="22"/>
            </w:rPr>
          </w:pPr>
          <w:hyperlink w:anchor="_Toc101347043" w:history="1">
            <w:r w:rsidR="008A43EE" w:rsidRPr="00742115">
              <w:rPr>
                <w:rStyle w:val="af9"/>
                <w:noProof/>
              </w:rPr>
              <w:t>3.10.1</w:t>
            </w:r>
            <w:r w:rsidR="008A43EE">
              <w:rPr>
                <w:rFonts w:asciiTheme="minorHAnsi" w:eastAsiaTheme="minorEastAsia" w:hAnsiTheme="minorHAnsi" w:cstheme="minorBidi"/>
                <w:noProof/>
                <w:kern w:val="2"/>
                <w:sz w:val="21"/>
                <w:szCs w:val="22"/>
              </w:rPr>
              <w:tab/>
            </w:r>
            <w:r w:rsidR="008A43EE" w:rsidRPr="00742115">
              <w:rPr>
                <w:rStyle w:val="af9"/>
                <w:noProof/>
              </w:rPr>
              <w:t>调用类</w:t>
            </w:r>
            <w:r w:rsidR="008A43EE">
              <w:rPr>
                <w:noProof/>
              </w:rPr>
              <w:tab/>
            </w:r>
            <w:r w:rsidR="008A43EE">
              <w:rPr>
                <w:noProof/>
              </w:rPr>
              <w:fldChar w:fldCharType="begin"/>
            </w:r>
            <w:r w:rsidR="008A43EE">
              <w:rPr>
                <w:noProof/>
              </w:rPr>
              <w:instrText xml:space="preserve"> PAGEREF _Toc101347043 \h </w:instrText>
            </w:r>
            <w:r w:rsidR="008A43EE">
              <w:rPr>
                <w:noProof/>
              </w:rPr>
            </w:r>
            <w:r w:rsidR="008A43EE">
              <w:rPr>
                <w:noProof/>
              </w:rPr>
              <w:fldChar w:fldCharType="separate"/>
            </w:r>
            <w:r w:rsidR="008A43EE">
              <w:rPr>
                <w:noProof/>
              </w:rPr>
              <w:t>59</w:t>
            </w:r>
            <w:r w:rsidR="008A43EE">
              <w:rPr>
                <w:noProof/>
              </w:rPr>
              <w:fldChar w:fldCharType="end"/>
            </w:r>
          </w:hyperlink>
        </w:p>
        <w:p w14:paraId="59FC72EA" w14:textId="77777777" w:rsidR="008A43EE" w:rsidRDefault="00D5439B">
          <w:pPr>
            <w:pStyle w:val="TOC3"/>
            <w:tabs>
              <w:tab w:val="left" w:pos="2100"/>
              <w:tab w:val="right" w:leader="dot" w:pos="9708"/>
            </w:tabs>
            <w:rPr>
              <w:rFonts w:asciiTheme="minorHAnsi" w:eastAsiaTheme="minorEastAsia" w:hAnsiTheme="minorHAnsi" w:cstheme="minorBidi"/>
              <w:noProof/>
              <w:kern w:val="2"/>
              <w:sz w:val="21"/>
              <w:szCs w:val="22"/>
            </w:rPr>
          </w:pPr>
          <w:hyperlink w:anchor="_Toc101347044" w:history="1">
            <w:r w:rsidR="008A43EE" w:rsidRPr="00742115">
              <w:rPr>
                <w:rStyle w:val="af9"/>
                <w:noProof/>
              </w:rPr>
              <w:t>3.10.2</w:t>
            </w:r>
            <w:r w:rsidR="008A43EE">
              <w:rPr>
                <w:rFonts w:asciiTheme="minorHAnsi" w:eastAsiaTheme="minorEastAsia" w:hAnsiTheme="minorHAnsi" w:cstheme="minorBidi"/>
                <w:noProof/>
                <w:kern w:val="2"/>
                <w:sz w:val="21"/>
                <w:szCs w:val="22"/>
              </w:rPr>
              <w:tab/>
            </w:r>
            <w:r w:rsidR="008A43EE" w:rsidRPr="00742115">
              <w:rPr>
                <w:rStyle w:val="af9"/>
                <w:noProof/>
              </w:rPr>
              <w:t>二维码数字签名登录</w:t>
            </w:r>
            <w:r w:rsidR="008A43EE">
              <w:rPr>
                <w:noProof/>
              </w:rPr>
              <w:tab/>
            </w:r>
            <w:r w:rsidR="008A43EE">
              <w:rPr>
                <w:noProof/>
              </w:rPr>
              <w:fldChar w:fldCharType="begin"/>
            </w:r>
            <w:r w:rsidR="008A43EE">
              <w:rPr>
                <w:noProof/>
              </w:rPr>
              <w:instrText xml:space="preserve"> PAGEREF _Toc101347044 \h </w:instrText>
            </w:r>
            <w:r w:rsidR="008A43EE">
              <w:rPr>
                <w:noProof/>
              </w:rPr>
            </w:r>
            <w:r w:rsidR="008A43EE">
              <w:rPr>
                <w:noProof/>
              </w:rPr>
              <w:fldChar w:fldCharType="separate"/>
            </w:r>
            <w:r w:rsidR="008A43EE">
              <w:rPr>
                <w:noProof/>
              </w:rPr>
              <w:t>60</w:t>
            </w:r>
            <w:r w:rsidR="008A43EE">
              <w:rPr>
                <w:noProof/>
              </w:rPr>
              <w:fldChar w:fldCharType="end"/>
            </w:r>
          </w:hyperlink>
        </w:p>
        <w:p w14:paraId="44D1706C" w14:textId="77777777" w:rsidR="008A43EE" w:rsidRDefault="00D5439B">
          <w:pPr>
            <w:pStyle w:val="TOC3"/>
            <w:tabs>
              <w:tab w:val="left" w:pos="2100"/>
              <w:tab w:val="right" w:leader="dot" w:pos="9708"/>
            </w:tabs>
            <w:rPr>
              <w:rFonts w:asciiTheme="minorHAnsi" w:eastAsiaTheme="minorEastAsia" w:hAnsiTheme="minorHAnsi" w:cstheme="minorBidi"/>
              <w:noProof/>
              <w:kern w:val="2"/>
              <w:sz w:val="21"/>
              <w:szCs w:val="22"/>
            </w:rPr>
          </w:pPr>
          <w:hyperlink w:anchor="_Toc101347045" w:history="1">
            <w:r w:rsidR="008A43EE" w:rsidRPr="00742115">
              <w:rPr>
                <w:rStyle w:val="af9"/>
                <w:noProof/>
              </w:rPr>
              <w:t>3.10.3</w:t>
            </w:r>
            <w:r w:rsidR="008A43EE">
              <w:rPr>
                <w:rFonts w:asciiTheme="minorHAnsi" w:eastAsiaTheme="minorEastAsia" w:hAnsiTheme="minorHAnsi" w:cstheme="minorBidi"/>
                <w:noProof/>
                <w:kern w:val="2"/>
                <w:sz w:val="21"/>
                <w:szCs w:val="22"/>
              </w:rPr>
              <w:tab/>
            </w:r>
            <w:r w:rsidR="008A43EE" w:rsidRPr="00742115">
              <w:rPr>
                <w:rStyle w:val="af9"/>
                <w:noProof/>
              </w:rPr>
              <w:t>二维码动态令牌登录</w:t>
            </w:r>
            <w:r w:rsidR="008A43EE">
              <w:rPr>
                <w:noProof/>
              </w:rPr>
              <w:tab/>
            </w:r>
            <w:r w:rsidR="008A43EE">
              <w:rPr>
                <w:noProof/>
              </w:rPr>
              <w:fldChar w:fldCharType="begin"/>
            </w:r>
            <w:r w:rsidR="008A43EE">
              <w:rPr>
                <w:noProof/>
              </w:rPr>
              <w:instrText xml:space="preserve"> PAGEREF _Toc101347045 \h </w:instrText>
            </w:r>
            <w:r w:rsidR="008A43EE">
              <w:rPr>
                <w:noProof/>
              </w:rPr>
            </w:r>
            <w:r w:rsidR="008A43EE">
              <w:rPr>
                <w:noProof/>
              </w:rPr>
              <w:fldChar w:fldCharType="separate"/>
            </w:r>
            <w:r w:rsidR="008A43EE">
              <w:rPr>
                <w:noProof/>
              </w:rPr>
              <w:t>61</w:t>
            </w:r>
            <w:r w:rsidR="008A43EE">
              <w:rPr>
                <w:noProof/>
              </w:rPr>
              <w:fldChar w:fldCharType="end"/>
            </w:r>
          </w:hyperlink>
        </w:p>
        <w:p w14:paraId="31D2AAEA" w14:textId="77777777" w:rsidR="008A43EE" w:rsidRDefault="00D5439B">
          <w:pPr>
            <w:pStyle w:val="TOC2"/>
            <w:tabs>
              <w:tab w:val="left" w:pos="1260"/>
              <w:tab w:val="right" w:leader="dot" w:pos="9708"/>
            </w:tabs>
            <w:rPr>
              <w:rFonts w:asciiTheme="minorHAnsi" w:eastAsiaTheme="minorEastAsia" w:hAnsiTheme="minorHAnsi" w:cstheme="minorBidi"/>
              <w:noProof/>
              <w:kern w:val="2"/>
              <w:sz w:val="21"/>
              <w:szCs w:val="22"/>
            </w:rPr>
          </w:pPr>
          <w:hyperlink w:anchor="_Toc101347046" w:history="1">
            <w:r w:rsidR="008A43EE" w:rsidRPr="00742115">
              <w:rPr>
                <w:rStyle w:val="af9"/>
                <w:noProof/>
              </w:rPr>
              <w:t>3.11</w:t>
            </w:r>
            <w:r w:rsidR="008A43EE">
              <w:rPr>
                <w:rFonts w:asciiTheme="minorHAnsi" w:eastAsiaTheme="minorEastAsia" w:hAnsiTheme="minorHAnsi" w:cstheme="minorBidi"/>
                <w:noProof/>
                <w:kern w:val="2"/>
                <w:sz w:val="21"/>
                <w:szCs w:val="22"/>
              </w:rPr>
              <w:tab/>
            </w:r>
            <w:r w:rsidR="008A43EE" w:rsidRPr="00742115">
              <w:rPr>
                <w:rStyle w:val="af9"/>
                <w:noProof/>
              </w:rPr>
              <w:t>对称秘钥管理</w:t>
            </w:r>
            <w:r w:rsidR="008A43EE">
              <w:rPr>
                <w:noProof/>
              </w:rPr>
              <w:tab/>
            </w:r>
            <w:r w:rsidR="008A43EE">
              <w:rPr>
                <w:noProof/>
              </w:rPr>
              <w:fldChar w:fldCharType="begin"/>
            </w:r>
            <w:r w:rsidR="008A43EE">
              <w:rPr>
                <w:noProof/>
              </w:rPr>
              <w:instrText xml:space="preserve"> PAGEREF _Toc101347046 \h </w:instrText>
            </w:r>
            <w:r w:rsidR="008A43EE">
              <w:rPr>
                <w:noProof/>
              </w:rPr>
            </w:r>
            <w:r w:rsidR="008A43EE">
              <w:rPr>
                <w:noProof/>
              </w:rPr>
              <w:fldChar w:fldCharType="separate"/>
            </w:r>
            <w:r w:rsidR="008A43EE">
              <w:rPr>
                <w:noProof/>
              </w:rPr>
              <w:t>61</w:t>
            </w:r>
            <w:r w:rsidR="008A43EE">
              <w:rPr>
                <w:noProof/>
              </w:rPr>
              <w:fldChar w:fldCharType="end"/>
            </w:r>
          </w:hyperlink>
        </w:p>
        <w:p w14:paraId="79F39803" w14:textId="77777777" w:rsidR="008A43EE" w:rsidRDefault="00D5439B">
          <w:pPr>
            <w:pStyle w:val="TOC3"/>
            <w:tabs>
              <w:tab w:val="left" w:pos="2100"/>
              <w:tab w:val="right" w:leader="dot" w:pos="9708"/>
            </w:tabs>
            <w:rPr>
              <w:rFonts w:asciiTheme="minorHAnsi" w:eastAsiaTheme="minorEastAsia" w:hAnsiTheme="minorHAnsi" w:cstheme="minorBidi"/>
              <w:noProof/>
              <w:kern w:val="2"/>
              <w:sz w:val="21"/>
              <w:szCs w:val="22"/>
            </w:rPr>
          </w:pPr>
          <w:hyperlink w:anchor="_Toc101347047" w:history="1">
            <w:r w:rsidR="008A43EE" w:rsidRPr="00742115">
              <w:rPr>
                <w:rStyle w:val="af9"/>
                <w:noProof/>
              </w:rPr>
              <w:t>3.11.1</w:t>
            </w:r>
            <w:r w:rsidR="008A43EE">
              <w:rPr>
                <w:rFonts w:asciiTheme="minorHAnsi" w:eastAsiaTheme="minorEastAsia" w:hAnsiTheme="minorHAnsi" w:cstheme="minorBidi"/>
                <w:noProof/>
                <w:kern w:val="2"/>
                <w:sz w:val="21"/>
                <w:szCs w:val="22"/>
              </w:rPr>
              <w:tab/>
            </w:r>
            <w:r w:rsidR="008A43EE" w:rsidRPr="00742115">
              <w:rPr>
                <w:rStyle w:val="af9"/>
                <w:noProof/>
              </w:rPr>
              <w:t>调用类</w:t>
            </w:r>
            <w:r w:rsidR="008A43EE">
              <w:rPr>
                <w:noProof/>
              </w:rPr>
              <w:tab/>
            </w:r>
            <w:r w:rsidR="008A43EE">
              <w:rPr>
                <w:noProof/>
              </w:rPr>
              <w:fldChar w:fldCharType="begin"/>
            </w:r>
            <w:r w:rsidR="008A43EE">
              <w:rPr>
                <w:noProof/>
              </w:rPr>
              <w:instrText xml:space="preserve"> PAGEREF _Toc101347047 \h </w:instrText>
            </w:r>
            <w:r w:rsidR="008A43EE">
              <w:rPr>
                <w:noProof/>
              </w:rPr>
            </w:r>
            <w:r w:rsidR="008A43EE">
              <w:rPr>
                <w:noProof/>
              </w:rPr>
              <w:fldChar w:fldCharType="separate"/>
            </w:r>
            <w:r w:rsidR="008A43EE">
              <w:rPr>
                <w:noProof/>
              </w:rPr>
              <w:t>62</w:t>
            </w:r>
            <w:r w:rsidR="008A43EE">
              <w:rPr>
                <w:noProof/>
              </w:rPr>
              <w:fldChar w:fldCharType="end"/>
            </w:r>
          </w:hyperlink>
        </w:p>
        <w:p w14:paraId="111BB676" w14:textId="77777777" w:rsidR="008A43EE" w:rsidRDefault="00D5439B">
          <w:pPr>
            <w:pStyle w:val="TOC3"/>
            <w:tabs>
              <w:tab w:val="left" w:pos="2100"/>
              <w:tab w:val="right" w:leader="dot" w:pos="9708"/>
            </w:tabs>
            <w:rPr>
              <w:rFonts w:asciiTheme="minorHAnsi" w:eastAsiaTheme="minorEastAsia" w:hAnsiTheme="minorHAnsi" w:cstheme="minorBidi"/>
              <w:noProof/>
              <w:kern w:val="2"/>
              <w:sz w:val="21"/>
              <w:szCs w:val="22"/>
            </w:rPr>
          </w:pPr>
          <w:hyperlink w:anchor="_Toc101347048" w:history="1">
            <w:r w:rsidR="008A43EE" w:rsidRPr="00742115">
              <w:rPr>
                <w:rStyle w:val="af9"/>
                <w:noProof/>
              </w:rPr>
              <w:t>3.11.2</w:t>
            </w:r>
            <w:r w:rsidR="008A43EE">
              <w:rPr>
                <w:rFonts w:asciiTheme="minorHAnsi" w:eastAsiaTheme="minorEastAsia" w:hAnsiTheme="minorHAnsi" w:cstheme="minorBidi"/>
                <w:noProof/>
                <w:kern w:val="2"/>
                <w:sz w:val="21"/>
                <w:szCs w:val="22"/>
              </w:rPr>
              <w:tab/>
            </w:r>
            <w:r w:rsidR="008A43EE" w:rsidRPr="00742115">
              <w:rPr>
                <w:rStyle w:val="af9"/>
                <w:noProof/>
              </w:rPr>
              <w:t>生成新的对称秘钥</w:t>
            </w:r>
            <w:r w:rsidR="008A43EE">
              <w:rPr>
                <w:noProof/>
              </w:rPr>
              <w:tab/>
            </w:r>
            <w:r w:rsidR="008A43EE">
              <w:rPr>
                <w:noProof/>
              </w:rPr>
              <w:fldChar w:fldCharType="begin"/>
            </w:r>
            <w:r w:rsidR="008A43EE">
              <w:rPr>
                <w:noProof/>
              </w:rPr>
              <w:instrText xml:space="preserve"> PAGEREF _Toc101347048 \h </w:instrText>
            </w:r>
            <w:r w:rsidR="008A43EE">
              <w:rPr>
                <w:noProof/>
              </w:rPr>
            </w:r>
            <w:r w:rsidR="008A43EE">
              <w:rPr>
                <w:noProof/>
              </w:rPr>
              <w:fldChar w:fldCharType="separate"/>
            </w:r>
            <w:r w:rsidR="008A43EE">
              <w:rPr>
                <w:noProof/>
              </w:rPr>
              <w:t>62</w:t>
            </w:r>
            <w:r w:rsidR="008A43EE">
              <w:rPr>
                <w:noProof/>
              </w:rPr>
              <w:fldChar w:fldCharType="end"/>
            </w:r>
          </w:hyperlink>
        </w:p>
        <w:p w14:paraId="6F337AA5" w14:textId="77777777" w:rsidR="008A43EE" w:rsidRDefault="00D5439B">
          <w:pPr>
            <w:pStyle w:val="TOC3"/>
            <w:tabs>
              <w:tab w:val="left" w:pos="2100"/>
              <w:tab w:val="right" w:leader="dot" w:pos="9708"/>
            </w:tabs>
            <w:rPr>
              <w:rFonts w:asciiTheme="minorHAnsi" w:eastAsiaTheme="minorEastAsia" w:hAnsiTheme="minorHAnsi" w:cstheme="minorBidi"/>
              <w:noProof/>
              <w:kern w:val="2"/>
              <w:sz w:val="21"/>
              <w:szCs w:val="22"/>
            </w:rPr>
          </w:pPr>
          <w:hyperlink w:anchor="_Toc101347049" w:history="1">
            <w:r w:rsidR="008A43EE" w:rsidRPr="00742115">
              <w:rPr>
                <w:rStyle w:val="af9"/>
                <w:noProof/>
              </w:rPr>
              <w:t>3.11.3</w:t>
            </w:r>
            <w:r w:rsidR="008A43EE">
              <w:rPr>
                <w:rFonts w:asciiTheme="minorHAnsi" w:eastAsiaTheme="minorEastAsia" w:hAnsiTheme="minorHAnsi" w:cstheme="minorBidi"/>
                <w:noProof/>
                <w:kern w:val="2"/>
                <w:sz w:val="21"/>
                <w:szCs w:val="22"/>
              </w:rPr>
              <w:tab/>
            </w:r>
            <w:r w:rsidR="008A43EE" w:rsidRPr="00742115">
              <w:rPr>
                <w:rStyle w:val="af9"/>
                <w:noProof/>
              </w:rPr>
              <w:t>获取</w:t>
            </w:r>
            <w:r w:rsidR="008A43EE" w:rsidRPr="00742115">
              <w:rPr>
                <w:rStyle w:val="af9"/>
                <w:noProof/>
              </w:rPr>
              <w:t>DEKID</w:t>
            </w:r>
            <w:r w:rsidR="008A43EE">
              <w:rPr>
                <w:noProof/>
              </w:rPr>
              <w:tab/>
            </w:r>
            <w:r w:rsidR="008A43EE">
              <w:rPr>
                <w:noProof/>
              </w:rPr>
              <w:fldChar w:fldCharType="begin"/>
            </w:r>
            <w:r w:rsidR="008A43EE">
              <w:rPr>
                <w:noProof/>
              </w:rPr>
              <w:instrText xml:space="preserve"> PAGEREF _Toc101347049 \h </w:instrText>
            </w:r>
            <w:r w:rsidR="008A43EE">
              <w:rPr>
                <w:noProof/>
              </w:rPr>
            </w:r>
            <w:r w:rsidR="008A43EE">
              <w:rPr>
                <w:noProof/>
              </w:rPr>
              <w:fldChar w:fldCharType="separate"/>
            </w:r>
            <w:r w:rsidR="008A43EE">
              <w:rPr>
                <w:noProof/>
              </w:rPr>
              <w:t>63</w:t>
            </w:r>
            <w:r w:rsidR="008A43EE">
              <w:rPr>
                <w:noProof/>
              </w:rPr>
              <w:fldChar w:fldCharType="end"/>
            </w:r>
          </w:hyperlink>
        </w:p>
        <w:p w14:paraId="24F50B79" w14:textId="77777777" w:rsidR="008A43EE" w:rsidRDefault="00D5439B">
          <w:pPr>
            <w:pStyle w:val="TOC3"/>
            <w:tabs>
              <w:tab w:val="left" w:pos="2100"/>
              <w:tab w:val="right" w:leader="dot" w:pos="9708"/>
            </w:tabs>
            <w:rPr>
              <w:rFonts w:asciiTheme="minorHAnsi" w:eastAsiaTheme="minorEastAsia" w:hAnsiTheme="minorHAnsi" w:cstheme="minorBidi"/>
              <w:noProof/>
              <w:kern w:val="2"/>
              <w:sz w:val="21"/>
              <w:szCs w:val="22"/>
            </w:rPr>
          </w:pPr>
          <w:hyperlink w:anchor="_Toc101347050" w:history="1">
            <w:r w:rsidR="008A43EE" w:rsidRPr="00742115">
              <w:rPr>
                <w:rStyle w:val="af9"/>
                <w:noProof/>
              </w:rPr>
              <w:t>3.11.4</w:t>
            </w:r>
            <w:r w:rsidR="008A43EE">
              <w:rPr>
                <w:rFonts w:asciiTheme="minorHAnsi" w:eastAsiaTheme="minorEastAsia" w:hAnsiTheme="minorHAnsi" w:cstheme="minorBidi"/>
                <w:noProof/>
                <w:kern w:val="2"/>
                <w:sz w:val="21"/>
                <w:szCs w:val="22"/>
              </w:rPr>
              <w:tab/>
            </w:r>
            <w:r w:rsidR="008A43EE" w:rsidRPr="00742115">
              <w:rPr>
                <w:rStyle w:val="af9"/>
                <w:noProof/>
              </w:rPr>
              <w:t>加密数据</w:t>
            </w:r>
            <w:r w:rsidR="008A43EE">
              <w:rPr>
                <w:noProof/>
              </w:rPr>
              <w:tab/>
            </w:r>
            <w:r w:rsidR="008A43EE">
              <w:rPr>
                <w:noProof/>
              </w:rPr>
              <w:fldChar w:fldCharType="begin"/>
            </w:r>
            <w:r w:rsidR="008A43EE">
              <w:rPr>
                <w:noProof/>
              </w:rPr>
              <w:instrText xml:space="preserve"> PAGEREF _Toc101347050 \h </w:instrText>
            </w:r>
            <w:r w:rsidR="008A43EE">
              <w:rPr>
                <w:noProof/>
              </w:rPr>
            </w:r>
            <w:r w:rsidR="008A43EE">
              <w:rPr>
                <w:noProof/>
              </w:rPr>
              <w:fldChar w:fldCharType="separate"/>
            </w:r>
            <w:r w:rsidR="008A43EE">
              <w:rPr>
                <w:noProof/>
              </w:rPr>
              <w:t>63</w:t>
            </w:r>
            <w:r w:rsidR="008A43EE">
              <w:rPr>
                <w:noProof/>
              </w:rPr>
              <w:fldChar w:fldCharType="end"/>
            </w:r>
          </w:hyperlink>
        </w:p>
        <w:p w14:paraId="67C5DA6D" w14:textId="77777777" w:rsidR="008A43EE" w:rsidRDefault="00D5439B">
          <w:pPr>
            <w:pStyle w:val="TOC3"/>
            <w:tabs>
              <w:tab w:val="left" w:pos="2100"/>
              <w:tab w:val="right" w:leader="dot" w:pos="9708"/>
            </w:tabs>
            <w:rPr>
              <w:rFonts w:asciiTheme="minorHAnsi" w:eastAsiaTheme="minorEastAsia" w:hAnsiTheme="minorHAnsi" w:cstheme="minorBidi"/>
              <w:noProof/>
              <w:kern w:val="2"/>
              <w:sz w:val="21"/>
              <w:szCs w:val="22"/>
            </w:rPr>
          </w:pPr>
          <w:hyperlink w:anchor="_Toc101347051" w:history="1">
            <w:r w:rsidR="008A43EE" w:rsidRPr="00742115">
              <w:rPr>
                <w:rStyle w:val="af9"/>
                <w:noProof/>
              </w:rPr>
              <w:t>3.11.5</w:t>
            </w:r>
            <w:r w:rsidR="008A43EE">
              <w:rPr>
                <w:rFonts w:asciiTheme="minorHAnsi" w:eastAsiaTheme="minorEastAsia" w:hAnsiTheme="minorHAnsi" w:cstheme="minorBidi"/>
                <w:noProof/>
                <w:kern w:val="2"/>
                <w:sz w:val="21"/>
                <w:szCs w:val="22"/>
              </w:rPr>
              <w:tab/>
            </w:r>
            <w:r w:rsidR="008A43EE" w:rsidRPr="00742115">
              <w:rPr>
                <w:rStyle w:val="af9"/>
                <w:noProof/>
              </w:rPr>
              <w:t>解密数据</w:t>
            </w:r>
            <w:r w:rsidR="008A43EE">
              <w:rPr>
                <w:noProof/>
              </w:rPr>
              <w:tab/>
            </w:r>
            <w:r w:rsidR="008A43EE">
              <w:rPr>
                <w:noProof/>
              </w:rPr>
              <w:fldChar w:fldCharType="begin"/>
            </w:r>
            <w:r w:rsidR="008A43EE">
              <w:rPr>
                <w:noProof/>
              </w:rPr>
              <w:instrText xml:space="preserve"> PAGEREF _Toc101347051 \h </w:instrText>
            </w:r>
            <w:r w:rsidR="008A43EE">
              <w:rPr>
                <w:noProof/>
              </w:rPr>
            </w:r>
            <w:r w:rsidR="008A43EE">
              <w:rPr>
                <w:noProof/>
              </w:rPr>
              <w:fldChar w:fldCharType="separate"/>
            </w:r>
            <w:r w:rsidR="008A43EE">
              <w:rPr>
                <w:noProof/>
              </w:rPr>
              <w:t>65</w:t>
            </w:r>
            <w:r w:rsidR="008A43EE">
              <w:rPr>
                <w:noProof/>
              </w:rPr>
              <w:fldChar w:fldCharType="end"/>
            </w:r>
          </w:hyperlink>
        </w:p>
        <w:p w14:paraId="2C596DA7" w14:textId="77777777" w:rsidR="008A43EE" w:rsidRDefault="00D5439B">
          <w:pPr>
            <w:pStyle w:val="TOC3"/>
            <w:tabs>
              <w:tab w:val="left" w:pos="2100"/>
              <w:tab w:val="right" w:leader="dot" w:pos="9708"/>
            </w:tabs>
            <w:rPr>
              <w:rFonts w:asciiTheme="minorHAnsi" w:eastAsiaTheme="minorEastAsia" w:hAnsiTheme="minorHAnsi" w:cstheme="minorBidi"/>
              <w:noProof/>
              <w:kern w:val="2"/>
              <w:sz w:val="21"/>
              <w:szCs w:val="22"/>
            </w:rPr>
          </w:pPr>
          <w:hyperlink w:anchor="_Toc101347052" w:history="1">
            <w:r w:rsidR="008A43EE" w:rsidRPr="00742115">
              <w:rPr>
                <w:rStyle w:val="af9"/>
                <w:noProof/>
              </w:rPr>
              <w:t>3.11.6</w:t>
            </w:r>
            <w:r w:rsidR="008A43EE">
              <w:rPr>
                <w:rFonts w:asciiTheme="minorHAnsi" w:eastAsiaTheme="minorEastAsia" w:hAnsiTheme="minorHAnsi" w:cstheme="minorBidi"/>
                <w:noProof/>
                <w:kern w:val="2"/>
                <w:sz w:val="21"/>
                <w:szCs w:val="22"/>
              </w:rPr>
              <w:tab/>
            </w:r>
            <w:r w:rsidR="008A43EE" w:rsidRPr="00742115">
              <w:rPr>
                <w:rStyle w:val="af9"/>
                <w:noProof/>
              </w:rPr>
              <w:t>对数据做</w:t>
            </w:r>
            <w:r w:rsidR="008A43EE" w:rsidRPr="00742115">
              <w:rPr>
                <w:rStyle w:val="af9"/>
                <w:noProof/>
              </w:rPr>
              <w:t>Hmac</w:t>
            </w:r>
            <w:r w:rsidR="008A43EE">
              <w:rPr>
                <w:noProof/>
              </w:rPr>
              <w:tab/>
            </w:r>
            <w:r w:rsidR="008A43EE">
              <w:rPr>
                <w:noProof/>
              </w:rPr>
              <w:fldChar w:fldCharType="begin"/>
            </w:r>
            <w:r w:rsidR="008A43EE">
              <w:rPr>
                <w:noProof/>
              </w:rPr>
              <w:instrText xml:space="preserve"> PAGEREF _Toc101347052 \h </w:instrText>
            </w:r>
            <w:r w:rsidR="008A43EE">
              <w:rPr>
                <w:noProof/>
              </w:rPr>
            </w:r>
            <w:r w:rsidR="008A43EE">
              <w:rPr>
                <w:noProof/>
              </w:rPr>
              <w:fldChar w:fldCharType="separate"/>
            </w:r>
            <w:r w:rsidR="008A43EE">
              <w:rPr>
                <w:noProof/>
              </w:rPr>
              <w:t>66</w:t>
            </w:r>
            <w:r w:rsidR="008A43EE">
              <w:rPr>
                <w:noProof/>
              </w:rPr>
              <w:fldChar w:fldCharType="end"/>
            </w:r>
          </w:hyperlink>
        </w:p>
        <w:p w14:paraId="7DD06247" w14:textId="77777777" w:rsidR="008A43EE" w:rsidRDefault="00D5439B">
          <w:pPr>
            <w:pStyle w:val="TOC2"/>
            <w:tabs>
              <w:tab w:val="left" w:pos="1260"/>
              <w:tab w:val="right" w:leader="dot" w:pos="9708"/>
            </w:tabs>
            <w:rPr>
              <w:rFonts w:asciiTheme="minorHAnsi" w:eastAsiaTheme="minorEastAsia" w:hAnsiTheme="minorHAnsi" w:cstheme="minorBidi"/>
              <w:noProof/>
              <w:kern w:val="2"/>
              <w:sz w:val="21"/>
              <w:szCs w:val="22"/>
            </w:rPr>
          </w:pPr>
          <w:hyperlink w:anchor="_Toc101347053" w:history="1">
            <w:r w:rsidR="008A43EE" w:rsidRPr="00742115">
              <w:rPr>
                <w:rStyle w:val="af9"/>
                <w:noProof/>
              </w:rPr>
              <w:t>3.12</w:t>
            </w:r>
            <w:r w:rsidR="008A43EE">
              <w:rPr>
                <w:rFonts w:asciiTheme="minorHAnsi" w:eastAsiaTheme="minorEastAsia" w:hAnsiTheme="minorHAnsi" w:cstheme="minorBidi"/>
                <w:noProof/>
                <w:kern w:val="2"/>
                <w:sz w:val="21"/>
                <w:szCs w:val="22"/>
              </w:rPr>
              <w:tab/>
            </w:r>
            <w:r w:rsidR="008A43EE" w:rsidRPr="00742115">
              <w:rPr>
                <w:rStyle w:val="af9"/>
                <w:noProof/>
              </w:rPr>
              <w:t>集成应用管理</w:t>
            </w:r>
            <w:r w:rsidR="008A43EE">
              <w:rPr>
                <w:noProof/>
              </w:rPr>
              <w:tab/>
            </w:r>
            <w:r w:rsidR="008A43EE">
              <w:rPr>
                <w:noProof/>
              </w:rPr>
              <w:fldChar w:fldCharType="begin"/>
            </w:r>
            <w:r w:rsidR="008A43EE">
              <w:rPr>
                <w:noProof/>
              </w:rPr>
              <w:instrText xml:space="preserve"> PAGEREF _Toc101347053 \h </w:instrText>
            </w:r>
            <w:r w:rsidR="008A43EE">
              <w:rPr>
                <w:noProof/>
              </w:rPr>
            </w:r>
            <w:r w:rsidR="008A43EE">
              <w:rPr>
                <w:noProof/>
              </w:rPr>
              <w:fldChar w:fldCharType="separate"/>
            </w:r>
            <w:r w:rsidR="008A43EE">
              <w:rPr>
                <w:noProof/>
              </w:rPr>
              <w:t>67</w:t>
            </w:r>
            <w:r w:rsidR="008A43EE">
              <w:rPr>
                <w:noProof/>
              </w:rPr>
              <w:fldChar w:fldCharType="end"/>
            </w:r>
          </w:hyperlink>
        </w:p>
        <w:p w14:paraId="3E5729FD" w14:textId="77777777" w:rsidR="008A43EE" w:rsidRDefault="00D5439B">
          <w:pPr>
            <w:pStyle w:val="TOC3"/>
            <w:tabs>
              <w:tab w:val="left" w:pos="2100"/>
              <w:tab w:val="right" w:leader="dot" w:pos="9708"/>
            </w:tabs>
            <w:rPr>
              <w:rFonts w:asciiTheme="minorHAnsi" w:eastAsiaTheme="minorEastAsia" w:hAnsiTheme="minorHAnsi" w:cstheme="minorBidi"/>
              <w:noProof/>
              <w:kern w:val="2"/>
              <w:sz w:val="21"/>
              <w:szCs w:val="22"/>
            </w:rPr>
          </w:pPr>
          <w:hyperlink w:anchor="_Toc101347054" w:history="1">
            <w:r w:rsidR="008A43EE" w:rsidRPr="00742115">
              <w:rPr>
                <w:rStyle w:val="af9"/>
                <w:noProof/>
              </w:rPr>
              <w:t>3.12.1</w:t>
            </w:r>
            <w:r w:rsidR="008A43EE">
              <w:rPr>
                <w:rFonts w:asciiTheme="minorHAnsi" w:eastAsiaTheme="minorEastAsia" w:hAnsiTheme="minorHAnsi" w:cstheme="minorBidi"/>
                <w:noProof/>
                <w:kern w:val="2"/>
                <w:sz w:val="21"/>
                <w:szCs w:val="22"/>
              </w:rPr>
              <w:tab/>
            </w:r>
            <w:r w:rsidR="008A43EE" w:rsidRPr="00742115">
              <w:rPr>
                <w:rStyle w:val="af9"/>
                <w:noProof/>
              </w:rPr>
              <w:t>调用类</w:t>
            </w:r>
            <w:r w:rsidR="008A43EE">
              <w:rPr>
                <w:noProof/>
              </w:rPr>
              <w:tab/>
            </w:r>
            <w:r w:rsidR="008A43EE">
              <w:rPr>
                <w:noProof/>
              </w:rPr>
              <w:fldChar w:fldCharType="begin"/>
            </w:r>
            <w:r w:rsidR="008A43EE">
              <w:rPr>
                <w:noProof/>
              </w:rPr>
              <w:instrText xml:space="preserve"> PAGEREF _Toc101347054 \h </w:instrText>
            </w:r>
            <w:r w:rsidR="008A43EE">
              <w:rPr>
                <w:noProof/>
              </w:rPr>
            </w:r>
            <w:r w:rsidR="008A43EE">
              <w:rPr>
                <w:noProof/>
              </w:rPr>
              <w:fldChar w:fldCharType="separate"/>
            </w:r>
            <w:r w:rsidR="008A43EE">
              <w:rPr>
                <w:noProof/>
              </w:rPr>
              <w:t>67</w:t>
            </w:r>
            <w:r w:rsidR="008A43EE">
              <w:rPr>
                <w:noProof/>
              </w:rPr>
              <w:fldChar w:fldCharType="end"/>
            </w:r>
          </w:hyperlink>
        </w:p>
        <w:p w14:paraId="30F2B3D7" w14:textId="77777777" w:rsidR="008A43EE" w:rsidRDefault="00D5439B">
          <w:pPr>
            <w:pStyle w:val="TOC3"/>
            <w:tabs>
              <w:tab w:val="left" w:pos="1680"/>
              <w:tab w:val="right" w:leader="dot" w:pos="9708"/>
            </w:tabs>
            <w:rPr>
              <w:rFonts w:asciiTheme="minorHAnsi" w:eastAsiaTheme="minorEastAsia" w:hAnsiTheme="minorHAnsi" w:cstheme="minorBidi"/>
              <w:noProof/>
              <w:kern w:val="2"/>
              <w:sz w:val="21"/>
              <w:szCs w:val="22"/>
            </w:rPr>
          </w:pPr>
          <w:hyperlink w:anchor="_Toc101347055" w:history="1">
            <w:r w:rsidR="008A43EE" w:rsidRPr="00742115">
              <w:rPr>
                <w:rStyle w:val="af9"/>
                <w:noProof/>
              </w:rPr>
              <w:t>3.12.2</w:t>
            </w:r>
            <w:r w:rsidR="008A43EE">
              <w:rPr>
                <w:rFonts w:asciiTheme="minorHAnsi" w:eastAsiaTheme="minorEastAsia" w:hAnsiTheme="minorHAnsi" w:cstheme="minorBidi"/>
                <w:noProof/>
                <w:kern w:val="2"/>
                <w:sz w:val="21"/>
                <w:szCs w:val="22"/>
              </w:rPr>
              <w:tab/>
            </w:r>
            <w:r w:rsidR="008A43EE" w:rsidRPr="00742115">
              <w:rPr>
                <w:rStyle w:val="af9"/>
                <w:noProof/>
              </w:rPr>
              <w:t>APP</w:t>
            </w:r>
            <w:r w:rsidR="008A43EE" w:rsidRPr="00742115">
              <w:rPr>
                <w:rStyle w:val="af9"/>
                <w:noProof/>
              </w:rPr>
              <w:t>版本检查</w:t>
            </w:r>
            <w:r w:rsidR="008A43EE">
              <w:rPr>
                <w:noProof/>
              </w:rPr>
              <w:tab/>
            </w:r>
            <w:r w:rsidR="008A43EE">
              <w:rPr>
                <w:noProof/>
              </w:rPr>
              <w:fldChar w:fldCharType="begin"/>
            </w:r>
            <w:r w:rsidR="008A43EE">
              <w:rPr>
                <w:noProof/>
              </w:rPr>
              <w:instrText xml:space="preserve"> PAGEREF _Toc101347055 \h </w:instrText>
            </w:r>
            <w:r w:rsidR="008A43EE">
              <w:rPr>
                <w:noProof/>
              </w:rPr>
            </w:r>
            <w:r w:rsidR="008A43EE">
              <w:rPr>
                <w:noProof/>
              </w:rPr>
              <w:fldChar w:fldCharType="separate"/>
            </w:r>
            <w:r w:rsidR="008A43EE">
              <w:rPr>
                <w:noProof/>
              </w:rPr>
              <w:t>67</w:t>
            </w:r>
            <w:r w:rsidR="008A43EE">
              <w:rPr>
                <w:noProof/>
              </w:rPr>
              <w:fldChar w:fldCharType="end"/>
            </w:r>
          </w:hyperlink>
        </w:p>
        <w:p w14:paraId="69EA0C48" w14:textId="77777777" w:rsidR="008A43EE" w:rsidRDefault="00D5439B">
          <w:pPr>
            <w:pStyle w:val="TOC2"/>
            <w:tabs>
              <w:tab w:val="left" w:pos="1260"/>
              <w:tab w:val="right" w:leader="dot" w:pos="9708"/>
            </w:tabs>
            <w:rPr>
              <w:rFonts w:asciiTheme="minorHAnsi" w:eastAsiaTheme="minorEastAsia" w:hAnsiTheme="minorHAnsi" w:cstheme="minorBidi"/>
              <w:noProof/>
              <w:kern w:val="2"/>
              <w:sz w:val="21"/>
              <w:szCs w:val="22"/>
            </w:rPr>
          </w:pPr>
          <w:hyperlink w:anchor="_Toc101347056" w:history="1">
            <w:r w:rsidR="008A43EE" w:rsidRPr="00742115">
              <w:rPr>
                <w:rStyle w:val="af9"/>
                <w:noProof/>
              </w:rPr>
              <w:t>3.13</w:t>
            </w:r>
            <w:r w:rsidR="008A43EE">
              <w:rPr>
                <w:rFonts w:asciiTheme="minorHAnsi" w:eastAsiaTheme="minorEastAsia" w:hAnsiTheme="minorHAnsi" w:cstheme="minorBidi"/>
                <w:noProof/>
                <w:kern w:val="2"/>
                <w:sz w:val="21"/>
                <w:szCs w:val="22"/>
              </w:rPr>
              <w:tab/>
            </w:r>
            <w:r w:rsidR="008A43EE" w:rsidRPr="00742115">
              <w:rPr>
                <w:rStyle w:val="af9"/>
                <w:noProof/>
              </w:rPr>
              <w:t>下载管理接口</w:t>
            </w:r>
            <w:r w:rsidR="008A43EE">
              <w:rPr>
                <w:noProof/>
              </w:rPr>
              <w:tab/>
            </w:r>
            <w:r w:rsidR="008A43EE">
              <w:rPr>
                <w:noProof/>
              </w:rPr>
              <w:fldChar w:fldCharType="begin"/>
            </w:r>
            <w:r w:rsidR="008A43EE">
              <w:rPr>
                <w:noProof/>
              </w:rPr>
              <w:instrText xml:space="preserve"> PAGEREF _Toc101347056 \h </w:instrText>
            </w:r>
            <w:r w:rsidR="008A43EE">
              <w:rPr>
                <w:noProof/>
              </w:rPr>
            </w:r>
            <w:r w:rsidR="008A43EE">
              <w:rPr>
                <w:noProof/>
              </w:rPr>
              <w:fldChar w:fldCharType="separate"/>
            </w:r>
            <w:r w:rsidR="008A43EE">
              <w:rPr>
                <w:noProof/>
              </w:rPr>
              <w:t>68</w:t>
            </w:r>
            <w:r w:rsidR="008A43EE">
              <w:rPr>
                <w:noProof/>
              </w:rPr>
              <w:fldChar w:fldCharType="end"/>
            </w:r>
          </w:hyperlink>
        </w:p>
        <w:p w14:paraId="52E60371" w14:textId="77777777" w:rsidR="008A43EE" w:rsidRDefault="00D5439B">
          <w:pPr>
            <w:pStyle w:val="TOC3"/>
            <w:tabs>
              <w:tab w:val="left" w:pos="2100"/>
              <w:tab w:val="right" w:leader="dot" w:pos="9708"/>
            </w:tabs>
            <w:rPr>
              <w:rFonts w:asciiTheme="minorHAnsi" w:eastAsiaTheme="minorEastAsia" w:hAnsiTheme="minorHAnsi" w:cstheme="minorBidi"/>
              <w:noProof/>
              <w:kern w:val="2"/>
              <w:sz w:val="21"/>
              <w:szCs w:val="22"/>
            </w:rPr>
          </w:pPr>
          <w:hyperlink w:anchor="_Toc101347057" w:history="1">
            <w:r w:rsidR="008A43EE" w:rsidRPr="00742115">
              <w:rPr>
                <w:rStyle w:val="af9"/>
                <w:noProof/>
              </w:rPr>
              <w:t>3.13.1</w:t>
            </w:r>
            <w:r w:rsidR="008A43EE">
              <w:rPr>
                <w:rFonts w:asciiTheme="minorHAnsi" w:eastAsiaTheme="minorEastAsia" w:hAnsiTheme="minorHAnsi" w:cstheme="minorBidi"/>
                <w:noProof/>
                <w:kern w:val="2"/>
                <w:sz w:val="21"/>
                <w:szCs w:val="22"/>
              </w:rPr>
              <w:tab/>
            </w:r>
            <w:r w:rsidR="008A43EE" w:rsidRPr="00742115">
              <w:rPr>
                <w:rStyle w:val="af9"/>
                <w:noProof/>
              </w:rPr>
              <w:t>调用类</w:t>
            </w:r>
            <w:r w:rsidR="008A43EE">
              <w:rPr>
                <w:noProof/>
              </w:rPr>
              <w:tab/>
            </w:r>
            <w:r w:rsidR="008A43EE">
              <w:rPr>
                <w:noProof/>
              </w:rPr>
              <w:fldChar w:fldCharType="begin"/>
            </w:r>
            <w:r w:rsidR="008A43EE">
              <w:rPr>
                <w:noProof/>
              </w:rPr>
              <w:instrText xml:space="preserve"> PAGEREF _Toc101347057 \h </w:instrText>
            </w:r>
            <w:r w:rsidR="008A43EE">
              <w:rPr>
                <w:noProof/>
              </w:rPr>
            </w:r>
            <w:r w:rsidR="008A43EE">
              <w:rPr>
                <w:noProof/>
              </w:rPr>
              <w:fldChar w:fldCharType="separate"/>
            </w:r>
            <w:r w:rsidR="008A43EE">
              <w:rPr>
                <w:noProof/>
              </w:rPr>
              <w:t>68</w:t>
            </w:r>
            <w:r w:rsidR="008A43EE">
              <w:rPr>
                <w:noProof/>
              </w:rPr>
              <w:fldChar w:fldCharType="end"/>
            </w:r>
          </w:hyperlink>
        </w:p>
        <w:p w14:paraId="5D1EE55C" w14:textId="77777777" w:rsidR="008A43EE" w:rsidRDefault="00D5439B">
          <w:pPr>
            <w:pStyle w:val="TOC3"/>
            <w:tabs>
              <w:tab w:val="left" w:pos="2100"/>
              <w:tab w:val="right" w:leader="dot" w:pos="9708"/>
            </w:tabs>
            <w:rPr>
              <w:rFonts w:asciiTheme="minorHAnsi" w:eastAsiaTheme="minorEastAsia" w:hAnsiTheme="minorHAnsi" w:cstheme="minorBidi"/>
              <w:noProof/>
              <w:kern w:val="2"/>
              <w:sz w:val="21"/>
              <w:szCs w:val="22"/>
            </w:rPr>
          </w:pPr>
          <w:hyperlink w:anchor="_Toc101347058" w:history="1">
            <w:r w:rsidR="008A43EE" w:rsidRPr="00742115">
              <w:rPr>
                <w:rStyle w:val="af9"/>
                <w:noProof/>
              </w:rPr>
              <w:t>3.13.2</w:t>
            </w:r>
            <w:r w:rsidR="008A43EE">
              <w:rPr>
                <w:rFonts w:asciiTheme="minorHAnsi" w:eastAsiaTheme="minorEastAsia" w:hAnsiTheme="minorHAnsi" w:cstheme="minorBidi"/>
                <w:noProof/>
                <w:kern w:val="2"/>
                <w:sz w:val="21"/>
                <w:szCs w:val="22"/>
              </w:rPr>
              <w:tab/>
            </w:r>
            <w:r w:rsidR="008A43EE" w:rsidRPr="00742115">
              <w:rPr>
                <w:rStyle w:val="af9"/>
                <w:noProof/>
              </w:rPr>
              <w:t>执行下载</w:t>
            </w:r>
            <w:r w:rsidR="008A43EE">
              <w:rPr>
                <w:noProof/>
              </w:rPr>
              <w:tab/>
            </w:r>
            <w:r w:rsidR="008A43EE">
              <w:rPr>
                <w:noProof/>
              </w:rPr>
              <w:fldChar w:fldCharType="begin"/>
            </w:r>
            <w:r w:rsidR="008A43EE">
              <w:rPr>
                <w:noProof/>
              </w:rPr>
              <w:instrText xml:space="preserve"> PAGEREF _Toc101347058 \h </w:instrText>
            </w:r>
            <w:r w:rsidR="008A43EE">
              <w:rPr>
                <w:noProof/>
              </w:rPr>
            </w:r>
            <w:r w:rsidR="008A43EE">
              <w:rPr>
                <w:noProof/>
              </w:rPr>
              <w:fldChar w:fldCharType="separate"/>
            </w:r>
            <w:r w:rsidR="008A43EE">
              <w:rPr>
                <w:noProof/>
              </w:rPr>
              <w:t>68</w:t>
            </w:r>
            <w:r w:rsidR="008A43EE">
              <w:rPr>
                <w:noProof/>
              </w:rPr>
              <w:fldChar w:fldCharType="end"/>
            </w:r>
          </w:hyperlink>
        </w:p>
        <w:p w14:paraId="0551D610" w14:textId="77777777" w:rsidR="008A43EE" w:rsidRDefault="00D5439B">
          <w:pPr>
            <w:pStyle w:val="TOC2"/>
            <w:tabs>
              <w:tab w:val="left" w:pos="1260"/>
              <w:tab w:val="right" w:leader="dot" w:pos="9708"/>
            </w:tabs>
            <w:rPr>
              <w:rFonts w:asciiTheme="minorHAnsi" w:eastAsiaTheme="minorEastAsia" w:hAnsiTheme="minorHAnsi" w:cstheme="minorBidi"/>
              <w:noProof/>
              <w:kern w:val="2"/>
              <w:sz w:val="21"/>
              <w:szCs w:val="22"/>
            </w:rPr>
          </w:pPr>
          <w:hyperlink w:anchor="_Toc101347059" w:history="1">
            <w:r w:rsidR="008A43EE" w:rsidRPr="00742115">
              <w:rPr>
                <w:rStyle w:val="af9"/>
                <w:noProof/>
              </w:rPr>
              <w:t>3.14</w:t>
            </w:r>
            <w:r w:rsidR="008A43EE">
              <w:rPr>
                <w:rFonts w:asciiTheme="minorHAnsi" w:eastAsiaTheme="minorEastAsia" w:hAnsiTheme="minorHAnsi" w:cstheme="minorBidi"/>
                <w:noProof/>
                <w:kern w:val="2"/>
                <w:sz w:val="21"/>
                <w:szCs w:val="22"/>
              </w:rPr>
              <w:tab/>
            </w:r>
            <w:r w:rsidR="008A43EE" w:rsidRPr="00742115">
              <w:rPr>
                <w:rStyle w:val="af9"/>
                <w:noProof/>
              </w:rPr>
              <w:t>HTTPS</w:t>
            </w:r>
            <w:r w:rsidR="008A43EE" w:rsidRPr="00742115">
              <w:rPr>
                <w:rStyle w:val="af9"/>
                <w:noProof/>
              </w:rPr>
              <w:t>接口</w:t>
            </w:r>
            <w:r w:rsidR="008A43EE">
              <w:rPr>
                <w:noProof/>
              </w:rPr>
              <w:tab/>
            </w:r>
            <w:r w:rsidR="008A43EE">
              <w:rPr>
                <w:noProof/>
              </w:rPr>
              <w:fldChar w:fldCharType="begin"/>
            </w:r>
            <w:r w:rsidR="008A43EE">
              <w:rPr>
                <w:noProof/>
              </w:rPr>
              <w:instrText xml:space="preserve"> PAGEREF _Toc101347059 \h </w:instrText>
            </w:r>
            <w:r w:rsidR="008A43EE">
              <w:rPr>
                <w:noProof/>
              </w:rPr>
            </w:r>
            <w:r w:rsidR="008A43EE">
              <w:rPr>
                <w:noProof/>
              </w:rPr>
              <w:fldChar w:fldCharType="separate"/>
            </w:r>
            <w:r w:rsidR="008A43EE">
              <w:rPr>
                <w:noProof/>
              </w:rPr>
              <w:t>69</w:t>
            </w:r>
            <w:r w:rsidR="008A43EE">
              <w:rPr>
                <w:noProof/>
              </w:rPr>
              <w:fldChar w:fldCharType="end"/>
            </w:r>
          </w:hyperlink>
        </w:p>
        <w:p w14:paraId="2F8DDCE9" w14:textId="77777777" w:rsidR="008A43EE" w:rsidRDefault="00D5439B">
          <w:pPr>
            <w:pStyle w:val="TOC3"/>
            <w:tabs>
              <w:tab w:val="left" w:pos="2100"/>
              <w:tab w:val="right" w:leader="dot" w:pos="9708"/>
            </w:tabs>
            <w:rPr>
              <w:rFonts w:asciiTheme="minorHAnsi" w:eastAsiaTheme="minorEastAsia" w:hAnsiTheme="minorHAnsi" w:cstheme="minorBidi"/>
              <w:noProof/>
              <w:kern w:val="2"/>
              <w:sz w:val="21"/>
              <w:szCs w:val="22"/>
            </w:rPr>
          </w:pPr>
          <w:hyperlink w:anchor="_Toc101347060" w:history="1">
            <w:r w:rsidR="008A43EE" w:rsidRPr="00742115">
              <w:rPr>
                <w:rStyle w:val="af9"/>
                <w:noProof/>
              </w:rPr>
              <w:t>3.14.1</w:t>
            </w:r>
            <w:r w:rsidR="008A43EE">
              <w:rPr>
                <w:rFonts w:asciiTheme="minorHAnsi" w:eastAsiaTheme="minorEastAsia" w:hAnsiTheme="minorHAnsi" w:cstheme="minorBidi"/>
                <w:noProof/>
                <w:kern w:val="2"/>
                <w:sz w:val="21"/>
                <w:szCs w:val="22"/>
              </w:rPr>
              <w:tab/>
            </w:r>
            <w:r w:rsidR="008A43EE" w:rsidRPr="00742115">
              <w:rPr>
                <w:rStyle w:val="af9"/>
                <w:noProof/>
              </w:rPr>
              <w:t>构造方法</w:t>
            </w:r>
            <w:r w:rsidR="008A43EE">
              <w:rPr>
                <w:noProof/>
              </w:rPr>
              <w:tab/>
            </w:r>
            <w:r w:rsidR="008A43EE">
              <w:rPr>
                <w:noProof/>
              </w:rPr>
              <w:fldChar w:fldCharType="begin"/>
            </w:r>
            <w:r w:rsidR="008A43EE">
              <w:rPr>
                <w:noProof/>
              </w:rPr>
              <w:instrText xml:space="preserve"> PAGEREF _Toc101347060 \h </w:instrText>
            </w:r>
            <w:r w:rsidR="008A43EE">
              <w:rPr>
                <w:noProof/>
              </w:rPr>
            </w:r>
            <w:r w:rsidR="008A43EE">
              <w:rPr>
                <w:noProof/>
              </w:rPr>
              <w:fldChar w:fldCharType="separate"/>
            </w:r>
            <w:r w:rsidR="008A43EE">
              <w:rPr>
                <w:noProof/>
              </w:rPr>
              <w:t>69</w:t>
            </w:r>
            <w:r w:rsidR="008A43EE">
              <w:rPr>
                <w:noProof/>
              </w:rPr>
              <w:fldChar w:fldCharType="end"/>
            </w:r>
          </w:hyperlink>
        </w:p>
        <w:p w14:paraId="706099DA" w14:textId="77777777" w:rsidR="008A43EE" w:rsidRDefault="00D5439B">
          <w:pPr>
            <w:pStyle w:val="TOC3"/>
            <w:tabs>
              <w:tab w:val="left" w:pos="2100"/>
              <w:tab w:val="right" w:leader="dot" w:pos="9708"/>
            </w:tabs>
            <w:rPr>
              <w:rFonts w:asciiTheme="minorHAnsi" w:eastAsiaTheme="minorEastAsia" w:hAnsiTheme="minorHAnsi" w:cstheme="minorBidi"/>
              <w:noProof/>
              <w:kern w:val="2"/>
              <w:sz w:val="21"/>
              <w:szCs w:val="22"/>
            </w:rPr>
          </w:pPr>
          <w:hyperlink w:anchor="_Toc101347061" w:history="1">
            <w:r w:rsidR="008A43EE" w:rsidRPr="00742115">
              <w:rPr>
                <w:rStyle w:val="af9"/>
                <w:noProof/>
              </w:rPr>
              <w:t>3.14.2</w:t>
            </w:r>
            <w:r w:rsidR="008A43EE">
              <w:rPr>
                <w:rFonts w:asciiTheme="minorHAnsi" w:eastAsiaTheme="minorEastAsia" w:hAnsiTheme="minorHAnsi" w:cstheme="minorBidi"/>
                <w:noProof/>
                <w:kern w:val="2"/>
                <w:sz w:val="21"/>
                <w:szCs w:val="22"/>
              </w:rPr>
              <w:tab/>
            </w:r>
            <w:r w:rsidR="008A43EE" w:rsidRPr="00742115">
              <w:rPr>
                <w:rStyle w:val="af9"/>
                <w:noProof/>
              </w:rPr>
              <w:t>设置信任证书</w:t>
            </w:r>
            <w:r w:rsidR="008A43EE">
              <w:rPr>
                <w:noProof/>
              </w:rPr>
              <w:tab/>
            </w:r>
            <w:r w:rsidR="008A43EE">
              <w:rPr>
                <w:noProof/>
              </w:rPr>
              <w:fldChar w:fldCharType="begin"/>
            </w:r>
            <w:r w:rsidR="008A43EE">
              <w:rPr>
                <w:noProof/>
              </w:rPr>
              <w:instrText xml:space="preserve"> PAGEREF _Toc101347061 \h </w:instrText>
            </w:r>
            <w:r w:rsidR="008A43EE">
              <w:rPr>
                <w:noProof/>
              </w:rPr>
            </w:r>
            <w:r w:rsidR="008A43EE">
              <w:rPr>
                <w:noProof/>
              </w:rPr>
              <w:fldChar w:fldCharType="separate"/>
            </w:r>
            <w:r w:rsidR="008A43EE">
              <w:rPr>
                <w:noProof/>
              </w:rPr>
              <w:t>70</w:t>
            </w:r>
            <w:r w:rsidR="008A43EE">
              <w:rPr>
                <w:noProof/>
              </w:rPr>
              <w:fldChar w:fldCharType="end"/>
            </w:r>
          </w:hyperlink>
        </w:p>
        <w:p w14:paraId="44FB3DC6" w14:textId="77777777" w:rsidR="008A43EE" w:rsidRDefault="00D5439B">
          <w:pPr>
            <w:pStyle w:val="TOC3"/>
            <w:tabs>
              <w:tab w:val="left" w:pos="2100"/>
              <w:tab w:val="right" w:leader="dot" w:pos="9708"/>
            </w:tabs>
            <w:rPr>
              <w:rFonts w:asciiTheme="minorHAnsi" w:eastAsiaTheme="minorEastAsia" w:hAnsiTheme="minorHAnsi" w:cstheme="minorBidi"/>
              <w:noProof/>
              <w:kern w:val="2"/>
              <w:sz w:val="21"/>
              <w:szCs w:val="22"/>
            </w:rPr>
          </w:pPr>
          <w:hyperlink w:anchor="_Toc101347062" w:history="1">
            <w:r w:rsidR="008A43EE" w:rsidRPr="00742115">
              <w:rPr>
                <w:rStyle w:val="af9"/>
                <w:noProof/>
              </w:rPr>
              <w:t>3.14.3</w:t>
            </w:r>
            <w:r w:rsidR="008A43EE">
              <w:rPr>
                <w:rFonts w:asciiTheme="minorHAnsi" w:eastAsiaTheme="minorEastAsia" w:hAnsiTheme="minorHAnsi" w:cstheme="minorBidi"/>
                <w:noProof/>
                <w:kern w:val="2"/>
                <w:sz w:val="21"/>
                <w:szCs w:val="22"/>
              </w:rPr>
              <w:tab/>
            </w:r>
            <w:r w:rsidR="008A43EE" w:rsidRPr="00742115">
              <w:rPr>
                <w:rStyle w:val="af9"/>
                <w:noProof/>
              </w:rPr>
              <w:t>设置客户端证书</w:t>
            </w:r>
            <w:r w:rsidR="008A43EE" w:rsidRPr="00742115">
              <w:rPr>
                <w:rStyle w:val="af9"/>
                <w:noProof/>
              </w:rPr>
              <w:t>(</w:t>
            </w:r>
            <w:r w:rsidR="008A43EE" w:rsidRPr="00742115">
              <w:rPr>
                <w:rStyle w:val="af9"/>
                <w:noProof/>
              </w:rPr>
              <w:t>非</w:t>
            </w:r>
            <w:r w:rsidR="008A43EE" w:rsidRPr="00742115">
              <w:rPr>
                <w:rStyle w:val="af9"/>
                <w:noProof/>
              </w:rPr>
              <w:t>SDK</w:t>
            </w:r>
            <w:r w:rsidR="008A43EE" w:rsidRPr="00742115">
              <w:rPr>
                <w:rStyle w:val="af9"/>
                <w:noProof/>
              </w:rPr>
              <w:t>内部证书</w:t>
            </w:r>
            <w:r w:rsidR="008A43EE" w:rsidRPr="00742115">
              <w:rPr>
                <w:rStyle w:val="af9"/>
                <w:noProof/>
              </w:rPr>
              <w:t>)</w:t>
            </w:r>
            <w:r w:rsidR="008A43EE">
              <w:rPr>
                <w:noProof/>
              </w:rPr>
              <w:tab/>
            </w:r>
            <w:r w:rsidR="008A43EE">
              <w:rPr>
                <w:noProof/>
              </w:rPr>
              <w:fldChar w:fldCharType="begin"/>
            </w:r>
            <w:r w:rsidR="008A43EE">
              <w:rPr>
                <w:noProof/>
              </w:rPr>
              <w:instrText xml:space="preserve"> PAGEREF _Toc101347062 \h </w:instrText>
            </w:r>
            <w:r w:rsidR="008A43EE">
              <w:rPr>
                <w:noProof/>
              </w:rPr>
            </w:r>
            <w:r w:rsidR="008A43EE">
              <w:rPr>
                <w:noProof/>
              </w:rPr>
              <w:fldChar w:fldCharType="separate"/>
            </w:r>
            <w:r w:rsidR="008A43EE">
              <w:rPr>
                <w:noProof/>
              </w:rPr>
              <w:t>71</w:t>
            </w:r>
            <w:r w:rsidR="008A43EE">
              <w:rPr>
                <w:noProof/>
              </w:rPr>
              <w:fldChar w:fldCharType="end"/>
            </w:r>
          </w:hyperlink>
        </w:p>
        <w:p w14:paraId="757DBF40" w14:textId="77777777" w:rsidR="008A43EE" w:rsidRDefault="00D5439B">
          <w:pPr>
            <w:pStyle w:val="TOC3"/>
            <w:tabs>
              <w:tab w:val="left" w:pos="2100"/>
              <w:tab w:val="right" w:leader="dot" w:pos="9708"/>
            </w:tabs>
            <w:rPr>
              <w:rFonts w:asciiTheme="minorHAnsi" w:eastAsiaTheme="minorEastAsia" w:hAnsiTheme="minorHAnsi" w:cstheme="minorBidi"/>
              <w:noProof/>
              <w:kern w:val="2"/>
              <w:sz w:val="21"/>
              <w:szCs w:val="22"/>
            </w:rPr>
          </w:pPr>
          <w:hyperlink w:anchor="_Toc101347063" w:history="1">
            <w:r w:rsidR="008A43EE" w:rsidRPr="00742115">
              <w:rPr>
                <w:rStyle w:val="af9"/>
                <w:noProof/>
              </w:rPr>
              <w:t>3.14.4</w:t>
            </w:r>
            <w:r w:rsidR="008A43EE">
              <w:rPr>
                <w:rFonts w:asciiTheme="minorHAnsi" w:eastAsiaTheme="minorEastAsia" w:hAnsiTheme="minorHAnsi" w:cstheme="minorBidi"/>
                <w:noProof/>
                <w:kern w:val="2"/>
                <w:sz w:val="21"/>
                <w:szCs w:val="22"/>
              </w:rPr>
              <w:tab/>
            </w:r>
            <w:r w:rsidR="008A43EE" w:rsidRPr="00742115">
              <w:rPr>
                <w:rStyle w:val="af9"/>
                <w:noProof/>
              </w:rPr>
              <w:t>设置客户端证书</w:t>
            </w:r>
            <w:r w:rsidR="008A43EE" w:rsidRPr="00742115">
              <w:rPr>
                <w:rStyle w:val="af9"/>
                <w:noProof/>
              </w:rPr>
              <w:t>(SDK</w:t>
            </w:r>
            <w:r w:rsidR="008A43EE" w:rsidRPr="00742115">
              <w:rPr>
                <w:rStyle w:val="af9"/>
                <w:noProof/>
              </w:rPr>
              <w:t>内部证书</w:t>
            </w:r>
            <w:r w:rsidR="008A43EE" w:rsidRPr="00742115">
              <w:rPr>
                <w:rStyle w:val="af9"/>
                <w:noProof/>
              </w:rPr>
              <w:t>)</w:t>
            </w:r>
            <w:r w:rsidR="008A43EE">
              <w:rPr>
                <w:noProof/>
              </w:rPr>
              <w:tab/>
            </w:r>
            <w:r w:rsidR="008A43EE">
              <w:rPr>
                <w:noProof/>
              </w:rPr>
              <w:fldChar w:fldCharType="begin"/>
            </w:r>
            <w:r w:rsidR="008A43EE">
              <w:rPr>
                <w:noProof/>
              </w:rPr>
              <w:instrText xml:space="preserve"> PAGEREF _Toc101347063 \h </w:instrText>
            </w:r>
            <w:r w:rsidR="008A43EE">
              <w:rPr>
                <w:noProof/>
              </w:rPr>
            </w:r>
            <w:r w:rsidR="008A43EE">
              <w:rPr>
                <w:noProof/>
              </w:rPr>
              <w:fldChar w:fldCharType="separate"/>
            </w:r>
            <w:r w:rsidR="008A43EE">
              <w:rPr>
                <w:noProof/>
              </w:rPr>
              <w:t>72</w:t>
            </w:r>
            <w:r w:rsidR="008A43EE">
              <w:rPr>
                <w:noProof/>
              </w:rPr>
              <w:fldChar w:fldCharType="end"/>
            </w:r>
          </w:hyperlink>
        </w:p>
        <w:p w14:paraId="741EF0C9" w14:textId="77777777" w:rsidR="008A43EE" w:rsidRDefault="00D5439B">
          <w:pPr>
            <w:pStyle w:val="TOC2"/>
            <w:tabs>
              <w:tab w:val="left" w:pos="1260"/>
              <w:tab w:val="right" w:leader="dot" w:pos="9708"/>
            </w:tabs>
            <w:rPr>
              <w:rFonts w:asciiTheme="minorHAnsi" w:eastAsiaTheme="minorEastAsia" w:hAnsiTheme="minorHAnsi" w:cstheme="minorBidi"/>
              <w:noProof/>
              <w:kern w:val="2"/>
              <w:sz w:val="21"/>
              <w:szCs w:val="22"/>
            </w:rPr>
          </w:pPr>
          <w:hyperlink w:anchor="_Toc101347064" w:history="1">
            <w:r w:rsidR="008A43EE" w:rsidRPr="00742115">
              <w:rPr>
                <w:rStyle w:val="af9"/>
                <w:noProof/>
              </w:rPr>
              <w:t>3.15</w:t>
            </w:r>
            <w:r w:rsidR="008A43EE">
              <w:rPr>
                <w:rFonts w:asciiTheme="minorHAnsi" w:eastAsiaTheme="minorEastAsia" w:hAnsiTheme="minorHAnsi" w:cstheme="minorBidi"/>
                <w:noProof/>
                <w:kern w:val="2"/>
                <w:sz w:val="21"/>
                <w:szCs w:val="22"/>
              </w:rPr>
              <w:tab/>
            </w:r>
            <w:r w:rsidR="008A43EE" w:rsidRPr="00742115">
              <w:rPr>
                <w:rStyle w:val="af9"/>
                <w:noProof/>
              </w:rPr>
              <w:t>SSLSocket</w:t>
            </w:r>
            <w:r w:rsidR="008A43EE" w:rsidRPr="00742115">
              <w:rPr>
                <w:rStyle w:val="af9"/>
                <w:noProof/>
              </w:rPr>
              <w:t>接口</w:t>
            </w:r>
            <w:r w:rsidR="008A43EE">
              <w:rPr>
                <w:noProof/>
              </w:rPr>
              <w:tab/>
            </w:r>
            <w:r w:rsidR="008A43EE">
              <w:rPr>
                <w:noProof/>
              </w:rPr>
              <w:fldChar w:fldCharType="begin"/>
            </w:r>
            <w:r w:rsidR="008A43EE">
              <w:rPr>
                <w:noProof/>
              </w:rPr>
              <w:instrText xml:space="preserve"> PAGEREF _Toc101347064 \h </w:instrText>
            </w:r>
            <w:r w:rsidR="008A43EE">
              <w:rPr>
                <w:noProof/>
              </w:rPr>
            </w:r>
            <w:r w:rsidR="008A43EE">
              <w:rPr>
                <w:noProof/>
              </w:rPr>
              <w:fldChar w:fldCharType="separate"/>
            </w:r>
            <w:r w:rsidR="008A43EE">
              <w:rPr>
                <w:noProof/>
              </w:rPr>
              <w:t>73</w:t>
            </w:r>
            <w:r w:rsidR="008A43EE">
              <w:rPr>
                <w:noProof/>
              </w:rPr>
              <w:fldChar w:fldCharType="end"/>
            </w:r>
          </w:hyperlink>
        </w:p>
        <w:p w14:paraId="620836A5" w14:textId="77777777" w:rsidR="008A43EE" w:rsidRDefault="00D5439B">
          <w:pPr>
            <w:pStyle w:val="TOC3"/>
            <w:tabs>
              <w:tab w:val="left" w:pos="2100"/>
              <w:tab w:val="right" w:leader="dot" w:pos="9708"/>
            </w:tabs>
            <w:rPr>
              <w:rFonts w:asciiTheme="minorHAnsi" w:eastAsiaTheme="minorEastAsia" w:hAnsiTheme="minorHAnsi" w:cstheme="minorBidi"/>
              <w:noProof/>
              <w:kern w:val="2"/>
              <w:sz w:val="21"/>
              <w:szCs w:val="22"/>
            </w:rPr>
          </w:pPr>
          <w:hyperlink w:anchor="_Toc101347065" w:history="1">
            <w:r w:rsidR="008A43EE" w:rsidRPr="00742115">
              <w:rPr>
                <w:rStyle w:val="af9"/>
                <w:noProof/>
              </w:rPr>
              <w:t>3.15.1</w:t>
            </w:r>
            <w:r w:rsidR="008A43EE">
              <w:rPr>
                <w:rFonts w:asciiTheme="minorHAnsi" w:eastAsiaTheme="minorEastAsia" w:hAnsiTheme="minorHAnsi" w:cstheme="minorBidi"/>
                <w:noProof/>
                <w:kern w:val="2"/>
                <w:sz w:val="21"/>
                <w:szCs w:val="22"/>
              </w:rPr>
              <w:tab/>
            </w:r>
            <w:r w:rsidR="008A43EE" w:rsidRPr="00742115">
              <w:rPr>
                <w:rStyle w:val="af9"/>
                <w:noProof/>
              </w:rPr>
              <w:t>构造方法</w:t>
            </w:r>
            <w:r w:rsidR="008A43EE">
              <w:rPr>
                <w:noProof/>
              </w:rPr>
              <w:tab/>
            </w:r>
            <w:r w:rsidR="008A43EE">
              <w:rPr>
                <w:noProof/>
              </w:rPr>
              <w:fldChar w:fldCharType="begin"/>
            </w:r>
            <w:r w:rsidR="008A43EE">
              <w:rPr>
                <w:noProof/>
              </w:rPr>
              <w:instrText xml:space="preserve"> PAGEREF _Toc101347065 \h </w:instrText>
            </w:r>
            <w:r w:rsidR="008A43EE">
              <w:rPr>
                <w:noProof/>
              </w:rPr>
            </w:r>
            <w:r w:rsidR="008A43EE">
              <w:rPr>
                <w:noProof/>
              </w:rPr>
              <w:fldChar w:fldCharType="separate"/>
            </w:r>
            <w:r w:rsidR="008A43EE">
              <w:rPr>
                <w:noProof/>
              </w:rPr>
              <w:t>73</w:t>
            </w:r>
            <w:r w:rsidR="008A43EE">
              <w:rPr>
                <w:noProof/>
              </w:rPr>
              <w:fldChar w:fldCharType="end"/>
            </w:r>
          </w:hyperlink>
        </w:p>
        <w:p w14:paraId="702539DF" w14:textId="77777777" w:rsidR="008A43EE" w:rsidRDefault="00D5439B">
          <w:pPr>
            <w:pStyle w:val="TOC3"/>
            <w:tabs>
              <w:tab w:val="left" w:pos="2100"/>
              <w:tab w:val="right" w:leader="dot" w:pos="9708"/>
            </w:tabs>
            <w:rPr>
              <w:rFonts w:asciiTheme="minorHAnsi" w:eastAsiaTheme="minorEastAsia" w:hAnsiTheme="minorHAnsi" w:cstheme="minorBidi"/>
              <w:noProof/>
              <w:kern w:val="2"/>
              <w:sz w:val="21"/>
              <w:szCs w:val="22"/>
            </w:rPr>
          </w:pPr>
          <w:hyperlink w:anchor="_Toc101347066" w:history="1">
            <w:r w:rsidR="008A43EE" w:rsidRPr="00742115">
              <w:rPr>
                <w:rStyle w:val="af9"/>
                <w:noProof/>
              </w:rPr>
              <w:t>3.15.2</w:t>
            </w:r>
            <w:r w:rsidR="008A43EE">
              <w:rPr>
                <w:rFonts w:asciiTheme="minorHAnsi" w:eastAsiaTheme="minorEastAsia" w:hAnsiTheme="minorHAnsi" w:cstheme="minorBidi"/>
                <w:noProof/>
                <w:kern w:val="2"/>
                <w:sz w:val="21"/>
                <w:szCs w:val="22"/>
              </w:rPr>
              <w:tab/>
            </w:r>
            <w:r w:rsidR="008A43EE" w:rsidRPr="00742115">
              <w:rPr>
                <w:rStyle w:val="af9"/>
                <w:noProof/>
              </w:rPr>
              <w:t>设置信任证书</w:t>
            </w:r>
            <w:r w:rsidR="008A43EE">
              <w:rPr>
                <w:noProof/>
              </w:rPr>
              <w:tab/>
            </w:r>
            <w:r w:rsidR="008A43EE">
              <w:rPr>
                <w:noProof/>
              </w:rPr>
              <w:fldChar w:fldCharType="begin"/>
            </w:r>
            <w:r w:rsidR="008A43EE">
              <w:rPr>
                <w:noProof/>
              </w:rPr>
              <w:instrText xml:space="preserve"> PAGEREF _Toc101347066 \h </w:instrText>
            </w:r>
            <w:r w:rsidR="008A43EE">
              <w:rPr>
                <w:noProof/>
              </w:rPr>
            </w:r>
            <w:r w:rsidR="008A43EE">
              <w:rPr>
                <w:noProof/>
              </w:rPr>
              <w:fldChar w:fldCharType="separate"/>
            </w:r>
            <w:r w:rsidR="008A43EE">
              <w:rPr>
                <w:noProof/>
              </w:rPr>
              <w:t>74</w:t>
            </w:r>
            <w:r w:rsidR="008A43EE">
              <w:rPr>
                <w:noProof/>
              </w:rPr>
              <w:fldChar w:fldCharType="end"/>
            </w:r>
          </w:hyperlink>
        </w:p>
        <w:p w14:paraId="5F2A095C" w14:textId="77777777" w:rsidR="008A43EE" w:rsidRDefault="00D5439B">
          <w:pPr>
            <w:pStyle w:val="TOC3"/>
            <w:tabs>
              <w:tab w:val="left" w:pos="2100"/>
              <w:tab w:val="right" w:leader="dot" w:pos="9708"/>
            </w:tabs>
            <w:rPr>
              <w:rFonts w:asciiTheme="minorHAnsi" w:eastAsiaTheme="minorEastAsia" w:hAnsiTheme="minorHAnsi" w:cstheme="minorBidi"/>
              <w:noProof/>
              <w:kern w:val="2"/>
              <w:sz w:val="21"/>
              <w:szCs w:val="22"/>
            </w:rPr>
          </w:pPr>
          <w:hyperlink w:anchor="_Toc101347067" w:history="1">
            <w:r w:rsidR="008A43EE" w:rsidRPr="00742115">
              <w:rPr>
                <w:rStyle w:val="af9"/>
                <w:noProof/>
              </w:rPr>
              <w:t>3.15.3</w:t>
            </w:r>
            <w:r w:rsidR="008A43EE">
              <w:rPr>
                <w:rFonts w:asciiTheme="minorHAnsi" w:eastAsiaTheme="minorEastAsia" w:hAnsiTheme="minorHAnsi" w:cstheme="minorBidi"/>
                <w:noProof/>
                <w:kern w:val="2"/>
                <w:sz w:val="21"/>
                <w:szCs w:val="22"/>
              </w:rPr>
              <w:tab/>
            </w:r>
            <w:r w:rsidR="008A43EE" w:rsidRPr="00742115">
              <w:rPr>
                <w:rStyle w:val="af9"/>
                <w:noProof/>
              </w:rPr>
              <w:t>设置客户端证书</w:t>
            </w:r>
            <w:r w:rsidR="008A43EE" w:rsidRPr="00742115">
              <w:rPr>
                <w:rStyle w:val="af9"/>
                <w:noProof/>
              </w:rPr>
              <w:t>(</w:t>
            </w:r>
            <w:r w:rsidR="008A43EE" w:rsidRPr="00742115">
              <w:rPr>
                <w:rStyle w:val="af9"/>
                <w:noProof/>
              </w:rPr>
              <w:t>非</w:t>
            </w:r>
            <w:r w:rsidR="008A43EE" w:rsidRPr="00742115">
              <w:rPr>
                <w:rStyle w:val="af9"/>
                <w:noProof/>
              </w:rPr>
              <w:t>SDK</w:t>
            </w:r>
            <w:r w:rsidR="008A43EE" w:rsidRPr="00742115">
              <w:rPr>
                <w:rStyle w:val="af9"/>
                <w:noProof/>
              </w:rPr>
              <w:t>内部证书</w:t>
            </w:r>
            <w:r w:rsidR="008A43EE" w:rsidRPr="00742115">
              <w:rPr>
                <w:rStyle w:val="af9"/>
                <w:noProof/>
              </w:rPr>
              <w:t>)</w:t>
            </w:r>
            <w:r w:rsidR="008A43EE">
              <w:rPr>
                <w:noProof/>
              </w:rPr>
              <w:tab/>
            </w:r>
            <w:r w:rsidR="008A43EE">
              <w:rPr>
                <w:noProof/>
              </w:rPr>
              <w:fldChar w:fldCharType="begin"/>
            </w:r>
            <w:r w:rsidR="008A43EE">
              <w:rPr>
                <w:noProof/>
              </w:rPr>
              <w:instrText xml:space="preserve"> PAGEREF _Toc101347067 \h </w:instrText>
            </w:r>
            <w:r w:rsidR="008A43EE">
              <w:rPr>
                <w:noProof/>
              </w:rPr>
            </w:r>
            <w:r w:rsidR="008A43EE">
              <w:rPr>
                <w:noProof/>
              </w:rPr>
              <w:fldChar w:fldCharType="separate"/>
            </w:r>
            <w:r w:rsidR="008A43EE">
              <w:rPr>
                <w:noProof/>
              </w:rPr>
              <w:t>74</w:t>
            </w:r>
            <w:r w:rsidR="008A43EE">
              <w:rPr>
                <w:noProof/>
              </w:rPr>
              <w:fldChar w:fldCharType="end"/>
            </w:r>
          </w:hyperlink>
        </w:p>
        <w:p w14:paraId="6AB5F73F" w14:textId="77777777" w:rsidR="008A43EE" w:rsidRDefault="00D5439B">
          <w:pPr>
            <w:pStyle w:val="TOC3"/>
            <w:tabs>
              <w:tab w:val="left" w:pos="2100"/>
              <w:tab w:val="right" w:leader="dot" w:pos="9708"/>
            </w:tabs>
            <w:rPr>
              <w:rFonts w:asciiTheme="minorHAnsi" w:eastAsiaTheme="minorEastAsia" w:hAnsiTheme="minorHAnsi" w:cstheme="minorBidi"/>
              <w:noProof/>
              <w:kern w:val="2"/>
              <w:sz w:val="21"/>
              <w:szCs w:val="22"/>
            </w:rPr>
          </w:pPr>
          <w:hyperlink w:anchor="_Toc101347068" w:history="1">
            <w:r w:rsidR="008A43EE" w:rsidRPr="00742115">
              <w:rPr>
                <w:rStyle w:val="af9"/>
                <w:noProof/>
              </w:rPr>
              <w:t>3.15.4</w:t>
            </w:r>
            <w:r w:rsidR="008A43EE">
              <w:rPr>
                <w:rFonts w:asciiTheme="minorHAnsi" w:eastAsiaTheme="minorEastAsia" w:hAnsiTheme="minorHAnsi" w:cstheme="minorBidi"/>
                <w:noProof/>
                <w:kern w:val="2"/>
                <w:sz w:val="21"/>
                <w:szCs w:val="22"/>
              </w:rPr>
              <w:tab/>
            </w:r>
            <w:r w:rsidR="008A43EE" w:rsidRPr="00742115">
              <w:rPr>
                <w:rStyle w:val="af9"/>
                <w:noProof/>
              </w:rPr>
              <w:t>设置客户端证书</w:t>
            </w:r>
            <w:r w:rsidR="008A43EE" w:rsidRPr="00742115">
              <w:rPr>
                <w:rStyle w:val="af9"/>
                <w:noProof/>
              </w:rPr>
              <w:t>(SDK</w:t>
            </w:r>
            <w:r w:rsidR="008A43EE" w:rsidRPr="00742115">
              <w:rPr>
                <w:rStyle w:val="af9"/>
                <w:noProof/>
              </w:rPr>
              <w:t>内部证书</w:t>
            </w:r>
            <w:r w:rsidR="008A43EE" w:rsidRPr="00742115">
              <w:rPr>
                <w:rStyle w:val="af9"/>
                <w:noProof/>
              </w:rPr>
              <w:t>)</w:t>
            </w:r>
            <w:r w:rsidR="008A43EE">
              <w:rPr>
                <w:noProof/>
              </w:rPr>
              <w:tab/>
            </w:r>
            <w:r w:rsidR="008A43EE">
              <w:rPr>
                <w:noProof/>
              </w:rPr>
              <w:fldChar w:fldCharType="begin"/>
            </w:r>
            <w:r w:rsidR="008A43EE">
              <w:rPr>
                <w:noProof/>
              </w:rPr>
              <w:instrText xml:space="preserve"> PAGEREF _Toc101347068 \h </w:instrText>
            </w:r>
            <w:r w:rsidR="008A43EE">
              <w:rPr>
                <w:noProof/>
              </w:rPr>
            </w:r>
            <w:r w:rsidR="008A43EE">
              <w:rPr>
                <w:noProof/>
              </w:rPr>
              <w:fldChar w:fldCharType="separate"/>
            </w:r>
            <w:r w:rsidR="008A43EE">
              <w:rPr>
                <w:noProof/>
              </w:rPr>
              <w:t>75</w:t>
            </w:r>
            <w:r w:rsidR="008A43EE">
              <w:rPr>
                <w:noProof/>
              </w:rPr>
              <w:fldChar w:fldCharType="end"/>
            </w:r>
          </w:hyperlink>
        </w:p>
        <w:p w14:paraId="61DB0A25" w14:textId="77777777" w:rsidR="008A43EE" w:rsidRDefault="00D5439B">
          <w:pPr>
            <w:pStyle w:val="TOC3"/>
            <w:tabs>
              <w:tab w:val="left" w:pos="2100"/>
              <w:tab w:val="right" w:leader="dot" w:pos="9708"/>
            </w:tabs>
            <w:rPr>
              <w:rFonts w:asciiTheme="minorHAnsi" w:eastAsiaTheme="minorEastAsia" w:hAnsiTheme="minorHAnsi" w:cstheme="minorBidi"/>
              <w:noProof/>
              <w:kern w:val="2"/>
              <w:sz w:val="21"/>
              <w:szCs w:val="22"/>
            </w:rPr>
          </w:pPr>
          <w:hyperlink w:anchor="_Toc101347069" w:history="1">
            <w:r w:rsidR="008A43EE" w:rsidRPr="00742115">
              <w:rPr>
                <w:rStyle w:val="af9"/>
                <w:noProof/>
              </w:rPr>
              <w:t>3.15.5</w:t>
            </w:r>
            <w:r w:rsidR="008A43EE">
              <w:rPr>
                <w:rFonts w:asciiTheme="minorHAnsi" w:eastAsiaTheme="minorEastAsia" w:hAnsiTheme="minorHAnsi" w:cstheme="minorBidi"/>
                <w:noProof/>
                <w:kern w:val="2"/>
                <w:sz w:val="21"/>
                <w:szCs w:val="22"/>
              </w:rPr>
              <w:tab/>
            </w:r>
            <w:r w:rsidR="008A43EE" w:rsidRPr="00742115">
              <w:rPr>
                <w:rStyle w:val="af9"/>
                <w:noProof/>
              </w:rPr>
              <w:t>建立连接</w:t>
            </w:r>
            <w:r w:rsidR="008A43EE">
              <w:rPr>
                <w:noProof/>
              </w:rPr>
              <w:tab/>
            </w:r>
            <w:r w:rsidR="008A43EE">
              <w:rPr>
                <w:noProof/>
              </w:rPr>
              <w:fldChar w:fldCharType="begin"/>
            </w:r>
            <w:r w:rsidR="008A43EE">
              <w:rPr>
                <w:noProof/>
              </w:rPr>
              <w:instrText xml:space="preserve"> PAGEREF _Toc101347069 \h </w:instrText>
            </w:r>
            <w:r w:rsidR="008A43EE">
              <w:rPr>
                <w:noProof/>
              </w:rPr>
            </w:r>
            <w:r w:rsidR="008A43EE">
              <w:rPr>
                <w:noProof/>
              </w:rPr>
              <w:fldChar w:fldCharType="separate"/>
            </w:r>
            <w:r w:rsidR="008A43EE">
              <w:rPr>
                <w:noProof/>
              </w:rPr>
              <w:t>76</w:t>
            </w:r>
            <w:r w:rsidR="008A43EE">
              <w:rPr>
                <w:noProof/>
              </w:rPr>
              <w:fldChar w:fldCharType="end"/>
            </w:r>
          </w:hyperlink>
        </w:p>
        <w:p w14:paraId="2B211A9D" w14:textId="77777777" w:rsidR="008A43EE" w:rsidRDefault="00D5439B">
          <w:pPr>
            <w:pStyle w:val="TOC2"/>
            <w:tabs>
              <w:tab w:val="left" w:pos="1260"/>
              <w:tab w:val="right" w:leader="dot" w:pos="9708"/>
            </w:tabs>
            <w:rPr>
              <w:rFonts w:asciiTheme="minorHAnsi" w:eastAsiaTheme="minorEastAsia" w:hAnsiTheme="minorHAnsi" w:cstheme="minorBidi"/>
              <w:noProof/>
              <w:kern w:val="2"/>
              <w:sz w:val="21"/>
              <w:szCs w:val="22"/>
            </w:rPr>
          </w:pPr>
          <w:hyperlink w:anchor="_Toc101347070" w:history="1">
            <w:r w:rsidR="008A43EE" w:rsidRPr="00742115">
              <w:rPr>
                <w:rStyle w:val="af9"/>
                <w:noProof/>
              </w:rPr>
              <w:t>3.16</w:t>
            </w:r>
            <w:r w:rsidR="008A43EE">
              <w:rPr>
                <w:rFonts w:asciiTheme="minorHAnsi" w:eastAsiaTheme="minorEastAsia" w:hAnsiTheme="minorHAnsi" w:cstheme="minorBidi"/>
                <w:noProof/>
                <w:kern w:val="2"/>
                <w:sz w:val="21"/>
                <w:szCs w:val="22"/>
              </w:rPr>
              <w:tab/>
            </w:r>
            <w:r w:rsidR="008A43EE" w:rsidRPr="00742115">
              <w:rPr>
                <w:rStyle w:val="af9"/>
                <w:noProof/>
              </w:rPr>
              <w:t>用户管理接口</w:t>
            </w:r>
            <w:r w:rsidR="008A43EE">
              <w:rPr>
                <w:noProof/>
              </w:rPr>
              <w:tab/>
            </w:r>
            <w:r w:rsidR="008A43EE">
              <w:rPr>
                <w:noProof/>
              </w:rPr>
              <w:fldChar w:fldCharType="begin"/>
            </w:r>
            <w:r w:rsidR="008A43EE">
              <w:rPr>
                <w:noProof/>
              </w:rPr>
              <w:instrText xml:space="preserve"> PAGEREF _Toc101347070 \h </w:instrText>
            </w:r>
            <w:r w:rsidR="008A43EE">
              <w:rPr>
                <w:noProof/>
              </w:rPr>
            </w:r>
            <w:r w:rsidR="008A43EE">
              <w:rPr>
                <w:noProof/>
              </w:rPr>
              <w:fldChar w:fldCharType="separate"/>
            </w:r>
            <w:r w:rsidR="008A43EE">
              <w:rPr>
                <w:noProof/>
              </w:rPr>
              <w:t>77</w:t>
            </w:r>
            <w:r w:rsidR="008A43EE">
              <w:rPr>
                <w:noProof/>
              </w:rPr>
              <w:fldChar w:fldCharType="end"/>
            </w:r>
          </w:hyperlink>
        </w:p>
        <w:p w14:paraId="3006C577" w14:textId="77777777" w:rsidR="008A43EE" w:rsidRDefault="00D5439B">
          <w:pPr>
            <w:pStyle w:val="TOC3"/>
            <w:tabs>
              <w:tab w:val="left" w:pos="2100"/>
              <w:tab w:val="right" w:leader="dot" w:pos="9708"/>
            </w:tabs>
            <w:rPr>
              <w:rFonts w:asciiTheme="minorHAnsi" w:eastAsiaTheme="minorEastAsia" w:hAnsiTheme="minorHAnsi" w:cstheme="minorBidi"/>
              <w:noProof/>
              <w:kern w:val="2"/>
              <w:sz w:val="21"/>
              <w:szCs w:val="22"/>
            </w:rPr>
          </w:pPr>
          <w:hyperlink w:anchor="_Toc101347071" w:history="1">
            <w:r w:rsidR="008A43EE" w:rsidRPr="00742115">
              <w:rPr>
                <w:rStyle w:val="af9"/>
                <w:noProof/>
              </w:rPr>
              <w:t>3.16.1</w:t>
            </w:r>
            <w:r w:rsidR="008A43EE">
              <w:rPr>
                <w:rFonts w:asciiTheme="minorHAnsi" w:eastAsiaTheme="minorEastAsia" w:hAnsiTheme="minorHAnsi" w:cstheme="minorBidi"/>
                <w:noProof/>
                <w:kern w:val="2"/>
                <w:sz w:val="21"/>
                <w:szCs w:val="22"/>
              </w:rPr>
              <w:tab/>
            </w:r>
            <w:r w:rsidR="008A43EE" w:rsidRPr="00742115">
              <w:rPr>
                <w:rStyle w:val="af9"/>
                <w:noProof/>
              </w:rPr>
              <w:t>调用类</w:t>
            </w:r>
            <w:r w:rsidR="008A43EE">
              <w:rPr>
                <w:noProof/>
              </w:rPr>
              <w:tab/>
            </w:r>
            <w:r w:rsidR="008A43EE">
              <w:rPr>
                <w:noProof/>
              </w:rPr>
              <w:fldChar w:fldCharType="begin"/>
            </w:r>
            <w:r w:rsidR="008A43EE">
              <w:rPr>
                <w:noProof/>
              </w:rPr>
              <w:instrText xml:space="preserve"> PAGEREF _Toc101347071 \h </w:instrText>
            </w:r>
            <w:r w:rsidR="008A43EE">
              <w:rPr>
                <w:noProof/>
              </w:rPr>
            </w:r>
            <w:r w:rsidR="008A43EE">
              <w:rPr>
                <w:noProof/>
              </w:rPr>
              <w:fldChar w:fldCharType="separate"/>
            </w:r>
            <w:r w:rsidR="008A43EE">
              <w:rPr>
                <w:noProof/>
              </w:rPr>
              <w:t>77</w:t>
            </w:r>
            <w:r w:rsidR="008A43EE">
              <w:rPr>
                <w:noProof/>
              </w:rPr>
              <w:fldChar w:fldCharType="end"/>
            </w:r>
          </w:hyperlink>
        </w:p>
        <w:p w14:paraId="0ED22433" w14:textId="77777777" w:rsidR="008A43EE" w:rsidRDefault="00D5439B">
          <w:pPr>
            <w:pStyle w:val="TOC3"/>
            <w:tabs>
              <w:tab w:val="left" w:pos="2100"/>
              <w:tab w:val="right" w:leader="dot" w:pos="9708"/>
            </w:tabs>
            <w:rPr>
              <w:rFonts w:asciiTheme="minorHAnsi" w:eastAsiaTheme="minorEastAsia" w:hAnsiTheme="minorHAnsi" w:cstheme="minorBidi"/>
              <w:noProof/>
              <w:kern w:val="2"/>
              <w:sz w:val="21"/>
              <w:szCs w:val="22"/>
            </w:rPr>
          </w:pPr>
          <w:hyperlink w:anchor="_Toc101347072" w:history="1">
            <w:r w:rsidR="008A43EE" w:rsidRPr="00742115">
              <w:rPr>
                <w:rStyle w:val="af9"/>
                <w:noProof/>
              </w:rPr>
              <w:t>3.16.2</w:t>
            </w:r>
            <w:r w:rsidR="008A43EE">
              <w:rPr>
                <w:rFonts w:asciiTheme="minorHAnsi" w:eastAsiaTheme="minorEastAsia" w:hAnsiTheme="minorHAnsi" w:cstheme="minorBidi"/>
                <w:noProof/>
                <w:kern w:val="2"/>
                <w:sz w:val="21"/>
                <w:szCs w:val="22"/>
              </w:rPr>
              <w:tab/>
            </w:r>
            <w:r w:rsidR="008A43EE" w:rsidRPr="00742115">
              <w:rPr>
                <w:rStyle w:val="af9"/>
                <w:noProof/>
              </w:rPr>
              <w:t>用户签约</w:t>
            </w:r>
            <w:r w:rsidR="008A43EE">
              <w:rPr>
                <w:noProof/>
              </w:rPr>
              <w:tab/>
            </w:r>
            <w:r w:rsidR="008A43EE">
              <w:rPr>
                <w:noProof/>
              </w:rPr>
              <w:fldChar w:fldCharType="begin"/>
            </w:r>
            <w:r w:rsidR="008A43EE">
              <w:rPr>
                <w:noProof/>
              </w:rPr>
              <w:instrText xml:space="preserve"> PAGEREF _Toc101347072 \h </w:instrText>
            </w:r>
            <w:r w:rsidR="008A43EE">
              <w:rPr>
                <w:noProof/>
              </w:rPr>
            </w:r>
            <w:r w:rsidR="008A43EE">
              <w:rPr>
                <w:noProof/>
              </w:rPr>
              <w:fldChar w:fldCharType="separate"/>
            </w:r>
            <w:r w:rsidR="008A43EE">
              <w:rPr>
                <w:noProof/>
              </w:rPr>
              <w:t>77</w:t>
            </w:r>
            <w:r w:rsidR="008A43EE">
              <w:rPr>
                <w:noProof/>
              </w:rPr>
              <w:fldChar w:fldCharType="end"/>
            </w:r>
          </w:hyperlink>
        </w:p>
        <w:p w14:paraId="2EC37452" w14:textId="77777777" w:rsidR="008A43EE" w:rsidRDefault="00D5439B">
          <w:pPr>
            <w:pStyle w:val="TOC3"/>
            <w:tabs>
              <w:tab w:val="left" w:pos="2100"/>
              <w:tab w:val="right" w:leader="dot" w:pos="9708"/>
            </w:tabs>
            <w:rPr>
              <w:rFonts w:asciiTheme="minorHAnsi" w:eastAsiaTheme="minorEastAsia" w:hAnsiTheme="minorHAnsi" w:cstheme="minorBidi"/>
              <w:noProof/>
              <w:kern w:val="2"/>
              <w:sz w:val="21"/>
              <w:szCs w:val="22"/>
            </w:rPr>
          </w:pPr>
          <w:hyperlink w:anchor="_Toc101347073" w:history="1">
            <w:r w:rsidR="008A43EE" w:rsidRPr="00742115">
              <w:rPr>
                <w:rStyle w:val="af9"/>
                <w:noProof/>
              </w:rPr>
              <w:t>3.16.3</w:t>
            </w:r>
            <w:r w:rsidR="008A43EE">
              <w:rPr>
                <w:rFonts w:asciiTheme="minorHAnsi" w:eastAsiaTheme="minorEastAsia" w:hAnsiTheme="minorHAnsi" w:cstheme="minorBidi"/>
                <w:noProof/>
                <w:kern w:val="2"/>
                <w:sz w:val="21"/>
                <w:szCs w:val="22"/>
              </w:rPr>
              <w:tab/>
            </w:r>
            <w:r w:rsidR="008A43EE" w:rsidRPr="00742115">
              <w:rPr>
                <w:rStyle w:val="af9"/>
                <w:noProof/>
              </w:rPr>
              <w:t>用户创建</w:t>
            </w:r>
            <w:r w:rsidR="008A43EE">
              <w:rPr>
                <w:noProof/>
              </w:rPr>
              <w:tab/>
            </w:r>
            <w:r w:rsidR="008A43EE">
              <w:rPr>
                <w:noProof/>
              </w:rPr>
              <w:fldChar w:fldCharType="begin"/>
            </w:r>
            <w:r w:rsidR="008A43EE">
              <w:rPr>
                <w:noProof/>
              </w:rPr>
              <w:instrText xml:space="preserve"> PAGEREF _Toc101347073 \h </w:instrText>
            </w:r>
            <w:r w:rsidR="008A43EE">
              <w:rPr>
                <w:noProof/>
              </w:rPr>
            </w:r>
            <w:r w:rsidR="008A43EE">
              <w:rPr>
                <w:noProof/>
              </w:rPr>
              <w:fldChar w:fldCharType="separate"/>
            </w:r>
            <w:r w:rsidR="008A43EE">
              <w:rPr>
                <w:noProof/>
              </w:rPr>
              <w:t>78</w:t>
            </w:r>
            <w:r w:rsidR="008A43EE">
              <w:rPr>
                <w:noProof/>
              </w:rPr>
              <w:fldChar w:fldCharType="end"/>
            </w:r>
          </w:hyperlink>
        </w:p>
        <w:p w14:paraId="1B5245AF" w14:textId="77777777" w:rsidR="008A43EE" w:rsidRDefault="00D5439B">
          <w:pPr>
            <w:pStyle w:val="TOC3"/>
            <w:tabs>
              <w:tab w:val="left" w:pos="2100"/>
              <w:tab w:val="right" w:leader="dot" w:pos="9708"/>
            </w:tabs>
            <w:rPr>
              <w:rFonts w:asciiTheme="minorHAnsi" w:eastAsiaTheme="minorEastAsia" w:hAnsiTheme="minorHAnsi" w:cstheme="minorBidi"/>
              <w:noProof/>
              <w:kern w:val="2"/>
              <w:sz w:val="21"/>
              <w:szCs w:val="22"/>
            </w:rPr>
          </w:pPr>
          <w:hyperlink w:anchor="_Toc101347074" w:history="1">
            <w:r w:rsidR="008A43EE" w:rsidRPr="00742115">
              <w:rPr>
                <w:rStyle w:val="af9"/>
                <w:noProof/>
              </w:rPr>
              <w:t>3.16.4</w:t>
            </w:r>
            <w:r w:rsidR="008A43EE">
              <w:rPr>
                <w:rFonts w:asciiTheme="minorHAnsi" w:eastAsiaTheme="minorEastAsia" w:hAnsiTheme="minorHAnsi" w:cstheme="minorBidi"/>
                <w:noProof/>
                <w:kern w:val="2"/>
                <w:sz w:val="21"/>
                <w:szCs w:val="22"/>
              </w:rPr>
              <w:tab/>
            </w:r>
            <w:r w:rsidR="008A43EE" w:rsidRPr="00742115">
              <w:rPr>
                <w:rStyle w:val="af9"/>
                <w:noProof/>
              </w:rPr>
              <w:t>重新获取注册码</w:t>
            </w:r>
            <w:r w:rsidR="008A43EE">
              <w:rPr>
                <w:noProof/>
              </w:rPr>
              <w:tab/>
            </w:r>
            <w:r w:rsidR="008A43EE">
              <w:rPr>
                <w:noProof/>
              </w:rPr>
              <w:fldChar w:fldCharType="begin"/>
            </w:r>
            <w:r w:rsidR="008A43EE">
              <w:rPr>
                <w:noProof/>
              </w:rPr>
              <w:instrText xml:space="preserve"> PAGEREF _Toc101347074 \h </w:instrText>
            </w:r>
            <w:r w:rsidR="008A43EE">
              <w:rPr>
                <w:noProof/>
              </w:rPr>
            </w:r>
            <w:r w:rsidR="008A43EE">
              <w:rPr>
                <w:noProof/>
              </w:rPr>
              <w:fldChar w:fldCharType="separate"/>
            </w:r>
            <w:r w:rsidR="008A43EE">
              <w:rPr>
                <w:noProof/>
              </w:rPr>
              <w:t>79</w:t>
            </w:r>
            <w:r w:rsidR="008A43EE">
              <w:rPr>
                <w:noProof/>
              </w:rPr>
              <w:fldChar w:fldCharType="end"/>
            </w:r>
          </w:hyperlink>
        </w:p>
        <w:p w14:paraId="3E480086" w14:textId="77777777" w:rsidR="008A43EE" w:rsidRDefault="00D5439B">
          <w:pPr>
            <w:pStyle w:val="TOC3"/>
            <w:tabs>
              <w:tab w:val="left" w:pos="2100"/>
              <w:tab w:val="right" w:leader="dot" w:pos="9708"/>
            </w:tabs>
            <w:rPr>
              <w:rFonts w:asciiTheme="minorHAnsi" w:eastAsiaTheme="minorEastAsia" w:hAnsiTheme="minorHAnsi" w:cstheme="minorBidi"/>
              <w:noProof/>
              <w:kern w:val="2"/>
              <w:sz w:val="21"/>
              <w:szCs w:val="22"/>
            </w:rPr>
          </w:pPr>
          <w:hyperlink w:anchor="_Toc101347075" w:history="1">
            <w:r w:rsidR="008A43EE" w:rsidRPr="00742115">
              <w:rPr>
                <w:rStyle w:val="af9"/>
                <w:noProof/>
              </w:rPr>
              <w:t>3.16.5</w:t>
            </w:r>
            <w:r w:rsidR="008A43EE">
              <w:rPr>
                <w:rFonts w:asciiTheme="minorHAnsi" w:eastAsiaTheme="minorEastAsia" w:hAnsiTheme="minorHAnsi" w:cstheme="minorBidi"/>
                <w:noProof/>
                <w:kern w:val="2"/>
                <w:sz w:val="21"/>
                <w:szCs w:val="22"/>
              </w:rPr>
              <w:tab/>
            </w:r>
            <w:r w:rsidR="008A43EE" w:rsidRPr="00742115">
              <w:rPr>
                <w:rStyle w:val="af9"/>
                <w:noProof/>
              </w:rPr>
              <w:t>获取用户状态</w:t>
            </w:r>
            <w:r w:rsidR="008A43EE">
              <w:rPr>
                <w:noProof/>
              </w:rPr>
              <w:tab/>
            </w:r>
            <w:r w:rsidR="008A43EE">
              <w:rPr>
                <w:noProof/>
              </w:rPr>
              <w:fldChar w:fldCharType="begin"/>
            </w:r>
            <w:r w:rsidR="008A43EE">
              <w:rPr>
                <w:noProof/>
              </w:rPr>
              <w:instrText xml:space="preserve"> PAGEREF _Toc101347075 \h </w:instrText>
            </w:r>
            <w:r w:rsidR="008A43EE">
              <w:rPr>
                <w:noProof/>
              </w:rPr>
            </w:r>
            <w:r w:rsidR="008A43EE">
              <w:rPr>
                <w:noProof/>
              </w:rPr>
              <w:fldChar w:fldCharType="separate"/>
            </w:r>
            <w:r w:rsidR="008A43EE">
              <w:rPr>
                <w:noProof/>
              </w:rPr>
              <w:t>80</w:t>
            </w:r>
            <w:r w:rsidR="008A43EE">
              <w:rPr>
                <w:noProof/>
              </w:rPr>
              <w:fldChar w:fldCharType="end"/>
            </w:r>
          </w:hyperlink>
        </w:p>
        <w:p w14:paraId="6B48E620" w14:textId="77777777" w:rsidR="008A43EE" w:rsidRDefault="00D5439B">
          <w:pPr>
            <w:pStyle w:val="TOC3"/>
            <w:tabs>
              <w:tab w:val="left" w:pos="2100"/>
              <w:tab w:val="right" w:leader="dot" w:pos="9708"/>
            </w:tabs>
            <w:rPr>
              <w:rFonts w:asciiTheme="minorHAnsi" w:eastAsiaTheme="minorEastAsia" w:hAnsiTheme="minorHAnsi" w:cstheme="minorBidi"/>
              <w:noProof/>
              <w:kern w:val="2"/>
              <w:sz w:val="21"/>
              <w:szCs w:val="22"/>
            </w:rPr>
          </w:pPr>
          <w:hyperlink w:anchor="_Toc101347076" w:history="1">
            <w:r w:rsidR="008A43EE" w:rsidRPr="00742115">
              <w:rPr>
                <w:rStyle w:val="af9"/>
                <w:noProof/>
              </w:rPr>
              <w:t>3.16.6</w:t>
            </w:r>
            <w:r w:rsidR="008A43EE">
              <w:rPr>
                <w:rFonts w:asciiTheme="minorHAnsi" w:eastAsiaTheme="minorEastAsia" w:hAnsiTheme="minorHAnsi" w:cstheme="minorBidi"/>
                <w:noProof/>
                <w:kern w:val="2"/>
                <w:sz w:val="21"/>
                <w:szCs w:val="22"/>
              </w:rPr>
              <w:tab/>
            </w:r>
            <w:r w:rsidR="008A43EE" w:rsidRPr="00742115">
              <w:rPr>
                <w:rStyle w:val="af9"/>
                <w:noProof/>
              </w:rPr>
              <w:t>删除用户</w:t>
            </w:r>
            <w:r w:rsidR="008A43EE">
              <w:rPr>
                <w:noProof/>
              </w:rPr>
              <w:tab/>
            </w:r>
            <w:r w:rsidR="008A43EE">
              <w:rPr>
                <w:noProof/>
              </w:rPr>
              <w:fldChar w:fldCharType="begin"/>
            </w:r>
            <w:r w:rsidR="008A43EE">
              <w:rPr>
                <w:noProof/>
              </w:rPr>
              <w:instrText xml:space="preserve"> PAGEREF _Toc101347076 \h </w:instrText>
            </w:r>
            <w:r w:rsidR="008A43EE">
              <w:rPr>
                <w:noProof/>
              </w:rPr>
            </w:r>
            <w:r w:rsidR="008A43EE">
              <w:rPr>
                <w:noProof/>
              </w:rPr>
              <w:fldChar w:fldCharType="separate"/>
            </w:r>
            <w:r w:rsidR="008A43EE">
              <w:rPr>
                <w:noProof/>
              </w:rPr>
              <w:t>82</w:t>
            </w:r>
            <w:r w:rsidR="008A43EE">
              <w:rPr>
                <w:noProof/>
              </w:rPr>
              <w:fldChar w:fldCharType="end"/>
            </w:r>
          </w:hyperlink>
        </w:p>
        <w:p w14:paraId="66B14479" w14:textId="77777777" w:rsidR="008A43EE" w:rsidRDefault="00D5439B">
          <w:pPr>
            <w:pStyle w:val="TOC3"/>
            <w:tabs>
              <w:tab w:val="left" w:pos="2100"/>
              <w:tab w:val="right" w:leader="dot" w:pos="9708"/>
            </w:tabs>
            <w:rPr>
              <w:rFonts w:asciiTheme="minorHAnsi" w:eastAsiaTheme="minorEastAsia" w:hAnsiTheme="minorHAnsi" w:cstheme="minorBidi"/>
              <w:noProof/>
              <w:kern w:val="2"/>
              <w:sz w:val="21"/>
              <w:szCs w:val="22"/>
            </w:rPr>
          </w:pPr>
          <w:hyperlink w:anchor="_Toc101347077" w:history="1">
            <w:r w:rsidR="008A43EE" w:rsidRPr="00742115">
              <w:rPr>
                <w:rStyle w:val="af9"/>
                <w:noProof/>
              </w:rPr>
              <w:t>3.16.7</w:t>
            </w:r>
            <w:r w:rsidR="008A43EE">
              <w:rPr>
                <w:rFonts w:asciiTheme="minorHAnsi" w:eastAsiaTheme="minorEastAsia" w:hAnsiTheme="minorHAnsi" w:cstheme="minorBidi"/>
                <w:noProof/>
                <w:kern w:val="2"/>
                <w:sz w:val="21"/>
                <w:szCs w:val="22"/>
              </w:rPr>
              <w:tab/>
            </w:r>
            <w:r w:rsidR="008A43EE" w:rsidRPr="00742115">
              <w:rPr>
                <w:rStyle w:val="af9"/>
                <w:noProof/>
              </w:rPr>
              <w:t>判断用户是否已经锁定</w:t>
            </w:r>
            <w:r w:rsidR="008A43EE">
              <w:rPr>
                <w:noProof/>
              </w:rPr>
              <w:tab/>
            </w:r>
            <w:r w:rsidR="008A43EE">
              <w:rPr>
                <w:noProof/>
              </w:rPr>
              <w:fldChar w:fldCharType="begin"/>
            </w:r>
            <w:r w:rsidR="008A43EE">
              <w:rPr>
                <w:noProof/>
              </w:rPr>
              <w:instrText xml:space="preserve"> PAGEREF _Toc101347077 \h </w:instrText>
            </w:r>
            <w:r w:rsidR="008A43EE">
              <w:rPr>
                <w:noProof/>
              </w:rPr>
            </w:r>
            <w:r w:rsidR="008A43EE">
              <w:rPr>
                <w:noProof/>
              </w:rPr>
              <w:fldChar w:fldCharType="separate"/>
            </w:r>
            <w:r w:rsidR="008A43EE">
              <w:rPr>
                <w:noProof/>
              </w:rPr>
              <w:t>83</w:t>
            </w:r>
            <w:r w:rsidR="008A43EE">
              <w:rPr>
                <w:noProof/>
              </w:rPr>
              <w:fldChar w:fldCharType="end"/>
            </w:r>
          </w:hyperlink>
        </w:p>
        <w:p w14:paraId="399CB0B2" w14:textId="77777777" w:rsidR="008A43EE" w:rsidRDefault="00D5439B">
          <w:pPr>
            <w:pStyle w:val="TOC3"/>
            <w:tabs>
              <w:tab w:val="left" w:pos="2100"/>
              <w:tab w:val="right" w:leader="dot" w:pos="9708"/>
            </w:tabs>
            <w:rPr>
              <w:rFonts w:asciiTheme="minorHAnsi" w:eastAsiaTheme="minorEastAsia" w:hAnsiTheme="minorHAnsi" w:cstheme="minorBidi"/>
              <w:noProof/>
              <w:kern w:val="2"/>
              <w:sz w:val="21"/>
              <w:szCs w:val="22"/>
            </w:rPr>
          </w:pPr>
          <w:hyperlink w:anchor="_Toc101347078" w:history="1">
            <w:r w:rsidR="008A43EE" w:rsidRPr="00742115">
              <w:rPr>
                <w:rStyle w:val="af9"/>
                <w:noProof/>
              </w:rPr>
              <w:t>3.16.8</w:t>
            </w:r>
            <w:r w:rsidR="008A43EE">
              <w:rPr>
                <w:rFonts w:asciiTheme="minorHAnsi" w:eastAsiaTheme="minorEastAsia" w:hAnsiTheme="minorHAnsi" w:cstheme="minorBidi"/>
                <w:noProof/>
                <w:kern w:val="2"/>
                <w:sz w:val="21"/>
                <w:szCs w:val="22"/>
              </w:rPr>
              <w:tab/>
            </w:r>
            <w:r w:rsidR="008A43EE" w:rsidRPr="00742115">
              <w:rPr>
                <w:rStyle w:val="af9"/>
                <w:noProof/>
              </w:rPr>
              <w:t>判断用户是否是证书用户</w:t>
            </w:r>
            <w:r w:rsidR="008A43EE">
              <w:rPr>
                <w:noProof/>
              </w:rPr>
              <w:tab/>
            </w:r>
            <w:r w:rsidR="008A43EE">
              <w:rPr>
                <w:noProof/>
              </w:rPr>
              <w:fldChar w:fldCharType="begin"/>
            </w:r>
            <w:r w:rsidR="008A43EE">
              <w:rPr>
                <w:noProof/>
              </w:rPr>
              <w:instrText xml:space="preserve"> PAGEREF _Toc101347078 \h </w:instrText>
            </w:r>
            <w:r w:rsidR="008A43EE">
              <w:rPr>
                <w:noProof/>
              </w:rPr>
            </w:r>
            <w:r w:rsidR="008A43EE">
              <w:rPr>
                <w:noProof/>
              </w:rPr>
              <w:fldChar w:fldCharType="separate"/>
            </w:r>
            <w:r w:rsidR="008A43EE">
              <w:rPr>
                <w:noProof/>
              </w:rPr>
              <w:t>84</w:t>
            </w:r>
            <w:r w:rsidR="008A43EE">
              <w:rPr>
                <w:noProof/>
              </w:rPr>
              <w:fldChar w:fldCharType="end"/>
            </w:r>
          </w:hyperlink>
        </w:p>
        <w:p w14:paraId="4B33753B" w14:textId="77777777" w:rsidR="008A43EE" w:rsidRDefault="00D5439B">
          <w:pPr>
            <w:pStyle w:val="TOC3"/>
            <w:tabs>
              <w:tab w:val="left" w:pos="2100"/>
              <w:tab w:val="right" w:leader="dot" w:pos="9708"/>
            </w:tabs>
            <w:rPr>
              <w:rFonts w:asciiTheme="minorHAnsi" w:eastAsiaTheme="minorEastAsia" w:hAnsiTheme="minorHAnsi" w:cstheme="minorBidi"/>
              <w:noProof/>
              <w:kern w:val="2"/>
              <w:sz w:val="21"/>
              <w:szCs w:val="22"/>
            </w:rPr>
          </w:pPr>
          <w:hyperlink w:anchor="_Toc101347079" w:history="1">
            <w:r w:rsidR="008A43EE" w:rsidRPr="00742115">
              <w:rPr>
                <w:rStyle w:val="af9"/>
                <w:noProof/>
              </w:rPr>
              <w:t>3.16.9</w:t>
            </w:r>
            <w:r w:rsidR="008A43EE">
              <w:rPr>
                <w:rFonts w:asciiTheme="minorHAnsi" w:eastAsiaTheme="minorEastAsia" w:hAnsiTheme="minorHAnsi" w:cstheme="minorBidi"/>
                <w:noProof/>
                <w:kern w:val="2"/>
                <w:sz w:val="21"/>
                <w:szCs w:val="22"/>
              </w:rPr>
              <w:tab/>
            </w:r>
            <w:r w:rsidR="008A43EE" w:rsidRPr="00742115">
              <w:rPr>
                <w:rStyle w:val="af9"/>
                <w:noProof/>
              </w:rPr>
              <w:t>判断用户是否是令牌用户</w:t>
            </w:r>
            <w:r w:rsidR="008A43EE">
              <w:rPr>
                <w:noProof/>
              </w:rPr>
              <w:tab/>
            </w:r>
            <w:r w:rsidR="008A43EE">
              <w:rPr>
                <w:noProof/>
              </w:rPr>
              <w:fldChar w:fldCharType="begin"/>
            </w:r>
            <w:r w:rsidR="008A43EE">
              <w:rPr>
                <w:noProof/>
              </w:rPr>
              <w:instrText xml:space="preserve"> PAGEREF _Toc101347079 \h </w:instrText>
            </w:r>
            <w:r w:rsidR="008A43EE">
              <w:rPr>
                <w:noProof/>
              </w:rPr>
            </w:r>
            <w:r w:rsidR="008A43EE">
              <w:rPr>
                <w:noProof/>
              </w:rPr>
              <w:fldChar w:fldCharType="separate"/>
            </w:r>
            <w:r w:rsidR="008A43EE">
              <w:rPr>
                <w:noProof/>
              </w:rPr>
              <w:t>85</w:t>
            </w:r>
            <w:r w:rsidR="008A43EE">
              <w:rPr>
                <w:noProof/>
              </w:rPr>
              <w:fldChar w:fldCharType="end"/>
            </w:r>
          </w:hyperlink>
        </w:p>
        <w:p w14:paraId="102526BD" w14:textId="77777777" w:rsidR="008A43EE" w:rsidRDefault="00D5439B">
          <w:pPr>
            <w:pStyle w:val="TOC3"/>
            <w:tabs>
              <w:tab w:val="left" w:pos="2100"/>
              <w:tab w:val="right" w:leader="dot" w:pos="9708"/>
            </w:tabs>
            <w:rPr>
              <w:rFonts w:asciiTheme="minorHAnsi" w:eastAsiaTheme="minorEastAsia" w:hAnsiTheme="minorHAnsi" w:cstheme="minorBidi"/>
              <w:noProof/>
              <w:kern w:val="2"/>
              <w:sz w:val="21"/>
              <w:szCs w:val="22"/>
            </w:rPr>
          </w:pPr>
          <w:hyperlink w:anchor="_Toc101347080" w:history="1">
            <w:r w:rsidR="008A43EE" w:rsidRPr="00742115">
              <w:rPr>
                <w:rStyle w:val="af9"/>
                <w:noProof/>
              </w:rPr>
              <w:t>3.16.10</w:t>
            </w:r>
            <w:r w:rsidR="008A43EE">
              <w:rPr>
                <w:rFonts w:asciiTheme="minorHAnsi" w:eastAsiaTheme="minorEastAsia" w:hAnsiTheme="minorHAnsi" w:cstheme="minorBidi"/>
                <w:noProof/>
                <w:kern w:val="2"/>
                <w:sz w:val="21"/>
                <w:szCs w:val="22"/>
              </w:rPr>
              <w:tab/>
            </w:r>
            <w:r w:rsidR="008A43EE" w:rsidRPr="00742115">
              <w:rPr>
                <w:rStyle w:val="af9"/>
                <w:noProof/>
              </w:rPr>
              <w:t>获取用户的签约码</w:t>
            </w:r>
            <w:r w:rsidR="008A43EE">
              <w:rPr>
                <w:noProof/>
              </w:rPr>
              <w:tab/>
            </w:r>
            <w:r w:rsidR="008A43EE">
              <w:rPr>
                <w:noProof/>
              </w:rPr>
              <w:fldChar w:fldCharType="begin"/>
            </w:r>
            <w:r w:rsidR="008A43EE">
              <w:rPr>
                <w:noProof/>
              </w:rPr>
              <w:instrText xml:space="preserve"> PAGEREF _Toc101347080 \h </w:instrText>
            </w:r>
            <w:r w:rsidR="008A43EE">
              <w:rPr>
                <w:noProof/>
              </w:rPr>
            </w:r>
            <w:r w:rsidR="008A43EE">
              <w:rPr>
                <w:noProof/>
              </w:rPr>
              <w:fldChar w:fldCharType="separate"/>
            </w:r>
            <w:r w:rsidR="008A43EE">
              <w:rPr>
                <w:noProof/>
              </w:rPr>
              <w:t>86</w:t>
            </w:r>
            <w:r w:rsidR="008A43EE">
              <w:rPr>
                <w:noProof/>
              </w:rPr>
              <w:fldChar w:fldCharType="end"/>
            </w:r>
          </w:hyperlink>
        </w:p>
        <w:p w14:paraId="7C4BCD04" w14:textId="77777777" w:rsidR="008A43EE" w:rsidRDefault="00D5439B">
          <w:pPr>
            <w:pStyle w:val="TOC3"/>
            <w:tabs>
              <w:tab w:val="left" w:pos="2100"/>
              <w:tab w:val="right" w:leader="dot" w:pos="9708"/>
            </w:tabs>
            <w:rPr>
              <w:rFonts w:asciiTheme="minorHAnsi" w:eastAsiaTheme="minorEastAsia" w:hAnsiTheme="minorHAnsi" w:cstheme="minorBidi"/>
              <w:noProof/>
              <w:kern w:val="2"/>
              <w:sz w:val="21"/>
              <w:szCs w:val="22"/>
            </w:rPr>
          </w:pPr>
          <w:hyperlink w:anchor="_Toc101347081" w:history="1">
            <w:r w:rsidR="008A43EE" w:rsidRPr="00742115">
              <w:rPr>
                <w:rStyle w:val="af9"/>
                <w:noProof/>
              </w:rPr>
              <w:t>3.16.11</w:t>
            </w:r>
            <w:r w:rsidR="008A43EE">
              <w:rPr>
                <w:rFonts w:asciiTheme="minorHAnsi" w:eastAsiaTheme="minorEastAsia" w:hAnsiTheme="minorHAnsi" w:cstheme="minorBidi"/>
                <w:noProof/>
                <w:kern w:val="2"/>
                <w:sz w:val="21"/>
                <w:szCs w:val="22"/>
              </w:rPr>
              <w:tab/>
            </w:r>
            <w:r w:rsidR="008A43EE" w:rsidRPr="00742115">
              <w:rPr>
                <w:rStyle w:val="af9"/>
                <w:noProof/>
              </w:rPr>
              <w:t>获取用户的邮箱地址</w:t>
            </w:r>
            <w:r w:rsidR="008A43EE">
              <w:rPr>
                <w:noProof/>
              </w:rPr>
              <w:tab/>
            </w:r>
            <w:r w:rsidR="008A43EE">
              <w:rPr>
                <w:noProof/>
              </w:rPr>
              <w:fldChar w:fldCharType="begin"/>
            </w:r>
            <w:r w:rsidR="008A43EE">
              <w:rPr>
                <w:noProof/>
              </w:rPr>
              <w:instrText xml:space="preserve"> PAGEREF _Toc101347081 \h </w:instrText>
            </w:r>
            <w:r w:rsidR="008A43EE">
              <w:rPr>
                <w:noProof/>
              </w:rPr>
            </w:r>
            <w:r w:rsidR="008A43EE">
              <w:rPr>
                <w:noProof/>
              </w:rPr>
              <w:fldChar w:fldCharType="separate"/>
            </w:r>
            <w:r w:rsidR="008A43EE">
              <w:rPr>
                <w:noProof/>
              </w:rPr>
              <w:t>87</w:t>
            </w:r>
            <w:r w:rsidR="008A43EE">
              <w:rPr>
                <w:noProof/>
              </w:rPr>
              <w:fldChar w:fldCharType="end"/>
            </w:r>
          </w:hyperlink>
        </w:p>
        <w:p w14:paraId="030500AD" w14:textId="77777777" w:rsidR="008A43EE" w:rsidRDefault="00D5439B">
          <w:pPr>
            <w:pStyle w:val="TOC3"/>
            <w:tabs>
              <w:tab w:val="left" w:pos="2100"/>
              <w:tab w:val="right" w:leader="dot" w:pos="9708"/>
            </w:tabs>
            <w:rPr>
              <w:rFonts w:asciiTheme="minorHAnsi" w:eastAsiaTheme="minorEastAsia" w:hAnsiTheme="minorHAnsi" w:cstheme="minorBidi"/>
              <w:noProof/>
              <w:kern w:val="2"/>
              <w:sz w:val="21"/>
              <w:szCs w:val="22"/>
            </w:rPr>
          </w:pPr>
          <w:hyperlink w:anchor="_Toc101347082" w:history="1">
            <w:r w:rsidR="008A43EE" w:rsidRPr="00742115">
              <w:rPr>
                <w:rStyle w:val="af9"/>
                <w:noProof/>
              </w:rPr>
              <w:t>3.16.12</w:t>
            </w:r>
            <w:r w:rsidR="008A43EE">
              <w:rPr>
                <w:rFonts w:asciiTheme="minorHAnsi" w:eastAsiaTheme="minorEastAsia" w:hAnsiTheme="minorHAnsi" w:cstheme="minorBidi"/>
                <w:noProof/>
                <w:kern w:val="2"/>
                <w:sz w:val="21"/>
                <w:szCs w:val="22"/>
              </w:rPr>
              <w:tab/>
            </w:r>
            <w:r w:rsidR="008A43EE" w:rsidRPr="00742115">
              <w:rPr>
                <w:rStyle w:val="af9"/>
                <w:noProof/>
              </w:rPr>
              <w:t>获取用户的手机号</w:t>
            </w:r>
            <w:r w:rsidR="008A43EE">
              <w:rPr>
                <w:noProof/>
              </w:rPr>
              <w:tab/>
            </w:r>
            <w:r w:rsidR="008A43EE">
              <w:rPr>
                <w:noProof/>
              </w:rPr>
              <w:fldChar w:fldCharType="begin"/>
            </w:r>
            <w:r w:rsidR="008A43EE">
              <w:rPr>
                <w:noProof/>
              </w:rPr>
              <w:instrText xml:space="preserve"> PAGEREF _Toc101347082 \h </w:instrText>
            </w:r>
            <w:r w:rsidR="008A43EE">
              <w:rPr>
                <w:noProof/>
              </w:rPr>
            </w:r>
            <w:r w:rsidR="008A43EE">
              <w:rPr>
                <w:noProof/>
              </w:rPr>
              <w:fldChar w:fldCharType="separate"/>
            </w:r>
            <w:r w:rsidR="008A43EE">
              <w:rPr>
                <w:noProof/>
              </w:rPr>
              <w:t>88</w:t>
            </w:r>
            <w:r w:rsidR="008A43EE">
              <w:rPr>
                <w:noProof/>
              </w:rPr>
              <w:fldChar w:fldCharType="end"/>
            </w:r>
          </w:hyperlink>
        </w:p>
        <w:p w14:paraId="71F7A7D0" w14:textId="77777777" w:rsidR="008A43EE" w:rsidRDefault="00D5439B">
          <w:pPr>
            <w:pStyle w:val="TOC3"/>
            <w:tabs>
              <w:tab w:val="left" w:pos="2100"/>
              <w:tab w:val="right" w:leader="dot" w:pos="9708"/>
            </w:tabs>
            <w:rPr>
              <w:rFonts w:asciiTheme="minorHAnsi" w:eastAsiaTheme="minorEastAsia" w:hAnsiTheme="minorHAnsi" w:cstheme="minorBidi"/>
              <w:noProof/>
              <w:kern w:val="2"/>
              <w:sz w:val="21"/>
              <w:szCs w:val="22"/>
            </w:rPr>
          </w:pPr>
          <w:hyperlink w:anchor="_Toc101347083" w:history="1">
            <w:r w:rsidR="008A43EE" w:rsidRPr="00742115">
              <w:rPr>
                <w:rStyle w:val="af9"/>
                <w:noProof/>
              </w:rPr>
              <w:t>3.16.13</w:t>
            </w:r>
            <w:r w:rsidR="008A43EE">
              <w:rPr>
                <w:rFonts w:asciiTheme="minorHAnsi" w:eastAsiaTheme="minorEastAsia" w:hAnsiTheme="minorHAnsi" w:cstheme="minorBidi"/>
                <w:noProof/>
                <w:kern w:val="2"/>
                <w:sz w:val="21"/>
                <w:szCs w:val="22"/>
              </w:rPr>
              <w:tab/>
            </w:r>
            <w:r w:rsidR="008A43EE" w:rsidRPr="00742115">
              <w:rPr>
                <w:rStyle w:val="af9"/>
                <w:noProof/>
              </w:rPr>
              <w:t>获取用户的姓名</w:t>
            </w:r>
            <w:r w:rsidR="008A43EE">
              <w:rPr>
                <w:noProof/>
              </w:rPr>
              <w:tab/>
            </w:r>
            <w:r w:rsidR="008A43EE">
              <w:rPr>
                <w:noProof/>
              </w:rPr>
              <w:fldChar w:fldCharType="begin"/>
            </w:r>
            <w:r w:rsidR="008A43EE">
              <w:rPr>
                <w:noProof/>
              </w:rPr>
              <w:instrText xml:space="preserve"> PAGEREF _Toc101347083 \h </w:instrText>
            </w:r>
            <w:r w:rsidR="008A43EE">
              <w:rPr>
                <w:noProof/>
              </w:rPr>
            </w:r>
            <w:r w:rsidR="008A43EE">
              <w:rPr>
                <w:noProof/>
              </w:rPr>
              <w:fldChar w:fldCharType="separate"/>
            </w:r>
            <w:r w:rsidR="008A43EE">
              <w:rPr>
                <w:noProof/>
              </w:rPr>
              <w:t>89</w:t>
            </w:r>
            <w:r w:rsidR="008A43EE">
              <w:rPr>
                <w:noProof/>
              </w:rPr>
              <w:fldChar w:fldCharType="end"/>
            </w:r>
          </w:hyperlink>
        </w:p>
        <w:p w14:paraId="44EDD4E5" w14:textId="77777777" w:rsidR="008A43EE" w:rsidRDefault="00D5439B">
          <w:pPr>
            <w:pStyle w:val="TOC1"/>
            <w:tabs>
              <w:tab w:val="left" w:pos="840"/>
              <w:tab w:val="right" w:leader="dot" w:pos="9708"/>
            </w:tabs>
            <w:rPr>
              <w:rFonts w:asciiTheme="minorHAnsi" w:eastAsiaTheme="minorEastAsia" w:hAnsiTheme="minorHAnsi" w:cstheme="minorBidi"/>
              <w:noProof/>
              <w:kern w:val="2"/>
              <w:sz w:val="21"/>
              <w:szCs w:val="22"/>
            </w:rPr>
          </w:pPr>
          <w:hyperlink w:anchor="_Toc101347084" w:history="1">
            <w:r w:rsidR="008A43EE" w:rsidRPr="00742115">
              <w:rPr>
                <w:rStyle w:val="af9"/>
                <w:noProof/>
              </w:rPr>
              <w:t>第</w:t>
            </w:r>
            <w:r w:rsidR="008A43EE" w:rsidRPr="00742115">
              <w:rPr>
                <w:rStyle w:val="af9"/>
                <w:noProof/>
              </w:rPr>
              <w:t>4</w:t>
            </w:r>
            <w:r w:rsidR="008A43EE" w:rsidRPr="00742115">
              <w:rPr>
                <w:rStyle w:val="af9"/>
                <w:noProof/>
              </w:rPr>
              <w:t>章</w:t>
            </w:r>
            <w:r w:rsidR="008A43EE">
              <w:rPr>
                <w:rFonts w:asciiTheme="minorHAnsi" w:eastAsiaTheme="minorEastAsia" w:hAnsiTheme="minorHAnsi" w:cstheme="minorBidi"/>
                <w:noProof/>
                <w:kern w:val="2"/>
                <w:sz w:val="21"/>
                <w:szCs w:val="22"/>
              </w:rPr>
              <w:tab/>
            </w:r>
            <w:r w:rsidR="008A43EE" w:rsidRPr="00742115">
              <w:rPr>
                <w:rStyle w:val="af9"/>
                <w:noProof/>
              </w:rPr>
              <w:t>基础回调接口</w:t>
            </w:r>
            <w:r w:rsidR="008A43EE">
              <w:rPr>
                <w:noProof/>
              </w:rPr>
              <w:tab/>
            </w:r>
            <w:r w:rsidR="008A43EE">
              <w:rPr>
                <w:noProof/>
              </w:rPr>
              <w:fldChar w:fldCharType="begin"/>
            </w:r>
            <w:r w:rsidR="008A43EE">
              <w:rPr>
                <w:noProof/>
              </w:rPr>
              <w:instrText xml:space="preserve"> PAGEREF _Toc101347084 \h </w:instrText>
            </w:r>
            <w:r w:rsidR="008A43EE">
              <w:rPr>
                <w:noProof/>
              </w:rPr>
            </w:r>
            <w:r w:rsidR="008A43EE">
              <w:rPr>
                <w:noProof/>
              </w:rPr>
              <w:fldChar w:fldCharType="separate"/>
            </w:r>
            <w:r w:rsidR="008A43EE">
              <w:rPr>
                <w:noProof/>
              </w:rPr>
              <w:t>90</w:t>
            </w:r>
            <w:r w:rsidR="008A43EE">
              <w:rPr>
                <w:noProof/>
              </w:rPr>
              <w:fldChar w:fldCharType="end"/>
            </w:r>
          </w:hyperlink>
        </w:p>
        <w:p w14:paraId="730D292F" w14:textId="77777777" w:rsidR="008A43EE" w:rsidRDefault="00D5439B">
          <w:pPr>
            <w:pStyle w:val="TOC2"/>
            <w:tabs>
              <w:tab w:val="left" w:pos="1260"/>
              <w:tab w:val="right" w:leader="dot" w:pos="9708"/>
            </w:tabs>
            <w:rPr>
              <w:rFonts w:asciiTheme="minorHAnsi" w:eastAsiaTheme="minorEastAsia" w:hAnsiTheme="minorHAnsi" w:cstheme="minorBidi"/>
              <w:noProof/>
              <w:kern w:val="2"/>
              <w:sz w:val="21"/>
              <w:szCs w:val="22"/>
            </w:rPr>
          </w:pPr>
          <w:hyperlink w:anchor="_Toc101347085" w:history="1">
            <w:r w:rsidR="008A43EE" w:rsidRPr="00742115">
              <w:rPr>
                <w:rStyle w:val="af9"/>
                <w:noProof/>
              </w:rPr>
              <w:t>4.1</w:t>
            </w:r>
            <w:r w:rsidR="008A43EE">
              <w:rPr>
                <w:rFonts w:asciiTheme="minorHAnsi" w:eastAsiaTheme="minorEastAsia" w:hAnsiTheme="minorHAnsi" w:cstheme="minorBidi"/>
                <w:noProof/>
                <w:kern w:val="2"/>
                <w:sz w:val="21"/>
                <w:szCs w:val="22"/>
              </w:rPr>
              <w:tab/>
            </w:r>
            <w:r w:rsidR="008A43EE" w:rsidRPr="00742115">
              <w:rPr>
                <w:rStyle w:val="af9"/>
                <w:noProof/>
              </w:rPr>
              <w:t>异步方法回调接口</w:t>
            </w:r>
            <w:r w:rsidR="008A43EE" w:rsidRPr="00742115">
              <w:rPr>
                <w:rStyle w:val="af9"/>
                <w:noProof/>
              </w:rPr>
              <w:t>Result</w:t>
            </w:r>
            <w:r w:rsidR="008A43EE" w:rsidRPr="00742115">
              <w:rPr>
                <w:rStyle w:val="af9"/>
                <w:noProof/>
              </w:rPr>
              <w:t>和</w:t>
            </w:r>
            <w:r w:rsidR="008A43EE" w:rsidRPr="00742115">
              <w:rPr>
                <w:rStyle w:val="af9"/>
                <w:noProof/>
              </w:rPr>
              <w:t>ResultListener</w:t>
            </w:r>
            <w:r w:rsidR="008A43EE">
              <w:rPr>
                <w:noProof/>
              </w:rPr>
              <w:tab/>
            </w:r>
            <w:r w:rsidR="008A43EE">
              <w:rPr>
                <w:noProof/>
              </w:rPr>
              <w:fldChar w:fldCharType="begin"/>
            </w:r>
            <w:r w:rsidR="008A43EE">
              <w:rPr>
                <w:noProof/>
              </w:rPr>
              <w:instrText xml:space="preserve"> PAGEREF _Toc101347085 \h </w:instrText>
            </w:r>
            <w:r w:rsidR="008A43EE">
              <w:rPr>
                <w:noProof/>
              </w:rPr>
            </w:r>
            <w:r w:rsidR="008A43EE">
              <w:rPr>
                <w:noProof/>
              </w:rPr>
              <w:fldChar w:fldCharType="separate"/>
            </w:r>
            <w:r w:rsidR="008A43EE">
              <w:rPr>
                <w:noProof/>
              </w:rPr>
              <w:t>90</w:t>
            </w:r>
            <w:r w:rsidR="008A43EE">
              <w:rPr>
                <w:noProof/>
              </w:rPr>
              <w:fldChar w:fldCharType="end"/>
            </w:r>
          </w:hyperlink>
        </w:p>
        <w:p w14:paraId="5AF1E1AA" w14:textId="77777777" w:rsidR="008A43EE" w:rsidRDefault="00D5439B">
          <w:pPr>
            <w:pStyle w:val="TOC3"/>
            <w:tabs>
              <w:tab w:val="left" w:pos="1680"/>
              <w:tab w:val="right" w:leader="dot" w:pos="9708"/>
            </w:tabs>
            <w:rPr>
              <w:rFonts w:asciiTheme="minorHAnsi" w:eastAsiaTheme="minorEastAsia" w:hAnsiTheme="minorHAnsi" w:cstheme="minorBidi"/>
              <w:noProof/>
              <w:kern w:val="2"/>
              <w:sz w:val="21"/>
              <w:szCs w:val="22"/>
            </w:rPr>
          </w:pPr>
          <w:hyperlink w:anchor="_Toc101347086" w:history="1">
            <w:r w:rsidR="008A43EE" w:rsidRPr="00742115">
              <w:rPr>
                <w:rStyle w:val="af9"/>
                <w:noProof/>
              </w:rPr>
              <w:t>4.1.1</w:t>
            </w:r>
            <w:r w:rsidR="008A43EE">
              <w:rPr>
                <w:rFonts w:asciiTheme="minorHAnsi" w:eastAsiaTheme="minorEastAsia" w:hAnsiTheme="minorHAnsi" w:cstheme="minorBidi"/>
                <w:noProof/>
                <w:kern w:val="2"/>
                <w:sz w:val="21"/>
                <w:szCs w:val="22"/>
              </w:rPr>
              <w:tab/>
            </w:r>
            <w:r w:rsidR="008A43EE" w:rsidRPr="00742115">
              <w:rPr>
                <w:rStyle w:val="af9"/>
                <w:noProof/>
              </w:rPr>
              <w:t>异步方法定义</w:t>
            </w:r>
            <w:r w:rsidR="008A43EE">
              <w:rPr>
                <w:noProof/>
              </w:rPr>
              <w:tab/>
            </w:r>
            <w:r w:rsidR="008A43EE">
              <w:rPr>
                <w:noProof/>
              </w:rPr>
              <w:fldChar w:fldCharType="begin"/>
            </w:r>
            <w:r w:rsidR="008A43EE">
              <w:rPr>
                <w:noProof/>
              </w:rPr>
              <w:instrText xml:space="preserve"> PAGEREF _Toc101347086 \h </w:instrText>
            </w:r>
            <w:r w:rsidR="008A43EE">
              <w:rPr>
                <w:noProof/>
              </w:rPr>
            </w:r>
            <w:r w:rsidR="008A43EE">
              <w:rPr>
                <w:noProof/>
              </w:rPr>
              <w:fldChar w:fldCharType="separate"/>
            </w:r>
            <w:r w:rsidR="008A43EE">
              <w:rPr>
                <w:noProof/>
              </w:rPr>
              <w:t>90</w:t>
            </w:r>
            <w:r w:rsidR="008A43EE">
              <w:rPr>
                <w:noProof/>
              </w:rPr>
              <w:fldChar w:fldCharType="end"/>
            </w:r>
          </w:hyperlink>
        </w:p>
        <w:p w14:paraId="0C6B1EB0" w14:textId="77777777" w:rsidR="008A43EE" w:rsidRDefault="00D5439B">
          <w:pPr>
            <w:pStyle w:val="TOC3"/>
            <w:tabs>
              <w:tab w:val="left" w:pos="1680"/>
              <w:tab w:val="right" w:leader="dot" w:pos="9708"/>
            </w:tabs>
            <w:rPr>
              <w:rFonts w:asciiTheme="minorHAnsi" w:eastAsiaTheme="minorEastAsia" w:hAnsiTheme="minorHAnsi" w:cstheme="minorBidi"/>
              <w:noProof/>
              <w:kern w:val="2"/>
              <w:sz w:val="21"/>
              <w:szCs w:val="22"/>
            </w:rPr>
          </w:pPr>
          <w:hyperlink w:anchor="_Toc101347087" w:history="1">
            <w:r w:rsidR="008A43EE" w:rsidRPr="00742115">
              <w:rPr>
                <w:rStyle w:val="af9"/>
                <w:noProof/>
              </w:rPr>
              <w:t>4.1.2</w:t>
            </w:r>
            <w:r w:rsidR="008A43EE">
              <w:rPr>
                <w:rFonts w:asciiTheme="minorHAnsi" w:eastAsiaTheme="minorEastAsia" w:hAnsiTheme="minorHAnsi" w:cstheme="minorBidi"/>
                <w:noProof/>
                <w:kern w:val="2"/>
                <w:sz w:val="21"/>
                <w:szCs w:val="22"/>
              </w:rPr>
              <w:tab/>
            </w:r>
            <w:r w:rsidR="008A43EE" w:rsidRPr="00742115">
              <w:rPr>
                <w:rStyle w:val="af9"/>
                <w:noProof/>
              </w:rPr>
              <w:t>异步方法实现</w:t>
            </w:r>
            <w:r w:rsidR="008A43EE">
              <w:rPr>
                <w:noProof/>
              </w:rPr>
              <w:tab/>
            </w:r>
            <w:r w:rsidR="008A43EE">
              <w:rPr>
                <w:noProof/>
              </w:rPr>
              <w:fldChar w:fldCharType="begin"/>
            </w:r>
            <w:r w:rsidR="008A43EE">
              <w:rPr>
                <w:noProof/>
              </w:rPr>
              <w:instrText xml:space="preserve"> PAGEREF _Toc101347087 \h </w:instrText>
            </w:r>
            <w:r w:rsidR="008A43EE">
              <w:rPr>
                <w:noProof/>
              </w:rPr>
            </w:r>
            <w:r w:rsidR="008A43EE">
              <w:rPr>
                <w:noProof/>
              </w:rPr>
              <w:fldChar w:fldCharType="separate"/>
            </w:r>
            <w:r w:rsidR="008A43EE">
              <w:rPr>
                <w:noProof/>
              </w:rPr>
              <w:t>90</w:t>
            </w:r>
            <w:r w:rsidR="008A43EE">
              <w:rPr>
                <w:noProof/>
              </w:rPr>
              <w:fldChar w:fldCharType="end"/>
            </w:r>
          </w:hyperlink>
        </w:p>
        <w:p w14:paraId="0484F6F2" w14:textId="77777777" w:rsidR="008A43EE" w:rsidRDefault="00D5439B">
          <w:pPr>
            <w:pStyle w:val="TOC3"/>
            <w:tabs>
              <w:tab w:val="left" w:pos="1680"/>
              <w:tab w:val="right" w:leader="dot" w:pos="9708"/>
            </w:tabs>
            <w:rPr>
              <w:rFonts w:asciiTheme="minorHAnsi" w:eastAsiaTheme="minorEastAsia" w:hAnsiTheme="minorHAnsi" w:cstheme="minorBidi"/>
              <w:noProof/>
              <w:kern w:val="2"/>
              <w:sz w:val="21"/>
              <w:szCs w:val="22"/>
            </w:rPr>
          </w:pPr>
          <w:hyperlink w:anchor="_Toc101347088" w:history="1">
            <w:r w:rsidR="008A43EE" w:rsidRPr="00742115">
              <w:rPr>
                <w:rStyle w:val="af9"/>
                <w:noProof/>
              </w:rPr>
              <w:t>4.1.3</w:t>
            </w:r>
            <w:r w:rsidR="008A43EE">
              <w:rPr>
                <w:rFonts w:asciiTheme="minorHAnsi" w:eastAsiaTheme="minorEastAsia" w:hAnsiTheme="minorHAnsi" w:cstheme="minorBidi"/>
                <w:noProof/>
                <w:kern w:val="2"/>
                <w:sz w:val="21"/>
                <w:szCs w:val="22"/>
              </w:rPr>
              <w:tab/>
            </w:r>
            <w:r w:rsidR="008A43EE" w:rsidRPr="00742115">
              <w:rPr>
                <w:rStyle w:val="af9"/>
                <w:noProof/>
              </w:rPr>
              <w:t>异步方法返回值获取</w:t>
            </w:r>
            <w:r w:rsidR="008A43EE">
              <w:rPr>
                <w:noProof/>
              </w:rPr>
              <w:tab/>
            </w:r>
            <w:r w:rsidR="008A43EE">
              <w:rPr>
                <w:noProof/>
              </w:rPr>
              <w:fldChar w:fldCharType="begin"/>
            </w:r>
            <w:r w:rsidR="008A43EE">
              <w:rPr>
                <w:noProof/>
              </w:rPr>
              <w:instrText xml:space="preserve"> PAGEREF _Toc101347088 \h </w:instrText>
            </w:r>
            <w:r w:rsidR="008A43EE">
              <w:rPr>
                <w:noProof/>
              </w:rPr>
            </w:r>
            <w:r w:rsidR="008A43EE">
              <w:rPr>
                <w:noProof/>
              </w:rPr>
              <w:fldChar w:fldCharType="separate"/>
            </w:r>
            <w:r w:rsidR="008A43EE">
              <w:rPr>
                <w:noProof/>
              </w:rPr>
              <w:t>90</w:t>
            </w:r>
            <w:r w:rsidR="008A43EE">
              <w:rPr>
                <w:noProof/>
              </w:rPr>
              <w:fldChar w:fldCharType="end"/>
            </w:r>
          </w:hyperlink>
        </w:p>
        <w:p w14:paraId="7C024D72" w14:textId="77777777" w:rsidR="008A43EE" w:rsidRDefault="00D5439B">
          <w:pPr>
            <w:pStyle w:val="TOC2"/>
            <w:tabs>
              <w:tab w:val="left" w:pos="1260"/>
              <w:tab w:val="right" w:leader="dot" w:pos="9708"/>
            </w:tabs>
            <w:rPr>
              <w:rFonts w:asciiTheme="minorHAnsi" w:eastAsiaTheme="minorEastAsia" w:hAnsiTheme="minorHAnsi" w:cstheme="minorBidi"/>
              <w:noProof/>
              <w:kern w:val="2"/>
              <w:sz w:val="21"/>
              <w:szCs w:val="22"/>
            </w:rPr>
          </w:pPr>
          <w:hyperlink w:anchor="_Toc101347089" w:history="1">
            <w:r w:rsidR="008A43EE" w:rsidRPr="00742115">
              <w:rPr>
                <w:rStyle w:val="af9"/>
                <w:noProof/>
              </w:rPr>
              <w:t>4.2</w:t>
            </w:r>
            <w:r w:rsidR="008A43EE">
              <w:rPr>
                <w:rFonts w:asciiTheme="minorHAnsi" w:eastAsiaTheme="minorEastAsia" w:hAnsiTheme="minorHAnsi" w:cstheme="minorBidi"/>
                <w:noProof/>
                <w:kern w:val="2"/>
                <w:sz w:val="21"/>
                <w:szCs w:val="22"/>
              </w:rPr>
              <w:tab/>
            </w:r>
            <w:r w:rsidR="008A43EE" w:rsidRPr="00742115">
              <w:rPr>
                <w:rStyle w:val="af9"/>
                <w:noProof/>
              </w:rPr>
              <w:t>网络接口</w:t>
            </w:r>
            <w:r w:rsidR="008A43EE" w:rsidRPr="00742115">
              <w:rPr>
                <w:rStyle w:val="af9"/>
                <w:noProof/>
              </w:rPr>
              <w:t>NetworkInterface</w:t>
            </w:r>
            <w:r w:rsidR="008A43EE" w:rsidRPr="00742115">
              <w:rPr>
                <w:rStyle w:val="af9"/>
                <w:noProof/>
              </w:rPr>
              <w:t>和</w:t>
            </w:r>
            <w:r w:rsidR="008A43EE" w:rsidRPr="00742115">
              <w:rPr>
                <w:rStyle w:val="af9"/>
                <w:noProof/>
              </w:rPr>
              <w:t>NetworkCallback</w:t>
            </w:r>
            <w:r w:rsidR="008A43EE">
              <w:rPr>
                <w:noProof/>
              </w:rPr>
              <w:tab/>
            </w:r>
            <w:r w:rsidR="008A43EE">
              <w:rPr>
                <w:noProof/>
              </w:rPr>
              <w:fldChar w:fldCharType="begin"/>
            </w:r>
            <w:r w:rsidR="008A43EE">
              <w:rPr>
                <w:noProof/>
              </w:rPr>
              <w:instrText xml:space="preserve"> PAGEREF _Toc101347089 \h </w:instrText>
            </w:r>
            <w:r w:rsidR="008A43EE">
              <w:rPr>
                <w:noProof/>
              </w:rPr>
            </w:r>
            <w:r w:rsidR="008A43EE">
              <w:rPr>
                <w:noProof/>
              </w:rPr>
              <w:fldChar w:fldCharType="separate"/>
            </w:r>
            <w:r w:rsidR="008A43EE">
              <w:rPr>
                <w:noProof/>
              </w:rPr>
              <w:t>91</w:t>
            </w:r>
            <w:r w:rsidR="008A43EE">
              <w:rPr>
                <w:noProof/>
              </w:rPr>
              <w:fldChar w:fldCharType="end"/>
            </w:r>
          </w:hyperlink>
        </w:p>
        <w:p w14:paraId="7F61FCB4" w14:textId="77777777" w:rsidR="008A43EE" w:rsidRDefault="00D5439B">
          <w:pPr>
            <w:pStyle w:val="TOC3"/>
            <w:tabs>
              <w:tab w:val="left" w:pos="1680"/>
              <w:tab w:val="right" w:leader="dot" w:pos="9708"/>
            </w:tabs>
            <w:rPr>
              <w:rFonts w:asciiTheme="minorHAnsi" w:eastAsiaTheme="minorEastAsia" w:hAnsiTheme="minorHAnsi" w:cstheme="minorBidi"/>
              <w:noProof/>
              <w:kern w:val="2"/>
              <w:sz w:val="21"/>
              <w:szCs w:val="22"/>
            </w:rPr>
          </w:pPr>
          <w:hyperlink w:anchor="_Toc101347090" w:history="1">
            <w:r w:rsidR="008A43EE" w:rsidRPr="00742115">
              <w:rPr>
                <w:rStyle w:val="af9"/>
                <w:noProof/>
              </w:rPr>
              <w:t>4.2.1</w:t>
            </w:r>
            <w:r w:rsidR="008A43EE">
              <w:rPr>
                <w:rFonts w:asciiTheme="minorHAnsi" w:eastAsiaTheme="minorEastAsia" w:hAnsiTheme="minorHAnsi" w:cstheme="minorBidi"/>
                <w:noProof/>
                <w:kern w:val="2"/>
                <w:sz w:val="21"/>
                <w:szCs w:val="22"/>
              </w:rPr>
              <w:tab/>
            </w:r>
            <w:r w:rsidR="008A43EE" w:rsidRPr="00742115">
              <w:rPr>
                <w:rStyle w:val="af9"/>
                <w:noProof/>
              </w:rPr>
              <w:t>网络接管模式</w:t>
            </w:r>
            <w:r w:rsidR="008A43EE">
              <w:rPr>
                <w:noProof/>
              </w:rPr>
              <w:tab/>
            </w:r>
            <w:r w:rsidR="008A43EE">
              <w:rPr>
                <w:noProof/>
              </w:rPr>
              <w:fldChar w:fldCharType="begin"/>
            </w:r>
            <w:r w:rsidR="008A43EE">
              <w:rPr>
                <w:noProof/>
              </w:rPr>
              <w:instrText xml:space="preserve"> PAGEREF _Toc101347090 \h </w:instrText>
            </w:r>
            <w:r w:rsidR="008A43EE">
              <w:rPr>
                <w:noProof/>
              </w:rPr>
            </w:r>
            <w:r w:rsidR="008A43EE">
              <w:rPr>
                <w:noProof/>
              </w:rPr>
              <w:fldChar w:fldCharType="separate"/>
            </w:r>
            <w:r w:rsidR="008A43EE">
              <w:rPr>
                <w:noProof/>
              </w:rPr>
              <w:t>91</w:t>
            </w:r>
            <w:r w:rsidR="008A43EE">
              <w:rPr>
                <w:noProof/>
              </w:rPr>
              <w:fldChar w:fldCharType="end"/>
            </w:r>
          </w:hyperlink>
        </w:p>
        <w:p w14:paraId="6D2893FA" w14:textId="77777777" w:rsidR="008A43EE" w:rsidRDefault="00D5439B">
          <w:pPr>
            <w:pStyle w:val="TOC3"/>
            <w:tabs>
              <w:tab w:val="left" w:pos="1680"/>
              <w:tab w:val="right" w:leader="dot" w:pos="9708"/>
            </w:tabs>
            <w:rPr>
              <w:rFonts w:asciiTheme="minorHAnsi" w:eastAsiaTheme="minorEastAsia" w:hAnsiTheme="minorHAnsi" w:cstheme="minorBidi"/>
              <w:noProof/>
              <w:kern w:val="2"/>
              <w:sz w:val="21"/>
              <w:szCs w:val="22"/>
            </w:rPr>
          </w:pPr>
          <w:hyperlink w:anchor="_Toc101347091" w:history="1">
            <w:r w:rsidR="008A43EE" w:rsidRPr="00742115">
              <w:rPr>
                <w:rStyle w:val="af9"/>
                <w:noProof/>
              </w:rPr>
              <w:t>4.2.2</w:t>
            </w:r>
            <w:r w:rsidR="008A43EE">
              <w:rPr>
                <w:rFonts w:asciiTheme="minorHAnsi" w:eastAsiaTheme="minorEastAsia" w:hAnsiTheme="minorHAnsi" w:cstheme="minorBidi"/>
                <w:noProof/>
                <w:kern w:val="2"/>
                <w:sz w:val="21"/>
                <w:szCs w:val="22"/>
              </w:rPr>
              <w:tab/>
            </w:r>
            <w:r w:rsidR="008A43EE" w:rsidRPr="00742115">
              <w:rPr>
                <w:rStyle w:val="af9"/>
                <w:noProof/>
              </w:rPr>
              <w:t>NetworkCallback</w:t>
            </w:r>
            <w:r w:rsidR="008A43EE">
              <w:rPr>
                <w:noProof/>
              </w:rPr>
              <w:tab/>
            </w:r>
            <w:r w:rsidR="008A43EE">
              <w:rPr>
                <w:noProof/>
              </w:rPr>
              <w:fldChar w:fldCharType="begin"/>
            </w:r>
            <w:r w:rsidR="008A43EE">
              <w:rPr>
                <w:noProof/>
              </w:rPr>
              <w:instrText xml:space="preserve"> PAGEREF _Toc101347091 \h </w:instrText>
            </w:r>
            <w:r w:rsidR="008A43EE">
              <w:rPr>
                <w:noProof/>
              </w:rPr>
            </w:r>
            <w:r w:rsidR="008A43EE">
              <w:rPr>
                <w:noProof/>
              </w:rPr>
              <w:fldChar w:fldCharType="separate"/>
            </w:r>
            <w:r w:rsidR="008A43EE">
              <w:rPr>
                <w:noProof/>
              </w:rPr>
              <w:t>91</w:t>
            </w:r>
            <w:r w:rsidR="008A43EE">
              <w:rPr>
                <w:noProof/>
              </w:rPr>
              <w:fldChar w:fldCharType="end"/>
            </w:r>
          </w:hyperlink>
        </w:p>
        <w:p w14:paraId="48C1D122" w14:textId="77777777" w:rsidR="008A43EE" w:rsidRDefault="00D5439B">
          <w:pPr>
            <w:pStyle w:val="TOC3"/>
            <w:tabs>
              <w:tab w:val="left" w:pos="1680"/>
              <w:tab w:val="right" w:leader="dot" w:pos="9708"/>
            </w:tabs>
            <w:rPr>
              <w:rFonts w:asciiTheme="minorHAnsi" w:eastAsiaTheme="minorEastAsia" w:hAnsiTheme="minorHAnsi" w:cstheme="minorBidi"/>
              <w:noProof/>
              <w:kern w:val="2"/>
              <w:sz w:val="21"/>
              <w:szCs w:val="22"/>
            </w:rPr>
          </w:pPr>
          <w:hyperlink w:anchor="_Toc101347092" w:history="1">
            <w:r w:rsidR="008A43EE" w:rsidRPr="00742115">
              <w:rPr>
                <w:rStyle w:val="af9"/>
                <w:noProof/>
              </w:rPr>
              <w:t>4.2.3</w:t>
            </w:r>
            <w:r w:rsidR="008A43EE">
              <w:rPr>
                <w:rFonts w:asciiTheme="minorHAnsi" w:eastAsiaTheme="minorEastAsia" w:hAnsiTheme="minorHAnsi" w:cstheme="minorBidi"/>
                <w:noProof/>
                <w:kern w:val="2"/>
                <w:sz w:val="21"/>
                <w:szCs w:val="22"/>
              </w:rPr>
              <w:tab/>
            </w:r>
            <w:r w:rsidR="008A43EE" w:rsidRPr="00742115">
              <w:rPr>
                <w:rStyle w:val="af9"/>
                <w:noProof/>
              </w:rPr>
              <w:t>NetworkDownloadCallback</w:t>
            </w:r>
            <w:r w:rsidR="008A43EE">
              <w:rPr>
                <w:noProof/>
              </w:rPr>
              <w:tab/>
            </w:r>
            <w:r w:rsidR="008A43EE">
              <w:rPr>
                <w:noProof/>
              </w:rPr>
              <w:fldChar w:fldCharType="begin"/>
            </w:r>
            <w:r w:rsidR="008A43EE">
              <w:rPr>
                <w:noProof/>
              </w:rPr>
              <w:instrText xml:space="preserve"> PAGEREF _Toc101347092 \h </w:instrText>
            </w:r>
            <w:r w:rsidR="008A43EE">
              <w:rPr>
                <w:noProof/>
              </w:rPr>
            </w:r>
            <w:r w:rsidR="008A43EE">
              <w:rPr>
                <w:noProof/>
              </w:rPr>
              <w:fldChar w:fldCharType="separate"/>
            </w:r>
            <w:r w:rsidR="008A43EE">
              <w:rPr>
                <w:noProof/>
              </w:rPr>
              <w:t>91</w:t>
            </w:r>
            <w:r w:rsidR="008A43EE">
              <w:rPr>
                <w:noProof/>
              </w:rPr>
              <w:fldChar w:fldCharType="end"/>
            </w:r>
          </w:hyperlink>
        </w:p>
        <w:p w14:paraId="4E80F42C" w14:textId="77777777" w:rsidR="008A43EE" w:rsidRDefault="00D5439B">
          <w:pPr>
            <w:pStyle w:val="TOC1"/>
            <w:tabs>
              <w:tab w:val="left" w:pos="840"/>
              <w:tab w:val="right" w:leader="dot" w:pos="9708"/>
            </w:tabs>
            <w:rPr>
              <w:rFonts w:asciiTheme="minorHAnsi" w:eastAsiaTheme="minorEastAsia" w:hAnsiTheme="minorHAnsi" w:cstheme="minorBidi"/>
              <w:noProof/>
              <w:kern w:val="2"/>
              <w:sz w:val="21"/>
              <w:szCs w:val="22"/>
            </w:rPr>
          </w:pPr>
          <w:hyperlink w:anchor="_Toc101347093" w:history="1">
            <w:r w:rsidR="008A43EE" w:rsidRPr="00742115">
              <w:rPr>
                <w:rStyle w:val="af9"/>
                <w:noProof/>
              </w:rPr>
              <w:t>第</w:t>
            </w:r>
            <w:r w:rsidR="008A43EE" w:rsidRPr="00742115">
              <w:rPr>
                <w:rStyle w:val="af9"/>
                <w:noProof/>
              </w:rPr>
              <w:t>5</w:t>
            </w:r>
            <w:r w:rsidR="008A43EE" w:rsidRPr="00742115">
              <w:rPr>
                <w:rStyle w:val="af9"/>
                <w:noProof/>
              </w:rPr>
              <w:t>章</w:t>
            </w:r>
            <w:r w:rsidR="008A43EE">
              <w:rPr>
                <w:rFonts w:asciiTheme="minorHAnsi" w:eastAsiaTheme="minorEastAsia" w:hAnsiTheme="minorHAnsi" w:cstheme="minorBidi"/>
                <w:noProof/>
                <w:kern w:val="2"/>
                <w:sz w:val="21"/>
                <w:szCs w:val="22"/>
              </w:rPr>
              <w:tab/>
            </w:r>
            <w:r w:rsidR="008A43EE" w:rsidRPr="00742115">
              <w:rPr>
                <w:rStyle w:val="af9"/>
                <w:noProof/>
              </w:rPr>
              <w:t>SDK</w:t>
            </w:r>
            <w:r w:rsidR="008A43EE" w:rsidRPr="00742115">
              <w:rPr>
                <w:rStyle w:val="af9"/>
                <w:noProof/>
              </w:rPr>
              <w:t>集成说明</w:t>
            </w:r>
            <w:r w:rsidR="008A43EE">
              <w:rPr>
                <w:noProof/>
              </w:rPr>
              <w:tab/>
            </w:r>
            <w:r w:rsidR="008A43EE">
              <w:rPr>
                <w:noProof/>
              </w:rPr>
              <w:fldChar w:fldCharType="begin"/>
            </w:r>
            <w:r w:rsidR="008A43EE">
              <w:rPr>
                <w:noProof/>
              </w:rPr>
              <w:instrText xml:space="preserve"> PAGEREF _Toc101347093 \h </w:instrText>
            </w:r>
            <w:r w:rsidR="008A43EE">
              <w:rPr>
                <w:noProof/>
              </w:rPr>
            </w:r>
            <w:r w:rsidR="008A43EE">
              <w:rPr>
                <w:noProof/>
              </w:rPr>
              <w:fldChar w:fldCharType="separate"/>
            </w:r>
            <w:r w:rsidR="008A43EE">
              <w:rPr>
                <w:noProof/>
              </w:rPr>
              <w:t>91</w:t>
            </w:r>
            <w:r w:rsidR="008A43EE">
              <w:rPr>
                <w:noProof/>
              </w:rPr>
              <w:fldChar w:fldCharType="end"/>
            </w:r>
          </w:hyperlink>
        </w:p>
        <w:p w14:paraId="44240843" w14:textId="77777777" w:rsidR="008A43EE" w:rsidRDefault="00D5439B">
          <w:pPr>
            <w:pStyle w:val="TOC2"/>
            <w:tabs>
              <w:tab w:val="left" w:pos="1260"/>
              <w:tab w:val="right" w:leader="dot" w:pos="9708"/>
            </w:tabs>
            <w:rPr>
              <w:rFonts w:asciiTheme="minorHAnsi" w:eastAsiaTheme="minorEastAsia" w:hAnsiTheme="minorHAnsi" w:cstheme="minorBidi"/>
              <w:noProof/>
              <w:kern w:val="2"/>
              <w:sz w:val="21"/>
              <w:szCs w:val="22"/>
            </w:rPr>
          </w:pPr>
          <w:hyperlink w:anchor="_Toc101347094" w:history="1">
            <w:r w:rsidR="008A43EE" w:rsidRPr="00742115">
              <w:rPr>
                <w:rStyle w:val="af9"/>
                <w:noProof/>
              </w:rPr>
              <w:t>5.1</w:t>
            </w:r>
            <w:r w:rsidR="008A43EE">
              <w:rPr>
                <w:rFonts w:asciiTheme="minorHAnsi" w:eastAsiaTheme="minorEastAsia" w:hAnsiTheme="minorHAnsi" w:cstheme="minorBidi"/>
                <w:noProof/>
                <w:kern w:val="2"/>
                <w:sz w:val="21"/>
                <w:szCs w:val="22"/>
              </w:rPr>
              <w:tab/>
            </w:r>
            <w:r w:rsidR="008A43EE" w:rsidRPr="00742115">
              <w:rPr>
                <w:rStyle w:val="af9"/>
                <w:noProof/>
              </w:rPr>
              <w:t>引入</w:t>
            </w:r>
            <w:r w:rsidR="008A43EE" w:rsidRPr="00742115">
              <w:rPr>
                <w:rStyle w:val="af9"/>
                <w:noProof/>
              </w:rPr>
              <w:t>Java</w:t>
            </w:r>
            <w:r w:rsidR="008A43EE" w:rsidRPr="00742115">
              <w:rPr>
                <w:rStyle w:val="af9"/>
                <w:noProof/>
              </w:rPr>
              <w:t>依赖库</w:t>
            </w:r>
            <w:r w:rsidR="008A43EE">
              <w:rPr>
                <w:noProof/>
              </w:rPr>
              <w:tab/>
            </w:r>
            <w:r w:rsidR="008A43EE">
              <w:rPr>
                <w:noProof/>
              </w:rPr>
              <w:fldChar w:fldCharType="begin"/>
            </w:r>
            <w:r w:rsidR="008A43EE">
              <w:rPr>
                <w:noProof/>
              </w:rPr>
              <w:instrText xml:space="preserve"> PAGEREF _Toc101347094 \h </w:instrText>
            </w:r>
            <w:r w:rsidR="008A43EE">
              <w:rPr>
                <w:noProof/>
              </w:rPr>
            </w:r>
            <w:r w:rsidR="008A43EE">
              <w:rPr>
                <w:noProof/>
              </w:rPr>
              <w:fldChar w:fldCharType="separate"/>
            </w:r>
            <w:r w:rsidR="008A43EE">
              <w:rPr>
                <w:noProof/>
              </w:rPr>
              <w:t>91</w:t>
            </w:r>
            <w:r w:rsidR="008A43EE">
              <w:rPr>
                <w:noProof/>
              </w:rPr>
              <w:fldChar w:fldCharType="end"/>
            </w:r>
          </w:hyperlink>
        </w:p>
        <w:p w14:paraId="355DC8BC" w14:textId="77777777" w:rsidR="008A43EE" w:rsidRDefault="00D5439B">
          <w:pPr>
            <w:pStyle w:val="TOC2"/>
            <w:tabs>
              <w:tab w:val="left" w:pos="1260"/>
              <w:tab w:val="right" w:leader="dot" w:pos="9708"/>
            </w:tabs>
            <w:rPr>
              <w:rFonts w:asciiTheme="minorHAnsi" w:eastAsiaTheme="minorEastAsia" w:hAnsiTheme="minorHAnsi" w:cstheme="minorBidi"/>
              <w:noProof/>
              <w:kern w:val="2"/>
              <w:sz w:val="21"/>
              <w:szCs w:val="22"/>
            </w:rPr>
          </w:pPr>
          <w:hyperlink w:anchor="_Toc101347095" w:history="1">
            <w:r w:rsidR="008A43EE" w:rsidRPr="00742115">
              <w:rPr>
                <w:rStyle w:val="af9"/>
                <w:noProof/>
              </w:rPr>
              <w:t>5.2</w:t>
            </w:r>
            <w:r w:rsidR="008A43EE">
              <w:rPr>
                <w:rFonts w:asciiTheme="minorHAnsi" w:eastAsiaTheme="minorEastAsia" w:hAnsiTheme="minorHAnsi" w:cstheme="minorBidi"/>
                <w:noProof/>
                <w:kern w:val="2"/>
                <w:sz w:val="21"/>
                <w:szCs w:val="22"/>
              </w:rPr>
              <w:tab/>
            </w:r>
            <w:r w:rsidR="008A43EE" w:rsidRPr="00742115">
              <w:rPr>
                <w:rStyle w:val="af9"/>
                <w:noProof/>
              </w:rPr>
              <w:t>引入</w:t>
            </w:r>
            <w:r w:rsidR="008A43EE" w:rsidRPr="00742115">
              <w:rPr>
                <w:rStyle w:val="af9"/>
                <w:noProof/>
              </w:rPr>
              <w:t>JNI</w:t>
            </w:r>
            <w:r w:rsidR="008A43EE" w:rsidRPr="00742115">
              <w:rPr>
                <w:rStyle w:val="af9"/>
                <w:noProof/>
              </w:rPr>
              <w:t>动态链接库</w:t>
            </w:r>
            <w:r w:rsidR="008A43EE">
              <w:rPr>
                <w:noProof/>
              </w:rPr>
              <w:tab/>
            </w:r>
            <w:r w:rsidR="008A43EE">
              <w:rPr>
                <w:noProof/>
              </w:rPr>
              <w:fldChar w:fldCharType="begin"/>
            </w:r>
            <w:r w:rsidR="008A43EE">
              <w:rPr>
                <w:noProof/>
              </w:rPr>
              <w:instrText xml:space="preserve"> PAGEREF _Toc101347095 \h </w:instrText>
            </w:r>
            <w:r w:rsidR="008A43EE">
              <w:rPr>
                <w:noProof/>
              </w:rPr>
            </w:r>
            <w:r w:rsidR="008A43EE">
              <w:rPr>
                <w:noProof/>
              </w:rPr>
              <w:fldChar w:fldCharType="separate"/>
            </w:r>
            <w:r w:rsidR="008A43EE">
              <w:rPr>
                <w:noProof/>
              </w:rPr>
              <w:t>92</w:t>
            </w:r>
            <w:r w:rsidR="008A43EE">
              <w:rPr>
                <w:noProof/>
              </w:rPr>
              <w:fldChar w:fldCharType="end"/>
            </w:r>
          </w:hyperlink>
        </w:p>
        <w:p w14:paraId="69EA9854" w14:textId="77777777" w:rsidR="008A43EE" w:rsidRDefault="00D5439B">
          <w:pPr>
            <w:pStyle w:val="TOC2"/>
            <w:tabs>
              <w:tab w:val="left" w:pos="1260"/>
              <w:tab w:val="right" w:leader="dot" w:pos="9708"/>
            </w:tabs>
            <w:rPr>
              <w:rFonts w:asciiTheme="minorHAnsi" w:eastAsiaTheme="minorEastAsia" w:hAnsiTheme="minorHAnsi" w:cstheme="minorBidi"/>
              <w:noProof/>
              <w:kern w:val="2"/>
              <w:sz w:val="21"/>
              <w:szCs w:val="22"/>
            </w:rPr>
          </w:pPr>
          <w:hyperlink w:anchor="_Toc101347096" w:history="1">
            <w:r w:rsidR="008A43EE" w:rsidRPr="00742115">
              <w:rPr>
                <w:rStyle w:val="af9"/>
                <w:noProof/>
              </w:rPr>
              <w:t>5.3</w:t>
            </w:r>
            <w:r w:rsidR="008A43EE">
              <w:rPr>
                <w:rFonts w:asciiTheme="minorHAnsi" w:eastAsiaTheme="minorEastAsia" w:hAnsiTheme="minorHAnsi" w:cstheme="minorBidi"/>
                <w:noProof/>
                <w:kern w:val="2"/>
                <w:sz w:val="21"/>
                <w:szCs w:val="22"/>
              </w:rPr>
              <w:tab/>
            </w:r>
            <w:r w:rsidR="008A43EE" w:rsidRPr="00742115">
              <w:rPr>
                <w:rStyle w:val="af9"/>
                <w:noProof/>
              </w:rPr>
              <w:t>添加配置信息</w:t>
            </w:r>
            <w:r w:rsidR="008A43EE">
              <w:rPr>
                <w:noProof/>
              </w:rPr>
              <w:tab/>
            </w:r>
            <w:r w:rsidR="008A43EE">
              <w:rPr>
                <w:noProof/>
              </w:rPr>
              <w:fldChar w:fldCharType="begin"/>
            </w:r>
            <w:r w:rsidR="008A43EE">
              <w:rPr>
                <w:noProof/>
              </w:rPr>
              <w:instrText xml:space="preserve"> PAGEREF _Toc101347096 \h </w:instrText>
            </w:r>
            <w:r w:rsidR="008A43EE">
              <w:rPr>
                <w:noProof/>
              </w:rPr>
            </w:r>
            <w:r w:rsidR="008A43EE">
              <w:rPr>
                <w:noProof/>
              </w:rPr>
              <w:fldChar w:fldCharType="separate"/>
            </w:r>
            <w:r w:rsidR="008A43EE">
              <w:rPr>
                <w:noProof/>
              </w:rPr>
              <w:t>92</w:t>
            </w:r>
            <w:r w:rsidR="008A43EE">
              <w:rPr>
                <w:noProof/>
              </w:rPr>
              <w:fldChar w:fldCharType="end"/>
            </w:r>
          </w:hyperlink>
        </w:p>
        <w:p w14:paraId="67E2CC05" w14:textId="77777777" w:rsidR="008A43EE" w:rsidRDefault="00D5439B">
          <w:pPr>
            <w:pStyle w:val="TOC1"/>
            <w:tabs>
              <w:tab w:val="left" w:pos="840"/>
              <w:tab w:val="right" w:leader="dot" w:pos="9708"/>
            </w:tabs>
            <w:rPr>
              <w:rFonts w:asciiTheme="minorHAnsi" w:eastAsiaTheme="minorEastAsia" w:hAnsiTheme="minorHAnsi" w:cstheme="minorBidi"/>
              <w:noProof/>
              <w:kern w:val="2"/>
              <w:sz w:val="21"/>
              <w:szCs w:val="22"/>
            </w:rPr>
          </w:pPr>
          <w:hyperlink w:anchor="_Toc101347097" w:history="1">
            <w:r w:rsidR="008A43EE" w:rsidRPr="00742115">
              <w:rPr>
                <w:rStyle w:val="af9"/>
                <w:noProof/>
              </w:rPr>
              <w:t>第</w:t>
            </w:r>
            <w:r w:rsidR="008A43EE" w:rsidRPr="00742115">
              <w:rPr>
                <w:rStyle w:val="af9"/>
                <w:noProof/>
              </w:rPr>
              <w:t>6</w:t>
            </w:r>
            <w:r w:rsidR="008A43EE" w:rsidRPr="00742115">
              <w:rPr>
                <w:rStyle w:val="af9"/>
                <w:noProof/>
              </w:rPr>
              <w:t>章</w:t>
            </w:r>
            <w:r w:rsidR="008A43EE">
              <w:rPr>
                <w:rFonts w:asciiTheme="minorHAnsi" w:eastAsiaTheme="minorEastAsia" w:hAnsiTheme="minorHAnsi" w:cstheme="minorBidi"/>
                <w:noProof/>
                <w:kern w:val="2"/>
                <w:sz w:val="21"/>
                <w:szCs w:val="22"/>
              </w:rPr>
              <w:tab/>
            </w:r>
            <w:r w:rsidR="008A43EE" w:rsidRPr="00742115">
              <w:rPr>
                <w:rStyle w:val="af9"/>
                <w:noProof/>
              </w:rPr>
              <w:t>SDK</w:t>
            </w:r>
            <w:r w:rsidR="008A43EE" w:rsidRPr="00742115">
              <w:rPr>
                <w:rStyle w:val="af9"/>
                <w:noProof/>
              </w:rPr>
              <w:t>功能使用说明</w:t>
            </w:r>
            <w:r w:rsidR="008A43EE">
              <w:rPr>
                <w:noProof/>
              </w:rPr>
              <w:tab/>
            </w:r>
            <w:r w:rsidR="008A43EE">
              <w:rPr>
                <w:noProof/>
              </w:rPr>
              <w:fldChar w:fldCharType="begin"/>
            </w:r>
            <w:r w:rsidR="008A43EE">
              <w:rPr>
                <w:noProof/>
              </w:rPr>
              <w:instrText xml:space="preserve"> PAGEREF _Toc101347097 \h </w:instrText>
            </w:r>
            <w:r w:rsidR="008A43EE">
              <w:rPr>
                <w:noProof/>
              </w:rPr>
            </w:r>
            <w:r w:rsidR="008A43EE">
              <w:rPr>
                <w:noProof/>
              </w:rPr>
              <w:fldChar w:fldCharType="separate"/>
            </w:r>
            <w:r w:rsidR="008A43EE">
              <w:rPr>
                <w:noProof/>
              </w:rPr>
              <w:t>92</w:t>
            </w:r>
            <w:r w:rsidR="008A43EE">
              <w:rPr>
                <w:noProof/>
              </w:rPr>
              <w:fldChar w:fldCharType="end"/>
            </w:r>
          </w:hyperlink>
        </w:p>
        <w:p w14:paraId="02B9BF2D" w14:textId="77777777" w:rsidR="008A43EE" w:rsidRDefault="00D5439B">
          <w:pPr>
            <w:pStyle w:val="TOC2"/>
            <w:tabs>
              <w:tab w:val="left" w:pos="1260"/>
              <w:tab w:val="right" w:leader="dot" w:pos="9708"/>
            </w:tabs>
            <w:rPr>
              <w:rFonts w:asciiTheme="minorHAnsi" w:eastAsiaTheme="minorEastAsia" w:hAnsiTheme="minorHAnsi" w:cstheme="minorBidi"/>
              <w:noProof/>
              <w:kern w:val="2"/>
              <w:sz w:val="21"/>
              <w:szCs w:val="22"/>
            </w:rPr>
          </w:pPr>
          <w:hyperlink w:anchor="_Toc101347098" w:history="1">
            <w:r w:rsidR="008A43EE" w:rsidRPr="00742115">
              <w:rPr>
                <w:rStyle w:val="af9"/>
                <w:noProof/>
              </w:rPr>
              <w:t>6.1</w:t>
            </w:r>
            <w:r w:rsidR="008A43EE">
              <w:rPr>
                <w:rFonts w:asciiTheme="minorHAnsi" w:eastAsiaTheme="minorEastAsia" w:hAnsiTheme="minorHAnsi" w:cstheme="minorBidi"/>
                <w:noProof/>
                <w:kern w:val="2"/>
                <w:sz w:val="21"/>
                <w:szCs w:val="22"/>
              </w:rPr>
              <w:tab/>
            </w:r>
            <w:r w:rsidR="008A43EE" w:rsidRPr="00742115">
              <w:rPr>
                <w:rStyle w:val="af9"/>
                <w:noProof/>
              </w:rPr>
              <w:t>基础功能</w:t>
            </w:r>
            <w:r w:rsidR="008A43EE">
              <w:rPr>
                <w:noProof/>
              </w:rPr>
              <w:tab/>
            </w:r>
            <w:r w:rsidR="008A43EE">
              <w:rPr>
                <w:noProof/>
              </w:rPr>
              <w:fldChar w:fldCharType="begin"/>
            </w:r>
            <w:r w:rsidR="008A43EE">
              <w:rPr>
                <w:noProof/>
              </w:rPr>
              <w:instrText xml:space="preserve"> PAGEREF _Toc101347098 \h </w:instrText>
            </w:r>
            <w:r w:rsidR="008A43EE">
              <w:rPr>
                <w:noProof/>
              </w:rPr>
            </w:r>
            <w:r w:rsidR="008A43EE">
              <w:rPr>
                <w:noProof/>
              </w:rPr>
              <w:fldChar w:fldCharType="separate"/>
            </w:r>
            <w:r w:rsidR="008A43EE">
              <w:rPr>
                <w:noProof/>
              </w:rPr>
              <w:t>92</w:t>
            </w:r>
            <w:r w:rsidR="008A43EE">
              <w:rPr>
                <w:noProof/>
              </w:rPr>
              <w:fldChar w:fldCharType="end"/>
            </w:r>
          </w:hyperlink>
        </w:p>
        <w:p w14:paraId="2AE7CF48" w14:textId="77777777" w:rsidR="008A43EE" w:rsidRDefault="00D5439B">
          <w:pPr>
            <w:pStyle w:val="TOC3"/>
            <w:tabs>
              <w:tab w:val="left" w:pos="1680"/>
              <w:tab w:val="right" w:leader="dot" w:pos="9708"/>
            </w:tabs>
            <w:rPr>
              <w:rFonts w:asciiTheme="minorHAnsi" w:eastAsiaTheme="minorEastAsia" w:hAnsiTheme="minorHAnsi" w:cstheme="minorBidi"/>
              <w:noProof/>
              <w:kern w:val="2"/>
              <w:sz w:val="21"/>
              <w:szCs w:val="22"/>
            </w:rPr>
          </w:pPr>
          <w:hyperlink w:anchor="_Toc101347099" w:history="1">
            <w:r w:rsidR="008A43EE" w:rsidRPr="00742115">
              <w:rPr>
                <w:rStyle w:val="af9"/>
                <w:noProof/>
              </w:rPr>
              <w:t>6.1.1</w:t>
            </w:r>
            <w:r w:rsidR="008A43EE">
              <w:rPr>
                <w:rFonts w:asciiTheme="minorHAnsi" w:eastAsiaTheme="minorEastAsia" w:hAnsiTheme="minorHAnsi" w:cstheme="minorBidi"/>
                <w:noProof/>
                <w:kern w:val="2"/>
                <w:sz w:val="21"/>
                <w:szCs w:val="22"/>
              </w:rPr>
              <w:tab/>
            </w:r>
            <w:r w:rsidR="008A43EE" w:rsidRPr="00742115">
              <w:rPr>
                <w:rStyle w:val="af9"/>
                <w:noProof/>
              </w:rPr>
              <w:t>SDK</w:t>
            </w:r>
            <w:r w:rsidR="008A43EE" w:rsidRPr="00742115">
              <w:rPr>
                <w:rStyle w:val="af9"/>
                <w:noProof/>
              </w:rPr>
              <w:t>初始化</w:t>
            </w:r>
            <w:r w:rsidR="008A43EE">
              <w:rPr>
                <w:noProof/>
              </w:rPr>
              <w:tab/>
            </w:r>
            <w:r w:rsidR="008A43EE">
              <w:rPr>
                <w:noProof/>
              </w:rPr>
              <w:fldChar w:fldCharType="begin"/>
            </w:r>
            <w:r w:rsidR="008A43EE">
              <w:rPr>
                <w:noProof/>
              </w:rPr>
              <w:instrText xml:space="preserve"> PAGEREF _Toc101347099 \h </w:instrText>
            </w:r>
            <w:r w:rsidR="008A43EE">
              <w:rPr>
                <w:noProof/>
              </w:rPr>
            </w:r>
            <w:r w:rsidR="008A43EE">
              <w:rPr>
                <w:noProof/>
              </w:rPr>
              <w:fldChar w:fldCharType="separate"/>
            </w:r>
            <w:r w:rsidR="008A43EE">
              <w:rPr>
                <w:noProof/>
              </w:rPr>
              <w:t>92</w:t>
            </w:r>
            <w:r w:rsidR="008A43EE">
              <w:rPr>
                <w:noProof/>
              </w:rPr>
              <w:fldChar w:fldCharType="end"/>
            </w:r>
          </w:hyperlink>
        </w:p>
        <w:p w14:paraId="1A07BDE6" w14:textId="77777777" w:rsidR="008A43EE" w:rsidRDefault="00D5439B">
          <w:pPr>
            <w:pStyle w:val="TOC3"/>
            <w:tabs>
              <w:tab w:val="left" w:pos="1680"/>
              <w:tab w:val="right" w:leader="dot" w:pos="9708"/>
            </w:tabs>
            <w:rPr>
              <w:rFonts w:asciiTheme="minorHAnsi" w:eastAsiaTheme="minorEastAsia" w:hAnsiTheme="minorHAnsi" w:cstheme="minorBidi"/>
              <w:noProof/>
              <w:kern w:val="2"/>
              <w:sz w:val="21"/>
              <w:szCs w:val="22"/>
            </w:rPr>
          </w:pPr>
          <w:hyperlink w:anchor="_Toc101347100" w:history="1">
            <w:r w:rsidR="008A43EE" w:rsidRPr="00742115">
              <w:rPr>
                <w:rStyle w:val="af9"/>
                <w:noProof/>
              </w:rPr>
              <w:t>6.1.2</w:t>
            </w:r>
            <w:r w:rsidR="008A43EE">
              <w:rPr>
                <w:rFonts w:asciiTheme="minorHAnsi" w:eastAsiaTheme="minorEastAsia" w:hAnsiTheme="minorHAnsi" w:cstheme="minorBidi"/>
                <w:noProof/>
                <w:kern w:val="2"/>
                <w:sz w:val="21"/>
                <w:szCs w:val="22"/>
              </w:rPr>
              <w:tab/>
            </w:r>
            <w:r w:rsidR="008A43EE" w:rsidRPr="00742115">
              <w:rPr>
                <w:rStyle w:val="af9"/>
                <w:noProof/>
              </w:rPr>
              <w:t>用户签约</w:t>
            </w:r>
            <w:r w:rsidR="008A43EE">
              <w:rPr>
                <w:noProof/>
              </w:rPr>
              <w:tab/>
            </w:r>
            <w:r w:rsidR="008A43EE">
              <w:rPr>
                <w:noProof/>
              </w:rPr>
              <w:fldChar w:fldCharType="begin"/>
            </w:r>
            <w:r w:rsidR="008A43EE">
              <w:rPr>
                <w:noProof/>
              </w:rPr>
              <w:instrText xml:space="preserve"> PAGEREF _Toc101347100 \h </w:instrText>
            </w:r>
            <w:r w:rsidR="008A43EE">
              <w:rPr>
                <w:noProof/>
              </w:rPr>
            </w:r>
            <w:r w:rsidR="008A43EE">
              <w:rPr>
                <w:noProof/>
              </w:rPr>
              <w:fldChar w:fldCharType="separate"/>
            </w:r>
            <w:r w:rsidR="008A43EE">
              <w:rPr>
                <w:noProof/>
              </w:rPr>
              <w:t>93</w:t>
            </w:r>
            <w:r w:rsidR="008A43EE">
              <w:rPr>
                <w:noProof/>
              </w:rPr>
              <w:fldChar w:fldCharType="end"/>
            </w:r>
          </w:hyperlink>
        </w:p>
        <w:p w14:paraId="360CE8A3" w14:textId="77777777" w:rsidR="008A43EE" w:rsidRDefault="00D5439B">
          <w:pPr>
            <w:pStyle w:val="TOC3"/>
            <w:tabs>
              <w:tab w:val="left" w:pos="1680"/>
              <w:tab w:val="right" w:leader="dot" w:pos="9708"/>
            </w:tabs>
            <w:rPr>
              <w:rFonts w:asciiTheme="minorHAnsi" w:eastAsiaTheme="minorEastAsia" w:hAnsiTheme="minorHAnsi" w:cstheme="minorBidi"/>
              <w:noProof/>
              <w:kern w:val="2"/>
              <w:sz w:val="21"/>
              <w:szCs w:val="22"/>
            </w:rPr>
          </w:pPr>
          <w:hyperlink w:anchor="_Toc101347101" w:history="1">
            <w:r w:rsidR="008A43EE" w:rsidRPr="00742115">
              <w:rPr>
                <w:rStyle w:val="af9"/>
                <w:noProof/>
              </w:rPr>
              <w:t>6.1.3</w:t>
            </w:r>
            <w:r w:rsidR="008A43EE">
              <w:rPr>
                <w:rFonts w:asciiTheme="minorHAnsi" w:eastAsiaTheme="minorEastAsia" w:hAnsiTheme="minorHAnsi" w:cstheme="minorBidi"/>
                <w:noProof/>
                <w:kern w:val="2"/>
                <w:sz w:val="21"/>
                <w:szCs w:val="22"/>
              </w:rPr>
              <w:tab/>
            </w:r>
            <w:r w:rsidR="008A43EE" w:rsidRPr="00742115">
              <w:rPr>
                <w:rStyle w:val="af9"/>
                <w:noProof/>
              </w:rPr>
              <w:t>用户创建</w:t>
            </w:r>
            <w:r w:rsidR="008A43EE">
              <w:rPr>
                <w:noProof/>
              </w:rPr>
              <w:tab/>
            </w:r>
            <w:r w:rsidR="008A43EE">
              <w:rPr>
                <w:noProof/>
              </w:rPr>
              <w:fldChar w:fldCharType="begin"/>
            </w:r>
            <w:r w:rsidR="008A43EE">
              <w:rPr>
                <w:noProof/>
              </w:rPr>
              <w:instrText xml:space="preserve"> PAGEREF _Toc101347101 \h </w:instrText>
            </w:r>
            <w:r w:rsidR="008A43EE">
              <w:rPr>
                <w:noProof/>
              </w:rPr>
            </w:r>
            <w:r w:rsidR="008A43EE">
              <w:rPr>
                <w:noProof/>
              </w:rPr>
              <w:fldChar w:fldCharType="separate"/>
            </w:r>
            <w:r w:rsidR="008A43EE">
              <w:rPr>
                <w:noProof/>
              </w:rPr>
              <w:t>94</w:t>
            </w:r>
            <w:r w:rsidR="008A43EE">
              <w:rPr>
                <w:noProof/>
              </w:rPr>
              <w:fldChar w:fldCharType="end"/>
            </w:r>
          </w:hyperlink>
        </w:p>
        <w:p w14:paraId="28458504" w14:textId="77777777" w:rsidR="008A43EE" w:rsidRDefault="00D5439B">
          <w:pPr>
            <w:pStyle w:val="TOC3"/>
            <w:tabs>
              <w:tab w:val="left" w:pos="1680"/>
              <w:tab w:val="right" w:leader="dot" w:pos="9708"/>
            </w:tabs>
            <w:rPr>
              <w:rFonts w:asciiTheme="minorHAnsi" w:eastAsiaTheme="minorEastAsia" w:hAnsiTheme="minorHAnsi" w:cstheme="minorBidi"/>
              <w:noProof/>
              <w:kern w:val="2"/>
              <w:sz w:val="21"/>
              <w:szCs w:val="22"/>
            </w:rPr>
          </w:pPr>
          <w:hyperlink w:anchor="_Toc101347102" w:history="1">
            <w:r w:rsidR="008A43EE" w:rsidRPr="00742115">
              <w:rPr>
                <w:rStyle w:val="af9"/>
                <w:noProof/>
              </w:rPr>
              <w:t>6.1.4</w:t>
            </w:r>
            <w:r w:rsidR="008A43EE">
              <w:rPr>
                <w:rFonts w:asciiTheme="minorHAnsi" w:eastAsiaTheme="minorEastAsia" w:hAnsiTheme="minorHAnsi" w:cstheme="minorBidi"/>
                <w:noProof/>
                <w:kern w:val="2"/>
                <w:sz w:val="21"/>
                <w:szCs w:val="22"/>
              </w:rPr>
              <w:tab/>
            </w:r>
            <w:r w:rsidR="008A43EE" w:rsidRPr="00742115">
              <w:rPr>
                <w:rStyle w:val="af9"/>
                <w:noProof/>
              </w:rPr>
              <w:t>用户锁定和解锁</w:t>
            </w:r>
            <w:r w:rsidR="008A43EE">
              <w:rPr>
                <w:noProof/>
              </w:rPr>
              <w:tab/>
            </w:r>
            <w:r w:rsidR="008A43EE">
              <w:rPr>
                <w:noProof/>
              </w:rPr>
              <w:fldChar w:fldCharType="begin"/>
            </w:r>
            <w:r w:rsidR="008A43EE">
              <w:rPr>
                <w:noProof/>
              </w:rPr>
              <w:instrText xml:space="preserve"> PAGEREF _Toc101347102 \h </w:instrText>
            </w:r>
            <w:r w:rsidR="008A43EE">
              <w:rPr>
                <w:noProof/>
              </w:rPr>
            </w:r>
            <w:r w:rsidR="008A43EE">
              <w:rPr>
                <w:noProof/>
              </w:rPr>
              <w:fldChar w:fldCharType="separate"/>
            </w:r>
            <w:r w:rsidR="008A43EE">
              <w:rPr>
                <w:noProof/>
              </w:rPr>
              <w:t>94</w:t>
            </w:r>
            <w:r w:rsidR="008A43EE">
              <w:rPr>
                <w:noProof/>
              </w:rPr>
              <w:fldChar w:fldCharType="end"/>
            </w:r>
          </w:hyperlink>
        </w:p>
        <w:p w14:paraId="0E0CAF17" w14:textId="77777777" w:rsidR="008A43EE" w:rsidRDefault="00D5439B">
          <w:pPr>
            <w:pStyle w:val="TOC3"/>
            <w:tabs>
              <w:tab w:val="left" w:pos="1680"/>
              <w:tab w:val="right" w:leader="dot" w:pos="9708"/>
            </w:tabs>
            <w:rPr>
              <w:rFonts w:asciiTheme="minorHAnsi" w:eastAsiaTheme="minorEastAsia" w:hAnsiTheme="minorHAnsi" w:cstheme="minorBidi"/>
              <w:noProof/>
              <w:kern w:val="2"/>
              <w:sz w:val="21"/>
              <w:szCs w:val="22"/>
            </w:rPr>
          </w:pPr>
          <w:hyperlink w:anchor="_Toc101347103" w:history="1">
            <w:r w:rsidR="008A43EE" w:rsidRPr="00742115">
              <w:rPr>
                <w:rStyle w:val="af9"/>
                <w:noProof/>
              </w:rPr>
              <w:t>6.1.5</w:t>
            </w:r>
            <w:r w:rsidR="008A43EE">
              <w:rPr>
                <w:rFonts w:asciiTheme="minorHAnsi" w:eastAsiaTheme="minorEastAsia" w:hAnsiTheme="minorHAnsi" w:cstheme="minorBidi"/>
                <w:noProof/>
                <w:kern w:val="2"/>
                <w:sz w:val="21"/>
                <w:szCs w:val="22"/>
              </w:rPr>
              <w:tab/>
            </w:r>
            <w:r w:rsidR="008A43EE" w:rsidRPr="00742115">
              <w:rPr>
                <w:rStyle w:val="af9"/>
                <w:noProof/>
              </w:rPr>
              <w:t>用户状态获取</w:t>
            </w:r>
            <w:r w:rsidR="008A43EE">
              <w:rPr>
                <w:noProof/>
              </w:rPr>
              <w:tab/>
            </w:r>
            <w:r w:rsidR="008A43EE">
              <w:rPr>
                <w:noProof/>
              </w:rPr>
              <w:fldChar w:fldCharType="begin"/>
            </w:r>
            <w:r w:rsidR="008A43EE">
              <w:rPr>
                <w:noProof/>
              </w:rPr>
              <w:instrText xml:space="preserve"> PAGEREF _Toc101347103 \h </w:instrText>
            </w:r>
            <w:r w:rsidR="008A43EE">
              <w:rPr>
                <w:noProof/>
              </w:rPr>
            </w:r>
            <w:r w:rsidR="008A43EE">
              <w:rPr>
                <w:noProof/>
              </w:rPr>
              <w:fldChar w:fldCharType="separate"/>
            </w:r>
            <w:r w:rsidR="008A43EE">
              <w:rPr>
                <w:noProof/>
              </w:rPr>
              <w:t>95</w:t>
            </w:r>
            <w:r w:rsidR="008A43EE">
              <w:rPr>
                <w:noProof/>
              </w:rPr>
              <w:fldChar w:fldCharType="end"/>
            </w:r>
          </w:hyperlink>
        </w:p>
        <w:p w14:paraId="17A5C785" w14:textId="77777777" w:rsidR="008A43EE" w:rsidRDefault="00D5439B">
          <w:pPr>
            <w:pStyle w:val="TOC3"/>
            <w:tabs>
              <w:tab w:val="left" w:pos="1680"/>
              <w:tab w:val="right" w:leader="dot" w:pos="9708"/>
            </w:tabs>
            <w:rPr>
              <w:rFonts w:asciiTheme="minorHAnsi" w:eastAsiaTheme="minorEastAsia" w:hAnsiTheme="minorHAnsi" w:cstheme="minorBidi"/>
              <w:noProof/>
              <w:kern w:val="2"/>
              <w:sz w:val="21"/>
              <w:szCs w:val="22"/>
            </w:rPr>
          </w:pPr>
          <w:hyperlink w:anchor="_Toc101347104" w:history="1">
            <w:r w:rsidR="008A43EE" w:rsidRPr="00742115">
              <w:rPr>
                <w:rStyle w:val="af9"/>
                <w:noProof/>
              </w:rPr>
              <w:t>6.1.6</w:t>
            </w:r>
            <w:r w:rsidR="008A43EE">
              <w:rPr>
                <w:rFonts w:asciiTheme="minorHAnsi" w:eastAsiaTheme="minorEastAsia" w:hAnsiTheme="minorHAnsi" w:cstheme="minorBidi"/>
                <w:noProof/>
                <w:kern w:val="2"/>
                <w:sz w:val="21"/>
                <w:szCs w:val="22"/>
              </w:rPr>
              <w:tab/>
            </w:r>
            <w:r w:rsidR="008A43EE" w:rsidRPr="00742115">
              <w:rPr>
                <w:rStyle w:val="af9"/>
                <w:noProof/>
              </w:rPr>
              <w:t>用户其他信息获取</w:t>
            </w:r>
            <w:r w:rsidR="008A43EE">
              <w:rPr>
                <w:noProof/>
              </w:rPr>
              <w:tab/>
            </w:r>
            <w:r w:rsidR="008A43EE">
              <w:rPr>
                <w:noProof/>
              </w:rPr>
              <w:fldChar w:fldCharType="begin"/>
            </w:r>
            <w:r w:rsidR="008A43EE">
              <w:rPr>
                <w:noProof/>
              </w:rPr>
              <w:instrText xml:space="preserve"> PAGEREF _Toc101347104 \h </w:instrText>
            </w:r>
            <w:r w:rsidR="008A43EE">
              <w:rPr>
                <w:noProof/>
              </w:rPr>
            </w:r>
            <w:r w:rsidR="008A43EE">
              <w:rPr>
                <w:noProof/>
              </w:rPr>
              <w:fldChar w:fldCharType="separate"/>
            </w:r>
            <w:r w:rsidR="008A43EE">
              <w:rPr>
                <w:noProof/>
              </w:rPr>
              <w:t>95</w:t>
            </w:r>
            <w:r w:rsidR="008A43EE">
              <w:rPr>
                <w:noProof/>
              </w:rPr>
              <w:fldChar w:fldCharType="end"/>
            </w:r>
          </w:hyperlink>
        </w:p>
        <w:p w14:paraId="4DE3FBB4" w14:textId="77777777" w:rsidR="008A43EE" w:rsidRDefault="00D5439B">
          <w:pPr>
            <w:pStyle w:val="TOC3"/>
            <w:tabs>
              <w:tab w:val="left" w:pos="1680"/>
              <w:tab w:val="right" w:leader="dot" w:pos="9708"/>
            </w:tabs>
            <w:rPr>
              <w:rFonts w:asciiTheme="minorHAnsi" w:eastAsiaTheme="minorEastAsia" w:hAnsiTheme="minorHAnsi" w:cstheme="minorBidi"/>
              <w:noProof/>
              <w:kern w:val="2"/>
              <w:sz w:val="21"/>
              <w:szCs w:val="22"/>
            </w:rPr>
          </w:pPr>
          <w:hyperlink w:anchor="_Toc101347105" w:history="1">
            <w:r w:rsidR="008A43EE" w:rsidRPr="00742115">
              <w:rPr>
                <w:rStyle w:val="af9"/>
                <w:noProof/>
              </w:rPr>
              <w:t>6.1.7</w:t>
            </w:r>
            <w:r w:rsidR="008A43EE">
              <w:rPr>
                <w:rFonts w:asciiTheme="minorHAnsi" w:eastAsiaTheme="minorEastAsia" w:hAnsiTheme="minorHAnsi" w:cstheme="minorBidi"/>
                <w:noProof/>
                <w:kern w:val="2"/>
                <w:sz w:val="21"/>
                <w:szCs w:val="22"/>
              </w:rPr>
              <w:tab/>
            </w:r>
            <w:r w:rsidR="008A43EE" w:rsidRPr="00742115">
              <w:rPr>
                <w:rStyle w:val="af9"/>
                <w:noProof/>
              </w:rPr>
              <w:t>证书的申请和更新</w:t>
            </w:r>
            <w:r w:rsidR="008A43EE">
              <w:rPr>
                <w:noProof/>
              </w:rPr>
              <w:tab/>
            </w:r>
            <w:r w:rsidR="008A43EE">
              <w:rPr>
                <w:noProof/>
              </w:rPr>
              <w:fldChar w:fldCharType="begin"/>
            </w:r>
            <w:r w:rsidR="008A43EE">
              <w:rPr>
                <w:noProof/>
              </w:rPr>
              <w:instrText xml:space="preserve"> PAGEREF _Toc101347105 \h </w:instrText>
            </w:r>
            <w:r w:rsidR="008A43EE">
              <w:rPr>
                <w:noProof/>
              </w:rPr>
            </w:r>
            <w:r w:rsidR="008A43EE">
              <w:rPr>
                <w:noProof/>
              </w:rPr>
              <w:fldChar w:fldCharType="separate"/>
            </w:r>
            <w:r w:rsidR="008A43EE">
              <w:rPr>
                <w:noProof/>
              </w:rPr>
              <w:t>96</w:t>
            </w:r>
            <w:r w:rsidR="008A43EE">
              <w:rPr>
                <w:noProof/>
              </w:rPr>
              <w:fldChar w:fldCharType="end"/>
            </w:r>
          </w:hyperlink>
        </w:p>
        <w:p w14:paraId="3E3BFFAF" w14:textId="77777777" w:rsidR="008A43EE" w:rsidRDefault="00D5439B">
          <w:pPr>
            <w:pStyle w:val="TOC3"/>
            <w:tabs>
              <w:tab w:val="left" w:pos="1680"/>
              <w:tab w:val="right" w:leader="dot" w:pos="9708"/>
            </w:tabs>
            <w:rPr>
              <w:rFonts w:asciiTheme="minorHAnsi" w:eastAsiaTheme="minorEastAsia" w:hAnsiTheme="minorHAnsi" w:cstheme="minorBidi"/>
              <w:noProof/>
              <w:kern w:val="2"/>
              <w:sz w:val="21"/>
              <w:szCs w:val="22"/>
            </w:rPr>
          </w:pPr>
          <w:hyperlink w:anchor="_Toc101347106" w:history="1">
            <w:r w:rsidR="008A43EE" w:rsidRPr="00742115">
              <w:rPr>
                <w:rStyle w:val="af9"/>
                <w:noProof/>
              </w:rPr>
              <w:t>6.1.8</w:t>
            </w:r>
            <w:r w:rsidR="008A43EE">
              <w:rPr>
                <w:rFonts w:asciiTheme="minorHAnsi" w:eastAsiaTheme="minorEastAsia" w:hAnsiTheme="minorHAnsi" w:cstheme="minorBidi"/>
                <w:noProof/>
                <w:kern w:val="2"/>
                <w:sz w:val="21"/>
                <w:szCs w:val="22"/>
              </w:rPr>
              <w:tab/>
            </w:r>
            <w:r w:rsidR="008A43EE" w:rsidRPr="00742115">
              <w:rPr>
                <w:rStyle w:val="af9"/>
                <w:noProof/>
              </w:rPr>
              <w:t>获取证书状态</w:t>
            </w:r>
            <w:r w:rsidR="008A43EE">
              <w:rPr>
                <w:noProof/>
              </w:rPr>
              <w:tab/>
            </w:r>
            <w:r w:rsidR="008A43EE">
              <w:rPr>
                <w:noProof/>
              </w:rPr>
              <w:fldChar w:fldCharType="begin"/>
            </w:r>
            <w:r w:rsidR="008A43EE">
              <w:rPr>
                <w:noProof/>
              </w:rPr>
              <w:instrText xml:space="preserve"> PAGEREF _Toc101347106 \h </w:instrText>
            </w:r>
            <w:r w:rsidR="008A43EE">
              <w:rPr>
                <w:noProof/>
              </w:rPr>
            </w:r>
            <w:r w:rsidR="008A43EE">
              <w:rPr>
                <w:noProof/>
              </w:rPr>
              <w:fldChar w:fldCharType="separate"/>
            </w:r>
            <w:r w:rsidR="008A43EE">
              <w:rPr>
                <w:noProof/>
              </w:rPr>
              <w:t>96</w:t>
            </w:r>
            <w:r w:rsidR="008A43EE">
              <w:rPr>
                <w:noProof/>
              </w:rPr>
              <w:fldChar w:fldCharType="end"/>
            </w:r>
          </w:hyperlink>
        </w:p>
        <w:p w14:paraId="1ECCA781" w14:textId="77777777" w:rsidR="008A43EE" w:rsidRDefault="00D5439B">
          <w:pPr>
            <w:pStyle w:val="TOC3"/>
            <w:tabs>
              <w:tab w:val="left" w:pos="1680"/>
              <w:tab w:val="right" w:leader="dot" w:pos="9708"/>
            </w:tabs>
            <w:rPr>
              <w:rFonts w:asciiTheme="minorHAnsi" w:eastAsiaTheme="minorEastAsia" w:hAnsiTheme="minorHAnsi" w:cstheme="minorBidi"/>
              <w:noProof/>
              <w:kern w:val="2"/>
              <w:sz w:val="21"/>
              <w:szCs w:val="22"/>
            </w:rPr>
          </w:pPr>
          <w:hyperlink w:anchor="_Toc101347107" w:history="1">
            <w:r w:rsidR="008A43EE" w:rsidRPr="00742115">
              <w:rPr>
                <w:rStyle w:val="af9"/>
                <w:noProof/>
              </w:rPr>
              <w:t>6.1.9</w:t>
            </w:r>
            <w:r w:rsidR="008A43EE">
              <w:rPr>
                <w:rFonts w:asciiTheme="minorHAnsi" w:eastAsiaTheme="minorEastAsia" w:hAnsiTheme="minorHAnsi" w:cstheme="minorBidi"/>
                <w:noProof/>
                <w:kern w:val="2"/>
                <w:sz w:val="21"/>
                <w:szCs w:val="22"/>
              </w:rPr>
              <w:tab/>
            </w:r>
            <w:r w:rsidR="008A43EE" w:rsidRPr="00742115">
              <w:rPr>
                <w:rStyle w:val="af9"/>
                <w:noProof/>
              </w:rPr>
              <w:t>证书信息操作</w:t>
            </w:r>
            <w:r w:rsidR="008A43EE">
              <w:rPr>
                <w:noProof/>
              </w:rPr>
              <w:tab/>
            </w:r>
            <w:r w:rsidR="008A43EE">
              <w:rPr>
                <w:noProof/>
              </w:rPr>
              <w:fldChar w:fldCharType="begin"/>
            </w:r>
            <w:r w:rsidR="008A43EE">
              <w:rPr>
                <w:noProof/>
              </w:rPr>
              <w:instrText xml:space="preserve"> PAGEREF _Toc101347107 \h </w:instrText>
            </w:r>
            <w:r w:rsidR="008A43EE">
              <w:rPr>
                <w:noProof/>
              </w:rPr>
            </w:r>
            <w:r w:rsidR="008A43EE">
              <w:rPr>
                <w:noProof/>
              </w:rPr>
              <w:fldChar w:fldCharType="separate"/>
            </w:r>
            <w:r w:rsidR="008A43EE">
              <w:rPr>
                <w:noProof/>
              </w:rPr>
              <w:t>96</w:t>
            </w:r>
            <w:r w:rsidR="008A43EE">
              <w:rPr>
                <w:noProof/>
              </w:rPr>
              <w:fldChar w:fldCharType="end"/>
            </w:r>
          </w:hyperlink>
        </w:p>
        <w:p w14:paraId="2C42CBEB" w14:textId="77777777" w:rsidR="008A43EE" w:rsidRDefault="00D5439B">
          <w:pPr>
            <w:pStyle w:val="TOC3"/>
            <w:tabs>
              <w:tab w:val="left" w:pos="2100"/>
              <w:tab w:val="right" w:leader="dot" w:pos="9708"/>
            </w:tabs>
            <w:rPr>
              <w:rFonts w:asciiTheme="minorHAnsi" w:eastAsiaTheme="minorEastAsia" w:hAnsiTheme="minorHAnsi" w:cstheme="minorBidi"/>
              <w:noProof/>
              <w:kern w:val="2"/>
              <w:sz w:val="21"/>
              <w:szCs w:val="22"/>
            </w:rPr>
          </w:pPr>
          <w:hyperlink w:anchor="_Toc101347108" w:history="1">
            <w:r w:rsidR="008A43EE" w:rsidRPr="00742115">
              <w:rPr>
                <w:rStyle w:val="af9"/>
                <w:noProof/>
              </w:rPr>
              <w:t>6.1.10</w:t>
            </w:r>
            <w:r w:rsidR="008A43EE">
              <w:rPr>
                <w:rFonts w:asciiTheme="minorHAnsi" w:eastAsiaTheme="minorEastAsia" w:hAnsiTheme="minorHAnsi" w:cstheme="minorBidi"/>
                <w:noProof/>
                <w:kern w:val="2"/>
                <w:sz w:val="21"/>
                <w:szCs w:val="22"/>
              </w:rPr>
              <w:tab/>
            </w:r>
            <w:r w:rsidR="008A43EE" w:rsidRPr="00742115">
              <w:rPr>
                <w:rStyle w:val="af9"/>
                <w:noProof/>
              </w:rPr>
              <w:t>证书功能操作</w:t>
            </w:r>
            <w:r w:rsidR="008A43EE">
              <w:rPr>
                <w:noProof/>
              </w:rPr>
              <w:tab/>
            </w:r>
            <w:r w:rsidR="008A43EE">
              <w:rPr>
                <w:noProof/>
              </w:rPr>
              <w:fldChar w:fldCharType="begin"/>
            </w:r>
            <w:r w:rsidR="008A43EE">
              <w:rPr>
                <w:noProof/>
              </w:rPr>
              <w:instrText xml:space="preserve"> PAGEREF _Toc101347108 \h </w:instrText>
            </w:r>
            <w:r w:rsidR="008A43EE">
              <w:rPr>
                <w:noProof/>
              </w:rPr>
            </w:r>
            <w:r w:rsidR="008A43EE">
              <w:rPr>
                <w:noProof/>
              </w:rPr>
              <w:fldChar w:fldCharType="separate"/>
            </w:r>
            <w:r w:rsidR="008A43EE">
              <w:rPr>
                <w:noProof/>
              </w:rPr>
              <w:t>96</w:t>
            </w:r>
            <w:r w:rsidR="008A43EE">
              <w:rPr>
                <w:noProof/>
              </w:rPr>
              <w:fldChar w:fldCharType="end"/>
            </w:r>
          </w:hyperlink>
        </w:p>
        <w:p w14:paraId="1995B7DC" w14:textId="77777777" w:rsidR="008A43EE" w:rsidRDefault="00D5439B">
          <w:pPr>
            <w:pStyle w:val="TOC3"/>
            <w:tabs>
              <w:tab w:val="left" w:pos="2100"/>
              <w:tab w:val="right" w:leader="dot" w:pos="9708"/>
            </w:tabs>
            <w:rPr>
              <w:rFonts w:asciiTheme="minorHAnsi" w:eastAsiaTheme="minorEastAsia" w:hAnsiTheme="minorHAnsi" w:cstheme="minorBidi"/>
              <w:noProof/>
              <w:kern w:val="2"/>
              <w:sz w:val="21"/>
              <w:szCs w:val="22"/>
            </w:rPr>
          </w:pPr>
          <w:hyperlink w:anchor="_Toc101347109" w:history="1">
            <w:r w:rsidR="008A43EE" w:rsidRPr="00742115">
              <w:rPr>
                <w:rStyle w:val="af9"/>
                <w:noProof/>
              </w:rPr>
              <w:t>6.1.11</w:t>
            </w:r>
            <w:r w:rsidR="008A43EE">
              <w:rPr>
                <w:rFonts w:asciiTheme="minorHAnsi" w:eastAsiaTheme="minorEastAsia" w:hAnsiTheme="minorHAnsi" w:cstheme="minorBidi"/>
                <w:noProof/>
                <w:kern w:val="2"/>
                <w:sz w:val="21"/>
                <w:szCs w:val="22"/>
              </w:rPr>
              <w:tab/>
            </w:r>
            <w:r w:rsidR="008A43EE" w:rsidRPr="00742115">
              <w:rPr>
                <w:rStyle w:val="af9"/>
                <w:noProof/>
              </w:rPr>
              <w:t>令牌种子的申请和更新</w:t>
            </w:r>
            <w:r w:rsidR="008A43EE">
              <w:rPr>
                <w:noProof/>
              </w:rPr>
              <w:tab/>
            </w:r>
            <w:r w:rsidR="008A43EE">
              <w:rPr>
                <w:noProof/>
              </w:rPr>
              <w:fldChar w:fldCharType="begin"/>
            </w:r>
            <w:r w:rsidR="008A43EE">
              <w:rPr>
                <w:noProof/>
              </w:rPr>
              <w:instrText xml:space="preserve"> PAGEREF _Toc101347109 \h </w:instrText>
            </w:r>
            <w:r w:rsidR="008A43EE">
              <w:rPr>
                <w:noProof/>
              </w:rPr>
            </w:r>
            <w:r w:rsidR="008A43EE">
              <w:rPr>
                <w:noProof/>
              </w:rPr>
              <w:fldChar w:fldCharType="separate"/>
            </w:r>
            <w:r w:rsidR="008A43EE">
              <w:rPr>
                <w:noProof/>
              </w:rPr>
              <w:t>97</w:t>
            </w:r>
            <w:r w:rsidR="008A43EE">
              <w:rPr>
                <w:noProof/>
              </w:rPr>
              <w:fldChar w:fldCharType="end"/>
            </w:r>
          </w:hyperlink>
        </w:p>
        <w:p w14:paraId="1FBB4352" w14:textId="77777777" w:rsidR="008A43EE" w:rsidRDefault="00D5439B">
          <w:pPr>
            <w:pStyle w:val="TOC3"/>
            <w:tabs>
              <w:tab w:val="left" w:pos="2100"/>
              <w:tab w:val="right" w:leader="dot" w:pos="9708"/>
            </w:tabs>
            <w:rPr>
              <w:rFonts w:asciiTheme="minorHAnsi" w:eastAsiaTheme="minorEastAsia" w:hAnsiTheme="minorHAnsi" w:cstheme="minorBidi"/>
              <w:noProof/>
              <w:kern w:val="2"/>
              <w:sz w:val="21"/>
              <w:szCs w:val="22"/>
            </w:rPr>
          </w:pPr>
          <w:hyperlink w:anchor="_Toc101347110" w:history="1">
            <w:r w:rsidR="008A43EE" w:rsidRPr="00742115">
              <w:rPr>
                <w:rStyle w:val="af9"/>
                <w:noProof/>
              </w:rPr>
              <w:t>6.1.12</w:t>
            </w:r>
            <w:r w:rsidR="008A43EE">
              <w:rPr>
                <w:rFonts w:asciiTheme="minorHAnsi" w:eastAsiaTheme="minorEastAsia" w:hAnsiTheme="minorHAnsi" w:cstheme="minorBidi"/>
                <w:noProof/>
                <w:kern w:val="2"/>
                <w:sz w:val="21"/>
                <w:szCs w:val="22"/>
              </w:rPr>
              <w:tab/>
            </w:r>
            <w:r w:rsidR="008A43EE" w:rsidRPr="00742115">
              <w:rPr>
                <w:rStyle w:val="af9"/>
                <w:noProof/>
              </w:rPr>
              <w:t>获取令牌状态</w:t>
            </w:r>
            <w:r w:rsidR="008A43EE">
              <w:rPr>
                <w:noProof/>
              </w:rPr>
              <w:tab/>
            </w:r>
            <w:r w:rsidR="008A43EE">
              <w:rPr>
                <w:noProof/>
              </w:rPr>
              <w:fldChar w:fldCharType="begin"/>
            </w:r>
            <w:r w:rsidR="008A43EE">
              <w:rPr>
                <w:noProof/>
              </w:rPr>
              <w:instrText xml:space="preserve"> PAGEREF _Toc101347110 \h </w:instrText>
            </w:r>
            <w:r w:rsidR="008A43EE">
              <w:rPr>
                <w:noProof/>
              </w:rPr>
            </w:r>
            <w:r w:rsidR="008A43EE">
              <w:rPr>
                <w:noProof/>
              </w:rPr>
              <w:fldChar w:fldCharType="separate"/>
            </w:r>
            <w:r w:rsidR="008A43EE">
              <w:rPr>
                <w:noProof/>
              </w:rPr>
              <w:t>97</w:t>
            </w:r>
            <w:r w:rsidR="008A43EE">
              <w:rPr>
                <w:noProof/>
              </w:rPr>
              <w:fldChar w:fldCharType="end"/>
            </w:r>
          </w:hyperlink>
        </w:p>
        <w:p w14:paraId="6E1276CE" w14:textId="77777777" w:rsidR="008A43EE" w:rsidRDefault="00D5439B">
          <w:pPr>
            <w:pStyle w:val="TOC3"/>
            <w:tabs>
              <w:tab w:val="left" w:pos="2100"/>
              <w:tab w:val="right" w:leader="dot" w:pos="9708"/>
            </w:tabs>
            <w:rPr>
              <w:rFonts w:asciiTheme="minorHAnsi" w:eastAsiaTheme="minorEastAsia" w:hAnsiTheme="minorHAnsi" w:cstheme="minorBidi"/>
              <w:noProof/>
              <w:kern w:val="2"/>
              <w:sz w:val="21"/>
              <w:szCs w:val="22"/>
            </w:rPr>
          </w:pPr>
          <w:hyperlink w:anchor="_Toc101347111" w:history="1">
            <w:r w:rsidR="008A43EE" w:rsidRPr="00742115">
              <w:rPr>
                <w:rStyle w:val="af9"/>
                <w:noProof/>
              </w:rPr>
              <w:t>6.1.13</w:t>
            </w:r>
            <w:r w:rsidR="008A43EE">
              <w:rPr>
                <w:rFonts w:asciiTheme="minorHAnsi" w:eastAsiaTheme="minorEastAsia" w:hAnsiTheme="minorHAnsi" w:cstheme="minorBidi"/>
                <w:noProof/>
                <w:kern w:val="2"/>
                <w:sz w:val="21"/>
                <w:szCs w:val="22"/>
              </w:rPr>
              <w:tab/>
            </w:r>
            <w:r w:rsidR="008A43EE" w:rsidRPr="00742115">
              <w:rPr>
                <w:rStyle w:val="af9"/>
                <w:noProof/>
              </w:rPr>
              <w:t>令牌信息操作</w:t>
            </w:r>
            <w:r w:rsidR="008A43EE">
              <w:rPr>
                <w:noProof/>
              </w:rPr>
              <w:tab/>
            </w:r>
            <w:r w:rsidR="008A43EE">
              <w:rPr>
                <w:noProof/>
              </w:rPr>
              <w:fldChar w:fldCharType="begin"/>
            </w:r>
            <w:r w:rsidR="008A43EE">
              <w:rPr>
                <w:noProof/>
              </w:rPr>
              <w:instrText xml:space="preserve"> PAGEREF _Toc101347111 \h </w:instrText>
            </w:r>
            <w:r w:rsidR="008A43EE">
              <w:rPr>
                <w:noProof/>
              </w:rPr>
            </w:r>
            <w:r w:rsidR="008A43EE">
              <w:rPr>
                <w:noProof/>
              </w:rPr>
              <w:fldChar w:fldCharType="separate"/>
            </w:r>
            <w:r w:rsidR="008A43EE">
              <w:rPr>
                <w:noProof/>
              </w:rPr>
              <w:t>97</w:t>
            </w:r>
            <w:r w:rsidR="008A43EE">
              <w:rPr>
                <w:noProof/>
              </w:rPr>
              <w:fldChar w:fldCharType="end"/>
            </w:r>
          </w:hyperlink>
        </w:p>
        <w:p w14:paraId="5564AAC1" w14:textId="77777777" w:rsidR="008A43EE" w:rsidRDefault="00D5439B">
          <w:pPr>
            <w:pStyle w:val="TOC3"/>
            <w:tabs>
              <w:tab w:val="left" w:pos="2100"/>
              <w:tab w:val="right" w:leader="dot" w:pos="9708"/>
            </w:tabs>
            <w:rPr>
              <w:rFonts w:asciiTheme="minorHAnsi" w:eastAsiaTheme="minorEastAsia" w:hAnsiTheme="minorHAnsi" w:cstheme="minorBidi"/>
              <w:noProof/>
              <w:kern w:val="2"/>
              <w:sz w:val="21"/>
              <w:szCs w:val="22"/>
            </w:rPr>
          </w:pPr>
          <w:hyperlink w:anchor="_Toc101347112" w:history="1">
            <w:r w:rsidR="008A43EE" w:rsidRPr="00742115">
              <w:rPr>
                <w:rStyle w:val="af9"/>
                <w:noProof/>
              </w:rPr>
              <w:t>6.1.14</w:t>
            </w:r>
            <w:r w:rsidR="008A43EE">
              <w:rPr>
                <w:rFonts w:asciiTheme="minorHAnsi" w:eastAsiaTheme="minorEastAsia" w:hAnsiTheme="minorHAnsi" w:cstheme="minorBidi"/>
                <w:noProof/>
                <w:kern w:val="2"/>
                <w:sz w:val="21"/>
                <w:szCs w:val="22"/>
              </w:rPr>
              <w:tab/>
            </w:r>
            <w:r w:rsidR="008A43EE" w:rsidRPr="00742115">
              <w:rPr>
                <w:rStyle w:val="af9"/>
                <w:noProof/>
              </w:rPr>
              <w:t>生成动态口令</w:t>
            </w:r>
            <w:r w:rsidR="008A43EE">
              <w:rPr>
                <w:noProof/>
              </w:rPr>
              <w:tab/>
            </w:r>
            <w:r w:rsidR="008A43EE">
              <w:rPr>
                <w:noProof/>
              </w:rPr>
              <w:fldChar w:fldCharType="begin"/>
            </w:r>
            <w:r w:rsidR="008A43EE">
              <w:rPr>
                <w:noProof/>
              </w:rPr>
              <w:instrText xml:space="preserve"> PAGEREF _Toc101347112 \h </w:instrText>
            </w:r>
            <w:r w:rsidR="008A43EE">
              <w:rPr>
                <w:noProof/>
              </w:rPr>
            </w:r>
            <w:r w:rsidR="008A43EE">
              <w:rPr>
                <w:noProof/>
              </w:rPr>
              <w:fldChar w:fldCharType="separate"/>
            </w:r>
            <w:r w:rsidR="008A43EE">
              <w:rPr>
                <w:noProof/>
              </w:rPr>
              <w:t>97</w:t>
            </w:r>
            <w:r w:rsidR="008A43EE">
              <w:rPr>
                <w:noProof/>
              </w:rPr>
              <w:fldChar w:fldCharType="end"/>
            </w:r>
          </w:hyperlink>
        </w:p>
        <w:p w14:paraId="11F799F0" w14:textId="77777777" w:rsidR="008A43EE" w:rsidRDefault="00D5439B">
          <w:pPr>
            <w:pStyle w:val="TOC2"/>
            <w:tabs>
              <w:tab w:val="left" w:pos="1260"/>
              <w:tab w:val="right" w:leader="dot" w:pos="9708"/>
            </w:tabs>
            <w:rPr>
              <w:rFonts w:asciiTheme="minorHAnsi" w:eastAsiaTheme="minorEastAsia" w:hAnsiTheme="minorHAnsi" w:cstheme="minorBidi"/>
              <w:noProof/>
              <w:kern w:val="2"/>
              <w:sz w:val="21"/>
              <w:szCs w:val="22"/>
            </w:rPr>
          </w:pPr>
          <w:hyperlink w:anchor="_Toc101347113" w:history="1">
            <w:r w:rsidR="008A43EE" w:rsidRPr="00742115">
              <w:rPr>
                <w:rStyle w:val="af9"/>
                <w:noProof/>
              </w:rPr>
              <w:t>6.2</w:t>
            </w:r>
            <w:r w:rsidR="008A43EE">
              <w:rPr>
                <w:rFonts w:asciiTheme="minorHAnsi" w:eastAsiaTheme="minorEastAsia" w:hAnsiTheme="minorHAnsi" w:cstheme="minorBidi"/>
                <w:noProof/>
                <w:kern w:val="2"/>
                <w:sz w:val="21"/>
                <w:szCs w:val="22"/>
              </w:rPr>
              <w:tab/>
            </w:r>
            <w:r w:rsidR="008A43EE" w:rsidRPr="00742115">
              <w:rPr>
                <w:rStyle w:val="af9"/>
                <w:noProof/>
              </w:rPr>
              <w:t>业务场景功能</w:t>
            </w:r>
            <w:r w:rsidR="008A43EE">
              <w:rPr>
                <w:noProof/>
              </w:rPr>
              <w:tab/>
            </w:r>
            <w:r w:rsidR="008A43EE">
              <w:rPr>
                <w:noProof/>
              </w:rPr>
              <w:fldChar w:fldCharType="begin"/>
            </w:r>
            <w:r w:rsidR="008A43EE">
              <w:rPr>
                <w:noProof/>
              </w:rPr>
              <w:instrText xml:space="preserve"> PAGEREF _Toc101347113 \h </w:instrText>
            </w:r>
            <w:r w:rsidR="008A43EE">
              <w:rPr>
                <w:noProof/>
              </w:rPr>
            </w:r>
            <w:r w:rsidR="008A43EE">
              <w:rPr>
                <w:noProof/>
              </w:rPr>
              <w:fldChar w:fldCharType="separate"/>
            </w:r>
            <w:r w:rsidR="008A43EE">
              <w:rPr>
                <w:noProof/>
              </w:rPr>
              <w:t>98</w:t>
            </w:r>
            <w:r w:rsidR="008A43EE">
              <w:rPr>
                <w:noProof/>
              </w:rPr>
              <w:fldChar w:fldCharType="end"/>
            </w:r>
          </w:hyperlink>
        </w:p>
        <w:p w14:paraId="62D94E46" w14:textId="77777777" w:rsidR="008A43EE" w:rsidRDefault="00D5439B">
          <w:pPr>
            <w:pStyle w:val="TOC3"/>
            <w:tabs>
              <w:tab w:val="left" w:pos="1680"/>
              <w:tab w:val="right" w:leader="dot" w:pos="9708"/>
            </w:tabs>
            <w:rPr>
              <w:rFonts w:asciiTheme="minorHAnsi" w:eastAsiaTheme="minorEastAsia" w:hAnsiTheme="minorHAnsi" w:cstheme="minorBidi"/>
              <w:noProof/>
              <w:kern w:val="2"/>
              <w:sz w:val="21"/>
              <w:szCs w:val="22"/>
            </w:rPr>
          </w:pPr>
          <w:hyperlink w:anchor="_Toc101347114" w:history="1">
            <w:r w:rsidR="008A43EE" w:rsidRPr="00742115">
              <w:rPr>
                <w:rStyle w:val="af9"/>
                <w:noProof/>
              </w:rPr>
              <w:t>6.2.1</w:t>
            </w:r>
            <w:r w:rsidR="008A43EE">
              <w:rPr>
                <w:rFonts w:asciiTheme="minorHAnsi" w:eastAsiaTheme="minorEastAsia" w:hAnsiTheme="minorHAnsi" w:cstheme="minorBidi"/>
                <w:noProof/>
                <w:kern w:val="2"/>
                <w:sz w:val="21"/>
                <w:szCs w:val="22"/>
              </w:rPr>
              <w:tab/>
            </w:r>
            <w:r w:rsidR="008A43EE" w:rsidRPr="00742115">
              <w:rPr>
                <w:rStyle w:val="af9"/>
                <w:noProof/>
              </w:rPr>
              <w:t>数字签名认证</w:t>
            </w:r>
            <w:r w:rsidR="008A43EE">
              <w:rPr>
                <w:noProof/>
              </w:rPr>
              <w:tab/>
            </w:r>
            <w:r w:rsidR="008A43EE">
              <w:rPr>
                <w:noProof/>
              </w:rPr>
              <w:fldChar w:fldCharType="begin"/>
            </w:r>
            <w:r w:rsidR="008A43EE">
              <w:rPr>
                <w:noProof/>
              </w:rPr>
              <w:instrText xml:space="preserve"> PAGEREF _Toc101347114 \h </w:instrText>
            </w:r>
            <w:r w:rsidR="008A43EE">
              <w:rPr>
                <w:noProof/>
              </w:rPr>
            </w:r>
            <w:r w:rsidR="008A43EE">
              <w:rPr>
                <w:noProof/>
              </w:rPr>
              <w:fldChar w:fldCharType="separate"/>
            </w:r>
            <w:r w:rsidR="008A43EE">
              <w:rPr>
                <w:noProof/>
              </w:rPr>
              <w:t>98</w:t>
            </w:r>
            <w:r w:rsidR="008A43EE">
              <w:rPr>
                <w:noProof/>
              </w:rPr>
              <w:fldChar w:fldCharType="end"/>
            </w:r>
          </w:hyperlink>
        </w:p>
        <w:p w14:paraId="459CB536" w14:textId="77777777" w:rsidR="008A43EE" w:rsidRDefault="00D5439B">
          <w:pPr>
            <w:pStyle w:val="TOC3"/>
            <w:tabs>
              <w:tab w:val="left" w:pos="1680"/>
              <w:tab w:val="right" w:leader="dot" w:pos="9708"/>
            </w:tabs>
            <w:rPr>
              <w:rFonts w:asciiTheme="minorHAnsi" w:eastAsiaTheme="minorEastAsia" w:hAnsiTheme="minorHAnsi" w:cstheme="minorBidi"/>
              <w:noProof/>
              <w:kern w:val="2"/>
              <w:sz w:val="21"/>
              <w:szCs w:val="22"/>
            </w:rPr>
          </w:pPr>
          <w:hyperlink w:anchor="_Toc101347115" w:history="1">
            <w:r w:rsidR="008A43EE" w:rsidRPr="00742115">
              <w:rPr>
                <w:rStyle w:val="af9"/>
                <w:noProof/>
              </w:rPr>
              <w:t>6.2.2</w:t>
            </w:r>
            <w:r w:rsidR="008A43EE">
              <w:rPr>
                <w:rFonts w:asciiTheme="minorHAnsi" w:eastAsiaTheme="minorEastAsia" w:hAnsiTheme="minorHAnsi" w:cstheme="minorBidi"/>
                <w:noProof/>
                <w:kern w:val="2"/>
                <w:sz w:val="21"/>
                <w:szCs w:val="22"/>
              </w:rPr>
              <w:tab/>
            </w:r>
            <w:r w:rsidR="008A43EE" w:rsidRPr="00742115">
              <w:rPr>
                <w:rStyle w:val="af9"/>
                <w:noProof/>
              </w:rPr>
              <w:t>动态令牌认证</w:t>
            </w:r>
            <w:r w:rsidR="008A43EE">
              <w:rPr>
                <w:noProof/>
              </w:rPr>
              <w:tab/>
            </w:r>
            <w:r w:rsidR="008A43EE">
              <w:rPr>
                <w:noProof/>
              </w:rPr>
              <w:fldChar w:fldCharType="begin"/>
            </w:r>
            <w:r w:rsidR="008A43EE">
              <w:rPr>
                <w:noProof/>
              </w:rPr>
              <w:instrText xml:space="preserve"> PAGEREF _Toc101347115 \h </w:instrText>
            </w:r>
            <w:r w:rsidR="008A43EE">
              <w:rPr>
                <w:noProof/>
              </w:rPr>
            </w:r>
            <w:r w:rsidR="008A43EE">
              <w:rPr>
                <w:noProof/>
              </w:rPr>
              <w:fldChar w:fldCharType="separate"/>
            </w:r>
            <w:r w:rsidR="008A43EE">
              <w:rPr>
                <w:noProof/>
              </w:rPr>
              <w:t>100</w:t>
            </w:r>
            <w:r w:rsidR="008A43EE">
              <w:rPr>
                <w:noProof/>
              </w:rPr>
              <w:fldChar w:fldCharType="end"/>
            </w:r>
          </w:hyperlink>
        </w:p>
        <w:p w14:paraId="27E0B408" w14:textId="77777777" w:rsidR="008A43EE" w:rsidRDefault="00D5439B">
          <w:pPr>
            <w:pStyle w:val="TOC3"/>
            <w:tabs>
              <w:tab w:val="left" w:pos="1680"/>
              <w:tab w:val="right" w:leader="dot" w:pos="9708"/>
            </w:tabs>
            <w:rPr>
              <w:rFonts w:asciiTheme="minorHAnsi" w:eastAsiaTheme="minorEastAsia" w:hAnsiTheme="minorHAnsi" w:cstheme="minorBidi"/>
              <w:noProof/>
              <w:kern w:val="2"/>
              <w:sz w:val="21"/>
              <w:szCs w:val="22"/>
            </w:rPr>
          </w:pPr>
          <w:hyperlink w:anchor="_Toc101347116" w:history="1">
            <w:r w:rsidR="008A43EE" w:rsidRPr="00742115">
              <w:rPr>
                <w:rStyle w:val="af9"/>
                <w:noProof/>
              </w:rPr>
              <w:t>6.2.3</w:t>
            </w:r>
            <w:r w:rsidR="008A43EE">
              <w:rPr>
                <w:rFonts w:asciiTheme="minorHAnsi" w:eastAsiaTheme="minorEastAsia" w:hAnsiTheme="minorHAnsi" w:cstheme="minorBidi"/>
                <w:noProof/>
                <w:kern w:val="2"/>
                <w:sz w:val="21"/>
                <w:szCs w:val="22"/>
              </w:rPr>
              <w:tab/>
            </w:r>
            <w:r w:rsidR="008A43EE" w:rsidRPr="00742115">
              <w:rPr>
                <w:rStyle w:val="af9"/>
                <w:noProof/>
              </w:rPr>
              <w:t>二维码</w:t>
            </w:r>
            <w:r w:rsidR="008A43EE" w:rsidRPr="00742115">
              <w:rPr>
                <w:rStyle w:val="af9"/>
                <w:noProof/>
              </w:rPr>
              <w:t>Web</w:t>
            </w:r>
            <w:r w:rsidR="008A43EE" w:rsidRPr="00742115">
              <w:rPr>
                <w:rStyle w:val="af9"/>
                <w:noProof/>
              </w:rPr>
              <w:t>登录</w:t>
            </w:r>
            <w:r w:rsidR="008A43EE">
              <w:rPr>
                <w:noProof/>
              </w:rPr>
              <w:tab/>
            </w:r>
            <w:r w:rsidR="008A43EE">
              <w:rPr>
                <w:noProof/>
              </w:rPr>
              <w:fldChar w:fldCharType="begin"/>
            </w:r>
            <w:r w:rsidR="008A43EE">
              <w:rPr>
                <w:noProof/>
              </w:rPr>
              <w:instrText xml:space="preserve"> PAGEREF _Toc101347116 \h </w:instrText>
            </w:r>
            <w:r w:rsidR="008A43EE">
              <w:rPr>
                <w:noProof/>
              </w:rPr>
            </w:r>
            <w:r w:rsidR="008A43EE">
              <w:rPr>
                <w:noProof/>
              </w:rPr>
              <w:fldChar w:fldCharType="separate"/>
            </w:r>
            <w:r w:rsidR="008A43EE">
              <w:rPr>
                <w:noProof/>
              </w:rPr>
              <w:t>102</w:t>
            </w:r>
            <w:r w:rsidR="008A43EE">
              <w:rPr>
                <w:noProof/>
              </w:rPr>
              <w:fldChar w:fldCharType="end"/>
            </w:r>
          </w:hyperlink>
        </w:p>
        <w:p w14:paraId="72676175" w14:textId="77777777" w:rsidR="008A43EE" w:rsidRDefault="00D5439B">
          <w:pPr>
            <w:pStyle w:val="TOC3"/>
            <w:tabs>
              <w:tab w:val="left" w:pos="1680"/>
              <w:tab w:val="right" w:leader="dot" w:pos="9708"/>
            </w:tabs>
            <w:rPr>
              <w:rFonts w:asciiTheme="minorHAnsi" w:eastAsiaTheme="minorEastAsia" w:hAnsiTheme="minorHAnsi" w:cstheme="minorBidi"/>
              <w:noProof/>
              <w:kern w:val="2"/>
              <w:sz w:val="21"/>
              <w:szCs w:val="22"/>
            </w:rPr>
          </w:pPr>
          <w:hyperlink w:anchor="_Toc101347117" w:history="1">
            <w:r w:rsidR="008A43EE" w:rsidRPr="00742115">
              <w:rPr>
                <w:rStyle w:val="af9"/>
                <w:noProof/>
              </w:rPr>
              <w:t>6.2.4</w:t>
            </w:r>
            <w:r w:rsidR="008A43EE">
              <w:rPr>
                <w:rFonts w:asciiTheme="minorHAnsi" w:eastAsiaTheme="minorEastAsia" w:hAnsiTheme="minorHAnsi" w:cstheme="minorBidi"/>
                <w:noProof/>
                <w:kern w:val="2"/>
                <w:sz w:val="21"/>
                <w:szCs w:val="22"/>
              </w:rPr>
              <w:tab/>
            </w:r>
            <w:r w:rsidR="008A43EE" w:rsidRPr="00742115">
              <w:rPr>
                <w:rStyle w:val="af9"/>
                <w:noProof/>
              </w:rPr>
              <w:t>OS</w:t>
            </w:r>
            <w:r w:rsidR="008A43EE" w:rsidRPr="00742115">
              <w:rPr>
                <w:rStyle w:val="af9"/>
                <w:noProof/>
              </w:rPr>
              <w:t>扫码登录</w:t>
            </w:r>
            <w:r w:rsidR="008A43EE">
              <w:rPr>
                <w:noProof/>
              </w:rPr>
              <w:tab/>
            </w:r>
            <w:r w:rsidR="008A43EE">
              <w:rPr>
                <w:noProof/>
              </w:rPr>
              <w:fldChar w:fldCharType="begin"/>
            </w:r>
            <w:r w:rsidR="008A43EE">
              <w:rPr>
                <w:noProof/>
              </w:rPr>
              <w:instrText xml:space="preserve"> PAGEREF _Toc101347117 \h </w:instrText>
            </w:r>
            <w:r w:rsidR="008A43EE">
              <w:rPr>
                <w:noProof/>
              </w:rPr>
            </w:r>
            <w:r w:rsidR="008A43EE">
              <w:rPr>
                <w:noProof/>
              </w:rPr>
              <w:fldChar w:fldCharType="separate"/>
            </w:r>
            <w:r w:rsidR="008A43EE">
              <w:rPr>
                <w:noProof/>
              </w:rPr>
              <w:t>104</w:t>
            </w:r>
            <w:r w:rsidR="008A43EE">
              <w:rPr>
                <w:noProof/>
              </w:rPr>
              <w:fldChar w:fldCharType="end"/>
            </w:r>
          </w:hyperlink>
        </w:p>
        <w:p w14:paraId="0312BB72" w14:textId="77777777" w:rsidR="008A43EE" w:rsidRDefault="00D5439B">
          <w:pPr>
            <w:pStyle w:val="TOC3"/>
            <w:tabs>
              <w:tab w:val="left" w:pos="1680"/>
              <w:tab w:val="right" w:leader="dot" w:pos="9708"/>
            </w:tabs>
            <w:rPr>
              <w:rFonts w:asciiTheme="minorHAnsi" w:eastAsiaTheme="minorEastAsia" w:hAnsiTheme="minorHAnsi" w:cstheme="minorBidi"/>
              <w:noProof/>
              <w:kern w:val="2"/>
              <w:sz w:val="21"/>
              <w:szCs w:val="22"/>
            </w:rPr>
          </w:pPr>
          <w:hyperlink w:anchor="_Toc101347118" w:history="1">
            <w:r w:rsidR="008A43EE" w:rsidRPr="00742115">
              <w:rPr>
                <w:rStyle w:val="af9"/>
                <w:noProof/>
              </w:rPr>
              <w:t>6.2.5</w:t>
            </w:r>
            <w:r w:rsidR="008A43EE">
              <w:rPr>
                <w:rFonts w:asciiTheme="minorHAnsi" w:eastAsiaTheme="minorEastAsia" w:hAnsiTheme="minorHAnsi" w:cstheme="minorBidi"/>
                <w:noProof/>
                <w:kern w:val="2"/>
                <w:sz w:val="21"/>
                <w:szCs w:val="22"/>
              </w:rPr>
              <w:tab/>
            </w:r>
            <w:r w:rsidR="008A43EE" w:rsidRPr="00742115">
              <w:rPr>
                <w:rStyle w:val="af9"/>
                <w:noProof/>
              </w:rPr>
              <w:t>PDF</w:t>
            </w:r>
            <w:r w:rsidR="008A43EE" w:rsidRPr="00742115">
              <w:rPr>
                <w:rStyle w:val="af9"/>
                <w:noProof/>
              </w:rPr>
              <w:t>签章</w:t>
            </w:r>
            <w:r w:rsidR="008A43EE">
              <w:rPr>
                <w:noProof/>
              </w:rPr>
              <w:tab/>
            </w:r>
            <w:r w:rsidR="008A43EE">
              <w:rPr>
                <w:noProof/>
              </w:rPr>
              <w:fldChar w:fldCharType="begin"/>
            </w:r>
            <w:r w:rsidR="008A43EE">
              <w:rPr>
                <w:noProof/>
              </w:rPr>
              <w:instrText xml:space="preserve"> PAGEREF _Toc101347118 \h </w:instrText>
            </w:r>
            <w:r w:rsidR="008A43EE">
              <w:rPr>
                <w:noProof/>
              </w:rPr>
            </w:r>
            <w:r w:rsidR="008A43EE">
              <w:rPr>
                <w:noProof/>
              </w:rPr>
              <w:fldChar w:fldCharType="separate"/>
            </w:r>
            <w:r w:rsidR="008A43EE">
              <w:rPr>
                <w:noProof/>
              </w:rPr>
              <w:t>107</w:t>
            </w:r>
            <w:r w:rsidR="008A43EE">
              <w:rPr>
                <w:noProof/>
              </w:rPr>
              <w:fldChar w:fldCharType="end"/>
            </w:r>
          </w:hyperlink>
        </w:p>
        <w:p w14:paraId="00ADB44C" w14:textId="77777777" w:rsidR="008A43EE" w:rsidRDefault="00D5439B">
          <w:pPr>
            <w:pStyle w:val="TOC3"/>
            <w:tabs>
              <w:tab w:val="left" w:pos="1680"/>
              <w:tab w:val="right" w:leader="dot" w:pos="9708"/>
            </w:tabs>
            <w:rPr>
              <w:rFonts w:asciiTheme="minorHAnsi" w:eastAsiaTheme="minorEastAsia" w:hAnsiTheme="minorHAnsi" w:cstheme="minorBidi"/>
              <w:noProof/>
              <w:kern w:val="2"/>
              <w:sz w:val="21"/>
              <w:szCs w:val="22"/>
            </w:rPr>
          </w:pPr>
          <w:hyperlink w:anchor="_Toc101347119" w:history="1">
            <w:r w:rsidR="008A43EE" w:rsidRPr="00742115">
              <w:rPr>
                <w:rStyle w:val="af9"/>
                <w:noProof/>
              </w:rPr>
              <w:t>6.2.6</w:t>
            </w:r>
            <w:r w:rsidR="008A43EE">
              <w:rPr>
                <w:rFonts w:asciiTheme="minorHAnsi" w:eastAsiaTheme="minorEastAsia" w:hAnsiTheme="minorHAnsi" w:cstheme="minorBidi"/>
                <w:noProof/>
                <w:kern w:val="2"/>
                <w:sz w:val="21"/>
                <w:szCs w:val="22"/>
              </w:rPr>
              <w:tab/>
            </w:r>
            <w:r w:rsidR="008A43EE" w:rsidRPr="00742115">
              <w:rPr>
                <w:rStyle w:val="af9"/>
                <w:noProof/>
              </w:rPr>
              <w:t>对称数据加解密</w:t>
            </w:r>
            <w:r w:rsidR="008A43EE">
              <w:rPr>
                <w:noProof/>
              </w:rPr>
              <w:tab/>
            </w:r>
            <w:r w:rsidR="008A43EE">
              <w:rPr>
                <w:noProof/>
              </w:rPr>
              <w:fldChar w:fldCharType="begin"/>
            </w:r>
            <w:r w:rsidR="008A43EE">
              <w:rPr>
                <w:noProof/>
              </w:rPr>
              <w:instrText xml:space="preserve"> PAGEREF _Toc101347119 \h </w:instrText>
            </w:r>
            <w:r w:rsidR="008A43EE">
              <w:rPr>
                <w:noProof/>
              </w:rPr>
            </w:r>
            <w:r w:rsidR="008A43EE">
              <w:rPr>
                <w:noProof/>
              </w:rPr>
              <w:fldChar w:fldCharType="separate"/>
            </w:r>
            <w:r w:rsidR="008A43EE">
              <w:rPr>
                <w:noProof/>
              </w:rPr>
              <w:t>110</w:t>
            </w:r>
            <w:r w:rsidR="008A43EE">
              <w:rPr>
                <w:noProof/>
              </w:rPr>
              <w:fldChar w:fldCharType="end"/>
            </w:r>
          </w:hyperlink>
        </w:p>
        <w:p w14:paraId="22EA7DB6" w14:textId="77777777" w:rsidR="008A43EE" w:rsidRDefault="00D5439B">
          <w:pPr>
            <w:pStyle w:val="TOC3"/>
            <w:tabs>
              <w:tab w:val="left" w:pos="1680"/>
              <w:tab w:val="right" w:leader="dot" w:pos="9708"/>
            </w:tabs>
            <w:rPr>
              <w:rFonts w:asciiTheme="minorHAnsi" w:eastAsiaTheme="minorEastAsia" w:hAnsiTheme="minorHAnsi" w:cstheme="minorBidi"/>
              <w:noProof/>
              <w:kern w:val="2"/>
              <w:sz w:val="21"/>
              <w:szCs w:val="22"/>
            </w:rPr>
          </w:pPr>
          <w:hyperlink w:anchor="_Toc101347120" w:history="1">
            <w:r w:rsidR="008A43EE" w:rsidRPr="00742115">
              <w:rPr>
                <w:rStyle w:val="af9"/>
                <w:noProof/>
              </w:rPr>
              <w:t>6.2.7</w:t>
            </w:r>
            <w:r w:rsidR="008A43EE">
              <w:rPr>
                <w:rFonts w:asciiTheme="minorHAnsi" w:eastAsiaTheme="minorEastAsia" w:hAnsiTheme="minorHAnsi" w:cstheme="minorBidi"/>
                <w:noProof/>
                <w:kern w:val="2"/>
                <w:sz w:val="21"/>
                <w:szCs w:val="22"/>
              </w:rPr>
              <w:tab/>
            </w:r>
            <w:r w:rsidR="008A43EE" w:rsidRPr="00742115">
              <w:rPr>
                <w:rStyle w:val="af9"/>
                <w:noProof/>
              </w:rPr>
              <w:t>HTTPS</w:t>
            </w:r>
            <w:r w:rsidR="008A43EE" w:rsidRPr="00742115">
              <w:rPr>
                <w:rStyle w:val="af9"/>
                <w:noProof/>
              </w:rPr>
              <w:t>功能</w:t>
            </w:r>
            <w:r w:rsidR="008A43EE">
              <w:rPr>
                <w:noProof/>
              </w:rPr>
              <w:tab/>
            </w:r>
            <w:r w:rsidR="008A43EE">
              <w:rPr>
                <w:noProof/>
              </w:rPr>
              <w:fldChar w:fldCharType="begin"/>
            </w:r>
            <w:r w:rsidR="008A43EE">
              <w:rPr>
                <w:noProof/>
              </w:rPr>
              <w:instrText xml:space="preserve"> PAGEREF _Toc101347120 \h </w:instrText>
            </w:r>
            <w:r w:rsidR="008A43EE">
              <w:rPr>
                <w:noProof/>
              </w:rPr>
            </w:r>
            <w:r w:rsidR="008A43EE">
              <w:rPr>
                <w:noProof/>
              </w:rPr>
              <w:fldChar w:fldCharType="separate"/>
            </w:r>
            <w:r w:rsidR="008A43EE">
              <w:rPr>
                <w:noProof/>
              </w:rPr>
              <w:t>112</w:t>
            </w:r>
            <w:r w:rsidR="008A43EE">
              <w:rPr>
                <w:noProof/>
              </w:rPr>
              <w:fldChar w:fldCharType="end"/>
            </w:r>
          </w:hyperlink>
        </w:p>
        <w:p w14:paraId="18E57F23" w14:textId="77777777" w:rsidR="008A43EE" w:rsidRDefault="00D5439B">
          <w:pPr>
            <w:pStyle w:val="TOC3"/>
            <w:tabs>
              <w:tab w:val="left" w:pos="1680"/>
              <w:tab w:val="right" w:leader="dot" w:pos="9708"/>
            </w:tabs>
            <w:rPr>
              <w:rFonts w:asciiTheme="minorHAnsi" w:eastAsiaTheme="minorEastAsia" w:hAnsiTheme="minorHAnsi" w:cstheme="minorBidi"/>
              <w:noProof/>
              <w:kern w:val="2"/>
              <w:sz w:val="21"/>
              <w:szCs w:val="22"/>
            </w:rPr>
          </w:pPr>
          <w:hyperlink w:anchor="_Toc101347121" w:history="1">
            <w:r w:rsidR="008A43EE" w:rsidRPr="00742115">
              <w:rPr>
                <w:rStyle w:val="af9"/>
                <w:noProof/>
              </w:rPr>
              <w:t>6.2.8</w:t>
            </w:r>
            <w:r w:rsidR="008A43EE">
              <w:rPr>
                <w:rFonts w:asciiTheme="minorHAnsi" w:eastAsiaTheme="minorEastAsia" w:hAnsiTheme="minorHAnsi" w:cstheme="minorBidi"/>
                <w:noProof/>
                <w:kern w:val="2"/>
                <w:sz w:val="21"/>
                <w:szCs w:val="22"/>
              </w:rPr>
              <w:tab/>
            </w:r>
            <w:r w:rsidR="008A43EE" w:rsidRPr="00742115">
              <w:rPr>
                <w:rStyle w:val="af9"/>
                <w:noProof/>
              </w:rPr>
              <w:t>SSLSocket</w:t>
            </w:r>
            <w:r w:rsidR="008A43EE" w:rsidRPr="00742115">
              <w:rPr>
                <w:rStyle w:val="af9"/>
                <w:noProof/>
              </w:rPr>
              <w:t>功能</w:t>
            </w:r>
            <w:r w:rsidR="008A43EE">
              <w:rPr>
                <w:noProof/>
              </w:rPr>
              <w:tab/>
            </w:r>
            <w:r w:rsidR="008A43EE">
              <w:rPr>
                <w:noProof/>
              </w:rPr>
              <w:fldChar w:fldCharType="begin"/>
            </w:r>
            <w:r w:rsidR="008A43EE">
              <w:rPr>
                <w:noProof/>
              </w:rPr>
              <w:instrText xml:space="preserve"> PAGEREF _Toc101347121 \h </w:instrText>
            </w:r>
            <w:r w:rsidR="008A43EE">
              <w:rPr>
                <w:noProof/>
              </w:rPr>
            </w:r>
            <w:r w:rsidR="008A43EE">
              <w:rPr>
                <w:noProof/>
              </w:rPr>
              <w:fldChar w:fldCharType="separate"/>
            </w:r>
            <w:r w:rsidR="008A43EE">
              <w:rPr>
                <w:noProof/>
              </w:rPr>
              <w:t>113</w:t>
            </w:r>
            <w:r w:rsidR="008A43EE">
              <w:rPr>
                <w:noProof/>
              </w:rPr>
              <w:fldChar w:fldCharType="end"/>
            </w:r>
          </w:hyperlink>
        </w:p>
        <w:p w14:paraId="374B281C" w14:textId="77777777" w:rsidR="008A43EE" w:rsidRDefault="00D5439B">
          <w:pPr>
            <w:pStyle w:val="TOC1"/>
            <w:tabs>
              <w:tab w:val="right" w:leader="dot" w:pos="9708"/>
            </w:tabs>
            <w:rPr>
              <w:rFonts w:asciiTheme="minorHAnsi" w:eastAsiaTheme="minorEastAsia" w:hAnsiTheme="minorHAnsi" w:cstheme="minorBidi"/>
              <w:noProof/>
              <w:kern w:val="2"/>
              <w:sz w:val="21"/>
              <w:szCs w:val="22"/>
            </w:rPr>
          </w:pPr>
          <w:hyperlink w:anchor="_Toc101347122" w:history="1">
            <w:r w:rsidR="008A43EE" w:rsidRPr="00742115">
              <w:rPr>
                <w:rStyle w:val="af9"/>
                <w:noProof/>
              </w:rPr>
              <w:t>附录</w:t>
            </w:r>
            <w:r w:rsidR="008A43EE" w:rsidRPr="00742115">
              <w:rPr>
                <w:rStyle w:val="af9"/>
                <w:noProof/>
              </w:rPr>
              <w:t xml:space="preserve">A </w:t>
            </w:r>
            <w:r w:rsidR="008A43EE" w:rsidRPr="00742115">
              <w:rPr>
                <w:rStyle w:val="af9"/>
                <w:noProof/>
              </w:rPr>
              <w:t>错误码</w:t>
            </w:r>
            <w:r w:rsidR="008A43EE">
              <w:rPr>
                <w:noProof/>
              </w:rPr>
              <w:tab/>
            </w:r>
            <w:r w:rsidR="008A43EE">
              <w:rPr>
                <w:noProof/>
              </w:rPr>
              <w:fldChar w:fldCharType="begin"/>
            </w:r>
            <w:r w:rsidR="008A43EE">
              <w:rPr>
                <w:noProof/>
              </w:rPr>
              <w:instrText xml:space="preserve"> PAGEREF _Toc101347122 \h </w:instrText>
            </w:r>
            <w:r w:rsidR="008A43EE">
              <w:rPr>
                <w:noProof/>
              </w:rPr>
            </w:r>
            <w:r w:rsidR="008A43EE">
              <w:rPr>
                <w:noProof/>
              </w:rPr>
              <w:fldChar w:fldCharType="separate"/>
            </w:r>
            <w:r w:rsidR="008A43EE">
              <w:rPr>
                <w:noProof/>
              </w:rPr>
              <w:t>115</w:t>
            </w:r>
            <w:r w:rsidR="008A43EE">
              <w:rPr>
                <w:noProof/>
              </w:rPr>
              <w:fldChar w:fldCharType="end"/>
            </w:r>
          </w:hyperlink>
        </w:p>
        <w:p w14:paraId="594E99D1" w14:textId="77777777" w:rsidR="007C5B50" w:rsidRDefault="008A43EE" w:rsidP="003E33B8">
          <w:pPr>
            <w:pStyle w:val="13"/>
            <w:sectPr w:rsidR="007C5B50">
              <w:headerReference w:type="default" r:id="rId22"/>
              <w:footerReference w:type="default" r:id="rId23"/>
              <w:footnotePr>
                <w:pos w:val="beneathText"/>
              </w:footnotePr>
              <w:pgSz w:w="11906" w:h="16838"/>
              <w:pgMar w:top="1440" w:right="567" w:bottom="1440" w:left="1621" w:header="709" w:footer="709" w:gutter="0"/>
              <w:pgNumType w:fmt="upperRoman"/>
              <w:cols w:space="0"/>
              <w:docGrid w:linePitch="360"/>
            </w:sectPr>
          </w:pPr>
          <w:r>
            <w:rPr>
              <w:rFonts w:hint="eastAsia"/>
            </w:rPr>
            <w:fldChar w:fldCharType="end"/>
          </w:r>
        </w:p>
      </w:sdtContent>
    </w:sdt>
    <w:p w14:paraId="376FCEC7" w14:textId="77777777" w:rsidR="007C5B50" w:rsidRDefault="008A43EE">
      <w:pPr>
        <w:pStyle w:val="1"/>
      </w:pPr>
      <w:bookmarkStart w:id="44" w:name="_Toc17850"/>
      <w:bookmarkStart w:id="45" w:name="_Toc101346953"/>
      <w:r>
        <w:rPr>
          <w:rFonts w:hint="eastAsia"/>
        </w:rPr>
        <w:lastRenderedPageBreak/>
        <w:t>引言</w:t>
      </w:r>
      <w:bookmarkEnd w:id="43"/>
      <w:bookmarkEnd w:id="44"/>
      <w:bookmarkEnd w:id="45"/>
    </w:p>
    <w:p w14:paraId="575C78B1" w14:textId="77777777" w:rsidR="007C5B50" w:rsidRDefault="008A43EE">
      <w:pPr>
        <w:pStyle w:val="2"/>
      </w:pPr>
      <w:bookmarkStart w:id="46" w:name="_Toc29950"/>
      <w:bookmarkStart w:id="47" w:name="_Toc15980"/>
      <w:bookmarkStart w:id="48" w:name="_Toc12017"/>
      <w:bookmarkStart w:id="49" w:name="_Toc101346954"/>
      <w:r>
        <w:rPr>
          <w:rFonts w:hint="eastAsia"/>
        </w:rPr>
        <w:t>编写目的</w:t>
      </w:r>
      <w:bookmarkEnd w:id="46"/>
      <w:bookmarkEnd w:id="47"/>
      <w:bookmarkEnd w:id="48"/>
      <w:bookmarkEnd w:id="49"/>
    </w:p>
    <w:p w14:paraId="118EF452" w14:textId="77777777" w:rsidR="007C5B50" w:rsidRDefault="008A43EE">
      <w:pPr>
        <w:spacing w:line="360" w:lineRule="auto"/>
        <w:ind w:firstLine="720"/>
        <w:rPr>
          <w:rFonts w:hAnsi="宋体" w:cs="黑体"/>
          <w:szCs w:val="24"/>
        </w:rPr>
      </w:pPr>
      <w:r>
        <w:rPr>
          <w:rFonts w:hAnsi="宋体" w:cs="黑体" w:hint="eastAsia"/>
          <w:szCs w:val="24"/>
        </w:rPr>
        <w:t>本文描述了信安移动安全中间件的接口列表。为使用信安移动安全中间件的开发人员提供基本的接口介绍，使用场景，注意事项等内容。</w:t>
      </w:r>
    </w:p>
    <w:p w14:paraId="343FB559" w14:textId="77777777" w:rsidR="007C5B50" w:rsidRDefault="008A43EE">
      <w:pPr>
        <w:pStyle w:val="2"/>
      </w:pPr>
      <w:bookmarkStart w:id="50" w:name="__RefHeading___Toc26389"/>
      <w:bookmarkStart w:id="51" w:name="_Toc12126"/>
      <w:bookmarkStart w:id="52" w:name="_Toc17586"/>
      <w:bookmarkStart w:id="53" w:name="_Toc18519"/>
      <w:bookmarkStart w:id="54" w:name="_Toc101346955"/>
      <w:r>
        <w:rPr>
          <w:rFonts w:hint="eastAsia"/>
        </w:rPr>
        <w:t>适用</w:t>
      </w:r>
      <w:bookmarkEnd w:id="50"/>
      <w:r>
        <w:rPr>
          <w:rFonts w:hint="eastAsia"/>
        </w:rPr>
        <w:t>对象</w:t>
      </w:r>
      <w:bookmarkEnd w:id="51"/>
      <w:bookmarkEnd w:id="52"/>
      <w:bookmarkEnd w:id="53"/>
      <w:bookmarkEnd w:id="54"/>
    </w:p>
    <w:p w14:paraId="0B1CDCB8" w14:textId="77777777" w:rsidR="007C5B50" w:rsidRDefault="008A43EE">
      <w:pPr>
        <w:spacing w:line="360" w:lineRule="auto"/>
        <w:ind w:firstLine="720"/>
        <w:rPr>
          <w:rFonts w:hAnsi="宋体" w:cs="黑体"/>
          <w:szCs w:val="24"/>
        </w:rPr>
      </w:pPr>
      <w:r>
        <w:rPr>
          <w:rFonts w:hAnsi="宋体" w:cs="黑体" w:hint="eastAsia"/>
          <w:szCs w:val="24"/>
        </w:rPr>
        <w:t>应用系统业务人员、技术开发人员、测试人员。</w:t>
      </w:r>
    </w:p>
    <w:p w14:paraId="6D4C39F6" w14:textId="77777777" w:rsidR="007C5B50" w:rsidRDefault="008A43EE">
      <w:pPr>
        <w:pStyle w:val="2"/>
      </w:pPr>
      <w:bookmarkStart w:id="55" w:name="_%E5%8F%82%E8%80%83%E8%B5%84%E6%96%99"/>
      <w:bookmarkStart w:id="56" w:name="_Toc26855"/>
      <w:bookmarkStart w:id="57" w:name="_Toc19112"/>
      <w:bookmarkStart w:id="58" w:name="_Toc2372"/>
      <w:bookmarkStart w:id="59" w:name="_Toc101346956"/>
      <w:bookmarkEnd w:id="55"/>
      <w:r>
        <w:rPr>
          <w:rFonts w:hint="eastAsia"/>
        </w:rPr>
        <w:t>术语</w:t>
      </w:r>
      <w:bookmarkEnd w:id="56"/>
      <w:bookmarkEnd w:id="57"/>
      <w:bookmarkEnd w:id="58"/>
      <w:bookmarkEnd w:id="59"/>
    </w:p>
    <w:p w14:paraId="20587846" w14:textId="77777777" w:rsidR="007C5B50" w:rsidRDefault="008A43EE">
      <w:pPr>
        <w:numPr>
          <w:ilvl w:val="0"/>
          <w:numId w:val="4"/>
        </w:numPr>
        <w:spacing w:line="360" w:lineRule="auto"/>
        <w:rPr>
          <w:rFonts w:cs="黑体"/>
          <w:szCs w:val="24"/>
        </w:rPr>
      </w:pPr>
      <w:r>
        <w:rPr>
          <w:rFonts w:cs="黑体" w:hint="eastAsia"/>
          <w:szCs w:val="24"/>
        </w:rPr>
        <w:t>SM2</w:t>
      </w:r>
      <w:r>
        <w:rPr>
          <w:rFonts w:hAnsi="宋体" w:cs="黑体" w:hint="eastAsia"/>
          <w:szCs w:val="24"/>
        </w:rPr>
        <w:t>：一种椭圆曲线公钥密码算法，其加解密采用不同的密钥。</w:t>
      </w:r>
      <w:r>
        <w:rPr>
          <w:rFonts w:cs="黑体" w:hint="eastAsia"/>
          <w:szCs w:val="24"/>
        </w:rPr>
        <w:t>210</w:t>
      </w:r>
      <w:r>
        <w:rPr>
          <w:rFonts w:hAnsi="宋体" w:cs="黑体" w:hint="eastAsia"/>
          <w:szCs w:val="24"/>
        </w:rPr>
        <w:t>位的</w:t>
      </w:r>
      <w:r>
        <w:rPr>
          <w:rFonts w:cs="黑体" w:hint="eastAsia"/>
          <w:szCs w:val="24"/>
        </w:rPr>
        <w:t>SM2</w:t>
      </w:r>
      <w:r>
        <w:rPr>
          <w:rFonts w:hAnsi="宋体" w:cs="黑体" w:hint="eastAsia"/>
          <w:szCs w:val="24"/>
        </w:rPr>
        <w:t>密钥强度与</w:t>
      </w:r>
      <w:r>
        <w:rPr>
          <w:rFonts w:cs="黑体" w:hint="eastAsia"/>
          <w:szCs w:val="24"/>
        </w:rPr>
        <w:t>2048</w:t>
      </w:r>
      <w:r>
        <w:rPr>
          <w:rFonts w:hAnsi="宋体" w:cs="黑体" w:hint="eastAsia"/>
          <w:szCs w:val="24"/>
        </w:rPr>
        <w:t>位的</w:t>
      </w:r>
      <w:r>
        <w:rPr>
          <w:rFonts w:cs="黑体" w:hint="eastAsia"/>
          <w:szCs w:val="24"/>
        </w:rPr>
        <w:t>RSA</w:t>
      </w:r>
      <w:r>
        <w:rPr>
          <w:rFonts w:hAnsi="宋体" w:cs="黑体" w:hint="eastAsia"/>
          <w:szCs w:val="24"/>
        </w:rPr>
        <w:t>强度相当。该算法于</w:t>
      </w:r>
      <w:r>
        <w:rPr>
          <w:rFonts w:cs="黑体" w:hint="eastAsia"/>
          <w:szCs w:val="24"/>
        </w:rPr>
        <w:t>2010</w:t>
      </w:r>
      <w:r>
        <w:rPr>
          <w:rFonts w:hAnsi="宋体" w:cs="黑体" w:hint="eastAsia"/>
          <w:szCs w:val="24"/>
        </w:rPr>
        <w:t>年</w:t>
      </w:r>
      <w:r>
        <w:rPr>
          <w:rFonts w:cs="黑体" w:hint="eastAsia"/>
          <w:szCs w:val="24"/>
        </w:rPr>
        <w:t>12</w:t>
      </w:r>
      <w:r>
        <w:rPr>
          <w:rFonts w:hAnsi="宋体" w:cs="黑体" w:hint="eastAsia"/>
          <w:szCs w:val="24"/>
        </w:rPr>
        <w:t>月在国家密码管理局网站正式对外公布。</w:t>
      </w:r>
    </w:p>
    <w:p w14:paraId="7D0ACA1A" w14:textId="77777777" w:rsidR="007C5B50" w:rsidRDefault="008A43EE">
      <w:pPr>
        <w:numPr>
          <w:ilvl w:val="0"/>
          <w:numId w:val="4"/>
        </w:numPr>
        <w:spacing w:line="360" w:lineRule="auto"/>
        <w:rPr>
          <w:rFonts w:cs="黑体"/>
          <w:szCs w:val="24"/>
        </w:rPr>
      </w:pPr>
      <w:r>
        <w:rPr>
          <w:rFonts w:cs="黑体" w:hint="eastAsia"/>
          <w:szCs w:val="24"/>
        </w:rPr>
        <w:t>SM3</w:t>
      </w:r>
      <w:r>
        <w:rPr>
          <w:rFonts w:hAnsi="宋体" w:cs="黑体" w:hint="eastAsia"/>
          <w:szCs w:val="24"/>
        </w:rPr>
        <w:t>：对于给定的长度为</w:t>
      </w:r>
      <w:r>
        <w:rPr>
          <w:rFonts w:cs="黑体" w:hint="eastAsia"/>
          <w:szCs w:val="24"/>
        </w:rPr>
        <w:t>k(k&lt;264)</w:t>
      </w:r>
      <w:r>
        <w:rPr>
          <w:rFonts w:hAnsi="宋体" w:cs="黑体" w:hint="eastAsia"/>
          <w:szCs w:val="24"/>
        </w:rPr>
        <w:t>的消息，</w:t>
      </w:r>
      <w:r>
        <w:rPr>
          <w:rFonts w:cs="黑体" w:hint="eastAsia"/>
          <w:szCs w:val="24"/>
        </w:rPr>
        <w:t>SM3</w:t>
      </w:r>
      <w:r>
        <w:rPr>
          <w:rFonts w:hAnsi="宋体" w:cs="黑体" w:hint="eastAsia"/>
          <w:szCs w:val="24"/>
        </w:rPr>
        <w:t>密码杂凑算法经过填充、迭代压缩和选裁，生成杂凑值。</w:t>
      </w:r>
      <w:r>
        <w:rPr>
          <w:rFonts w:cs="黑体" w:hint="eastAsia"/>
          <w:szCs w:val="24"/>
        </w:rPr>
        <w:t>SM3</w:t>
      </w:r>
      <w:r>
        <w:rPr>
          <w:rFonts w:hAnsi="宋体" w:cs="黑体" w:hint="eastAsia"/>
          <w:szCs w:val="24"/>
        </w:rPr>
        <w:t>对于任意长度的报文的输入，经预处理过的消息分组长度为</w:t>
      </w:r>
      <w:r>
        <w:rPr>
          <w:rFonts w:cs="黑体" w:hint="eastAsia"/>
          <w:szCs w:val="24"/>
        </w:rPr>
        <w:t>512</w:t>
      </w:r>
      <w:r>
        <w:rPr>
          <w:rFonts w:hAnsi="宋体" w:cs="黑体" w:hint="eastAsia"/>
          <w:szCs w:val="24"/>
        </w:rPr>
        <w:t>比特，最终产生一个</w:t>
      </w:r>
      <w:r>
        <w:rPr>
          <w:rFonts w:cs="黑体" w:hint="eastAsia"/>
          <w:szCs w:val="24"/>
        </w:rPr>
        <w:t>32</w:t>
      </w:r>
      <w:r>
        <w:rPr>
          <w:rFonts w:hAnsi="宋体" w:cs="黑体" w:hint="eastAsia"/>
          <w:szCs w:val="24"/>
        </w:rPr>
        <w:t>字节的哈希值。</w:t>
      </w:r>
    </w:p>
    <w:p w14:paraId="21F83BE3" w14:textId="77777777" w:rsidR="007C5B50" w:rsidRDefault="008A43EE">
      <w:pPr>
        <w:numPr>
          <w:ilvl w:val="0"/>
          <w:numId w:val="4"/>
        </w:numPr>
        <w:spacing w:line="360" w:lineRule="auto"/>
        <w:sectPr w:rsidR="007C5B50">
          <w:headerReference w:type="default" r:id="rId24"/>
          <w:footerReference w:type="default" r:id="rId25"/>
          <w:footnotePr>
            <w:pos w:val="beneathText"/>
          </w:footnotePr>
          <w:pgSz w:w="11906" w:h="16838"/>
          <w:pgMar w:top="1440" w:right="567" w:bottom="1440" w:left="1621" w:header="709" w:footer="709" w:gutter="0"/>
          <w:pgNumType w:start="1"/>
          <w:cols w:space="0"/>
          <w:docGrid w:linePitch="360"/>
        </w:sectPr>
      </w:pPr>
      <w:r>
        <w:rPr>
          <w:rFonts w:cs="黑体" w:hint="eastAsia"/>
          <w:szCs w:val="24"/>
        </w:rPr>
        <w:t>NetPass</w:t>
      </w:r>
      <w:r>
        <w:rPr>
          <w:rFonts w:hAnsi="宋体" w:cs="黑体" w:hint="eastAsia"/>
          <w:szCs w:val="24"/>
        </w:rPr>
        <w:t>：</w:t>
      </w:r>
      <w:r>
        <w:rPr>
          <w:rFonts w:cs="黑体" w:hint="eastAsia"/>
          <w:szCs w:val="24"/>
        </w:rPr>
        <w:t xml:space="preserve">NetPass </w:t>
      </w:r>
      <w:r>
        <w:rPr>
          <w:rFonts w:hAnsi="宋体" w:cs="黑体" w:hint="eastAsia"/>
          <w:szCs w:val="24"/>
        </w:rPr>
        <w:t>动态密码认证系统是信安世纪公司研发的、具有自主知识产权的、低成本、易推广、易使用的新型身份认证系统，其安全强度高于静态口令，以种子驱动技术为手段，采用了</w:t>
      </w:r>
      <w:r>
        <w:rPr>
          <w:rFonts w:cs="黑体" w:hint="eastAsia"/>
          <w:szCs w:val="24"/>
        </w:rPr>
        <w:t>“</w:t>
      </w:r>
      <w:r>
        <w:rPr>
          <w:rFonts w:hAnsi="宋体" w:cs="黑体" w:hint="eastAsia"/>
          <w:szCs w:val="24"/>
        </w:rPr>
        <w:t>一次一密，挑战响应</w:t>
      </w:r>
      <w:r>
        <w:rPr>
          <w:rFonts w:cs="黑体" w:hint="eastAsia"/>
          <w:szCs w:val="24"/>
        </w:rPr>
        <w:t>”</w:t>
      </w:r>
      <w:r>
        <w:rPr>
          <w:rFonts w:hAnsi="宋体" w:cs="黑体" w:hint="eastAsia"/>
          <w:szCs w:val="24"/>
        </w:rPr>
        <w:t>的技术，为用户提供身份认证安全保障。</w:t>
      </w:r>
    </w:p>
    <w:p w14:paraId="4B1E316E" w14:textId="77777777" w:rsidR="007C5B50" w:rsidRDefault="007C5B50">
      <w:pPr>
        <w:spacing w:line="360" w:lineRule="auto"/>
      </w:pPr>
    </w:p>
    <w:p w14:paraId="605B2B1E" w14:textId="77777777" w:rsidR="007C5B50" w:rsidRDefault="008A43EE">
      <w:pPr>
        <w:pStyle w:val="1"/>
      </w:pPr>
      <w:bookmarkStart w:id="60" w:name="_Toc28854"/>
      <w:bookmarkStart w:id="61" w:name="_Toc8613"/>
      <w:bookmarkStart w:id="62" w:name="_Toc16153"/>
      <w:bookmarkStart w:id="63" w:name="_Toc32467"/>
      <w:bookmarkStart w:id="64" w:name="_Toc101346957"/>
      <w:r>
        <w:t>接口</w:t>
      </w:r>
      <w:r>
        <w:rPr>
          <w:rFonts w:hint="eastAsia"/>
        </w:rPr>
        <w:t>目标</w:t>
      </w:r>
      <w:bookmarkEnd w:id="60"/>
      <w:bookmarkEnd w:id="61"/>
      <w:bookmarkEnd w:id="62"/>
      <w:bookmarkEnd w:id="63"/>
      <w:bookmarkEnd w:id="64"/>
    </w:p>
    <w:p w14:paraId="2491F5CB" w14:textId="77777777" w:rsidR="007C5B50" w:rsidRDefault="008A43EE">
      <w:pPr>
        <w:pStyle w:val="2"/>
      </w:pPr>
      <w:bookmarkStart w:id="65" w:name="_Toc20793"/>
      <w:bookmarkStart w:id="66" w:name="_Toc14341"/>
      <w:bookmarkStart w:id="67" w:name="_Toc17933"/>
      <w:bookmarkStart w:id="68" w:name="_Toc101346958"/>
      <w:r>
        <w:rPr>
          <w:rFonts w:hint="eastAsia"/>
        </w:rPr>
        <w:t>需求概述</w:t>
      </w:r>
      <w:bookmarkEnd w:id="65"/>
      <w:bookmarkEnd w:id="66"/>
      <w:bookmarkEnd w:id="67"/>
      <w:bookmarkEnd w:id="68"/>
    </w:p>
    <w:p w14:paraId="0E8F22B3" w14:textId="77777777" w:rsidR="007C5B50" w:rsidRDefault="008A43EE">
      <w:pPr>
        <w:spacing w:line="360" w:lineRule="auto"/>
        <w:ind w:firstLine="432"/>
        <w:rPr>
          <w:rFonts w:cs="黑体"/>
          <w:szCs w:val="24"/>
        </w:rPr>
      </w:pPr>
      <w:r>
        <w:rPr>
          <w:rFonts w:hAnsi="宋体" w:cs="黑体" w:hint="eastAsia"/>
          <w:szCs w:val="24"/>
        </w:rPr>
        <w:t>信安移动</w:t>
      </w:r>
      <w:r>
        <w:rPr>
          <w:rFonts w:hAnsi="宋体" w:cs="黑体"/>
          <w:szCs w:val="24"/>
        </w:rPr>
        <w:t>安全中间件</w:t>
      </w:r>
      <w:r>
        <w:rPr>
          <w:rFonts w:hAnsi="宋体" w:cs="黑体" w:hint="eastAsia"/>
          <w:szCs w:val="24"/>
        </w:rPr>
        <w:t>是信安移动管理平台（以下简称</w:t>
      </w:r>
      <w:r>
        <w:rPr>
          <w:rFonts w:hAnsi="宋体" w:cs="黑体" w:hint="eastAsia"/>
          <w:szCs w:val="24"/>
        </w:rPr>
        <w:t>MAuth</w:t>
      </w:r>
      <w:r>
        <w:rPr>
          <w:rFonts w:hAnsi="宋体" w:cs="黑体" w:hint="eastAsia"/>
          <w:szCs w:val="24"/>
        </w:rPr>
        <w:t>）在移动端的功能延伸，安全中间件以软件开发工具</w:t>
      </w:r>
      <w:r>
        <w:rPr>
          <w:rFonts w:hAnsi="宋体" w:cs="黑体" w:hint="eastAsia"/>
          <w:szCs w:val="24"/>
        </w:rPr>
        <w:t>(Software Development Kit)</w:t>
      </w:r>
      <w:r>
        <w:rPr>
          <w:rFonts w:hAnsi="宋体" w:cs="黑体" w:hint="eastAsia"/>
          <w:szCs w:val="24"/>
        </w:rPr>
        <w:t>的方式提供，移动软件在开发过程中集成了</w:t>
      </w:r>
      <w:r>
        <w:rPr>
          <w:rFonts w:hAnsi="宋体" w:cs="黑体" w:hint="eastAsia"/>
          <w:szCs w:val="24"/>
        </w:rPr>
        <w:t>SDK</w:t>
      </w:r>
      <w:r>
        <w:rPr>
          <w:rFonts w:hAnsi="宋体" w:cs="黑体" w:hint="eastAsia"/>
          <w:szCs w:val="24"/>
        </w:rPr>
        <w:t>，就可以通过利用</w:t>
      </w:r>
      <w:r>
        <w:rPr>
          <w:rFonts w:hAnsi="宋体" w:cs="黑体" w:hint="eastAsia"/>
          <w:szCs w:val="24"/>
        </w:rPr>
        <w:t>MAuth</w:t>
      </w:r>
      <w:r>
        <w:rPr>
          <w:rFonts w:hAnsi="宋体" w:cs="黑体" w:hint="eastAsia"/>
          <w:szCs w:val="24"/>
        </w:rPr>
        <w:t>实现以下的功能：</w:t>
      </w:r>
    </w:p>
    <w:p w14:paraId="2432D81D" w14:textId="77777777" w:rsidR="007C5B50" w:rsidRDefault="008A43EE">
      <w:pPr>
        <w:numPr>
          <w:ilvl w:val="0"/>
          <w:numId w:val="5"/>
        </w:numPr>
        <w:spacing w:line="360" w:lineRule="auto"/>
        <w:rPr>
          <w:rFonts w:cs="黑体"/>
          <w:szCs w:val="24"/>
        </w:rPr>
      </w:pPr>
      <w:r>
        <w:rPr>
          <w:rFonts w:cs="黑体" w:hint="eastAsia"/>
          <w:szCs w:val="24"/>
        </w:rPr>
        <w:t>初始化功能：完成</w:t>
      </w:r>
      <w:r>
        <w:rPr>
          <w:rFonts w:cs="黑体" w:hint="eastAsia"/>
          <w:szCs w:val="24"/>
        </w:rPr>
        <w:t>MAuth</w:t>
      </w:r>
      <w:r>
        <w:rPr>
          <w:rFonts w:cs="黑体" w:hint="eastAsia"/>
          <w:szCs w:val="24"/>
        </w:rPr>
        <w:t>服务端相关通信参数设置</w:t>
      </w:r>
      <w:r>
        <w:rPr>
          <w:rFonts w:cs="黑体" w:hint="eastAsia"/>
          <w:szCs w:val="24"/>
        </w:rPr>
        <w:t>(IP</w:t>
      </w:r>
      <w:r>
        <w:rPr>
          <w:rFonts w:cs="黑体" w:hint="eastAsia"/>
          <w:szCs w:val="24"/>
        </w:rPr>
        <w:t>、端口</w:t>
      </w:r>
      <w:r>
        <w:rPr>
          <w:rFonts w:cs="黑体"/>
          <w:szCs w:val="24"/>
        </w:rPr>
        <w:t>和通信方式配置</w:t>
      </w:r>
      <w:r>
        <w:rPr>
          <w:rFonts w:cs="黑体" w:hint="eastAsia"/>
          <w:szCs w:val="24"/>
        </w:rPr>
        <w:t>等</w:t>
      </w:r>
      <w:r>
        <w:rPr>
          <w:rFonts w:cs="黑体" w:hint="eastAsia"/>
          <w:szCs w:val="24"/>
        </w:rPr>
        <w:t>)</w:t>
      </w:r>
      <w:r>
        <w:rPr>
          <w:rFonts w:cs="黑体" w:hint="eastAsia"/>
          <w:szCs w:val="24"/>
        </w:rPr>
        <w:t>，</w:t>
      </w:r>
      <w:r>
        <w:rPr>
          <w:rFonts w:cs="黑体" w:hint="eastAsia"/>
          <w:szCs w:val="24"/>
        </w:rPr>
        <w:t>SDK</w:t>
      </w:r>
      <w:r>
        <w:rPr>
          <w:rFonts w:cs="黑体" w:hint="eastAsia"/>
          <w:szCs w:val="24"/>
        </w:rPr>
        <w:t>和配置信息获取；</w:t>
      </w:r>
    </w:p>
    <w:p w14:paraId="4D999505" w14:textId="77777777" w:rsidR="007C5B50" w:rsidRDefault="008A43EE">
      <w:pPr>
        <w:numPr>
          <w:ilvl w:val="0"/>
          <w:numId w:val="5"/>
        </w:numPr>
        <w:spacing w:line="360" w:lineRule="auto"/>
        <w:rPr>
          <w:rFonts w:cs="黑体"/>
          <w:szCs w:val="24"/>
        </w:rPr>
      </w:pPr>
      <w:r>
        <w:rPr>
          <w:rFonts w:hAnsi="宋体" w:cs="黑体" w:hint="eastAsia"/>
          <w:szCs w:val="24"/>
        </w:rPr>
        <w:t>用户签约：使用授权码完成与</w:t>
      </w:r>
      <w:r>
        <w:rPr>
          <w:rFonts w:hAnsi="宋体" w:cs="黑体" w:hint="eastAsia"/>
          <w:szCs w:val="24"/>
        </w:rPr>
        <w:t>MAuth</w:t>
      </w:r>
      <w:r>
        <w:rPr>
          <w:rFonts w:hAnsi="宋体" w:cs="黑体" w:hint="eastAsia"/>
          <w:szCs w:val="24"/>
        </w:rPr>
        <w:t>服务器签约认证，只有签约成功的用户才能使用移动</w:t>
      </w:r>
      <w:r>
        <w:rPr>
          <w:rFonts w:hAnsi="宋体" w:cs="黑体"/>
          <w:szCs w:val="24"/>
        </w:rPr>
        <w:t>安全中间件</w:t>
      </w:r>
      <w:r>
        <w:rPr>
          <w:rFonts w:hAnsi="宋体" w:cs="黑体" w:hint="eastAsia"/>
          <w:szCs w:val="24"/>
        </w:rPr>
        <w:t>的相关功能；</w:t>
      </w:r>
    </w:p>
    <w:p w14:paraId="17F6BB68" w14:textId="77777777" w:rsidR="007C5B50" w:rsidRDefault="008A43EE">
      <w:pPr>
        <w:numPr>
          <w:ilvl w:val="0"/>
          <w:numId w:val="5"/>
        </w:numPr>
        <w:spacing w:line="360" w:lineRule="auto"/>
        <w:rPr>
          <w:rFonts w:cs="黑体"/>
          <w:szCs w:val="24"/>
        </w:rPr>
      </w:pPr>
      <w:r>
        <w:rPr>
          <w:rFonts w:hAnsi="宋体" w:cs="黑体" w:hint="eastAsia"/>
          <w:szCs w:val="24"/>
        </w:rPr>
        <w:t>令牌管理：完成动态令牌的种子密钥下载、存储保护、更新、动态口令的生成；</w:t>
      </w:r>
    </w:p>
    <w:p w14:paraId="6F804F68" w14:textId="77777777" w:rsidR="007C5B50" w:rsidRDefault="008A43EE">
      <w:pPr>
        <w:numPr>
          <w:ilvl w:val="0"/>
          <w:numId w:val="5"/>
        </w:numPr>
        <w:spacing w:line="360" w:lineRule="auto"/>
      </w:pPr>
      <w:r>
        <w:rPr>
          <w:rFonts w:hAnsi="宋体" w:cs="黑体" w:hint="eastAsia"/>
          <w:szCs w:val="24"/>
        </w:rPr>
        <w:t>证书管理：完成</w:t>
      </w:r>
      <w:r>
        <w:rPr>
          <w:rFonts w:hAnsi="宋体" w:cs="黑体" w:hint="eastAsia"/>
          <w:szCs w:val="24"/>
        </w:rPr>
        <w:t>P10</w:t>
      </w:r>
      <w:r>
        <w:rPr>
          <w:rFonts w:hAnsi="宋体" w:cs="黑体" w:hint="eastAsia"/>
          <w:szCs w:val="24"/>
        </w:rPr>
        <w:t>生成、证书下载、证书更新、获取证书信息</w:t>
      </w:r>
    </w:p>
    <w:p w14:paraId="287345B0" w14:textId="77777777" w:rsidR="007C5B50" w:rsidRDefault="008A43EE">
      <w:pPr>
        <w:numPr>
          <w:ilvl w:val="0"/>
          <w:numId w:val="5"/>
        </w:numPr>
        <w:spacing w:line="360" w:lineRule="auto"/>
      </w:pPr>
      <w:r>
        <w:rPr>
          <w:rFonts w:hAnsi="宋体" w:cs="黑体" w:hint="eastAsia"/>
          <w:szCs w:val="24"/>
        </w:rPr>
        <w:t>证书密钥保护：</w:t>
      </w:r>
      <w:r>
        <w:rPr>
          <w:rFonts w:hAnsi="宋体" w:cs="黑体"/>
          <w:szCs w:val="24"/>
        </w:rPr>
        <w:t>证书</w:t>
      </w:r>
      <w:r>
        <w:rPr>
          <w:rFonts w:hAnsi="宋体" w:cs="黑体" w:hint="eastAsia"/>
          <w:szCs w:val="24"/>
        </w:rPr>
        <w:t>PIN</w:t>
      </w:r>
      <w:r>
        <w:rPr>
          <w:rFonts w:hAnsi="宋体" w:cs="黑体" w:hint="eastAsia"/>
          <w:szCs w:val="24"/>
        </w:rPr>
        <w:t>码</w:t>
      </w:r>
      <w:r>
        <w:rPr>
          <w:rFonts w:hAnsi="宋体" w:cs="黑体"/>
          <w:szCs w:val="24"/>
        </w:rPr>
        <w:t>验证，修改</w:t>
      </w:r>
    </w:p>
    <w:p w14:paraId="694542FB" w14:textId="77777777" w:rsidR="007C5B50" w:rsidRDefault="008A43EE">
      <w:pPr>
        <w:numPr>
          <w:ilvl w:val="0"/>
          <w:numId w:val="5"/>
        </w:numPr>
        <w:spacing w:line="360" w:lineRule="auto"/>
      </w:pPr>
      <w:r>
        <w:rPr>
          <w:rFonts w:hAnsi="宋体" w:cs="黑体" w:hint="eastAsia"/>
          <w:szCs w:val="24"/>
        </w:rPr>
        <w:t>密码算法功能：基于数字证书的签名</w:t>
      </w:r>
      <w:r>
        <w:rPr>
          <w:rFonts w:hAnsi="宋体" w:cs="黑体" w:hint="eastAsia"/>
          <w:szCs w:val="24"/>
        </w:rPr>
        <w:t>(</w:t>
      </w:r>
      <w:r>
        <w:rPr>
          <w:rFonts w:hAnsi="宋体" w:cs="黑体" w:hint="eastAsia"/>
          <w:szCs w:val="24"/>
        </w:rPr>
        <w:t>裸签、</w:t>
      </w:r>
      <w:r>
        <w:rPr>
          <w:rFonts w:hAnsi="宋体" w:cs="黑体" w:hint="eastAsia"/>
          <w:szCs w:val="24"/>
        </w:rPr>
        <w:t>Attached</w:t>
      </w:r>
      <w:r>
        <w:rPr>
          <w:rFonts w:hAnsi="宋体" w:cs="黑体" w:hint="eastAsia"/>
          <w:szCs w:val="24"/>
        </w:rPr>
        <w:t>、</w:t>
      </w:r>
      <w:r>
        <w:rPr>
          <w:rFonts w:hAnsi="宋体" w:cs="黑体" w:hint="eastAsia"/>
          <w:szCs w:val="24"/>
        </w:rPr>
        <w:t>Detached)</w:t>
      </w:r>
      <w:r>
        <w:rPr>
          <w:rFonts w:hAnsi="宋体" w:cs="黑体" w:hint="eastAsia"/>
          <w:szCs w:val="24"/>
        </w:rPr>
        <w:t>、验签、加密、解密</w:t>
      </w:r>
    </w:p>
    <w:p w14:paraId="2127936B" w14:textId="77777777" w:rsidR="007C5B50" w:rsidRDefault="008A43EE">
      <w:pPr>
        <w:numPr>
          <w:ilvl w:val="0"/>
          <w:numId w:val="5"/>
        </w:numPr>
        <w:spacing w:line="360" w:lineRule="auto"/>
      </w:pPr>
      <w:r>
        <w:rPr>
          <w:rFonts w:hAnsi="宋体" w:cs="黑体" w:hint="eastAsia"/>
          <w:szCs w:val="24"/>
        </w:rPr>
        <w:t>安全通讯功能：</w:t>
      </w:r>
      <w:r>
        <w:rPr>
          <w:rFonts w:hAnsi="宋体" w:cs="黑体" w:hint="eastAsia"/>
          <w:szCs w:val="24"/>
        </w:rPr>
        <w:t>SSL</w:t>
      </w:r>
      <w:r>
        <w:rPr>
          <w:rFonts w:hAnsi="宋体" w:cs="黑体" w:hint="eastAsia"/>
          <w:szCs w:val="24"/>
        </w:rPr>
        <w:t>和</w:t>
      </w:r>
      <w:r>
        <w:rPr>
          <w:rFonts w:hAnsi="宋体" w:cs="黑体" w:hint="eastAsia"/>
          <w:szCs w:val="24"/>
        </w:rPr>
        <w:t>H</w:t>
      </w:r>
      <w:r>
        <w:rPr>
          <w:rFonts w:hAnsi="宋体" w:cs="黑体"/>
          <w:szCs w:val="24"/>
        </w:rPr>
        <w:t>TTPS</w:t>
      </w:r>
      <w:r>
        <w:rPr>
          <w:rFonts w:hAnsi="宋体" w:cs="黑体"/>
          <w:szCs w:val="24"/>
        </w:rPr>
        <w:t>通信</w:t>
      </w:r>
    </w:p>
    <w:p w14:paraId="064F297F" w14:textId="77777777" w:rsidR="007C5B50" w:rsidRDefault="008A43EE">
      <w:pPr>
        <w:numPr>
          <w:ilvl w:val="0"/>
          <w:numId w:val="5"/>
        </w:numPr>
        <w:spacing w:line="360" w:lineRule="auto"/>
      </w:pPr>
      <w:r>
        <w:rPr>
          <w:rFonts w:hAnsi="宋体" w:cs="黑体" w:hint="eastAsia"/>
          <w:szCs w:val="24"/>
        </w:rPr>
        <w:t>客户端支持：</w:t>
      </w:r>
      <w:r>
        <w:rPr>
          <w:rFonts w:cs="黑体" w:hint="eastAsia"/>
          <w:szCs w:val="24"/>
        </w:rPr>
        <w:t>Android</w:t>
      </w:r>
      <w:r>
        <w:rPr>
          <w:rFonts w:hAnsi="宋体" w:cs="黑体" w:hint="eastAsia"/>
          <w:szCs w:val="24"/>
        </w:rPr>
        <w:t>和</w:t>
      </w:r>
      <w:r>
        <w:rPr>
          <w:rFonts w:cs="黑体" w:hint="eastAsia"/>
          <w:szCs w:val="24"/>
        </w:rPr>
        <w:t>iOS</w:t>
      </w:r>
      <w:r>
        <w:rPr>
          <w:rFonts w:hAnsi="宋体" w:cs="黑体" w:hint="eastAsia"/>
          <w:szCs w:val="24"/>
        </w:rPr>
        <w:t>。</w:t>
      </w:r>
    </w:p>
    <w:p w14:paraId="25F79467" w14:textId="77777777" w:rsidR="007C5B50" w:rsidRDefault="007C5B50">
      <w:pPr>
        <w:pStyle w:val="1"/>
        <w:sectPr w:rsidR="007C5B50">
          <w:headerReference w:type="default" r:id="rId26"/>
          <w:footnotePr>
            <w:pos w:val="beneathText"/>
          </w:footnotePr>
          <w:pgSz w:w="11906" w:h="16838"/>
          <w:pgMar w:top="1440" w:right="567" w:bottom="1440" w:left="1621" w:header="709" w:footer="709" w:gutter="0"/>
          <w:cols w:space="0"/>
          <w:docGrid w:linePitch="360"/>
        </w:sectPr>
      </w:pPr>
    </w:p>
    <w:p w14:paraId="2604EDCA" w14:textId="77777777" w:rsidR="007C5B50" w:rsidRDefault="007C5B50">
      <w:pPr>
        <w:spacing w:line="360" w:lineRule="auto"/>
        <w:rPr>
          <w:sz w:val="28"/>
          <w:szCs w:val="28"/>
        </w:rPr>
      </w:pPr>
    </w:p>
    <w:p w14:paraId="262324F8" w14:textId="77777777" w:rsidR="007C5B50" w:rsidRDefault="008A43EE">
      <w:pPr>
        <w:pStyle w:val="1"/>
      </w:pPr>
      <w:bookmarkStart w:id="69" w:name="_Toc11221"/>
      <w:bookmarkStart w:id="70" w:name="_Toc19089"/>
      <w:bookmarkStart w:id="71" w:name="_Toc31642"/>
      <w:bookmarkStart w:id="72" w:name="_Toc9953"/>
      <w:bookmarkStart w:id="73" w:name="_Toc101346959"/>
      <w:r>
        <w:rPr>
          <w:rFonts w:hint="eastAsia"/>
        </w:rPr>
        <w:t>接口说明</w:t>
      </w:r>
      <w:bookmarkEnd w:id="69"/>
      <w:bookmarkEnd w:id="70"/>
      <w:bookmarkEnd w:id="71"/>
      <w:bookmarkEnd w:id="72"/>
      <w:bookmarkEnd w:id="73"/>
    </w:p>
    <w:p w14:paraId="2D4DF59E" w14:textId="77777777" w:rsidR="007C5B50" w:rsidRDefault="008A43EE">
      <w:pPr>
        <w:ind w:firstLine="720"/>
        <w:rPr>
          <w:szCs w:val="24"/>
        </w:rPr>
      </w:pPr>
      <w:r>
        <w:rPr>
          <w:szCs w:val="24"/>
        </w:rPr>
        <w:t>安全中间件所提供的主要客户端接口有</w:t>
      </w:r>
      <w:r w:rsidR="005C64FB">
        <w:rPr>
          <w:rFonts w:hint="eastAsia"/>
          <w:szCs w:val="24"/>
        </w:rPr>
        <w:t>以</w:t>
      </w:r>
      <w:r>
        <w:rPr>
          <w:szCs w:val="24"/>
        </w:rPr>
        <w:t>下几种，主要根据功能模块进行划分。</w:t>
      </w:r>
    </w:p>
    <w:p w14:paraId="22D478BB" w14:textId="77777777" w:rsidR="007C5B50" w:rsidRDefault="008A43EE">
      <w:pPr>
        <w:pStyle w:val="2"/>
      </w:pPr>
      <w:bookmarkStart w:id="74" w:name="_Toc8187"/>
      <w:bookmarkStart w:id="75" w:name="_Toc21940"/>
      <w:bookmarkStart w:id="76" w:name="_Toc24116"/>
      <w:bookmarkStart w:id="77" w:name="_Toc101346960"/>
      <w:r>
        <w:rPr>
          <w:rFonts w:hint="eastAsia"/>
        </w:rPr>
        <w:t>基础功能</w:t>
      </w:r>
      <w:r>
        <w:t>接口</w:t>
      </w:r>
      <w:bookmarkEnd w:id="74"/>
      <w:bookmarkEnd w:id="75"/>
      <w:bookmarkEnd w:id="76"/>
      <w:bookmarkEnd w:id="77"/>
    </w:p>
    <w:p w14:paraId="4C28589A" w14:textId="77777777" w:rsidR="007C5B50" w:rsidRDefault="008A43EE">
      <w:pPr>
        <w:spacing w:line="360" w:lineRule="auto"/>
        <w:ind w:firstLine="720"/>
        <w:rPr>
          <w:szCs w:val="24"/>
        </w:rPr>
      </w:pPr>
      <w:r>
        <w:rPr>
          <w:rFonts w:hint="eastAsia"/>
          <w:szCs w:val="24"/>
        </w:rPr>
        <w:t>基础功能主要包括</w:t>
      </w:r>
      <w:r>
        <w:rPr>
          <w:rFonts w:hint="eastAsia"/>
          <w:szCs w:val="24"/>
        </w:rPr>
        <w:t>SDK</w:t>
      </w:r>
      <w:r>
        <w:rPr>
          <w:rFonts w:hint="eastAsia"/>
          <w:szCs w:val="24"/>
        </w:rPr>
        <w:t>初始化，关键参数配置，以及</w:t>
      </w:r>
      <w:r>
        <w:rPr>
          <w:rFonts w:hint="eastAsia"/>
          <w:szCs w:val="24"/>
        </w:rPr>
        <w:t>SDK</w:t>
      </w:r>
      <w:r>
        <w:rPr>
          <w:rFonts w:hint="eastAsia"/>
          <w:szCs w:val="24"/>
        </w:rPr>
        <w:t>相关信息获取等</w:t>
      </w:r>
      <w:r>
        <w:rPr>
          <w:szCs w:val="24"/>
        </w:rPr>
        <w:t>。</w:t>
      </w:r>
    </w:p>
    <w:p w14:paraId="42DBEE67" w14:textId="77777777" w:rsidR="007C5B50" w:rsidRDefault="008A43EE">
      <w:pPr>
        <w:pStyle w:val="3"/>
      </w:pPr>
      <w:bookmarkStart w:id="78" w:name="_Toc25936"/>
      <w:bookmarkStart w:id="79" w:name="_Toc8670"/>
      <w:bookmarkStart w:id="80" w:name="_Toc26505"/>
      <w:bookmarkStart w:id="81" w:name="_Toc101346961"/>
      <w:r>
        <w:t>调用类</w:t>
      </w:r>
      <w:bookmarkEnd w:id="78"/>
      <w:bookmarkEnd w:id="79"/>
      <w:bookmarkEnd w:id="80"/>
      <w:bookmarkEnd w:id="81"/>
    </w:p>
    <w:p w14:paraId="0A55B2D3" w14:textId="77777777" w:rsidR="007C5B50" w:rsidRDefault="008A43EE">
      <w:pPr>
        <w:rPr>
          <w:sz w:val="28"/>
          <w:szCs w:val="28"/>
        </w:rPr>
      </w:pPr>
      <w:r>
        <w:rPr>
          <w:sz w:val="28"/>
          <w:szCs w:val="28"/>
        </w:rPr>
        <w:t>IMSS</w:t>
      </w:r>
      <w:r>
        <w:rPr>
          <w:rFonts w:hint="eastAsia"/>
          <w:sz w:val="28"/>
          <w:szCs w:val="28"/>
        </w:rPr>
        <w:t>dk</w:t>
      </w:r>
    </w:p>
    <w:p w14:paraId="14B9EE1F" w14:textId="77777777" w:rsidR="007C5B50" w:rsidRDefault="007C5B50">
      <w:pPr>
        <w:rPr>
          <w:sz w:val="30"/>
          <w:szCs w:val="30"/>
        </w:rPr>
      </w:pPr>
    </w:p>
    <w:p w14:paraId="3BF0C7D8" w14:textId="77777777" w:rsidR="007C5B50" w:rsidRDefault="008A43EE">
      <w:pPr>
        <w:spacing w:line="360" w:lineRule="auto"/>
        <w:ind w:firstLine="720"/>
        <w:rPr>
          <w:szCs w:val="24"/>
        </w:rPr>
      </w:pPr>
      <w:r>
        <w:rPr>
          <w:b/>
          <w:bCs/>
          <w:szCs w:val="24"/>
        </w:rPr>
        <w:t>构造方法</w:t>
      </w:r>
      <w:r>
        <w:rPr>
          <w:b/>
          <w:bCs/>
          <w:szCs w:val="24"/>
        </w:rPr>
        <w:t>:</w:t>
      </w:r>
      <w:r>
        <w:rPr>
          <w:b/>
          <w:bCs/>
          <w:szCs w:val="24"/>
        </w:rPr>
        <w:tab/>
      </w:r>
      <w:r>
        <w:rPr>
          <w:rFonts w:ascii="宋体" w:hAnsi="宋体" w:cs="宋体"/>
          <w:szCs w:val="24"/>
        </w:rPr>
        <w:t>无</w:t>
      </w:r>
    </w:p>
    <w:p w14:paraId="1F2F863B" w14:textId="77777777" w:rsidR="007C5B50" w:rsidRDefault="008A43EE">
      <w:pPr>
        <w:spacing w:line="360" w:lineRule="auto"/>
        <w:ind w:firstLine="720"/>
      </w:pPr>
      <w:r>
        <w:rPr>
          <w:b/>
          <w:bCs/>
          <w:szCs w:val="24"/>
        </w:rPr>
        <w:t>成员变量</w:t>
      </w:r>
      <w:r>
        <w:rPr>
          <w:b/>
          <w:bCs/>
          <w:szCs w:val="24"/>
        </w:rPr>
        <w:t>:</w:t>
      </w:r>
      <w:r>
        <w:rPr>
          <w:b/>
          <w:bCs/>
          <w:szCs w:val="24"/>
        </w:rPr>
        <w:tab/>
      </w:r>
      <w:r>
        <w:rPr>
          <w:szCs w:val="24"/>
        </w:rPr>
        <w:t>无</w:t>
      </w:r>
    </w:p>
    <w:p w14:paraId="7D3D5A53" w14:textId="77777777" w:rsidR="007C5B50" w:rsidRDefault="007C5B50">
      <w:pPr>
        <w:rPr>
          <w:sz w:val="28"/>
          <w:szCs w:val="28"/>
        </w:rPr>
      </w:pPr>
    </w:p>
    <w:p w14:paraId="35BF1AA3" w14:textId="77777777" w:rsidR="007C5B50" w:rsidRDefault="008A43EE">
      <w:pPr>
        <w:pStyle w:val="3"/>
      </w:pPr>
      <w:bookmarkStart w:id="82" w:name="_Toc6599"/>
      <w:bookmarkStart w:id="83" w:name="_Toc26235"/>
      <w:bookmarkStart w:id="84" w:name="_Toc7887"/>
      <w:bookmarkStart w:id="85" w:name="_Toc101346962"/>
      <w:bookmarkStart w:id="86" w:name="_SDK初始化"/>
      <w:r>
        <w:t>SDK</w:t>
      </w:r>
      <w:r>
        <w:t>初始化</w:t>
      </w:r>
      <w:bookmarkEnd w:id="82"/>
      <w:bookmarkEnd w:id="83"/>
      <w:bookmarkEnd w:id="84"/>
      <w:bookmarkEnd w:id="85"/>
    </w:p>
    <w:p w14:paraId="7F6DBC0C" w14:textId="77777777" w:rsidR="007C5B50" w:rsidRDefault="008A43EE">
      <w:pPr>
        <w:pStyle w:val="4"/>
      </w:pPr>
      <w:bookmarkStart w:id="87" w:name="_Toc18949"/>
      <w:bookmarkEnd w:id="86"/>
      <w:r>
        <w:rPr>
          <w:rFonts w:hint="eastAsia"/>
        </w:rPr>
        <w:t>功能描述</w:t>
      </w:r>
      <w:bookmarkEnd w:id="87"/>
    </w:p>
    <w:p w14:paraId="2FD41A96" w14:textId="77777777" w:rsidR="007C5B50" w:rsidRDefault="008A43EE">
      <w:r>
        <w:rPr>
          <w:szCs w:val="24"/>
        </w:rPr>
        <w:t>初始化信安世纪</w:t>
      </w:r>
      <w:r>
        <w:rPr>
          <w:rFonts w:hint="eastAsia"/>
          <w:szCs w:val="24"/>
        </w:rPr>
        <w:t>移动安全中间件</w:t>
      </w:r>
      <w:r>
        <w:rPr>
          <w:szCs w:val="24"/>
        </w:rPr>
        <w:t>，所有使用信安世纪安全中间件的应用必须尽早进行初始化操作，</w:t>
      </w:r>
      <w:r>
        <w:rPr>
          <w:rFonts w:hint="eastAsia"/>
          <w:szCs w:val="24"/>
        </w:rPr>
        <w:t>在</w:t>
      </w:r>
      <w:r>
        <w:rPr>
          <w:rFonts w:hint="eastAsia"/>
          <w:szCs w:val="24"/>
        </w:rPr>
        <w:t>SDK</w:t>
      </w:r>
      <w:r>
        <w:rPr>
          <w:rFonts w:hint="eastAsia"/>
          <w:szCs w:val="24"/>
        </w:rPr>
        <w:t>尚未成功初始化以前</w:t>
      </w:r>
      <w:r>
        <w:rPr>
          <w:szCs w:val="24"/>
        </w:rPr>
        <w:t>，</w:t>
      </w:r>
      <w:r>
        <w:rPr>
          <w:rFonts w:hint="eastAsia"/>
          <w:szCs w:val="24"/>
        </w:rPr>
        <w:t>SDK</w:t>
      </w:r>
      <w:r>
        <w:rPr>
          <w:rFonts w:hint="eastAsia"/>
          <w:szCs w:val="24"/>
        </w:rPr>
        <w:t>不能保证</w:t>
      </w:r>
      <w:r>
        <w:rPr>
          <w:szCs w:val="24"/>
        </w:rPr>
        <w:t>所有功能模块的正常工作</w:t>
      </w:r>
    </w:p>
    <w:p w14:paraId="770CBAA4" w14:textId="77777777" w:rsidR="007C5B50" w:rsidRDefault="008A43EE">
      <w:pPr>
        <w:pStyle w:val="4"/>
      </w:pPr>
      <w:bookmarkStart w:id="88" w:name="_Toc10934"/>
      <w:r>
        <w:rPr>
          <w:rFonts w:hint="eastAsia"/>
        </w:rPr>
        <w:t>前置条件</w:t>
      </w:r>
      <w:bookmarkEnd w:id="88"/>
    </w:p>
    <w:p w14:paraId="3E6110BA" w14:textId="77777777" w:rsidR="007C5B50" w:rsidRDefault="008A43EE">
      <w:pPr>
        <w:rPr>
          <w:szCs w:val="24"/>
        </w:rPr>
      </w:pPr>
      <w:r>
        <w:rPr>
          <w:rFonts w:hint="eastAsia"/>
          <w:szCs w:val="24"/>
        </w:rPr>
        <w:t>已经在应用中成功集成了</w:t>
      </w:r>
      <w:r>
        <w:rPr>
          <w:rFonts w:hint="eastAsia"/>
          <w:szCs w:val="24"/>
        </w:rPr>
        <w:t>SDK</w:t>
      </w:r>
    </w:p>
    <w:p w14:paraId="2CCB7FD2" w14:textId="77777777" w:rsidR="007C5B50" w:rsidRDefault="008A43EE">
      <w:pPr>
        <w:pStyle w:val="4"/>
      </w:pPr>
      <w:r>
        <w:rPr>
          <w:rFonts w:hint="eastAsia"/>
        </w:rPr>
        <w:t>方法原型</w:t>
      </w:r>
    </w:p>
    <w:p w14:paraId="15F3635F" w14:textId="77777777" w:rsidR="007C5B50" w:rsidRDefault="008A43EE">
      <w:r>
        <w:rPr>
          <w:szCs w:val="24"/>
        </w:rPr>
        <w:t xml:space="preserve">public static </w:t>
      </w:r>
      <w:r>
        <w:rPr>
          <w:rFonts w:hint="eastAsia"/>
          <w:szCs w:val="24"/>
        </w:rPr>
        <w:t>boolean</w:t>
      </w:r>
      <w:r>
        <w:rPr>
          <w:szCs w:val="24"/>
        </w:rPr>
        <w:t xml:space="preserve"> initialization(</w:t>
      </w:r>
      <w:r>
        <w:rPr>
          <w:rFonts w:hint="eastAsia"/>
          <w:szCs w:val="24"/>
        </w:rPr>
        <w:t>Context context,</w:t>
      </w:r>
      <w:r>
        <w:rPr>
          <w:szCs w:val="24"/>
        </w:rPr>
        <w:t xml:space="preserve"> </w:t>
      </w:r>
      <w:r>
        <w:rPr>
          <w:rFonts w:hint="eastAsia"/>
          <w:szCs w:val="24"/>
        </w:rPr>
        <w:t>String host</w:t>
      </w:r>
      <w:r>
        <w:rPr>
          <w:rFonts w:hint="eastAsia"/>
          <w:szCs w:val="24"/>
        </w:rPr>
        <w:t>，</w:t>
      </w:r>
      <w:r>
        <w:rPr>
          <w:szCs w:val="24"/>
        </w:rPr>
        <w:t xml:space="preserve"> </w:t>
      </w:r>
      <w:r>
        <w:rPr>
          <w:rFonts w:hint="eastAsia"/>
          <w:szCs w:val="24"/>
        </w:rPr>
        <w:t>String base64HttpsTrustCert</w:t>
      </w:r>
      <w:r>
        <w:rPr>
          <w:rFonts w:hint="eastAsia"/>
          <w:szCs w:val="24"/>
        </w:rPr>
        <w:t>，</w:t>
      </w:r>
      <w:r>
        <w:rPr>
          <w:rFonts w:hint="eastAsia"/>
          <w:szCs w:val="24"/>
        </w:rPr>
        <w:t>String appID</w:t>
      </w:r>
      <w:r>
        <w:rPr>
          <w:rFonts w:hint="eastAsia"/>
          <w:szCs w:val="24"/>
        </w:rPr>
        <w:t>，</w:t>
      </w:r>
      <w:r>
        <w:rPr>
          <w:rFonts w:hint="eastAsia"/>
          <w:szCs w:val="24"/>
        </w:rPr>
        <w:t>String appSecret</w:t>
      </w:r>
      <w:r>
        <w:rPr>
          <w:rFonts w:hint="eastAsia"/>
          <w:szCs w:val="24"/>
        </w:rPr>
        <w:t>，</w:t>
      </w:r>
      <w:r>
        <w:rPr>
          <w:szCs w:val="24"/>
        </w:rPr>
        <w:t>Result.ResultListener resultListener)</w:t>
      </w:r>
    </w:p>
    <w:p w14:paraId="35380350" w14:textId="77777777" w:rsidR="007C5B50" w:rsidRDefault="008A43EE">
      <w:pPr>
        <w:pStyle w:val="4"/>
      </w:pPr>
      <w:bookmarkStart w:id="89" w:name="_Toc19162"/>
      <w:r>
        <w:rPr>
          <w:rFonts w:hint="eastAsia"/>
        </w:rPr>
        <w:lastRenderedPageBreak/>
        <w:t>请求参数</w:t>
      </w:r>
      <w:bookmarkEnd w:id="89"/>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3"/>
        <w:gridCol w:w="2279"/>
        <w:gridCol w:w="2279"/>
        <w:gridCol w:w="2279"/>
      </w:tblGrid>
      <w:tr w:rsidR="007C5B50" w14:paraId="53B9239A" w14:textId="77777777">
        <w:trPr>
          <w:trHeight w:val="468"/>
          <w:jc w:val="right"/>
        </w:trPr>
        <w:tc>
          <w:tcPr>
            <w:tcW w:w="2323" w:type="dxa"/>
            <w:shd w:val="clear" w:color="auto" w:fill="C6D9F1"/>
            <w:vAlign w:val="center"/>
          </w:tcPr>
          <w:p w14:paraId="40E3D8B2" w14:textId="77777777" w:rsidR="007C5B50" w:rsidRDefault="008A43EE">
            <w:pPr>
              <w:spacing w:line="360" w:lineRule="auto"/>
              <w:jc w:val="center"/>
              <w:rPr>
                <w:b/>
                <w:szCs w:val="24"/>
              </w:rPr>
            </w:pPr>
            <w:r>
              <w:rPr>
                <w:rFonts w:hint="eastAsia"/>
                <w:b/>
                <w:szCs w:val="24"/>
              </w:rPr>
              <w:t>参数</w:t>
            </w:r>
          </w:p>
        </w:tc>
        <w:tc>
          <w:tcPr>
            <w:tcW w:w="2279" w:type="dxa"/>
            <w:shd w:val="clear" w:color="auto" w:fill="C6D9F1"/>
            <w:vAlign w:val="center"/>
          </w:tcPr>
          <w:p w14:paraId="7FFD0D2F" w14:textId="77777777" w:rsidR="007C5B50" w:rsidRDefault="008A43EE">
            <w:pPr>
              <w:spacing w:line="360" w:lineRule="auto"/>
              <w:jc w:val="center"/>
              <w:rPr>
                <w:b/>
                <w:szCs w:val="24"/>
              </w:rPr>
            </w:pPr>
            <w:r>
              <w:rPr>
                <w:b/>
                <w:szCs w:val="24"/>
              </w:rPr>
              <w:t>类型</w:t>
            </w:r>
          </w:p>
        </w:tc>
        <w:tc>
          <w:tcPr>
            <w:tcW w:w="2279" w:type="dxa"/>
            <w:shd w:val="clear" w:color="auto" w:fill="C6D9F1"/>
            <w:vAlign w:val="center"/>
          </w:tcPr>
          <w:p w14:paraId="29EFD330" w14:textId="77777777" w:rsidR="007C5B50" w:rsidRDefault="008A43EE">
            <w:pPr>
              <w:spacing w:line="360" w:lineRule="auto"/>
              <w:jc w:val="center"/>
              <w:rPr>
                <w:b/>
                <w:szCs w:val="24"/>
              </w:rPr>
            </w:pPr>
            <w:r>
              <w:rPr>
                <w:rFonts w:hint="eastAsia"/>
                <w:b/>
                <w:szCs w:val="24"/>
              </w:rPr>
              <w:t>说明</w:t>
            </w:r>
          </w:p>
        </w:tc>
        <w:tc>
          <w:tcPr>
            <w:tcW w:w="2279" w:type="dxa"/>
            <w:shd w:val="clear" w:color="auto" w:fill="C6D9F1"/>
            <w:vAlign w:val="center"/>
          </w:tcPr>
          <w:p w14:paraId="7085AFE0" w14:textId="77777777" w:rsidR="007C5B50" w:rsidRDefault="008A43EE">
            <w:pPr>
              <w:spacing w:line="360" w:lineRule="auto"/>
              <w:jc w:val="center"/>
              <w:rPr>
                <w:b/>
                <w:szCs w:val="24"/>
              </w:rPr>
            </w:pPr>
            <w:r>
              <w:rPr>
                <w:b/>
                <w:szCs w:val="24"/>
              </w:rPr>
              <w:t>非空要求</w:t>
            </w:r>
          </w:p>
        </w:tc>
      </w:tr>
      <w:tr w:rsidR="007C5B50" w14:paraId="28FF9730" w14:textId="77777777">
        <w:trPr>
          <w:trHeight w:val="468"/>
          <w:jc w:val="right"/>
        </w:trPr>
        <w:tc>
          <w:tcPr>
            <w:tcW w:w="2323" w:type="dxa"/>
            <w:vAlign w:val="center"/>
          </w:tcPr>
          <w:p w14:paraId="0097B546" w14:textId="77777777" w:rsidR="007C5B50" w:rsidRDefault="008A43EE">
            <w:pPr>
              <w:spacing w:line="360" w:lineRule="auto"/>
              <w:jc w:val="center"/>
              <w:rPr>
                <w:szCs w:val="24"/>
              </w:rPr>
            </w:pPr>
            <w:r>
              <w:rPr>
                <w:szCs w:val="24"/>
              </w:rPr>
              <w:t>context</w:t>
            </w:r>
          </w:p>
        </w:tc>
        <w:tc>
          <w:tcPr>
            <w:tcW w:w="2279" w:type="dxa"/>
            <w:vAlign w:val="center"/>
          </w:tcPr>
          <w:p w14:paraId="5711E83D" w14:textId="77777777" w:rsidR="007C5B50" w:rsidRDefault="008A43EE">
            <w:pPr>
              <w:spacing w:line="360" w:lineRule="auto"/>
              <w:jc w:val="center"/>
              <w:rPr>
                <w:rFonts w:eastAsia="Times New Roman"/>
                <w:szCs w:val="24"/>
              </w:rPr>
            </w:pPr>
            <w:r>
              <w:rPr>
                <w:szCs w:val="24"/>
              </w:rPr>
              <w:t xml:space="preserve">Context </w:t>
            </w:r>
          </w:p>
        </w:tc>
        <w:tc>
          <w:tcPr>
            <w:tcW w:w="2279" w:type="dxa"/>
            <w:vAlign w:val="center"/>
          </w:tcPr>
          <w:p w14:paraId="650753A3" w14:textId="77777777" w:rsidR="007C5B50" w:rsidRDefault="008A43EE">
            <w:pPr>
              <w:spacing w:line="360" w:lineRule="auto"/>
              <w:jc w:val="center"/>
              <w:rPr>
                <w:rFonts w:eastAsia="Times New Roman"/>
                <w:szCs w:val="24"/>
              </w:rPr>
            </w:pPr>
            <w:r>
              <w:rPr>
                <w:szCs w:val="24"/>
              </w:rPr>
              <w:t>上下文句柄</w:t>
            </w:r>
          </w:p>
        </w:tc>
        <w:tc>
          <w:tcPr>
            <w:tcW w:w="2279" w:type="dxa"/>
            <w:vAlign w:val="center"/>
          </w:tcPr>
          <w:p w14:paraId="65207399" w14:textId="77777777" w:rsidR="007C5B50" w:rsidRDefault="008A43EE">
            <w:pPr>
              <w:spacing w:line="360" w:lineRule="auto"/>
              <w:jc w:val="center"/>
              <w:rPr>
                <w:szCs w:val="24"/>
              </w:rPr>
            </w:pPr>
            <w:r>
              <w:rPr>
                <w:szCs w:val="24"/>
              </w:rPr>
              <w:t>是</w:t>
            </w:r>
          </w:p>
        </w:tc>
      </w:tr>
      <w:tr w:rsidR="007C5B50" w14:paraId="2B3E66B2" w14:textId="77777777">
        <w:trPr>
          <w:trHeight w:val="468"/>
          <w:jc w:val="right"/>
        </w:trPr>
        <w:tc>
          <w:tcPr>
            <w:tcW w:w="2323" w:type="dxa"/>
            <w:vAlign w:val="center"/>
          </w:tcPr>
          <w:p w14:paraId="7057E7C6" w14:textId="77777777" w:rsidR="007C5B50" w:rsidRDefault="008A43EE">
            <w:pPr>
              <w:spacing w:line="360" w:lineRule="auto"/>
              <w:jc w:val="center"/>
              <w:rPr>
                <w:szCs w:val="24"/>
              </w:rPr>
            </w:pPr>
            <w:r>
              <w:rPr>
                <w:szCs w:val="24"/>
              </w:rPr>
              <w:t>host</w:t>
            </w:r>
          </w:p>
        </w:tc>
        <w:tc>
          <w:tcPr>
            <w:tcW w:w="2279" w:type="dxa"/>
            <w:vAlign w:val="center"/>
          </w:tcPr>
          <w:p w14:paraId="776380E0" w14:textId="77777777" w:rsidR="007C5B50" w:rsidRDefault="008A43EE">
            <w:pPr>
              <w:spacing w:line="360" w:lineRule="auto"/>
              <w:jc w:val="center"/>
              <w:rPr>
                <w:rFonts w:eastAsia="Times New Roman"/>
                <w:szCs w:val="24"/>
              </w:rPr>
            </w:pPr>
            <w:r>
              <w:rPr>
                <w:szCs w:val="24"/>
              </w:rPr>
              <w:t>String</w:t>
            </w:r>
          </w:p>
        </w:tc>
        <w:tc>
          <w:tcPr>
            <w:tcW w:w="2279" w:type="dxa"/>
            <w:vAlign w:val="center"/>
          </w:tcPr>
          <w:p w14:paraId="3F540B95" w14:textId="77777777" w:rsidR="007C5B50" w:rsidRDefault="008A43EE">
            <w:pPr>
              <w:spacing w:line="360" w:lineRule="auto"/>
              <w:jc w:val="center"/>
              <w:rPr>
                <w:szCs w:val="24"/>
              </w:rPr>
            </w:pPr>
            <w:r>
              <w:rPr>
                <w:rFonts w:hint="eastAsia"/>
                <w:szCs w:val="24"/>
              </w:rPr>
              <w:t>移动</w:t>
            </w:r>
            <w:r>
              <w:rPr>
                <w:szCs w:val="24"/>
              </w:rPr>
              <w:t>认证平台服务器地址</w:t>
            </w:r>
          </w:p>
        </w:tc>
        <w:tc>
          <w:tcPr>
            <w:tcW w:w="2279" w:type="dxa"/>
            <w:vAlign w:val="center"/>
          </w:tcPr>
          <w:p w14:paraId="164D36DD" w14:textId="77777777" w:rsidR="007C5B50" w:rsidRDefault="008A43EE">
            <w:pPr>
              <w:spacing w:line="360" w:lineRule="auto"/>
              <w:jc w:val="center"/>
              <w:rPr>
                <w:szCs w:val="24"/>
              </w:rPr>
            </w:pPr>
            <w:r>
              <w:rPr>
                <w:szCs w:val="24"/>
              </w:rPr>
              <w:t>是</w:t>
            </w:r>
          </w:p>
        </w:tc>
      </w:tr>
      <w:tr w:rsidR="007C5B50" w14:paraId="0173E0BA" w14:textId="77777777">
        <w:trPr>
          <w:trHeight w:val="468"/>
          <w:jc w:val="right"/>
        </w:trPr>
        <w:tc>
          <w:tcPr>
            <w:tcW w:w="2323" w:type="dxa"/>
            <w:vAlign w:val="center"/>
          </w:tcPr>
          <w:p w14:paraId="13F68D2A" w14:textId="77777777" w:rsidR="007C5B50" w:rsidRDefault="008A43EE">
            <w:pPr>
              <w:tabs>
                <w:tab w:val="left" w:pos="951"/>
              </w:tabs>
              <w:spacing w:line="360" w:lineRule="auto"/>
              <w:jc w:val="center"/>
              <w:rPr>
                <w:szCs w:val="24"/>
              </w:rPr>
            </w:pPr>
            <w:r>
              <w:rPr>
                <w:rFonts w:hint="eastAsia"/>
                <w:szCs w:val="24"/>
              </w:rPr>
              <w:t>base64HttpsTrustCert</w:t>
            </w:r>
          </w:p>
        </w:tc>
        <w:tc>
          <w:tcPr>
            <w:tcW w:w="2279" w:type="dxa"/>
            <w:vAlign w:val="center"/>
          </w:tcPr>
          <w:p w14:paraId="74923735" w14:textId="77777777" w:rsidR="007C5B50" w:rsidRDefault="008A43EE">
            <w:pPr>
              <w:tabs>
                <w:tab w:val="left" w:pos="951"/>
              </w:tabs>
              <w:spacing w:line="360" w:lineRule="auto"/>
              <w:jc w:val="center"/>
              <w:rPr>
                <w:szCs w:val="24"/>
              </w:rPr>
            </w:pPr>
            <w:r>
              <w:rPr>
                <w:szCs w:val="24"/>
              </w:rPr>
              <w:t>String</w:t>
            </w:r>
          </w:p>
        </w:tc>
        <w:tc>
          <w:tcPr>
            <w:tcW w:w="2279" w:type="dxa"/>
            <w:vAlign w:val="center"/>
          </w:tcPr>
          <w:p w14:paraId="285CD9E0" w14:textId="77777777" w:rsidR="007C5B50" w:rsidRDefault="008A43EE">
            <w:pPr>
              <w:spacing w:line="360" w:lineRule="auto"/>
              <w:jc w:val="center"/>
              <w:rPr>
                <w:szCs w:val="24"/>
              </w:rPr>
            </w:pPr>
            <w:r>
              <w:rPr>
                <w:szCs w:val="24"/>
              </w:rPr>
              <w:t>https</w:t>
            </w:r>
            <w:r>
              <w:rPr>
                <w:szCs w:val="24"/>
              </w:rPr>
              <w:t>信任证书</w:t>
            </w:r>
            <w:r>
              <w:rPr>
                <w:szCs w:val="24"/>
              </w:rPr>
              <w:t>(Base64</w:t>
            </w:r>
            <w:r>
              <w:rPr>
                <w:szCs w:val="24"/>
              </w:rPr>
              <w:t>格式</w:t>
            </w:r>
            <w:r>
              <w:rPr>
                <w:szCs w:val="24"/>
              </w:rPr>
              <w:t>)</w:t>
            </w:r>
          </w:p>
        </w:tc>
        <w:tc>
          <w:tcPr>
            <w:tcW w:w="2279" w:type="dxa"/>
            <w:vAlign w:val="center"/>
          </w:tcPr>
          <w:p w14:paraId="0D1F3654" w14:textId="77777777" w:rsidR="007C5B50" w:rsidRDefault="008A43EE">
            <w:pPr>
              <w:spacing w:line="360" w:lineRule="auto"/>
              <w:jc w:val="center"/>
              <w:rPr>
                <w:rFonts w:eastAsia="Times New Roman"/>
                <w:szCs w:val="24"/>
              </w:rPr>
            </w:pPr>
            <w:r>
              <w:rPr>
                <w:szCs w:val="24"/>
              </w:rPr>
              <w:t>否</w:t>
            </w:r>
          </w:p>
        </w:tc>
      </w:tr>
      <w:tr w:rsidR="007C5B50" w14:paraId="7A02327F" w14:textId="77777777">
        <w:trPr>
          <w:trHeight w:val="468"/>
          <w:jc w:val="right"/>
        </w:trPr>
        <w:tc>
          <w:tcPr>
            <w:tcW w:w="2323" w:type="dxa"/>
            <w:vAlign w:val="center"/>
          </w:tcPr>
          <w:p w14:paraId="5580F97D" w14:textId="77777777" w:rsidR="007C5B50" w:rsidRDefault="008A43EE">
            <w:pPr>
              <w:tabs>
                <w:tab w:val="left" w:pos="951"/>
              </w:tabs>
              <w:spacing w:line="360" w:lineRule="auto"/>
              <w:jc w:val="center"/>
              <w:rPr>
                <w:szCs w:val="24"/>
              </w:rPr>
            </w:pPr>
            <w:r>
              <w:rPr>
                <w:rFonts w:hint="eastAsia"/>
                <w:szCs w:val="24"/>
              </w:rPr>
              <w:t>appID</w:t>
            </w:r>
          </w:p>
        </w:tc>
        <w:tc>
          <w:tcPr>
            <w:tcW w:w="2279" w:type="dxa"/>
            <w:vAlign w:val="center"/>
          </w:tcPr>
          <w:p w14:paraId="4FF019E9" w14:textId="77777777" w:rsidR="007C5B50" w:rsidRDefault="008A43EE">
            <w:pPr>
              <w:tabs>
                <w:tab w:val="left" w:pos="951"/>
              </w:tabs>
              <w:spacing w:line="360" w:lineRule="auto"/>
              <w:jc w:val="center"/>
              <w:rPr>
                <w:szCs w:val="24"/>
              </w:rPr>
            </w:pPr>
            <w:r>
              <w:rPr>
                <w:rFonts w:hint="eastAsia"/>
                <w:szCs w:val="24"/>
              </w:rPr>
              <w:t>String</w:t>
            </w:r>
          </w:p>
        </w:tc>
        <w:tc>
          <w:tcPr>
            <w:tcW w:w="2279" w:type="dxa"/>
            <w:vAlign w:val="center"/>
          </w:tcPr>
          <w:p w14:paraId="491EDB5B" w14:textId="77777777" w:rsidR="007C5B50" w:rsidRDefault="008A43EE">
            <w:pPr>
              <w:spacing w:line="360" w:lineRule="auto"/>
              <w:jc w:val="center"/>
              <w:rPr>
                <w:szCs w:val="24"/>
              </w:rPr>
            </w:pPr>
            <w:r>
              <w:rPr>
                <w:rFonts w:hint="eastAsia"/>
                <w:szCs w:val="24"/>
              </w:rPr>
              <w:t>应用</w:t>
            </w:r>
            <w:r>
              <w:rPr>
                <w:rFonts w:hint="eastAsia"/>
                <w:szCs w:val="24"/>
              </w:rPr>
              <w:t>ID</w:t>
            </w:r>
          </w:p>
        </w:tc>
        <w:tc>
          <w:tcPr>
            <w:tcW w:w="2279" w:type="dxa"/>
            <w:vAlign w:val="center"/>
          </w:tcPr>
          <w:p w14:paraId="3FD2187C" w14:textId="77777777" w:rsidR="007C5B50" w:rsidRDefault="008A43EE">
            <w:pPr>
              <w:spacing w:line="360" w:lineRule="auto"/>
              <w:jc w:val="center"/>
              <w:rPr>
                <w:szCs w:val="24"/>
              </w:rPr>
            </w:pPr>
            <w:r>
              <w:rPr>
                <w:rFonts w:hint="eastAsia"/>
                <w:szCs w:val="24"/>
              </w:rPr>
              <w:t>是</w:t>
            </w:r>
          </w:p>
        </w:tc>
      </w:tr>
      <w:tr w:rsidR="007C5B50" w14:paraId="50697BDB" w14:textId="77777777">
        <w:trPr>
          <w:trHeight w:val="468"/>
          <w:jc w:val="right"/>
        </w:trPr>
        <w:tc>
          <w:tcPr>
            <w:tcW w:w="2323" w:type="dxa"/>
            <w:vAlign w:val="center"/>
          </w:tcPr>
          <w:p w14:paraId="41583017" w14:textId="77777777" w:rsidR="007C5B50" w:rsidRDefault="008A43EE">
            <w:pPr>
              <w:tabs>
                <w:tab w:val="left" w:pos="951"/>
              </w:tabs>
              <w:spacing w:line="360" w:lineRule="auto"/>
              <w:jc w:val="center"/>
              <w:rPr>
                <w:szCs w:val="24"/>
              </w:rPr>
            </w:pPr>
            <w:r>
              <w:rPr>
                <w:rFonts w:hint="eastAsia"/>
                <w:szCs w:val="24"/>
              </w:rPr>
              <w:t>appSecret</w:t>
            </w:r>
          </w:p>
        </w:tc>
        <w:tc>
          <w:tcPr>
            <w:tcW w:w="2279" w:type="dxa"/>
            <w:vAlign w:val="center"/>
          </w:tcPr>
          <w:p w14:paraId="6F39C93B" w14:textId="77777777" w:rsidR="007C5B50" w:rsidRDefault="008A43EE">
            <w:pPr>
              <w:tabs>
                <w:tab w:val="left" w:pos="951"/>
              </w:tabs>
              <w:spacing w:line="360" w:lineRule="auto"/>
              <w:jc w:val="center"/>
              <w:rPr>
                <w:szCs w:val="24"/>
              </w:rPr>
            </w:pPr>
            <w:r>
              <w:rPr>
                <w:rFonts w:hint="eastAsia"/>
                <w:szCs w:val="24"/>
              </w:rPr>
              <w:t>String</w:t>
            </w:r>
          </w:p>
        </w:tc>
        <w:tc>
          <w:tcPr>
            <w:tcW w:w="2279" w:type="dxa"/>
            <w:vAlign w:val="center"/>
          </w:tcPr>
          <w:p w14:paraId="16E9C556" w14:textId="77777777" w:rsidR="007C5B50" w:rsidRDefault="008A43EE">
            <w:pPr>
              <w:spacing w:line="360" w:lineRule="auto"/>
              <w:jc w:val="center"/>
              <w:rPr>
                <w:szCs w:val="24"/>
              </w:rPr>
            </w:pPr>
            <w:r>
              <w:rPr>
                <w:rFonts w:hint="eastAsia"/>
                <w:szCs w:val="24"/>
              </w:rPr>
              <w:t>应用</w:t>
            </w:r>
            <w:r>
              <w:rPr>
                <w:rFonts w:hint="eastAsia"/>
                <w:szCs w:val="24"/>
              </w:rPr>
              <w:t>Secret</w:t>
            </w:r>
          </w:p>
        </w:tc>
        <w:tc>
          <w:tcPr>
            <w:tcW w:w="2279" w:type="dxa"/>
            <w:vAlign w:val="center"/>
          </w:tcPr>
          <w:p w14:paraId="2144331C" w14:textId="77777777" w:rsidR="007C5B50" w:rsidRDefault="008A43EE">
            <w:pPr>
              <w:spacing w:line="360" w:lineRule="auto"/>
              <w:jc w:val="center"/>
              <w:rPr>
                <w:szCs w:val="24"/>
              </w:rPr>
            </w:pPr>
            <w:r>
              <w:rPr>
                <w:rFonts w:hint="eastAsia"/>
                <w:szCs w:val="24"/>
              </w:rPr>
              <w:t>是</w:t>
            </w:r>
          </w:p>
        </w:tc>
      </w:tr>
      <w:tr w:rsidR="007C5B50" w14:paraId="22AA80B2" w14:textId="77777777">
        <w:trPr>
          <w:trHeight w:val="468"/>
          <w:jc w:val="right"/>
        </w:trPr>
        <w:tc>
          <w:tcPr>
            <w:tcW w:w="2323" w:type="dxa"/>
            <w:vAlign w:val="center"/>
          </w:tcPr>
          <w:p w14:paraId="79C173B8" w14:textId="77777777" w:rsidR="007C5B50" w:rsidRDefault="008A43EE">
            <w:pPr>
              <w:tabs>
                <w:tab w:val="left" w:pos="951"/>
              </w:tabs>
              <w:spacing w:line="360" w:lineRule="auto"/>
              <w:jc w:val="center"/>
              <w:rPr>
                <w:szCs w:val="24"/>
              </w:rPr>
            </w:pPr>
            <w:r>
              <w:rPr>
                <w:szCs w:val="24"/>
              </w:rPr>
              <w:t>resultListener</w:t>
            </w:r>
          </w:p>
        </w:tc>
        <w:tc>
          <w:tcPr>
            <w:tcW w:w="2279" w:type="dxa"/>
            <w:vAlign w:val="center"/>
          </w:tcPr>
          <w:p w14:paraId="0D816105" w14:textId="77777777" w:rsidR="007C5B50" w:rsidRDefault="008A43EE">
            <w:pPr>
              <w:tabs>
                <w:tab w:val="left" w:pos="951"/>
              </w:tabs>
              <w:spacing w:line="360" w:lineRule="auto"/>
              <w:jc w:val="center"/>
              <w:rPr>
                <w:szCs w:val="24"/>
              </w:rPr>
            </w:pPr>
            <w:r>
              <w:rPr>
                <w:szCs w:val="24"/>
              </w:rPr>
              <w:t xml:space="preserve">ResultListener </w:t>
            </w:r>
          </w:p>
        </w:tc>
        <w:tc>
          <w:tcPr>
            <w:tcW w:w="2279" w:type="dxa"/>
            <w:vAlign w:val="center"/>
          </w:tcPr>
          <w:p w14:paraId="3773A401" w14:textId="77777777" w:rsidR="007C5B50" w:rsidRDefault="008A43EE">
            <w:pPr>
              <w:spacing w:line="360" w:lineRule="auto"/>
              <w:jc w:val="center"/>
              <w:rPr>
                <w:szCs w:val="24"/>
              </w:rPr>
            </w:pPr>
            <w:r>
              <w:rPr>
                <w:szCs w:val="24"/>
              </w:rPr>
              <w:t>初始化结果回调接口</w:t>
            </w:r>
          </w:p>
        </w:tc>
        <w:tc>
          <w:tcPr>
            <w:tcW w:w="2279" w:type="dxa"/>
            <w:vAlign w:val="center"/>
          </w:tcPr>
          <w:p w14:paraId="6A679420" w14:textId="77777777" w:rsidR="007C5B50" w:rsidRDefault="008A43EE">
            <w:pPr>
              <w:spacing w:line="360" w:lineRule="auto"/>
              <w:jc w:val="center"/>
              <w:rPr>
                <w:rFonts w:eastAsia="Times New Roman"/>
                <w:szCs w:val="24"/>
              </w:rPr>
            </w:pPr>
            <w:r>
              <w:rPr>
                <w:szCs w:val="24"/>
              </w:rPr>
              <w:t>是</w:t>
            </w:r>
          </w:p>
        </w:tc>
      </w:tr>
    </w:tbl>
    <w:p w14:paraId="0217E3D1" w14:textId="77777777" w:rsidR="007C5B50" w:rsidRDefault="007C5B50"/>
    <w:p w14:paraId="698B7069" w14:textId="77777777" w:rsidR="007C5B50" w:rsidRDefault="008A43EE">
      <w:pPr>
        <w:pStyle w:val="4"/>
      </w:pPr>
      <w:bookmarkStart w:id="90" w:name="_Toc8203"/>
      <w:r>
        <w:rPr>
          <w:rFonts w:hint="eastAsia"/>
        </w:rPr>
        <w:t>返回值</w:t>
      </w:r>
      <w:bookmarkEnd w:id="90"/>
    </w:p>
    <w:p w14:paraId="256461C9" w14:textId="77777777" w:rsidR="007C5B50" w:rsidRDefault="008A43EE">
      <w:pPr>
        <w:rPr>
          <w:szCs w:val="24"/>
        </w:rPr>
      </w:pPr>
      <w:r>
        <w:rPr>
          <w:rFonts w:ascii="宋体" w:hAnsi="宋体" w:cs="宋体"/>
          <w:szCs w:val="24"/>
        </w:rPr>
        <w:t>初始化成功与否都会通过回调接口进行回调</w:t>
      </w:r>
    </w:p>
    <w:p w14:paraId="17082D3F" w14:textId="77777777" w:rsidR="007C5B50" w:rsidRDefault="008A43EE">
      <w:pPr>
        <w:pStyle w:val="3"/>
      </w:pPr>
      <w:bookmarkStart w:id="91" w:name="_Toc101346963"/>
      <w:r>
        <w:t>SDK</w:t>
      </w:r>
      <w:r>
        <w:t>初始化</w:t>
      </w:r>
      <w:r>
        <w:rPr>
          <w:rFonts w:hint="eastAsia"/>
        </w:rPr>
        <w:t>(</w:t>
      </w:r>
      <w:r>
        <w:rPr>
          <w:rFonts w:hint="eastAsia"/>
        </w:rPr>
        <w:t>网络接管模式</w:t>
      </w:r>
      <w:r>
        <w:rPr>
          <w:rFonts w:hint="eastAsia"/>
        </w:rPr>
        <w:t>)</w:t>
      </w:r>
      <w:bookmarkEnd w:id="91"/>
    </w:p>
    <w:p w14:paraId="2FBC7978" w14:textId="77777777" w:rsidR="007C5B50" w:rsidRDefault="008A43EE">
      <w:pPr>
        <w:pStyle w:val="4"/>
      </w:pPr>
      <w:r>
        <w:rPr>
          <w:rFonts w:hint="eastAsia"/>
        </w:rPr>
        <w:t>功能描述</w:t>
      </w:r>
    </w:p>
    <w:p w14:paraId="6C8CB12E" w14:textId="77777777" w:rsidR="007C5B50" w:rsidRDefault="008A43EE">
      <w:r>
        <w:rPr>
          <w:szCs w:val="24"/>
        </w:rPr>
        <w:t>初始化信安世纪</w:t>
      </w:r>
      <w:r>
        <w:rPr>
          <w:rFonts w:hint="eastAsia"/>
          <w:szCs w:val="24"/>
        </w:rPr>
        <w:t>移动安全中间件</w:t>
      </w:r>
      <w:r>
        <w:rPr>
          <w:szCs w:val="24"/>
        </w:rPr>
        <w:t>，所有使用信安世纪安全中间件的应用必须尽早进行初始化操作，</w:t>
      </w:r>
      <w:r>
        <w:rPr>
          <w:rFonts w:hint="eastAsia"/>
          <w:szCs w:val="24"/>
        </w:rPr>
        <w:t>在</w:t>
      </w:r>
      <w:r>
        <w:rPr>
          <w:rFonts w:hint="eastAsia"/>
          <w:szCs w:val="24"/>
        </w:rPr>
        <w:t>SDK</w:t>
      </w:r>
      <w:r>
        <w:rPr>
          <w:rFonts w:hint="eastAsia"/>
          <w:szCs w:val="24"/>
        </w:rPr>
        <w:t>尚未成功初始化以前</w:t>
      </w:r>
      <w:r>
        <w:rPr>
          <w:szCs w:val="24"/>
        </w:rPr>
        <w:t>，</w:t>
      </w:r>
      <w:r>
        <w:rPr>
          <w:rFonts w:hint="eastAsia"/>
          <w:szCs w:val="24"/>
        </w:rPr>
        <w:t>SDK</w:t>
      </w:r>
      <w:r>
        <w:rPr>
          <w:rFonts w:hint="eastAsia"/>
          <w:szCs w:val="24"/>
        </w:rPr>
        <w:t>不能保证</w:t>
      </w:r>
      <w:r>
        <w:rPr>
          <w:szCs w:val="24"/>
        </w:rPr>
        <w:t>所有功能模块的正常工作</w:t>
      </w:r>
    </w:p>
    <w:p w14:paraId="6C762194" w14:textId="77777777" w:rsidR="007C5B50" w:rsidRDefault="008A43EE">
      <w:pPr>
        <w:pStyle w:val="4"/>
      </w:pPr>
      <w:r>
        <w:rPr>
          <w:rFonts w:hint="eastAsia"/>
        </w:rPr>
        <w:t>前置条件</w:t>
      </w:r>
    </w:p>
    <w:p w14:paraId="0AF30BF4" w14:textId="77777777" w:rsidR="007C5B50" w:rsidRDefault="008A43EE">
      <w:pPr>
        <w:rPr>
          <w:szCs w:val="24"/>
        </w:rPr>
      </w:pPr>
      <w:r>
        <w:rPr>
          <w:rFonts w:hint="eastAsia"/>
          <w:szCs w:val="24"/>
        </w:rPr>
        <w:t>已经在应用中成功集成了</w:t>
      </w:r>
      <w:r>
        <w:rPr>
          <w:rFonts w:hint="eastAsia"/>
          <w:szCs w:val="24"/>
        </w:rPr>
        <w:t>SDK</w:t>
      </w:r>
    </w:p>
    <w:p w14:paraId="291E3362" w14:textId="77777777" w:rsidR="007C5B50" w:rsidRDefault="008A43EE">
      <w:pPr>
        <w:pStyle w:val="4"/>
      </w:pPr>
      <w:r>
        <w:rPr>
          <w:rFonts w:hint="eastAsia"/>
        </w:rPr>
        <w:t>方法原型</w:t>
      </w:r>
    </w:p>
    <w:p w14:paraId="06A602BC" w14:textId="77777777" w:rsidR="007C5B50" w:rsidRDefault="008A43EE">
      <w:r>
        <w:rPr>
          <w:szCs w:val="24"/>
        </w:rPr>
        <w:t xml:space="preserve">public static </w:t>
      </w:r>
      <w:r>
        <w:rPr>
          <w:rFonts w:hint="eastAsia"/>
          <w:szCs w:val="24"/>
        </w:rPr>
        <w:t>boolean</w:t>
      </w:r>
      <w:r>
        <w:rPr>
          <w:szCs w:val="24"/>
        </w:rPr>
        <w:t xml:space="preserve"> initialization(</w:t>
      </w:r>
      <w:r>
        <w:rPr>
          <w:rFonts w:hint="eastAsia"/>
          <w:szCs w:val="24"/>
        </w:rPr>
        <w:t>Context context,</w:t>
      </w:r>
      <w:r>
        <w:rPr>
          <w:szCs w:val="24"/>
        </w:rPr>
        <w:t xml:space="preserve"> </w:t>
      </w:r>
      <w:r>
        <w:rPr>
          <w:rFonts w:hint="eastAsia"/>
          <w:szCs w:val="24"/>
        </w:rPr>
        <w:t>NetworkInterface networkInterface</w:t>
      </w:r>
      <w:r>
        <w:rPr>
          <w:rFonts w:hint="eastAsia"/>
          <w:szCs w:val="24"/>
        </w:rPr>
        <w:t>，</w:t>
      </w:r>
      <w:r>
        <w:rPr>
          <w:rFonts w:hint="eastAsia"/>
          <w:szCs w:val="24"/>
        </w:rPr>
        <w:t>String appID</w:t>
      </w:r>
      <w:r>
        <w:rPr>
          <w:rFonts w:hint="eastAsia"/>
          <w:szCs w:val="24"/>
        </w:rPr>
        <w:t>，</w:t>
      </w:r>
      <w:r>
        <w:rPr>
          <w:rFonts w:hint="eastAsia"/>
          <w:szCs w:val="24"/>
        </w:rPr>
        <w:t>String appSecret</w:t>
      </w:r>
      <w:r>
        <w:rPr>
          <w:rFonts w:hint="eastAsia"/>
          <w:szCs w:val="24"/>
        </w:rPr>
        <w:t>，</w:t>
      </w:r>
      <w:r>
        <w:rPr>
          <w:szCs w:val="24"/>
        </w:rPr>
        <w:t>Result.ResultListener resultListener)</w:t>
      </w:r>
    </w:p>
    <w:p w14:paraId="29C38864" w14:textId="77777777" w:rsidR="007C5B50" w:rsidRDefault="008A43EE">
      <w:pPr>
        <w:pStyle w:val="4"/>
      </w:pPr>
      <w:r>
        <w:rPr>
          <w:rFonts w:hint="eastAsia"/>
        </w:rPr>
        <w:lastRenderedPageBreak/>
        <w:t>请求参数</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3"/>
        <w:gridCol w:w="2279"/>
        <w:gridCol w:w="2279"/>
        <w:gridCol w:w="2279"/>
      </w:tblGrid>
      <w:tr w:rsidR="007C5B50" w14:paraId="5A461704" w14:textId="77777777">
        <w:trPr>
          <w:trHeight w:val="468"/>
          <w:jc w:val="right"/>
        </w:trPr>
        <w:tc>
          <w:tcPr>
            <w:tcW w:w="2323" w:type="dxa"/>
            <w:shd w:val="clear" w:color="auto" w:fill="C6D9F1"/>
            <w:vAlign w:val="center"/>
          </w:tcPr>
          <w:p w14:paraId="4D54309B" w14:textId="77777777" w:rsidR="007C5B50" w:rsidRDefault="008A43EE">
            <w:pPr>
              <w:spacing w:line="360" w:lineRule="auto"/>
              <w:jc w:val="center"/>
              <w:rPr>
                <w:b/>
                <w:szCs w:val="24"/>
              </w:rPr>
            </w:pPr>
            <w:r>
              <w:rPr>
                <w:rFonts w:hint="eastAsia"/>
                <w:b/>
                <w:szCs w:val="24"/>
              </w:rPr>
              <w:t>参数</w:t>
            </w:r>
          </w:p>
        </w:tc>
        <w:tc>
          <w:tcPr>
            <w:tcW w:w="2279" w:type="dxa"/>
            <w:shd w:val="clear" w:color="auto" w:fill="C6D9F1"/>
            <w:vAlign w:val="center"/>
          </w:tcPr>
          <w:p w14:paraId="31D980B4" w14:textId="77777777" w:rsidR="007C5B50" w:rsidRDefault="008A43EE">
            <w:pPr>
              <w:spacing w:line="360" w:lineRule="auto"/>
              <w:jc w:val="center"/>
              <w:rPr>
                <w:b/>
                <w:szCs w:val="24"/>
              </w:rPr>
            </w:pPr>
            <w:r>
              <w:rPr>
                <w:b/>
                <w:szCs w:val="24"/>
              </w:rPr>
              <w:t>类型</w:t>
            </w:r>
          </w:p>
        </w:tc>
        <w:tc>
          <w:tcPr>
            <w:tcW w:w="2279" w:type="dxa"/>
            <w:shd w:val="clear" w:color="auto" w:fill="C6D9F1"/>
            <w:vAlign w:val="center"/>
          </w:tcPr>
          <w:p w14:paraId="002B3D6E" w14:textId="77777777" w:rsidR="007C5B50" w:rsidRDefault="008A43EE">
            <w:pPr>
              <w:spacing w:line="360" w:lineRule="auto"/>
              <w:jc w:val="center"/>
              <w:rPr>
                <w:b/>
                <w:szCs w:val="24"/>
              </w:rPr>
            </w:pPr>
            <w:r>
              <w:rPr>
                <w:rFonts w:hint="eastAsia"/>
                <w:b/>
                <w:szCs w:val="24"/>
              </w:rPr>
              <w:t>说明</w:t>
            </w:r>
          </w:p>
        </w:tc>
        <w:tc>
          <w:tcPr>
            <w:tcW w:w="2279" w:type="dxa"/>
            <w:shd w:val="clear" w:color="auto" w:fill="C6D9F1"/>
            <w:vAlign w:val="center"/>
          </w:tcPr>
          <w:p w14:paraId="15E055BE" w14:textId="77777777" w:rsidR="007C5B50" w:rsidRDefault="008A43EE">
            <w:pPr>
              <w:spacing w:line="360" w:lineRule="auto"/>
              <w:jc w:val="center"/>
              <w:rPr>
                <w:b/>
                <w:szCs w:val="24"/>
              </w:rPr>
            </w:pPr>
            <w:r>
              <w:rPr>
                <w:b/>
                <w:szCs w:val="24"/>
              </w:rPr>
              <w:t>非空要求</w:t>
            </w:r>
          </w:p>
        </w:tc>
      </w:tr>
      <w:tr w:rsidR="007C5B50" w14:paraId="51A80AAD" w14:textId="77777777">
        <w:trPr>
          <w:trHeight w:val="468"/>
          <w:jc w:val="right"/>
        </w:trPr>
        <w:tc>
          <w:tcPr>
            <w:tcW w:w="2323" w:type="dxa"/>
            <w:vAlign w:val="center"/>
          </w:tcPr>
          <w:p w14:paraId="4DEDD71D" w14:textId="77777777" w:rsidR="007C5B50" w:rsidRDefault="008A43EE">
            <w:pPr>
              <w:spacing w:line="360" w:lineRule="auto"/>
              <w:jc w:val="center"/>
              <w:rPr>
                <w:szCs w:val="24"/>
              </w:rPr>
            </w:pPr>
            <w:r>
              <w:rPr>
                <w:szCs w:val="24"/>
              </w:rPr>
              <w:t>context</w:t>
            </w:r>
          </w:p>
        </w:tc>
        <w:tc>
          <w:tcPr>
            <w:tcW w:w="2279" w:type="dxa"/>
            <w:vAlign w:val="center"/>
          </w:tcPr>
          <w:p w14:paraId="38625DB6" w14:textId="77777777" w:rsidR="007C5B50" w:rsidRDefault="008A43EE">
            <w:pPr>
              <w:spacing w:line="360" w:lineRule="auto"/>
              <w:jc w:val="center"/>
              <w:rPr>
                <w:rFonts w:eastAsia="Times New Roman"/>
                <w:szCs w:val="24"/>
              </w:rPr>
            </w:pPr>
            <w:r>
              <w:rPr>
                <w:szCs w:val="24"/>
              </w:rPr>
              <w:t xml:space="preserve">Context </w:t>
            </w:r>
          </w:p>
        </w:tc>
        <w:tc>
          <w:tcPr>
            <w:tcW w:w="2279" w:type="dxa"/>
            <w:vAlign w:val="center"/>
          </w:tcPr>
          <w:p w14:paraId="30B1D15B" w14:textId="77777777" w:rsidR="007C5B50" w:rsidRDefault="008A43EE">
            <w:pPr>
              <w:spacing w:line="360" w:lineRule="auto"/>
              <w:jc w:val="center"/>
              <w:rPr>
                <w:rFonts w:eastAsia="Times New Roman"/>
                <w:szCs w:val="24"/>
              </w:rPr>
            </w:pPr>
            <w:r>
              <w:rPr>
                <w:szCs w:val="24"/>
              </w:rPr>
              <w:t>上下文句柄</w:t>
            </w:r>
          </w:p>
        </w:tc>
        <w:tc>
          <w:tcPr>
            <w:tcW w:w="2279" w:type="dxa"/>
            <w:vAlign w:val="center"/>
          </w:tcPr>
          <w:p w14:paraId="30B9596A" w14:textId="77777777" w:rsidR="007C5B50" w:rsidRDefault="008A43EE">
            <w:pPr>
              <w:spacing w:line="360" w:lineRule="auto"/>
              <w:jc w:val="center"/>
              <w:rPr>
                <w:szCs w:val="24"/>
              </w:rPr>
            </w:pPr>
            <w:r>
              <w:rPr>
                <w:szCs w:val="24"/>
              </w:rPr>
              <w:t>是</w:t>
            </w:r>
          </w:p>
        </w:tc>
      </w:tr>
      <w:tr w:rsidR="007C5B50" w14:paraId="1AA21DBB" w14:textId="77777777">
        <w:trPr>
          <w:trHeight w:val="468"/>
          <w:jc w:val="right"/>
        </w:trPr>
        <w:tc>
          <w:tcPr>
            <w:tcW w:w="2323" w:type="dxa"/>
            <w:vAlign w:val="center"/>
          </w:tcPr>
          <w:p w14:paraId="36AE8084" w14:textId="77777777" w:rsidR="007C5B50" w:rsidRDefault="008A43EE">
            <w:pPr>
              <w:spacing w:line="360" w:lineRule="auto"/>
              <w:jc w:val="center"/>
              <w:rPr>
                <w:szCs w:val="24"/>
              </w:rPr>
            </w:pPr>
            <w:r>
              <w:rPr>
                <w:rFonts w:hint="eastAsia"/>
                <w:szCs w:val="24"/>
              </w:rPr>
              <w:t>networkInterface</w:t>
            </w:r>
          </w:p>
        </w:tc>
        <w:tc>
          <w:tcPr>
            <w:tcW w:w="2279" w:type="dxa"/>
            <w:vAlign w:val="center"/>
          </w:tcPr>
          <w:p w14:paraId="5F85107B" w14:textId="77777777" w:rsidR="007C5B50" w:rsidRDefault="008A43EE">
            <w:pPr>
              <w:spacing w:line="360" w:lineRule="auto"/>
              <w:jc w:val="center"/>
              <w:rPr>
                <w:rFonts w:eastAsia="Times New Roman"/>
                <w:szCs w:val="24"/>
              </w:rPr>
            </w:pPr>
            <w:r>
              <w:rPr>
                <w:rFonts w:hint="eastAsia"/>
                <w:szCs w:val="24"/>
              </w:rPr>
              <w:t>NetworkInterface</w:t>
            </w:r>
          </w:p>
        </w:tc>
        <w:tc>
          <w:tcPr>
            <w:tcW w:w="2279" w:type="dxa"/>
            <w:vAlign w:val="center"/>
          </w:tcPr>
          <w:p w14:paraId="0ED6384C" w14:textId="77777777" w:rsidR="007C5B50" w:rsidRDefault="008A43EE">
            <w:pPr>
              <w:spacing w:line="360" w:lineRule="auto"/>
              <w:jc w:val="both"/>
              <w:rPr>
                <w:szCs w:val="24"/>
              </w:rPr>
            </w:pPr>
            <w:r>
              <w:rPr>
                <w:rFonts w:hint="eastAsia"/>
                <w:szCs w:val="24"/>
              </w:rPr>
              <w:t>网络通信接口实例</w:t>
            </w:r>
          </w:p>
        </w:tc>
        <w:tc>
          <w:tcPr>
            <w:tcW w:w="2279" w:type="dxa"/>
            <w:vAlign w:val="center"/>
          </w:tcPr>
          <w:p w14:paraId="4B3A6784" w14:textId="77777777" w:rsidR="007C5B50" w:rsidRDefault="008A43EE">
            <w:pPr>
              <w:spacing w:line="360" w:lineRule="auto"/>
              <w:jc w:val="center"/>
              <w:rPr>
                <w:szCs w:val="24"/>
              </w:rPr>
            </w:pPr>
            <w:r>
              <w:rPr>
                <w:szCs w:val="24"/>
              </w:rPr>
              <w:t>是</w:t>
            </w:r>
          </w:p>
        </w:tc>
      </w:tr>
      <w:tr w:rsidR="007C5B50" w14:paraId="2E07F1DF" w14:textId="77777777">
        <w:trPr>
          <w:trHeight w:val="468"/>
          <w:jc w:val="right"/>
        </w:trPr>
        <w:tc>
          <w:tcPr>
            <w:tcW w:w="2323" w:type="dxa"/>
            <w:vAlign w:val="center"/>
          </w:tcPr>
          <w:p w14:paraId="585B3C30" w14:textId="77777777" w:rsidR="007C5B50" w:rsidRDefault="008A43EE">
            <w:pPr>
              <w:tabs>
                <w:tab w:val="left" w:pos="951"/>
              </w:tabs>
              <w:spacing w:line="360" w:lineRule="auto"/>
              <w:jc w:val="center"/>
              <w:rPr>
                <w:szCs w:val="24"/>
              </w:rPr>
            </w:pPr>
            <w:r>
              <w:rPr>
                <w:rFonts w:hint="eastAsia"/>
                <w:szCs w:val="24"/>
              </w:rPr>
              <w:t>appID</w:t>
            </w:r>
          </w:p>
        </w:tc>
        <w:tc>
          <w:tcPr>
            <w:tcW w:w="2279" w:type="dxa"/>
            <w:vAlign w:val="center"/>
          </w:tcPr>
          <w:p w14:paraId="3F20F28D" w14:textId="77777777" w:rsidR="007C5B50" w:rsidRDefault="008A43EE">
            <w:pPr>
              <w:tabs>
                <w:tab w:val="left" w:pos="951"/>
              </w:tabs>
              <w:spacing w:line="360" w:lineRule="auto"/>
              <w:jc w:val="center"/>
              <w:rPr>
                <w:szCs w:val="24"/>
              </w:rPr>
            </w:pPr>
            <w:r>
              <w:rPr>
                <w:rFonts w:hint="eastAsia"/>
                <w:szCs w:val="24"/>
              </w:rPr>
              <w:t>String</w:t>
            </w:r>
          </w:p>
        </w:tc>
        <w:tc>
          <w:tcPr>
            <w:tcW w:w="2279" w:type="dxa"/>
            <w:vAlign w:val="center"/>
          </w:tcPr>
          <w:p w14:paraId="6E05E163" w14:textId="77777777" w:rsidR="007C5B50" w:rsidRDefault="008A43EE">
            <w:pPr>
              <w:spacing w:line="360" w:lineRule="auto"/>
              <w:jc w:val="center"/>
              <w:rPr>
                <w:szCs w:val="24"/>
              </w:rPr>
            </w:pPr>
            <w:r>
              <w:rPr>
                <w:rFonts w:hint="eastAsia"/>
                <w:szCs w:val="24"/>
              </w:rPr>
              <w:t>应用</w:t>
            </w:r>
            <w:r>
              <w:rPr>
                <w:rFonts w:hint="eastAsia"/>
                <w:szCs w:val="24"/>
              </w:rPr>
              <w:t>ID</w:t>
            </w:r>
          </w:p>
        </w:tc>
        <w:tc>
          <w:tcPr>
            <w:tcW w:w="2279" w:type="dxa"/>
            <w:vAlign w:val="center"/>
          </w:tcPr>
          <w:p w14:paraId="72A48ED2" w14:textId="77777777" w:rsidR="007C5B50" w:rsidRDefault="008A43EE">
            <w:pPr>
              <w:spacing w:line="360" w:lineRule="auto"/>
              <w:jc w:val="center"/>
              <w:rPr>
                <w:szCs w:val="24"/>
              </w:rPr>
            </w:pPr>
            <w:r>
              <w:rPr>
                <w:rFonts w:hint="eastAsia"/>
                <w:szCs w:val="24"/>
              </w:rPr>
              <w:t>是</w:t>
            </w:r>
          </w:p>
        </w:tc>
      </w:tr>
      <w:tr w:rsidR="007C5B50" w14:paraId="3E95610F" w14:textId="77777777">
        <w:trPr>
          <w:trHeight w:val="468"/>
          <w:jc w:val="right"/>
        </w:trPr>
        <w:tc>
          <w:tcPr>
            <w:tcW w:w="2323" w:type="dxa"/>
            <w:vAlign w:val="center"/>
          </w:tcPr>
          <w:p w14:paraId="01D6BAED" w14:textId="77777777" w:rsidR="007C5B50" w:rsidRDefault="008A43EE">
            <w:pPr>
              <w:tabs>
                <w:tab w:val="left" w:pos="951"/>
              </w:tabs>
              <w:spacing w:line="360" w:lineRule="auto"/>
              <w:jc w:val="center"/>
              <w:rPr>
                <w:szCs w:val="24"/>
              </w:rPr>
            </w:pPr>
            <w:r>
              <w:rPr>
                <w:rFonts w:hint="eastAsia"/>
                <w:szCs w:val="24"/>
              </w:rPr>
              <w:t>appSecret</w:t>
            </w:r>
          </w:p>
        </w:tc>
        <w:tc>
          <w:tcPr>
            <w:tcW w:w="2279" w:type="dxa"/>
            <w:vAlign w:val="center"/>
          </w:tcPr>
          <w:p w14:paraId="25CDD171" w14:textId="77777777" w:rsidR="007C5B50" w:rsidRDefault="008A43EE">
            <w:pPr>
              <w:tabs>
                <w:tab w:val="left" w:pos="951"/>
              </w:tabs>
              <w:spacing w:line="360" w:lineRule="auto"/>
              <w:jc w:val="center"/>
              <w:rPr>
                <w:szCs w:val="24"/>
              </w:rPr>
            </w:pPr>
            <w:r>
              <w:rPr>
                <w:rFonts w:hint="eastAsia"/>
                <w:szCs w:val="24"/>
              </w:rPr>
              <w:t>String</w:t>
            </w:r>
          </w:p>
        </w:tc>
        <w:tc>
          <w:tcPr>
            <w:tcW w:w="2279" w:type="dxa"/>
            <w:vAlign w:val="center"/>
          </w:tcPr>
          <w:p w14:paraId="63E8B07F" w14:textId="77777777" w:rsidR="007C5B50" w:rsidRDefault="008A43EE">
            <w:pPr>
              <w:spacing w:line="360" w:lineRule="auto"/>
              <w:jc w:val="center"/>
              <w:rPr>
                <w:szCs w:val="24"/>
              </w:rPr>
            </w:pPr>
            <w:r>
              <w:rPr>
                <w:rFonts w:hint="eastAsia"/>
                <w:szCs w:val="24"/>
              </w:rPr>
              <w:t>应用</w:t>
            </w:r>
            <w:r>
              <w:rPr>
                <w:rFonts w:hint="eastAsia"/>
                <w:szCs w:val="24"/>
              </w:rPr>
              <w:t>Secret</w:t>
            </w:r>
          </w:p>
        </w:tc>
        <w:tc>
          <w:tcPr>
            <w:tcW w:w="2279" w:type="dxa"/>
            <w:vAlign w:val="center"/>
          </w:tcPr>
          <w:p w14:paraId="70C7DDD0" w14:textId="77777777" w:rsidR="007C5B50" w:rsidRDefault="008A43EE">
            <w:pPr>
              <w:spacing w:line="360" w:lineRule="auto"/>
              <w:jc w:val="center"/>
              <w:rPr>
                <w:szCs w:val="24"/>
              </w:rPr>
            </w:pPr>
            <w:r>
              <w:rPr>
                <w:rFonts w:hint="eastAsia"/>
                <w:szCs w:val="24"/>
              </w:rPr>
              <w:t>是</w:t>
            </w:r>
          </w:p>
        </w:tc>
      </w:tr>
      <w:tr w:rsidR="007C5B50" w14:paraId="4FA521EF" w14:textId="77777777">
        <w:trPr>
          <w:trHeight w:val="468"/>
          <w:jc w:val="right"/>
        </w:trPr>
        <w:tc>
          <w:tcPr>
            <w:tcW w:w="2323" w:type="dxa"/>
            <w:vAlign w:val="center"/>
          </w:tcPr>
          <w:p w14:paraId="03B956E4" w14:textId="77777777" w:rsidR="007C5B50" w:rsidRDefault="008A43EE">
            <w:pPr>
              <w:tabs>
                <w:tab w:val="left" w:pos="951"/>
              </w:tabs>
              <w:spacing w:line="360" w:lineRule="auto"/>
              <w:jc w:val="center"/>
              <w:rPr>
                <w:szCs w:val="24"/>
              </w:rPr>
            </w:pPr>
            <w:r>
              <w:rPr>
                <w:szCs w:val="24"/>
              </w:rPr>
              <w:t>resultListener</w:t>
            </w:r>
          </w:p>
        </w:tc>
        <w:tc>
          <w:tcPr>
            <w:tcW w:w="2279" w:type="dxa"/>
            <w:vAlign w:val="center"/>
          </w:tcPr>
          <w:p w14:paraId="78472584" w14:textId="77777777" w:rsidR="007C5B50" w:rsidRDefault="008A43EE">
            <w:pPr>
              <w:tabs>
                <w:tab w:val="left" w:pos="951"/>
              </w:tabs>
              <w:spacing w:line="360" w:lineRule="auto"/>
              <w:jc w:val="center"/>
              <w:rPr>
                <w:szCs w:val="24"/>
              </w:rPr>
            </w:pPr>
            <w:r>
              <w:rPr>
                <w:szCs w:val="24"/>
              </w:rPr>
              <w:t xml:space="preserve">ResultListener </w:t>
            </w:r>
          </w:p>
        </w:tc>
        <w:tc>
          <w:tcPr>
            <w:tcW w:w="2279" w:type="dxa"/>
            <w:vAlign w:val="center"/>
          </w:tcPr>
          <w:p w14:paraId="5C773E19" w14:textId="77777777" w:rsidR="007C5B50" w:rsidRDefault="008A43EE">
            <w:pPr>
              <w:spacing w:line="360" w:lineRule="auto"/>
              <w:jc w:val="center"/>
              <w:rPr>
                <w:szCs w:val="24"/>
              </w:rPr>
            </w:pPr>
            <w:r>
              <w:rPr>
                <w:szCs w:val="24"/>
              </w:rPr>
              <w:t>初始化结果回调接口</w:t>
            </w:r>
          </w:p>
        </w:tc>
        <w:tc>
          <w:tcPr>
            <w:tcW w:w="2279" w:type="dxa"/>
            <w:vAlign w:val="center"/>
          </w:tcPr>
          <w:p w14:paraId="65963CBE" w14:textId="77777777" w:rsidR="007C5B50" w:rsidRDefault="008A43EE">
            <w:pPr>
              <w:spacing w:line="360" w:lineRule="auto"/>
              <w:jc w:val="center"/>
              <w:rPr>
                <w:rFonts w:eastAsia="Times New Roman"/>
                <w:szCs w:val="24"/>
              </w:rPr>
            </w:pPr>
            <w:r>
              <w:rPr>
                <w:szCs w:val="24"/>
              </w:rPr>
              <w:t>是</w:t>
            </w:r>
          </w:p>
        </w:tc>
      </w:tr>
    </w:tbl>
    <w:p w14:paraId="0D13B0A8" w14:textId="77777777" w:rsidR="007C5B50" w:rsidRDefault="007C5B50"/>
    <w:p w14:paraId="476CE6E9" w14:textId="77777777" w:rsidR="007C5B50" w:rsidRDefault="008A43EE">
      <w:pPr>
        <w:pStyle w:val="4"/>
      </w:pPr>
      <w:r>
        <w:rPr>
          <w:rFonts w:hint="eastAsia"/>
        </w:rPr>
        <w:t>返回值</w:t>
      </w:r>
    </w:p>
    <w:p w14:paraId="37E3563B" w14:textId="77777777" w:rsidR="007C5B50" w:rsidRDefault="008A43EE">
      <w:pPr>
        <w:rPr>
          <w:rFonts w:ascii="宋体" w:hAnsi="宋体" w:cs="宋体"/>
          <w:szCs w:val="24"/>
        </w:rPr>
      </w:pPr>
      <w:r>
        <w:rPr>
          <w:rFonts w:ascii="宋体" w:hAnsi="宋体" w:cs="宋体"/>
          <w:szCs w:val="24"/>
        </w:rPr>
        <w:t>初始化成功与否都会通过回调接口进行回调</w:t>
      </w:r>
    </w:p>
    <w:p w14:paraId="276FEA41" w14:textId="77777777" w:rsidR="007C5B50" w:rsidRDefault="008A43EE">
      <w:pPr>
        <w:pStyle w:val="3"/>
      </w:pPr>
      <w:bookmarkStart w:id="92" w:name="_Toc101346964"/>
      <w:r>
        <w:t>SDK</w:t>
      </w:r>
      <w:r>
        <w:rPr>
          <w:rFonts w:hint="eastAsia"/>
        </w:rPr>
        <w:t>网络超时设置</w:t>
      </w:r>
      <w:bookmarkEnd w:id="92"/>
    </w:p>
    <w:p w14:paraId="0B7A8AC5" w14:textId="77777777" w:rsidR="007C5B50" w:rsidRDefault="008A43EE">
      <w:pPr>
        <w:pStyle w:val="4"/>
      </w:pPr>
      <w:r>
        <w:rPr>
          <w:rFonts w:hint="eastAsia"/>
        </w:rPr>
        <w:t>功能描述</w:t>
      </w:r>
    </w:p>
    <w:p w14:paraId="772A6228" w14:textId="77777777" w:rsidR="007C5B50" w:rsidRDefault="008A43EE">
      <w:r>
        <w:rPr>
          <w:rFonts w:hint="eastAsia"/>
        </w:rPr>
        <w:t>设置</w:t>
      </w:r>
      <w:r>
        <w:rPr>
          <w:rFonts w:hint="eastAsia"/>
        </w:rPr>
        <w:t>SDK</w:t>
      </w:r>
      <w:r>
        <w:rPr>
          <w:rFonts w:hint="eastAsia"/>
        </w:rPr>
        <w:t>和</w:t>
      </w:r>
      <w:r>
        <w:rPr>
          <w:rFonts w:hint="eastAsia"/>
        </w:rPr>
        <w:t>MAuth</w:t>
      </w:r>
      <w:r>
        <w:rPr>
          <w:rFonts w:hint="eastAsia"/>
        </w:rPr>
        <w:t>服务器之间的网络连接超时时间</w:t>
      </w:r>
      <w:r>
        <w:rPr>
          <w:rFonts w:hint="eastAsia"/>
        </w:rPr>
        <w:t>,</w:t>
      </w:r>
      <w:r>
        <w:rPr>
          <w:rFonts w:hint="eastAsia"/>
        </w:rPr>
        <w:t>单位为毫秒</w:t>
      </w:r>
    </w:p>
    <w:p w14:paraId="30049A62" w14:textId="77777777" w:rsidR="007C5B50" w:rsidRDefault="008A43EE">
      <w:pPr>
        <w:pStyle w:val="4"/>
      </w:pPr>
      <w:r>
        <w:rPr>
          <w:rFonts w:hint="eastAsia"/>
        </w:rPr>
        <w:t>前置条件</w:t>
      </w:r>
    </w:p>
    <w:p w14:paraId="3BA37333" w14:textId="77777777" w:rsidR="007C5B50" w:rsidRDefault="008A43EE">
      <w:pPr>
        <w:rPr>
          <w:szCs w:val="24"/>
        </w:rPr>
      </w:pPr>
      <w:r>
        <w:rPr>
          <w:rFonts w:hint="eastAsia"/>
          <w:szCs w:val="24"/>
        </w:rPr>
        <w:t>已经在应用中成功集成了</w:t>
      </w:r>
      <w:r>
        <w:rPr>
          <w:rFonts w:hint="eastAsia"/>
          <w:szCs w:val="24"/>
        </w:rPr>
        <w:t>SDK,</w:t>
      </w:r>
      <w:r>
        <w:rPr>
          <w:rFonts w:hint="eastAsia"/>
          <w:szCs w:val="24"/>
        </w:rPr>
        <w:t>使用网络接管模式进行初始化时该设置无效</w:t>
      </w:r>
    </w:p>
    <w:p w14:paraId="08873DF4" w14:textId="77777777" w:rsidR="007C5B50" w:rsidRDefault="008A43EE">
      <w:pPr>
        <w:pStyle w:val="4"/>
      </w:pPr>
      <w:r>
        <w:rPr>
          <w:rFonts w:hint="eastAsia"/>
        </w:rPr>
        <w:t>方法原型</w:t>
      </w:r>
    </w:p>
    <w:p w14:paraId="476065A0" w14:textId="77777777" w:rsidR="007C5B50" w:rsidRDefault="008A43EE">
      <w:r>
        <w:rPr>
          <w:rFonts w:hint="eastAsia"/>
          <w:szCs w:val="24"/>
        </w:rPr>
        <w:t>public static void setNetworkTimeout(int millSeconds)</w:t>
      </w:r>
    </w:p>
    <w:p w14:paraId="58277680" w14:textId="77777777" w:rsidR="007C5B50" w:rsidRDefault="008A43EE">
      <w:pPr>
        <w:pStyle w:val="4"/>
      </w:pPr>
      <w:r>
        <w:rPr>
          <w:rFonts w:hint="eastAsia"/>
        </w:rPr>
        <w:t>请求参数</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3"/>
        <w:gridCol w:w="2279"/>
        <w:gridCol w:w="2279"/>
        <w:gridCol w:w="2279"/>
      </w:tblGrid>
      <w:tr w:rsidR="007C5B50" w14:paraId="016100BC" w14:textId="77777777">
        <w:trPr>
          <w:trHeight w:val="468"/>
          <w:jc w:val="right"/>
        </w:trPr>
        <w:tc>
          <w:tcPr>
            <w:tcW w:w="2323" w:type="dxa"/>
            <w:shd w:val="clear" w:color="auto" w:fill="C6D9F1"/>
            <w:vAlign w:val="center"/>
          </w:tcPr>
          <w:p w14:paraId="7CFA025C" w14:textId="77777777" w:rsidR="007C5B50" w:rsidRDefault="008A43EE">
            <w:pPr>
              <w:spacing w:line="360" w:lineRule="auto"/>
              <w:jc w:val="center"/>
              <w:rPr>
                <w:b/>
                <w:szCs w:val="24"/>
              </w:rPr>
            </w:pPr>
            <w:r>
              <w:rPr>
                <w:rFonts w:hint="eastAsia"/>
                <w:b/>
                <w:szCs w:val="24"/>
              </w:rPr>
              <w:t>参数</w:t>
            </w:r>
          </w:p>
        </w:tc>
        <w:tc>
          <w:tcPr>
            <w:tcW w:w="2279" w:type="dxa"/>
            <w:shd w:val="clear" w:color="auto" w:fill="C6D9F1"/>
            <w:vAlign w:val="center"/>
          </w:tcPr>
          <w:p w14:paraId="1E3978E9" w14:textId="77777777" w:rsidR="007C5B50" w:rsidRDefault="008A43EE">
            <w:pPr>
              <w:spacing w:line="360" w:lineRule="auto"/>
              <w:jc w:val="center"/>
              <w:rPr>
                <w:b/>
                <w:szCs w:val="24"/>
              </w:rPr>
            </w:pPr>
            <w:r>
              <w:rPr>
                <w:b/>
                <w:szCs w:val="24"/>
              </w:rPr>
              <w:t>类型</w:t>
            </w:r>
          </w:p>
        </w:tc>
        <w:tc>
          <w:tcPr>
            <w:tcW w:w="2279" w:type="dxa"/>
            <w:shd w:val="clear" w:color="auto" w:fill="C6D9F1"/>
            <w:vAlign w:val="center"/>
          </w:tcPr>
          <w:p w14:paraId="1DE0554B" w14:textId="77777777" w:rsidR="007C5B50" w:rsidRDefault="008A43EE">
            <w:pPr>
              <w:spacing w:line="360" w:lineRule="auto"/>
              <w:jc w:val="center"/>
              <w:rPr>
                <w:b/>
                <w:szCs w:val="24"/>
              </w:rPr>
            </w:pPr>
            <w:r>
              <w:rPr>
                <w:rFonts w:hint="eastAsia"/>
                <w:b/>
                <w:szCs w:val="24"/>
              </w:rPr>
              <w:t>说明</w:t>
            </w:r>
          </w:p>
        </w:tc>
        <w:tc>
          <w:tcPr>
            <w:tcW w:w="2279" w:type="dxa"/>
            <w:shd w:val="clear" w:color="auto" w:fill="C6D9F1"/>
            <w:vAlign w:val="center"/>
          </w:tcPr>
          <w:p w14:paraId="4234DF22" w14:textId="77777777" w:rsidR="007C5B50" w:rsidRDefault="008A43EE">
            <w:pPr>
              <w:spacing w:line="360" w:lineRule="auto"/>
              <w:jc w:val="center"/>
              <w:rPr>
                <w:b/>
                <w:szCs w:val="24"/>
              </w:rPr>
            </w:pPr>
            <w:r>
              <w:rPr>
                <w:b/>
                <w:szCs w:val="24"/>
              </w:rPr>
              <w:t>非空要求</w:t>
            </w:r>
          </w:p>
        </w:tc>
      </w:tr>
      <w:tr w:rsidR="007C5B50" w14:paraId="19C8A4F8" w14:textId="77777777">
        <w:trPr>
          <w:trHeight w:val="468"/>
          <w:jc w:val="right"/>
        </w:trPr>
        <w:tc>
          <w:tcPr>
            <w:tcW w:w="2323" w:type="dxa"/>
            <w:vAlign w:val="center"/>
          </w:tcPr>
          <w:p w14:paraId="0165D690" w14:textId="77777777" w:rsidR="007C5B50" w:rsidRDefault="008A43EE">
            <w:pPr>
              <w:spacing w:line="360" w:lineRule="auto"/>
              <w:jc w:val="center"/>
              <w:rPr>
                <w:szCs w:val="24"/>
              </w:rPr>
            </w:pPr>
            <w:r>
              <w:rPr>
                <w:rFonts w:hint="eastAsia"/>
                <w:szCs w:val="24"/>
              </w:rPr>
              <w:t>millSeconds</w:t>
            </w:r>
          </w:p>
        </w:tc>
        <w:tc>
          <w:tcPr>
            <w:tcW w:w="2279" w:type="dxa"/>
            <w:vAlign w:val="center"/>
          </w:tcPr>
          <w:p w14:paraId="3AE4F083" w14:textId="77777777" w:rsidR="007C5B50" w:rsidRDefault="008A43EE">
            <w:pPr>
              <w:spacing w:line="360" w:lineRule="auto"/>
              <w:jc w:val="center"/>
              <w:rPr>
                <w:szCs w:val="24"/>
              </w:rPr>
            </w:pPr>
            <w:r>
              <w:rPr>
                <w:rFonts w:hint="eastAsia"/>
                <w:szCs w:val="24"/>
              </w:rPr>
              <w:t>int</w:t>
            </w:r>
          </w:p>
        </w:tc>
        <w:tc>
          <w:tcPr>
            <w:tcW w:w="2279" w:type="dxa"/>
            <w:vAlign w:val="center"/>
          </w:tcPr>
          <w:p w14:paraId="7BEB9847" w14:textId="77777777" w:rsidR="007C5B50" w:rsidRDefault="008A43EE">
            <w:pPr>
              <w:spacing w:line="360" w:lineRule="auto"/>
              <w:jc w:val="center"/>
              <w:rPr>
                <w:szCs w:val="24"/>
              </w:rPr>
            </w:pPr>
            <w:r>
              <w:rPr>
                <w:rFonts w:hint="eastAsia"/>
                <w:szCs w:val="24"/>
              </w:rPr>
              <w:t>超时时间</w:t>
            </w:r>
            <w:r>
              <w:rPr>
                <w:rFonts w:hint="eastAsia"/>
                <w:szCs w:val="24"/>
              </w:rPr>
              <w:t>(</w:t>
            </w:r>
            <w:r>
              <w:rPr>
                <w:rFonts w:hint="eastAsia"/>
                <w:szCs w:val="24"/>
              </w:rPr>
              <w:t>毫秒</w:t>
            </w:r>
            <w:r>
              <w:rPr>
                <w:rFonts w:hint="eastAsia"/>
                <w:szCs w:val="24"/>
              </w:rPr>
              <w:t>)</w:t>
            </w:r>
          </w:p>
        </w:tc>
        <w:tc>
          <w:tcPr>
            <w:tcW w:w="2279" w:type="dxa"/>
            <w:vAlign w:val="center"/>
          </w:tcPr>
          <w:p w14:paraId="183DE6B6" w14:textId="77777777" w:rsidR="007C5B50" w:rsidRDefault="008A43EE">
            <w:pPr>
              <w:spacing w:line="360" w:lineRule="auto"/>
              <w:jc w:val="center"/>
              <w:rPr>
                <w:szCs w:val="24"/>
              </w:rPr>
            </w:pPr>
            <w:r>
              <w:rPr>
                <w:szCs w:val="24"/>
              </w:rPr>
              <w:t>是</w:t>
            </w:r>
          </w:p>
        </w:tc>
      </w:tr>
    </w:tbl>
    <w:p w14:paraId="416D7132" w14:textId="77777777" w:rsidR="007C5B50" w:rsidRDefault="007C5B50"/>
    <w:p w14:paraId="1E9C605C" w14:textId="77777777" w:rsidR="007C5B50" w:rsidRDefault="008A43EE">
      <w:pPr>
        <w:pStyle w:val="4"/>
      </w:pPr>
      <w:r>
        <w:rPr>
          <w:rFonts w:hint="eastAsia"/>
        </w:rPr>
        <w:lastRenderedPageBreak/>
        <w:t>返回值</w:t>
      </w:r>
    </w:p>
    <w:p w14:paraId="7029710D" w14:textId="77777777" w:rsidR="007C5B50" w:rsidRDefault="008A43EE">
      <w:pPr>
        <w:rPr>
          <w:szCs w:val="24"/>
        </w:rPr>
      </w:pPr>
      <w:r>
        <w:rPr>
          <w:rFonts w:ascii="宋体" w:hAnsi="宋体" w:cs="宋体" w:hint="eastAsia"/>
          <w:szCs w:val="24"/>
        </w:rPr>
        <w:t>无</w:t>
      </w:r>
    </w:p>
    <w:p w14:paraId="00E2F271" w14:textId="77777777" w:rsidR="007C5B50" w:rsidRDefault="007C5B50">
      <w:pPr>
        <w:rPr>
          <w:rFonts w:ascii="宋体" w:hAnsi="宋体" w:cs="宋体"/>
          <w:szCs w:val="24"/>
        </w:rPr>
      </w:pPr>
    </w:p>
    <w:p w14:paraId="1D7B9020" w14:textId="77777777" w:rsidR="007C5B50" w:rsidRDefault="008A43EE">
      <w:pPr>
        <w:pStyle w:val="3"/>
      </w:pPr>
      <w:bookmarkStart w:id="93" w:name="_Toc101346965"/>
      <w:r>
        <w:rPr>
          <w:rFonts w:hint="eastAsia"/>
        </w:rPr>
        <w:t>获取设备标记</w:t>
      </w:r>
      <w:bookmarkEnd w:id="93"/>
    </w:p>
    <w:p w14:paraId="2854E283" w14:textId="77777777" w:rsidR="007C5B50" w:rsidRDefault="008A43EE">
      <w:pPr>
        <w:pStyle w:val="4"/>
      </w:pPr>
      <w:r>
        <w:rPr>
          <w:rFonts w:hint="eastAsia"/>
        </w:rPr>
        <w:t>功能描述</w:t>
      </w:r>
    </w:p>
    <w:p w14:paraId="5B82741F" w14:textId="77777777" w:rsidR="007C5B50" w:rsidRDefault="008A43EE">
      <w:r>
        <w:rPr>
          <w:rFonts w:hint="eastAsia"/>
          <w:szCs w:val="24"/>
        </w:rPr>
        <w:t>获取与</w:t>
      </w:r>
      <w:r>
        <w:rPr>
          <w:rFonts w:hint="eastAsia"/>
          <w:szCs w:val="24"/>
        </w:rPr>
        <w:t>SDK</w:t>
      </w:r>
      <w:r>
        <w:rPr>
          <w:rFonts w:hint="eastAsia"/>
          <w:szCs w:val="24"/>
        </w:rPr>
        <w:t>绑定的设备标记信息</w:t>
      </w:r>
    </w:p>
    <w:p w14:paraId="36ADB81E" w14:textId="77777777" w:rsidR="007C5B50" w:rsidRDefault="008A43EE">
      <w:pPr>
        <w:pStyle w:val="4"/>
      </w:pPr>
      <w:r>
        <w:rPr>
          <w:rFonts w:hint="eastAsia"/>
        </w:rPr>
        <w:t>前置条件</w:t>
      </w:r>
    </w:p>
    <w:p w14:paraId="417D39CE" w14:textId="77777777" w:rsidR="007C5B50" w:rsidRDefault="008A43EE">
      <w:pPr>
        <w:rPr>
          <w:szCs w:val="24"/>
        </w:rPr>
      </w:pPr>
      <w:r>
        <w:rPr>
          <w:rFonts w:hint="eastAsia"/>
          <w:szCs w:val="24"/>
        </w:rPr>
        <w:t>已经在应用中成功集成了</w:t>
      </w:r>
      <w:r>
        <w:rPr>
          <w:rFonts w:hint="eastAsia"/>
          <w:szCs w:val="24"/>
        </w:rPr>
        <w:t>SDK</w:t>
      </w:r>
    </w:p>
    <w:p w14:paraId="7C1F64AE" w14:textId="77777777" w:rsidR="007C5B50" w:rsidRDefault="008A43EE">
      <w:pPr>
        <w:pStyle w:val="4"/>
      </w:pPr>
      <w:r>
        <w:rPr>
          <w:rFonts w:hint="eastAsia"/>
        </w:rPr>
        <w:t>方法原型</w:t>
      </w:r>
    </w:p>
    <w:p w14:paraId="5B66670A" w14:textId="77777777" w:rsidR="007C5B50" w:rsidRDefault="008A43EE">
      <w:r>
        <w:rPr>
          <w:rFonts w:hint="eastAsia"/>
          <w:szCs w:val="24"/>
        </w:rPr>
        <w:t>public static String deviceIdentifier()</w:t>
      </w:r>
    </w:p>
    <w:p w14:paraId="028BBFFB" w14:textId="77777777" w:rsidR="007C5B50" w:rsidRDefault="008A43EE">
      <w:pPr>
        <w:pStyle w:val="4"/>
      </w:pPr>
      <w:r>
        <w:rPr>
          <w:rFonts w:hint="eastAsia"/>
        </w:rPr>
        <w:t>请求参数</w:t>
      </w:r>
    </w:p>
    <w:p w14:paraId="4650AF63" w14:textId="77777777" w:rsidR="007C5B50" w:rsidRDefault="008A43EE">
      <w:r>
        <w:rPr>
          <w:rFonts w:hint="eastAsia"/>
        </w:rPr>
        <w:t>无</w:t>
      </w:r>
    </w:p>
    <w:p w14:paraId="20655371" w14:textId="77777777" w:rsidR="007C5B50" w:rsidRDefault="008A43EE">
      <w:pPr>
        <w:pStyle w:val="4"/>
      </w:pPr>
      <w:r>
        <w:rPr>
          <w:rFonts w:hint="eastAsia"/>
        </w:rPr>
        <w:t>返回值</w:t>
      </w:r>
    </w:p>
    <w:p w14:paraId="6A3EE4CC" w14:textId="77777777" w:rsidR="007C5B50" w:rsidRDefault="008A43EE">
      <w:pPr>
        <w:rPr>
          <w:szCs w:val="24"/>
        </w:rPr>
      </w:pPr>
      <w:r>
        <w:rPr>
          <w:rFonts w:hint="eastAsia"/>
          <w:szCs w:val="24"/>
        </w:rPr>
        <w:t>字符串类型的设备标记</w:t>
      </w:r>
    </w:p>
    <w:p w14:paraId="09DC62A5" w14:textId="77777777" w:rsidR="007C5B50" w:rsidRDefault="008A43EE">
      <w:pPr>
        <w:pStyle w:val="3"/>
      </w:pPr>
      <w:bookmarkStart w:id="94" w:name="_Toc101346966"/>
      <w:r>
        <w:rPr>
          <w:rFonts w:hint="eastAsia"/>
        </w:rPr>
        <w:t>获取</w:t>
      </w:r>
      <w:r>
        <w:rPr>
          <w:rFonts w:hint="eastAsia"/>
        </w:rPr>
        <w:t>SDK</w:t>
      </w:r>
      <w:r>
        <w:rPr>
          <w:rFonts w:hint="eastAsia"/>
        </w:rPr>
        <w:t>版本</w:t>
      </w:r>
      <w:bookmarkEnd w:id="94"/>
    </w:p>
    <w:p w14:paraId="66C10312" w14:textId="77777777" w:rsidR="007C5B50" w:rsidRDefault="008A43EE">
      <w:pPr>
        <w:pStyle w:val="4"/>
      </w:pPr>
      <w:r>
        <w:rPr>
          <w:rFonts w:hint="eastAsia"/>
        </w:rPr>
        <w:t>功能描述</w:t>
      </w:r>
    </w:p>
    <w:p w14:paraId="159FAD0C" w14:textId="77777777" w:rsidR="007C5B50" w:rsidRDefault="008A43EE">
      <w:r>
        <w:rPr>
          <w:rFonts w:hint="eastAsia"/>
          <w:szCs w:val="24"/>
        </w:rPr>
        <w:t>获取当前</w:t>
      </w:r>
      <w:r>
        <w:rPr>
          <w:rFonts w:hint="eastAsia"/>
          <w:szCs w:val="24"/>
        </w:rPr>
        <w:t>SDK</w:t>
      </w:r>
      <w:r>
        <w:rPr>
          <w:rFonts w:hint="eastAsia"/>
          <w:szCs w:val="24"/>
        </w:rPr>
        <w:t>的版本信息</w:t>
      </w:r>
    </w:p>
    <w:p w14:paraId="29BE613B" w14:textId="77777777" w:rsidR="007C5B50" w:rsidRDefault="008A43EE">
      <w:pPr>
        <w:pStyle w:val="4"/>
      </w:pPr>
      <w:r>
        <w:rPr>
          <w:rFonts w:hint="eastAsia"/>
        </w:rPr>
        <w:t>前置条件</w:t>
      </w:r>
    </w:p>
    <w:p w14:paraId="07A4CCEF" w14:textId="77777777" w:rsidR="007C5B50" w:rsidRDefault="008A43EE">
      <w:pPr>
        <w:rPr>
          <w:szCs w:val="24"/>
        </w:rPr>
      </w:pPr>
      <w:r>
        <w:rPr>
          <w:rFonts w:hint="eastAsia"/>
          <w:szCs w:val="24"/>
        </w:rPr>
        <w:t>已经在应用中成功集成了</w:t>
      </w:r>
      <w:r>
        <w:rPr>
          <w:rFonts w:hint="eastAsia"/>
          <w:szCs w:val="24"/>
        </w:rPr>
        <w:t>SDK</w:t>
      </w:r>
    </w:p>
    <w:p w14:paraId="58569EA6" w14:textId="77777777" w:rsidR="007C5B50" w:rsidRDefault="008A43EE">
      <w:pPr>
        <w:pStyle w:val="4"/>
      </w:pPr>
      <w:r>
        <w:rPr>
          <w:rFonts w:hint="eastAsia"/>
        </w:rPr>
        <w:lastRenderedPageBreak/>
        <w:t>方法原型</w:t>
      </w:r>
    </w:p>
    <w:p w14:paraId="0E113E7E" w14:textId="77777777" w:rsidR="007C5B50" w:rsidRDefault="008A43EE">
      <w:r>
        <w:rPr>
          <w:rFonts w:hint="eastAsia"/>
          <w:szCs w:val="24"/>
        </w:rPr>
        <w:t>public static String version()</w:t>
      </w:r>
    </w:p>
    <w:p w14:paraId="469728BC" w14:textId="77777777" w:rsidR="007C5B50" w:rsidRDefault="008A43EE">
      <w:pPr>
        <w:pStyle w:val="4"/>
      </w:pPr>
      <w:r>
        <w:rPr>
          <w:rFonts w:hint="eastAsia"/>
        </w:rPr>
        <w:t>请求参数</w:t>
      </w:r>
    </w:p>
    <w:p w14:paraId="3002A0A5" w14:textId="77777777" w:rsidR="007C5B50" w:rsidRDefault="008A43EE">
      <w:r>
        <w:rPr>
          <w:rFonts w:hint="eastAsia"/>
        </w:rPr>
        <w:t>无</w:t>
      </w:r>
    </w:p>
    <w:p w14:paraId="6FD9A671" w14:textId="77777777" w:rsidR="007C5B50" w:rsidRDefault="008A43EE">
      <w:pPr>
        <w:pStyle w:val="4"/>
      </w:pPr>
      <w:r>
        <w:rPr>
          <w:rFonts w:hint="eastAsia"/>
        </w:rPr>
        <w:t>返回值</w:t>
      </w:r>
    </w:p>
    <w:p w14:paraId="0BD3285A" w14:textId="77777777" w:rsidR="007C5B50" w:rsidRDefault="008A43EE">
      <w:pPr>
        <w:rPr>
          <w:szCs w:val="24"/>
        </w:rPr>
      </w:pPr>
      <w:r>
        <w:rPr>
          <w:rFonts w:hint="eastAsia"/>
          <w:szCs w:val="24"/>
        </w:rPr>
        <w:t>字符串类型的</w:t>
      </w:r>
      <w:r>
        <w:rPr>
          <w:rFonts w:hint="eastAsia"/>
          <w:szCs w:val="24"/>
        </w:rPr>
        <w:t>SDK</w:t>
      </w:r>
      <w:r>
        <w:rPr>
          <w:rFonts w:hint="eastAsia"/>
          <w:szCs w:val="24"/>
        </w:rPr>
        <w:t>版本</w:t>
      </w:r>
    </w:p>
    <w:p w14:paraId="3EBFBC5E" w14:textId="77777777" w:rsidR="007C5B50" w:rsidRDefault="008A43EE">
      <w:pPr>
        <w:pStyle w:val="3"/>
      </w:pPr>
      <w:bookmarkStart w:id="95" w:name="_Toc101346967"/>
      <w:r>
        <w:rPr>
          <w:rFonts w:hint="eastAsia"/>
        </w:rPr>
        <w:t>获取签名模式</w:t>
      </w:r>
      <w:bookmarkEnd w:id="95"/>
    </w:p>
    <w:p w14:paraId="5CAA3A6A" w14:textId="77777777" w:rsidR="007C5B50" w:rsidRDefault="008A43EE">
      <w:pPr>
        <w:pStyle w:val="4"/>
      </w:pPr>
      <w:r>
        <w:rPr>
          <w:rFonts w:hint="eastAsia"/>
        </w:rPr>
        <w:t>功能描述</w:t>
      </w:r>
    </w:p>
    <w:p w14:paraId="098FCD4D" w14:textId="77777777" w:rsidR="007C5B50" w:rsidRDefault="008A43EE">
      <w:r>
        <w:rPr>
          <w:rFonts w:hint="eastAsia"/>
          <w:szCs w:val="24"/>
        </w:rPr>
        <w:t>获取签名模式配置信息</w:t>
      </w:r>
    </w:p>
    <w:p w14:paraId="6CC3BFD0" w14:textId="77777777" w:rsidR="007C5B50" w:rsidRDefault="008A43EE">
      <w:pPr>
        <w:pStyle w:val="4"/>
      </w:pPr>
      <w:r>
        <w:rPr>
          <w:rFonts w:hint="eastAsia"/>
        </w:rPr>
        <w:t>前置条件</w:t>
      </w:r>
    </w:p>
    <w:p w14:paraId="2CA27B49" w14:textId="77777777" w:rsidR="007C5B50" w:rsidRDefault="008A43EE">
      <w:pPr>
        <w:rPr>
          <w:szCs w:val="24"/>
        </w:rPr>
      </w:pPr>
      <w:r>
        <w:rPr>
          <w:rFonts w:hint="eastAsia"/>
          <w:szCs w:val="24"/>
        </w:rPr>
        <w:t>已经成功进行了初始化，否则返回以前的配置信息</w:t>
      </w:r>
    </w:p>
    <w:p w14:paraId="70606892" w14:textId="77777777" w:rsidR="007C5B50" w:rsidRDefault="008A43EE">
      <w:pPr>
        <w:pStyle w:val="4"/>
      </w:pPr>
      <w:r>
        <w:rPr>
          <w:rFonts w:hint="eastAsia"/>
        </w:rPr>
        <w:t>方法原型</w:t>
      </w:r>
    </w:p>
    <w:p w14:paraId="3D98AD10" w14:textId="77777777" w:rsidR="007C5B50" w:rsidRDefault="008A43EE">
      <w:r>
        <w:rPr>
          <w:rFonts w:hint="eastAsia"/>
          <w:szCs w:val="24"/>
        </w:rPr>
        <w:t>public static boolean isCollaborative()</w:t>
      </w:r>
    </w:p>
    <w:p w14:paraId="25341AC0" w14:textId="77777777" w:rsidR="007C5B50" w:rsidRDefault="008A43EE">
      <w:pPr>
        <w:pStyle w:val="4"/>
      </w:pPr>
      <w:r>
        <w:rPr>
          <w:rFonts w:hint="eastAsia"/>
        </w:rPr>
        <w:t>请求参数</w:t>
      </w:r>
    </w:p>
    <w:p w14:paraId="5AF30CB8" w14:textId="77777777" w:rsidR="007C5B50" w:rsidRDefault="008A43EE">
      <w:r>
        <w:rPr>
          <w:rFonts w:hint="eastAsia"/>
        </w:rPr>
        <w:t>无</w:t>
      </w:r>
    </w:p>
    <w:p w14:paraId="393BC7EF" w14:textId="77777777" w:rsidR="007C5B50" w:rsidRDefault="008A43EE">
      <w:pPr>
        <w:pStyle w:val="4"/>
      </w:pPr>
      <w:r>
        <w:rPr>
          <w:rFonts w:hint="eastAsia"/>
        </w:rPr>
        <w:t>返回值</w:t>
      </w:r>
    </w:p>
    <w:p w14:paraId="4571F48A" w14:textId="77777777" w:rsidR="007C5B50" w:rsidRDefault="008A43EE">
      <w:pPr>
        <w:rPr>
          <w:szCs w:val="24"/>
        </w:rPr>
      </w:pPr>
      <w:r>
        <w:rPr>
          <w:rFonts w:hint="eastAsia"/>
          <w:szCs w:val="24"/>
        </w:rPr>
        <w:t>true</w:t>
      </w:r>
      <w:r>
        <w:rPr>
          <w:rFonts w:hint="eastAsia"/>
          <w:szCs w:val="24"/>
        </w:rPr>
        <w:t>表示使用协同签名模式，</w:t>
      </w:r>
      <w:r>
        <w:rPr>
          <w:rFonts w:hint="eastAsia"/>
          <w:szCs w:val="24"/>
        </w:rPr>
        <w:t>false</w:t>
      </w:r>
      <w:r>
        <w:rPr>
          <w:rFonts w:hint="eastAsia"/>
          <w:szCs w:val="24"/>
        </w:rPr>
        <w:t>表示非协同签名模式</w:t>
      </w:r>
    </w:p>
    <w:p w14:paraId="3FBF2E5F" w14:textId="77777777" w:rsidR="007C5B50" w:rsidRDefault="008A43EE">
      <w:pPr>
        <w:pStyle w:val="3"/>
      </w:pPr>
      <w:bookmarkStart w:id="96" w:name="_Toc101346968"/>
      <w:r>
        <w:rPr>
          <w:rFonts w:hint="eastAsia"/>
        </w:rPr>
        <w:lastRenderedPageBreak/>
        <w:t>获取协同签名算法</w:t>
      </w:r>
      <w:bookmarkEnd w:id="96"/>
    </w:p>
    <w:p w14:paraId="2462BCFE" w14:textId="77777777" w:rsidR="007C5B50" w:rsidRDefault="008A43EE">
      <w:pPr>
        <w:pStyle w:val="4"/>
      </w:pPr>
      <w:r>
        <w:rPr>
          <w:rFonts w:hint="eastAsia"/>
        </w:rPr>
        <w:t>功能描述</w:t>
      </w:r>
    </w:p>
    <w:p w14:paraId="7AF924E0" w14:textId="77777777" w:rsidR="007C5B50" w:rsidRDefault="008A43EE">
      <w:r>
        <w:rPr>
          <w:rFonts w:hint="eastAsia"/>
          <w:szCs w:val="24"/>
        </w:rPr>
        <w:t>获取协同签名所使用的算法</w:t>
      </w:r>
    </w:p>
    <w:p w14:paraId="4308A5F4" w14:textId="77777777" w:rsidR="007C5B50" w:rsidRDefault="008A43EE">
      <w:pPr>
        <w:pStyle w:val="4"/>
      </w:pPr>
      <w:r>
        <w:rPr>
          <w:rFonts w:hint="eastAsia"/>
        </w:rPr>
        <w:t>前置条件</w:t>
      </w:r>
    </w:p>
    <w:p w14:paraId="3DD34FCB" w14:textId="77777777" w:rsidR="007C5B50" w:rsidRDefault="008A43EE">
      <w:pPr>
        <w:rPr>
          <w:szCs w:val="24"/>
        </w:rPr>
      </w:pPr>
      <w:r>
        <w:rPr>
          <w:rFonts w:hint="eastAsia"/>
          <w:szCs w:val="24"/>
        </w:rPr>
        <w:t>已经成功进行了初始化，否则返回以前的配置信息</w:t>
      </w:r>
    </w:p>
    <w:p w14:paraId="6EA8E387" w14:textId="77777777" w:rsidR="007C5B50" w:rsidRDefault="008A43EE">
      <w:pPr>
        <w:pStyle w:val="4"/>
      </w:pPr>
      <w:r>
        <w:rPr>
          <w:rFonts w:hint="eastAsia"/>
        </w:rPr>
        <w:t>方法原型</w:t>
      </w:r>
    </w:p>
    <w:p w14:paraId="602DA881" w14:textId="77777777" w:rsidR="007C5B50" w:rsidRDefault="008A43EE">
      <w:r>
        <w:rPr>
          <w:rFonts w:hint="eastAsia"/>
          <w:szCs w:val="24"/>
        </w:rPr>
        <w:t>public static boolean isInfosecCollaborative()</w:t>
      </w:r>
    </w:p>
    <w:p w14:paraId="52A63D72" w14:textId="77777777" w:rsidR="007C5B50" w:rsidRDefault="008A43EE">
      <w:pPr>
        <w:pStyle w:val="4"/>
      </w:pPr>
      <w:r>
        <w:rPr>
          <w:rFonts w:hint="eastAsia"/>
        </w:rPr>
        <w:t>请求参数</w:t>
      </w:r>
    </w:p>
    <w:p w14:paraId="4E901D6C" w14:textId="77777777" w:rsidR="007C5B50" w:rsidRDefault="008A43EE">
      <w:r>
        <w:rPr>
          <w:rFonts w:hint="eastAsia"/>
        </w:rPr>
        <w:t>无</w:t>
      </w:r>
    </w:p>
    <w:p w14:paraId="09C59E5E" w14:textId="77777777" w:rsidR="007C5B50" w:rsidRDefault="008A43EE">
      <w:pPr>
        <w:pStyle w:val="4"/>
      </w:pPr>
      <w:r>
        <w:rPr>
          <w:rFonts w:hint="eastAsia"/>
        </w:rPr>
        <w:t>返回值</w:t>
      </w:r>
    </w:p>
    <w:p w14:paraId="7D591F5C" w14:textId="77777777" w:rsidR="007C5B50" w:rsidRDefault="008A43EE">
      <w:pPr>
        <w:rPr>
          <w:szCs w:val="24"/>
        </w:rPr>
      </w:pPr>
      <w:r>
        <w:rPr>
          <w:rFonts w:hint="eastAsia"/>
          <w:szCs w:val="24"/>
        </w:rPr>
        <w:t>true</w:t>
      </w:r>
      <w:r>
        <w:rPr>
          <w:rFonts w:hint="eastAsia"/>
          <w:szCs w:val="24"/>
        </w:rPr>
        <w:t>表示使用信安世纪算法，</w:t>
      </w:r>
      <w:r>
        <w:rPr>
          <w:rFonts w:hint="eastAsia"/>
          <w:szCs w:val="24"/>
        </w:rPr>
        <w:t>false</w:t>
      </w:r>
      <w:r>
        <w:rPr>
          <w:rFonts w:hint="eastAsia"/>
          <w:szCs w:val="24"/>
        </w:rPr>
        <w:t>表示使用中科院算法</w:t>
      </w:r>
    </w:p>
    <w:p w14:paraId="5F151ADC" w14:textId="77777777" w:rsidR="007C5B50" w:rsidRDefault="008A43EE">
      <w:pPr>
        <w:pStyle w:val="3"/>
      </w:pPr>
      <w:bookmarkStart w:id="97" w:name="_Toc101346969"/>
      <w:r>
        <w:rPr>
          <w:rFonts w:hint="eastAsia"/>
        </w:rPr>
        <w:t>获取是否下载双证</w:t>
      </w:r>
      <w:bookmarkEnd w:id="97"/>
    </w:p>
    <w:p w14:paraId="47B44F4D" w14:textId="77777777" w:rsidR="007C5B50" w:rsidRDefault="008A43EE">
      <w:pPr>
        <w:pStyle w:val="4"/>
      </w:pPr>
      <w:r>
        <w:rPr>
          <w:rFonts w:hint="eastAsia"/>
        </w:rPr>
        <w:t>功能描述</w:t>
      </w:r>
    </w:p>
    <w:p w14:paraId="6B530D98" w14:textId="77777777" w:rsidR="007C5B50" w:rsidRDefault="008A43EE">
      <w:r>
        <w:rPr>
          <w:rFonts w:hint="eastAsia"/>
          <w:szCs w:val="24"/>
        </w:rPr>
        <w:t>获取所下载的证书是否是双证</w:t>
      </w:r>
    </w:p>
    <w:p w14:paraId="6C3D6B24" w14:textId="77777777" w:rsidR="007C5B50" w:rsidRDefault="008A43EE">
      <w:pPr>
        <w:pStyle w:val="4"/>
      </w:pPr>
      <w:r>
        <w:rPr>
          <w:rFonts w:hint="eastAsia"/>
        </w:rPr>
        <w:t>前置条件</w:t>
      </w:r>
    </w:p>
    <w:p w14:paraId="0B4425B7" w14:textId="77777777" w:rsidR="007C5B50" w:rsidRDefault="008A43EE">
      <w:pPr>
        <w:rPr>
          <w:szCs w:val="24"/>
        </w:rPr>
      </w:pPr>
      <w:r>
        <w:rPr>
          <w:rFonts w:hint="eastAsia"/>
          <w:szCs w:val="24"/>
        </w:rPr>
        <w:t>已经成功进行了初始化，否则返回以前的配置信息</w:t>
      </w:r>
    </w:p>
    <w:p w14:paraId="506784AB" w14:textId="77777777" w:rsidR="007C5B50" w:rsidRDefault="008A43EE">
      <w:pPr>
        <w:pStyle w:val="4"/>
      </w:pPr>
      <w:r>
        <w:rPr>
          <w:rFonts w:hint="eastAsia"/>
        </w:rPr>
        <w:t>方法原型</w:t>
      </w:r>
    </w:p>
    <w:p w14:paraId="2E596DE3" w14:textId="77777777" w:rsidR="007C5B50" w:rsidRDefault="008A43EE">
      <w:r>
        <w:rPr>
          <w:rFonts w:hint="eastAsia"/>
          <w:szCs w:val="24"/>
        </w:rPr>
        <w:t>public static boolean isPairedCert()</w:t>
      </w:r>
    </w:p>
    <w:p w14:paraId="37D9682B" w14:textId="77777777" w:rsidR="007C5B50" w:rsidRDefault="008A43EE">
      <w:pPr>
        <w:pStyle w:val="4"/>
      </w:pPr>
      <w:r>
        <w:rPr>
          <w:rFonts w:hint="eastAsia"/>
        </w:rPr>
        <w:lastRenderedPageBreak/>
        <w:t>请求参数</w:t>
      </w:r>
    </w:p>
    <w:p w14:paraId="2A7E1722" w14:textId="77777777" w:rsidR="007C5B50" w:rsidRDefault="008A43EE">
      <w:r>
        <w:rPr>
          <w:rFonts w:hint="eastAsia"/>
        </w:rPr>
        <w:t>无</w:t>
      </w:r>
    </w:p>
    <w:p w14:paraId="424A4134" w14:textId="77777777" w:rsidR="007C5B50" w:rsidRDefault="008A43EE">
      <w:pPr>
        <w:pStyle w:val="4"/>
      </w:pPr>
      <w:r>
        <w:rPr>
          <w:rFonts w:hint="eastAsia"/>
        </w:rPr>
        <w:t>返回值</w:t>
      </w:r>
    </w:p>
    <w:p w14:paraId="35B4372A" w14:textId="77777777" w:rsidR="007C5B50" w:rsidRDefault="008A43EE">
      <w:pPr>
        <w:rPr>
          <w:szCs w:val="24"/>
        </w:rPr>
      </w:pPr>
      <w:r>
        <w:rPr>
          <w:rFonts w:hint="eastAsia"/>
          <w:szCs w:val="24"/>
        </w:rPr>
        <w:t>true</w:t>
      </w:r>
      <w:r>
        <w:rPr>
          <w:rFonts w:hint="eastAsia"/>
          <w:szCs w:val="24"/>
        </w:rPr>
        <w:t>表示使用双证，</w:t>
      </w:r>
      <w:r>
        <w:rPr>
          <w:rFonts w:hint="eastAsia"/>
          <w:szCs w:val="24"/>
        </w:rPr>
        <w:t>false</w:t>
      </w:r>
      <w:r>
        <w:rPr>
          <w:rFonts w:hint="eastAsia"/>
          <w:szCs w:val="24"/>
        </w:rPr>
        <w:t>表示使用单证</w:t>
      </w:r>
    </w:p>
    <w:p w14:paraId="5DB526D7" w14:textId="77777777" w:rsidR="007C5B50" w:rsidRDefault="008A43EE">
      <w:pPr>
        <w:pStyle w:val="3"/>
      </w:pPr>
      <w:bookmarkStart w:id="98" w:name="_Toc101346970"/>
      <w:r>
        <w:rPr>
          <w:rFonts w:hint="eastAsia"/>
        </w:rPr>
        <w:t>获取是否支持自主注册</w:t>
      </w:r>
      <w:bookmarkEnd w:id="98"/>
    </w:p>
    <w:p w14:paraId="099FE51E" w14:textId="77777777" w:rsidR="007C5B50" w:rsidRDefault="008A43EE">
      <w:pPr>
        <w:pStyle w:val="4"/>
      </w:pPr>
      <w:r>
        <w:rPr>
          <w:rFonts w:hint="eastAsia"/>
        </w:rPr>
        <w:t>功能描述</w:t>
      </w:r>
    </w:p>
    <w:p w14:paraId="56256FA9" w14:textId="77777777" w:rsidR="007C5B50" w:rsidRDefault="008A43EE">
      <w:r>
        <w:rPr>
          <w:rFonts w:hint="eastAsia"/>
          <w:szCs w:val="24"/>
        </w:rPr>
        <w:t>获取是有允许在客户端自主注册</w:t>
      </w:r>
    </w:p>
    <w:p w14:paraId="75399656" w14:textId="77777777" w:rsidR="007C5B50" w:rsidRDefault="008A43EE">
      <w:pPr>
        <w:pStyle w:val="4"/>
      </w:pPr>
      <w:r>
        <w:rPr>
          <w:rFonts w:hint="eastAsia"/>
        </w:rPr>
        <w:t>前置条件</w:t>
      </w:r>
    </w:p>
    <w:p w14:paraId="3D494951" w14:textId="77777777" w:rsidR="007C5B50" w:rsidRDefault="008A43EE">
      <w:pPr>
        <w:rPr>
          <w:szCs w:val="24"/>
        </w:rPr>
      </w:pPr>
      <w:r>
        <w:rPr>
          <w:rFonts w:hint="eastAsia"/>
          <w:szCs w:val="24"/>
        </w:rPr>
        <w:t>已经成功进行了初始化，否则返回以前的配置信息</w:t>
      </w:r>
    </w:p>
    <w:p w14:paraId="3F8E8DCE" w14:textId="77777777" w:rsidR="007C5B50" w:rsidRDefault="008A43EE">
      <w:pPr>
        <w:pStyle w:val="4"/>
      </w:pPr>
      <w:r>
        <w:rPr>
          <w:rFonts w:hint="eastAsia"/>
        </w:rPr>
        <w:t>方法原型</w:t>
      </w:r>
    </w:p>
    <w:p w14:paraId="5AE2E875" w14:textId="77777777" w:rsidR="007C5B50" w:rsidRDefault="008A43EE">
      <w:r>
        <w:rPr>
          <w:rFonts w:hint="eastAsia"/>
          <w:szCs w:val="24"/>
        </w:rPr>
        <w:t>public static boolean clientRegistEnable()</w:t>
      </w:r>
    </w:p>
    <w:p w14:paraId="4DFCBB6D" w14:textId="77777777" w:rsidR="007C5B50" w:rsidRDefault="008A43EE">
      <w:pPr>
        <w:pStyle w:val="4"/>
      </w:pPr>
      <w:r>
        <w:rPr>
          <w:rFonts w:hint="eastAsia"/>
        </w:rPr>
        <w:t>请求参数</w:t>
      </w:r>
    </w:p>
    <w:p w14:paraId="73AF2627" w14:textId="77777777" w:rsidR="007C5B50" w:rsidRDefault="008A43EE">
      <w:r>
        <w:rPr>
          <w:rFonts w:hint="eastAsia"/>
        </w:rPr>
        <w:t>无</w:t>
      </w:r>
    </w:p>
    <w:p w14:paraId="2157930A" w14:textId="77777777" w:rsidR="007C5B50" w:rsidRDefault="008A43EE">
      <w:pPr>
        <w:pStyle w:val="4"/>
      </w:pPr>
      <w:r>
        <w:rPr>
          <w:rFonts w:hint="eastAsia"/>
        </w:rPr>
        <w:t>返回值</w:t>
      </w:r>
    </w:p>
    <w:p w14:paraId="37B0BDA0" w14:textId="77777777" w:rsidR="007C5B50" w:rsidRDefault="008A43EE">
      <w:pPr>
        <w:rPr>
          <w:szCs w:val="24"/>
        </w:rPr>
      </w:pPr>
      <w:r>
        <w:rPr>
          <w:rFonts w:hint="eastAsia"/>
          <w:szCs w:val="24"/>
        </w:rPr>
        <w:t>true</w:t>
      </w:r>
      <w:r>
        <w:rPr>
          <w:rFonts w:hint="eastAsia"/>
          <w:szCs w:val="24"/>
        </w:rPr>
        <w:t>表示支持自主注册，</w:t>
      </w:r>
      <w:r>
        <w:rPr>
          <w:rFonts w:hint="eastAsia"/>
          <w:szCs w:val="24"/>
        </w:rPr>
        <w:t>false</w:t>
      </w:r>
      <w:r>
        <w:rPr>
          <w:rFonts w:hint="eastAsia"/>
          <w:szCs w:val="24"/>
        </w:rPr>
        <w:t>表示不支持自主注册</w:t>
      </w:r>
    </w:p>
    <w:p w14:paraId="1267788C" w14:textId="77777777" w:rsidR="007C5B50" w:rsidRDefault="007C5B50">
      <w:pPr>
        <w:rPr>
          <w:szCs w:val="24"/>
        </w:rPr>
      </w:pPr>
    </w:p>
    <w:p w14:paraId="26884909" w14:textId="77777777" w:rsidR="007C5B50" w:rsidRDefault="008A43EE">
      <w:pPr>
        <w:pStyle w:val="3"/>
      </w:pPr>
      <w:bookmarkStart w:id="99" w:name="_Toc101346971"/>
      <w:r>
        <w:rPr>
          <w:rFonts w:hint="eastAsia"/>
        </w:rPr>
        <w:t>获取证书功能是否可用</w:t>
      </w:r>
      <w:bookmarkEnd w:id="99"/>
    </w:p>
    <w:p w14:paraId="55669E42" w14:textId="77777777" w:rsidR="007C5B50" w:rsidRDefault="008A43EE">
      <w:pPr>
        <w:pStyle w:val="4"/>
      </w:pPr>
      <w:r>
        <w:rPr>
          <w:rFonts w:hint="eastAsia"/>
        </w:rPr>
        <w:t>功能描述</w:t>
      </w:r>
    </w:p>
    <w:p w14:paraId="5CD22876" w14:textId="77777777" w:rsidR="007C5B50" w:rsidRDefault="008A43EE">
      <w:r>
        <w:rPr>
          <w:rFonts w:hint="eastAsia"/>
          <w:szCs w:val="24"/>
        </w:rPr>
        <w:t>获取证书是否可用的配置信息</w:t>
      </w:r>
    </w:p>
    <w:p w14:paraId="05671295" w14:textId="77777777" w:rsidR="007C5B50" w:rsidRDefault="008A43EE">
      <w:pPr>
        <w:pStyle w:val="4"/>
      </w:pPr>
      <w:r>
        <w:rPr>
          <w:rFonts w:hint="eastAsia"/>
        </w:rPr>
        <w:lastRenderedPageBreak/>
        <w:t>前置条件</w:t>
      </w:r>
    </w:p>
    <w:p w14:paraId="5E409E31" w14:textId="77777777" w:rsidR="007C5B50" w:rsidRDefault="008A43EE">
      <w:pPr>
        <w:rPr>
          <w:szCs w:val="24"/>
        </w:rPr>
      </w:pPr>
      <w:r>
        <w:rPr>
          <w:rFonts w:hint="eastAsia"/>
          <w:szCs w:val="24"/>
        </w:rPr>
        <w:t>已经成功进行了初始化，否则返回以前的配置信息</w:t>
      </w:r>
    </w:p>
    <w:p w14:paraId="7001A340" w14:textId="77777777" w:rsidR="007C5B50" w:rsidRDefault="008A43EE">
      <w:pPr>
        <w:pStyle w:val="4"/>
      </w:pPr>
      <w:r>
        <w:rPr>
          <w:rFonts w:hint="eastAsia"/>
        </w:rPr>
        <w:t>方法原型</w:t>
      </w:r>
    </w:p>
    <w:p w14:paraId="09E0CC35" w14:textId="77777777" w:rsidR="007C5B50" w:rsidRDefault="008A43EE">
      <w:r>
        <w:rPr>
          <w:rFonts w:hint="eastAsia"/>
          <w:szCs w:val="24"/>
        </w:rPr>
        <w:t>public static boolean isCertAvailable()</w:t>
      </w:r>
    </w:p>
    <w:p w14:paraId="1006CDC5" w14:textId="77777777" w:rsidR="007C5B50" w:rsidRDefault="008A43EE">
      <w:pPr>
        <w:pStyle w:val="4"/>
      </w:pPr>
      <w:r>
        <w:rPr>
          <w:rFonts w:hint="eastAsia"/>
        </w:rPr>
        <w:t>请求参数</w:t>
      </w:r>
    </w:p>
    <w:p w14:paraId="7010C11A" w14:textId="77777777" w:rsidR="007C5B50" w:rsidRDefault="008A43EE">
      <w:r>
        <w:rPr>
          <w:rFonts w:hint="eastAsia"/>
        </w:rPr>
        <w:t>无</w:t>
      </w:r>
    </w:p>
    <w:p w14:paraId="4DCCE7AC" w14:textId="77777777" w:rsidR="007C5B50" w:rsidRDefault="008A43EE">
      <w:pPr>
        <w:pStyle w:val="4"/>
      </w:pPr>
      <w:r>
        <w:rPr>
          <w:rFonts w:hint="eastAsia"/>
        </w:rPr>
        <w:t>返回值</w:t>
      </w:r>
    </w:p>
    <w:p w14:paraId="48E09A9C" w14:textId="77777777" w:rsidR="007C5B50" w:rsidRDefault="008A43EE">
      <w:pPr>
        <w:rPr>
          <w:szCs w:val="24"/>
        </w:rPr>
      </w:pPr>
      <w:r>
        <w:rPr>
          <w:rFonts w:hint="eastAsia"/>
          <w:szCs w:val="24"/>
        </w:rPr>
        <w:t>true</w:t>
      </w:r>
      <w:r>
        <w:rPr>
          <w:rFonts w:hint="eastAsia"/>
          <w:szCs w:val="24"/>
        </w:rPr>
        <w:t>表示证书功能可用，</w:t>
      </w:r>
      <w:r>
        <w:rPr>
          <w:rFonts w:hint="eastAsia"/>
          <w:szCs w:val="24"/>
        </w:rPr>
        <w:t>false</w:t>
      </w:r>
      <w:r>
        <w:rPr>
          <w:rFonts w:hint="eastAsia"/>
          <w:szCs w:val="24"/>
        </w:rPr>
        <w:t>表示证书功能不可用</w:t>
      </w:r>
    </w:p>
    <w:p w14:paraId="6B982670" w14:textId="77777777" w:rsidR="007C5B50" w:rsidRDefault="008A43EE">
      <w:pPr>
        <w:pStyle w:val="3"/>
      </w:pPr>
      <w:bookmarkStart w:id="100" w:name="_Toc101346972"/>
      <w:r>
        <w:rPr>
          <w:rFonts w:hint="eastAsia"/>
        </w:rPr>
        <w:t>获取令牌功能是否可用</w:t>
      </w:r>
      <w:bookmarkEnd w:id="100"/>
    </w:p>
    <w:p w14:paraId="470799BD" w14:textId="77777777" w:rsidR="007C5B50" w:rsidRDefault="008A43EE">
      <w:pPr>
        <w:pStyle w:val="4"/>
      </w:pPr>
      <w:r>
        <w:rPr>
          <w:rFonts w:hint="eastAsia"/>
        </w:rPr>
        <w:t>功能描述</w:t>
      </w:r>
    </w:p>
    <w:p w14:paraId="09A1B5AA" w14:textId="77777777" w:rsidR="007C5B50" w:rsidRDefault="008A43EE">
      <w:r>
        <w:rPr>
          <w:rFonts w:hint="eastAsia"/>
          <w:szCs w:val="24"/>
        </w:rPr>
        <w:t>获取令牌是否可用的配置信息</w:t>
      </w:r>
    </w:p>
    <w:p w14:paraId="1BC2F19C" w14:textId="77777777" w:rsidR="007C5B50" w:rsidRDefault="008A43EE">
      <w:pPr>
        <w:pStyle w:val="4"/>
      </w:pPr>
      <w:r>
        <w:rPr>
          <w:rFonts w:hint="eastAsia"/>
        </w:rPr>
        <w:t>前置条件</w:t>
      </w:r>
    </w:p>
    <w:p w14:paraId="20BB9FA7" w14:textId="77777777" w:rsidR="007C5B50" w:rsidRDefault="008A43EE">
      <w:pPr>
        <w:rPr>
          <w:szCs w:val="24"/>
        </w:rPr>
      </w:pPr>
      <w:r>
        <w:rPr>
          <w:rFonts w:hint="eastAsia"/>
          <w:szCs w:val="24"/>
        </w:rPr>
        <w:t>已经成功进行了初始化，否则返回以前的配置信息</w:t>
      </w:r>
    </w:p>
    <w:p w14:paraId="58E88310" w14:textId="77777777" w:rsidR="007C5B50" w:rsidRDefault="008A43EE">
      <w:pPr>
        <w:pStyle w:val="4"/>
      </w:pPr>
      <w:r>
        <w:rPr>
          <w:rFonts w:hint="eastAsia"/>
        </w:rPr>
        <w:t>方法原型</w:t>
      </w:r>
    </w:p>
    <w:p w14:paraId="6AF8DBE5" w14:textId="77777777" w:rsidR="007C5B50" w:rsidRDefault="008A43EE">
      <w:r>
        <w:rPr>
          <w:rFonts w:hint="eastAsia"/>
          <w:szCs w:val="24"/>
        </w:rPr>
        <w:t>public static boolean isTokenAvailable()</w:t>
      </w:r>
    </w:p>
    <w:p w14:paraId="6818CD49" w14:textId="77777777" w:rsidR="007C5B50" w:rsidRDefault="008A43EE">
      <w:pPr>
        <w:pStyle w:val="4"/>
      </w:pPr>
      <w:r>
        <w:rPr>
          <w:rFonts w:hint="eastAsia"/>
        </w:rPr>
        <w:t>请求参数</w:t>
      </w:r>
    </w:p>
    <w:p w14:paraId="1A885558" w14:textId="77777777" w:rsidR="007C5B50" w:rsidRDefault="008A43EE">
      <w:r>
        <w:rPr>
          <w:rFonts w:hint="eastAsia"/>
        </w:rPr>
        <w:t>无</w:t>
      </w:r>
    </w:p>
    <w:p w14:paraId="7B3ED30D" w14:textId="77777777" w:rsidR="007C5B50" w:rsidRDefault="008A43EE">
      <w:pPr>
        <w:pStyle w:val="4"/>
      </w:pPr>
      <w:r>
        <w:rPr>
          <w:rFonts w:hint="eastAsia"/>
        </w:rPr>
        <w:t>返回值</w:t>
      </w:r>
    </w:p>
    <w:p w14:paraId="3433A1DE" w14:textId="77777777" w:rsidR="007C5B50" w:rsidRDefault="008A43EE">
      <w:pPr>
        <w:rPr>
          <w:szCs w:val="24"/>
        </w:rPr>
      </w:pPr>
      <w:r>
        <w:rPr>
          <w:rFonts w:hint="eastAsia"/>
          <w:szCs w:val="24"/>
        </w:rPr>
        <w:t>true</w:t>
      </w:r>
      <w:r>
        <w:rPr>
          <w:rFonts w:hint="eastAsia"/>
          <w:szCs w:val="24"/>
        </w:rPr>
        <w:t>表示令牌功能可用，</w:t>
      </w:r>
      <w:r>
        <w:rPr>
          <w:rFonts w:hint="eastAsia"/>
          <w:szCs w:val="24"/>
        </w:rPr>
        <w:t>false</w:t>
      </w:r>
      <w:r>
        <w:rPr>
          <w:rFonts w:hint="eastAsia"/>
          <w:szCs w:val="24"/>
        </w:rPr>
        <w:t>表示令牌功能不可用</w:t>
      </w:r>
    </w:p>
    <w:p w14:paraId="3BD59D23" w14:textId="77777777" w:rsidR="007C5B50" w:rsidRDefault="008A43EE">
      <w:pPr>
        <w:pStyle w:val="3"/>
      </w:pPr>
      <w:bookmarkStart w:id="101" w:name="_Toc101346973"/>
      <w:r>
        <w:rPr>
          <w:rFonts w:hint="eastAsia"/>
        </w:rPr>
        <w:lastRenderedPageBreak/>
        <w:t>获取</w:t>
      </w:r>
      <w:r>
        <w:rPr>
          <w:rFonts w:hint="eastAsia"/>
        </w:rPr>
        <w:t>PDF</w:t>
      </w:r>
      <w:r>
        <w:rPr>
          <w:rFonts w:hint="eastAsia"/>
        </w:rPr>
        <w:t>功能是否可用</w:t>
      </w:r>
      <w:bookmarkEnd w:id="101"/>
    </w:p>
    <w:p w14:paraId="0CFA193E" w14:textId="77777777" w:rsidR="007C5B50" w:rsidRDefault="008A43EE">
      <w:pPr>
        <w:pStyle w:val="4"/>
      </w:pPr>
      <w:r>
        <w:rPr>
          <w:rFonts w:hint="eastAsia"/>
        </w:rPr>
        <w:t>功能描述</w:t>
      </w:r>
    </w:p>
    <w:p w14:paraId="71A7049C" w14:textId="77777777" w:rsidR="007C5B50" w:rsidRDefault="008A43EE">
      <w:r>
        <w:rPr>
          <w:rFonts w:hint="eastAsia"/>
          <w:szCs w:val="24"/>
        </w:rPr>
        <w:t>获取</w:t>
      </w:r>
      <w:r>
        <w:rPr>
          <w:rFonts w:hint="eastAsia"/>
          <w:szCs w:val="24"/>
        </w:rPr>
        <w:t>PDF</w:t>
      </w:r>
      <w:r>
        <w:rPr>
          <w:rFonts w:hint="eastAsia"/>
          <w:szCs w:val="24"/>
        </w:rPr>
        <w:t>签章是否可用的配置信息</w:t>
      </w:r>
    </w:p>
    <w:p w14:paraId="2F68D181" w14:textId="77777777" w:rsidR="007C5B50" w:rsidRDefault="008A43EE">
      <w:pPr>
        <w:pStyle w:val="4"/>
      </w:pPr>
      <w:r>
        <w:rPr>
          <w:rFonts w:hint="eastAsia"/>
        </w:rPr>
        <w:t>前置条件</w:t>
      </w:r>
    </w:p>
    <w:p w14:paraId="633A0D04" w14:textId="77777777" w:rsidR="007C5B50" w:rsidRDefault="008A43EE">
      <w:pPr>
        <w:rPr>
          <w:szCs w:val="24"/>
        </w:rPr>
      </w:pPr>
      <w:r>
        <w:rPr>
          <w:rFonts w:hint="eastAsia"/>
          <w:szCs w:val="24"/>
        </w:rPr>
        <w:t>已经成功进行了初始化，否则返回以前的配置信息</w:t>
      </w:r>
    </w:p>
    <w:p w14:paraId="45123369" w14:textId="77777777" w:rsidR="007C5B50" w:rsidRDefault="008A43EE">
      <w:pPr>
        <w:pStyle w:val="4"/>
      </w:pPr>
      <w:r>
        <w:rPr>
          <w:rFonts w:hint="eastAsia"/>
        </w:rPr>
        <w:t>方法原型</w:t>
      </w:r>
    </w:p>
    <w:p w14:paraId="664B1EA1" w14:textId="77777777" w:rsidR="007C5B50" w:rsidRDefault="008A43EE">
      <w:r>
        <w:rPr>
          <w:rFonts w:hint="eastAsia"/>
          <w:szCs w:val="24"/>
        </w:rPr>
        <w:t>public static boolean isPDFAvailable()</w:t>
      </w:r>
    </w:p>
    <w:p w14:paraId="6AE2FE5F" w14:textId="77777777" w:rsidR="007C5B50" w:rsidRDefault="008A43EE">
      <w:pPr>
        <w:pStyle w:val="4"/>
      </w:pPr>
      <w:r>
        <w:rPr>
          <w:rFonts w:hint="eastAsia"/>
        </w:rPr>
        <w:t>请求参数</w:t>
      </w:r>
    </w:p>
    <w:p w14:paraId="21457454" w14:textId="77777777" w:rsidR="007C5B50" w:rsidRDefault="008A43EE">
      <w:r>
        <w:rPr>
          <w:rFonts w:hint="eastAsia"/>
        </w:rPr>
        <w:t>无</w:t>
      </w:r>
    </w:p>
    <w:p w14:paraId="008C9110" w14:textId="77777777" w:rsidR="007C5B50" w:rsidRDefault="008A43EE">
      <w:pPr>
        <w:pStyle w:val="4"/>
      </w:pPr>
      <w:r>
        <w:rPr>
          <w:rFonts w:hint="eastAsia"/>
        </w:rPr>
        <w:t>返回值</w:t>
      </w:r>
    </w:p>
    <w:p w14:paraId="2BA5BE6C" w14:textId="77777777" w:rsidR="007C5B50" w:rsidRDefault="008A43EE">
      <w:pPr>
        <w:rPr>
          <w:szCs w:val="24"/>
        </w:rPr>
      </w:pPr>
      <w:r>
        <w:rPr>
          <w:rFonts w:hint="eastAsia"/>
          <w:szCs w:val="24"/>
        </w:rPr>
        <w:t>true</w:t>
      </w:r>
      <w:r>
        <w:rPr>
          <w:rFonts w:hint="eastAsia"/>
          <w:szCs w:val="24"/>
        </w:rPr>
        <w:t>表示</w:t>
      </w:r>
      <w:r>
        <w:rPr>
          <w:rFonts w:hint="eastAsia"/>
          <w:szCs w:val="24"/>
        </w:rPr>
        <w:t>PDF</w:t>
      </w:r>
      <w:r>
        <w:rPr>
          <w:rFonts w:hint="eastAsia"/>
          <w:szCs w:val="24"/>
        </w:rPr>
        <w:t>签章功能可用，</w:t>
      </w:r>
      <w:r>
        <w:rPr>
          <w:rFonts w:hint="eastAsia"/>
          <w:szCs w:val="24"/>
        </w:rPr>
        <w:t>false</w:t>
      </w:r>
      <w:r>
        <w:rPr>
          <w:rFonts w:hint="eastAsia"/>
          <w:szCs w:val="24"/>
        </w:rPr>
        <w:t>表示</w:t>
      </w:r>
      <w:r>
        <w:rPr>
          <w:rFonts w:hint="eastAsia"/>
          <w:szCs w:val="24"/>
        </w:rPr>
        <w:t>PDF</w:t>
      </w:r>
      <w:r>
        <w:rPr>
          <w:rFonts w:hint="eastAsia"/>
          <w:szCs w:val="24"/>
        </w:rPr>
        <w:t>签章功能不可用</w:t>
      </w:r>
    </w:p>
    <w:p w14:paraId="10870423" w14:textId="77777777" w:rsidR="007C5B50" w:rsidRDefault="008A43EE">
      <w:pPr>
        <w:pStyle w:val="3"/>
      </w:pPr>
      <w:bookmarkStart w:id="102" w:name="_Toc101346974"/>
      <w:r>
        <w:rPr>
          <w:rFonts w:hint="eastAsia"/>
        </w:rPr>
        <w:t>获取签名是否可用</w:t>
      </w:r>
      <w:bookmarkEnd w:id="102"/>
    </w:p>
    <w:p w14:paraId="26B67BF6" w14:textId="77777777" w:rsidR="007C5B50" w:rsidRDefault="008A43EE">
      <w:pPr>
        <w:pStyle w:val="4"/>
      </w:pPr>
      <w:r>
        <w:rPr>
          <w:rFonts w:hint="eastAsia"/>
        </w:rPr>
        <w:t>功能描述</w:t>
      </w:r>
    </w:p>
    <w:p w14:paraId="41BE41E7" w14:textId="77777777" w:rsidR="007C5B50" w:rsidRDefault="008A43EE">
      <w:r>
        <w:rPr>
          <w:rFonts w:hint="eastAsia"/>
          <w:szCs w:val="24"/>
        </w:rPr>
        <w:t>获取数字签名是否可用的配置信息</w:t>
      </w:r>
    </w:p>
    <w:p w14:paraId="3AF31F96" w14:textId="77777777" w:rsidR="007C5B50" w:rsidRDefault="008A43EE">
      <w:pPr>
        <w:pStyle w:val="4"/>
      </w:pPr>
      <w:r>
        <w:rPr>
          <w:rFonts w:hint="eastAsia"/>
        </w:rPr>
        <w:t>前置条件</w:t>
      </w:r>
    </w:p>
    <w:p w14:paraId="1C0F856D" w14:textId="77777777" w:rsidR="007C5B50" w:rsidRDefault="008A43EE">
      <w:pPr>
        <w:rPr>
          <w:szCs w:val="24"/>
        </w:rPr>
      </w:pPr>
      <w:r>
        <w:rPr>
          <w:rFonts w:hint="eastAsia"/>
          <w:szCs w:val="24"/>
        </w:rPr>
        <w:t>已经成功进行了初始化，否则返回以前的配置信息</w:t>
      </w:r>
    </w:p>
    <w:p w14:paraId="1A7E6876" w14:textId="77777777" w:rsidR="007C5B50" w:rsidRDefault="008A43EE">
      <w:pPr>
        <w:pStyle w:val="4"/>
      </w:pPr>
      <w:r>
        <w:rPr>
          <w:rFonts w:hint="eastAsia"/>
        </w:rPr>
        <w:t>方法原型</w:t>
      </w:r>
    </w:p>
    <w:p w14:paraId="7E7A43BD" w14:textId="77777777" w:rsidR="007C5B50" w:rsidRDefault="008A43EE">
      <w:r>
        <w:rPr>
          <w:rFonts w:hint="eastAsia"/>
          <w:szCs w:val="24"/>
        </w:rPr>
        <w:t>public static boolean isSignAvailable()</w:t>
      </w:r>
    </w:p>
    <w:p w14:paraId="3385B7CD" w14:textId="77777777" w:rsidR="007C5B50" w:rsidRDefault="008A43EE">
      <w:pPr>
        <w:pStyle w:val="4"/>
      </w:pPr>
      <w:r>
        <w:rPr>
          <w:rFonts w:hint="eastAsia"/>
        </w:rPr>
        <w:lastRenderedPageBreak/>
        <w:t>请求参数</w:t>
      </w:r>
    </w:p>
    <w:p w14:paraId="2BE8FCFB" w14:textId="77777777" w:rsidR="007C5B50" w:rsidRDefault="008A43EE">
      <w:r>
        <w:rPr>
          <w:rFonts w:hint="eastAsia"/>
        </w:rPr>
        <w:t>无</w:t>
      </w:r>
    </w:p>
    <w:p w14:paraId="243DE3EE" w14:textId="77777777" w:rsidR="007C5B50" w:rsidRDefault="008A43EE">
      <w:pPr>
        <w:pStyle w:val="4"/>
      </w:pPr>
      <w:r>
        <w:rPr>
          <w:rFonts w:hint="eastAsia"/>
        </w:rPr>
        <w:t>返回值</w:t>
      </w:r>
    </w:p>
    <w:p w14:paraId="755DE485" w14:textId="77777777" w:rsidR="007C5B50" w:rsidRDefault="008A43EE">
      <w:pPr>
        <w:rPr>
          <w:szCs w:val="24"/>
        </w:rPr>
      </w:pPr>
      <w:r>
        <w:rPr>
          <w:rFonts w:hint="eastAsia"/>
          <w:szCs w:val="24"/>
        </w:rPr>
        <w:t>true</w:t>
      </w:r>
      <w:r>
        <w:rPr>
          <w:rFonts w:hint="eastAsia"/>
          <w:szCs w:val="24"/>
        </w:rPr>
        <w:t>表示数字签名功能可用，</w:t>
      </w:r>
      <w:r>
        <w:rPr>
          <w:rFonts w:hint="eastAsia"/>
          <w:szCs w:val="24"/>
        </w:rPr>
        <w:t>false</w:t>
      </w:r>
      <w:r>
        <w:rPr>
          <w:rFonts w:hint="eastAsia"/>
          <w:szCs w:val="24"/>
        </w:rPr>
        <w:t>表示数字签名功能不可用</w:t>
      </w:r>
    </w:p>
    <w:p w14:paraId="2E14B1F6" w14:textId="77777777" w:rsidR="007C5B50" w:rsidRDefault="008A43EE">
      <w:pPr>
        <w:pStyle w:val="3"/>
      </w:pPr>
      <w:bookmarkStart w:id="103" w:name="_Toc101346975"/>
      <w:r>
        <w:rPr>
          <w:rFonts w:hint="eastAsia"/>
        </w:rPr>
        <w:t>获取集成应用是否强制更新</w:t>
      </w:r>
      <w:bookmarkEnd w:id="103"/>
    </w:p>
    <w:p w14:paraId="6AFBF6B8" w14:textId="77777777" w:rsidR="007C5B50" w:rsidRDefault="008A43EE">
      <w:pPr>
        <w:pStyle w:val="4"/>
      </w:pPr>
      <w:r>
        <w:rPr>
          <w:rFonts w:hint="eastAsia"/>
        </w:rPr>
        <w:t>功能描述</w:t>
      </w:r>
    </w:p>
    <w:p w14:paraId="5F34CE34" w14:textId="77777777" w:rsidR="007C5B50" w:rsidRDefault="008A43EE">
      <w:r>
        <w:rPr>
          <w:rFonts w:hint="eastAsia"/>
          <w:szCs w:val="24"/>
        </w:rPr>
        <w:t>获取集成了当前</w:t>
      </w:r>
      <w:r>
        <w:rPr>
          <w:rFonts w:hint="eastAsia"/>
          <w:szCs w:val="24"/>
        </w:rPr>
        <w:t>SDK</w:t>
      </w:r>
      <w:r>
        <w:rPr>
          <w:rFonts w:hint="eastAsia"/>
          <w:szCs w:val="24"/>
        </w:rPr>
        <w:t>的应用程序是否应该强制更新的配置信息</w:t>
      </w:r>
    </w:p>
    <w:p w14:paraId="07D78752" w14:textId="77777777" w:rsidR="007C5B50" w:rsidRDefault="008A43EE">
      <w:pPr>
        <w:pStyle w:val="4"/>
      </w:pPr>
      <w:r>
        <w:rPr>
          <w:rFonts w:hint="eastAsia"/>
        </w:rPr>
        <w:t>前置条件</w:t>
      </w:r>
    </w:p>
    <w:p w14:paraId="726F13E0" w14:textId="77777777" w:rsidR="007C5B50" w:rsidRDefault="008A43EE">
      <w:pPr>
        <w:rPr>
          <w:szCs w:val="24"/>
        </w:rPr>
      </w:pPr>
      <w:r>
        <w:rPr>
          <w:rFonts w:hint="eastAsia"/>
          <w:szCs w:val="24"/>
        </w:rPr>
        <w:t>已经成功进行了初始化，否则返回以前的配置信息</w:t>
      </w:r>
    </w:p>
    <w:p w14:paraId="2A5A7655" w14:textId="77777777" w:rsidR="007C5B50" w:rsidRDefault="008A43EE">
      <w:pPr>
        <w:pStyle w:val="4"/>
      </w:pPr>
      <w:r>
        <w:rPr>
          <w:rFonts w:hint="eastAsia"/>
        </w:rPr>
        <w:t>方法原型</w:t>
      </w:r>
    </w:p>
    <w:p w14:paraId="6B7A5B64" w14:textId="77777777" w:rsidR="007C5B50" w:rsidRDefault="008A43EE">
      <w:r>
        <w:rPr>
          <w:rFonts w:hint="eastAsia"/>
          <w:szCs w:val="24"/>
        </w:rPr>
        <w:t>public static boolean isAppForceUpdate()</w:t>
      </w:r>
    </w:p>
    <w:p w14:paraId="5010F43A" w14:textId="77777777" w:rsidR="007C5B50" w:rsidRDefault="008A43EE">
      <w:pPr>
        <w:pStyle w:val="4"/>
      </w:pPr>
      <w:r>
        <w:rPr>
          <w:rFonts w:hint="eastAsia"/>
        </w:rPr>
        <w:t>请求参数</w:t>
      </w:r>
    </w:p>
    <w:p w14:paraId="35763A4D" w14:textId="77777777" w:rsidR="007C5B50" w:rsidRDefault="008A43EE">
      <w:r>
        <w:rPr>
          <w:rFonts w:hint="eastAsia"/>
        </w:rPr>
        <w:t>无</w:t>
      </w:r>
    </w:p>
    <w:p w14:paraId="13A75EA9" w14:textId="77777777" w:rsidR="007C5B50" w:rsidRDefault="008A43EE">
      <w:pPr>
        <w:pStyle w:val="4"/>
      </w:pPr>
      <w:r>
        <w:rPr>
          <w:rFonts w:hint="eastAsia"/>
        </w:rPr>
        <w:t>返回值</w:t>
      </w:r>
    </w:p>
    <w:p w14:paraId="16E74633" w14:textId="77777777" w:rsidR="007C5B50" w:rsidRDefault="008A43EE">
      <w:pPr>
        <w:rPr>
          <w:szCs w:val="24"/>
        </w:rPr>
      </w:pPr>
      <w:r>
        <w:rPr>
          <w:rFonts w:hint="eastAsia"/>
          <w:szCs w:val="24"/>
        </w:rPr>
        <w:t>true</w:t>
      </w:r>
      <w:r>
        <w:rPr>
          <w:rFonts w:hint="eastAsia"/>
          <w:szCs w:val="24"/>
        </w:rPr>
        <w:t>表示需要强制更新，</w:t>
      </w:r>
      <w:r>
        <w:rPr>
          <w:rFonts w:hint="eastAsia"/>
          <w:szCs w:val="24"/>
        </w:rPr>
        <w:t>false</w:t>
      </w:r>
      <w:r>
        <w:rPr>
          <w:rFonts w:hint="eastAsia"/>
          <w:szCs w:val="24"/>
        </w:rPr>
        <w:t>表示不需要强制更新</w:t>
      </w:r>
    </w:p>
    <w:p w14:paraId="417CCCF9" w14:textId="77777777" w:rsidR="007C5B50" w:rsidRDefault="008A43EE">
      <w:pPr>
        <w:pStyle w:val="3"/>
      </w:pPr>
      <w:bookmarkStart w:id="104" w:name="_Toc101346976"/>
      <w:r>
        <w:rPr>
          <w:rFonts w:hint="eastAsia"/>
        </w:rPr>
        <w:t>获取</w:t>
      </w:r>
      <w:r>
        <w:rPr>
          <w:rFonts w:hint="eastAsia"/>
        </w:rPr>
        <w:t>PDF</w:t>
      </w:r>
      <w:r>
        <w:rPr>
          <w:rFonts w:hint="eastAsia"/>
        </w:rPr>
        <w:t>印章大小限制</w:t>
      </w:r>
      <w:bookmarkEnd w:id="104"/>
    </w:p>
    <w:p w14:paraId="6BD03A01" w14:textId="77777777" w:rsidR="007C5B50" w:rsidRDefault="008A43EE">
      <w:pPr>
        <w:pStyle w:val="4"/>
      </w:pPr>
      <w:r>
        <w:rPr>
          <w:rFonts w:hint="eastAsia"/>
        </w:rPr>
        <w:t>功能描述</w:t>
      </w:r>
    </w:p>
    <w:p w14:paraId="2E4E387E" w14:textId="77777777" w:rsidR="007C5B50" w:rsidRDefault="008A43EE">
      <w:r>
        <w:rPr>
          <w:rFonts w:hint="eastAsia"/>
          <w:szCs w:val="24"/>
        </w:rPr>
        <w:t>获取</w:t>
      </w:r>
      <w:r>
        <w:rPr>
          <w:rFonts w:hint="eastAsia"/>
          <w:szCs w:val="24"/>
        </w:rPr>
        <w:t>PDF</w:t>
      </w:r>
      <w:r>
        <w:rPr>
          <w:rFonts w:hint="eastAsia"/>
          <w:szCs w:val="24"/>
        </w:rPr>
        <w:t>印章数据大小限制的配置信息，单位为</w:t>
      </w:r>
      <w:r>
        <w:rPr>
          <w:rFonts w:hint="eastAsia"/>
          <w:szCs w:val="24"/>
        </w:rPr>
        <w:t>KB</w:t>
      </w:r>
    </w:p>
    <w:p w14:paraId="09DA04A1" w14:textId="77777777" w:rsidR="007C5B50" w:rsidRDefault="008A43EE">
      <w:pPr>
        <w:pStyle w:val="4"/>
      </w:pPr>
      <w:r>
        <w:rPr>
          <w:rFonts w:hint="eastAsia"/>
        </w:rPr>
        <w:lastRenderedPageBreak/>
        <w:t>前置条件</w:t>
      </w:r>
    </w:p>
    <w:p w14:paraId="0BF05993" w14:textId="77777777" w:rsidR="007C5B50" w:rsidRDefault="008A43EE">
      <w:pPr>
        <w:rPr>
          <w:szCs w:val="24"/>
        </w:rPr>
      </w:pPr>
      <w:r>
        <w:rPr>
          <w:rFonts w:hint="eastAsia"/>
          <w:szCs w:val="24"/>
        </w:rPr>
        <w:t>已经成功进行了初始化，否则返回以前的配置信息</w:t>
      </w:r>
    </w:p>
    <w:p w14:paraId="1EA92203" w14:textId="77777777" w:rsidR="007C5B50" w:rsidRDefault="008A43EE">
      <w:pPr>
        <w:pStyle w:val="4"/>
      </w:pPr>
      <w:r>
        <w:rPr>
          <w:rFonts w:hint="eastAsia"/>
        </w:rPr>
        <w:t>方法原型</w:t>
      </w:r>
    </w:p>
    <w:p w14:paraId="598A9D1D" w14:textId="77777777" w:rsidR="007C5B50" w:rsidRDefault="008A43EE">
      <w:r>
        <w:rPr>
          <w:rFonts w:hint="eastAsia"/>
          <w:szCs w:val="24"/>
        </w:rPr>
        <w:t>public static int getSealerImageSize()</w:t>
      </w:r>
    </w:p>
    <w:p w14:paraId="35BA3B13" w14:textId="77777777" w:rsidR="007C5B50" w:rsidRDefault="008A43EE">
      <w:pPr>
        <w:pStyle w:val="4"/>
      </w:pPr>
      <w:r>
        <w:rPr>
          <w:rFonts w:hint="eastAsia"/>
        </w:rPr>
        <w:t>请求参数</w:t>
      </w:r>
    </w:p>
    <w:p w14:paraId="44792410" w14:textId="77777777" w:rsidR="007C5B50" w:rsidRDefault="008A43EE">
      <w:r>
        <w:rPr>
          <w:rFonts w:hint="eastAsia"/>
        </w:rPr>
        <w:t>无</w:t>
      </w:r>
    </w:p>
    <w:p w14:paraId="766963AF" w14:textId="77777777" w:rsidR="007C5B50" w:rsidRDefault="008A43EE">
      <w:pPr>
        <w:pStyle w:val="4"/>
      </w:pPr>
      <w:r>
        <w:rPr>
          <w:rFonts w:hint="eastAsia"/>
        </w:rPr>
        <w:t>返回值</w:t>
      </w:r>
    </w:p>
    <w:p w14:paraId="442223AA" w14:textId="77777777" w:rsidR="007C5B50" w:rsidRDefault="008A43EE">
      <w:pPr>
        <w:rPr>
          <w:szCs w:val="24"/>
        </w:rPr>
      </w:pPr>
      <w:r>
        <w:rPr>
          <w:rFonts w:hint="eastAsia"/>
          <w:szCs w:val="24"/>
        </w:rPr>
        <w:t>Int</w:t>
      </w:r>
      <w:r>
        <w:rPr>
          <w:rFonts w:hint="eastAsia"/>
          <w:szCs w:val="24"/>
        </w:rPr>
        <w:t>类型的印章大小限制</w:t>
      </w:r>
    </w:p>
    <w:p w14:paraId="6CBF0A98" w14:textId="77777777" w:rsidR="007C5B50" w:rsidRDefault="008A43EE">
      <w:pPr>
        <w:pStyle w:val="3"/>
      </w:pPr>
      <w:bookmarkStart w:id="105" w:name="_Toc101346977"/>
      <w:r>
        <w:rPr>
          <w:rFonts w:hint="eastAsia"/>
        </w:rPr>
        <w:t>获取</w:t>
      </w:r>
      <w:r>
        <w:rPr>
          <w:rFonts w:hint="eastAsia"/>
        </w:rPr>
        <w:t>MAuth</w:t>
      </w:r>
      <w:r>
        <w:rPr>
          <w:rFonts w:hint="eastAsia"/>
        </w:rPr>
        <w:t>服务器产生的二维码的有效期</w:t>
      </w:r>
      <w:bookmarkEnd w:id="105"/>
    </w:p>
    <w:p w14:paraId="78066140" w14:textId="77777777" w:rsidR="007C5B50" w:rsidRDefault="008A43EE">
      <w:pPr>
        <w:pStyle w:val="4"/>
      </w:pPr>
      <w:r>
        <w:rPr>
          <w:rFonts w:hint="eastAsia"/>
        </w:rPr>
        <w:t>功能描述</w:t>
      </w:r>
    </w:p>
    <w:p w14:paraId="27CDD428" w14:textId="77777777" w:rsidR="007C5B50" w:rsidRDefault="008A43EE">
      <w:r>
        <w:rPr>
          <w:rFonts w:hint="eastAsia"/>
          <w:szCs w:val="24"/>
        </w:rPr>
        <w:t>获取在</w:t>
      </w:r>
      <w:r>
        <w:rPr>
          <w:rFonts w:hint="eastAsia"/>
          <w:szCs w:val="24"/>
        </w:rPr>
        <w:t>MAuth</w:t>
      </w:r>
      <w:r>
        <w:rPr>
          <w:rFonts w:hint="eastAsia"/>
          <w:szCs w:val="24"/>
        </w:rPr>
        <w:t>服务器上产生的二维码的有效期的配置信息，时间单位为毫秒，自二维码在</w:t>
      </w:r>
      <w:r>
        <w:rPr>
          <w:rFonts w:hint="eastAsia"/>
          <w:szCs w:val="24"/>
        </w:rPr>
        <w:t>MAuth</w:t>
      </w:r>
      <w:r>
        <w:rPr>
          <w:rFonts w:hint="eastAsia"/>
          <w:szCs w:val="24"/>
        </w:rPr>
        <w:t>服务器上产生的时间开始计算</w:t>
      </w:r>
    </w:p>
    <w:p w14:paraId="1E50B868" w14:textId="77777777" w:rsidR="007C5B50" w:rsidRDefault="008A43EE">
      <w:pPr>
        <w:pStyle w:val="4"/>
      </w:pPr>
      <w:r>
        <w:rPr>
          <w:rFonts w:hint="eastAsia"/>
        </w:rPr>
        <w:t>前置条件</w:t>
      </w:r>
    </w:p>
    <w:p w14:paraId="19BF3843" w14:textId="77777777" w:rsidR="007C5B50" w:rsidRDefault="008A43EE">
      <w:pPr>
        <w:rPr>
          <w:szCs w:val="24"/>
        </w:rPr>
      </w:pPr>
      <w:r>
        <w:rPr>
          <w:rFonts w:hint="eastAsia"/>
          <w:szCs w:val="24"/>
        </w:rPr>
        <w:t>已经成功进行了初始化，否则返回以前的配置信息</w:t>
      </w:r>
    </w:p>
    <w:p w14:paraId="57DE2AF2" w14:textId="77777777" w:rsidR="007C5B50" w:rsidRDefault="008A43EE">
      <w:pPr>
        <w:pStyle w:val="4"/>
      </w:pPr>
      <w:r>
        <w:rPr>
          <w:rFonts w:hint="eastAsia"/>
        </w:rPr>
        <w:t>方法原型</w:t>
      </w:r>
    </w:p>
    <w:p w14:paraId="01226022" w14:textId="77777777" w:rsidR="007C5B50" w:rsidRDefault="008A43EE">
      <w:r>
        <w:rPr>
          <w:rFonts w:hint="eastAsia"/>
          <w:szCs w:val="24"/>
        </w:rPr>
        <w:t>public static int getQRCodeExpireMillSeconds()</w:t>
      </w:r>
    </w:p>
    <w:p w14:paraId="1ECEA024" w14:textId="77777777" w:rsidR="007C5B50" w:rsidRDefault="008A43EE">
      <w:pPr>
        <w:pStyle w:val="4"/>
      </w:pPr>
      <w:r>
        <w:rPr>
          <w:rFonts w:hint="eastAsia"/>
        </w:rPr>
        <w:t>请求参数</w:t>
      </w:r>
    </w:p>
    <w:p w14:paraId="77E249DC" w14:textId="77777777" w:rsidR="007C5B50" w:rsidRDefault="008A43EE">
      <w:r>
        <w:rPr>
          <w:rFonts w:hint="eastAsia"/>
        </w:rPr>
        <w:t>无</w:t>
      </w:r>
    </w:p>
    <w:p w14:paraId="3F387EE3" w14:textId="77777777" w:rsidR="007C5B50" w:rsidRDefault="008A43EE">
      <w:pPr>
        <w:pStyle w:val="4"/>
      </w:pPr>
      <w:r>
        <w:rPr>
          <w:rFonts w:hint="eastAsia"/>
        </w:rPr>
        <w:t>返回值</w:t>
      </w:r>
    </w:p>
    <w:p w14:paraId="7568935E" w14:textId="77777777" w:rsidR="007C5B50" w:rsidRDefault="008A43EE">
      <w:pPr>
        <w:rPr>
          <w:szCs w:val="24"/>
        </w:rPr>
      </w:pPr>
      <w:r>
        <w:rPr>
          <w:rFonts w:hint="eastAsia"/>
          <w:szCs w:val="24"/>
        </w:rPr>
        <w:t>Int</w:t>
      </w:r>
      <w:r>
        <w:rPr>
          <w:rFonts w:hint="eastAsia"/>
          <w:szCs w:val="24"/>
        </w:rPr>
        <w:t>类型的有效期数据</w:t>
      </w:r>
    </w:p>
    <w:p w14:paraId="47EA733C" w14:textId="77777777" w:rsidR="007C5B50" w:rsidRDefault="008A43EE">
      <w:pPr>
        <w:pStyle w:val="3"/>
      </w:pPr>
      <w:bookmarkStart w:id="106" w:name="_Toc101346978"/>
      <w:r>
        <w:rPr>
          <w:rFonts w:hint="eastAsia"/>
        </w:rPr>
        <w:lastRenderedPageBreak/>
        <w:t>获取</w:t>
      </w:r>
      <w:r>
        <w:rPr>
          <w:rFonts w:hint="eastAsia"/>
        </w:rPr>
        <w:t>MAuth</w:t>
      </w:r>
      <w:r>
        <w:rPr>
          <w:rFonts w:hint="eastAsia"/>
        </w:rPr>
        <w:t>服务器产生的注册码的有效期</w:t>
      </w:r>
      <w:bookmarkEnd w:id="106"/>
    </w:p>
    <w:p w14:paraId="0853A8D4" w14:textId="77777777" w:rsidR="007C5B50" w:rsidRDefault="008A43EE">
      <w:pPr>
        <w:pStyle w:val="4"/>
      </w:pPr>
      <w:r>
        <w:rPr>
          <w:rFonts w:hint="eastAsia"/>
        </w:rPr>
        <w:t>功能描述</w:t>
      </w:r>
    </w:p>
    <w:p w14:paraId="0C80934D" w14:textId="77777777" w:rsidR="007C5B50" w:rsidRDefault="008A43EE">
      <w:r>
        <w:rPr>
          <w:rFonts w:hint="eastAsia"/>
          <w:szCs w:val="24"/>
        </w:rPr>
        <w:t>获取在</w:t>
      </w:r>
      <w:r>
        <w:rPr>
          <w:rFonts w:hint="eastAsia"/>
          <w:szCs w:val="24"/>
        </w:rPr>
        <w:t>MAuth</w:t>
      </w:r>
      <w:r>
        <w:rPr>
          <w:rFonts w:hint="eastAsia"/>
          <w:szCs w:val="24"/>
        </w:rPr>
        <w:t>服务器上产生的注册码的有效期的配置信息，时间单位为毫秒，自注册码在</w:t>
      </w:r>
      <w:r>
        <w:rPr>
          <w:rFonts w:hint="eastAsia"/>
          <w:szCs w:val="24"/>
        </w:rPr>
        <w:t>MAuth</w:t>
      </w:r>
      <w:r>
        <w:rPr>
          <w:rFonts w:hint="eastAsia"/>
          <w:szCs w:val="24"/>
        </w:rPr>
        <w:t>服务器上产生的时间开始计算</w:t>
      </w:r>
    </w:p>
    <w:p w14:paraId="3B9FB2FC" w14:textId="77777777" w:rsidR="007C5B50" w:rsidRDefault="008A43EE">
      <w:pPr>
        <w:pStyle w:val="4"/>
      </w:pPr>
      <w:r>
        <w:rPr>
          <w:rFonts w:hint="eastAsia"/>
        </w:rPr>
        <w:t>前置条件</w:t>
      </w:r>
    </w:p>
    <w:p w14:paraId="78A2485B" w14:textId="77777777" w:rsidR="007C5B50" w:rsidRDefault="008A43EE">
      <w:pPr>
        <w:rPr>
          <w:szCs w:val="24"/>
        </w:rPr>
      </w:pPr>
      <w:r>
        <w:rPr>
          <w:rFonts w:hint="eastAsia"/>
          <w:szCs w:val="24"/>
        </w:rPr>
        <w:t>已经成功进行了初始化，否则返回以前的配置信息</w:t>
      </w:r>
    </w:p>
    <w:p w14:paraId="04BED0F6" w14:textId="77777777" w:rsidR="007C5B50" w:rsidRDefault="008A43EE">
      <w:pPr>
        <w:pStyle w:val="4"/>
      </w:pPr>
      <w:r>
        <w:rPr>
          <w:rFonts w:hint="eastAsia"/>
        </w:rPr>
        <w:t>方法原型</w:t>
      </w:r>
    </w:p>
    <w:p w14:paraId="27631142" w14:textId="77777777" w:rsidR="007C5B50" w:rsidRDefault="008A43EE">
      <w:r>
        <w:rPr>
          <w:rFonts w:hint="eastAsia"/>
          <w:szCs w:val="24"/>
        </w:rPr>
        <w:t>public static int getSignCodeExpireMillSeconds()</w:t>
      </w:r>
    </w:p>
    <w:p w14:paraId="1E99EB0B" w14:textId="77777777" w:rsidR="007C5B50" w:rsidRDefault="008A43EE">
      <w:pPr>
        <w:pStyle w:val="4"/>
      </w:pPr>
      <w:r>
        <w:rPr>
          <w:rFonts w:hint="eastAsia"/>
        </w:rPr>
        <w:t>请求参数</w:t>
      </w:r>
    </w:p>
    <w:p w14:paraId="11DAC536" w14:textId="77777777" w:rsidR="007C5B50" w:rsidRDefault="008A43EE">
      <w:r>
        <w:rPr>
          <w:rFonts w:hint="eastAsia"/>
        </w:rPr>
        <w:t>无</w:t>
      </w:r>
    </w:p>
    <w:p w14:paraId="10CC75A6" w14:textId="77777777" w:rsidR="007C5B50" w:rsidRDefault="008A43EE">
      <w:pPr>
        <w:pStyle w:val="4"/>
      </w:pPr>
      <w:r>
        <w:rPr>
          <w:rFonts w:hint="eastAsia"/>
        </w:rPr>
        <w:t>返回值</w:t>
      </w:r>
    </w:p>
    <w:p w14:paraId="0ECA0A4B" w14:textId="77777777" w:rsidR="007C5B50" w:rsidRDefault="008A43EE">
      <w:pPr>
        <w:rPr>
          <w:szCs w:val="24"/>
        </w:rPr>
      </w:pPr>
      <w:r>
        <w:rPr>
          <w:rFonts w:hint="eastAsia"/>
          <w:szCs w:val="24"/>
        </w:rPr>
        <w:t>Int</w:t>
      </w:r>
      <w:r>
        <w:rPr>
          <w:rFonts w:hint="eastAsia"/>
          <w:szCs w:val="24"/>
        </w:rPr>
        <w:t>类型的有效期数据</w:t>
      </w:r>
    </w:p>
    <w:p w14:paraId="77F9A06E" w14:textId="77777777" w:rsidR="007C5B50" w:rsidRDefault="007C5B50"/>
    <w:p w14:paraId="3E8C9D36" w14:textId="77777777" w:rsidR="007C5B50" w:rsidRDefault="008A43EE">
      <w:pPr>
        <w:pStyle w:val="2"/>
      </w:pPr>
      <w:bookmarkStart w:id="107" w:name="_Toc12144"/>
      <w:bookmarkStart w:id="108" w:name="_Toc32123"/>
      <w:bookmarkStart w:id="109" w:name="_Toc7068"/>
      <w:bookmarkStart w:id="110" w:name="_Toc101346979"/>
      <w:r>
        <w:t>动态</w:t>
      </w:r>
      <w:r>
        <w:rPr>
          <w:rFonts w:hint="eastAsia"/>
        </w:rPr>
        <w:t>令牌</w:t>
      </w:r>
      <w:r>
        <w:t>接口</w:t>
      </w:r>
      <w:bookmarkEnd w:id="107"/>
      <w:bookmarkEnd w:id="108"/>
      <w:bookmarkEnd w:id="109"/>
      <w:bookmarkEnd w:id="110"/>
    </w:p>
    <w:p w14:paraId="33780732" w14:textId="77777777" w:rsidR="007C5B50" w:rsidRDefault="008A43EE">
      <w:pPr>
        <w:ind w:firstLine="720"/>
        <w:rPr>
          <w:szCs w:val="24"/>
        </w:rPr>
      </w:pPr>
      <w:r>
        <w:rPr>
          <w:szCs w:val="24"/>
        </w:rPr>
        <w:t>动态口令相关接口主要用于存储种子密钥，计算动态口令等操作。</w:t>
      </w:r>
    </w:p>
    <w:p w14:paraId="1EB8D631" w14:textId="77777777" w:rsidR="007C5B50" w:rsidRDefault="008A43EE">
      <w:pPr>
        <w:pStyle w:val="3"/>
      </w:pPr>
      <w:bookmarkStart w:id="111" w:name="_Toc21494"/>
      <w:bookmarkStart w:id="112" w:name="_Toc17030"/>
      <w:bookmarkStart w:id="113" w:name="_Toc14035"/>
      <w:bookmarkStart w:id="114" w:name="_Toc101346980"/>
      <w:bookmarkStart w:id="115" w:name="_Toc9796"/>
      <w:bookmarkStart w:id="116" w:name="_Toc31186"/>
      <w:bookmarkStart w:id="117" w:name="_Toc7106"/>
      <w:r>
        <w:t>调用类</w:t>
      </w:r>
      <w:bookmarkEnd w:id="111"/>
      <w:bookmarkEnd w:id="112"/>
      <w:bookmarkEnd w:id="113"/>
      <w:bookmarkEnd w:id="114"/>
    </w:p>
    <w:p w14:paraId="33FDE527" w14:textId="77777777" w:rsidR="007C5B50" w:rsidRDefault="008A43EE">
      <w:pPr>
        <w:ind w:firstLine="720"/>
        <w:rPr>
          <w:sz w:val="30"/>
          <w:szCs w:val="30"/>
        </w:rPr>
      </w:pPr>
      <w:r>
        <w:rPr>
          <w:rFonts w:hint="eastAsia"/>
          <w:sz w:val="30"/>
          <w:szCs w:val="30"/>
        </w:rPr>
        <w:t>TokenManager</w:t>
      </w:r>
      <w:r>
        <w:rPr>
          <w:sz w:val="30"/>
          <w:szCs w:val="30"/>
        </w:rPr>
        <w:t>类</w:t>
      </w:r>
    </w:p>
    <w:p w14:paraId="2E4CCA5B" w14:textId="77777777" w:rsidR="007C5B50" w:rsidRDefault="007C5B50">
      <w:pPr>
        <w:ind w:firstLine="720"/>
        <w:rPr>
          <w:sz w:val="30"/>
          <w:szCs w:val="30"/>
        </w:rPr>
      </w:pPr>
    </w:p>
    <w:p w14:paraId="52FBDFF2" w14:textId="77777777" w:rsidR="007C5B50" w:rsidRDefault="008A43EE">
      <w:pPr>
        <w:spacing w:line="360" w:lineRule="auto"/>
        <w:ind w:firstLine="720"/>
        <w:rPr>
          <w:szCs w:val="24"/>
        </w:rPr>
      </w:pPr>
      <w:r>
        <w:rPr>
          <w:b/>
          <w:bCs/>
          <w:szCs w:val="24"/>
        </w:rPr>
        <w:t>构造方法</w:t>
      </w:r>
      <w:r>
        <w:rPr>
          <w:b/>
          <w:bCs/>
          <w:szCs w:val="24"/>
        </w:rPr>
        <w:t>:</w:t>
      </w:r>
      <w:r>
        <w:rPr>
          <w:szCs w:val="24"/>
        </w:rPr>
        <w:t xml:space="preserve"> </w:t>
      </w:r>
      <w:r>
        <w:rPr>
          <w:szCs w:val="24"/>
        </w:rPr>
        <w:tab/>
      </w:r>
      <w:r>
        <w:rPr>
          <w:rFonts w:hint="eastAsia"/>
          <w:szCs w:val="24"/>
        </w:rPr>
        <w:t>public TokenManager(Context context)</w:t>
      </w:r>
    </w:p>
    <w:p w14:paraId="23CB2D6B" w14:textId="77777777" w:rsidR="007C5B50" w:rsidRDefault="008A43EE">
      <w:pPr>
        <w:spacing w:line="360" w:lineRule="auto"/>
        <w:ind w:firstLine="720"/>
        <w:rPr>
          <w:szCs w:val="24"/>
        </w:rPr>
      </w:pPr>
      <w:r>
        <w:rPr>
          <w:b/>
          <w:bCs/>
          <w:szCs w:val="24"/>
        </w:rPr>
        <w:t>成员变量</w:t>
      </w:r>
      <w:r>
        <w:rPr>
          <w:b/>
          <w:bCs/>
          <w:szCs w:val="24"/>
        </w:rPr>
        <w:t>:</w:t>
      </w:r>
      <w:r>
        <w:rPr>
          <w:szCs w:val="24"/>
        </w:rPr>
        <w:t xml:space="preserve"> </w:t>
      </w:r>
      <w:r>
        <w:rPr>
          <w:szCs w:val="24"/>
        </w:rPr>
        <w:tab/>
      </w:r>
      <w:r>
        <w:rPr>
          <w:szCs w:val="24"/>
        </w:rPr>
        <w:t>无</w:t>
      </w:r>
    </w:p>
    <w:p w14:paraId="449A27EE" w14:textId="77777777" w:rsidR="007C5B50" w:rsidRDefault="008A43EE">
      <w:pPr>
        <w:pStyle w:val="3"/>
      </w:pPr>
      <w:bookmarkStart w:id="118" w:name="_Toc101346981"/>
      <w:bookmarkStart w:id="119" w:name="_种子下载"/>
      <w:r>
        <w:lastRenderedPageBreak/>
        <w:t>种子下载</w:t>
      </w:r>
      <w:bookmarkEnd w:id="115"/>
      <w:bookmarkEnd w:id="116"/>
      <w:bookmarkEnd w:id="117"/>
      <w:bookmarkEnd w:id="118"/>
    </w:p>
    <w:p w14:paraId="68FAA8EE" w14:textId="77777777" w:rsidR="007C5B50" w:rsidRDefault="008A43EE">
      <w:pPr>
        <w:pStyle w:val="4"/>
      </w:pPr>
      <w:bookmarkStart w:id="120" w:name="_Toc26689"/>
      <w:bookmarkEnd w:id="119"/>
      <w:r>
        <w:rPr>
          <w:rFonts w:hint="eastAsia"/>
        </w:rPr>
        <w:t>功能描述</w:t>
      </w:r>
      <w:bookmarkEnd w:id="120"/>
    </w:p>
    <w:p w14:paraId="732F99A2" w14:textId="77777777" w:rsidR="007C5B50" w:rsidRDefault="008A43EE">
      <w:r>
        <w:rPr>
          <w:rFonts w:hint="eastAsia"/>
          <w:szCs w:val="24"/>
        </w:rPr>
        <w:t>连接</w:t>
      </w:r>
      <w:r>
        <w:rPr>
          <w:rFonts w:hint="eastAsia"/>
          <w:szCs w:val="24"/>
        </w:rPr>
        <w:t>MAuth</w:t>
      </w:r>
      <w:r>
        <w:rPr>
          <w:rFonts w:hint="eastAsia"/>
          <w:szCs w:val="24"/>
        </w:rPr>
        <w:t>服务器</w:t>
      </w:r>
      <w:r>
        <w:rPr>
          <w:szCs w:val="24"/>
        </w:rPr>
        <w:t>进行</w:t>
      </w:r>
      <w:r>
        <w:rPr>
          <w:rFonts w:hint="eastAsia"/>
          <w:szCs w:val="24"/>
        </w:rPr>
        <w:t>令牌</w:t>
      </w:r>
      <w:r>
        <w:rPr>
          <w:szCs w:val="24"/>
        </w:rPr>
        <w:t>种子下载</w:t>
      </w:r>
    </w:p>
    <w:p w14:paraId="0425E0A1" w14:textId="77777777" w:rsidR="007C5B50" w:rsidRDefault="008A43EE">
      <w:pPr>
        <w:pStyle w:val="4"/>
      </w:pPr>
      <w:bookmarkStart w:id="121" w:name="_Toc17993"/>
      <w:r>
        <w:rPr>
          <w:rFonts w:hint="eastAsia"/>
        </w:rPr>
        <w:t>前置条件</w:t>
      </w:r>
      <w:bookmarkEnd w:id="121"/>
    </w:p>
    <w:p w14:paraId="3C272EDF" w14:textId="77777777" w:rsidR="007C5B50" w:rsidRDefault="008A43EE">
      <w:pPr>
        <w:rPr>
          <w:szCs w:val="24"/>
        </w:rPr>
      </w:pPr>
      <w:r>
        <w:rPr>
          <w:rFonts w:hint="eastAsia"/>
          <w:szCs w:val="24"/>
        </w:rPr>
        <w:t>已经成功初始化，并且用户签约成功</w:t>
      </w:r>
    </w:p>
    <w:p w14:paraId="463DE532" w14:textId="77777777" w:rsidR="007C5B50" w:rsidRDefault="008A43EE">
      <w:pPr>
        <w:pStyle w:val="4"/>
      </w:pPr>
      <w:r>
        <w:rPr>
          <w:rFonts w:hint="eastAsia"/>
        </w:rPr>
        <w:t>方法原型</w:t>
      </w:r>
    </w:p>
    <w:p w14:paraId="4F8E943E" w14:textId="77777777" w:rsidR="007C5B50" w:rsidRDefault="008A43EE">
      <w:r>
        <w:rPr>
          <w:szCs w:val="24"/>
        </w:rPr>
        <w:t xml:space="preserve">public void requestSeed(String </w:t>
      </w:r>
      <w:r>
        <w:rPr>
          <w:rFonts w:hint="eastAsia"/>
          <w:szCs w:val="24"/>
        </w:rPr>
        <w:t>userName</w:t>
      </w:r>
      <w:r>
        <w:rPr>
          <w:szCs w:val="24"/>
        </w:rPr>
        <w:t xml:space="preserve">, </w:t>
      </w:r>
      <w:r>
        <w:rPr>
          <w:rFonts w:hint="eastAsia"/>
          <w:szCs w:val="24"/>
        </w:rPr>
        <w:t xml:space="preserve">String </w:t>
      </w:r>
      <w:r>
        <w:rPr>
          <w:szCs w:val="24"/>
        </w:rPr>
        <w:t xml:space="preserve">PIN, </w:t>
      </w:r>
      <w:r>
        <w:rPr>
          <w:rFonts w:hint="eastAsia"/>
          <w:szCs w:val="24"/>
        </w:rPr>
        <w:t>Result.ResultListener resultListener</w:t>
      </w:r>
      <w:r>
        <w:rPr>
          <w:szCs w:val="24"/>
        </w:rPr>
        <w:t>)</w:t>
      </w:r>
    </w:p>
    <w:p w14:paraId="2BD9E9A3" w14:textId="77777777" w:rsidR="007C5B50" w:rsidRDefault="008A43EE">
      <w:pPr>
        <w:pStyle w:val="4"/>
      </w:pPr>
      <w:bookmarkStart w:id="122" w:name="_Toc12725"/>
      <w:r>
        <w:rPr>
          <w:rFonts w:hint="eastAsia"/>
        </w:rPr>
        <w:t>请求参数</w:t>
      </w:r>
      <w:bookmarkEnd w:id="12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3"/>
        <w:gridCol w:w="2279"/>
        <w:gridCol w:w="2279"/>
        <w:gridCol w:w="2279"/>
      </w:tblGrid>
      <w:tr w:rsidR="007C5B50" w14:paraId="57BCD083" w14:textId="77777777">
        <w:trPr>
          <w:trHeight w:val="471"/>
          <w:jc w:val="center"/>
        </w:trPr>
        <w:tc>
          <w:tcPr>
            <w:tcW w:w="2323" w:type="dxa"/>
            <w:shd w:val="clear" w:color="auto" w:fill="C6D9F1"/>
            <w:vAlign w:val="center"/>
          </w:tcPr>
          <w:p w14:paraId="61E4E742" w14:textId="77777777" w:rsidR="007C5B50" w:rsidRDefault="008A43EE">
            <w:pPr>
              <w:spacing w:line="360" w:lineRule="auto"/>
              <w:jc w:val="center"/>
              <w:rPr>
                <w:b/>
                <w:szCs w:val="24"/>
              </w:rPr>
            </w:pPr>
            <w:r>
              <w:rPr>
                <w:rFonts w:hint="eastAsia"/>
                <w:b/>
                <w:szCs w:val="24"/>
              </w:rPr>
              <w:t>参数</w:t>
            </w:r>
          </w:p>
        </w:tc>
        <w:tc>
          <w:tcPr>
            <w:tcW w:w="2279" w:type="dxa"/>
            <w:shd w:val="clear" w:color="auto" w:fill="C6D9F1"/>
            <w:vAlign w:val="center"/>
          </w:tcPr>
          <w:p w14:paraId="2588AF09" w14:textId="77777777" w:rsidR="007C5B50" w:rsidRDefault="008A43EE">
            <w:pPr>
              <w:spacing w:line="360" w:lineRule="auto"/>
              <w:jc w:val="center"/>
              <w:rPr>
                <w:b/>
                <w:szCs w:val="24"/>
              </w:rPr>
            </w:pPr>
            <w:r>
              <w:rPr>
                <w:b/>
                <w:szCs w:val="24"/>
              </w:rPr>
              <w:t>类型</w:t>
            </w:r>
          </w:p>
        </w:tc>
        <w:tc>
          <w:tcPr>
            <w:tcW w:w="2279" w:type="dxa"/>
            <w:shd w:val="clear" w:color="auto" w:fill="C6D9F1"/>
            <w:vAlign w:val="center"/>
          </w:tcPr>
          <w:p w14:paraId="07AFC0DE" w14:textId="77777777" w:rsidR="007C5B50" w:rsidRDefault="008A43EE">
            <w:pPr>
              <w:spacing w:line="360" w:lineRule="auto"/>
              <w:jc w:val="center"/>
              <w:rPr>
                <w:b/>
                <w:szCs w:val="24"/>
              </w:rPr>
            </w:pPr>
            <w:r>
              <w:rPr>
                <w:rFonts w:hint="eastAsia"/>
                <w:b/>
                <w:szCs w:val="24"/>
              </w:rPr>
              <w:t>说明</w:t>
            </w:r>
          </w:p>
        </w:tc>
        <w:tc>
          <w:tcPr>
            <w:tcW w:w="2279" w:type="dxa"/>
            <w:shd w:val="clear" w:color="auto" w:fill="C6D9F1"/>
            <w:vAlign w:val="center"/>
          </w:tcPr>
          <w:p w14:paraId="7C86BAE5" w14:textId="77777777" w:rsidR="007C5B50" w:rsidRDefault="008A43EE">
            <w:pPr>
              <w:spacing w:line="360" w:lineRule="auto"/>
              <w:jc w:val="center"/>
              <w:rPr>
                <w:b/>
                <w:szCs w:val="24"/>
              </w:rPr>
            </w:pPr>
            <w:r>
              <w:rPr>
                <w:b/>
                <w:szCs w:val="24"/>
              </w:rPr>
              <w:t>非空要求</w:t>
            </w:r>
          </w:p>
        </w:tc>
      </w:tr>
      <w:tr w:rsidR="007C5B50" w14:paraId="458D6CBE" w14:textId="77777777">
        <w:trPr>
          <w:trHeight w:val="471"/>
          <w:jc w:val="center"/>
        </w:trPr>
        <w:tc>
          <w:tcPr>
            <w:tcW w:w="2323" w:type="dxa"/>
            <w:vAlign w:val="center"/>
          </w:tcPr>
          <w:p w14:paraId="01980C08" w14:textId="77777777" w:rsidR="007C5B50" w:rsidRDefault="008A43EE">
            <w:pPr>
              <w:spacing w:line="360" w:lineRule="auto"/>
              <w:jc w:val="center"/>
              <w:rPr>
                <w:szCs w:val="24"/>
              </w:rPr>
            </w:pPr>
            <w:r>
              <w:rPr>
                <w:szCs w:val="24"/>
              </w:rPr>
              <w:t>username</w:t>
            </w:r>
          </w:p>
        </w:tc>
        <w:tc>
          <w:tcPr>
            <w:tcW w:w="2279" w:type="dxa"/>
            <w:vAlign w:val="center"/>
          </w:tcPr>
          <w:p w14:paraId="41124B99" w14:textId="77777777" w:rsidR="007C5B50" w:rsidRDefault="008A43EE">
            <w:pPr>
              <w:spacing w:line="360" w:lineRule="auto"/>
              <w:jc w:val="center"/>
              <w:rPr>
                <w:rFonts w:eastAsia="Times New Roman"/>
                <w:szCs w:val="24"/>
              </w:rPr>
            </w:pPr>
            <w:r>
              <w:rPr>
                <w:szCs w:val="24"/>
              </w:rPr>
              <w:t>String</w:t>
            </w:r>
          </w:p>
        </w:tc>
        <w:tc>
          <w:tcPr>
            <w:tcW w:w="2279" w:type="dxa"/>
            <w:vAlign w:val="center"/>
          </w:tcPr>
          <w:p w14:paraId="75EB0B5D" w14:textId="77777777" w:rsidR="007C5B50" w:rsidRDefault="008A43EE">
            <w:pPr>
              <w:spacing w:line="360" w:lineRule="auto"/>
              <w:jc w:val="center"/>
              <w:rPr>
                <w:rFonts w:eastAsia="Times New Roman"/>
                <w:szCs w:val="24"/>
              </w:rPr>
            </w:pPr>
            <w:r>
              <w:rPr>
                <w:rFonts w:hint="eastAsia"/>
                <w:szCs w:val="24"/>
              </w:rPr>
              <w:t>用户名</w:t>
            </w:r>
          </w:p>
        </w:tc>
        <w:tc>
          <w:tcPr>
            <w:tcW w:w="2279" w:type="dxa"/>
            <w:vAlign w:val="center"/>
          </w:tcPr>
          <w:p w14:paraId="551FF1D5" w14:textId="77777777" w:rsidR="007C5B50" w:rsidRDefault="008A43EE">
            <w:pPr>
              <w:spacing w:line="360" w:lineRule="auto"/>
              <w:jc w:val="center"/>
              <w:rPr>
                <w:szCs w:val="24"/>
              </w:rPr>
            </w:pPr>
            <w:r>
              <w:rPr>
                <w:szCs w:val="24"/>
              </w:rPr>
              <w:t>是</w:t>
            </w:r>
          </w:p>
        </w:tc>
      </w:tr>
      <w:tr w:rsidR="007C5B50" w14:paraId="410AB7BB" w14:textId="77777777">
        <w:trPr>
          <w:trHeight w:val="471"/>
          <w:jc w:val="center"/>
        </w:trPr>
        <w:tc>
          <w:tcPr>
            <w:tcW w:w="2323" w:type="dxa"/>
            <w:vAlign w:val="center"/>
          </w:tcPr>
          <w:p w14:paraId="5D91923C" w14:textId="77777777" w:rsidR="007C5B50" w:rsidRDefault="008A43EE">
            <w:pPr>
              <w:spacing w:line="360" w:lineRule="auto"/>
              <w:jc w:val="center"/>
              <w:rPr>
                <w:szCs w:val="24"/>
              </w:rPr>
            </w:pPr>
            <w:r>
              <w:rPr>
                <w:szCs w:val="24"/>
              </w:rPr>
              <w:t>PIN</w:t>
            </w:r>
          </w:p>
        </w:tc>
        <w:tc>
          <w:tcPr>
            <w:tcW w:w="2279" w:type="dxa"/>
            <w:vAlign w:val="center"/>
          </w:tcPr>
          <w:p w14:paraId="34A3E023" w14:textId="77777777" w:rsidR="007C5B50" w:rsidRDefault="008A43EE">
            <w:pPr>
              <w:spacing w:line="360" w:lineRule="auto"/>
              <w:jc w:val="center"/>
              <w:rPr>
                <w:szCs w:val="24"/>
              </w:rPr>
            </w:pPr>
            <w:r>
              <w:rPr>
                <w:szCs w:val="24"/>
              </w:rPr>
              <w:t>String</w:t>
            </w:r>
          </w:p>
        </w:tc>
        <w:tc>
          <w:tcPr>
            <w:tcW w:w="2279" w:type="dxa"/>
            <w:vAlign w:val="center"/>
          </w:tcPr>
          <w:p w14:paraId="0DDA7E7A" w14:textId="77777777" w:rsidR="007C5B50" w:rsidRDefault="008A43EE">
            <w:pPr>
              <w:spacing w:line="360" w:lineRule="auto"/>
              <w:jc w:val="center"/>
              <w:rPr>
                <w:szCs w:val="24"/>
              </w:rPr>
            </w:pPr>
            <w:r>
              <w:rPr>
                <w:szCs w:val="24"/>
              </w:rPr>
              <w:t>为种子指定的</w:t>
            </w:r>
            <w:r>
              <w:rPr>
                <w:szCs w:val="24"/>
              </w:rPr>
              <w:t>PIN</w:t>
            </w:r>
            <w:r>
              <w:rPr>
                <w:szCs w:val="24"/>
              </w:rPr>
              <w:t>码</w:t>
            </w:r>
          </w:p>
        </w:tc>
        <w:tc>
          <w:tcPr>
            <w:tcW w:w="2279" w:type="dxa"/>
            <w:vAlign w:val="center"/>
          </w:tcPr>
          <w:p w14:paraId="1232C70B" w14:textId="77777777" w:rsidR="007C5B50" w:rsidRDefault="008A43EE">
            <w:pPr>
              <w:spacing w:line="360" w:lineRule="auto"/>
              <w:jc w:val="center"/>
              <w:rPr>
                <w:rFonts w:eastAsia="Times New Roman"/>
                <w:szCs w:val="24"/>
              </w:rPr>
            </w:pPr>
            <w:r>
              <w:rPr>
                <w:szCs w:val="24"/>
              </w:rPr>
              <w:t>是</w:t>
            </w:r>
          </w:p>
        </w:tc>
      </w:tr>
      <w:tr w:rsidR="007C5B50" w14:paraId="16E63FFB" w14:textId="77777777">
        <w:trPr>
          <w:trHeight w:val="471"/>
          <w:jc w:val="center"/>
        </w:trPr>
        <w:tc>
          <w:tcPr>
            <w:tcW w:w="2323" w:type="dxa"/>
            <w:vAlign w:val="center"/>
          </w:tcPr>
          <w:p w14:paraId="53374664" w14:textId="77777777" w:rsidR="007C5B50" w:rsidRDefault="008A43EE">
            <w:pPr>
              <w:spacing w:line="360" w:lineRule="auto"/>
              <w:jc w:val="center"/>
              <w:rPr>
                <w:szCs w:val="24"/>
              </w:rPr>
            </w:pPr>
            <w:r>
              <w:rPr>
                <w:rFonts w:hint="eastAsia"/>
                <w:szCs w:val="24"/>
              </w:rPr>
              <w:t>resultListener</w:t>
            </w:r>
          </w:p>
        </w:tc>
        <w:tc>
          <w:tcPr>
            <w:tcW w:w="2279" w:type="dxa"/>
            <w:vAlign w:val="center"/>
          </w:tcPr>
          <w:p w14:paraId="0A9452C8" w14:textId="77777777" w:rsidR="007C5B50" w:rsidRDefault="008A43EE">
            <w:pPr>
              <w:spacing w:line="360" w:lineRule="auto"/>
              <w:jc w:val="center"/>
              <w:rPr>
                <w:szCs w:val="24"/>
              </w:rPr>
            </w:pPr>
            <w:r>
              <w:rPr>
                <w:rFonts w:hint="eastAsia"/>
                <w:szCs w:val="24"/>
              </w:rPr>
              <w:t>Result.ResultListener</w:t>
            </w:r>
          </w:p>
        </w:tc>
        <w:tc>
          <w:tcPr>
            <w:tcW w:w="2279" w:type="dxa"/>
            <w:vAlign w:val="center"/>
          </w:tcPr>
          <w:p w14:paraId="77387E12" w14:textId="77777777" w:rsidR="007C5B50" w:rsidRDefault="008A43EE">
            <w:pPr>
              <w:spacing w:line="360" w:lineRule="auto"/>
              <w:jc w:val="center"/>
              <w:rPr>
                <w:szCs w:val="24"/>
              </w:rPr>
            </w:pPr>
            <w:r>
              <w:rPr>
                <w:szCs w:val="24"/>
              </w:rPr>
              <w:t>结果回调接口</w:t>
            </w:r>
          </w:p>
        </w:tc>
        <w:tc>
          <w:tcPr>
            <w:tcW w:w="2279" w:type="dxa"/>
            <w:vAlign w:val="center"/>
          </w:tcPr>
          <w:p w14:paraId="4D497A50" w14:textId="77777777" w:rsidR="007C5B50" w:rsidRDefault="008A43EE">
            <w:pPr>
              <w:spacing w:line="360" w:lineRule="auto"/>
              <w:jc w:val="center"/>
              <w:rPr>
                <w:rFonts w:eastAsia="Times New Roman"/>
                <w:szCs w:val="24"/>
              </w:rPr>
            </w:pPr>
            <w:r>
              <w:rPr>
                <w:szCs w:val="24"/>
              </w:rPr>
              <w:t>是</w:t>
            </w:r>
          </w:p>
        </w:tc>
      </w:tr>
    </w:tbl>
    <w:p w14:paraId="1A314FC3" w14:textId="77777777" w:rsidR="007C5B50" w:rsidRDefault="007C5B50"/>
    <w:p w14:paraId="70CD9B91" w14:textId="77777777" w:rsidR="007C5B50" w:rsidRDefault="008A43EE">
      <w:pPr>
        <w:pStyle w:val="4"/>
      </w:pPr>
      <w:bookmarkStart w:id="123" w:name="_Toc6454"/>
      <w:r>
        <w:rPr>
          <w:rFonts w:hint="eastAsia"/>
        </w:rPr>
        <w:t>返回值</w:t>
      </w:r>
      <w:bookmarkEnd w:id="123"/>
    </w:p>
    <w:p w14:paraId="1AD5FE91" w14:textId="77777777" w:rsidR="007C5B50" w:rsidRDefault="008A43EE">
      <w:pPr>
        <w:rPr>
          <w:szCs w:val="24"/>
        </w:rPr>
      </w:pPr>
      <w:r>
        <w:rPr>
          <w:rFonts w:ascii="宋体" w:hAnsi="宋体" w:cs="宋体"/>
          <w:szCs w:val="24"/>
        </w:rPr>
        <w:t>通过</w:t>
      </w:r>
      <w:r>
        <w:rPr>
          <w:rFonts w:hint="eastAsia"/>
          <w:szCs w:val="24"/>
        </w:rPr>
        <w:t>Result.ResultListener</w:t>
      </w:r>
      <w:r>
        <w:rPr>
          <w:szCs w:val="24"/>
        </w:rPr>
        <w:t>接口进行回调</w:t>
      </w:r>
    </w:p>
    <w:p w14:paraId="1E93C1F1" w14:textId="77777777" w:rsidR="007C5B50" w:rsidRDefault="007C5B50"/>
    <w:p w14:paraId="2583F60C" w14:textId="77777777" w:rsidR="007C5B50" w:rsidRDefault="008A43EE">
      <w:pPr>
        <w:pStyle w:val="3"/>
      </w:pPr>
      <w:bookmarkStart w:id="124" w:name="_Toc24902"/>
      <w:bookmarkStart w:id="125" w:name="_Toc8264"/>
      <w:bookmarkStart w:id="126" w:name="_Toc16930"/>
      <w:bookmarkStart w:id="127" w:name="_Toc101346982"/>
      <w:bookmarkStart w:id="128" w:name="_种子更新"/>
      <w:r>
        <w:t>种子更新</w:t>
      </w:r>
      <w:bookmarkEnd w:id="124"/>
      <w:bookmarkEnd w:id="125"/>
      <w:bookmarkEnd w:id="126"/>
      <w:bookmarkEnd w:id="127"/>
    </w:p>
    <w:p w14:paraId="5282E660" w14:textId="77777777" w:rsidR="007C5B50" w:rsidRDefault="008A43EE">
      <w:pPr>
        <w:pStyle w:val="4"/>
      </w:pPr>
      <w:bookmarkStart w:id="129" w:name="_Toc5137"/>
      <w:bookmarkEnd w:id="128"/>
      <w:r>
        <w:rPr>
          <w:rFonts w:hint="eastAsia"/>
        </w:rPr>
        <w:t>功能描述</w:t>
      </w:r>
      <w:bookmarkEnd w:id="129"/>
    </w:p>
    <w:p w14:paraId="02CCDDAD" w14:textId="77777777" w:rsidR="007C5B50" w:rsidRDefault="008A43EE">
      <w:r>
        <w:rPr>
          <w:rFonts w:hint="eastAsia"/>
          <w:szCs w:val="24"/>
        </w:rPr>
        <w:t>连接</w:t>
      </w:r>
      <w:r>
        <w:rPr>
          <w:rFonts w:hint="eastAsia"/>
          <w:szCs w:val="24"/>
        </w:rPr>
        <w:t>MAuth</w:t>
      </w:r>
      <w:r>
        <w:rPr>
          <w:szCs w:val="24"/>
        </w:rPr>
        <w:t>进行</w:t>
      </w:r>
      <w:r>
        <w:rPr>
          <w:rFonts w:hint="eastAsia"/>
          <w:szCs w:val="24"/>
        </w:rPr>
        <w:t>令牌</w:t>
      </w:r>
      <w:r>
        <w:rPr>
          <w:szCs w:val="24"/>
        </w:rPr>
        <w:t>种子更新</w:t>
      </w:r>
    </w:p>
    <w:p w14:paraId="0860DF70" w14:textId="77777777" w:rsidR="007C5B50" w:rsidRDefault="008A43EE">
      <w:pPr>
        <w:pStyle w:val="4"/>
      </w:pPr>
      <w:bookmarkStart w:id="130" w:name="_Toc1712"/>
      <w:r>
        <w:rPr>
          <w:rFonts w:hint="eastAsia"/>
        </w:rPr>
        <w:lastRenderedPageBreak/>
        <w:t>前置条件</w:t>
      </w:r>
      <w:bookmarkEnd w:id="130"/>
    </w:p>
    <w:p w14:paraId="076877E7" w14:textId="77777777" w:rsidR="007C5B50" w:rsidRDefault="008A43EE">
      <w:pPr>
        <w:rPr>
          <w:szCs w:val="24"/>
        </w:rPr>
      </w:pPr>
      <w:r>
        <w:rPr>
          <w:rFonts w:hint="eastAsia"/>
          <w:szCs w:val="24"/>
        </w:rPr>
        <w:t>已经成功下载了种子</w:t>
      </w:r>
    </w:p>
    <w:p w14:paraId="4DCC8378" w14:textId="77777777" w:rsidR="007C5B50" w:rsidRDefault="008A43EE">
      <w:pPr>
        <w:pStyle w:val="4"/>
      </w:pPr>
      <w:r>
        <w:rPr>
          <w:rFonts w:hint="eastAsia"/>
        </w:rPr>
        <w:t>方法原型</w:t>
      </w:r>
    </w:p>
    <w:p w14:paraId="39DC63C5" w14:textId="77777777" w:rsidR="007C5B50" w:rsidRDefault="008A43EE">
      <w:r>
        <w:rPr>
          <w:szCs w:val="24"/>
        </w:rPr>
        <w:t>public void updateSeed(final String user</w:t>
      </w:r>
      <w:r>
        <w:rPr>
          <w:rFonts w:hint="eastAsia"/>
          <w:szCs w:val="24"/>
        </w:rPr>
        <w:t>N</w:t>
      </w:r>
      <w:r>
        <w:rPr>
          <w:szCs w:val="24"/>
        </w:rPr>
        <w:t>ame,</w:t>
      </w:r>
      <w:r>
        <w:rPr>
          <w:rFonts w:hint="eastAsia"/>
          <w:szCs w:val="24"/>
        </w:rPr>
        <w:t xml:space="preserve">String </w:t>
      </w:r>
      <w:r>
        <w:rPr>
          <w:szCs w:val="24"/>
        </w:rPr>
        <w:t>PIN,</w:t>
      </w:r>
      <w:r>
        <w:rPr>
          <w:rFonts w:hint="eastAsia"/>
          <w:szCs w:val="24"/>
        </w:rPr>
        <w:t>Result.ResultListener resultListener</w:t>
      </w:r>
      <w:r>
        <w:rPr>
          <w:szCs w:val="24"/>
        </w:rPr>
        <w:t>)</w:t>
      </w:r>
    </w:p>
    <w:p w14:paraId="56EC52F5" w14:textId="77777777" w:rsidR="007C5B50" w:rsidRDefault="008A43EE">
      <w:pPr>
        <w:pStyle w:val="4"/>
      </w:pPr>
      <w:bookmarkStart w:id="131" w:name="_Toc14847"/>
      <w:r>
        <w:rPr>
          <w:rFonts w:hint="eastAsia"/>
        </w:rPr>
        <w:t>请求参数</w:t>
      </w:r>
      <w:bookmarkEnd w:id="13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3"/>
        <w:gridCol w:w="2279"/>
        <w:gridCol w:w="2279"/>
        <w:gridCol w:w="2279"/>
      </w:tblGrid>
      <w:tr w:rsidR="007C5B50" w14:paraId="05EC4D98" w14:textId="77777777">
        <w:trPr>
          <w:trHeight w:val="471"/>
          <w:jc w:val="center"/>
        </w:trPr>
        <w:tc>
          <w:tcPr>
            <w:tcW w:w="2323" w:type="dxa"/>
            <w:shd w:val="clear" w:color="auto" w:fill="C6D9F1"/>
            <w:vAlign w:val="center"/>
          </w:tcPr>
          <w:p w14:paraId="43376B67" w14:textId="77777777" w:rsidR="007C5B50" w:rsidRDefault="008A43EE">
            <w:pPr>
              <w:spacing w:line="360" w:lineRule="auto"/>
              <w:jc w:val="center"/>
              <w:rPr>
                <w:b/>
                <w:szCs w:val="24"/>
              </w:rPr>
            </w:pPr>
            <w:r>
              <w:rPr>
                <w:rFonts w:hint="eastAsia"/>
                <w:b/>
                <w:szCs w:val="24"/>
              </w:rPr>
              <w:t>参数</w:t>
            </w:r>
          </w:p>
        </w:tc>
        <w:tc>
          <w:tcPr>
            <w:tcW w:w="2279" w:type="dxa"/>
            <w:shd w:val="clear" w:color="auto" w:fill="C6D9F1"/>
            <w:vAlign w:val="center"/>
          </w:tcPr>
          <w:p w14:paraId="4020258F" w14:textId="77777777" w:rsidR="007C5B50" w:rsidRDefault="008A43EE">
            <w:pPr>
              <w:spacing w:line="360" w:lineRule="auto"/>
              <w:jc w:val="center"/>
              <w:rPr>
                <w:b/>
                <w:szCs w:val="24"/>
              </w:rPr>
            </w:pPr>
            <w:r>
              <w:rPr>
                <w:b/>
                <w:szCs w:val="24"/>
              </w:rPr>
              <w:t>类型</w:t>
            </w:r>
          </w:p>
        </w:tc>
        <w:tc>
          <w:tcPr>
            <w:tcW w:w="2279" w:type="dxa"/>
            <w:shd w:val="clear" w:color="auto" w:fill="C6D9F1"/>
            <w:vAlign w:val="center"/>
          </w:tcPr>
          <w:p w14:paraId="2C4DC24E" w14:textId="77777777" w:rsidR="007C5B50" w:rsidRDefault="008A43EE">
            <w:pPr>
              <w:spacing w:line="360" w:lineRule="auto"/>
              <w:jc w:val="center"/>
              <w:rPr>
                <w:b/>
                <w:szCs w:val="24"/>
              </w:rPr>
            </w:pPr>
            <w:r>
              <w:rPr>
                <w:rFonts w:hint="eastAsia"/>
                <w:b/>
                <w:szCs w:val="24"/>
              </w:rPr>
              <w:t>说明</w:t>
            </w:r>
          </w:p>
        </w:tc>
        <w:tc>
          <w:tcPr>
            <w:tcW w:w="2279" w:type="dxa"/>
            <w:shd w:val="clear" w:color="auto" w:fill="C6D9F1"/>
            <w:vAlign w:val="center"/>
          </w:tcPr>
          <w:p w14:paraId="3E23FEA1" w14:textId="77777777" w:rsidR="007C5B50" w:rsidRDefault="008A43EE">
            <w:pPr>
              <w:spacing w:line="360" w:lineRule="auto"/>
              <w:jc w:val="center"/>
              <w:rPr>
                <w:b/>
                <w:szCs w:val="24"/>
              </w:rPr>
            </w:pPr>
            <w:r>
              <w:rPr>
                <w:b/>
                <w:szCs w:val="24"/>
              </w:rPr>
              <w:t>非空要求</w:t>
            </w:r>
          </w:p>
        </w:tc>
      </w:tr>
      <w:tr w:rsidR="007C5B50" w14:paraId="741D7535" w14:textId="77777777">
        <w:trPr>
          <w:trHeight w:val="471"/>
          <w:jc w:val="center"/>
        </w:trPr>
        <w:tc>
          <w:tcPr>
            <w:tcW w:w="2323" w:type="dxa"/>
            <w:vAlign w:val="center"/>
          </w:tcPr>
          <w:p w14:paraId="5569714C" w14:textId="77777777" w:rsidR="007C5B50" w:rsidRDefault="008A43EE">
            <w:pPr>
              <w:spacing w:line="360" w:lineRule="auto"/>
              <w:jc w:val="center"/>
              <w:rPr>
                <w:szCs w:val="24"/>
              </w:rPr>
            </w:pPr>
            <w:r>
              <w:rPr>
                <w:szCs w:val="24"/>
              </w:rPr>
              <w:t>username</w:t>
            </w:r>
          </w:p>
        </w:tc>
        <w:tc>
          <w:tcPr>
            <w:tcW w:w="2279" w:type="dxa"/>
            <w:vAlign w:val="center"/>
          </w:tcPr>
          <w:p w14:paraId="492C4979" w14:textId="77777777" w:rsidR="007C5B50" w:rsidRDefault="008A43EE">
            <w:pPr>
              <w:spacing w:line="360" w:lineRule="auto"/>
              <w:jc w:val="center"/>
              <w:rPr>
                <w:rFonts w:eastAsia="Times New Roman"/>
                <w:szCs w:val="24"/>
              </w:rPr>
            </w:pPr>
            <w:r>
              <w:rPr>
                <w:szCs w:val="24"/>
              </w:rPr>
              <w:t>String</w:t>
            </w:r>
          </w:p>
        </w:tc>
        <w:tc>
          <w:tcPr>
            <w:tcW w:w="2279" w:type="dxa"/>
            <w:vAlign w:val="center"/>
          </w:tcPr>
          <w:p w14:paraId="430B9121" w14:textId="77777777" w:rsidR="007C5B50" w:rsidRDefault="008A43EE">
            <w:pPr>
              <w:spacing w:line="360" w:lineRule="auto"/>
              <w:jc w:val="center"/>
              <w:rPr>
                <w:rFonts w:eastAsia="Times New Roman"/>
                <w:szCs w:val="24"/>
              </w:rPr>
            </w:pPr>
            <w:r>
              <w:rPr>
                <w:rFonts w:hint="eastAsia"/>
                <w:szCs w:val="24"/>
              </w:rPr>
              <w:t>用户名</w:t>
            </w:r>
          </w:p>
        </w:tc>
        <w:tc>
          <w:tcPr>
            <w:tcW w:w="2279" w:type="dxa"/>
            <w:vAlign w:val="center"/>
          </w:tcPr>
          <w:p w14:paraId="2DCB8797" w14:textId="77777777" w:rsidR="007C5B50" w:rsidRDefault="008A43EE">
            <w:pPr>
              <w:spacing w:line="360" w:lineRule="auto"/>
              <w:jc w:val="center"/>
              <w:rPr>
                <w:szCs w:val="24"/>
              </w:rPr>
            </w:pPr>
            <w:r>
              <w:rPr>
                <w:szCs w:val="24"/>
              </w:rPr>
              <w:t>是</w:t>
            </w:r>
          </w:p>
        </w:tc>
      </w:tr>
      <w:tr w:rsidR="007C5B50" w14:paraId="6A9293C8" w14:textId="77777777">
        <w:trPr>
          <w:trHeight w:val="471"/>
          <w:jc w:val="center"/>
        </w:trPr>
        <w:tc>
          <w:tcPr>
            <w:tcW w:w="2323" w:type="dxa"/>
            <w:vAlign w:val="center"/>
          </w:tcPr>
          <w:p w14:paraId="29266BCA" w14:textId="77777777" w:rsidR="007C5B50" w:rsidRDefault="008A43EE">
            <w:pPr>
              <w:spacing w:line="360" w:lineRule="auto"/>
              <w:jc w:val="center"/>
              <w:rPr>
                <w:szCs w:val="24"/>
              </w:rPr>
            </w:pPr>
            <w:r>
              <w:rPr>
                <w:szCs w:val="24"/>
              </w:rPr>
              <w:t>PIN</w:t>
            </w:r>
          </w:p>
        </w:tc>
        <w:tc>
          <w:tcPr>
            <w:tcW w:w="2279" w:type="dxa"/>
            <w:vAlign w:val="center"/>
          </w:tcPr>
          <w:p w14:paraId="4201EFD6" w14:textId="77777777" w:rsidR="007C5B50" w:rsidRDefault="008A43EE">
            <w:pPr>
              <w:spacing w:line="360" w:lineRule="auto"/>
              <w:jc w:val="center"/>
              <w:rPr>
                <w:szCs w:val="24"/>
              </w:rPr>
            </w:pPr>
            <w:r>
              <w:rPr>
                <w:szCs w:val="24"/>
              </w:rPr>
              <w:t>String</w:t>
            </w:r>
          </w:p>
        </w:tc>
        <w:tc>
          <w:tcPr>
            <w:tcW w:w="2279" w:type="dxa"/>
            <w:vAlign w:val="center"/>
          </w:tcPr>
          <w:p w14:paraId="5F5ABB35" w14:textId="77777777" w:rsidR="007C5B50" w:rsidRDefault="008A43EE">
            <w:pPr>
              <w:spacing w:line="360" w:lineRule="auto"/>
              <w:jc w:val="center"/>
              <w:rPr>
                <w:szCs w:val="24"/>
              </w:rPr>
            </w:pPr>
            <w:r>
              <w:rPr>
                <w:szCs w:val="24"/>
              </w:rPr>
              <w:t>为种子指定的</w:t>
            </w:r>
            <w:r>
              <w:rPr>
                <w:szCs w:val="24"/>
              </w:rPr>
              <w:t>PIN</w:t>
            </w:r>
            <w:r>
              <w:rPr>
                <w:szCs w:val="24"/>
              </w:rPr>
              <w:t>码</w:t>
            </w:r>
          </w:p>
        </w:tc>
        <w:tc>
          <w:tcPr>
            <w:tcW w:w="2279" w:type="dxa"/>
            <w:vAlign w:val="center"/>
          </w:tcPr>
          <w:p w14:paraId="36CCD19F" w14:textId="77777777" w:rsidR="007C5B50" w:rsidRDefault="008A43EE">
            <w:pPr>
              <w:spacing w:line="360" w:lineRule="auto"/>
              <w:jc w:val="center"/>
              <w:rPr>
                <w:rFonts w:eastAsia="Times New Roman"/>
                <w:szCs w:val="24"/>
              </w:rPr>
            </w:pPr>
            <w:r>
              <w:rPr>
                <w:szCs w:val="24"/>
              </w:rPr>
              <w:t>是</w:t>
            </w:r>
          </w:p>
        </w:tc>
      </w:tr>
      <w:tr w:rsidR="007C5B50" w14:paraId="22F06517" w14:textId="77777777">
        <w:trPr>
          <w:trHeight w:val="471"/>
          <w:jc w:val="center"/>
        </w:trPr>
        <w:tc>
          <w:tcPr>
            <w:tcW w:w="2323" w:type="dxa"/>
            <w:vAlign w:val="center"/>
          </w:tcPr>
          <w:p w14:paraId="143C4364" w14:textId="77777777" w:rsidR="007C5B50" w:rsidRDefault="008A43EE">
            <w:pPr>
              <w:spacing w:line="360" w:lineRule="auto"/>
              <w:jc w:val="center"/>
              <w:rPr>
                <w:szCs w:val="24"/>
              </w:rPr>
            </w:pPr>
            <w:r>
              <w:rPr>
                <w:rFonts w:hint="eastAsia"/>
                <w:szCs w:val="24"/>
              </w:rPr>
              <w:t>resultListener</w:t>
            </w:r>
          </w:p>
        </w:tc>
        <w:tc>
          <w:tcPr>
            <w:tcW w:w="2279" w:type="dxa"/>
            <w:vAlign w:val="center"/>
          </w:tcPr>
          <w:p w14:paraId="66F1FDBC" w14:textId="77777777" w:rsidR="007C5B50" w:rsidRDefault="008A43EE">
            <w:pPr>
              <w:spacing w:line="360" w:lineRule="auto"/>
              <w:jc w:val="center"/>
              <w:rPr>
                <w:szCs w:val="24"/>
              </w:rPr>
            </w:pPr>
            <w:r>
              <w:rPr>
                <w:rFonts w:hint="eastAsia"/>
                <w:szCs w:val="24"/>
              </w:rPr>
              <w:t>Result.ResultListener</w:t>
            </w:r>
          </w:p>
        </w:tc>
        <w:tc>
          <w:tcPr>
            <w:tcW w:w="2279" w:type="dxa"/>
            <w:vAlign w:val="center"/>
          </w:tcPr>
          <w:p w14:paraId="6CA00E27" w14:textId="77777777" w:rsidR="007C5B50" w:rsidRDefault="008A43EE">
            <w:pPr>
              <w:spacing w:line="360" w:lineRule="auto"/>
              <w:jc w:val="center"/>
              <w:rPr>
                <w:szCs w:val="24"/>
              </w:rPr>
            </w:pPr>
            <w:r>
              <w:rPr>
                <w:szCs w:val="24"/>
              </w:rPr>
              <w:t>结果回调接口</w:t>
            </w:r>
          </w:p>
        </w:tc>
        <w:tc>
          <w:tcPr>
            <w:tcW w:w="2279" w:type="dxa"/>
            <w:vAlign w:val="center"/>
          </w:tcPr>
          <w:p w14:paraId="534BEDD8" w14:textId="77777777" w:rsidR="007C5B50" w:rsidRDefault="008A43EE">
            <w:pPr>
              <w:spacing w:line="360" w:lineRule="auto"/>
              <w:jc w:val="center"/>
              <w:rPr>
                <w:rFonts w:eastAsia="Times New Roman"/>
                <w:szCs w:val="24"/>
              </w:rPr>
            </w:pPr>
            <w:r>
              <w:rPr>
                <w:szCs w:val="24"/>
              </w:rPr>
              <w:t>是</w:t>
            </w:r>
          </w:p>
        </w:tc>
      </w:tr>
    </w:tbl>
    <w:p w14:paraId="7B62F33A" w14:textId="77777777" w:rsidR="007C5B50" w:rsidRDefault="007C5B50"/>
    <w:p w14:paraId="1E19EA0A" w14:textId="77777777" w:rsidR="007C5B50" w:rsidRDefault="008A43EE">
      <w:pPr>
        <w:pStyle w:val="4"/>
      </w:pPr>
      <w:bookmarkStart w:id="132" w:name="_Toc23018"/>
      <w:r>
        <w:rPr>
          <w:rFonts w:hint="eastAsia"/>
        </w:rPr>
        <w:t>返回值</w:t>
      </w:r>
      <w:bookmarkEnd w:id="132"/>
    </w:p>
    <w:p w14:paraId="63343FBF" w14:textId="77777777" w:rsidR="007C5B50" w:rsidRDefault="008A43EE">
      <w:pPr>
        <w:rPr>
          <w:szCs w:val="24"/>
        </w:rPr>
      </w:pPr>
      <w:r>
        <w:rPr>
          <w:rFonts w:ascii="宋体" w:hAnsi="宋体" w:cs="宋体"/>
          <w:szCs w:val="24"/>
        </w:rPr>
        <w:t>通过</w:t>
      </w:r>
      <w:r>
        <w:rPr>
          <w:rFonts w:hint="eastAsia"/>
          <w:szCs w:val="24"/>
        </w:rPr>
        <w:t>Result.ResultListener</w:t>
      </w:r>
      <w:r>
        <w:rPr>
          <w:szCs w:val="24"/>
        </w:rPr>
        <w:t>接口进行回调</w:t>
      </w:r>
    </w:p>
    <w:p w14:paraId="667E727A" w14:textId="77777777" w:rsidR="007C5B50" w:rsidRDefault="007C5B50"/>
    <w:p w14:paraId="1BFAA856" w14:textId="77777777" w:rsidR="007C5B50" w:rsidRDefault="008A43EE">
      <w:pPr>
        <w:pStyle w:val="3"/>
      </w:pPr>
      <w:bookmarkStart w:id="133" w:name="_Toc4435"/>
      <w:bookmarkStart w:id="134" w:name="_Toc7932"/>
      <w:bookmarkStart w:id="135" w:name="_Toc30326"/>
      <w:bookmarkStart w:id="136" w:name="_Toc101346983"/>
      <w:bookmarkStart w:id="137" w:name="_获取令牌状态"/>
      <w:r>
        <w:t>获取令牌状态</w:t>
      </w:r>
      <w:bookmarkEnd w:id="133"/>
      <w:bookmarkEnd w:id="134"/>
      <w:bookmarkEnd w:id="135"/>
      <w:bookmarkEnd w:id="136"/>
    </w:p>
    <w:p w14:paraId="7A18A1F0" w14:textId="77777777" w:rsidR="007C5B50" w:rsidRDefault="008A43EE">
      <w:pPr>
        <w:pStyle w:val="4"/>
      </w:pPr>
      <w:bookmarkStart w:id="138" w:name="_Toc12493"/>
      <w:bookmarkEnd w:id="137"/>
      <w:r>
        <w:rPr>
          <w:rFonts w:hint="eastAsia"/>
        </w:rPr>
        <w:t>功能描述</w:t>
      </w:r>
      <w:bookmarkEnd w:id="138"/>
    </w:p>
    <w:p w14:paraId="1E0964F5" w14:textId="77777777" w:rsidR="007C5B50" w:rsidRDefault="008A43EE">
      <w:r>
        <w:rPr>
          <w:rFonts w:hint="eastAsia"/>
          <w:szCs w:val="24"/>
        </w:rPr>
        <w:t>连接</w:t>
      </w:r>
      <w:r>
        <w:rPr>
          <w:rFonts w:hint="eastAsia"/>
          <w:szCs w:val="24"/>
        </w:rPr>
        <w:t>MAuth</w:t>
      </w:r>
      <w:r>
        <w:rPr>
          <w:rFonts w:hint="eastAsia"/>
          <w:szCs w:val="24"/>
        </w:rPr>
        <w:t>服务器</w:t>
      </w:r>
      <w:r>
        <w:rPr>
          <w:szCs w:val="24"/>
        </w:rPr>
        <w:t>获取令牌状态</w:t>
      </w:r>
    </w:p>
    <w:p w14:paraId="6972CCB7" w14:textId="77777777" w:rsidR="007C5B50" w:rsidRDefault="008A43EE">
      <w:pPr>
        <w:pStyle w:val="4"/>
      </w:pPr>
      <w:bookmarkStart w:id="139" w:name="_Toc8111"/>
      <w:r>
        <w:rPr>
          <w:rFonts w:hint="eastAsia"/>
        </w:rPr>
        <w:t>前置条件</w:t>
      </w:r>
      <w:bookmarkEnd w:id="139"/>
    </w:p>
    <w:p w14:paraId="74246DC8" w14:textId="77777777" w:rsidR="007C5B50" w:rsidRDefault="008A43EE">
      <w:pPr>
        <w:rPr>
          <w:szCs w:val="24"/>
        </w:rPr>
      </w:pPr>
      <w:r>
        <w:rPr>
          <w:rFonts w:hint="eastAsia"/>
          <w:szCs w:val="24"/>
        </w:rPr>
        <w:t>已经成功集成</w:t>
      </w:r>
      <w:r>
        <w:rPr>
          <w:rFonts w:hint="eastAsia"/>
          <w:szCs w:val="24"/>
        </w:rPr>
        <w:t>SDK</w:t>
      </w:r>
      <w:r>
        <w:rPr>
          <w:rFonts w:hint="eastAsia"/>
          <w:szCs w:val="24"/>
        </w:rPr>
        <w:t>并且初始化</w:t>
      </w:r>
    </w:p>
    <w:p w14:paraId="349481AD" w14:textId="77777777" w:rsidR="007C5B50" w:rsidRDefault="008A43EE">
      <w:pPr>
        <w:pStyle w:val="4"/>
      </w:pPr>
      <w:r>
        <w:rPr>
          <w:rFonts w:hint="eastAsia"/>
        </w:rPr>
        <w:t>方法原型</w:t>
      </w:r>
    </w:p>
    <w:p w14:paraId="403F929A" w14:textId="77777777" w:rsidR="007C5B50" w:rsidRDefault="008A43EE">
      <w:r>
        <w:rPr>
          <w:szCs w:val="24"/>
        </w:rPr>
        <w:t xml:space="preserve">public void </w:t>
      </w:r>
      <w:r>
        <w:rPr>
          <w:rFonts w:hint="eastAsia"/>
          <w:szCs w:val="24"/>
        </w:rPr>
        <w:t>getStatusOnLine</w:t>
      </w:r>
      <w:r>
        <w:rPr>
          <w:szCs w:val="24"/>
        </w:rPr>
        <w:t xml:space="preserve">(final String username, </w:t>
      </w:r>
      <w:r>
        <w:rPr>
          <w:rFonts w:hint="eastAsia"/>
          <w:szCs w:val="24"/>
        </w:rPr>
        <w:t>Result.ResultListener resultListener</w:t>
      </w:r>
      <w:r>
        <w:rPr>
          <w:szCs w:val="24"/>
        </w:rPr>
        <w:t>)</w:t>
      </w:r>
    </w:p>
    <w:p w14:paraId="61E80618" w14:textId="77777777" w:rsidR="007C5B50" w:rsidRDefault="008A43EE">
      <w:pPr>
        <w:pStyle w:val="4"/>
      </w:pPr>
      <w:bookmarkStart w:id="140" w:name="_Toc23361"/>
      <w:r>
        <w:rPr>
          <w:rFonts w:hint="eastAsia"/>
        </w:rPr>
        <w:lastRenderedPageBreak/>
        <w:t>请求参数</w:t>
      </w:r>
      <w:bookmarkEnd w:id="14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3"/>
        <w:gridCol w:w="2279"/>
        <w:gridCol w:w="2279"/>
        <w:gridCol w:w="2279"/>
      </w:tblGrid>
      <w:tr w:rsidR="007C5B50" w14:paraId="52FDE137" w14:textId="77777777">
        <w:trPr>
          <w:trHeight w:val="468"/>
          <w:jc w:val="center"/>
        </w:trPr>
        <w:tc>
          <w:tcPr>
            <w:tcW w:w="2323" w:type="dxa"/>
            <w:shd w:val="clear" w:color="auto" w:fill="C6D9F1"/>
            <w:vAlign w:val="center"/>
          </w:tcPr>
          <w:p w14:paraId="1D3EB2FE" w14:textId="77777777" w:rsidR="007C5B50" w:rsidRDefault="008A43EE">
            <w:pPr>
              <w:spacing w:line="360" w:lineRule="auto"/>
              <w:jc w:val="center"/>
              <w:rPr>
                <w:b/>
                <w:szCs w:val="24"/>
              </w:rPr>
            </w:pPr>
            <w:r>
              <w:rPr>
                <w:rFonts w:hint="eastAsia"/>
                <w:b/>
                <w:szCs w:val="24"/>
              </w:rPr>
              <w:t>参数</w:t>
            </w:r>
          </w:p>
        </w:tc>
        <w:tc>
          <w:tcPr>
            <w:tcW w:w="2279" w:type="dxa"/>
            <w:shd w:val="clear" w:color="auto" w:fill="C6D9F1"/>
            <w:vAlign w:val="center"/>
          </w:tcPr>
          <w:p w14:paraId="09657FD0" w14:textId="77777777" w:rsidR="007C5B50" w:rsidRDefault="008A43EE">
            <w:pPr>
              <w:spacing w:line="360" w:lineRule="auto"/>
              <w:jc w:val="center"/>
              <w:rPr>
                <w:b/>
                <w:szCs w:val="24"/>
              </w:rPr>
            </w:pPr>
            <w:r>
              <w:rPr>
                <w:b/>
                <w:szCs w:val="24"/>
              </w:rPr>
              <w:t>类型</w:t>
            </w:r>
          </w:p>
        </w:tc>
        <w:tc>
          <w:tcPr>
            <w:tcW w:w="2279" w:type="dxa"/>
            <w:shd w:val="clear" w:color="auto" w:fill="C6D9F1"/>
            <w:vAlign w:val="center"/>
          </w:tcPr>
          <w:p w14:paraId="15E4F142" w14:textId="77777777" w:rsidR="007C5B50" w:rsidRDefault="008A43EE">
            <w:pPr>
              <w:spacing w:line="360" w:lineRule="auto"/>
              <w:jc w:val="center"/>
              <w:rPr>
                <w:b/>
                <w:szCs w:val="24"/>
              </w:rPr>
            </w:pPr>
            <w:r>
              <w:rPr>
                <w:rFonts w:hint="eastAsia"/>
                <w:b/>
                <w:szCs w:val="24"/>
              </w:rPr>
              <w:t>说明</w:t>
            </w:r>
          </w:p>
        </w:tc>
        <w:tc>
          <w:tcPr>
            <w:tcW w:w="2279" w:type="dxa"/>
            <w:shd w:val="clear" w:color="auto" w:fill="C6D9F1"/>
            <w:vAlign w:val="center"/>
          </w:tcPr>
          <w:p w14:paraId="0B082847" w14:textId="77777777" w:rsidR="007C5B50" w:rsidRDefault="008A43EE">
            <w:pPr>
              <w:spacing w:line="360" w:lineRule="auto"/>
              <w:jc w:val="center"/>
              <w:rPr>
                <w:b/>
                <w:szCs w:val="24"/>
              </w:rPr>
            </w:pPr>
            <w:r>
              <w:rPr>
                <w:b/>
                <w:szCs w:val="24"/>
              </w:rPr>
              <w:t>非空要求</w:t>
            </w:r>
          </w:p>
        </w:tc>
      </w:tr>
      <w:tr w:rsidR="007C5B50" w14:paraId="30E98958" w14:textId="77777777">
        <w:trPr>
          <w:trHeight w:val="468"/>
          <w:jc w:val="center"/>
        </w:trPr>
        <w:tc>
          <w:tcPr>
            <w:tcW w:w="2323" w:type="dxa"/>
            <w:vAlign w:val="center"/>
          </w:tcPr>
          <w:p w14:paraId="70B5E860" w14:textId="77777777" w:rsidR="007C5B50" w:rsidRDefault="008A43EE">
            <w:pPr>
              <w:spacing w:line="360" w:lineRule="auto"/>
              <w:jc w:val="center"/>
              <w:rPr>
                <w:szCs w:val="24"/>
              </w:rPr>
            </w:pPr>
            <w:r>
              <w:rPr>
                <w:szCs w:val="24"/>
              </w:rPr>
              <w:t>username</w:t>
            </w:r>
          </w:p>
        </w:tc>
        <w:tc>
          <w:tcPr>
            <w:tcW w:w="2279" w:type="dxa"/>
            <w:vAlign w:val="center"/>
          </w:tcPr>
          <w:p w14:paraId="0DA08C36" w14:textId="77777777" w:rsidR="007C5B50" w:rsidRDefault="008A43EE">
            <w:pPr>
              <w:spacing w:line="360" w:lineRule="auto"/>
              <w:jc w:val="center"/>
              <w:rPr>
                <w:rFonts w:eastAsia="Times New Roman"/>
                <w:szCs w:val="24"/>
              </w:rPr>
            </w:pPr>
            <w:r>
              <w:rPr>
                <w:szCs w:val="24"/>
              </w:rPr>
              <w:t>String</w:t>
            </w:r>
          </w:p>
        </w:tc>
        <w:tc>
          <w:tcPr>
            <w:tcW w:w="2279" w:type="dxa"/>
            <w:vAlign w:val="center"/>
          </w:tcPr>
          <w:p w14:paraId="632FA54B" w14:textId="77777777" w:rsidR="007C5B50" w:rsidRDefault="008A43EE">
            <w:pPr>
              <w:spacing w:line="360" w:lineRule="auto"/>
              <w:jc w:val="center"/>
              <w:rPr>
                <w:rFonts w:ascii="宋体" w:hAnsi="宋体" w:cs="宋体"/>
                <w:szCs w:val="24"/>
              </w:rPr>
            </w:pPr>
            <w:r>
              <w:rPr>
                <w:rFonts w:hint="eastAsia"/>
                <w:szCs w:val="24"/>
              </w:rPr>
              <w:t>用户名</w:t>
            </w:r>
          </w:p>
        </w:tc>
        <w:tc>
          <w:tcPr>
            <w:tcW w:w="2279" w:type="dxa"/>
            <w:vAlign w:val="center"/>
          </w:tcPr>
          <w:p w14:paraId="35E5187F" w14:textId="77777777" w:rsidR="007C5B50" w:rsidRDefault="008A43EE">
            <w:pPr>
              <w:spacing w:line="360" w:lineRule="auto"/>
              <w:jc w:val="center"/>
              <w:rPr>
                <w:szCs w:val="24"/>
              </w:rPr>
            </w:pPr>
            <w:r>
              <w:rPr>
                <w:szCs w:val="24"/>
              </w:rPr>
              <w:t>是</w:t>
            </w:r>
          </w:p>
        </w:tc>
      </w:tr>
      <w:tr w:rsidR="007C5B50" w14:paraId="0BF11439" w14:textId="77777777">
        <w:trPr>
          <w:trHeight w:val="468"/>
          <w:jc w:val="center"/>
        </w:trPr>
        <w:tc>
          <w:tcPr>
            <w:tcW w:w="2323" w:type="dxa"/>
            <w:vAlign w:val="center"/>
          </w:tcPr>
          <w:p w14:paraId="0A46BA35" w14:textId="77777777" w:rsidR="007C5B50" w:rsidRDefault="008A43EE">
            <w:pPr>
              <w:spacing w:line="360" w:lineRule="auto"/>
              <w:jc w:val="center"/>
              <w:rPr>
                <w:szCs w:val="24"/>
              </w:rPr>
            </w:pPr>
            <w:r>
              <w:rPr>
                <w:rFonts w:hint="eastAsia"/>
                <w:szCs w:val="24"/>
              </w:rPr>
              <w:t>resultListener</w:t>
            </w:r>
          </w:p>
        </w:tc>
        <w:tc>
          <w:tcPr>
            <w:tcW w:w="2279" w:type="dxa"/>
            <w:vAlign w:val="center"/>
          </w:tcPr>
          <w:p w14:paraId="5662306F" w14:textId="77777777" w:rsidR="007C5B50" w:rsidRDefault="008A43EE">
            <w:pPr>
              <w:spacing w:line="360" w:lineRule="auto"/>
              <w:jc w:val="center"/>
              <w:rPr>
                <w:szCs w:val="24"/>
              </w:rPr>
            </w:pPr>
            <w:r>
              <w:rPr>
                <w:rFonts w:hint="eastAsia"/>
                <w:szCs w:val="24"/>
              </w:rPr>
              <w:t>Result.ResultListener</w:t>
            </w:r>
          </w:p>
        </w:tc>
        <w:tc>
          <w:tcPr>
            <w:tcW w:w="2279" w:type="dxa"/>
            <w:vAlign w:val="center"/>
          </w:tcPr>
          <w:p w14:paraId="0FE90079" w14:textId="77777777" w:rsidR="007C5B50" w:rsidRDefault="008A43EE">
            <w:pPr>
              <w:spacing w:line="360" w:lineRule="auto"/>
              <w:jc w:val="center"/>
              <w:rPr>
                <w:rFonts w:ascii="宋体" w:hAnsi="宋体" w:cs="宋体"/>
                <w:szCs w:val="24"/>
              </w:rPr>
            </w:pPr>
            <w:r>
              <w:rPr>
                <w:szCs w:val="24"/>
              </w:rPr>
              <w:t>结果回调接口</w:t>
            </w:r>
          </w:p>
        </w:tc>
        <w:tc>
          <w:tcPr>
            <w:tcW w:w="2279" w:type="dxa"/>
            <w:vAlign w:val="center"/>
          </w:tcPr>
          <w:p w14:paraId="78C3D5E1" w14:textId="77777777" w:rsidR="007C5B50" w:rsidRDefault="008A43EE">
            <w:pPr>
              <w:spacing w:line="360" w:lineRule="auto"/>
              <w:jc w:val="center"/>
              <w:rPr>
                <w:szCs w:val="24"/>
              </w:rPr>
            </w:pPr>
            <w:r>
              <w:rPr>
                <w:szCs w:val="24"/>
              </w:rPr>
              <w:t>是</w:t>
            </w:r>
          </w:p>
        </w:tc>
      </w:tr>
    </w:tbl>
    <w:p w14:paraId="3AA18F5F" w14:textId="77777777" w:rsidR="007C5B50" w:rsidRDefault="007C5B50"/>
    <w:p w14:paraId="6305FFFC" w14:textId="77777777" w:rsidR="007C5B50" w:rsidRDefault="008A43EE">
      <w:pPr>
        <w:pStyle w:val="4"/>
      </w:pPr>
      <w:bookmarkStart w:id="141" w:name="_Toc28613"/>
      <w:r>
        <w:rPr>
          <w:rFonts w:hint="eastAsia"/>
        </w:rPr>
        <w:t>返回值</w:t>
      </w:r>
      <w:bookmarkEnd w:id="141"/>
    </w:p>
    <w:p w14:paraId="783A4388" w14:textId="77777777" w:rsidR="007C5B50" w:rsidRDefault="008A43EE">
      <w:pPr>
        <w:rPr>
          <w:szCs w:val="24"/>
        </w:rPr>
      </w:pPr>
      <w:r>
        <w:rPr>
          <w:rFonts w:ascii="宋体" w:hAnsi="宋体" w:cs="宋体"/>
          <w:szCs w:val="24"/>
        </w:rPr>
        <w:t>通过</w:t>
      </w:r>
      <w:r>
        <w:rPr>
          <w:rFonts w:hint="eastAsia"/>
          <w:szCs w:val="24"/>
        </w:rPr>
        <w:t>Result.ResultListener</w:t>
      </w:r>
      <w:r>
        <w:rPr>
          <w:szCs w:val="24"/>
        </w:rPr>
        <w:t>接口进行回调，通过</w:t>
      </w:r>
      <w:r>
        <w:rPr>
          <w:szCs w:val="24"/>
        </w:rPr>
        <w:t>Result</w:t>
      </w:r>
      <w:r>
        <w:rPr>
          <w:szCs w:val="24"/>
        </w:rPr>
        <w:t>对象的</w:t>
      </w:r>
      <w:r>
        <w:rPr>
          <w:rFonts w:hint="eastAsia"/>
          <w:szCs w:val="24"/>
        </w:rPr>
        <w:t>getResultDesc</w:t>
      </w:r>
      <w:r>
        <w:rPr>
          <w:szCs w:val="24"/>
        </w:rPr>
        <w:t>方法获取状态描述</w:t>
      </w:r>
    </w:p>
    <w:p w14:paraId="6E3DA234" w14:textId="77777777" w:rsidR="007C5B50" w:rsidRDefault="007C5B50"/>
    <w:p w14:paraId="4D849103" w14:textId="77777777" w:rsidR="007C5B50" w:rsidRDefault="008A43EE">
      <w:pPr>
        <w:pStyle w:val="3"/>
      </w:pPr>
      <w:bookmarkStart w:id="142" w:name="_Toc6533"/>
      <w:bookmarkStart w:id="143" w:name="_Toc14280"/>
      <w:bookmarkStart w:id="144" w:name="_Toc1389"/>
      <w:bookmarkStart w:id="145" w:name="_Toc101346984"/>
      <w:bookmarkStart w:id="146" w:name="_生成令牌口令"/>
      <w:r>
        <w:t>生成</w:t>
      </w:r>
      <w:bookmarkEnd w:id="142"/>
      <w:bookmarkEnd w:id="143"/>
      <w:bookmarkEnd w:id="144"/>
      <w:r>
        <w:rPr>
          <w:rFonts w:hint="eastAsia"/>
        </w:rPr>
        <w:t>令牌口令</w:t>
      </w:r>
      <w:bookmarkEnd w:id="145"/>
    </w:p>
    <w:p w14:paraId="71BBFE1F" w14:textId="77777777" w:rsidR="007C5B50" w:rsidRDefault="008A43EE">
      <w:pPr>
        <w:pStyle w:val="4"/>
      </w:pPr>
      <w:bookmarkStart w:id="147" w:name="_Toc27424"/>
      <w:bookmarkEnd w:id="146"/>
      <w:r>
        <w:rPr>
          <w:rFonts w:hint="eastAsia"/>
        </w:rPr>
        <w:t>功能描述</w:t>
      </w:r>
      <w:bookmarkEnd w:id="147"/>
    </w:p>
    <w:p w14:paraId="5410E9E4" w14:textId="77777777" w:rsidR="007C5B50" w:rsidRDefault="008A43EE">
      <w:r>
        <w:rPr>
          <w:szCs w:val="24"/>
        </w:rPr>
        <w:t>生成</w:t>
      </w:r>
      <w:r>
        <w:rPr>
          <w:rFonts w:hint="eastAsia"/>
          <w:szCs w:val="24"/>
        </w:rPr>
        <w:t>令牌</w:t>
      </w:r>
      <w:r>
        <w:rPr>
          <w:szCs w:val="24"/>
        </w:rPr>
        <w:t>口令</w:t>
      </w:r>
    </w:p>
    <w:p w14:paraId="27E9A8C5" w14:textId="77777777" w:rsidR="007C5B50" w:rsidRDefault="008A43EE">
      <w:pPr>
        <w:pStyle w:val="4"/>
      </w:pPr>
      <w:bookmarkStart w:id="148" w:name="_Toc10849"/>
      <w:r>
        <w:rPr>
          <w:rFonts w:hint="eastAsia"/>
        </w:rPr>
        <w:t>前置条件</w:t>
      </w:r>
      <w:bookmarkEnd w:id="148"/>
    </w:p>
    <w:p w14:paraId="49FC5858" w14:textId="77777777" w:rsidR="007C5B50" w:rsidRDefault="008A43EE">
      <w:pPr>
        <w:rPr>
          <w:szCs w:val="24"/>
        </w:rPr>
      </w:pPr>
      <w:r>
        <w:rPr>
          <w:rFonts w:hint="eastAsia"/>
          <w:szCs w:val="24"/>
        </w:rPr>
        <w:t>已经成功下载种子</w:t>
      </w:r>
    </w:p>
    <w:p w14:paraId="70D60C72" w14:textId="77777777" w:rsidR="007C5B50" w:rsidRDefault="008A43EE">
      <w:pPr>
        <w:pStyle w:val="4"/>
      </w:pPr>
      <w:r>
        <w:rPr>
          <w:rFonts w:hint="eastAsia"/>
        </w:rPr>
        <w:t>方法原型</w:t>
      </w:r>
    </w:p>
    <w:p w14:paraId="5EA86181" w14:textId="77777777" w:rsidR="007C5B50" w:rsidRDefault="008A43EE">
      <w:r>
        <w:rPr>
          <w:szCs w:val="24"/>
        </w:rPr>
        <w:t xml:space="preserve">public </w:t>
      </w:r>
      <w:r>
        <w:rPr>
          <w:rFonts w:hint="eastAsia"/>
          <w:szCs w:val="24"/>
        </w:rPr>
        <w:t>void</w:t>
      </w:r>
      <w:r>
        <w:rPr>
          <w:szCs w:val="24"/>
        </w:rPr>
        <w:t xml:space="preserve"> getOTP(String </w:t>
      </w:r>
      <w:r>
        <w:rPr>
          <w:rFonts w:hint="eastAsia"/>
          <w:szCs w:val="24"/>
        </w:rPr>
        <w:t>userName</w:t>
      </w:r>
      <w:r>
        <w:rPr>
          <w:szCs w:val="24"/>
        </w:rPr>
        <w:t xml:space="preserve">,String PIN, String algorithm, long time, String challenge, int digit, int step, </w:t>
      </w:r>
      <w:r>
        <w:rPr>
          <w:rFonts w:hint="eastAsia"/>
          <w:szCs w:val="24"/>
        </w:rPr>
        <w:t>Result.ResultListener resultListener</w:t>
      </w:r>
      <w:r>
        <w:rPr>
          <w:szCs w:val="24"/>
        </w:rPr>
        <w:t>)</w:t>
      </w:r>
    </w:p>
    <w:p w14:paraId="7CB187DF" w14:textId="77777777" w:rsidR="007C5B50" w:rsidRDefault="008A43EE">
      <w:pPr>
        <w:pStyle w:val="4"/>
      </w:pPr>
      <w:bookmarkStart w:id="149" w:name="_Toc21446"/>
      <w:r>
        <w:rPr>
          <w:rFonts w:hint="eastAsia"/>
        </w:rPr>
        <w:t>请求参数</w:t>
      </w:r>
      <w:bookmarkEnd w:id="14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7"/>
        <w:gridCol w:w="2248"/>
        <w:gridCol w:w="2565"/>
        <w:gridCol w:w="2205"/>
      </w:tblGrid>
      <w:tr w:rsidR="007C5B50" w14:paraId="5DD7BFF2" w14:textId="77777777">
        <w:trPr>
          <w:trHeight w:val="468"/>
          <w:jc w:val="center"/>
        </w:trPr>
        <w:tc>
          <w:tcPr>
            <w:tcW w:w="2077" w:type="dxa"/>
            <w:shd w:val="clear" w:color="auto" w:fill="C6D9F1"/>
            <w:vAlign w:val="center"/>
          </w:tcPr>
          <w:p w14:paraId="41B67970" w14:textId="77777777" w:rsidR="007C5B50" w:rsidRDefault="008A43EE">
            <w:pPr>
              <w:spacing w:line="360" w:lineRule="auto"/>
              <w:jc w:val="center"/>
              <w:rPr>
                <w:b/>
                <w:szCs w:val="24"/>
              </w:rPr>
            </w:pPr>
            <w:r>
              <w:rPr>
                <w:rFonts w:hint="eastAsia"/>
                <w:b/>
                <w:szCs w:val="24"/>
              </w:rPr>
              <w:t>参数</w:t>
            </w:r>
          </w:p>
        </w:tc>
        <w:tc>
          <w:tcPr>
            <w:tcW w:w="2248" w:type="dxa"/>
            <w:shd w:val="clear" w:color="auto" w:fill="C6D9F1"/>
            <w:vAlign w:val="center"/>
          </w:tcPr>
          <w:p w14:paraId="105D883F" w14:textId="77777777" w:rsidR="007C5B50" w:rsidRDefault="008A43EE">
            <w:pPr>
              <w:spacing w:line="360" w:lineRule="auto"/>
              <w:jc w:val="center"/>
              <w:rPr>
                <w:b/>
                <w:szCs w:val="24"/>
              </w:rPr>
            </w:pPr>
            <w:r>
              <w:rPr>
                <w:b/>
                <w:szCs w:val="24"/>
              </w:rPr>
              <w:t>类型</w:t>
            </w:r>
          </w:p>
        </w:tc>
        <w:tc>
          <w:tcPr>
            <w:tcW w:w="2565" w:type="dxa"/>
            <w:shd w:val="clear" w:color="auto" w:fill="C6D9F1"/>
            <w:vAlign w:val="center"/>
          </w:tcPr>
          <w:p w14:paraId="6F408218" w14:textId="77777777" w:rsidR="007C5B50" w:rsidRDefault="008A43EE">
            <w:pPr>
              <w:spacing w:line="360" w:lineRule="auto"/>
              <w:jc w:val="center"/>
              <w:rPr>
                <w:b/>
                <w:szCs w:val="24"/>
              </w:rPr>
            </w:pPr>
            <w:r>
              <w:rPr>
                <w:rFonts w:hint="eastAsia"/>
                <w:b/>
                <w:szCs w:val="24"/>
              </w:rPr>
              <w:t>说明</w:t>
            </w:r>
          </w:p>
        </w:tc>
        <w:tc>
          <w:tcPr>
            <w:tcW w:w="2205" w:type="dxa"/>
            <w:shd w:val="clear" w:color="auto" w:fill="C6D9F1"/>
            <w:vAlign w:val="center"/>
          </w:tcPr>
          <w:p w14:paraId="18CBCF2D" w14:textId="77777777" w:rsidR="007C5B50" w:rsidRDefault="008A43EE">
            <w:pPr>
              <w:spacing w:line="360" w:lineRule="auto"/>
              <w:jc w:val="center"/>
              <w:rPr>
                <w:b/>
                <w:szCs w:val="24"/>
              </w:rPr>
            </w:pPr>
            <w:r>
              <w:rPr>
                <w:b/>
                <w:szCs w:val="24"/>
              </w:rPr>
              <w:t>非空要求</w:t>
            </w:r>
          </w:p>
        </w:tc>
      </w:tr>
      <w:tr w:rsidR="007C5B50" w14:paraId="160F1C7B" w14:textId="77777777">
        <w:trPr>
          <w:trHeight w:val="375"/>
          <w:jc w:val="center"/>
        </w:trPr>
        <w:tc>
          <w:tcPr>
            <w:tcW w:w="2077" w:type="dxa"/>
            <w:vAlign w:val="center"/>
          </w:tcPr>
          <w:p w14:paraId="38EB9582" w14:textId="77777777" w:rsidR="007C5B50" w:rsidRDefault="008A43EE">
            <w:pPr>
              <w:spacing w:line="360" w:lineRule="auto"/>
              <w:jc w:val="center"/>
              <w:rPr>
                <w:szCs w:val="24"/>
              </w:rPr>
            </w:pPr>
            <w:r>
              <w:rPr>
                <w:rFonts w:hint="eastAsia"/>
                <w:szCs w:val="24"/>
              </w:rPr>
              <w:t>userName</w:t>
            </w:r>
          </w:p>
        </w:tc>
        <w:tc>
          <w:tcPr>
            <w:tcW w:w="2248" w:type="dxa"/>
            <w:vAlign w:val="center"/>
          </w:tcPr>
          <w:p w14:paraId="40D379F6" w14:textId="77777777" w:rsidR="007C5B50" w:rsidRDefault="008A43EE">
            <w:pPr>
              <w:spacing w:line="360" w:lineRule="auto"/>
              <w:jc w:val="center"/>
              <w:rPr>
                <w:szCs w:val="24"/>
              </w:rPr>
            </w:pPr>
            <w:r>
              <w:rPr>
                <w:szCs w:val="24"/>
              </w:rPr>
              <w:t>String</w:t>
            </w:r>
          </w:p>
        </w:tc>
        <w:tc>
          <w:tcPr>
            <w:tcW w:w="2565" w:type="dxa"/>
            <w:vAlign w:val="center"/>
          </w:tcPr>
          <w:p w14:paraId="0BFAB520" w14:textId="77777777" w:rsidR="007C5B50" w:rsidRDefault="008A43EE">
            <w:pPr>
              <w:spacing w:line="360" w:lineRule="auto"/>
              <w:jc w:val="center"/>
              <w:rPr>
                <w:szCs w:val="24"/>
              </w:rPr>
            </w:pPr>
            <w:r>
              <w:rPr>
                <w:rFonts w:hint="eastAsia"/>
                <w:szCs w:val="24"/>
              </w:rPr>
              <w:t>用户名</w:t>
            </w:r>
          </w:p>
        </w:tc>
        <w:tc>
          <w:tcPr>
            <w:tcW w:w="2205" w:type="dxa"/>
            <w:vAlign w:val="center"/>
          </w:tcPr>
          <w:p w14:paraId="2C034F8A" w14:textId="77777777" w:rsidR="007C5B50" w:rsidRDefault="008A43EE">
            <w:pPr>
              <w:spacing w:line="360" w:lineRule="auto"/>
              <w:jc w:val="center"/>
              <w:rPr>
                <w:szCs w:val="24"/>
              </w:rPr>
            </w:pPr>
            <w:r>
              <w:rPr>
                <w:szCs w:val="24"/>
              </w:rPr>
              <w:t>是</w:t>
            </w:r>
          </w:p>
        </w:tc>
      </w:tr>
      <w:tr w:rsidR="007C5B50" w14:paraId="2C70EA7A" w14:textId="77777777">
        <w:trPr>
          <w:trHeight w:val="375"/>
          <w:jc w:val="center"/>
        </w:trPr>
        <w:tc>
          <w:tcPr>
            <w:tcW w:w="2077" w:type="dxa"/>
            <w:vAlign w:val="center"/>
          </w:tcPr>
          <w:p w14:paraId="5CC448C3" w14:textId="77777777" w:rsidR="007C5B50" w:rsidRDefault="008A43EE">
            <w:pPr>
              <w:spacing w:line="360" w:lineRule="auto"/>
              <w:jc w:val="center"/>
              <w:rPr>
                <w:szCs w:val="24"/>
              </w:rPr>
            </w:pPr>
            <w:r>
              <w:rPr>
                <w:szCs w:val="24"/>
              </w:rPr>
              <w:t>PIN</w:t>
            </w:r>
          </w:p>
        </w:tc>
        <w:tc>
          <w:tcPr>
            <w:tcW w:w="2248" w:type="dxa"/>
            <w:vAlign w:val="center"/>
          </w:tcPr>
          <w:p w14:paraId="712855E0" w14:textId="77777777" w:rsidR="007C5B50" w:rsidRDefault="008A43EE">
            <w:pPr>
              <w:spacing w:line="360" w:lineRule="auto"/>
              <w:jc w:val="center"/>
              <w:rPr>
                <w:szCs w:val="24"/>
              </w:rPr>
            </w:pPr>
            <w:r>
              <w:rPr>
                <w:szCs w:val="24"/>
              </w:rPr>
              <w:t>String</w:t>
            </w:r>
          </w:p>
        </w:tc>
        <w:tc>
          <w:tcPr>
            <w:tcW w:w="2565" w:type="dxa"/>
            <w:vAlign w:val="center"/>
          </w:tcPr>
          <w:p w14:paraId="337367F0" w14:textId="77777777" w:rsidR="007C5B50" w:rsidRDefault="008A43EE">
            <w:pPr>
              <w:spacing w:line="360" w:lineRule="auto"/>
              <w:jc w:val="center"/>
              <w:rPr>
                <w:szCs w:val="24"/>
              </w:rPr>
            </w:pPr>
            <w:r>
              <w:rPr>
                <w:szCs w:val="24"/>
              </w:rPr>
              <w:t>种子</w:t>
            </w:r>
            <w:r>
              <w:rPr>
                <w:szCs w:val="24"/>
              </w:rPr>
              <w:t>PIN</w:t>
            </w:r>
            <w:r>
              <w:rPr>
                <w:szCs w:val="24"/>
              </w:rPr>
              <w:t>口令</w:t>
            </w:r>
          </w:p>
        </w:tc>
        <w:tc>
          <w:tcPr>
            <w:tcW w:w="2205" w:type="dxa"/>
            <w:vAlign w:val="center"/>
          </w:tcPr>
          <w:p w14:paraId="6D673BE0" w14:textId="77777777" w:rsidR="007C5B50" w:rsidRDefault="008A43EE">
            <w:pPr>
              <w:spacing w:line="360" w:lineRule="auto"/>
              <w:jc w:val="center"/>
              <w:rPr>
                <w:szCs w:val="24"/>
              </w:rPr>
            </w:pPr>
            <w:r>
              <w:rPr>
                <w:szCs w:val="24"/>
              </w:rPr>
              <w:t>是</w:t>
            </w:r>
          </w:p>
        </w:tc>
      </w:tr>
      <w:tr w:rsidR="007C5B50" w14:paraId="51DC8F39" w14:textId="77777777">
        <w:trPr>
          <w:trHeight w:val="375"/>
          <w:jc w:val="center"/>
        </w:trPr>
        <w:tc>
          <w:tcPr>
            <w:tcW w:w="2077" w:type="dxa"/>
            <w:vAlign w:val="center"/>
          </w:tcPr>
          <w:p w14:paraId="02E00598" w14:textId="77777777" w:rsidR="007C5B50" w:rsidRDefault="008A43EE">
            <w:pPr>
              <w:spacing w:line="360" w:lineRule="auto"/>
              <w:jc w:val="center"/>
              <w:rPr>
                <w:szCs w:val="24"/>
              </w:rPr>
            </w:pPr>
            <w:r>
              <w:rPr>
                <w:szCs w:val="24"/>
              </w:rPr>
              <w:t>algorithm</w:t>
            </w:r>
          </w:p>
        </w:tc>
        <w:tc>
          <w:tcPr>
            <w:tcW w:w="2248" w:type="dxa"/>
            <w:vAlign w:val="center"/>
          </w:tcPr>
          <w:p w14:paraId="67433F54" w14:textId="77777777" w:rsidR="007C5B50" w:rsidRDefault="008A43EE">
            <w:pPr>
              <w:spacing w:line="360" w:lineRule="auto"/>
              <w:jc w:val="center"/>
              <w:rPr>
                <w:szCs w:val="24"/>
              </w:rPr>
            </w:pPr>
            <w:r>
              <w:rPr>
                <w:szCs w:val="24"/>
              </w:rPr>
              <w:t>String</w:t>
            </w:r>
          </w:p>
        </w:tc>
        <w:tc>
          <w:tcPr>
            <w:tcW w:w="2565" w:type="dxa"/>
            <w:vAlign w:val="center"/>
          </w:tcPr>
          <w:p w14:paraId="19E172AE" w14:textId="77777777" w:rsidR="007C5B50" w:rsidRDefault="008A43EE">
            <w:pPr>
              <w:spacing w:line="360" w:lineRule="auto"/>
              <w:jc w:val="center"/>
              <w:rPr>
                <w:szCs w:val="24"/>
              </w:rPr>
            </w:pPr>
            <w:r>
              <w:rPr>
                <w:szCs w:val="24"/>
              </w:rPr>
              <w:t>生成口令的算法</w:t>
            </w:r>
          </w:p>
          <w:p w14:paraId="78F93CAC" w14:textId="77777777" w:rsidR="007C5B50" w:rsidRDefault="008A43EE">
            <w:pPr>
              <w:numPr>
                <w:ilvl w:val="0"/>
                <w:numId w:val="6"/>
              </w:numPr>
              <w:spacing w:line="360" w:lineRule="auto"/>
              <w:jc w:val="center"/>
              <w:rPr>
                <w:szCs w:val="24"/>
              </w:rPr>
            </w:pPr>
            <w:r>
              <w:rPr>
                <w:szCs w:val="24"/>
              </w:rPr>
              <w:t>“GUOMI”:</w:t>
            </w:r>
            <w:r>
              <w:rPr>
                <w:szCs w:val="24"/>
              </w:rPr>
              <w:t>国密算法</w:t>
            </w:r>
          </w:p>
          <w:p w14:paraId="0C998CEC" w14:textId="77777777" w:rsidR="007C5B50" w:rsidRDefault="008A43EE">
            <w:pPr>
              <w:numPr>
                <w:ilvl w:val="0"/>
                <w:numId w:val="6"/>
              </w:numPr>
              <w:spacing w:line="360" w:lineRule="auto"/>
              <w:jc w:val="center"/>
              <w:rPr>
                <w:szCs w:val="24"/>
              </w:rPr>
            </w:pPr>
            <w:r>
              <w:rPr>
                <w:szCs w:val="24"/>
              </w:rPr>
              <w:lastRenderedPageBreak/>
              <w:t>“OATH”:</w:t>
            </w:r>
            <w:r>
              <w:rPr>
                <w:szCs w:val="24"/>
              </w:rPr>
              <w:t>国际算法</w:t>
            </w:r>
          </w:p>
        </w:tc>
        <w:tc>
          <w:tcPr>
            <w:tcW w:w="2205" w:type="dxa"/>
            <w:vAlign w:val="center"/>
          </w:tcPr>
          <w:p w14:paraId="79BFE5B7" w14:textId="77777777" w:rsidR="007C5B50" w:rsidRDefault="008A43EE">
            <w:pPr>
              <w:spacing w:line="360" w:lineRule="auto"/>
              <w:jc w:val="center"/>
              <w:rPr>
                <w:szCs w:val="24"/>
              </w:rPr>
            </w:pPr>
            <w:r>
              <w:rPr>
                <w:szCs w:val="24"/>
              </w:rPr>
              <w:lastRenderedPageBreak/>
              <w:t>是</w:t>
            </w:r>
          </w:p>
        </w:tc>
      </w:tr>
      <w:tr w:rsidR="007C5B50" w14:paraId="3E81B1D0" w14:textId="77777777">
        <w:trPr>
          <w:trHeight w:val="375"/>
          <w:jc w:val="center"/>
        </w:trPr>
        <w:tc>
          <w:tcPr>
            <w:tcW w:w="2077" w:type="dxa"/>
            <w:vAlign w:val="center"/>
          </w:tcPr>
          <w:p w14:paraId="156F4D5C" w14:textId="77777777" w:rsidR="007C5B50" w:rsidRDefault="008A43EE">
            <w:pPr>
              <w:spacing w:line="360" w:lineRule="auto"/>
              <w:jc w:val="center"/>
              <w:rPr>
                <w:szCs w:val="24"/>
              </w:rPr>
            </w:pPr>
            <w:r>
              <w:rPr>
                <w:szCs w:val="24"/>
              </w:rPr>
              <w:t>time</w:t>
            </w:r>
          </w:p>
        </w:tc>
        <w:tc>
          <w:tcPr>
            <w:tcW w:w="2248" w:type="dxa"/>
            <w:vAlign w:val="center"/>
          </w:tcPr>
          <w:p w14:paraId="69F7791E" w14:textId="77777777" w:rsidR="007C5B50" w:rsidRDefault="008A43EE">
            <w:pPr>
              <w:spacing w:line="360" w:lineRule="auto"/>
              <w:jc w:val="center"/>
              <w:rPr>
                <w:szCs w:val="24"/>
              </w:rPr>
            </w:pPr>
            <w:r>
              <w:rPr>
                <w:szCs w:val="24"/>
              </w:rPr>
              <w:t>long</w:t>
            </w:r>
          </w:p>
        </w:tc>
        <w:tc>
          <w:tcPr>
            <w:tcW w:w="2565" w:type="dxa"/>
            <w:vAlign w:val="center"/>
          </w:tcPr>
          <w:p w14:paraId="55EE64AA" w14:textId="77777777" w:rsidR="007C5B50" w:rsidRDefault="008A43EE">
            <w:pPr>
              <w:spacing w:line="360" w:lineRule="auto"/>
              <w:jc w:val="center"/>
              <w:rPr>
                <w:szCs w:val="24"/>
              </w:rPr>
            </w:pPr>
            <w:r>
              <w:rPr>
                <w:szCs w:val="24"/>
              </w:rPr>
              <w:t>要参与运算的时间值</w:t>
            </w:r>
          </w:p>
        </w:tc>
        <w:tc>
          <w:tcPr>
            <w:tcW w:w="2205" w:type="dxa"/>
            <w:vAlign w:val="center"/>
          </w:tcPr>
          <w:p w14:paraId="3598B5C2" w14:textId="77777777" w:rsidR="007C5B50" w:rsidRDefault="008A43EE">
            <w:pPr>
              <w:spacing w:line="360" w:lineRule="auto"/>
              <w:jc w:val="center"/>
              <w:rPr>
                <w:szCs w:val="24"/>
              </w:rPr>
            </w:pPr>
            <w:r>
              <w:rPr>
                <w:szCs w:val="24"/>
              </w:rPr>
              <w:t>是</w:t>
            </w:r>
          </w:p>
        </w:tc>
      </w:tr>
      <w:tr w:rsidR="007C5B50" w14:paraId="4CB69361" w14:textId="77777777">
        <w:trPr>
          <w:trHeight w:val="375"/>
          <w:jc w:val="center"/>
        </w:trPr>
        <w:tc>
          <w:tcPr>
            <w:tcW w:w="2077" w:type="dxa"/>
            <w:vAlign w:val="center"/>
          </w:tcPr>
          <w:p w14:paraId="108F4657" w14:textId="77777777" w:rsidR="007C5B50" w:rsidRDefault="008A43EE">
            <w:pPr>
              <w:spacing w:line="360" w:lineRule="auto"/>
              <w:jc w:val="center"/>
              <w:rPr>
                <w:szCs w:val="24"/>
              </w:rPr>
            </w:pPr>
            <w:r>
              <w:rPr>
                <w:szCs w:val="24"/>
              </w:rPr>
              <w:t>challenge</w:t>
            </w:r>
          </w:p>
        </w:tc>
        <w:tc>
          <w:tcPr>
            <w:tcW w:w="2248" w:type="dxa"/>
            <w:vAlign w:val="center"/>
          </w:tcPr>
          <w:p w14:paraId="638A3FE9" w14:textId="77777777" w:rsidR="007C5B50" w:rsidRDefault="008A43EE">
            <w:pPr>
              <w:spacing w:line="360" w:lineRule="auto"/>
              <w:jc w:val="center"/>
              <w:rPr>
                <w:szCs w:val="24"/>
              </w:rPr>
            </w:pPr>
            <w:r>
              <w:rPr>
                <w:szCs w:val="24"/>
              </w:rPr>
              <w:t>String</w:t>
            </w:r>
          </w:p>
        </w:tc>
        <w:tc>
          <w:tcPr>
            <w:tcW w:w="2565" w:type="dxa"/>
            <w:vAlign w:val="center"/>
          </w:tcPr>
          <w:p w14:paraId="49C2B259" w14:textId="77777777" w:rsidR="007C5B50" w:rsidRDefault="008A43EE">
            <w:pPr>
              <w:spacing w:line="360" w:lineRule="auto"/>
              <w:jc w:val="center"/>
              <w:rPr>
                <w:szCs w:val="24"/>
              </w:rPr>
            </w:pPr>
            <w:r>
              <w:rPr>
                <w:szCs w:val="24"/>
              </w:rPr>
              <w:t>要参与运算的挑战值</w:t>
            </w:r>
          </w:p>
        </w:tc>
        <w:tc>
          <w:tcPr>
            <w:tcW w:w="2205" w:type="dxa"/>
            <w:vAlign w:val="center"/>
          </w:tcPr>
          <w:p w14:paraId="4D40DEF7" w14:textId="77777777" w:rsidR="007C5B50" w:rsidRDefault="008A43EE">
            <w:pPr>
              <w:spacing w:line="360" w:lineRule="auto"/>
              <w:jc w:val="center"/>
              <w:rPr>
                <w:szCs w:val="24"/>
              </w:rPr>
            </w:pPr>
            <w:r>
              <w:rPr>
                <w:szCs w:val="24"/>
              </w:rPr>
              <w:t>否</w:t>
            </w:r>
          </w:p>
        </w:tc>
      </w:tr>
      <w:tr w:rsidR="007C5B50" w14:paraId="16782095" w14:textId="77777777">
        <w:trPr>
          <w:trHeight w:val="375"/>
          <w:jc w:val="center"/>
        </w:trPr>
        <w:tc>
          <w:tcPr>
            <w:tcW w:w="2077" w:type="dxa"/>
            <w:vAlign w:val="center"/>
          </w:tcPr>
          <w:p w14:paraId="1340CE6D" w14:textId="77777777" w:rsidR="007C5B50" w:rsidRDefault="008A43EE">
            <w:pPr>
              <w:spacing w:line="360" w:lineRule="auto"/>
              <w:jc w:val="center"/>
              <w:rPr>
                <w:szCs w:val="24"/>
              </w:rPr>
            </w:pPr>
            <w:r>
              <w:rPr>
                <w:szCs w:val="24"/>
              </w:rPr>
              <w:t>digit</w:t>
            </w:r>
          </w:p>
        </w:tc>
        <w:tc>
          <w:tcPr>
            <w:tcW w:w="2248" w:type="dxa"/>
            <w:vAlign w:val="center"/>
          </w:tcPr>
          <w:p w14:paraId="383BEB70" w14:textId="77777777" w:rsidR="007C5B50" w:rsidRDefault="008A43EE">
            <w:pPr>
              <w:spacing w:line="360" w:lineRule="auto"/>
              <w:jc w:val="center"/>
              <w:rPr>
                <w:szCs w:val="24"/>
              </w:rPr>
            </w:pPr>
            <w:r>
              <w:rPr>
                <w:szCs w:val="24"/>
              </w:rPr>
              <w:t>int</w:t>
            </w:r>
          </w:p>
        </w:tc>
        <w:tc>
          <w:tcPr>
            <w:tcW w:w="2565" w:type="dxa"/>
            <w:vAlign w:val="center"/>
          </w:tcPr>
          <w:p w14:paraId="6DC3F83C" w14:textId="77777777" w:rsidR="007C5B50" w:rsidRDefault="008A43EE">
            <w:pPr>
              <w:spacing w:line="360" w:lineRule="auto"/>
              <w:jc w:val="center"/>
              <w:rPr>
                <w:szCs w:val="24"/>
              </w:rPr>
            </w:pPr>
            <w:r>
              <w:rPr>
                <w:szCs w:val="24"/>
              </w:rPr>
              <w:t>运算位数</w:t>
            </w:r>
          </w:p>
        </w:tc>
        <w:tc>
          <w:tcPr>
            <w:tcW w:w="2205" w:type="dxa"/>
            <w:vAlign w:val="center"/>
          </w:tcPr>
          <w:p w14:paraId="1216F9C1" w14:textId="77777777" w:rsidR="007C5B50" w:rsidRDefault="008A43EE">
            <w:pPr>
              <w:spacing w:line="360" w:lineRule="auto"/>
              <w:jc w:val="center"/>
              <w:rPr>
                <w:szCs w:val="24"/>
              </w:rPr>
            </w:pPr>
            <w:r>
              <w:rPr>
                <w:szCs w:val="24"/>
              </w:rPr>
              <w:t>是</w:t>
            </w:r>
          </w:p>
        </w:tc>
      </w:tr>
      <w:tr w:rsidR="007C5B50" w14:paraId="6F31B9D3" w14:textId="77777777">
        <w:trPr>
          <w:trHeight w:val="375"/>
          <w:jc w:val="center"/>
        </w:trPr>
        <w:tc>
          <w:tcPr>
            <w:tcW w:w="2077" w:type="dxa"/>
            <w:vAlign w:val="center"/>
          </w:tcPr>
          <w:p w14:paraId="1986A1D6" w14:textId="77777777" w:rsidR="007C5B50" w:rsidRDefault="008A43EE">
            <w:pPr>
              <w:spacing w:line="360" w:lineRule="auto"/>
              <w:jc w:val="center"/>
              <w:rPr>
                <w:szCs w:val="24"/>
              </w:rPr>
            </w:pPr>
            <w:r>
              <w:rPr>
                <w:szCs w:val="24"/>
              </w:rPr>
              <w:t>step</w:t>
            </w:r>
          </w:p>
        </w:tc>
        <w:tc>
          <w:tcPr>
            <w:tcW w:w="2248" w:type="dxa"/>
            <w:vAlign w:val="center"/>
          </w:tcPr>
          <w:p w14:paraId="5CFB60F0" w14:textId="77777777" w:rsidR="007C5B50" w:rsidRDefault="008A43EE">
            <w:pPr>
              <w:spacing w:line="360" w:lineRule="auto"/>
              <w:jc w:val="center"/>
              <w:rPr>
                <w:szCs w:val="24"/>
              </w:rPr>
            </w:pPr>
            <w:r>
              <w:rPr>
                <w:szCs w:val="24"/>
              </w:rPr>
              <w:t>int</w:t>
            </w:r>
          </w:p>
        </w:tc>
        <w:tc>
          <w:tcPr>
            <w:tcW w:w="2565" w:type="dxa"/>
            <w:vAlign w:val="center"/>
          </w:tcPr>
          <w:p w14:paraId="32C2BAFE" w14:textId="77777777" w:rsidR="007C5B50" w:rsidRDefault="008A43EE">
            <w:pPr>
              <w:spacing w:line="360" w:lineRule="auto"/>
              <w:jc w:val="center"/>
              <w:rPr>
                <w:szCs w:val="24"/>
              </w:rPr>
            </w:pPr>
            <w:r>
              <w:rPr>
                <w:szCs w:val="24"/>
              </w:rPr>
              <w:t>运算的时间间隔</w:t>
            </w:r>
          </w:p>
        </w:tc>
        <w:tc>
          <w:tcPr>
            <w:tcW w:w="2205" w:type="dxa"/>
            <w:vAlign w:val="center"/>
          </w:tcPr>
          <w:p w14:paraId="738C7A03" w14:textId="77777777" w:rsidR="007C5B50" w:rsidRDefault="008A43EE">
            <w:pPr>
              <w:spacing w:line="360" w:lineRule="auto"/>
              <w:jc w:val="center"/>
              <w:rPr>
                <w:szCs w:val="24"/>
              </w:rPr>
            </w:pPr>
            <w:r>
              <w:rPr>
                <w:szCs w:val="24"/>
              </w:rPr>
              <w:t>是</w:t>
            </w:r>
          </w:p>
        </w:tc>
      </w:tr>
      <w:tr w:rsidR="007C5B50" w14:paraId="4ABCB1B1" w14:textId="77777777">
        <w:trPr>
          <w:trHeight w:val="375"/>
          <w:jc w:val="center"/>
        </w:trPr>
        <w:tc>
          <w:tcPr>
            <w:tcW w:w="2077" w:type="dxa"/>
            <w:vAlign w:val="center"/>
          </w:tcPr>
          <w:p w14:paraId="61B2D3DA" w14:textId="77777777" w:rsidR="007C5B50" w:rsidRDefault="008A43EE">
            <w:pPr>
              <w:spacing w:line="360" w:lineRule="auto"/>
              <w:jc w:val="center"/>
              <w:rPr>
                <w:szCs w:val="24"/>
              </w:rPr>
            </w:pPr>
            <w:r>
              <w:rPr>
                <w:rFonts w:hint="eastAsia"/>
                <w:szCs w:val="24"/>
              </w:rPr>
              <w:t>resultListener</w:t>
            </w:r>
          </w:p>
        </w:tc>
        <w:tc>
          <w:tcPr>
            <w:tcW w:w="2248" w:type="dxa"/>
            <w:vAlign w:val="center"/>
          </w:tcPr>
          <w:p w14:paraId="24764A4F" w14:textId="77777777" w:rsidR="007C5B50" w:rsidRDefault="008A43EE">
            <w:pPr>
              <w:spacing w:line="360" w:lineRule="auto"/>
              <w:jc w:val="center"/>
              <w:rPr>
                <w:szCs w:val="24"/>
              </w:rPr>
            </w:pPr>
            <w:r>
              <w:rPr>
                <w:rFonts w:hint="eastAsia"/>
                <w:szCs w:val="24"/>
              </w:rPr>
              <w:t>Result.ResultListener</w:t>
            </w:r>
          </w:p>
        </w:tc>
        <w:tc>
          <w:tcPr>
            <w:tcW w:w="2565" w:type="dxa"/>
            <w:vAlign w:val="center"/>
          </w:tcPr>
          <w:p w14:paraId="690D72B1" w14:textId="77777777" w:rsidR="007C5B50" w:rsidRDefault="008A43EE">
            <w:pPr>
              <w:spacing w:line="360" w:lineRule="auto"/>
              <w:jc w:val="center"/>
              <w:rPr>
                <w:szCs w:val="24"/>
              </w:rPr>
            </w:pPr>
            <w:r>
              <w:rPr>
                <w:szCs w:val="24"/>
              </w:rPr>
              <w:t>结果回调接口</w:t>
            </w:r>
          </w:p>
        </w:tc>
        <w:tc>
          <w:tcPr>
            <w:tcW w:w="2205" w:type="dxa"/>
            <w:vAlign w:val="center"/>
          </w:tcPr>
          <w:p w14:paraId="43F5E0C5" w14:textId="77777777" w:rsidR="007C5B50" w:rsidRDefault="008A43EE">
            <w:pPr>
              <w:spacing w:line="360" w:lineRule="auto"/>
              <w:jc w:val="center"/>
              <w:rPr>
                <w:szCs w:val="24"/>
              </w:rPr>
            </w:pPr>
            <w:r>
              <w:rPr>
                <w:szCs w:val="24"/>
              </w:rPr>
              <w:t>是</w:t>
            </w:r>
          </w:p>
        </w:tc>
      </w:tr>
    </w:tbl>
    <w:p w14:paraId="43F9C21F" w14:textId="77777777" w:rsidR="007C5B50" w:rsidRDefault="007C5B50"/>
    <w:p w14:paraId="5F98EB8A" w14:textId="77777777" w:rsidR="007C5B50" w:rsidRDefault="008A43EE">
      <w:pPr>
        <w:pStyle w:val="4"/>
      </w:pPr>
      <w:bookmarkStart w:id="150" w:name="_Toc21103"/>
      <w:r>
        <w:rPr>
          <w:rFonts w:hint="eastAsia"/>
        </w:rPr>
        <w:t>返回值</w:t>
      </w:r>
      <w:bookmarkEnd w:id="150"/>
    </w:p>
    <w:p w14:paraId="0890E387" w14:textId="77777777" w:rsidR="007C5B50" w:rsidRDefault="008A43EE">
      <w:pPr>
        <w:rPr>
          <w:szCs w:val="24"/>
        </w:rPr>
      </w:pPr>
      <w:r>
        <w:rPr>
          <w:rFonts w:ascii="宋体" w:hAnsi="宋体" w:cs="宋体"/>
          <w:szCs w:val="24"/>
        </w:rPr>
        <w:t>通过</w:t>
      </w:r>
      <w:r>
        <w:rPr>
          <w:rFonts w:hint="eastAsia"/>
          <w:szCs w:val="24"/>
        </w:rPr>
        <w:t>Result.ResultListener</w:t>
      </w:r>
      <w:r>
        <w:rPr>
          <w:szCs w:val="24"/>
        </w:rPr>
        <w:t>接口进行回调，通过</w:t>
      </w:r>
      <w:r>
        <w:rPr>
          <w:szCs w:val="24"/>
        </w:rPr>
        <w:t>Result</w:t>
      </w:r>
      <w:r>
        <w:rPr>
          <w:szCs w:val="24"/>
        </w:rPr>
        <w:t>对象的</w:t>
      </w:r>
      <w:r>
        <w:rPr>
          <w:rFonts w:hint="eastAsia"/>
          <w:szCs w:val="24"/>
        </w:rPr>
        <w:t>getResultDesc</w:t>
      </w:r>
      <w:r>
        <w:rPr>
          <w:szCs w:val="24"/>
        </w:rPr>
        <w:t>方法获取</w:t>
      </w:r>
      <w:r>
        <w:rPr>
          <w:rFonts w:hint="eastAsia"/>
          <w:szCs w:val="24"/>
        </w:rPr>
        <w:t>口令值</w:t>
      </w:r>
    </w:p>
    <w:p w14:paraId="39757614" w14:textId="77777777" w:rsidR="007C5B50" w:rsidRDefault="007C5B50"/>
    <w:p w14:paraId="6A3FB468" w14:textId="77777777" w:rsidR="007C5B50" w:rsidRDefault="008A43EE">
      <w:pPr>
        <w:pStyle w:val="3"/>
      </w:pPr>
      <w:bookmarkStart w:id="151" w:name="_Toc16598"/>
      <w:bookmarkStart w:id="152" w:name="_Toc3587"/>
      <w:bookmarkStart w:id="153" w:name="_Toc18607"/>
      <w:bookmarkStart w:id="154" w:name="_Toc101346985"/>
      <w:bookmarkStart w:id="155" w:name="_修改令牌种子PIN码"/>
      <w:bookmarkStart w:id="156" w:name="_修改种子PIN码"/>
      <w:r>
        <w:t>修改</w:t>
      </w:r>
      <w:r>
        <w:rPr>
          <w:rFonts w:hint="eastAsia"/>
        </w:rPr>
        <w:t>令牌</w:t>
      </w:r>
      <w:r>
        <w:t>种子</w:t>
      </w:r>
      <w:r>
        <w:t>PIN</w:t>
      </w:r>
      <w:r>
        <w:t>码</w:t>
      </w:r>
      <w:bookmarkEnd w:id="151"/>
      <w:bookmarkEnd w:id="152"/>
      <w:bookmarkEnd w:id="153"/>
      <w:bookmarkEnd w:id="154"/>
    </w:p>
    <w:p w14:paraId="28F8DD23" w14:textId="77777777" w:rsidR="007C5B50" w:rsidRDefault="008A43EE">
      <w:pPr>
        <w:pStyle w:val="4"/>
      </w:pPr>
      <w:bookmarkStart w:id="157" w:name="_Toc5935"/>
      <w:bookmarkEnd w:id="155"/>
      <w:r>
        <w:rPr>
          <w:rFonts w:hint="eastAsia"/>
        </w:rPr>
        <w:t>功能描述</w:t>
      </w:r>
      <w:bookmarkEnd w:id="157"/>
    </w:p>
    <w:p w14:paraId="6E485C02" w14:textId="77777777" w:rsidR="007C5B50" w:rsidRDefault="008A43EE">
      <w:r>
        <w:rPr>
          <w:szCs w:val="24"/>
        </w:rPr>
        <w:t>修改</w:t>
      </w:r>
      <w:r>
        <w:rPr>
          <w:rFonts w:hint="eastAsia"/>
          <w:szCs w:val="24"/>
        </w:rPr>
        <w:t>令牌种子</w:t>
      </w:r>
      <w:r>
        <w:rPr>
          <w:szCs w:val="24"/>
        </w:rPr>
        <w:t>的</w:t>
      </w:r>
      <w:r>
        <w:rPr>
          <w:szCs w:val="24"/>
        </w:rPr>
        <w:t>PIN</w:t>
      </w:r>
    </w:p>
    <w:p w14:paraId="68FE9FD3" w14:textId="77777777" w:rsidR="007C5B50" w:rsidRDefault="008A43EE">
      <w:pPr>
        <w:pStyle w:val="4"/>
      </w:pPr>
      <w:bookmarkStart w:id="158" w:name="_Toc19816"/>
      <w:r>
        <w:rPr>
          <w:rFonts w:hint="eastAsia"/>
        </w:rPr>
        <w:t>前置条件</w:t>
      </w:r>
      <w:bookmarkEnd w:id="158"/>
    </w:p>
    <w:p w14:paraId="0B465F76" w14:textId="77777777" w:rsidR="007C5B50" w:rsidRDefault="008A43EE">
      <w:pPr>
        <w:rPr>
          <w:szCs w:val="24"/>
        </w:rPr>
      </w:pPr>
      <w:r>
        <w:rPr>
          <w:rFonts w:hint="eastAsia"/>
          <w:szCs w:val="24"/>
        </w:rPr>
        <w:t>已经成功下载种子</w:t>
      </w:r>
    </w:p>
    <w:p w14:paraId="25C8E45F" w14:textId="77777777" w:rsidR="007C5B50" w:rsidRDefault="008A43EE">
      <w:pPr>
        <w:pStyle w:val="4"/>
      </w:pPr>
      <w:r>
        <w:rPr>
          <w:rFonts w:hint="eastAsia"/>
        </w:rPr>
        <w:t>方法原型</w:t>
      </w:r>
    </w:p>
    <w:p w14:paraId="26EDD453" w14:textId="77777777" w:rsidR="007C5B50" w:rsidRDefault="008A43EE">
      <w:r>
        <w:rPr>
          <w:szCs w:val="24"/>
        </w:rPr>
        <w:t xml:space="preserve">public </w:t>
      </w:r>
      <w:r>
        <w:rPr>
          <w:rFonts w:hint="eastAsia"/>
          <w:szCs w:val="24"/>
        </w:rPr>
        <w:t>void</w:t>
      </w:r>
      <w:r>
        <w:rPr>
          <w:szCs w:val="24"/>
        </w:rPr>
        <w:t xml:space="preserve"> changePIN(String </w:t>
      </w:r>
      <w:r>
        <w:rPr>
          <w:rFonts w:hint="eastAsia"/>
          <w:szCs w:val="24"/>
        </w:rPr>
        <w:t>userName</w:t>
      </w:r>
      <w:r>
        <w:rPr>
          <w:szCs w:val="24"/>
        </w:rPr>
        <w:t xml:space="preserve">,String oldPIN,String newPIN, </w:t>
      </w:r>
      <w:r>
        <w:rPr>
          <w:rFonts w:hint="eastAsia"/>
          <w:szCs w:val="24"/>
        </w:rPr>
        <w:t>Result.ResultListener resultListener</w:t>
      </w:r>
      <w:r>
        <w:rPr>
          <w:szCs w:val="24"/>
        </w:rPr>
        <w:t>)</w:t>
      </w:r>
    </w:p>
    <w:p w14:paraId="0CF73664" w14:textId="77777777" w:rsidR="007C5B50" w:rsidRDefault="008A43EE">
      <w:pPr>
        <w:pStyle w:val="4"/>
      </w:pPr>
      <w:bookmarkStart w:id="159" w:name="_Toc31797"/>
      <w:r>
        <w:rPr>
          <w:rFonts w:hint="eastAsia"/>
        </w:rPr>
        <w:t>请求参数</w:t>
      </w:r>
      <w:bookmarkEnd w:id="15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3"/>
        <w:gridCol w:w="2279"/>
        <w:gridCol w:w="2279"/>
        <w:gridCol w:w="2279"/>
      </w:tblGrid>
      <w:tr w:rsidR="007C5B50" w14:paraId="69D7D5FE" w14:textId="77777777">
        <w:trPr>
          <w:trHeight w:val="468"/>
          <w:jc w:val="center"/>
        </w:trPr>
        <w:tc>
          <w:tcPr>
            <w:tcW w:w="2323" w:type="dxa"/>
            <w:shd w:val="clear" w:color="auto" w:fill="C6D9F1"/>
            <w:vAlign w:val="center"/>
          </w:tcPr>
          <w:p w14:paraId="02EE63B0" w14:textId="77777777" w:rsidR="007C5B50" w:rsidRDefault="008A43EE">
            <w:pPr>
              <w:spacing w:line="360" w:lineRule="auto"/>
              <w:jc w:val="center"/>
              <w:rPr>
                <w:b/>
                <w:szCs w:val="24"/>
              </w:rPr>
            </w:pPr>
            <w:r>
              <w:rPr>
                <w:rFonts w:hint="eastAsia"/>
                <w:b/>
                <w:szCs w:val="24"/>
              </w:rPr>
              <w:t>参数</w:t>
            </w:r>
          </w:p>
        </w:tc>
        <w:tc>
          <w:tcPr>
            <w:tcW w:w="2279" w:type="dxa"/>
            <w:shd w:val="clear" w:color="auto" w:fill="C6D9F1"/>
            <w:vAlign w:val="center"/>
          </w:tcPr>
          <w:p w14:paraId="0E7303BF" w14:textId="77777777" w:rsidR="007C5B50" w:rsidRDefault="008A43EE">
            <w:pPr>
              <w:spacing w:line="360" w:lineRule="auto"/>
              <w:jc w:val="center"/>
              <w:rPr>
                <w:b/>
                <w:szCs w:val="24"/>
              </w:rPr>
            </w:pPr>
            <w:r>
              <w:rPr>
                <w:b/>
                <w:szCs w:val="24"/>
              </w:rPr>
              <w:t>类型</w:t>
            </w:r>
          </w:p>
        </w:tc>
        <w:tc>
          <w:tcPr>
            <w:tcW w:w="2279" w:type="dxa"/>
            <w:shd w:val="clear" w:color="auto" w:fill="C6D9F1"/>
            <w:vAlign w:val="center"/>
          </w:tcPr>
          <w:p w14:paraId="6D6381B1" w14:textId="77777777" w:rsidR="007C5B50" w:rsidRDefault="008A43EE">
            <w:pPr>
              <w:spacing w:line="360" w:lineRule="auto"/>
              <w:jc w:val="center"/>
              <w:rPr>
                <w:b/>
                <w:szCs w:val="24"/>
              </w:rPr>
            </w:pPr>
            <w:r>
              <w:rPr>
                <w:rFonts w:hint="eastAsia"/>
                <w:b/>
                <w:szCs w:val="24"/>
              </w:rPr>
              <w:t>说明</w:t>
            </w:r>
          </w:p>
        </w:tc>
        <w:tc>
          <w:tcPr>
            <w:tcW w:w="2279" w:type="dxa"/>
            <w:shd w:val="clear" w:color="auto" w:fill="C6D9F1"/>
            <w:vAlign w:val="center"/>
          </w:tcPr>
          <w:p w14:paraId="1D7342D6" w14:textId="77777777" w:rsidR="007C5B50" w:rsidRDefault="008A43EE">
            <w:pPr>
              <w:spacing w:line="360" w:lineRule="auto"/>
              <w:jc w:val="center"/>
              <w:rPr>
                <w:b/>
                <w:szCs w:val="24"/>
              </w:rPr>
            </w:pPr>
            <w:r>
              <w:rPr>
                <w:b/>
                <w:szCs w:val="24"/>
              </w:rPr>
              <w:t>非空要求</w:t>
            </w:r>
          </w:p>
        </w:tc>
      </w:tr>
      <w:tr w:rsidR="007C5B50" w14:paraId="74048F67" w14:textId="77777777">
        <w:trPr>
          <w:trHeight w:val="468"/>
          <w:jc w:val="center"/>
        </w:trPr>
        <w:tc>
          <w:tcPr>
            <w:tcW w:w="2323" w:type="dxa"/>
            <w:vAlign w:val="center"/>
          </w:tcPr>
          <w:p w14:paraId="183971B4" w14:textId="77777777" w:rsidR="007C5B50" w:rsidRDefault="008A43EE">
            <w:pPr>
              <w:spacing w:line="360" w:lineRule="auto"/>
              <w:jc w:val="center"/>
              <w:rPr>
                <w:szCs w:val="24"/>
              </w:rPr>
            </w:pPr>
            <w:r>
              <w:rPr>
                <w:rFonts w:hint="eastAsia"/>
                <w:szCs w:val="24"/>
              </w:rPr>
              <w:t>userName</w:t>
            </w:r>
          </w:p>
        </w:tc>
        <w:tc>
          <w:tcPr>
            <w:tcW w:w="2279" w:type="dxa"/>
            <w:vAlign w:val="center"/>
          </w:tcPr>
          <w:p w14:paraId="6ECBC69A" w14:textId="77777777" w:rsidR="007C5B50" w:rsidRDefault="008A43EE">
            <w:pPr>
              <w:spacing w:line="360" w:lineRule="auto"/>
              <w:jc w:val="center"/>
              <w:rPr>
                <w:rFonts w:eastAsia="Times New Roman"/>
                <w:szCs w:val="24"/>
              </w:rPr>
            </w:pPr>
            <w:r>
              <w:rPr>
                <w:szCs w:val="24"/>
              </w:rPr>
              <w:t>String</w:t>
            </w:r>
          </w:p>
        </w:tc>
        <w:tc>
          <w:tcPr>
            <w:tcW w:w="2279" w:type="dxa"/>
            <w:vAlign w:val="center"/>
          </w:tcPr>
          <w:p w14:paraId="1A8EF556" w14:textId="77777777" w:rsidR="007C5B50" w:rsidRDefault="008A43EE">
            <w:pPr>
              <w:spacing w:line="360" w:lineRule="auto"/>
              <w:jc w:val="center"/>
              <w:rPr>
                <w:rFonts w:ascii="宋体" w:hAnsi="宋体" w:cs="宋体"/>
                <w:szCs w:val="24"/>
              </w:rPr>
            </w:pPr>
            <w:r>
              <w:rPr>
                <w:rFonts w:ascii="宋体" w:hAnsi="宋体" w:cs="宋体" w:hint="eastAsia"/>
                <w:szCs w:val="24"/>
              </w:rPr>
              <w:t>用户名</w:t>
            </w:r>
          </w:p>
        </w:tc>
        <w:tc>
          <w:tcPr>
            <w:tcW w:w="2279" w:type="dxa"/>
            <w:vAlign w:val="center"/>
          </w:tcPr>
          <w:p w14:paraId="7966B397" w14:textId="77777777" w:rsidR="007C5B50" w:rsidRDefault="008A43EE">
            <w:pPr>
              <w:spacing w:line="360" w:lineRule="auto"/>
              <w:jc w:val="center"/>
              <w:rPr>
                <w:szCs w:val="24"/>
              </w:rPr>
            </w:pPr>
            <w:r>
              <w:rPr>
                <w:szCs w:val="24"/>
              </w:rPr>
              <w:t>是</w:t>
            </w:r>
          </w:p>
        </w:tc>
      </w:tr>
      <w:tr w:rsidR="007C5B50" w14:paraId="2DB0FB81" w14:textId="77777777">
        <w:trPr>
          <w:trHeight w:val="468"/>
          <w:jc w:val="center"/>
        </w:trPr>
        <w:tc>
          <w:tcPr>
            <w:tcW w:w="2323" w:type="dxa"/>
            <w:vAlign w:val="center"/>
          </w:tcPr>
          <w:p w14:paraId="6DFE63D1" w14:textId="77777777" w:rsidR="007C5B50" w:rsidRDefault="008A43EE">
            <w:pPr>
              <w:spacing w:line="360" w:lineRule="auto"/>
              <w:jc w:val="center"/>
              <w:rPr>
                <w:szCs w:val="24"/>
              </w:rPr>
            </w:pPr>
            <w:r>
              <w:rPr>
                <w:szCs w:val="24"/>
              </w:rPr>
              <w:t>oldPIN</w:t>
            </w:r>
          </w:p>
        </w:tc>
        <w:tc>
          <w:tcPr>
            <w:tcW w:w="2279" w:type="dxa"/>
            <w:vAlign w:val="center"/>
          </w:tcPr>
          <w:p w14:paraId="53483D70" w14:textId="77777777" w:rsidR="007C5B50" w:rsidRDefault="008A43EE">
            <w:pPr>
              <w:spacing w:line="360" w:lineRule="auto"/>
              <w:jc w:val="center"/>
              <w:rPr>
                <w:szCs w:val="24"/>
              </w:rPr>
            </w:pPr>
            <w:r>
              <w:rPr>
                <w:szCs w:val="24"/>
              </w:rPr>
              <w:t>String</w:t>
            </w:r>
          </w:p>
        </w:tc>
        <w:tc>
          <w:tcPr>
            <w:tcW w:w="2279" w:type="dxa"/>
            <w:vAlign w:val="center"/>
          </w:tcPr>
          <w:p w14:paraId="1569DCEA" w14:textId="77777777" w:rsidR="007C5B50" w:rsidRDefault="008A43EE">
            <w:pPr>
              <w:spacing w:line="360" w:lineRule="auto"/>
              <w:jc w:val="center"/>
              <w:rPr>
                <w:rFonts w:ascii="宋体" w:hAnsi="宋体" w:cs="宋体"/>
                <w:szCs w:val="24"/>
              </w:rPr>
            </w:pPr>
            <w:r>
              <w:rPr>
                <w:szCs w:val="24"/>
              </w:rPr>
              <w:t>旧</w:t>
            </w:r>
            <w:r>
              <w:rPr>
                <w:szCs w:val="24"/>
              </w:rPr>
              <w:t>PIN</w:t>
            </w:r>
            <w:r>
              <w:rPr>
                <w:szCs w:val="24"/>
              </w:rPr>
              <w:t>码</w:t>
            </w:r>
          </w:p>
        </w:tc>
        <w:tc>
          <w:tcPr>
            <w:tcW w:w="2279" w:type="dxa"/>
            <w:vAlign w:val="center"/>
          </w:tcPr>
          <w:p w14:paraId="194CADB7" w14:textId="77777777" w:rsidR="007C5B50" w:rsidRDefault="008A43EE">
            <w:pPr>
              <w:spacing w:line="360" w:lineRule="auto"/>
              <w:jc w:val="center"/>
              <w:rPr>
                <w:szCs w:val="24"/>
              </w:rPr>
            </w:pPr>
            <w:r>
              <w:rPr>
                <w:szCs w:val="24"/>
              </w:rPr>
              <w:t>是</w:t>
            </w:r>
          </w:p>
        </w:tc>
      </w:tr>
      <w:tr w:rsidR="007C5B50" w14:paraId="1867A889" w14:textId="77777777">
        <w:trPr>
          <w:trHeight w:val="468"/>
          <w:jc w:val="center"/>
        </w:trPr>
        <w:tc>
          <w:tcPr>
            <w:tcW w:w="2323" w:type="dxa"/>
            <w:vAlign w:val="center"/>
          </w:tcPr>
          <w:p w14:paraId="79AD5C47" w14:textId="77777777" w:rsidR="007C5B50" w:rsidRDefault="008A43EE">
            <w:pPr>
              <w:spacing w:line="360" w:lineRule="auto"/>
              <w:jc w:val="center"/>
              <w:rPr>
                <w:szCs w:val="24"/>
              </w:rPr>
            </w:pPr>
            <w:r>
              <w:rPr>
                <w:szCs w:val="24"/>
              </w:rPr>
              <w:t>newPIN</w:t>
            </w:r>
          </w:p>
        </w:tc>
        <w:tc>
          <w:tcPr>
            <w:tcW w:w="2279" w:type="dxa"/>
            <w:vAlign w:val="center"/>
          </w:tcPr>
          <w:p w14:paraId="0AB9F686" w14:textId="77777777" w:rsidR="007C5B50" w:rsidRDefault="008A43EE">
            <w:pPr>
              <w:spacing w:line="360" w:lineRule="auto"/>
              <w:jc w:val="center"/>
              <w:rPr>
                <w:szCs w:val="24"/>
              </w:rPr>
            </w:pPr>
            <w:r>
              <w:rPr>
                <w:szCs w:val="24"/>
              </w:rPr>
              <w:t>String</w:t>
            </w:r>
          </w:p>
        </w:tc>
        <w:tc>
          <w:tcPr>
            <w:tcW w:w="2279" w:type="dxa"/>
            <w:vAlign w:val="center"/>
          </w:tcPr>
          <w:p w14:paraId="1B33275B" w14:textId="77777777" w:rsidR="007C5B50" w:rsidRDefault="008A43EE">
            <w:pPr>
              <w:spacing w:line="360" w:lineRule="auto"/>
              <w:jc w:val="center"/>
              <w:rPr>
                <w:rFonts w:ascii="宋体" w:hAnsi="宋体" w:cs="宋体"/>
                <w:szCs w:val="24"/>
              </w:rPr>
            </w:pPr>
            <w:r>
              <w:rPr>
                <w:szCs w:val="24"/>
              </w:rPr>
              <w:t>新的</w:t>
            </w:r>
            <w:r>
              <w:rPr>
                <w:szCs w:val="24"/>
              </w:rPr>
              <w:t>PIN</w:t>
            </w:r>
            <w:r>
              <w:rPr>
                <w:szCs w:val="24"/>
              </w:rPr>
              <w:t>码</w:t>
            </w:r>
          </w:p>
        </w:tc>
        <w:tc>
          <w:tcPr>
            <w:tcW w:w="2279" w:type="dxa"/>
            <w:vAlign w:val="center"/>
          </w:tcPr>
          <w:p w14:paraId="14799C23" w14:textId="77777777" w:rsidR="007C5B50" w:rsidRDefault="008A43EE">
            <w:pPr>
              <w:spacing w:line="360" w:lineRule="auto"/>
              <w:jc w:val="center"/>
              <w:rPr>
                <w:szCs w:val="24"/>
              </w:rPr>
            </w:pPr>
            <w:r>
              <w:rPr>
                <w:szCs w:val="24"/>
              </w:rPr>
              <w:t>是</w:t>
            </w:r>
          </w:p>
        </w:tc>
      </w:tr>
      <w:tr w:rsidR="007C5B50" w14:paraId="0AE93534" w14:textId="77777777">
        <w:trPr>
          <w:trHeight w:val="468"/>
          <w:jc w:val="center"/>
        </w:trPr>
        <w:tc>
          <w:tcPr>
            <w:tcW w:w="2323" w:type="dxa"/>
            <w:vAlign w:val="center"/>
          </w:tcPr>
          <w:p w14:paraId="5BB93DA0" w14:textId="77777777" w:rsidR="007C5B50" w:rsidRDefault="008A43EE">
            <w:pPr>
              <w:spacing w:line="360" w:lineRule="auto"/>
              <w:jc w:val="center"/>
              <w:rPr>
                <w:szCs w:val="24"/>
              </w:rPr>
            </w:pPr>
            <w:r>
              <w:rPr>
                <w:rFonts w:hint="eastAsia"/>
                <w:szCs w:val="24"/>
              </w:rPr>
              <w:lastRenderedPageBreak/>
              <w:t>resultListener</w:t>
            </w:r>
          </w:p>
        </w:tc>
        <w:tc>
          <w:tcPr>
            <w:tcW w:w="2279" w:type="dxa"/>
            <w:vAlign w:val="center"/>
          </w:tcPr>
          <w:p w14:paraId="6C7E0341" w14:textId="77777777" w:rsidR="007C5B50" w:rsidRDefault="008A43EE">
            <w:pPr>
              <w:spacing w:line="360" w:lineRule="auto"/>
              <w:jc w:val="center"/>
              <w:rPr>
                <w:szCs w:val="24"/>
              </w:rPr>
            </w:pPr>
            <w:r>
              <w:rPr>
                <w:rFonts w:hint="eastAsia"/>
                <w:szCs w:val="24"/>
              </w:rPr>
              <w:t>Result.ResultListener</w:t>
            </w:r>
          </w:p>
        </w:tc>
        <w:tc>
          <w:tcPr>
            <w:tcW w:w="2279" w:type="dxa"/>
            <w:vAlign w:val="center"/>
          </w:tcPr>
          <w:p w14:paraId="394FD68A" w14:textId="77777777" w:rsidR="007C5B50" w:rsidRDefault="008A43EE">
            <w:pPr>
              <w:spacing w:line="360" w:lineRule="auto"/>
              <w:jc w:val="center"/>
              <w:rPr>
                <w:szCs w:val="24"/>
              </w:rPr>
            </w:pPr>
            <w:r>
              <w:rPr>
                <w:szCs w:val="24"/>
              </w:rPr>
              <w:t>结果回调接口</w:t>
            </w:r>
          </w:p>
        </w:tc>
        <w:tc>
          <w:tcPr>
            <w:tcW w:w="2279" w:type="dxa"/>
            <w:vAlign w:val="center"/>
          </w:tcPr>
          <w:p w14:paraId="46E644C6" w14:textId="77777777" w:rsidR="007C5B50" w:rsidRDefault="008A43EE">
            <w:pPr>
              <w:spacing w:line="360" w:lineRule="auto"/>
              <w:jc w:val="center"/>
              <w:rPr>
                <w:szCs w:val="24"/>
              </w:rPr>
            </w:pPr>
            <w:r>
              <w:rPr>
                <w:szCs w:val="24"/>
              </w:rPr>
              <w:t>是</w:t>
            </w:r>
          </w:p>
        </w:tc>
      </w:tr>
    </w:tbl>
    <w:p w14:paraId="2FAAB421" w14:textId="77777777" w:rsidR="007C5B50" w:rsidRDefault="007C5B50"/>
    <w:p w14:paraId="42CD1E38" w14:textId="77777777" w:rsidR="007C5B50" w:rsidRDefault="008A43EE">
      <w:pPr>
        <w:pStyle w:val="4"/>
      </w:pPr>
      <w:bookmarkStart w:id="160" w:name="_Toc13286"/>
      <w:r>
        <w:rPr>
          <w:rFonts w:hint="eastAsia"/>
        </w:rPr>
        <w:t>返回值</w:t>
      </w:r>
      <w:bookmarkEnd w:id="160"/>
    </w:p>
    <w:p w14:paraId="520D2814" w14:textId="77777777" w:rsidR="007C5B50" w:rsidRDefault="008A43EE">
      <w:pPr>
        <w:rPr>
          <w:szCs w:val="24"/>
        </w:rPr>
      </w:pPr>
      <w:r>
        <w:rPr>
          <w:rFonts w:ascii="宋体" w:hAnsi="宋体" w:cs="宋体"/>
          <w:szCs w:val="24"/>
        </w:rPr>
        <w:t>通过</w:t>
      </w:r>
      <w:r>
        <w:rPr>
          <w:rFonts w:hint="eastAsia"/>
          <w:szCs w:val="24"/>
        </w:rPr>
        <w:t>Result.ResultListener</w:t>
      </w:r>
      <w:r>
        <w:rPr>
          <w:szCs w:val="24"/>
        </w:rPr>
        <w:t>接口进行回调</w:t>
      </w:r>
    </w:p>
    <w:p w14:paraId="5DC76A05" w14:textId="77777777" w:rsidR="007C5B50" w:rsidRDefault="008A43EE">
      <w:pPr>
        <w:pStyle w:val="3"/>
      </w:pPr>
      <w:bookmarkStart w:id="161" w:name="_Toc101346986"/>
      <w:bookmarkStart w:id="162" w:name="_验证令牌种子PIN码"/>
      <w:r>
        <w:rPr>
          <w:rFonts w:hint="eastAsia"/>
        </w:rPr>
        <w:t>验证令牌</w:t>
      </w:r>
      <w:r>
        <w:t>种子</w:t>
      </w:r>
      <w:r>
        <w:t>PIN</w:t>
      </w:r>
      <w:r>
        <w:t>码</w:t>
      </w:r>
      <w:bookmarkEnd w:id="161"/>
    </w:p>
    <w:bookmarkEnd w:id="162"/>
    <w:p w14:paraId="463B2B17" w14:textId="77777777" w:rsidR="007C5B50" w:rsidRDefault="008A43EE">
      <w:pPr>
        <w:pStyle w:val="4"/>
      </w:pPr>
      <w:r>
        <w:rPr>
          <w:rFonts w:hint="eastAsia"/>
        </w:rPr>
        <w:t>功能描述</w:t>
      </w:r>
    </w:p>
    <w:p w14:paraId="66F0F30F" w14:textId="77777777" w:rsidR="007C5B50" w:rsidRDefault="008A43EE">
      <w:r>
        <w:rPr>
          <w:rFonts w:hint="eastAsia"/>
          <w:szCs w:val="24"/>
        </w:rPr>
        <w:t>验证令牌种子</w:t>
      </w:r>
      <w:r>
        <w:rPr>
          <w:szCs w:val="24"/>
        </w:rPr>
        <w:t>的</w:t>
      </w:r>
      <w:r>
        <w:rPr>
          <w:szCs w:val="24"/>
        </w:rPr>
        <w:t>PIN</w:t>
      </w:r>
    </w:p>
    <w:p w14:paraId="44A98142" w14:textId="77777777" w:rsidR="007C5B50" w:rsidRDefault="008A43EE">
      <w:pPr>
        <w:pStyle w:val="4"/>
      </w:pPr>
      <w:r>
        <w:rPr>
          <w:rFonts w:hint="eastAsia"/>
        </w:rPr>
        <w:t>前置条件</w:t>
      </w:r>
    </w:p>
    <w:p w14:paraId="35D08FA7" w14:textId="77777777" w:rsidR="007C5B50" w:rsidRDefault="008A43EE">
      <w:pPr>
        <w:rPr>
          <w:szCs w:val="24"/>
        </w:rPr>
      </w:pPr>
      <w:r>
        <w:rPr>
          <w:rFonts w:hint="eastAsia"/>
          <w:szCs w:val="24"/>
        </w:rPr>
        <w:t>已经成功下载种子</w:t>
      </w:r>
    </w:p>
    <w:p w14:paraId="1D23C8DF" w14:textId="77777777" w:rsidR="007C5B50" w:rsidRDefault="008A43EE">
      <w:pPr>
        <w:pStyle w:val="4"/>
      </w:pPr>
      <w:r>
        <w:rPr>
          <w:rFonts w:hint="eastAsia"/>
        </w:rPr>
        <w:t>方法原型</w:t>
      </w:r>
    </w:p>
    <w:p w14:paraId="00DDC644" w14:textId="77777777" w:rsidR="007C5B50" w:rsidRDefault="008A43EE">
      <w:r>
        <w:rPr>
          <w:rFonts w:hint="eastAsia"/>
          <w:szCs w:val="24"/>
        </w:rPr>
        <w:t>public void verifyPIN(String userName, String PIN, Result.ResultListener resultListener)</w:t>
      </w:r>
    </w:p>
    <w:p w14:paraId="570BDB78" w14:textId="77777777" w:rsidR="007C5B50" w:rsidRDefault="008A43EE">
      <w:pPr>
        <w:pStyle w:val="4"/>
      </w:pPr>
      <w:r>
        <w:rPr>
          <w:rFonts w:hint="eastAsia"/>
        </w:rPr>
        <w:t>请求参数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3"/>
        <w:gridCol w:w="2279"/>
        <w:gridCol w:w="2279"/>
        <w:gridCol w:w="2279"/>
      </w:tblGrid>
      <w:tr w:rsidR="007C5B50" w14:paraId="119C7CCC" w14:textId="77777777">
        <w:trPr>
          <w:trHeight w:val="468"/>
          <w:jc w:val="center"/>
        </w:trPr>
        <w:tc>
          <w:tcPr>
            <w:tcW w:w="2323" w:type="dxa"/>
            <w:shd w:val="clear" w:color="auto" w:fill="C6D9F1"/>
            <w:vAlign w:val="center"/>
          </w:tcPr>
          <w:p w14:paraId="7CEF7058" w14:textId="77777777" w:rsidR="007C5B50" w:rsidRDefault="008A43EE">
            <w:pPr>
              <w:spacing w:line="360" w:lineRule="auto"/>
              <w:jc w:val="center"/>
              <w:rPr>
                <w:b/>
                <w:szCs w:val="24"/>
              </w:rPr>
            </w:pPr>
            <w:r>
              <w:rPr>
                <w:rFonts w:hint="eastAsia"/>
                <w:b/>
                <w:szCs w:val="24"/>
              </w:rPr>
              <w:t>参数</w:t>
            </w:r>
          </w:p>
        </w:tc>
        <w:tc>
          <w:tcPr>
            <w:tcW w:w="2279" w:type="dxa"/>
            <w:shd w:val="clear" w:color="auto" w:fill="C6D9F1"/>
            <w:vAlign w:val="center"/>
          </w:tcPr>
          <w:p w14:paraId="08B5DEE7" w14:textId="77777777" w:rsidR="007C5B50" w:rsidRDefault="008A43EE">
            <w:pPr>
              <w:spacing w:line="360" w:lineRule="auto"/>
              <w:jc w:val="center"/>
              <w:rPr>
                <w:b/>
                <w:szCs w:val="24"/>
              </w:rPr>
            </w:pPr>
            <w:r>
              <w:rPr>
                <w:b/>
                <w:szCs w:val="24"/>
              </w:rPr>
              <w:t>类型</w:t>
            </w:r>
          </w:p>
        </w:tc>
        <w:tc>
          <w:tcPr>
            <w:tcW w:w="2279" w:type="dxa"/>
            <w:shd w:val="clear" w:color="auto" w:fill="C6D9F1"/>
            <w:vAlign w:val="center"/>
          </w:tcPr>
          <w:p w14:paraId="4434EC01" w14:textId="77777777" w:rsidR="007C5B50" w:rsidRDefault="008A43EE">
            <w:pPr>
              <w:spacing w:line="360" w:lineRule="auto"/>
              <w:jc w:val="center"/>
              <w:rPr>
                <w:b/>
                <w:szCs w:val="24"/>
              </w:rPr>
            </w:pPr>
            <w:r>
              <w:rPr>
                <w:rFonts w:hint="eastAsia"/>
                <w:b/>
                <w:szCs w:val="24"/>
              </w:rPr>
              <w:t>说明</w:t>
            </w:r>
          </w:p>
        </w:tc>
        <w:tc>
          <w:tcPr>
            <w:tcW w:w="2279" w:type="dxa"/>
            <w:shd w:val="clear" w:color="auto" w:fill="C6D9F1"/>
            <w:vAlign w:val="center"/>
          </w:tcPr>
          <w:p w14:paraId="3D4EC305" w14:textId="77777777" w:rsidR="007C5B50" w:rsidRDefault="008A43EE">
            <w:pPr>
              <w:spacing w:line="360" w:lineRule="auto"/>
              <w:jc w:val="center"/>
              <w:rPr>
                <w:b/>
                <w:szCs w:val="24"/>
              </w:rPr>
            </w:pPr>
            <w:r>
              <w:rPr>
                <w:b/>
                <w:szCs w:val="24"/>
              </w:rPr>
              <w:t>非空要求</w:t>
            </w:r>
          </w:p>
        </w:tc>
      </w:tr>
      <w:tr w:rsidR="007C5B50" w14:paraId="18D1F762" w14:textId="77777777">
        <w:trPr>
          <w:trHeight w:val="468"/>
          <w:jc w:val="center"/>
        </w:trPr>
        <w:tc>
          <w:tcPr>
            <w:tcW w:w="2323" w:type="dxa"/>
            <w:vAlign w:val="center"/>
          </w:tcPr>
          <w:p w14:paraId="3B6C59C1" w14:textId="77777777" w:rsidR="007C5B50" w:rsidRDefault="008A43EE">
            <w:pPr>
              <w:spacing w:line="360" w:lineRule="auto"/>
              <w:jc w:val="center"/>
              <w:rPr>
                <w:szCs w:val="24"/>
              </w:rPr>
            </w:pPr>
            <w:r>
              <w:rPr>
                <w:rFonts w:hint="eastAsia"/>
                <w:szCs w:val="24"/>
              </w:rPr>
              <w:t>userName</w:t>
            </w:r>
          </w:p>
        </w:tc>
        <w:tc>
          <w:tcPr>
            <w:tcW w:w="2279" w:type="dxa"/>
            <w:vAlign w:val="center"/>
          </w:tcPr>
          <w:p w14:paraId="46BC0B11" w14:textId="77777777" w:rsidR="007C5B50" w:rsidRDefault="008A43EE">
            <w:pPr>
              <w:spacing w:line="360" w:lineRule="auto"/>
              <w:jc w:val="center"/>
              <w:rPr>
                <w:rFonts w:eastAsia="Times New Roman"/>
                <w:szCs w:val="24"/>
              </w:rPr>
            </w:pPr>
            <w:r>
              <w:rPr>
                <w:szCs w:val="24"/>
              </w:rPr>
              <w:t>String</w:t>
            </w:r>
          </w:p>
        </w:tc>
        <w:tc>
          <w:tcPr>
            <w:tcW w:w="2279" w:type="dxa"/>
            <w:vAlign w:val="center"/>
          </w:tcPr>
          <w:p w14:paraId="37016FBB" w14:textId="77777777" w:rsidR="007C5B50" w:rsidRDefault="008A43EE">
            <w:pPr>
              <w:spacing w:line="360" w:lineRule="auto"/>
              <w:jc w:val="center"/>
              <w:rPr>
                <w:rFonts w:ascii="宋体" w:hAnsi="宋体" w:cs="宋体"/>
                <w:szCs w:val="24"/>
              </w:rPr>
            </w:pPr>
            <w:r>
              <w:rPr>
                <w:rFonts w:ascii="宋体" w:hAnsi="宋体" w:cs="宋体" w:hint="eastAsia"/>
                <w:szCs w:val="24"/>
              </w:rPr>
              <w:t>用户名</w:t>
            </w:r>
          </w:p>
        </w:tc>
        <w:tc>
          <w:tcPr>
            <w:tcW w:w="2279" w:type="dxa"/>
            <w:vAlign w:val="center"/>
          </w:tcPr>
          <w:p w14:paraId="4D2829A2" w14:textId="77777777" w:rsidR="007C5B50" w:rsidRDefault="008A43EE">
            <w:pPr>
              <w:spacing w:line="360" w:lineRule="auto"/>
              <w:jc w:val="center"/>
              <w:rPr>
                <w:szCs w:val="24"/>
              </w:rPr>
            </w:pPr>
            <w:r>
              <w:rPr>
                <w:szCs w:val="24"/>
              </w:rPr>
              <w:t>是</w:t>
            </w:r>
          </w:p>
        </w:tc>
      </w:tr>
      <w:tr w:rsidR="007C5B50" w14:paraId="5EFB4ABC" w14:textId="77777777">
        <w:trPr>
          <w:trHeight w:val="468"/>
          <w:jc w:val="center"/>
        </w:trPr>
        <w:tc>
          <w:tcPr>
            <w:tcW w:w="2323" w:type="dxa"/>
            <w:vAlign w:val="center"/>
          </w:tcPr>
          <w:p w14:paraId="4A0C21AC" w14:textId="77777777" w:rsidR="007C5B50" w:rsidRDefault="008A43EE">
            <w:pPr>
              <w:spacing w:line="360" w:lineRule="auto"/>
              <w:jc w:val="center"/>
              <w:rPr>
                <w:szCs w:val="24"/>
              </w:rPr>
            </w:pPr>
            <w:r>
              <w:rPr>
                <w:szCs w:val="24"/>
              </w:rPr>
              <w:t>PIN</w:t>
            </w:r>
          </w:p>
        </w:tc>
        <w:tc>
          <w:tcPr>
            <w:tcW w:w="2279" w:type="dxa"/>
            <w:vAlign w:val="center"/>
          </w:tcPr>
          <w:p w14:paraId="4E74B0BB" w14:textId="77777777" w:rsidR="007C5B50" w:rsidRDefault="008A43EE">
            <w:pPr>
              <w:spacing w:line="360" w:lineRule="auto"/>
              <w:jc w:val="center"/>
              <w:rPr>
                <w:szCs w:val="24"/>
              </w:rPr>
            </w:pPr>
            <w:r>
              <w:rPr>
                <w:szCs w:val="24"/>
              </w:rPr>
              <w:t>String</w:t>
            </w:r>
          </w:p>
        </w:tc>
        <w:tc>
          <w:tcPr>
            <w:tcW w:w="2279" w:type="dxa"/>
            <w:vAlign w:val="center"/>
          </w:tcPr>
          <w:p w14:paraId="6DACC954" w14:textId="77777777" w:rsidR="007C5B50" w:rsidRDefault="008A43EE">
            <w:pPr>
              <w:spacing w:line="360" w:lineRule="auto"/>
              <w:jc w:val="center"/>
              <w:rPr>
                <w:rFonts w:ascii="宋体" w:hAnsi="宋体" w:cs="宋体"/>
                <w:szCs w:val="24"/>
              </w:rPr>
            </w:pPr>
            <w:r>
              <w:rPr>
                <w:rFonts w:hint="eastAsia"/>
                <w:szCs w:val="24"/>
              </w:rPr>
              <w:t>要验证的</w:t>
            </w:r>
            <w:r>
              <w:rPr>
                <w:szCs w:val="24"/>
              </w:rPr>
              <w:t>PIN</w:t>
            </w:r>
            <w:r>
              <w:rPr>
                <w:szCs w:val="24"/>
              </w:rPr>
              <w:t>码</w:t>
            </w:r>
          </w:p>
        </w:tc>
        <w:tc>
          <w:tcPr>
            <w:tcW w:w="2279" w:type="dxa"/>
            <w:vAlign w:val="center"/>
          </w:tcPr>
          <w:p w14:paraId="18B47BBA" w14:textId="77777777" w:rsidR="007C5B50" w:rsidRDefault="008A43EE">
            <w:pPr>
              <w:spacing w:line="360" w:lineRule="auto"/>
              <w:jc w:val="center"/>
              <w:rPr>
                <w:szCs w:val="24"/>
              </w:rPr>
            </w:pPr>
            <w:r>
              <w:rPr>
                <w:szCs w:val="24"/>
              </w:rPr>
              <w:t>是</w:t>
            </w:r>
          </w:p>
        </w:tc>
      </w:tr>
      <w:tr w:rsidR="007C5B50" w14:paraId="0EF73B57" w14:textId="77777777">
        <w:trPr>
          <w:trHeight w:val="468"/>
          <w:jc w:val="center"/>
        </w:trPr>
        <w:tc>
          <w:tcPr>
            <w:tcW w:w="2323" w:type="dxa"/>
            <w:vAlign w:val="center"/>
          </w:tcPr>
          <w:p w14:paraId="696F0907" w14:textId="77777777" w:rsidR="007C5B50" w:rsidRDefault="008A43EE">
            <w:pPr>
              <w:spacing w:line="360" w:lineRule="auto"/>
              <w:jc w:val="center"/>
              <w:rPr>
                <w:szCs w:val="24"/>
              </w:rPr>
            </w:pPr>
            <w:r>
              <w:rPr>
                <w:rFonts w:hint="eastAsia"/>
                <w:szCs w:val="24"/>
              </w:rPr>
              <w:t>resultListener</w:t>
            </w:r>
          </w:p>
        </w:tc>
        <w:tc>
          <w:tcPr>
            <w:tcW w:w="2279" w:type="dxa"/>
            <w:vAlign w:val="center"/>
          </w:tcPr>
          <w:p w14:paraId="63BA3F9C" w14:textId="77777777" w:rsidR="007C5B50" w:rsidRDefault="008A43EE">
            <w:pPr>
              <w:spacing w:line="360" w:lineRule="auto"/>
              <w:jc w:val="center"/>
              <w:rPr>
                <w:szCs w:val="24"/>
              </w:rPr>
            </w:pPr>
            <w:r>
              <w:rPr>
                <w:rFonts w:hint="eastAsia"/>
                <w:szCs w:val="24"/>
              </w:rPr>
              <w:t>Result.ResultListener</w:t>
            </w:r>
          </w:p>
        </w:tc>
        <w:tc>
          <w:tcPr>
            <w:tcW w:w="2279" w:type="dxa"/>
            <w:vAlign w:val="center"/>
          </w:tcPr>
          <w:p w14:paraId="7B273D5A" w14:textId="77777777" w:rsidR="007C5B50" w:rsidRDefault="008A43EE">
            <w:pPr>
              <w:spacing w:line="360" w:lineRule="auto"/>
              <w:jc w:val="center"/>
              <w:rPr>
                <w:szCs w:val="24"/>
              </w:rPr>
            </w:pPr>
            <w:r>
              <w:rPr>
                <w:szCs w:val="24"/>
              </w:rPr>
              <w:t>结果回调接口</w:t>
            </w:r>
          </w:p>
        </w:tc>
        <w:tc>
          <w:tcPr>
            <w:tcW w:w="2279" w:type="dxa"/>
            <w:vAlign w:val="center"/>
          </w:tcPr>
          <w:p w14:paraId="2B69A54D" w14:textId="77777777" w:rsidR="007C5B50" w:rsidRDefault="008A43EE">
            <w:pPr>
              <w:spacing w:line="360" w:lineRule="auto"/>
              <w:jc w:val="center"/>
              <w:rPr>
                <w:szCs w:val="24"/>
              </w:rPr>
            </w:pPr>
            <w:r>
              <w:rPr>
                <w:szCs w:val="24"/>
              </w:rPr>
              <w:t>是</w:t>
            </w:r>
          </w:p>
        </w:tc>
      </w:tr>
    </w:tbl>
    <w:p w14:paraId="3DAC2D35" w14:textId="77777777" w:rsidR="007C5B50" w:rsidRDefault="007C5B50"/>
    <w:p w14:paraId="114F115D" w14:textId="77777777" w:rsidR="007C5B50" w:rsidRDefault="008A43EE">
      <w:pPr>
        <w:pStyle w:val="4"/>
      </w:pPr>
      <w:r>
        <w:rPr>
          <w:rFonts w:hint="eastAsia"/>
        </w:rPr>
        <w:t>返回值</w:t>
      </w:r>
    </w:p>
    <w:p w14:paraId="2159DEB9" w14:textId="77777777" w:rsidR="007C5B50" w:rsidRDefault="008A43EE">
      <w:pPr>
        <w:rPr>
          <w:szCs w:val="24"/>
        </w:rPr>
      </w:pPr>
      <w:r>
        <w:rPr>
          <w:rFonts w:ascii="宋体" w:hAnsi="宋体" w:cs="宋体"/>
          <w:szCs w:val="24"/>
        </w:rPr>
        <w:t>通过</w:t>
      </w:r>
      <w:r>
        <w:rPr>
          <w:rFonts w:hint="eastAsia"/>
          <w:szCs w:val="24"/>
        </w:rPr>
        <w:t>Result.ResultListener</w:t>
      </w:r>
      <w:r>
        <w:rPr>
          <w:szCs w:val="24"/>
        </w:rPr>
        <w:t>接口进行回调</w:t>
      </w:r>
    </w:p>
    <w:p w14:paraId="0FC2330E" w14:textId="77777777" w:rsidR="007C5B50" w:rsidRDefault="008A43EE">
      <w:pPr>
        <w:pStyle w:val="3"/>
      </w:pPr>
      <w:bookmarkStart w:id="163" w:name="_Toc101346987"/>
      <w:bookmarkStart w:id="164" w:name="_检查本地令牌种子是否存在"/>
      <w:r>
        <w:rPr>
          <w:rFonts w:hint="eastAsia"/>
        </w:rPr>
        <w:lastRenderedPageBreak/>
        <w:t>检查本地令牌</w:t>
      </w:r>
      <w:r>
        <w:t>种子</w:t>
      </w:r>
      <w:r>
        <w:rPr>
          <w:rFonts w:hint="eastAsia"/>
        </w:rPr>
        <w:t>是否存在</w:t>
      </w:r>
      <w:bookmarkEnd w:id="163"/>
    </w:p>
    <w:bookmarkEnd w:id="164"/>
    <w:p w14:paraId="282D5D61" w14:textId="77777777" w:rsidR="007C5B50" w:rsidRDefault="008A43EE">
      <w:pPr>
        <w:pStyle w:val="4"/>
      </w:pPr>
      <w:r>
        <w:rPr>
          <w:rFonts w:hint="eastAsia"/>
        </w:rPr>
        <w:t>功能描述</w:t>
      </w:r>
    </w:p>
    <w:p w14:paraId="6F641C0A" w14:textId="77777777" w:rsidR="007C5B50" w:rsidRDefault="008A43EE">
      <w:r>
        <w:rPr>
          <w:rFonts w:hint="eastAsia"/>
          <w:szCs w:val="24"/>
        </w:rPr>
        <w:t>检查本地是否已经存在已经下载的令牌种子</w:t>
      </w:r>
    </w:p>
    <w:p w14:paraId="6E94A89C" w14:textId="77777777" w:rsidR="007C5B50" w:rsidRDefault="008A43EE">
      <w:pPr>
        <w:pStyle w:val="4"/>
      </w:pPr>
      <w:r>
        <w:rPr>
          <w:rFonts w:hint="eastAsia"/>
        </w:rPr>
        <w:t>前置条件</w:t>
      </w:r>
    </w:p>
    <w:p w14:paraId="581567F9" w14:textId="77777777" w:rsidR="007C5B50" w:rsidRDefault="008A43EE">
      <w:pPr>
        <w:rPr>
          <w:szCs w:val="24"/>
        </w:rPr>
      </w:pPr>
      <w:r>
        <w:rPr>
          <w:rFonts w:hint="eastAsia"/>
          <w:szCs w:val="24"/>
        </w:rPr>
        <w:t>已经成功进行初始化</w:t>
      </w:r>
    </w:p>
    <w:p w14:paraId="4842ACAC" w14:textId="77777777" w:rsidR="007C5B50" w:rsidRDefault="008A43EE">
      <w:pPr>
        <w:pStyle w:val="4"/>
      </w:pPr>
      <w:r>
        <w:rPr>
          <w:rFonts w:hint="eastAsia"/>
        </w:rPr>
        <w:t>方法原型</w:t>
      </w:r>
    </w:p>
    <w:p w14:paraId="40E72DEF" w14:textId="77777777" w:rsidR="007C5B50" w:rsidRDefault="008A43EE">
      <w:r>
        <w:rPr>
          <w:rFonts w:hint="eastAsia"/>
          <w:szCs w:val="24"/>
        </w:rPr>
        <w:t>public boolean isSeedExist(String userName)</w:t>
      </w:r>
    </w:p>
    <w:p w14:paraId="7FD9EF6E" w14:textId="77777777" w:rsidR="007C5B50" w:rsidRDefault="008A43EE">
      <w:pPr>
        <w:pStyle w:val="4"/>
      </w:pPr>
      <w:r>
        <w:rPr>
          <w:rFonts w:hint="eastAsia"/>
        </w:rPr>
        <w:t>请求参数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3"/>
        <w:gridCol w:w="2279"/>
        <w:gridCol w:w="2279"/>
        <w:gridCol w:w="2279"/>
      </w:tblGrid>
      <w:tr w:rsidR="007C5B50" w14:paraId="20996064" w14:textId="77777777">
        <w:trPr>
          <w:trHeight w:val="468"/>
          <w:jc w:val="center"/>
        </w:trPr>
        <w:tc>
          <w:tcPr>
            <w:tcW w:w="2323" w:type="dxa"/>
            <w:shd w:val="clear" w:color="auto" w:fill="C6D9F1"/>
            <w:vAlign w:val="center"/>
          </w:tcPr>
          <w:p w14:paraId="66C34558" w14:textId="77777777" w:rsidR="007C5B50" w:rsidRDefault="008A43EE">
            <w:pPr>
              <w:spacing w:line="360" w:lineRule="auto"/>
              <w:jc w:val="center"/>
              <w:rPr>
                <w:b/>
                <w:szCs w:val="24"/>
              </w:rPr>
            </w:pPr>
            <w:r>
              <w:rPr>
                <w:rFonts w:hint="eastAsia"/>
                <w:b/>
                <w:szCs w:val="24"/>
              </w:rPr>
              <w:t>参数</w:t>
            </w:r>
          </w:p>
        </w:tc>
        <w:tc>
          <w:tcPr>
            <w:tcW w:w="2279" w:type="dxa"/>
            <w:shd w:val="clear" w:color="auto" w:fill="C6D9F1"/>
            <w:vAlign w:val="center"/>
          </w:tcPr>
          <w:p w14:paraId="6C4840DE" w14:textId="77777777" w:rsidR="007C5B50" w:rsidRDefault="008A43EE">
            <w:pPr>
              <w:spacing w:line="360" w:lineRule="auto"/>
              <w:jc w:val="center"/>
              <w:rPr>
                <w:b/>
                <w:szCs w:val="24"/>
              </w:rPr>
            </w:pPr>
            <w:r>
              <w:rPr>
                <w:b/>
                <w:szCs w:val="24"/>
              </w:rPr>
              <w:t>类型</w:t>
            </w:r>
          </w:p>
        </w:tc>
        <w:tc>
          <w:tcPr>
            <w:tcW w:w="2279" w:type="dxa"/>
            <w:shd w:val="clear" w:color="auto" w:fill="C6D9F1"/>
            <w:vAlign w:val="center"/>
          </w:tcPr>
          <w:p w14:paraId="2AED872D" w14:textId="77777777" w:rsidR="007C5B50" w:rsidRDefault="008A43EE">
            <w:pPr>
              <w:spacing w:line="360" w:lineRule="auto"/>
              <w:jc w:val="center"/>
              <w:rPr>
                <w:b/>
                <w:szCs w:val="24"/>
              </w:rPr>
            </w:pPr>
            <w:r>
              <w:rPr>
                <w:rFonts w:hint="eastAsia"/>
                <w:b/>
                <w:szCs w:val="24"/>
              </w:rPr>
              <w:t>说明</w:t>
            </w:r>
          </w:p>
        </w:tc>
        <w:tc>
          <w:tcPr>
            <w:tcW w:w="2279" w:type="dxa"/>
            <w:shd w:val="clear" w:color="auto" w:fill="C6D9F1"/>
            <w:vAlign w:val="center"/>
          </w:tcPr>
          <w:p w14:paraId="75678D01" w14:textId="77777777" w:rsidR="007C5B50" w:rsidRDefault="008A43EE">
            <w:pPr>
              <w:spacing w:line="360" w:lineRule="auto"/>
              <w:jc w:val="center"/>
              <w:rPr>
                <w:b/>
                <w:szCs w:val="24"/>
              </w:rPr>
            </w:pPr>
            <w:r>
              <w:rPr>
                <w:b/>
                <w:szCs w:val="24"/>
              </w:rPr>
              <w:t>非空要求</w:t>
            </w:r>
          </w:p>
        </w:tc>
      </w:tr>
      <w:tr w:rsidR="007C5B50" w14:paraId="1CBC78F4" w14:textId="77777777">
        <w:trPr>
          <w:trHeight w:val="468"/>
          <w:jc w:val="center"/>
        </w:trPr>
        <w:tc>
          <w:tcPr>
            <w:tcW w:w="2323" w:type="dxa"/>
            <w:vAlign w:val="center"/>
          </w:tcPr>
          <w:p w14:paraId="3713AE13" w14:textId="77777777" w:rsidR="007C5B50" w:rsidRDefault="008A43EE">
            <w:pPr>
              <w:spacing w:line="360" w:lineRule="auto"/>
              <w:jc w:val="center"/>
              <w:rPr>
                <w:szCs w:val="24"/>
              </w:rPr>
            </w:pPr>
            <w:r>
              <w:rPr>
                <w:rFonts w:hint="eastAsia"/>
                <w:szCs w:val="24"/>
              </w:rPr>
              <w:t>userName</w:t>
            </w:r>
          </w:p>
        </w:tc>
        <w:tc>
          <w:tcPr>
            <w:tcW w:w="2279" w:type="dxa"/>
            <w:vAlign w:val="center"/>
          </w:tcPr>
          <w:p w14:paraId="0909EF44" w14:textId="77777777" w:rsidR="007C5B50" w:rsidRDefault="008A43EE">
            <w:pPr>
              <w:spacing w:line="360" w:lineRule="auto"/>
              <w:jc w:val="center"/>
              <w:rPr>
                <w:rFonts w:eastAsia="Times New Roman"/>
                <w:szCs w:val="24"/>
              </w:rPr>
            </w:pPr>
            <w:r>
              <w:rPr>
                <w:szCs w:val="24"/>
              </w:rPr>
              <w:t>String</w:t>
            </w:r>
          </w:p>
        </w:tc>
        <w:tc>
          <w:tcPr>
            <w:tcW w:w="2279" w:type="dxa"/>
            <w:vAlign w:val="center"/>
          </w:tcPr>
          <w:p w14:paraId="5D2CA771" w14:textId="77777777" w:rsidR="007C5B50" w:rsidRDefault="008A43EE">
            <w:pPr>
              <w:spacing w:line="360" w:lineRule="auto"/>
              <w:jc w:val="center"/>
              <w:rPr>
                <w:rFonts w:ascii="宋体" w:hAnsi="宋体" w:cs="宋体"/>
                <w:szCs w:val="24"/>
              </w:rPr>
            </w:pPr>
            <w:r>
              <w:rPr>
                <w:rFonts w:ascii="宋体" w:hAnsi="宋体" w:cs="宋体" w:hint="eastAsia"/>
                <w:szCs w:val="24"/>
              </w:rPr>
              <w:t>用户名</w:t>
            </w:r>
          </w:p>
        </w:tc>
        <w:tc>
          <w:tcPr>
            <w:tcW w:w="2279" w:type="dxa"/>
            <w:vAlign w:val="center"/>
          </w:tcPr>
          <w:p w14:paraId="15208C8B" w14:textId="77777777" w:rsidR="007C5B50" w:rsidRDefault="008A43EE">
            <w:pPr>
              <w:spacing w:line="360" w:lineRule="auto"/>
              <w:jc w:val="center"/>
              <w:rPr>
                <w:szCs w:val="24"/>
              </w:rPr>
            </w:pPr>
            <w:r>
              <w:rPr>
                <w:szCs w:val="24"/>
              </w:rPr>
              <w:t>是</w:t>
            </w:r>
          </w:p>
        </w:tc>
      </w:tr>
      <w:tr w:rsidR="007C5B50" w14:paraId="2D468C54" w14:textId="77777777">
        <w:trPr>
          <w:trHeight w:val="468"/>
          <w:jc w:val="center"/>
        </w:trPr>
        <w:tc>
          <w:tcPr>
            <w:tcW w:w="2323" w:type="dxa"/>
            <w:vAlign w:val="center"/>
          </w:tcPr>
          <w:p w14:paraId="0578F4EC" w14:textId="77777777" w:rsidR="007C5B50" w:rsidRDefault="008A43EE">
            <w:pPr>
              <w:spacing w:line="360" w:lineRule="auto"/>
              <w:jc w:val="center"/>
              <w:rPr>
                <w:szCs w:val="24"/>
              </w:rPr>
            </w:pPr>
            <w:r>
              <w:rPr>
                <w:rFonts w:hint="eastAsia"/>
                <w:szCs w:val="24"/>
              </w:rPr>
              <w:t>resultListener</w:t>
            </w:r>
          </w:p>
        </w:tc>
        <w:tc>
          <w:tcPr>
            <w:tcW w:w="2279" w:type="dxa"/>
            <w:vAlign w:val="center"/>
          </w:tcPr>
          <w:p w14:paraId="0C58B1C4" w14:textId="77777777" w:rsidR="007C5B50" w:rsidRDefault="008A43EE">
            <w:pPr>
              <w:spacing w:line="360" w:lineRule="auto"/>
              <w:jc w:val="center"/>
              <w:rPr>
                <w:szCs w:val="24"/>
              </w:rPr>
            </w:pPr>
            <w:r>
              <w:rPr>
                <w:rFonts w:hint="eastAsia"/>
                <w:szCs w:val="24"/>
              </w:rPr>
              <w:t>Result.ResultListener</w:t>
            </w:r>
          </w:p>
        </w:tc>
        <w:tc>
          <w:tcPr>
            <w:tcW w:w="2279" w:type="dxa"/>
            <w:vAlign w:val="center"/>
          </w:tcPr>
          <w:p w14:paraId="41A8703D" w14:textId="77777777" w:rsidR="007C5B50" w:rsidRDefault="008A43EE">
            <w:pPr>
              <w:spacing w:line="360" w:lineRule="auto"/>
              <w:jc w:val="center"/>
              <w:rPr>
                <w:szCs w:val="24"/>
              </w:rPr>
            </w:pPr>
            <w:r>
              <w:rPr>
                <w:szCs w:val="24"/>
              </w:rPr>
              <w:t>结果回调接口</w:t>
            </w:r>
          </w:p>
        </w:tc>
        <w:tc>
          <w:tcPr>
            <w:tcW w:w="2279" w:type="dxa"/>
            <w:vAlign w:val="center"/>
          </w:tcPr>
          <w:p w14:paraId="75E6AB4C" w14:textId="77777777" w:rsidR="007C5B50" w:rsidRDefault="008A43EE">
            <w:pPr>
              <w:spacing w:line="360" w:lineRule="auto"/>
              <w:jc w:val="center"/>
              <w:rPr>
                <w:szCs w:val="24"/>
              </w:rPr>
            </w:pPr>
            <w:r>
              <w:rPr>
                <w:szCs w:val="24"/>
              </w:rPr>
              <w:t>是</w:t>
            </w:r>
          </w:p>
        </w:tc>
      </w:tr>
    </w:tbl>
    <w:p w14:paraId="068246F7" w14:textId="77777777" w:rsidR="007C5B50" w:rsidRDefault="007C5B50"/>
    <w:p w14:paraId="4EE91A0B" w14:textId="77777777" w:rsidR="007C5B50" w:rsidRDefault="008A43EE">
      <w:pPr>
        <w:pStyle w:val="4"/>
      </w:pPr>
      <w:r>
        <w:rPr>
          <w:rFonts w:hint="eastAsia"/>
        </w:rPr>
        <w:t>返回值</w:t>
      </w:r>
    </w:p>
    <w:p w14:paraId="5F98E732" w14:textId="77777777" w:rsidR="007C5B50" w:rsidRDefault="008A43EE">
      <w:pPr>
        <w:rPr>
          <w:szCs w:val="24"/>
        </w:rPr>
      </w:pPr>
      <w:r>
        <w:rPr>
          <w:rFonts w:ascii="宋体" w:hAnsi="宋体" w:cs="宋体" w:hint="eastAsia"/>
          <w:szCs w:val="24"/>
        </w:rPr>
        <w:t>true表示已经存在，false表示不存在</w:t>
      </w:r>
    </w:p>
    <w:p w14:paraId="07EA42C8" w14:textId="77777777" w:rsidR="007C5B50" w:rsidRDefault="007C5B50"/>
    <w:p w14:paraId="4110AF6C" w14:textId="77777777" w:rsidR="007C5B50" w:rsidRDefault="008A43EE">
      <w:pPr>
        <w:pStyle w:val="2"/>
      </w:pPr>
      <w:bookmarkStart w:id="165" w:name="_Toc23929"/>
      <w:bookmarkStart w:id="166" w:name="_Toc3847"/>
      <w:bookmarkStart w:id="167" w:name="_Toc780"/>
      <w:bookmarkStart w:id="168" w:name="_Toc101346988"/>
      <w:bookmarkEnd w:id="156"/>
      <w:r>
        <w:t>证书管理接口</w:t>
      </w:r>
      <w:bookmarkEnd w:id="165"/>
      <w:bookmarkEnd w:id="166"/>
      <w:bookmarkEnd w:id="167"/>
      <w:bookmarkEnd w:id="168"/>
    </w:p>
    <w:p w14:paraId="3826A7FD" w14:textId="77777777" w:rsidR="007C5B50" w:rsidRDefault="008A43EE">
      <w:pPr>
        <w:ind w:firstLine="720"/>
        <w:rPr>
          <w:szCs w:val="24"/>
        </w:rPr>
      </w:pPr>
      <w:r>
        <w:rPr>
          <w:szCs w:val="24"/>
        </w:rPr>
        <w:t>证书管理接口主要涉及到证书的申请，更新，</w:t>
      </w:r>
      <w:r>
        <w:rPr>
          <w:rFonts w:hint="eastAsia"/>
          <w:szCs w:val="24"/>
        </w:rPr>
        <w:t>证书查看以及利用证书进行的加解密</w:t>
      </w:r>
      <w:r>
        <w:rPr>
          <w:szCs w:val="24"/>
        </w:rPr>
        <w:t>等操作。</w:t>
      </w:r>
    </w:p>
    <w:p w14:paraId="3E076203" w14:textId="77777777" w:rsidR="007C5B50" w:rsidRDefault="008A43EE">
      <w:pPr>
        <w:pStyle w:val="3"/>
      </w:pPr>
      <w:bookmarkStart w:id="169" w:name="_Toc19514"/>
      <w:bookmarkStart w:id="170" w:name="_Toc24603"/>
      <w:bookmarkStart w:id="171" w:name="_Toc8086"/>
      <w:bookmarkStart w:id="172" w:name="_Toc101346989"/>
      <w:r>
        <w:t>调用类</w:t>
      </w:r>
      <w:bookmarkEnd w:id="169"/>
      <w:bookmarkEnd w:id="170"/>
      <w:bookmarkEnd w:id="171"/>
      <w:bookmarkEnd w:id="172"/>
    </w:p>
    <w:p w14:paraId="3C47E368" w14:textId="77777777" w:rsidR="007C5B50" w:rsidRDefault="008A43EE">
      <w:pPr>
        <w:ind w:firstLine="720"/>
        <w:rPr>
          <w:sz w:val="30"/>
          <w:szCs w:val="30"/>
        </w:rPr>
      </w:pPr>
      <w:r>
        <w:rPr>
          <w:rFonts w:hint="eastAsia"/>
          <w:sz w:val="30"/>
          <w:szCs w:val="30"/>
        </w:rPr>
        <w:t>CertManager</w:t>
      </w:r>
      <w:r>
        <w:rPr>
          <w:sz w:val="30"/>
          <w:szCs w:val="30"/>
        </w:rPr>
        <w:t>类</w:t>
      </w:r>
    </w:p>
    <w:p w14:paraId="2CEBF036" w14:textId="77777777" w:rsidR="007C5B50" w:rsidRDefault="007C5B50">
      <w:pPr>
        <w:rPr>
          <w:sz w:val="30"/>
          <w:szCs w:val="30"/>
        </w:rPr>
      </w:pPr>
    </w:p>
    <w:p w14:paraId="726B22E1" w14:textId="77777777" w:rsidR="007C5B50" w:rsidRDefault="008A43EE">
      <w:pPr>
        <w:spacing w:line="360" w:lineRule="auto"/>
        <w:ind w:firstLine="720"/>
        <w:rPr>
          <w:szCs w:val="24"/>
        </w:rPr>
      </w:pPr>
      <w:r>
        <w:rPr>
          <w:b/>
          <w:bCs/>
          <w:szCs w:val="24"/>
        </w:rPr>
        <w:lastRenderedPageBreak/>
        <w:t>构造方法</w:t>
      </w:r>
      <w:r>
        <w:rPr>
          <w:b/>
          <w:bCs/>
          <w:szCs w:val="24"/>
        </w:rPr>
        <w:t>:</w:t>
      </w:r>
      <w:r>
        <w:rPr>
          <w:b/>
          <w:bCs/>
          <w:szCs w:val="24"/>
        </w:rPr>
        <w:tab/>
      </w:r>
      <w:r>
        <w:rPr>
          <w:szCs w:val="24"/>
        </w:rPr>
        <w:t xml:space="preserve">public </w:t>
      </w:r>
      <w:r>
        <w:rPr>
          <w:rFonts w:hint="eastAsia"/>
          <w:szCs w:val="24"/>
        </w:rPr>
        <w:t>CertManager</w:t>
      </w:r>
      <w:r>
        <w:rPr>
          <w:szCs w:val="24"/>
        </w:rPr>
        <w:t>(</w:t>
      </w:r>
      <w:r>
        <w:rPr>
          <w:rFonts w:hint="eastAsia"/>
          <w:szCs w:val="24"/>
        </w:rPr>
        <w:t>Context context</w:t>
      </w:r>
      <w:r>
        <w:rPr>
          <w:szCs w:val="24"/>
        </w:rPr>
        <w:t>)</w:t>
      </w:r>
    </w:p>
    <w:p w14:paraId="1325F4B9" w14:textId="77777777" w:rsidR="007C5B50" w:rsidRDefault="008A43EE">
      <w:pPr>
        <w:spacing w:line="360" w:lineRule="auto"/>
        <w:ind w:firstLine="720"/>
        <w:rPr>
          <w:szCs w:val="24"/>
        </w:rPr>
      </w:pPr>
      <w:r>
        <w:rPr>
          <w:b/>
          <w:bCs/>
          <w:szCs w:val="24"/>
        </w:rPr>
        <w:t>成员变量</w:t>
      </w:r>
      <w:r>
        <w:rPr>
          <w:b/>
          <w:bCs/>
          <w:szCs w:val="24"/>
        </w:rPr>
        <w:t>:</w:t>
      </w:r>
      <w:r>
        <w:rPr>
          <w:b/>
          <w:bCs/>
          <w:szCs w:val="24"/>
        </w:rPr>
        <w:tab/>
      </w:r>
      <w:r>
        <w:rPr>
          <w:szCs w:val="24"/>
        </w:rPr>
        <w:t>无</w:t>
      </w:r>
    </w:p>
    <w:p w14:paraId="322A0EBC" w14:textId="77777777" w:rsidR="007C5B50" w:rsidRDefault="008A43EE">
      <w:pPr>
        <w:pStyle w:val="3"/>
      </w:pPr>
      <w:bookmarkStart w:id="173" w:name="_Toc26959"/>
      <w:bookmarkStart w:id="174" w:name="_Toc16159"/>
      <w:bookmarkStart w:id="175" w:name="_Toc15732"/>
      <w:bookmarkStart w:id="176" w:name="_Toc101346990"/>
      <w:bookmarkStart w:id="177" w:name="_下载证书"/>
      <w:r>
        <w:t>下载证书</w:t>
      </w:r>
      <w:bookmarkEnd w:id="173"/>
      <w:bookmarkEnd w:id="174"/>
      <w:bookmarkEnd w:id="175"/>
      <w:bookmarkEnd w:id="176"/>
    </w:p>
    <w:p w14:paraId="12841E9D" w14:textId="77777777" w:rsidR="007C5B50" w:rsidRDefault="008A43EE">
      <w:pPr>
        <w:pStyle w:val="4"/>
      </w:pPr>
      <w:bookmarkStart w:id="178" w:name="_Toc4785"/>
      <w:bookmarkEnd w:id="177"/>
      <w:r>
        <w:rPr>
          <w:rFonts w:hint="eastAsia"/>
        </w:rPr>
        <w:t>功能描述</w:t>
      </w:r>
      <w:bookmarkEnd w:id="178"/>
    </w:p>
    <w:p w14:paraId="7197181E" w14:textId="77777777" w:rsidR="007C5B50" w:rsidRDefault="008A43EE">
      <w:r>
        <w:rPr>
          <w:rFonts w:hint="eastAsia"/>
          <w:szCs w:val="24"/>
        </w:rPr>
        <w:t>连接</w:t>
      </w:r>
      <w:r>
        <w:rPr>
          <w:rFonts w:hint="eastAsia"/>
          <w:szCs w:val="24"/>
        </w:rPr>
        <w:t>MAuth</w:t>
      </w:r>
      <w:r>
        <w:rPr>
          <w:szCs w:val="24"/>
        </w:rPr>
        <w:t>进行证书申请</w:t>
      </w:r>
      <w:r>
        <w:rPr>
          <w:rFonts w:hint="eastAsia"/>
          <w:szCs w:val="24"/>
        </w:rPr>
        <w:t>并下载</w:t>
      </w:r>
    </w:p>
    <w:p w14:paraId="4C8521BF" w14:textId="77777777" w:rsidR="007C5B50" w:rsidRDefault="008A43EE">
      <w:pPr>
        <w:pStyle w:val="4"/>
      </w:pPr>
      <w:bookmarkStart w:id="179" w:name="_Toc22683"/>
      <w:r>
        <w:rPr>
          <w:rFonts w:hint="eastAsia"/>
        </w:rPr>
        <w:t>前置条件</w:t>
      </w:r>
      <w:bookmarkEnd w:id="179"/>
    </w:p>
    <w:p w14:paraId="2A6C7720" w14:textId="77777777" w:rsidR="007C5B50" w:rsidRDefault="008A43EE">
      <w:pPr>
        <w:rPr>
          <w:szCs w:val="24"/>
        </w:rPr>
      </w:pPr>
      <w:r>
        <w:rPr>
          <w:rFonts w:hint="eastAsia"/>
          <w:szCs w:val="24"/>
        </w:rPr>
        <w:t>已经成功集成了</w:t>
      </w:r>
      <w:r>
        <w:rPr>
          <w:rFonts w:hint="eastAsia"/>
          <w:szCs w:val="24"/>
        </w:rPr>
        <w:t>SDK</w:t>
      </w:r>
      <w:r>
        <w:rPr>
          <w:rFonts w:hint="eastAsia"/>
          <w:szCs w:val="24"/>
        </w:rPr>
        <w:t>并初始化</w:t>
      </w:r>
    </w:p>
    <w:p w14:paraId="1E22DF31" w14:textId="77777777" w:rsidR="007C5B50" w:rsidRDefault="008A43EE">
      <w:pPr>
        <w:pStyle w:val="4"/>
      </w:pPr>
      <w:r>
        <w:rPr>
          <w:rFonts w:hint="eastAsia"/>
        </w:rPr>
        <w:t>方法原型</w:t>
      </w:r>
    </w:p>
    <w:p w14:paraId="3AD9291A" w14:textId="77777777" w:rsidR="007C5B50" w:rsidRDefault="008A43EE">
      <w:r>
        <w:rPr>
          <w:rFonts w:hint="eastAsia"/>
          <w:szCs w:val="24"/>
        </w:rPr>
        <w:t>public void requestCert(final String userName, final String PIN, final Result.ResultListener resultListener)</w:t>
      </w:r>
    </w:p>
    <w:p w14:paraId="380A9D2B" w14:textId="77777777" w:rsidR="007C5B50" w:rsidRDefault="008A43EE">
      <w:pPr>
        <w:pStyle w:val="4"/>
      </w:pPr>
      <w:bookmarkStart w:id="180" w:name="_Toc31100"/>
      <w:r>
        <w:rPr>
          <w:rFonts w:hint="eastAsia"/>
        </w:rPr>
        <w:t>请求参数</w:t>
      </w:r>
      <w:bookmarkEnd w:id="18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3"/>
        <w:gridCol w:w="2279"/>
        <w:gridCol w:w="2279"/>
        <w:gridCol w:w="2279"/>
      </w:tblGrid>
      <w:tr w:rsidR="007C5B50" w14:paraId="6486D479" w14:textId="77777777">
        <w:trPr>
          <w:trHeight w:val="468"/>
          <w:jc w:val="center"/>
        </w:trPr>
        <w:tc>
          <w:tcPr>
            <w:tcW w:w="2323" w:type="dxa"/>
            <w:shd w:val="clear" w:color="auto" w:fill="C6D9F1"/>
            <w:vAlign w:val="center"/>
          </w:tcPr>
          <w:p w14:paraId="0A3C427B" w14:textId="77777777" w:rsidR="007C5B50" w:rsidRDefault="008A43EE">
            <w:pPr>
              <w:spacing w:line="360" w:lineRule="auto"/>
              <w:jc w:val="center"/>
              <w:rPr>
                <w:b/>
                <w:szCs w:val="24"/>
              </w:rPr>
            </w:pPr>
            <w:r>
              <w:rPr>
                <w:rFonts w:hint="eastAsia"/>
                <w:b/>
                <w:szCs w:val="24"/>
              </w:rPr>
              <w:t>参数</w:t>
            </w:r>
          </w:p>
        </w:tc>
        <w:tc>
          <w:tcPr>
            <w:tcW w:w="2279" w:type="dxa"/>
            <w:shd w:val="clear" w:color="auto" w:fill="C6D9F1"/>
            <w:vAlign w:val="center"/>
          </w:tcPr>
          <w:p w14:paraId="44CF2394" w14:textId="77777777" w:rsidR="007C5B50" w:rsidRDefault="008A43EE">
            <w:pPr>
              <w:spacing w:line="360" w:lineRule="auto"/>
              <w:jc w:val="center"/>
              <w:rPr>
                <w:b/>
                <w:szCs w:val="24"/>
              </w:rPr>
            </w:pPr>
            <w:r>
              <w:rPr>
                <w:b/>
                <w:szCs w:val="24"/>
              </w:rPr>
              <w:t>类型</w:t>
            </w:r>
          </w:p>
        </w:tc>
        <w:tc>
          <w:tcPr>
            <w:tcW w:w="2279" w:type="dxa"/>
            <w:shd w:val="clear" w:color="auto" w:fill="C6D9F1"/>
            <w:vAlign w:val="center"/>
          </w:tcPr>
          <w:p w14:paraId="5994B5C3" w14:textId="77777777" w:rsidR="007C5B50" w:rsidRDefault="008A43EE">
            <w:pPr>
              <w:spacing w:line="360" w:lineRule="auto"/>
              <w:jc w:val="center"/>
              <w:rPr>
                <w:b/>
                <w:szCs w:val="24"/>
              </w:rPr>
            </w:pPr>
            <w:r>
              <w:rPr>
                <w:rFonts w:hint="eastAsia"/>
                <w:b/>
                <w:szCs w:val="24"/>
              </w:rPr>
              <w:t>说明</w:t>
            </w:r>
          </w:p>
        </w:tc>
        <w:tc>
          <w:tcPr>
            <w:tcW w:w="2279" w:type="dxa"/>
            <w:shd w:val="clear" w:color="auto" w:fill="C6D9F1"/>
            <w:vAlign w:val="center"/>
          </w:tcPr>
          <w:p w14:paraId="390DE13E" w14:textId="77777777" w:rsidR="007C5B50" w:rsidRDefault="008A43EE">
            <w:pPr>
              <w:spacing w:line="360" w:lineRule="auto"/>
              <w:jc w:val="center"/>
              <w:rPr>
                <w:b/>
                <w:szCs w:val="24"/>
              </w:rPr>
            </w:pPr>
            <w:r>
              <w:rPr>
                <w:b/>
                <w:szCs w:val="24"/>
              </w:rPr>
              <w:t>非空要求</w:t>
            </w:r>
          </w:p>
        </w:tc>
      </w:tr>
      <w:tr w:rsidR="007C5B50" w14:paraId="213BF032" w14:textId="77777777">
        <w:trPr>
          <w:trHeight w:val="468"/>
          <w:jc w:val="center"/>
        </w:trPr>
        <w:tc>
          <w:tcPr>
            <w:tcW w:w="2323" w:type="dxa"/>
            <w:vAlign w:val="center"/>
          </w:tcPr>
          <w:p w14:paraId="239214B4" w14:textId="77777777" w:rsidR="007C5B50" w:rsidRDefault="008A43EE">
            <w:pPr>
              <w:spacing w:line="360" w:lineRule="auto"/>
              <w:jc w:val="center"/>
              <w:rPr>
                <w:szCs w:val="24"/>
              </w:rPr>
            </w:pPr>
            <w:r>
              <w:rPr>
                <w:szCs w:val="24"/>
              </w:rPr>
              <w:t>username</w:t>
            </w:r>
          </w:p>
        </w:tc>
        <w:tc>
          <w:tcPr>
            <w:tcW w:w="2279" w:type="dxa"/>
            <w:vAlign w:val="center"/>
          </w:tcPr>
          <w:p w14:paraId="363102B3" w14:textId="77777777" w:rsidR="007C5B50" w:rsidRDefault="008A43EE">
            <w:pPr>
              <w:spacing w:line="360" w:lineRule="auto"/>
              <w:jc w:val="center"/>
              <w:rPr>
                <w:rFonts w:eastAsia="Times New Roman"/>
                <w:szCs w:val="24"/>
              </w:rPr>
            </w:pPr>
            <w:r>
              <w:rPr>
                <w:szCs w:val="24"/>
              </w:rPr>
              <w:t>String</w:t>
            </w:r>
          </w:p>
        </w:tc>
        <w:tc>
          <w:tcPr>
            <w:tcW w:w="2279" w:type="dxa"/>
            <w:vAlign w:val="center"/>
          </w:tcPr>
          <w:p w14:paraId="1141678B" w14:textId="77777777" w:rsidR="007C5B50" w:rsidRDefault="008A43EE">
            <w:pPr>
              <w:spacing w:line="360" w:lineRule="auto"/>
              <w:jc w:val="center"/>
              <w:rPr>
                <w:rFonts w:eastAsia="Times New Roman"/>
                <w:szCs w:val="24"/>
              </w:rPr>
            </w:pPr>
            <w:r>
              <w:rPr>
                <w:rFonts w:hint="eastAsia"/>
                <w:szCs w:val="24"/>
              </w:rPr>
              <w:t>用户名</w:t>
            </w:r>
          </w:p>
        </w:tc>
        <w:tc>
          <w:tcPr>
            <w:tcW w:w="2279" w:type="dxa"/>
            <w:vAlign w:val="center"/>
          </w:tcPr>
          <w:p w14:paraId="152E0329" w14:textId="77777777" w:rsidR="007C5B50" w:rsidRDefault="008A43EE">
            <w:pPr>
              <w:spacing w:line="360" w:lineRule="auto"/>
              <w:jc w:val="center"/>
              <w:rPr>
                <w:szCs w:val="24"/>
              </w:rPr>
            </w:pPr>
            <w:r>
              <w:rPr>
                <w:szCs w:val="24"/>
              </w:rPr>
              <w:t>是</w:t>
            </w:r>
          </w:p>
        </w:tc>
      </w:tr>
      <w:tr w:rsidR="007C5B50" w14:paraId="139933EE" w14:textId="77777777">
        <w:trPr>
          <w:trHeight w:val="468"/>
          <w:jc w:val="center"/>
        </w:trPr>
        <w:tc>
          <w:tcPr>
            <w:tcW w:w="2323" w:type="dxa"/>
            <w:vAlign w:val="center"/>
          </w:tcPr>
          <w:p w14:paraId="137A7FC4" w14:textId="77777777" w:rsidR="007C5B50" w:rsidRDefault="008A43EE">
            <w:pPr>
              <w:spacing w:line="360" w:lineRule="auto"/>
              <w:jc w:val="center"/>
              <w:rPr>
                <w:szCs w:val="24"/>
              </w:rPr>
            </w:pPr>
            <w:r>
              <w:rPr>
                <w:szCs w:val="24"/>
              </w:rPr>
              <w:t>PIN</w:t>
            </w:r>
          </w:p>
        </w:tc>
        <w:tc>
          <w:tcPr>
            <w:tcW w:w="2279" w:type="dxa"/>
            <w:vAlign w:val="center"/>
          </w:tcPr>
          <w:p w14:paraId="5D842E42" w14:textId="77777777" w:rsidR="007C5B50" w:rsidRDefault="008A43EE">
            <w:pPr>
              <w:spacing w:line="360" w:lineRule="auto"/>
              <w:jc w:val="center"/>
              <w:rPr>
                <w:szCs w:val="24"/>
              </w:rPr>
            </w:pPr>
            <w:r>
              <w:rPr>
                <w:szCs w:val="24"/>
              </w:rPr>
              <w:t>String</w:t>
            </w:r>
          </w:p>
        </w:tc>
        <w:tc>
          <w:tcPr>
            <w:tcW w:w="2279" w:type="dxa"/>
            <w:vAlign w:val="center"/>
          </w:tcPr>
          <w:p w14:paraId="32EF92B0" w14:textId="77777777" w:rsidR="007C5B50" w:rsidRDefault="008A43EE">
            <w:pPr>
              <w:spacing w:line="360" w:lineRule="auto"/>
              <w:jc w:val="center"/>
              <w:rPr>
                <w:szCs w:val="24"/>
              </w:rPr>
            </w:pPr>
            <w:r>
              <w:rPr>
                <w:szCs w:val="24"/>
              </w:rPr>
              <w:t>为证书指定的</w:t>
            </w:r>
            <w:r>
              <w:rPr>
                <w:szCs w:val="24"/>
              </w:rPr>
              <w:t>PIN</w:t>
            </w:r>
            <w:r>
              <w:rPr>
                <w:szCs w:val="24"/>
              </w:rPr>
              <w:t>码</w:t>
            </w:r>
          </w:p>
        </w:tc>
        <w:tc>
          <w:tcPr>
            <w:tcW w:w="2279" w:type="dxa"/>
            <w:vAlign w:val="center"/>
          </w:tcPr>
          <w:p w14:paraId="2BDB3551" w14:textId="77777777" w:rsidR="007C5B50" w:rsidRDefault="008A43EE">
            <w:pPr>
              <w:spacing w:line="360" w:lineRule="auto"/>
              <w:jc w:val="center"/>
              <w:rPr>
                <w:rFonts w:eastAsia="Times New Roman"/>
                <w:szCs w:val="24"/>
              </w:rPr>
            </w:pPr>
            <w:r>
              <w:rPr>
                <w:szCs w:val="24"/>
              </w:rPr>
              <w:t>是</w:t>
            </w:r>
          </w:p>
        </w:tc>
      </w:tr>
      <w:tr w:rsidR="007C5B50" w14:paraId="0952E2C3" w14:textId="77777777">
        <w:trPr>
          <w:trHeight w:val="468"/>
          <w:jc w:val="center"/>
        </w:trPr>
        <w:tc>
          <w:tcPr>
            <w:tcW w:w="2323" w:type="dxa"/>
            <w:vAlign w:val="center"/>
          </w:tcPr>
          <w:p w14:paraId="7769DA38" w14:textId="77777777" w:rsidR="007C5B50" w:rsidRDefault="008A43EE">
            <w:pPr>
              <w:spacing w:line="360" w:lineRule="auto"/>
              <w:jc w:val="center"/>
              <w:rPr>
                <w:szCs w:val="24"/>
              </w:rPr>
            </w:pPr>
            <w:r>
              <w:rPr>
                <w:rFonts w:hint="eastAsia"/>
                <w:szCs w:val="24"/>
              </w:rPr>
              <w:t>resultListener</w:t>
            </w:r>
          </w:p>
        </w:tc>
        <w:tc>
          <w:tcPr>
            <w:tcW w:w="2279" w:type="dxa"/>
            <w:vAlign w:val="center"/>
          </w:tcPr>
          <w:p w14:paraId="32E58F5B" w14:textId="77777777" w:rsidR="007C5B50" w:rsidRDefault="008A43EE">
            <w:pPr>
              <w:spacing w:line="360" w:lineRule="auto"/>
              <w:jc w:val="center"/>
              <w:rPr>
                <w:szCs w:val="24"/>
              </w:rPr>
            </w:pPr>
            <w:r>
              <w:rPr>
                <w:rFonts w:hint="eastAsia"/>
                <w:szCs w:val="24"/>
              </w:rPr>
              <w:t>Result.ResultListener</w:t>
            </w:r>
          </w:p>
        </w:tc>
        <w:tc>
          <w:tcPr>
            <w:tcW w:w="2279" w:type="dxa"/>
            <w:vAlign w:val="center"/>
          </w:tcPr>
          <w:p w14:paraId="2BB95706" w14:textId="77777777" w:rsidR="007C5B50" w:rsidRDefault="008A43EE">
            <w:pPr>
              <w:spacing w:line="360" w:lineRule="auto"/>
              <w:jc w:val="center"/>
              <w:rPr>
                <w:szCs w:val="24"/>
              </w:rPr>
            </w:pPr>
            <w:r>
              <w:rPr>
                <w:szCs w:val="24"/>
              </w:rPr>
              <w:t>结果回调接口</w:t>
            </w:r>
          </w:p>
        </w:tc>
        <w:tc>
          <w:tcPr>
            <w:tcW w:w="2279" w:type="dxa"/>
            <w:vAlign w:val="center"/>
          </w:tcPr>
          <w:p w14:paraId="004C472B" w14:textId="77777777" w:rsidR="007C5B50" w:rsidRDefault="008A43EE">
            <w:pPr>
              <w:spacing w:line="360" w:lineRule="auto"/>
              <w:jc w:val="center"/>
              <w:rPr>
                <w:rFonts w:eastAsia="Times New Roman"/>
                <w:szCs w:val="24"/>
              </w:rPr>
            </w:pPr>
            <w:r>
              <w:rPr>
                <w:szCs w:val="24"/>
              </w:rPr>
              <w:t>是</w:t>
            </w:r>
          </w:p>
        </w:tc>
      </w:tr>
    </w:tbl>
    <w:p w14:paraId="4BD217C6" w14:textId="77777777" w:rsidR="007C5B50" w:rsidRDefault="007C5B50"/>
    <w:p w14:paraId="55E6F357" w14:textId="77777777" w:rsidR="007C5B50" w:rsidRDefault="008A43EE">
      <w:pPr>
        <w:pStyle w:val="4"/>
      </w:pPr>
      <w:bookmarkStart w:id="181" w:name="_Toc13591"/>
      <w:r>
        <w:rPr>
          <w:rFonts w:hint="eastAsia"/>
        </w:rPr>
        <w:t>返回值</w:t>
      </w:r>
      <w:bookmarkEnd w:id="181"/>
    </w:p>
    <w:p w14:paraId="18123B28" w14:textId="77777777" w:rsidR="007C5B50" w:rsidRDefault="008A43EE">
      <w:pPr>
        <w:rPr>
          <w:szCs w:val="24"/>
        </w:rPr>
      </w:pPr>
      <w:r>
        <w:rPr>
          <w:rFonts w:ascii="宋体" w:hAnsi="宋体" w:cs="宋体"/>
          <w:szCs w:val="24"/>
        </w:rPr>
        <w:t>通过</w:t>
      </w:r>
      <w:r>
        <w:rPr>
          <w:rFonts w:hint="eastAsia"/>
          <w:szCs w:val="24"/>
        </w:rPr>
        <w:t>Result.ResultListener</w:t>
      </w:r>
      <w:r>
        <w:rPr>
          <w:szCs w:val="24"/>
        </w:rPr>
        <w:t>接口进行回调</w:t>
      </w:r>
    </w:p>
    <w:p w14:paraId="0E742C40" w14:textId="77777777" w:rsidR="007C5B50" w:rsidRDefault="007C5B50"/>
    <w:p w14:paraId="19D24801" w14:textId="77777777" w:rsidR="007C5B50" w:rsidRDefault="008A43EE">
      <w:pPr>
        <w:pStyle w:val="3"/>
      </w:pPr>
      <w:bookmarkStart w:id="182" w:name="_Toc12163"/>
      <w:bookmarkStart w:id="183" w:name="_Toc5657"/>
      <w:bookmarkStart w:id="184" w:name="_Toc25822"/>
      <w:bookmarkStart w:id="185" w:name="_Toc101346991"/>
      <w:bookmarkStart w:id="186" w:name="_更新证书"/>
      <w:r>
        <w:lastRenderedPageBreak/>
        <w:t>更新证书</w:t>
      </w:r>
      <w:bookmarkEnd w:id="182"/>
      <w:bookmarkEnd w:id="183"/>
      <w:bookmarkEnd w:id="184"/>
      <w:bookmarkEnd w:id="185"/>
    </w:p>
    <w:p w14:paraId="3320FD0B" w14:textId="77777777" w:rsidR="007C5B50" w:rsidRDefault="008A43EE">
      <w:pPr>
        <w:pStyle w:val="4"/>
      </w:pPr>
      <w:bookmarkStart w:id="187" w:name="_Toc28916"/>
      <w:bookmarkEnd w:id="186"/>
      <w:r>
        <w:rPr>
          <w:rFonts w:hint="eastAsia"/>
        </w:rPr>
        <w:t>功能描述</w:t>
      </w:r>
      <w:bookmarkEnd w:id="187"/>
    </w:p>
    <w:p w14:paraId="13986F0F" w14:textId="77777777" w:rsidR="007C5B50" w:rsidRDefault="008A43EE">
      <w:r>
        <w:rPr>
          <w:rFonts w:hint="eastAsia"/>
          <w:szCs w:val="24"/>
        </w:rPr>
        <w:t>连接</w:t>
      </w:r>
      <w:r>
        <w:rPr>
          <w:rFonts w:hint="eastAsia"/>
          <w:szCs w:val="24"/>
        </w:rPr>
        <w:t>MAuth</w:t>
      </w:r>
      <w:r>
        <w:rPr>
          <w:szCs w:val="24"/>
        </w:rPr>
        <w:t>进行证书更新</w:t>
      </w:r>
    </w:p>
    <w:p w14:paraId="59E940AE" w14:textId="77777777" w:rsidR="007C5B50" w:rsidRDefault="008A43EE">
      <w:pPr>
        <w:pStyle w:val="4"/>
      </w:pPr>
      <w:bookmarkStart w:id="188" w:name="_Toc28896"/>
      <w:r>
        <w:rPr>
          <w:rFonts w:hint="eastAsia"/>
        </w:rPr>
        <w:t>前置条件</w:t>
      </w:r>
      <w:bookmarkEnd w:id="188"/>
    </w:p>
    <w:p w14:paraId="64632FD2" w14:textId="77777777" w:rsidR="007C5B50" w:rsidRDefault="008A43EE">
      <w:pPr>
        <w:rPr>
          <w:szCs w:val="24"/>
        </w:rPr>
      </w:pPr>
      <w:r>
        <w:rPr>
          <w:rFonts w:hint="eastAsia"/>
          <w:szCs w:val="24"/>
        </w:rPr>
        <w:t>已经成功下载了证书</w:t>
      </w:r>
    </w:p>
    <w:p w14:paraId="4C2E789C" w14:textId="77777777" w:rsidR="007C5B50" w:rsidRDefault="008A43EE">
      <w:pPr>
        <w:pStyle w:val="4"/>
      </w:pPr>
      <w:r>
        <w:rPr>
          <w:rFonts w:hint="eastAsia"/>
        </w:rPr>
        <w:t>方法原型</w:t>
      </w:r>
    </w:p>
    <w:p w14:paraId="2DD5D309" w14:textId="77777777" w:rsidR="007C5B50" w:rsidRDefault="008A43EE">
      <w:r>
        <w:rPr>
          <w:rFonts w:hint="eastAsia"/>
          <w:szCs w:val="24"/>
        </w:rPr>
        <w:t>public void updateCert(final String userName, final String PIN, final Result.ResultListener resultListener)</w:t>
      </w:r>
    </w:p>
    <w:p w14:paraId="7F0DDC5A" w14:textId="77777777" w:rsidR="007C5B50" w:rsidRDefault="008A43EE">
      <w:pPr>
        <w:pStyle w:val="4"/>
      </w:pPr>
      <w:bookmarkStart w:id="189" w:name="_Toc27054"/>
      <w:r>
        <w:rPr>
          <w:rFonts w:hint="eastAsia"/>
        </w:rPr>
        <w:t>请求参数</w:t>
      </w:r>
      <w:bookmarkEnd w:id="18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3"/>
        <w:gridCol w:w="2279"/>
        <w:gridCol w:w="2279"/>
        <w:gridCol w:w="2279"/>
      </w:tblGrid>
      <w:tr w:rsidR="007C5B50" w14:paraId="005F4820" w14:textId="77777777">
        <w:trPr>
          <w:trHeight w:val="468"/>
          <w:jc w:val="center"/>
        </w:trPr>
        <w:tc>
          <w:tcPr>
            <w:tcW w:w="2323" w:type="dxa"/>
            <w:shd w:val="clear" w:color="auto" w:fill="C6D9F1"/>
            <w:vAlign w:val="center"/>
          </w:tcPr>
          <w:p w14:paraId="51CB71F7" w14:textId="77777777" w:rsidR="007C5B50" w:rsidRDefault="008A43EE">
            <w:pPr>
              <w:spacing w:line="360" w:lineRule="auto"/>
              <w:jc w:val="center"/>
              <w:rPr>
                <w:b/>
                <w:szCs w:val="24"/>
              </w:rPr>
            </w:pPr>
            <w:r>
              <w:rPr>
                <w:rFonts w:hint="eastAsia"/>
                <w:b/>
                <w:szCs w:val="24"/>
              </w:rPr>
              <w:t>参数</w:t>
            </w:r>
          </w:p>
        </w:tc>
        <w:tc>
          <w:tcPr>
            <w:tcW w:w="2279" w:type="dxa"/>
            <w:shd w:val="clear" w:color="auto" w:fill="C6D9F1"/>
            <w:vAlign w:val="center"/>
          </w:tcPr>
          <w:p w14:paraId="04DFE195" w14:textId="77777777" w:rsidR="007C5B50" w:rsidRDefault="008A43EE">
            <w:pPr>
              <w:spacing w:line="360" w:lineRule="auto"/>
              <w:jc w:val="center"/>
              <w:rPr>
                <w:b/>
                <w:szCs w:val="24"/>
              </w:rPr>
            </w:pPr>
            <w:r>
              <w:rPr>
                <w:b/>
                <w:szCs w:val="24"/>
              </w:rPr>
              <w:t>类型</w:t>
            </w:r>
          </w:p>
        </w:tc>
        <w:tc>
          <w:tcPr>
            <w:tcW w:w="2279" w:type="dxa"/>
            <w:shd w:val="clear" w:color="auto" w:fill="C6D9F1"/>
            <w:vAlign w:val="center"/>
          </w:tcPr>
          <w:p w14:paraId="1BDDC43C" w14:textId="77777777" w:rsidR="007C5B50" w:rsidRDefault="008A43EE">
            <w:pPr>
              <w:spacing w:line="360" w:lineRule="auto"/>
              <w:jc w:val="center"/>
              <w:rPr>
                <w:b/>
                <w:szCs w:val="24"/>
              </w:rPr>
            </w:pPr>
            <w:r>
              <w:rPr>
                <w:rFonts w:hint="eastAsia"/>
                <w:b/>
                <w:szCs w:val="24"/>
              </w:rPr>
              <w:t>说明</w:t>
            </w:r>
          </w:p>
        </w:tc>
        <w:tc>
          <w:tcPr>
            <w:tcW w:w="2279" w:type="dxa"/>
            <w:shd w:val="clear" w:color="auto" w:fill="C6D9F1"/>
            <w:vAlign w:val="center"/>
          </w:tcPr>
          <w:p w14:paraId="25BDE0A1" w14:textId="77777777" w:rsidR="007C5B50" w:rsidRDefault="008A43EE">
            <w:pPr>
              <w:spacing w:line="360" w:lineRule="auto"/>
              <w:jc w:val="center"/>
              <w:rPr>
                <w:b/>
                <w:szCs w:val="24"/>
              </w:rPr>
            </w:pPr>
            <w:r>
              <w:rPr>
                <w:b/>
                <w:szCs w:val="24"/>
              </w:rPr>
              <w:t>非空要求</w:t>
            </w:r>
          </w:p>
        </w:tc>
      </w:tr>
      <w:tr w:rsidR="007C5B50" w14:paraId="70CE2D83" w14:textId="77777777">
        <w:trPr>
          <w:trHeight w:val="468"/>
          <w:jc w:val="center"/>
        </w:trPr>
        <w:tc>
          <w:tcPr>
            <w:tcW w:w="2323" w:type="dxa"/>
            <w:vAlign w:val="center"/>
          </w:tcPr>
          <w:p w14:paraId="625E999D" w14:textId="77777777" w:rsidR="007C5B50" w:rsidRDefault="008A43EE">
            <w:pPr>
              <w:spacing w:line="360" w:lineRule="auto"/>
              <w:jc w:val="center"/>
              <w:rPr>
                <w:szCs w:val="24"/>
              </w:rPr>
            </w:pPr>
            <w:r>
              <w:rPr>
                <w:szCs w:val="24"/>
              </w:rPr>
              <w:t>username</w:t>
            </w:r>
          </w:p>
        </w:tc>
        <w:tc>
          <w:tcPr>
            <w:tcW w:w="2279" w:type="dxa"/>
            <w:vAlign w:val="center"/>
          </w:tcPr>
          <w:p w14:paraId="6237F965" w14:textId="77777777" w:rsidR="007C5B50" w:rsidRDefault="008A43EE">
            <w:pPr>
              <w:spacing w:line="360" w:lineRule="auto"/>
              <w:jc w:val="center"/>
              <w:rPr>
                <w:rFonts w:eastAsia="Times New Roman"/>
                <w:szCs w:val="24"/>
              </w:rPr>
            </w:pPr>
            <w:r>
              <w:rPr>
                <w:szCs w:val="24"/>
              </w:rPr>
              <w:t>String</w:t>
            </w:r>
          </w:p>
        </w:tc>
        <w:tc>
          <w:tcPr>
            <w:tcW w:w="2279" w:type="dxa"/>
            <w:vAlign w:val="center"/>
          </w:tcPr>
          <w:p w14:paraId="18678C5C" w14:textId="77777777" w:rsidR="007C5B50" w:rsidRDefault="008A43EE">
            <w:pPr>
              <w:spacing w:line="360" w:lineRule="auto"/>
              <w:jc w:val="center"/>
              <w:rPr>
                <w:rFonts w:eastAsia="Times New Roman"/>
                <w:szCs w:val="24"/>
              </w:rPr>
            </w:pPr>
            <w:r>
              <w:rPr>
                <w:rFonts w:hint="eastAsia"/>
                <w:szCs w:val="24"/>
              </w:rPr>
              <w:t>用户名</w:t>
            </w:r>
          </w:p>
        </w:tc>
        <w:tc>
          <w:tcPr>
            <w:tcW w:w="2279" w:type="dxa"/>
            <w:vAlign w:val="center"/>
          </w:tcPr>
          <w:p w14:paraId="578051C7" w14:textId="77777777" w:rsidR="007C5B50" w:rsidRDefault="008A43EE">
            <w:pPr>
              <w:spacing w:line="360" w:lineRule="auto"/>
              <w:jc w:val="center"/>
              <w:rPr>
                <w:szCs w:val="24"/>
              </w:rPr>
            </w:pPr>
            <w:r>
              <w:rPr>
                <w:szCs w:val="24"/>
              </w:rPr>
              <w:t>是</w:t>
            </w:r>
          </w:p>
        </w:tc>
      </w:tr>
      <w:tr w:rsidR="007C5B50" w14:paraId="50F9E870" w14:textId="77777777">
        <w:trPr>
          <w:trHeight w:val="468"/>
          <w:jc w:val="center"/>
        </w:trPr>
        <w:tc>
          <w:tcPr>
            <w:tcW w:w="2323" w:type="dxa"/>
            <w:vAlign w:val="center"/>
          </w:tcPr>
          <w:p w14:paraId="30B4DBD9" w14:textId="77777777" w:rsidR="007C5B50" w:rsidRDefault="008A43EE">
            <w:pPr>
              <w:spacing w:line="360" w:lineRule="auto"/>
              <w:jc w:val="center"/>
              <w:rPr>
                <w:szCs w:val="24"/>
              </w:rPr>
            </w:pPr>
            <w:r>
              <w:rPr>
                <w:szCs w:val="24"/>
              </w:rPr>
              <w:t>PIN</w:t>
            </w:r>
          </w:p>
        </w:tc>
        <w:tc>
          <w:tcPr>
            <w:tcW w:w="2279" w:type="dxa"/>
            <w:vAlign w:val="center"/>
          </w:tcPr>
          <w:p w14:paraId="2562E4FB" w14:textId="77777777" w:rsidR="007C5B50" w:rsidRDefault="008A43EE">
            <w:pPr>
              <w:spacing w:line="360" w:lineRule="auto"/>
              <w:jc w:val="center"/>
              <w:rPr>
                <w:szCs w:val="24"/>
              </w:rPr>
            </w:pPr>
            <w:r>
              <w:rPr>
                <w:szCs w:val="24"/>
              </w:rPr>
              <w:t>String</w:t>
            </w:r>
          </w:p>
        </w:tc>
        <w:tc>
          <w:tcPr>
            <w:tcW w:w="2279" w:type="dxa"/>
            <w:vAlign w:val="center"/>
          </w:tcPr>
          <w:p w14:paraId="5DF74028" w14:textId="77777777" w:rsidR="007C5B50" w:rsidRDefault="008A43EE">
            <w:pPr>
              <w:spacing w:line="360" w:lineRule="auto"/>
              <w:jc w:val="center"/>
              <w:rPr>
                <w:szCs w:val="24"/>
              </w:rPr>
            </w:pPr>
            <w:r>
              <w:rPr>
                <w:szCs w:val="24"/>
              </w:rPr>
              <w:t>证书的</w:t>
            </w:r>
            <w:r>
              <w:rPr>
                <w:szCs w:val="24"/>
              </w:rPr>
              <w:t>PIN</w:t>
            </w:r>
            <w:r>
              <w:rPr>
                <w:szCs w:val="24"/>
              </w:rPr>
              <w:t>码</w:t>
            </w:r>
          </w:p>
        </w:tc>
        <w:tc>
          <w:tcPr>
            <w:tcW w:w="2279" w:type="dxa"/>
            <w:vAlign w:val="center"/>
          </w:tcPr>
          <w:p w14:paraId="7165299A" w14:textId="77777777" w:rsidR="007C5B50" w:rsidRDefault="008A43EE">
            <w:pPr>
              <w:spacing w:line="360" w:lineRule="auto"/>
              <w:jc w:val="center"/>
              <w:rPr>
                <w:rFonts w:eastAsia="Times New Roman"/>
                <w:szCs w:val="24"/>
              </w:rPr>
            </w:pPr>
            <w:r>
              <w:rPr>
                <w:szCs w:val="24"/>
              </w:rPr>
              <w:t>是</w:t>
            </w:r>
          </w:p>
        </w:tc>
      </w:tr>
      <w:tr w:rsidR="007C5B50" w14:paraId="547F3D0C" w14:textId="77777777">
        <w:trPr>
          <w:trHeight w:val="468"/>
          <w:jc w:val="center"/>
        </w:trPr>
        <w:tc>
          <w:tcPr>
            <w:tcW w:w="2323" w:type="dxa"/>
            <w:vAlign w:val="center"/>
          </w:tcPr>
          <w:p w14:paraId="1E56F552" w14:textId="77777777" w:rsidR="007C5B50" w:rsidRDefault="008A43EE">
            <w:pPr>
              <w:spacing w:line="360" w:lineRule="auto"/>
              <w:jc w:val="center"/>
              <w:rPr>
                <w:szCs w:val="24"/>
              </w:rPr>
            </w:pPr>
            <w:r>
              <w:rPr>
                <w:rFonts w:hint="eastAsia"/>
                <w:szCs w:val="24"/>
              </w:rPr>
              <w:t>resultListener</w:t>
            </w:r>
          </w:p>
        </w:tc>
        <w:tc>
          <w:tcPr>
            <w:tcW w:w="2279" w:type="dxa"/>
            <w:vAlign w:val="center"/>
          </w:tcPr>
          <w:p w14:paraId="090DFC18" w14:textId="77777777" w:rsidR="007C5B50" w:rsidRDefault="008A43EE">
            <w:pPr>
              <w:spacing w:line="360" w:lineRule="auto"/>
              <w:jc w:val="center"/>
              <w:rPr>
                <w:szCs w:val="24"/>
              </w:rPr>
            </w:pPr>
            <w:r>
              <w:rPr>
                <w:rFonts w:hint="eastAsia"/>
                <w:szCs w:val="24"/>
              </w:rPr>
              <w:t>Result.ResultListener</w:t>
            </w:r>
          </w:p>
        </w:tc>
        <w:tc>
          <w:tcPr>
            <w:tcW w:w="2279" w:type="dxa"/>
            <w:vAlign w:val="center"/>
          </w:tcPr>
          <w:p w14:paraId="788CEC1F" w14:textId="77777777" w:rsidR="007C5B50" w:rsidRDefault="008A43EE">
            <w:pPr>
              <w:spacing w:line="360" w:lineRule="auto"/>
              <w:jc w:val="center"/>
              <w:rPr>
                <w:szCs w:val="24"/>
              </w:rPr>
            </w:pPr>
            <w:r>
              <w:rPr>
                <w:szCs w:val="24"/>
              </w:rPr>
              <w:t>结果回调接口</w:t>
            </w:r>
          </w:p>
        </w:tc>
        <w:tc>
          <w:tcPr>
            <w:tcW w:w="2279" w:type="dxa"/>
            <w:vAlign w:val="center"/>
          </w:tcPr>
          <w:p w14:paraId="514B656F" w14:textId="77777777" w:rsidR="007C5B50" w:rsidRDefault="008A43EE">
            <w:pPr>
              <w:spacing w:line="360" w:lineRule="auto"/>
              <w:jc w:val="center"/>
              <w:rPr>
                <w:rFonts w:eastAsia="Times New Roman"/>
                <w:szCs w:val="24"/>
              </w:rPr>
            </w:pPr>
            <w:r>
              <w:rPr>
                <w:szCs w:val="24"/>
              </w:rPr>
              <w:t>是</w:t>
            </w:r>
          </w:p>
        </w:tc>
      </w:tr>
    </w:tbl>
    <w:p w14:paraId="3055DA84" w14:textId="77777777" w:rsidR="007C5B50" w:rsidRDefault="007C5B50"/>
    <w:p w14:paraId="68ACB5AB" w14:textId="77777777" w:rsidR="007C5B50" w:rsidRDefault="008A43EE">
      <w:pPr>
        <w:pStyle w:val="4"/>
      </w:pPr>
      <w:bookmarkStart w:id="190" w:name="_Toc1519"/>
      <w:r>
        <w:rPr>
          <w:rFonts w:hint="eastAsia"/>
        </w:rPr>
        <w:t>返回值</w:t>
      </w:r>
      <w:bookmarkEnd w:id="190"/>
    </w:p>
    <w:p w14:paraId="44C25868" w14:textId="77777777" w:rsidR="007C5B50" w:rsidRDefault="008A43EE">
      <w:pPr>
        <w:rPr>
          <w:szCs w:val="24"/>
        </w:rPr>
      </w:pPr>
      <w:r>
        <w:rPr>
          <w:rFonts w:ascii="宋体" w:hAnsi="宋体" w:cs="宋体"/>
          <w:szCs w:val="24"/>
        </w:rPr>
        <w:t>通过</w:t>
      </w:r>
      <w:r>
        <w:rPr>
          <w:rFonts w:hint="eastAsia"/>
          <w:szCs w:val="24"/>
        </w:rPr>
        <w:t>Result.ResultListener</w:t>
      </w:r>
      <w:r>
        <w:rPr>
          <w:szCs w:val="24"/>
        </w:rPr>
        <w:t>接口进行回调</w:t>
      </w:r>
    </w:p>
    <w:p w14:paraId="6EC66E36" w14:textId="77777777" w:rsidR="007C5B50" w:rsidRDefault="007C5B50"/>
    <w:p w14:paraId="4D7F050D" w14:textId="77777777" w:rsidR="007C5B50" w:rsidRDefault="008A43EE">
      <w:pPr>
        <w:pStyle w:val="3"/>
      </w:pPr>
      <w:bookmarkStart w:id="191" w:name="_Toc3937"/>
      <w:bookmarkStart w:id="192" w:name="_Toc2541"/>
      <w:bookmarkStart w:id="193" w:name="_Toc12153"/>
      <w:bookmarkStart w:id="194" w:name="_Toc101346992"/>
      <w:bookmarkStart w:id="195" w:name="_获取证书"/>
      <w:bookmarkStart w:id="196" w:name="_获取单张证书"/>
      <w:r>
        <w:t>获取证书</w:t>
      </w:r>
      <w:bookmarkEnd w:id="191"/>
      <w:bookmarkEnd w:id="192"/>
      <w:bookmarkEnd w:id="193"/>
      <w:bookmarkEnd w:id="194"/>
    </w:p>
    <w:p w14:paraId="1CF1B23F" w14:textId="77777777" w:rsidR="007C5B50" w:rsidRDefault="008A43EE">
      <w:pPr>
        <w:pStyle w:val="4"/>
      </w:pPr>
      <w:bookmarkStart w:id="197" w:name="_Toc18271"/>
      <w:bookmarkEnd w:id="195"/>
      <w:r>
        <w:rPr>
          <w:rFonts w:hint="eastAsia"/>
        </w:rPr>
        <w:t>功能描述</w:t>
      </w:r>
      <w:bookmarkEnd w:id="197"/>
    </w:p>
    <w:p w14:paraId="7F4FCB49" w14:textId="77777777" w:rsidR="007C5B50" w:rsidRDefault="008A43EE">
      <w:r>
        <w:rPr>
          <w:szCs w:val="24"/>
        </w:rPr>
        <w:t>获取指定别名的证书</w:t>
      </w:r>
    </w:p>
    <w:p w14:paraId="3336BCC3" w14:textId="77777777" w:rsidR="007C5B50" w:rsidRDefault="008A43EE">
      <w:pPr>
        <w:pStyle w:val="4"/>
      </w:pPr>
      <w:bookmarkStart w:id="198" w:name="_Toc30643"/>
      <w:r>
        <w:rPr>
          <w:rFonts w:hint="eastAsia"/>
        </w:rPr>
        <w:lastRenderedPageBreak/>
        <w:t>前置条件</w:t>
      </w:r>
      <w:bookmarkEnd w:id="198"/>
    </w:p>
    <w:p w14:paraId="55F44773" w14:textId="77777777" w:rsidR="007C5B50" w:rsidRDefault="008A43EE">
      <w:pPr>
        <w:rPr>
          <w:szCs w:val="24"/>
        </w:rPr>
      </w:pPr>
      <w:r>
        <w:rPr>
          <w:rFonts w:hint="eastAsia"/>
          <w:szCs w:val="24"/>
        </w:rPr>
        <w:t>已经成功集成</w:t>
      </w:r>
      <w:r>
        <w:rPr>
          <w:rFonts w:hint="eastAsia"/>
          <w:szCs w:val="24"/>
        </w:rPr>
        <w:t>SDK</w:t>
      </w:r>
      <w:r>
        <w:rPr>
          <w:rFonts w:hint="eastAsia"/>
          <w:szCs w:val="24"/>
        </w:rPr>
        <w:t>并初始化</w:t>
      </w:r>
    </w:p>
    <w:p w14:paraId="1765F2FA" w14:textId="77777777" w:rsidR="007C5B50" w:rsidRDefault="008A43EE">
      <w:pPr>
        <w:pStyle w:val="4"/>
      </w:pPr>
      <w:r>
        <w:rPr>
          <w:rFonts w:hint="eastAsia"/>
        </w:rPr>
        <w:t>方法原型</w:t>
      </w:r>
    </w:p>
    <w:p w14:paraId="3D271F63" w14:textId="77777777" w:rsidR="007C5B50" w:rsidRDefault="008A43EE">
      <w:r>
        <w:rPr>
          <w:szCs w:val="24"/>
        </w:rPr>
        <w:t xml:space="preserve">public </w:t>
      </w:r>
      <w:r>
        <w:rPr>
          <w:rFonts w:hint="eastAsia"/>
          <w:szCs w:val="24"/>
        </w:rPr>
        <w:t>String getCert</w:t>
      </w:r>
      <w:r>
        <w:rPr>
          <w:szCs w:val="24"/>
        </w:rPr>
        <w:t xml:space="preserve">(String </w:t>
      </w:r>
      <w:r>
        <w:rPr>
          <w:rFonts w:hint="eastAsia"/>
          <w:szCs w:val="24"/>
        </w:rPr>
        <w:t>userName</w:t>
      </w:r>
      <w:r>
        <w:rPr>
          <w:szCs w:val="24"/>
        </w:rPr>
        <w:t>)</w:t>
      </w:r>
    </w:p>
    <w:p w14:paraId="20EBE625" w14:textId="77777777" w:rsidR="007C5B50" w:rsidRDefault="008A43EE">
      <w:pPr>
        <w:pStyle w:val="4"/>
      </w:pPr>
      <w:bookmarkStart w:id="199" w:name="_Toc29225"/>
      <w:r>
        <w:rPr>
          <w:rFonts w:hint="eastAsia"/>
        </w:rPr>
        <w:t>请求参数</w:t>
      </w:r>
      <w:bookmarkEnd w:id="19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3"/>
        <w:gridCol w:w="2279"/>
        <w:gridCol w:w="2279"/>
        <w:gridCol w:w="2279"/>
      </w:tblGrid>
      <w:tr w:rsidR="007C5B50" w14:paraId="289CDAAE" w14:textId="77777777">
        <w:trPr>
          <w:trHeight w:val="468"/>
          <w:jc w:val="center"/>
        </w:trPr>
        <w:tc>
          <w:tcPr>
            <w:tcW w:w="2323" w:type="dxa"/>
            <w:shd w:val="clear" w:color="auto" w:fill="C6D9F1"/>
            <w:vAlign w:val="center"/>
          </w:tcPr>
          <w:p w14:paraId="14E8D05E" w14:textId="77777777" w:rsidR="007C5B50" w:rsidRDefault="008A43EE">
            <w:pPr>
              <w:spacing w:line="360" w:lineRule="auto"/>
              <w:jc w:val="center"/>
              <w:rPr>
                <w:b/>
                <w:szCs w:val="24"/>
              </w:rPr>
            </w:pPr>
            <w:r>
              <w:rPr>
                <w:rFonts w:hint="eastAsia"/>
                <w:b/>
                <w:szCs w:val="24"/>
              </w:rPr>
              <w:t>参数</w:t>
            </w:r>
          </w:p>
        </w:tc>
        <w:tc>
          <w:tcPr>
            <w:tcW w:w="2279" w:type="dxa"/>
            <w:shd w:val="clear" w:color="auto" w:fill="C6D9F1"/>
            <w:vAlign w:val="center"/>
          </w:tcPr>
          <w:p w14:paraId="428E5F18" w14:textId="77777777" w:rsidR="007C5B50" w:rsidRDefault="008A43EE">
            <w:pPr>
              <w:spacing w:line="360" w:lineRule="auto"/>
              <w:jc w:val="center"/>
              <w:rPr>
                <w:b/>
                <w:szCs w:val="24"/>
              </w:rPr>
            </w:pPr>
            <w:r>
              <w:rPr>
                <w:b/>
                <w:szCs w:val="24"/>
              </w:rPr>
              <w:t>类型</w:t>
            </w:r>
          </w:p>
        </w:tc>
        <w:tc>
          <w:tcPr>
            <w:tcW w:w="2279" w:type="dxa"/>
            <w:shd w:val="clear" w:color="auto" w:fill="C6D9F1"/>
            <w:vAlign w:val="center"/>
          </w:tcPr>
          <w:p w14:paraId="6AE2F75B" w14:textId="77777777" w:rsidR="007C5B50" w:rsidRDefault="008A43EE">
            <w:pPr>
              <w:spacing w:line="360" w:lineRule="auto"/>
              <w:jc w:val="center"/>
              <w:rPr>
                <w:b/>
                <w:szCs w:val="24"/>
              </w:rPr>
            </w:pPr>
            <w:r>
              <w:rPr>
                <w:rFonts w:hint="eastAsia"/>
                <w:b/>
                <w:szCs w:val="24"/>
              </w:rPr>
              <w:t>说明</w:t>
            </w:r>
          </w:p>
        </w:tc>
        <w:tc>
          <w:tcPr>
            <w:tcW w:w="2279" w:type="dxa"/>
            <w:shd w:val="clear" w:color="auto" w:fill="C6D9F1"/>
            <w:vAlign w:val="center"/>
          </w:tcPr>
          <w:p w14:paraId="20383D85" w14:textId="77777777" w:rsidR="007C5B50" w:rsidRDefault="008A43EE">
            <w:pPr>
              <w:spacing w:line="360" w:lineRule="auto"/>
              <w:jc w:val="center"/>
              <w:rPr>
                <w:b/>
                <w:szCs w:val="24"/>
              </w:rPr>
            </w:pPr>
            <w:r>
              <w:rPr>
                <w:b/>
                <w:szCs w:val="24"/>
              </w:rPr>
              <w:t>非空要求</w:t>
            </w:r>
          </w:p>
        </w:tc>
      </w:tr>
      <w:tr w:rsidR="007C5B50" w14:paraId="711A2F1A" w14:textId="77777777">
        <w:trPr>
          <w:trHeight w:val="468"/>
          <w:jc w:val="center"/>
        </w:trPr>
        <w:tc>
          <w:tcPr>
            <w:tcW w:w="2323" w:type="dxa"/>
            <w:vAlign w:val="center"/>
          </w:tcPr>
          <w:p w14:paraId="247E0401" w14:textId="77777777" w:rsidR="007C5B50" w:rsidRDefault="008A43EE">
            <w:pPr>
              <w:spacing w:line="360" w:lineRule="auto"/>
              <w:jc w:val="center"/>
              <w:rPr>
                <w:szCs w:val="24"/>
              </w:rPr>
            </w:pPr>
            <w:r>
              <w:rPr>
                <w:rFonts w:hint="eastAsia"/>
                <w:szCs w:val="24"/>
              </w:rPr>
              <w:t>userName</w:t>
            </w:r>
          </w:p>
        </w:tc>
        <w:tc>
          <w:tcPr>
            <w:tcW w:w="2279" w:type="dxa"/>
            <w:vAlign w:val="center"/>
          </w:tcPr>
          <w:p w14:paraId="116C5616" w14:textId="77777777" w:rsidR="007C5B50" w:rsidRDefault="008A43EE">
            <w:pPr>
              <w:spacing w:line="360" w:lineRule="auto"/>
              <w:jc w:val="center"/>
              <w:rPr>
                <w:rFonts w:eastAsia="Times New Roman"/>
                <w:szCs w:val="24"/>
              </w:rPr>
            </w:pPr>
            <w:r>
              <w:rPr>
                <w:szCs w:val="24"/>
              </w:rPr>
              <w:t>String</w:t>
            </w:r>
          </w:p>
        </w:tc>
        <w:tc>
          <w:tcPr>
            <w:tcW w:w="2279" w:type="dxa"/>
            <w:vAlign w:val="center"/>
          </w:tcPr>
          <w:p w14:paraId="042F348E" w14:textId="77777777" w:rsidR="007C5B50" w:rsidRDefault="008A43EE">
            <w:pPr>
              <w:spacing w:line="360" w:lineRule="auto"/>
              <w:jc w:val="center"/>
              <w:rPr>
                <w:rFonts w:ascii="宋体" w:hAnsi="宋体" w:cs="宋体"/>
                <w:szCs w:val="24"/>
              </w:rPr>
            </w:pPr>
            <w:r>
              <w:rPr>
                <w:rFonts w:hint="eastAsia"/>
                <w:szCs w:val="24"/>
              </w:rPr>
              <w:t>要获取证书的用户名</w:t>
            </w:r>
          </w:p>
        </w:tc>
        <w:tc>
          <w:tcPr>
            <w:tcW w:w="2279" w:type="dxa"/>
            <w:vAlign w:val="center"/>
          </w:tcPr>
          <w:p w14:paraId="21FFE5A8" w14:textId="77777777" w:rsidR="007C5B50" w:rsidRDefault="008A43EE">
            <w:pPr>
              <w:spacing w:line="360" w:lineRule="auto"/>
              <w:jc w:val="center"/>
              <w:rPr>
                <w:szCs w:val="24"/>
              </w:rPr>
            </w:pPr>
            <w:r>
              <w:rPr>
                <w:szCs w:val="24"/>
              </w:rPr>
              <w:t>是</w:t>
            </w:r>
          </w:p>
        </w:tc>
      </w:tr>
    </w:tbl>
    <w:p w14:paraId="148DE6D1" w14:textId="77777777" w:rsidR="007C5B50" w:rsidRDefault="007C5B50"/>
    <w:p w14:paraId="22DCA8D5" w14:textId="77777777" w:rsidR="007C5B50" w:rsidRDefault="008A43EE">
      <w:pPr>
        <w:pStyle w:val="4"/>
      </w:pPr>
      <w:bookmarkStart w:id="200" w:name="_Toc7032"/>
      <w:r>
        <w:rPr>
          <w:rFonts w:hint="eastAsia"/>
        </w:rPr>
        <w:t>返回值</w:t>
      </w:r>
      <w:bookmarkEnd w:id="200"/>
    </w:p>
    <w:p w14:paraId="0645C31B" w14:textId="77777777" w:rsidR="007C5B50" w:rsidRDefault="008A43EE">
      <w:pPr>
        <w:rPr>
          <w:szCs w:val="24"/>
        </w:rPr>
      </w:pPr>
      <w:r>
        <w:rPr>
          <w:szCs w:val="24"/>
        </w:rPr>
        <w:t>获取成功</w:t>
      </w:r>
      <w:r>
        <w:rPr>
          <w:rFonts w:hint="eastAsia"/>
          <w:szCs w:val="24"/>
        </w:rPr>
        <w:t>返回</w:t>
      </w:r>
      <w:r>
        <w:rPr>
          <w:rFonts w:hint="eastAsia"/>
          <w:szCs w:val="24"/>
        </w:rPr>
        <w:t>Base64</w:t>
      </w:r>
      <w:r>
        <w:rPr>
          <w:rFonts w:hint="eastAsia"/>
          <w:szCs w:val="24"/>
        </w:rPr>
        <w:t>格式的证书</w:t>
      </w:r>
      <w:r>
        <w:rPr>
          <w:szCs w:val="24"/>
        </w:rPr>
        <w:t>,</w:t>
      </w:r>
      <w:r>
        <w:rPr>
          <w:szCs w:val="24"/>
        </w:rPr>
        <w:t>获取失败返回</w:t>
      </w:r>
      <w:r>
        <w:rPr>
          <w:szCs w:val="24"/>
        </w:rPr>
        <w:t>null</w:t>
      </w:r>
    </w:p>
    <w:bookmarkEnd w:id="196"/>
    <w:p w14:paraId="3D5AA07A" w14:textId="77777777" w:rsidR="007C5B50" w:rsidRDefault="007C5B50"/>
    <w:p w14:paraId="58CB2E9A" w14:textId="77777777" w:rsidR="007C5B50" w:rsidRDefault="008A43EE">
      <w:pPr>
        <w:pStyle w:val="3"/>
      </w:pPr>
      <w:bookmarkStart w:id="201" w:name="_Toc5795"/>
      <w:bookmarkStart w:id="202" w:name="_Toc9140"/>
      <w:bookmarkStart w:id="203" w:name="_Toc3968"/>
      <w:bookmarkStart w:id="204" w:name="_Toc101346993"/>
      <w:bookmarkStart w:id="205" w:name="_获取证书公钥"/>
      <w:r>
        <w:t>获取证书公钥</w:t>
      </w:r>
      <w:bookmarkEnd w:id="201"/>
      <w:bookmarkEnd w:id="202"/>
      <w:bookmarkEnd w:id="203"/>
      <w:bookmarkEnd w:id="204"/>
    </w:p>
    <w:p w14:paraId="05C7B253" w14:textId="77777777" w:rsidR="007C5B50" w:rsidRDefault="008A43EE">
      <w:pPr>
        <w:pStyle w:val="4"/>
      </w:pPr>
      <w:bookmarkStart w:id="206" w:name="_Toc24712"/>
      <w:bookmarkEnd w:id="205"/>
      <w:r>
        <w:rPr>
          <w:rFonts w:hint="eastAsia"/>
        </w:rPr>
        <w:t>功能描述</w:t>
      </w:r>
      <w:bookmarkEnd w:id="206"/>
    </w:p>
    <w:p w14:paraId="5910CE9A" w14:textId="77777777" w:rsidR="007C5B50" w:rsidRDefault="008A43EE">
      <w:r>
        <w:rPr>
          <w:szCs w:val="24"/>
        </w:rPr>
        <w:t>获取指定</w:t>
      </w:r>
      <w:r>
        <w:rPr>
          <w:rFonts w:hint="eastAsia"/>
          <w:szCs w:val="24"/>
        </w:rPr>
        <w:t>用户</w:t>
      </w:r>
      <w:r>
        <w:rPr>
          <w:szCs w:val="24"/>
        </w:rPr>
        <w:t>的证书公钥</w:t>
      </w:r>
    </w:p>
    <w:p w14:paraId="74D2C97A" w14:textId="77777777" w:rsidR="007C5B50" w:rsidRDefault="008A43EE">
      <w:pPr>
        <w:pStyle w:val="4"/>
      </w:pPr>
      <w:bookmarkStart w:id="207" w:name="_Toc3037"/>
      <w:r>
        <w:rPr>
          <w:rFonts w:hint="eastAsia"/>
        </w:rPr>
        <w:t>前置条件</w:t>
      </w:r>
      <w:bookmarkEnd w:id="207"/>
    </w:p>
    <w:p w14:paraId="55883DDD" w14:textId="77777777" w:rsidR="007C5B50" w:rsidRDefault="008A43EE">
      <w:pPr>
        <w:rPr>
          <w:szCs w:val="24"/>
        </w:rPr>
      </w:pPr>
      <w:r>
        <w:rPr>
          <w:rFonts w:hint="eastAsia"/>
          <w:szCs w:val="24"/>
        </w:rPr>
        <w:t>已经成功下载证书</w:t>
      </w:r>
    </w:p>
    <w:p w14:paraId="66BA1A87" w14:textId="77777777" w:rsidR="007C5B50" w:rsidRDefault="008A43EE">
      <w:pPr>
        <w:pStyle w:val="4"/>
      </w:pPr>
      <w:r>
        <w:rPr>
          <w:rFonts w:hint="eastAsia"/>
        </w:rPr>
        <w:t>方法原型</w:t>
      </w:r>
    </w:p>
    <w:p w14:paraId="0C98A5AE" w14:textId="77777777" w:rsidR="007C5B50" w:rsidRDefault="008A43EE">
      <w:r>
        <w:rPr>
          <w:szCs w:val="24"/>
        </w:rPr>
        <w:t xml:space="preserve">public String </w:t>
      </w:r>
      <w:r>
        <w:rPr>
          <w:rFonts w:hint="eastAsia"/>
          <w:szCs w:val="24"/>
        </w:rPr>
        <w:t>getCertPubKey</w:t>
      </w:r>
      <w:r>
        <w:rPr>
          <w:szCs w:val="24"/>
        </w:rPr>
        <w:t xml:space="preserve">(String </w:t>
      </w:r>
      <w:r>
        <w:rPr>
          <w:rFonts w:hint="eastAsia"/>
          <w:szCs w:val="24"/>
        </w:rPr>
        <w:t>userName</w:t>
      </w:r>
      <w:r>
        <w:rPr>
          <w:szCs w:val="24"/>
        </w:rPr>
        <w:t>)</w:t>
      </w:r>
    </w:p>
    <w:p w14:paraId="5718C89F" w14:textId="77777777" w:rsidR="007C5B50" w:rsidRDefault="008A43EE">
      <w:pPr>
        <w:pStyle w:val="4"/>
      </w:pPr>
      <w:bookmarkStart w:id="208" w:name="_Toc32163"/>
      <w:r>
        <w:rPr>
          <w:rFonts w:hint="eastAsia"/>
        </w:rPr>
        <w:lastRenderedPageBreak/>
        <w:t>请求参数</w:t>
      </w:r>
      <w:bookmarkEnd w:id="20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3"/>
        <w:gridCol w:w="2279"/>
        <w:gridCol w:w="2279"/>
        <w:gridCol w:w="2279"/>
      </w:tblGrid>
      <w:tr w:rsidR="007C5B50" w14:paraId="0850BDB1" w14:textId="77777777">
        <w:trPr>
          <w:trHeight w:val="468"/>
          <w:jc w:val="center"/>
        </w:trPr>
        <w:tc>
          <w:tcPr>
            <w:tcW w:w="2323" w:type="dxa"/>
            <w:shd w:val="clear" w:color="auto" w:fill="C6D9F1"/>
            <w:vAlign w:val="center"/>
          </w:tcPr>
          <w:p w14:paraId="6CD54F61" w14:textId="77777777" w:rsidR="007C5B50" w:rsidRDefault="008A43EE">
            <w:pPr>
              <w:spacing w:line="360" w:lineRule="auto"/>
              <w:jc w:val="center"/>
              <w:rPr>
                <w:b/>
                <w:szCs w:val="24"/>
              </w:rPr>
            </w:pPr>
            <w:r>
              <w:rPr>
                <w:rFonts w:hint="eastAsia"/>
                <w:b/>
                <w:szCs w:val="24"/>
              </w:rPr>
              <w:t>参数</w:t>
            </w:r>
          </w:p>
        </w:tc>
        <w:tc>
          <w:tcPr>
            <w:tcW w:w="2279" w:type="dxa"/>
            <w:shd w:val="clear" w:color="auto" w:fill="C6D9F1"/>
            <w:vAlign w:val="center"/>
          </w:tcPr>
          <w:p w14:paraId="4E53315A" w14:textId="77777777" w:rsidR="007C5B50" w:rsidRDefault="008A43EE">
            <w:pPr>
              <w:spacing w:line="360" w:lineRule="auto"/>
              <w:jc w:val="center"/>
              <w:rPr>
                <w:b/>
                <w:szCs w:val="24"/>
              </w:rPr>
            </w:pPr>
            <w:r>
              <w:rPr>
                <w:b/>
                <w:szCs w:val="24"/>
              </w:rPr>
              <w:t>类型</w:t>
            </w:r>
          </w:p>
        </w:tc>
        <w:tc>
          <w:tcPr>
            <w:tcW w:w="2279" w:type="dxa"/>
            <w:shd w:val="clear" w:color="auto" w:fill="C6D9F1"/>
            <w:vAlign w:val="center"/>
          </w:tcPr>
          <w:p w14:paraId="68991FF0" w14:textId="77777777" w:rsidR="007C5B50" w:rsidRDefault="008A43EE">
            <w:pPr>
              <w:spacing w:line="360" w:lineRule="auto"/>
              <w:jc w:val="center"/>
              <w:rPr>
                <w:b/>
                <w:szCs w:val="24"/>
              </w:rPr>
            </w:pPr>
            <w:r>
              <w:rPr>
                <w:rFonts w:hint="eastAsia"/>
                <w:b/>
                <w:szCs w:val="24"/>
              </w:rPr>
              <w:t>说明</w:t>
            </w:r>
          </w:p>
        </w:tc>
        <w:tc>
          <w:tcPr>
            <w:tcW w:w="2279" w:type="dxa"/>
            <w:shd w:val="clear" w:color="auto" w:fill="C6D9F1"/>
            <w:vAlign w:val="center"/>
          </w:tcPr>
          <w:p w14:paraId="556B16A6" w14:textId="77777777" w:rsidR="007C5B50" w:rsidRDefault="008A43EE">
            <w:pPr>
              <w:spacing w:line="360" w:lineRule="auto"/>
              <w:jc w:val="center"/>
              <w:rPr>
                <w:b/>
                <w:szCs w:val="24"/>
              </w:rPr>
            </w:pPr>
            <w:r>
              <w:rPr>
                <w:b/>
                <w:szCs w:val="24"/>
              </w:rPr>
              <w:t>非空要求</w:t>
            </w:r>
          </w:p>
        </w:tc>
      </w:tr>
      <w:tr w:rsidR="007C5B50" w14:paraId="530CB213" w14:textId="77777777">
        <w:trPr>
          <w:trHeight w:val="468"/>
          <w:jc w:val="center"/>
        </w:trPr>
        <w:tc>
          <w:tcPr>
            <w:tcW w:w="2323" w:type="dxa"/>
            <w:vAlign w:val="center"/>
          </w:tcPr>
          <w:p w14:paraId="1C89EB8C" w14:textId="77777777" w:rsidR="007C5B50" w:rsidRDefault="008A43EE">
            <w:pPr>
              <w:spacing w:line="360" w:lineRule="auto"/>
              <w:jc w:val="center"/>
              <w:rPr>
                <w:szCs w:val="24"/>
              </w:rPr>
            </w:pPr>
            <w:r>
              <w:rPr>
                <w:rFonts w:hint="eastAsia"/>
                <w:szCs w:val="24"/>
              </w:rPr>
              <w:t>userName</w:t>
            </w:r>
          </w:p>
        </w:tc>
        <w:tc>
          <w:tcPr>
            <w:tcW w:w="2279" w:type="dxa"/>
            <w:vAlign w:val="center"/>
          </w:tcPr>
          <w:p w14:paraId="721E0ED5" w14:textId="77777777" w:rsidR="007C5B50" w:rsidRDefault="008A43EE">
            <w:pPr>
              <w:spacing w:line="360" w:lineRule="auto"/>
              <w:jc w:val="center"/>
              <w:rPr>
                <w:rFonts w:eastAsia="Times New Roman"/>
                <w:szCs w:val="24"/>
              </w:rPr>
            </w:pPr>
            <w:r>
              <w:rPr>
                <w:szCs w:val="24"/>
              </w:rPr>
              <w:t>String</w:t>
            </w:r>
          </w:p>
        </w:tc>
        <w:tc>
          <w:tcPr>
            <w:tcW w:w="2279" w:type="dxa"/>
            <w:vAlign w:val="center"/>
          </w:tcPr>
          <w:p w14:paraId="062BEB55" w14:textId="77777777" w:rsidR="007C5B50" w:rsidRDefault="008A43EE">
            <w:pPr>
              <w:spacing w:line="360" w:lineRule="auto"/>
              <w:jc w:val="center"/>
              <w:rPr>
                <w:rFonts w:ascii="宋体" w:hAnsi="宋体" w:cs="宋体"/>
                <w:szCs w:val="24"/>
              </w:rPr>
            </w:pPr>
            <w:r>
              <w:rPr>
                <w:rFonts w:hint="eastAsia"/>
                <w:szCs w:val="24"/>
              </w:rPr>
              <w:t>要获取</w:t>
            </w:r>
            <w:r>
              <w:rPr>
                <w:szCs w:val="24"/>
              </w:rPr>
              <w:t>公钥的</w:t>
            </w:r>
            <w:r>
              <w:rPr>
                <w:rFonts w:hint="eastAsia"/>
                <w:szCs w:val="24"/>
              </w:rPr>
              <w:t>用户名</w:t>
            </w:r>
          </w:p>
        </w:tc>
        <w:tc>
          <w:tcPr>
            <w:tcW w:w="2279" w:type="dxa"/>
            <w:vAlign w:val="center"/>
          </w:tcPr>
          <w:p w14:paraId="5DEFC95C" w14:textId="77777777" w:rsidR="007C5B50" w:rsidRDefault="008A43EE">
            <w:pPr>
              <w:spacing w:line="360" w:lineRule="auto"/>
              <w:jc w:val="center"/>
              <w:rPr>
                <w:szCs w:val="24"/>
              </w:rPr>
            </w:pPr>
            <w:r>
              <w:rPr>
                <w:szCs w:val="24"/>
              </w:rPr>
              <w:t>是</w:t>
            </w:r>
          </w:p>
        </w:tc>
      </w:tr>
    </w:tbl>
    <w:p w14:paraId="29187312" w14:textId="77777777" w:rsidR="007C5B50" w:rsidRDefault="007C5B50"/>
    <w:p w14:paraId="2A035028" w14:textId="77777777" w:rsidR="007C5B50" w:rsidRDefault="008A43EE">
      <w:pPr>
        <w:pStyle w:val="4"/>
      </w:pPr>
      <w:bookmarkStart w:id="209" w:name="_Toc3394"/>
      <w:r>
        <w:rPr>
          <w:rFonts w:hint="eastAsia"/>
        </w:rPr>
        <w:t>返回值</w:t>
      </w:r>
      <w:bookmarkEnd w:id="209"/>
    </w:p>
    <w:p w14:paraId="5C26E778" w14:textId="77777777" w:rsidR="007C5B50" w:rsidRDefault="008A43EE">
      <w:pPr>
        <w:rPr>
          <w:szCs w:val="24"/>
        </w:rPr>
      </w:pPr>
      <w:r>
        <w:rPr>
          <w:szCs w:val="24"/>
        </w:rPr>
        <w:t>获取成功返回公钥</w:t>
      </w:r>
      <w:r>
        <w:rPr>
          <w:szCs w:val="24"/>
        </w:rPr>
        <w:t>16</w:t>
      </w:r>
      <w:r>
        <w:rPr>
          <w:szCs w:val="24"/>
        </w:rPr>
        <w:t>进制的字符串</w:t>
      </w:r>
      <w:r>
        <w:rPr>
          <w:szCs w:val="24"/>
        </w:rPr>
        <w:t>,</w:t>
      </w:r>
      <w:r>
        <w:rPr>
          <w:szCs w:val="24"/>
        </w:rPr>
        <w:t>获取失败返回</w:t>
      </w:r>
      <w:r>
        <w:rPr>
          <w:szCs w:val="24"/>
        </w:rPr>
        <w:t>null</w:t>
      </w:r>
    </w:p>
    <w:p w14:paraId="5B8AD7BC" w14:textId="77777777" w:rsidR="007C5B50" w:rsidRDefault="007C5B50">
      <w:pPr>
        <w:rPr>
          <w:szCs w:val="24"/>
        </w:rPr>
      </w:pPr>
    </w:p>
    <w:p w14:paraId="78832BC6" w14:textId="77777777" w:rsidR="007C5B50" w:rsidRDefault="008A43EE">
      <w:pPr>
        <w:pStyle w:val="3"/>
      </w:pPr>
      <w:bookmarkStart w:id="210" w:name="_Toc16576"/>
      <w:bookmarkStart w:id="211" w:name="_Toc8400"/>
      <w:bookmarkStart w:id="212" w:name="_Toc17302"/>
      <w:bookmarkStart w:id="213" w:name="_Toc101346994"/>
      <w:bookmarkStart w:id="214" w:name="_删除一张证书"/>
      <w:r>
        <w:t>删除一张证书</w:t>
      </w:r>
      <w:bookmarkEnd w:id="210"/>
      <w:bookmarkEnd w:id="211"/>
      <w:bookmarkEnd w:id="212"/>
      <w:bookmarkEnd w:id="213"/>
    </w:p>
    <w:p w14:paraId="5B333B05" w14:textId="77777777" w:rsidR="007C5B50" w:rsidRDefault="008A43EE">
      <w:pPr>
        <w:pStyle w:val="4"/>
      </w:pPr>
      <w:bookmarkStart w:id="215" w:name="_Toc31083"/>
      <w:bookmarkEnd w:id="214"/>
      <w:r>
        <w:rPr>
          <w:rFonts w:hint="eastAsia"/>
        </w:rPr>
        <w:t>功能描述</w:t>
      </w:r>
      <w:bookmarkEnd w:id="215"/>
    </w:p>
    <w:p w14:paraId="576C24D4" w14:textId="77777777" w:rsidR="007C5B50" w:rsidRDefault="008A43EE">
      <w:r>
        <w:rPr>
          <w:szCs w:val="24"/>
        </w:rPr>
        <w:t>删除指定</w:t>
      </w:r>
      <w:r>
        <w:rPr>
          <w:rFonts w:hint="eastAsia"/>
          <w:szCs w:val="24"/>
        </w:rPr>
        <w:t>用户名</w:t>
      </w:r>
      <w:r>
        <w:rPr>
          <w:szCs w:val="24"/>
        </w:rPr>
        <w:t>的证书</w:t>
      </w:r>
    </w:p>
    <w:p w14:paraId="6ACDB613" w14:textId="77777777" w:rsidR="007C5B50" w:rsidRDefault="008A43EE">
      <w:pPr>
        <w:pStyle w:val="4"/>
      </w:pPr>
      <w:bookmarkStart w:id="216" w:name="_Toc10087"/>
      <w:r>
        <w:rPr>
          <w:rFonts w:hint="eastAsia"/>
        </w:rPr>
        <w:t>前置条件</w:t>
      </w:r>
      <w:bookmarkEnd w:id="216"/>
    </w:p>
    <w:p w14:paraId="70CEE7AB" w14:textId="77777777" w:rsidR="007C5B50" w:rsidRDefault="008A43EE">
      <w:pPr>
        <w:rPr>
          <w:szCs w:val="24"/>
        </w:rPr>
      </w:pPr>
      <w:r>
        <w:rPr>
          <w:rFonts w:hint="eastAsia"/>
          <w:szCs w:val="24"/>
        </w:rPr>
        <w:t>已经成功下载证书</w:t>
      </w:r>
    </w:p>
    <w:p w14:paraId="4C9A7332" w14:textId="77777777" w:rsidR="007C5B50" w:rsidRDefault="008A43EE">
      <w:pPr>
        <w:pStyle w:val="4"/>
      </w:pPr>
      <w:r>
        <w:rPr>
          <w:rFonts w:hint="eastAsia"/>
        </w:rPr>
        <w:t>方法原型</w:t>
      </w:r>
    </w:p>
    <w:p w14:paraId="5C422A8A" w14:textId="77777777" w:rsidR="007C5B50" w:rsidRDefault="008A43EE">
      <w:r>
        <w:rPr>
          <w:rFonts w:hint="eastAsia"/>
          <w:szCs w:val="24"/>
        </w:rPr>
        <w:t>public boolean deleteCert(String userName)</w:t>
      </w:r>
    </w:p>
    <w:p w14:paraId="7166E71E" w14:textId="77777777" w:rsidR="007C5B50" w:rsidRDefault="008A43EE">
      <w:pPr>
        <w:pStyle w:val="4"/>
      </w:pPr>
      <w:bookmarkStart w:id="217" w:name="_Toc17859"/>
      <w:r>
        <w:rPr>
          <w:rFonts w:hint="eastAsia"/>
        </w:rPr>
        <w:t>请求参数</w:t>
      </w:r>
      <w:bookmarkEnd w:id="21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3"/>
        <w:gridCol w:w="2279"/>
        <w:gridCol w:w="2279"/>
        <w:gridCol w:w="2279"/>
      </w:tblGrid>
      <w:tr w:rsidR="007C5B50" w14:paraId="5CC5C755" w14:textId="77777777">
        <w:trPr>
          <w:trHeight w:val="468"/>
          <w:jc w:val="center"/>
        </w:trPr>
        <w:tc>
          <w:tcPr>
            <w:tcW w:w="2323" w:type="dxa"/>
            <w:shd w:val="clear" w:color="auto" w:fill="C6D9F1"/>
            <w:vAlign w:val="center"/>
          </w:tcPr>
          <w:p w14:paraId="13BD54D3" w14:textId="77777777" w:rsidR="007C5B50" w:rsidRDefault="008A43EE">
            <w:pPr>
              <w:spacing w:line="360" w:lineRule="auto"/>
              <w:jc w:val="center"/>
              <w:rPr>
                <w:b/>
                <w:szCs w:val="24"/>
              </w:rPr>
            </w:pPr>
            <w:r>
              <w:rPr>
                <w:rFonts w:hint="eastAsia"/>
                <w:b/>
                <w:szCs w:val="24"/>
              </w:rPr>
              <w:t>参数</w:t>
            </w:r>
          </w:p>
        </w:tc>
        <w:tc>
          <w:tcPr>
            <w:tcW w:w="2279" w:type="dxa"/>
            <w:shd w:val="clear" w:color="auto" w:fill="C6D9F1"/>
            <w:vAlign w:val="center"/>
          </w:tcPr>
          <w:p w14:paraId="616BDDEB" w14:textId="77777777" w:rsidR="007C5B50" w:rsidRDefault="008A43EE">
            <w:pPr>
              <w:spacing w:line="360" w:lineRule="auto"/>
              <w:jc w:val="center"/>
              <w:rPr>
                <w:b/>
                <w:szCs w:val="24"/>
              </w:rPr>
            </w:pPr>
            <w:r>
              <w:rPr>
                <w:b/>
                <w:szCs w:val="24"/>
              </w:rPr>
              <w:t>类型</w:t>
            </w:r>
          </w:p>
        </w:tc>
        <w:tc>
          <w:tcPr>
            <w:tcW w:w="2279" w:type="dxa"/>
            <w:shd w:val="clear" w:color="auto" w:fill="C6D9F1"/>
            <w:vAlign w:val="center"/>
          </w:tcPr>
          <w:p w14:paraId="022D7437" w14:textId="77777777" w:rsidR="007C5B50" w:rsidRDefault="008A43EE">
            <w:pPr>
              <w:spacing w:line="360" w:lineRule="auto"/>
              <w:jc w:val="center"/>
              <w:rPr>
                <w:b/>
                <w:szCs w:val="24"/>
              </w:rPr>
            </w:pPr>
            <w:r>
              <w:rPr>
                <w:rFonts w:hint="eastAsia"/>
                <w:b/>
                <w:szCs w:val="24"/>
              </w:rPr>
              <w:t>说明</w:t>
            </w:r>
          </w:p>
        </w:tc>
        <w:tc>
          <w:tcPr>
            <w:tcW w:w="2279" w:type="dxa"/>
            <w:shd w:val="clear" w:color="auto" w:fill="C6D9F1"/>
            <w:vAlign w:val="center"/>
          </w:tcPr>
          <w:p w14:paraId="24D00E6A" w14:textId="77777777" w:rsidR="007C5B50" w:rsidRDefault="008A43EE">
            <w:pPr>
              <w:spacing w:line="360" w:lineRule="auto"/>
              <w:jc w:val="center"/>
              <w:rPr>
                <w:b/>
                <w:szCs w:val="24"/>
              </w:rPr>
            </w:pPr>
            <w:r>
              <w:rPr>
                <w:b/>
                <w:szCs w:val="24"/>
              </w:rPr>
              <w:t>非空要求</w:t>
            </w:r>
          </w:p>
        </w:tc>
      </w:tr>
      <w:tr w:rsidR="007C5B50" w14:paraId="78A0E86E" w14:textId="77777777">
        <w:trPr>
          <w:trHeight w:val="468"/>
          <w:jc w:val="center"/>
        </w:trPr>
        <w:tc>
          <w:tcPr>
            <w:tcW w:w="2323" w:type="dxa"/>
            <w:vAlign w:val="center"/>
          </w:tcPr>
          <w:p w14:paraId="2A7CFC05" w14:textId="77777777" w:rsidR="007C5B50" w:rsidRDefault="008A43EE">
            <w:pPr>
              <w:spacing w:line="360" w:lineRule="auto"/>
              <w:jc w:val="center"/>
              <w:rPr>
                <w:szCs w:val="24"/>
              </w:rPr>
            </w:pPr>
            <w:r>
              <w:rPr>
                <w:rFonts w:hint="eastAsia"/>
                <w:szCs w:val="24"/>
              </w:rPr>
              <w:t>userName</w:t>
            </w:r>
          </w:p>
        </w:tc>
        <w:tc>
          <w:tcPr>
            <w:tcW w:w="2279" w:type="dxa"/>
            <w:vAlign w:val="center"/>
          </w:tcPr>
          <w:p w14:paraId="17DD1420" w14:textId="77777777" w:rsidR="007C5B50" w:rsidRDefault="008A43EE">
            <w:pPr>
              <w:spacing w:line="360" w:lineRule="auto"/>
              <w:jc w:val="center"/>
              <w:rPr>
                <w:rFonts w:eastAsia="Times New Roman"/>
                <w:szCs w:val="24"/>
              </w:rPr>
            </w:pPr>
            <w:r>
              <w:rPr>
                <w:szCs w:val="24"/>
              </w:rPr>
              <w:t>String</w:t>
            </w:r>
          </w:p>
        </w:tc>
        <w:tc>
          <w:tcPr>
            <w:tcW w:w="2279" w:type="dxa"/>
            <w:vAlign w:val="center"/>
          </w:tcPr>
          <w:p w14:paraId="1759CDF8" w14:textId="77777777" w:rsidR="007C5B50" w:rsidRDefault="008A43EE">
            <w:pPr>
              <w:spacing w:line="360" w:lineRule="auto"/>
              <w:jc w:val="center"/>
              <w:rPr>
                <w:rFonts w:ascii="宋体" w:hAnsi="宋体" w:cs="宋体"/>
                <w:szCs w:val="24"/>
              </w:rPr>
            </w:pPr>
            <w:r>
              <w:rPr>
                <w:rFonts w:hint="eastAsia"/>
                <w:szCs w:val="24"/>
              </w:rPr>
              <w:t>要</w:t>
            </w:r>
            <w:r>
              <w:rPr>
                <w:szCs w:val="24"/>
              </w:rPr>
              <w:t>删除</w:t>
            </w:r>
            <w:r>
              <w:rPr>
                <w:rFonts w:hint="eastAsia"/>
                <w:szCs w:val="24"/>
              </w:rPr>
              <w:t>证书的用户名</w:t>
            </w:r>
          </w:p>
        </w:tc>
        <w:tc>
          <w:tcPr>
            <w:tcW w:w="2279" w:type="dxa"/>
            <w:vAlign w:val="center"/>
          </w:tcPr>
          <w:p w14:paraId="6B3F5B5D" w14:textId="77777777" w:rsidR="007C5B50" w:rsidRDefault="008A43EE">
            <w:pPr>
              <w:spacing w:line="360" w:lineRule="auto"/>
              <w:jc w:val="center"/>
              <w:rPr>
                <w:szCs w:val="24"/>
              </w:rPr>
            </w:pPr>
            <w:r>
              <w:rPr>
                <w:szCs w:val="24"/>
              </w:rPr>
              <w:t>是</w:t>
            </w:r>
          </w:p>
        </w:tc>
      </w:tr>
    </w:tbl>
    <w:p w14:paraId="5001C8A9" w14:textId="77777777" w:rsidR="007C5B50" w:rsidRDefault="007C5B50"/>
    <w:p w14:paraId="6F7BC93E" w14:textId="77777777" w:rsidR="007C5B50" w:rsidRDefault="008A43EE">
      <w:pPr>
        <w:pStyle w:val="4"/>
      </w:pPr>
      <w:bookmarkStart w:id="218" w:name="_Toc2963"/>
      <w:r>
        <w:rPr>
          <w:rFonts w:hint="eastAsia"/>
        </w:rPr>
        <w:t>返回值</w:t>
      </w:r>
      <w:bookmarkEnd w:id="218"/>
    </w:p>
    <w:p w14:paraId="7AE44528" w14:textId="77777777" w:rsidR="007C5B50" w:rsidRDefault="008A43EE">
      <w:pPr>
        <w:rPr>
          <w:szCs w:val="24"/>
        </w:rPr>
      </w:pPr>
      <w:r>
        <w:rPr>
          <w:rFonts w:hint="eastAsia"/>
          <w:szCs w:val="24"/>
        </w:rPr>
        <w:t>删除成功返回</w:t>
      </w:r>
      <w:r>
        <w:rPr>
          <w:rFonts w:hint="eastAsia"/>
          <w:szCs w:val="24"/>
        </w:rPr>
        <w:t>true</w:t>
      </w:r>
      <w:r>
        <w:rPr>
          <w:rFonts w:hint="eastAsia"/>
          <w:szCs w:val="24"/>
        </w:rPr>
        <w:t>，否则返回</w:t>
      </w:r>
      <w:r>
        <w:rPr>
          <w:rFonts w:hint="eastAsia"/>
          <w:szCs w:val="24"/>
        </w:rPr>
        <w:t>false</w:t>
      </w:r>
    </w:p>
    <w:p w14:paraId="223E16A1" w14:textId="77777777" w:rsidR="007C5B50" w:rsidRDefault="007C5B50"/>
    <w:p w14:paraId="42F6E525" w14:textId="77777777" w:rsidR="007C5B50" w:rsidRDefault="008A43EE">
      <w:pPr>
        <w:pStyle w:val="3"/>
      </w:pPr>
      <w:bookmarkStart w:id="219" w:name="_Toc9118"/>
      <w:bookmarkStart w:id="220" w:name="_Toc32393"/>
      <w:bookmarkStart w:id="221" w:name="_Toc16093"/>
      <w:bookmarkStart w:id="222" w:name="_Toc101346995"/>
      <w:bookmarkStart w:id="223" w:name="_修改证书PIN"/>
      <w:r>
        <w:t>修改证书</w:t>
      </w:r>
      <w:r>
        <w:t>PIN</w:t>
      </w:r>
      <w:bookmarkEnd w:id="219"/>
      <w:bookmarkEnd w:id="220"/>
      <w:bookmarkEnd w:id="221"/>
      <w:bookmarkEnd w:id="222"/>
    </w:p>
    <w:p w14:paraId="14C1A14C" w14:textId="77777777" w:rsidR="007C5B50" w:rsidRDefault="008A43EE">
      <w:pPr>
        <w:pStyle w:val="4"/>
      </w:pPr>
      <w:bookmarkStart w:id="224" w:name="_Toc4533"/>
      <w:bookmarkEnd w:id="223"/>
      <w:r>
        <w:rPr>
          <w:rFonts w:hint="eastAsia"/>
        </w:rPr>
        <w:t>功能描述</w:t>
      </w:r>
      <w:bookmarkEnd w:id="224"/>
    </w:p>
    <w:p w14:paraId="6355A6D1" w14:textId="77777777" w:rsidR="007C5B50" w:rsidRDefault="008A43EE">
      <w:r>
        <w:rPr>
          <w:szCs w:val="24"/>
        </w:rPr>
        <w:t>修改指定</w:t>
      </w:r>
      <w:r>
        <w:rPr>
          <w:rFonts w:hint="eastAsia"/>
          <w:szCs w:val="24"/>
        </w:rPr>
        <w:t>用户</w:t>
      </w:r>
      <w:r>
        <w:rPr>
          <w:szCs w:val="24"/>
        </w:rPr>
        <w:t>证书的</w:t>
      </w:r>
      <w:r>
        <w:rPr>
          <w:szCs w:val="24"/>
        </w:rPr>
        <w:t>PIN</w:t>
      </w:r>
      <w:r>
        <w:rPr>
          <w:szCs w:val="24"/>
        </w:rPr>
        <w:t>码</w:t>
      </w:r>
    </w:p>
    <w:p w14:paraId="67ED8155" w14:textId="77777777" w:rsidR="007C5B50" w:rsidRDefault="008A43EE">
      <w:pPr>
        <w:pStyle w:val="4"/>
      </w:pPr>
      <w:bookmarkStart w:id="225" w:name="_Toc3253"/>
      <w:r>
        <w:rPr>
          <w:rFonts w:hint="eastAsia"/>
        </w:rPr>
        <w:t>前置条件</w:t>
      </w:r>
      <w:bookmarkEnd w:id="225"/>
    </w:p>
    <w:p w14:paraId="1D8778D1" w14:textId="77777777" w:rsidR="007C5B50" w:rsidRDefault="008A43EE">
      <w:pPr>
        <w:rPr>
          <w:szCs w:val="24"/>
        </w:rPr>
      </w:pPr>
      <w:r>
        <w:rPr>
          <w:rFonts w:hint="eastAsia"/>
          <w:szCs w:val="24"/>
        </w:rPr>
        <w:t>已经成功下载了证书</w:t>
      </w:r>
    </w:p>
    <w:p w14:paraId="7132A2B8" w14:textId="77777777" w:rsidR="007C5B50" w:rsidRDefault="008A43EE">
      <w:pPr>
        <w:pStyle w:val="4"/>
      </w:pPr>
      <w:r>
        <w:rPr>
          <w:rFonts w:hint="eastAsia"/>
        </w:rPr>
        <w:t>方法原型</w:t>
      </w:r>
    </w:p>
    <w:p w14:paraId="3E9960E8" w14:textId="77777777" w:rsidR="007C5B50" w:rsidRDefault="008A43EE">
      <w:r>
        <w:rPr>
          <w:rFonts w:hint="eastAsia"/>
          <w:szCs w:val="24"/>
        </w:rPr>
        <w:t>public void changePIN(final String userName, final String oldPIN, final String newPIN, final Result.ResultListener resultListener)</w:t>
      </w:r>
    </w:p>
    <w:p w14:paraId="1D278C0F" w14:textId="77777777" w:rsidR="007C5B50" w:rsidRDefault="008A43EE">
      <w:pPr>
        <w:pStyle w:val="4"/>
      </w:pPr>
      <w:bookmarkStart w:id="226" w:name="_Toc31792"/>
      <w:r>
        <w:rPr>
          <w:rFonts w:hint="eastAsia"/>
        </w:rPr>
        <w:t>请求参数</w:t>
      </w:r>
      <w:bookmarkEnd w:id="22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3"/>
        <w:gridCol w:w="2279"/>
        <w:gridCol w:w="2279"/>
        <w:gridCol w:w="2279"/>
      </w:tblGrid>
      <w:tr w:rsidR="007C5B50" w14:paraId="0DE9184E" w14:textId="77777777">
        <w:trPr>
          <w:trHeight w:val="468"/>
          <w:jc w:val="center"/>
        </w:trPr>
        <w:tc>
          <w:tcPr>
            <w:tcW w:w="2323" w:type="dxa"/>
            <w:shd w:val="clear" w:color="auto" w:fill="C6D9F1"/>
            <w:vAlign w:val="center"/>
          </w:tcPr>
          <w:p w14:paraId="1134E4E2" w14:textId="77777777" w:rsidR="007C5B50" w:rsidRDefault="008A43EE">
            <w:pPr>
              <w:spacing w:line="360" w:lineRule="auto"/>
              <w:jc w:val="center"/>
              <w:rPr>
                <w:b/>
                <w:szCs w:val="24"/>
              </w:rPr>
            </w:pPr>
            <w:r>
              <w:rPr>
                <w:rFonts w:hint="eastAsia"/>
                <w:b/>
                <w:szCs w:val="24"/>
              </w:rPr>
              <w:t>参数</w:t>
            </w:r>
          </w:p>
        </w:tc>
        <w:tc>
          <w:tcPr>
            <w:tcW w:w="2279" w:type="dxa"/>
            <w:shd w:val="clear" w:color="auto" w:fill="C6D9F1"/>
            <w:vAlign w:val="center"/>
          </w:tcPr>
          <w:p w14:paraId="353D65E1" w14:textId="77777777" w:rsidR="007C5B50" w:rsidRDefault="008A43EE">
            <w:pPr>
              <w:spacing w:line="360" w:lineRule="auto"/>
              <w:jc w:val="center"/>
              <w:rPr>
                <w:b/>
                <w:szCs w:val="24"/>
              </w:rPr>
            </w:pPr>
            <w:r>
              <w:rPr>
                <w:b/>
                <w:szCs w:val="24"/>
              </w:rPr>
              <w:t>类型</w:t>
            </w:r>
          </w:p>
        </w:tc>
        <w:tc>
          <w:tcPr>
            <w:tcW w:w="2279" w:type="dxa"/>
            <w:shd w:val="clear" w:color="auto" w:fill="C6D9F1"/>
            <w:vAlign w:val="center"/>
          </w:tcPr>
          <w:p w14:paraId="0F7A2FEC" w14:textId="77777777" w:rsidR="007C5B50" w:rsidRDefault="008A43EE">
            <w:pPr>
              <w:spacing w:line="360" w:lineRule="auto"/>
              <w:jc w:val="center"/>
              <w:rPr>
                <w:b/>
                <w:szCs w:val="24"/>
              </w:rPr>
            </w:pPr>
            <w:r>
              <w:rPr>
                <w:rFonts w:hint="eastAsia"/>
                <w:b/>
                <w:szCs w:val="24"/>
              </w:rPr>
              <w:t>说明</w:t>
            </w:r>
          </w:p>
        </w:tc>
        <w:tc>
          <w:tcPr>
            <w:tcW w:w="2279" w:type="dxa"/>
            <w:shd w:val="clear" w:color="auto" w:fill="C6D9F1"/>
            <w:vAlign w:val="center"/>
          </w:tcPr>
          <w:p w14:paraId="5D8D39A3" w14:textId="77777777" w:rsidR="007C5B50" w:rsidRDefault="008A43EE">
            <w:pPr>
              <w:spacing w:line="360" w:lineRule="auto"/>
              <w:jc w:val="center"/>
              <w:rPr>
                <w:b/>
                <w:szCs w:val="24"/>
              </w:rPr>
            </w:pPr>
            <w:r>
              <w:rPr>
                <w:b/>
                <w:szCs w:val="24"/>
              </w:rPr>
              <w:t>非空要求</w:t>
            </w:r>
          </w:p>
        </w:tc>
      </w:tr>
      <w:tr w:rsidR="007C5B50" w14:paraId="5546FD90" w14:textId="77777777">
        <w:trPr>
          <w:trHeight w:val="468"/>
          <w:jc w:val="center"/>
        </w:trPr>
        <w:tc>
          <w:tcPr>
            <w:tcW w:w="2323" w:type="dxa"/>
            <w:vAlign w:val="center"/>
          </w:tcPr>
          <w:p w14:paraId="42562601" w14:textId="77777777" w:rsidR="007C5B50" w:rsidRDefault="008A43EE">
            <w:pPr>
              <w:spacing w:line="360" w:lineRule="auto"/>
              <w:jc w:val="center"/>
              <w:rPr>
                <w:szCs w:val="24"/>
              </w:rPr>
            </w:pPr>
            <w:r>
              <w:rPr>
                <w:rFonts w:hint="eastAsia"/>
                <w:szCs w:val="24"/>
              </w:rPr>
              <w:t>userName</w:t>
            </w:r>
          </w:p>
        </w:tc>
        <w:tc>
          <w:tcPr>
            <w:tcW w:w="2279" w:type="dxa"/>
            <w:vAlign w:val="center"/>
          </w:tcPr>
          <w:p w14:paraId="7DFCBAA4" w14:textId="77777777" w:rsidR="007C5B50" w:rsidRDefault="008A43EE">
            <w:pPr>
              <w:spacing w:line="360" w:lineRule="auto"/>
              <w:jc w:val="center"/>
              <w:rPr>
                <w:rFonts w:eastAsia="Times New Roman"/>
                <w:szCs w:val="24"/>
              </w:rPr>
            </w:pPr>
            <w:r>
              <w:rPr>
                <w:szCs w:val="24"/>
              </w:rPr>
              <w:t>String</w:t>
            </w:r>
          </w:p>
        </w:tc>
        <w:tc>
          <w:tcPr>
            <w:tcW w:w="2279" w:type="dxa"/>
            <w:vAlign w:val="center"/>
          </w:tcPr>
          <w:p w14:paraId="63913451" w14:textId="77777777" w:rsidR="007C5B50" w:rsidRDefault="008A43EE">
            <w:pPr>
              <w:spacing w:line="360" w:lineRule="auto"/>
              <w:jc w:val="center"/>
              <w:rPr>
                <w:szCs w:val="24"/>
              </w:rPr>
            </w:pPr>
            <w:r>
              <w:rPr>
                <w:szCs w:val="24"/>
              </w:rPr>
              <w:t>要修改</w:t>
            </w:r>
            <w:r>
              <w:rPr>
                <w:szCs w:val="24"/>
              </w:rPr>
              <w:t>PIN</w:t>
            </w:r>
            <w:r>
              <w:rPr>
                <w:szCs w:val="24"/>
              </w:rPr>
              <w:t>码的</w:t>
            </w:r>
            <w:r>
              <w:rPr>
                <w:rFonts w:hint="eastAsia"/>
                <w:szCs w:val="24"/>
              </w:rPr>
              <w:t>用户名</w:t>
            </w:r>
          </w:p>
        </w:tc>
        <w:tc>
          <w:tcPr>
            <w:tcW w:w="2279" w:type="dxa"/>
            <w:vAlign w:val="center"/>
          </w:tcPr>
          <w:p w14:paraId="5490E250" w14:textId="77777777" w:rsidR="007C5B50" w:rsidRDefault="008A43EE">
            <w:pPr>
              <w:spacing w:line="360" w:lineRule="auto"/>
              <w:jc w:val="center"/>
              <w:rPr>
                <w:szCs w:val="24"/>
              </w:rPr>
            </w:pPr>
            <w:r>
              <w:rPr>
                <w:szCs w:val="24"/>
              </w:rPr>
              <w:t>是</w:t>
            </w:r>
          </w:p>
        </w:tc>
      </w:tr>
      <w:tr w:rsidR="007C5B50" w14:paraId="1876CA0D" w14:textId="77777777">
        <w:trPr>
          <w:trHeight w:val="468"/>
          <w:jc w:val="center"/>
        </w:trPr>
        <w:tc>
          <w:tcPr>
            <w:tcW w:w="2323" w:type="dxa"/>
            <w:vAlign w:val="center"/>
          </w:tcPr>
          <w:p w14:paraId="1F7A69BC" w14:textId="77777777" w:rsidR="007C5B50" w:rsidRDefault="008A43EE">
            <w:pPr>
              <w:spacing w:line="360" w:lineRule="auto"/>
              <w:jc w:val="center"/>
              <w:rPr>
                <w:szCs w:val="24"/>
              </w:rPr>
            </w:pPr>
            <w:r>
              <w:rPr>
                <w:rFonts w:hint="eastAsia"/>
                <w:szCs w:val="24"/>
              </w:rPr>
              <w:t>old</w:t>
            </w:r>
            <w:r>
              <w:rPr>
                <w:szCs w:val="24"/>
              </w:rPr>
              <w:t>PIN</w:t>
            </w:r>
          </w:p>
        </w:tc>
        <w:tc>
          <w:tcPr>
            <w:tcW w:w="2279" w:type="dxa"/>
            <w:vAlign w:val="center"/>
          </w:tcPr>
          <w:p w14:paraId="363724C5" w14:textId="77777777" w:rsidR="007C5B50" w:rsidRDefault="008A43EE">
            <w:pPr>
              <w:spacing w:line="360" w:lineRule="auto"/>
              <w:jc w:val="center"/>
              <w:rPr>
                <w:rFonts w:eastAsia="Times New Roman"/>
                <w:szCs w:val="24"/>
              </w:rPr>
            </w:pPr>
            <w:r>
              <w:rPr>
                <w:szCs w:val="24"/>
              </w:rPr>
              <w:t>String</w:t>
            </w:r>
          </w:p>
        </w:tc>
        <w:tc>
          <w:tcPr>
            <w:tcW w:w="2279" w:type="dxa"/>
            <w:vAlign w:val="center"/>
          </w:tcPr>
          <w:p w14:paraId="7C8A5A60" w14:textId="77777777" w:rsidR="007C5B50" w:rsidRDefault="008A43EE">
            <w:pPr>
              <w:spacing w:line="360" w:lineRule="auto"/>
              <w:jc w:val="center"/>
              <w:rPr>
                <w:szCs w:val="24"/>
              </w:rPr>
            </w:pPr>
            <w:r>
              <w:rPr>
                <w:rFonts w:hint="eastAsia"/>
                <w:szCs w:val="24"/>
              </w:rPr>
              <w:t>原来的</w:t>
            </w:r>
            <w:r>
              <w:rPr>
                <w:szCs w:val="24"/>
              </w:rPr>
              <w:t>PIN</w:t>
            </w:r>
          </w:p>
        </w:tc>
        <w:tc>
          <w:tcPr>
            <w:tcW w:w="2279" w:type="dxa"/>
            <w:vAlign w:val="center"/>
          </w:tcPr>
          <w:p w14:paraId="62BA19A5" w14:textId="77777777" w:rsidR="007C5B50" w:rsidRDefault="008A43EE">
            <w:pPr>
              <w:spacing w:line="360" w:lineRule="auto"/>
              <w:jc w:val="center"/>
              <w:rPr>
                <w:szCs w:val="24"/>
              </w:rPr>
            </w:pPr>
            <w:r>
              <w:rPr>
                <w:szCs w:val="24"/>
              </w:rPr>
              <w:t>是</w:t>
            </w:r>
          </w:p>
        </w:tc>
      </w:tr>
      <w:tr w:rsidR="007C5B50" w14:paraId="3875209F" w14:textId="77777777">
        <w:trPr>
          <w:trHeight w:val="468"/>
          <w:jc w:val="center"/>
        </w:trPr>
        <w:tc>
          <w:tcPr>
            <w:tcW w:w="2323" w:type="dxa"/>
            <w:vAlign w:val="center"/>
          </w:tcPr>
          <w:p w14:paraId="203218E9" w14:textId="77777777" w:rsidR="007C5B50" w:rsidRDefault="008A43EE">
            <w:pPr>
              <w:spacing w:line="360" w:lineRule="auto"/>
              <w:jc w:val="center"/>
              <w:rPr>
                <w:szCs w:val="24"/>
              </w:rPr>
            </w:pPr>
            <w:r>
              <w:rPr>
                <w:rFonts w:hint="eastAsia"/>
                <w:szCs w:val="24"/>
              </w:rPr>
              <w:t>new</w:t>
            </w:r>
            <w:r>
              <w:rPr>
                <w:szCs w:val="24"/>
              </w:rPr>
              <w:t>PIN</w:t>
            </w:r>
          </w:p>
        </w:tc>
        <w:tc>
          <w:tcPr>
            <w:tcW w:w="2279" w:type="dxa"/>
            <w:vAlign w:val="center"/>
          </w:tcPr>
          <w:p w14:paraId="3CF2615C" w14:textId="77777777" w:rsidR="007C5B50" w:rsidRDefault="008A43EE">
            <w:pPr>
              <w:spacing w:line="360" w:lineRule="auto"/>
              <w:jc w:val="center"/>
              <w:rPr>
                <w:szCs w:val="24"/>
              </w:rPr>
            </w:pPr>
            <w:r>
              <w:rPr>
                <w:szCs w:val="24"/>
              </w:rPr>
              <w:t>String</w:t>
            </w:r>
          </w:p>
        </w:tc>
        <w:tc>
          <w:tcPr>
            <w:tcW w:w="2279" w:type="dxa"/>
            <w:vAlign w:val="center"/>
          </w:tcPr>
          <w:p w14:paraId="398DE189" w14:textId="77777777" w:rsidR="007C5B50" w:rsidRDefault="008A43EE">
            <w:pPr>
              <w:spacing w:line="360" w:lineRule="auto"/>
              <w:jc w:val="center"/>
              <w:rPr>
                <w:szCs w:val="24"/>
              </w:rPr>
            </w:pPr>
            <w:r>
              <w:rPr>
                <w:rFonts w:hint="eastAsia"/>
                <w:szCs w:val="24"/>
              </w:rPr>
              <w:t>新的</w:t>
            </w:r>
            <w:r>
              <w:rPr>
                <w:szCs w:val="24"/>
              </w:rPr>
              <w:t>PIN</w:t>
            </w:r>
          </w:p>
        </w:tc>
        <w:tc>
          <w:tcPr>
            <w:tcW w:w="2279" w:type="dxa"/>
            <w:vAlign w:val="center"/>
          </w:tcPr>
          <w:p w14:paraId="131219D1" w14:textId="77777777" w:rsidR="007C5B50" w:rsidRDefault="008A43EE">
            <w:pPr>
              <w:spacing w:line="360" w:lineRule="auto"/>
              <w:jc w:val="center"/>
              <w:rPr>
                <w:rFonts w:eastAsia="Times New Roman"/>
                <w:szCs w:val="24"/>
              </w:rPr>
            </w:pPr>
            <w:r>
              <w:rPr>
                <w:szCs w:val="24"/>
              </w:rPr>
              <w:t>是</w:t>
            </w:r>
          </w:p>
        </w:tc>
      </w:tr>
      <w:tr w:rsidR="007C5B50" w14:paraId="350BF7BF" w14:textId="77777777">
        <w:trPr>
          <w:trHeight w:val="468"/>
          <w:jc w:val="center"/>
        </w:trPr>
        <w:tc>
          <w:tcPr>
            <w:tcW w:w="2323" w:type="dxa"/>
            <w:vAlign w:val="center"/>
          </w:tcPr>
          <w:p w14:paraId="0071485C" w14:textId="77777777" w:rsidR="007C5B50" w:rsidRDefault="008A43EE">
            <w:pPr>
              <w:spacing w:line="360" w:lineRule="auto"/>
              <w:jc w:val="center"/>
              <w:rPr>
                <w:szCs w:val="24"/>
              </w:rPr>
            </w:pPr>
            <w:r>
              <w:rPr>
                <w:rFonts w:hint="eastAsia"/>
                <w:szCs w:val="24"/>
              </w:rPr>
              <w:t>resultListener</w:t>
            </w:r>
          </w:p>
        </w:tc>
        <w:tc>
          <w:tcPr>
            <w:tcW w:w="2279" w:type="dxa"/>
            <w:vAlign w:val="center"/>
          </w:tcPr>
          <w:p w14:paraId="14F1A7AC" w14:textId="77777777" w:rsidR="007C5B50" w:rsidRDefault="008A43EE">
            <w:pPr>
              <w:spacing w:line="360" w:lineRule="auto"/>
              <w:jc w:val="center"/>
              <w:rPr>
                <w:szCs w:val="24"/>
              </w:rPr>
            </w:pPr>
            <w:r>
              <w:rPr>
                <w:rFonts w:hint="eastAsia"/>
                <w:szCs w:val="24"/>
              </w:rPr>
              <w:t>ResultListener</w:t>
            </w:r>
            <w:r>
              <w:rPr>
                <w:szCs w:val="24"/>
              </w:rPr>
              <w:t xml:space="preserve"> </w:t>
            </w:r>
          </w:p>
        </w:tc>
        <w:tc>
          <w:tcPr>
            <w:tcW w:w="2279" w:type="dxa"/>
            <w:vAlign w:val="center"/>
          </w:tcPr>
          <w:p w14:paraId="15BA3872" w14:textId="77777777" w:rsidR="007C5B50" w:rsidRDefault="008A43EE">
            <w:pPr>
              <w:spacing w:line="360" w:lineRule="auto"/>
              <w:jc w:val="center"/>
              <w:rPr>
                <w:szCs w:val="24"/>
              </w:rPr>
            </w:pPr>
            <w:r>
              <w:rPr>
                <w:szCs w:val="24"/>
              </w:rPr>
              <w:t>操作结果回调</w:t>
            </w:r>
          </w:p>
        </w:tc>
        <w:tc>
          <w:tcPr>
            <w:tcW w:w="2279" w:type="dxa"/>
            <w:vAlign w:val="center"/>
          </w:tcPr>
          <w:p w14:paraId="24142CEB" w14:textId="77777777" w:rsidR="007C5B50" w:rsidRDefault="008A43EE">
            <w:pPr>
              <w:spacing w:line="360" w:lineRule="auto"/>
              <w:jc w:val="center"/>
              <w:rPr>
                <w:rFonts w:eastAsia="Times New Roman"/>
                <w:szCs w:val="24"/>
              </w:rPr>
            </w:pPr>
            <w:r>
              <w:rPr>
                <w:szCs w:val="24"/>
              </w:rPr>
              <w:t>是</w:t>
            </w:r>
          </w:p>
        </w:tc>
      </w:tr>
    </w:tbl>
    <w:p w14:paraId="272C1758" w14:textId="77777777" w:rsidR="007C5B50" w:rsidRDefault="007C5B50"/>
    <w:p w14:paraId="61884898" w14:textId="77777777" w:rsidR="007C5B50" w:rsidRDefault="008A43EE">
      <w:pPr>
        <w:pStyle w:val="4"/>
      </w:pPr>
      <w:bookmarkStart w:id="227" w:name="_Toc21195"/>
      <w:r>
        <w:rPr>
          <w:rFonts w:hint="eastAsia"/>
        </w:rPr>
        <w:t>返回值</w:t>
      </w:r>
      <w:bookmarkEnd w:id="227"/>
    </w:p>
    <w:p w14:paraId="4455EB90" w14:textId="77777777" w:rsidR="007C5B50" w:rsidRDefault="008A43EE">
      <w:pPr>
        <w:rPr>
          <w:szCs w:val="24"/>
        </w:rPr>
      </w:pPr>
      <w:r>
        <w:rPr>
          <w:rFonts w:ascii="宋体" w:hAnsi="宋体" w:cs="宋体"/>
          <w:szCs w:val="24"/>
        </w:rPr>
        <w:t>通过</w:t>
      </w:r>
      <w:r>
        <w:rPr>
          <w:rFonts w:hint="eastAsia"/>
          <w:szCs w:val="24"/>
        </w:rPr>
        <w:t>Result.ResultListener</w:t>
      </w:r>
      <w:r>
        <w:rPr>
          <w:szCs w:val="24"/>
        </w:rPr>
        <w:t>接口进行回调</w:t>
      </w:r>
    </w:p>
    <w:p w14:paraId="2F3ACA88" w14:textId="77777777" w:rsidR="007C5B50" w:rsidRDefault="007C5B50"/>
    <w:p w14:paraId="7D78875D" w14:textId="77777777" w:rsidR="007C5B50" w:rsidRDefault="008A43EE">
      <w:pPr>
        <w:pStyle w:val="3"/>
      </w:pPr>
      <w:bookmarkStart w:id="228" w:name="_Toc2994"/>
      <w:bookmarkStart w:id="229" w:name="_Toc17750"/>
      <w:bookmarkStart w:id="230" w:name="_Toc23310"/>
      <w:bookmarkStart w:id="231" w:name="_Toc101346996"/>
      <w:bookmarkStart w:id="232" w:name="_验证PIN"/>
      <w:bookmarkStart w:id="233" w:name="_检查PIN"/>
      <w:r>
        <w:rPr>
          <w:rFonts w:hint="eastAsia"/>
        </w:rPr>
        <w:lastRenderedPageBreak/>
        <w:t>验证</w:t>
      </w:r>
      <w:r>
        <w:t>PIN</w:t>
      </w:r>
      <w:bookmarkEnd w:id="228"/>
      <w:bookmarkEnd w:id="229"/>
      <w:bookmarkEnd w:id="230"/>
      <w:bookmarkEnd w:id="231"/>
    </w:p>
    <w:p w14:paraId="13EDF153" w14:textId="77777777" w:rsidR="007C5B50" w:rsidRDefault="008A43EE">
      <w:pPr>
        <w:pStyle w:val="4"/>
      </w:pPr>
      <w:bookmarkStart w:id="234" w:name="_Toc8656"/>
      <w:bookmarkEnd w:id="232"/>
      <w:r>
        <w:rPr>
          <w:rFonts w:hint="eastAsia"/>
        </w:rPr>
        <w:t>功能描述</w:t>
      </w:r>
      <w:bookmarkEnd w:id="234"/>
    </w:p>
    <w:p w14:paraId="2A4FBE6B" w14:textId="77777777" w:rsidR="007C5B50" w:rsidRDefault="008A43EE">
      <w:r>
        <w:rPr>
          <w:szCs w:val="24"/>
        </w:rPr>
        <w:t>检查给定的</w:t>
      </w:r>
      <w:r>
        <w:rPr>
          <w:szCs w:val="24"/>
        </w:rPr>
        <w:t>PIN</w:t>
      </w:r>
      <w:r>
        <w:rPr>
          <w:szCs w:val="24"/>
        </w:rPr>
        <w:t>码是否符合指定</w:t>
      </w:r>
      <w:r>
        <w:rPr>
          <w:rFonts w:hint="eastAsia"/>
          <w:szCs w:val="24"/>
        </w:rPr>
        <w:t>用户名</w:t>
      </w:r>
      <w:r>
        <w:rPr>
          <w:szCs w:val="24"/>
        </w:rPr>
        <w:t>的证书</w:t>
      </w:r>
    </w:p>
    <w:p w14:paraId="5048CA5D" w14:textId="77777777" w:rsidR="007C5B50" w:rsidRDefault="008A43EE">
      <w:pPr>
        <w:pStyle w:val="4"/>
      </w:pPr>
      <w:bookmarkStart w:id="235" w:name="_Toc27262"/>
      <w:r>
        <w:rPr>
          <w:rFonts w:hint="eastAsia"/>
        </w:rPr>
        <w:t>前置条件</w:t>
      </w:r>
      <w:bookmarkEnd w:id="235"/>
    </w:p>
    <w:p w14:paraId="1388342B" w14:textId="77777777" w:rsidR="007C5B50" w:rsidRDefault="008A43EE">
      <w:pPr>
        <w:rPr>
          <w:szCs w:val="24"/>
        </w:rPr>
      </w:pPr>
      <w:r>
        <w:rPr>
          <w:rFonts w:hint="eastAsia"/>
          <w:szCs w:val="24"/>
        </w:rPr>
        <w:t>已经成功下载证书</w:t>
      </w:r>
    </w:p>
    <w:p w14:paraId="6B461C0D" w14:textId="77777777" w:rsidR="007C5B50" w:rsidRDefault="008A43EE">
      <w:pPr>
        <w:pStyle w:val="4"/>
      </w:pPr>
      <w:r>
        <w:rPr>
          <w:rFonts w:hint="eastAsia"/>
        </w:rPr>
        <w:t>方法原型</w:t>
      </w:r>
    </w:p>
    <w:p w14:paraId="7BAF1508" w14:textId="77777777" w:rsidR="007C5B50" w:rsidRDefault="008A43EE">
      <w:r>
        <w:rPr>
          <w:rFonts w:hint="eastAsia"/>
          <w:szCs w:val="24"/>
        </w:rPr>
        <w:t>public void verifyPIN(String userName, String PIN, Result.ResultListener resultListener)</w:t>
      </w:r>
    </w:p>
    <w:p w14:paraId="06C6CCEB" w14:textId="77777777" w:rsidR="007C5B50" w:rsidRDefault="008A43EE">
      <w:pPr>
        <w:pStyle w:val="4"/>
      </w:pPr>
      <w:bookmarkStart w:id="236" w:name="_Toc23741"/>
      <w:r>
        <w:rPr>
          <w:rFonts w:hint="eastAsia"/>
        </w:rPr>
        <w:t>请求参数</w:t>
      </w:r>
      <w:bookmarkEnd w:id="23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3"/>
        <w:gridCol w:w="2279"/>
        <w:gridCol w:w="2279"/>
        <w:gridCol w:w="2279"/>
      </w:tblGrid>
      <w:tr w:rsidR="007C5B50" w14:paraId="4E82A347" w14:textId="77777777">
        <w:trPr>
          <w:trHeight w:val="468"/>
          <w:jc w:val="center"/>
        </w:trPr>
        <w:tc>
          <w:tcPr>
            <w:tcW w:w="2323" w:type="dxa"/>
            <w:shd w:val="clear" w:color="auto" w:fill="C6D9F1"/>
            <w:vAlign w:val="center"/>
          </w:tcPr>
          <w:p w14:paraId="13B01456" w14:textId="77777777" w:rsidR="007C5B50" w:rsidRDefault="008A43EE">
            <w:pPr>
              <w:spacing w:line="360" w:lineRule="auto"/>
              <w:jc w:val="center"/>
              <w:rPr>
                <w:b/>
                <w:szCs w:val="24"/>
              </w:rPr>
            </w:pPr>
            <w:r>
              <w:rPr>
                <w:rFonts w:hint="eastAsia"/>
                <w:b/>
                <w:szCs w:val="24"/>
              </w:rPr>
              <w:t>参数</w:t>
            </w:r>
          </w:p>
        </w:tc>
        <w:tc>
          <w:tcPr>
            <w:tcW w:w="2279" w:type="dxa"/>
            <w:shd w:val="clear" w:color="auto" w:fill="C6D9F1"/>
            <w:vAlign w:val="center"/>
          </w:tcPr>
          <w:p w14:paraId="6508ED39" w14:textId="77777777" w:rsidR="007C5B50" w:rsidRDefault="008A43EE">
            <w:pPr>
              <w:spacing w:line="360" w:lineRule="auto"/>
              <w:jc w:val="center"/>
              <w:rPr>
                <w:b/>
                <w:szCs w:val="24"/>
              </w:rPr>
            </w:pPr>
            <w:r>
              <w:rPr>
                <w:b/>
                <w:szCs w:val="24"/>
              </w:rPr>
              <w:t>类型</w:t>
            </w:r>
          </w:p>
        </w:tc>
        <w:tc>
          <w:tcPr>
            <w:tcW w:w="2279" w:type="dxa"/>
            <w:shd w:val="clear" w:color="auto" w:fill="C6D9F1"/>
            <w:vAlign w:val="center"/>
          </w:tcPr>
          <w:p w14:paraId="22819693" w14:textId="77777777" w:rsidR="007C5B50" w:rsidRDefault="008A43EE">
            <w:pPr>
              <w:spacing w:line="360" w:lineRule="auto"/>
              <w:jc w:val="center"/>
              <w:rPr>
                <w:b/>
                <w:szCs w:val="24"/>
              </w:rPr>
            </w:pPr>
            <w:r>
              <w:rPr>
                <w:rFonts w:hint="eastAsia"/>
                <w:b/>
                <w:szCs w:val="24"/>
              </w:rPr>
              <w:t>说明</w:t>
            </w:r>
          </w:p>
        </w:tc>
        <w:tc>
          <w:tcPr>
            <w:tcW w:w="2279" w:type="dxa"/>
            <w:shd w:val="clear" w:color="auto" w:fill="C6D9F1"/>
            <w:vAlign w:val="center"/>
          </w:tcPr>
          <w:p w14:paraId="607A4A56" w14:textId="77777777" w:rsidR="007C5B50" w:rsidRDefault="008A43EE">
            <w:pPr>
              <w:spacing w:line="360" w:lineRule="auto"/>
              <w:jc w:val="center"/>
              <w:rPr>
                <w:b/>
                <w:szCs w:val="24"/>
              </w:rPr>
            </w:pPr>
            <w:r>
              <w:rPr>
                <w:b/>
                <w:szCs w:val="24"/>
              </w:rPr>
              <w:t>非空要求</w:t>
            </w:r>
          </w:p>
        </w:tc>
      </w:tr>
      <w:tr w:rsidR="007C5B50" w14:paraId="44C14A35" w14:textId="77777777">
        <w:trPr>
          <w:trHeight w:val="468"/>
          <w:jc w:val="center"/>
        </w:trPr>
        <w:tc>
          <w:tcPr>
            <w:tcW w:w="2323" w:type="dxa"/>
            <w:vAlign w:val="center"/>
          </w:tcPr>
          <w:p w14:paraId="04BEB310" w14:textId="77777777" w:rsidR="007C5B50" w:rsidRDefault="008A43EE">
            <w:pPr>
              <w:spacing w:line="360" w:lineRule="auto"/>
              <w:jc w:val="center"/>
              <w:rPr>
                <w:szCs w:val="24"/>
              </w:rPr>
            </w:pPr>
            <w:r>
              <w:rPr>
                <w:rFonts w:hint="eastAsia"/>
                <w:szCs w:val="24"/>
              </w:rPr>
              <w:t>userName</w:t>
            </w:r>
          </w:p>
        </w:tc>
        <w:tc>
          <w:tcPr>
            <w:tcW w:w="2279" w:type="dxa"/>
            <w:vAlign w:val="center"/>
          </w:tcPr>
          <w:p w14:paraId="22E81F3E" w14:textId="77777777" w:rsidR="007C5B50" w:rsidRDefault="008A43EE">
            <w:pPr>
              <w:spacing w:line="360" w:lineRule="auto"/>
              <w:jc w:val="center"/>
              <w:rPr>
                <w:rFonts w:eastAsia="Times New Roman"/>
                <w:szCs w:val="24"/>
              </w:rPr>
            </w:pPr>
            <w:r>
              <w:rPr>
                <w:szCs w:val="24"/>
              </w:rPr>
              <w:t>String</w:t>
            </w:r>
          </w:p>
        </w:tc>
        <w:tc>
          <w:tcPr>
            <w:tcW w:w="2279" w:type="dxa"/>
            <w:vAlign w:val="center"/>
          </w:tcPr>
          <w:p w14:paraId="3E034A5E" w14:textId="77777777" w:rsidR="007C5B50" w:rsidRDefault="008A43EE">
            <w:pPr>
              <w:spacing w:line="360" w:lineRule="auto"/>
              <w:jc w:val="center"/>
              <w:rPr>
                <w:rFonts w:ascii="宋体" w:hAnsi="宋体" w:cs="宋体"/>
                <w:szCs w:val="24"/>
              </w:rPr>
            </w:pPr>
            <w:r>
              <w:rPr>
                <w:rFonts w:hint="eastAsia"/>
                <w:szCs w:val="24"/>
              </w:rPr>
              <w:t>要</w:t>
            </w:r>
            <w:r>
              <w:rPr>
                <w:szCs w:val="24"/>
              </w:rPr>
              <w:t>检查</w:t>
            </w:r>
            <w:r>
              <w:rPr>
                <w:rFonts w:hint="eastAsia"/>
                <w:szCs w:val="24"/>
              </w:rPr>
              <w:t>证书的用户名</w:t>
            </w:r>
          </w:p>
        </w:tc>
        <w:tc>
          <w:tcPr>
            <w:tcW w:w="2279" w:type="dxa"/>
            <w:vAlign w:val="center"/>
          </w:tcPr>
          <w:p w14:paraId="1F48BE82" w14:textId="77777777" w:rsidR="007C5B50" w:rsidRDefault="008A43EE">
            <w:pPr>
              <w:spacing w:line="360" w:lineRule="auto"/>
              <w:jc w:val="center"/>
              <w:rPr>
                <w:szCs w:val="24"/>
              </w:rPr>
            </w:pPr>
            <w:r>
              <w:rPr>
                <w:szCs w:val="24"/>
              </w:rPr>
              <w:t>是</w:t>
            </w:r>
          </w:p>
        </w:tc>
      </w:tr>
      <w:tr w:rsidR="007C5B50" w14:paraId="17EDD1AB" w14:textId="77777777">
        <w:trPr>
          <w:trHeight w:val="468"/>
          <w:jc w:val="center"/>
        </w:trPr>
        <w:tc>
          <w:tcPr>
            <w:tcW w:w="2323" w:type="dxa"/>
            <w:vAlign w:val="center"/>
          </w:tcPr>
          <w:p w14:paraId="4648A9F2" w14:textId="77777777" w:rsidR="007C5B50" w:rsidRDefault="008A43EE">
            <w:pPr>
              <w:spacing w:line="360" w:lineRule="auto"/>
              <w:jc w:val="center"/>
              <w:rPr>
                <w:szCs w:val="24"/>
              </w:rPr>
            </w:pPr>
            <w:r>
              <w:rPr>
                <w:szCs w:val="24"/>
              </w:rPr>
              <w:t>PIN</w:t>
            </w:r>
          </w:p>
        </w:tc>
        <w:tc>
          <w:tcPr>
            <w:tcW w:w="2279" w:type="dxa"/>
            <w:vAlign w:val="center"/>
          </w:tcPr>
          <w:p w14:paraId="6CAC88D2" w14:textId="77777777" w:rsidR="007C5B50" w:rsidRDefault="008A43EE">
            <w:pPr>
              <w:spacing w:line="360" w:lineRule="auto"/>
              <w:jc w:val="center"/>
              <w:rPr>
                <w:szCs w:val="24"/>
              </w:rPr>
            </w:pPr>
            <w:r>
              <w:rPr>
                <w:szCs w:val="24"/>
              </w:rPr>
              <w:t>String</w:t>
            </w:r>
          </w:p>
        </w:tc>
        <w:tc>
          <w:tcPr>
            <w:tcW w:w="2279" w:type="dxa"/>
            <w:vAlign w:val="center"/>
          </w:tcPr>
          <w:p w14:paraId="3209CD50" w14:textId="77777777" w:rsidR="007C5B50" w:rsidRDefault="008A43EE">
            <w:pPr>
              <w:spacing w:line="360" w:lineRule="auto"/>
              <w:jc w:val="center"/>
              <w:rPr>
                <w:rFonts w:ascii="宋体" w:hAnsi="宋体" w:cs="宋体"/>
                <w:szCs w:val="24"/>
              </w:rPr>
            </w:pPr>
            <w:r>
              <w:rPr>
                <w:szCs w:val="24"/>
              </w:rPr>
              <w:t>要测试的证书</w:t>
            </w:r>
            <w:r>
              <w:rPr>
                <w:szCs w:val="24"/>
              </w:rPr>
              <w:t>PIN</w:t>
            </w:r>
          </w:p>
        </w:tc>
        <w:tc>
          <w:tcPr>
            <w:tcW w:w="2279" w:type="dxa"/>
            <w:vAlign w:val="center"/>
          </w:tcPr>
          <w:p w14:paraId="3D1634A1" w14:textId="77777777" w:rsidR="007C5B50" w:rsidRDefault="008A43EE">
            <w:pPr>
              <w:spacing w:line="360" w:lineRule="auto"/>
              <w:jc w:val="center"/>
              <w:rPr>
                <w:szCs w:val="24"/>
              </w:rPr>
            </w:pPr>
            <w:r>
              <w:rPr>
                <w:szCs w:val="24"/>
              </w:rPr>
              <w:t>是</w:t>
            </w:r>
          </w:p>
        </w:tc>
      </w:tr>
      <w:tr w:rsidR="007C5B50" w14:paraId="59712D74" w14:textId="77777777">
        <w:trPr>
          <w:trHeight w:val="468"/>
          <w:jc w:val="center"/>
        </w:trPr>
        <w:tc>
          <w:tcPr>
            <w:tcW w:w="2323" w:type="dxa"/>
            <w:vAlign w:val="center"/>
          </w:tcPr>
          <w:p w14:paraId="1991440C" w14:textId="77777777" w:rsidR="007C5B50" w:rsidRDefault="008A43EE">
            <w:pPr>
              <w:spacing w:line="360" w:lineRule="auto"/>
              <w:jc w:val="center"/>
              <w:rPr>
                <w:szCs w:val="24"/>
              </w:rPr>
            </w:pPr>
            <w:r>
              <w:rPr>
                <w:rFonts w:hint="eastAsia"/>
                <w:szCs w:val="24"/>
              </w:rPr>
              <w:t>resultListener</w:t>
            </w:r>
          </w:p>
        </w:tc>
        <w:tc>
          <w:tcPr>
            <w:tcW w:w="2279" w:type="dxa"/>
            <w:vAlign w:val="center"/>
          </w:tcPr>
          <w:p w14:paraId="74EC394D" w14:textId="77777777" w:rsidR="007C5B50" w:rsidRDefault="008A43EE">
            <w:pPr>
              <w:spacing w:line="360" w:lineRule="auto"/>
              <w:jc w:val="center"/>
              <w:rPr>
                <w:szCs w:val="24"/>
              </w:rPr>
            </w:pPr>
            <w:r>
              <w:rPr>
                <w:rFonts w:hint="eastAsia"/>
                <w:szCs w:val="24"/>
              </w:rPr>
              <w:t>ResultListener</w:t>
            </w:r>
            <w:r>
              <w:rPr>
                <w:szCs w:val="24"/>
              </w:rPr>
              <w:t xml:space="preserve"> </w:t>
            </w:r>
          </w:p>
        </w:tc>
        <w:tc>
          <w:tcPr>
            <w:tcW w:w="2279" w:type="dxa"/>
            <w:vAlign w:val="center"/>
          </w:tcPr>
          <w:p w14:paraId="255F40FA" w14:textId="77777777" w:rsidR="007C5B50" w:rsidRDefault="008A43EE">
            <w:pPr>
              <w:spacing w:line="360" w:lineRule="auto"/>
              <w:jc w:val="center"/>
              <w:rPr>
                <w:rFonts w:ascii="宋体" w:hAnsi="宋体" w:cs="宋体"/>
                <w:szCs w:val="24"/>
              </w:rPr>
            </w:pPr>
            <w:r>
              <w:rPr>
                <w:szCs w:val="24"/>
              </w:rPr>
              <w:t>操作结果回调</w:t>
            </w:r>
          </w:p>
        </w:tc>
        <w:tc>
          <w:tcPr>
            <w:tcW w:w="2279" w:type="dxa"/>
            <w:vAlign w:val="center"/>
          </w:tcPr>
          <w:p w14:paraId="524C6FFD" w14:textId="77777777" w:rsidR="007C5B50" w:rsidRDefault="008A43EE">
            <w:pPr>
              <w:spacing w:line="360" w:lineRule="auto"/>
              <w:jc w:val="center"/>
              <w:rPr>
                <w:szCs w:val="24"/>
              </w:rPr>
            </w:pPr>
            <w:r>
              <w:rPr>
                <w:szCs w:val="24"/>
              </w:rPr>
              <w:t>是</w:t>
            </w:r>
          </w:p>
        </w:tc>
      </w:tr>
    </w:tbl>
    <w:p w14:paraId="65E98E3C" w14:textId="77777777" w:rsidR="007C5B50" w:rsidRDefault="007C5B50"/>
    <w:p w14:paraId="4C027E7F" w14:textId="77777777" w:rsidR="007C5B50" w:rsidRDefault="008A43EE">
      <w:pPr>
        <w:pStyle w:val="4"/>
      </w:pPr>
      <w:bookmarkStart w:id="237" w:name="_Toc28804"/>
      <w:r>
        <w:rPr>
          <w:rFonts w:hint="eastAsia"/>
        </w:rPr>
        <w:t>返回值</w:t>
      </w:r>
      <w:bookmarkEnd w:id="237"/>
    </w:p>
    <w:p w14:paraId="16BB9ACB" w14:textId="77777777" w:rsidR="007C5B50" w:rsidRDefault="008A43EE">
      <w:pPr>
        <w:rPr>
          <w:szCs w:val="24"/>
        </w:rPr>
      </w:pPr>
      <w:r>
        <w:rPr>
          <w:szCs w:val="24"/>
        </w:rPr>
        <w:t>通过</w:t>
      </w:r>
      <w:r>
        <w:rPr>
          <w:szCs w:val="24"/>
        </w:rPr>
        <w:t>resultListener</w:t>
      </w:r>
      <w:r>
        <w:rPr>
          <w:szCs w:val="24"/>
        </w:rPr>
        <w:t>进行回调</w:t>
      </w:r>
      <w:r>
        <w:rPr>
          <w:rFonts w:hint="eastAsia"/>
          <w:szCs w:val="24"/>
        </w:rPr>
        <w:t>，</w:t>
      </w:r>
      <w:r>
        <w:rPr>
          <w:rFonts w:hint="eastAsia"/>
          <w:szCs w:val="24"/>
        </w:rPr>
        <w:t>PIN</w:t>
      </w:r>
      <w:r>
        <w:rPr>
          <w:rFonts w:hint="eastAsia"/>
          <w:szCs w:val="24"/>
        </w:rPr>
        <w:t>码错误返回</w:t>
      </w:r>
      <w:r>
        <w:rPr>
          <w:rFonts w:hint="eastAsia"/>
          <w:szCs w:val="24"/>
        </w:rPr>
        <w:t>Result.INCORRECT_CERTPIN</w:t>
      </w:r>
      <w:r>
        <w:rPr>
          <w:rFonts w:hint="eastAsia"/>
          <w:szCs w:val="24"/>
        </w:rPr>
        <w:t>并在</w:t>
      </w:r>
      <w:r>
        <w:rPr>
          <w:rFonts w:hint="eastAsia"/>
          <w:szCs w:val="24"/>
        </w:rPr>
        <w:t>resultID</w:t>
      </w:r>
      <w:r>
        <w:rPr>
          <w:rFonts w:hint="eastAsia"/>
          <w:szCs w:val="24"/>
        </w:rPr>
        <w:t>中返回剩余尝试次数。</w:t>
      </w:r>
    </w:p>
    <w:p w14:paraId="362E0A41" w14:textId="77777777" w:rsidR="007C5B50" w:rsidRDefault="007C5B50"/>
    <w:p w14:paraId="1F4C3569" w14:textId="77777777" w:rsidR="007C5B50" w:rsidRDefault="008A43EE">
      <w:pPr>
        <w:pStyle w:val="3"/>
      </w:pPr>
      <w:bookmarkStart w:id="238" w:name="_Toc15079"/>
      <w:bookmarkStart w:id="239" w:name="_Toc9314"/>
      <w:bookmarkStart w:id="240" w:name="_Toc29163"/>
      <w:bookmarkStart w:id="241" w:name="_Toc101346997"/>
      <w:bookmarkStart w:id="242" w:name="_获取证书状态"/>
      <w:bookmarkStart w:id="243" w:name="_同步证书状态"/>
      <w:bookmarkEnd w:id="233"/>
      <w:r>
        <w:t>获取证书状态</w:t>
      </w:r>
      <w:bookmarkEnd w:id="238"/>
      <w:bookmarkEnd w:id="239"/>
      <w:bookmarkEnd w:id="240"/>
      <w:bookmarkEnd w:id="241"/>
    </w:p>
    <w:p w14:paraId="49A9AFCC" w14:textId="77777777" w:rsidR="007C5B50" w:rsidRDefault="008A43EE">
      <w:pPr>
        <w:pStyle w:val="4"/>
      </w:pPr>
      <w:bookmarkStart w:id="244" w:name="_Toc16173"/>
      <w:bookmarkEnd w:id="242"/>
      <w:r>
        <w:rPr>
          <w:rFonts w:hint="eastAsia"/>
        </w:rPr>
        <w:t>功能描述</w:t>
      </w:r>
      <w:bookmarkEnd w:id="244"/>
    </w:p>
    <w:p w14:paraId="0DC9F6DC" w14:textId="77777777" w:rsidR="007C5B50" w:rsidRDefault="008A43EE">
      <w:r>
        <w:rPr>
          <w:rFonts w:hint="eastAsia"/>
          <w:szCs w:val="24"/>
        </w:rPr>
        <w:t>连接</w:t>
      </w:r>
      <w:r>
        <w:rPr>
          <w:rFonts w:hint="eastAsia"/>
          <w:szCs w:val="24"/>
        </w:rPr>
        <w:t>MAuth</w:t>
      </w:r>
      <w:r>
        <w:rPr>
          <w:rFonts w:hint="eastAsia"/>
          <w:szCs w:val="24"/>
        </w:rPr>
        <w:t>服务器</w:t>
      </w:r>
      <w:r>
        <w:rPr>
          <w:szCs w:val="24"/>
        </w:rPr>
        <w:t>获取证书状态</w:t>
      </w:r>
    </w:p>
    <w:p w14:paraId="18100FEB" w14:textId="77777777" w:rsidR="007C5B50" w:rsidRDefault="008A43EE">
      <w:pPr>
        <w:pStyle w:val="4"/>
      </w:pPr>
      <w:bookmarkStart w:id="245" w:name="_Toc3063"/>
      <w:r>
        <w:rPr>
          <w:rFonts w:hint="eastAsia"/>
        </w:rPr>
        <w:lastRenderedPageBreak/>
        <w:t>前置条件</w:t>
      </w:r>
      <w:bookmarkEnd w:id="245"/>
    </w:p>
    <w:p w14:paraId="3B3F747A" w14:textId="77777777" w:rsidR="007C5B50" w:rsidRDefault="008A43EE">
      <w:pPr>
        <w:rPr>
          <w:szCs w:val="24"/>
        </w:rPr>
      </w:pPr>
      <w:r>
        <w:rPr>
          <w:rFonts w:hint="eastAsia"/>
          <w:szCs w:val="24"/>
        </w:rPr>
        <w:t>已经成功集成</w:t>
      </w:r>
      <w:r>
        <w:rPr>
          <w:rFonts w:hint="eastAsia"/>
          <w:szCs w:val="24"/>
        </w:rPr>
        <w:t>SDK</w:t>
      </w:r>
      <w:r>
        <w:rPr>
          <w:rFonts w:hint="eastAsia"/>
          <w:szCs w:val="24"/>
        </w:rPr>
        <w:t>并初始化成功</w:t>
      </w:r>
    </w:p>
    <w:p w14:paraId="0C643873" w14:textId="77777777" w:rsidR="007C5B50" w:rsidRDefault="008A43EE">
      <w:pPr>
        <w:pStyle w:val="4"/>
      </w:pPr>
      <w:r>
        <w:rPr>
          <w:rFonts w:hint="eastAsia"/>
        </w:rPr>
        <w:t>方法原型</w:t>
      </w:r>
    </w:p>
    <w:p w14:paraId="7BD65C3B" w14:textId="77777777" w:rsidR="007C5B50" w:rsidRDefault="008A43EE">
      <w:r>
        <w:rPr>
          <w:rFonts w:hint="eastAsia"/>
          <w:szCs w:val="24"/>
        </w:rPr>
        <w:t>public void getStatusOnLine(String userName, Result.ResultListener resultListener)</w:t>
      </w:r>
    </w:p>
    <w:p w14:paraId="699D3612" w14:textId="77777777" w:rsidR="007C5B50" w:rsidRDefault="008A43EE">
      <w:pPr>
        <w:pStyle w:val="4"/>
      </w:pPr>
      <w:bookmarkStart w:id="246" w:name="_Toc923"/>
      <w:r>
        <w:rPr>
          <w:rFonts w:hint="eastAsia"/>
        </w:rPr>
        <w:t>请求参数</w:t>
      </w:r>
      <w:bookmarkEnd w:id="24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3"/>
        <w:gridCol w:w="2279"/>
        <w:gridCol w:w="2279"/>
        <w:gridCol w:w="2279"/>
      </w:tblGrid>
      <w:tr w:rsidR="007C5B50" w14:paraId="5A5DA794" w14:textId="77777777">
        <w:trPr>
          <w:trHeight w:val="468"/>
          <w:jc w:val="center"/>
        </w:trPr>
        <w:tc>
          <w:tcPr>
            <w:tcW w:w="2323" w:type="dxa"/>
            <w:shd w:val="clear" w:color="auto" w:fill="C6D9F1"/>
            <w:vAlign w:val="center"/>
          </w:tcPr>
          <w:p w14:paraId="4F304D72" w14:textId="77777777" w:rsidR="007C5B50" w:rsidRDefault="008A43EE">
            <w:pPr>
              <w:spacing w:line="360" w:lineRule="auto"/>
              <w:jc w:val="center"/>
              <w:rPr>
                <w:b/>
                <w:szCs w:val="24"/>
              </w:rPr>
            </w:pPr>
            <w:r>
              <w:rPr>
                <w:rFonts w:hint="eastAsia"/>
                <w:b/>
                <w:szCs w:val="24"/>
              </w:rPr>
              <w:t>参数</w:t>
            </w:r>
          </w:p>
        </w:tc>
        <w:tc>
          <w:tcPr>
            <w:tcW w:w="2279" w:type="dxa"/>
            <w:shd w:val="clear" w:color="auto" w:fill="C6D9F1"/>
            <w:vAlign w:val="center"/>
          </w:tcPr>
          <w:p w14:paraId="0B17E064" w14:textId="77777777" w:rsidR="007C5B50" w:rsidRDefault="008A43EE">
            <w:pPr>
              <w:spacing w:line="360" w:lineRule="auto"/>
              <w:jc w:val="center"/>
              <w:rPr>
                <w:b/>
                <w:szCs w:val="24"/>
              </w:rPr>
            </w:pPr>
            <w:r>
              <w:rPr>
                <w:b/>
                <w:szCs w:val="24"/>
              </w:rPr>
              <w:t>类型</w:t>
            </w:r>
          </w:p>
        </w:tc>
        <w:tc>
          <w:tcPr>
            <w:tcW w:w="2279" w:type="dxa"/>
            <w:shd w:val="clear" w:color="auto" w:fill="C6D9F1"/>
            <w:vAlign w:val="center"/>
          </w:tcPr>
          <w:p w14:paraId="2E0804DE" w14:textId="77777777" w:rsidR="007C5B50" w:rsidRDefault="008A43EE">
            <w:pPr>
              <w:spacing w:line="360" w:lineRule="auto"/>
              <w:jc w:val="center"/>
              <w:rPr>
                <w:b/>
                <w:szCs w:val="24"/>
              </w:rPr>
            </w:pPr>
            <w:r>
              <w:rPr>
                <w:rFonts w:hint="eastAsia"/>
                <w:b/>
                <w:szCs w:val="24"/>
              </w:rPr>
              <w:t>说明</w:t>
            </w:r>
          </w:p>
        </w:tc>
        <w:tc>
          <w:tcPr>
            <w:tcW w:w="2279" w:type="dxa"/>
            <w:shd w:val="clear" w:color="auto" w:fill="C6D9F1"/>
            <w:vAlign w:val="center"/>
          </w:tcPr>
          <w:p w14:paraId="04AF7665" w14:textId="77777777" w:rsidR="007C5B50" w:rsidRDefault="008A43EE">
            <w:pPr>
              <w:spacing w:line="360" w:lineRule="auto"/>
              <w:jc w:val="center"/>
              <w:rPr>
                <w:b/>
                <w:szCs w:val="24"/>
              </w:rPr>
            </w:pPr>
            <w:r>
              <w:rPr>
                <w:b/>
                <w:szCs w:val="24"/>
              </w:rPr>
              <w:t>非空要求</w:t>
            </w:r>
          </w:p>
        </w:tc>
      </w:tr>
      <w:tr w:rsidR="007C5B50" w14:paraId="33896C88" w14:textId="77777777">
        <w:trPr>
          <w:trHeight w:val="468"/>
          <w:jc w:val="center"/>
        </w:trPr>
        <w:tc>
          <w:tcPr>
            <w:tcW w:w="2323" w:type="dxa"/>
            <w:vAlign w:val="center"/>
          </w:tcPr>
          <w:p w14:paraId="55F2BD05" w14:textId="77777777" w:rsidR="007C5B50" w:rsidRDefault="008A43EE">
            <w:pPr>
              <w:spacing w:line="360" w:lineRule="auto"/>
              <w:jc w:val="center"/>
              <w:rPr>
                <w:szCs w:val="24"/>
              </w:rPr>
            </w:pPr>
            <w:r>
              <w:rPr>
                <w:szCs w:val="24"/>
              </w:rPr>
              <w:t>username</w:t>
            </w:r>
          </w:p>
        </w:tc>
        <w:tc>
          <w:tcPr>
            <w:tcW w:w="2279" w:type="dxa"/>
            <w:vAlign w:val="center"/>
          </w:tcPr>
          <w:p w14:paraId="5C4A4401" w14:textId="77777777" w:rsidR="007C5B50" w:rsidRDefault="008A43EE">
            <w:pPr>
              <w:spacing w:line="360" w:lineRule="auto"/>
              <w:jc w:val="center"/>
              <w:rPr>
                <w:rFonts w:eastAsia="Times New Roman"/>
                <w:szCs w:val="24"/>
              </w:rPr>
            </w:pPr>
            <w:r>
              <w:rPr>
                <w:szCs w:val="24"/>
              </w:rPr>
              <w:t>String</w:t>
            </w:r>
          </w:p>
        </w:tc>
        <w:tc>
          <w:tcPr>
            <w:tcW w:w="2279" w:type="dxa"/>
            <w:vAlign w:val="center"/>
          </w:tcPr>
          <w:p w14:paraId="281FB661" w14:textId="77777777" w:rsidR="007C5B50" w:rsidRDefault="008A43EE">
            <w:pPr>
              <w:spacing w:line="360" w:lineRule="auto"/>
              <w:jc w:val="center"/>
              <w:rPr>
                <w:rFonts w:ascii="宋体" w:hAnsi="宋体" w:cs="宋体"/>
                <w:szCs w:val="24"/>
              </w:rPr>
            </w:pPr>
            <w:r>
              <w:rPr>
                <w:rFonts w:hint="eastAsia"/>
                <w:szCs w:val="24"/>
              </w:rPr>
              <w:t>用户名</w:t>
            </w:r>
          </w:p>
        </w:tc>
        <w:tc>
          <w:tcPr>
            <w:tcW w:w="2279" w:type="dxa"/>
            <w:vAlign w:val="center"/>
          </w:tcPr>
          <w:p w14:paraId="63A45CCF" w14:textId="77777777" w:rsidR="007C5B50" w:rsidRDefault="008A43EE">
            <w:pPr>
              <w:spacing w:line="360" w:lineRule="auto"/>
              <w:jc w:val="center"/>
              <w:rPr>
                <w:szCs w:val="24"/>
              </w:rPr>
            </w:pPr>
            <w:r>
              <w:rPr>
                <w:szCs w:val="24"/>
              </w:rPr>
              <w:t>是</w:t>
            </w:r>
          </w:p>
        </w:tc>
      </w:tr>
      <w:tr w:rsidR="007C5B50" w14:paraId="5BEC9871" w14:textId="77777777">
        <w:trPr>
          <w:trHeight w:val="468"/>
          <w:jc w:val="center"/>
        </w:trPr>
        <w:tc>
          <w:tcPr>
            <w:tcW w:w="2323" w:type="dxa"/>
            <w:vAlign w:val="center"/>
          </w:tcPr>
          <w:p w14:paraId="3A15767F" w14:textId="77777777" w:rsidR="007C5B50" w:rsidRDefault="008A43EE">
            <w:pPr>
              <w:spacing w:line="360" w:lineRule="auto"/>
              <w:jc w:val="center"/>
              <w:rPr>
                <w:szCs w:val="24"/>
              </w:rPr>
            </w:pPr>
            <w:r>
              <w:rPr>
                <w:rFonts w:hint="eastAsia"/>
                <w:szCs w:val="24"/>
              </w:rPr>
              <w:t>resultListener</w:t>
            </w:r>
          </w:p>
        </w:tc>
        <w:tc>
          <w:tcPr>
            <w:tcW w:w="2279" w:type="dxa"/>
            <w:vAlign w:val="center"/>
          </w:tcPr>
          <w:p w14:paraId="646FBEDA" w14:textId="77777777" w:rsidR="007C5B50" w:rsidRDefault="008A43EE">
            <w:pPr>
              <w:spacing w:line="360" w:lineRule="auto"/>
              <w:jc w:val="center"/>
              <w:rPr>
                <w:szCs w:val="24"/>
              </w:rPr>
            </w:pPr>
            <w:r>
              <w:rPr>
                <w:rFonts w:hint="eastAsia"/>
                <w:szCs w:val="24"/>
              </w:rPr>
              <w:t>Result.ResultListener</w:t>
            </w:r>
          </w:p>
        </w:tc>
        <w:tc>
          <w:tcPr>
            <w:tcW w:w="2279" w:type="dxa"/>
            <w:vAlign w:val="center"/>
          </w:tcPr>
          <w:p w14:paraId="2DF98D6F" w14:textId="77777777" w:rsidR="007C5B50" w:rsidRDefault="008A43EE">
            <w:pPr>
              <w:spacing w:line="360" w:lineRule="auto"/>
              <w:jc w:val="center"/>
              <w:rPr>
                <w:rFonts w:ascii="宋体" w:hAnsi="宋体" w:cs="宋体"/>
                <w:szCs w:val="24"/>
              </w:rPr>
            </w:pPr>
            <w:r>
              <w:rPr>
                <w:szCs w:val="24"/>
              </w:rPr>
              <w:t>结果回调接口</w:t>
            </w:r>
          </w:p>
        </w:tc>
        <w:tc>
          <w:tcPr>
            <w:tcW w:w="2279" w:type="dxa"/>
            <w:vAlign w:val="center"/>
          </w:tcPr>
          <w:p w14:paraId="59B3A5CD" w14:textId="77777777" w:rsidR="007C5B50" w:rsidRDefault="008A43EE">
            <w:pPr>
              <w:spacing w:line="360" w:lineRule="auto"/>
              <w:jc w:val="center"/>
              <w:rPr>
                <w:szCs w:val="24"/>
              </w:rPr>
            </w:pPr>
            <w:r>
              <w:rPr>
                <w:szCs w:val="24"/>
              </w:rPr>
              <w:t>是</w:t>
            </w:r>
          </w:p>
        </w:tc>
      </w:tr>
    </w:tbl>
    <w:p w14:paraId="1EA10144" w14:textId="77777777" w:rsidR="007C5B50" w:rsidRDefault="007C5B50"/>
    <w:p w14:paraId="21BA5BDB" w14:textId="77777777" w:rsidR="007C5B50" w:rsidRDefault="008A43EE">
      <w:pPr>
        <w:pStyle w:val="4"/>
      </w:pPr>
      <w:bookmarkStart w:id="247" w:name="_Toc24838"/>
      <w:r>
        <w:rPr>
          <w:rFonts w:hint="eastAsia"/>
        </w:rPr>
        <w:t>返回值</w:t>
      </w:r>
      <w:bookmarkEnd w:id="247"/>
    </w:p>
    <w:p w14:paraId="0562A559" w14:textId="77777777" w:rsidR="007C5B50" w:rsidRDefault="008A43EE">
      <w:pPr>
        <w:rPr>
          <w:szCs w:val="24"/>
        </w:rPr>
      </w:pPr>
      <w:r>
        <w:rPr>
          <w:rFonts w:ascii="宋体" w:hAnsi="宋体" w:cs="宋体"/>
          <w:szCs w:val="24"/>
        </w:rPr>
        <w:t>通过</w:t>
      </w:r>
      <w:r>
        <w:rPr>
          <w:rFonts w:hint="eastAsia"/>
          <w:szCs w:val="24"/>
        </w:rPr>
        <w:t>Result.ResultListener</w:t>
      </w:r>
      <w:r>
        <w:rPr>
          <w:szCs w:val="24"/>
        </w:rPr>
        <w:t>接口进行回调，通过</w:t>
      </w:r>
      <w:r>
        <w:rPr>
          <w:szCs w:val="24"/>
        </w:rPr>
        <w:t>Result</w:t>
      </w:r>
      <w:r>
        <w:rPr>
          <w:szCs w:val="24"/>
        </w:rPr>
        <w:t>对象的</w:t>
      </w:r>
      <w:r>
        <w:rPr>
          <w:rFonts w:hint="eastAsia"/>
          <w:szCs w:val="24"/>
        </w:rPr>
        <w:t>getResultDesc</w:t>
      </w:r>
      <w:r>
        <w:rPr>
          <w:szCs w:val="24"/>
        </w:rPr>
        <w:t>方法获取状态描述</w:t>
      </w:r>
    </w:p>
    <w:p w14:paraId="346DF111" w14:textId="77777777" w:rsidR="007C5B50" w:rsidRDefault="007C5B50"/>
    <w:p w14:paraId="78C5F9AE" w14:textId="77777777" w:rsidR="007C5B50" w:rsidRDefault="008A43EE">
      <w:pPr>
        <w:pStyle w:val="3"/>
      </w:pPr>
      <w:bookmarkStart w:id="248" w:name="_Toc11248"/>
      <w:bookmarkStart w:id="249" w:name="_Toc14102"/>
      <w:bookmarkStart w:id="250" w:name="_Toc14833"/>
      <w:bookmarkStart w:id="251" w:name="_Toc101346998"/>
      <w:bookmarkStart w:id="252" w:name="_检查证书是否存在"/>
      <w:bookmarkEnd w:id="243"/>
      <w:r>
        <w:t>检查证书是否存在</w:t>
      </w:r>
      <w:bookmarkEnd w:id="248"/>
      <w:bookmarkEnd w:id="249"/>
      <w:bookmarkEnd w:id="250"/>
      <w:bookmarkEnd w:id="251"/>
    </w:p>
    <w:p w14:paraId="5E08869D" w14:textId="77777777" w:rsidR="007C5B50" w:rsidRDefault="008A43EE">
      <w:pPr>
        <w:pStyle w:val="4"/>
      </w:pPr>
      <w:bookmarkStart w:id="253" w:name="_Toc16351"/>
      <w:bookmarkEnd w:id="252"/>
      <w:r>
        <w:rPr>
          <w:rFonts w:hint="eastAsia"/>
        </w:rPr>
        <w:t>功能描述</w:t>
      </w:r>
      <w:bookmarkEnd w:id="253"/>
    </w:p>
    <w:p w14:paraId="08211F5D" w14:textId="77777777" w:rsidR="007C5B50" w:rsidRDefault="008A43EE">
      <w:r>
        <w:rPr>
          <w:szCs w:val="24"/>
        </w:rPr>
        <w:t>检查</w:t>
      </w:r>
      <w:r>
        <w:rPr>
          <w:rFonts w:hint="eastAsia"/>
          <w:szCs w:val="24"/>
        </w:rPr>
        <w:t>指定用户</w:t>
      </w:r>
      <w:r>
        <w:rPr>
          <w:szCs w:val="24"/>
        </w:rPr>
        <w:t>的证书是否存在</w:t>
      </w:r>
    </w:p>
    <w:p w14:paraId="79BCDC98" w14:textId="77777777" w:rsidR="007C5B50" w:rsidRDefault="008A43EE">
      <w:pPr>
        <w:pStyle w:val="4"/>
      </w:pPr>
      <w:bookmarkStart w:id="254" w:name="_Toc3963"/>
      <w:r>
        <w:rPr>
          <w:rFonts w:hint="eastAsia"/>
        </w:rPr>
        <w:t>前置条件</w:t>
      </w:r>
      <w:bookmarkEnd w:id="254"/>
    </w:p>
    <w:p w14:paraId="5D679AB1" w14:textId="77777777" w:rsidR="007C5B50" w:rsidRDefault="008A43EE">
      <w:pPr>
        <w:rPr>
          <w:szCs w:val="24"/>
        </w:rPr>
      </w:pPr>
      <w:r>
        <w:rPr>
          <w:rFonts w:hint="eastAsia"/>
          <w:szCs w:val="24"/>
        </w:rPr>
        <w:t>已经成功集成</w:t>
      </w:r>
      <w:r>
        <w:rPr>
          <w:rFonts w:hint="eastAsia"/>
          <w:szCs w:val="24"/>
        </w:rPr>
        <w:t>SDK</w:t>
      </w:r>
      <w:r>
        <w:rPr>
          <w:rFonts w:hint="eastAsia"/>
          <w:szCs w:val="24"/>
        </w:rPr>
        <w:t>并初始化成功</w:t>
      </w:r>
    </w:p>
    <w:p w14:paraId="6AA672A8" w14:textId="77777777" w:rsidR="007C5B50" w:rsidRDefault="008A43EE">
      <w:pPr>
        <w:pStyle w:val="4"/>
      </w:pPr>
      <w:r>
        <w:rPr>
          <w:rFonts w:hint="eastAsia"/>
        </w:rPr>
        <w:t>方法原型</w:t>
      </w:r>
    </w:p>
    <w:p w14:paraId="0E8988A0" w14:textId="77777777" w:rsidR="007C5B50" w:rsidRDefault="008A43EE">
      <w:r>
        <w:rPr>
          <w:rFonts w:hint="eastAsia"/>
          <w:szCs w:val="24"/>
        </w:rPr>
        <w:t>public boolean isCertExist(String userName)</w:t>
      </w:r>
    </w:p>
    <w:p w14:paraId="4D4B23B0" w14:textId="77777777" w:rsidR="007C5B50" w:rsidRDefault="008A43EE">
      <w:pPr>
        <w:pStyle w:val="4"/>
      </w:pPr>
      <w:bookmarkStart w:id="255" w:name="_Toc13463"/>
      <w:r>
        <w:rPr>
          <w:rFonts w:hint="eastAsia"/>
        </w:rPr>
        <w:lastRenderedPageBreak/>
        <w:t>请求参数</w:t>
      </w:r>
      <w:bookmarkEnd w:id="25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3"/>
        <w:gridCol w:w="2279"/>
        <w:gridCol w:w="2279"/>
        <w:gridCol w:w="2279"/>
      </w:tblGrid>
      <w:tr w:rsidR="007C5B50" w14:paraId="03812F11" w14:textId="77777777">
        <w:trPr>
          <w:trHeight w:val="468"/>
          <w:jc w:val="center"/>
        </w:trPr>
        <w:tc>
          <w:tcPr>
            <w:tcW w:w="2323" w:type="dxa"/>
            <w:shd w:val="clear" w:color="auto" w:fill="C6D9F1"/>
            <w:vAlign w:val="center"/>
          </w:tcPr>
          <w:p w14:paraId="56A4EE4E" w14:textId="77777777" w:rsidR="007C5B50" w:rsidRDefault="008A43EE">
            <w:pPr>
              <w:spacing w:line="360" w:lineRule="auto"/>
              <w:jc w:val="center"/>
              <w:rPr>
                <w:b/>
                <w:szCs w:val="24"/>
              </w:rPr>
            </w:pPr>
            <w:r>
              <w:rPr>
                <w:rFonts w:hint="eastAsia"/>
                <w:b/>
                <w:szCs w:val="24"/>
              </w:rPr>
              <w:t>参数</w:t>
            </w:r>
          </w:p>
        </w:tc>
        <w:tc>
          <w:tcPr>
            <w:tcW w:w="2279" w:type="dxa"/>
            <w:shd w:val="clear" w:color="auto" w:fill="C6D9F1"/>
            <w:vAlign w:val="center"/>
          </w:tcPr>
          <w:p w14:paraId="1056F83C" w14:textId="77777777" w:rsidR="007C5B50" w:rsidRDefault="008A43EE">
            <w:pPr>
              <w:spacing w:line="360" w:lineRule="auto"/>
              <w:jc w:val="center"/>
              <w:rPr>
                <w:b/>
                <w:szCs w:val="24"/>
              </w:rPr>
            </w:pPr>
            <w:r>
              <w:rPr>
                <w:b/>
                <w:szCs w:val="24"/>
              </w:rPr>
              <w:t>类型</w:t>
            </w:r>
          </w:p>
        </w:tc>
        <w:tc>
          <w:tcPr>
            <w:tcW w:w="2279" w:type="dxa"/>
            <w:shd w:val="clear" w:color="auto" w:fill="C6D9F1"/>
            <w:vAlign w:val="center"/>
          </w:tcPr>
          <w:p w14:paraId="737DDDBA" w14:textId="77777777" w:rsidR="007C5B50" w:rsidRDefault="008A43EE">
            <w:pPr>
              <w:spacing w:line="360" w:lineRule="auto"/>
              <w:jc w:val="center"/>
              <w:rPr>
                <w:b/>
                <w:szCs w:val="24"/>
              </w:rPr>
            </w:pPr>
            <w:r>
              <w:rPr>
                <w:rFonts w:hint="eastAsia"/>
                <w:b/>
                <w:szCs w:val="24"/>
              </w:rPr>
              <w:t>说明</w:t>
            </w:r>
          </w:p>
        </w:tc>
        <w:tc>
          <w:tcPr>
            <w:tcW w:w="2279" w:type="dxa"/>
            <w:shd w:val="clear" w:color="auto" w:fill="C6D9F1"/>
            <w:vAlign w:val="center"/>
          </w:tcPr>
          <w:p w14:paraId="3EB010CC" w14:textId="77777777" w:rsidR="007C5B50" w:rsidRDefault="008A43EE">
            <w:pPr>
              <w:spacing w:line="360" w:lineRule="auto"/>
              <w:jc w:val="center"/>
              <w:rPr>
                <w:b/>
                <w:szCs w:val="24"/>
              </w:rPr>
            </w:pPr>
            <w:r>
              <w:rPr>
                <w:b/>
                <w:szCs w:val="24"/>
              </w:rPr>
              <w:t>非空要求</w:t>
            </w:r>
          </w:p>
        </w:tc>
      </w:tr>
      <w:tr w:rsidR="007C5B50" w14:paraId="517BF523" w14:textId="77777777">
        <w:trPr>
          <w:trHeight w:val="468"/>
          <w:jc w:val="center"/>
        </w:trPr>
        <w:tc>
          <w:tcPr>
            <w:tcW w:w="2323" w:type="dxa"/>
            <w:vAlign w:val="center"/>
          </w:tcPr>
          <w:p w14:paraId="0DF74132" w14:textId="77777777" w:rsidR="007C5B50" w:rsidRDefault="008A43EE">
            <w:pPr>
              <w:spacing w:line="360" w:lineRule="auto"/>
              <w:jc w:val="center"/>
              <w:rPr>
                <w:szCs w:val="24"/>
              </w:rPr>
            </w:pPr>
            <w:r>
              <w:rPr>
                <w:rFonts w:hint="eastAsia"/>
                <w:szCs w:val="24"/>
              </w:rPr>
              <w:t>userName</w:t>
            </w:r>
          </w:p>
        </w:tc>
        <w:tc>
          <w:tcPr>
            <w:tcW w:w="2279" w:type="dxa"/>
            <w:vAlign w:val="center"/>
          </w:tcPr>
          <w:p w14:paraId="618CE079" w14:textId="77777777" w:rsidR="007C5B50" w:rsidRDefault="008A43EE">
            <w:pPr>
              <w:spacing w:line="360" w:lineRule="auto"/>
              <w:jc w:val="center"/>
              <w:rPr>
                <w:rFonts w:eastAsia="Times New Roman"/>
                <w:szCs w:val="24"/>
              </w:rPr>
            </w:pPr>
            <w:r>
              <w:rPr>
                <w:szCs w:val="24"/>
              </w:rPr>
              <w:t>String</w:t>
            </w:r>
          </w:p>
        </w:tc>
        <w:tc>
          <w:tcPr>
            <w:tcW w:w="2279" w:type="dxa"/>
            <w:vAlign w:val="center"/>
          </w:tcPr>
          <w:p w14:paraId="748C5C78" w14:textId="77777777" w:rsidR="007C5B50" w:rsidRDefault="008A43EE">
            <w:pPr>
              <w:spacing w:line="360" w:lineRule="auto"/>
              <w:jc w:val="center"/>
              <w:rPr>
                <w:rFonts w:ascii="宋体" w:hAnsi="宋体" w:cs="宋体"/>
                <w:szCs w:val="24"/>
              </w:rPr>
            </w:pPr>
            <w:r>
              <w:rPr>
                <w:rFonts w:hint="eastAsia"/>
                <w:szCs w:val="24"/>
              </w:rPr>
              <w:t>要</w:t>
            </w:r>
            <w:r>
              <w:rPr>
                <w:szCs w:val="24"/>
              </w:rPr>
              <w:t>检查</w:t>
            </w:r>
            <w:r>
              <w:rPr>
                <w:rFonts w:hint="eastAsia"/>
                <w:szCs w:val="24"/>
              </w:rPr>
              <w:t>证书的用户名</w:t>
            </w:r>
          </w:p>
        </w:tc>
        <w:tc>
          <w:tcPr>
            <w:tcW w:w="2279" w:type="dxa"/>
            <w:vAlign w:val="center"/>
          </w:tcPr>
          <w:p w14:paraId="47C4519E" w14:textId="77777777" w:rsidR="007C5B50" w:rsidRDefault="008A43EE">
            <w:pPr>
              <w:spacing w:line="360" w:lineRule="auto"/>
              <w:jc w:val="center"/>
              <w:rPr>
                <w:szCs w:val="24"/>
              </w:rPr>
            </w:pPr>
            <w:r>
              <w:rPr>
                <w:szCs w:val="24"/>
              </w:rPr>
              <w:t>是</w:t>
            </w:r>
          </w:p>
        </w:tc>
      </w:tr>
    </w:tbl>
    <w:p w14:paraId="1B781848" w14:textId="77777777" w:rsidR="007C5B50" w:rsidRDefault="007C5B50"/>
    <w:p w14:paraId="69485074" w14:textId="77777777" w:rsidR="007C5B50" w:rsidRDefault="008A43EE">
      <w:pPr>
        <w:pStyle w:val="4"/>
      </w:pPr>
      <w:bookmarkStart w:id="256" w:name="_Toc12569"/>
      <w:r>
        <w:rPr>
          <w:rFonts w:hint="eastAsia"/>
        </w:rPr>
        <w:t>返回值</w:t>
      </w:r>
      <w:bookmarkEnd w:id="256"/>
    </w:p>
    <w:p w14:paraId="16436B3A" w14:textId="77777777" w:rsidR="007C5B50" w:rsidRDefault="008A43EE">
      <w:pPr>
        <w:rPr>
          <w:szCs w:val="24"/>
        </w:rPr>
      </w:pPr>
      <w:r>
        <w:rPr>
          <w:szCs w:val="24"/>
        </w:rPr>
        <w:t>证书存在返回</w:t>
      </w:r>
      <w:r>
        <w:rPr>
          <w:szCs w:val="24"/>
        </w:rPr>
        <w:t>true,</w:t>
      </w:r>
      <w:r>
        <w:rPr>
          <w:szCs w:val="24"/>
        </w:rPr>
        <w:t>证书不存在返回</w:t>
      </w:r>
      <w:r>
        <w:rPr>
          <w:szCs w:val="24"/>
        </w:rPr>
        <w:t>false</w:t>
      </w:r>
    </w:p>
    <w:p w14:paraId="337557ED" w14:textId="77777777" w:rsidR="007C5B50" w:rsidRDefault="007C5B50">
      <w:pPr>
        <w:spacing w:line="360" w:lineRule="auto"/>
        <w:ind w:firstLine="720"/>
        <w:rPr>
          <w:szCs w:val="24"/>
        </w:rPr>
      </w:pPr>
    </w:p>
    <w:p w14:paraId="37BB005B" w14:textId="77777777" w:rsidR="007C5B50" w:rsidRDefault="008A43EE">
      <w:pPr>
        <w:pStyle w:val="3"/>
      </w:pPr>
      <w:bookmarkStart w:id="257" w:name="_Toc1104"/>
      <w:bookmarkStart w:id="258" w:name="_Toc10778"/>
      <w:bookmarkStart w:id="259" w:name="_Toc9857"/>
      <w:bookmarkStart w:id="260" w:name="_Toc101346999"/>
      <w:bookmarkStart w:id="261" w:name="_获取证书信息"/>
      <w:r>
        <w:t>获取证书信息</w:t>
      </w:r>
      <w:bookmarkEnd w:id="257"/>
      <w:bookmarkEnd w:id="258"/>
      <w:bookmarkEnd w:id="259"/>
      <w:bookmarkEnd w:id="260"/>
    </w:p>
    <w:p w14:paraId="1C09740F" w14:textId="77777777" w:rsidR="007C5B50" w:rsidRDefault="008A43EE">
      <w:pPr>
        <w:pStyle w:val="4"/>
      </w:pPr>
      <w:bookmarkStart w:id="262" w:name="_Toc21046"/>
      <w:bookmarkEnd w:id="261"/>
      <w:r>
        <w:rPr>
          <w:rFonts w:hint="eastAsia"/>
        </w:rPr>
        <w:t>功能描述</w:t>
      </w:r>
      <w:bookmarkEnd w:id="262"/>
    </w:p>
    <w:p w14:paraId="31B6247D" w14:textId="77777777" w:rsidR="007C5B50" w:rsidRDefault="008A43EE">
      <w:r>
        <w:rPr>
          <w:szCs w:val="24"/>
        </w:rPr>
        <w:t>获取</w:t>
      </w:r>
      <w:r>
        <w:rPr>
          <w:rFonts w:hint="eastAsia"/>
          <w:szCs w:val="24"/>
        </w:rPr>
        <w:t>指定用户的</w:t>
      </w:r>
      <w:r>
        <w:rPr>
          <w:szCs w:val="24"/>
        </w:rPr>
        <w:t>证书对应的字段</w:t>
      </w:r>
    </w:p>
    <w:p w14:paraId="33A29C5D" w14:textId="77777777" w:rsidR="007C5B50" w:rsidRDefault="008A43EE">
      <w:pPr>
        <w:pStyle w:val="4"/>
      </w:pPr>
      <w:bookmarkStart w:id="263" w:name="_Toc1342"/>
      <w:r>
        <w:rPr>
          <w:rFonts w:hint="eastAsia"/>
        </w:rPr>
        <w:t>前置条件</w:t>
      </w:r>
      <w:bookmarkEnd w:id="263"/>
    </w:p>
    <w:p w14:paraId="0055642C" w14:textId="77777777" w:rsidR="007C5B50" w:rsidRDefault="008A43EE">
      <w:pPr>
        <w:rPr>
          <w:szCs w:val="24"/>
        </w:rPr>
      </w:pPr>
      <w:r>
        <w:rPr>
          <w:rFonts w:hint="eastAsia"/>
          <w:szCs w:val="24"/>
        </w:rPr>
        <w:t>已经成功下载证书</w:t>
      </w:r>
    </w:p>
    <w:p w14:paraId="66F08AED" w14:textId="77777777" w:rsidR="007C5B50" w:rsidRDefault="008A43EE">
      <w:pPr>
        <w:pStyle w:val="4"/>
      </w:pPr>
      <w:r>
        <w:rPr>
          <w:rFonts w:hint="eastAsia"/>
        </w:rPr>
        <w:t>方法原型</w:t>
      </w:r>
    </w:p>
    <w:p w14:paraId="350EA6FA" w14:textId="77777777" w:rsidR="007C5B50" w:rsidRDefault="008A43EE">
      <w:r>
        <w:rPr>
          <w:rFonts w:hint="eastAsia"/>
          <w:szCs w:val="24"/>
        </w:rPr>
        <w:t>public String getCertField(String userName, int field)</w:t>
      </w:r>
    </w:p>
    <w:p w14:paraId="0E2896DF" w14:textId="77777777" w:rsidR="007C5B50" w:rsidRDefault="008A43EE">
      <w:pPr>
        <w:pStyle w:val="4"/>
      </w:pPr>
      <w:bookmarkStart w:id="264" w:name="_Toc4661"/>
      <w:r>
        <w:rPr>
          <w:rFonts w:hint="eastAsia"/>
        </w:rPr>
        <w:t>请求参数</w:t>
      </w:r>
      <w:bookmarkEnd w:id="26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3"/>
        <w:gridCol w:w="2279"/>
        <w:gridCol w:w="2279"/>
        <w:gridCol w:w="2279"/>
      </w:tblGrid>
      <w:tr w:rsidR="007C5B50" w14:paraId="23CDC532" w14:textId="77777777">
        <w:trPr>
          <w:trHeight w:val="468"/>
          <w:jc w:val="center"/>
        </w:trPr>
        <w:tc>
          <w:tcPr>
            <w:tcW w:w="2323" w:type="dxa"/>
            <w:shd w:val="clear" w:color="auto" w:fill="C6D9F1"/>
            <w:vAlign w:val="center"/>
          </w:tcPr>
          <w:p w14:paraId="46309884" w14:textId="77777777" w:rsidR="007C5B50" w:rsidRDefault="008A43EE">
            <w:pPr>
              <w:spacing w:line="360" w:lineRule="auto"/>
              <w:jc w:val="center"/>
              <w:rPr>
                <w:b/>
                <w:szCs w:val="24"/>
              </w:rPr>
            </w:pPr>
            <w:r>
              <w:rPr>
                <w:rFonts w:hint="eastAsia"/>
                <w:b/>
                <w:szCs w:val="24"/>
              </w:rPr>
              <w:t>参数</w:t>
            </w:r>
          </w:p>
        </w:tc>
        <w:tc>
          <w:tcPr>
            <w:tcW w:w="2279" w:type="dxa"/>
            <w:shd w:val="clear" w:color="auto" w:fill="C6D9F1"/>
            <w:vAlign w:val="center"/>
          </w:tcPr>
          <w:p w14:paraId="5157DFEF" w14:textId="77777777" w:rsidR="007C5B50" w:rsidRDefault="008A43EE">
            <w:pPr>
              <w:spacing w:line="360" w:lineRule="auto"/>
              <w:jc w:val="center"/>
              <w:rPr>
                <w:b/>
                <w:szCs w:val="24"/>
              </w:rPr>
            </w:pPr>
            <w:r>
              <w:rPr>
                <w:b/>
                <w:szCs w:val="24"/>
              </w:rPr>
              <w:t>类型</w:t>
            </w:r>
          </w:p>
        </w:tc>
        <w:tc>
          <w:tcPr>
            <w:tcW w:w="2279" w:type="dxa"/>
            <w:shd w:val="clear" w:color="auto" w:fill="C6D9F1"/>
            <w:vAlign w:val="center"/>
          </w:tcPr>
          <w:p w14:paraId="3336C7D0" w14:textId="77777777" w:rsidR="007C5B50" w:rsidRDefault="008A43EE">
            <w:pPr>
              <w:spacing w:line="360" w:lineRule="auto"/>
              <w:jc w:val="center"/>
              <w:rPr>
                <w:b/>
                <w:szCs w:val="24"/>
              </w:rPr>
            </w:pPr>
            <w:r>
              <w:rPr>
                <w:rFonts w:hint="eastAsia"/>
                <w:b/>
                <w:szCs w:val="24"/>
              </w:rPr>
              <w:t>说明</w:t>
            </w:r>
          </w:p>
        </w:tc>
        <w:tc>
          <w:tcPr>
            <w:tcW w:w="2279" w:type="dxa"/>
            <w:shd w:val="clear" w:color="auto" w:fill="C6D9F1"/>
            <w:vAlign w:val="center"/>
          </w:tcPr>
          <w:p w14:paraId="579C574B" w14:textId="77777777" w:rsidR="007C5B50" w:rsidRDefault="008A43EE">
            <w:pPr>
              <w:spacing w:line="360" w:lineRule="auto"/>
              <w:jc w:val="center"/>
              <w:rPr>
                <w:b/>
                <w:szCs w:val="24"/>
              </w:rPr>
            </w:pPr>
            <w:r>
              <w:rPr>
                <w:b/>
                <w:szCs w:val="24"/>
              </w:rPr>
              <w:t>非空要求</w:t>
            </w:r>
          </w:p>
        </w:tc>
      </w:tr>
      <w:tr w:rsidR="007C5B50" w14:paraId="50658062" w14:textId="77777777">
        <w:trPr>
          <w:trHeight w:val="468"/>
          <w:jc w:val="center"/>
        </w:trPr>
        <w:tc>
          <w:tcPr>
            <w:tcW w:w="2323" w:type="dxa"/>
            <w:vAlign w:val="center"/>
          </w:tcPr>
          <w:p w14:paraId="2812C6B0" w14:textId="77777777" w:rsidR="007C5B50" w:rsidRDefault="008A43EE">
            <w:pPr>
              <w:spacing w:line="360" w:lineRule="auto"/>
              <w:jc w:val="center"/>
              <w:rPr>
                <w:szCs w:val="24"/>
              </w:rPr>
            </w:pPr>
            <w:r>
              <w:rPr>
                <w:rFonts w:hint="eastAsia"/>
                <w:szCs w:val="24"/>
              </w:rPr>
              <w:t>userName</w:t>
            </w:r>
          </w:p>
        </w:tc>
        <w:tc>
          <w:tcPr>
            <w:tcW w:w="2279" w:type="dxa"/>
            <w:vAlign w:val="center"/>
          </w:tcPr>
          <w:p w14:paraId="735D1843" w14:textId="77777777" w:rsidR="007C5B50" w:rsidRDefault="008A43EE">
            <w:pPr>
              <w:spacing w:line="360" w:lineRule="auto"/>
              <w:jc w:val="center"/>
              <w:rPr>
                <w:rFonts w:eastAsia="Times New Roman"/>
                <w:szCs w:val="24"/>
              </w:rPr>
            </w:pPr>
            <w:r>
              <w:rPr>
                <w:szCs w:val="24"/>
              </w:rPr>
              <w:t>String</w:t>
            </w:r>
          </w:p>
        </w:tc>
        <w:tc>
          <w:tcPr>
            <w:tcW w:w="2279" w:type="dxa"/>
            <w:vAlign w:val="center"/>
          </w:tcPr>
          <w:p w14:paraId="5578C9BC" w14:textId="77777777" w:rsidR="007C5B50" w:rsidRDefault="008A43EE">
            <w:pPr>
              <w:spacing w:line="360" w:lineRule="auto"/>
              <w:jc w:val="center"/>
              <w:rPr>
                <w:rFonts w:ascii="宋体" w:hAnsi="宋体" w:cs="宋体"/>
                <w:szCs w:val="24"/>
              </w:rPr>
            </w:pPr>
            <w:r>
              <w:rPr>
                <w:rFonts w:ascii="宋体" w:hAnsi="宋体" w:cs="宋体" w:hint="eastAsia"/>
                <w:szCs w:val="24"/>
              </w:rPr>
              <w:t>用户名</w:t>
            </w:r>
          </w:p>
        </w:tc>
        <w:tc>
          <w:tcPr>
            <w:tcW w:w="2279" w:type="dxa"/>
            <w:vAlign w:val="center"/>
          </w:tcPr>
          <w:p w14:paraId="15E013D5" w14:textId="77777777" w:rsidR="007C5B50" w:rsidRDefault="008A43EE">
            <w:pPr>
              <w:spacing w:line="360" w:lineRule="auto"/>
              <w:jc w:val="center"/>
              <w:rPr>
                <w:szCs w:val="24"/>
              </w:rPr>
            </w:pPr>
            <w:r>
              <w:rPr>
                <w:szCs w:val="24"/>
              </w:rPr>
              <w:t>是</w:t>
            </w:r>
          </w:p>
        </w:tc>
      </w:tr>
      <w:tr w:rsidR="007C5B50" w14:paraId="2F4992FD" w14:textId="77777777">
        <w:trPr>
          <w:trHeight w:val="468"/>
          <w:jc w:val="center"/>
        </w:trPr>
        <w:tc>
          <w:tcPr>
            <w:tcW w:w="2323" w:type="dxa"/>
            <w:vAlign w:val="center"/>
          </w:tcPr>
          <w:p w14:paraId="60FB1DAB" w14:textId="77777777" w:rsidR="007C5B50" w:rsidRDefault="008A43EE">
            <w:pPr>
              <w:spacing w:line="360" w:lineRule="auto"/>
              <w:jc w:val="center"/>
              <w:rPr>
                <w:szCs w:val="24"/>
              </w:rPr>
            </w:pPr>
            <w:r>
              <w:rPr>
                <w:szCs w:val="24"/>
              </w:rPr>
              <w:t>field</w:t>
            </w:r>
          </w:p>
        </w:tc>
        <w:tc>
          <w:tcPr>
            <w:tcW w:w="2279" w:type="dxa"/>
            <w:vAlign w:val="center"/>
          </w:tcPr>
          <w:p w14:paraId="1CAE22CF" w14:textId="77777777" w:rsidR="007C5B50" w:rsidRDefault="008A43EE">
            <w:pPr>
              <w:spacing w:line="360" w:lineRule="auto"/>
              <w:jc w:val="center"/>
              <w:rPr>
                <w:szCs w:val="24"/>
              </w:rPr>
            </w:pPr>
            <w:r>
              <w:rPr>
                <w:szCs w:val="24"/>
              </w:rPr>
              <w:t>int</w:t>
            </w:r>
          </w:p>
        </w:tc>
        <w:tc>
          <w:tcPr>
            <w:tcW w:w="2279" w:type="dxa"/>
            <w:vAlign w:val="center"/>
          </w:tcPr>
          <w:p w14:paraId="5F7A1213" w14:textId="77777777" w:rsidR="007C5B50" w:rsidRDefault="008A43EE">
            <w:pPr>
              <w:spacing w:line="360" w:lineRule="auto"/>
              <w:jc w:val="center"/>
              <w:rPr>
                <w:szCs w:val="24"/>
              </w:rPr>
            </w:pPr>
            <w:r>
              <w:rPr>
                <w:szCs w:val="24"/>
              </w:rPr>
              <w:t>要获取的证书字段</w:t>
            </w:r>
          </w:p>
          <w:p w14:paraId="6914498D" w14:textId="77777777" w:rsidR="007C5B50" w:rsidRDefault="008A43EE">
            <w:pPr>
              <w:numPr>
                <w:ilvl w:val="0"/>
                <w:numId w:val="7"/>
              </w:numPr>
              <w:spacing w:line="360" w:lineRule="auto"/>
              <w:jc w:val="center"/>
              <w:rPr>
                <w:szCs w:val="24"/>
              </w:rPr>
            </w:pPr>
            <w:r>
              <w:rPr>
                <w:szCs w:val="24"/>
              </w:rPr>
              <w:t>证书</w:t>
            </w:r>
            <w:r>
              <w:rPr>
                <w:szCs w:val="24"/>
              </w:rPr>
              <w:t>DN</w:t>
            </w:r>
          </w:p>
          <w:p w14:paraId="4A56A095" w14:textId="77777777" w:rsidR="007C5B50" w:rsidRDefault="008A43EE">
            <w:pPr>
              <w:numPr>
                <w:ilvl w:val="0"/>
                <w:numId w:val="7"/>
              </w:numPr>
              <w:spacing w:line="360" w:lineRule="auto"/>
              <w:jc w:val="center"/>
              <w:rPr>
                <w:szCs w:val="24"/>
              </w:rPr>
            </w:pPr>
            <w:r>
              <w:rPr>
                <w:szCs w:val="24"/>
              </w:rPr>
              <w:t>证书</w:t>
            </w:r>
            <w:r>
              <w:rPr>
                <w:szCs w:val="24"/>
              </w:rPr>
              <w:t>SN</w:t>
            </w:r>
          </w:p>
          <w:p w14:paraId="785B3F5B" w14:textId="77777777" w:rsidR="007C5B50" w:rsidRDefault="008A43EE">
            <w:pPr>
              <w:numPr>
                <w:ilvl w:val="0"/>
                <w:numId w:val="7"/>
              </w:numPr>
              <w:spacing w:line="360" w:lineRule="auto"/>
              <w:jc w:val="center"/>
              <w:rPr>
                <w:szCs w:val="24"/>
              </w:rPr>
            </w:pPr>
            <w:r>
              <w:rPr>
                <w:szCs w:val="24"/>
              </w:rPr>
              <w:t>证书颁发者</w:t>
            </w:r>
          </w:p>
          <w:p w14:paraId="5F9A6DFC" w14:textId="77777777" w:rsidR="007C5B50" w:rsidRDefault="008A43EE">
            <w:pPr>
              <w:numPr>
                <w:ilvl w:val="0"/>
                <w:numId w:val="7"/>
              </w:numPr>
              <w:spacing w:line="360" w:lineRule="auto"/>
              <w:jc w:val="center"/>
              <w:rPr>
                <w:szCs w:val="24"/>
              </w:rPr>
            </w:pPr>
            <w:r>
              <w:rPr>
                <w:szCs w:val="24"/>
              </w:rPr>
              <w:lastRenderedPageBreak/>
              <w:t>保留字段</w:t>
            </w:r>
          </w:p>
          <w:p w14:paraId="427A33FD" w14:textId="77777777" w:rsidR="007C5B50" w:rsidRDefault="008A43EE">
            <w:pPr>
              <w:numPr>
                <w:ilvl w:val="0"/>
                <w:numId w:val="7"/>
              </w:numPr>
              <w:spacing w:line="360" w:lineRule="auto"/>
              <w:jc w:val="center"/>
              <w:rPr>
                <w:szCs w:val="24"/>
              </w:rPr>
            </w:pPr>
            <w:r>
              <w:rPr>
                <w:szCs w:val="24"/>
              </w:rPr>
              <w:t>密钥用法</w:t>
            </w:r>
          </w:p>
          <w:p w14:paraId="652949C6" w14:textId="77777777" w:rsidR="007C5B50" w:rsidRDefault="008A43EE">
            <w:pPr>
              <w:numPr>
                <w:ilvl w:val="0"/>
                <w:numId w:val="7"/>
              </w:numPr>
              <w:spacing w:line="360" w:lineRule="auto"/>
              <w:jc w:val="center"/>
              <w:rPr>
                <w:szCs w:val="24"/>
              </w:rPr>
            </w:pPr>
            <w:r>
              <w:rPr>
                <w:szCs w:val="24"/>
              </w:rPr>
              <w:t>密钥长度</w:t>
            </w:r>
          </w:p>
          <w:p w14:paraId="7C001B1A" w14:textId="77777777" w:rsidR="007C5B50" w:rsidRDefault="008A43EE">
            <w:pPr>
              <w:numPr>
                <w:ilvl w:val="0"/>
                <w:numId w:val="7"/>
              </w:numPr>
              <w:spacing w:line="360" w:lineRule="auto"/>
              <w:jc w:val="center"/>
              <w:rPr>
                <w:szCs w:val="24"/>
              </w:rPr>
            </w:pPr>
            <w:r>
              <w:rPr>
                <w:szCs w:val="24"/>
              </w:rPr>
              <w:t>证书有效期开始</w:t>
            </w:r>
          </w:p>
          <w:p w14:paraId="2B1C9D0C" w14:textId="77777777" w:rsidR="007C5B50" w:rsidRDefault="008A43EE">
            <w:pPr>
              <w:numPr>
                <w:ilvl w:val="0"/>
                <w:numId w:val="7"/>
              </w:numPr>
              <w:spacing w:line="360" w:lineRule="auto"/>
              <w:jc w:val="center"/>
              <w:rPr>
                <w:szCs w:val="24"/>
              </w:rPr>
            </w:pPr>
            <w:r>
              <w:rPr>
                <w:szCs w:val="24"/>
              </w:rPr>
              <w:t>证书有效期结束</w:t>
            </w:r>
          </w:p>
          <w:p w14:paraId="03C19EB8" w14:textId="77777777" w:rsidR="007C5B50" w:rsidRDefault="008A43EE">
            <w:pPr>
              <w:numPr>
                <w:ilvl w:val="0"/>
                <w:numId w:val="7"/>
              </w:numPr>
              <w:spacing w:line="360" w:lineRule="auto"/>
              <w:jc w:val="center"/>
              <w:rPr>
                <w:szCs w:val="24"/>
              </w:rPr>
            </w:pPr>
            <w:r>
              <w:rPr>
                <w:szCs w:val="24"/>
              </w:rPr>
              <w:t>证书签名算法</w:t>
            </w:r>
          </w:p>
          <w:p w14:paraId="35F2A5A7" w14:textId="77777777" w:rsidR="007C5B50" w:rsidRDefault="008A43EE">
            <w:pPr>
              <w:numPr>
                <w:ilvl w:val="0"/>
                <w:numId w:val="7"/>
              </w:numPr>
              <w:spacing w:line="360" w:lineRule="auto"/>
              <w:jc w:val="center"/>
              <w:rPr>
                <w:rFonts w:ascii="宋体" w:hAnsi="宋体" w:cs="宋体"/>
                <w:szCs w:val="24"/>
              </w:rPr>
            </w:pPr>
            <w:r>
              <w:rPr>
                <w:szCs w:val="24"/>
              </w:rPr>
              <w:t>证书版本</w:t>
            </w:r>
          </w:p>
        </w:tc>
        <w:tc>
          <w:tcPr>
            <w:tcW w:w="2279" w:type="dxa"/>
            <w:vAlign w:val="center"/>
          </w:tcPr>
          <w:p w14:paraId="38C9C2F9" w14:textId="77777777" w:rsidR="007C5B50" w:rsidRDefault="008A43EE">
            <w:pPr>
              <w:spacing w:line="360" w:lineRule="auto"/>
              <w:jc w:val="center"/>
              <w:rPr>
                <w:szCs w:val="24"/>
              </w:rPr>
            </w:pPr>
            <w:r>
              <w:rPr>
                <w:szCs w:val="24"/>
              </w:rPr>
              <w:lastRenderedPageBreak/>
              <w:t>是</w:t>
            </w:r>
          </w:p>
        </w:tc>
      </w:tr>
    </w:tbl>
    <w:p w14:paraId="3498C728" w14:textId="77777777" w:rsidR="007C5B50" w:rsidRDefault="008A43EE">
      <w:pPr>
        <w:pStyle w:val="4"/>
      </w:pPr>
      <w:bookmarkStart w:id="265" w:name="_Toc9266"/>
      <w:r>
        <w:rPr>
          <w:rFonts w:hint="eastAsia"/>
        </w:rPr>
        <w:t>返回值</w:t>
      </w:r>
      <w:bookmarkEnd w:id="265"/>
    </w:p>
    <w:p w14:paraId="641D1BCD" w14:textId="77777777" w:rsidR="007C5B50" w:rsidRDefault="008A43EE">
      <w:r>
        <w:rPr>
          <w:rFonts w:hint="eastAsia"/>
          <w:szCs w:val="24"/>
        </w:rPr>
        <w:t>根据传入的字段，返回对应的值</w:t>
      </w:r>
    </w:p>
    <w:p w14:paraId="4BC0723F" w14:textId="77777777" w:rsidR="007C5B50" w:rsidRDefault="007C5B50"/>
    <w:p w14:paraId="30EBAE82" w14:textId="77777777" w:rsidR="007C5B50" w:rsidRDefault="008A43EE">
      <w:pPr>
        <w:pStyle w:val="3"/>
      </w:pPr>
      <w:bookmarkStart w:id="266" w:name="_Toc101347000"/>
      <w:bookmarkStart w:id="267" w:name="_使用证书进行加密"/>
      <w:r>
        <w:rPr>
          <w:rFonts w:hint="eastAsia"/>
        </w:rPr>
        <w:t>使用证书进行加密</w:t>
      </w:r>
      <w:bookmarkEnd w:id="266"/>
    </w:p>
    <w:bookmarkEnd w:id="267"/>
    <w:p w14:paraId="5C927FFA" w14:textId="77777777" w:rsidR="007C5B50" w:rsidRDefault="008A43EE">
      <w:pPr>
        <w:pStyle w:val="4"/>
      </w:pPr>
      <w:r>
        <w:rPr>
          <w:rFonts w:hint="eastAsia"/>
        </w:rPr>
        <w:t>功能描述</w:t>
      </w:r>
    </w:p>
    <w:p w14:paraId="7B446FFC" w14:textId="77777777" w:rsidR="007C5B50" w:rsidRDefault="008A43EE">
      <w:r>
        <w:rPr>
          <w:rFonts w:hint="eastAsia"/>
        </w:rPr>
        <w:t>使用指定的证书证书内容，对一个原文数据进行加密</w:t>
      </w:r>
    </w:p>
    <w:p w14:paraId="0B891268" w14:textId="77777777" w:rsidR="007C5B50" w:rsidRDefault="008A43EE">
      <w:pPr>
        <w:pStyle w:val="4"/>
      </w:pPr>
      <w:r>
        <w:rPr>
          <w:rFonts w:hint="eastAsia"/>
        </w:rPr>
        <w:t>前置条件</w:t>
      </w:r>
    </w:p>
    <w:p w14:paraId="2493DD00" w14:textId="77777777" w:rsidR="007C5B50" w:rsidRDefault="008A43EE">
      <w:pPr>
        <w:rPr>
          <w:szCs w:val="24"/>
        </w:rPr>
      </w:pPr>
      <w:r>
        <w:rPr>
          <w:rFonts w:hint="eastAsia"/>
          <w:szCs w:val="24"/>
        </w:rPr>
        <w:t>已经成功下载了或者已经有了外部证书</w:t>
      </w:r>
    </w:p>
    <w:p w14:paraId="57920BD6" w14:textId="77777777" w:rsidR="007C5B50" w:rsidRDefault="008A43EE">
      <w:pPr>
        <w:pStyle w:val="4"/>
      </w:pPr>
      <w:r>
        <w:rPr>
          <w:rFonts w:hint="eastAsia"/>
        </w:rPr>
        <w:t>方法原型</w:t>
      </w:r>
    </w:p>
    <w:p w14:paraId="18DCEB7C" w14:textId="77777777" w:rsidR="007C5B50" w:rsidRDefault="008A43EE">
      <w:r>
        <w:rPr>
          <w:rFonts w:hint="eastAsia"/>
          <w:szCs w:val="24"/>
        </w:rPr>
        <w:t>public byte[] encryptByCert(String certStr, byte[] plain)</w:t>
      </w:r>
    </w:p>
    <w:p w14:paraId="6E42A63F" w14:textId="77777777" w:rsidR="007C5B50" w:rsidRDefault="008A43EE">
      <w:pPr>
        <w:pStyle w:val="4"/>
      </w:pPr>
      <w:r>
        <w:rPr>
          <w:rFonts w:hint="eastAsia"/>
        </w:rPr>
        <w:t>请求参数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3"/>
        <w:gridCol w:w="2279"/>
        <w:gridCol w:w="2279"/>
        <w:gridCol w:w="2279"/>
      </w:tblGrid>
      <w:tr w:rsidR="007C5B50" w14:paraId="7BAD52D9" w14:textId="77777777">
        <w:trPr>
          <w:trHeight w:val="468"/>
          <w:jc w:val="center"/>
        </w:trPr>
        <w:tc>
          <w:tcPr>
            <w:tcW w:w="2323" w:type="dxa"/>
            <w:shd w:val="clear" w:color="auto" w:fill="C6D9F1"/>
            <w:vAlign w:val="center"/>
          </w:tcPr>
          <w:p w14:paraId="0DF0B38E" w14:textId="77777777" w:rsidR="007C5B50" w:rsidRDefault="008A43EE">
            <w:pPr>
              <w:spacing w:line="360" w:lineRule="auto"/>
              <w:jc w:val="center"/>
              <w:rPr>
                <w:b/>
                <w:szCs w:val="24"/>
              </w:rPr>
            </w:pPr>
            <w:r>
              <w:rPr>
                <w:rFonts w:hint="eastAsia"/>
                <w:b/>
                <w:szCs w:val="24"/>
              </w:rPr>
              <w:t>参数</w:t>
            </w:r>
          </w:p>
        </w:tc>
        <w:tc>
          <w:tcPr>
            <w:tcW w:w="2279" w:type="dxa"/>
            <w:shd w:val="clear" w:color="auto" w:fill="C6D9F1"/>
            <w:vAlign w:val="center"/>
          </w:tcPr>
          <w:p w14:paraId="6624FB04" w14:textId="77777777" w:rsidR="007C5B50" w:rsidRDefault="008A43EE">
            <w:pPr>
              <w:spacing w:line="360" w:lineRule="auto"/>
              <w:jc w:val="center"/>
              <w:rPr>
                <w:b/>
                <w:szCs w:val="24"/>
              </w:rPr>
            </w:pPr>
            <w:r>
              <w:rPr>
                <w:b/>
                <w:szCs w:val="24"/>
              </w:rPr>
              <w:t>类型</w:t>
            </w:r>
          </w:p>
        </w:tc>
        <w:tc>
          <w:tcPr>
            <w:tcW w:w="2279" w:type="dxa"/>
            <w:shd w:val="clear" w:color="auto" w:fill="C6D9F1"/>
            <w:vAlign w:val="center"/>
          </w:tcPr>
          <w:p w14:paraId="33BEBDA4" w14:textId="77777777" w:rsidR="007C5B50" w:rsidRDefault="008A43EE">
            <w:pPr>
              <w:spacing w:line="360" w:lineRule="auto"/>
              <w:jc w:val="center"/>
              <w:rPr>
                <w:b/>
                <w:szCs w:val="24"/>
              </w:rPr>
            </w:pPr>
            <w:r>
              <w:rPr>
                <w:rFonts w:hint="eastAsia"/>
                <w:b/>
                <w:szCs w:val="24"/>
              </w:rPr>
              <w:t>说明</w:t>
            </w:r>
          </w:p>
        </w:tc>
        <w:tc>
          <w:tcPr>
            <w:tcW w:w="2279" w:type="dxa"/>
            <w:shd w:val="clear" w:color="auto" w:fill="C6D9F1"/>
            <w:vAlign w:val="center"/>
          </w:tcPr>
          <w:p w14:paraId="377E19B7" w14:textId="77777777" w:rsidR="007C5B50" w:rsidRDefault="008A43EE">
            <w:pPr>
              <w:spacing w:line="360" w:lineRule="auto"/>
              <w:jc w:val="center"/>
              <w:rPr>
                <w:b/>
                <w:szCs w:val="24"/>
              </w:rPr>
            </w:pPr>
            <w:r>
              <w:rPr>
                <w:b/>
                <w:szCs w:val="24"/>
              </w:rPr>
              <w:t>非空要求</w:t>
            </w:r>
          </w:p>
        </w:tc>
      </w:tr>
      <w:tr w:rsidR="007C5B50" w14:paraId="1DCE7FB2" w14:textId="77777777">
        <w:trPr>
          <w:trHeight w:val="468"/>
          <w:jc w:val="center"/>
        </w:trPr>
        <w:tc>
          <w:tcPr>
            <w:tcW w:w="2323" w:type="dxa"/>
            <w:vAlign w:val="center"/>
          </w:tcPr>
          <w:p w14:paraId="43505913" w14:textId="77777777" w:rsidR="007C5B50" w:rsidRDefault="008A43EE">
            <w:pPr>
              <w:spacing w:line="360" w:lineRule="auto"/>
              <w:jc w:val="center"/>
              <w:rPr>
                <w:szCs w:val="24"/>
              </w:rPr>
            </w:pPr>
            <w:r>
              <w:rPr>
                <w:rFonts w:hint="eastAsia"/>
                <w:szCs w:val="24"/>
              </w:rPr>
              <w:t>certStr</w:t>
            </w:r>
          </w:p>
        </w:tc>
        <w:tc>
          <w:tcPr>
            <w:tcW w:w="2279" w:type="dxa"/>
            <w:vAlign w:val="center"/>
          </w:tcPr>
          <w:p w14:paraId="7C760CAF" w14:textId="77777777" w:rsidR="007C5B50" w:rsidRDefault="008A43EE">
            <w:pPr>
              <w:spacing w:line="360" w:lineRule="auto"/>
              <w:jc w:val="center"/>
              <w:rPr>
                <w:rFonts w:eastAsia="Times New Roman"/>
                <w:szCs w:val="24"/>
              </w:rPr>
            </w:pPr>
            <w:r>
              <w:rPr>
                <w:szCs w:val="24"/>
              </w:rPr>
              <w:t>String</w:t>
            </w:r>
          </w:p>
        </w:tc>
        <w:tc>
          <w:tcPr>
            <w:tcW w:w="2279" w:type="dxa"/>
            <w:vAlign w:val="center"/>
          </w:tcPr>
          <w:p w14:paraId="57D18D29" w14:textId="77777777" w:rsidR="007C5B50" w:rsidRDefault="008A43EE">
            <w:pPr>
              <w:spacing w:line="360" w:lineRule="auto"/>
              <w:jc w:val="center"/>
              <w:rPr>
                <w:rFonts w:ascii="宋体" w:hAnsi="宋体" w:cs="宋体"/>
                <w:szCs w:val="24"/>
              </w:rPr>
            </w:pPr>
            <w:r>
              <w:rPr>
                <w:rFonts w:ascii="宋体" w:hAnsi="宋体" w:cs="宋体" w:hint="eastAsia"/>
                <w:szCs w:val="24"/>
              </w:rPr>
              <w:t>证书内容，Base64格式</w:t>
            </w:r>
          </w:p>
        </w:tc>
        <w:tc>
          <w:tcPr>
            <w:tcW w:w="2279" w:type="dxa"/>
            <w:vAlign w:val="center"/>
          </w:tcPr>
          <w:p w14:paraId="1D2133D7" w14:textId="77777777" w:rsidR="007C5B50" w:rsidRDefault="008A43EE">
            <w:pPr>
              <w:spacing w:line="360" w:lineRule="auto"/>
              <w:jc w:val="center"/>
              <w:rPr>
                <w:szCs w:val="24"/>
              </w:rPr>
            </w:pPr>
            <w:r>
              <w:rPr>
                <w:szCs w:val="24"/>
              </w:rPr>
              <w:t>是</w:t>
            </w:r>
          </w:p>
        </w:tc>
      </w:tr>
      <w:tr w:rsidR="007C5B50" w14:paraId="45D21172" w14:textId="77777777">
        <w:trPr>
          <w:trHeight w:val="468"/>
          <w:jc w:val="center"/>
        </w:trPr>
        <w:tc>
          <w:tcPr>
            <w:tcW w:w="2323" w:type="dxa"/>
            <w:vAlign w:val="center"/>
          </w:tcPr>
          <w:p w14:paraId="1605992C" w14:textId="77777777" w:rsidR="007C5B50" w:rsidRDefault="008A43EE">
            <w:pPr>
              <w:spacing w:line="360" w:lineRule="auto"/>
              <w:jc w:val="center"/>
              <w:rPr>
                <w:szCs w:val="24"/>
              </w:rPr>
            </w:pPr>
            <w:r>
              <w:rPr>
                <w:rFonts w:hint="eastAsia"/>
                <w:szCs w:val="24"/>
              </w:rPr>
              <w:t>plain</w:t>
            </w:r>
          </w:p>
        </w:tc>
        <w:tc>
          <w:tcPr>
            <w:tcW w:w="2279" w:type="dxa"/>
            <w:vAlign w:val="center"/>
          </w:tcPr>
          <w:p w14:paraId="6FD1E7BA" w14:textId="77777777" w:rsidR="007C5B50" w:rsidRDefault="008A43EE">
            <w:pPr>
              <w:spacing w:line="360" w:lineRule="auto"/>
              <w:jc w:val="center"/>
              <w:rPr>
                <w:szCs w:val="24"/>
              </w:rPr>
            </w:pPr>
            <w:r>
              <w:rPr>
                <w:rFonts w:hint="eastAsia"/>
                <w:szCs w:val="24"/>
              </w:rPr>
              <w:t>byte[]</w:t>
            </w:r>
          </w:p>
        </w:tc>
        <w:tc>
          <w:tcPr>
            <w:tcW w:w="2279" w:type="dxa"/>
            <w:vAlign w:val="center"/>
          </w:tcPr>
          <w:p w14:paraId="62B3B3FE" w14:textId="77777777" w:rsidR="007C5B50" w:rsidRDefault="008A43EE">
            <w:pPr>
              <w:spacing w:line="360" w:lineRule="auto"/>
              <w:jc w:val="center"/>
              <w:rPr>
                <w:rFonts w:ascii="宋体" w:hAnsi="宋体" w:cs="宋体"/>
                <w:szCs w:val="24"/>
              </w:rPr>
            </w:pPr>
            <w:r>
              <w:rPr>
                <w:szCs w:val="24"/>
              </w:rPr>
              <w:t>要</w:t>
            </w:r>
            <w:r>
              <w:rPr>
                <w:rFonts w:hint="eastAsia"/>
                <w:szCs w:val="24"/>
              </w:rPr>
              <w:t>加密的数据</w:t>
            </w:r>
          </w:p>
        </w:tc>
        <w:tc>
          <w:tcPr>
            <w:tcW w:w="2279" w:type="dxa"/>
            <w:vAlign w:val="center"/>
          </w:tcPr>
          <w:p w14:paraId="230D06FE" w14:textId="77777777" w:rsidR="007C5B50" w:rsidRDefault="008A43EE">
            <w:pPr>
              <w:spacing w:line="360" w:lineRule="auto"/>
              <w:jc w:val="center"/>
              <w:rPr>
                <w:szCs w:val="24"/>
              </w:rPr>
            </w:pPr>
            <w:r>
              <w:rPr>
                <w:szCs w:val="24"/>
              </w:rPr>
              <w:t>是</w:t>
            </w:r>
          </w:p>
        </w:tc>
      </w:tr>
    </w:tbl>
    <w:p w14:paraId="26F40DB8" w14:textId="77777777" w:rsidR="007C5B50" w:rsidRDefault="008A43EE">
      <w:pPr>
        <w:pStyle w:val="4"/>
      </w:pPr>
      <w:r>
        <w:rPr>
          <w:rFonts w:hint="eastAsia"/>
        </w:rPr>
        <w:lastRenderedPageBreak/>
        <w:t>返回值</w:t>
      </w:r>
    </w:p>
    <w:p w14:paraId="7BBF145F" w14:textId="77777777" w:rsidR="007C5B50" w:rsidRDefault="008A43EE">
      <w:r>
        <w:rPr>
          <w:rFonts w:hint="eastAsia"/>
        </w:rPr>
        <w:t>Byte[]</w:t>
      </w:r>
      <w:r>
        <w:rPr>
          <w:rFonts w:hint="eastAsia"/>
        </w:rPr>
        <w:t>类型的被加密后的数据</w:t>
      </w:r>
    </w:p>
    <w:p w14:paraId="6C7D7A1E" w14:textId="77777777" w:rsidR="007C5B50" w:rsidRDefault="007C5B50"/>
    <w:p w14:paraId="24C2C99C" w14:textId="77777777" w:rsidR="007C5B50" w:rsidRDefault="008A43EE">
      <w:pPr>
        <w:pStyle w:val="3"/>
      </w:pPr>
      <w:bookmarkStart w:id="268" w:name="_Toc101347001"/>
      <w:bookmarkStart w:id="269" w:name="_使用证书进行解密"/>
      <w:r>
        <w:rPr>
          <w:rFonts w:hint="eastAsia"/>
        </w:rPr>
        <w:t>使用证书进行解密</w:t>
      </w:r>
      <w:bookmarkEnd w:id="268"/>
    </w:p>
    <w:bookmarkEnd w:id="269"/>
    <w:p w14:paraId="5FBD3120" w14:textId="77777777" w:rsidR="007C5B50" w:rsidRDefault="008A43EE">
      <w:pPr>
        <w:pStyle w:val="4"/>
      </w:pPr>
      <w:r>
        <w:rPr>
          <w:rFonts w:hint="eastAsia"/>
        </w:rPr>
        <w:t>功能描述</w:t>
      </w:r>
    </w:p>
    <w:p w14:paraId="78126F17" w14:textId="77777777" w:rsidR="007C5B50" w:rsidRDefault="008A43EE">
      <w:r>
        <w:rPr>
          <w:rFonts w:hint="eastAsia"/>
        </w:rPr>
        <w:t>对使用该证书加密后的数据进行解密</w:t>
      </w:r>
    </w:p>
    <w:p w14:paraId="763CB6B8" w14:textId="77777777" w:rsidR="007C5B50" w:rsidRDefault="008A43EE">
      <w:pPr>
        <w:pStyle w:val="4"/>
      </w:pPr>
      <w:r>
        <w:rPr>
          <w:rFonts w:hint="eastAsia"/>
        </w:rPr>
        <w:t>前置条件</w:t>
      </w:r>
    </w:p>
    <w:p w14:paraId="123AAA4E" w14:textId="77777777" w:rsidR="007C5B50" w:rsidRDefault="008A43EE">
      <w:pPr>
        <w:rPr>
          <w:szCs w:val="24"/>
        </w:rPr>
      </w:pPr>
      <w:r>
        <w:rPr>
          <w:rFonts w:hint="eastAsia"/>
          <w:szCs w:val="24"/>
        </w:rPr>
        <w:t>已经成功下载双证证书</w:t>
      </w:r>
    </w:p>
    <w:p w14:paraId="6FA436BE" w14:textId="77777777" w:rsidR="007C5B50" w:rsidRDefault="008A43EE">
      <w:pPr>
        <w:pStyle w:val="4"/>
      </w:pPr>
      <w:r>
        <w:rPr>
          <w:rFonts w:hint="eastAsia"/>
        </w:rPr>
        <w:t>方法原型</w:t>
      </w:r>
    </w:p>
    <w:p w14:paraId="09D51103" w14:textId="77777777" w:rsidR="007C5B50" w:rsidRDefault="008A43EE">
      <w:r>
        <w:rPr>
          <w:rFonts w:hint="eastAsia"/>
          <w:szCs w:val="24"/>
        </w:rPr>
        <w:t>public void decryptByCert(String userName, String PIN, boolean useSignCert, String encryptData, final Result.ResultListener resultListener)</w:t>
      </w:r>
    </w:p>
    <w:p w14:paraId="4DFA487A" w14:textId="77777777" w:rsidR="007C5B50" w:rsidRDefault="008A43EE">
      <w:pPr>
        <w:pStyle w:val="4"/>
      </w:pPr>
      <w:r>
        <w:rPr>
          <w:rFonts w:hint="eastAsia"/>
        </w:rPr>
        <w:t>请求参数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3"/>
        <w:gridCol w:w="2279"/>
        <w:gridCol w:w="2279"/>
        <w:gridCol w:w="2279"/>
      </w:tblGrid>
      <w:tr w:rsidR="007C5B50" w14:paraId="25E92017" w14:textId="77777777">
        <w:trPr>
          <w:trHeight w:val="468"/>
          <w:jc w:val="center"/>
        </w:trPr>
        <w:tc>
          <w:tcPr>
            <w:tcW w:w="2323" w:type="dxa"/>
            <w:shd w:val="clear" w:color="auto" w:fill="C6D9F1"/>
            <w:vAlign w:val="center"/>
          </w:tcPr>
          <w:p w14:paraId="15BB467E" w14:textId="77777777" w:rsidR="007C5B50" w:rsidRDefault="008A43EE">
            <w:pPr>
              <w:spacing w:line="360" w:lineRule="auto"/>
              <w:jc w:val="center"/>
              <w:rPr>
                <w:b/>
                <w:szCs w:val="24"/>
              </w:rPr>
            </w:pPr>
            <w:r>
              <w:rPr>
                <w:rFonts w:hint="eastAsia"/>
                <w:b/>
                <w:szCs w:val="24"/>
              </w:rPr>
              <w:t>参数</w:t>
            </w:r>
          </w:p>
        </w:tc>
        <w:tc>
          <w:tcPr>
            <w:tcW w:w="2279" w:type="dxa"/>
            <w:shd w:val="clear" w:color="auto" w:fill="C6D9F1"/>
            <w:vAlign w:val="center"/>
          </w:tcPr>
          <w:p w14:paraId="4C8BFEE7" w14:textId="77777777" w:rsidR="007C5B50" w:rsidRDefault="008A43EE">
            <w:pPr>
              <w:spacing w:line="360" w:lineRule="auto"/>
              <w:jc w:val="center"/>
              <w:rPr>
                <w:b/>
                <w:szCs w:val="24"/>
              </w:rPr>
            </w:pPr>
            <w:r>
              <w:rPr>
                <w:b/>
                <w:szCs w:val="24"/>
              </w:rPr>
              <w:t>类型</w:t>
            </w:r>
          </w:p>
        </w:tc>
        <w:tc>
          <w:tcPr>
            <w:tcW w:w="2279" w:type="dxa"/>
            <w:shd w:val="clear" w:color="auto" w:fill="C6D9F1"/>
            <w:vAlign w:val="center"/>
          </w:tcPr>
          <w:p w14:paraId="31BEC76D" w14:textId="77777777" w:rsidR="007C5B50" w:rsidRDefault="008A43EE">
            <w:pPr>
              <w:spacing w:line="360" w:lineRule="auto"/>
              <w:jc w:val="center"/>
              <w:rPr>
                <w:b/>
                <w:szCs w:val="24"/>
              </w:rPr>
            </w:pPr>
            <w:r>
              <w:rPr>
                <w:rFonts w:hint="eastAsia"/>
                <w:b/>
                <w:szCs w:val="24"/>
              </w:rPr>
              <w:t>说明</w:t>
            </w:r>
          </w:p>
        </w:tc>
        <w:tc>
          <w:tcPr>
            <w:tcW w:w="2279" w:type="dxa"/>
            <w:shd w:val="clear" w:color="auto" w:fill="C6D9F1"/>
            <w:vAlign w:val="center"/>
          </w:tcPr>
          <w:p w14:paraId="7EF55C76" w14:textId="77777777" w:rsidR="007C5B50" w:rsidRDefault="008A43EE">
            <w:pPr>
              <w:spacing w:line="360" w:lineRule="auto"/>
              <w:jc w:val="center"/>
              <w:rPr>
                <w:b/>
                <w:szCs w:val="24"/>
              </w:rPr>
            </w:pPr>
            <w:r>
              <w:rPr>
                <w:b/>
                <w:szCs w:val="24"/>
              </w:rPr>
              <w:t>非空要求</w:t>
            </w:r>
          </w:p>
        </w:tc>
      </w:tr>
      <w:tr w:rsidR="007C5B50" w14:paraId="7AD941EB" w14:textId="77777777">
        <w:trPr>
          <w:trHeight w:val="468"/>
          <w:jc w:val="center"/>
        </w:trPr>
        <w:tc>
          <w:tcPr>
            <w:tcW w:w="2323" w:type="dxa"/>
            <w:vAlign w:val="center"/>
          </w:tcPr>
          <w:p w14:paraId="7B80EAB1" w14:textId="77777777" w:rsidR="007C5B50" w:rsidRDefault="008A43EE">
            <w:pPr>
              <w:spacing w:line="360" w:lineRule="auto"/>
              <w:jc w:val="center"/>
              <w:rPr>
                <w:szCs w:val="24"/>
              </w:rPr>
            </w:pPr>
            <w:r>
              <w:rPr>
                <w:rFonts w:hint="eastAsia"/>
                <w:szCs w:val="24"/>
              </w:rPr>
              <w:t>userName</w:t>
            </w:r>
          </w:p>
        </w:tc>
        <w:tc>
          <w:tcPr>
            <w:tcW w:w="2279" w:type="dxa"/>
            <w:vAlign w:val="center"/>
          </w:tcPr>
          <w:p w14:paraId="1BB88E6D" w14:textId="77777777" w:rsidR="007C5B50" w:rsidRDefault="008A43EE">
            <w:pPr>
              <w:spacing w:line="360" w:lineRule="auto"/>
              <w:jc w:val="center"/>
              <w:rPr>
                <w:rFonts w:eastAsia="Times New Roman"/>
                <w:szCs w:val="24"/>
              </w:rPr>
            </w:pPr>
            <w:r>
              <w:rPr>
                <w:szCs w:val="24"/>
              </w:rPr>
              <w:t>String</w:t>
            </w:r>
          </w:p>
        </w:tc>
        <w:tc>
          <w:tcPr>
            <w:tcW w:w="2279" w:type="dxa"/>
            <w:vAlign w:val="center"/>
          </w:tcPr>
          <w:p w14:paraId="123CA479" w14:textId="77777777" w:rsidR="007C5B50" w:rsidRDefault="008A43EE">
            <w:pPr>
              <w:spacing w:line="360" w:lineRule="auto"/>
              <w:jc w:val="center"/>
              <w:rPr>
                <w:rFonts w:ascii="宋体" w:hAnsi="宋体" w:cs="宋体"/>
                <w:szCs w:val="24"/>
              </w:rPr>
            </w:pPr>
            <w:r>
              <w:rPr>
                <w:rFonts w:ascii="宋体" w:hAnsi="宋体" w:cs="宋体" w:hint="eastAsia"/>
                <w:szCs w:val="24"/>
              </w:rPr>
              <w:t>用户名</w:t>
            </w:r>
          </w:p>
        </w:tc>
        <w:tc>
          <w:tcPr>
            <w:tcW w:w="2279" w:type="dxa"/>
            <w:vAlign w:val="center"/>
          </w:tcPr>
          <w:p w14:paraId="3B7E6443" w14:textId="77777777" w:rsidR="007C5B50" w:rsidRDefault="008A43EE">
            <w:pPr>
              <w:spacing w:line="360" w:lineRule="auto"/>
              <w:jc w:val="center"/>
              <w:rPr>
                <w:szCs w:val="24"/>
              </w:rPr>
            </w:pPr>
            <w:r>
              <w:rPr>
                <w:szCs w:val="24"/>
              </w:rPr>
              <w:t>是</w:t>
            </w:r>
          </w:p>
        </w:tc>
      </w:tr>
      <w:tr w:rsidR="007C5B50" w14:paraId="2D320331" w14:textId="77777777">
        <w:trPr>
          <w:trHeight w:val="468"/>
          <w:jc w:val="center"/>
        </w:trPr>
        <w:tc>
          <w:tcPr>
            <w:tcW w:w="2323" w:type="dxa"/>
            <w:vAlign w:val="center"/>
          </w:tcPr>
          <w:p w14:paraId="7BC2BD91" w14:textId="77777777" w:rsidR="007C5B50" w:rsidRDefault="008A43EE">
            <w:pPr>
              <w:spacing w:line="360" w:lineRule="auto"/>
              <w:jc w:val="center"/>
              <w:rPr>
                <w:szCs w:val="24"/>
              </w:rPr>
            </w:pPr>
            <w:r>
              <w:rPr>
                <w:rFonts w:hint="eastAsia"/>
                <w:szCs w:val="24"/>
              </w:rPr>
              <w:t>PIN</w:t>
            </w:r>
          </w:p>
        </w:tc>
        <w:tc>
          <w:tcPr>
            <w:tcW w:w="2279" w:type="dxa"/>
            <w:vAlign w:val="center"/>
          </w:tcPr>
          <w:p w14:paraId="78EF64C6" w14:textId="77777777" w:rsidR="007C5B50" w:rsidRDefault="008A43EE">
            <w:pPr>
              <w:spacing w:line="360" w:lineRule="auto"/>
              <w:jc w:val="center"/>
              <w:rPr>
                <w:szCs w:val="24"/>
              </w:rPr>
            </w:pPr>
            <w:r>
              <w:rPr>
                <w:rFonts w:hint="eastAsia"/>
                <w:szCs w:val="24"/>
              </w:rPr>
              <w:t>String</w:t>
            </w:r>
          </w:p>
        </w:tc>
        <w:tc>
          <w:tcPr>
            <w:tcW w:w="2279" w:type="dxa"/>
            <w:vAlign w:val="center"/>
          </w:tcPr>
          <w:p w14:paraId="12F9FEF0" w14:textId="77777777" w:rsidR="007C5B50" w:rsidRDefault="008A43EE">
            <w:pPr>
              <w:spacing w:line="360" w:lineRule="auto"/>
              <w:jc w:val="center"/>
              <w:rPr>
                <w:rFonts w:ascii="宋体" w:hAnsi="宋体" w:cs="宋体"/>
                <w:szCs w:val="24"/>
              </w:rPr>
            </w:pPr>
            <w:r>
              <w:rPr>
                <w:rFonts w:ascii="宋体" w:hAnsi="宋体" w:cs="宋体" w:hint="eastAsia"/>
                <w:szCs w:val="24"/>
              </w:rPr>
              <w:t>证书的PIN</w:t>
            </w:r>
          </w:p>
        </w:tc>
        <w:tc>
          <w:tcPr>
            <w:tcW w:w="2279" w:type="dxa"/>
            <w:vAlign w:val="center"/>
          </w:tcPr>
          <w:p w14:paraId="1BB5EC2C" w14:textId="77777777" w:rsidR="007C5B50" w:rsidRDefault="008A43EE">
            <w:pPr>
              <w:spacing w:line="360" w:lineRule="auto"/>
              <w:jc w:val="center"/>
              <w:rPr>
                <w:szCs w:val="24"/>
              </w:rPr>
            </w:pPr>
            <w:r>
              <w:rPr>
                <w:szCs w:val="24"/>
              </w:rPr>
              <w:t>是</w:t>
            </w:r>
          </w:p>
        </w:tc>
      </w:tr>
      <w:tr w:rsidR="007C5B50" w14:paraId="5B969F94" w14:textId="77777777">
        <w:trPr>
          <w:trHeight w:val="468"/>
          <w:jc w:val="center"/>
        </w:trPr>
        <w:tc>
          <w:tcPr>
            <w:tcW w:w="2323" w:type="dxa"/>
            <w:vAlign w:val="center"/>
          </w:tcPr>
          <w:p w14:paraId="72B132E8" w14:textId="77777777" w:rsidR="007C5B50" w:rsidRDefault="008A43EE">
            <w:pPr>
              <w:spacing w:line="360" w:lineRule="auto"/>
              <w:jc w:val="center"/>
              <w:rPr>
                <w:szCs w:val="24"/>
              </w:rPr>
            </w:pPr>
            <w:r>
              <w:rPr>
                <w:rFonts w:hint="eastAsia"/>
                <w:szCs w:val="24"/>
              </w:rPr>
              <w:t>useSignCert</w:t>
            </w:r>
          </w:p>
        </w:tc>
        <w:tc>
          <w:tcPr>
            <w:tcW w:w="2279" w:type="dxa"/>
            <w:vAlign w:val="center"/>
          </w:tcPr>
          <w:p w14:paraId="12FAF2C2" w14:textId="77777777" w:rsidR="007C5B50" w:rsidRDefault="008A43EE">
            <w:pPr>
              <w:spacing w:line="360" w:lineRule="auto"/>
              <w:jc w:val="center"/>
              <w:rPr>
                <w:szCs w:val="24"/>
              </w:rPr>
            </w:pPr>
            <w:r>
              <w:rPr>
                <w:rFonts w:hint="eastAsia"/>
                <w:szCs w:val="24"/>
              </w:rPr>
              <w:t>boolean</w:t>
            </w:r>
          </w:p>
        </w:tc>
        <w:tc>
          <w:tcPr>
            <w:tcW w:w="2279" w:type="dxa"/>
            <w:vAlign w:val="center"/>
          </w:tcPr>
          <w:p w14:paraId="403FB559" w14:textId="77777777" w:rsidR="007C5B50" w:rsidRDefault="008A43EE">
            <w:pPr>
              <w:spacing w:line="360" w:lineRule="auto"/>
              <w:jc w:val="center"/>
              <w:rPr>
                <w:szCs w:val="24"/>
              </w:rPr>
            </w:pPr>
            <w:r>
              <w:rPr>
                <w:rFonts w:hint="eastAsia"/>
                <w:szCs w:val="24"/>
              </w:rPr>
              <w:t>是否使用签名证书解密</w:t>
            </w:r>
          </w:p>
        </w:tc>
        <w:tc>
          <w:tcPr>
            <w:tcW w:w="2279" w:type="dxa"/>
            <w:vAlign w:val="center"/>
          </w:tcPr>
          <w:p w14:paraId="671CEC00" w14:textId="77777777" w:rsidR="007C5B50" w:rsidRDefault="008A43EE">
            <w:pPr>
              <w:spacing w:line="360" w:lineRule="auto"/>
              <w:jc w:val="center"/>
              <w:rPr>
                <w:szCs w:val="24"/>
              </w:rPr>
            </w:pPr>
            <w:r>
              <w:rPr>
                <w:rFonts w:hint="eastAsia"/>
                <w:szCs w:val="24"/>
              </w:rPr>
              <w:t>是</w:t>
            </w:r>
          </w:p>
        </w:tc>
      </w:tr>
      <w:tr w:rsidR="007C5B50" w14:paraId="70DE8AE2" w14:textId="77777777">
        <w:trPr>
          <w:trHeight w:val="468"/>
          <w:jc w:val="center"/>
        </w:trPr>
        <w:tc>
          <w:tcPr>
            <w:tcW w:w="2323" w:type="dxa"/>
            <w:vAlign w:val="center"/>
          </w:tcPr>
          <w:p w14:paraId="3C74D9F7" w14:textId="77777777" w:rsidR="007C5B50" w:rsidRDefault="008A43EE">
            <w:pPr>
              <w:spacing w:line="360" w:lineRule="auto"/>
              <w:jc w:val="center"/>
              <w:rPr>
                <w:szCs w:val="24"/>
              </w:rPr>
            </w:pPr>
            <w:r>
              <w:rPr>
                <w:rFonts w:hint="eastAsia"/>
                <w:szCs w:val="24"/>
              </w:rPr>
              <w:t>encryptData</w:t>
            </w:r>
          </w:p>
        </w:tc>
        <w:tc>
          <w:tcPr>
            <w:tcW w:w="2279" w:type="dxa"/>
            <w:vAlign w:val="center"/>
          </w:tcPr>
          <w:p w14:paraId="69DAB377" w14:textId="77777777" w:rsidR="007C5B50" w:rsidRDefault="008A43EE">
            <w:pPr>
              <w:spacing w:line="360" w:lineRule="auto"/>
              <w:jc w:val="center"/>
              <w:rPr>
                <w:szCs w:val="24"/>
              </w:rPr>
            </w:pPr>
            <w:r>
              <w:rPr>
                <w:rFonts w:hint="eastAsia"/>
                <w:szCs w:val="24"/>
              </w:rPr>
              <w:t>String</w:t>
            </w:r>
          </w:p>
        </w:tc>
        <w:tc>
          <w:tcPr>
            <w:tcW w:w="2279" w:type="dxa"/>
            <w:vAlign w:val="center"/>
          </w:tcPr>
          <w:p w14:paraId="0623DB2A" w14:textId="77777777" w:rsidR="007C5B50" w:rsidRDefault="008A43EE">
            <w:pPr>
              <w:spacing w:line="360" w:lineRule="auto"/>
              <w:jc w:val="center"/>
              <w:rPr>
                <w:szCs w:val="24"/>
              </w:rPr>
            </w:pPr>
            <w:r>
              <w:rPr>
                <w:rFonts w:hint="eastAsia"/>
                <w:szCs w:val="24"/>
              </w:rPr>
              <w:t>被加密的数据，</w:t>
            </w:r>
            <w:r>
              <w:rPr>
                <w:rFonts w:hint="eastAsia"/>
                <w:szCs w:val="24"/>
              </w:rPr>
              <w:t>Base64</w:t>
            </w:r>
            <w:r>
              <w:rPr>
                <w:rFonts w:hint="eastAsia"/>
                <w:szCs w:val="24"/>
              </w:rPr>
              <w:t>格式</w:t>
            </w:r>
          </w:p>
        </w:tc>
        <w:tc>
          <w:tcPr>
            <w:tcW w:w="2279" w:type="dxa"/>
            <w:vAlign w:val="center"/>
          </w:tcPr>
          <w:p w14:paraId="289B8232" w14:textId="77777777" w:rsidR="007C5B50" w:rsidRDefault="008A43EE">
            <w:pPr>
              <w:spacing w:line="360" w:lineRule="auto"/>
              <w:jc w:val="center"/>
              <w:rPr>
                <w:szCs w:val="24"/>
              </w:rPr>
            </w:pPr>
            <w:r>
              <w:rPr>
                <w:rFonts w:hint="eastAsia"/>
                <w:szCs w:val="24"/>
              </w:rPr>
              <w:t>是</w:t>
            </w:r>
          </w:p>
        </w:tc>
      </w:tr>
      <w:tr w:rsidR="007C5B50" w14:paraId="71A95805" w14:textId="77777777">
        <w:trPr>
          <w:trHeight w:val="468"/>
          <w:jc w:val="center"/>
        </w:trPr>
        <w:tc>
          <w:tcPr>
            <w:tcW w:w="2323" w:type="dxa"/>
            <w:vAlign w:val="center"/>
          </w:tcPr>
          <w:p w14:paraId="2482EE53" w14:textId="77777777" w:rsidR="007C5B50" w:rsidRDefault="008A43EE">
            <w:pPr>
              <w:spacing w:line="360" w:lineRule="auto"/>
              <w:jc w:val="center"/>
              <w:rPr>
                <w:szCs w:val="24"/>
              </w:rPr>
            </w:pPr>
            <w:r>
              <w:rPr>
                <w:rFonts w:hint="eastAsia"/>
                <w:szCs w:val="24"/>
              </w:rPr>
              <w:t>resultListener</w:t>
            </w:r>
          </w:p>
        </w:tc>
        <w:tc>
          <w:tcPr>
            <w:tcW w:w="2279" w:type="dxa"/>
            <w:vAlign w:val="center"/>
          </w:tcPr>
          <w:p w14:paraId="4DFDA11F" w14:textId="77777777" w:rsidR="007C5B50" w:rsidRDefault="008A43EE">
            <w:pPr>
              <w:spacing w:line="360" w:lineRule="auto"/>
              <w:jc w:val="center"/>
              <w:rPr>
                <w:szCs w:val="24"/>
              </w:rPr>
            </w:pPr>
            <w:r>
              <w:rPr>
                <w:rFonts w:hint="eastAsia"/>
                <w:szCs w:val="24"/>
              </w:rPr>
              <w:t xml:space="preserve">ResultListener </w:t>
            </w:r>
          </w:p>
        </w:tc>
        <w:tc>
          <w:tcPr>
            <w:tcW w:w="2279" w:type="dxa"/>
            <w:vAlign w:val="center"/>
          </w:tcPr>
          <w:p w14:paraId="161AFA3B" w14:textId="77777777" w:rsidR="007C5B50" w:rsidRDefault="008A43EE">
            <w:pPr>
              <w:spacing w:line="360" w:lineRule="auto"/>
              <w:jc w:val="center"/>
              <w:rPr>
                <w:szCs w:val="24"/>
              </w:rPr>
            </w:pPr>
            <w:r>
              <w:rPr>
                <w:rFonts w:hint="eastAsia"/>
                <w:szCs w:val="24"/>
              </w:rPr>
              <w:t>回调监听器</w:t>
            </w:r>
          </w:p>
        </w:tc>
        <w:tc>
          <w:tcPr>
            <w:tcW w:w="2279" w:type="dxa"/>
            <w:vAlign w:val="center"/>
          </w:tcPr>
          <w:p w14:paraId="23FE665A" w14:textId="77777777" w:rsidR="007C5B50" w:rsidRDefault="008A43EE">
            <w:pPr>
              <w:spacing w:line="360" w:lineRule="auto"/>
              <w:jc w:val="center"/>
              <w:rPr>
                <w:szCs w:val="24"/>
              </w:rPr>
            </w:pPr>
            <w:r>
              <w:rPr>
                <w:rFonts w:hint="eastAsia"/>
                <w:szCs w:val="24"/>
              </w:rPr>
              <w:t>是</w:t>
            </w:r>
          </w:p>
        </w:tc>
      </w:tr>
    </w:tbl>
    <w:p w14:paraId="08A2A30B" w14:textId="77777777" w:rsidR="007C5B50" w:rsidRDefault="008A43EE">
      <w:pPr>
        <w:pStyle w:val="4"/>
      </w:pPr>
      <w:r>
        <w:rPr>
          <w:rFonts w:hint="eastAsia"/>
        </w:rPr>
        <w:t>返回值</w:t>
      </w:r>
    </w:p>
    <w:p w14:paraId="62558DC6" w14:textId="77777777" w:rsidR="007C5B50" w:rsidRDefault="008A43EE">
      <w:r>
        <w:rPr>
          <w:rFonts w:hint="eastAsia"/>
        </w:rPr>
        <w:t>通过回调监听器返回解密后的数据</w:t>
      </w:r>
      <w:r>
        <w:rPr>
          <w:rFonts w:hint="eastAsia"/>
        </w:rPr>
        <w:t>,Base64</w:t>
      </w:r>
      <w:r>
        <w:rPr>
          <w:rFonts w:hint="eastAsia"/>
        </w:rPr>
        <w:t>格式</w:t>
      </w:r>
    </w:p>
    <w:p w14:paraId="072CC84A" w14:textId="77777777" w:rsidR="007C5B50" w:rsidRDefault="007C5B50"/>
    <w:p w14:paraId="5C0C6CD0" w14:textId="77777777" w:rsidR="007C5B50" w:rsidRDefault="008A43EE">
      <w:pPr>
        <w:pStyle w:val="3"/>
      </w:pPr>
      <w:bookmarkStart w:id="270" w:name="_Toc101347002"/>
      <w:r>
        <w:lastRenderedPageBreak/>
        <w:t>制作</w:t>
      </w:r>
      <w:r>
        <w:rPr>
          <w:rFonts w:hint="eastAsia"/>
        </w:rPr>
        <w:t>数字信封</w:t>
      </w:r>
      <w:bookmarkEnd w:id="270"/>
    </w:p>
    <w:p w14:paraId="63B74EA9" w14:textId="77777777" w:rsidR="007C5B50" w:rsidRDefault="008A43EE">
      <w:pPr>
        <w:pStyle w:val="4"/>
      </w:pPr>
      <w:r>
        <w:rPr>
          <w:rFonts w:hint="eastAsia"/>
        </w:rPr>
        <w:t>功能描述</w:t>
      </w:r>
    </w:p>
    <w:p w14:paraId="0A51A734" w14:textId="77777777" w:rsidR="007C5B50" w:rsidRDefault="008A43EE">
      <w:r>
        <w:rPr>
          <w:rFonts w:hint="eastAsia"/>
        </w:rPr>
        <w:t>使用指定的证书</w:t>
      </w:r>
      <w:r>
        <w:t>制作</w:t>
      </w:r>
      <w:r>
        <w:rPr>
          <w:rFonts w:hint="eastAsia"/>
        </w:rPr>
        <w:t>数字信封</w:t>
      </w:r>
    </w:p>
    <w:p w14:paraId="79882864" w14:textId="77777777" w:rsidR="007C5B50" w:rsidRDefault="008A43EE">
      <w:pPr>
        <w:pStyle w:val="4"/>
      </w:pPr>
      <w:r>
        <w:rPr>
          <w:rFonts w:hint="eastAsia"/>
        </w:rPr>
        <w:t>前置条件</w:t>
      </w:r>
    </w:p>
    <w:p w14:paraId="77826E80" w14:textId="77777777" w:rsidR="007C5B50" w:rsidRDefault="008A43EE">
      <w:pPr>
        <w:rPr>
          <w:szCs w:val="24"/>
        </w:rPr>
      </w:pPr>
      <w:r>
        <w:rPr>
          <w:rFonts w:hint="eastAsia"/>
          <w:szCs w:val="24"/>
        </w:rPr>
        <w:t>已经成功</w:t>
      </w:r>
      <w:r>
        <w:rPr>
          <w:szCs w:val="24"/>
        </w:rPr>
        <w:t>进行了初始化</w:t>
      </w:r>
    </w:p>
    <w:p w14:paraId="61D60D2C" w14:textId="77777777" w:rsidR="007C5B50" w:rsidRDefault="008A43EE">
      <w:pPr>
        <w:pStyle w:val="4"/>
      </w:pPr>
      <w:r>
        <w:rPr>
          <w:rFonts w:hint="eastAsia"/>
        </w:rPr>
        <w:t>方法原型</w:t>
      </w:r>
    </w:p>
    <w:p w14:paraId="6BC447BE" w14:textId="77777777" w:rsidR="007C5B50" w:rsidRDefault="008A43EE">
      <w:r>
        <w:rPr>
          <w:rFonts w:hint="eastAsia"/>
          <w:szCs w:val="24"/>
        </w:rPr>
        <w:t>public String makeEnvelop(@NonNull String base64Cert, @NonNull String symmetricAlgorithm, @NonNull byte[] plain)</w:t>
      </w:r>
    </w:p>
    <w:p w14:paraId="64014067" w14:textId="77777777" w:rsidR="007C5B50" w:rsidRDefault="008A43EE">
      <w:pPr>
        <w:pStyle w:val="4"/>
      </w:pPr>
      <w:r>
        <w:rPr>
          <w:rFonts w:hint="eastAsia"/>
        </w:rPr>
        <w:t>请求参数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3"/>
        <w:gridCol w:w="2279"/>
        <w:gridCol w:w="2279"/>
        <w:gridCol w:w="2279"/>
      </w:tblGrid>
      <w:tr w:rsidR="007C5B50" w14:paraId="0DAF627A" w14:textId="77777777">
        <w:trPr>
          <w:trHeight w:val="468"/>
          <w:jc w:val="center"/>
        </w:trPr>
        <w:tc>
          <w:tcPr>
            <w:tcW w:w="2323" w:type="dxa"/>
            <w:shd w:val="clear" w:color="auto" w:fill="C6D9F1"/>
            <w:vAlign w:val="center"/>
          </w:tcPr>
          <w:p w14:paraId="1F109D57" w14:textId="77777777" w:rsidR="007C5B50" w:rsidRDefault="008A43EE">
            <w:pPr>
              <w:spacing w:line="360" w:lineRule="auto"/>
              <w:jc w:val="center"/>
              <w:rPr>
                <w:b/>
                <w:szCs w:val="24"/>
              </w:rPr>
            </w:pPr>
            <w:r>
              <w:rPr>
                <w:rFonts w:hint="eastAsia"/>
                <w:b/>
                <w:szCs w:val="24"/>
              </w:rPr>
              <w:t>参数</w:t>
            </w:r>
          </w:p>
        </w:tc>
        <w:tc>
          <w:tcPr>
            <w:tcW w:w="2279" w:type="dxa"/>
            <w:shd w:val="clear" w:color="auto" w:fill="C6D9F1"/>
            <w:vAlign w:val="center"/>
          </w:tcPr>
          <w:p w14:paraId="5B70D7FD" w14:textId="77777777" w:rsidR="007C5B50" w:rsidRDefault="008A43EE">
            <w:pPr>
              <w:spacing w:line="360" w:lineRule="auto"/>
              <w:jc w:val="center"/>
              <w:rPr>
                <w:b/>
                <w:szCs w:val="24"/>
              </w:rPr>
            </w:pPr>
            <w:r>
              <w:rPr>
                <w:b/>
                <w:szCs w:val="24"/>
              </w:rPr>
              <w:t>类型</w:t>
            </w:r>
          </w:p>
        </w:tc>
        <w:tc>
          <w:tcPr>
            <w:tcW w:w="2279" w:type="dxa"/>
            <w:shd w:val="clear" w:color="auto" w:fill="C6D9F1"/>
            <w:vAlign w:val="center"/>
          </w:tcPr>
          <w:p w14:paraId="131AE665" w14:textId="77777777" w:rsidR="007C5B50" w:rsidRDefault="008A43EE">
            <w:pPr>
              <w:spacing w:line="360" w:lineRule="auto"/>
              <w:jc w:val="center"/>
              <w:rPr>
                <w:b/>
                <w:szCs w:val="24"/>
              </w:rPr>
            </w:pPr>
            <w:r>
              <w:rPr>
                <w:rFonts w:hint="eastAsia"/>
                <w:b/>
                <w:szCs w:val="24"/>
              </w:rPr>
              <w:t>说明</w:t>
            </w:r>
          </w:p>
        </w:tc>
        <w:tc>
          <w:tcPr>
            <w:tcW w:w="2279" w:type="dxa"/>
            <w:shd w:val="clear" w:color="auto" w:fill="C6D9F1"/>
            <w:vAlign w:val="center"/>
          </w:tcPr>
          <w:p w14:paraId="0A05703C" w14:textId="77777777" w:rsidR="007C5B50" w:rsidRDefault="008A43EE">
            <w:pPr>
              <w:spacing w:line="360" w:lineRule="auto"/>
              <w:jc w:val="center"/>
              <w:rPr>
                <w:b/>
                <w:szCs w:val="24"/>
              </w:rPr>
            </w:pPr>
            <w:r>
              <w:rPr>
                <w:b/>
                <w:szCs w:val="24"/>
              </w:rPr>
              <w:t>非空要求</w:t>
            </w:r>
          </w:p>
        </w:tc>
      </w:tr>
      <w:tr w:rsidR="007C5B50" w14:paraId="3E209950" w14:textId="77777777">
        <w:trPr>
          <w:trHeight w:val="468"/>
          <w:jc w:val="center"/>
        </w:trPr>
        <w:tc>
          <w:tcPr>
            <w:tcW w:w="2323" w:type="dxa"/>
            <w:vAlign w:val="center"/>
          </w:tcPr>
          <w:p w14:paraId="1C618A09" w14:textId="77777777" w:rsidR="007C5B50" w:rsidRDefault="008A43EE">
            <w:pPr>
              <w:spacing w:line="360" w:lineRule="auto"/>
              <w:jc w:val="center"/>
              <w:rPr>
                <w:szCs w:val="24"/>
              </w:rPr>
            </w:pPr>
            <w:r>
              <w:rPr>
                <w:rFonts w:hint="eastAsia"/>
                <w:szCs w:val="24"/>
              </w:rPr>
              <w:t>base64Cert</w:t>
            </w:r>
          </w:p>
        </w:tc>
        <w:tc>
          <w:tcPr>
            <w:tcW w:w="2279" w:type="dxa"/>
            <w:vAlign w:val="center"/>
          </w:tcPr>
          <w:p w14:paraId="64F93915" w14:textId="77777777" w:rsidR="007C5B50" w:rsidRDefault="008A43EE">
            <w:pPr>
              <w:spacing w:line="360" w:lineRule="auto"/>
              <w:jc w:val="center"/>
              <w:rPr>
                <w:rFonts w:eastAsia="Times New Roman"/>
                <w:szCs w:val="24"/>
              </w:rPr>
            </w:pPr>
            <w:r>
              <w:rPr>
                <w:szCs w:val="24"/>
              </w:rPr>
              <w:t>String</w:t>
            </w:r>
          </w:p>
        </w:tc>
        <w:tc>
          <w:tcPr>
            <w:tcW w:w="2279" w:type="dxa"/>
            <w:vAlign w:val="center"/>
          </w:tcPr>
          <w:p w14:paraId="480FD536" w14:textId="77777777" w:rsidR="007C5B50" w:rsidRDefault="008A43EE">
            <w:pPr>
              <w:spacing w:line="360" w:lineRule="auto"/>
              <w:jc w:val="center"/>
              <w:rPr>
                <w:rFonts w:ascii="宋体" w:hAnsi="宋体" w:cs="宋体"/>
                <w:szCs w:val="24"/>
              </w:rPr>
            </w:pPr>
            <w:r>
              <w:rPr>
                <w:rFonts w:ascii="宋体" w:hAnsi="宋体" w:cs="宋体"/>
                <w:szCs w:val="24"/>
              </w:rPr>
              <w:t>用于制作信封的证书</w:t>
            </w:r>
          </w:p>
        </w:tc>
        <w:tc>
          <w:tcPr>
            <w:tcW w:w="2279" w:type="dxa"/>
            <w:vAlign w:val="center"/>
          </w:tcPr>
          <w:p w14:paraId="227358C1" w14:textId="77777777" w:rsidR="007C5B50" w:rsidRDefault="008A43EE">
            <w:pPr>
              <w:spacing w:line="360" w:lineRule="auto"/>
              <w:jc w:val="center"/>
              <w:rPr>
                <w:szCs w:val="24"/>
              </w:rPr>
            </w:pPr>
            <w:r>
              <w:rPr>
                <w:szCs w:val="24"/>
              </w:rPr>
              <w:t>是</w:t>
            </w:r>
          </w:p>
        </w:tc>
      </w:tr>
      <w:tr w:rsidR="007C5B50" w14:paraId="31AD32A6" w14:textId="77777777">
        <w:trPr>
          <w:trHeight w:val="468"/>
          <w:jc w:val="center"/>
        </w:trPr>
        <w:tc>
          <w:tcPr>
            <w:tcW w:w="2323" w:type="dxa"/>
            <w:vAlign w:val="center"/>
          </w:tcPr>
          <w:p w14:paraId="03A66A8F" w14:textId="77777777" w:rsidR="007C5B50" w:rsidRDefault="008A43EE">
            <w:pPr>
              <w:spacing w:line="360" w:lineRule="auto"/>
              <w:jc w:val="center"/>
              <w:rPr>
                <w:szCs w:val="24"/>
              </w:rPr>
            </w:pPr>
            <w:r>
              <w:rPr>
                <w:rFonts w:hint="eastAsia"/>
                <w:szCs w:val="24"/>
              </w:rPr>
              <w:t>symmetricAlgorithm</w:t>
            </w:r>
          </w:p>
        </w:tc>
        <w:tc>
          <w:tcPr>
            <w:tcW w:w="2279" w:type="dxa"/>
            <w:vAlign w:val="center"/>
          </w:tcPr>
          <w:p w14:paraId="225290EB" w14:textId="77777777" w:rsidR="007C5B50" w:rsidRDefault="008A43EE">
            <w:pPr>
              <w:spacing w:line="360" w:lineRule="auto"/>
              <w:jc w:val="center"/>
              <w:rPr>
                <w:szCs w:val="24"/>
              </w:rPr>
            </w:pPr>
            <w:r>
              <w:rPr>
                <w:rFonts w:hint="eastAsia"/>
                <w:szCs w:val="24"/>
              </w:rPr>
              <w:t>String</w:t>
            </w:r>
          </w:p>
        </w:tc>
        <w:tc>
          <w:tcPr>
            <w:tcW w:w="2279" w:type="dxa"/>
            <w:vAlign w:val="center"/>
          </w:tcPr>
          <w:p w14:paraId="548E5E36" w14:textId="77777777" w:rsidR="007C5B50" w:rsidRDefault="008A43EE">
            <w:pPr>
              <w:spacing w:line="360" w:lineRule="auto"/>
              <w:jc w:val="center"/>
              <w:rPr>
                <w:rFonts w:ascii="宋体" w:hAnsi="宋体" w:cs="宋体"/>
                <w:szCs w:val="24"/>
              </w:rPr>
            </w:pPr>
            <w:r>
              <w:rPr>
                <w:rFonts w:ascii="宋体" w:hAnsi="宋体" w:cs="宋体" w:hint="eastAsia"/>
                <w:szCs w:val="24"/>
              </w:rPr>
              <w:t>信封要使用的对称算法</w:t>
            </w:r>
            <w:r>
              <w:rPr>
                <w:rFonts w:hint="eastAsia"/>
                <w:szCs w:val="24"/>
              </w:rPr>
              <w:t>("des"/"</w:t>
            </w:r>
            <w:r>
              <w:rPr>
                <w:szCs w:val="24"/>
              </w:rPr>
              <w:t>des3</w:t>
            </w:r>
            <w:r>
              <w:rPr>
                <w:rFonts w:hint="eastAsia"/>
                <w:szCs w:val="24"/>
              </w:rPr>
              <w:t>"/"aes-256-ecb"/"aes-256-cbc"/"rc2"/"rc</w:t>
            </w:r>
            <w:r>
              <w:rPr>
                <w:szCs w:val="24"/>
              </w:rPr>
              <w:t>4</w:t>
            </w:r>
            <w:r>
              <w:rPr>
                <w:rFonts w:hint="eastAsia"/>
                <w:szCs w:val="24"/>
              </w:rPr>
              <w:t>"/"sms4-cbc")</w:t>
            </w:r>
            <w:r>
              <w:rPr>
                <w:szCs w:val="24"/>
              </w:rPr>
              <w:t>,</w:t>
            </w:r>
            <w:r>
              <w:rPr>
                <w:szCs w:val="24"/>
              </w:rPr>
              <w:t>如果对接</w:t>
            </w:r>
            <w:r>
              <w:rPr>
                <w:szCs w:val="24"/>
              </w:rPr>
              <w:t>NetSign</w:t>
            </w:r>
            <w:r>
              <w:rPr>
                <w:szCs w:val="24"/>
              </w:rPr>
              <w:t>，则只支持</w:t>
            </w:r>
            <w:r>
              <w:rPr>
                <w:rFonts w:hint="eastAsia"/>
                <w:szCs w:val="24"/>
              </w:rPr>
              <w:t>"</w:t>
            </w:r>
            <w:r>
              <w:rPr>
                <w:szCs w:val="24"/>
              </w:rPr>
              <w:t>des3</w:t>
            </w:r>
            <w:r>
              <w:rPr>
                <w:rFonts w:hint="eastAsia"/>
                <w:szCs w:val="24"/>
              </w:rPr>
              <w:t>"/"rc</w:t>
            </w:r>
            <w:r>
              <w:rPr>
                <w:szCs w:val="24"/>
              </w:rPr>
              <w:t>4</w:t>
            </w:r>
            <w:r>
              <w:rPr>
                <w:rFonts w:hint="eastAsia"/>
                <w:szCs w:val="24"/>
              </w:rPr>
              <w:t>"/"sms4-cbc"</w:t>
            </w:r>
            <w:r>
              <w:rPr>
                <w:szCs w:val="24"/>
              </w:rPr>
              <w:t>算法</w:t>
            </w:r>
          </w:p>
        </w:tc>
        <w:tc>
          <w:tcPr>
            <w:tcW w:w="2279" w:type="dxa"/>
            <w:vAlign w:val="center"/>
          </w:tcPr>
          <w:p w14:paraId="74C12B76" w14:textId="77777777" w:rsidR="007C5B50" w:rsidRDefault="008A43EE">
            <w:pPr>
              <w:spacing w:line="360" w:lineRule="auto"/>
              <w:jc w:val="center"/>
              <w:rPr>
                <w:szCs w:val="24"/>
              </w:rPr>
            </w:pPr>
            <w:r>
              <w:rPr>
                <w:szCs w:val="24"/>
              </w:rPr>
              <w:t>是</w:t>
            </w:r>
          </w:p>
        </w:tc>
      </w:tr>
      <w:tr w:rsidR="007C5B50" w14:paraId="46CBA348" w14:textId="77777777">
        <w:trPr>
          <w:trHeight w:val="468"/>
          <w:jc w:val="center"/>
        </w:trPr>
        <w:tc>
          <w:tcPr>
            <w:tcW w:w="2323" w:type="dxa"/>
            <w:vAlign w:val="center"/>
          </w:tcPr>
          <w:p w14:paraId="5C7CC99E" w14:textId="77777777" w:rsidR="007C5B50" w:rsidRDefault="008A43EE">
            <w:pPr>
              <w:spacing w:line="360" w:lineRule="auto"/>
              <w:jc w:val="center"/>
              <w:rPr>
                <w:szCs w:val="24"/>
              </w:rPr>
            </w:pPr>
            <w:r>
              <w:rPr>
                <w:rFonts w:hint="eastAsia"/>
                <w:szCs w:val="24"/>
              </w:rPr>
              <w:t>plain</w:t>
            </w:r>
          </w:p>
        </w:tc>
        <w:tc>
          <w:tcPr>
            <w:tcW w:w="2279" w:type="dxa"/>
            <w:vAlign w:val="center"/>
          </w:tcPr>
          <w:p w14:paraId="3A4F9EE5" w14:textId="77777777" w:rsidR="007C5B50" w:rsidRDefault="008A43EE">
            <w:pPr>
              <w:spacing w:line="360" w:lineRule="auto"/>
              <w:jc w:val="center"/>
              <w:rPr>
                <w:szCs w:val="24"/>
              </w:rPr>
            </w:pPr>
            <w:r>
              <w:rPr>
                <w:rFonts w:hint="eastAsia"/>
                <w:szCs w:val="24"/>
              </w:rPr>
              <w:t>Byte[]</w:t>
            </w:r>
          </w:p>
        </w:tc>
        <w:tc>
          <w:tcPr>
            <w:tcW w:w="2279" w:type="dxa"/>
            <w:vAlign w:val="center"/>
          </w:tcPr>
          <w:p w14:paraId="1B8F91A2" w14:textId="77777777" w:rsidR="007C5B50" w:rsidRDefault="008A43EE">
            <w:pPr>
              <w:spacing w:line="360" w:lineRule="auto"/>
              <w:jc w:val="center"/>
              <w:rPr>
                <w:szCs w:val="24"/>
              </w:rPr>
            </w:pPr>
            <w:r>
              <w:rPr>
                <w:rFonts w:hint="eastAsia"/>
                <w:szCs w:val="24"/>
              </w:rPr>
              <w:t>要加密到信封的原文数据</w:t>
            </w:r>
          </w:p>
        </w:tc>
        <w:tc>
          <w:tcPr>
            <w:tcW w:w="2279" w:type="dxa"/>
            <w:vAlign w:val="center"/>
          </w:tcPr>
          <w:p w14:paraId="6DD2B08A" w14:textId="77777777" w:rsidR="007C5B50" w:rsidRDefault="008A43EE">
            <w:pPr>
              <w:spacing w:line="360" w:lineRule="auto"/>
              <w:jc w:val="center"/>
              <w:rPr>
                <w:szCs w:val="24"/>
              </w:rPr>
            </w:pPr>
            <w:r>
              <w:rPr>
                <w:rFonts w:hint="eastAsia"/>
                <w:szCs w:val="24"/>
              </w:rPr>
              <w:t>是</w:t>
            </w:r>
          </w:p>
        </w:tc>
      </w:tr>
    </w:tbl>
    <w:p w14:paraId="0D43D275" w14:textId="77777777" w:rsidR="007C5B50" w:rsidRDefault="008A43EE">
      <w:pPr>
        <w:pStyle w:val="4"/>
      </w:pPr>
      <w:r>
        <w:rPr>
          <w:rFonts w:hint="eastAsia"/>
        </w:rPr>
        <w:lastRenderedPageBreak/>
        <w:t>返回值</w:t>
      </w:r>
    </w:p>
    <w:p w14:paraId="7DED890C" w14:textId="77777777" w:rsidR="007C5B50" w:rsidRDefault="008A43EE">
      <w:r>
        <w:rPr>
          <w:rFonts w:hint="eastAsia"/>
        </w:rPr>
        <w:t>返回信封数据</w:t>
      </w:r>
      <w:r>
        <w:rPr>
          <w:rFonts w:hint="eastAsia"/>
        </w:rPr>
        <w:t>,Base64</w:t>
      </w:r>
      <w:r>
        <w:rPr>
          <w:rFonts w:hint="eastAsia"/>
        </w:rPr>
        <w:t>格式</w:t>
      </w:r>
    </w:p>
    <w:p w14:paraId="1CAF9A8E" w14:textId="77777777" w:rsidR="007C5B50" w:rsidRDefault="007C5B50"/>
    <w:p w14:paraId="17C9038B" w14:textId="77777777" w:rsidR="007C5B50" w:rsidRDefault="008A43EE">
      <w:pPr>
        <w:pStyle w:val="3"/>
      </w:pPr>
      <w:bookmarkStart w:id="271" w:name="_Toc101347003"/>
      <w:bookmarkStart w:id="272" w:name="_使用证书打开数字信封"/>
      <w:r>
        <w:rPr>
          <w:rFonts w:hint="eastAsia"/>
        </w:rPr>
        <w:t>使用证书打开数字信封</w:t>
      </w:r>
      <w:bookmarkEnd w:id="271"/>
    </w:p>
    <w:bookmarkEnd w:id="272"/>
    <w:p w14:paraId="1599A9B1" w14:textId="77777777" w:rsidR="007C5B50" w:rsidRDefault="008A43EE">
      <w:pPr>
        <w:pStyle w:val="4"/>
      </w:pPr>
      <w:r>
        <w:rPr>
          <w:rFonts w:hint="eastAsia"/>
        </w:rPr>
        <w:t>功能描述</w:t>
      </w:r>
    </w:p>
    <w:p w14:paraId="430F95A3" w14:textId="77777777" w:rsidR="007C5B50" w:rsidRDefault="008A43EE">
      <w:r>
        <w:rPr>
          <w:rFonts w:hint="eastAsia"/>
        </w:rPr>
        <w:t>使用用户名和</w:t>
      </w:r>
      <w:r>
        <w:rPr>
          <w:rFonts w:hint="eastAsia"/>
        </w:rPr>
        <w:t>PIN</w:t>
      </w:r>
      <w:r>
        <w:rPr>
          <w:rFonts w:hint="eastAsia"/>
        </w:rPr>
        <w:t>打开制作好的数字信封，必须是本地证书做的信封</w:t>
      </w:r>
    </w:p>
    <w:p w14:paraId="47EC59BE" w14:textId="77777777" w:rsidR="007C5B50" w:rsidRDefault="008A43EE">
      <w:pPr>
        <w:pStyle w:val="4"/>
      </w:pPr>
      <w:r>
        <w:rPr>
          <w:rFonts w:hint="eastAsia"/>
        </w:rPr>
        <w:t>前置条件</w:t>
      </w:r>
    </w:p>
    <w:p w14:paraId="513BAB75" w14:textId="77777777" w:rsidR="007C5B50" w:rsidRDefault="008A43EE">
      <w:pPr>
        <w:rPr>
          <w:szCs w:val="24"/>
        </w:rPr>
      </w:pPr>
      <w:r>
        <w:rPr>
          <w:rFonts w:hint="eastAsia"/>
          <w:szCs w:val="24"/>
        </w:rPr>
        <w:t>已经成功下载证书</w:t>
      </w:r>
    </w:p>
    <w:p w14:paraId="792D94BF" w14:textId="77777777" w:rsidR="007C5B50" w:rsidRDefault="008A43EE">
      <w:pPr>
        <w:pStyle w:val="4"/>
      </w:pPr>
      <w:r>
        <w:rPr>
          <w:rFonts w:hint="eastAsia"/>
        </w:rPr>
        <w:t>方法原型</w:t>
      </w:r>
    </w:p>
    <w:p w14:paraId="64B05D25" w14:textId="77777777" w:rsidR="007C5B50" w:rsidRDefault="008A43EE">
      <w:r>
        <w:rPr>
          <w:rFonts w:hint="eastAsia"/>
          <w:szCs w:val="24"/>
        </w:rPr>
        <w:t xml:space="preserve">public </w:t>
      </w:r>
      <w:r>
        <w:rPr>
          <w:rFonts w:hint="eastAsia"/>
          <w:szCs w:val="24"/>
          <w:lang w:eastAsia="zh"/>
        </w:rPr>
        <w:t>void</w:t>
      </w:r>
      <w:r>
        <w:rPr>
          <w:rFonts w:hint="eastAsia"/>
          <w:szCs w:val="24"/>
        </w:rPr>
        <w:t xml:space="preserve"> openEnvelop(String userName, String PIN, boolean useSignCert</w:t>
      </w:r>
      <w:r>
        <w:rPr>
          <w:rFonts w:hint="eastAsia"/>
          <w:szCs w:val="24"/>
        </w:rPr>
        <w:t>，</w:t>
      </w:r>
      <w:r>
        <w:rPr>
          <w:rFonts w:hint="eastAsia"/>
          <w:szCs w:val="24"/>
        </w:rPr>
        <w:t>String envelopData, final Result.ResultListener resultListener)</w:t>
      </w:r>
    </w:p>
    <w:p w14:paraId="5CF234B9" w14:textId="77777777" w:rsidR="007C5B50" w:rsidRDefault="008A43EE">
      <w:pPr>
        <w:pStyle w:val="4"/>
      </w:pPr>
      <w:r>
        <w:rPr>
          <w:rFonts w:hint="eastAsia"/>
        </w:rPr>
        <w:t>请求参数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3"/>
        <w:gridCol w:w="2279"/>
        <w:gridCol w:w="2279"/>
        <w:gridCol w:w="2279"/>
      </w:tblGrid>
      <w:tr w:rsidR="007C5B50" w14:paraId="52D827B0" w14:textId="77777777">
        <w:trPr>
          <w:trHeight w:val="468"/>
          <w:jc w:val="center"/>
        </w:trPr>
        <w:tc>
          <w:tcPr>
            <w:tcW w:w="2323" w:type="dxa"/>
            <w:shd w:val="clear" w:color="auto" w:fill="C6D9F1"/>
            <w:vAlign w:val="center"/>
          </w:tcPr>
          <w:p w14:paraId="52DD86B5" w14:textId="77777777" w:rsidR="007C5B50" w:rsidRDefault="008A43EE">
            <w:pPr>
              <w:spacing w:line="360" w:lineRule="auto"/>
              <w:jc w:val="center"/>
              <w:rPr>
                <w:b/>
                <w:szCs w:val="24"/>
              </w:rPr>
            </w:pPr>
            <w:r>
              <w:rPr>
                <w:rFonts w:hint="eastAsia"/>
                <w:b/>
                <w:szCs w:val="24"/>
              </w:rPr>
              <w:t>参数</w:t>
            </w:r>
          </w:p>
        </w:tc>
        <w:tc>
          <w:tcPr>
            <w:tcW w:w="2279" w:type="dxa"/>
            <w:shd w:val="clear" w:color="auto" w:fill="C6D9F1"/>
            <w:vAlign w:val="center"/>
          </w:tcPr>
          <w:p w14:paraId="17859E01" w14:textId="77777777" w:rsidR="007C5B50" w:rsidRDefault="008A43EE">
            <w:pPr>
              <w:spacing w:line="360" w:lineRule="auto"/>
              <w:jc w:val="center"/>
              <w:rPr>
                <w:b/>
                <w:szCs w:val="24"/>
              </w:rPr>
            </w:pPr>
            <w:r>
              <w:rPr>
                <w:b/>
                <w:szCs w:val="24"/>
              </w:rPr>
              <w:t>类型</w:t>
            </w:r>
          </w:p>
        </w:tc>
        <w:tc>
          <w:tcPr>
            <w:tcW w:w="2279" w:type="dxa"/>
            <w:shd w:val="clear" w:color="auto" w:fill="C6D9F1"/>
            <w:vAlign w:val="center"/>
          </w:tcPr>
          <w:p w14:paraId="7C0B5471" w14:textId="77777777" w:rsidR="007C5B50" w:rsidRDefault="008A43EE">
            <w:pPr>
              <w:spacing w:line="360" w:lineRule="auto"/>
              <w:jc w:val="center"/>
              <w:rPr>
                <w:b/>
                <w:szCs w:val="24"/>
              </w:rPr>
            </w:pPr>
            <w:r>
              <w:rPr>
                <w:rFonts w:hint="eastAsia"/>
                <w:b/>
                <w:szCs w:val="24"/>
              </w:rPr>
              <w:t>说明</w:t>
            </w:r>
          </w:p>
        </w:tc>
        <w:tc>
          <w:tcPr>
            <w:tcW w:w="2279" w:type="dxa"/>
            <w:shd w:val="clear" w:color="auto" w:fill="C6D9F1"/>
            <w:vAlign w:val="center"/>
          </w:tcPr>
          <w:p w14:paraId="59B36936" w14:textId="77777777" w:rsidR="007C5B50" w:rsidRDefault="008A43EE">
            <w:pPr>
              <w:spacing w:line="360" w:lineRule="auto"/>
              <w:jc w:val="center"/>
              <w:rPr>
                <w:b/>
                <w:szCs w:val="24"/>
              </w:rPr>
            </w:pPr>
            <w:r>
              <w:rPr>
                <w:b/>
                <w:szCs w:val="24"/>
              </w:rPr>
              <w:t>非空要求</w:t>
            </w:r>
          </w:p>
        </w:tc>
      </w:tr>
      <w:tr w:rsidR="007C5B50" w14:paraId="444CC7CD" w14:textId="77777777">
        <w:trPr>
          <w:trHeight w:val="468"/>
          <w:jc w:val="center"/>
        </w:trPr>
        <w:tc>
          <w:tcPr>
            <w:tcW w:w="2323" w:type="dxa"/>
            <w:vAlign w:val="center"/>
          </w:tcPr>
          <w:p w14:paraId="49777A6E" w14:textId="77777777" w:rsidR="007C5B50" w:rsidRDefault="008A43EE">
            <w:pPr>
              <w:spacing w:line="360" w:lineRule="auto"/>
              <w:jc w:val="center"/>
              <w:rPr>
                <w:szCs w:val="24"/>
              </w:rPr>
            </w:pPr>
            <w:r>
              <w:rPr>
                <w:rFonts w:hint="eastAsia"/>
                <w:szCs w:val="24"/>
              </w:rPr>
              <w:t>userName</w:t>
            </w:r>
          </w:p>
        </w:tc>
        <w:tc>
          <w:tcPr>
            <w:tcW w:w="2279" w:type="dxa"/>
            <w:vAlign w:val="center"/>
          </w:tcPr>
          <w:p w14:paraId="07A0B298" w14:textId="77777777" w:rsidR="007C5B50" w:rsidRDefault="008A43EE">
            <w:pPr>
              <w:spacing w:line="360" w:lineRule="auto"/>
              <w:jc w:val="center"/>
              <w:rPr>
                <w:rFonts w:eastAsia="Times New Roman"/>
                <w:szCs w:val="24"/>
              </w:rPr>
            </w:pPr>
            <w:r>
              <w:rPr>
                <w:szCs w:val="24"/>
              </w:rPr>
              <w:t>String</w:t>
            </w:r>
          </w:p>
        </w:tc>
        <w:tc>
          <w:tcPr>
            <w:tcW w:w="2279" w:type="dxa"/>
            <w:vAlign w:val="center"/>
          </w:tcPr>
          <w:p w14:paraId="3AF02286" w14:textId="77777777" w:rsidR="007C5B50" w:rsidRDefault="008A43EE">
            <w:pPr>
              <w:spacing w:line="360" w:lineRule="auto"/>
              <w:jc w:val="center"/>
              <w:rPr>
                <w:rFonts w:ascii="宋体" w:hAnsi="宋体" w:cs="宋体"/>
                <w:szCs w:val="24"/>
              </w:rPr>
            </w:pPr>
            <w:r>
              <w:rPr>
                <w:rFonts w:ascii="宋体" w:hAnsi="宋体" w:cs="宋体" w:hint="eastAsia"/>
                <w:szCs w:val="24"/>
              </w:rPr>
              <w:t>用户名</w:t>
            </w:r>
          </w:p>
        </w:tc>
        <w:tc>
          <w:tcPr>
            <w:tcW w:w="2279" w:type="dxa"/>
            <w:vAlign w:val="center"/>
          </w:tcPr>
          <w:p w14:paraId="29693617" w14:textId="77777777" w:rsidR="007C5B50" w:rsidRDefault="008A43EE">
            <w:pPr>
              <w:spacing w:line="360" w:lineRule="auto"/>
              <w:jc w:val="center"/>
              <w:rPr>
                <w:szCs w:val="24"/>
              </w:rPr>
            </w:pPr>
            <w:r>
              <w:rPr>
                <w:szCs w:val="24"/>
              </w:rPr>
              <w:t>是</w:t>
            </w:r>
          </w:p>
        </w:tc>
      </w:tr>
      <w:tr w:rsidR="007C5B50" w14:paraId="252F873D" w14:textId="77777777">
        <w:trPr>
          <w:trHeight w:val="468"/>
          <w:jc w:val="center"/>
        </w:trPr>
        <w:tc>
          <w:tcPr>
            <w:tcW w:w="2323" w:type="dxa"/>
            <w:vAlign w:val="center"/>
          </w:tcPr>
          <w:p w14:paraId="5099ED32" w14:textId="77777777" w:rsidR="007C5B50" w:rsidRDefault="008A43EE">
            <w:pPr>
              <w:spacing w:line="360" w:lineRule="auto"/>
              <w:jc w:val="center"/>
              <w:rPr>
                <w:szCs w:val="24"/>
              </w:rPr>
            </w:pPr>
            <w:r>
              <w:rPr>
                <w:rFonts w:hint="eastAsia"/>
                <w:szCs w:val="24"/>
              </w:rPr>
              <w:t>PIN</w:t>
            </w:r>
          </w:p>
        </w:tc>
        <w:tc>
          <w:tcPr>
            <w:tcW w:w="2279" w:type="dxa"/>
            <w:vAlign w:val="center"/>
          </w:tcPr>
          <w:p w14:paraId="3C2D7C51" w14:textId="77777777" w:rsidR="007C5B50" w:rsidRDefault="008A43EE">
            <w:pPr>
              <w:spacing w:line="360" w:lineRule="auto"/>
              <w:jc w:val="center"/>
              <w:rPr>
                <w:szCs w:val="24"/>
              </w:rPr>
            </w:pPr>
            <w:r>
              <w:rPr>
                <w:rFonts w:hint="eastAsia"/>
                <w:szCs w:val="24"/>
              </w:rPr>
              <w:t>String</w:t>
            </w:r>
          </w:p>
        </w:tc>
        <w:tc>
          <w:tcPr>
            <w:tcW w:w="2279" w:type="dxa"/>
            <w:vAlign w:val="center"/>
          </w:tcPr>
          <w:p w14:paraId="38071182" w14:textId="77777777" w:rsidR="007C5B50" w:rsidRDefault="008A43EE">
            <w:pPr>
              <w:spacing w:line="360" w:lineRule="auto"/>
              <w:jc w:val="center"/>
              <w:rPr>
                <w:rFonts w:ascii="宋体" w:hAnsi="宋体" w:cs="宋体"/>
                <w:szCs w:val="24"/>
              </w:rPr>
            </w:pPr>
            <w:r>
              <w:rPr>
                <w:rFonts w:ascii="宋体" w:hAnsi="宋体" w:cs="宋体" w:hint="eastAsia"/>
                <w:szCs w:val="24"/>
              </w:rPr>
              <w:t>证书的PIN</w:t>
            </w:r>
          </w:p>
        </w:tc>
        <w:tc>
          <w:tcPr>
            <w:tcW w:w="2279" w:type="dxa"/>
            <w:vAlign w:val="center"/>
          </w:tcPr>
          <w:p w14:paraId="02377927" w14:textId="77777777" w:rsidR="007C5B50" w:rsidRDefault="008A43EE">
            <w:pPr>
              <w:spacing w:line="360" w:lineRule="auto"/>
              <w:jc w:val="center"/>
              <w:rPr>
                <w:szCs w:val="24"/>
              </w:rPr>
            </w:pPr>
            <w:r>
              <w:rPr>
                <w:szCs w:val="24"/>
              </w:rPr>
              <w:t>是</w:t>
            </w:r>
          </w:p>
        </w:tc>
      </w:tr>
      <w:tr w:rsidR="007C5B50" w14:paraId="59A067C6" w14:textId="77777777">
        <w:trPr>
          <w:trHeight w:val="468"/>
          <w:jc w:val="center"/>
        </w:trPr>
        <w:tc>
          <w:tcPr>
            <w:tcW w:w="2323" w:type="dxa"/>
            <w:vAlign w:val="center"/>
          </w:tcPr>
          <w:p w14:paraId="2B64003D" w14:textId="77777777" w:rsidR="007C5B50" w:rsidRDefault="008A43EE">
            <w:pPr>
              <w:spacing w:line="360" w:lineRule="auto"/>
              <w:jc w:val="center"/>
              <w:rPr>
                <w:szCs w:val="24"/>
              </w:rPr>
            </w:pPr>
            <w:r>
              <w:rPr>
                <w:rFonts w:hint="eastAsia"/>
                <w:szCs w:val="24"/>
              </w:rPr>
              <w:t>useSignCert</w:t>
            </w:r>
          </w:p>
        </w:tc>
        <w:tc>
          <w:tcPr>
            <w:tcW w:w="2279" w:type="dxa"/>
            <w:vAlign w:val="center"/>
          </w:tcPr>
          <w:p w14:paraId="3669DCCF" w14:textId="77777777" w:rsidR="007C5B50" w:rsidRDefault="008A43EE">
            <w:pPr>
              <w:spacing w:line="360" w:lineRule="auto"/>
              <w:jc w:val="center"/>
              <w:rPr>
                <w:szCs w:val="24"/>
              </w:rPr>
            </w:pPr>
            <w:r>
              <w:rPr>
                <w:rFonts w:hint="eastAsia"/>
                <w:szCs w:val="24"/>
              </w:rPr>
              <w:t>boolean</w:t>
            </w:r>
          </w:p>
        </w:tc>
        <w:tc>
          <w:tcPr>
            <w:tcW w:w="2279" w:type="dxa"/>
            <w:vAlign w:val="center"/>
          </w:tcPr>
          <w:p w14:paraId="1648B0F7" w14:textId="77777777" w:rsidR="007C5B50" w:rsidRDefault="008A43EE">
            <w:pPr>
              <w:spacing w:line="360" w:lineRule="auto"/>
              <w:jc w:val="center"/>
              <w:rPr>
                <w:rFonts w:ascii="宋体" w:hAnsi="宋体" w:cs="宋体"/>
                <w:szCs w:val="24"/>
              </w:rPr>
            </w:pPr>
            <w:r>
              <w:rPr>
                <w:rFonts w:ascii="宋体" w:hAnsi="宋体" w:cs="宋体" w:hint="eastAsia"/>
                <w:szCs w:val="24"/>
              </w:rPr>
              <w:t>是否使用签名证书打开信封</w:t>
            </w:r>
          </w:p>
        </w:tc>
        <w:tc>
          <w:tcPr>
            <w:tcW w:w="2279" w:type="dxa"/>
            <w:vAlign w:val="center"/>
          </w:tcPr>
          <w:p w14:paraId="7DB9BD4E" w14:textId="77777777" w:rsidR="007C5B50" w:rsidRDefault="008A43EE">
            <w:pPr>
              <w:spacing w:line="360" w:lineRule="auto"/>
              <w:jc w:val="center"/>
              <w:rPr>
                <w:szCs w:val="24"/>
              </w:rPr>
            </w:pPr>
            <w:r>
              <w:rPr>
                <w:rFonts w:hint="eastAsia"/>
                <w:szCs w:val="24"/>
              </w:rPr>
              <w:t>是</w:t>
            </w:r>
          </w:p>
        </w:tc>
      </w:tr>
      <w:tr w:rsidR="007C5B50" w14:paraId="40E5913A" w14:textId="77777777">
        <w:trPr>
          <w:trHeight w:val="468"/>
          <w:jc w:val="center"/>
        </w:trPr>
        <w:tc>
          <w:tcPr>
            <w:tcW w:w="2323" w:type="dxa"/>
            <w:vAlign w:val="center"/>
          </w:tcPr>
          <w:p w14:paraId="79B9FC4E" w14:textId="77777777" w:rsidR="007C5B50" w:rsidRDefault="008A43EE">
            <w:pPr>
              <w:spacing w:line="360" w:lineRule="auto"/>
              <w:jc w:val="center"/>
              <w:rPr>
                <w:szCs w:val="24"/>
              </w:rPr>
            </w:pPr>
            <w:r>
              <w:rPr>
                <w:rFonts w:hint="eastAsia"/>
                <w:szCs w:val="24"/>
              </w:rPr>
              <w:t>envelopData</w:t>
            </w:r>
          </w:p>
        </w:tc>
        <w:tc>
          <w:tcPr>
            <w:tcW w:w="2279" w:type="dxa"/>
            <w:vAlign w:val="center"/>
          </w:tcPr>
          <w:p w14:paraId="6F113352" w14:textId="77777777" w:rsidR="007C5B50" w:rsidRDefault="008A43EE">
            <w:pPr>
              <w:spacing w:line="360" w:lineRule="auto"/>
              <w:jc w:val="center"/>
              <w:rPr>
                <w:szCs w:val="24"/>
              </w:rPr>
            </w:pPr>
            <w:r>
              <w:rPr>
                <w:rFonts w:hint="eastAsia"/>
                <w:szCs w:val="24"/>
              </w:rPr>
              <w:t>String</w:t>
            </w:r>
          </w:p>
        </w:tc>
        <w:tc>
          <w:tcPr>
            <w:tcW w:w="2279" w:type="dxa"/>
            <w:vAlign w:val="center"/>
          </w:tcPr>
          <w:p w14:paraId="01EABBB7" w14:textId="77777777" w:rsidR="007C5B50" w:rsidRDefault="008A43EE">
            <w:pPr>
              <w:spacing w:line="360" w:lineRule="auto"/>
              <w:jc w:val="center"/>
              <w:rPr>
                <w:szCs w:val="24"/>
              </w:rPr>
            </w:pPr>
            <w:r>
              <w:rPr>
                <w:rFonts w:hint="eastAsia"/>
                <w:szCs w:val="24"/>
              </w:rPr>
              <w:t>信封数据</w:t>
            </w:r>
          </w:p>
        </w:tc>
        <w:tc>
          <w:tcPr>
            <w:tcW w:w="2279" w:type="dxa"/>
            <w:vAlign w:val="center"/>
          </w:tcPr>
          <w:p w14:paraId="253016C0" w14:textId="77777777" w:rsidR="007C5B50" w:rsidRDefault="008A43EE">
            <w:pPr>
              <w:spacing w:line="360" w:lineRule="auto"/>
              <w:jc w:val="center"/>
              <w:rPr>
                <w:szCs w:val="24"/>
              </w:rPr>
            </w:pPr>
            <w:r>
              <w:rPr>
                <w:rFonts w:hint="eastAsia"/>
                <w:szCs w:val="24"/>
              </w:rPr>
              <w:t>是</w:t>
            </w:r>
          </w:p>
        </w:tc>
      </w:tr>
      <w:tr w:rsidR="007C5B50" w14:paraId="4E44E484" w14:textId="77777777">
        <w:trPr>
          <w:trHeight w:val="468"/>
          <w:jc w:val="center"/>
        </w:trPr>
        <w:tc>
          <w:tcPr>
            <w:tcW w:w="2323" w:type="dxa"/>
            <w:vAlign w:val="center"/>
          </w:tcPr>
          <w:p w14:paraId="420147DF" w14:textId="77777777" w:rsidR="007C5B50" w:rsidRDefault="008A43EE">
            <w:pPr>
              <w:spacing w:line="360" w:lineRule="auto"/>
              <w:jc w:val="center"/>
              <w:rPr>
                <w:szCs w:val="24"/>
              </w:rPr>
            </w:pPr>
            <w:r>
              <w:rPr>
                <w:rFonts w:hint="eastAsia"/>
                <w:szCs w:val="24"/>
              </w:rPr>
              <w:t>resultListener</w:t>
            </w:r>
          </w:p>
        </w:tc>
        <w:tc>
          <w:tcPr>
            <w:tcW w:w="2279" w:type="dxa"/>
            <w:vAlign w:val="center"/>
          </w:tcPr>
          <w:p w14:paraId="462EFBC5" w14:textId="77777777" w:rsidR="007C5B50" w:rsidRDefault="008A43EE">
            <w:pPr>
              <w:spacing w:line="360" w:lineRule="auto"/>
              <w:jc w:val="center"/>
              <w:rPr>
                <w:szCs w:val="24"/>
              </w:rPr>
            </w:pPr>
            <w:r>
              <w:rPr>
                <w:rFonts w:hint="eastAsia"/>
                <w:szCs w:val="24"/>
              </w:rPr>
              <w:t xml:space="preserve">ResultListener </w:t>
            </w:r>
          </w:p>
        </w:tc>
        <w:tc>
          <w:tcPr>
            <w:tcW w:w="2279" w:type="dxa"/>
            <w:vAlign w:val="center"/>
          </w:tcPr>
          <w:p w14:paraId="137D9288" w14:textId="77777777" w:rsidR="007C5B50" w:rsidRDefault="008A43EE">
            <w:pPr>
              <w:spacing w:line="360" w:lineRule="auto"/>
              <w:jc w:val="center"/>
              <w:rPr>
                <w:szCs w:val="24"/>
              </w:rPr>
            </w:pPr>
            <w:r>
              <w:rPr>
                <w:rFonts w:hint="eastAsia"/>
                <w:szCs w:val="24"/>
              </w:rPr>
              <w:t>回调监听器</w:t>
            </w:r>
          </w:p>
        </w:tc>
        <w:tc>
          <w:tcPr>
            <w:tcW w:w="2279" w:type="dxa"/>
            <w:vAlign w:val="center"/>
          </w:tcPr>
          <w:p w14:paraId="536B1657" w14:textId="77777777" w:rsidR="007C5B50" w:rsidRDefault="008A43EE">
            <w:pPr>
              <w:spacing w:line="360" w:lineRule="auto"/>
              <w:jc w:val="center"/>
              <w:rPr>
                <w:szCs w:val="24"/>
              </w:rPr>
            </w:pPr>
            <w:r>
              <w:rPr>
                <w:rFonts w:hint="eastAsia"/>
                <w:szCs w:val="24"/>
              </w:rPr>
              <w:t>是</w:t>
            </w:r>
          </w:p>
        </w:tc>
      </w:tr>
    </w:tbl>
    <w:p w14:paraId="43FF7EC9" w14:textId="77777777" w:rsidR="007C5B50" w:rsidRDefault="008A43EE">
      <w:pPr>
        <w:pStyle w:val="4"/>
      </w:pPr>
      <w:r>
        <w:rPr>
          <w:rFonts w:hint="eastAsia"/>
        </w:rPr>
        <w:t>返回值</w:t>
      </w:r>
    </w:p>
    <w:p w14:paraId="3BAFAEE6" w14:textId="77777777" w:rsidR="007C5B50" w:rsidRDefault="008A43EE">
      <w:r>
        <w:rPr>
          <w:rFonts w:hint="eastAsia"/>
        </w:rPr>
        <w:t>通过回调接口返回信封</w:t>
      </w:r>
      <w:r>
        <w:t>原文</w:t>
      </w:r>
      <w:r>
        <w:rPr>
          <w:rFonts w:hint="eastAsia"/>
        </w:rPr>
        <w:t>数据</w:t>
      </w:r>
      <w:r>
        <w:rPr>
          <w:rFonts w:hint="eastAsia"/>
        </w:rPr>
        <w:t>,Base64</w:t>
      </w:r>
      <w:r>
        <w:rPr>
          <w:rFonts w:hint="eastAsia"/>
        </w:rPr>
        <w:t>格式</w:t>
      </w:r>
    </w:p>
    <w:p w14:paraId="5DD58B23" w14:textId="77777777" w:rsidR="007C5B50" w:rsidRDefault="007C5B50"/>
    <w:p w14:paraId="6447B8E5" w14:textId="77777777" w:rsidR="007C5B50" w:rsidRDefault="008A43EE">
      <w:pPr>
        <w:pStyle w:val="3"/>
      </w:pPr>
      <w:bookmarkStart w:id="273" w:name="_Toc529430932"/>
      <w:bookmarkStart w:id="274" w:name="_Toc101347004"/>
      <w:r>
        <w:rPr>
          <w:rFonts w:hint="eastAsia"/>
        </w:rPr>
        <w:lastRenderedPageBreak/>
        <w:t>获取服务器加密证书</w:t>
      </w:r>
      <w:bookmarkEnd w:id="273"/>
      <w:bookmarkEnd w:id="274"/>
    </w:p>
    <w:p w14:paraId="2E8D1AB6" w14:textId="77777777" w:rsidR="007C5B50" w:rsidRDefault="008A43EE">
      <w:pPr>
        <w:pStyle w:val="4"/>
      </w:pPr>
      <w:r>
        <w:rPr>
          <w:rFonts w:hint="eastAsia"/>
        </w:rPr>
        <w:t>功能描述</w:t>
      </w:r>
    </w:p>
    <w:p w14:paraId="764672B5" w14:textId="77777777" w:rsidR="007C5B50" w:rsidRDefault="008A43EE">
      <w:pPr>
        <w:rPr>
          <w:lang w:eastAsia="zh"/>
        </w:rPr>
      </w:pPr>
      <w:r>
        <w:rPr>
          <w:rFonts w:hint="eastAsia"/>
        </w:rPr>
        <w:t>获取服务器加密证书</w:t>
      </w:r>
      <w:r>
        <w:rPr>
          <w:rFonts w:hint="eastAsia"/>
        </w:rPr>
        <w:t>,</w:t>
      </w:r>
      <w:r>
        <w:rPr>
          <w:rFonts w:hint="eastAsia"/>
        </w:rPr>
        <w:t>用于进行制作带签名的数字信封</w:t>
      </w:r>
    </w:p>
    <w:p w14:paraId="07AB8B9C" w14:textId="77777777" w:rsidR="007C5B50" w:rsidRDefault="008A43EE">
      <w:pPr>
        <w:pStyle w:val="4"/>
      </w:pPr>
      <w:r>
        <w:rPr>
          <w:rFonts w:hint="eastAsia"/>
        </w:rPr>
        <w:t>前置条件</w:t>
      </w:r>
    </w:p>
    <w:p w14:paraId="5B178AE7" w14:textId="77777777" w:rsidR="007C5B50" w:rsidRDefault="008A43EE">
      <w:pPr>
        <w:rPr>
          <w:szCs w:val="24"/>
        </w:rPr>
      </w:pPr>
      <w:r>
        <w:rPr>
          <w:rFonts w:hint="eastAsia"/>
          <w:szCs w:val="24"/>
        </w:rPr>
        <w:t>已经成功进行了初始化</w:t>
      </w:r>
    </w:p>
    <w:p w14:paraId="3138B8B4" w14:textId="77777777" w:rsidR="007C5B50" w:rsidRDefault="008A43EE">
      <w:pPr>
        <w:pStyle w:val="4"/>
      </w:pPr>
      <w:r>
        <w:rPr>
          <w:rFonts w:hint="eastAsia"/>
        </w:rPr>
        <w:t>方法原型</w:t>
      </w:r>
    </w:p>
    <w:p w14:paraId="6812A3BC" w14:textId="77777777" w:rsidR="007C5B50" w:rsidRDefault="008A43EE">
      <w:r>
        <w:rPr>
          <w:rFonts w:hint="eastAsia"/>
          <w:szCs w:val="24"/>
        </w:rPr>
        <w:t>public void getCertForEnvelop(final String certDN, final Result.ResultListener resultListener)</w:t>
      </w:r>
    </w:p>
    <w:p w14:paraId="2E20550A" w14:textId="77777777" w:rsidR="007C5B50" w:rsidRDefault="008A43EE">
      <w:pPr>
        <w:pStyle w:val="4"/>
      </w:pPr>
      <w:r>
        <w:rPr>
          <w:rFonts w:hint="eastAsia"/>
        </w:rPr>
        <w:t>请求参数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3"/>
        <w:gridCol w:w="2279"/>
        <w:gridCol w:w="2279"/>
        <w:gridCol w:w="2279"/>
      </w:tblGrid>
      <w:tr w:rsidR="007C5B50" w14:paraId="6651A18F" w14:textId="77777777">
        <w:trPr>
          <w:trHeight w:val="468"/>
          <w:jc w:val="center"/>
        </w:trPr>
        <w:tc>
          <w:tcPr>
            <w:tcW w:w="2323" w:type="dxa"/>
            <w:shd w:val="clear" w:color="auto" w:fill="C6D9F1"/>
            <w:vAlign w:val="center"/>
          </w:tcPr>
          <w:p w14:paraId="296B3022" w14:textId="77777777" w:rsidR="007C5B50" w:rsidRDefault="008A43EE">
            <w:pPr>
              <w:spacing w:line="360" w:lineRule="auto"/>
              <w:jc w:val="center"/>
              <w:rPr>
                <w:b/>
                <w:szCs w:val="24"/>
              </w:rPr>
            </w:pPr>
            <w:r>
              <w:rPr>
                <w:rFonts w:hint="eastAsia"/>
                <w:b/>
                <w:szCs w:val="24"/>
              </w:rPr>
              <w:t>参数</w:t>
            </w:r>
          </w:p>
        </w:tc>
        <w:tc>
          <w:tcPr>
            <w:tcW w:w="2279" w:type="dxa"/>
            <w:shd w:val="clear" w:color="auto" w:fill="C6D9F1"/>
            <w:vAlign w:val="center"/>
          </w:tcPr>
          <w:p w14:paraId="1022577B" w14:textId="77777777" w:rsidR="007C5B50" w:rsidRDefault="008A43EE">
            <w:pPr>
              <w:spacing w:line="360" w:lineRule="auto"/>
              <w:jc w:val="center"/>
              <w:rPr>
                <w:b/>
                <w:szCs w:val="24"/>
              </w:rPr>
            </w:pPr>
            <w:r>
              <w:rPr>
                <w:b/>
                <w:szCs w:val="24"/>
              </w:rPr>
              <w:t>类型</w:t>
            </w:r>
          </w:p>
        </w:tc>
        <w:tc>
          <w:tcPr>
            <w:tcW w:w="2279" w:type="dxa"/>
            <w:shd w:val="clear" w:color="auto" w:fill="C6D9F1"/>
            <w:vAlign w:val="center"/>
          </w:tcPr>
          <w:p w14:paraId="1082B5F8" w14:textId="77777777" w:rsidR="007C5B50" w:rsidRDefault="008A43EE">
            <w:pPr>
              <w:spacing w:line="360" w:lineRule="auto"/>
              <w:jc w:val="center"/>
              <w:rPr>
                <w:b/>
                <w:szCs w:val="24"/>
              </w:rPr>
            </w:pPr>
            <w:r>
              <w:rPr>
                <w:rFonts w:hint="eastAsia"/>
                <w:b/>
                <w:szCs w:val="24"/>
              </w:rPr>
              <w:t>说明</w:t>
            </w:r>
          </w:p>
        </w:tc>
        <w:tc>
          <w:tcPr>
            <w:tcW w:w="2279" w:type="dxa"/>
            <w:shd w:val="clear" w:color="auto" w:fill="C6D9F1"/>
            <w:vAlign w:val="center"/>
          </w:tcPr>
          <w:p w14:paraId="018BABFC" w14:textId="77777777" w:rsidR="007C5B50" w:rsidRDefault="008A43EE">
            <w:pPr>
              <w:spacing w:line="360" w:lineRule="auto"/>
              <w:jc w:val="center"/>
              <w:rPr>
                <w:b/>
                <w:szCs w:val="24"/>
              </w:rPr>
            </w:pPr>
            <w:r>
              <w:rPr>
                <w:b/>
                <w:szCs w:val="24"/>
              </w:rPr>
              <w:t>非空要求</w:t>
            </w:r>
          </w:p>
        </w:tc>
      </w:tr>
      <w:tr w:rsidR="007C5B50" w14:paraId="05446F54" w14:textId="77777777">
        <w:trPr>
          <w:trHeight w:val="468"/>
          <w:jc w:val="center"/>
        </w:trPr>
        <w:tc>
          <w:tcPr>
            <w:tcW w:w="2323" w:type="dxa"/>
            <w:vAlign w:val="center"/>
          </w:tcPr>
          <w:p w14:paraId="64AFE1EF" w14:textId="77777777" w:rsidR="007C5B50" w:rsidRDefault="008A43EE">
            <w:pPr>
              <w:spacing w:line="360" w:lineRule="auto"/>
              <w:jc w:val="center"/>
              <w:rPr>
                <w:szCs w:val="24"/>
              </w:rPr>
            </w:pPr>
            <w:r>
              <w:rPr>
                <w:rFonts w:hint="eastAsia"/>
                <w:szCs w:val="24"/>
              </w:rPr>
              <w:t>certDN</w:t>
            </w:r>
          </w:p>
        </w:tc>
        <w:tc>
          <w:tcPr>
            <w:tcW w:w="2279" w:type="dxa"/>
            <w:vAlign w:val="center"/>
          </w:tcPr>
          <w:p w14:paraId="4A7B8436" w14:textId="77777777" w:rsidR="007C5B50" w:rsidRDefault="008A43EE">
            <w:pPr>
              <w:spacing w:line="360" w:lineRule="auto"/>
              <w:jc w:val="center"/>
              <w:rPr>
                <w:szCs w:val="24"/>
              </w:rPr>
            </w:pPr>
            <w:r>
              <w:rPr>
                <w:rFonts w:hint="eastAsia"/>
                <w:szCs w:val="24"/>
              </w:rPr>
              <w:t>String</w:t>
            </w:r>
          </w:p>
        </w:tc>
        <w:tc>
          <w:tcPr>
            <w:tcW w:w="2279" w:type="dxa"/>
            <w:vAlign w:val="center"/>
          </w:tcPr>
          <w:p w14:paraId="7F8BE527" w14:textId="77777777" w:rsidR="007C5B50" w:rsidRDefault="008A43EE">
            <w:pPr>
              <w:spacing w:line="360" w:lineRule="auto"/>
              <w:jc w:val="center"/>
              <w:rPr>
                <w:szCs w:val="24"/>
              </w:rPr>
            </w:pPr>
            <w:r>
              <w:rPr>
                <w:rFonts w:hint="eastAsia"/>
                <w:szCs w:val="24"/>
              </w:rPr>
              <w:t>证书</w:t>
            </w:r>
            <w:r>
              <w:rPr>
                <w:rFonts w:hint="eastAsia"/>
                <w:szCs w:val="24"/>
              </w:rPr>
              <w:t>DN</w:t>
            </w:r>
          </w:p>
        </w:tc>
        <w:tc>
          <w:tcPr>
            <w:tcW w:w="2279" w:type="dxa"/>
            <w:vAlign w:val="center"/>
          </w:tcPr>
          <w:p w14:paraId="34E30BB2" w14:textId="77777777" w:rsidR="007C5B50" w:rsidRDefault="008A43EE">
            <w:pPr>
              <w:spacing w:line="360" w:lineRule="auto"/>
              <w:jc w:val="center"/>
              <w:rPr>
                <w:szCs w:val="24"/>
              </w:rPr>
            </w:pPr>
            <w:r>
              <w:rPr>
                <w:rFonts w:hint="eastAsia"/>
                <w:szCs w:val="24"/>
              </w:rPr>
              <w:t>是</w:t>
            </w:r>
          </w:p>
        </w:tc>
      </w:tr>
      <w:tr w:rsidR="007C5B50" w14:paraId="5846ED1F" w14:textId="77777777">
        <w:trPr>
          <w:trHeight w:val="468"/>
          <w:jc w:val="center"/>
        </w:trPr>
        <w:tc>
          <w:tcPr>
            <w:tcW w:w="2323" w:type="dxa"/>
            <w:vAlign w:val="center"/>
          </w:tcPr>
          <w:p w14:paraId="2D6F9DD1" w14:textId="77777777" w:rsidR="007C5B50" w:rsidRDefault="008A43EE">
            <w:pPr>
              <w:spacing w:line="360" w:lineRule="auto"/>
              <w:jc w:val="center"/>
              <w:rPr>
                <w:szCs w:val="24"/>
              </w:rPr>
            </w:pPr>
            <w:r>
              <w:rPr>
                <w:rFonts w:hint="eastAsia"/>
                <w:szCs w:val="24"/>
              </w:rPr>
              <w:t>resultListener</w:t>
            </w:r>
          </w:p>
        </w:tc>
        <w:tc>
          <w:tcPr>
            <w:tcW w:w="2279" w:type="dxa"/>
            <w:vAlign w:val="center"/>
          </w:tcPr>
          <w:p w14:paraId="2E062C86" w14:textId="77777777" w:rsidR="007C5B50" w:rsidRDefault="008A43EE">
            <w:pPr>
              <w:spacing w:line="360" w:lineRule="auto"/>
              <w:jc w:val="center"/>
              <w:rPr>
                <w:szCs w:val="24"/>
              </w:rPr>
            </w:pPr>
            <w:r>
              <w:rPr>
                <w:rFonts w:hint="eastAsia"/>
                <w:szCs w:val="24"/>
              </w:rPr>
              <w:t xml:space="preserve">ResultListener </w:t>
            </w:r>
          </w:p>
        </w:tc>
        <w:tc>
          <w:tcPr>
            <w:tcW w:w="2279" w:type="dxa"/>
            <w:vAlign w:val="center"/>
          </w:tcPr>
          <w:p w14:paraId="3DE6E31A" w14:textId="77777777" w:rsidR="007C5B50" w:rsidRDefault="008A43EE">
            <w:pPr>
              <w:spacing w:line="360" w:lineRule="auto"/>
              <w:jc w:val="center"/>
              <w:rPr>
                <w:szCs w:val="24"/>
              </w:rPr>
            </w:pPr>
            <w:r>
              <w:rPr>
                <w:rFonts w:hint="eastAsia"/>
                <w:szCs w:val="24"/>
              </w:rPr>
              <w:t>回调监听器</w:t>
            </w:r>
          </w:p>
        </w:tc>
        <w:tc>
          <w:tcPr>
            <w:tcW w:w="2279" w:type="dxa"/>
            <w:vAlign w:val="center"/>
          </w:tcPr>
          <w:p w14:paraId="5DA32ECA" w14:textId="77777777" w:rsidR="007C5B50" w:rsidRDefault="008A43EE">
            <w:pPr>
              <w:spacing w:line="360" w:lineRule="auto"/>
              <w:jc w:val="center"/>
              <w:rPr>
                <w:szCs w:val="24"/>
              </w:rPr>
            </w:pPr>
            <w:r>
              <w:rPr>
                <w:rFonts w:hint="eastAsia"/>
                <w:szCs w:val="24"/>
              </w:rPr>
              <w:t>是</w:t>
            </w:r>
          </w:p>
        </w:tc>
      </w:tr>
    </w:tbl>
    <w:p w14:paraId="3403B420" w14:textId="77777777" w:rsidR="007C5B50" w:rsidRDefault="008A43EE">
      <w:pPr>
        <w:pStyle w:val="4"/>
      </w:pPr>
      <w:r>
        <w:rPr>
          <w:rFonts w:hint="eastAsia"/>
        </w:rPr>
        <w:t>返回值</w:t>
      </w:r>
    </w:p>
    <w:p w14:paraId="0D21FEC1" w14:textId="77777777" w:rsidR="007C5B50" w:rsidRDefault="008A43EE">
      <w:r>
        <w:rPr>
          <w:rFonts w:hint="eastAsia"/>
        </w:rPr>
        <w:t>通过回调接口返回证书数据</w:t>
      </w:r>
      <w:r>
        <w:rPr>
          <w:rFonts w:hint="eastAsia"/>
        </w:rPr>
        <w:t>,Base64</w:t>
      </w:r>
      <w:r>
        <w:rPr>
          <w:rFonts w:hint="eastAsia"/>
        </w:rPr>
        <w:t>格式</w:t>
      </w:r>
    </w:p>
    <w:p w14:paraId="6C36DE65" w14:textId="77777777" w:rsidR="007C5B50" w:rsidRDefault="007C5B50"/>
    <w:p w14:paraId="0FFEAFF2" w14:textId="77777777" w:rsidR="007C5B50" w:rsidRDefault="007C5B50"/>
    <w:p w14:paraId="38B09614" w14:textId="77777777" w:rsidR="007C5B50" w:rsidRDefault="008A43EE">
      <w:pPr>
        <w:pStyle w:val="3"/>
      </w:pPr>
      <w:bookmarkStart w:id="275" w:name="_Toc101347005"/>
      <w:r>
        <w:t>制作带签名的</w:t>
      </w:r>
      <w:r>
        <w:rPr>
          <w:rFonts w:hint="eastAsia"/>
        </w:rPr>
        <w:t>数字信封</w:t>
      </w:r>
      <w:bookmarkEnd w:id="275"/>
    </w:p>
    <w:p w14:paraId="697A5BD3" w14:textId="77777777" w:rsidR="007C5B50" w:rsidRDefault="008A43EE">
      <w:pPr>
        <w:pStyle w:val="4"/>
      </w:pPr>
      <w:r>
        <w:rPr>
          <w:rFonts w:hint="eastAsia"/>
        </w:rPr>
        <w:t>功能描述</w:t>
      </w:r>
    </w:p>
    <w:p w14:paraId="16219056" w14:textId="77777777" w:rsidR="007C5B50" w:rsidRDefault="008A43EE">
      <w:r>
        <w:rPr>
          <w:rFonts w:hint="eastAsia"/>
        </w:rPr>
        <w:t>使用指定的</w:t>
      </w:r>
      <w:r>
        <w:t>外部</w:t>
      </w:r>
      <w:r>
        <w:rPr>
          <w:rFonts w:hint="eastAsia"/>
        </w:rPr>
        <w:t>证书</w:t>
      </w:r>
      <w:r>
        <w:t>和已经下载好的签名证书制作一个带有签名数据的</w:t>
      </w:r>
      <w:r>
        <w:rPr>
          <w:rFonts w:hint="eastAsia"/>
        </w:rPr>
        <w:t>数字信封</w:t>
      </w:r>
    </w:p>
    <w:p w14:paraId="20AAEF30" w14:textId="77777777" w:rsidR="007C5B50" w:rsidRDefault="008A43EE">
      <w:pPr>
        <w:pStyle w:val="4"/>
      </w:pPr>
      <w:r>
        <w:rPr>
          <w:rFonts w:hint="eastAsia"/>
        </w:rPr>
        <w:t>前置条件</w:t>
      </w:r>
    </w:p>
    <w:p w14:paraId="58A6C3E7" w14:textId="77777777" w:rsidR="007C5B50" w:rsidRDefault="008A43EE">
      <w:pPr>
        <w:rPr>
          <w:szCs w:val="24"/>
        </w:rPr>
      </w:pPr>
      <w:r>
        <w:rPr>
          <w:rFonts w:hint="eastAsia"/>
          <w:szCs w:val="24"/>
        </w:rPr>
        <w:t>已经成功</w:t>
      </w:r>
      <w:r>
        <w:rPr>
          <w:szCs w:val="24"/>
        </w:rPr>
        <w:t>进行了初始化并下载了证书</w:t>
      </w:r>
    </w:p>
    <w:p w14:paraId="10B648FE" w14:textId="77777777" w:rsidR="007C5B50" w:rsidRDefault="008A43EE">
      <w:pPr>
        <w:pStyle w:val="4"/>
      </w:pPr>
      <w:r>
        <w:rPr>
          <w:rFonts w:hint="eastAsia"/>
        </w:rPr>
        <w:lastRenderedPageBreak/>
        <w:t>方法原型</w:t>
      </w:r>
    </w:p>
    <w:p w14:paraId="3C1AE41B" w14:textId="77777777" w:rsidR="007C5B50" w:rsidRDefault="008A43EE">
      <w:r>
        <w:rPr>
          <w:rFonts w:hint="eastAsia"/>
          <w:szCs w:val="24"/>
        </w:rPr>
        <w:t>public void makeSignedEnvelop(@NonNull String userName, @NonNull String PIN, @NonNull String encCert, byte[] plain, @NonNull String symmetricAlgorithm, @NonNull Result.ResultListener resultListener)</w:t>
      </w:r>
    </w:p>
    <w:p w14:paraId="6EADC39C" w14:textId="77777777" w:rsidR="007C5B50" w:rsidRDefault="008A43EE">
      <w:pPr>
        <w:pStyle w:val="4"/>
      </w:pPr>
      <w:r>
        <w:rPr>
          <w:rFonts w:hint="eastAsia"/>
        </w:rPr>
        <w:t>请求参数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3"/>
        <w:gridCol w:w="2279"/>
        <w:gridCol w:w="2279"/>
        <w:gridCol w:w="2279"/>
      </w:tblGrid>
      <w:tr w:rsidR="007C5B50" w14:paraId="5DC7CE71" w14:textId="77777777">
        <w:trPr>
          <w:trHeight w:val="468"/>
          <w:jc w:val="center"/>
        </w:trPr>
        <w:tc>
          <w:tcPr>
            <w:tcW w:w="2323" w:type="dxa"/>
            <w:shd w:val="clear" w:color="auto" w:fill="C6D9F1"/>
            <w:vAlign w:val="center"/>
          </w:tcPr>
          <w:p w14:paraId="1B3635C7" w14:textId="77777777" w:rsidR="007C5B50" w:rsidRDefault="008A43EE">
            <w:pPr>
              <w:spacing w:line="360" w:lineRule="auto"/>
              <w:jc w:val="center"/>
              <w:rPr>
                <w:b/>
                <w:szCs w:val="24"/>
              </w:rPr>
            </w:pPr>
            <w:r>
              <w:rPr>
                <w:rFonts w:hint="eastAsia"/>
                <w:b/>
                <w:szCs w:val="24"/>
              </w:rPr>
              <w:t>参数</w:t>
            </w:r>
          </w:p>
        </w:tc>
        <w:tc>
          <w:tcPr>
            <w:tcW w:w="2279" w:type="dxa"/>
            <w:shd w:val="clear" w:color="auto" w:fill="C6D9F1"/>
            <w:vAlign w:val="center"/>
          </w:tcPr>
          <w:p w14:paraId="09B9E1BF" w14:textId="77777777" w:rsidR="007C5B50" w:rsidRDefault="008A43EE">
            <w:pPr>
              <w:spacing w:line="360" w:lineRule="auto"/>
              <w:jc w:val="center"/>
              <w:rPr>
                <w:b/>
                <w:szCs w:val="24"/>
              </w:rPr>
            </w:pPr>
            <w:r>
              <w:rPr>
                <w:b/>
                <w:szCs w:val="24"/>
              </w:rPr>
              <w:t>类型</w:t>
            </w:r>
          </w:p>
        </w:tc>
        <w:tc>
          <w:tcPr>
            <w:tcW w:w="2279" w:type="dxa"/>
            <w:shd w:val="clear" w:color="auto" w:fill="C6D9F1"/>
            <w:vAlign w:val="center"/>
          </w:tcPr>
          <w:p w14:paraId="3B1616AE" w14:textId="77777777" w:rsidR="007C5B50" w:rsidRDefault="008A43EE">
            <w:pPr>
              <w:spacing w:line="360" w:lineRule="auto"/>
              <w:jc w:val="center"/>
              <w:rPr>
                <w:b/>
                <w:szCs w:val="24"/>
              </w:rPr>
            </w:pPr>
            <w:r>
              <w:rPr>
                <w:rFonts w:hint="eastAsia"/>
                <w:b/>
                <w:szCs w:val="24"/>
              </w:rPr>
              <w:t>说明</w:t>
            </w:r>
          </w:p>
        </w:tc>
        <w:tc>
          <w:tcPr>
            <w:tcW w:w="2279" w:type="dxa"/>
            <w:shd w:val="clear" w:color="auto" w:fill="C6D9F1"/>
            <w:vAlign w:val="center"/>
          </w:tcPr>
          <w:p w14:paraId="5970F730" w14:textId="77777777" w:rsidR="007C5B50" w:rsidRDefault="008A43EE">
            <w:pPr>
              <w:spacing w:line="360" w:lineRule="auto"/>
              <w:jc w:val="center"/>
              <w:rPr>
                <w:b/>
                <w:szCs w:val="24"/>
              </w:rPr>
            </w:pPr>
            <w:r>
              <w:rPr>
                <w:b/>
                <w:szCs w:val="24"/>
              </w:rPr>
              <w:t>非空要求</w:t>
            </w:r>
          </w:p>
        </w:tc>
      </w:tr>
      <w:tr w:rsidR="007C5B50" w14:paraId="03B7258B" w14:textId="77777777">
        <w:trPr>
          <w:trHeight w:val="468"/>
          <w:jc w:val="center"/>
        </w:trPr>
        <w:tc>
          <w:tcPr>
            <w:tcW w:w="2323" w:type="dxa"/>
            <w:vAlign w:val="center"/>
          </w:tcPr>
          <w:p w14:paraId="5547B55E" w14:textId="77777777" w:rsidR="007C5B50" w:rsidRDefault="008A43EE">
            <w:pPr>
              <w:spacing w:line="360" w:lineRule="auto"/>
              <w:jc w:val="center"/>
              <w:rPr>
                <w:szCs w:val="24"/>
              </w:rPr>
            </w:pPr>
            <w:r>
              <w:rPr>
                <w:rFonts w:hint="eastAsia"/>
                <w:szCs w:val="24"/>
              </w:rPr>
              <w:t>userName</w:t>
            </w:r>
          </w:p>
        </w:tc>
        <w:tc>
          <w:tcPr>
            <w:tcW w:w="2279" w:type="dxa"/>
            <w:vAlign w:val="center"/>
          </w:tcPr>
          <w:p w14:paraId="3B05BBB4" w14:textId="77777777" w:rsidR="007C5B50" w:rsidRDefault="008A43EE">
            <w:pPr>
              <w:spacing w:line="360" w:lineRule="auto"/>
              <w:jc w:val="center"/>
              <w:rPr>
                <w:szCs w:val="24"/>
              </w:rPr>
            </w:pPr>
            <w:r>
              <w:rPr>
                <w:szCs w:val="24"/>
              </w:rPr>
              <w:t>String</w:t>
            </w:r>
          </w:p>
        </w:tc>
        <w:tc>
          <w:tcPr>
            <w:tcW w:w="2279" w:type="dxa"/>
            <w:vAlign w:val="center"/>
          </w:tcPr>
          <w:p w14:paraId="65FEB916" w14:textId="77777777" w:rsidR="007C5B50" w:rsidRDefault="008A43EE">
            <w:pPr>
              <w:spacing w:line="360" w:lineRule="auto"/>
              <w:jc w:val="center"/>
              <w:rPr>
                <w:rFonts w:ascii="宋体" w:hAnsi="宋体" w:cs="宋体"/>
                <w:szCs w:val="24"/>
              </w:rPr>
            </w:pPr>
            <w:r>
              <w:rPr>
                <w:rFonts w:ascii="宋体" w:hAnsi="宋体" w:cs="宋体"/>
                <w:szCs w:val="24"/>
              </w:rPr>
              <w:t>用户名</w:t>
            </w:r>
          </w:p>
        </w:tc>
        <w:tc>
          <w:tcPr>
            <w:tcW w:w="2279" w:type="dxa"/>
            <w:vAlign w:val="center"/>
          </w:tcPr>
          <w:p w14:paraId="780F72E1" w14:textId="77777777" w:rsidR="007C5B50" w:rsidRDefault="008A43EE">
            <w:pPr>
              <w:spacing w:line="360" w:lineRule="auto"/>
              <w:jc w:val="center"/>
              <w:rPr>
                <w:szCs w:val="24"/>
              </w:rPr>
            </w:pPr>
            <w:r>
              <w:rPr>
                <w:szCs w:val="24"/>
              </w:rPr>
              <w:t>是</w:t>
            </w:r>
          </w:p>
        </w:tc>
      </w:tr>
      <w:tr w:rsidR="007C5B50" w14:paraId="276EBFFF" w14:textId="77777777">
        <w:trPr>
          <w:trHeight w:val="468"/>
          <w:jc w:val="center"/>
        </w:trPr>
        <w:tc>
          <w:tcPr>
            <w:tcW w:w="2323" w:type="dxa"/>
            <w:vAlign w:val="center"/>
          </w:tcPr>
          <w:p w14:paraId="2427E618" w14:textId="77777777" w:rsidR="007C5B50" w:rsidRDefault="008A43EE">
            <w:pPr>
              <w:spacing w:line="360" w:lineRule="auto"/>
              <w:jc w:val="center"/>
              <w:rPr>
                <w:szCs w:val="24"/>
              </w:rPr>
            </w:pPr>
            <w:r>
              <w:rPr>
                <w:szCs w:val="24"/>
              </w:rPr>
              <w:t>PIN</w:t>
            </w:r>
          </w:p>
        </w:tc>
        <w:tc>
          <w:tcPr>
            <w:tcW w:w="2279" w:type="dxa"/>
            <w:vAlign w:val="center"/>
          </w:tcPr>
          <w:p w14:paraId="29B2DAB8" w14:textId="77777777" w:rsidR="007C5B50" w:rsidRDefault="008A43EE">
            <w:pPr>
              <w:spacing w:line="360" w:lineRule="auto"/>
              <w:jc w:val="center"/>
              <w:rPr>
                <w:szCs w:val="24"/>
              </w:rPr>
            </w:pPr>
            <w:r>
              <w:rPr>
                <w:szCs w:val="24"/>
              </w:rPr>
              <w:t>String</w:t>
            </w:r>
          </w:p>
        </w:tc>
        <w:tc>
          <w:tcPr>
            <w:tcW w:w="2279" w:type="dxa"/>
            <w:vAlign w:val="center"/>
          </w:tcPr>
          <w:p w14:paraId="4D7DA0EE" w14:textId="77777777" w:rsidR="007C5B50" w:rsidRDefault="008A43EE">
            <w:pPr>
              <w:spacing w:line="360" w:lineRule="auto"/>
              <w:jc w:val="center"/>
              <w:rPr>
                <w:rFonts w:ascii="宋体" w:hAnsi="宋体" w:cs="宋体"/>
                <w:szCs w:val="24"/>
              </w:rPr>
            </w:pPr>
            <w:r>
              <w:rPr>
                <w:rFonts w:ascii="宋体" w:hAnsi="宋体" w:cs="宋体"/>
                <w:szCs w:val="24"/>
              </w:rPr>
              <w:t>证书的PIN码</w:t>
            </w:r>
          </w:p>
        </w:tc>
        <w:tc>
          <w:tcPr>
            <w:tcW w:w="2279" w:type="dxa"/>
            <w:vAlign w:val="center"/>
          </w:tcPr>
          <w:p w14:paraId="6793AD5D" w14:textId="77777777" w:rsidR="007C5B50" w:rsidRDefault="008A43EE">
            <w:pPr>
              <w:spacing w:line="360" w:lineRule="auto"/>
              <w:jc w:val="center"/>
              <w:rPr>
                <w:szCs w:val="24"/>
              </w:rPr>
            </w:pPr>
            <w:r>
              <w:rPr>
                <w:szCs w:val="24"/>
              </w:rPr>
              <w:t>是</w:t>
            </w:r>
          </w:p>
        </w:tc>
      </w:tr>
      <w:tr w:rsidR="007C5B50" w14:paraId="238C7675" w14:textId="77777777">
        <w:trPr>
          <w:trHeight w:val="468"/>
          <w:jc w:val="center"/>
        </w:trPr>
        <w:tc>
          <w:tcPr>
            <w:tcW w:w="2323" w:type="dxa"/>
            <w:vAlign w:val="center"/>
          </w:tcPr>
          <w:p w14:paraId="5EC87319" w14:textId="77777777" w:rsidR="007C5B50" w:rsidRDefault="008A43EE">
            <w:pPr>
              <w:spacing w:line="360" w:lineRule="auto"/>
              <w:jc w:val="center"/>
              <w:rPr>
                <w:szCs w:val="24"/>
              </w:rPr>
            </w:pPr>
            <w:r>
              <w:rPr>
                <w:rFonts w:hint="eastAsia"/>
                <w:szCs w:val="24"/>
              </w:rPr>
              <w:t>encCert</w:t>
            </w:r>
          </w:p>
        </w:tc>
        <w:tc>
          <w:tcPr>
            <w:tcW w:w="2279" w:type="dxa"/>
            <w:vAlign w:val="center"/>
          </w:tcPr>
          <w:p w14:paraId="4AF481A3" w14:textId="77777777" w:rsidR="007C5B50" w:rsidRDefault="008A43EE">
            <w:pPr>
              <w:spacing w:line="360" w:lineRule="auto"/>
              <w:jc w:val="center"/>
              <w:rPr>
                <w:rFonts w:eastAsia="Times New Roman"/>
                <w:szCs w:val="24"/>
              </w:rPr>
            </w:pPr>
            <w:r>
              <w:rPr>
                <w:szCs w:val="24"/>
              </w:rPr>
              <w:t>String</w:t>
            </w:r>
          </w:p>
        </w:tc>
        <w:tc>
          <w:tcPr>
            <w:tcW w:w="2279" w:type="dxa"/>
            <w:vAlign w:val="center"/>
          </w:tcPr>
          <w:p w14:paraId="211E3836" w14:textId="77777777" w:rsidR="007C5B50" w:rsidRDefault="008A43EE">
            <w:pPr>
              <w:spacing w:line="360" w:lineRule="auto"/>
              <w:jc w:val="center"/>
              <w:rPr>
                <w:rFonts w:ascii="宋体" w:hAnsi="宋体" w:cs="宋体"/>
                <w:szCs w:val="24"/>
              </w:rPr>
            </w:pPr>
            <w:r>
              <w:rPr>
                <w:rFonts w:ascii="宋体" w:hAnsi="宋体" w:cs="宋体"/>
                <w:szCs w:val="24"/>
              </w:rPr>
              <w:t>用于制作信封的加密证书</w:t>
            </w:r>
          </w:p>
        </w:tc>
        <w:tc>
          <w:tcPr>
            <w:tcW w:w="2279" w:type="dxa"/>
            <w:vAlign w:val="center"/>
          </w:tcPr>
          <w:p w14:paraId="1F5F3BF9" w14:textId="77777777" w:rsidR="007C5B50" w:rsidRDefault="008A43EE">
            <w:pPr>
              <w:spacing w:line="360" w:lineRule="auto"/>
              <w:jc w:val="center"/>
              <w:rPr>
                <w:szCs w:val="24"/>
              </w:rPr>
            </w:pPr>
            <w:r>
              <w:rPr>
                <w:szCs w:val="24"/>
              </w:rPr>
              <w:t>是</w:t>
            </w:r>
          </w:p>
        </w:tc>
      </w:tr>
      <w:tr w:rsidR="007C5B50" w14:paraId="030228E0" w14:textId="77777777">
        <w:trPr>
          <w:trHeight w:val="468"/>
          <w:jc w:val="center"/>
        </w:trPr>
        <w:tc>
          <w:tcPr>
            <w:tcW w:w="2323" w:type="dxa"/>
            <w:vAlign w:val="center"/>
          </w:tcPr>
          <w:p w14:paraId="5EA9266B" w14:textId="77777777" w:rsidR="007C5B50" w:rsidRDefault="008A43EE">
            <w:pPr>
              <w:spacing w:line="360" w:lineRule="auto"/>
              <w:jc w:val="center"/>
              <w:rPr>
                <w:szCs w:val="24"/>
              </w:rPr>
            </w:pPr>
            <w:r>
              <w:rPr>
                <w:rFonts w:hint="eastAsia"/>
                <w:szCs w:val="24"/>
              </w:rPr>
              <w:t>symmetricAlgorithm</w:t>
            </w:r>
          </w:p>
        </w:tc>
        <w:tc>
          <w:tcPr>
            <w:tcW w:w="2279" w:type="dxa"/>
            <w:vAlign w:val="center"/>
          </w:tcPr>
          <w:p w14:paraId="1A33AE64" w14:textId="77777777" w:rsidR="007C5B50" w:rsidRDefault="008A43EE">
            <w:pPr>
              <w:spacing w:line="360" w:lineRule="auto"/>
              <w:jc w:val="center"/>
              <w:rPr>
                <w:szCs w:val="24"/>
              </w:rPr>
            </w:pPr>
            <w:r>
              <w:rPr>
                <w:rFonts w:hint="eastAsia"/>
                <w:szCs w:val="24"/>
              </w:rPr>
              <w:t>String</w:t>
            </w:r>
          </w:p>
        </w:tc>
        <w:tc>
          <w:tcPr>
            <w:tcW w:w="2279" w:type="dxa"/>
            <w:vAlign w:val="center"/>
          </w:tcPr>
          <w:p w14:paraId="4BB5EBCC" w14:textId="77777777" w:rsidR="007C5B50" w:rsidRDefault="008A43EE">
            <w:pPr>
              <w:spacing w:line="360" w:lineRule="auto"/>
              <w:jc w:val="center"/>
              <w:rPr>
                <w:rFonts w:ascii="宋体" w:hAnsi="宋体" w:cs="宋体"/>
                <w:szCs w:val="24"/>
              </w:rPr>
            </w:pPr>
            <w:r>
              <w:rPr>
                <w:rFonts w:ascii="宋体" w:hAnsi="宋体" w:cs="宋体" w:hint="eastAsia"/>
                <w:szCs w:val="24"/>
              </w:rPr>
              <w:t>信封要使用的对称算法</w:t>
            </w:r>
            <w:r>
              <w:rPr>
                <w:rFonts w:hint="eastAsia"/>
                <w:szCs w:val="24"/>
              </w:rPr>
              <w:t>("des"/"</w:t>
            </w:r>
            <w:r>
              <w:rPr>
                <w:szCs w:val="24"/>
              </w:rPr>
              <w:t>des3</w:t>
            </w:r>
            <w:r>
              <w:rPr>
                <w:rFonts w:hint="eastAsia"/>
                <w:szCs w:val="24"/>
              </w:rPr>
              <w:t>"/"aes-256-ecb"/"aes-256-cbc"/"rc2"/"rc</w:t>
            </w:r>
            <w:r>
              <w:rPr>
                <w:szCs w:val="24"/>
              </w:rPr>
              <w:t>4</w:t>
            </w:r>
            <w:r>
              <w:rPr>
                <w:rFonts w:hint="eastAsia"/>
                <w:szCs w:val="24"/>
              </w:rPr>
              <w:t>"/"sms4-cbc")</w:t>
            </w:r>
            <w:r>
              <w:rPr>
                <w:szCs w:val="24"/>
              </w:rPr>
              <w:t>,</w:t>
            </w:r>
            <w:r>
              <w:rPr>
                <w:szCs w:val="24"/>
              </w:rPr>
              <w:t>如果对接</w:t>
            </w:r>
            <w:r>
              <w:rPr>
                <w:szCs w:val="24"/>
              </w:rPr>
              <w:t>NetSign</w:t>
            </w:r>
            <w:r>
              <w:rPr>
                <w:szCs w:val="24"/>
              </w:rPr>
              <w:t>，则只支持</w:t>
            </w:r>
            <w:r>
              <w:rPr>
                <w:rFonts w:hint="eastAsia"/>
                <w:szCs w:val="24"/>
              </w:rPr>
              <w:t>"</w:t>
            </w:r>
            <w:r>
              <w:rPr>
                <w:szCs w:val="24"/>
              </w:rPr>
              <w:t>des3</w:t>
            </w:r>
            <w:r>
              <w:rPr>
                <w:rFonts w:hint="eastAsia"/>
                <w:szCs w:val="24"/>
              </w:rPr>
              <w:t>"/"rc</w:t>
            </w:r>
            <w:r>
              <w:rPr>
                <w:szCs w:val="24"/>
              </w:rPr>
              <w:t>4</w:t>
            </w:r>
            <w:r>
              <w:rPr>
                <w:rFonts w:hint="eastAsia"/>
                <w:szCs w:val="24"/>
              </w:rPr>
              <w:t>"/"sms4-cbc"</w:t>
            </w:r>
            <w:r>
              <w:rPr>
                <w:szCs w:val="24"/>
              </w:rPr>
              <w:t>算法</w:t>
            </w:r>
          </w:p>
        </w:tc>
        <w:tc>
          <w:tcPr>
            <w:tcW w:w="2279" w:type="dxa"/>
            <w:vAlign w:val="center"/>
          </w:tcPr>
          <w:p w14:paraId="1D23D72A" w14:textId="77777777" w:rsidR="007C5B50" w:rsidRDefault="008A43EE">
            <w:pPr>
              <w:spacing w:line="360" w:lineRule="auto"/>
              <w:jc w:val="center"/>
              <w:rPr>
                <w:szCs w:val="24"/>
              </w:rPr>
            </w:pPr>
            <w:r>
              <w:rPr>
                <w:szCs w:val="24"/>
              </w:rPr>
              <w:t>是</w:t>
            </w:r>
          </w:p>
        </w:tc>
      </w:tr>
      <w:tr w:rsidR="007C5B50" w14:paraId="3C552E56" w14:textId="77777777">
        <w:trPr>
          <w:trHeight w:val="468"/>
          <w:jc w:val="center"/>
        </w:trPr>
        <w:tc>
          <w:tcPr>
            <w:tcW w:w="2323" w:type="dxa"/>
            <w:vAlign w:val="center"/>
          </w:tcPr>
          <w:p w14:paraId="04E6B8D9" w14:textId="77777777" w:rsidR="007C5B50" w:rsidRDefault="008A43EE">
            <w:pPr>
              <w:spacing w:line="360" w:lineRule="auto"/>
              <w:jc w:val="center"/>
              <w:rPr>
                <w:szCs w:val="24"/>
              </w:rPr>
            </w:pPr>
            <w:r>
              <w:rPr>
                <w:rFonts w:hint="eastAsia"/>
                <w:szCs w:val="24"/>
              </w:rPr>
              <w:t>plain</w:t>
            </w:r>
          </w:p>
        </w:tc>
        <w:tc>
          <w:tcPr>
            <w:tcW w:w="2279" w:type="dxa"/>
            <w:vAlign w:val="center"/>
          </w:tcPr>
          <w:p w14:paraId="224E1B67" w14:textId="77777777" w:rsidR="007C5B50" w:rsidRDefault="008A43EE">
            <w:pPr>
              <w:spacing w:line="360" w:lineRule="auto"/>
              <w:jc w:val="center"/>
              <w:rPr>
                <w:szCs w:val="24"/>
              </w:rPr>
            </w:pPr>
            <w:r>
              <w:rPr>
                <w:rFonts w:hint="eastAsia"/>
                <w:szCs w:val="24"/>
              </w:rPr>
              <w:t>Byte[]</w:t>
            </w:r>
          </w:p>
        </w:tc>
        <w:tc>
          <w:tcPr>
            <w:tcW w:w="2279" w:type="dxa"/>
            <w:vAlign w:val="center"/>
          </w:tcPr>
          <w:p w14:paraId="297DFC3A" w14:textId="77777777" w:rsidR="007C5B50" w:rsidRDefault="008A43EE">
            <w:pPr>
              <w:spacing w:line="360" w:lineRule="auto"/>
              <w:jc w:val="center"/>
              <w:rPr>
                <w:szCs w:val="24"/>
              </w:rPr>
            </w:pPr>
            <w:r>
              <w:rPr>
                <w:rFonts w:hint="eastAsia"/>
                <w:szCs w:val="24"/>
              </w:rPr>
              <w:t>要加密到信封的原文数据</w:t>
            </w:r>
          </w:p>
        </w:tc>
        <w:tc>
          <w:tcPr>
            <w:tcW w:w="2279" w:type="dxa"/>
            <w:vAlign w:val="center"/>
          </w:tcPr>
          <w:p w14:paraId="6142020A" w14:textId="77777777" w:rsidR="007C5B50" w:rsidRDefault="008A43EE">
            <w:pPr>
              <w:spacing w:line="360" w:lineRule="auto"/>
              <w:jc w:val="center"/>
              <w:rPr>
                <w:szCs w:val="24"/>
              </w:rPr>
            </w:pPr>
            <w:r>
              <w:rPr>
                <w:rFonts w:hint="eastAsia"/>
                <w:szCs w:val="24"/>
              </w:rPr>
              <w:t>是</w:t>
            </w:r>
          </w:p>
        </w:tc>
      </w:tr>
      <w:tr w:rsidR="007C5B50" w14:paraId="078E1E4D" w14:textId="77777777">
        <w:trPr>
          <w:trHeight w:val="468"/>
          <w:jc w:val="center"/>
        </w:trPr>
        <w:tc>
          <w:tcPr>
            <w:tcW w:w="2323" w:type="dxa"/>
            <w:vAlign w:val="center"/>
          </w:tcPr>
          <w:p w14:paraId="2ADF5C3B" w14:textId="77777777" w:rsidR="007C5B50" w:rsidRDefault="008A43EE">
            <w:pPr>
              <w:spacing w:line="360" w:lineRule="auto"/>
              <w:jc w:val="center"/>
              <w:rPr>
                <w:szCs w:val="24"/>
              </w:rPr>
            </w:pPr>
            <w:r>
              <w:rPr>
                <w:rFonts w:hint="eastAsia"/>
                <w:szCs w:val="24"/>
              </w:rPr>
              <w:t>resultListener</w:t>
            </w:r>
          </w:p>
        </w:tc>
        <w:tc>
          <w:tcPr>
            <w:tcW w:w="2279" w:type="dxa"/>
            <w:vAlign w:val="center"/>
          </w:tcPr>
          <w:p w14:paraId="55E205BE" w14:textId="77777777" w:rsidR="007C5B50" w:rsidRDefault="008A43EE">
            <w:pPr>
              <w:spacing w:line="360" w:lineRule="auto"/>
              <w:jc w:val="center"/>
              <w:rPr>
                <w:szCs w:val="24"/>
              </w:rPr>
            </w:pPr>
            <w:r>
              <w:rPr>
                <w:rFonts w:hint="eastAsia"/>
                <w:szCs w:val="24"/>
              </w:rPr>
              <w:t xml:space="preserve">ResultListener </w:t>
            </w:r>
          </w:p>
        </w:tc>
        <w:tc>
          <w:tcPr>
            <w:tcW w:w="2279" w:type="dxa"/>
            <w:vAlign w:val="center"/>
          </w:tcPr>
          <w:p w14:paraId="5B0340B5" w14:textId="77777777" w:rsidR="007C5B50" w:rsidRDefault="008A43EE">
            <w:pPr>
              <w:spacing w:line="360" w:lineRule="auto"/>
              <w:jc w:val="center"/>
              <w:rPr>
                <w:szCs w:val="24"/>
              </w:rPr>
            </w:pPr>
            <w:r>
              <w:rPr>
                <w:rFonts w:hint="eastAsia"/>
                <w:szCs w:val="24"/>
              </w:rPr>
              <w:t>回调监听器</w:t>
            </w:r>
          </w:p>
        </w:tc>
        <w:tc>
          <w:tcPr>
            <w:tcW w:w="2279" w:type="dxa"/>
            <w:vAlign w:val="center"/>
          </w:tcPr>
          <w:p w14:paraId="26D6552B" w14:textId="77777777" w:rsidR="007C5B50" w:rsidRDefault="008A43EE">
            <w:pPr>
              <w:spacing w:line="360" w:lineRule="auto"/>
              <w:jc w:val="center"/>
              <w:rPr>
                <w:szCs w:val="24"/>
              </w:rPr>
            </w:pPr>
            <w:r>
              <w:rPr>
                <w:rFonts w:hint="eastAsia"/>
                <w:szCs w:val="24"/>
              </w:rPr>
              <w:t>是</w:t>
            </w:r>
          </w:p>
        </w:tc>
      </w:tr>
    </w:tbl>
    <w:p w14:paraId="722D34FB" w14:textId="77777777" w:rsidR="007C5B50" w:rsidRDefault="008A43EE">
      <w:pPr>
        <w:pStyle w:val="4"/>
      </w:pPr>
      <w:r>
        <w:rPr>
          <w:rFonts w:hint="eastAsia"/>
        </w:rPr>
        <w:t>返回值</w:t>
      </w:r>
    </w:p>
    <w:p w14:paraId="4B566630" w14:textId="77777777" w:rsidR="007C5B50" w:rsidRDefault="008A43EE">
      <w:r>
        <w:rPr>
          <w:rFonts w:hint="eastAsia"/>
        </w:rPr>
        <w:t>通过回调接口返回信封数据</w:t>
      </w:r>
      <w:r>
        <w:rPr>
          <w:rFonts w:hint="eastAsia"/>
        </w:rPr>
        <w:t>,Base64</w:t>
      </w:r>
      <w:r>
        <w:rPr>
          <w:rFonts w:hint="eastAsia"/>
        </w:rPr>
        <w:t>格式</w:t>
      </w:r>
    </w:p>
    <w:p w14:paraId="4C9B1395" w14:textId="77777777" w:rsidR="007C5B50" w:rsidRDefault="007C5B50"/>
    <w:p w14:paraId="744B144A" w14:textId="77777777" w:rsidR="007C5B50" w:rsidRDefault="008A43EE">
      <w:pPr>
        <w:pStyle w:val="3"/>
      </w:pPr>
      <w:bookmarkStart w:id="276" w:name="_Toc101347006"/>
      <w:r>
        <w:lastRenderedPageBreak/>
        <w:t>制作带签名的</w:t>
      </w:r>
      <w:r>
        <w:rPr>
          <w:rFonts w:hint="eastAsia"/>
        </w:rPr>
        <w:t>数字信封</w:t>
      </w:r>
      <w:r>
        <w:rPr>
          <w:rFonts w:hint="eastAsia"/>
        </w:rPr>
        <w:t>(</w:t>
      </w:r>
      <w:r>
        <w:rPr>
          <w:rFonts w:hint="eastAsia"/>
        </w:rPr>
        <w:t>对接</w:t>
      </w:r>
      <w:r>
        <w:rPr>
          <w:rFonts w:hint="eastAsia"/>
        </w:rPr>
        <w:t>NetSign)</w:t>
      </w:r>
      <w:bookmarkEnd w:id="276"/>
    </w:p>
    <w:p w14:paraId="7F5660ED" w14:textId="77777777" w:rsidR="007C5B50" w:rsidRDefault="008A43EE">
      <w:pPr>
        <w:pStyle w:val="4"/>
      </w:pPr>
      <w:r>
        <w:rPr>
          <w:rFonts w:hint="eastAsia"/>
        </w:rPr>
        <w:t>功能描述</w:t>
      </w:r>
    </w:p>
    <w:p w14:paraId="2FD162A7" w14:textId="77777777" w:rsidR="007C5B50" w:rsidRDefault="008A43EE">
      <w:r>
        <w:rPr>
          <w:rFonts w:hint="eastAsia"/>
        </w:rPr>
        <w:t>使用指定的</w:t>
      </w:r>
      <w:r>
        <w:t>外部</w:t>
      </w:r>
      <w:r>
        <w:rPr>
          <w:rFonts w:hint="eastAsia"/>
        </w:rPr>
        <w:t>证书</w:t>
      </w:r>
      <w:r>
        <w:t>和已经下载好的签名证书制作一个带有签名数据的</w:t>
      </w:r>
      <w:r>
        <w:rPr>
          <w:rFonts w:hint="eastAsia"/>
        </w:rPr>
        <w:t>数字信封</w:t>
      </w:r>
      <w:r>
        <w:t>，制作的信封如果需要对接</w:t>
      </w:r>
      <w:r>
        <w:t>NetSign</w:t>
      </w:r>
      <w:r>
        <w:t>，需要修改</w:t>
      </w:r>
      <w:r>
        <w:t>NetSign</w:t>
      </w:r>
      <w:r>
        <w:t>服务器的</w:t>
      </w:r>
      <w:r>
        <w:t>config</w:t>
      </w:r>
      <w:r>
        <w:t>目录的</w:t>
      </w:r>
      <w:r>
        <w:t>algorithm.xml</w:t>
      </w:r>
      <w:r>
        <w:t>文件中的</w:t>
      </w:r>
      <w:r>
        <w:t>SM4</w:t>
      </w:r>
      <w:r>
        <w:t>算法</w:t>
      </w:r>
      <w:r>
        <w:t>OID</w:t>
      </w:r>
      <w:r>
        <w:t>，在其后面加上</w:t>
      </w:r>
      <w:r>
        <w:t>.2</w:t>
      </w:r>
      <w:r>
        <w:t>即可</w:t>
      </w:r>
    </w:p>
    <w:p w14:paraId="0EC27291" w14:textId="77777777" w:rsidR="007C5B50" w:rsidRDefault="008A43EE">
      <w:pPr>
        <w:pStyle w:val="4"/>
      </w:pPr>
      <w:r>
        <w:rPr>
          <w:rFonts w:hint="eastAsia"/>
        </w:rPr>
        <w:t>前置条件</w:t>
      </w:r>
    </w:p>
    <w:p w14:paraId="54B1EC9B" w14:textId="77777777" w:rsidR="007C5B50" w:rsidRDefault="008A43EE">
      <w:pPr>
        <w:rPr>
          <w:szCs w:val="24"/>
        </w:rPr>
      </w:pPr>
      <w:r>
        <w:rPr>
          <w:rFonts w:hint="eastAsia"/>
          <w:szCs w:val="24"/>
        </w:rPr>
        <w:t>已经成功</w:t>
      </w:r>
      <w:r>
        <w:rPr>
          <w:szCs w:val="24"/>
        </w:rPr>
        <w:t>进行了初始化并下载了证书</w:t>
      </w:r>
    </w:p>
    <w:p w14:paraId="48CEDE89" w14:textId="77777777" w:rsidR="007C5B50" w:rsidRDefault="008A43EE">
      <w:pPr>
        <w:pStyle w:val="4"/>
      </w:pPr>
      <w:r>
        <w:rPr>
          <w:rFonts w:hint="eastAsia"/>
        </w:rPr>
        <w:t>方法原型</w:t>
      </w:r>
    </w:p>
    <w:p w14:paraId="433BFAA5" w14:textId="77777777" w:rsidR="007C5B50" w:rsidRDefault="008A43EE">
      <w:r>
        <w:rPr>
          <w:rFonts w:hint="eastAsia"/>
          <w:szCs w:val="24"/>
        </w:rPr>
        <w:t>public void makeSignedEnvelopForNetSign(@NonNull String userName, @NonNull String PIN, @NonNull String encCert, byte[] plain, @NonNull String symmetricAlgorithm, @NonNull Result.ResultListener resultListener)</w:t>
      </w:r>
    </w:p>
    <w:p w14:paraId="6F0B73B7" w14:textId="77777777" w:rsidR="007C5B50" w:rsidRDefault="008A43EE">
      <w:pPr>
        <w:pStyle w:val="4"/>
      </w:pPr>
      <w:r>
        <w:rPr>
          <w:rFonts w:hint="eastAsia"/>
        </w:rPr>
        <w:t>请求参数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3"/>
        <w:gridCol w:w="2279"/>
        <w:gridCol w:w="2279"/>
        <w:gridCol w:w="2279"/>
      </w:tblGrid>
      <w:tr w:rsidR="007C5B50" w14:paraId="19E4ABC3" w14:textId="77777777">
        <w:trPr>
          <w:trHeight w:val="468"/>
          <w:jc w:val="center"/>
        </w:trPr>
        <w:tc>
          <w:tcPr>
            <w:tcW w:w="2323" w:type="dxa"/>
            <w:shd w:val="clear" w:color="auto" w:fill="C6D9F1"/>
            <w:vAlign w:val="center"/>
          </w:tcPr>
          <w:p w14:paraId="25632347" w14:textId="77777777" w:rsidR="007C5B50" w:rsidRDefault="008A43EE">
            <w:pPr>
              <w:spacing w:line="360" w:lineRule="auto"/>
              <w:jc w:val="center"/>
              <w:rPr>
                <w:b/>
                <w:szCs w:val="24"/>
              </w:rPr>
            </w:pPr>
            <w:r>
              <w:rPr>
                <w:rFonts w:hint="eastAsia"/>
                <w:b/>
                <w:szCs w:val="24"/>
              </w:rPr>
              <w:t>参数</w:t>
            </w:r>
          </w:p>
        </w:tc>
        <w:tc>
          <w:tcPr>
            <w:tcW w:w="2279" w:type="dxa"/>
            <w:shd w:val="clear" w:color="auto" w:fill="C6D9F1"/>
            <w:vAlign w:val="center"/>
          </w:tcPr>
          <w:p w14:paraId="674D0E91" w14:textId="77777777" w:rsidR="007C5B50" w:rsidRDefault="008A43EE">
            <w:pPr>
              <w:spacing w:line="360" w:lineRule="auto"/>
              <w:jc w:val="center"/>
              <w:rPr>
                <w:b/>
                <w:szCs w:val="24"/>
              </w:rPr>
            </w:pPr>
            <w:r>
              <w:rPr>
                <w:b/>
                <w:szCs w:val="24"/>
              </w:rPr>
              <w:t>类型</w:t>
            </w:r>
          </w:p>
        </w:tc>
        <w:tc>
          <w:tcPr>
            <w:tcW w:w="2279" w:type="dxa"/>
            <w:shd w:val="clear" w:color="auto" w:fill="C6D9F1"/>
            <w:vAlign w:val="center"/>
          </w:tcPr>
          <w:p w14:paraId="1234BE39" w14:textId="77777777" w:rsidR="007C5B50" w:rsidRDefault="008A43EE">
            <w:pPr>
              <w:spacing w:line="360" w:lineRule="auto"/>
              <w:jc w:val="center"/>
              <w:rPr>
                <w:b/>
                <w:szCs w:val="24"/>
              </w:rPr>
            </w:pPr>
            <w:r>
              <w:rPr>
                <w:rFonts w:hint="eastAsia"/>
                <w:b/>
                <w:szCs w:val="24"/>
              </w:rPr>
              <w:t>说明</w:t>
            </w:r>
          </w:p>
        </w:tc>
        <w:tc>
          <w:tcPr>
            <w:tcW w:w="2279" w:type="dxa"/>
            <w:shd w:val="clear" w:color="auto" w:fill="C6D9F1"/>
            <w:vAlign w:val="center"/>
          </w:tcPr>
          <w:p w14:paraId="0C72599E" w14:textId="77777777" w:rsidR="007C5B50" w:rsidRDefault="008A43EE">
            <w:pPr>
              <w:spacing w:line="360" w:lineRule="auto"/>
              <w:jc w:val="center"/>
              <w:rPr>
                <w:b/>
                <w:szCs w:val="24"/>
              </w:rPr>
            </w:pPr>
            <w:r>
              <w:rPr>
                <w:b/>
                <w:szCs w:val="24"/>
              </w:rPr>
              <w:t>非空要求</w:t>
            </w:r>
          </w:p>
        </w:tc>
      </w:tr>
      <w:tr w:rsidR="007C5B50" w14:paraId="788B40A9" w14:textId="77777777">
        <w:trPr>
          <w:trHeight w:val="468"/>
          <w:jc w:val="center"/>
        </w:trPr>
        <w:tc>
          <w:tcPr>
            <w:tcW w:w="2323" w:type="dxa"/>
            <w:vAlign w:val="center"/>
          </w:tcPr>
          <w:p w14:paraId="749E1581" w14:textId="77777777" w:rsidR="007C5B50" w:rsidRDefault="008A43EE">
            <w:pPr>
              <w:spacing w:line="360" w:lineRule="auto"/>
              <w:jc w:val="center"/>
              <w:rPr>
                <w:szCs w:val="24"/>
              </w:rPr>
            </w:pPr>
            <w:r>
              <w:rPr>
                <w:rFonts w:hint="eastAsia"/>
                <w:szCs w:val="24"/>
              </w:rPr>
              <w:t>userName</w:t>
            </w:r>
          </w:p>
        </w:tc>
        <w:tc>
          <w:tcPr>
            <w:tcW w:w="2279" w:type="dxa"/>
            <w:vAlign w:val="center"/>
          </w:tcPr>
          <w:p w14:paraId="6FABE282" w14:textId="77777777" w:rsidR="007C5B50" w:rsidRDefault="008A43EE">
            <w:pPr>
              <w:spacing w:line="360" w:lineRule="auto"/>
              <w:jc w:val="center"/>
              <w:rPr>
                <w:szCs w:val="24"/>
              </w:rPr>
            </w:pPr>
            <w:r>
              <w:rPr>
                <w:szCs w:val="24"/>
              </w:rPr>
              <w:t>String</w:t>
            </w:r>
          </w:p>
        </w:tc>
        <w:tc>
          <w:tcPr>
            <w:tcW w:w="2279" w:type="dxa"/>
            <w:vAlign w:val="center"/>
          </w:tcPr>
          <w:p w14:paraId="301D7DC1" w14:textId="77777777" w:rsidR="007C5B50" w:rsidRDefault="008A43EE">
            <w:pPr>
              <w:spacing w:line="360" w:lineRule="auto"/>
              <w:jc w:val="center"/>
              <w:rPr>
                <w:rFonts w:ascii="宋体" w:hAnsi="宋体" w:cs="宋体"/>
                <w:szCs w:val="24"/>
              </w:rPr>
            </w:pPr>
            <w:r>
              <w:rPr>
                <w:rFonts w:ascii="宋体" w:hAnsi="宋体" w:cs="宋体"/>
                <w:szCs w:val="24"/>
              </w:rPr>
              <w:t>用户名</w:t>
            </w:r>
          </w:p>
        </w:tc>
        <w:tc>
          <w:tcPr>
            <w:tcW w:w="2279" w:type="dxa"/>
            <w:vAlign w:val="center"/>
          </w:tcPr>
          <w:p w14:paraId="766E1792" w14:textId="77777777" w:rsidR="007C5B50" w:rsidRDefault="008A43EE">
            <w:pPr>
              <w:spacing w:line="360" w:lineRule="auto"/>
              <w:jc w:val="center"/>
              <w:rPr>
                <w:szCs w:val="24"/>
              </w:rPr>
            </w:pPr>
            <w:r>
              <w:rPr>
                <w:szCs w:val="24"/>
              </w:rPr>
              <w:t>是</w:t>
            </w:r>
          </w:p>
        </w:tc>
      </w:tr>
      <w:tr w:rsidR="007C5B50" w14:paraId="26C3ACD3" w14:textId="77777777">
        <w:trPr>
          <w:trHeight w:val="468"/>
          <w:jc w:val="center"/>
        </w:trPr>
        <w:tc>
          <w:tcPr>
            <w:tcW w:w="2323" w:type="dxa"/>
            <w:vAlign w:val="center"/>
          </w:tcPr>
          <w:p w14:paraId="113C80B8" w14:textId="77777777" w:rsidR="007C5B50" w:rsidRDefault="008A43EE">
            <w:pPr>
              <w:spacing w:line="360" w:lineRule="auto"/>
              <w:jc w:val="center"/>
              <w:rPr>
                <w:szCs w:val="24"/>
              </w:rPr>
            </w:pPr>
            <w:r>
              <w:rPr>
                <w:szCs w:val="24"/>
              </w:rPr>
              <w:t>PIN</w:t>
            </w:r>
          </w:p>
        </w:tc>
        <w:tc>
          <w:tcPr>
            <w:tcW w:w="2279" w:type="dxa"/>
            <w:vAlign w:val="center"/>
          </w:tcPr>
          <w:p w14:paraId="5922C6EB" w14:textId="77777777" w:rsidR="007C5B50" w:rsidRDefault="008A43EE">
            <w:pPr>
              <w:spacing w:line="360" w:lineRule="auto"/>
              <w:jc w:val="center"/>
              <w:rPr>
                <w:szCs w:val="24"/>
              </w:rPr>
            </w:pPr>
            <w:r>
              <w:rPr>
                <w:szCs w:val="24"/>
              </w:rPr>
              <w:t>String</w:t>
            </w:r>
          </w:p>
        </w:tc>
        <w:tc>
          <w:tcPr>
            <w:tcW w:w="2279" w:type="dxa"/>
            <w:vAlign w:val="center"/>
          </w:tcPr>
          <w:p w14:paraId="2636086E" w14:textId="77777777" w:rsidR="007C5B50" w:rsidRDefault="008A43EE">
            <w:pPr>
              <w:spacing w:line="360" w:lineRule="auto"/>
              <w:jc w:val="center"/>
              <w:rPr>
                <w:rFonts w:ascii="宋体" w:hAnsi="宋体" w:cs="宋体"/>
                <w:szCs w:val="24"/>
              </w:rPr>
            </w:pPr>
            <w:r>
              <w:rPr>
                <w:rFonts w:ascii="宋体" w:hAnsi="宋体" w:cs="宋体"/>
                <w:szCs w:val="24"/>
              </w:rPr>
              <w:t>证书的PIN码</w:t>
            </w:r>
          </w:p>
        </w:tc>
        <w:tc>
          <w:tcPr>
            <w:tcW w:w="2279" w:type="dxa"/>
            <w:vAlign w:val="center"/>
          </w:tcPr>
          <w:p w14:paraId="01EE1C63" w14:textId="77777777" w:rsidR="007C5B50" w:rsidRDefault="008A43EE">
            <w:pPr>
              <w:spacing w:line="360" w:lineRule="auto"/>
              <w:jc w:val="center"/>
              <w:rPr>
                <w:szCs w:val="24"/>
              </w:rPr>
            </w:pPr>
            <w:r>
              <w:rPr>
                <w:szCs w:val="24"/>
              </w:rPr>
              <w:t>是</w:t>
            </w:r>
          </w:p>
        </w:tc>
      </w:tr>
      <w:tr w:rsidR="007C5B50" w14:paraId="6C2C0AA0" w14:textId="77777777">
        <w:trPr>
          <w:trHeight w:val="468"/>
          <w:jc w:val="center"/>
        </w:trPr>
        <w:tc>
          <w:tcPr>
            <w:tcW w:w="2323" w:type="dxa"/>
            <w:vAlign w:val="center"/>
          </w:tcPr>
          <w:p w14:paraId="3BC9F099" w14:textId="77777777" w:rsidR="007C5B50" w:rsidRDefault="008A43EE">
            <w:pPr>
              <w:spacing w:line="360" w:lineRule="auto"/>
              <w:jc w:val="center"/>
              <w:rPr>
                <w:szCs w:val="24"/>
              </w:rPr>
            </w:pPr>
            <w:r>
              <w:rPr>
                <w:rFonts w:hint="eastAsia"/>
                <w:szCs w:val="24"/>
              </w:rPr>
              <w:t>encCert</w:t>
            </w:r>
          </w:p>
        </w:tc>
        <w:tc>
          <w:tcPr>
            <w:tcW w:w="2279" w:type="dxa"/>
            <w:vAlign w:val="center"/>
          </w:tcPr>
          <w:p w14:paraId="4D1FF52C" w14:textId="77777777" w:rsidR="007C5B50" w:rsidRDefault="008A43EE">
            <w:pPr>
              <w:spacing w:line="360" w:lineRule="auto"/>
              <w:jc w:val="center"/>
              <w:rPr>
                <w:rFonts w:eastAsia="Times New Roman"/>
                <w:szCs w:val="24"/>
              </w:rPr>
            </w:pPr>
            <w:r>
              <w:rPr>
                <w:szCs w:val="24"/>
              </w:rPr>
              <w:t>String</w:t>
            </w:r>
          </w:p>
        </w:tc>
        <w:tc>
          <w:tcPr>
            <w:tcW w:w="2279" w:type="dxa"/>
            <w:vAlign w:val="center"/>
          </w:tcPr>
          <w:p w14:paraId="5E0D7FC9" w14:textId="77777777" w:rsidR="007C5B50" w:rsidRDefault="008A43EE">
            <w:pPr>
              <w:spacing w:line="360" w:lineRule="auto"/>
              <w:jc w:val="center"/>
              <w:rPr>
                <w:rFonts w:ascii="宋体" w:hAnsi="宋体" w:cs="宋体"/>
                <w:szCs w:val="24"/>
              </w:rPr>
            </w:pPr>
            <w:r>
              <w:rPr>
                <w:rFonts w:ascii="宋体" w:hAnsi="宋体" w:cs="宋体"/>
                <w:szCs w:val="24"/>
              </w:rPr>
              <w:t>用于制作信封的加密证书</w:t>
            </w:r>
          </w:p>
        </w:tc>
        <w:tc>
          <w:tcPr>
            <w:tcW w:w="2279" w:type="dxa"/>
            <w:vAlign w:val="center"/>
          </w:tcPr>
          <w:p w14:paraId="46EC23F3" w14:textId="77777777" w:rsidR="007C5B50" w:rsidRDefault="008A43EE">
            <w:pPr>
              <w:spacing w:line="360" w:lineRule="auto"/>
              <w:jc w:val="center"/>
              <w:rPr>
                <w:szCs w:val="24"/>
              </w:rPr>
            </w:pPr>
            <w:r>
              <w:rPr>
                <w:szCs w:val="24"/>
              </w:rPr>
              <w:t>是</w:t>
            </w:r>
          </w:p>
        </w:tc>
      </w:tr>
      <w:tr w:rsidR="007C5B50" w14:paraId="17244B82" w14:textId="77777777">
        <w:trPr>
          <w:trHeight w:val="468"/>
          <w:jc w:val="center"/>
        </w:trPr>
        <w:tc>
          <w:tcPr>
            <w:tcW w:w="2323" w:type="dxa"/>
            <w:vAlign w:val="center"/>
          </w:tcPr>
          <w:p w14:paraId="70A084CC" w14:textId="77777777" w:rsidR="007C5B50" w:rsidRDefault="008A43EE">
            <w:pPr>
              <w:spacing w:line="360" w:lineRule="auto"/>
              <w:jc w:val="center"/>
              <w:rPr>
                <w:szCs w:val="24"/>
              </w:rPr>
            </w:pPr>
            <w:r>
              <w:rPr>
                <w:rFonts w:hint="eastAsia"/>
                <w:szCs w:val="24"/>
              </w:rPr>
              <w:t>symmetricAlgorithm</w:t>
            </w:r>
          </w:p>
        </w:tc>
        <w:tc>
          <w:tcPr>
            <w:tcW w:w="2279" w:type="dxa"/>
            <w:vAlign w:val="center"/>
          </w:tcPr>
          <w:p w14:paraId="59137CDF" w14:textId="77777777" w:rsidR="007C5B50" w:rsidRDefault="008A43EE">
            <w:pPr>
              <w:spacing w:line="360" w:lineRule="auto"/>
              <w:jc w:val="center"/>
              <w:rPr>
                <w:szCs w:val="24"/>
              </w:rPr>
            </w:pPr>
            <w:r>
              <w:rPr>
                <w:rFonts w:hint="eastAsia"/>
                <w:szCs w:val="24"/>
              </w:rPr>
              <w:t>String</w:t>
            </w:r>
          </w:p>
        </w:tc>
        <w:tc>
          <w:tcPr>
            <w:tcW w:w="2279" w:type="dxa"/>
            <w:vAlign w:val="center"/>
          </w:tcPr>
          <w:p w14:paraId="5BAA4D1A" w14:textId="77777777" w:rsidR="007C5B50" w:rsidRDefault="008A43EE">
            <w:pPr>
              <w:spacing w:line="360" w:lineRule="auto"/>
              <w:jc w:val="center"/>
              <w:rPr>
                <w:rFonts w:ascii="宋体" w:hAnsi="宋体" w:cs="宋体"/>
                <w:szCs w:val="24"/>
              </w:rPr>
            </w:pPr>
            <w:r>
              <w:rPr>
                <w:rFonts w:ascii="宋体" w:hAnsi="宋体" w:cs="宋体" w:hint="eastAsia"/>
                <w:szCs w:val="24"/>
              </w:rPr>
              <w:t>信封要使用的对称算法</w:t>
            </w:r>
            <w:r>
              <w:rPr>
                <w:rFonts w:hint="eastAsia"/>
                <w:szCs w:val="24"/>
              </w:rPr>
              <w:t>"</w:t>
            </w:r>
            <w:r>
              <w:rPr>
                <w:szCs w:val="24"/>
              </w:rPr>
              <w:t>des3</w:t>
            </w:r>
            <w:r>
              <w:rPr>
                <w:rFonts w:hint="eastAsia"/>
                <w:szCs w:val="24"/>
              </w:rPr>
              <w:t>"/"rc</w:t>
            </w:r>
            <w:r>
              <w:rPr>
                <w:szCs w:val="24"/>
              </w:rPr>
              <w:t>4</w:t>
            </w:r>
            <w:r>
              <w:rPr>
                <w:rFonts w:hint="eastAsia"/>
                <w:szCs w:val="24"/>
              </w:rPr>
              <w:t>"/"sms4-cbc"</w:t>
            </w:r>
          </w:p>
        </w:tc>
        <w:tc>
          <w:tcPr>
            <w:tcW w:w="2279" w:type="dxa"/>
            <w:vAlign w:val="center"/>
          </w:tcPr>
          <w:p w14:paraId="2F5CD356" w14:textId="77777777" w:rsidR="007C5B50" w:rsidRDefault="008A43EE">
            <w:pPr>
              <w:spacing w:line="360" w:lineRule="auto"/>
              <w:jc w:val="center"/>
              <w:rPr>
                <w:szCs w:val="24"/>
              </w:rPr>
            </w:pPr>
            <w:r>
              <w:rPr>
                <w:szCs w:val="24"/>
              </w:rPr>
              <w:t>是</w:t>
            </w:r>
          </w:p>
        </w:tc>
      </w:tr>
      <w:tr w:rsidR="007C5B50" w14:paraId="1BCC4F36" w14:textId="77777777">
        <w:trPr>
          <w:trHeight w:val="468"/>
          <w:jc w:val="center"/>
        </w:trPr>
        <w:tc>
          <w:tcPr>
            <w:tcW w:w="2323" w:type="dxa"/>
            <w:vAlign w:val="center"/>
          </w:tcPr>
          <w:p w14:paraId="667175B8" w14:textId="77777777" w:rsidR="007C5B50" w:rsidRDefault="008A43EE">
            <w:pPr>
              <w:spacing w:line="360" w:lineRule="auto"/>
              <w:jc w:val="center"/>
              <w:rPr>
                <w:szCs w:val="24"/>
              </w:rPr>
            </w:pPr>
            <w:r>
              <w:rPr>
                <w:rFonts w:hint="eastAsia"/>
                <w:szCs w:val="24"/>
              </w:rPr>
              <w:t>plain</w:t>
            </w:r>
          </w:p>
        </w:tc>
        <w:tc>
          <w:tcPr>
            <w:tcW w:w="2279" w:type="dxa"/>
            <w:vAlign w:val="center"/>
          </w:tcPr>
          <w:p w14:paraId="29BDF63A" w14:textId="77777777" w:rsidR="007C5B50" w:rsidRDefault="008A43EE">
            <w:pPr>
              <w:spacing w:line="360" w:lineRule="auto"/>
              <w:jc w:val="center"/>
              <w:rPr>
                <w:szCs w:val="24"/>
              </w:rPr>
            </w:pPr>
            <w:r>
              <w:rPr>
                <w:rFonts w:hint="eastAsia"/>
                <w:szCs w:val="24"/>
              </w:rPr>
              <w:t>Byte[]</w:t>
            </w:r>
          </w:p>
        </w:tc>
        <w:tc>
          <w:tcPr>
            <w:tcW w:w="2279" w:type="dxa"/>
            <w:vAlign w:val="center"/>
          </w:tcPr>
          <w:p w14:paraId="779BD580" w14:textId="77777777" w:rsidR="007C5B50" w:rsidRDefault="008A43EE">
            <w:pPr>
              <w:spacing w:line="360" w:lineRule="auto"/>
              <w:jc w:val="center"/>
              <w:rPr>
                <w:szCs w:val="24"/>
              </w:rPr>
            </w:pPr>
            <w:r>
              <w:rPr>
                <w:rFonts w:hint="eastAsia"/>
                <w:szCs w:val="24"/>
              </w:rPr>
              <w:t>要加密到信封的原文数据</w:t>
            </w:r>
          </w:p>
        </w:tc>
        <w:tc>
          <w:tcPr>
            <w:tcW w:w="2279" w:type="dxa"/>
            <w:vAlign w:val="center"/>
          </w:tcPr>
          <w:p w14:paraId="305A85D0" w14:textId="77777777" w:rsidR="007C5B50" w:rsidRDefault="008A43EE">
            <w:pPr>
              <w:spacing w:line="360" w:lineRule="auto"/>
              <w:jc w:val="center"/>
              <w:rPr>
                <w:szCs w:val="24"/>
              </w:rPr>
            </w:pPr>
            <w:r>
              <w:rPr>
                <w:rFonts w:hint="eastAsia"/>
                <w:szCs w:val="24"/>
              </w:rPr>
              <w:t>是</w:t>
            </w:r>
          </w:p>
        </w:tc>
      </w:tr>
      <w:tr w:rsidR="007C5B50" w14:paraId="63A47F57" w14:textId="77777777">
        <w:trPr>
          <w:trHeight w:val="468"/>
          <w:jc w:val="center"/>
        </w:trPr>
        <w:tc>
          <w:tcPr>
            <w:tcW w:w="2323" w:type="dxa"/>
            <w:vAlign w:val="center"/>
          </w:tcPr>
          <w:p w14:paraId="08078B82" w14:textId="77777777" w:rsidR="007C5B50" w:rsidRDefault="008A43EE">
            <w:pPr>
              <w:spacing w:line="360" w:lineRule="auto"/>
              <w:jc w:val="center"/>
              <w:rPr>
                <w:szCs w:val="24"/>
              </w:rPr>
            </w:pPr>
            <w:r>
              <w:rPr>
                <w:rFonts w:hint="eastAsia"/>
                <w:szCs w:val="24"/>
              </w:rPr>
              <w:t>resultListener</w:t>
            </w:r>
          </w:p>
        </w:tc>
        <w:tc>
          <w:tcPr>
            <w:tcW w:w="2279" w:type="dxa"/>
            <w:vAlign w:val="center"/>
          </w:tcPr>
          <w:p w14:paraId="247FB93E" w14:textId="77777777" w:rsidR="007C5B50" w:rsidRDefault="008A43EE">
            <w:pPr>
              <w:spacing w:line="360" w:lineRule="auto"/>
              <w:jc w:val="center"/>
              <w:rPr>
                <w:szCs w:val="24"/>
              </w:rPr>
            </w:pPr>
            <w:r>
              <w:rPr>
                <w:rFonts w:hint="eastAsia"/>
                <w:szCs w:val="24"/>
              </w:rPr>
              <w:t xml:space="preserve">ResultListener </w:t>
            </w:r>
          </w:p>
        </w:tc>
        <w:tc>
          <w:tcPr>
            <w:tcW w:w="2279" w:type="dxa"/>
            <w:vAlign w:val="center"/>
          </w:tcPr>
          <w:p w14:paraId="52F25025" w14:textId="77777777" w:rsidR="007C5B50" w:rsidRDefault="008A43EE">
            <w:pPr>
              <w:spacing w:line="360" w:lineRule="auto"/>
              <w:jc w:val="center"/>
              <w:rPr>
                <w:szCs w:val="24"/>
              </w:rPr>
            </w:pPr>
            <w:r>
              <w:rPr>
                <w:rFonts w:hint="eastAsia"/>
                <w:szCs w:val="24"/>
              </w:rPr>
              <w:t>回调监听器</w:t>
            </w:r>
          </w:p>
        </w:tc>
        <w:tc>
          <w:tcPr>
            <w:tcW w:w="2279" w:type="dxa"/>
            <w:vAlign w:val="center"/>
          </w:tcPr>
          <w:p w14:paraId="34F9865D" w14:textId="77777777" w:rsidR="007C5B50" w:rsidRDefault="008A43EE">
            <w:pPr>
              <w:spacing w:line="360" w:lineRule="auto"/>
              <w:jc w:val="center"/>
              <w:rPr>
                <w:szCs w:val="24"/>
              </w:rPr>
            </w:pPr>
            <w:r>
              <w:rPr>
                <w:rFonts w:hint="eastAsia"/>
                <w:szCs w:val="24"/>
              </w:rPr>
              <w:t>是</w:t>
            </w:r>
          </w:p>
        </w:tc>
      </w:tr>
    </w:tbl>
    <w:p w14:paraId="38B6197A" w14:textId="77777777" w:rsidR="007C5B50" w:rsidRDefault="008A43EE">
      <w:pPr>
        <w:pStyle w:val="4"/>
      </w:pPr>
      <w:r>
        <w:rPr>
          <w:rFonts w:hint="eastAsia"/>
        </w:rPr>
        <w:lastRenderedPageBreak/>
        <w:t>返回值</w:t>
      </w:r>
    </w:p>
    <w:p w14:paraId="3CFC343D" w14:textId="77777777" w:rsidR="007C5B50" w:rsidRDefault="008A43EE">
      <w:r>
        <w:rPr>
          <w:rFonts w:hint="eastAsia"/>
        </w:rPr>
        <w:t>通过回调接口返回信封数据</w:t>
      </w:r>
      <w:r>
        <w:rPr>
          <w:rFonts w:hint="eastAsia"/>
        </w:rPr>
        <w:t>,Base64</w:t>
      </w:r>
      <w:r>
        <w:rPr>
          <w:rFonts w:hint="eastAsia"/>
        </w:rPr>
        <w:t>格式</w:t>
      </w:r>
    </w:p>
    <w:p w14:paraId="326CD69C" w14:textId="77777777" w:rsidR="007C5B50" w:rsidRDefault="007C5B50"/>
    <w:p w14:paraId="1471FF55" w14:textId="77777777" w:rsidR="007C5B50" w:rsidRDefault="008A43EE">
      <w:pPr>
        <w:pStyle w:val="2"/>
      </w:pPr>
      <w:bookmarkStart w:id="277" w:name="_Toc29388"/>
      <w:bookmarkStart w:id="278" w:name="_Toc31169"/>
      <w:bookmarkStart w:id="279" w:name="_Toc25663"/>
      <w:bookmarkStart w:id="280" w:name="_Toc101347007"/>
      <w:r>
        <w:t>签名接口</w:t>
      </w:r>
      <w:bookmarkEnd w:id="277"/>
      <w:bookmarkEnd w:id="278"/>
      <w:bookmarkEnd w:id="279"/>
      <w:bookmarkEnd w:id="280"/>
    </w:p>
    <w:p w14:paraId="745D1F7D" w14:textId="77777777" w:rsidR="007C5B50" w:rsidRDefault="008A43EE">
      <w:pPr>
        <w:spacing w:line="360" w:lineRule="auto"/>
        <w:ind w:firstLine="720"/>
        <w:rPr>
          <w:szCs w:val="24"/>
        </w:rPr>
      </w:pPr>
      <w:r>
        <w:rPr>
          <w:szCs w:val="24"/>
        </w:rPr>
        <w:t>签名接口主要包括裸签，</w:t>
      </w:r>
      <w:r>
        <w:rPr>
          <w:szCs w:val="24"/>
        </w:rPr>
        <w:t>Attach</w:t>
      </w:r>
      <w:r>
        <w:rPr>
          <w:szCs w:val="24"/>
        </w:rPr>
        <w:t>签名以及</w:t>
      </w:r>
      <w:r>
        <w:rPr>
          <w:szCs w:val="24"/>
        </w:rPr>
        <w:t>Detach</w:t>
      </w:r>
      <w:r>
        <w:rPr>
          <w:szCs w:val="24"/>
        </w:rPr>
        <w:t>签名</w:t>
      </w:r>
      <w:r>
        <w:rPr>
          <w:rFonts w:hint="eastAsia"/>
          <w:szCs w:val="24"/>
        </w:rPr>
        <w:t>，</w:t>
      </w:r>
      <w:r>
        <w:rPr>
          <w:szCs w:val="24"/>
        </w:rPr>
        <w:t>以及不同签名结果的验证</w:t>
      </w:r>
    </w:p>
    <w:p w14:paraId="338E06C8" w14:textId="77777777" w:rsidR="007C5B50" w:rsidRDefault="008A43EE">
      <w:pPr>
        <w:pStyle w:val="3"/>
      </w:pPr>
      <w:bookmarkStart w:id="281" w:name="_Toc23236"/>
      <w:bookmarkStart w:id="282" w:name="_Toc9013"/>
      <w:bookmarkStart w:id="283" w:name="_Toc2577"/>
      <w:bookmarkStart w:id="284" w:name="_Toc101347008"/>
      <w:r>
        <w:t>调用类</w:t>
      </w:r>
      <w:bookmarkEnd w:id="281"/>
      <w:bookmarkEnd w:id="282"/>
      <w:bookmarkEnd w:id="283"/>
      <w:bookmarkEnd w:id="284"/>
    </w:p>
    <w:p w14:paraId="6AA6F09C" w14:textId="77777777" w:rsidR="007C5B50" w:rsidRDefault="008A43EE">
      <w:pPr>
        <w:ind w:firstLine="720"/>
        <w:rPr>
          <w:sz w:val="30"/>
          <w:szCs w:val="30"/>
        </w:rPr>
      </w:pPr>
      <w:r>
        <w:rPr>
          <w:rFonts w:hint="eastAsia"/>
          <w:sz w:val="30"/>
          <w:szCs w:val="30"/>
        </w:rPr>
        <w:t>SignManager</w:t>
      </w:r>
      <w:r>
        <w:rPr>
          <w:sz w:val="30"/>
          <w:szCs w:val="30"/>
        </w:rPr>
        <w:t>类</w:t>
      </w:r>
    </w:p>
    <w:p w14:paraId="2169753A" w14:textId="77777777" w:rsidR="007C5B50" w:rsidRDefault="007C5B50">
      <w:pPr>
        <w:rPr>
          <w:sz w:val="30"/>
          <w:szCs w:val="30"/>
        </w:rPr>
      </w:pPr>
    </w:p>
    <w:p w14:paraId="65C302C4" w14:textId="77777777" w:rsidR="007C5B50" w:rsidRDefault="008A43EE">
      <w:pPr>
        <w:spacing w:line="360" w:lineRule="auto"/>
        <w:ind w:firstLine="720"/>
        <w:rPr>
          <w:szCs w:val="24"/>
        </w:rPr>
      </w:pPr>
      <w:r>
        <w:rPr>
          <w:b/>
          <w:bCs/>
          <w:szCs w:val="24"/>
        </w:rPr>
        <w:t>构造方法</w:t>
      </w:r>
      <w:r>
        <w:rPr>
          <w:b/>
          <w:bCs/>
          <w:szCs w:val="24"/>
        </w:rPr>
        <w:t>:</w:t>
      </w:r>
      <w:r>
        <w:rPr>
          <w:b/>
          <w:bCs/>
          <w:szCs w:val="24"/>
        </w:rPr>
        <w:tab/>
      </w:r>
      <w:r>
        <w:rPr>
          <w:szCs w:val="24"/>
        </w:rPr>
        <w:t xml:space="preserve">public </w:t>
      </w:r>
      <w:r>
        <w:rPr>
          <w:rFonts w:hint="eastAsia"/>
          <w:szCs w:val="24"/>
        </w:rPr>
        <w:t>SignManager</w:t>
      </w:r>
      <w:r>
        <w:rPr>
          <w:szCs w:val="24"/>
        </w:rPr>
        <w:t>(</w:t>
      </w:r>
      <w:r>
        <w:rPr>
          <w:rFonts w:hint="eastAsia"/>
          <w:szCs w:val="24"/>
        </w:rPr>
        <w:t>Context context</w:t>
      </w:r>
      <w:r>
        <w:rPr>
          <w:szCs w:val="24"/>
        </w:rPr>
        <w:t>)</w:t>
      </w:r>
    </w:p>
    <w:p w14:paraId="054E0B19" w14:textId="77777777" w:rsidR="007C5B50" w:rsidRDefault="008A43EE">
      <w:pPr>
        <w:spacing w:line="360" w:lineRule="auto"/>
        <w:ind w:firstLine="720"/>
      </w:pPr>
      <w:r>
        <w:rPr>
          <w:b/>
          <w:bCs/>
          <w:szCs w:val="24"/>
        </w:rPr>
        <w:t>成员变量</w:t>
      </w:r>
      <w:r>
        <w:rPr>
          <w:b/>
          <w:bCs/>
          <w:szCs w:val="24"/>
        </w:rPr>
        <w:t>:</w:t>
      </w:r>
      <w:r>
        <w:rPr>
          <w:b/>
          <w:bCs/>
          <w:szCs w:val="24"/>
        </w:rPr>
        <w:tab/>
      </w:r>
      <w:r>
        <w:rPr>
          <w:szCs w:val="24"/>
        </w:rPr>
        <w:t>无</w:t>
      </w:r>
    </w:p>
    <w:p w14:paraId="1E0C7528" w14:textId="77777777" w:rsidR="007C5B50" w:rsidRDefault="008A43EE">
      <w:pPr>
        <w:pStyle w:val="3"/>
      </w:pPr>
      <w:bookmarkStart w:id="285" w:name="_Toc1392"/>
      <w:bookmarkStart w:id="286" w:name="_Toc32611"/>
      <w:bookmarkStart w:id="287" w:name="_Toc10668"/>
      <w:bookmarkStart w:id="288" w:name="_Toc101347009"/>
      <w:bookmarkStart w:id="289" w:name="_签名"/>
      <w:bookmarkStart w:id="290" w:name="_裸签名"/>
      <w:r>
        <w:t>签名</w:t>
      </w:r>
      <w:bookmarkEnd w:id="285"/>
      <w:bookmarkEnd w:id="286"/>
      <w:bookmarkEnd w:id="287"/>
      <w:bookmarkEnd w:id="288"/>
    </w:p>
    <w:p w14:paraId="5EF74669" w14:textId="77777777" w:rsidR="007C5B50" w:rsidRDefault="008A43EE">
      <w:pPr>
        <w:pStyle w:val="4"/>
      </w:pPr>
      <w:bookmarkStart w:id="291" w:name="_Toc27678"/>
      <w:bookmarkEnd w:id="289"/>
      <w:r>
        <w:rPr>
          <w:rFonts w:hint="eastAsia"/>
        </w:rPr>
        <w:t>功能描述</w:t>
      </w:r>
      <w:bookmarkEnd w:id="291"/>
    </w:p>
    <w:p w14:paraId="4F5523E7" w14:textId="77777777" w:rsidR="007C5B50" w:rsidRDefault="008A43EE">
      <w:r>
        <w:rPr>
          <w:rFonts w:ascii="宋体" w:hAnsi="宋体" w:cs="宋体" w:hint="eastAsia"/>
          <w:szCs w:val="24"/>
        </w:rPr>
        <w:t>使用数字证书进行</w:t>
      </w:r>
      <w:r>
        <w:rPr>
          <w:rFonts w:ascii="宋体" w:hAnsi="宋体" w:cs="宋体"/>
          <w:szCs w:val="24"/>
        </w:rPr>
        <w:t>签名</w:t>
      </w:r>
    </w:p>
    <w:p w14:paraId="104F3521" w14:textId="77777777" w:rsidR="007C5B50" w:rsidRDefault="008A43EE">
      <w:pPr>
        <w:pStyle w:val="4"/>
      </w:pPr>
      <w:bookmarkStart w:id="292" w:name="_Toc4069"/>
      <w:r>
        <w:rPr>
          <w:rFonts w:hint="eastAsia"/>
        </w:rPr>
        <w:t>前置条件</w:t>
      </w:r>
      <w:bookmarkEnd w:id="292"/>
    </w:p>
    <w:p w14:paraId="49B5EF28" w14:textId="77777777" w:rsidR="007C5B50" w:rsidRDefault="008A43EE">
      <w:pPr>
        <w:rPr>
          <w:szCs w:val="24"/>
        </w:rPr>
      </w:pPr>
      <w:r>
        <w:rPr>
          <w:rFonts w:hint="eastAsia"/>
          <w:szCs w:val="24"/>
        </w:rPr>
        <w:t>已经成功下载了证书</w:t>
      </w:r>
    </w:p>
    <w:p w14:paraId="63A4A5E6" w14:textId="77777777" w:rsidR="007C5B50" w:rsidRDefault="008A43EE">
      <w:pPr>
        <w:pStyle w:val="4"/>
      </w:pPr>
      <w:r>
        <w:rPr>
          <w:rFonts w:hint="eastAsia"/>
        </w:rPr>
        <w:t>方法原型</w:t>
      </w:r>
    </w:p>
    <w:p w14:paraId="3E7D56A0" w14:textId="77777777" w:rsidR="007C5B50" w:rsidRDefault="008A43EE">
      <w:r>
        <w:rPr>
          <w:rFonts w:hint="eastAsia"/>
          <w:szCs w:val="24"/>
        </w:rPr>
        <w:t>public void sign(final String userName, final String PIN, final byte[] plain, final int type, final Result.ResultListener resultListener)</w:t>
      </w:r>
    </w:p>
    <w:p w14:paraId="69710B71" w14:textId="77777777" w:rsidR="007C5B50" w:rsidRDefault="008A43EE">
      <w:pPr>
        <w:pStyle w:val="4"/>
      </w:pPr>
      <w:bookmarkStart w:id="293" w:name="_Toc19043"/>
      <w:r>
        <w:rPr>
          <w:rFonts w:hint="eastAsia"/>
        </w:rPr>
        <w:t>请求参数</w:t>
      </w:r>
      <w:bookmarkEnd w:id="29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5"/>
        <w:gridCol w:w="2281"/>
        <w:gridCol w:w="2281"/>
        <w:gridCol w:w="2271"/>
      </w:tblGrid>
      <w:tr w:rsidR="007C5B50" w14:paraId="565C3DD0" w14:textId="77777777">
        <w:trPr>
          <w:trHeight w:val="468"/>
          <w:jc w:val="center"/>
        </w:trPr>
        <w:tc>
          <w:tcPr>
            <w:tcW w:w="2325" w:type="dxa"/>
            <w:shd w:val="clear" w:color="auto" w:fill="C6D9F1"/>
            <w:vAlign w:val="center"/>
          </w:tcPr>
          <w:p w14:paraId="30D0EDA8" w14:textId="77777777" w:rsidR="007C5B50" w:rsidRDefault="008A43EE">
            <w:pPr>
              <w:spacing w:line="360" w:lineRule="auto"/>
              <w:jc w:val="center"/>
              <w:rPr>
                <w:b/>
                <w:szCs w:val="24"/>
              </w:rPr>
            </w:pPr>
            <w:r>
              <w:rPr>
                <w:rFonts w:hint="eastAsia"/>
                <w:b/>
                <w:szCs w:val="24"/>
              </w:rPr>
              <w:t>参数</w:t>
            </w:r>
          </w:p>
        </w:tc>
        <w:tc>
          <w:tcPr>
            <w:tcW w:w="2281" w:type="dxa"/>
            <w:shd w:val="clear" w:color="auto" w:fill="C6D9F1"/>
            <w:vAlign w:val="center"/>
          </w:tcPr>
          <w:p w14:paraId="5A3A0652" w14:textId="77777777" w:rsidR="007C5B50" w:rsidRDefault="008A43EE">
            <w:pPr>
              <w:spacing w:line="360" w:lineRule="auto"/>
              <w:jc w:val="center"/>
              <w:rPr>
                <w:b/>
                <w:szCs w:val="24"/>
              </w:rPr>
            </w:pPr>
            <w:r>
              <w:rPr>
                <w:b/>
                <w:szCs w:val="24"/>
              </w:rPr>
              <w:t>类型</w:t>
            </w:r>
          </w:p>
        </w:tc>
        <w:tc>
          <w:tcPr>
            <w:tcW w:w="2281" w:type="dxa"/>
            <w:shd w:val="clear" w:color="auto" w:fill="C6D9F1"/>
            <w:vAlign w:val="center"/>
          </w:tcPr>
          <w:p w14:paraId="7F114BC8" w14:textId="77777777" w:rsidR="007C5B50" w:rsidRDefault="008A43EE">
            <w:pPr>
              <w:spacing w:line="360" w:lineRule="auto"/>
              <w:jc w:val="center"/>
              <w:rPr>
                <w:b/>
                <w:szCs w:val="24"/>
              </w:rPr>
            </w:pPr>
            <w:r>
              <w:rPr>
                <w:rFonts w:hint="eastAsia"/>
                <w:b/>
                <w:szCs w:val="24"/>
              </w:rPr>
              <w:t>说明</w:t>
            </w:r>
          </w:p>
        </w:tc>
        <w:tc>
          <w:tcPr>
            <w:tcW w:w="2271" w:type="dxa"/>
            <w:shd w:val="clear" w:color="auto" w:fill="C6D9F1"/>
            <w:vAlign w:val="center"/>
          </w:tcPr>
          <w:p w14:paraId="5595293F" w14:textId="77777777" w:rsidR="007C5B50" w:rsidRDefault="008A43EE">
            <w:pPr>
              <w:spacing w:line="360" w:lineRule="auto"/>
              <w:jc w:val="center"/>
              <w:rPr>
                <w:b/>
                <w:szCs w:val="24"/>
              </w:rPr>
            </w:pPr>
            <w:r>
              <w:rPr>
                <w:b/>
                <w:szCs w:val="24"/>
              </w:rPr>
              <w:t>非空要求</w:t>
            </w:r>
          </w:p>
        </w:tc>
      </w:tr>
      <w:tr w:rsidR="007C5B50" w14:paraId="5945DE9C" w14:textId="77777777">
        <w:trPr>
          <w:trHeight w:val="375"/>
          <w:jc w:val="center"/>
        </w:trPr>
        <w:tc>
          <w:tcPr>
            <w:tcW w:w="2325" w:type="dxa"/>
            <w:vAlign w:val="center"/>
          </w:tcPr>
          <w:p w14:paraId="2BBC2BEE" w14:textId="77777777" w:rsidR="007C5B50" w:rsidRDefault="008A43EE">
            <w:pPr>
              <w:spacing w:line="360" w:lineRule="auto"/>
              <w:jc w:val="center"/>
              <w:rPr>
                <w:szCs w:val="24"/>
              </w:rPr>
            </w:pPr>
            <w:r>
              <w:rPr>
                <w:szCs w:val="24"/>
              </w:rPr>
              <w:t>username</w:t>
            </w:r>
          </w:p>
        </w:tc>
        <w:tc>
          <w:tcPr>
            <w:tcW w:w="2281" w:type="dxa"/>
            <w:vAlign w:val="center"/>
          </w:tcPr>
          <w:p w14:paraId="6CEE1B5B" w14:textId="77777777" w:rsidR="007C5B50" w:rsidRDefault="008A43EE">
            <w:pPr>
              <w:spacing w:line="360" w:lineRule="auto"/>
              <w:jc w:val="center"/>
              <w:rPr>
                <w:szCs w:val="24"/>
              </w:rPr>
            </w:pPr>
            <w:r>
              <w:rPr>
                <w:szCs w:val="24"/>
              </w:rPr>
              <w:t>String</w:t>
            </w:r>
          </w:p>
        </w:tc>
        <w:tc>
          <w:tcPr>
            <w:tcW w:w="2281" w:type="dxa"/>
            <w:vAlign w:val="center"/>
          </w:tcPr>
          <w:p w14:paraId="059C605B" w14:textId="77777777" w:rsidR="007C5B50" w:rsidRDefault="008A43EE">
            <w:pPr>
              <w:spacing w:line="360" w:lineRule="auto"/>
              <w:jc w:val="center"/>
              <w:rPr>
                <w:szCs w:val="24"/>
              </w:rPr>
            </w:pPr>
            <w:r>
              <w:rPr>
                <w:rFonts w:hint="eastAsia"/>
                <w:szCs w:val="24"/>
              </w:rPr>
              <w:t>用户名</w:t>
            </w:r>
          </w:p>
        </w:tc>
        <w:tc>
          <w:tcPr>
            <w:tcW w:w="2271" w:type="dxa"/>
            <w:vAlign w:val="center"/>
          </w:tcPr>
          <w:p w14:paraId="5B2944EB" w14:textId="77777777" w:rsidR="007C5B50" w:rsidRDefault="008A43EE">
            <w:pPr>
              <w:spacing w:line="360" w:lineRule="auto"/>
              <w:jc w:val="center"/>
              <w:rPr>
                <w:szCs w:val="24"/>
              </w:rPr>
            </w:pPr>
            <w:r>
              <w:rPr>
                <w:szCs w:val="24"/>
              </w:rPr>
              <w:t>是</w:t>
            </w:r>
          </w:p>
        </w:tc>
      </w:tr>
      <w:tr w:rsidR="007C5B50" w14:paraId="5FE5C947" w14:textId="77777777">
        <w:trPr>
          <w:trHeight w:val="375"/>
          <w:jc w:val="center"/>
        </w:trPr>
        <w:tc>
          <w:tcPr>
            <w:tcW w:w="2325" w:type="dxa"/>
            <w:vAlign w:val="center"/>
          </w:tcPr>
          <w:p w14:paraId="6879EE72" w14:textId="77777777" w:rsidR="007C5B50" w:rsidRDefault="008A43EE">
            <w:pPr>
              <w:spacing w:line="360" w:lineRule="auto"/>
              <w:jc w:val="center"/>
              <w:rPr>
                <w:szCs w:val="24"/>
              </w:rPr>
            </w:pPr>
            <w:r>
              <w:rPr>
                <w:rFonts w:hint="eastAsia"/>
                <w:szCs w:val="24"/>
              </w:rPr>
              <w:lastRenderedPageBreak/>
              <w:t>plain</w:t>
            </w:r>
          </w:p>
        </w:tc>
        <w:tc>
          <w:tcPr>
            <w:tcW w:w="2281" w:type="dxa"/>
            <w:vAlign w:val="center"/>
          </w:tcPr>
          <w:p w14:paraId="28BD7B35" w14:textId="77777777" w:rsidR="007C5B50" w:rsidRDefault="008A43EE">
            <w:pPr>
              <w:spacing w:line="360" w:lineRule="auto"/>
              <w:jc w:val="center"/>
              <w:rPr>
                <w:szCs w:val="24"/>
              </w:rPr>
            </w:pPr>
            <w:r>
              <w:rPr>
                <w:rFonts w:hint="eastAsia"/>
                <w:szCs w:val="24"/>
              </w:rPr>
              <w:t>Byte[]</w:t>
            </w:r>
          </w:p>
        </w:tc>
        <w:tc>
          <w:tcPr>
            <w:tcW w:w="2281" w:type="dxa"/>
            <w:vAlign w:val="center"/>
          </w:tcPr>
          <w:p w14:paraId="082C7A65" w14:textId="77777777" w:rsidR="007C5B50" w:rsidRDefault="008A43EE">
            <w:pPr>
              <w:spacing w:line="360" w:lineRule="auto"/>
              <w:jc w:val="center"/>
              <w:rPr>
                <w:szCs w:val="24"/>
              </w:rPr>
            </w:pPr>
            <w:r>
              <w:rPr>
                <w:szCs w:val="24"/>
              </w:rPr>
              <w:t>签名原文</w:t>
            </w:r>
          </w:p>
        </w:tc>
        <w:tc>
          <w:tcPr>
            <w:tcW w:w="2271" w:type="dxa"/>
            <w:vAlign w:val="center"/>
          </w:tcPr>
          <w:p w14:paraId="2D603BE0" w14:textId="77777777" w:rsidR="007C5B50" w:rsidRDefault="008A43EE">
            <w:pPr>
              <w:spacing w:line="360" w:lineRule="auto"/>
              <w:jc w:val="center"/>
              <w:rPr>
                <w:szCs w:val="24"/>
              </w:rPr>
            </w:pPr>
            <w:r>
              <w:rPr>
                <w:szCs w:val="24"/>
              </w:rPr>
              <w:t>是</w:t>
            </w:r>
          </w:p>
        </w:tc>
      </w:tr>
      <w:tr w:rsidR="007C5B50" w14:paraId="31D38AB5" w14:textId="77777777">
        <w:trPr>
          <w:trHeight w:val="375"/>
          <w:jc w:val="center"/>
        </w:trPr>
        <w:tc>
          <w:tcPr>
            <w:tcW w:w="2325" w:type="dxa"/>
            <w:vAlign w:val="center"/>
          </w:tcPr>
          <w:p w14:paraId="0D679EE2" w14:textId="77777777" w:rsidR="007C5B50" w:rsidRDefault="008A43EE">
            <w:pPr>
              <w:spacing w:line="360" w:lineRule="auto"/>
              <w:jc w:val="center"/>
              <w:rPr>
                <w:szCs w:val="24"/>
              </w:rPr>
            </w:pPr>
            <w:r>
              <w:rPr>
                <w:rFonts w:hint="eastAsia"/>
                <w:szCs w:val="24"/>
              </w:rPr>
              <w:t>type</w:t>
            </w:r>
          </w:p>
        </w:tc>
        <w:tc>
          <w:tcPr>
            <w:tcW w:w="2281" w:type="dxa"/>
            <w:vAlign w:val="center"/>
          </w:tcPr>
          <w:p w14:paraId="5B4701C4" w14:textId="77777777" w:rsidR="007C5B50" w:rsidRDefault="008A43EE">
            <w:pPr>
              <w:spacing w:line="360" w:lineRule="auto"/>
              <w:jc w:val="center"/>
              <w:rPr>
                <w:szCs w:val="24"/>
              </w:rPr>
            </w:pPr>
            <w:r>
              <w:rPr>
                <w:rFonts w:hint="eastAsia"/>
                <w:szCs w:val="24"/>
              </w:rPr>
              <w:t>int</w:t>
            </w:r>
          </w:p>
        </w:tc>
        <w:tc>
          <w:tcPr>
            <w:tcW w:w="2281" w:type="dxa"/>
            <w:vAlign w:val="center"/>
          </w:tcPr>
          <w:p w14:paraId="4E1BA8D9" w14:textId="77777777" w:rsidR="007C5B50" w:rsidRDefault="008A43EE">
            <w:pPr>
              <w:spacing w:line="360" w:lineRule="auto"/>
              <w:jc w:val="center"/>
              <w:rPr>
                <w:szCs w:val="24"/>
              </w:rPr>
            </w:pPr>
            <w:r>
              <w:rPr>
                <w:rFonts w:hint="eastAsia"/>
                <w:szCs w:val="24"/>
              </w:rPr>
              <w:t>签名类型</w:t>
            </w:r>
          </w:p>
          <w:p w14:paraId="16297536" w14:textId="77777777" w:rsidR="007C5B50" w:rsidRDefault="008A43EE">
            <w:pPr>
              <w:spacing w:line="360" w:lineRule="auto"/>
              <w:jc w:val="center"/>
              <w:rPr>
                <w:szCs w:val="24"/>
              </w:rPr>
            </w:pPr>
            <w:r>
              <w:rPr>
                <w:rFonts w:hint="eastAsia"/>
                <w:szCs w:val="24"/>
              </w:rPr>
              <w:t>0:Raw</w:t>
            </w:r>
            <w:r>
              <w:rPr>
                <w:rFonts w:hint="eastAsia"/>
                <w:szCs w:val="24"/>
              </w:rPr>
              <w:t>签名</w:t>
            </w:r>
          </w:p>
          <w:p w14:paraId="4F824D11" w14:textId="77777777" w:rsidR="007C5B50" w:rsidRDefault="008A43EE">
            <w:pPr>
              <w:numPr>
                <w:ilvl w:val="0"/>
                <w:numId w:val="8"/>
              </w:numPr>
              <w:spacing w:line="360" w:lineRule="auto"/>
              <w:jc w:val="center"/>
              <w:rPr>
                <w:szCs w:val="24"/>
              </w:rPr>
            </w:pPr>
            <w:r>
              <w:rPr>
                <w:rFonts w:hint="eastAsia"/>
                <w:szCs w:val="24"/>
              </w:rPr>
              <w:t>Attach</w:t>
            </w:r>
            <w:r>
              <w:rPr>
                <w:rFonts w:hint="eastAsia"/>
                <w:szCs w:val="24"/>
              </w:rPr>
              <w:t>签名</w:t>
            </w:r>
          </w:p>
          <w:p w14:paraId="54D364B5" w14:textId="77777777" w:rsidR="007C5B50" w:rsidRDefault="008A43EE">
            <w:pPr>
              <w:numPr>
                <w:ilvl w:val="0"/>
                <w:numId w:val="8"/>
              </w:numPr>
              <w:spacing w:line="360" w:lineRule="auto"/>
              <w:jc w:val="center"/>
              <w:rPr>
                <w:szCs w:val="24"/>
              </w:rPr>
            </w:pPr>
            <w:r>
              <w:rPr>
                <w:rFonts w:hint="eastAsia"/>
                <w:szCs w:val="24"/>
              </w:rPr>
              <w:t>Detach</w:t>
            </w:r>
            <w:r>
              <w:rPr>
                <w:rFonts w:hint="eastAsia"/>
                <w:szCs w:val="24"/>
              </w:rPr>
              <w:t>签名</w:t>
            </w:r>
          </w:p>
        </w:tc>
        <w:tc>
          <w:tcPr>
            <w:tcW w:w="2271" w:type="dxa"/>
            <w:vAlign w:val="center"/>
          </w:tcPr>
          <w:p w14:paraId="4CCB644C" w14:textId="77777777" w:rsidR="007C5B50" w:rsidRDefault="008A43EE">
            <w:pPr>
              <w:spacing w:line="360" w:lineRule="auto"/>
              <w:jc w:val="center"/>
              <w:rPr>
                <w:szCs w:val="24"/>
              </w:rPr>
            </w:pPr>
            <w:r>
              <w:rPr>
                <w:szCs w:val="24"/>
              </w:rPr>
              <w:t>是</w:t>
            </w:r>
          </w:p>
        </w:tc>
      </w:tr>
      <w:tr w:rsidR="007C5B50" w14:paraId="78408AE3" w14:textId="77777777">
        <w:trPr>
          <w:trHeight w:val="375"/>
          <w:jc w:val="center"/>
        </w:trPr>
        <w:tc>
          <w:tcPr>
            <w:tcW w:w="2325" w:type="dxa"/>
            <w:vAlign w:val="center"/>
          </w:tcPr>
          <w:p w14:paraId="1B7D0617" w14:textId="77777777" w:rsidR="007C5B50" w:rsidRDefault="008A43EE">
            <w:pPr>
              <w:spacing w:line="360" w:lineRule="auto"/>
              <w:jc w:val="center"/>
              <w:rPr>
                <w:szCs w:val="24"/>
              </w:rPr>
            </w:pPr>
            <w:r>
              <w:rPr>
                <w:szCs w:val="24"/>
              </w:rPr>
              <w:t>PIN</w:t>
            </w:r>
          </w:p>
        </w:tc>
        <w:tc>
          <w:tcPr>
            <w:tcW w:w="2281" w:type="dxa"/>
            <w:vAlign w:val="center"/>
          </w:tcPr>
          <w:p w14:paraId="265F6D02" w14:textId="77777777" w:rsidR="007C5B50" w:rsidRDefault="008A43EE">
            <w:pPr>
              <w:spacing w:line="360" w:lineRule="auto"/>
              <w:jc w:val="center"/>
              <w:rPr>
                <w:szCs w:val="24"/>
              </w:rPr>
            </w:pPr>
            <w:r>
              <w:rPr>
                <w:szCs w:val="24"/>
              </w:rPr>
              <w:t>String</w:t>
            </w:r>
          </w:p>
        </w:tc>
        <w:tc>
          <w:tcPr>
            <w:tcW w:w="2281" w:type="dxa"/>
            <w:vAlign w:val="center"/>
          </w:tcPr>
          <w:p w14:paraId="35E5B899" w14:textId="77777777" w:rsidR="007C5B50" w:rsidRDefault="008A43EE">
            <w:pPr>
              <w:spacing w:line="360" w:lineRule="auto"/>
              <w:jc w:val="center"/>
              <w:rPr>
                <w:szCs w:val="24"/>
              </w:rPr>
            </w:pPr>
            <w:r>
              <w:rPr>
                <w:szCs w:val="24"/>
              </w:rPr>
              <w:t>证书</w:t>
            </w:r>
            <w:r>
              <w:rPr>
                <w:szCs w:val="24"/>
              </w:rPr>
              <w:t>PIN</w:t>
            </w:r>
          </w:p>
        </w:tc>
        <w:tc>
          <w:tcPr>
            <w:tcW w:w="2271" w:type="dxa"/>
            <w:vAlign w:val="center"/>
          </w:tcPr>
          <w:p w14:paraId="48E79B60" w14:textId="77777777" w:rsidR="007C5B50" w:rsidRDefault="008A43EE">
            <w:pPr>
              <w:spacing w:line="360" w:lineRule="auto"/>
              <w:jc w:val="center"/>
              <w:rPr>
                <w:szCs w:val="24"/>
              </w:rPr>
            </w:pPr>
            <w:r>
              <w:rPr>
                <w:szCs w:val="24"/>
              </w:rPr>
              <w:t>是</w:t>
            </w:r>
          </w:p>
        </w:tc>
      </w:tr>
      <w:tr w:rsidR="007C5B50" w14:paraId="6C06E165" w14:textId="77777777">
        <w:trPr>
          <w:trHeight w:val="375"/>
          <w:jc w:val="center"/>
        </w:trPr>
        <w:tc>
          <w:tcPr>
            <w:tcW w:w="2325" w:type="dxa"/>
            <w:vAlign w:val="center"/>
          </w:tcPr>
          <w:p w14:paraId="5F1D1E93" w14:textId="77777777" w:rsidR="007C5B50" w:rsidRDefault="008A43EE">
            <w:pPr>
              <w:spacing w:line="360" w:lineRule="auto"/>
              <w:jc w:val="center"/>
              <w:rPr>
                <w:szCs w:val="24"/>
              </w:rPr>
            </w:pPr>
            <w:r>
              <w:rPr>
                <w:rFonts w:hint="eastAsia"/>
                <w:szCs w:val="24"/>
              </w:rPr>
              <w:t>resultListener</w:t>
            </w:r>
          </w:p>
        </w:tc>
        <w:tc>
          <w:tcPr>
            <w:tcW w:w="2281" w:type="dxa"/>
            <w:vAlign w:val="center"/>
          </w:tcPr>
          <w:p w14:paraId="7B2ACDD5" w14:textId="77777777" w:rsidR="007C5B50" w:rsidRDefault="008A43EE">
            <w:pPr>
              <w:spacing w:line="360" w:lineRule="auto"/>
              <w:jc w:val="center"/>
              <w:rPr>
                <w:szCs w:val="24"/>
              </w:rPr>
            </w:pPr>
            <w:r>
              <w:rPr>
                <w:rFonts w:hint="eastAsia"/>
                <w:szCs w:val="24"/>
              </w:rPr>
              <w:t xml:space="preserve">ResultListener </w:t>
            </w:r>
          </w:p>
        </w:tc>
        <w:tc>
          <w:tcPr>
            <w:tcW w:w="2281" w:type="dxa"/>
            <w:vAlign w:val="center"/>
          </w:tcPr>
          <w:p w14:paraId="34275BD1" w14:textId="77777777" w:rsidR="007C5B50" w:rsidRDefault="008A43EE">
            <w:pPr>
              <w:spacing w:line="360" w:lineRule="auto"/>
              <w:jc w:val="center"/>
              <w:rPr>
                <w:szCs w:val="24"/>
              </w:rPr>
            </w:pPr>
            <w:r>
              <w:rPr>
                <w:szCs w:val="24"/>
              </w:rPr>
              <w:t>回调操作接口</w:t>
            </w:r>
          </w:p>
        </w:tc>
        <w:tc>
          <w:tcPr>
            <w:tcW w:w="2271" w:type="dxa"/>
            <w:vAlign w:val="center"/>
          </w:tcPr>
          <w:p w14:paraId="64FA2914" w14:textId="77777777" w:rsidR="007C5B50" w:rsidRDefault="008A43EE">
            <w:pPr>
              <w:spacing w:line="360" w:lineRule="auto"/>
              <w:jc w:val="center"/>
              <w:rPr>
                <w:szCs w:val="24"/>
              </w:rPr>
            </w:pPr>
            <w:r>
              <w:rPr>
                <w:szCs w:val="24"/>
              </w:rPr>
              <w:t>是</w:t>
            </w:r>
          </w:p>
        </w:tc>
      </w:tr>
    </w:tbl>
    <w:p w14:paraId="5F01C691" w14:textId="77777777" w:rsidR="007C5B50" w:rsidRDefault="007C5B50"/>
    <w:p w14:paraId="622B91A6" w14:textId="77777777" w:rsidR="007C5B50" w:rsidRDefault="008A43EE">
      <w:pPr>
        <w:pStyle w:val="4"/>
      </w:pPr>
      <w:bookmarkStart w:id="294" w:name="_Toc17653"/>
      <w:r>
        <w:rPr>
          <w:rFonts w:hint="eastAsia"/>
        </w:rPr>
        <w:t>返回值</w:t>
      </w:r>
      <w:bookmarkEnd w:id="294"/>
    </w:p>
    <w:p w14:paraId="3C7F7980" w14:textId="77777777" w:rsidR="007C5B50" w:rsidRDefault="008A43EE">
      <w:pPr>
        <w:rPr>
          <w:szCs w:val="24"/>
        </w:rPr>
      </w:pPr>
      <w:r>
        <w:rPr>
          <w:szCs w:val="24"/>
        </w:rPr>
        <w:t>签名成功返回</w:t>
      </w:r>
      <w:r>
        <w:rPr>
          <w:rFonts w:hint="eastAsia"/>
          <w:szCs w:val="24"/>
        </w:rPr>
        <w:t>Base64</w:t>
      </w:r>
      <w:r>
        <w:rPr>
          <w:rFonts w:hint="eastAsia"/>
          <w:szCs w:val="24"/>
        </w:rPr>
        <w:t>格式签名信息</w:t>
      </w:r>
      <w:r>
        <w:rPr>
          <w:szCs w:val="24"/>
        </w:rPr>
        <w:t>，其余均表示签名失败，通过</w:t>
      </w:r>
      <w:r>
        <w:rPr>
          <w:szCs w:val="24"/>
        </w:rPr>
        <w:t>resultListener</w:t>
      </w:r>
      <w:r>
        <w:rPr>
          <w:szCs w:val="24"/>
        </w:rPr>
        <w:t>进行回调</w:t>
      </w:r>
    </w:p>
    <w:p w14:paraId="0165086F" w14:textId="77777777" w:rsidR="007C5B50" w:rsidRDefault="007C5B50"/>
    <w:p w14:paraId="1C013124" w14:textId="77777777" w:rsidR="007C5B50" w:rsidRDefault="008A43EE">
      <w:pPr>
        <w:pStyle w:val="3"/>
      </w:pPr>
      <w:bookmarkStart w:id="295" w:name="_Toc101347010"/>
      <w:r>
        <w:rPr>
          <w:rFonts w:hint="eastAsia"/>
        </w:rPr>
        <w:t>对</w:t>
      </w:r>
      <w:r>
        <w:rPr>
          <w:rFonts w:hint="eastAsia"/>
        </w:rPr>
        <w:t>Hash</w:t>
      </w:r>
      <w:r>
        <w:rPr>
          <w:rFonts w:hint="eastAsia"/>
        </w:rPr>
        <w:t>数据</w:t>
      </w:r>
      <w:r>
        <w:t>签名</w:t>
      </w:r>
      <w:bookmarkEnd w:id="295"/>
    </w:p>
    <w:p w14:paraId="74C6E900" w14:textId="77777777" w:rsidR="007C5B50" w:rsidRDefault="008A43EE">
      <w:pPr>
        <w:pStyle w:val="4"/>
      </w:pPr>
      <w:r>
        <w:rPr>
          <w:rFonts w:hint="eastAsia"/>
        </w:rPr>
        <w:t>功能描述</w:t>
      </w:r>
    </w:p>
    <w:p w14:paraId="0DE58FD0" w14:textId="77777777" w:rsidR="007C5B50" w:rsidRDefault="008A43EE">
      <w:r>
        <w:rPr>
          <w:rFonts w:ascii="宋体" w:hAnsi="宋体" w:cs="宋体" w:hint="eastAsia"/>
          <w:szCs w:val="24"/>
        </w:rPr>
        <w:t>使用数字证书对已经做过Hash操作的数据进行</w:t>
      </w:r>
      <w:r>
        <w:rPr>
          <w:rFonts w:ascii="宋体" w:hAnsi="宋体" w:cs="宋体"/>
          <w:szCs w:val="24"/>
        </w:rPr>
        <w:t>签名</w:t>
      </w:r>
    </w:p>
    <w:p w14:paraId="3ACAE286" w14:textId="77777777" w:rsidR="007C5B50" w:rsidRDefault="008A43EE">
      <w:pPr>
        <w:pStyle w:val="4"/>
      </w:pPr>
      <w:r>
        <w:rPr>
          <w:rFonts w:hint="eastAsia"/>
        </w:rPr>
        <w:t>前置条件</w:t>
      </w:r>
    </w:p>
    <w:p w14:paraId="1460FEDB" w14:textId="77777777" w:rsidR="007C5B50" w:rsidRDefault="008A43EE">
      <w:pPr>
        <w:rPr>
          <w:szCs w:val="24"/>
        </w:rPr>
      </w:pPr>
      <w:r>
        <w:rPr>
          <w:rFonts w:hint="eastAsia"/>
          <w:szCs w:val="24"/>
        </w:rPr>
        <w:t>已经成功下载了证书</w:t>
      </w:r>
    </w:p>
    <w:p w14:paraId="681DD8AB" w14:textId="77777777" w:rsidR="007C5B50" w:rsidRDefault="008A43EE">
      <w:pPr>
        <w:pStyle w:val="4"/>
      </w:pPr>
      <w:r>
        <w:rPr>
          <w:rFonts w:hint="eastAsia"/>
        </w:rPr>
        <w:t>方法原型</w:t>
      </w:r>
    </w:p>
    <w:p w14:paraId="5C0E1267" w14:textId="77777777" w:rsidR="007C5B50" w:rsidRDefault="008A43EE">
      <w:r>
        <w:rPr>
          <w:rFonts w:hint="eastAsia"/>
          <w:szCs w:val="24"/>
        </w:rPr>
        <w:t>public void signHash(final String userName, final String PIN, final byte[] plain, final int type, inal String hashAlg, final Result.ResultListener resultListener)</w:t>
      </w:r>
    </w:p>
    <w:p w14:paraId="22E4E40B" w14:textId="77777777" w:rsidR="007C5B50" w:rsidRDefault="008A43EE">
      <w:pPr>
        <w:pStyle w:val="4"/>
      </w:pPr>
      <w:r>
        <w:rPr>
          <w:rFonts w:hint="eastAsia"/>
        </w:rPr>
        <w:t>请求参数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5"/>
        <w:gridCol w:w="2281"/>
        <w:gridCol w:w="2281"/>
        <w:gridCol w:w="2271"/>
      </w:tblGrid>
      <w:tr w:rsidR="007C5B50" w14:paraId="68AE8C26" w14:textId="77777777">
        <w:trPr>
          <w:trHeight w:val="468"/>
          <w:jc w:val="center"/>
        </w:trPr>
        <w:tc>
          <w:tcPr>
            <w:tcW w:w="2325" w:type="dxa"/>
            <w:shd w:val="clear" w:color="auto" w:fill="C6D9F1"/>
            <w:vAlign w:val="center"/>
          </w:tcPr>
          <w:p w14:paraId="420D3FAE" w14:textId="77777777" w:rsidR="007C5B50" w:rsidRDefault="008A43EE">
            <w:pPr>
              <w:spacing w:line="360" w:lineRule="auto"/>
              <w:jc w:val="center"/>
              <w:rPr>
                <w:b/>
                <w:szCs w:val="24"/>
              </w:rPr>
            </w:pPr>
            <w:r>
              <w:rPr>
                <w:rFonts w:hint="eastAsia"/>
                <w:b/>
                <w:szCs w:val="24"/>
              </w:rPr>
              <w:t>参数</w:t>
            </w:r>
          </w:p>
        </w:tc>
        <w:tc>
          <w:tcPr>
            <w:tcW w:w="2281" w:type="dxa"/>
            <w:shd w:val="clear" w:color="auto" w:fill="C6D9F1"/>
            <w:vAlign w:val="center"/>
          </w:tcPr>
          <w:p w14:paraId="1150CD35" w14:textId="77777777" w:rsidR="007C5B50" w:rsidRDefault="008A43EE">
            <w:pPr>
              <w:spacing w:line="360" w:lineRule="auto"/>
              <w:jc w:val="center"/>
              <w:rPr>
                <w:b/>
                <w:szCs w:val="24"/>
              </w:rPr>
            </w:pPr>
            <w:r>
              <w:rPr>
                <w:b/>
                <w:szCs w:val="24"/>
              </w:rPr>
              <w:t>类型</w:t>
            </w:r>
          </w:p>
        </w:tc>
        <w:tc>
          <w:tcPr>
            <w:tcW w:w="2281" w:type="dxa"/>
            <w:shd w:val="clear" w:color="auto" w:fill="C6D9F1"/>
            <w:vAlign w:val="center"/>
          </w:tcPr>
          <w:p w14:paraId="63DD194F" w14:textId="77777777" w:rsidR="007C5B50" w:rsidRDefault="008A43EE">
            <w:pPr>
              <w:spacing w:line="360" w:lineRule="auto"/>
              <w:jc w:val="center"/>
              <w:rPr>
                <w:b/>
                <w:szCs w:val="24"/>
              </w:rPr>
            </w:pPr>
            <w:r>
              <w:rPr>
                <w:rFonts w:hint="eastAsia"/>
                <w:b/>
                <w:szCs w:val="24"/>
              </w:rPr>
              <w:t>说明</w:t>
            </w:r>
          </w:p>
        </w:tc>
        <w:tc>
          <w:tcPr>
            <w:tcW w:w="2271" w:type="dxa"/>
            <w:shd w:val="clear" w:color="auto" w:fill="C6D9F1"/>
            <w:vAlign w:val="center"/>
          </w:tcPr>
          <w:p w14:paraId="3420C83D" w14:textId="77777777" w:rsidR="007C5B50" w:rsidRDefault="008A43EE">
            <w:pPr>
              <w:spacing w:line="360" w:lineRule="auto"/>
              <w:jc w:val="center"/>
              <w:rPr>
                <w:b/>
                <w:szCs w:val="24"/>
              </w:rPr>
            </w:pPr>
            <w:r>
              <w:rPr>
                <w:b/>
                <w:szCs w:val="24"/>
              </w:rPr>
              <w:t>非空要求</w:t>
            </w:r>
          </w:p>
        </w:tc>
      </w:tr>
      <w:tr w:rsidR="007C5B50" w14:paraId="4B237848" w14:textId="77777777">
        <w:trPr>
          <w:trHeight w:val="375"/>
          <w:jc w:val="center"/>
        </w:trPr>
        <w:tc>
          <w:tcPr>
            <w:tcW w:w="2325" w:type="dxa"/>
            <w:vAlign w:val="center"/>
          </w:tcPr>
          <w:p w14:paraId="0B436C4B" w14:textId="77777777" w:rsidR="007C5B50" w:rsidRDefault="008A43EE">
            <w:pPr>
              <w:spacing w:line="360" w:lineRule="auto"/>
              <w:jc w:val="center"/>
              <w:rPr>
                <w:szCs w:val="24"/>
              </w:rPr>
            </w:pPr>
            <w:r>
              <w:rPr>
                <w:szCs w:val="24"/>
              </w:rPr>
              <w:t>username</w:t>
            </w:r>
          </w:p>
        </w:tc>
        <w:tc>
          <w:tcPr>
            <w:tcW w:w="2281" w:type="dxa"/>
            <w:vAlign w:val="center"/>
          </w:tcPr>
          <w:p w14:paraId="349E2E99" w14:textId="77777777" w:rsidR="007C5B50" w:rsidRDefault="008A43EE">
            <w:pPr>
              <w:spacing w:line="360" w:lineRule="auto"/>
              <w:jc w:val="center"/>
              <w:rPr>
                <w:szCs w:val="24"/>
              </w:rPr>
            </w:pPr>
            <w:r>
              <w:rPr>
                <w:szCs w:val="24"/>
              </w:rPr>
              <w:t>String</w:t>
            </w:r>
          </w:p>
        </w:tc>
        <w:tc>
          <w:tcPr>
            <w:tcW w:w="2281" w:type="dxa"/>
            <w:vAlign w:val="center"/>
          </w:tcPr>
          <w:p w14:paraId="336E63A6" w14:textId="77777777" w:rsidR="007C5B50" w:rsidRDefault="008A43EE">
            <w:pPr>
              <w:spacing w:line="360" w:lineRule="auto"/>
              <w:jc w:val="center"/>
              <w:rPr>
                <w:szCs w:val="24"/>
              </w:rPr>
            </w:pPr>
            <w:r>
              <w:rPr>
                <w:rFonts w:hint="eastAsia"/>
                <w:szCs w:val="24"/>
              </w:rPr>
              <w:t>用户名</w:t>
            </w:r>
          </w:p>
        </w:tc>
        <w:tc>
          <w:tcPr>
            <w:tcW w:w="2271" w:type="dxa"/>
            <w:vAlign w:val="center"/>
          </w:tcPr>
          <w:p w14:paraId="2CF19665" w14:textId="77777777" w:rsidR="007C5B50" w:rsidRDefault="008A43EE">
            <w:pPr>
              <w:spacing w:line="360" w:lineRule="auto"/>
              <w:jc w:val="center"/>
              <w:rPr>
                <w:szCs w:val="24"/>
              </w:rPr>
            </w:pPr>
            <w:r>
              <w:rPr>
                <w:szCs w:val="24"/>
              </w:rPr>
              <w:t>是</w:t>
            </w:r>
          </w:p>
        </w:tc>
      </w:tr>
      <w:tr w:rsidR="007C5B50" w14:paraId="4FA46DB8" w14:textId="77777777">
        <w:trPr>
          <w:trHeight w:val="375"/>
          <w:jc w:val="center"/>
        </w:trPr>
        <w:tc>
          <w:tcPr>
            <w:tcW w:w="2325" w:type="dxa"/>
            <w:vAlign w:val="center"/>
          </w:tcPr>
          <w:p w14:paraId="2ACA48F6" w14:textId="77777777" w:rsidR="007C5B50" w:rsidRDefault="008A43EE">
            <w:pPr>
              <w:spacing w:line="360" w:lineRule="auto"/>
              <w:jc w:val="center"/>
              <w:rPr>
                <w:szCs w:val="24"/>
              </w:rPr>
            </w:pPr>
            <w:r>
              <w:rPr>
                <w:rFonts w:hint="eastAsia"/>
                <w:szCs w:val="24"/>
              </w:rPr>
              <w:t>plain</w:t>
            </w:r>
          </w:p>
        </w:tc>
        <w:tc>
          <w:tcPr>
            <w:tcW w:w="2281" w:type="dxa"/>
            <w:vAlign w:val="center"/>
          </w:tcPr>
          <w:p w14:paraId="2D5DC0F0" w14:textId="77777777" w:rsidR="007C5B50" w:rsidRDefault="008A43EE">
            <w:pPr>
              <w:spacing w:line="360" w:lineRule="auto"/>
              <w:jc w:val="center"/>
              <w:rPr>
                <w:szCs w:val="24"/>
              </w:rPr>
            </w:pPr>
            <w:r>
              <w:rPr>
                <w:rFonts w:hint="eastAsia"/>
                <w:szCs w:val="24"/>
              </w:rPr>
              <w:t>Byte[]</w:t>
            </w:r>
          </w:p>
        </w:tc>
        <w:tc>
          <w:tcPr>
            <w:tcW w:w="2281" w:type="dxa"/>
            <w:vAlign w:val="center"/>
          </w:tcPr>
          <w:p w14:paraId="00BF7A2D" w14:textId="77777777" w:rsidR="007C5B50" w:rsidRDefault="008A43EE">
            <w:pPr>
              <w:spacing w:line="360" w:lineRule="auto"/>
              <w:jc w:val="center"/>
              <w:rPr>
                <w:szCs w:val="24"/>
              </w:rPr>
            </w:pPr>
            <w:r>
              <w:rPr>
                <w:rFonts w:hint="eastAsia"/>
                <w:szCs w:val="24"/>
              </w:rPr>
              <w:t>已经做过</w:t>
            </w:r>
            <w:r>
              <w:rPr>
                <w:rFonts w:hint="eastAsia"/>
                <w:szCs w:val="24"/>
              </w:rPr>
              <w:t>Hash</w:t>
            </w:r>
            <w:r>
              <w:rPr>
                <w:rFonts w:hint="eastAsia"/>
                <w:szCs w:val="24"/>
              </w:rPr>
              <w:t>的要</w:t>
            </w:r>
            <w:r>
              <w:rPr>
                <w:szCs w:val="24"/>
              </w:rPr>
              <w:t>签名</w:t>
            </w:r>
            <w:r>
              <w:rPr>
                <w:rFonts w:hint="eastAsia"/>
                <w:szCs w:val="24"/>
              </w:rPr>
              <w:t>的数据</w:t>
            </w:r>
          </w:p>
        </w:tc>
        <w:tc>
          <w:tcPr>
            <w:tcW w:w="2271" w:type="dxa"/>
            <w:vAlign w:val="center"/>
          </w:tcPr>
          <w:p w14:paraId="4CBED2A9" w14:textId="77777777" w:rsidR="007C5B50" w:rsidRDefault="008A43EE">
            <w:pPr>
              <w:spacing w:line="360" w:lineRule="auto"/>
              <w:jc w:val="center"/>
              <w:rPr>
                <w:szCs w:val="24"/>
              </w:rPr>
            </w:pPr>
            <w:r>
              <w:rPr>
                <w:szCs w:val="24"/>
              </w:rPr>
              <w:t>是</w:t>
            </w:r>
          </w:p>
        </w:tc>
      </w:tr>
      <w:tr w:rsidR="007C5B50" w14:paraId="0F9EFCFB" w14:textId="77777777">
        <w:trPr>
          <w:trHeight w:val="375"/>
          <w:jc w:val="center"/>
        </w:trPr>
        <w:tc>
          <w:tcPr>
            <w:tcW w:w="2325" w:type="dxa"/>
            <w:vAlign w:val="center"/>
          </w:tcPr>
          <w:p w14:paraId="7212065B" w14:textId="77777777" w:rsidR="007C5B50" w:rsidRDefault="008A43EE">
            <w:pPr>
              <w:spacing w:line="360" w:lineRule="auto"/>
              <w:jc w:val="center"/>
              <w:rPr>
                <w:szCs w:val="24"/>
              </w:rPr>
            </w:pPr>
            <w:r>
              <w:rPr>
                <w:rFonts w:hint="eastAsia"/>
                <w:szCs w:val="24"/>
              </w:rPr>
              <w:lastRenderedPageBreak/>
              <w:t>type</w:t>
            </w:r>
          </w:p>
        </w:tc>
        <w:tc>
          <w:tcPr>
            <w:tcW w:w="2281" w:type="dxa"/>
            <w:vAlign w:val="center"/>
          </w:tcPr>
          <w:p w14:paraId="388ABB15" w14:textId="77777777" w:rsidR="007C5B50" w:rsidRDefault="008A43EE">
            <w:pPr>
              <w:spacing w:line="360" w:lineRule="auto"/>
              <w:jc w:val="center"/>
              <w:rPr>
                <w:szCs w:val="24"/>
              </w:rPr>
            </w:pPr>
            <w:r>
              <w:rPr>
                <w:rFonts w:hint="eastAsia"/>
                <w:szCs w:val="24"/>
              </w:rPr>
              <w:t>int</w:t>
            </w:r>
          </w:p>
        </w:tc>
        <w:tc>
          <w:tcPr>
            <w:tcW w:w="2281" w:type="dxa"/>
            <w:vAlign w:val="center"/>
          </w:tcPr>
          <w:p w14:paraId="3D37EF5E" w14:textId="77777777" w:rsidR="007C5B50" w:rsidRDefault="008A43EE">
            <w:pPr>
              <w:spacing w:line="360" w:lineRule="auto"/>
              <w:jc w:val="center"/>
              <w:rPr>
                <w:szCs w:val="24"/>
              </w:rPr>
            </w:pPr>
            <w:r>
              <w:rPr>
                <w:rFonts w:hint="eastAsia"/>
                <w:szCs w:val="24"/>
              </w:rPr>
              <w:t>签名类型</w:t>
            </w:r>
          </w:p>
          <w:p w14:paraId="25E6C1B7" w14:textId="77777777" w:rsidR="007C5B50" w:rsidRDefault="008A43EE">
            <w:pPr>
              <w:spacing w:line="360" w:lineRule="auto"/>
              <w:jc w:val="center"/>
              <w:rPr>
                <w:szCs w:val="24"/>
              </w:rPr>
            </w:pPr>
            <w:r>
              <w:rPr>
                <w:rFonts w:hint="eastAsia"/>
                <w:szCs w:val="24"/>
              </w:rPr>
              <w:t>0:Raw</w:t>
            </w:r>
            <w:r>
              <w:rPr>
                <w:rFonts w:hint="eastAsia"/>
                <w:szCs w:val="24"/>
              </w:rPr>
              <w:t>签名</w:t>
            </w:r>
          </w:p>
          <w:p w14:paraId="20A257C8" w14:textId="77777777" w:rsidR="007C5B50" w:rsidRDefault="008A43EE">
            <w:pPr>
              <w:spacing w:line="360" w:lineRule="auto"/>
              <w:jc w:val="center"/>
              <w:rPr>
                <w:szCs w:val="24"/>
              </w:rPr>
            </w:pPr>
            <w:r>
              <w:rPr>
                <w:rFonts w:hint="eastAsia"/>
                <w:szCs w:val="24"/>
                <w:lang w:eastAsia="zh"/>
              </w:rPr>
              <w:t>1:</w:t>
            </w:r>
            <w:r>
              <w:rPr>
                <w:rFonts w:hint="eastAsia"/>
                <w:szCs w:val="24"/>
              </w:rPr>
              <w:t>Attach</w:t>
            </w:r>
            <w:r>
              <w:rPr>
                <w:rFonts w:hint="eastAsia"/>
                <w:szCs w:val="24"/>
              </w:rPr>
              <w:t>签名</w:t>
            </w:r>
          </w:p>
          <w:p w14:paraId="0F0E6661" w14:textId="77777777" w:rsidR="007C5B50" w:rsidRDefault="008A43EE">
            <w:pPr>
              <w:spacing w:line="360" w:lineRule="auto"/>
              <w:jc w:val="center"/>
              <w:rPr>
                <w:szCs w:val="24"/>
              </w:rPr>
            </w:pPr>
            <w:r>
              <w:rPr>
                <w:rFonts w:hint="eastAsia"/>
                <w:szCs w:val="24"/>
                <w:lang w:eastAsia="zh"/>
              </w:rPr>
              <w:t>2:</w:t>
            </w:r>
            <w:r>
              <w:rPr>
                <w:rFonts w:hint="eastAsia"/>
                <w:szCs w:val="24"/>
              </w:rPr>
              <w:t>Detach</w:t>
            </w:r>
            <w:r>
              <w:rPr>
                <w:rFonts w:hint="eastAsia"/>
                <w:szCs w:val="24"/>
              </w:rPr>
              <w:t>签名</w:t>
            </w:r>
          </w:p>
        </w:tc>
        <w:tc>
          <w:tcPr>
            <w:tcW w:w="2271" w:type="dxa"/>
            <w:vAlign w:val="center"/>
          </w:tcPr>
          <w:p w14:paraId="367A5F18" w14:textId="77777777" w:rsidR="007C5B50" w:rsidRDefault="008A43EE">
            <w:pPr>
              <w:spacing w:line="360" w:lineRule="auto"/>
              <w:jc w:val="center"/>
              <w:rPr>
                <w:szCs w:val="24"/>
              </w:rPr>
            </w:pPr>
            <w:r>
              <w:rPr>
                <w:szCs w:val="24"/>
              </w:rPr>
              <w:t>是</w:t>
            </w:r>
          </w:p>
        </w:tc>
      </w:tr>
      <w:tr w:rsidR="007C5B50" w14:paraId="45982E21" w14:textId="77777777">
        <w:trPr>
          <w:trHeight w:val="375"/>
          <w:jc w:val="center"/>
        </w:trPr>
        <w:tc>
          <w:tcPr>
            <w:tcW w:w="2325" w:type="dxa"/>
            <w:vAlign w:val="center"/>
          </w:tcPr>
          <w:p w14:paraId="615BD3D1" w14:textId="77777777" w:rsidR="007C5B50" w:rsidRDefault="008A43EE">
            <w:pPr>
              <w:spacing w:line="360" w:lineRule="auto"/>
              <w:jc w:val="center"/>
              <w:rPr>
                <w:szCs w:val="24"/>
              </w:rPr>
            </w:pPr>
            <w:r>
              <w:rPr>
                <w:szCs w:val="24"/>
              </w:rPr>
              <w:t>PIN</w:t>
            </w:r>
          </w:p>
        </w:tc>
        <w:tc>
          <w:tcPr>
            <w:tcW w:w="2281" w:type="dxa"/>
            <w:vAlign w:val="center"/>
          </w:tcPr>
          <w:p w14:paraId="1AD9E054" w14:textId="77777777" w:rsidR="007C5B50" w:rsidRDefault="008A43EE">
            <w:pPr>
              <w:spacing w:line="360" w:lineRule="auto"/>
              <w:jc w:val="center"/>
              <w:rPr>
                <w:szCs w:val="24"/>
              </w:rPr>
            </w:pPr>
            <w:r>
              <w:rPr>
                <w:szCs w:val="24"/>
              </w:rPr>
              <w:t>String</w:t>
            </w:r>
          </w:p>
        </w:tc>
        <w:tc>
          <w:tcPr>
            <w:tcW w:w="2281" w:type="dxa"/>
            <w:vAlign w:val="center"/>
          </w:tcPr>
          <w:p w14:paraId="337FC378" w14:textId="77777777" w:rsidR="007C5B50" w:rsidRDefault="008A43EE">
            <w:pPr>
              <w:spacing w:line="360" w:lineRule="auto"/>
              <w:jc w:val="center"/>
              <w:rPr>
                <w:szCs w:val="24"/>
              </w:rPr>
            </w:pPr>
            <w:r>
              <w:rPr>
                <w:szCs w:val="24"/>
              </w:rPr>
              <w:t>证书</w:t>
            </w:r>
            <w:r>
              <w:rPr>
                <w:szCs w:val="24"/>
              </w:rPr>
              <w:t>PIN</w:t>
            </w:r>
          </w:p>
        </w:tc>
        <w:tc>
          <w:tcPr>
            <w:tcW w:w="2271" w:type="dxa"/>
            <w:vAlign w:val="center"/>
          </w:tcPr>
          <w:p w14:paraId="477A9AF9" w14:textId="77777777" w:rsidR="007C5B50" w:rsidRDefault="008A43EE">
            <w:pPr>
              <w:spacing w:line="360" w:lineRule="auto"/>
              <w:jc w:val="center"/>
              <w:rPr>
                <w:szCs w:val="24"/>
              </w:rPr>
            </w:pPr>
            <w:r>
              <w:rPr>
                <w:szCs w:val="24"/>
              </w:rPr>
              <w:t>是</w:t>
            </w:r>
          </w:p>
        </w:tc>
      </w:tr>
      <w:tr w:rsidR="007C5B50" w14:paraId="44F69523" w14:textId="77777777">
        <w:trPr>
          <w:trHeight w:val="375"/>
          <w:jc w:val="center"/>
        </w:trPr>
        <w:tc>
          <w:tcPr>
            <w:tcW w:w="2325" w:type="dxa"/>
            <w:vAlign w:val="center"/>
          </w:tcPr>
          <w:p w14:paraId="7A2E8280" w14:textId="77777777" w:rsidR="007C5B50" w:rsidRDefault="008A43EE">
            <w:pPr>
              <w:spacing w:line="360" w:lineRule="auto"/>
              <w:jc w:val="center"/>
              <w:rPr>
                <w:szCs w:val="24"/>
              </w:rPr>
            </w:pPr>
            <w:r>
              <w:rPr>
                <w:rFonts w:hint="eastAsia"/>
                <w:szCs w:val="24"/>
              </w:rPr>
              <w:t>hashAlg</w:t>
            </w:r>
          </w:p>
        </w:tc>
        <w:tc>
          <w:tcPr>
            <w:tcW w:w="2281" w:type="dxa"/>
            <w:vAlign w:val="center"/>
          </w:tcPr>
          <w:p w14:paraId="65515286" w14:textId="77777777" w:rsidR="007C5B50" w:rsidRDefault="008A43EE">
            <w:pPr>
              <w:spacing w:line="360" w:lineRule="auto"/>
              <w:jc w:val="center"/>
              <w:rPr>
                <w:szCs w:val="24"/>
              </w:rPr>
            </w:pPr>
            <w:r>
              <w:rPr>
                <w:rFonts w:hint="eastAsia"/>
                <w:szCs w:val="24"/>
              </w:rPr>
              <w:t>String</w:t>
            </w:r>
          </w:p>
        </w:tc>
        <w:tc>
          <w:tcPr>
            <w:tcW w:w="2281" w:type="dxa"/>
            <w:vAlign w:val="center"/>
          </w:tcPr>
          <w:p w14:paraId="7BD7B96A" w14:textId="77777777" w:rsidR="007C5B50" w:rsidRDefault="008A43EE">
            <w:pPr>
              <w:spacing w:line="360" w:lineRule="auto"/>
              <w:jc w:val="center"/>
              <w:rPr>
                <w:szCs w:val="24"/>
              </w:rPr>
            </w:pPr>
            <w:r>
              <w:rPr>
                <w:rFonts w:hint="eastAsia"/>
                <w:szCs w:val="24"/>
              </w:rPr>
              <w:t>做</w:t>
            </w:r>
            <w:r>
              <w:rPr>
                <w:rFonts w:hint="eastAsia"/>
                <w:szCs w:val="24"/>
              </w:rPr>
              <w:t>Hash</w:t>
            </w:r>
            <w:r>
              <w:rPr>
                <w:rFonts w:hint="eastAsia"/>
                <w:szCs w:val="24"/>
              </w:rPr>
              <w:t>操作时用的算法</w:t>
            </w:r>
          </w:p>
        </w:tc>
        <w:tc>
          <w:tcPr>
            <w:tcW w:w="2271" w:type="dxa"/>
            <w:vAlign w:val="center"/>
          </w:tcPr>
          <w:p w14:paraId="1DF11670" w14:textId="77777777" w:rsidR="007C5B50" w:rsidRDefault="007C5B50">
            <w:pPr>
              <w:spacing w:line="360" w:lineRule="auto"/>
              <w:jc w:val="center"/>
              <w:rPr>
                <w:szCs w:val="24"/>
              </w:rPr>
            </w:pPr>
          </w:p>
        </w:tc>
      </w:tr>
      <w:tr w:rsidR="007C5B50" w14:paraId="399BFC35" w14:textId="77777777">
        <w:trPr>
          <w:trHeight w:val="375"/>
          <w:jc w:val="center"/>
        </w:trPr>
        <w:tc>
          <w:tcPr>
            <w:tcW w:w="2325" w:type="dxa"/>
            <w:vAlign w:val="center"/>
          </w:tcPr>
          <w:p w14:paraId="42C4405F" w14:textId="77777777" w:rsidR="007C5B50" w:rsidRDefault="008A43EE">
            <w:pPr>
              <w:spacing w:line="360" w:lineRule="auto"/>
              <w:jc w:val="center"/>
              <w:rPr>
                <w:szCs w:val="24"/>
              </w:rPr>
            </w:pPr>
            <w:r>
              <w:rPr>
                <w:rFonts w:hint="eastAsia"/>
                <w:szCs w:val="24"/>
              </w:rPr>
              <w:t>resultListener</w:t>
            </w:r>
          </w:p>
        </w:tc>
        <w:tc>
          <w:tcPr>
            <w:tcW w:w="2281" w:type="dxa"/>
            <w:vAlign w:val="center"/>
          </w:tcPr>
          <w:p w14:paraId="7DE6627C" w14:textId="77777777" w:rsidR="007C5B50" w:rsidRDefault="008A43EE">
            <w:pPr>
              <w:spacing w:line="360" w:lineRule="auto"/>
              <w:jc w:val="center"/>
              <w:rPr>
                <w:szCs w:val="24"/>
              </w:rPr>
            </w:pPr>
            <w:r>
              <w:rPr>
                <w:rFonts w:hint="eastAsia"/>
                <w:szCs w:val="24"/>
              </w:rPr>
              <w:t xml:space="preserve">ResultListener </w:t>
            </w:r>
          </w:p>
        </w:tc>
        <w:tc>
          <w:tcPr>
            <w:tcW w:w="2281" w:type="dxa"/>
            <w:vAlign w:val="center"/>
          </w:tcPr>
          <w:p w14:paraId="0A5D376C" w14:textId="77777777" w:rsidR="007C5B50" w:rsidRDefault="008A43EE">
            <w:pPr>
              <w:spacing w:line="360" w:lineRule="auto"/>
              <w:jc w:val="center"/>
              <w:rPr>
                <w:szCs w:val="24"/>
              </w:rPr>
            </w:pPr>
            <w:r>
              <w:rPr>
                <w:szCs w:val="24"/>
              </w:rPr>
              <w:t>回调操作接口</w:t>
            </w:r>
          </w:p>
        </w:tc>
        <w:tc>
          <w:tcPr>
            <w:tcW w:w="2271" w:type="dxa"/>
            <w:vAlign w:val="center"/>
          </w:tcPr>
          <w:p w14:paraId="3523CDD4" w14:textId="77777777" w:rsidR="007C5B50" w:rsidRDefault="008A43EE">
            <w:pPr>
              <w:spacing w:line="360" w:lineRule="auto"/>
              <w:jc w:val="center"/>
              <w:rPr>
                <w:szCs w:val="24"/>
              </w:rPr>
            </w:pPr>
            <w:r>
              <w:rPr>
                <w:szCs w:val="24"/>
              </w:rPr>
              <w:t>是</w:t>
            </w:r>
          </w:p>
        </w:tc>
      </w:tr>
    </w:tbl>
    <w:p w14:paraId="30274DF4" w14:textId="77777777" w:rsidR="007C5B50" w:rsidRDefault="007C5B50"/>
    <w:p w14:paraId="6EE6552A" w14:textId="77777777" w:rsidR="007C5B50" w:rsidRDefault="008A43EE">
      <w:pPr>
        <w:pStyle w:val="4"/>
      </w:pPr>
      <w:r>
        <w:rPr>
          <w:rFonts w:hint="eastAsia"/>
        </w:rPr>
        <w:t>返回值</w:t>
      </w:r>
    </w:p>
    <w:p w14:paraId="155E300F" w14:textId="77777777" w:rsidR="007C5B50" w:rsidRDefault="008A43EE">
      <w:pPr>
        <w:rPr>
          <w:szCs w:val="24"/>
        </w:rPr>
      </w:pPr>
      <w:r>
        <w:rPr>
          <w:szCs w:val="24"/>
        </w:rPr>
        <w:t>签名成功返回</w:t>
      </w:r>
      <w:r>
        <w:rPr>
          <w:rFonts w:hint="eastAsia"/>
          <w:szCs w:val="24"/>
        </w:rPr>
        <w:t>Base64</w:t>
      </w:r>
      <w:r>
        <w:rPr>
          <w:rFonts w:hint="eastAsia"/>
          <w:szCs w:val="24"/>
        </w:rPr>
        <w:t>格式签名信息</w:t>
      </w:r>
      <w:r>
        <w:rPr>
          <w:szCs w:val="24"/>
        </w:rPr>
        <w:t>，其余均表示签名失败，通过</w:t>
      </w:r>
      <w:r>
        <w:rPr>
          <w:szCs w:val="24"/>
        </w:rPr>
        <w:t>resultListener</w:t>
      </w:r>
      <w:r>
        <w:rPr>
          <w:szCs w:val="24"/>
        </w:rPr>
        <w:t>进行回调</w:t>
      </w:r>
    </w:p>
    <w:p w14:paraId="59667668" w14:textId="77777777" w:rsidR="007C5B50" w:rsidRDefault="007C5B50"/>
    <w:p w14:paraId="4AD94E25" w14:textId="77777777" w:rsidR="007C5B50" w:rsidRDefault="008A43EE">
      <w:pPr>
        <w:pStyle w:val="3"/>
      </w:pPr>
      <w:bookmarkStart w:id="296" w:name="_Toc101347011"/>
      <w:r>
        <w:rPr>
          <w:rFonts w:hint="eastAsia"/>
        </w:rPr>
        <w:t>Raw</w:t>
      </w:r>
      <w:r>
        <w:t>签名</w:t>
      </w:r>
      <w:r>
        <w:rPr>
          <w:rFonts w:hint="eastAsia"/>
        </w:rPr>
        <w:t>验证（在线）</w:t>
      </w:r>
      <w:bookmarkEnd w:id="296"/>
    </w:p>
    <w:p w14:paraId="0D97BD88" w14:textId="77777777" w:rsidR="007C5B50" w:rsidRDefault="008A43EE">
      <w:pPr>
        <w:pStyle w:val="4"/>
      </w:pPr>
      <w:r>
        <w:rPr>
          <w:rFonts w:hint="eastAsia"/>
        </w:rPr>
        <w:t>功能描述</w:t>
      </w:r>
    </w:p>
    <w:p w14:paraId="114EC6F4" w14:textId="77777777" w:rsidR="007C5B50" w:rsidRDefault="008A43EE">
      <w:r>
        <w:rPr>
          <w:rFonts w:ascii="宋体" w:hAnsi="宋体" w:cs="宋体" w:hint="eastAsia"/>
          <w:szCs w:val="24"/>
        </w:rPr>
        <w:t>对Raw签名数据进行验证</w:t>
      </w:r>
    </w:p>
    <w:p w14:paraId="16332921" w14:textId="77777777" w:rsidR="007C5B50" w:rsidRDefault="008A43EE">
      <w:pPr>
        <w:pStyle w:val="4"/>
      </w:pPr>
      <w:r>
        <w:rPr>
          <w:rFonts w:hint="eastAsia"/>
        </w:rPr>
        <w:t>前置条件</w:t>
      </w:r>
    </w:p>
    <w:p w14:paraId="43BD8A17" w14:textId="77777777" w:rsidR="007C5B50" w:rsidRDefault="008A43EE">
      <w:pPr>
        <w:rPr>
          <w:szCs w:val="24"/>
        </w:rPr>
      </w:pPr>
      <w:r>
        <w:rPr>
          <w:rFonts w:hint="eastAsia"/>
          <w:szCs w:val="24"/>
        </w:rPr>
        <w:t>已经成功初始化</w:t>
      </w:r>
    </w:p>
    <w:p w14:paraId="5967698C" w14:textId="77777777" w:rsidR="007C5B50" w:rsidRDefault="008A43EE">
      <w:pPr>
        <w:pStyle w:val="4"/>
      </w:pPr>
      <w:r>
        <w:rPr>
          <w:rFonts w:hint="eastAsia"/>
        </w:rPr>
        <w:t>方法原型</w:t>
      </w:r>
    </w:p>
    <w:p w14:paraId="6F490DDA" w14:textId="77777777" w:rsidR="007C5B50" w:rsidRDefault="008A43EE">
      <w:r>
        <w:rPr>
          <w:rFonts w:hint="eastAsia"/>
          <w:szCs w:val="24"/>
        </w:rPr>
        <w:t>public void rawVerifyOnLine(String signData, String plainText, String base64Cert, final Result.ResultListener resultListener)</w:t>
      </w:r>
    </w:p>
    <w:p w14:paraId="60A556E9" w14:textId="77777777" w:rsidR="007C5B50" w:rsidRDefault="008A43EE">
      <w:pPr>
        <w:pStyle w:val="4"/>
      </w:pPr>
      <w:r>
        <w:rPr>
          <w:rFonts w:hint="eastAsia"/>
        </w:rPr>
        <w:t>请求参数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5"/>
        <w:gridCol w:w="2281"/>
        <w:gridCol w:w="2281"/>
        <w:gridCol w:w="2271"/>
      </w:tblGrid>
      <w:tr w:rsidR="007C5B50" w14:paraId="0E429BA6" w14:textId="77777777">
        <w:trPr>
          <w:trHeight w:val="468"/>
          <w:jc w:val="center"/>
        </w:trPr>
        <w:tc>
          <w:tcPr>
            <w:tcW w:w="2325" w:type="dxa"/>
            <w:shd w:val="clear" w:color="auto" w:fill="C6D9F1"/>
            <w:vAlign w:val="center"/>
          </w:tcPr>
          <w:p w14:paraId="42040615" w14:textId="77777777" w:rsidR="007C5B50" w:rsidRDefault="008A43EE">
            <w:pPr>
              <w:spacing w:line="360" w:lineRule="auto"/>
              <w:jc w:val="center"/>
              <w:rPr>
                <w:b/>
                <w:szCs w:val="24"/>
              </w:rPr>
            </w:pPr>
            <w:r>
              <w:rPr>
                <w:rFonts w:hint="eastAsia"/>
                <w:b/>
                <w:szCs w:val="24"/>
              </w:rPr>
              <w:t>参数</w:t>
            </w:r>
          </w:p>
        </w:tc>
        <w:tc>
          <w:tcPr>
            <w:tcW w:w="2281" w:type="dxa"/>
            <w:shd w:val="clear" w:color="auto" w:fill="C6D9F1"/>
            <w:vAlign w:val="center"/>
          </w:tcPr>
          <w:p w14:paraId="2F6A1A83" w14:textId="77777777" w:rsidR="007C5B50" w:rsidRDefault="008A43EE">
            <w:pPr>
              <w:spacing w:line="360" w:lineRule="auto"/>
              <w:jc w:val="center"/>
              <w:rPr>
                <w:b/>
                <w:szCs w:val="24"/>
              </w:rPr>
            </w:pPr>
            <w:r>
              <w:rPr>
                <w:b/>
                <w:szCs w:val="24"/>
              </w:rPr>
              <w:t>类型</w:t>
            </w:r>
          </w:p>
        </w:tc>
        <w:tc>
          <w:tcPr>
            <w:tcW w:w="2281" w:type="dxa"/>
            <w:shd w:val="clear" w:color="auto" w:fill="C6D9F1"/>
            <w:vAlign w:val="center"/>
          </w:tcPr>
          <w:p w14:paraId="1487E6FD" w14:textId="77777777" w:rsidR="007C5B50" w:rsidRDefault="008A43EE">
            <w:pPr>
              <w:spacing w:line="360" w:lineRule="auto"/>
              <w:jc w:val="center"/>
              <w:rPr>
                <w:b/>
                <w:szCs w:val="24"/>
              </w:rPr>
            </w:pPr>
            <w:r>
              <w:rPr>
                <w:rFonts w:hint="eastAsia"/>
                <w:b/>
                <w:szCs w:val="24"/>
              </w:rPr>
              <w:t>说明</w:t>
            </w:r>
          </w:p>
        </w:tc>
        <w:tc>
          <w:tcPr>
            <w:tcW w:w="2271" w:type="dxa"/>
            <w:shd w:val="clear" w:color="auto" w:fill="C6D9F1"/>
            <w:vAlign w:val="center"/>
          </w:tcPr>
          <w:p w14:paraId="3CB531C1" w14:textId="77777777" w:rsidR="007C5B50" w:rsidRDefault="008A43EE">
            <w:pPr>
              <w:spacing w:line="360" w:lineRule="auto"/>
              <w:jc w:val="center"/>
              <w:rPr>
                <w:b/>
                <w:szCs w:val="24"/>
              </w:rPr>
            </w:pPr>
            <w:r>
              <w:rPr>
                <w:b/>
                <w:szCs w:val="24"/>
              </w:rPr>
              <w:t>非空要求</w:t>
            </w:r>
          </w:p>
        </w:tc>
      </w:tr>
      <w:tr w:rsidR="007C5B50" w14:paraId="1917820C" w14:textId="77777777">
        <w:trPr>
          <w:trHeight w:val="375"/>
          <w:jc w:val="center"/>
        </w:trPr>
        <w:tc>
          <w:tcPr>
            <w:tcW w:w="2325" w:type="dxa"/>
            <w:vAlign w:val="center"/>
          </w:tcPr>
          <w:p w14:paraId="2C59DD50" w14:textId="77777777" w:rsidR="007C5B50" w:rsidRDefault="008A43EE">
            <w:pPr>
              <w:spacing w:line="360" w:lineRule="auto"/>
              <w:jc w:val="center"/>
              <w:rPr>
                <w:szCs w:val="24"/>
              </w:rPr>
            </w:pPr>
            <w:r>
              <w:rPr>
                <w:rFonts w:hint="eastAsia"/>
                <w:szCs w:val="24"/>
              </w:rPr>
              <w:t>signData</w:t>
            </w:r>
          </w:p>
        </w:tc>
        <w:tc>
          <w:tcPr>
            <w:tcW w:w="2281" w:type="dxa"/>
            <w:vAlign w:val="center"/>
          </w:tcPr>
          <w:p w14:paraId="0E8C0DC6" w14:textId="77777777" w:rsidR="007C5B50" w:rsidRDefault="008A43EE">
            <w:pPr>
              <w:spacing w:line="360" w:lineRule="auto"/>
              <w:jc w:val="center"/>
              <w:rPr>
                <w:szCs w:val="24"/>
              </w:rPr>
            </w:pPr>
            <w:r>
              <w:rPr>
                <w:szCs w:val="24"/>
              </w:rPr>
              <w:t>String</w:t>
            </w:r>
          </w:p>
        </w:tc>
        <w:tc>
          <w:tcPr>
            <w:tcW w:w="2281" w:type="dxa"/>
            <w:vAlign w:val="center"/>
          </w:tcPr>
          <w:p w14:paraId="2DF911E3" w14:textId="77777777" w:rsidR="007C5B50" w:rsidRDefault="008A43EE">
            <w:pPr>
              <w:spacing w:line="360" w:lineRule="auto"/>
              <w:jc w:val="center"/>
              <w:rPr>
                <w:szCs w:val="24"/>
              </w:rPr>
            </w:pPr>
            <w:r>
              <w:rPr>
                <w:rFonts w:hint="eastAsia"/>
                <w:szCs w:val="24"/>
              </w:rPr>
              <w:t>Raw</w:t>
            </w:r>
            <w:r>
              <w:rPr>
                <w:rFonts w:hint="eastAsia"/>
                <w:szCs w:val="24"/>
              </w:rPr>
              <w:t>签名数据</w:t>
            </w:r>
          </w:p>
        </w:tc>
        <w:tc>
          <w:tcPr>
            <w:tcW w:w="2271" w:type="dxa"/>
            <w:vAlign w:val="center"/>
          </w:tcPr>
          <w:p w14:paraId="47300AB4" w14:textId="77777777" w:rsidR="007C5B50" w:rsidRDefault="008A43EE">
            <w:pPr>
              <w:spacing w:line="360" w:lineRule="auto"/>
              <w:jc w:val="center"/>
              <w:rPr>
                <w:szCs w:val="24"/>
              </w:rPr>
            </w:pPr>
            <w:r>
              <w:rPr>
                <w:szCs w:val="24"/>
              </w:rPr>
              <w:t>是</w:t>
            </w:r>
          </w:p>
        </w:tc>
      </w:tr>
      <w:tr w:rsidR="007C5B50" w14:paraId="579381A0" w14:textId="77777777">
        <w:trPr>
          <w:trHeight w:val="375"/>
          <w:jc w:val="center"/>
        </w:trPr>
        <w:tc>
          <w:tcPr>
            <w:tcW w:w="2325" w:type="dxa"/>
            <w:vAlign w:val="center"/>
          </w:tcPr>
          <w:p w14:paraId="35E4B3FE" w14:textId="77777777" w:rsidR="007C5B50" w:rsidRDefault="008A43EE">
            <w:pPr>
              <w:spacing w:line="360" w:lineRule="auto"/>
              <w:jc w:val="center"/>
              <w:rPr>
                <w:szCs w:val="24"/>
              </w:rPr>
            </w:pPr>
            <w:r>
              <w:rPr>
                <w:rFonts w:hint="eastAsia"/>
                <w:szCs w:val="24"/>
              </w:rPr>
              <w:t>plainText</w:t>
            </w:r>
          </w:p>
        </w:tc>
        <w:tc>
          <w:tcPr>
            <w:tcW w:w="2281" w:type="dxa"/>
            <w:vAlign w:val="center"/>
          </w:tcPr>
          <w:p w14:paraId="21D9E281" w14:textId="77777777" w:rsidR="007C5B50" w:rsidRDefault="008A43EE">
            <w:pPr>
              <w:spacing w:line="360" w:lineRule="auto"/>
              <w:jc w:val="center"/>
              <w:rPr>
                <w:szCs w:val="24"/>
              </w:rPr>
            </w:pPr>
            <w:r>
              <w:rPr>
                <w:rFonts w:hint="eastAsia"/>
                <w:szCs w:val="24"/>
              </w:rPr>
              <w:t>String</w:t>
            </w:r>
          </w:p>
        </w:tc>
        <w:tc>
          <w:tcPr>
            <w:tcW w:w="2281" w:type="dxa"/>
            <w:vAlign w:val="center"/>
          </w:tcPr>
          <w:p w14:paraId="3ED3306D" w14:textId="77777777" w:rsidR="007C5B50" w:rsidRDefault="008A43EE">
            <w:pPr>
              <w:spacing w:line="360" w:lineRule="auto"/>
              <w:jc w:val="center"/>
              <w:rPr>
                <w:szCs w:val="24"/>
              </w:rPr>
            </w:pPr>
            <w:r>
              <w:rPr>
                <w:rFonts w:hint="eastAsia"/>
                <w:szCs w:val="24"/>
              </w:rPr>
              <w:t>签名时的原文数据</w:t>
            </w:r>
          </w:p>
        </w:tc>
        <w:tc>
          <w:tcPr>
            <w:tcW w:w="2271" w:type="dxa"/>
            <w:vAlign w:val="center"/>
          </w:tcPr>
          <w:p w14:paraId="46F59CF7" w14:textId="77777777" w:rsidR="007C5B50" w:rsidRDefault="008A43EE">
            <w:pPr>
              <w:spacing w:line="360" w:lineRule="auto"/>
              <w:jc w:val="center"/>
              <w:rPr>
                <w:szCs w:val="24"/>
              </w:rPr>
            </w:pPr>
            <w:r>
              <w:rPr>
                <w:szCs w:val="24"/>
              </w:rPr>
              <w:t>是</w:t>
            </w:r>
          </w:p>
        </w:tc>
      </w:tr>
      <w:tr w:rsidR="007C5B50" w14:paraId="62DDD516" w14:textId="77777777">
        <w:trPr>
          <w:trHeight w:val="375"/>
          <w:jc w:val="center"/>
        </w:trPr>
        <w:tc>
          <w:tcPr>
            <w:tcW w:w="2325" w:type="dxa"/>
            <w:vAlign w:val="center"/>
          </w:tcPr>
          <w:p w14:paraId="50E0C56B" w14:textId="77777777" w:rsidR="007C5B50" w:rsidRDefault="008A43EE">
            <w:pPr>
              <w:spacing w:line="360" w:lineRule="auto"/>
              <w:jc w:val="center"/>
              <w:rPr>
                <w:szCs w:val="24"/>
              </w:rPr>
            </w:pPr>
            <w:r>
              <w:rPr>
                <w:rFonts w:hint="eastAsia"/>
                <w:szCs w:val="24"/>
              </w:rPr>
              <w:lastRenderedPageBreak/>
              <w:t>base64Cert</w:t>
            </w:r>
          </w:p>
        </w:tc>
        <w:tc>
          <w:tcPr>
            <w:tcW w:w="2281" w:type="dxa"/>
            <w:vAlign w:val="center"/>
          </w:tcPr>
          <w:p w14:paraId="5A028218" w14:textId="77777777" w:rsidR="007C5B50" w:rsidRDefault="008A43EE">
            <w:pPr>
              <w:spacing w:line="360" w:lineRule="auto"/>
              <w:jc w:val="center"/>
              <w:rPr>
                <w:szCs w:val="24"/>
              </w:rPr>
            </w:pPr>
            <w:r>
              <w:rPr>
                <w:rFonts w:hint="eastAsia"/>
                <w:szCs w:val="24"/>
              </w:rPr>
              <w:t>String</w:t>
            </w:r>
          </w:p>
        </w:tc>
        <w:tc>
          <w:tcPr>
            <w:tcW w:w="2281" w:type="dxa"/>
            <w:vAlign w:val="center"/>
          </w:tcPr>
          <w:p w14:paraId="2D45C5F6" w14:textId="77777777" w:rsidR="007C5B50" w:rsidRDefault="008A43EE">
            <w:pPr>
              <w:spacing w:line="360" w:lineRule="auto"/>
              <w:jc w:val="both"/>
              <w:rPr>
                <w:szCs w:val="24"/>
              </w:rPr>
            </w:pPr>
            <w:r>
              <w:rPr>
                <w:rFonts w:hint="eastAsia"/>
                <w:szCs w:val="24"/>
              </w:rPr>
              <w:t>签名时使用的证书</w:t>
            </w:r>
            <w:r>
              <w:rPr>
                <w:rFonts w:hint="eastAsia"/>
                <w:szCs w:val="24"/>
              </w:rPr>
              <w:t>(base64</w:t>
            </w:r>
            <w:r>
              <w:rPr>
                <w:rFonts w:hint="eastAsia"/>
                <w:szCs w:val="24"/>
              </w:rPr>
              <w:t>格式</w:t>
            </w:r>
            <w:r>
              <w:rPr>
                <w:rFonts w:hint="eastAsia"/>
                <w:szCs w:val="24"/>
              </w:rPr>
              <w:t>)</w:t>
            </w:r>
          </w:p>
        </w:tc>
        <w:tc>
          <w:tcPr>
            <w:tcW w:w="2271" w:type="dxa"/>
            <w:vAlign w:val="center"/>
          </w:tcPr>
          <w:p w14:paraId="68C82FC7" w14:textId="77777777" w:rsidR="007C5B50" w:rsidRDefault="008A43EE">
            <w:pPr>
              <w:spacing w:line="360" w:lineRule="auto"/>
              <w:jc w:val="center"/>
              <w:rPr>
                <w:szCs w:val="24"/>
              </w:rPr>
            </w:pPr>
            <w:r>
              <w:rPr>
                <w:szCs w:val="24"/>
              </w:rPr>
              <w:t>是</w:t>
            </w:r>
          </w:p>
        </w:tc>
      </w:tr>
      <w:tr w:rsidR="007C5B50" w14:paraId="01B646DB" w14:textId="77777777">
        <w:trPr>
          <w:trHeight w:val="375"/>
          <w:jc w:val="center"/>
        </w:trPr>
        <w:tc>
          <w:tcPr>
            <w:tcW w:w="2325" w:type="dxa"/>
            <w:vAlign w:val="center"/>
          </w:tcPr>
          <w:p w14:paraId="73448721" w14:textId="77777777" w:rsidR="007C5B50" w:rsidRDefault="008A43EE">
            <w:pPr>
              <w:spacing w:line="360" w:lineRule="auto"/>
              <w:jc w:val="center"/>
              <w:rPr>
                <w:szCs w:val="24"/>
              </w:rPr>
            </w:pPr>
            <w:r>
              <w:rPr>
                <w:rFonts w:hint="eastAsia"/>
                <w:szCs w:val="24"/>
              </w:rPr>
              <w:t>resultListener</w:t>
            </w:r>
          </w:p>
        </w:tc>
        <w:tc>
          <w:tcPr>
            <w:tcW w:w="2281" w:type="dxa"/>
            <w:vAlign w:val="center"/>
          </w:tcPr>
          <w:p w14:paraId="2700EA89" w14:textId="77777777" w:rsidR="007C5B50" w:rsidRDefault="008A43EE">
            <w:pPr>
              <w:spacing w:line="360" w:lineRule="auto"/>
              <w:jc w:val="center"/>
              <w:rPr>
                <w:szCs w:val="24"/>
              </w:rPr>
            </w:pPr>
            <w:r>
              <w:rPr>
                <w:rFonts w:hint="eastAsia"/>
                <w:szCs w:val="24"/>
              </w:rPr>
              <w:t xml:space="preserve">ResultListener </w:t>
            </w:r>
          </w:p>
        </w:tc>
        <w:tc>
          <w:tcPr>
            <w:tcW w:w="2281" w:type="dxa"/>
            <w:vAlign w:val="center"/>
          </w:tcPr>
          <w:p w14:paraId="693252D3" w14:textId="77777777" w:rsidR="007C5B50" w:rsidRDefault="008A43EE">
            <w:pPr>
              <w:spacing w:line="360" w:lineRule="auto"/>
              <w:jc w:val="center"/>
              <w:rPr>
                <w:szCs w:val="24"/>
              </w:rPr>
            </w:pPr>
            <w:r>
              <w:rPr>
                <w:szCs w:val="24"/>
              </w:rPr>
              <w:t>回调操作接口</w:t>
            </w:r>
          </w:p>
        </w:tc>
        <w:tc>
          <w:tcPr>
            <w:tcW w:w="2271" w:type="dxa"/>
            <w:vAlign w:val="center"/>
          </w:tcPr>
          <w:p w14:paraId="4AA04650" w14:textId="77777777" w:rsidR="007C5B50" w:rsidRDefault="008A43EE">
            <w:pPr>
              <w:spacing w:line="360" w:lineRule="auto"/>
              <w:jc w:val="center"/>
              <w:rPr>
                <w:szCs w:val="24"/>
              </w:rPr>
            </w:pPr>
            <w:r>
              <w:rPr>
                <w:szCs w:val="24"/>
              </w:rPr>
              <w:t>是</w:t>
            </w:r>
          </w:p>
        </w:tc>
      </w:tr>
    </w:tbl>
    <w:p w14:paraId="48C8E03A" w14:textId="77777777" w:rsidR="007C5B50" w:rsidRDefault="007C5B50"/>
    <w:p w14:paraId="5D4EF267" w14:textId="77777777" w:rsidR="007C5B50" w:rsidRDefault="008A43EE">
      <w:pPr>
        <w:pStyle w:val="4"/>
      </w:pPr>
      <w:r>
        <w:rPr>
          <w:rFonts w:hint="eastAsia"/>
        </w:rPr>
        <w:t>返回值</w:t>
      </w:r>
    </w:p>
    <w:p w14:paraId="38B64863" w14:textId="77777777" w:rsidR="007C5B50" w:rsidRDefault="008A43EE">
      <w:pPr>
        <w:rPr>
          <w:szCs w:val="24"/>
        </w:rPr>
      </w:pPr>
      <w:r>
        <w:rPr>
          <w:rFonts w:hint="eastAsia"/>
          <w:szCs w:val="24"/>
        </w:rPr>
        <w:t>通过</w:t>
      </w:r>
      <w:r>
        <w:rPr>
          <w:rFonts w:hint="eastAsia"/>
          <w:szCs w:val="24"/>
        </w:rPr>
        <w:t>resultListener</w:t>
      </w:r>
      <w:r>
        <w:rPr>
          <w:rFonts w:hint="eastAsia"/>
          <w:szCs w:val="24"/>
        </w:rPr>
        <w:t>进行回调</w:t>
      </w:r>
    </w:p>
    <w:p w14:paraId="4403D82E" w14:textId="77777777" w:rsidR="007C5B50" w:rsidRDefault="007C5B50"/>
    <w:p w14:paraId="62892ADC" w14:textId="77777777" w:rsidR="007C5B50" w:rsidRDefault="008A43EE">
      <w:pPr>
        <w:pStyle w:val="3"/>
      </w:pPr>
      <w:bookmarkStart w:id="297" w:name="_Toc101347012"/>
      <w:r>
        <w:rPr>
          <w:rFonts w:hint="eastAsia"/>
        </w:rPr>
        <w:t>Attach</w:t>
      </w:r>
      <w:r>
        <w:t>签名</w:t>
      </w:r>
      <w:r>
        <w:rPr>
          <w:rFonts w:hint="eastAsia"/>
        </w:rPr>
        <w:t>验证（在线）</w:t>
      </w:r>
      <w:bookmarkEnd w:id="297"/>
    </w:p>
    <w:p w14:paraId="433E2512" w14:textId="77777777" w:rsidR="007C5B50" w:rsidRDefault="008A43EE">
      <w:pPr>
        <w:pStyle w:val="4"/>
      </w:pPr>
      <w:r>
        <w:rPr>
          <w:rFonts w:hint="eastAsia"/>
        </w:rPr>
        <w:t>功能描述</w:t>
      </w:r>
    </w:p>
    <w:p w14:paraId="4220F3A3" w14:textId="77777777" w:rsidR="007C5B50" w:rsidRDefault="008A43EE">
      <w:r>
        <w:rPr>
          <w:rFonts w:ascii="宋体" w:hAnsi="宋体" w:cs="宋体" w:hint="eastAsia"/>
          <w:szCs w:val="24"/>
        </w:rPr>
        <w:t>对Attach签名数据进行验证</w:t>
      </w:r>
    </w:p>
    <w:p w14:paraId="052F94BA" w14:textId="77777777" w:rsidR="007C5B50" w:rsidRDefault="008A43EE">
      <w:pPr>
        <w:pStyle w:val="4"/>
      </w:pPr>
      <w:r>
        <w:rPr>
          <w:rFonts w:hint="eastAsia"/>
        </w:rPr>
        <w:t>前置条件</w:t>
      </w:r>
    </w:p>
    <w:p w14:paraId="0D695540" w14:textId="77777777" w:rsidR="007C5B50" w:rsidRDefault="008A43EE">
      <w:pPr>
        <w:rPr>
          <w:szCs w:val="24"/>
        </w:rPr>
      </w:pPr>
      <w:r>
        <w:rPr>
          <w:rFonts w:hint="eastAsia"/>
          <w:szCs w:val="24"/>
        </w:rPr>
        <w:t>已经成功初始化</w:t>
      </w:r>
    </w:p>
    <w:p w14:paraId="1CF83C23" w14:textId="77777777" w:rsidR="007C5B50" w:rsidRDefault="008A43EE">
      <w:pPr>
        <w:pStyle w:val="4"/>
      </w:pPr>
      <w:r>
        <w:rPr>
          <w:rFonts w:hint="eastAsia"/>
        </w:rPr>
        <w:t>方法原型</w:t>
      </w:r>
    </w:p>
    <w:p w14:paraId="7A27D3EB" w14:textId="77777777" w:rsidR="007C5B50" w:rsidRDefault="008A43EE">
      <w:r>
        <w:rPr>
          <w:rFonts w:hint="eastAsia"/>
          <w:szCs w:val="24"/>
        </w:rPr>
        <w:t>public void attachVerifyOnLine(String signData, final Result.ResultListener resultListener)</w:t>
      </w:r>
    </w:p>
    <w:p w14:paraId="64F9C9F7" w14:textId="77777777" w:rsidR="007C5B50" w:rsidRDefault="008A43EE">
      <w:pPr>
        <w:pStyle w:val="4"/>
      </w:pPr>
      <w:r>
        <w:rPr>
          <w:rFonts w:hint="eastAsia"/>
        </w:rPr>
        <w:t>请求参数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5"/>
        <w:gridCol w:w="2281"/>
        <w:gridCol w:w="2281"/>
        <w:gridCol w:w="2271"/>
      </w:tblGrid>
      <w:tr w:rsidR="007C5B50" w14:paraId="2D3317D3" w14:textId="77777777">
        <w:trPr>
          <w:trHeight w:val="468"/>
          <w:jc w:val="center"/>
        </w:trPr>
        <w:tc>
          <w:tcPr>
            <w:tcW w:w="2325" w:type="dxa"/>
            <w:shd w:val="clear" w:color="auto" w:fill="C6D9F1"/>
            <w:vAlign w:val="center"/>
          </w:tcPr>
          <w:p w14:paraId="5DC602A3" w14:textId="77777777" w:rsidR="007C5B50" w:rsidRDefault="008A43EE">
            <w:pPr>
              <w:spacing w:line="360" w:lineRule="auto"/>
              <w:jc w:val="center"/>
              <w:rPr>
                <w:b/>
                <w:szCs w:val="24"/>
              </w:rPr>
            </w:pPr>
            <w:r>
              <w:rPr>
                <w:rFonts w:hint="eastAsia"/>
                <w:b/>
                <w:szCs w:val="24"/>
              </w:rPr>
              <w:t>参数</w:t>
            </w:r>
          </w:p>
        </w:tc>
        <w:tc>
          <w:tcPr>
            <w:tcW w:w="2281" w:type="dxa"/>
            <w:shd w:val="clear" w:color="auto" w:fill="C6D9F1"/>
            <w:vAlign w:val="center"/>
          </w:tcPr>
          <w:p w14:paraId="1060155D" w14:textId="77777777" w:rsidR="007C5B50" w:rsidRDefault="008A43EE">
            <w:pPr>
              <w:spacing w:line="360" w:lineRule="auto"/>
              <w:jc w:val="center"/>
              <w:rPr>
                <w:b/>
                <w:szCs w:val="24"/>
              </w:rPr>
            </w:pPr>
            <w:r>
              <w:rPr>
                <w:b/>
                <w:szCs w:val="24"/>
              </w:rPr>
              <w:t>类型</w:t>
            </w:r>
          </w:p>
        </w:tc>
        <w:tc>
          <w:tcPr>
            <w:tcW w:w="2281" w:type="dxa"/>
            <w:shd w:val="clear" w:color="auto" w:fill="C6D9F1"/>
            <w:vAlign w:val="center"/>
          </w:tcPr>
          <w:p w14:paraId="512044B6" w14:textId="77777777" w:rsidR="007C5B50" w:rsidRDefault="008A43EE">
            <w:pPr>
              <w:spacing w:line="360" w:lineRule="auto"/>
              <w:jc w:val="center"/>
              <w:rPr>
                <w:b/>
                <w:szCs w:val="24"/>
              </w:rPr>
            </w:pPr>
            <w:r>
              <w:rPr>
                <w:rFonts w:hint="eastAsia"/>
                <w:b/>
                <w:szCs w:val="24"/>
              </w:rPr>
              <w:t>说明</w:t>
            </w:r>
          </w:p>
        </w:tc>
        <w:tc>
          <w:tcPr>
            <w:tcW w:w="2271" w:type="dxa"/>
            <w:shd w:val="clear" w:color="auto" w:fill="C6D9F1"/>
            <w:vAlign w:val="center"/>
          </w:tcPr>
          <w:p w14:paraId="5DF8CF3C" w14:textId="77777777" w:rsidR="007C5B50" w:rsidRDefault="008A43EE">
            <w:pPr>
              <w:spacing w:line="360" w:lineRule="auto"/>
              <w:jc w:val="center"/>
              <w:rPr>
                <w:b/>
                <w:szCs w:val="24"/>
              </w:rPr>
            </w:pPr>
            <w:r>
              <w:rPr>
                <w:b/>
                <w:szCs w:val="24"/>
              </w:rPr>
              <w:t>非空要求</w:t>
            </w:r>
          </w:p>
        </w:tc>
      </w:tr>
      <w:tr w:rsidR="007C5B50" w14:paraId="15848172" w14:textId="77777777">
        <w:trPr>
          <w:trHeight w:val="375"/>
          <w:jc w:val="center"/>
        </w:trPr>
        <w:tc>
          <w:tcPr>
            <w:tcW w:w="2325" w:type="dxa"/>
            <w:vAlign w:val="center"/>
          </w:tcPr>
          <w:p w14:paraId="1C25CA21" w14:textId="77777777" w:rsidR="007C5B50" w:rsidRDefault="008A43EE">
            <w:pPr>
              <w:spacing w:line="360" w:lineRule="auto"/>
              <w:jc w:val="center"/>
              <w:rPr>
                <w:szCs w:val="24"/>
              </w:rPr>
            </w:pPr>
            <w:r>
              <w:rPr>
                <w:rFonts w:hint="eastAsia"/>
                <w:szCs w:val="24"/>
              </w:rPr>
              <w:t>signData</w:t>
            </w:r>
          </w:p>
        </w:tc>
        <w:tc>
          <w:tcPr>
            <w:tcW w:w="2281" w:type="dxa"/>
            <w:vAlign w:val="center"/>
          </w:tcPr>
          <w:p w14:paraId="70C80A9C" w14:textId="77777777" w:rsidR="007C5B50" w:rsidRDefault="008A43EE">
            <w:pPr>
              <w:spacing w:line="360" w:lineRule="auto"/>
              <w:jc w:val="center"/>
              <w:rPr>
                <w:szCs w:val="24"/>
              </w:rPr>
            </w:pPr>
            <w:r>
              <w:rPr>
                <w:szCs w:val="24"/>
              </w:rPr>
              <w:t>String</w:t>
            </w:r>
          </w:p>
        </w:tc>
        <w:tc>
          <w:tcPr>
            <w:tcW w:w="2281" w:type="dxa"/>
            <w:vAlign w:val="center"/>
          </w:tcPr>
          <w:p w14:paraId="454BEC78" w14:textId="77777777" w:rsidR="007C5B50" w:rsidRDefault="008A43EE">
            <w:pPr>
              <w:spacing w:line="360" w:lineRule="auto"/>
              <w:jc w:val="center"/>
              <w:rPr>
                <w:szCs w:val="24"/>
              </w:rPr>
            </w:pPr>
            <w:r>
              <w:rPr>
                <w:rFonts w:hint="eastAsia"/>
                <w:szCs w:val="24"/>
              </w:rPr>
              <w:t>Raw</w:t>
            </w:r>
            <w:r>
              <w:rPr>
                <w:rFonts w:hint="eastAsia"/>
                <w:szCs w:val="24"/>
              </w:rPr>
              <w:t>签名数据</w:t>
            </w:r>
          </w:p>
        </w:tc>
        <w:tc>
          <w:tcPr>
            <w:tcW w:w="2271" w:type="dxa"/>
            <w:vAlign w:val="center"/>
          </w:tcPr>
          <w:p w14:paraId="0CBBA3B8" w14:textId="77777777" w:rsidR="007C5B50" w:rsidRDefault="008A43EE">
            <w:pPr>
              <w:spacing w:line="360" w:lineRule="auto"/>
              <w:jc w:val="center"/>
              <w:rPr>
                <w:szCs w:val="24"/>
              </w:rPr>
            </w:pPr>
            <w:r>
              <w:rPr>
                <w:szCs w:val="24"/>
              </w:rPr>
              <w:t>是</w:t>
            </w:r>
          </w:p>
        </w:tc>
      </w:tr>
      <w:tr w:rsidR="007C5B50" w14:paraId="22C091C6" w14:textId="77777777">
        <w:trPr>
          <w:trHeight w:val="375"/>
          <w:jc w:val="center"/>
        </w:trPr>
        <w:tc>
          <w:tcPr>
            <w:tcW w:w="2325" w:type="dxa"/>
            <w:vAlign w:val="center"/>
          </w:tcPr>
          <w:p w14:paraId="17669D5A" w14:textId="77777777" w:rsidR="007C5B50" w:rsidRDefault="008A43EE">
            <w:pPr>
              <w:spacing w:line="360" w:lineRule="auto"/>
              <w:jc w:val="center"/>
              <w:rPr>
                <w:szCs w:val="24"/>
              </w:rPr>
            </w:pPr>
            <w:r>
              <w:rPr>
                <w:rFonts w:hint="eastAsia"/>
                <w:szCs w:val="24"/>
              </w:rPr>
              <w:t>resultListener</w:t>
            </w:r>
          </w:p>
        </w:tc>
        <w:tc>
          <w:tcPr>
            <w:tcW w:w="2281" w:type="dxa"/>
            <w:vAlign w:val="center"/>
          </w:tcPr>
          <w:p w14:paraId="56AF3C3E" w14:textId="77777777" w:rsidR="007C5B50" w:rsidRDefault="008A43EE">
            <w:pPr>
              <w:spacing w:line="360" w:lineRule="auto"/>
              <w:jc w:val="center"/>
              <w:rPr>
                <w:szCs w:val="24"/>
              </w:rPr>
            </w:pPr>
            <w:r>
              <w:rPr>
                <w:rFonts w:hint="eastAsia"/>
                <w:szCs w:val="24"/>
              </w:rPr>
              <w:t xml:space="preserve">ResultListener </w:t>
            </w:r>
          </w:p>
        </w:tc>
        <w:tc>
          <w:tcPr>
            <w:tcW w:w="2281" w:type="dxa"/>
            <w:vAlign w:val="center"/>
          </w:tcPr>
          <w:p w14:paraId="1BA6F95B" w14:textId="77777777" w:rsidR="007C5B50" w:rsidRDefault="008A43EE">
            <w:pPr>
              <w:spacing w:line="360" w:lineRule="auto"/>
              <w:jc w:val="center"/>
              <w:rPr>
                <w:szCs w:val="24"/>
              </w:rPr>
            </w:pPr>
            <w:r>
              <w:rPr>
                <w:szCs w:val="24"/>
              </w:rPr>
              <w:t>回调操作接口</w:t>
            </w:r>
          </w:p>
        </w:tc>
        <w:tc>
          <w:tcPr>
            <w:tcW w:w="2271" w:type="dxa"/>
            <w:vAlign w:val="center"/>
          </w:tcPr>
          <w:p w14:paraId="6FB8E1EF" w14:textId="77777777" w:rsidR="007C5B50" w:rsidRDefault="008A43EE">
            <w:pPr>
              <w:spacing w:line="360" w:lineRule="auto"/>
              <w:jc w:val="center"/>
              <w:rPr>
                <w:szCs w:val="24"/>
              </w:rPr>
            </w:pPr>
            <w:r>
              <w:rPr>
                <w:szCs w:val="24"/>
              </w:rPr>
              <w:t>是</w:t>
            </w:r>
          </w:p>
        </w:tc>
      </w:tr>
    </w:tbl>
    <w:p w14:paraId="50A52DD3" w14:textId="77777777" w:rsidR="007C5B50" w:rsidRDefault="007C5B50"/>
    <w:p w14:paraId="6BDBC9C5" w14:textId="77777777" w:rsidR="007C5B50" w:rsidRDefault="008A43EE">
      <w:pPr>
        <w:pStyle w:val="4"/>
      </w:pPr>
      <w:r>
        <w:rPr>
          <w:rFonts w:hint="eastAsia"/>
        </w:rPr>
        <w:t>返回值</w:t>
      </w:r>
    </w:p>
    <w:p w14:paraId="69D88DC3" w14:textId="77777777" w:rsidR="007C5B50" w:rsidRDefault="008A43EE">
      <w:pPr>
        <w:rPr>
          <w:szCs w:val="24"/>
        </w:rPr>
      </w:pPr>
      <w:r>
        <w:rPr>
          <w:rFonts w:hint="eastAsia"/>
          <w:szCs w:val="24"/>
        </w:rPr>
        <w:t>通过</w:t>
      </w:r>
      <w:r>
        <w:rPr>
          <w:rFonts w:hint="eastAsia"/>
          <w:szCs w:val="24"/>
        </w:rPr>
        <w:t>resultListener</w:t>
      </w:r>
      <w:r>
        <w:rPr>
          <w:rFonts w:hint="eastAsia"/>
          <w:szCs w:val="24"/>
        </w:rPr>
        <w:t>进行回调</w:t>
      </w:r>
    </w:p>
    <w:p w14:paraId="33C37424" w14:textId="77777777" w:rsidR="007C5B50" w:rsidRDefault="007C5B50"/>
    <w:p w14:paraId="6C4B5E0B" w14:textId="77777777" w:rsidR="007C5B50" w:rsidRDefault="008A43EE">
      <w:pPr>
        <w:pStyle w:val="3"/>
      </w:pPr>
      <w:bookmarkStart w:id="298" w:name="_Toc101347013"/>
      <w:bookmarkStart w:id="299" w:name="_Attach签名"/>
      <w:bookmarkEnd w:id="290"/>
      <w:r>
        <w:rPr>
          <w:rFonts w:hint="eastAsia"/>
        </w:rPr>
        <w:lastRenderedPageBreak/>
        <w:t>Detach</w:t>
      </w:r>
      <w:r>
        <w:t>签名</w:t>
      </w:r>
      <w:r>
        <w:rPr>
          <w:rFonts w:hint="eastAsia"/>
        </w:rPr>
        <w:t>验证（在线）</w:t>
      </w:r>
      <w:bookmarkEnd w:id="298"/>
    </w:p>
    <w:p w14:paraId="2263CB74" w14:textId="77777777" w:rsidR="007C5B50" w:rsidRDefault="008A43EE">
      <w:pPr>
        <w:pStyle w:val="4"/>
      </w:pPr>
      <w:r>
        <w:rPr>
          <w:rFonts w:hint="eastAsia"/>
        </w:rPr>
        <w:t>功能描述</w:t>
      </w:r>
    </w:p>
    <w:p w14:paraId="6980D391" w14:textId="77777777" w:rsidR="007C5B50" w:rsidRDefault="008A43EE">
      <w:r>
        <w:rPr>
          <w:rFonts w:ascii="宋体" w:hAnsi="宋体" w:cs="宋体" w:hint="eastAsia"/>
          <w:szCs w:val="24"/>
        </w:rPr>
        <w:t>对Detach签名数据进行验证</w:t>
      </w:r>
    </w:p>
    <w:p w14:paraId="0E4144E2" w14:textId="77777777" w:rsidR="007C5B50" w:rsidRDefault="008A43EE">
      <w:pPr>
        <w:pStyle w:val="4"/>
      </w:pPr>
      <w:r>
        <w:rPr>
          <w:rFonts w:hint="eastAsia"/>
        </w:rPr>
        <w:t>前置条件</w:t>
      </w:r>
    </w:p>
    <w:p w14:paraId="78FC5875" w14:textId="77777777" w:rsidR="007C5B50" w:rsidRDefault="008A43EE">
      <w:pPr>
        <w:rPr>
          <w:szCs w:val="24"/>
        </w:rPr>
      </w:pPr>
      <w:r>
        <w:rPr>
          <w:rFonts w:hint="eastAsia"/>
          <w:szCs w:val="24"/>
        </w:rPr>
        <w:t>已经成功初始化</w:t>
      </w:r>
    </w:p>
    <w:p w14:paraId="03DA6FDA" w14:textId="77777777" w:rsidR="007C5B50" w:rsidRDefault="008A43EE">
      <w:pPr>
        <w:pStyle w:val="4"/>
      </w:pPr>
      <w:r>
        <w:rPr>
          <w:rFonts w:hint="eastAsia"/>
        </w:rPr>
        <w:t>方法原型</w:t>
      </w:r>
    </w:p>
    <w:p w14:paraId="6E01AEAC" w14:textId="77777777" w:rsidR="007C5B50" w:rsidRDefault="008A43EE">
      <w:r>
        <w:rPr>
          <w:rFonts w:hint="eastAsia"/>
          <w:szCs w:val="24"/>
        </w:rPr>
        <w:t>public void detachVerifyOnLine(String signData, String plainText, final Result.ResultListener resultListener)</w:t>
      </w:r>
    </w:p>
    <w:p w14:paraId="5196EA54" w14:textId="77777777" w:rsidR="007C5B50" w:rsidRDefault="008A43EE">
      <w:pPr>
        <w:pStyle w:val="4"/>
      </w:pPr>
      <w:r>
        <w:rPr>
          <w:rFonts w:hint="eastAsia"/>
        </w:rPr>
        <w:t>请求参数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5"/>
        <w:gridCol w:w="2281"/>
        <w:gridCol w:w="2281"/>
        <w:gridCol w:w="2271"/>
      </w:tblGrid>
      <w:tr w:rsidR="007C5B50" w14:paraId="7AB8CA99" w14:textId="77777777">
        <w:trPr>
          <w:trHeight w:val="468"/>
          <w:jc w:val="center"/>
        </w:trPr>
        <w:tc>
          <w:tcPr>
            <w:tcW w:w="2325" w:type="dxa"/>
            <w:shd w:val="clear" w:color="auto" w:fill="C6D9F1"/>
            <w:vAlign w:val="center"/>
          </w:tcPr>
          <w:p w14:paraId="25A87D72" w14:textId="77777777" w:rsidR="007C5B50" w:rsidRDefault="008A43EE">
            <w:pPr>
              <w:spacing w:line="360" w:lineRule="auto"/>
              <w:jc w:val="center"/>
              <w:rPr>
                <w:b/>
                <w:szCs w:val="24"/>
              </w:rPr>
            </w:pPr>
            <w:r>
              <w:rPr>
                <w:rFonts w:hint="eastAsia"/>
                <w:b/>
                <w:szCs w:val="24"/>
              </w:rPr>
              <w:t>参数</w:t>
            </w:r>
          </w:p>
        </w:tc>
        <w:tc>
          <w:tcPr>
            <w:tcW w:w="2281" w:type="dxa"/>
            <w:shd w:val="clear" w:color="auto" w:fill="C6D9F1"/>
            <w:vAlign w:val="center"/>
          </w:tcPr>
          <w:p w14:paraId="4BE14B97" w14:textId="77777777" w:rsidR="007C5B50" w:rsidRDefault="008A43EE">
            <w:pPr>
              <w:spacing w:line="360" w:lineRule="auto"/>
              <w:jc w:val="center"/>
              <w:rPr>
                <w:b/>
                <w:szCs w:val="24"/>
              </w:rPr>
            </w:pPr>
            <w:r>
              <w:rPr>
                <w:b/>
                <w:szCs w:val="24"/>
              </w:rPr>
              <w:t>类型</w:t>
            </w:r>
          </w:p>
        </w:tc>
        <w:tc>
          <w:tcPr>
            <w:tcW w:w="2281" w:type="dxa"/>
            <w:shd w:val="clear" w:color="auto" w:fill="C6D9F1"/>
            <w:vAlign w:val="center"/>
          </w:tcPr>
          <w:p w14:paraId="1D1DBD25" w14:textId="77777777" w:rsidR="007C5B50" w:rsidRDefault="008A43EE">
            <w:pPr>
              <w:spacing w:line="360" w:lineRule="auto"/>
              <w:jc w:val="center"/>
              <w:rPr>
                <w:b/>
                <w:szCs w:val="24"/>
              </w:rPr>
            </w:pPr>
            <w:r>
              <w:rPr>
                <w:rFonts w:hint="eastAsia"/>
                <w:b/>
                <w:szCs w:val="24"/>
              </w:rPr>
              <w:t>说明</w:t>
            </w:r>
          </w:p>
        </w:tc>
        <w:tc>
          <w:tcPr>
            <w:tcW w:w="2271" w:type="dxa"/>
            <w:shd w:val="clear" w:color="auto" w:fill="C6D9F1"/>
            <w:vAlign w:val="center"/>
          </w:tcPr>
          <w:p w14:paraId="18EDED64" w14:textId="77777777" w:rsidR="007C5B50" w:rsidRDefault="008A43EE">
            <w:pPr>
              <w:spacing w:line="360" w:lineRule="auto"/>
              <w:jc w:val="center"/>
              <w:rPr>
                <w:b/>
                <w:szCs w:val="24"/>
              </w:rPr>
            </w:pPr>
            <w:r>
              <w:rPr>
                <w:b/>
                <w:szCs w:val="24"/>
              </w:rPr>
              <w:t>非空要求</w:t>
            </w:r>
          </w:p>
        </w:tc>
      </w:tr>
      <w:tr w:rsidR="007C5B50" w14:paraId="481809E0" w14:textId="77777777">
        <w:trPr>
          <w:trHeight w:val="375"/>
          <w:jc w:val="center"/>
        </w:trPr>
        <w:tc>
          <w:tcPr>
            <w:tcW w:w="2325" w:type="dxa"/>
            <w:vAlign w:val="center"/>
          </w:tcPr>
          <w:p w14:paraId="1E415568" w14:textId="77777777" w:rsidR="007C5B50" w:rsidRDefault="008A43EE">
            <w:pPr>
              <w:spacing w:line="360" w:lineRule="auto"/>
              <w:jc w:val="center"/>
              <w:rPr>
                <w:szCs w:val="24"/>
              </w:rPr>
            </w:pPr>
            <w:r>
              <w:rPr>
                <w:rFonts w:hint="eastAsia"/>
                <w:szCs w:val="24"/>
              </w:rPr>
              <w:t>signData</w:t>
            </w:r>
          </w:p>
        </w:tc>
        <w:tc>
          <w:tcPr>
            <w:tcW w:w="2281" w:type="dxa"/>
            <w:vAlign w:val="center"/>
          </w:tcPr>
          <w:p w14:paraId="4B763A24" w14:textId="77777777" w:rsidR="007C5B50" w:rsidRDefault="008A43EE">
            <w:pPr>
              <w:spacing w:line="360" w:lineRule="auto"/>
              <w:jc w:val="center"/>
              <w:rPr>
                <w:szCs w:val="24"/>
              </w:rPr>
            </w:pPr>
            <w:r>
              <w:rPr>
                <w:szCs w:val="24"/>
              </w:rPr>
              <w:t>String</w:t>
            </w:r>
          </w:p>
        </w:tc>
        <w:tc>
          <w:tcPr>
            <w:tcW w:w="2281" w:type="dxa"/>
            <w:vAlign w:val="center"/>
          </w:tcPr>
          <w:p w14:paraId="11A15C3C" w14:textId="77777777" w:rsidR="007C5B50" w:rsidRDefault="008A43EE">
            <w:pPr>
              <w:spacing w:line="360" w:lineRule="auto"/>
              <w:jc w:val="center"/>
              <w:rPr>
                <w:szCs w:val="24"/>
              </w:rPr>
            </w:pPr>
            <w:r>
              <w:rPr>
                <w:rFonts w:hint="eastAsia"/>
                <w:szCs w:val="24"/>
              </w:rPr>
              <w:t>Raw</w:t>
            </w:r>
            <w:r>
              <w:rPr>
                <w:rFonts w:hint="eastAsia"/>
                <w:szCs w:val="24"/>
              </w:rPr>
              <w:t>签名数据</w:t>
            </w:r>
          </w:p>
        </w:tc>
        <w:tc>
          <w:tcPr>
            <w:tcW w:w="2271" w:type="dxa"/>
            <w:vAlign w:val="center"/>
          </w:tcPr>
          <w:p w14:paraId="765C2583" w14:textId="77777777" w:rsidR="007C5B50" w:rsidRDefault="008A43EE">
            <w:pPr>
              <w:spacing w:line="360" w:lineRule="auto"/>
              <w:jc w:val="center"/>
              <w:rPr>
                <w:szCs w:val="24"/>
              </w:rPr>
            </w:pPr>
            <w:r>
              <w:rPr>
                <w:szCs w:val="24"/>
              </w:rPr>
              <w:t>是</w:t>
            </w:r>
          </w:p>
        </w:tc>
      </w:tr>
      <w:tr w:rsidR="007C5B50" w14:paraId="72E634F1" w14:textId="77777777">
        <w:trPr>
          <w:trHeight w:val="375"/>
          <w:jc w:val="center"/>
        </w:trPr>
        <w:tc>
          <w:tcPr>
            <w:tcW w:w="2325" w:type="dxa"/>
            <w:vAlign w:val="center"/>
          </w:tcPr>
          <w:p w14:paraId="5D3FB6CE" w14:textId="77777777" w:rsidR="007C5B50" w:rsidRDefault="008A43EE">
            <w:pPr>
              <w:spacing w:line="360" w:lineRule="auto"/>
              <w:jc w:val="center"/>
              <w:rPr>
                <w:szCs w:val="24"/>
              </w:rPr>
            </w:pPr>
            <w:r>
              <w:rPr>
                <w:rFonts w:hint="eastAsia"/>
                <w:szCs w:val="24"/>
              </w:rPr>
              <w:t>plainText</w:t>
            </w:r>
          </w:p>
        </w:tc>
        <w:tc>
          <w:tcPr>
            <w:tcW w:w="2281" w:type="dxa"/>
            <w:vAlign w:val="center"/>
          </w:tcPr>
          <w:p w14:paraId="7054F445" w14:textId="77777777" w:rsidR="007C5B50" w:rsidRDefault="008A43EE">
            <w:pPr>
              <w:spacing w:line="360" w:lineRule="auto"/>
              <w:jc w:val="center"/>
              <w:rPr>
                <w:szCs w:val="24"/>
              </w:rPr>
            </w:pPr>
            <w:r>
              <w:rPr>
                <w:rFonts w:hint="eastAsia"/>
                <w:szCs w:val="24"/>
              </w:rPr>
              <w:t>String</w:t>
            </w:r>
          </w:p>
        </w:tc>
        <w:tc>
          <w:tcPr>
            <w:tcW w:w="2281" w:type="dxa"/>
            <w:vAlign w:val="center"/>
          </w:tcPr>
          <w:p w14:paraId="062BE971" w14:textId="77777777" w:rsidR="007C5B50" w:rsidRDefault="008A43EE">
            <w:pPr>
              <w:spacing w:line="360" w:lineRule="auto"/>
              <w:jc w:val="center"/>
              <w:rPr>
                <w:szCs w:val="24"/>
              </w:rPr>
            </w:pPr>
            <w:r>
              <w:rPr>
                <w:rFonts w:hint="eastAsia"/>
                <w:szCs w:val="24"/>
              </w:rPr>
              <w:t>签名时的原文数据</w:t>
            </w:r>
          </w:p>
        </w:tc>
        <w:tc>
          <w:tcPr>
            <w:tcW w:w="2271" w:type="dxa"/>
            <w:vAlign w:val="center"/>
          </w:tcPr>
          <w:p w14:paraId="5DA73697" w14:textId="77777777" w:rsidR="007C5B50" w:rsidRDefault="008A43EE">
            <w:pPr>
              <w:spacing w:line="360" w:lineRule="auto"/>
              <w:jc w:val="center"/>
              <w:rPr>
                <w:szCs w:val="24"/>
              </w:rPr>
            </w:pPr>
            <w:r>
              <w:rPr>
                <w:szCs w:val="24"/>
              </w:rPr>
              <w:t>是</w:t>
            </w:r>
          </w:p>
        </w:tc>
      </w:tr>
      <w:tr w:rsidR="007C5B50" w14:paraId="536461B9" w14:textId="77777777">
        <w:trPr>
          <w:trHeight w:val="375"/>
          <w:jc w:val="center"/>
        </w:trPr>
        <w:tc>
          <w:tcPr>
            <w:tcW w:w="2325" w:type="dxa"/>
            <w:vAlign w:val="center"/>
          </w:tcPr>
          <w:p w14:paraId="0489E596" w14:textId="77777777" w:rsidR="007C5B50" w:rsidRDefault="008A43EE">
            <w:pPr>
              <w:spacing w:line="360" w:lineRule="auto"/>
              <w:jc w:val="center"/>
              <w:rPr>
                <w:szCs w:val="24"/>
              </w:rPr>
            </w:pPr>
            <w:r>
              <w:rPr>
                <w:rFonts w:hint="eastAsia"/>
                <w:szCs w:val="24"/>
              </w:rPr>
              <w:t>resultListener</w:t>
            </w:r>
          </w:p>
        </w:tc>
        <w:tc>
          <w:tcPr>
            <w:tcW w:w="2281" w:type="dxa"/>
            <w:vAlign w:val="center"/>
          </w:tcPr>
          <w:p w14:paraId="39394B7D" w14:textId="77777777" w:rsidR="007C5B50" w:rsidRDefault="008A43EE">
            <w:pPr>
              <w:spacing w:line="360" w:lineRule="auto"/>
              <w:jc w:val="center"/>
              <w:rPr>
                <w:szCs w:val="24"/>
              </w:rPr>
            </w:pPr>
            <w:r>
              <w:rPr>
                <w:rFonts w:hint="eastAsia"/>
                <w:szCs w:val="24"/>
              </w:rPr>
              <w:t xml:space="preserve">ResultListener </w:t>
            </w:r>
          </w:p>
        </w:tc>
        <w:tc>
          <w:tcPr>
            <w:tcW w:w="2281" w:type="dxa"/>
            <w:vAlign w:val="center"/>
          </w:tcPr>
          <w:p w14:paraId="6611C363" w14:textId="77777777" w:rsidR="007C5B50" w:rsidRDefault="008A43EE">
            <w:pPr>
              <w:spacing w:line="360" w:lineRule="auto"/>
              <w:jc w:val="center"/>
              <w:rPr>
                <w:szCs w:val="24"/>
              </w:rPr>
            </w:pPr>
            <w:r>
              <w:rPr>
                <w:szCs w:val="24"/>
              </w:rPr>
              <w:t>回调操作接口</w:t>
            </w:r>
          </w:p>
        </w:tc>
        <w:tc>
          <w:tcPr>
            <w:tcW w:w="2271" w:type="dxa"/>
            <w:vAlign w:val="center"/>
          </w:tcPr>
          <w:p w14:paraId="5281AA05" w14:textId="77777777" w:rsidR="007C5B50" w:rsidRDefault="008A43EE">
            <w:pPr>
              <w:spacing w:line="360" w:lineRule="auto"/>
              <w:jc w:val="center"/>
              <w:rPr>
                <w:szCs w:val="24"/>
              </w:rPr>
            </w:pPr>
            <w:r>
              <w:rPr>
                <w:szCs w:val="24"/>
              </w:rPr>
              <w:t>是</w:t>
            </w:r>
          </w:p>
        </w:tc>
      </w:tr>
    </w:tbl>
    <w:p w14:paraId="4D05E33A" w14:textId="77777777" w:rsidR="007C5B50" w:rsidRDefault="007C5B50"/>
    <w:p w14:paraId="75EB0CEC" w14:textId="77777777" w:rsidR="007C5B50" w:rsidRDefault="008A43EE">
      <w:pPr>
        <w:pStyle w:val="4"/>
      </w:pPr>
      <w:r>
        <w:rPr>
          <w:rFonts w:hint="eastAsia"/>
        </w:rPr>
        <w:t>返回值</w:t>
      </w:r>
    </w:p>
    <w:p w14:paraId="555BA64E" w14:textId="77777777" w:rsidR="007C5B50" w:rsidRDefault="008A43EE">
      <w:pPr>
        <w:rPr>
          <w:szCs w:val="24"/>
        </w:rPr>
      </w:pPr>
      <w:r>
        <w:rPr>
          <w:rFonts w:hint="eastAsia"/>
          <w:szCs w:val="24"/>
        </w:rPr>
        <w:t>通过</w:t>
      </w:r>
      <w:r>
        <w:rPr>
          <w:rFonts w:hint="eastAsia"/>
          <w:szCs w:val="24"/>
        </w:rPr>
        <w:t>resultListener</w:t>
      </w:r>
      <w:r>
        <w:rPr>
          <w:rFonts w:hint="eastAsia"/>
          <w:szCs w:val="24"/>
        </w:rPr>
        <w:t>进行回调</w:t>
      </w:r>
    </w:p>
    <w:p w14:paraId="3807DFD2" w14:textId="77777777" w:rsidR="007C5B50" w:rsidRDefault="007C5B50"/>
    <w:p w14:paraId="21223AD5" w14:textId="77777777" w:rsidR="007C5B50" w:rsidRDefault="008A43EE">
      <w:pPr>
        <w:pStyle w:val="3"/>
      </w:pPr>
      <w:bookmarkStart w:id="300" w:name="_Toc101347014"/>
      <w:r>
        <w:rPr>
          <w:rFonts w:hint="eastAsia"/>
        </w:rPr>
        <w:t>Raw</w:t>
      </w:r>
      <w:r>
        <w:t>签名</w:t>
      </w:r>
      <w:r>
        <w:rPr>
          <w:rFonts w:hint="eastAsia"/>
        </w:rPr>
        <w:t>验证（离线）</w:t>
      </w:r>
      <w:bookmarkEnd w:id="300"/>
    </w:p>
    <w:p w14:paraId="3937B20E" w14:textId="77777777" w:rsidR="007C5B50" w:rsidRDefault="008A43EE">
      <w:pPr>
        <w:pStyle w:val="4"/>
      </w:pPr>
      <w:r>
        <w:rPr>
          <w:rFonts w:hint="eastAsia"/>
        </w:rPr>
        <w:t>功能描述</w:t>
      </w:r>
    </w:p>
    <w:p w14:paraId="28B6912A" w14:textId="77777777" w:rsidR="007C5B50" w:rsidRDefault="008A43EE">
      <w:r>
        <w:rPr>
          <w:rFonts w:ascii="宋体" w:hAnsi="宋体" w:cs="宋体" w:hint="eastAsia"/>
          <w:szCs w:val="24"/>
        </w:rPr>
        <w:t>对Raw签名数据进行验证</w:t>
      </w:r>
    </w:p>
    <w:p w14:paraId="7EEBB612" w14:textId="77777777" w:rsidR="007C5B50" w:rsidRDefault="008A43EE">
      <w:pPr>
        <w:pStyle w:val="4"/>
      </w:pPr>
      <w:r>
        <w:rPr>
          <w:rFonts w:hint="eastAsia"/>
        </w:rPr>
        <w:lastRenderedPageBreak/>
        <w:t>前置条件</w:t>
      </w:r>
    </w:p>
    <w:p w14:paraId="33B4CB1F" w14:textId="77777777" w:rsidR="007C5B50" w:rsidRDefault="008A43EE">
      <w:pPr>
        <w:rPr>
          <w:szCs w:val="24"/>
        </w:rPr>
      </w:pPr>
      <w:r>
        <w:rPr>
          <w:rFonts w:hint="eastAsia"/>
          <w:szCs w:val="24"/>
        </w:rPr>
        <w:t>已经成功初始化</w:t>
      </w:r>
    </w:p>
    <w:p w14:paraId="39E14465" w14:textId="77777777" w:rsidR="007C5B50" w:rsidRDefault="008A43EE">
      <w:pPr>
        <w:pStyle w:val="4"/>
      </w:pPr>
      <w:r>
        <w:rPr>
          <w:rFonts w:hint="eastAsia"/>
        </w:rPr>
        <w:t>方法原型</w:t>
      </w:r>
    </w:p>
    <w:p w14:paraId="1209B242" w14:textId="77777777" w:rsidR="007C5B50" w:rsidRDefault="008A43EE">
      <w:r>
        <w:rPr>
          <w:rFonts w:hint="eastAsia"/>
          <w:szCs w:val="24"/>
        </w:rPr>
        <w:t>public boolean rawVerifyLocal( String signData, byte[] plain, String base64Cert)</w:t>
      </w:r>
    </w:p>
    <w:p w14:paraId="1908401B" w14:textId="77777777" w:rsidR="007C5B50" w:rsidRDefault="008A43EE">
      <w:pPr>
        <w:pStyle w:val="4"/>
      </w:pPr>
      <w:r>
        <w:rPr>
          <w:rFonts w:hint="eastAsia"/>
        </w:rPr>
        <w:t>请求参数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5"/>
        <w:gridCol w:w="2281"/>
        <w:gridCol w:w="2281"/>
        <w:gridCol w:w="2271"/>
      </w:tblGrid>
      <w:tr w:rsidR="007C5B50" w14:paraId="620252EA" w14:textId="77777777">
        <w:trPr>
          <w:trHeight w:val="468"/>
          <w:jc w:val="center"/>
        </w:trPr>
        <w:tc>
          <w:tcPr>
            <w:tcW w:w="2325" w:type="dxa"/>
            <w:shd w:val="clear" w:color="auto" w:fill="C6D9F1"/>
            <w:vAlign w:val="center"/>
          </w:tcPr>
          <w:p w14:paraId="6C901323" w14:textId="77777777" w:rsidR="007C5B50" w:rsidRDefault="008A43EE">
            <w:pPr>
              <w:spacing w:line="360" w:lineRule="auto"/>
              <w:jc w:val="center"/>
              <w:rPr>
                <w:b/>
                <w:szCs w:val="24"/>
              </w:rPr>
            </w:pPr>
            <w:r>
              <w:rPr>
                <w:rFonts w:hint="eastAsia"/>
                <w:b/>
                <w:szCs w:val="24"/>
              </w:rPr>
              <w:t>参数</w:t>
            </w:r>
          </w:p>
        </w:tc>
        <w:tc>
          <w:tcPr>
            <w:tcW w:w="2281" w:type="dxa"/>
            <w:shd w:val="clear" w:color="auto" w:fill="C6D9F1"/>
            <w:vAlign w:val="center"/>
          </w:tcPr>
          <w:p w14:paraId="6E3B22EB" w14:textId="77777777" w:rsidR="007C5B50" w:rsidRDefault="008A43EE">
            <w:pPr>
              <w:spacing w:line="360" w:lineRule="auto"/>
              <w:jc w:val="center"/>
              <w:rPr>
                <w:b/>
                <w:szCs w:val="24"/>
              </w:rPr>
            </w:pPr>
            <w:r>
              <w:rPr>
                <w:b/>
                <w:szCs w:val="24"/>
              </w:rPr>
              <w:t>类型</w:t>
            </w:r>
          </w:p>
        </w:tc>
        <w:tc>
          <w:tcPr>
            <w:tcW w:w="2281" w:type="dxa"/>
            <w:shd w:val="clear" w:color="auto" w:fill="C6D9F1"/>
            <w:vAlign w:val="center"/>
          </w:tcPr>
          <w:p w14:paraId="6DB77F4A" w14:textId="77777777" w:rsidR="007C5B50" w:rsidRDefault="008A43EE">
            <w:pPr>
              <w:spacing w:line="360" w:lineRule="auto"/>
              <w:jc w:val="center"/>
              <w:rPr>
                <w:b/>
                <w:szCs w:val="24"/>
              </w:rPr>
            </w:pPr>
            <w:r>
              <w:rPr>
                <w:rFonts w:hint="eastAsia"/>
                <w:b/>
                <w:szCs w:val="24"/>
              </w:rPr>
              <w:t>说明</w:t>
            </w:r>
          </w:p>
        </w:tc>
        <w:tc>
          <w:tcPr>
            <w:tcW w:w="2271" w:type="dxa"/>
            <w:shd w:val="clear" w:color="auto" w:fill="C6D9F1"/>
            <w:vAlign w:val="center"/>
          </w:tcPr>
          <w:p w14:paraId="339B25B5" w14:textId="77777777" w:rsidR="007C5B50" w:rsidRDefault="008A43EE">
            <w:pPr>
              <w:spacing w:line="360" w:lineRule="auto"/>
              <w:jc w:val="center"/>
              <w:rPr>
                <w:b/>
                <w:szCs w:val="24"/>
              </w:rPr>
            </w:pPr>
            <w:r>
              <w:rPr>
                <w:b/>
                <w:szCs w:val="24"/>
              </w:rPr>
              <w:t>非空要求</w:t>
            </w:r>
          </w:p>
        </w:tc>
      </w:tr>
      <w:tr w:rsidR="007C5B50" w14:paraId="0CF5AD4B" w14:textId="77777777">
        <w:trPr>
          <w:trHeight w:val="375"/>
          <w:jc w:val="center"/>
        </w:trPr>
        <w:tc>
          <w:tcPr>
            <w:tcW w:w="2325" w:type="dxa"/>
            <w:vAlign w:val="center"/>
          </w:tcPr>
          <w:p w14:paraId="0E33C3C3" w14:textId="77777777" w:rsidR="007C5B50" w:rsidRDefault="008A43EE">
            <w:pPr>
              <w:spacing w:line="360" w:lineRule="auto"/>
              <w:jc w:val="center"/>
              <w:rPr>
                <w:szCs w:val="24"/>
              </w:rPr>
            </w:pPr>
            <w:r>
              <w:rPr>
                <w:rFonts w:hint="eastAsia"/>
                <w:szCs w:val="24"/>
              </w:rPr>
              <w:t>signData</w:t>
            </w:r>
          </w:p>
        </w:tc>
        <w:tc>
          <w:tcPr>
            <w:tcW w:w="2281" w:type="dxa"/>
            <w:vAlign w:val="center"/>
          </w:tcPr>
          <w:p w14:paraId="72E9C0C4" w14:textId="77777777" w:rsidR="007C5B50" w:rsidRDefault="008A43EE">
            <w:pPr>
              <w:spacing w:line="360" w:lineRule="auto"/>
              <w:jc w:val="center"/>
              <w:rPr>
                <w:szCs w:val="24"/>
              </w:rPr>
            </w:pPr>
            <w:r>
              <w:rPr>
                <w:szCs w:val="24"/>
              </w:rPr>
              <w:t>String</w:t>
            </w:r>
          </w:p>
        </w:tc>
        <w:tc>
          <w:tcPr>
            <w:tcW w:w="2281" w:type="dxa"/>
            <w:vAlign w:val="center"/>
          </w:tcPr>
          <w:p w14:paraId="0C951080" w14:textId="77777777" w:rsidR="007C5B50" w:rsidRDefault="008A43EE">
            <w:pPr>
              <w:spacing w:line="360" w:lineRule="auto"/>
              <w:jc w:val="center"/>
              <w:rPr>
                <w:szCs w:val="24"/>
              </w:rPr>
            </w:pPr>
            <w:r>
              <w:rPr>
                <w:rFonts w:hint="eastAsia"/>
                <w:szCs w:val="24"/>
              </w:rPr>
              <w:t>Raw</w:t>
            </w:r>
            <w:r>
              <w:rPr>
                <w:rFonts w:hint="eastAsia"/>
                <w:szCs w:val="24"/>
              </w:rPr>
              <w:t>签名数据</w:t>
            </w:r>
          </w:p>
        </w:tc>
        <w:tc>
          <w:tcPr>
            <w:tcW w:w="2271" w:type="dxa"/>
            <w:vAlign w:val="center"/>
          </w:tcPr>
          <w:p w14:paraId="4DA6A430" w14:textId="77777777" w:rsidR="007C5B50" w:rsidRDefault="008A43EE">
            <w:pPr>
              <w:spacing w:line="360" w:lineRule="auto"/>
              <w:jc w:val="center"/>
              <w:rPr>
                <w:szCs w:val="24"/>
              </w:rPr>
            </w:pPr>
            <w:r>
              <w:rPr>
                <w:szCs w:val="24"/>
              </w:rPr>
              <w:t>是</w:t>
            </w:r>
          </w:p>
        </w:tc>
      </w:tr>
      <w:tr w:rsidR="007C5B50" w14:paraId="69AD6D63" w14:textId="77777777">
        <w:trPr>
          <w:trHeight w:val="375"/>
          <w:jc w:val="center"/>
        </w:trPr>
        <w:tc>
          <w:tcPr>
            <w:tcW w:w="2325" w:type="dxa"/>
            <w:vAlign w:val="center"/>
          </w:tcPr>
          <w:p w14:paraId="4805C048" w14:textId="77777777" w:rsidR="007C5B50" w:rsidRDefault="008A43EE">
            <w:pPr>
              <w:spacing w:line="360" w:lineRule="auto"/>
              <w:jc w:val="center"/>
              <w:rPr>
                <w:szCs w:val="24"/>
              </w:rPr>
            </w:pPr>
            <w:r>
              <w:rPr>
                <w:rFonts w:hint="eastAsia"/>
                <w:szCs w:val="24"/>
              </w:rPr>
              <w:t>plain</w:t>
            </w:r>
          </w:p>
        </w:tc>
        <w:tc>
          <w:tcPr>
            <w:tcW w:w="2281" w:type="dxa"/>
            <w:vAlign w:val="center"/>
          </w:tcPr>
          <w:p w14:paraId="1FAE602D" w14:textId="77777777" w:rsidR="007C5B50" w:rsidRDefault="008A43EE">
            <w:pPr>
              <w:spacing w:line="360" w:lineRule="auto"/>
              <w:jc w:val="center"/>
              <w:rPr>
                <w:szCs w:val="24"/>
              </w:rPr>
            </w:pPr>
            <w:r>
              <w:rPr>
                <w:rFonts w:hint="eastAsia"/>
                <w:szCs w:val="24"/>
              </w:rPr>
              <w:t>Byte[]</w:t>
            </w:r>
          </w:p>
        </w:tc>
        <w:tc>
          <w:tcPr>
            <w:tcW w:w="2281" w:type="dxa"/>
            <w:vAlign w:val="center"/>
          </w:tcPr>
          <w:p w14:paraId="7FAC65E7" w14:textId="77777777" w:rsidR="007C5B50" w:rsidRDefault="008A43EE">
            <w:pPr>
              <w:spacing w:line="360" w:lineRule="auto"/>
              <w:jc w:val="center"/>
              <w:rPr>
                <w:szCs w:val="24"/>
              </w:rPr>
            </w:pPr>
            <w:r>
              <w:rPr>
                <w:rFonts w:hint="eastAsia"/>
                <w:szCs w:val="24"/>
              </w:rPr>
              <w:t>签名时的原文数据</w:t>
            </w:r>
          </w:p>
        </w:tc>
        <w:tc>
          <w:tcPr>
            <w:tcW w:w="2271" w:type="dxa"/>
            <w:vAlign w:val="center"/>
          </w:tcPr>
          <w:p w14:paraId="13CE3AAB" w14:textId="77777777" w:rsidR="007C5B50" w:rsidRDefault="008A43EE">
            <w:pPr>
              <w:spacing w:line="360" w:lineRule="auto"/>
              <w:jc w:val="center"/>
              <w:rPr>
                <w:szCs w:val="24"/>
              </w:rPr>
            </w:pPr>
            <w:r>
              <w:rPr>
                <w:szCs w:val="24"/>
              </w:rPr>
              <w:t>是</w:t>
            </w:r>
          </w:p>
        </w:tc>
      </w:tr>
      <w:tr w:rsidR="007C5B50" w14:paraId="5A088DEB" w14:textId="77777777">
        <w:trPr>
          <w:trHeight w:val="375"/>
          <w:jc w:val="center"/>
        </w:trPr>
        <w:tc>
          <w:tcPr>
            <w:tcW w:w="2325" w:type="dxa"/>
            <w:vAlign w:val="center"/>
          </w:tcPr>
          <w:p w14:paraId="3D4A62CE" w14:textId="77777777" w:rsidR="007C5B50" w:rsidRDefault="008A43EE">
            <w:pPr>
              <w:spacing w:line="360" w:lineRule="auto"/>
              <w:jc w:val="center"/>
              <w:rPr>
                <w:szCs w:val="24"/>
              </w:rPr>
            </w:pPr>
            <w:r>
              <w:rPr>
                <w:rFonts w:hint="eastAsia"/>
                <w:szCs w:val="24"/>
              </w:rPr>
              <w:t>base64Cert</w:t>
            </w:r>
          </w:p>
        </w:tc>
        <w:tc>
          <w:tcPr>
            <w:tcW w:w="2281" w:type="dxa"/>
            <w:vAlign w:val="center"/>
          </w:tcPr>
          <w:p w14:paraId="69BD4BA1" w14:textId="77777777" w:rsidR="007C5B50" w:rsidRDefault="008A43EE">
            <w:pPr>
              <w:spacing w:line="360" w:lineRule="auto"/>
              <w:jc w:val="center"/>
              <w:rPr>
                <w:szCs w:val="24"/>
              </w:rPr>
            </w:pPr>
            <w:r>
              <w:rPr>
                <w:rFonts w:hint="eastAsia"/>
                <w:szCs w:val="24"/>
              </w:rPr>
              <w:t>String</w:t>
            </w:r>
          </w:p>
        </w:tc>
        <w:tc>
          <w:tcPr>
            <w:tcW w:w="2281" w:type="dxa"/>
            <w:vAlign w:val="center"/>
          </w:tcPr>
          <w:p w14:paraId="1E0B54AE" w14:textId="77777777" w:rsidR="007C5B50" w:rsidRDefault="008A43EE">
            <w:pPr>
              <w:spacing w:line="360" w:lineRule="auto"/>
              <w:jc w:val="both"/>
              <w:rPr>
                <w:szCs w:val="24"/>
              </w:rPr>
            </w:pPr>
            <w:r>
              <w:rPr>
                <w:rFonts w:hint="eastAsia"/>
                <w:szCs w:val="24"/>
              </w:rPr>
              <w:t>签名时使用的证书</w:t>
            </w:r>
            <w:r>
              <w:rPr>
                <w:rFonts w:hint="eastAsia"/>
                <w:szCs w:val="24"/>
              </w:rPr>
              <w:t>(base64</w:t>
            </w:r>
            <w:r>
              <w:rPr>
                <w:rFonts w:hint="eastAsia"/>
                <w:szCs w:val="24"/>
              </w:rPr>
              <w:t>格式</w:t>
            </w:r>
            <w:r>
              <w:rPr>
                <w:rFonts w:hint="eastAsia"/>
                <w:szCs w:val="24"/>
              </w:rPr>
              <w:t>)</w:t>
            </w:r>
          </w:p>
        </w:tc>
        <w:tc>
          <w:tcPr>
            <w:tcW w:w="2271" w:type="dxa"/>
            <w:vAlign w:val="center"/>
          </w:tcPr>
          <w:p w14:paraId="33BC4DFC" w14:textId="77777777" w:rsidR="007C5B50" w:rsidRDefault="008A43EE">
            <w:pPr>
              <w:spacing w:line="360" w:lineRule="auto"/>
              <w:jc w:val="center"/>
              <w:rPr>
                <w:szCs w:val="24"/>
              </w:rPr>
            </w:pPr>
            <w:r>
              <w:rPr>
                <w:szCs w:val="24"/>
              </w:rPr>
              <w:t>是</w:t>
            </w:r>
          </w:p>
        </w:tc>
      </w:tr>
    </w:tbl>
    <w:p w14:paraId="15395441" w14:textId="77777777" w:rsidR="007C5B50" w:rsidRDefault="007C5B50"/>
    <w:p w14:paraId="5361F9F5" w14:textId="77777777" w:rsidR="007C5B50" w:rsidRDefault="008A43EE">
      <w:pPr>
        <w:pStyle w:val="4"/>
      </w:pPr>
      <w:r>
        <w:rPr>
          <w:rFonts w:hint="eastAsia"/>
        </w:rPr>
        <w:t>返回值</w:t>
      </w:r>
    </w:p>
    <w:p w14:paraId="70BF1C9E" w14:textId="77777777" w:rsidR="007C5B50" w:rsidRDefault="008A43EE">
      <w:pPr>
        <w:rPr>
          <w:szCs w:val="24"/>
        </w:rPr>
      </w:pPr>
      <w:r>
        <w:rPr>
          <w:rFonts w:hint="eastAsia"/>
          <w:szCs w:val="24"/>
        </w:rPr>
        <w:t>true</w:t>
      </w:r>
      <w:r>
        <w:rPr>
          <w:rFonts w:hint="eastAsia"/>
          <w:szCs w:val="24"/>
        </w:rPr>
        <w:t>表示验证通过，</w:t>
      </w:r>
      <w:r>
        <w:rPr>
          <w:rFonts w:hint="eastAsia"/>
          <w:szCs w:val="24"/>
        </w:rPr>
        <w:t>false</w:t>
      </w:r>
      <w:r>
        <w:rPr>
          <w:rFonts w:hint="eastAsia"/>
          <w:szCs w:val="24"/>
        </w:rPr>
        <w:t>表示验签失败</w:t>
      </w:r>
    </w:p>
    <w:p w14:paraId="6EB9D9D3" w14:textId="77777777" w:rsidR="007C5B50" w:rsidRDefault="007C5B50"/>
    <w:p w14:paraId="6AE65A60" w14:textId="77777777" w:rsidR="007C5B50" w:rsidRDefault="008A43EE">
      <w:pPr>
        <w:pStyle w:val="3"/>
      </w:pPr>
      <w:bookmarkStart w:id="301" w:name="_Toc101347015"/>
      <w:r>
        <w:rPr>
          <w:rFonts w:hint="eastAsia"/>
        </w:rPr>
        <w:t>Attach</w:t>
      </w:r>
      <w:r>
        <w:t>签名</w:t>
      </w:r>
      <w:r>
        <w:rPr>
          <w:rFonts w:hint="eastAsia"/>
        </w:rPr>
        <w:t>验证（离线）</w:t>
      </w:r>
      <w:bookmarkEnd w:id="301"/>
    </w:p>
    <w:p w14:paraId="22261647" w14:textId="77777777" w:rsidR="007C5B50" w:rsidRDefault="008A43EE">
      <w:pPr>
        <w:pStyle w:val="4"/>
      </w:pPr>
      <w:r>
        <w:rPr>
          <w:rFonts w:hint="eastAsia"/>
        </w:rPr>
        <w:t>功能描述</w:t>
      </w:r>
    </w:p>
    <w:p w14:paraId="2A316FF2" w14:textId="77777777" w:rsidR="007C5B50" w:rsidRDefault="008A43EE">
      <w:r>
        <w:rPr>
          <w:rFonts w:ascii="宋体" w:hAnsi="宋体" w:cs="宋体" w:hint="eastAsia"/>
          <w:szCs w:val="24"/>
        </w:rPr>
        <w:t>对Attach签名数据进行验证</w:t>
      </w:r>
    </w:p>
    <w:p w14:paraId="45A05BB3" w14:textId="77777777" w:rsidR="007C5B50" w:rsidRDefault="008A43EE">
      <w:pPr>
        <w:pStyle w:val="4"/>
      </w:pPr>
      <w:r>
        <w:rPr>
          <w:rFonts w:hint="eastAsia"/>
        </w:rPr>
        <w:t>前置条件</w:t>
      </w:r>
    </w:p>
    <w:p w14:paraId="33EAB220" w14:textId="77777777" w:rsidR="007C5B50" w:rsidRDefault="008A43EE">
      <w:pPr>
        <w:rPr>
          <w:szCs w:val="24"/>
        </w:rPr>
      </w:pPr>
      <w:r>
        <w:rPr>
          <w:rFonts w:hint="eastAsia"/>
          <w:szCs w:val="24"/>
        </w:rPr>
        <w:t>已经成功初始化</w:t>
      </w:r>
    </w:p>
    <w:p w14:paraId="4DC05622" w14:textId="77777777" w:rsidR="007C5B50" w:rsidRDefault="008A43EE">
      <w:pPr>
        <w:pStyle w:val="4"/>
      </w:pPr>
      <w:r>
        <w:rPr>
          <w:rFonts w:hint="eastAsia"/>
        </w:rPr>
        <w:t>方法原型</w:t>
      </w:r>
    </w:p>
    <w:p w14:paraId="66B52E64" w14:textId="77777777" w:rsidR="007C5B50" w:rsidRDefault="008A43EE">
      <w:r>
        <w:rPr>
          <w:rFonts w:hint="eastAsia"/>
          <w:szCs w:val="24"/>
        </w:rPr>
        <w:t>public boolean attachVerifyLocal(String signData)</w:t>
      </w:r>
    </w:p>
    <w:p w14:paraId="4FC19C93" w14:textId="77777777" w:rsidR="007C5B50" w:rsidRDefault="008A43EE">
      <w:pPr>
        <w:pStyle w:val="4"/>
      </w:pPr>
      <w:r>
        <w:rPr>
          <w:rFonts w:hint="eastAsia"/>
        </w:rPr>
        <w:lastRenderedPageBreak/>
        <w:t>请求参数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5"/>
        <w:gridCol w:w="2281"/>
        <w:gridCol w:w="2281"/>
        <w:gridCol w:w="2271"/>
      </w:tblGrid>
      <w:tr w:rsidR="007C5B50" w14:paraId="762F8978" w14:textId="77777777">
        <w:trPr>
          <w:trHeight w:val="468"/>
          <w:jc w:val="center"/>
        </w:trPr>
        <w:tc>
          <w:tcPr>
            <w:tcW w:w="2325" w:type="dxa"/>
            <w:shd w:val="clear" w:color="auto" w:fill="C6D9F1"/>
            <w:vAlign w:val="center"/>
          </w:tcPr>
          <w:p w14:paraId="51A0A2F8" w14:textId="77777777" w:rsidR="007C5B50" w:rsidRDefault="008A43EE">
            <w:pPr>
              <w:spacing w:line="360" w:lineRule="auto"/>
              <w:jc w:val="center"/>
              <w:rPr>
                <w:b/>
                <w:szCs w:val="24"/>
              </w:rPr>
            </w:pPr>
            <w:r>
              <w:rPr>
                <w:rFonts w:hint="eastAsia"/>
                <w:b/>
                <w:szCs w:val="24"/>
              </w:rPr>
              <w:t>参数</w:t>
            </w:r>
          </w:p>
        </w:tc>
        <w:tc>
          <w:tcPr>
            <w:tcW w:w="2281" w:type="dxa"/>
            <w:shd w:val="clear" w:color="auto" w:fill="C6D9F1"/>
            <w:vAlign w:val="center"/>
          </w:tcPr>
          <w:p w14:paraId="1A98EFB2" w14:textId="77777777" w:rsidR="007C5B50" w:rsidRDefault="008A43EE">
            <w:pPr>
              <w:spacing w:line="360" w:lineRule="auto"/>
              <w:jc w:val="center"/>
              <w:rPr>
                <w:b/>
                <w:szCs w:val="24"/>
              </w:rPr>
            </w:pPr>
            <w:r>
              <w:rPr>
                <w:b/>
                <w:szCs w:val="24"/>
              </w:rPr>
              <w:t>类型</w:t>
            </w:r>
          </w:p>
        </w:tc>
        <w:tc>
          <w:tcPr>
            <w:tcW w:w="2281" w:type="dxa"/>
            <w:shd w:val="clear" w:color="auto" w:fill="C6D9F1"/>
            <w:vAlign w:val="center"/>
          </w:tcPr>
          <w:p w14:paraId="78302CD8" w14:textId="77777777" w:rsidR="007C5B50" w:rsidRDefault="008A43EE">
            <w:pPr>
              <w:spacing w:line="360" w:lineRule="auto"/>
              <w:jc w:val="center"/>
              <w:rPr>
                <w:b/>
                <w:szCs w:val="24"/>
              </w:rPr>
            </w:pPr>
            <w:r>
              <w:rPr>
                <w:rFonts w:hint="eastAsia"/>
                <w:b/>
                <w:szCs w:val="24"/>
              </w:rPr>
              <w:t>说明</w:t>
            </w:r>
          </w:p>
        </w:tc>
        <w:tc>
          <w:tcPr>
            <w:tcW w:w="2271" w:type="dxa"/>
            <w:shd w:val="clear" w:color="auto" w:fill="C6D9F1"/>
            <w:vAlign w:val="center"/>
          </w:tcPr>
          <w:p w14:paraId="6B35489C" w14:textId="77777777" w:rsidR="007C5B50" w:rsidRDefault="008A43EE">
            <w:pPr>
              <w:spacing w:line="360" w:lineRule="auto"/>
              <w:jc w:val="center"/>
              <w:rPr>
                <w:b/>
                <w:szCs w:val="24"/>
              </w:rPr>
            </w:pPr>
            <w:r>
              <w:rPr>
                <w:b/>
                <w:szCs w:val="24"/>
              </w:rPr>
              <w:t>非空要求</w:t>
            </w:r>
          </w:p>
        </w:tc>
      </w:tr>
      <w:tr w:rsidR="007C5B50" w14:paraId="65416B33" w14:textId="77777777">
        <w:trPr>
          <w:trHeight w:val="375"/>
          <w:jc w:val="center"/>
        </w:trPr>
        <w:tc>
          <w:tcPr>
            <w:tcW w:w="2325" w:type="dxa"/>
            <w:vAlign w:val="center"/>
          </w:tcPr>
          <w:p w14:paraId="18B9CA17" w14:textId="77777777" w:rsidR="007C5B50" w:rsidRDefault="008A43EE">
            <w:pPr>
              <w:spacing w:line="360" w:lineRule="auto"/>
              <w:jc w:val="center"/>
              <w:rPr>
                <w:szCs w:val="24"/>
              </w:rPr>
            </w:pPr>
            <w:r>
              <w:rPr>
                <w:rFonts w:hint="eastAsia"/>
                <w:szCs w:val="24"/>
              </w:rPr>
              <w:t>signData</w:t>
            </w:r>
          </w:p>
        </w:tc>
        <w:tc>
          <w:tcPr>
            <w:tcW w:w="2281" w:type="dxa"/>
            <w:vAlign w:val="center"/>
          </w:tcPr>
          <w:p w14:paraId="2A8A93D2" w14:textId="77777777" w:rsidR="007C5B50" w:rsidRDefault="008A43EE">
            <w:pPr>
              <w:spacing w:line="360" w:lineRule="auto"/>
              <w:jc w:val="center"/>
              <w:rPr>
                <w:szCs w:val="24"/>
              </w:rPr>
            </w:pPr>
            <w:r>
              <w:rPr>
                <w:szCs w:val="24"/>
              </w:rPr>
              <w:t>String</w:t>
            </w:r>
          </w:p>
        </w:tc>
        <w:tc>
          <w:tcPr>
            <w:tcW w:w="2281" w:type="dxa"/>
            <w:vAlign w:val="center"/>
          </w:tcPr>
          <w:p w14:paraId="2155B35C" w14:textId="77777777" w:rsidR="007C5B50" w:rsidRDefault="008A43EE">
            <w:pPr>
              <w:spacing w:line="360" w:lineRule="auto"/>
              <w:jc w:val="center"/>
              <w:rPr>
                <w:szCs w:val="24"/>
              </w:rPr>
            </w:pPr>
            <w:r>
              <w:rPr>
                <w:rFonts w:hint="eastAsia"/>
                <w:szCs w:val="24"/>
              </w:rPr>
              <w:t>Raw</w:t>
            </w:r>
            <w:r>
              <w:rPr>
                <w:rFonts w:hint="eastAsia"/>
                <w:szCs w:val="24"/>
              </w:rPr>
              <w:t>签名数据</w:t>
            </w:r>
          </w:p>
        </w:tc>
        <w:tc>
          <w:tcPr>
            <w:tcW w:w="2271" w:type="dxa"/>
            <w:vAlign w:val="center"/>
          </w:tcPr>
          <w:p w14:paraId="6FCEA29E" w14:textId="77777777" w:rsidR="007C5B50" w:rsidRDefault="008A43EE">
            <w:pPr>
              <w:spacing w:line="360" w:lineRule="auto"/>
              <w:jc w:val="center"/>
              <w:rPr>
                <w:szCs w:val="24"/>
              </w:rPr>
            </w:pPr>
            <w:r>
              <w:rPr>
                <w:szCs w:val="24"/>
              </w:rPr>
              <w:t>是</w:t>
            </w:r>
          </w:p>
        </w:tc>
      </w:tr>
    </w:tbl>
    <w:p w14:paraId="19BA81A2" w14:textId="77777777" w:rsidR="007C5B50" w:rsidRDefault="007C5B50"/>
    <w:p w14:paraId="230BF23B" w14:textId="77777777" w:rsidR="007C5B50" w:rsidRDefault="008A43EE">
      <w:pPr>
        <w:pStyle w:val="4"/>
      </w:pPr>
      <w:r>
        <w:rPr>
          <w:rFonts w:hint="eastAsia"/>
        </w:rPr>
        <w:t>返回值</w:t>
      </w:r>
    </w:p>
    <w:p w14:paraId="1C5874C3" w14:textId="77777777" w:rsidR="007C5B50" w:rsidRDefault="008A43EE">
      <w:pPr>
        <w:rPr>
          <w:szCs w:val="24"/>
        </w:rPr>
      </w:pPr>
      <w:r>
        <w:rPr>
          <w:rFonts w:hint="eastAsia"/>
          <w:szCs w:val="24"/>
        </w:rPr>
        <w:t>true</w:t>
      </w:r>
      <w:r>
        <w:rPr>
          <w:rFonts w:hint="eastAsia"/>
          <w:szCs w:val="24"/>
        </w:rPr>
        <w:t>表示验证通过，</w:t>
      </w:r>
      <w:r>
        <w:rPr>
          <w:rFonts w:hint="eastAsia"/>
          <w:szCs w:val="24"/>
        </w:rPr>
        <w:t>false</w:t>
      </w:r>
      <w:r>
        <w:rPr>
          <w:rFonts w:hint="eastAsia"/>
          <w:szCs w:val="24"/>
        </w:rPr>
        <w:t>表示验签失败</w:t>
      </w:r>
    </w:p>
    <w:p w14:paraId="08842094" w14:textId="77777777" w:rsidR="007C5B50" w:rsidRDefault="007C5B50"/>
    <w:p w14:paraId="4FE28909" w14:textId="77777777" w:rsidR="007C5B50" w:rsidRDefault="008A43EE">
      <w:pPr>
        <w:pStyle w:val="3"/>
      </w:pPr>
      <w:bookmarkStart w:id="302" w:name="_Toc101347016"/>
      <w:r>
        <w:rPr>
          <w:rFonts w:hint="eastAsia"/>
        </w:rPr>
        <w:t>Detach</w:t>
      </w:r>
      <w:r>
        <w:t>签名</w:t>
      </w:r>
      <w:r>
        <w:rPr>
          <w:rFonts w:hint="eastAsia"/>
        </w:rPr>
        <w:t>验证（离线）</w:t>
      </w:r>
      <w:bookmarkEnd w:id="302"/>
    </w:p>
    <w:p w14:paraId="40AFEBBF" w14:textId="77777777" w:rsidR="007C5B50" w:rsidRDefault="008A43EE">
      <w:pPr>
        <w:pStyle w:val="4"/>
      </w:pPr>
      <w:r>
        <w:rPr>
          <w:rFonts w:hint="eastAsia"/>
        </w:rPr>
        <w:t>功能描述</w:t>
      </w:r>
    </w:p>
    <w:p w14:paraId="37F3D12F" w14:textId="77777777" w:rsidR="007C5B50" w:rsidRDefault="008A43EE">
      <w:r>
        <w:rPr>
          <w:rFonts w:ascii="宋体" w:hAnsi="宋体" w:cs="宋体" w:hint="eastAsia"/>
          <w:szCs w:val="24"/>
        </w:rPr>
        <w:t>对Detach签名数据进行验证</w:t>
      </w:r>
    </w:p>
    <w:p w14:paraId="1FACC6E7" w14:textId="77777777" w:rsidR="007C5B50" w:rsidRDefault="008A43EE">
      <w:pPr>
        <w:pStyle w:val="4"/>
      </w:pPr>
      <w:r>
        <w:rPr>
          <w:rFonts w:hint="eastAsia"/>
        </w:rPr>
        <w:t>前置条件</w:t>
      </w:r>
    </w:p>
    <w:p w14:paraId="425742B1" w14:textId="77777777" w:rsidR="007C5B50" w:rsidRDefault="008A43EE">
      <w:pPr>
        <w:rPr>
          <w:szCs w:val="24"/>
        </w:rPr>
      </w:pPr>
      <w:r>
        <w:rPr>
          <w:rFonts w:hint="eastAsia"/>
          <w:szCs w:val="24"/>
        </w:rPr>
        <w:t>已经成功初始化</w:t>
      </w:r>
    </w:p>
    <w:p w14:paraId="28A651AD" w14:textId="77777777" w:rsidR="007C5B50" w:rsidRDefault="008A43EE">
      <w:pPr>
        <w:pStyle w:val="4"/>
      </w:pPr>
      <w:r>
        <w:rPr>
          <w:rFonts w:hint="eastAsia"/>
        </w:rPr>
        <w:t>方法原型</w:t>
      </w:r>
    </w:p>
    <w:p w14:paraId="0F98175E" w14:textId="77777777" w:rsidR="007C5B50" w:rsidRDefault="008A43EE">
      <w:r>
        <w:rPr>
          <w:rFonts w:hint="eastAsia"/>
          <w:szCs w:val="24"/>
        </w:rPr>
        <w:t>public boolean detachVerifyLocal(String signData, byte[] plain)</w:t>
      </w:r>
    </w:p>
    <w:p w14:paraId="58C5297E" w14:textId="77777777" w:rsidR="007C5B50" w:rsidRDefault="008A43EE">
      <w:pPr>
        <w:pStyle w:val="4"/>
      </w:pPr>
      <w:r>
        <w:rPr>
          <w:rFonts w:hint="eastAsia"/>
        </w:rPr>
        <w:t>请求参数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5"/>
        <w:gridCol w:w="2281"/>
        <w:gridCol w:w="2281"/>
        <w:gridCol w:w="2271"/>
      </w:tblGrid>
      <w:tr w:rsidR="007C5B50" w14:paraId="397B5A0D" w14:textId="77777777">
        <w:trPr>
          <w:trHeight w:val="468"/>
          <w:jc w:val="center"/>
        </w:trPr>
        <w:tc>
          <w:tcPr>
            <w:tcW w:w="2325" w:type="dxa"/>
            <w:shd w:val="clear" w:color="auto" w:fill="C6D9F1"/>
            <w:vAlign w:val="center"/>
          </w:tcPr>
          <w:p w14:paraId="1ED5B765" w14:textId="77777777" w:rsidR="007C5B50" w:rsidRDefault="008A43EE">
            <w:pPr>
              <w:spacing w:line="360" w:lineRule="auto"/>
              <w:jc w:val="center"/>
              <w:rPr>
                <w:b/>
                <w:szCs w:val="24"/>
              </w:rPr>
            </w:pPr>
            <w:r>
              <w:rPr>
                <w:rFonts w:hint="eastAsia"/>
                <w:b/>
                <w:szCs w:val="24"/>
              </w:rPr>
              <w:t>参数</w:t>
            </w:r>
          </w:p>
        </w:tc>
        <w:tc>
          <w:tcPr>
            <w:tcW w:w="2281" w:type="dxa"/>
            <w:shd w:val="clear" w:color="auto" w:fill="C6D9F1"/>
            <w:vAlign w:val="center"/>
          </w:tcPr>
          <w:p w14:paraId="07E95165" w14:textId="77777777" w:rsidR="007C5B50" w:rsidRDefault="008A43EE">
            <w:pPr>
              <w:spacing w:line="360" w:lineRule="auto"/>
              <w:jc w:val="center"/>
              <w:rPr>
                <w:b/>
                <w:szCs w:val="24"/>
              </w:rPr>
            </w:pPr>
            <w:r>
              <w:rPr>
                <w:b/>
                <w:szCs w:val="24"/>
              </w:rPr>
              <w:t>类型</w:t>
            </w:r>
          </w:p>
        </w:tc>
        <w:tc>
          <w:tcPr>
            <w:tcW w:w="2281" w:type="dxa"/>
            <w:shd w:val="clear" w:color="auto" w:fill="C6D9F1"/>
            <w:vAlign w:val="center"/>
          </w:tcPr>
          <w:p w14:paraId="1CE44FE8" w14:textId="77777777" w:rsidR="007C5B50" w:rsidRDefault="008A43EE">
            <w:pPr>
              <w:spacing w:line="360" w:lineRule="auto"/>
              <w:jc w:val="center"/>
              <w:rPr>
                <w:b/>
                <w:szCs w:val="24"/>
              </w:rPr>
            </w:pPr>
            <w:r>
              <w:rPr>
                <w:rFonts w:hint="eastAsia"/>
                <w:b/>
                <w:szCs w:val="24"/>
              </w:rPr>
              <w:t>说明</w:t>
            </w:r>
          </w:p>
        </w:tc>
        <w:tc>
          <w:tcPr>
            <w:tcW w:w="2271" w:type="dxa"/>
            <w:shd w:val="clear" w:color="auto" w:fill="C6D9F1"/>
            <w:vAlign w:val="center"/>
          </w:tcPr>
          <w:p w14:paraId="7DDA444E" w14:textId="77777777" w:rsidR="007C5B50" w:rsidRDefault="008A43EE">
            <w:pPr>
              <w:spacing w:line="360" w:lineRule="auto"/>
              <w:jc w:val="center"/>
              <w:rPr>
                <w:b/>
                <w:szCs w:val="24"/>
              </w:rPr>
            </w:pPr>
            <w:r>
              <w:rPr>
                <w:b/>
                <w:szCs w:val="24"/>
              </w:rPr>
              <w:t>非空要求</w:t>
            </w:r>
          </w:p>
        </w:tc>
      </w:tr>
      <w:tr w:rsidR="007C5B50" w14:paraId="00F0811B" w14:textId="77777777">
        <w:trPr>
          <w:trHeight w:val="375"/>
          <w:jc w:val="center"/>
        </w:trPr>
        <w:tc>
          <w:tcPr>
            <w:tcW w:w="2325" w:type="dxa"/>
            <w:vAlign w:val="center"/>
          </w:tcPr>
          <w:p w14:paraId="4C3A65FC" w14:textId="77777777" w:rsidR="007C5B50" w:rsidRDefault="008A43EE">
            <w:pPr>
              <w:spacing w:line="360" w:lineRule="auto"/>
              <w:jc w:val="center"/>
              <w:rPr>
                <w:szCs w:val="24"/>
              </w:rPr>
            </w:pPr>
            <w:r>
              <w:rPr>
                <w:rFonts w:hint="eastAsia"/>
                <w:szCs w:val="24"/>
              </w:rPr>
              <w:t>signData</w:t>
            </w:r>
          </w:p>
        </w:tc>
        <w:tc>
          <w:tcPr>
            <w:tcW w:w="2281" w:type="dxa"/>
            <w:vAlign w:val="center"/>
          </w:tcPr>
          <w:p w14:paraId="77675666" w14:textId="77777777" w:rsidR="007C5B50" w:rsidRDefault="008A43EE">
            <w:pPr>
              <w:spacing w:line="360" w:lineRule="auto"/>
              <w:jc w:val="center"/>
              <w:rPr>
                <w:szCs w:val="24"/>
              </w:rPr>
            </w:pPr>
            <w:r>
              <w:rPr>
                <w:szCs w:val="24"/>
              </w:rPr>
              <w:t>String</w:t>
            </w:r>
          </w:p>
        </w:tc>
        <w:tc>
          <w:tcPr>
            <w:tcW w:w="2281" w:type="dxa"/>
            <w:vAlign w:val="center"/>
          </w:tcPr>
          <w:p w14:paraId="526A8FCC" w14:textId="77777777" w:rsidR="007C5B50" w:rsidRDefault="008A43EE">
            <w:pPr>
              <w:spacing w:line="360" w:lineRule="auto"/>
              <w:jc w:val="center"/>
              <w:rPr>
                <w:szCs w:val="24"/>
              </w:rPr>
            </w:pPr>
            <w:r>
              <w:rPr>
                <w:rFonts w:hint="eastAsia"/>
                <w:szCs w:val="24"/>
              </w:rPr>
              <w:t>Raw</w:t>
            </w:r>
            <w:r>
              <w:rPr>
                <w:rFonts w:hint="eastAsia"/>
                <w:szCs w:val="24"/>
              </w:rPr>
              <w:t>签名数据</w:t>
            </w:r>
          </w:p>
        </w:tc>
        <w:tc>
          <w:tcPr>
            <w:tcW w:w="2271" w:type="dxa"/>
            <w:vAlign w:val="center"/>
          </w:tcPr>
          <w:p w14:paraId="5D1B71FB" w14:textId="77777777" w:rsidR="007C5B50" w:rsidRDefault="008A43EE">
            <w:pPr>
              <w:spacing w:line="360" w:lineRule="auto"/>
              <w:jc w:val="center"/>
              <w:rPr>
                <w:szCs w:val="24"/>
              </w:rPr>
            </w:pPr>
            <w:r>
              <w:rPr>
                <w:szCs w:val="24"/>
              </w:rPr>
              <w:t>是</w:t>
            </w:r>
          </w:p>
        </w:tc>
      </w:tr>
      <w:tr w:rsidR="007C5B50" w14:paraId="36B7333B" w14:textId="77777777">
        <w:trPr>
          <w:trHeight w:val="375"/>
          <w:jc w:val="center"/>
        </w:trPr>
        <w:tc>
          <w:tcPr>
            <w:tcW w:w="2325" w:type="dxa"/>
            <w:vAlign w:val="center"/>
          </w:tcPr>
          <w:p w14:paraId="259590E6" w14:textId="77777777" w:rsidR="007C5B50" w:rsidRDefault="008A43EE">
            <w:pPr>
              <w:spacing w:line="360" w:lineRule="auto"/>
              <w:jc w:val="center"/>
              <w:rPr>
                <w:szCs w:val="24"/>
              </w:rPr>
            </w:pPr>
            <w:r>
              <w:rPr>
                <w:rFonts w:hint="eastAsia"/>
                <w:szCs w:val="24"/>
              </w:rPr>
              <w:t>plain</w:t>
            </w:r>
          </w:p>
        </w:tc>
        <w:tc>
          <w:tcPr>
            <w:tcW w:w="2281" w:type="dxa"/>
            <w:vAlign w:val="center"/>
          </w:tcPr>
          <w:p w14:paraId="75E481D9" w14:textId="77777777" w:rsidR="007C5B50" w:rsidRDefault="008A43EE">
            <w:pPr>
              <w:spacing w:line="360" w:lineRule="auto"/>
              <w:jc w:val="center"/>
              <w:rPr>
                <w:szCs w:val="24"/>
              </w:rPr>
            </w:pPr>
            <w:r>
              <w:rPr>
                <w:rFonts w:hint="eastAsia"/>
                <w:szCs w:val="24"/>
              </w:rPr>
              <w:t>Byte[]</w:t>
            </w:r>
          </w:p>
        </w:tc>
        <w:tc>
          <w:tcPr>
            <w:tcW w:w="2281" w:type="dxa"/>
            <w:vAlign w:val="center"/>
          </w:tcPr>
          <w:p w14:paraId="5A56534F" w14:textId="77777777" w:rsidR="007C5B50" w:rsidRDefault="008A43EE">
            <w:pPr>
              <w:spacing w:line="360" w:lineRule="auto"/>
              <w:jc w:val="center"/>
              <w:rPr>
                <w:szCs w:val="24"/>
              </w:rPr>
            </w:pPr>
            <w:r>
              <w:rPr>
                <w:rFonts w:hint="eastAsia"/>
                <w:szCs w:val="24"/>
              </w:rPr>
              <w:t>签名时的原文数据</w:t>
            </w:r>
          </w:p>
        </w:tc>
        <w:tc>
          <w:tcPr>
            <w:tcW w:w="2271" w:type="dxa"/>
            <w:vAlign w:val="center"/>
          </w:tcPr>
          <w:p w14:paraId="3CC6EE78" w14:textId="77777777" w:rsidR="007C5B50" w:rsidRDefault="008A43EE">
            <w:pPr>
              <w:spacing w:line="360" w:lineRule="auto"/>
              <w:jc w:val="center"/>
              <w:rPr>
                <w:szCs w:val="24"/>
              </w:rPr>
            </w:pPr>
            <w:r>
              <w:rPr>
                <w:szCs w:val="24"/>
              </w:rPr>
              <w:t>是</w:t>
            </w:r>
          </w:p>
        </w:tc>
      </w:tr>
    </w:tbl>
    <w:p w14:paraId="2D353CC5" w14:textId="77777777" w:rsidR="007C5B50" w:rsidRDefault="007C5B50"/>
    <w:p w14:paraId="6E691F57" w14:textId="77777777" w:rsidR="007C5B50" w:rsidRDefault="008A43EE">
      <w:pPr>
        <w:pStyle w:val="4"/>
      </w:pPr>
      <w:r>
        <w:rPr>
          <w:rFonts w:hint="eastAsia"/>
        </w:rPr>
        <w:t>返回值</w:t>
      </w:r>
    </w:p>
    <w:p w14:paraId="51E43B46" w14:textId="77777777" w:rsidR="007C5B50" w:rsidRDefault="008A43EE">
      <w:pPr>
        <w:rPr>
          <w:szCs w:val="24"/>
        </w:rPr>
      </w:pPr>
      <w:r>
        <w:rPr>
          <w:rFonts w:hint="eastAsia"/>
          <w:szCs w:val="24"/>
        </w:rPr>
        <w:t>true</w:t>
      </w:r>
      <w:r>
        <w:rPr>
          <w:rFonts w:hint="eastAsia"/>
          <w:szCs w:val="24"/>
        </w:rPr>
        <w:t>表示验证通过，</w:t>
      </w:r>
      <w:r>
        <w:rPr>
          <w:rFonts w:hint="eastAsia"/>
          <w:szCs w:val="24"/>
        </w:rPr>
        <w:t>false</w:t>
      </w:r>
      <w:r>
        <w:rPr>
          <w:rFonts w:hint="eastAsia"/>
          <w:szCs w:val="24"/>
        </w:rPr>
        <w:t>表示验签失败</w:t>
      </w:r>
    </w:p>
    <w:bookmarkEnd w:id="299"/>
    <w:p w14:paraId="3BC2D135" w14:textId="77777777" w:rsidR="007C5B50" w:rsidRDefault="007C5B50"/>
    <w:p w14:paraId="3BE0C3DB" w14:textId="77777777" w:rsidR="007C5B50" w:rsidRDefault="008A43EE">
      <w:pPr>
        <w:pStyle w:val="2"/>
      </w:pPr>
      <w:bookmarkStart w:id="303" w:name="_Toc1746250606"/>
      <w:bookmarkStart w:id="304" w:name="_Toc101347017"/>
      <w:r>
        <w:lastRenderedPageBreak/>
        <w:t>SM3</w:t>
      </w:r>
      <w:r>
        <w:t>算法接口</w:t>
      </w:r>
      <w:bookmarkEnd w:id="303"/>
      <w:bookmarkEnd w:id="304"/>
    </w:p>
    <w:p w14:paraId="38C68E16" w14:textId="77777777" w:rsidR="007C5B50" w:rsidRDefault="008A43EE">
      <w:pPr>
        <w:spacing w:line="360" w:lineRule="auto"/>
        <w:ind w:firstLine="720"/>
        <w:rPr>
          <w:szCs w:val="24"/>
        </w:rPr>
      </w:pPr>
      <w:r>
        <w:rPr>
          <w:szCs w:val="24"/>
        </w:rPr>
        <w:t>该接口提供了基于</w:t>
      </w:r>
      <w:r>
        <w:rPr>
          <w:szCs w:val="24"/>
        </w:rPr>
        <w:t>SM3</w:t>
      </w:r>
      <w:r>
        <w:rPr>
          <w:szCs w:val="24"/>
        </w:rPr>
        <w:t>国密摘要算法的操作。</w:t>
      </w:r>
    </w:p>
    <w:p w14:paraId="3445C08D" w14:textId="77777777" w:rsidR="007C5B50" w:rsidRDefault="008A43EE">
      <w:pPr>
        <w:pStyle w:val="3"/>
      </w:pPr>
      <w:bookmarkStart w:id="305" w:name="_Toc408143103"/>
      <w:bookmarkStart w:id="306" w:name="_Toc101347018"/>
      <w:r>
        <w:t>构造方法</w:t>
      </w:r>
      <w:bookmarkEnd w:id="305"/>
      <w:bookmarkEnd w:id="306"/>
    </w:p>
    <w:p w14:paraId="72F8C3E7" w14:textId="77777777" w:rsidR="007C5B50" w:rsidRDefault="008A43EE">
      <w:pPr>
        <w:pStyle w:val="4"/>
      </w:pPr>
      <w:r>
        <w:rPr>
          <w:rFonts w:hint="eastAsia"/>
        </w:rPr>
        <w:t>功能描述</w:t>
      </w:r>
    </w:p>
    <w:p w14:paraId="4C805739" w14:textId="77777777" w:rsidR="007C5B50" w:rsidRDefault="008A43EE">
      <w:r>
        <w:rPr>
          <w:rFonts w:hint="eastAsia"/>
        </w:rPr>
        <w:t>创建一个</w:t>
      </w:r>
      <w:r>
        <w:t>SM3</w:t>
      </w:r>
      <w:r>
        <w:rPr>
          <w:rFonts w:hint="eastAsia"/>
          <w:szCs w:val="24"/>
        </w:rPr>
        <w:t>对象</w:t>
      </w:r>
    </w:p>
    <w:p w14:paraId="729F0B88" w14:textId="77777777" w:rsidR="007C5B50" w:rsidRDefault="008A43EE">
      <w:pPr>
        <w:pStyle w:val="4"/>
      </w:pPr>
      <w:r>
        <w:rPr>
          <w:rFonts w:hint="eastAsia"/>
        </w:rPr>
        <w:t>前置条件</w:t>
      </w:r>
    </w:p>
    <w:p w14:paraId="5A8A5AD6" w14:textId="77777777" w:rsidR="007C5B50" w:rsidRDefault="008A43EE">
      <w:pPr>
        <w:rPr>
          <w:szCs w:val="24"/>
        </w:rPr>
      </w:pPr>
      <w:r>
        <w:rPr>
          <w:rFonts w:hint="eastAsia"/>
          <w:szCs w:val="24"/>
        </w:rPr>
        <w:t>已经成功</w:t>
      </w:r>
      <w:r>
        <w:rPr>
          <w:szCs w:val="24"/>
        </w:rPr>
        <w:t>集成</w:t>
      </w:r>
      <w:r>
        <w:rPr>
          <w:szCs w:val="24"/>
        </w:rPr>
        <w:t>SDK</w:t>
      </w:r>
    </w:p>
    <w:p w14:paraId="08CBBC75" w14:textId="77777777" w:rsidR="007C5B50" w:rsidRDefault="008A43EE">
      <w:pPr>
        <w:pStyle w:val="4"/>
      </w:pPr>
      <w:r>
        <w:rPr>
          <w:rFonts w:hint="eastAsia"/>
        </w:rPr>
        <w:t>请求示例</w:t>
      </w:r>
    </w:p>
    <w:p w14:paraId="0B097986" w14:textId="77777777" w:rsidR="007C5B50" w:rsidRDefault="008A43EE">
      <w:r>
        <w:rPr>
          <w:szCs w:val="24"/>
        </w:rPr>
        <w:t>public SM3()</w:t>
      </w:r>
    </w:p>
    <w:p w14:paraId="0587B2D2" w14:textId="77777777" w:rsidR="007C5B50" w:rsidRDefault="008A43EE">
      <w:pPr>
        <w:pStyle w:val="4"/>
      </w:pPr>
      <w:r>
        <w:rPr>
          <w:rFonts w:hint="eastAsia"/>
        </w:rPr>
        <w:t>请求参数</w:t>
      </w:r>
    </w:p>
    <w:p w14:paraId="41E3CB0D" w14:textId="77777777" w:rsidR="007C5B50" w:rsidRDefault="008A43EE">
      <w:r>
        <w:t>无</w:t>
      </w:r>
    </w:p>
    <w:p w14:paraId="5AF1845E" w14:textId="77777777" w:rsidR="007C5B50" w:rsidRDefault="008A43EE">
      <w:pPr>
        <w:pStyle w:val="4"/>
      </w:pPr>
      <w:r>
        <w:rPr>
          <w:rFonts w:hint="eastAsia"/>
        </w:rPr>
        <w:t>返回值</w:t>
      </w:r>
    </w:p>
    <w:p w14:paraId="7E6FF165" w14:textId="77777777" w:rsidR="007C5B50" w:rsidRDefault="008A43EE">
      <w:pPr>
        <w:rPr>
          <w:rFonts w:ascii="宋体" w:hAnsi="宋体" w:cs="宋体"/>
          <w:szCs w:val="24"/>
        </w:rPr>
      </w:pPr>
      <w:r>
        <w:rPr>
          <w:rFonts w:ascii="宋体" w:hAnsi="宋体" w:cs="宋体"/>
          <w:szCs w:val="24"/>
        </w:rPr>
        <w:t>SM3对象</w:t>
      </w:r>
    </w:p>
    <w:p w14:paraId="278CBB6F" w14:textId="77777777" w:rsidR="007C5B50" w:rsidRDefault="007C5B50">
      <w:pPr>
        <w:rPr>
          <w:szCs w:val="24"/>
        </w:rPr>
      </w:pPr>
    </w:p>
    <w:p w14:paraId="5CFF6205" w14:textId="77777777" w:rsidR="007C5B50" w:rsidRDefault="008A43EE">
      <w:pPr>
        <w:pStyle w:val="3"/>
      </w:pPr>
      <w:bookmarkStart w:id="307" w:name="_Toc739560299"/>
      <w:bookmarkStart w:id="308" w:name="_Toc101347019"/>
      <w:r>
        <w:t>SM3</w:t>
      </w:r>
      <w:r>
        <w:t>摘要计算</w:t>
      </w:r>
      <w:bookmarkEnd w:id="307"/>
      <w:bookmarkEnd w:id="308"/>
    </w:p>
    <w:p w14:paraId="4C604BB5" w14:textId="77777777" w:rsidR="007C5B50" w:rsidRDefault="008A43EE">
      <w:pPr>
        <w:pStyle w:val="4"/>
      </w:pPr>
      <w:r>
        <w:rPr>
          <w:rFonts w:hint="eastAsia"/>
        </w:rPr>
        <w:t>功能描述</w:t>
      </w:r>
    </w:p>
    <w:p w14:paraId="25453C31" w14:textId="77777777" w:rsidR="007C5B50" w:rsidRDefault="008A43EE">
      <w:r>
        <w:t>针对特定的数据进行</w:t>
      </w:r>
      <w:r>
        <w:t>SM3</w:t>
      </w:r>
      <w:r>
        <w:t>摘要计算</w:t>
      </w:r>
    </w:p>
    <w:p w14:paraId="6C22EAAE" w14:textId="77777777" w:rsidR="007C5B50" w:rsidRDefault="008A43EE">
      <w:pPr>
        <w:pStyle w:val="4"/>
      </w:pPr>
      <w:r>
        <w:rPr>
          <w:rFonts w:hint="eastAsia"/>
        </w:rPr>
        <w:t>前置条件</w:t>
      </w:r>
    </w:p>
    <w:p w14:paraId="12920EF9" w14:textId="77777777" w:rsidR="007C5B50" w:rsidRDefault="008A43EE">
      <w:pPr>
        <w:rPr>
          <w:szCs w:val="24"/>
        </w:rPr>
      </w:pPr>
      <w:r>
        <w:rPr>
          <w:rFonts w:hint="eastAsia"/>
          <w:szCs w:val="24"/>
        </w:rPr>
        <w:t>已经成功集成</w:t>
      </w:r>
      <w:r>
        <w:rPr>
          <w:rFonts w:hint="eastAsia"/>
          <w:szCs w:val="24"/>
        </w:rPr>
        <w:t>SDK</w:t>
      </w:r>
      <w:r>
        <w:rPr>
          <w:szCs w:val="24"/>
        </w:rPr>
        <w:t>并初始化</w:t>
      </w:r>
    </w:p>
    <w:p w14:paraId="08552061" w14:textId="77777777" w:rsidR="007C5B50" w:rsidRDefault="008A43EE">
      <w:pPr>
        <w:pStyle w:val="4"/>
      </w:pPr>
      <w:r>
        <w:rPr>
          <w:rFonts w:hint="eastAsia"/>
        </w:rPr>
        <w:lastRenderedPageBreak/>
        <w:t>请求示例</w:t>
      </w:r>
    </w:p>
    <w:p w14:paraId="44C7EC60" w14:textId="77777777" w:rsidR="007C5B50" w:rsidRDefault="008A43EE">
      <w:r>
        <w:rPr>
          <w:rFonts w:hint="eastAsia"/>
          <w:szCs w:val="24"/>
        </w:rPr>
        <w:t>public String digestString(byte[] plainBytes)</w:t>
      </w:r>
    </w:p>
    <w:p w14:paraId="44C3EF20" w14:textId="77777777" w:rsidR="007C5B50" w:rsidRDefault="008A43EE">
      <w:pPr>
        <w:pStyle w:val="4"/>
      </w:pPr>
      <w:r>
        <w:rPr>
          <w:rFonts w:hint="eastAsia"/>
        </w:rPr>
        <w:t>请求参数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3"/>
        <w:gridCol w:w="2279"/>
        <w:gridCol w:w="2279"/>
        <w:gridCol w:w="2279"/>
      </w:tblGrid>
      <w:tr w:rsidR="007C5B50" w14:paraId="41B03D67" w14:textId="77777777">
        <w:trPr>
          <w:trHeight w:val="468"/>
          <w:jc w:val="center"/>
        </w:trPr>
        <w:tc>
          <w:tcPr>
            <w:tcW w:w="2323" w:type="dxa"/>
            <w:shd w:val="clear" w:color="auto" w:fill="C6D9F1"/>
            <w:vAlign w:val="center"/>
          </w:tcPr>
          <w:p w14:paraId="2BB966B5" w14:textId="77777777" w:rsidR="007C5B50" w:rsidRDefault="008A43EE">
            <w:pPr>
              <w:spacing w:line="360" w:lineRule="auto"/>
              <w:jc w:val="center"/>
              <w:rPr>
                <w:b/>
                <w:szCs w:val="24"/>
              </w:rPr>
            </w:pPr>
            <w:r>
              <w:rPr>
                <w:rFonts w:hint="eastAsia"/>
                <w:b/>
                <w:szCs w:val="24"/>
              </w:rPr>
              <w:t>参数</w:t>
            </w:r>
          </w:p>
        </w:tc>
        <w:tc>
          <w:tcPr>
            <w:tcW w:w="2279" w:type="dxa"/>
            <w:shd w:val="clear" w:color="auto" w:fill="C6D9F1"/>
            <w:vAlign w:val="center"/>
          </w:tcPr>
          <w:p w14:paraId="02A5FD8E" w14:textId="77777777" w:rsidR="007C5B50" w:rsidRDefault="008A43EE">
            <w:pPr>
              <w:spacing w:line="360" w:lineRule="auto"/>
              <w:jc w:val="center"/>
              <w:rPr>
                <w:b/>
                <w:szCs w:val="24"/>
              </w:rPr>
            </w:pPr>
            <w:r>
              <w:rPr>
                <w:b/>
                <w:szCs w:val="24"/>
              </w:rPr>
              <w:t>类型</w:t>
            </w:r>
          </w:p>
        </w:tc>
        <w:tc>
          <w:tcPr>
            <w:tcW w:w="2279" w:type="dxa"/>
            <w:shd w:val="clear" w:color="auto" w:fill="C6D9F1"/>
            <w:vAlign w:val="center"/>
          </w:tcPr>
          <w:p w14:paraId="34FCF539" w14:textId="77777777" w:rsidR="007C5B50" w:rsidRDefault="008A43EE">
            <w:pPr>
              <w:spacing w:line="360" w:lineRule="auto"/>
              <w:jc w:val="center"/>
              <w:rPr>
                <w:b/>
                <w:szCs w:val="24"/>
              </w:rPr>
            </w:pPr>
            <w:r>
              <w:rPr>
                <w:rFonts w:hint="eastAsia"/>
                <w:b/>
                <w:szCs w:val="24"/>
              </w:rPr>
              <w:t>说明</w:t>
            </w:r>
          </w:p>
        </w:tc>
        <w:tc>
          <w:tcPr>
            <w:tcW w:w="2279" w:type="dxa"/>
            <w:shd w:val="clear" w:color="auto" w:fill="C6D9F1"/>
            <w:vAlign w:val="center"/>
          </w:tcPr>
          <w:p w14:paraId="67584DDE" w14:textId="77777777" w:rsidR="007C5B50" w:rsidRDefault="008A43EE">
            <w:pPr>
              <w:spacing w:line="360" w:lineRule="auto"/>
              <w:jc w:val="center"/>
              <w:rPr>
                <w:b/>
                <w:szCs w:val="24"/>
              </w:rPr>
            </w:pPr>
            <w:r>
              <w:rPr>
                <w:b/>
                <w:szCs w:val="24"/>
              </w:rPr>
              <w:t>非空要求</w:t>
            </w:r>
          </w:p>
        </w:tc>
      </w:tr>
      <w:tr w:rsidR="007C5B50" w14:paraId="4CB7BE76" w14:textId="77777777">
        <w:trPr>
          <w:trHeight w:val="468"/>
          <w:jc w:val="center"/>
        </w:trPr>
        <w:tc>
          <w:tcPr>
            <w:tcW w:w="2323" w:type="dxa"/>
            <w:vAlign w:val="center"/>
          </w:tcPr>
          <w:p w14:paraId="213066A5" w14:textId="77777777" w:rsidR="007C5B50" w:rsidRDefault="008A43EE">
            <w:pPr>
              <w:spacing w:line="360" w:lineRule="auto"/>
              <w:jc w:val="center"/>
              <w:rPr>
                <w:szCs w:val="24"/>
              </w:rPr>
            </w:pPr>
            <w:r>
              <w:rPr>
                <w:rFonts w:hint="eastAsia"/>
                <w:szCs w:val="24"/>
              </w:rPr>
              <w:t>plainBytes</w:t>
            </w:r>
          </w:p>
        </w:tc>
        <w:tc>
          <w:tcPr>
            <w:tcW w:w="2279" w:type="dxa"/>
            <w:vAlign w:val="center"/>
          </w:tcPr>
          <w:p w14:paraId="58DE93B1" w14:textId="77777777" w:rsidR="007C5B50" w:rsidRDefault="008A43EE">
            <w:pPr>
              <w:spacing w:line="360" w:lineRule="auto"/>
              <w:jc w:val="center"/>
              <w:rPr>
                <w:rFonts w:eastAsia="Times New Roman"/>
                <w:szCs w:val="24"/>
              </w:rPr>
            </w:pPr>
            <w:r>
              <w:rPr>
                <w:rFonts w:eastAsia="Times New Roman"/>
                <w:szCs w:val="24"/>
              </w:rPr>
              <w:t>byte[]</w:t>
            </w:r>
          </w:p>
        </w:tc>
        <w:tc>
          <w:tcPr>
            <w:tcW w:w="2279" w:type="dxa"/>
            <w:vAlign w:val="center"/>
          </w:tcPr>
          <w:p w14:paraId="6DD4DFA4" w14:textId="77777777" w:rsidR="007C5B50" w:rsidRDefault="008A43EE">
            <w:pPr>
              <w:spacing w:line="360" w:lineRule="auto"/>
              <w:jc w:val="center"/>
              <w:rPr>
                <w:rFonts w:ascii="宋体" w:hAnsi="宋体" w:cs="宋体"/>
                <w:szCs w:val="24"/>
              </w:rPr>
            </w:pPr>
            <w:r>
              <w:rPr>
                <w:rFonts w:ascii="宋体" w:hAnsi="宋体" w:cs="宋体"/>
                <w:szCs w:val="24"/>
              </w:rPr>
              <w:t>原文数据</w:t>
            </w:r>
          </w:p>
        </w:tc>
        <w:tc>
          <w:tcPr>
            <w:tcW w:w="2279" w:type="dxa"/>
            <w:vAlign w:val="center"/>
          </w:tcPr>
          <w:p w14:paraId="1A947777" w14:textId="77777777" w:rsidR="007C5B50" w:rsidRDefault="008A43EE">
            <w:pPr>
              <w:spacing w:line="360" w:lineRule="auto"/>
              <w:jc w:val="center"/>
              <w:rPr>
                <w:szCs w:val="24"/>
              </w:rPr>
            </w:pPr>
            <w:r>
              <w:rPr>
                <w:szCs w:val="24"/>
              </w:rPr>
              <w:t>是</w:t>
            </w:r>
          </w:p>
        </w:tc>
      </w:tr>
    </w:tbl>
    <w:p w14:paraId="4012917B" w14:textId="77777777" w:rsidR="007C5B50" w:rsidRDefault="007C5B50"/>
    <w:p w14:paraId="2363E2A5" w14:textId="77777777" w:rsidR="007C5B50" w:rsidRDefault="008A43EE">
      <w:pPr>
        <w:pStyle w:val="4"/>
      </w:pPr>
      <w:r>
        <w:rPr>
          <w:rFonts w:hint="eastAsia"/>
        </w:rPr>
        <w:t>返回值</w:t>
      </w:r>
    </w:p>
    <w:p w14:paraId="49FA87F1" w14:textId="77777777" w:rsidR="007C5B50" w:rsidRDefault="008A43EE">
      <w:pPr>
        <w:rPr>
          <w:rFonts w:ascii="宋体" w:hAnsi="宋体" w:cs="宋体"/>
          <w:szCs w:val="24"/>
        </w:rPr>
      </w:pPr>
      <w:r>
        <w:rPr>
          <w:rFonts w:ascii="宋体" w:hAnsi="宋体" w:cs="宋体"/>
          <w:szCs w:val="24"/>
        </w:rPr>
        <w:t>Base64格式的摘要数据</w:t>
      </w:r>
    </w:p>
    <w:p w14:paraId="2B3E04A4" w14:textId="77777777" w:rsidR="007C5B50" w:rsidRDefault="007C5B50"/>
    <w:p w14:paraId="0544C420" w14:textId="77777777" w:rsidR="007C5B50" w:rsidRDefault="008A43EE">
      <w:pPr>
        <w:pStyle w:val="2"/>
      </w:pPr>
      <w:bookmarkStart w:id="309" w:name="_Toc1458962432"/>
      <w:bookmarkStart w:id="310" w:name="_Toc101347020"/>
      <w:r>
        <w:t>SM4</w:t>
      </w:r>
      <w:r>
        <w:t>算法接口</w:t>
      </w:r>
      <w:bookmarkEnd w:id="309"/>
      <w:bookmarkEnd w:id="310"/>
    </w:p>
    <w:p w14:paraId="3A24AA1C" w14:textId="77777777" w:rsidR="007C5B50" w:rsidRDefault="008A43EE">
      <w:pPr>
        <w:spacing w:line="360" w:lineRule="auto"/>
        <w:ind w:firstLine="720"/>
        <w:rPr>
          <w:szCs w:val="24"/>
        </w:rPr>
      </w:pPr>
      <w:r>
        <w:rPr>
          <w:szCs w:val="24"/>
        </w:rPr>
        <w:t>该接口提供了基于</w:t>
      </w:r>
      <w:r>
        <w:rPr>
          <w:szCs w:val="24"/>
        </w:rPr>
        <w:t>SM4</w:t>
      </w:r>
      <w:r>
        <w:rPr>
          <w:szCs w:val="24"/>
        </w:rPr>
        <w:t>国密对称秘钥算法的秘钥生成，加解密等操作。</w:t>
      </w:r>
    </w:p>
    <w:p w14:paraId="2B9ECDA3" w14:textId="77777777" w:rsidR="007C5B50" w:rsidRDefault="008A43EE">
      <w:pPr>
        <w:pStyle w:val="3"/>
      </w:pPr>
      <w:bookmarkStart w:id="311" w:name="_Toc780075127"/>
      <w:bookmarkStart w:id="312" w:name="_Toc101347021"/>
      <w:r>
        <w:t>构造方法</w:t>
      </w:r>
      <w:bookmarkEnd w:id="311"/>
      <w:bookmarkEnd w:id="312"/>
    </w:p>
    <w:p w14:paraId="0643BB6A" w14:textId="77777777" w:rsidR="007C5B50" w:rsidRDefault="008A43EE">
      <w:pPr>
        <w:pStyle w:val="4"/>
      </w:pPr>
      <w:r>
        <w:rPr>
          <w:rFonts w:hint="eastAsia"/>
        </w:rPr>
        <w:t>功能描述</w:t>
      </w:r>
    </w:p>
    <w:p w14:paraId="6F7972C6" w14:textId="77777777" w:rsidR="007C5B50" w:rsidRDefault="008A43EE">
      <w:r>
        <w:rPr>
          <w:rFonts w:hint="eastAsia"/>
        </w:rPr>
        <w:t>创建一个</w:t>
      </w:r>
      <w:r>
        <w:t>SM4</w:t>
      </w:r>
      <w:r>
        <w:rPr>
          <w:rFonts w:hint="eastAsia"/>
          <w:szCs w:val="24"/>
        </w:rPr>
        <w:t>对象</w:t>
      </w:r>
    </w:p>
    <w:p w14:paraId="213508A6" w14:textId="77777777" w:rsidR="007C5B50" w:rsidRDefault="008A43EE">
      <w:pPr>
        <w:pStyle w:val="4"/>
      </w:pPr>
      <w:r>
        <w:rPr>
          <w:rFonts w:hint="eastAsia"/>
        </w:rPr>
        <w:t>前置条件</w:t>
      </w:r>
    </w:p>
    <w:p w14:paraId="0A997F61" w14:textId="77777777" w:rsidR="007C5B50" w:rsidRDefault="008A43EE">
      <w:pPr>
        <w:rPr>
          <w:szCs w:val="24"/>
        </w:rPr>
      </w:pPr>
      <w:r>
        <w:rPr>
          <w:rFonts w:hint="eastAsia"/>
          <w:szCs w:val="24"/>
        </w:rPr>
        <w:t>已经成功</w:t>
      </w:r>
      <w:r>
        <w:rPr>
          <w:szCs w:val="24"/>
        </w:rPr>
        <w:t>集成</w:t>
      </w:r>
      <w:r>
        <w:rPr>
          <w:szCs w:val="24"/>
        </w:rPr>
        <w:t>SDK</w:t>
      </w:r>
    </w:p>
    <w:p w14:paraId="3DB8731F" w14:textId="77777777" w:rsidR="007C5B50" w:rsidRDefault="008A43EE">
      <w:pPr>
        <w:pStyle w:val="4"/>
      </w:pPr>
      <w:r>
        <w:rPr>
          <w:rFonts w:hint="eastAsia"/>
        </w:rPr>
        <w:t>请求示例</w:t>
      </w:r>
    </w:p>
    <w:p w14:paraId="68253FA8" w14:textId="77777777" w:rsidR="007C5B50" w:rsidRDefault="008A43EE">
      <w:r>
        <w:rPr>
          <w:szCs w:val="24"/>
        </w:rPr>
        <w:t>public SM4()</w:t>
      </w:r>
    </w:p>
    <w:p w14:paraId="7807F03C" w14:textId="77777777" w:rsidR="007C5B50" w:rsidRDefault="008A43EE">
      <w:pPr>
        <w:pStyle w:val="4"/>
      </w:pPr>
      <w:r>
        <w:rPr>
          <w:rFonts w:hint="eastAsia"/>
        </w:rPr>
        <w:t>请求参数</w:t>
      </w:r>
    </w:p>
    <w:p w14:paraId="639836B0" w14:textId="77777777" w:rsidR="007C5B50" w:rsidRDefault="008A43EE">
      <w:r>
        <w:t>无</w:t>
      </w:r>
    </w:p>
    <w:p w14:paraId="6176F8BE" w14:textId="77777777" w:rsidR="007C5B50" w:rsidRDefault="008A43EE">
      <w:pPr>
        <w:pStyle w:val="4"/>
      </w:pPr>
      <w:r>
        <w:rPr>
          <w:rFonts w:hint="eastAsia"/>
        </w:rPr>
        <w:lastRenderedPageBreak/>
        <w:t>返回值</w:t>
      </w:r>
    </w:p>
    <w:p w14:paraId="2C318610" w14:textId="77777777" w:rsidR="007C5B50" w:rsidRDefault="008A43EE">
      <w:pPr>
        <w:rPr>
          <w:rFonts w:ascii="宋体" w:hAnsi="宋体" w:cs="宋体"/>
          <w:szCs w:val="24"/>
        </w:rPr>
      </w:pPr>
      <w:r>
        <w:rPr>
          <w:rFonts w:ascii="宋体" w:hAnsi="宋体" w:cs="宋体"/>
          <w:szCs w:val="24"/>
        </w:rPr>
        <w:t>SM4对象</w:t>
      </w:r>
    </w:p>
    <w:p w14:paraId="02F0E304" w14:textId="77777777" w:rsidR="007C5B50" w:rsidRDefault="007C5B50">
      <w:pPr>
        <w:rPr>
          <w:szCs w:val="24"/>
        </w:rPr>
      </w:pPr>
    </w:p>
    <w:p w14:paraId="6E41C3B4" w14:textId="77777777" w:rsidR="007C5B50" w:rsidRDefault="008A43EE">
      <w:pPr>
        <w:pStyle w:val="3"/>
      </w:pPr>
      <w:bookmarkStart w:id="313" w:name="_Toc1947884508"/>
      <w:bookmarkStart w:id="314" w:name="_Toc101347022"/>
      <w:r>
        <w:t>生成</w:t>
      </w:r>
      <w:r>
        <w:t>SM4</w:t>
      </w:r>
      <w:r>
        <w:t>秘钥</w:t>
      </w:r>
      <w:bookmarkEnd w:id="313"/>
      <w:bookmarkEnd w:id="314"/>
    </w:p>
    <w:p w14:paraId="6BFDB385" w14:textId="77777777" w:rsidR="007C5B50" w:rsidRDefault="008A43EE">
      <w:pPr>
        <w:pStyle w:val="4"/>
      </w:pPr>
      <w:r>
        <w:rPr>
          <w:rFonts w:hint="eastAsia"/>
        </w:rPr>
        <w:t>功能描述</w:t>
      </w:r>
    </w:p>
    <w:p w14:paraId="7EDCF212" w14:textId="77777777" w:rsidR="007C5B50" w:rsidRDefault="008A43EE">
      <w:r>
        <w:rPr>
          <w:szCs w:val="24"/>
        </w:rPr>
        <w:t>为</w:t>
      </w:r>
      <w:r>
        <w:rPr>
          <w:szCs w:val="24"/>
        </w:rPr>
        <w:t>SM4</w:t>
      </w:r>
      <w:r>
        <w:rPr>
          <w:szCs w:val="24"/>
        </w:rPr>
        <w:t>算法生成一个用来加密的秘钥</w:t>
      </w:r>
    </w:p>
    <w:p w14:paraId="7D3F8702" w14:textId="77777777" w:rsidR="007C5B50" w:rsidRDefault="008A43EE">
      <w:pPr>
        <w:pStyle w:val="4"/>
      </w:pPr>
      <w:r>
        <w:rPr>
          <w:rFonts w:hint="eastAsia"/>
        </w:rPr>
        <w:t>前置条件</w:t>
      </w:r>
    </w:p>
    <w:p w14:paraId="092B5C47" w14:textId="77777777" w:rsidR="007C5B50" w:rsidRDefault="008A43EE">
      <w:pPr>
        <w:rPr>
          <w:szCs w:val="24"/>
        </w:rPr>
      </w:pPr>
      <w:r>
        <w:rPr>
          <w:rFonts w:hint="eastAsia"/>
          <w:szCs w:val="24"/>
        </w:rPr>
        <w:t>已经成功集成</w:t>
      </w:r>
      <w:r>
        <w:rPr>
          <w:rFonts w:hint="eastAsia"/>
          <w:szCs w:val="24"/>
        </w:rPr>
        <w:t>SDK</w:t>
      </w:r>
      <w:r>
        <w:rPr>
          <w:szCs w:val="24"/>
        </w:rPr>
        <w:t>并初始化</w:t>
      </w:r>
    </w:p>
    <w:p w14:paraId="5F7FCFB5" w14:textId="77777777" w:rsidR="007C5B50" w:rsidRDefault="008A43EE">
      <w:pPr>
        <w:pStyle w:val="4"/>
      </w:pPr>
      <w:r>
        <w:rPr>
          <w:rFonts w:hint="eastAsia"/>
        </w:rPr>
        <w:t>请求示例</w:t>
      </w:r>
    </w:p>
    <w:p w14:paraId="45502A45" w14:textId="77777777" w:rsidR="007C5B50" w:rsidRDefault="008A43EE">
      <w:r>
        <w:rPr>
          <w:rFonts w:hint="eastAsia"/>
          <w:szCs w:val="24"/>
        </w:rPr>
        <w:t>public byte[] generateSecretKey(byte[] seed)</w:t>
      </w:r>
    </w:p>
    <w:p w14:paraId="2F7278E7" w14:textId="77777777" w:rsidR="007C5B50" w:rsidRDefault="008A43EE">
      <w:pPr>
        <w:pStyle w:val="4"/>
      </w:pPr>
      <w:r>
        <w:rPr>
          <w:rFonts w:hint="eastAsia"/>
        </w:rPr>
        <w:t>请求参数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3"/>
        <w:gridCol w:w="2279"/>
        <w:gridCol w:w="2279"/>
        <w:gridCol w:w="2279"/>
      </w:tblGrid>
      <w:tr w:rsidR="007C5B50" w14:paraId="78579E4C" w14:textId="77777777">
        <w:trPr>
          <w:trHeight w:val="468"/>
          <w:jc w:val="center"/>
        </w:trPr>
        <w:tc>
          <w:tcPr>
            <w:tcW w:w="2323" w:type="dxa"/>
            <w:shd w:val="clear" w:color="auto" w:fill="C6D9F1"/>
            <w:vAlign w:val="center"/>
          </w:tcPr>
          <w:p w14:paraId="5594F59B" w14:textId="77777777" w:rsidR="007C5B50" w:rsidRDefault="008A43EE">
            <w:pPr>
              <w:spacing w:line="360" w:lineRule="auto"/>
              <w:jc w:val="center"/>
              <w:rPr>
                <w:b/>
                <w:szCs w:val="24"/>
              </w:rPr>
            </w:pPr>
            <w:r>
              <w:rPr>
                <w:rFonts w:hint="eastAsia"/>
                <w:b/>
                <w:szCs w:val="24"/>
              </w:rPr>
              <w:t>参数</w:t>
            </w:r>
          </w:p>
        </w:tc>
        <w:tc>
          <w:tcPr>
            <w:tcW w:w="2279" w:type="dxa"/>
            <w:shd w:val="clear" w:color="auto" w:fill="C6D9F1"/>
            <w:vAlign w:val="center"/>
          </w:tcPr>
          <w:p w14:paraId="4E9F2448" w14:textId="77777777" w:rsidR="007C5B50" w:rsidRDefault="008A43EE">
            <w:pPr>
              <w:spacing w:line="360" w:lineRule="auto"/>
              <w:jc w:val="center"/>
              <w:rPr>
                <w:b/>
                <w:szCs w:val="24"/>
              </w:rPr>
            </w:pPr>
            <w:r>
              <w:rPr>
                <w:b/>
                <w:szCs w:val="24"/>
              </w:rPr>
              <w:t>类型</w:t>
            </w:r>
          </w:p>
        </w:tc>
        <w:tc>
          <w:tcPr>
            <w:tcW w:w="2279" w:type="dxa"/>
            <w:shd w:val="clear" w:color="auto" w:fill="C6D9F1"/>
            <w:vAlign w:val="center"/>
          </w:tcPr>
          <w:p w14:paraId="4A3FCA5A" w14:textId="77777777" w:rsidR="007C5B50" w:rsidRDefault="008A43EE">
            <w:pPr>
              <w:spacing w:line="360" w:lineRule="auto"/>
              <w:jc w:val="center"/>
              <w:rPr>
                <w:b/>
                <w:szCs w:val="24"/>
              </w:rPr>
            </w:pPr>
            <w:r>
              <w:rPr>
                <w:rFonts w:hint="eastAsia"/>
                <w:b/>
                <w:szCs w:val="24"/>
              </w:rPr>
              <w:t>说明</w:t>
            </w:r>
          </w:p>
        </w:tc>
        <w:tc>
          <w:tcPr>
            <w:tcW w:w="2279" w:type="dxa"/>
            <w:shd w:val="clear" w:color="auto" w:fill="C6D9F1"/>
            <w:vAlign w:val="center"/>
          </w:tcPr>
          <w:p w14:paraId="0C42C3A1" w14:textId="77777777" w:rsidR="007C5B50" w:rsidRDefault="008A43EE">
            <w:pPr>
              <w:spacing w:line="360" w:lineRule="auto"/>
              <w:jc w:val="center"/>
              <w:rPr>
                <w:b/>
                <w:szCs w:val="24"/>
              </w:rPr>
            </w:pPr>
            <w:r>
              <w:rPr>
                <w:b/>
                <w:szCs w:val="24"/>
              </w:rPr>
              <w:t>非空要求</w:t>
            </w:r>
          </w:p>
        </w:tc>
      </w:tr>
      <w:tr w:rsidR="007C5B50" w14:paraId="4ABEC4C3" w14:textId="77777777">
        <w:trPr>
          <w:trHeight w:val="468"/>
          <w:jc w:val="center"/>
        </w:trPr>
        <w:tc>
          <w:tcPr>
            <w:tcW w:w="2323" w:type="dxa"/>
            <w:vAlign w:val="center"/>
          </w:tcPr>
          <w:p w14:paraId="5460CD42" w14:textId="77777777" w:rsidR="007C5B50" w:rsidRDefault="008A43EE">
            <w:pPr>
              <w:spacing w:line="360" w:lineRule="auto"/>
              <w:jc w:val="center"/>
              <w:rPr>
                <w:szCs w:val="24"/>
              </w:rPr>
            </w:pPr>
            <w:r>
              <w:rPr>
                <w:rFonts w:hint="eastAsia"/>
                <w:szCs w:val="24"/>
              </w:rPr>
              <w:t>seed</w:t>
            </w:r>
          </w:p>
        </w:tc>
        <w:tc>
          <w:tcPr>
            <w:tcW w:w="2279" w:type="dxa"/>
            <w:vAlign w:val="center"/>
          </w:tcPr>
          <w:p w14:paraId="20AF3C5D" w14:textId="77777777" w:rsidR="007C5B50" w:rsidRDefault="008A43EE">
            <w:pPr>
              <w:spacing w:line="360" w:lineRule="auto"/>
              <w:jc w:val="both"/>
              <w:rPr>
                <w:rFonts w:eastAsia="Times New Roman"/>
                <w:szCs w:val="24"/>
              </w:rPr>
            </w:pPr>
            <w:r>
              <w:rPr>
                <w:rFonts w:eastAsia="Times New Roman"/>
                <w:szCs w:val="24"/>
              </w:rPr>
              <w:t>byte[]</w:t>
            </w:r>
          </w:p>
        </w:tc>
        <w:tc>
          <w:tcPr>
            <w:tcW w:w="2279" w:type="dxa"/>
            <w:vAlign w:val="center"/>
          </w:tcPr>
          <w:p w14:paraId="7DAB7806" w14:textId="77777777" w:rsidR="007C5B50" w:rsidRDefault="008A43EE">
            <w:pPr>
              <w:spacing w:line="360" w:lineRule="auto"/>
              <w:jc w:val="center"/>
              <w:rPr>
                <w:rFonts w:ascii="宋体" w:hAnsi="宋体" w:cs="宋体"/>
                <w:szCs w:val="24"/>
              </w:rPr>
            </w:pPr>
            <w:r>
              <w:rPr>
                <w:rFonts w:ascii="宋体" w:hAnsi="宋体" w:cs="宋体"/>
                <w:szCs w:val="24"/>
              </w:rPr>
              <w:t>种子参数</w:t>
            </w:r>
          </w:p>
        </w:tc>
        <w:tc>
          <w:tcPr>
            <w:tcW w:w="2279" w:type="dxa"/>
            <w:vAlign w:val="center"/>
          </w:tcPr>
          <w:p w14:paraId="36287FE2" w14:textId="77777777" w:rsidR="007C5B50" w:rsidRDefault="008A43EE">
            <w:pPr>
              <w:spacing w:line="360" w:lineRule="auto"/>
              <w:jc w:val="center"/>
              <w:rPr>
                <w:szCs w:val="24"/>
              </w:rPr>
            </w:pPr>
            <w:r>
              <w:rPr>
                <w:szCs w:val="24"/>
              </w:rPr>
              <w:t>是</w:t>
            </w:r>
          </w:p>
        </w:tc>
      </w:tr>
    </w:tbl>
    <w:p w14:paraId="138F4782" w14:textId="77777777" w:rsidR="007C5B50" w:rsidRDefault="007C5B50"/>
    <w:p w14:paraId="7AB6F175" w14:textId="77777777" w:rsidR="007C5B50" w:rsidRDefault="008A43EE">
      <w:pPr>
        <w:pStyle w:val="4"/>
      </w:pPr>
      <w:r>
        <w:rPr>
          <w:rFonts w:hint="eastAsia"/>
        </w:rPr>
        <w:t>返回值</w:t>
      </w:r>
    </w:p>
    <w:p w14:paraId="575A0E4A" w14:textId="77777777" w:rsidR="007C5B50" w:rsidRDefault="008A43EE">
      <w:pPr>
        <w:rPr>
          <w:rFonts w:ascii="宋体" w:hAnsi="宋体" w:cs="宋体"/>
          <w:szCs w:val="24"/>
        </w:rPr>
      </w:pPr>
      <w:r>
        <w:rPr>
          <w:rFonts w:ascii="宋体" w:hAnsi="宋体" w:cs="宋体"/>
          <w:szCs w:val="24"/>
        </w:rPr>
        <w:t>秘钥数据</w:t>
      </w:r>
    </w:p>
    <w:p w14:paraId="34E2FF3B" w14:textId="77777777" w:rsidR="007C5B50" w:rsidRDefault="007C5B50">
      <w:pPr>
        <w:rPr>
          <w:rFonts w:ascii="宋体" w:hAnsi="宋体" w:cs="宋体"/>
          <w:szCs w:val="24"/>
        </w:rPr>
      </w:pPr>
    </w:p>
    <w:p w14:paraId="036645D1" w14:textId="77777777" w:rsidR="007C5B50" w:rsidRDefault="008A43EE">
      <w:pPr>
        <w:pStyle w:val="3"/>
      </w:pPr>
      <w:bookmarkStart w:id="315" w:name="_Toc1599531077"/>
      <w:bookmarkStart w:id="316" w:name="_Toc101347023"/>
      <w:r>
        <w:t>SM4</w:t>
      </w:r>
      <w:r>
        <w:t>加密</w:t>
      </w:r>
      <w:bookmarkEnd w:id="315"/>
      <w:bookmarkEnd w:id="316"/>
    </w:p>
    <w:p w14:paraId="05910C11" w14:textId="77777777" w:rsidR="007C5B50" w:rsidRDefault="008A43EE">
      <w:pPr>
        <w:pStyle w:val="4"/>
      </w:pPr>
      <w:r>
        <w:rPr>
          <w:rFonts w:hint="eastAsia"/>
        </w:rPr>
        <w:t>功能描述</w:t>
      </w:r>
    </w:p>
    <w:p w14:paraId="288890F0" w14:textId="77777777" w:rsidR="007C5B50" w:rsidRDefault="008A43EE">
      <w:r>
        <w:rPr>
          <w:szCs w:val="24"/>
        </w:rPr>
        <w:t>使用</w:t>
      </w:r>
      <w:r>
        <w:rPr>
          <w:szCs w:val="24"/>
        </w:rPr>
        <w:t>SM4</w:t>
      </w:r>
      <w:r>
        <w:rPr>
          <w:szCs w:val="24"/>
        </w:rPr>
        <w:t>秘钥对特定数据进行加密操作</w:t>
      </w:r>
    </w:p>
    <w:p w14:paraId="1A2D19D6" w14:textId="77777777" w:rsidR="007C5B50" w:rsidRDefault="008A43EE">
      <w:pPr>
        <w:pStyle w:val="4"/>
      </w:pPr>
      <w:r>
        <w:rPr>
          <w:rFonts w:hint="eastAsia"/>
        </w:rPr>
        <w:lastRenderedPageBreak/>
        <w:t>前置条件</w:t>
      </w:r>
    </w:p>
    <w:p w14:paraId="4F44E7A1" w14:textId="77777777" w:rsidR="007C5B50" w:rsidRDefault="008A43EE">
      <w:pPr>
        <w:rPr>
          <w:szCs w:val="24"/>
        </w:rPr>
      </w:pPr>
      <w:r>
        <w:rPr>
          <w:rFonts w:hint="eastAsia"/>
          <w:szCs w:val="24"/>
        </w:rPr>
        <w:t>已经成功集成</w:t>
      </w:r>
      <w:r>
        <w:rPr>
          <w:rFonts w:hint="eastAsia"/>
          <w:szCs w:val="24"/>
        </w:rPr>
        <w:t>SDK</w:t>
      </w:r>
      <w:r>
        <w:rPr>
          <w:szCs w:val="24"/>
        </w:rPr>
        <w:t>并初始化</w:t>
      </w:r>
    </w:p>
    <w:p w14:paraId="2176F0DE" w14:textId="77777777" w:rsidR="007C5B50" w:rsidRDefault="008A43EE">
      <w:pPr>
        <w:pStyle w:val="4"/>
      </w:pPr>
      <w:r>
        <w:rPr>
          <w:rFonts w:hint="eastAsia"/>
        </w:rPr>
        <w:t>请求示例</w:t>
      </w:r>
    </w:p>
    <w:p w14:paraId="6B034545" w14:textId="77777777" w:rsidR="007C5B50" w:rsidRDefault="008A43EE">
      <w:r>
        <w:rPr>
          <w:rFonts w:hint="eastAsia"/>
          <w:szCs w:val="24"/>
        </w:rPr>
        <w:t>public String encrypt(byte[] secretKey, byte[] iv, byte[] plain, int mode)</w:t>
      </w:r>
    </w:p>
    <w:p w14:paraId="778552FC" w14:textId="77777777" w:rsidR="007C5B50" w:rsidRDefault="008A43EE">
      <w:pPr>
        <w:pStyle w:val="4"/>
      </w:pPr>
      <w:r>
        <w:rPr>
          <w:rFonts w:hint="eastAsia"/>
        </w:rPr>
        <w:t>请求参数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3"/>
        <w:gridCol w:w="2279"/>
        <w:gridCol w:w="2279"/>
        <w:gridCol w:w="2279"/>
      </w:tblGrid>
      <w:tr w:rsidR="007C5B50" w14:paraId="18D6D6C5" w14:textId="77777777">
        <w:trPr>
          <w:trHeight w:val="468"/>
          <w:jc w:val="center"/>
        </w:trPr>
        <w:tc>
          <w:tcPr>
            <w:tcW w:w="2323" w:type="dxa"/>
            <w:shd w:val="clear" w:color="auto" w:fill="C6D9F1"/>
            <w:vAlign w:val="center"/>
          </w:tcPr>
          <w:p w14:paraId="50CD958B" w14:textId="77777777" w:rsidR="007C5B50" w:rsidRDefault="008A43EE">
            <w:pPr>
              <w:spacing w:line="360" w:lineRule="auto"/>
              <w:jc w:val="center"/>
              <w:rPr>
                <w:b/>
                <w:szCs w:val="24"/>
              </w:rPr>
            </w:pPr>
            <w:r>
              <w:rPr>
                <w:rFonts w:hint="eastAsia"/>
                <w:b/>
                <w:szCs w:val="24"/>
              </w:rPr>
              <w:t>参数</w:t>
            </w:r>
          </w:p>
        </w:tc>
        <w:tc>
          <w:tcPr>
            <w:tcW w:w="2279" w:type="dxa"/>
            <w:shd w:val="clear" w:color="auto" w:fill="C6D9F1"/>
            <w:vAlign w:val="center"/>
          </w:tcPr>
          <w:p w14:paraId="79EEC30B" w14:textId="77777777" w:rsidR="007C5B50" w:rsidRDefault="008A43EE">
            <w:pPr>
              <w:spacing w:line="360" w:lineRule="auto"/>
              <w:jc w:val="center"/>
              <w:rPr>
                <w:b/>
                <w:szCs w:val="24"/>
              </w:rPr>
            </w:pPr>
            <w:r>
              <w:rPr>
                <w:b/>
                <w:szCs w:val="24"/>
              </w:rPr>
              <w:t>类型</w:t>
            </w:r>
          </w:p>
        </w:tc>
        <w:tc>
          <w:tcPr>
            <w:tcW w:w="2279" w:type="dxa"/>
            <w:shd w:val="clear" w:color="auto" w:fill="C6D9F1"/>
            <w:vAlign w:val="center"/>
          </w:tcPr>
          <w:p w14:paraId="57BD7D1F" w14:textId="77777777" w:rsidR="007C5B50" w:rsidRDefault="008A43EE">
            <w:pPr>
              <w:spacing w:line="360" w:lineRule="auto"/>
              <w:jc w:val="center"/>
              <w:rPr>
                <w:b/>
                <w:szCs w:val="24"/>
              </w:rPr>
            </w:pPr>
            <w:r>
              <w:rPr>
                <w:rFonts w:hint="eastAsia"/>
                <w:b/>
                <w:szCs w:val="24"/>
              </w:rPr>
              <w:t>说明</w:t>
            </w:r>
          </w:p>
        </w:tc>
        <w:tc>
          <w:tcPr>
            <w:tcW w:w="2279" w:type="dxa"/>
            <w:shd w:val="clear" w:color="auto" w:fill="C6D9F1"/>
            <w:vAlign w:val="center"/>
          </w:tcPr>
          <w:p w14:paraId="1B75FF7B" w14:textId="77777777" w:rsidR="007C5B50" w:rsidRDefault="008A43EE">
            <w:pPr>
              <w:spacing w:line="360" w:lineRule="auto"/>
              <w:jc w:val="center"/>
              <w:rPr>
                <w:b/>
                <w:szCs w:val="24"/>
              </w:rPr>
            </w:pPr>
            <w:r>
              <w:rPr>
                <w:b/>
                <w:szCs w:val="24"/>
              </w:rPr>
              <w:t>非空要求</w:t>
            </w:r>
          </w:p>
        </w:tc>
      </w:tr>
      <w:tr w:rsidR="007C5B50" w14:paraId="75B802F9" w14:textId="77777777">
        <w:trPr>
          <w:trHeight w:val="468"/>
          <w:jc w:val="center"/>
        </w:trPr>
        <w:tc>
          <w:tcPr>
            <w:tcW w:w="2323" w:type="dxa"/>
            <w:vAlign w:val="center"/>
          </w:tcPr>
          <w:p w14:paraId="04FA092E" w14:textId="77777777" w:rsidR="007C5B50" w:rsidRDefault="008A43EE">
            <w:pPr>
              <w:spacing w:line="360" w:lineRule="auto"/>
              <w:jc w:val="center"/>
              <w:rPr>
                <w:szCs w:val="24"/>
              </w:rPr>
            </w:pPr>
            <w:r>
              <w:rPr>
                <w:rFonts w:hint="eastAsia"/>
                <w:szCs w:val="24"/>
              </w:rPr>
              <w:t>secretKey</w:t>
            </w:r>
          </w:p>
        </w:tc>
        <w:tc>
          <w:tcPr>
            <w:tcW w:w="2279" w:type="dxa"/>
            <w:vAlign w:val="center"/>
          </w:tcPr>
          <w:p w14:paraId="073ED360" w14:textId="77777777" w:rsidR="007C5B50" w:rsidRDefault="008A43EE">
            <w:pPr>
              <w:spacing w:line="360" w:lineRule="auto"/>
              <w:jc w:val="center"/>
              <w:rPr>
                <w:rFonts w:eastAsia="Times New Roman"/>
                <w:szCs w:val="24"/>
              </w:rPr>
            </w:pPr>
            <w:r>
              <w:rPr>
                <w:rFonts w:eastAsia="Times New Roman"/>
                <w:szCs w:val="24"/>
              </w:rPr>
              <w:t>byte[]</w:t>
            </w:r>
          </w:p>
        </w:tc>
        <w:tc>
          <w:tcPr>
            <w:tcW w:w="2279" w:type="dxa"/>
            <w:vAlign w:val="center"/>
          </w:tcPr>
          <w:p w14:paraId="103FBD0E" w14:textId="77777777" w:rsidR="007C5B50" w:rsidRDefault="008A43EE">
            <w:pPr>
              <w:spacing w:line="360" w:lineRule="auto"/>
              <w:jc w:val="center"/>
              <w:rPr>
                <w:rFonts w:ascii="宋体" w:hAnsi="宋体" w:cs="宋体"/>
                <w:szCs w:val="24"/>
              </w:rPr>
            </w:pPr>
            <w:r>
              <w:rPr>
                <w:rFonts w:ascii="宋体" w:hAnsi="宋体" w:cs="宋体"/>
                <w:szCs w:val="24"/>
              </w:rPr>
              <w:t>种子参数</w:t>
            </w:r>
          </w:p>
        </w:tc>
        <w:tc>
          <w:tcPr>
            <w:tcW w:w="2279" w:type="dxa"/>
            <w:vAlign w:val="center"/>
          </w:tcPr>
          <w:p w14:paraId="784477E2" w14:textId="77777777" w:rsidR="007C5B50" w:rsidRDefault="008A43EE">
            <w:pPr>
              <w:spacing w:line="360" w:lineRule="auto"/>
              <w:jc w:val="center"/>
              <w:rPr>
                <w:szCs w:val="24"/>
              </w:rPr>
            </w:pPr>
            <w:r>
              <w:rPr>
                <w:szCs w:val="24"/>
              </w:rPr>
              <w:t>是</w:t>
            </w:r>
          </w:p>
        </w:tc>
      </w:tr>
      <w:tr w:rsidR="007C5B50" w14:paraId="4F47EFAB" w14:textId="77777777">
        <w:trPr>
          <w:trHeight w:val="468"/>
          <w:jc w:val="center"/>
        </w:trPr>
        <w:tc>
          <w:tcPr>
            <w:tcW w:w="2323" w:type="dxa"/>
            <w:vAlign w:val="center"/>
          </w:tcPr>
          <w:p w14:paraId="2F56FDA0" w14:textId="77777777" w:rsidR="007C5B50" w:rsidRDefault="008A43EE">
            <w:pPr>
              <w:spacing w:line="360" w:lineRule="auto"/>
              <w:jc w:val="center"/>
              <w:rPr>
                <w:szCs w:val="24"/>
              </w:rPr>
            </w:pPr>
            <w:r>
              <w:rPr>
                <w:rFonts w:hint="eastAsia"/>
                <w:szCs w:val="24"/>
              </w:rPr>
              <w:t>iv</w:t>
            </w:r>
          </w:p>
        </w:tc>
        <w:tc>
          <w:tcPr>
            <w:tcW w:w="2279" w:type="dxa"/>
            <w:vAlign w:val="center"/>
          </w:tcPr>
          <w:p w14:paraId="374C9DA5" w14:textId="77777777" w:rsidR="007C5B50" w:rsidRDefault="008A43EE">
            <w:pPr>
              <w:spacing w:line="360" w:lineRule="auto"/>
              <w:jc w:val="center"/>
              <w:rPr>
                <w:rFonts w:eastAsia="Times New Roman"/>
                <w:szCs w:val="24"/>
              </w:rPr>
            </w:pPr>
            <w:r>
              <w:rPr>
                <w:rFonts w:eastAsia="Times New Roman"/>
                <w:szCs w:val="24"/>
              </w:rPr>
              <w:t>byte[]</w:t>
            </w:r>
          </w:p>
        </w:tc>
        <w:tc>
          <w:tcPr>
            <w:tcW w:w="2279" w:type="dxa"/>
            <w:vAlign w:val="center"/>
          </w:tcPr>
          <w:p w14:paraId="11489777" w14:textId="77777777" w:rsidR="007C5B50" w:rsidRDefault="008A43EE">
            <w:pPr>
              <w:spacing w:line="360" w:lineRule="auto"/>
              <w:jc w:val="center"/>
              <w:rPr>
                <w:rFonts w:ascii="宋体" w:hAnsi="宋体" w:cs="宋体"/>
                <w:szCs w:val="24"/>
              </w:rPr>
            </w:pPr>
            <w:r>
              <w:rPr>
                <w:rFonts w:ascii="宋体" w:hAnsi="宋体" w:cs="宋体"/>
                <w:szCs w:val="24"/>
              </w:rPr>
              <w:t>向量</w:t>
            </w:r>
          </w:p>
        </w:tc>
        <w:tc>
          <w:tcPr>
            <w:tcW w:w="2279" w:type="dxa"/>
            <w:vAlign w:val="center"/>
          </w:tcPr>
          <w:p w14:paraId="28E75F83" w14:textId="77777777" w:rsidR="007C5B50" w:rsidRDefault="008A43EE">
            <w:pPr>
              <w:spacing w:line="360" w:lineRule="auto"/>
              <w:jc w:val="center"/>
              <w:rPr>
                <w:szCs w:val="24"/>
              </w:rPr>
            </w:pPr>
            <w:r>
              <w:rPr>
                <w:szCs w:val="24"/>
              </w:rPr>
              <w:t>Mode</w:t>
            </w:r>
            <w:r>
              <w:rPr>
                <w:szCs w:val="24"/>
              </w:rPr>
              <w:t>为</w:t>
            </w:r>
            <w:r>
              <w:rPr>
                <w:szCs w:val="24"/>
              </w:rPr>
              <w:t>1</w:t>
            </w:r>
            <w:r>
              <w:rPr>
                <w:szCs w:val="24"/>
              </w:rPr>
              <w:t>时不能为空</w:t>
            </w:r>
          </w:p>
        </w:tc>
      </w:tr>
      <w:tr w:rsidR="007C5B50" w14:paraId="47EDCC6C" w14:textId="77777777">
        <w:trPr>
          <w:trHeight w:val="468"/>
          <w:jc w:val="center"/>
        </w:trPr>
        <w:tc>
          <w:tcPr>
            <w:tcW w:w="2323" w:type="dxa"/>
            <w:vAlign w:val="center"/>
          </w:tcPr>
          <w:p w14:paraId="15C24D1D" w14:textId="77777777" w:rsidR="007C5B50" w:rsidRDefault="008A43EE">
            <w:pPr>
              <w:spacing w:line="360" w:lineRule="auto"/>
              <w:jc w:val="center"/>
              <w:rPr>
                <w:szCs w:val="24"/>
              </w:rPr>
            </w:pPr>
            <w:r>
              <w:rPr>
                <w:rFonts w:hint="eastAsia"/>
                <w:szCs w:val="24"/>
              </w:rPr>
              <w:t>plain</w:t>
            </w:r>
          </w:p>
        </w:tc>
        <w:tc>
          <w:tcPr>
            <w:tcW w:w="2279" w:type="dxa"/>
            <w:vAlign w:val="center"/>
          </w:tcPr>
          <w:p w14:paraId="5A150AC7" w14:textId="77777777" w:rsidR="007C5B50" w:rsidRDefault="008A43EE">
            <w:pPr>
              <w:spacing w:line="360" w:lineRule="auto"/>
              <w:jc w:val="center"/>
              <w:rPr>
                <w:rFonts w:eastAsia="Times New Roman"/>
                <w:szCs w:val="24"/>
              </w:rPr>
            </w:pPr>
            <w:r>
              <w:rPr>
                <w:rFonts w:eastAsia="Times New Roman"/>
                <w:szCs w:val="24"/>
              </w:rPr>
              <w:t>byte[]</w:t>
            </w:r>
          </w:p>
        </w:tc>
        <w:tc>
          <w:tcPr>
            <w:tcW w:w="2279" w:type="dxa"/>
            <w:vAlign w:val="center"/>
          </w:tcPr>
          <w:p w14:paraId="744B6BCD" w14:textId="77777777" w:rsidR="007C5B50" w:rsidRDefault="008A43EE">
            <w:pPr>
              <w:spacing w:line="360" w:lineRule="auto"/>
              <w:jc w:val="center"/>
              <w:rPr>
                <w:rFonts w:ascii="宋体" w:hAnsi="宋体" w:cs="宋体"/>
                <w:szCs w:val="24"/>
              </w:rPr>
            </w:pPr>
            <w:r>
              <w:rPr>
                <w:rFonts w:ascii="宋体" w:hAnsi="宋体" w:cs="宋体"/>
                <w:szCs w:val="24"/>
              </w:rPr>
              <w:t>原文数据</w:t>
            </w:r>
          </w:p>
        </w:tc>
        <w:tc>
          <w:tcPr>
            <w:tcW w:w="2279" w:type="dxa"/>
            <w:vAlign w:val="center"/>
          </w:tcPr>
          <w:p w14:paraId="0C738CD0" w14:textId="77777777" w:rsidR="007C5B50" w:rsidRDefault="008A43EE">
            <w:pPr>
              <w:spacing w:line="360" w:lineRule="auto"/>
              <w:jc w:val="center"/>
              <w:rPr>
                <w:szCs w:val="24"/>
              </w:rPr>
            </w:pPr>
            <w:r>
              <w:rPr>
                <w:szCs w:val="24"/>
              </w:rPr>
              <w:t>是</w:t>
            </w:r>
          </w:p>
        </w:tc>
      </w:tr>
      <w:tr w:rsidR="007C5B50" w14:paraId="5146230F" w14:textId="77777777">
        <w:trPr>
          <w:trHeight w:val="468"/>
          <w:jc w:val="center"/>
        </w:trPr>
        <w:tc>
          <w:tcPr>
            <w:tcW w:w="2323" w:type="dxa"/>
            <w:vAlign w:val="center"/>
          </w:tcPr>
          <w:p w14:paraId="08C8224E" w14:textId="77777777" w:rsidR="007C5B50" w:rsidRDefault="008A43EE">
            <w:pPr>
              <w:spacing w:line="360" w:lineRule="auto"/>
              <w:jc w:val="center"/>
              <w:rPr>
                <w:szCs w:val="24"/>
              </w:rPr>
            </w:pPr>
            <w:r>
              <w:rPr>
                <w:rFonts w:hint="eastAsia"/>
                <w:szCs w:val="24"/>
              </w:rPr>
              <w:t>mode</w:t>
            </w:r>
          </w:p>
        </w:tc>
        <w:tc>
          <w:tcPr>
            <w:tcW w:w="2279" w:type="dxa"/>
            <w:vAlign w:val="center"/>
          </w:tcPr>
          <w:p w14:paraId="00D8C05D" w14:textId="77777777" w:rsidR="007C5B50" w:rsidRDefault="008A43EE">
            <w:pPr>
              <w:spacing w:line="360" w:lineRule="auto"/>
              <w:jc w:val="center"/>
              <w:rPr>
                <w:rFonts w:eastAsia="Times New Roman"/>
                <w:szCs w:val="24"/>
              </w:rPr>
            </w:pPr>
            <w:r>
              <w:rPr>
                <w:rFonts w:eastAsia="Times New Roman"/>
                <w:szCs w:val="24"/>
              </w:rPr>
              <w:t>int</w:t>
            </w:r>
          </w:p>
        </w:tc>
        <w:tc>
          <w:tcPr>
            <w:tcW w:w="2279" w:type="dxa"/>
            <w:vAlign w:val="center"/>
          </w:tcPr>
          <w:p w14:paraId="165861D7" w14:textId="77777777" w:rsidR="007C5B50" w:rsidRDefault="008A43EE">
            <w:pPr>
              <w:spacing w:line="360" w:lineRule="auto"/>
              <w:jc w:val="center"/>
              <w:rPr>
                <w:rFonts w:ascii="宋体" w:hAnsi="宋体" w:cs="宋体"/>
                <w:szCs w:val="24"/>
              </w:rPr>
            </w:pPr>
            <w:r>
              <w:rPr>
                <w:rFonts w:ascii="宋体" w:hAnsi="宋体" w:cs="宋体"/>
                <w:szCs w:val="24"/>
              </w:rPr>
              <w:t>是否是CBC模式</w:t>
            </w:r>
          </w:p>
        </w:tc>
        <w:tc>
          <w:tcPr>
            <w:tcW w:w="2279" w:type="dxa"/>
            <w:vAlign w:val="center"/>
          </w:tcPr>
          <w:p w14:paraId="57AE3578" w14:textId="77777777" w:rsidR="007C5B50" w:rsidRDefault="008A43EE">
            <w:pPr>
              <w:spacing w:line="360" w:lineRule="auto"/>
              <w:jc w:val="center"/>
              <w:rPr>
                <w:szCs w:val="24"/>
              </w:rPr>
            </w:pPr>
            <w:r>
              <w:rPr>
                <w:szCs w:val="24"/>
              </w:rPr>
              <w:t>1</w:t>
            </w:r>
            <w:r>
              <w:rPr>
                <w:szCs w:val="24"/>
              </w:rPr>
              <w:t>时为</w:t>
            </w:r>
            <w:r>
              <w:rPr>
                <w:szCs w:val="24"/>
              </w:rPr>
              <w:t>CBC</w:t>
            </w:r>
            <w:r>
              <w:rPr>
                <w:szCs w:val="24"/>
              </w:rPr>
              <w:t>模式，否则为</w:t>
            </w:r>
            <w:r>
              <w:rPr>
                <w:szCs w:val="24"/>
              </w:rPr>
              <w:t>ECB</w:t>
            </w:r>
            <w:r>
              <w:rPr>
                <w:szCs w:val="24"/>
              </w:rPr>
              <w:t>模式</w:t>
            </w:r>
          </w:p>
        </w:tc>
      </w:tr>
    </w:tbl>
    <w:p w14:paraId="0ABBCC2C" w14:textId="77777777" w:rsidR="007C5B50" w:rsidRDefault="007C5B50"/>
    <w:p w14:paraId="61945FAA" w14:textId="77777777" w:rsidR="007C5B50" w:rsidRDefault="008A43EE">
      <w:pPr>
        <w:pStyle w:val="4"/>
      </w:pPr>
      <w:r>
        <w:rPr>
          <w:rFonts w:hint="eastAsia"/>
        </w:rPr>
        <w:t>返回值</w:t>
      </w:r>
    </w:p>
    <w:p w14:paraId="1426F8FE" w14:textId="77777777" w:rsidR="007C5B50" w:rsidRDefault="008A43EE">
      <w:pPr>
        <w:rPr>
          <w:rFonts w:ascii="宋体" w:hAnsi="宋体" w:cs="宋体"/>
          <w:szCs w:val="24"/>
        </w:rPr>
      </w:pPr>
      <w:r>
        <w:rPr>
          <w:rFonts w:ascii="宋体" w:hAnsi="宋体" w:cs="宋体"/>
          <w:szCs w:val="24"/>
        </w:rPr>
        <w:t>Base64格式被加密的数据</w:t>
      </w:r>
    </w:p>
    <w:p w14:paraId="362AE1E5" w14:textId="77777777" w:rsidR="007C5B50" w:rsidRDefault="007C5B50"/>
    <w:p w14:paraId="2628DBD2" w14:textId="77777777" w:rsidR="007C5B50" w:rsidRDefault="008A43EE">
      <w:pPr>
        <w:pStyle w:val="3"/>
      </w:pPr>
      <w:bookmarkStart w:id="317" w:name="_Toc1007437222"/>
      <w:bookmarkStart w:id="318" w:name="_Toc101347024"/>
      <w:r>
        <w:t>SM4</w:t>
      </w:r>
      <w:r>
        <w:t>解密</w:t>
      </w:r>
      <w:bookmarkEnd w:id="317"/>
      <w:bookmarkEnd w:id="318"/>
    </w:p>
    <w:p w14:paraId="0885C1A9" w14:textId="77777777" w:rsidR="007C5B50" w:rsidRDefault="008A43EE">
      <w:pPr>
        <w:pStyle w:val="4"/>
      </w:pPr>
      <w:r>
        <w:rPr>
          <w:rFonts w:hint="eastAsia"/>
        </w:rPr>
        <w:t>功能描述</w:t>
      </w:r>
    </w:p>
    <w:p w14:paraId="0E6336FB" w14:textId="77777777" w:rsidR="007C5B50" w:rsidRDefault="008A43EE">
      <w:r>
        <w:rPr>
          <w:szCs w:val="24"/>
        </w:rPr>
        <w:t>使用</w:t>
      </w:r>
      <w:r>
        <w:rPr>
          <w:szCs w:val="24"/>
        </w:rPr>
        <w:t>SM4</w:t>
      </w:r>
      <w:r>
        <w:rPr>
          <w:szCs w:val="24"/>
        </w:rPr>
        <w:t>秘钥对加密数据进行解密</w:t>
      </w:r>
    </w:p>
    <w:p w14:paraId="0F40F2B5" w14:textId="77777777" w:rsidR="007C5B50" w:rsidRDefault="008A43EE">
      <w:pPr>
        <w:pStyle w:val="4"/>
      </w:pPr>
      <w:r>
        <w:rPr>
          <w:rFonts w:hint="eastAsia"/>
        </w:rPr>
        <w:t>前置条件</w:t>
      </w:r>
    </w:p>
    <w:p w14:paraId="49ABD415" w14:textId="77777777" w:rsidR="007C5B50" w:rsidRDefault="008A43EE">
      <w:pPr>
        <w:rPr>
          <w:szCs w:val="24"/>
        </w:rPr>
      </w:pPr>
      <w:r>
        <w:rPr>
          <w:rFonts w:hint="eastAsia"/>
          <w:szCs w:val="24"/>
        </w:rPr>
        <w:t>已经成功集成</w:t>
      </w:r>
      <w:r>
        <w:rPr>
          <w:rFonts w:hint="eastAsia"/>
          <w:szCs w:val="24"/>
        </w:rPr>
        <w:t>SDK</w:t>
      </w:r>
      <w:r>
        <w:rPr>
          <w:szCs w:val="24"/>
        </w:rPr>
        <w:t>并初始化</w:t>
      </w:r>
    </w:p>
    <w:p w14:paraId="5FF40AA9" w14:textId="77777777" w:rsidR="007C5B50" w:rsidRDefault="008A43EE">
      <w:pPr>
        <w:pStyle w:val="4"/>
      </w:pPr>
      <w:r>
        <w:rPr>
          <w:rFonts w:hint="eastAsia"/>
        </w:rPr>
        <w:lastRenderedPageBreak/>
        <w:t>请求示例</w:t>
      </w:r>
    </w:p>
    <w:p w14:paraId="3049D7DA" w14:textId="77777777" w:rsidR="007C5B50" w:rsidRDefault="008A43EE">
      <w:r>
        <w:rPr>
          <w:rFonts w:hint="eastAsia"/>
          <w:szCs w:val="24"/>
        </w:rPr>
        <w:t>public byte[] decrypt(byte[] secretKey, byte[] iv, byte[] encryptBytes, int mode)</w:t>
      </w:r>
    </w:p>
    <w:p w14:paraId="1BEA9399" w14:textId="77777777" w:rsidR="007C5B50" w:rsidRDefault="008A43EE">
      <w:pPr>
        <w:pStyle w:val="4"/>
      </w:pPr>
      <w:r>
        <w:rPr>
          <w:rFonts w:hint="eastAsia"/>
        </w:rPr>
        <w:t>请求参数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3"/>
        <w:gridCol w:w="2279"/>
        <w:gridCol w:w="2279"/>
        <w:gridCol w:w="2279"/>
      </w:tblGrid>
      <w:tr w:rsidR="007C5B50" w14:paraId="1FE756DF" w14:textId="77777777">
        <w:trPr>
          <w:trHeight w:val="468"/>
          <w:jc w:val="center"/>
        </w:trPr>
        <w:tc>
          <w:tcPr>
            <w:tcW w:w="2323" w:type="dxa"/>
            <w:shd w:val="clear" w:color="auto" w:fill="C6D9F1"/>
            <w:vAlign w:val="center"/>
          </w:tcPr>
          <w:p w14:paraId="112D206A" w14:textId="77777777" w:rsidR="007C5B50" w:rsidRDefault="008A43EE">
            <w:pPr>
              <w:spacing w:line="360" w:lineRule="auto"/>
              <w:jc w:val="center"/>
              <w:rPr>
                <w:b/>
                <w:szCs w:val="24"/>
              </w:rPr>
            </w:pPr>
            <w:r>
              <w:rPr>
                <w:rFonts w:hint="eastAsia"/>
                <w:b/>
                <w:szCs w:val="24"/>
              </w:rPr>
              <w:t>参数</w:t>
            </w:r>
          </w:p>
        </w:tc>
        <w:tc>
          <w:tcPr>
            <w:tcW w:w="2279" w:type="dxa"/>
            <w:shd w:val="clear" w:color="auto" w:fill="C6D9F1"/>
            <w:vAlign w:val="center"/>
          </w:tcPr>
          <w:p w14:paraId="0B412F18" w14:textId="77777777" w:rsidR="007C5B50" w:rsidRDefault="008A43EE">
            <w:pPr>
              <w:spacing w:line="360" w:lineRule="auto"/>
              <w:jc w:val="center"/>
              <w:rPr>
                <w:b/>
                <w:szCs w:val="24"/>
              </w:rPr>
            </w:pPr>
            <w:r>
              <w:rPr>
                <w:b/>
                <w:szCs w:val="24"/>
              </w:rPr>
              <w:t>类型</w:t>
            </w:r>
          </w:p>
        </w:tc>
        <w:tc>
          <w:tcPr>
            <w:tcW w:w="2279" w:type="dxa"/>
            <w:shd w:val="clear" w:color="auto" w:fill="C6D9F1"/>
            <w:vAlign w:val="center"/>
          </w:tcPr>
          <w:p w14:paraId="5EB8621D" w14:textId="77777777" w:rsidR="007C5B50" w:rsidRDefault="008A43EE">
            <w:pPr>
              <w:spacing w:line="360" w:lineRule="auto"/>
              <w:jc w:val="center"/>
              <w:rPr>
                <w:b/>
                <w:szCs w:val="24"/>
              </w:rPr>
            </w:pPr>
            <w:r>
              <w:rPr>
                <w:rFonts w:hint="eastAsia"/>
                <w:b/>
                <w:szCs w:val="24"/>
              </w:rPr>
              <w:t>说明</w:t>
            </w:r>
          </w:p>
        </w:tc>
        <w:tc>
          <w:tcPr>
            <w:tcW w:w="2279" w:type="dxa"/>
            <w:shd w:val="clear" w:color="auto" w:fill="C6D9F1"/>
            <w:vAlign w:val="center"/>
          </w:tcPr>
          <w:p w14:paraId="6298EDCA" w14:textId="77777777" w:rsidR="007C5B50" w:rsidRDefault="008A43EE">
            <w:pPr>
              <w:spacing w:line="360" w:lineRule="auto"/>
              <w:jc w:val="center"/>
              <w:rPr>
                <w:b/>
                <w:szCs w:val="24"/>
              </w:rPr>
            </w:pPr>
            <w:r>
              <w:rPr>
                <w:b/>
                <w:szCs w:val="24"/>
              </w:rPr>
              <w:t>非空要求</w:t>
            </w:r>
          </w:p>
        </w:tc>
      </w:tr>
      <w:tr w:rsidR="007C5B50" w14:paraId="0ED3C283" w14:textId="77777777">
        <w:trPr>
          <w:trHeight w:val="468"/>
          <w:jc w:val="center"/>
        </w:trPr>
        <w:tc>
          <w:tcPr>
            <w:tcW w:w="2323" w:type="dxa"/>
            <w:vAlign w:val="center"/>
          </w:tcPr>
          <w:p w14:paraId="08FC5F7D" w14:textId="77777777" w:rsidR="007C5B50" w:rsidRDefault="008A43EE">
            <w:pPr>
              <w:spacing w:line="360" w:lineRule="auto"/>
              <w:jc w:val="center"/>
              <w:rPr>
                <w:szCs w:val="24"/>
              </w:rPr>
            </w:pPr>
            <w:r>
              <w:rPr>
                <w:rFonts w:hint="eastAsia"/>
                <w:szCs w:val="24"/>
              </w:rPr>
              <w:t>secretKey</w:t>
            </w:r>
          </w:p>
        </w:tc>
        <w:tc>
          <w:tcPr>
            <w:tcW w:w="2279" w:type="dxa"/>
            <w:vAlign w:val="center"/>
          </w:tcPr>
          <w:p w14:paraId="54E7F3E8" w14:textId="77777777" w:rsidR="007C5B50" w:rsidRDefault="008A43EE">
            <w:pPr>
              <w:spacing w:line="360" w:lineRule="auto"/>
              <w:jc w:val="center"/>
              <w:rPr>
                <w:rFonts w:eastAsia="Times New Roman"/>
                <w:szCs w:val="24"/>
              </w:rPr>
            </w:pPr>
            <w:r>
              <w:rPr>
                <w:rFonts w:eastAsia="Times New Roman"/>
                <w:szCs w:val="24"/>
              </w:rPr>
              <w:t>byte[]</w:t>
            </w:r>
          </w:p>
        </w:tc>
        <w:tc>
          <w:tcPr>
            <w:tcW w:w="2279" w:type="dxa"/>
            <w:vAlign w:val="center"/>
          </w:tcPr>
          <w:p w14:paraId="6184FFA5" w14:textId="77777777" w:rsidR="007C5B50" w:rsidRDefault="008A43EE">
            <w:pPr>
              <w:spacing w:line="360" w:lineRule="auto"/>
              <w:jc w:val="center"/>
              <w:rPr>
                <w:rFonts w:ascii="宋体" w:hAnsi="宋体" w:cs="宋体"/>
                <w:szCs w:val="24"/>
              </w:rPr>
            </w:pPr>
            <w:r>
              <w:rPr>
                <w:rFonts w:ascii="宋体" w:hAnsi="宋体" w:cs="宋体"/>
                <w:szCs w:val="24"/>
              </w:rPr>
              <w:t>种子参数</w:t>
            </w:r>
          </w:p>
        </w:tc>
        <w:tc>
          <w:tcPr>
            <w:tcW w:w="2279" w:type="dxa"/>
            <w:vAlign w:val="center"/>
          </w:tcPr>
          <w:p w14:paraId="46503A27" w14:textId="77777777" w:rsidR="007C5B50" w:rsidRDefault="008A43EE">
            <w:pPr>
              <w:spacing w:line="360" w:lineRule="auto"/>
              <w:jc w:val="center"/>
              <w:rPr>
                <w:szCs w:val="24"/>
              </w:rPr>
            </w:pPr>
            <w:r>
              <w:rPr>
                <w:szCs w:val="24"/>
              </w:rPr>
              <w:t>是</w:t>
            </w:r>
          </w:p>
        </w:tc>
      </w:tr>
      <w:tr w:rsidR="007C5B50" w14:paraId="1D01F291" w14:textId="77777777">
        <w:trPr>
          <w:trHeight w:val="468"/>
          <w:jc w:val="center"/>
        </w:trPr>
        <w:tc>
          <w:tcPr>
            <w:tcW w:w="2323" w:type="dxa"/>
            <w:vAlign w:val="center"/>
          </w:tcPr>
          <w:p w14:paraId="6CD9D4FC" w14:textId="77777777" w:rsidR="007C5B50" w:rsidRDefault="008A43EE">
            <w:pPr>
              <w:spacing w:line="360" w:lineRule="auto"/>
              <w:jc w:val="center"/>
              <w:rPr>
                <w:szCs w:val="24"/>
              </w:rPr>
            </w:pPr>
            <w:r>
              <w:rPr>
                <w:rFonts w:hint="eastAsia"/>
                <w:szCs w:val="24"/>
              </w:rPr>
              <w:t>iv</w:t>
            </w:r>
          </w:p>
        </w:tc>
        <w:tc>
          <w:tcPr>
            <w:tcW w:w="2279" w:type="dxa"/>
            <w:vAlign w:val="center"/>
          </w:tcPr>
          <w:p w14:paraId="7BCCA6A1" w14:textId="77777777" w:rsidR="007C5B50" w:rsidRDefault="008A43EE">
            <w:pPr>
              <w:spacing w:line="360" w:lineRule="auto"/>
              <w:jc w:val="center"/>
              <w:rPr>
                <w:rFonts w:eastAsia="Times New Roman"/>
                <w:szCs w:val="24"/>
              </w:rPr>
            </w:pPr>
            <w:r>
              <w:rPr>
                <w:rFonts w:eastAsia="Times New Roman"/>
                <w:szCs w:val="24"/>
              </w:rPr>
              <w:t>byte[]</w:t>
            </w:r>
          </w:p>
        </w:tc>
        <w:tc>
          <w:tcPr>
            <w:tcW w:w="2279" w:type="dxa"/>
            <w:vAlign w:val="center"/>
          </w:tcPr>
          <w:p w14:paraId="75215BA8" w14:textId="77777777" w:rsidR="007C5B50" w:rsidRDefault="008A43EE">
            <w:pPr>
              <w:spacing w:line="360" w:lineRule="auto"/>
              <w:jc w:val="center"/>
              <w:rPr>
                <w:rFonts w:ascii="宋体" w:hAnsi="宋体" w:cs="宋体"/>
                <w:szCs w:val="24"/>
              </w:rPr>
            </w:pPr>
            <w:r>
              <w:rPr>
                <w:rFonts w:ascii="宋体" w:hAnsi="宋体" w:cs="宋体"/>
                <w:szCs w:val="24"/>
              </w:rPr>
              <w:t>向量</w:t>
            </w:r>
          </w:p>
        </w:tc>
        <w:tc>
          <w:tcPr>
            <w:tcW w:w="2279" w:type="dxa"/>
            <w:vAlign w:val="center"/>
          </w:tcPr>
          <w:p w14:paraId="1BC62EE6" w14:textId="77777777" w:rsidR="007C5B50" w:rsidRDefault="008A43EE">
            <w:pPr>
              <w:spacing w:line="360" w:lineRule="auto"/>
              <w:jc w:val="center"/>
              <w:rPr>
                <w:szCs w:val="24"/>
              </w:rPr>
            </w:pPr>
            <w:r>
              <w:rPr>
                <w:szCs w:val="24"/>
              </w:rPr>
              <w:t>Mode</w:t>
            </w:r>
            <w:r>
              <w:rPr>
                <w:szCs w:val="24"/>
              </w:rPr>
              <w:t>为</w:t>
            </w:r>
            <w:r>
              <w:rPr>
                <w:szCs w:val="24"/>
              </w:rPr>
              <w:t>1</w:t>
            </w:r>
            <w:r>
              <w:rPr>
                <w:szCs w:val="24"/>
              </w:rPr>
              <w:t>时不能为空</w:t>
            </w:r>
          </w:p>
        </w:tc>
      </w:tr>
      <w:tr w:rsidR="007C5B50" w14:paraId="308ABB69" w14:textId="77777777">
        <w:trPr>
          <w:trHeight w:val="468"/>
          <w:jc w:val="center"/>
        </w:trPr>
        <w:tc>
          <w:tcPr>
            <w:tcW w:w="2323" w:type="dxa"/>
            <w:vAlign w:val="center"/>
          </w:tcPr>
          <w:p w14:paraId="6EC36350" w14:textId="77777777" w:rsidR="007C5B50" w:rsidRDefault="008A43EE">
            <w:pPr>
              <w:spacing w:line="360" w:lineRule="auto"/>
              <w:jc w:val="center"/>
              <w:rPr>
                <w:szCs w:val="24"/>
              </w:rPr>
            </w:pPr>
            <w:r>
              <w:rPr>
                <w:rFonts w:hint="eastAsia"/>
                <w:szCs w:val="24"/>
              </w:rPr>
              <w:t>encryptBytes</w:t>
            </w:r>
          </w:p>
        </w:tc>
        <w:tc>
          <w:tcPr>
            <w:tcW w:w="2279" w:type="dxa"/>
            <w:vAlign w:val="center"/>
          </w:tcPr>
          <w:p w14:paraId="58C5EE92" w14:textId="77777777" w:rsidR="007C5B50" w:rsidRDefault="008A43EE">
            <w:pPr>
              <w:spacing w:line="360" w:lineRule="auto"/>
              <w:jc w:val="center"/>
              <w:rPr>
                <w:rFonts w:eastAsia="Times New Roman"/>
                <w:szCs w:val="24"/>
              </w:rPr>
            </w:pPr>
            <w:r>
              <w:rPr>
                <w:rFonts w:eastAsia="Times New Roman"/>
                <w:szCs w:val="24"/>
              </w:rPr>
              <w:t>byte[]</w:t>
            </w:r>
          </w:p>
        </w:tc>
        <w:tc>
          <w:tcPr>
            <w:tcW w:w="2279" w:type="dxa"/>
            <w:vAlign w:val="center"/>
          </w:tcPr>
          <w:p w14:paraId="3C5E3047" w14:textId="77777777" w:rsidR="007C5B50" w:rsidRDefault="008A43EE">
            <w:pPr>
              <w:spacing w:line="360" w:lineRule="auto"/>
              <w:jc w:val="center"/>
              <w:rPr>
                <w:rFonts w:ascii="宋体" w:hAnsi="宋体" w:cs="宋体"/>
                <w:szCs w:val="24"/>
              </w:rPr>
            </w:pPr>
            <w:r>
              <w:rPr>
                <w:rFonts w:ascii="宋体" w:hAnsi="宋体" w:cs="宋体"/>
                <w:szCs w:val="24"/>
              </w:rPr>
              <w:t>密文数据</w:t>
            </w:r>
          </w:p>
        </w:tc>
        <w:tc>
          <w:tcPr>
            <w:tcW w:w="2279" w:type="dxa"/>
            <w:vAlign w:val="center"/>
          </w:tcPr>
          <w:p w14:paraId="046EFA73" w14:textId="77777777" w:rsidR="007C5B50" w:rsidRDefault="008A43EE">
            <w:pPr>
              <w:spacing w:line="360" w:lineRule="auto"/>
              <w:jc w:val="center"/>
              <w:rPr>
                <w:szCs w:val="24"/>
              </w:rPr>
            </w:pPr>
            <w:r>
              <w:rPr>
                <w:szCs w:val="24"/>
              </w:rPr>
              <w:t>是</w:t>
            </w:r>
          </w:p>
        </w:tc>
      </w:tr>
      <w:tr w:rsidR="007C5B50" w14:paraId="7FC2377A" w14:textId="77777777">
        <w:trPr>
          <w:trHeight w:val="468"/>
          <w:jc w:val="center"/>
        </w:trPr>
        <w:tc>
          <w:tcPr>
            <w:tcW w:w="2323" w:type="dxa"/>
            <w:vAlign w:val="center"/>
          </w:tcPr>
          <w:p w14:paraId="5544765F" w14:textId="77777777" w:rsidR="007C5B50" w:rsidRDefault="008A43EE">
            <w:pPr>
              <w:spacing w:line="360" w:lineRule="auto"/>
              <w:jc w:val="center"/>
              <w:rPr>
                <w:szCs w:val="24"/>
              </w:rPr>
            </w:pPr>
            <w:r>
              <w:rPr>
                <w:rFonts w:hint="eastAsia"/>
                <w:szCs w:val="24"/>
              </w:rPr>
              <w:t>mode</w:t>
            </w:r>
          </w:p>
        </w:tc>
        <w:tc>
          <w:tcPr>
            <w:tcW w:w="2279" w:type="dxa"/>
            <w:vAlign w:val="center"/>
          </w:tcPr>
          <w:p w14:paraId="3E7E0270" w14:textId="77777777" w:rsidR="007C5B50" w:rsidRDefault="008A43EE">
            <w:pPr>
              <w:spacing w:line="360" w:lineRule="auto"/>
              <w:jc w:val="center"/>
              <w:rPr>
                <w:rFonts w:eastAsia="Times New Roman"/>
                <w:szCs w:val="24"/>
              </w:rPr>
            </w:pPr>
            <w:r>
              <w:rPr>
                <w:rFonts w:eastAsia="Times New Roman"/>
                <w:szCs w:val="24"/>
              </w:rPr>
              <w:t>int</w:t>
            </w:r>
          </w:p>
        </w:tc>
        <w:tc>
          <w:tcPr>
            <w:tcW w:w="2279" w:type="dxa"/>
            <w:vAlign w:val="center"/>
          </w:tcPr>
          <w:p w14:paraId="03305A0F" w14:textId="77777777" w:rsidR="007C5B50" w:rsidRDefault="008A43EE">
            <w:pPr>
              <w:spacing w:line="360" w:lineRule="auto"/>
              <w:jc w:val="center"/>
              <w:rPr>
                <w:rFonts w:ascii="宋体" w:hAnsi="宋体" w:cs="宋体"/>
                <w:szCs w:val="24"/>
              </w:rPr>
            </w:pPr>
            <w:r>
              <w:rPr>
                <w:rFonts w:ascii="宋体" w:hAnsi="宋体" w:cs="宋体"/>
                <w:szCs w:val="24"/>
              </w:rPr>
              <w:t>是否是CBC模式</w:t>
            </w:r>
          </w:p>
        </w:tc>
        <w:tc>
          <w:tcPr>
            <w:tcW w:w="2279" w:type="dxa"/>
            <w:vAlign w:val="center"/>
          </w:tcPr>
          <w:p w14:paraId="70FB9CFB" w14:textId="77777777" w:rsidR="007C5B50" w:rsidRDefault="008A43EE">
            <w:pPr>
              <w:spacing w:line="360" w:lineRule="auto"/>
              <w:jc w:val="center"/>
              <w:rPr>
                <w:szCs w:val="24"/>
              </w:rPr>
            </w:pPr>
            <w:r>
              <w:rPr>
                <w:szCs w:val="24"/>
              </w:rPr>
              <w:t>1</w:t>
            </w:r>
            <w:r>
              <w:rPr>
                <w:szCs w:val="24"/>
              </w:rPr>
              <w:t>时为</w:t>
            </w:r>
            <w:r>
              <w:rPr>
                <w:szCs w:val="24"/>
              </w:rPr>
              <w:t>CBC</w:t>
            </w:r>
            <w:r>
              <w:rPr>
                <w:szCs w:val="24"/>
              </w:rPr>
              <w:t>模式，否则为</w:t>
            </w:r>
            <w:r>
              <w:rPr>
                <w:szCs w:val="24"/>
              </w:rPr>
              <w:t>ECB</w:t>
            </w:r>
            <w:r>
              <w:rPr>
                <w:szCs w:val="24"/>
              </w:rPr>
              <w:t>模式</w:t>
            </w:r>
          </w:p>
        </w:tc>
      </w:tr>
    </w:tbl>
    <w:p w14:paraId="58D7429F" w14:textId="77777777" w:rsidR="007C5B50" w:rsidRDefault="007C5B50"/>
    <w:p w14:paraId="5523BEFA" w14:textId="77777777" w:rsidR="007C5B50" w:rsidRDefault="008A43EE">
      <w:pPr>
        <w:pStyle w:val="4"/>
      </w:pPr>
      <w:r>
        <w:rPr>
          <w:rFonts w:hint="eastAsia"/>
        </w:rPr>
        <w:t>返回值</w:t>
      </w:r>
    </w:p>
    <w:p w14:paraId="57626844" w14:textId="77777777" w:rsidR="007C5B50" w:rsidRDefault="008A43EE">
      <w:pPr>
        <w:rPr>
          <w:rFonts w:ascii="宋体" w:hAnsi="宋体" w:cs="宋体"/>
          <w:szCs w:val="24"/>
        </w:rPr>
      </w:pPr>
      <w:r>
        <w:rPr>
          <w:rFonts w:ascii="宋体" w:hAnsi="宋体" w:cs="宋体"/>
          <w:szCs w:val="24"/>
        </w:rPr>
        <w:t>原文数据</w:t>
      </w:r>
    </w:p>
    <w:p w14:paraId="7546E4AC" w14:textId="77777777" w:rsidR="007C5B50" w:rsidRDefault="007C5B50"/>
    <w:p w14:paraId="3BBF90DF" w14:textId="77777777" w:rsidR="007C5B50" w:rsidRDefault="008A43EE">
      <w:pPr>
        <w:pStyle w:val="2"/>
      </w:pPr>
      <w:bookmarkStart w:id="319" w:name="_Toc101347025"/>
      <w:r>
        <w:t>HmacSM3</w:t>
      </w:r>
      <w:r>
        <w:t>算法接口</w:t>
      </w:r>
      <w:bookmarkEnd w:id="319"/>
    </w:p>
    <w:p w14:paraId="3F25948D" w14:textId="77777777" w:rsidR="007C5B50" w:rsidRDefault="008A43EE">
      <w:pPr>
        <w:spacing w:line="360" w:lineRule="auto"/>
        <w:ind w:firstLine="720"/>
        <w:rPr>
          <w:szCs w:val="24"/>
        </w:rPr>
      </w:pPr>
      <w:r>
        <w:rPr>
          <w:szCs w:val="24"/>
        </w:rPr>
        <w:t>该接口提供了基于</w:t>
      </w:r>
      <w:r>
        <w:rPr>
          <w:szCs w:val="24"/>
        </w:rPr>
        <w:t>SM3</w:t>
      </w:r>
      <w:r>
        <w:rPr>
          <w:szCs w:val="24"/>
        </w:rPr>
        <w:t>国密</w:t>
      </w:r>
      <w:r>
        <w:rPr>
          <w:szCs w:val="24"/>
        </w:rPr>
        <w:t>MAC</w:t>
      </w:r>
      <w:r>
        <w:rPr>
          <w:szCs w:val="24"/>
        </w:rPr>
        <w:t>算法的操作。</w:t>
      </w:r>
    </w:p>
    <w:p w14:paraId="1FC0C163" w14:textId="77777777" w:rsidR="007C5B50" w:rsidRDefault="008A43EE">
      <w:pPr>
        <w:pStyle w:val="3"/>
      </w:pPr>
      <w:bookmarkStart w:id="320" w:name="_Toc101347026"/>
      <w:r>
        <w:t>构造方法</w:t>
      </w:r>
      <w:bookmarkEnd w:id="320"/>
    </w:p>
    <w:p w14:paraId="40C7B67A" w14:textId="77777777" w:rsidR="007C5B50" w:rsidRDefault="008A43EE">
      <w:pPr>
        <w:pStyle w:val="4"/>
      </w:pPr>
      <w:r>
        <w:rPr>
          <w:rFonts w:hint="eastAsia"/>
        </w:rPr>
        <w:t>功能描述</w:t>
      </w:r>
    </w:p>
    <w:p w14:paraId="48B0330C" w14:textId="77777777" w:rsidR="007C5B50" w:rsidRDefault="008A43EE">
      <w:r>
        <w:rPr>
          <w:rFonts w:hint="eastAsia"/>
        </w:rPr>
        <w:t>创建一个</w:t>
      </w:r>
      <w:r>
        <w:t>HmacSM3</w:t>
      </w:r>
      <w:r>
        <w:rPr>
          <w:rFonts w:hint="eastAsia"/>
          <w:szCs w:val="24"/>
        </w:rPr>
        <w:t>对象</w:t>
      </w:r>
    </w:p>
    <w:p w14:paraId="2AA32D33" w14:textId="77777777" w:rsidR="007C5B50" w:rsidRDefault="008A43EE">
      <w:pPr>
        <w:pStyle w:val="4"/>
      </w:pPr>
      <w:r>
        <w:rPr>
          <w:rFonts w:hint="eastAsia"/>
        </w:rPr>
        <w:t>前置条件</w:t>
      </w:r>
    </w:p>
    <w:p w14:paraId="5109CF33" w14:textId="77777777" w:rsidR="007C5B50" w:rsidRDefault="008A43EE">
      <w:pPr>
        <w:rPr>
          <w:szCs w:val="24"/>
        </w:rPr>
      </w:pPr>
      <w:r>
        <w:rPr>
          <w:rFonts w:hint="eastAsia"/>
          <w:szCs w:val="24"/>
        </w:rPr>
        <w:t>已经成功</w:t>
      </w:r>
      <w:r>
        <w:rPr>
          <w:szCs w:val="24"/>
        </w:rPr>
        <w:t>集成</w:t>
      </w:r>
      <w:r>
        <w:rPr>
          <w:szCs w:val="24"/>
        </w:rPr>
        <w:t>SDK</w:t>
      </w:r>
    </w:p>
    <w:p w14:paraId="005EB0EC" w14:textId="77777777" w:rsidR="007C5B50" w:rsidRDefault="008A43EE">
      <w:pPr>
        <w:pStyle w:val="4"/>
      </w:pPr>
      <w:r>
        <w:rPr>
          <w:rFonts w:hint="eastAsia"/>
        </w:rPr>
        <w:lastRenderedPageBreak/>
        <w:t>请求示例</w:t>
      </w:r>
    </w:p>
    <w:p w14:paraId="4BB5F599" w14:textId="77777777" w:rsidR="007C5B50" w:rsidRDefault="008A43EE">
      <w:r>
        <w:rPr>
          <w:szCs w:val="24"/>
        </w:rPr>
        <w:t>public HmacSM3(byte[] key)</w:t>
      </w:r>
    </w:p>
    <w:p w14:paraId="1E9BBA57" w14:textId="77777777" w:rsidR="007C5B50" w:rsidRDefault="008A43EE">
      <w:pPr>
        <w:pStyle w:val="4"/>
      </w:pPr>
      <w:r>
        <w:rPr>
          <w:rFonts w:hint="eastAsia"/>
        </w:rPr>
        <w:t>请求参数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3"/>
        <w:gridCol w:w="2279"/>
        <w:gridCol w:w="2279"/>
        <w:gridCol w:w="2279"/>
      </w:tblGrid>
      <w:tr w:rsidR="007C5B50" w14:paraId="0DB4356E" w14:textId="77777777">
        <w:trPr>
          <w:trHeight w:val="468"/>
          <w:jc w:val="center"/>
        </w:trPr>
        <w:tc>
          <w:tcPr>
            <w:tcW w:w="2323" w:type="dxa"/>
            <w:shd w:val="clear" w:color="auto" w:fill="C6D9F1"/>
            <w:vAlign w:val="center"/>
          </w:tcPr>
          <w:p w14:paraId="57484F9B" w14:textId="77777777" w:rsidR="007C5B50" w:rsidRDefault="008A43EE">
            <w:pPr>
              <w:spacing w:line="360" w:lineRule="auto"/>
              <w:jc w:val="center"/>
              <w:rPr>
                <w:b/>
                <w:szCs w:val="24"/>
              </w:rPr>
            </w:pPr>
            <w:r>
              <w:rPr>
                <w:rFonts w:hint="eastAsia"/>
                <w:b/>
                <w:szCs w:val="24"/>
              </w:rPr>
              <w:t>参数</w:t>
            </w:r>
          </w:p>
        </w:tc>
        <w:tc>
          <w:tcPr>
            <w:tcW w:w="2279" w:type="dxa"/>
            <w:shd w:val="clear" w:color="auto" w:fill="C6D9F1"/>
            <w:vAlign w:val="center"/>
          </w:tcPr>
          <w:p w14:paraId="0C22C966" w14:textId="77777777" w:rsidR="007C5B50" w:rsidRDefault="008A43EE">
            <w:pPr>
              <w:spacing w:line="360" w:lineRule="auto"/>
              <w:jc w:val="center"/>
              <w:rPr>
                <w:b/>
                <w:szCs w:val="24"/>
              </w:rPr>
            </w:pPr>
            <w:r>
              <w:rPr>
                <w:b/>
                <w:szCs w:val="24"/>
              </w:rPr>
              <w:t>类型</w:t>
            </w:r>
          </w:p>
        </w:tc>
        <w:tc>
          <w:tcPr>
            <w:tcW w:w="2279" w:type="dxa"/>
            <w:shd w:val="clear" w:color="auto" w:fill="C6D9F1"/>
            <w:vAlign w:val="center"/>
          </w:tcPr>
          <w:p w14:paraId="2D950A99" w14:textId="77777777" w:rsidR="007C5B50" w:rsidRDefault="008A43EE">
            <w:pPr>
              <w:spacing w:line="360" w:lineRule="auto"/>
              <w:jc w:val="center"/>
              <w:rPr>
                <w:b/>
                <w:szCs w:val="24"/>
              </w:rPr>
            </w:pPr>
            <w:r>
              <w:rPr>
                <w:rFonts w:hint="eastAsia"/>
                <w:b/>
                <w:szCs w:val="24"/>
              </w:rPr>
              <w:t>说明</w:t>
            </w:r>
          </w:p>
        </w:tc>
        <w:tc>
          <w:tcPr>
            <w:tcW w:w="2279" w:type="dxa"/>
            <w:shd w:val="clear" w:color="auto" w:fill="C6D9F1"/>
            <w:vAlign w:val="center"/>
          </w:tcPr>
          <w:p w14:paraId="49C4606E" w14:textId="77777777" w:rsidR="007C5B50" w:rsidRDefault="008A43EE">
            <w:pPr>
              <w:spacing w:line="360" w:lineRule="auto"/>
              <w:jc w:val="center"/>
              <w:rPr>
                <w:b/>
                <w:szCs w:val="24"/>
              </w:rPr>
            </w:pPr>
            <w:r>
              <w:rPr>
                <w:b/>
                <w:szCs w:val="24"/>
              </w:rPr>
              <w:t>非空要求</w:t>
            </w:r>
          </w:p>
        </w:tc>
      </w:tr>
      <w:tr w:rsidR="007C5B50" w14:paraId="190B0143" w14:textId="77777777">
        <w:trPr>
          <w:trHeight w:val="468"/>
          <w:jc w:val="center"/>
        </w:trPr>
        <w:tc>
          <w:tcPr>
            <w:tcW w:w="2323" w:type="dxa"/>
            <w:vAlign w:val="center"/>
          </w:tcPr>
          <w:p w14:paraId="55726BCA" w14:textId="77777777" w:rsidR="007C5B50" w:rsidRDefault="008A43EE">
            <w:pPr>
              <w:spacing w:line="360" w:lineRule="auto"/>
              <w:jc w:val="center"/>
              <w:rPr>
                <w:szCs w:val="24"/>
              </w:rPr>
            </w:pPr>
            <w:r>
              <w:rPr>
                <w:szCs w:val="24"/>
              </w:rPr>
              <w:t>key</w:t>
            </w:r>
          </w:p>
        </w:tc>
        <w:tc>
          <w:tcPr>
            <w:tcW w:w="2279" w:type="dxa"/>
            <w:vAlign w:val="center"/>
          </w:tcPr>
          <w:p w14:paraId="219E1261" w14:textId="77777777" w:rsidR="007C5B50" w:rsidRDefault="008A43EE">
            <w:pPr>
              <w:spacing w:line="360" w:lineRule="auto"/>
              <w:jc w:val="center"/>
              <w:rPr>
                <w:rFonts w:eastAsia="Times New Roman"/>
                <w:szCs w:val="24"/>
              </w:rPr>
            </w:pPr>
            <w:r>
              <w:rPr>
                <w:rFonts w:eastAsia="Times New Roman"/>
                <w:szCs w:val="24"/>
              </w:rPr>
              <w:t>byte[]</w:t>
            </w:r>
          </w:p>
        </w:tc>
        <w:tc>
          <w:tcPr>
            <w:tcW w:w="2279" w:type="dxa"/>
            <w:vAlign w:val="center"/>
          </w:tcPr>
          <w:p w14:paraId="4833DF97" w14:textId="77777777" w:rsidR="007C5B50" w:rsidRDefault="008A43EE">
            <w:pPr>
              <w:spacing w:line="360" w:lineRule="auto"/>
              <w:jc w:val="center"/>
              <w:rPr>
                <w:rFonts w:ascii="宋体" w:hAnsi="宋体" w:cs="宋体"/>
                <w:szCs w:val="24"/>
              </w:rPr>
            </w:pPr>
            <w:r>
              <w:rPr>
                <w:rFonts w:ascii="宋体" w:hAnsi="宋体" w:cs="宋体"/>
                <w:szCs w:val="24"/>
              </w:rPr>
              <w:t>秘钥数据</w:t>
            </w:r>
          </w:p>
        </w:tc>
        <w:tc>
          <w:tcPr>
            <w:tcW w:w="2279" w:type="dxa"/>
            <w:vAlign w:val="center"/>
          </w:tcPr>
          <w:p w14:paraId="09158138" w14:textId="77777777" w:rsidR="007C5B50" w:rsidRDefault="008A43EE">
            <w:pPr>
              <w:spacing w:line="360" w:lineRule="auto"/>
              <w:jc w:val="center"/>
              <w:rPr>
                <w:szCs w:val="24"/>
              </w:rPr>
            </w:pPr>
            <w:r>
              <w:rPr>
                <w:szCs w:val="24"/>
              </w:rPr>
              <w:t>是</w:t>
            </w:r>
          </w:p>
        </w:tc>
      </w:tr>
    </w:tbl>
    <w:p w14:paraId="563C187E" w14:textId="77777777" w:rsidR="007C5B50" w:rsidRDefault="007C5B50"/>
    <w:p w14:paraId="5A84799B" w14:textId="77777777" w:rsidR="007C5B50" w:rsidRDefault="008A43EE">
      <w:pPr>
        <w:pStyle w:val="4"/>
      </w:pPr>
      <w:r>
        <w:rPr>
          <w:rFonts w:hint="eastAsia"/>
        </w:rPr>
        <w:t>返回值</w:t>
      </w:r>
    </w:p>
    <w:p w14:paraId="273A155D" w14:textId="77777777" w:rsidR="007C5B50" w:rsidRDefault="008A43EE">
      <w:pPr>
        <w:rPr>
          <w:rFonts w:ascii="宋体" w:hAnsi="宋体" w:cs="宋体"/>
          <w:szCs w:val="24"/>
        </w:rPr>
      </w:pPr>
      <w:r>
        <w:rPr>
          <w:rFonts w:ascii="宋体" w:hAnsi="宋体" w:cs="宋体"/>
          <w:szCs w:val="24"/>
        </w:rPr>
        <w:t>HmacSM3对象</w:t>
      </w:r>
    </w:p>
    <w:p w14:paraId="7A525365" w14:textId="77777777" w:rsidR="007C5B50" w:rsidRDefault="007C5B50">
      <w:pPr>
        <w:rPr>
          <w:szCs w:val="24"/>
        </w:rPr>
      </w:pPr>
    </w:p>
    <w:p w14:paraId="435635E3" w14:textId="77777777" w:rsidR="007C5B50" w:rsidRDefault="008A43EE">
      <w:pPr>
        <w:pStyle w:val="3"/>
      </w:pPr>
      <w:bookmarkStart w:id="321" w:name="_Toc101347027"/>
      <w:r>
        <w:t>HmacSM3</w:t>
      </w:r>
      <w:r>
        <w:t>计算</w:t>
      </w:r>
      <w:bookmarkEnd w:id="321"/>
    </w:p>
    <w:p w14:paraId="5D5E2A64" w14:textId="77777777" w:rsidR="007C5B50" w:rsidRDefault="008A43EE">
      <w:pPr>
        <w:pStyle w:val="4"/>
      </w:pPr>
      <w:r>
        <w:rPr>
          <w:rFonts w:hint="eastAsia"/>
        </w:rPr>
        <w:t>功能描述</w:t>
      </w:r>
    </w:p>
    <w:p w14:paraId="008D31DF" w14:textId="77777777" w:rsidR="007C5B50" w:rsidRDefault="008A43EE">
      <w:r>
        <w:t>针对特定的数据进行</w:t>
      </w:r>
      <w:r>
        <w:t>HmacSM3</w:t>
      </w:r>
      <w:r>
        <w:t>摘要计算</w:t>
      </w:r>
    </w:p>
    <w:p w14:paraId="43BEEEEF" w14:textId="77777777" w:rsidR="007C5B50" w:rsidRDefault="008A43EE">
      <w:pPr>
        <w:pStyle w:val="4"/>
      </w:pPr>
      <w:r>
        <w:rPr>
          <w:rFonts w:hint="eastAsia"/>
        </w:rPr>
        <w:t>前置条件</w:t>
      </w:r>
    </w:p>
    <w:p w14:paraId="0EE12623" w14:textId="77777777" w:rsidR="007C5B50" w:rsidRDefault="008A43EE">
      <w:pPr>
        <w:rPr>
          <w:szCs w:val="24"/>
        </w:rPr>
      </w:pPr>
      <w:r>
        <w:rPr>
          <w:rFonts w:hint="eastAsia"/>
          <w:szCs w:val="24"/>
        </w:rPr>
        <w:t>已经成功集成</w:t>
      </w:r>
      <w:r>
        <w:rPr>
          <w:rFonts w:hint="eastAsia"/>
          <w:szCs w:val="24"/>
        </w:rPr>
        <w:t>SDK</w:t>
      </w:r>
      <w:r>
        <w:rPr>
          <w:szCs w:val="24"/>
        </w:rPr>
        <w:t>并初始化</w:t>
      </w:r>
    </w:p>
    <w:p w14:paraId="6E80CD73" w14:textId="77777777" w:rsidR="007C5B50" w:rsidRDefault="008A43EE">
      <w:pPr>
        <w:pStyle w:val="4"/>
      </w:pPr>
      <w:r>
        <w:rPr>
          <w:rFonts w:hint="eastAsia"/>
        </w:rPr>
        <w:t>请求示例</w:t>
      </w:r>
    </w:p>
    <w:p w14:paraId="5E56B295" w14:textId="77777777" w:rsidR="007C5B50" w:rsidRDefault="008A43EE">
      <w:r>
        <w:rPr>
          <w:rFonts w:hint="eastAsia"/>
          <w:szCs w:val="24"/>
        </w:rPr>
        <w:t>public byte[] doFinal(byte[] plain)</w:t>
      </w:r>
    </w:p>
    <w:p w14:paraId="3F0DD712" w14:textId="77777777" w:rsidR="007C5B50" w:rsidRDefault="008A43EE">
      <w:pPr>
        <w:pStyle w:val="4"/>
      </w:pPr>
      <w:r>
        <w:rPr>
          <w:rFonts w:hint="eastAsia"/>
        </w:rPr>
        <w:t>请求参数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3"/>
        <w:gridCol w:w="2279"/>
        <w:gridCol w:w="2279"/>
        <w:gridCol w:w="2279"/>
      </w:tblGrid>
      <w:tr w:rsidR="007C5B50" w14:paraId="458BE2B9" w14:textId="77777777">
        <w:trPr>
          <w:trHeight w:val="468"/>
          <w:jc w:val="center"/>
        </w:trPr>
        <w:tc>
          <w:tcPr>
            <w:tcW w:w="2323" w:type="dxa"/>
            <w:shd w:val="clear" w:color="auto" w:fill="C6D9F1"/>
            <w:vAlign w:val="center"/>
          </w:tcPr>
          <w:p w14:paraId="11009852" w14:textId="77777777" w:rsidR="007C5B50" w:rsidRDefault="008A43EE">
            <w:pPr>
              <w:spacing w:line="360" w:lineRule="auto"/>
              <w:jc w:val="center"/>
              <w:rPr>
                <w:b/>
                <w:szCs w:val="24"/>
              </w:rPr>
            </w:pPr>
            <w:r>
              <w:rPr>
                <w:rFonts w:hint="eastAsia"/>
                <w:b/>
                <w:szCs w:val="24"/>
              </w:rPr>
              <w:t>参数</w:t>
            </w:r>
          </w:p>
        </w:tc>
        <w:tc>
          <w:tcPr>
            <w:tcW w:w="2279" w:type="dxa"/>
            <w:shd w:val="clear" w:color="auto" w:fill="C6D9F1"/>
            <w:vAlign w:val="center"/>
          </w:tcPr>
          <w:p w14:paraId="5EE03FE7" w14:textId="77777777" w:rsidR="007C5B50" w:rsidRDefault="008A43EE">
            <w:pPr>
              <w:spacing w:line="360" w:lineRule="auto"/>
              <w:jc w:val="center"/>
              <w:rPr>
                <w:b/>
                <w:szCs w:val="24"/>
              </w:rPr>
            </w:pPr>
            <w:r>
              <w:rPr>
                <w:b/>
                <w:szCs w:val="24"/>
              </w:rPr>
              <w:t>类型</w:t>
            </w:r>
          </w:p>
        </w:tc>
        <w:tc>
          <w:tcPr>
            <w:tcW w:w="2279" w:type="dxa"/>
            <w:shd w:val="clear" w:color="auto" w:fill="C6D9F1"/>
            <w:vAlign w:val="center"/>
          </w:tcPr>
          <w:p w14:paraId="5C007102" w14:textId="77777777" w:rsidR="007C5B50" w:rsidRDefault="008A43EE">
            <w:pPr>
              <w:spacing w:line="360" w:lineRule="auto"/>
              <w:jc w:val="center"/>
              <w:rPr>
                <w:b/>
                <w:szCs w:val="24"/>
              </w:rPr>
            </w:pPr>
            <w:r>
              <w:rPr>
                <w:rFonts w:hint="eastAsia"/>
                <w:b/>
                <w:szCs w:val="24"/>
              </w:rPr>
              <w:t>说明</w:t>
            </w:r>
          </w:p>
        </w:tc>
        <w:tc>
          <w:tcPr>
            <w:tcW w:w="2279" w:type="dxa"/>
            <w:shd w:val="clear" w:color="auto" w:fill="C6D9F1"/>
            <w:vAlign w:val="center"/>
          </w:tcPr>
          <w:p w14:paraId="17FC4FBE" w14:textId="77777777" w:rsidR="007C5B50" w:rsidRDefault="008A43EE">
            <w:pPr>
              <w:spacing w:line="360" w:lineRule="auto"/>
              <w:jc w:val="center"/>
              <w:rPr>
                <w:b/>
                <w:szCs w:val="24"/>
              </w:rPr>
            </w:pPr>
            <w:r>
              <w:rPr>
                <w:b/>
                <w:szCs w:val="24"/>
              </w:rPr>
              <w:t>非空要求</w:t>
            </w:r>
          </w:p>
        </w:tc>
      </w:tr>
      <w:tr w:rsidR="007C5B50" w14:paraId="0A2BFB5B" w14:textId="77777777">
        <w:trPr>
          <w:trHeight w:val="468"/>
          <w:jc w:val="center"/>
        </w:trPr>
        <w:tc>
          <w:tcPr>
            <w:tcW w:w="2323" w:type="dxa"/>
            <w:vAlign w:val="center"/>
          </w:tcPr>
          <w:p w14:paraId="22859D9D" w14:textId="77777777" w:rsidR="007C5B50" w:rsidRDefault="008A43EE">
            <w:pPr>
              <w:spacing w:line="360" w:lineRule="auto"/>
              <w:jc w:val="center"/>
              <w:rPr>
                <w:szCs w:val="24"/>
              </w:rPr>
            </w:pPr>
            <w:r>
              <w:rPr>
                <w:rFonts w:hint="eastAsia"/>
                <w:szCs w:val="24"/>
              </w:rPr>
              <w:t>plain</w:t>
            </w:r>
          </w:p>
        </w:tc>
        <w:tc>
          <w:tcPr>
            <w:tcW w:w="2279" w:type="dxa"/>
            <w:vAlign w:val="center"/>
          </w:tcPr>
          <w:p w14:paraId="7AFC51AB" w14:textId="77777777" w:rsidR="007C5B50" w:rsidRDefault="008A43EE">
            <w:pPr>
              <w:spacing w:line="360" w:lineRule="auto"/>
              <w:jc w:val="center"/>
              <w:rPr>
                <w:rFonts w:eastAsia="Times New Roman"/>
                <w:szCs w:val="24"/>
              </w:rPr>
            </w:pPr>
            <w:r>
              <w:rPr>
                <w:rFonts w:eastAsia="Times New Roman"/>
                <w:szCs w:val="24"/>
              </w:rPr>
              <w:t>byte[]</w:t>
            </w:r>
          </w:p>
        </w:tc>
        <w:tc>
          <w:tcPr>
            <w:tcW w:w="2279" w:type="dxa"/>
            <w:vAlign w:val="center"/>
          </w:tcPr>
          <w:p w14:paraId="3CD611D2" w14:textId="77777777" w:rsidR="007C5B50" w:rsidRDefault="008A43EE">
            <w:pPr>
              <w:spacing w:line="360" w:lineRule="auto"/>
              <w:jc w:val="center"/>
              <w:rPr>
                <w:rFonts w:ascii="宋体" w:hAnsi="宋体" w:cs="宋体"/>
                <w:szCs w:val="24"/>
              </w:rPr>
            </w:pPr>
            <w:r>
              <w:rPr>
                <w:rFonts w:ascii="宋体" w:hAnsi="宋体" w:cs="宋体"/>
                <w:szCs w:val="24"/>
              </w:rPr>
              <w:t>原文数据</w:t>
            </w:r>
          </w:p>
        </w:tc>
        <w:tc>
          <w:tcPr>
            <w:tcW w:w="2279" w:type="dxa"/>
            <w:vAlign w:val="center"/>
          </w:tcPr>
          <w:p w14:paraId="7B767323" w14:textId="77777777" w:rsidR="007C5B50" w:rsidRDefault="008A43EE">
            <w:pPr>
              <w:spacing w:line="360" w:lineRule="auto"/>
              <w:jc w:val="center"/>
              <w:rPr>
                <w:szCs w:val="24"/>
              </w:rPr>
            </w:pPr>
            <w:r>
              <w:rPr>
                <w:szCs w:val="24"/>
              </w:rPr>
              <w:t>是</w:t>
            </w:r>
          </w:p>
        </w:tc>
      </w:tr>
    </w:tbl>
    <w:p w14:paraId="54568C6D" w14:textId="77777777" w:rsidR="007C5B50" w:rsidRDefault="007C5B50"/>
    <w:p w14:paraId="17561E8C" w14:textId="77777777" w:rsidR="007C5B50" w:rsidRDefault="008A43EE">
      <w:pPr>
        <w:pStyle w:val="4"/>
      </w:pPr>
      <w:r>
        <w:rPr>
          <w:rFonts w:hint="eastAsia"/>
        </w:rPr>
        <w:lastRenderedPageBreak/>
        <w:t>返回值</w:t>
      </w:r>
    </w:p>
    <w:p w14:paraId="5DDE9861" w14:textId="77777777" w:rsidR="007C5B50" w:rsidRDefault="008A43EE">
      <w:pPr>
        <w:rPr>
          <w:rFonts w:ascii="宋体" w:hAnsi="宋体" w:cs="宋体"/>
          <w:szCs w:val="24"/>
        </w:rPr>
      </w:pPr>
      <w:r>
        <w:rPr>
          <w:rFonts w:eastAsia="Times New Roman"/>
          <w:szCs w:val="24"/>
        </w:rPr>
        <w:t xml:space="preserve">byte[] </w:t>
      </w:r>
      <w:r>
        <w:rPr>
          <w:rFonts w:ascii="宋体" w:hAnsi="宋体" w:cs="宋体"/>
          <w:szCs w:val="24"/>
        </w:rPr>
        <w:t>格式的MAC数据</w:t>
      </w:r>
    </w:p>
    <w:p w14:paraId="3F88B1EE" w14:textId="77777777" w:rsidR="007C5B50" w:rsidRDefault="007C5B50"/>
    <w:p w14:paraId="7A1ED87D" w14:textId="77777777" w:rsidR="007C5B50" w:rsidRDefault="008A43EE">
      <w:pPr>
        <w:pStyle w:val="2"/>
      </w:pPr>
      <w:bookmarkStart w:id="322" w:name="_Toc10336"/>
      <w:bookmarkStart w:id="323" w:name="_Toc9689"/>
      <w:bookmarkStart w:id="324" w:name="_Toc24575"/>
      <w:bookmarkStart w:id="325" w:name="_Toc101347028"/>
      <w:bookmarkStart w:id="326" w:name="_PDF签章接口"/>
      <w:r>
        <w:t>PDF</w:t>
      </w:r>
      <w:r>
        <w:t>签章接口</w:t>
      </w:r>
      <w:bookmarkEnd w:id="322"/>
      <w:bookmarkEnd w:id="323"/>
      <w:bookmarkEnd w:id="324"/>
      <w:bookmarkEnd w:id="325"/>
    </w:p>
    <w:bookmarkEnd w:id="326"/>
    <w:p w14:paraId="0C643C3C" w14:textId="77777777" w:rsidR="007C5B50" w:rsidRDefault="008A43EE">
      <w:pPr>
        <w:spacing w:line="360" w:lineRule="auto"/>
        <w:ind w:firstLine="720"/>
        <w:rPr>
          <w:szCs w:val="24"/>
        </w:rPr>
      </w:pPr>
      <w:r>
        <w:rPr>
          <w:szCs w:val="24"/>
        </w:rPr>
        <w:t>PDF</w:t>
      </w:r>
      <w:r>
        <w:rPr>
          <w:szCs w:val="24"/>
        </w:rPr>
        <w:t>签章</w:t>
      </w:r>
      <w:r>
        <w:rPr>
          <w:rFonts w:hint="eastAsia"/>
          <w:szCs w:val="24"/>
        </w:rPr>
        <w:t>主要有以下功能</w:t>
      </w:r>
    </w:p>
    <w:p w14:paraId="7C6770FB" w14:textId="77777777" w:rsidR="007C5B50" w:rsidRDefault="008A43EE">
      <w:pPr>
        <w:pStyle w:val="3"/>
      </w:pPr>
      <w:bookmarkStart w:id="327" w:name="_Toc21007"/>
      <w:bookmarkStart w:id="328" w:name="_Toc3012"/>
      <w:bookmarkStart w:id="329" w:name="_Toc12879"/>
      <w:bookmarkStart w:id="330" w:name="_Toc101347029"/>
      <w:r>
        <w:t>调用类</w:t>
      </w:r>
      <w:bookmarkEnd w:id="327"/>
      <w:bookmarkEnd w:id="328"/>
      <w:bookmarkEnd w:id="329"/>
      <w:bookmarkEnd w:id="330"/>
    </w:p>
    <w:p w14:paraId="27664D50" w14:textId="77777777" w:rsidR="007C5B50" w:rsidRDefault="008A43EE">
      <w:pPr>
        <w:ind w:firstLine="720"/>
        <w:rPr>
          <w:sz w:val="30"/>
          <w:szCs w:val="30"/>
        </w:rPr>
      </w:pPr>
      <w:r>
        <w:rPr>
          <w:rFonts w:hint="eastAsia"/>
          <w:sz w:val="30"/>
          <w:szCs w:val="30"/>
        </w:rPr>
        <w:t>PDFManager</w:t>
      </w:r>
      <w:r>
        <w:rPr>
          <w:sz w:val="30"/>
          <w:szCs w:val="30"/>
        </w:rPr>
        <w:t>类</w:t>
      </w:r>
    </w:p>
    <w:p w14:paraId="1AB0C0EB" w14:textId="77777777" w:rsidR="007C5B50" w:rsidRDefault="007C5B50">
      <w:pPr>
        <w:rPr>
          <w:sz w:val="30"/>
          <w:szCs w:val="30"/>
        </w:rPr>
      </w:pPr>
    </w:p>
    <w:p w14:paraId="09E5BC75" w14:textId="77777777" w:rsidR="007C5B50" w:rsidRDefault="008A43EE">
      <w:pPr>
        <w:spacing w:line="360" w:lineRule="auto"/>
        <w:ind w:firstLine="720"/>
        <w:rPr>
          <w:szCs w:val="24"/>
        </w:rPr>
      </w:pPr>
      <w:r>
        <w:rPr>
          <w:b/>
          <w:bCs/>
          <w:szCs w:val="24"/>
        </w:rPr>
        <w:t>构造方法</w:t>
      </w:r>
      <w:r>
        <w:rPr>
          <w:b/>
          <w:bCs/>
          <w:szCs w:val="24"/>
        </w:rPr>
        <w:t>:</w:t>
      </w:r>
      <w:r>
        <w:rPr>
          <w:b/>
          <w:bCs/>
          <w:szCs w:val="24"/>
        </w:rPr>
        <w:tab/>
      </w:r>
      <w:r>
        <w:rPr>
          <w:szCs w:val="24"/>
        </w:rPr>
        <w:t xml:space="preserve">public </w:t>
      </w:r>
      <w:r>
        <w:rPr>
          <w:rFonts w:hint="eastAsia"/>
          <w:szCs w:val="24"/>
        </w:rPr>
        <w:t>PDFManager</w:t>
      </w:r>
      <w:r>
        <w:rPr>
          <w:szCs w:val="24"/>
        </w:rPr>
        <w:t>(</w:t>
      </w:r>
      <w:r>
        <w:rPr>
          <w:rFonts w:hint="eastAsia"/>
          <w:szCs w:val="24"/>
        </w:rPr>
        <w:t>Context context</w:t>
      </w:r>
      <w:r>
        <w:rPr>
          <w:szCs w:val="24"/>
        </w:rPr>
        <w:t>)</w:t>
      </w:r>
    </w:p>
    <w:p w14:paraId="4D7B9A1D" w14:textId="77777777" w:rsidR="007C5B50" w:rsidRDefault="008A43EE">
      <w:pPr>
        <w:spacing w:line="360" w:lineRule="auto"/>
        <w:ind w:firstLine="720"/>
      </w:pPr>
      <w:r>
        <w:rPr>
          <w:b/>
          <w:bCs/>
          <w:szCs w:val="24"/>
        </w:rPr>
        <w:t>成员变量</w:t>
      </w:r>
      <w:r>
        <w:rPr>
          <w:b/>
          <w:bCs/>
          <w:szCs w:val="24"/>
        </w:rPr>
        <w:t>:</w:t>
      </w:r>
      <w:r>
        <w:rPr>
          <w:b/>
          <w:bCs/>
          <w:szCs w:val="24"/>
        </w:rPr>
        <w:tab/>
      </w:r>
      <w:r>
        <w:rPr>
          <w:rFonts w:hint="eastAsia"/>
          <w:szCs w:val="24"/>
        </w:rPr>
        <w:t>无</w:t>
      </w:r>
    </w:p>
    <w:p w14:paraId="19D41A90" w14:textId="77777777" w:rsidR="007C5B50" w:rsidRDefault="007C5B50">
      <w:pPr>
        <w:spacing w:line="360" w:lineRule="auto"/>
        <w:rPr>
          <w:szCs w:val="24"/>
        </w:rPr>
      </w:pPr>
    </w:p>
    <w:p w14:paraId="790BB97C" w14:textId="77777777" w:rsidR="007C5B50" w:rsidRDefault="008A43EE">
      <w:pPr>
        <w:pStyle w:val="3"/>
      </w:pPr>
      <w:bookmarkStart w:id="331" w:name="_Toc101347030"/>
      <w:bookmarkStart w:id="332" w:name="_从二维码中获取PDF关联随机数"/>
      <w:r>
        <w:rPr>
          <w:rFonts w:hint="eastAsia"/>
        </w:rPr>
        <w:t>从二维码中获取</w:t>
      </w:r>
      <w:r>
        <w:rPr>
          <w:rFonts w:hint="eastAsia"/>
        </w:rPr>
        <w:t>PDF</w:t>
      </w:r>
      <w:r>
        <w:rPr>
          <w:rFonts w:hint="eastAsia"/>
        </w:rPr>
        <w:t>关联随机数</w:t>
      </w:r>
      <w:bookmarkEnd w:id="331"/>
    </w:p>
    <w:bookmarkEnd w:id="332"/>
    <w:p w14:paraId="51D7CC92" w14:textId="77777777" w:rsidR="007C5B50" w:rsidRDefault="008A43EE">
      <w:pPr>
        <w:pStyle w:val="4"/>
      </w:pPr>
      <w:r>
        <w:rPr>
          <w:rFonts w:hint="eastAsia"/>
        </w:rPr>
        <w:t>功能描述</w:t>
      </w:r>
    </w:p>
    <w:p w14:paraId="5ECFE710" w14:textId="77777777" w:rsidR="007C5B50" w:rsidRDefault="008A43EE">
      <w:r>
        <w:rPr>
          <w:rFonts w:ascii="宋体" w:hAnsi="宋体" w:cs="宋体" w:hint="eastAsia"/>
          <w:szCs w:val="24"/>
        </w:rPr>
        <w:t>从来自于MAuth产生的二维码中获取一个和PDF关联的随机数</w:t>
      </w:r>
    </w:p>
    <w:p w14:paraId="68E02B79" w14:textId="77777777" w:rsidR="007C5B50" w:rsidRDefault="008A43EE">
      <w:pPr>
        <w:pStyle w:val="4"/>
      </w:pPr>
      <w:r>
        <w:rPr>
          <w:rFonts w:hint="eastAsia"/>
        </w:rPr>
        <w:t>前置条件</w:t>
      </w:r>
    </w:p>
    <w:p w14:paraId="7AF0B8EA" w14:textId="77777777" w:rsidR="007C5B50" w:rsidRDefault="008A43EE">
      <w:pPr>
        <w:rPr>
          <w:szCs w:val="24"/>
        </w:rPr>
      </w:pPr>
      <w:r>
        <w:rPr>
          <w:rFonts w:hint="eastAsia"/>
          <w:szCs w:val="24"/>
        </w:rPr>
        <w:t>已经下载证书</w:t>
      </w:r>
    </w:p>
    <w:p w14:paraId="7FF2E1CA" w14:textId="77777777" w:rsidR="007C5B50" w:rsidRDefault="008A43EE">
      <w:pPr>
        <w:pStyle w:val="4"/>
      </w:pPr>
      <w:r>
        <w:rPr>
          <w:rFonts w:hint="eastAsia"/>
        </w:rPr>
        <w:t>方法原型</w:t>
      </w:r>
    </w:p>
    <w:p w14:paraId="23CCFB18" w14:textId="77777777" w:rsidR="007C5B50" w:rsidRDefault="008A43EE">
      <w:r>
        <w:rPr>
          <w:rFonts w:hint="eastAsia"/>
          <w:szCs w:val="24"/>
        </w:rPr>
        <w:t>public String randomFromQR(String qrData)</w:t>
      </w:r>
    </w:p>
    <w:p w14:paraId="09C9932D" w14:textId="77777777" w:rsidR="007C5B50" w:rsidRDefault="008A43EE">
      <w:pPr>
        <w:pStyle w:val="4"/>
      </w:pPr>
      <w:r>
        <w:rPr>
          <w:rFonts w:hint="eastAsia"/>
        </w:rPr>
        <w:t>请求参数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5"/>
        <w:gridCol w:w="2281"/>
        <w:gridCol w:w="2281"/>
        <w:gridCol w:w="2271"/>
      </w:tblGrid>
      <w:tr w:rsidR="007C5B50" w14:paraId="512B67F8" w14:textId="77777777">
        <w:trPr>
          <w:trHeight w:val="468"/>
          <w:jc w:val="center"/>
        </w:trPr>
        <w:tc>
          <w:tcPr>
            <w:tcW w:w="2325" w:type="dxa"/>
            <w:shd w:val="clear" w:color="auto" w:fill="C6D9F1"/>
            <w:vAlign w:val="center"/>
          </w:tcPr>
          <w:p w14:paraId="151FD574" w14:textId="77777777" w:rsidR="007C5B50" w:rsidRDefault="008A43EE">
            <w:pPr>
              <w:spacing w:line="360" w:lineRule="auto"/>
              <w:jc w:val="center"/>
              <w:rPr>
                <w:b/>
                <w:szCs w:val="24"/>
              </w:rPr>
            </w:pPr>
            <w:r>
              <w:rPr>
                <w:rFonts w:hint="eastAsia"/>
                <w:b/>
                <w:szCs w:val="24"/>
              </w:rPr>
              <w:t>参数</w:t>
            </w:r>
          </w:p>
        </w:tc>
        <w:tc>
          <w:tcPr>
            <w:tcW w:w="2281" w:type="dxa"/>
            <w:shd w:val="clear" w:color="auto" w:fill="C6D9F1"/>
            <w:vAlign w:val="center"/>
          </w:tcPr>
          <w:p w14:paraId="014C8E26" w14:textId="77777777" w:rsidR="007C5B50" w:rsidRDefault="008A43EE">
            <w:pPr>
              <w:spacing w:line="360" w:lineRule="auto"/>
              <w:jc w:val="center"/>
              <w:rPr>
                <w:b/>
                <w:szCs w:val="24"/>
              </w:rPr>
            </w:pPr>
            <w:r>
              <w:rPr>
                <w:b/>
                <w:szCs w:val="24"/>
              </w:rPr>
              <w:t>类型</w:t>
            </w:r>
          </w:p>
        </w:tc>
        <w:tc>
          <w:tcPr>
            <w:tcW w:w="2281" w:type="dxa"/>
            <w:shd w:val="clear" w:color="auto" w:fill="C6D9F1"/>
            <w:vAlign w:val="center"/>
          </w:tcPr>
          <w:p w14:paraId="70F5F476" w14:textId="77777777" w:rsidR="007C5B50" w:rsidRDefault="008A43EE">
            <w:pPr>
              <w:spacing w:line="360" w:lineRule="auto"/>
              <w:jc w:val="center"/>
              <w:rPr>
                <w:b/>
                <w:szCs w:val="24"/>
              </w:rPr>
            </w:pPr>
            <w:r>
              <w:rPr>
                <w:rFonts w:hint="eastAsia"/>
                <w:b/>
                <w:szCs w:val="24"/>
              </w:rPr>
              <w:t>说明</w:t>
            </w:r>
          </w:p>
        </w:tc>
        <w:tc>
          <w:tcPr>
            <w:tcW w:w="2271" w:type="dxa"/>
            <w:shd w:val="clear" w:color="auto" w:fill="C6D9F1"/>
            <w:vAlign w:val="center"/>
          </w:tcPr>
          <w:p w14:paraId="26B0369A" w14:textId="77777777" w:rsidR="007C5B50" w:rsidRDefault="008A43EE">
            <w:pPr>
              <w:spacing w:line="360" w:lineRule="auto"/>
              <w:jc w:val="center"/>
              <w:rPr>
                <w:b/>
                <w:szCs w:val="24"/>
              </w:rPr>
            </w:pPr>
            <w:r>
              <w:rPr>
                <w:b/>
                <w:szCs w:val="24"/>
              </w:rPr>
              <w:t>非空要求</w:t>
            </w:r>
          </w:p>
        </w:tc>
      </w:tr>
      <w:tr w:rsidR="007C5B50" w14:paraId="5A010CE2" w14:textId="77777777">
        <w:trPr>
          <w:trHeight w:val="375"/>
          <w:jc w:val="center"/>
        </w:trPr>
        <w:tc>
          <w:tcPr>
            <w:tcW w:w="2325" w:type="dxa"/>
            <w:vAlign w:val="center"/>
          </w:tcPr>
          <w:p w14:paraId="09406D83" w14:textId="77777777" w:rsidR="007C5B50" w:rsidRDefault="008A43EE">
            <w:pPr>
              <w:spacing w:line="360" w:lineRule="auto"/>
              <w:jc w:val="center"/>
              <w:rPr>
                <w:szCs w:val="24"/>
              </w:rPr>
            </w:pPr>
            <w:r>
              <w:rPr>
                <w:rFonts w:hint="eastAsia"/>
                <w:szCs w:val="24"/>
              </w:rPr>
              <w:t>qrData</w:t>
            </w:r>
          </w:p>
        </w:tc>
        <w:tc>
          <w:tcPr>
            <w:tcW w:w="2281" w:type="dxa"/>
            <w:vAlign w:val="center"/>
          </w:tcPr>
          <w:p w14:paraId="07B5FAF5" w14:textId="77777777" w:rsidR="007C5B50" w:rsidRDefault="008A43EE">
            <w:pPr>
              <w:spacing w:line="360" w:lineRule="auto"/>
              <w:jc w:val="center"/>
              <w:rPr>
                <w:szCs w:val="24"/>
              </w:rPr>
            </w:pPr>
            <w:r>
              <w:rPr>
                <w:szCs w:val="24"/>
              </w:rPr>
              <w:t>String</w:t>
            </w:r>
          </w:p>
        </w:tc>
        <w:tc>
          <w:tcPr>
            <w:tcW w:w="2281" w:type="dxa"/>
            <w:vAlign w:val="center"/>
          </w:tcPr>
          <w:p w14:paraId="6B693D9A" w14:textId="77777777" w:rsidR="007C5B50" w:rsidRDefault="008A43EE">
            <w:pPr>
              <w:spacing w:line="360" w:lineRule="auto"/>
              <w:jc w:val="center"/>
              <w:rPr>
                <w:szCs w:val="24"/>
              </w:rPr>
            </w:pPr>
            <w:r>
              <w:rPr>
                <w:rFonts w:hint="eastAsia"/>
                <w:szCs w:val="24"/>
              </w:rPr>
              <w:t>Raw</w:t>
            </w:r>
            <w:r>
              <w:rPr>
                <w:rFonts w:hint="eastAsia"/>
                <w:szCs w:val="24"/>
              </w:rPr>
              <w:t>签名数据</w:t>
            </w:r>
          </w:p>
        </w:tc>
        <w:tc>
          <w:tcPr>
            <w:tcW w:w="2271" w:type="dxa"/>
            <w:vAlign w:val="center"/>
          </w:tcPr>
          <w:p w14:paraId="3F6D2A6A" w14:textId="77777777" w:rsidR="007C5B50" w:rsidRDefault="008A43EE">
            <w:pPr>
              <w:spacing w:line="360" w:lineRule="auto"/>
              <w:jc w:val="center"/>
              <w:rPr>
                <w:szCs w:val="24"/>
              </w:rPr>
            </w:pPr>
            <w:r>
              <w:rPr>
                <w:szCs w:val="24"/>
              </w:rPr>
              <w:t>是</w:t>
            </w:r>
          </w:p>
        </w:tc>
      </w:tr>
    </w:tbl>
    <w:p w14:paraId="755814E9" w14:textId="77777777" w:rsidR="007C5B50" w:rsidRDefault="007C5B50"/>
    <w:p w14:paraId="4F27348A" w14:textId="77777777" w:rsidR="007C5B50" w:rsidRDefault="008A43EE">
      <w:pPr>
        <w:pStyle w:val="4"/>
      </w:pPr>
      <w:r>
        <w:rPr>
          <w:rFonts w:hint="eastAsia"/>
        </w:rPr>
        <w:t>返回值</w:t>
      </w:r>
    </w:p>
    <w:p w14:paraId="2E1782C0" w14:textId="77777777" w:rsidR="007C5B50" w:rsidRDefault="008A43EE">
      <w:pPr>
        <w:rPr>
          <w:szCs w:val="24"/>
        </w:rPr>
      </w:pPr>
      <w:r>
        <w:rPr>
          <w:rFonts w:hint="eastAsia"/>
          <w:szCs w:val="24"/>
        </w:rPr>
        <w:t>一个</w:t>
      </w:r>
      <w:r>
        <w:rPr>
          <w:rFonts w:hint="eastAsia"/>
          <w:szCs w:val="24"/>
        </w:rPr>
        <w:t>String</w:t>
      </w:r>
      <w:r>
        <w:rPr>
          <w:rFonts w:hint="eastAsia"/>
          <w:szCs w:val="24"/>
        </w:rPr>
        <w:t>类型和和</w:t>
      </w:r>
      <w:r>
        <w:rPr>
          <w:rFonts w:hint="eastAsia"/>
          <w:szCs w:val="24"/>
        </w:rPr>
        <w:t>PDF</w:t>
      </w:r>
      <w:r>
        <w:rPr>
          <w:rFonts w:hint="eastAsia"/>
          <w:szCs w:val="24"/>
        </w:rPr>
        <w:t>绑定的随机数</w:t>
      </w:r>
    </w:p>
    <w:p w14:paraId="56FFD9D0" w14:textId="77777777" w:rsidR="007C5B50" w:rsidRDefault="007C5B50">
      <w:pPr>
        <w:spacing w:line="360" w:lineRule="auto"/>
        <w:rPr>
          <w:szCs w:val="24"/>
        </w:rPr>
      </w:pPr>
    </w:p>
    <w:p w14:paraId="3053E724" w14:textId="77777777" w:rsidR="007C5B50" w:rsidRDefault="008A43EE">
      <w:pPr>
        <w:pStyle w:val="3"/>
      </w:pPr>
      <w:bookmarkStart w:id="333" w:name="_Toc32078"/>
      <w:bookmarkStart w:id="334" w:name="_Toc21163"/>
      <w:bookmarkStart w:id="335" w:name="_Toc31808"/>
      <w:bookmarkStart w:id="336" w:name="_Toc101347031"/>
      <w:bookmarkStart w:id="337" w:name="_印章图片注册"/>
      <w:r>
        <w:rPr>
          <w:rFonts w:hint="eastAsia"/>
        </w:rPr>
        <w:t>印</w:t>
      </w:r>
      <w:r>
        <w:t>章图片注册</w:t>
      </w:r>
      <w:bookmarkEnd w:id="333"/>
      <w:bookmarkEnd w:id="334"/>
      <w:bookmarkEnd w:id="335"/>
      <w:bookmarkEnd w:id="336"/>
    </w:p>
    <w:p w14:paraId="1DD71D1B" w14:textId="77777777" w:rsidR="007C5B50" w:rsidRDefault="008A43EE">
      <w:pPr>
        <w:pStyle w:val="4"/>
      </w:pPr>
      <w:bookmarkStart w:id="338" w:name="_Toc5265"/>
      <w:bookmarkEnd w:id="337"/>
      <w:r>
        <w:rPr>
          <w:rFonts w:hint="eastAsia"/>
        </w:rPr>
        <w:t>功能描述</w:t>
      </w:r>
      <w:bookmarkEnd w:id="338"/>
    </w:p>
    <w:p w14:paraId="60846428" w14:textId="77777777" w:rsidR="007C5B50" w:rsidRDefault="008A43EE">
      <w:r>
        <w:rPr>
          <w:szCs w:val="24"/>
        </w:rPr>
        <w:t>注册一个</w:t>
      </w:r>
      <w:r>
        <w:rPr>
          <w:rFonts w:hint="eastAsia"/>
          <w:szCs w:val="24"/>
        </w:rPr>
        <w:t>印</w:t>
      </w:r>
      <w:r>
        <w:rPr>
          <w:szCs w:val="24"/>
        </w:rPr>
        <w:t>章图片到服务器</w:t>
      </w:r>
    </w:p>
    <w:p w14:paraId="52033A15" w14:textId="77777777" w:rsidR="007C5B50" w:rsidRDefault="008A43EE">
      <w:pPr>
        <w:pStyle w:val="4"/>
      </w:pPr>
      <w:bookmarkStart w:id="339" w:name="_Toc3489"/>
      <w:r>
        <w:rPr>
          <w:rFonts w:hint="eastAsia"/>
        </w:rPr>
        <w:t>前置条件</w:t>
      </w:r>
      <w:bookmarkEnd w:id="339"/>
    </w:p>
    <w:p w14:paraId="60D81284" w14:textId="77777777" w:rsidR="007C5B50" w:rsidRDefault="008A43EE">
      <w:pPr>
        <w:rPr>
          <w:szCs w:val="24"/>
        </w:rPr>
      </w:pPr>
      <w:r>
        <w:rPr>
          <w:rFonts w:hint="eastAsia"/>
          <w:szCs w:val="24"/>
        </w:rPr>
        <w:t>已经成功下载了证书</w:t>
      </w:r>
    </w:p>
    <w:p w14:paraId="5C4B3874" w14:textId="77777777" w:rsidR="007C5B50" w:rsidRDefault="008A43EE">
      <w:pPr>
        <w:pStyle w:val="4"/>
      </w:pPr>
      <w:r>
        <w:rPr>
          <w:rFonts w:hint="eastAsia"/>
        </w:rPr>
        <w:t>方法原型</w:t>
      </w:r>
    </w:p>
    <w:p w14:paraId="4CC1A690" w14:textId="77777777" w:rsidR="007C5B50" w:rsidRDefault="008A43EE">
      <w:r>
        <w:rPr>
          <w:rFonts w:hint="eastAsia"/>
          <w:szCs w:val="24"/>
        </w:rPr>
        <w:t xml:space="preserve">public void registeSealer(final String userName, String PIN, Bitmap sealer, final int sealerType, </w:t>
      </w:r>
      <w:r>
        <w:rPr>
          <w:rFonts w:hint="eastAsia"/>
          <w:szCs w:val="24"/>
          <w:lang w:eastAsia="zh"/>
        </w:rPr>
        <w:t xml:space="preserve">final String companyName, </w:t>
      </w:r>
      <w:r>
        <w:rPr>
          <w:rFonts w:hint="eastAsia"/>
          <w:szCs w:val="24"/>
        </w:rPr>
        <w:t>final Result.ResultListener resultListener)</w:t>
      </w:r>
    </w:p>
    <w:p w14:paraId="3C1FB5C8" w14:textId="77777777" w:rsidR="007C5B50" w:rsidRDefault="008A43EE">
      <w:pPr>
        <w:pStyle w:val="4"/>
      </w:pPr>
      <w:bookmarkStart w:id="340" w:name="_Toc16361"/>
      <w:r>
        <w:rPr>
          <w:rFonts w:hint="eastAsia"/>
        </w:rPr>
        <w:t>请求参数</w:t>
      </w:r>
      <w:bookmarkEnd w:id="34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3"/>
        <w:gridCol w:w="2279"/>
        <w:gridCol w:w="2279"/>
        <w:gridCol w:w="2279"/>
      </w:tblGrid>
      <w:tr w:rsidR="007C5B50" w14:paraId="147A71F0" w14:textId="77777777">
        <w:trPr>
          <w:trHeight w:val="468"/>
          <w:jc w:val="center"/>
        </w:trPr>
        <w:tc>
          <w:tcPr>
            <w:tcW w:w="2323" w:type="dxa"/>
            <w:shd w:val="clear" w:color="auto" w:fill="C6D9F1"/>
            <w:vAlign w:val="center"/>
          </w:tcPr>
          <w:p w14:paraId="278DA0D6" w14:textId="77777777" w:rsidR="007C5B50" w:rsidRDefault="008A43EE">
            <w:pPr>
              <w:spacing w:line="360" w:lineRule="auto"/>
              <w:jc w:val="center"/>
              <w:rPr>
                <w:b/>
                <w:szCs w:val="24"/>
              </w:rPr>
            </w:pPr>
            <w:r>
              <w:rPr>
                <w:rFonts w:hint="eastAsia"/>
                <w:b/>
                <w:szCs w:val="24"/>
              </w:rPr>
              <w:t>参数</w:t>
            </w:r>
          </w:p>
        </w:tc>
        <w:tc>
          <w:tcPr>
            <w:tcW w:w="2279" w:type="dxa"/>
            <w:shd w:val="clear" w:color="auto" w:fill="C6D9F1"/>
            <w:vAlign w:val="center"/>
          </w:tcPr>
          <w:p w14:paraId="7F5FE9C9" w14:textId="77777777" w:rsidR="007C5B50" w:rsidRDefault="008A43EE">
            <w:pPr>
              <w:spacing w:line="360" w:lineRule="auto"/>
              <w:jc w:val="center"/>
              <w:rPr>
                <w:b/>
                <w:szCs w:val="24"/>
              </w:rPr>
            </w:pPr>
            <w:r>
              <w:rPr>
                <w:b/>
                <w:szCs w:val="24"/>
              </w:rPr>
              <w:t>类型</w:t>
            </w:r>
          </w:p>
        </w:tc>
        <w:tc>
          <w:tcPr>
            <w:tcW w:w="2279" w:type="dxa"/>
            <w:shd w:val="clear" w:color="auto" w:fill="C6D9F1"/>
            <w:vAlign w:val="center"/>
          </w:tcPr>
          <w:p w14:paraId="1D98BF21" w14:textId="77777777" w:rsidR="007C5B50" w:rsidRDefault="008A43EE">
            <w:pPr>
              <w:spacing w:line="360" w:lineRule="auto"/>
              <w:jc w:val="center"/>
              <w:rPr>
                <w:b/>
                <w:szCs w:val="24"/>
              </w:rPr>
            </w:pPr>
            <w:r>
              <w:rPr>
                <w:rFonts w:hint="eastAsia"/>
                <w:b/>
                <w:szCs w:val="24"/>
              </w:rPr>
              <w:t>说明</w:t>
            </w:r>
          </w:p>
        </w:tc>
        <w:tc>
          <w:tcPr>
            <w:tcW w:w="2279" w:type="dxa"/>
            <w:shd w:val="clear" w:color="auto" w:fill="C6D9F1"/>
            <w:vAlign w:val="center"/>
          </w:tcPr>
          <w:p w14:paraId="07E91940" w14:textId="77777777" w:rsidR="007C5B50" w:rsidRDefault="008A43EE">
            <w:pPr>
              <w:spacing w:line="360" w:lineRule="auto"/>
              <w:jc w:val="center"/>
              <w:rPr>
                <w:b/>
                <w:szCs w:val="24"/>
              </w:rPr>
            </w:pPr>
            <w:r>
              <w:rPr>
                <w:b/>
                <w:szCs w:val="24"/>
              </w:rPr>
              <w:t>非空要求</w:t>
            </w:r>
          </w:p>
        </w:tc>
      </w:tr>
      <w:tr w:rsidR="007C5B50" w14:paraId="34738E56" w14:textId="77777777">
        <w:trPr>
          <w:trHeight w:val="468"/>
          <w:jc w:val="center"/>
        </w:trPr>
        <w:tc>
          <w:tcPr>
            <w:tcW w:w="2323" w:type="dxa"/>
            <w:vAlign w:val="center"/>
          </w:tcPr>
          <w:p w14:paraId="3871B4D1" w14:textId="77777777" w:rsidR="007C5B50" w:rsidRDefault="008A43EE">
            <w:pPr>
              <w:spacing w:line="360" w:lineRule="auto"/>
              <w:jc w:val="center"/>
              <w:rPr>
                <w:szCs w:val="24"/>
              </w:rPr>
            </w:pPr>
            <w:r>
              <w:rPr>
                <w:szCs w:val="24"/>
              </w:rPr>
              <w:t>username</w:t>
            </w:r>
          </w:p>
        </w:tc>
        <w:tc>
          <w:tcPr>
            <w:tcW w:w="2279" w:type="dxa"/>
            <w:vAlign w:val="center"/>
          </w:tcPr>
          <w:p w14:paraId="7D328B57" w14:textId="77777777" w:rsidR="007C5B50" w:rsidRDefault="008A43EE">
            <w:pPr>
              <w:spacing w:line="360" w:lineRule="auto"/>
              <w:jc w:val="center"/>
              <w:rPr>
                <w:rFonts w:eastAsia="Times New Roman"/>
                <w:szCs w:val="24"/>
              </w:rPr>
            </w:pPr>
            <w:r>
              <w:rPr>
                <w:szCs w:val="24"/>
              </w:rPr>
              <w:t>String</w:t>
            </w:r>
          </w:p>
        </w:tc>
        <w:tc>
          <w:tcPr>
            <w:tcW w:w="2279" w:type="dxa"/>
            <w:vAlign w:val="center"/>
          </w:tcPr>
          <w:p w14:paraId="17188B82" w14:textId="77777777" w:rsidR="007C5B50" w:rsidRDefault="008A43EE">
            <w:pPr>
              <w:spacing w:line="360" w:lineRule="auto"/>
              <w:jc w:val="center"/>
              <w:rPr>
                <w:rFonts w:eastAsia="Times New Roman"/>
                <w:szCs w:val="24"/>
              </w:rPr>
            </w:pPr>
            <w:r>
              <w:rPr>
                <w:rFonts w:hint="eastAsia"/>
                <w:szCs w:val="24"/>
              </w:rPr>
              <w:t>用户名</w:t>
            </w:r>
          </w:p>
        </w:tc>
        <w:tc>
          <w:tcPr>
            <w:tcW w:w="2279" w:type="dxa"/>
            <w:vAlign w:val="center"/>
          </w:tcPr>
          <w:p w14:paraId="23ACBA4B" w14:textId="77777777" w:rsidR="007C5B50" w:rsidRDefault="008A43EE">
            <w:pPr>
              <w:spacing w:line="360" w:lineRule="auto"/>
              <w:jc w:val="center"/>
              <w:rPr>
                <w:szCs w:val="24"/>
              </w:rPr>
            </w:pPr>
            <w:r>
              <w:rPr>
                <w:szCs w:val="24"/>
              </w:rPr>
              <w:t>是</w:t>
            </w:r>
          </w:p>
        </w:tc>
      </w:tr>
      <w:tr w:rsidR="007C5B50" w14:paraId="68F458C5" w14:textId="77777777">
        <w:trPr>
          <w:trHeight w:val="468"/>
          <w:jc w:val="center"/>
        </w:trPr>
        <w:tc>
          <w:tcPr>
            <w:tcW w:w="2323" w:type="dxa"/>
            <w:vAlign w:val="center"/>
          </w:tcPr>
          <w:p w14:paraId="502850D5" w14:textId="77777777" w:rsidR="007C5B50" w:rsidRDefault="008A43EE">
            <w:pPr>
              <w:spacing w:line="360" w:lineRule="auto"/>
              <w:jc w:val="center"/>
              <w:rPr>
                <w:szCs w:val="24"/>
              </w:rPr>
            </w:pPr>
            <w:r>
              <w:rPr>
                <w:rFonts w:hint="eastAsia"/>
                <w:szCs w:val="24"/>
              </w:rPr>
              <w:t>PIN</w:t>
            </w:r>
          </w:p>
        </w:tc>
        <w:tc>
          <w:tcPr>
            <w:tcW w:w="2279" w:type="dxa"/>
            <w:vAlign w:val="center"/>
          </w:tcPr>
          <w:p w14:paraId="35B1E22E" w14:textId="77777777" w:rsidR="007C5B50" w:rsidRDefault="008A43EE">
            <w:pPr>
              <w:spacing w:line="360" w:lineRule="auto"/>
              <w:jc w:val="center"/>
              <w:rPr>
                <w:szCs w:val="24"/>
              </w:rPr>
            </w:pPr>
            <w:r>
              <w:rPr>
                <w:rFonts w:hint="eastAsia"/>
                <w:szCs w:val="24"/>
              </w:rPr>
              <w:t>String</w:t>
            </w:r>
          </w:p>
        </w:tc>
        <w:tc>
          <w:tcPr>
            <w:tcW w:w="2279" w:type="dxa"/>
            <w:vAlign w:val="center"/>
          </w:tcPr>
          <w:p w14:paraId="043EE0A5" w14:textId="77777777" w:rsidR="007C5B50" w:rsidRDefault="008A43EE">
            <w:pPr>
              <w:spacing w:line="360" w:lineRule="auto"/>
              <w:jc w:val="center"/>
              <w:rPr>
                <w:szCs w:val="24"/>
              </w:rPr>
            </w:pPr>
            <w:r>
              <w:rPr>
                <w:rFonts w:hint="eastAsia"/>
                <w:szCs w:val="24"/>
              </w:rPr>
              <w:t>用户证书的</w:t>
            </w:r>
            <w:r>
              <w:rPr>
                <w:rFonts w:hint="eastAsia"/>
                <w:szCs w:val="24"/>
              </w:rPr>
              <w:t>PIN</w:t>
            </w:r>
          </w:p>
        </w:tc>
        <w:tc>
          <w:tcPr>
            <w:tcW w:w="2279" w:type="dxa"/>
            <w:vAlign w:val="center"/>
          </w:tcPr>
          <w:p w14:paraId="7B3CDCED" w14:textId="77777777" w:rsidR="007C5B50" w:rsidRDefault="008A43EE">
            <w:pPr>
              <w:spacing w:line="360" w:lineRule="auto"/>
              <w:jc w:val="center"/>
              <w:rPr>
                <w:szCs w:val="24"/>
              </w:rPr>
            </w:pPr>
            <w:r>
              <w:rPr>
                <w:rFonts w:hint="eastAsia"/>
                <w:szCs w:val="24"/>
              </w:rPr>
              <w:t>是</w:t>
            </w:r>
          </w:p>
        </w:tc>
      </w:tr>
      <w:tr w:rsidR="007C5B50" w14:paraId="26610B40" w14:textId="77777777">
        <w:trPr>
          <w:trHeight w:val="468"/>
          <w:jc w:val="center"/>
        </w:trPr>
        <w:tc>
          <w:tcPr>
            <w:tcW w:w="2323" w:type="dxa"/>
            <w:vAlign w:val="center"/>
          </w:tcPr>
          <w:p w14:paraId="00FE7455" w14:textId="77777777" w:rsidR="007C5B50" w:rsidRDefault="008A43EE">
            <w:pPr>
              <w:spacing w:line="360" w:lineRule="auto"/>
              <w:jc w:val="center"/>
              <w:rPr>
                <w:szCs w:val="24"/>
              </w:rPr>
            </w:pPr>
            <w:r>
              <w:rPr>
                <w:rFonts w:hint="eastAsia"/>
                <w:szCs w:val="24"/>
              </w:rPr>
              <w:t>sealer</w:t>
            </w:r>
          </w:p>
        </w:tc>
        <w:tc>
          <w:tcPr>
            <w:tcW w:w="2279" w:type="dxa"/>
            <w:vAlign w:val="center"/>
          </w:tcPr>
          <w:p w14:paraId="3CC19089" w14:textId="77777777" w:rsidR="007C5B50" w:rsidRDefault="008A43EE">
            <w:pPr>
              <w:spacing w:line="360" w:lineRule="auto"/>
              <w:jc w:val="center"/>
              <w:rPr>
                <w:rFonts w:eastAsia="Times New Roman"/>
                <w:szCs w:val="24"/>
              </w:rPr>
            </w:pPr>
            <w:r>
              <w:rPr>
                <w:rFonts w:hint="eastAsia"/>
                <w:szCs w:val="24"/>
              </w:rPr>
              <w:t>File</w:t>
            </w:r>
          </w:p>
        </w:tc>
        <w:tc>
          <w:tcPr>
            <w:tcW w:w="2279" w:type="dxa"/>
            <w:vAlign w:val="center"/>
          </w:tcPr>
          <w:p w14:paraId="68D29F53" w14:textId="77777777" w:rsidR="007C5B50" w:rsidRDefault="008A43EE">
            <w:pPr>
              <w:spacing w:line="360" w:lineRule="auto"/>
              <w:jc w:val="center"/>
              <w:rPr>
                <w:szCs w:val="24"/>
              </w:rPr>
            </w:pPr>
            <w:r>
              <w:rPr>
                <w:szCs w:val="24"/>
              </w:rPr>
              <w:t>要注册签章图片</w:t>
            </w:r>
            <w:r>
              <w:rPr>
                <w:rFonts w:hint="eastAsia"/>
                <w:szCs w:val="24"/>
              </w:rPr>
              <w:t>文件</w:t>
            </w:r>
            <w:r>
              <w:rPr>
                <w:rFonts w:hint="eastAsia"/>
                <w:szCs w:val="24"/>
              </w:rPr>
              <w:t>,</w:t>
            </w:r>
            <w:r>
              <w:rPr>
                <w:rFonts w:hint="eastAsia"/>
                <w:szCs w:val="24"/>
              </w:rPr>
              <w:t>由于要进行</w:t>
            </w:r>
            <w:r>
              <w:rPr>
                <w:rFonts w:hint="eastAsia"/>
                <w:szCs w:val="24"/>
              </w:rPr>
              <w:t>Base64</w:t>
            </w:r>
            <w:r>
              <w:rPr>
                <w:rFonts w:hint="eastAsia"/>
                <w:szCs w:val="24"/>
              </w:rPr>
              <w:t>编码</w:t>
            </w:r>
            <w:r>
              <w:rPr>
                <w:rFonts w:hint="eastAsia"/>
                <w:szCs w:val="24"/>
              </w:rPr>
              <w:t>,</w:t>
            </w:r>
            <w:r>
              <w:rPr>
                <w:rFonts w:hint="eastAsia"/>
                <w:szCs w:val="24"/>
              </w:rPr>
              <w:t>所以实际可上传内容要比后台配置小</w:t>
            </w:r>
            <w:r>
              <w:rPr>
                <w:rFonts w:hint="eastAsia"/>
                <w:szCs w:val="24"/>
              </w:rPr>
              <w:t>1/4</w:t>
            </w:r>
            <w:r>
              <w:rPr>
                <w:rFonts w:hint="eastAsia"/>
                <w:szCs w:val="24"/>
              </w:rPr>
              <w:t>左右</w:t>
            </w:r>
          </w:p>
        </w:tc>
        <w:tc>
          <w:tcPr>
            <w:tcW w:w="2279" w:type="dxa"/>
            <w:vAlign w:val="center"/>
          </w:tcPr>
          <w:p w14:paraId="73372A5C" w14:textId="77777777" w:rsidR="007C5B50" w:rsidRDefault="008A43EE">
            <w:pPr>
              <w:spacing w:line="360" w:lineRule="auto"/>
              <w:jc w:val="center"/>
              <w:rPr>
                <w:szCs w:val="24"/>
              </w:rPr>
            </w:pPr>
            <w:r>
              <w:rPr>
                <w:szCs w:val="24"/>
              </w:rPr>
              <w:t>是</w:t>
            </w:r>
          </w:p>
        </w:tc>
      </w:tr>
      <w:tr w:rsidR="007C5B50" w14:paraId="79D8F3B8" w14:textId="77777777">
        <w:trPr>
          <w:trHeight w:val="468"/>
          <w:jc w:val="center"/>
        </w:trPr>
        <w:tc>
          <w:tcPr>
            <w:tcW w:w="2323" w:type="dxa"/>
            <w:vAlign w:val="center"/>
          </w:tcPr>
          <w:p w14:paraId="73F96B97" w14:textId="77777777" w:rsidR="007C5B50" w:rsidRDefault="008A43EE">
            <w:pPr>
              <w:spacing w:line="360" w:lineRule="auto"/>
              <w:jc w:val="center"/>
              <w:rPr>
                <w:szCs w:val="24"/>
              </w:rPr>
            </w:pPr>
            <w:r>
              <w:rPr>
                <w:rFonts w:hint="eastAsia"/>
                <w:szCs w:val="24"/>
              </w:rPr>
              <w:t>sealerType</w:t>
            </w:r>
          </w:p>
        </w:tc>
        <w:tc>
          <w:tcPr>
            <w:tcW w:w="2279" w:type="dxa"/>
            <w:vAlign w:val="center"/>
          </w:tcPr>
          <w:p w14:paraId="42A17BC9" w14:textId="77777777" w:rsidR="007C5B50" w:rsidRDefault="008A43EE">
            <w:pPr>
              <w:spacing w:line="360" w:lineRule="auto"/>
              <w:jc w:val="center"/>
              <w:rPr>
                <w:szCs w:val="24"/>
              </w:rPr>
            </w:pPr>
            <w:r>
              <w:rPr>
                <w:szCs w:val="24"/>
              </w:rPr>
              <w:t>int</w:t>
            </w:r>
          </w:p>
        </w:tc>
        <w:tc>
          <w:tcPr>
            <w:tcW w:w="2279" w:type="dxa"/>
            <w:vAlign w:val="center"/>
          </w:tcPr>
          <w:p w14:paraId="4816B8A4" w14:textId="77777777" w:rsidR="007C5B50" w:rsidRDefault="008A43EE">
            <w:pPr>
              <w:spacing w:line="360" w:lineRule="auto"/>
              <w:jc w:val="center"/>
              <w:rPr>
                <w:szCs w:val="24"/>
              </w:rPr>
            </w:pPr>
            <w:r>
              <w:rPr>
                <w:szCs w:val="24"/>
              </w:rPr>
              <w:t>签章图片的类型</w:t>
            </w:r>
            <w:r>
              <w:rPr>
                <w:szCs w:val="24"/>
              </w:rPr>
              <w:t>:</w:t>
            </w:r>
          </w:p>
          <w:p w14:paraId="2AB657A0" w14:textId="77777777" w:rsidR="007C5B50" w:rsidRDefault="008A43EE">
            <w:pPr>
              <w:jc w:val="center"/>
              <w:rPr>
                <w:rFonts w:ascii="宋体" w:hAnsi="宋体" w:cs="宋体"/>
                <w:szCs w:val="24"/>
                <w:lang w:bidi="ar"/>
              </w:rPr>
            </w:pPr>
            <w:r>
              <w:rPr>
                <w:rFonts w:ascii="宋体" w:hAnsi="宋体" w:cs="宋体"/>
                <w:szCs w:val="24"/>
                <w:lang w:bidi="ar"/>
              </w:rPr>
              <w:t>pdf外接签章：</w:t>
            </w:r>
          </w:p>
          <w:p w14:paraId="304C6C1E" w14:textId="77777777" w:rsidR="007C5B50" w:rsidRDefault="008A43EE">
            <w:pPr>
              <w:jc w:val="center"/>
              <w:rPr>
                <w:rFonts w:ascii="宋体" w:hAnsi="宋体" w:cs="宋体"/>
                <w:szCs w:val="24"/>
                <w:lang w:bidi="ar"/>
              </w:rPr>
            </w:pPr>
            <w:r>
              <w:rPr>
                <w:rFonts w:ascii="宋体" w:hAnsi="宋体" w:cs="宋体"/>
                <w:szCs w:val="24"/>
                <w:lang w:bidi="ar"/>
              </w:rPr>
              <w:lastRenderedPageBreak/>
              <w:t>4表示个人章 ，123表示单位章</w:t>
            </w:r>
          </w:p>
          <w:p w14:paraId="7EDC9050" w14:textId="77777777" w:rsidR="007C5B50" w:rsidRDefault="007C5B50">
            <w:pPr>
              <w:jc w:val="center"/>
              <w:rPr>
                <w:rFonts w:ascii="宋体" w:hAnsi="宋体" w:cs="宋体"/>
                <w:szCs w:val="24"/>
                <w:lang w:bidi="ar"/>
              </w:rPr>
            </w:pPr>
          </w:p>
          <w:p w14:paraId="6E994FF6" w14:textId="77777777" w:rsidR="007C5B50" w:rsidRDefault="008A43EE">
            <w:pPr>
              <w:jc w:val="center"/>
              <w:rPr>
                <w:rFonts w:ascii="宋体" w:hAnsi="宋体" w:cs="宋体"/>
                <w:szCs w:val="24"/>
                <w:lang w:bidi="ar"/>
              </w:rPr>
            </w:pPr>
            <w:r>
              <w:rPr>
                <w:rFonts w:ascii="宋体" w:hAnsi="宋体" w:cs="宋体"/>
                <w:szCs w:val="24"/>
                <w:lang w:bidi="ar"/>
              </w:rPr>
              <w:t>pdf内置签章：</w:t>
            </w:r>
          </w:p>
          <w:p w14:paraId="0A9D76CC" w14:textId="77777777" w:rsidR="007C5B50" w:rsidRDefault="008A43EE">
            <w:pPr>
              <w:jc w:val="center"/>
              <w:rPr>
                <w:rFonts w:ascii="宋体" w:hAnsi="宋体" w:cs="宋体"/>
                <w:szCs w:val="24"/>
                <w:lang w:bidi="ar"/>
              </w:rPr>
            </w:pPr>
            <w:r>
              <w:rPr>
                <w:rFonts w:ascii="宋体" w:hAnsi="宋体" w:cs="宋体"/>
                <w:szCs w:val="24"/>
                <w:lang w:bidi="ar"/>
              </w:rPr>
              <w:t>1 单位公章</w:t>
            </w:r>
          </w:p>
          <w:p w14:paraId="55E32F46" w14:textId="77777777" w:rsidR="007C5B50" w:rsidRDefault="008A43EE">
            <w:pPr>
              <w:jc w:val="center"/>
              <w:rPr>
                <w:rFonts w:ascii="宋体" w:hAnsi="宋体" w:cs="宋体"/>
                <w:szCs w:val="24"/>
                <w:lang w:bidi="ar"/>
              </w:rPr>
            </w:pPr>
            <w:r>
              <w:rPr>
                <w:rFonts w:ascii="宋体" w:hAnsi="宋体" w:cs="宋体"/>
                <w:szCs w:val="24"/>
                <w:lang w:bidi="ar"/>
              </w:rPr>
              <w:t>2 合同专用章</w:t>
            </w:r>
          </w:p>
          <w:p w14:paraId="07996EFE" w14:textId="77777777" w:rsidR="007C5B50" w:rsidRDefault="008A43EE">
            <w:pPr>
              <w:jc w:val="center"/>
              <w:rPr>
                <w:rFonts w:ascii="宋体" w:hAnsi="宋体" w:cs="宋体"/>
                <w:szCs w:val="24"/>
                <w:lang w:bidi="ar"/>
              </w:rPr>
            </w:pPr>
            <w:r>
              <w:rPr>
                <w:rFonts w:ascii="宋体" w:hAnsi="宋体" w:cs="宋体"/>
                <w:szCs w:val="24"/>
                <w:lang w:bidi="ar"/>
              </w:rPr>
              <w:t>3财务专用章</w:t>
            </w:r>
          </w:p>
          <w:p w14:paraId="2443C298" w14:textId="77777777" w:rsidR="007C5B50" w:rsidRDefault="008A43EE">
            <w:pPr>
              <w:spacing w:line="360" w:lineRule="auto"/>
              <w:jc w:val="center"/>
              <w:rPr>
                <w:szCs w:val="24"/>
              </w:rPr>
            </w:pPr>
            <w:r>
              <w:rPr>
                <w:rFonts w:ascii="宋体" w:hAnsi="宋体" w:cs="宋体"/>
                <w:szCs w:val="24"/>
                <w:lang w:bidi="ar"/>
              </w:rPr>
              <w:t>4个人章</w:t>
            </w:r>
          </w:p>
        </w:tc>
        <w:tc>
          <w:tcPr>
            <w:tcW w:w="2279" w:type="dxa"/>
            <w:vAlign w:val="center"/>
          </w:tcPr>
          <w:p w14:paraId="568CFD29" w14:textId="77777777" w:rsidR="007C5B50" w:rsidRDefault="008A43EE">
            <w:pPr>
              <w:spacing w:line="360" w:lineRule="auto"/>
              <w:jc w:val="center"/>
              <w:rPr>
                <w:rFonts w:eastAsia="Times New Roman"/>
                <w:szCs w:val="24"/>
              </w:rPr>
            </w:pPr>
            <w:r>
              <w:rPr>
                <w:szCs w:val="24"/>
              </w:rPr>
              <w:lastRenderedPageBreak/>
              <w:t>是</w:t>
            </w:r>
          </w:p>
        </w:tc>
      </w:tr>
      <w:tr w:rsidR="007C5B50" w14:paraId="79A2FF7C" w14:textId="77777777">
        <w:trPr>
          <w:trHeight w:val="468"/>
          <w:jc w:val="center"/>
        </w:trPr>
        <w:tc>
          <w:tcPr>
            <w:tcW w:w="2323" w:type="dxa"/>
            <w:vAlign w:val="center"/>
          </w:tcPr>
          <w:p w14:paraId="130AD448" w14:textId="77777777" w:rsidR="007C5B50" w:rsidRDefault="008A43EE">
            <w:pPr>
              <w:spacing w:line="360" w:lineRule="auto"/>
              <w:jc w:val="center"/>
              <w:rPr>
                <w:szCs w:val="24"/>
              </w:rPr>
            </w:pPr>
            <w:r>
              <w:rPr>
                <w:rFonts w:hint="eastAsia"/>
                <w:szCs w:val="24"/>
                <w:lang w:eastAsia="zh"/>
              </w:rPr>
              <w:t>companyName</w:t>
            </w:r>
          </w:p>
        </w:tc>
        <w:tc>
          <w:tcPr>
            <w:tcW w:w="2279" w:type="dxa"/>
            <w:vAlign w:val="center"/>
          </w:tcPr>
          <w:p w14:paraId="217E7A24" w14:textId="77777777" w:rsidR="007C5B50" w:rsidRDefault="008A43EE">
            <w:pPr>
              <w:spacing w:line="360" w:lineRule="auto"/>
              <w:jc w:val="center"/>
              <w:rPr>
                <w:szCs w:val="24"/>
                <w:lang w:eastAsia="zh"/>
              </w:rPr>
            </w:pPr>
            <w:r>
              <w:rPr>
                <w:rFonts w:hint="eastAsia"/>
                <w:szCs w:val="24"/>
                <w:lang w:eastAsia="zh"/>
              </w:rPr>
              <w:t>String</w:t>
            </w:r>
          </w:p>
        </w:tc>
        <w:tc>
          <w:tcPr>
            <w:tcW w:w="2279" w:type="dxa"/>
            <w:vAlign w:val="center"/>
          </w:tcPr>
          <w:p w14:paraId="0C208276" w14:textId="77777777" w:rsidR="007C5B50" w:rsidRDefault="008A43EE">
            <w:pPr>
              <w:spacing w:line="360" w:lineRule="auto"/>
              <w:jc w:val="center"/>
              <w:rPr>
                <w:rFonts w:ascii="宋体" w:hAnsi="宋体" w:cs="宋体"/>
                <w:szCs w:val="24"/>
                <w:lang w:bidi="ar"/>
              </w:rPr>
            </w:pPr>
            <w:r>
              <w:rPr>
                <w:rFonts w:ascii="宋体" w:hAnsi="宋体" w:cs="宋体" w:hint="eastAsia"/>
                <w:szCs w:val="24"/>
                <w:lang w:bidi="ar"/>
              </w:rPr>
              <w:t>机构名称</w:t>
            </w:r>
          </w:p>
        </w:tc>
        <w:tc>
          <w:tcPr>
            <w:tcW w:w="2279" w:type="dxa"/>
            <w:vAlign w:val="center"/>
          </w:tcPr>
          <w:p w14:paraId="56399200" w14:textId="77777777" w:rsidR="007C5B50" w:rsidRDefault="008A43EE">
            <w:pPr>
              <w:spacing w:line="360" w:lineRule="auto"/>
              <w:jc w:val="center"/>
              <w:rPr>
                <w:szCs w:val="24"/>
              </w:rPr>
            </w:pPr>
            <w:r>
              <w:rPr>
                <w:rFonts w:hint="eastAsia"/>
                <w:szCs w:val="24"/>
              </w:rPr>
              <w:t>否</w:t>
            </w:r>
          </w:p>
        </w:tc>
      </w:tr>
      <w:tr w:rsidR="007C5B50" w14:paraId="5895F19E" w14:textId="77777777">
        <w:trPr>
          <w:trHeight w:val="468"/>
          <w:jc w:val="center"/>
        </w:trPr>
        <w:tc>
          <w:tcPr>
            <w:tcW w:w="2323" w:type="dxa"/>
            <w:vAlign w:val="center"/>
          </w:tcPr>
          <w:p w14:paraId="7D30310D" w14:textId="77777777" w:rsidR="007C5B50" w:rsidRDefault="008A43EE">
            <w:pPr>
              <w:spacing w:line="360" w:lineRule="auto"/>
              <w:jc w:val="center"/>
              <w:rPr>
                <w:szCs w:val="24"/>
              </w:rPr>
            </w:pPr>
            <w:r>
              <w:rPr>
                <w:rFonts w:hint="eastAsia"/>
                <w:szCs w:val="24"/>
              </w:rPr>
              <w:t>resultListener</w:t>
            </w:r>
          </w:p>
        </w:tc>
        <w:tc>
          <w:tcPr>
            <w:tcW w:w="2279" w:type="dxa"/>
            <w:vAlign w:val="center"/>
          </w:tcPr>
          <w:p w14:paraId="3CD6CD6A" w14:textId="77777777" w:rsidR="007C5B50" w:rsidRDefault="008A43EE">
            <w:pPr>
              <w:spacing w:line="360" w:lineRule="auto"/>
              <w:jc w:val="center"/>
              <w:rPr>
                <w:szCs w:val="24"/>
              </w:rPr>
            </w:pPr>
            <w:r>
              <w:rPr>
                <w:rFonts w:hint="eastAsia"/>
                <w:szCs w:val="24"/>
              </w:rPr>
              <w:t>Result.ResultListener</w:t>
            </w:r>
          </w:p>
        </w:tc>
        <w:tc>
          <w:tcPr>
            <w:tcW w:w="2279" w:type="dxa"/>
            <w:vAlign w:val="center"/>
          </w:tcPr>
          <w:p w14:paraId="17932192" w14:textId="77777777" w:rsidR="007C5B50" w:rsidRDefault="008A43EE">
            <w:pPr>
              <w:spacing w:line="360" w:lineRule="auto"/>
              <w:jc w:val="center"/>
              <w:rPr>
                <w:szCs w:val="24"/>
              </w:rPr>
            </w:pPr>
            <w:r>
              <w:rPr>
                <w:szCs w:val="24"/>
              </w:rPr>
              <w:t>结果回调接口</w:t>
            </w:r>
          </w:p>
        </w:tc>
        <w:tc>
          <w:tcPr>
            <w:tcW w:w="2279" w:type="dxa"/>
            <w:vAlign w:val="center"/>
          </w:tcPr>
          <w:p w14:paraId="027B8B26" w14:textId="77777777" w:rsidR="007C5B50" w:rsidRDefault="008A43EE">
            <w:pPr>
              <w:spacing w:line="360" w:lineRule="auto"/>
              <w:jc w:val="center"/>
              <w:rPr>
                <w:rFonts w:eastAsia="Times New Roman"/>
                <w:szCs w:val="24"/>
              </w:rPr>
            </w:pPr>
            <w:r>
              <w:rPr>
                <w:szCs w:val="24"/>
              </w:rPr>
              <w:t>是</w:t>
            </w:r>
          </w:p>
        </w:tc>
      </w:tr>
    </w:tbl>
    <w:p w14:paraId="0B6318D0" w14:textId="77777777" w:rsidR="007C5B50" w:rsidRDefault="007C5B50"/>
    <w:p w14:paraId="73BBA8F1" w14:textId="77777777" w:rsidR="007C5B50" w:rsidRDefault="008A43EE">
      <w:pPr>
        <w:pStyle w:val="4"/>
      </w:pPr>
      <w:bookmarkStart w:id="341" w:name="_Toc21950"/>
      <w:r>
        <w:rPr>
          <w:rFonts w:hint="eastAsia"/>
        </w:rPr>
        <w:t>返回值</w:t>
      </w:r>
      <w:bookmarkEnd w:id="341"/>
    </w:p>
    <w:p w14:paraId="014D2D66" w14:textId="77777777" w:rsidR="007C5B50" w:rsidRDefault="008A43EE">
      <w:pPr>
        <w:rPr>
          <w:szCs w:val="24"/>
        </w:rPr>
      </w:pPr>
      <w:r>
        <w:rPr>
          <w:rFonts w:ascii="宋体" w:hAnsi="宋体" w:cs="宋体"/>
          <w:szCs w:val="24"/>
        </w:rPr>
        <w:t>通过</w:t>
      </w:r>
      <w:r>
        <w:rPr>
          <w:rFonts w:hint="eastAsia"/>
          <w:szCs w:val="24"/>
        </w:rPr>
        <w:t>Result.ResultListener</w:t>
      </w:r>
      <w:r>
        <w:rPr>
          <w:szCs w:val="24"/>
        </w:rPr>
        <w:t>接口进行回调</w:t>
      </w:r>
    </w:p>
    <w:p w14:paraId="08D361AC" w14:textId="77777777" w:rsidR="007C5B50" w:rsidRDefault="007C5B50">
      <w:pPr>
        <w:rPr>
          <w:szCs w:val="24"/>
        </w:rPr>
      </w:pPr>
    </w:p>
    <w:p w14:paraId="3056BF21" w14:textId="77777777" w:rsidR="007C5B50" w:rsidRDefault="008A43EE">
      <w:pPr>
        <w:pStyle w:val="3"/>
      </w:pPr>
      <w:bookmarkStart w:id="342" w:name="_Toc101347032"/>
      <w:r>
        <w:rPr>
          <w:rFonts w:hint="eastAsia"/>
        </w:rPr>
        <w:t>印</w:t>
      </w:r>
      <w:r>
        <w:t>章图片</w:t>
      </w:r>
      <w:r>
        <w:rPr>
          <w:rFonts w:hint="eastAsia"/>
        </w:rPr>
        <w:t>更新</w:t>
      </w:r>
      <w:bookmarkEnd w:id="342"/>
    </w:p>
    <w:p w14:paraId="0AEF2A73" w14:textId="77777777" w:rsidR="007C5B50" w:rsidRDefault="008A43EE">
      <w:pPr>
        <w:pStyle w:val="4"/>
      </w:pPr>
      <w:r>
        <w:rPr>
          <w:rFonts w:hint="eastAsia"/>
        </w:rPr>
        <w:t>功能描述</w:t>
      </w:r>
    </w:p>
    <w:p w14:paraId="143C2442" w14:textId="77777777" w:rsidR="007C5B50" w:rsidRDefault="008A43EE">
      <w:r>
        <w:rPr>
          <w:rFonts w:hint="eastAsia"/>
          <w:szCs w:val="24"/>
        </w:rPr>
        <w:t>更新服务器上已经注册过的印章图片</w:t>
      </w:r>
    </w:p>
    <w:p w14:paraId="6247A2B9" w14:textId="77777777" w:rsidR="007C5B50" w:rsidRDefault="008A43EE">
      <w:pPr>
        <w:pStyle w:val="4"/>
      </w:pPr>
      <w:r>
        <w:rPr>
          <w:rFonts w:hint="eastAsia"/>
        </w:rPr>
        <w:t>前置条件</w:t>
      </w:r>
    </w:p>
    <w:p w14:paraId="713A71E0" w14:textId="77777777" w:rsidR="007C5B50" w:rsidRDefault="008A43EE">
      <w:pPr>
        <w:rPr>
          <w:szCs w:val="24"/>
        </w:rPr>
      </w:pPr>
      <w:r>
        <w:rPr>
          <w:rFonts w:hint="eastAsia"/>
          <w:szCs w:val="24"/>
        </w:rPr>
        <w:t>已经成功下载了证书</w:t>
      </w:r>
      <w:r>
        <w:rPr>
          <w:rFonts w:hint="eastAsia"/>
          <w:szCs w:val="24"/>
        </w:rPr>
        <w:t>,</w:t>
      </w:r>
      <w:r>
        <w:rPr>
          <w:rFonts w:hint="eastAsia"/>
          <w:szCs w:val="24"/>
        </w:rPr>
        <w:t>并且已经注册过印章图片</w:t>
      </w:r>
    </w:p>
    <w:p w14:paraId="6A2F9EA6" w14:textId="77777777" w:rsidR="007C5B50" w:rsidRDefault="008A43EE">
      <w:pPr>
        <w:pStyle w:val="4"/>
      </w:pPr>
      <w:r>
        <w:rPr>
          <w:rFonts w:hint="eastAsia"/>
        </w:rPr>
        <w:t>方法原型</w:t>
      </w:r>
    </w:p>
    <w:p w14:paraId="3FE6454F" w14:textId="77777777" w:rsidR="007C5B50" w:rsidRDefault="008A43EE">
      <w:r>
        <w:rPr>
          <w:rFonts w:hint="eastAsia"/>
          <w:szCs w:val="24"/>
        </w:rPr>
        <w:t xml:space="preserve">public void updateSealer(final String userName, String PIN, File sealer, final int sealerType, </w:t>
      </w:r>
      <w:r>
        <w:rPr>
          <w:rFonts w:hint="eastAsia"/>
          <w:szCs w:val="24"/>
          <w:lang w:eastAsia="zh"/>
        </w:rPr>
        <w:t>final String companyName,</w:t>
      </w:r>
      <w:r>
        <w:rPr>
          <w:rFonts w:hint="eastAsia"/>
          <w:szCs w:val="24"/>
        </w:rPr>
        <w:t xml:space="preserve"> final Result.ResultListener resultListener)</w:t>
      </w:r>
    </w:p>
    <w:p w14:paraId="7FFDBCF7" w14:textId="77777777" w:rsidR="007C5B50" w:rsidRDefault="008A43EE">
      <w:pPr>
        <w:pStyle w:val="4"/>
      </w:pPr>
      <w:r>
        <w:rPr>
          <w:rFonts w:hint="eastAsia"/>
        </w:rPr>
        <w:t>请求参数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3"/>
        <w:gridCol w:w="2279"/>
        <w:gridCol w:w="2279"/>
        <w:gridCol w:w="2279"/>
      </w:tblGrid>
      <w:tr w:rsidR="007C5B50" w14:paraId="0E23D8AD" w14:textId="77777777">
        <w:trPr>
          <w:trHeight w:val="468"/>
          <w:jc w:val="center"/>
        </w:trPr>
        <w:tc>
          <w:tcPr>
            <w:tcW w:w="2323" w:type="dxa"/>
            <w:shd w:val="clear" w:color="auto" w:fill="C6D9F1"/>
            <w:vAlign w:val="center"/>
          </w:tcPr>
          <w:p w14:paraId="444744B2" w14:textId="77777777" w:rsidR="007C5B50" w:rsidRDefault="008A43EE">
            <w:pPr>
              <w:spacing w:line="360" w:lineRule="auto"/>
              <w:jc w:val="center"/>
              <w:rPr>
                <w:b/>
                <w:szCs w:val="24"/>
              </w:rPr>
            </w:pPr>
            <w:r>
              <w:rPr>
                <w:rFonts w:hint="eastAsia"/>
                <w:b/>
                <w:szCs w:val="24"/>
              </w:rPr>
              <w:t>参数</w:t>
            </w:r>
          </w:p>
        </w:tc>
        <w:tc>
          <w:tcPr>
            <w:tcW w:w="2279" w:type="dxa"/>
            <w:shd w:val="clear" w:color="auto" w:fill="C6D9F1"/>
            <w:vAlign w:val="center"/>
          </w:tcPr>
          <w:p w14:paraId="7D2328F7" w14:textId="77777777" w:rsidR="007C5B50" w:rsidRDefault="008A43EE">
            <w:pPr>
              <w:spacing w:line="360" w:lineRule="auto"/>
              <w:jc w:val="center"/>
              <w:rPr>
                <w:b/>
                <w:szCs w:val="24"/>
              </w:rPr>
            </w:pPr>
            <w:r>
              <w:rPr>
                <w:b/>
                <w:szCs w:val="24"/>
              </w:rPr>
              <w:t>类型</w:t>
            </w:r>
          </w:p>
        </w:tc>
        <w:tc>
          <w:tcPr>
            <w:tcW w:w="2279" w:type="dxa"/>
            <w:shd w:val="clear" w:color="auto" w:fill="C6D9F1"/>
            <w:vAlign w:val="center"/>
          </w:tcPr>
          <w:p w14:paraId="48E796CC" w14:textId="77777777" w:rsidR="007C5B50" w:rsidRDefault="008A43EE">
            <w:pPr>
              <w:spacing w:line="360" w:lineRule="auto"/>
              <w:jc w:val="center"/>
              <w:rPr>
                <w:b/>
                <w:szCs w:val="24"/>
              </w:rPr>
            </w:pPr>
            <w:r>
              <w:rPr>
                <w:rFonts w:hint="eastAsia"/>
                <w:b/>
                <w:szCs w:val="24"/>
              </w:rPr>
              <w:t>说明</w:t>
            </w:r>
          </w:p>
        </w:tc>
        <w:tc>
          <w:tcPr>
            <w:tcW w:w="2279" w:type="dxa"/>
            <w:shd w:val="clear" w:color="auto" w:fill="C6D9F1"/>
            <w:vAlign w:val="center"/>
          </w:tcPr>
          <w:p w14:paraId="7790EEBE" w14:textId="77777777" w:rsidR="007C5B50" w:rsidRDefault="008A43EE">
            <w:pPr>
              <w:spacing w:line="360" w:lineRule="auto"/>
              <w:jc w:val="center"/>
              <w:rPr>
                <w:b/>
                <w:szCs w:val="24"/>
              </w:rPr>
            </w:pPr>
            <w:r>
              <w:rPr>
                <w:b/>
                <w:szCs w:val="24"/>
              </w:rPr>
              <w:t>非空要求</w:t>
            </w:r>
          </w:p>
        </w:tc>
      </w:tr>
      <w:tr w:rsidR="007C5B50" w14:paraId="18C2E979" w14:textId="77777777">
        <w:trPr>
          <w:trHeight w:val="468"/>
          <w:jc w:val="center"/>
        </w:trPr>
        <w:tc>
          <w:tcPr>
            <w:tcW w:w="2323" w:type="dxa"/>
            <w:vAlign w:val="center"/>
          </w:tcPr>
          <w:p w14:paraId="103C1CD3" w14:textId="77777777" w:rsidR="007C5B50" w:rsidRDefault="008A43EE">
            <w:pPr>
              <w:spacing w:line="360" w:lineRule="auto"/>
              <w:jc w:val="center"/>
              <w:rPr>
                <w:szCs w:val="24"/>
              </w:rPr>
            </w:pPr>
            <w:r>
              <w:rPr>
                <w:szCs w:val="24"/>
              </w:rPr>
              <w:t>username</w:t>
            </w:r>
          </w:p>
        </w:tc>
        <w:tc>
          <w:tcPr>
            <w:tcW w:w="2279" w:type="dxa"/>
            <w:vAlign w:val="center"/>
          </w:tcPr>
          <w:p w14:paraId="6D2A7210" w14:textId="77777777" w:rsidR="007C5B50" w:rsidRDefault="008A43EE">
            <w:pPr>
              <w:spacing w:line="360" w:lineRule="auto"/>
              <w:jc w:val="center"/>
              <w:rPr>
                <w:rFonts w:eastAsia="Times New Roman"/>
                <w:szCs w:val="24"/>
              </w:rPr>
            </w:pPr>
            <w:r>
              <w:rPr>
                <w:szCs w:val="24"/>
              </w:rPr>
              <w:t>String</w:t>
            </w:r>
          </w:p>
        </w:tc>
        <w:tc>
          <w:tcPr>
            <w:tcW w:w="2279" w:type="dxa"/>
            <w:vAlign w:val="center"/>
          </w:tcPr>
          <w:p w14:paraId="1066BE7C" w14:textId="77777777" w:rsidR="007C5B50" w:rsidRDefault="008A43EE">
            <w:pPr>
              <w:spacing w:line="360" w:lineRule="auto"/>
              <w:jc w:val="center"/>
              <w:rPr>
                <w:rFonts w:eastAsia="Times New Roman"/>
                <w:szCs w:val="24"/>
              </w:rPr>
            </w:pPr>
            <w:r>
              <w:rPr>
                <w:rFonts w:hint="eastAsia"/>
                <w:szCs w:val="24"/>
              </w:rPr>
              <w:t>用户名</w:t>
            </w:r>
          </w:p>
        </w:tc>
        <w:tc>
          <w:tcPr>
            <w:tcW w:w="2279" w:type="dxa"/>
            <w:vAlign w:val="center"/>
          </w:tcPr>
          <w:p w14:paraId="50A65976" w14:textId="77777777" w:rsidR="007C5B50" w:rsidRDefault="008A43EE">
            <w:pPr>
              <w:spacing w:line="360" w:lineRule="auto"/>
              <w:jc w:val="center"/>
              <w:rPr>
                <w:szCs w:val="24"/>
              </w:rPr>
            </w:pPr>
            <w:r>
              <w:rPr>
                <w:szCs w:val="24"/>
              </w:rPr>
              <w:t>是</w:t>
            </w:r>
          </w:p>
        </w:tc>
      </w:tr>
      <w:tr w:rsidR="007C5B50" w14:paraId="715129E1" w14:textId="77777777">
        <w:trPr>
          <w:trHeight w:val="468"/>
          <w:jc w:val="center"/>
        </w:trPr>
        <w:tc>
          <w:tcPr>
            <w:tcW w:w="2323" w:type="dxa"/>
            <w:vAlign w:val="center"/>
          </w:tcPr>
          <w:p w14:paraId="08838620" w14:textId="77777777" w:rsidR="007C5B50" w:rsidRDefault="008A43EE">
            <w:pPr>
              <w:spacing w:line="360" w:lineRule="auto"/>
              <w:jc w:val="center"/>
              <w:rPr>
                <w:szCs w:val="24"/>
              </w:rPr>
            </w:pPr>
            <w:r>
              <w:rPr>
                <w:rFonts w:hint="eastAsia"/>
                <w:szCs w:val="24"/>
              </w:rPr>
              <w:lastRenderedPageBreak/>
              <w:t>PIN</w:t>
            </w:r>
          </w:p>
        </w:tc>
        <w:tc>
          <w:tcPr>
            <w:tcW w:w="2279" w:type="dxa"/>
            <w:vAlign w:val="center"/>
          </w:tcPr>
          <w:p w14:paraId="38BD31D2" w14:textId="77777777" w:rsidR="007C5B50" w:rsidRDefault="008A43EE">
            <w:pPr>
              <w:spacing w:line="360" w:lineRule="auto"/>
              <w:jc w:val="center"/>
              <w:rPr>
                <w:szCs w:val="24"/>
              </w:rPr>
            </w:pPr>
            <w:r>
              <w:rPr>
                <w:rFonts w:hint="eastAsia"/>
                <w:szCs w:val="24"/>
              </w:rPr>
              <w:t>String</w:t>
            </w:r>
          </w:p>
        </w:tc>
        <w:tc>
          <w:tcPr>
            <w:tcW w:w="2279" w:type="dxa"/>
            <w:vAlign w:val="center"/>
          </w:tcPr>
          <w:p w14:paraId="4D2D27F8" w14:textId="77777777" w:rsidR="007C5B50" w:rsidRDefault="008A43EE">
            <w:pPr>
              <w:spacing w:line="360" w:lineRule="auto"/>
              <w:jc w:val="center"/>
              <w:rPr>
                <w:szCs w:val="24"/>
              </w:rPr>
            </w:pPr>
            <w:r>
              <w:rPr>
                <w:rFonts w:hint="eastAsia"/>
                <w:szCs w:val="24"/>
              </w:rPr>
              <w:t>用户证书的</w:t>
            </w:r>
            <w:r>
              <w:rPr>
                <w:rFonts w:hint="eastAsia"/>
                <w:szCs w:val="24"/>
              </w:rPr>
              <w:t>PIN</w:t>
            </w:r>
          </w:p>
        </w:tc>
        <w:tc>
          <w:tcPr>
            <w:tcW w:w="2279" w:type="dxa"/>
            <w:vAlign w:val="center"/>
          </w:tcPr>
          <w:p w14:paraId="58633766" w14:textId="77777777" w:rsidR="007C5B50" w:rsidRDefault="008A43EE">
            <w:pPr>
              <w:spacing w:line="360" w:lineRule="auto"/>
              <w:jc w:val="center"/>
              <w:rPr>
                <w:szCs w:val="24"/>
              </w:rPr>
            </w:pPr>
            <w:r>
              <w:rPr>
                <w:rFonts w:hint="eastAsia"/>
                <w:szCs w:val="24"/>
              </w:rPr>
              <w:t>是</w:t>
            </w:r>
          </w:p>
        </w:tc>
      </w:tr>
      <w:tr w:rsidR="007C5B50" w14:paraId="14913F73" w14:textId="77777777">
        <w:trPr>
          <w:trHeight w:val="468"/>
          <w:jc w:val="center"/>
        </w:trPr>
        <w:tc>
          <w:tcPr>
            <w:tcW w:w="2323" w:type="dxa"/>
            <w:vAlign w:val="center"/>
          </w:tcPr>
          <w:p w14:paraId="51C0972C" w14:textId="77777777" w:rsidR="007C5B50" w:rsidRDefault="008A43EE">
            <w:pPr>
              <w:spacing w:line="360" w:lineRule="auto"/>
              <w:jc w:val="center"/>
              <w:rPr>
                <w:szCs w:val="24"/>
              </w:rPr>
            </w:pPr>
            <w:r>
              <w:rPr>
                <w:rFonts w:hint="eastAsia"/>
                <w:szCs w:val="24"/>
              </w:rPr>
              <w:t>sealer</w:t>
            </w:r>
          </w:p>
        </w:tc>
        <w:tc>
          <w:tcPr>
            <w:tcW w:w="2279" w:type="dxa"/>
            <w:vAlign w:val="center"/>
          </w:tcPr>
          <w:p w14:paraId="64744554" w14:textId="77777777" w:rsidR="007C5B50" w:rsidRDefault="008A43EE">
            <w:pPr>
              <w:spacing w:line="360" w:lineRule="auto"/>
              <w:jc w:val="center"/>
              <w:rPr>
                <w:rFonts w:eastAsia="Times New Roman"/>
                <w:szCs w:val="24"/>
              </w:rPr>
            </w:pPr>
            <w:r>
              <w:rPr>
                <w:rFonts w:hint="eastAsia"/>
                <w:szCs w:val="24"/>
              </w:rPr>
              <w:t>File</w:t>
            </w:r>
          </w:p>
        </w:tc>
        <w:tc>
          <w:tcPr>
            <w:tcW w:w="2279" w:type="dxa"/>
            <w:vAlign w:val="center"/>
          </w:tcPr>
          <w:p w14:paraId="5B949941" w14:textId="77777777" w:rsidR="007C5B50" w:rsidRDefault="008A43EE">
            <w:pPr>
              <w:spacing w:line="360" w:lineRule="auto"/>
              <w:jc w:val="center"/>
              <w:rPr>
                <w:szCs w:val="24"/>
              </w:rPr>
            </w:pPr>
            <w:r>
              <w:rPr>
                <w:szCs w:val="24"/>
              </w:rPr>
              <w:t>要</w:t>
            </w:r>
            <w:r>
              <w:rPr>
                <w:rFonts w:hint="eastAsia"/>
                <w:szCs w:val="24"/>
              </w:rPr>
              <w:t>更新的</w:t>
            </w:r>
            <w:r>
              <w:rPr>
                <w:szCs w:val="24"/>
              </w:rPr>
              <w:t>签章图片</w:t>
            </w:r>
            <w:r>
              <w:rPr>
                <w:rFonts w:hint="eastAsia"/>
                <w:szCs w:val="24"/>
              </w:rPr>
              <w:t>文件</w:t>
            </w:r>
            <w:r>
              <w:rPr>
                <w:rFonts w:hint="eastAsia"/>
                <w:szCs w:val="24"/>
              </w:rPr>
              <w:t>,,</w:t>
            </w:r>
            <w:r>
              <w:rPr>
                <w:rFonts w:hint="eastAsia"/>
                <w:szCs w:val="24"/>
              </w:rPr>
              <w:t>由于要进行</w:t>
            </w:r>
            <w:r>
              <w:rPr>
                <w:rFonts w:hint="eastAsia"/>
                <w:szCs w:val="24"/>
              </w:rPr>
              <w:t>Base64</w:t>
            </w:r>
            <w:r>
              <w:rPr>
                <w:rFonts w:hint="eastAsia"/>
                <w:szCs w:val="24"/>
              </w:rPr>
              <w:t>编码</w:t>
            </w:r>
            <w:r>
              <w:rPr>
                <w:rFonts w:hint="eastAsia"/>
                <w:szCs w:val="24"/>
              </w:rPr>
              <w:t>,</w:t>
            </w:r>
            <w:r>
              <w:rPr>
                <w:rFonts w:hint="eastAsia"/>
                <w:szCs w:val="24"/>
              </w:rPr>
              <w:t>所以实际可上传内容要比后台配置小</w:t>
            </w:r>
            <w:r>
              <w:rPr>
                <w:rFonts w:hint="eastAsia"/>
                <w:szCs w:val="24"/>
              </w:rPr>
              <w:t>1/4</w:t>
            </w:r>
            <w:r>
              <w:rPr>
                <w:rFonts w:hint="eastAsia"/>
                <w:szCs w:val="24"/>
              </w:rPr>
              <w:t>左右</w:t>
            </w:r>
          </w:p>
        </w:tc>
        <w:tc>
          <w:tcPr>
            <w:tcW w:w="2279" w:type="dxa"/>
            <w:vAlign w:val="center"/>
          </w:tcPr>
          <w:p w14:paraId="6EC84879" w14:textId="77777777" w:rsidR="007C5B50" w:rsidRDefault="008A43EE">
            <w:pPr>
              <w:spacing w:line="360" w:lineRule="auto"/>
              <w:jc w:val="center"/>
              <w:rPr>
                <w:szCs w:val="24"/>
              </w:rPr>
            </w:pPr>
            <w:r>
              <w:rPr>
                <w:szCs w:val="24"/>
              </w:rPr>
              <w:t>是</w:t>
            </w:r>
          </w:p>
        </w:tc>
      </w:tr>
      <w:tr w:rsidR="007C5B50" w14:paraId="665A1025" w14:textId="77777777">
        <w:trPr>
          <w:trHeight w:val="468"/>
          <w:jc w:val="center"/>
        </w:trPr>
        <w:tc>
          <w:tcPr>
            <w:tcW w:w="2323" w:type="dxa"/>
            <w:vAlign w:val="center"/>
          </w:tcPr>
          <w:p w14:paraId="233BCB10" w14:textId="77777777" w:rsidR="007C5B50" w:rsidRDefault="008A43EE">
            <w:pPr>
              <w:spacing w:line="360" w:lineRule="auto"/>
              <w:jc w:val="center"/>
              <w:rPr>
                <w:szCs w:val="24"/>
              </w:rPr>
            </w:pPr>
            <w:r>
              <w:rPr>
                <w:rFonts w:hint="eastAsia"/>
                <w:szCs w:val="24"/>
              </w:rPr>
              <w:t>sealerType</w:t>
            </w:r>
          </w:p>
        </w:tc>
        <w:tc>
          <w:tcPr>
            <w:tcW w:w="2279" w:type="dxa"/>
            <w:vAlign w:val="center"/>
          </w:tcPr>
          <w:p w14:paraId="47E9E5B3" w14:textId="77777777" w:rsidR="007C5B50" w:rsidRDefault="008A43EE">
            <w:pPr>
              <w:spacing w:line="360" w:lineRule="auto"/>
              <w:jc w:val="center"/>
              <w:rPr>
                <w:szCs w:val="24"/>
              </w:rPr>
            </w:pPr>
            <w:r>
              <w:rPr>
                <w:szCs w:val="24"/>
              </w:rPr>
              <w:t>int</w:t>
            </w:r>
          </w:p>
        </w:tc>
        <w:tc>
          <w:tcPr>
            <w:tcW w:w="2279" w:type="dxa"/>
            <w:vAlign w:val="center"/>
          </w:tcPr>
          <w:p w14:paraId="731DE967" w14:textId="77777777" w:rsidR="007C5B50" w:rsidRDefault="008A43EE">
            <w:pPr>
              <w:spacing w:line="360" w:lineRule="auto"/>
              <w:jc w:val="center"/>
              <w:rPr>
                <w:szCs w:val="24"/>
              </w:rPr>
            </w:pPr>
            <w:r>
              <w:rPr>
                <w:szCs w:val="24"/>
              </w:rPr>
              <w:t>签章图片的类型</w:t>
            </w:r>
            <w:r>
              <w:rPr>
                <w:szCs w:val="24"/>
              </w:rPr>
              <w:t>:</w:t>
            </w:r>
          </w:p>
          <w:p w14:paraId="5D900B67" w14:textId="77777777" w:rsidR="007C5B50" w:rsidRDefault="008A43EE">
            <w:pPr>
              <w:jc w:val="center"/>
              <w:rPr>
                <w:rFonts w:ascii="宋体" w:hAnsi="宋体" w:cs="宋体"/>
                <w:szCs w:val="24"/>
                <w:lang w:bidi="ar"/>
              </w:rPr>
            </w:pPr>
            <w:r>
              <w:rPr>
                <w:rFonts w:ascii="宋体" w:hAnsi="宋体" w:cs="宋体"/>
                <w:szCs w:val="24"/>
                <w:lang w:bidi="ar"/>
              </w:rPr>
              <w:t>pdf外接签章：</w:t>
            </w:r>
          </w:p>
          <w:p w14:paraId="7A125956" w14:textId="77777777" w:rsidR="007C5B50" w:rsidRDefault="008A43EE">
            <w:pPr>
              <w:jc w:val="center"/>
              <w:rPr>
                <w:rFonts w:ascii="宋体" w:hAnsi="宋体" w:cs="宋体"/>
                <w:szCs w:val="24"/>
                <w:lang w:bidi="ar"/>
              </w:rPr>
            </w:pPr>
            <w:r>
              <w:rPr>
                <w:rFonts w:ascii="宋体" w:hAnsi="宋体" w:cs="宋体"/>
                <w:szCs w:val="24"/>
                <w:lang w:bidi="ar"/>
              </w:rPr>
              <w:t>4表示个人章 ，123表示单位章</w:t>
            </w:r>
          </w:p>
          <w:p w14:paraId="2CFA402A" w14:textId="77777777" w:rsidR="007C5B50" w:rsidRDefault="007C5B50">
            <w:pPr>
              <w:jc w:val="center"/>
              <w:rPr>
                <w:rFonts w:ascii="宋体" w:hAnsi="宋体" w:cs="宋体"/>
                <w:szCs w:val="24"/>
                <w:lang w:bidi="ar"/>
              </w:rPr>
            </w:pPr>
          </w:p>
          <w:p w14:paraId="177C51EB" w14:textId="77777777" w:rsidR="007C5B50" w:rsidRDefault="008A43EE">
            <w:pPr>
              <w:jc w:val="center"/>
              <w:rPr>
                <w:rFonts w:ascii="宋体" w:hAnsi="宋体" w:cs="宋体"/>
                <w:szCs w:val="24"/>
                <w:lang w:bidi="ar"/>
              </w:rPr>
            </w:pPr>
            <w:r>
              <w:rPr>
                <w:rFonts w:ascii="宋体" w:hAnsi="宋体" w:cs="宋体"/>
                <w:szCs w:val="24"/>
                <w:lang w:bidi="ar"/>
              </w:rPr>
              <w:t>pdf内置签章：</w:t>
            </w:r>
          </w:p>
          <w:p w14:paraId="175F62DD" w14:textId="77777777" w:rsidR="007C5B50" w:rsidRDefault="008A43EE">
            <w:pPr>
              <w:jc w:val="center"/>
              <w:rPr>
                <w:rFonts w:ascii="宋体" w:hAnsi="宋体" w:cs="宋体"/>
                <w:szCs w:val="24"/>
                <w:lang w:bidi="ar"/>
              </w:rPr>
            </w:pPr>
            <w:r>
              <w:rPr>
                <w:rFonts w:ascii="宋体" w:hAnsi="宋体" w:cs="宋体"/>
                <w:szCs w:val="24"/>
                <w:lang w:bidi="ar"/>
              </w:rPr>
              <w:t>1 单位公章</w:t>
            </w:r>
          </w:p>
          <w:p w14:paraId="41607E7E" w14:textId="77777777" w:rsidR="007C5B50" w:rsidRDefault="008A43EE">
            <w:pPr>
              <w:jc w:val="center"/>
              <w:rPr>
                <w:rFonts w:ascii="宋体" w:hAnsi="宋体" w:cs="宋体"/>
                <w:szCs w:val="24"/>
                <w:lang w:bidi="ar"/>
              </w:rPr>
            </w:pPr>
            <w:r>
              <w:rPr>
                <w:rFonts w:ascii="宋体" w:hAnsi="宋体" w:cs="宋体"/>
                <w:szCs w:val="24"/>
                <w:lang w:bidi="ar"/>
              </w:rPr>
              <w:t>2 合同专用章</w:t>
            </w:r>
          </w:p>
          <w:p w14:paraId="2DE1892F" w14:textId="77777777" w:rsidR="007C5B50" w:rsidRDefault="008A43EE">
            <w:pPr>
              <w:jc w:val="center"/>
              <w:rPr>
                <w:rFonts w:ascii="宋体" w:hAnsi="宋体" w:cs="宋体"/>
                <w:szCs w:val="24"/>
                <w:lang w:bidi="ar"/>
              </w:rPr>
            </w:pPr>
            <w:r>
              <w:rPr>
                <w:rFonts w:ascii="宋体" w:hAnsi="宋体" w:cs="宋体"/>
                <w:szCs w:val="24"/>
                <w:lang w:bidi="ar"/>
              </w:rPr>
              <w:t>3财务专用章</w:t>
            </w:r>
          </w:p>
          <w:p w14:paraId="405888A5" w14:textId="77777777" w:rsidR="007C5B50" w:rsidRDefault="008A43EE">
            <w:pPr>
              <w:spacing w:line="360" w:lineRule="auto"/>
              <w:jc w:val="center"/>
              <w:rPr>
                <w:szCs w:val="24"/>
              </w:rPr>
            </w:pPr>
            <w:r>
              <w:rPr>
                <w:rFonts w:ascii="宋体" w:hAnsi="宋体" w:cs="宋体"/>
                <w:szCs w:val="24"/>
                <w:lang w:bidi="ar"/>
              </w:rPr>
              <w:t>4个人章</w:t>
            </w:r>
          </w:p>
        </w:tc>
        <w:tc>
          <w:tcPr>
            <w:tcW w:w="2279" w:type="dxa"/>
            <w:vAlign w:val="center"/>
          </w:tcPr>
          <w:p w14:paraId="1F7F011A" w14:textId="77777777" w:rsidR="007C5B50" w:rsidRDefault="008A43EE">
            <w:pPr>
              <w:spacing w:line="360" w:lineRule="auto"/>
              <w:jc w:val="center"/>
              <w:rPr>
                <w:szCs w:val="24"/>
              </w:rPr>
            </w:pPr>
            <w:r>
              <w:rPr>
                <w:szCs w:val="24"/>
              </w:rPr>
              <w:t>是</w:t>
            </w:r>
          </w:p>
        </w:tc>
      </w:tr>
      <w:tr w:rsidR="007C5B50" w14:paraId="3D7B297C" w14:textId="77777777">
        <w:trPr>
          <w:trHeight w:val="468"/>
          <w:jc w:val="center"/>
        </w:trPr>
        <w:tc>
          <w:tcPr>
            <w:tcW w:w="2323" w:type="dxa"/>
            <w:vAlign w:val="center"/>
          </w:tcPr>
          <w:p w14:paraId="282A4325" w14:textId="77777777" w:rsidR="007C5B50" w:rsidRDefault="008A43EE">
            <w:pPr>
              <w:spacing w:line="360" w:lineRule="auto"/>
              <w:jc w:val="center"/>
              <w:rPr>
                <w:szCs w:val="24"/>
              </w:rPr>
            </w:pPr>
            <w:r>
              <w:rPr>
                <w:rFonts w:hint="eastAsia"/>
                <w:szCs w:val="24"/>
                <w:lang w:eastAsia="zh"/>
              </w:rPr>
              <w:t>companyName</w:t>
            </w:r>
          </w:p>
        </w:tc>
        <w:tc>
          <w:tcPr>
            <w:tcW w:w="2279" w:type="dxa"/>
            <w:vAlign w:val="center"/>
          </w:tcPr>
          <w:p w14:paraId="785EA4E6" w14:textId="77777777" w:rsidR="007C5B50" w:rsidRDefault="008A43EE">
            <w:pPr>
              <w:spacing w:line="360" w:lineRule="auto"/>
              <w:jc w:val="center"/>
              <w:rPr>
                <w:szCs w:val="24"/>
              </w:rPr>
            </w:pPr>
            <w:r>
              <w:rPr>
                <w:rFonts w:hint="eastAsia"/>
                <w:szCs w:val="24"/>
                <w:lang w:eastAsia="zh"/>
              </w:rPr>
              <w:t>String</w:t>
            </w:r>
          </w:p>
        </w:tc>
        <w:tc>
          <w:tcPr>
            <w:tcW w:w="2279" w:type="dxa"/>
            <w:vAlign w:val="center"/>
          </w:tcPr>
          <w:p w14:paraId="61E9102D" w14:textId="77777777" w:rsidR="007C5B50" w:rsidRDefault="008A43EE">
            <w:pPr>
              <w:spacing w:line="360" w:lineRule="auto"/>
              <w:jc w:val="center"/>
              <w:rPr>
                <w:rFonts w:ascii="宋体" w:hAnsi="宋体" w:cs="宋体"/>
                <w:szCs w:val="24"/>
                <w:lang w:bidi="ar"/>
              </w:rPr>
            </w:pPr>
            <w:r>
              <w:rPr>
                <w:rFonts w:ascii="宋体" w:hAnsi="宋体" w:cs="宋体" w:hint="eastAsia"/>
                <w:szCs w:val="24"/>
                <w:lang w:bidi="ar"/>
              </w:rPr>
              <w:t>机构名称</w:t>
            </w:r>
          </w:p>
        </w:tc>
        <w:tc>
          <w:tcPr>
            <w:tcW w:w="2279" w:type="dxa"/>
            <w:vAlign w:val="center"/>
          </w:tcPr>
          <w:p w14:paraId="451E7BAB" w14:textId="77777777" w:rsidR="007C5B50" w:rsidRDefault="008A43EE">
            <w:pPr>
              <w:spacing w:line="360" w:lineRule="auto"/>
              <w:jc w:val="center"/>
              <w:rPr>
                <w:szCs w:val="24"/>
              </w:rPr>
            </w:pPr>
            <w:r>
              <w:rPr>
                <w:rFonts w:hint="eastAsia"/>
                <w:szCs w:val="24"/>
              </w:rPr>
              <w:t>否</w:t>
            </w:r>
          </w:p>
        </w:tc>
      </w:tr>
      <w:tr w:rsidR="007C5B50" w14:paraId="02755D19" w14:textId="77777777">
        <w:trPr>
          <w:trHeight w:val="468"/>
          <w:jc w:val="center"/>
        </w:trPr>
        <w:tc>
          <w:tcPr>
            <w:tcW w:w="2323" w:type="dxa"/>
            <w:vAlign w:val="center"/>
          </w:tcPr>
          <w:p w14:paraId="38F35622" w14:textId="77777777" w:rsidR="007C5B50" w:rsidRDefault="008A43EE">
            <w:pPr>
              <w:spacing w:line="360" w:lineRule="auto"/>
              <w:jc w:val="center"/>
              <w:rPr>
                <w:szCs w:val="24"/>
              </w:rPr>
            </w:pPr>
            <w:r>
              <w:rPr>
                <w:rFonts w:hint="eastAsia"/>
                <w:szCs w:val="24"/>
              </w:rPr>
              <w:t>resultListener</w:t>
            </w:r>
          </w:p>
        </w:tc>
        <w:tc>
          <w:tcPr>
            <w:tcW w:w="2279" w:type="dxa"/>
            <w:vAlign w:val="center"/>
          </w:tcPr>
          <w:p w14:paraId="6A3C3941" w14:textId="77777777" w:rsidR="007C5B50" w:rsidRDefault="008A43EE">
            <w:pPr>
              <w:spacing w:line="360" w:lineRule="auto"/>
              <w:jc w:val="center"/>
              <w:rPr>
                <w:szCs w:val="24"/>
              </w:rPr>
            </w:pPr>
            <w:r>
              <w:rPr>
                <w:rFonts w:hint="eastAsia"/>
                <w:szCs w:val="24"/>
              </w:rPr>
              <w:t>Result.ResultListener</w:t>
            </w:r>
          </w:p>
        </w:tc>
        <w:tc>
          <w:tcPr>
            <w:tcW w:w="2279" w:type="dxa"/>
            <w:vAlign w:val="center"/>
          </w:tcPr>
          <w:p w14:paraId="236D69D4" w14:textId="77777777" w:rsidR="007C5B50" w:rsidRDefault="008A43EE">
            <w:pPr>
              <w:spacing w:line="360" w:lineRule="auto"/>
              <w:jc w:val="center"/>
              <w:rPr>
                <w:szCs w:val="24"/>
              </w:rPr>
            </w:pPr>
            <w:r>
              <w:rPr>
                <w:szCs w:val="24"/>
              </w:rPr>
              <w:t>结果回调接口</w:t>
            </w:r>
          </w:p>
        </w:tc>
        <w:tc>
          <w:tcPr>
            <w:tcW w:w="2279" w:type="dxa"/>
            <w:vAlign w:val="center"/>
          </w:tcPr>
          <w:p w14:paraId="37819D1E" w14:textId="77777777" w:rsidR="007C5B50" w:rsidRDefault="008A43EE">
            <w:pPr>
              <w:spacing w:line="360" w:lineRule="auto"/>
              <w:jc w:val="center"/>
              <w:rPr>
                <w:rFonts w:eastAsia="Times New Roman"/>
                <w:szCs w:val="24"/>
              </w:rPr>
            </w:pPr>
            <w:r>
              <w:rPr>
                <w:szCs w:val="24"/>
              </w:rPr>
              <w:t>是</w:t>
            </w:r>
          </w:p>
        </w:tc>
      </w:tr>
    </w:tbl>
    <w:p w14:paraId="6B812959" w14:textId="77777777" w:rsidR="007C5B50" w:rsidRDefault="007C5B50"/>
    <w:p w14:paraId="551C2E0C" w14:textId="77777777" w:rsidR="007C5B50" w:rsidRDefault="008A43EE">
      <w:pPr>
        <w:pStyle w:val="4"/>
      </w:pPr>
      <w:r>
        <w:rPr>
          <w:rFonts w:hint="eastAsia"/>
        </w:rPr>
        <w:t>返回值</w:t>
      </w:r>
    </w:p>
    <w:p w14:paraId="351F76B9" w14:textId="77777777" w:rsidR="007C5B50" w:rsidRDefault="008A43EE">
      <w:pPr>
        <w:rPr>
          <w:szCs w:val="24"/>
        </w:rPr>
      </w:pPr>
      <w:r>
        <w:rPr>
          <w:rFonts w:ascii="宋体" w:hAnsi="宋体" w:cs="宋体"/>
          <w:szCs w:val="24"/>
        </w:rPr>
        <w:t>通过</w:t>
      </w:r>
      <w:r>
        <w:rPr>
          <w:rFonts w:hint="eastAsia"/>
          <w:szCs w:val="24"/>
        </w:rPr>
        <w:t>Result.ResultListener</w:t>
      </w:r>
      <w:r>
        <w:rPr>
          <w:szCs w:val="24"/>
        </w:rPr>
        <w:t>接口进行回调</w:t>
      </w:r>
    </w:p>
    <w:p w14:paraId="131A746C" w14:textId="77777777" w:rsidR="007C5B50" w:rsidRDefault="007C5B50">
      <w:pPr>
        <w:spacing w:line="360" w:lineRule="auto"/>
        <w:rPr>
          <w:szCs w:val="24"/>
        </w:rPr>
      </w:pPr>
    </w:p>
    <w:p w14:paraId="78F10535" w14:textId="77777777" w:rsidR="007C5B50" w:rsidRDefault="008A43EE">
      <w:pPr>
        <w:pStyle w:val="3"/>
      </w:pPr>
      <w:bookmarkStart w:id="343" w:name="_Toc24853"/>
      <w:bookmarkStart w:id="344" w:name="_Toc31711"/>
      <w:bookmarkStart w:id="345" w:name="_Toc931"/>
      <w:bookmarkStart w:id="346" w:name="_Toc101347033"/>
      <w:r>
        <w:rPr>
          <w:rFonts w:hint="eastAsia"/>
        </w:rPr>
        <w:t>印</w:t>
      </w:r>
      <w:r>
        <w:t>章图片下载</w:t>
      </w:r>
      <w:bookmarkEnd w:id="343"/>
      <w:bookmarkEnd w:id="344"/>
      <w:bookmarkEnd w:id="345"/>
      <w:bookmarkEnd w:id="346"/>
    </w:p>
    <w:p w14:paraId="5161C860" w14:textId="77777777" w:rsidR="007C5B50" w:rsidRDefault="008A43EE">
      <w:pPr>
        <w:pStyle w:val="4"/>
      </w:pPr>
      <w:bookmarkStart w:id="347" w:name="_Toc31996"/>
      <w:r>
        <w:rPr>
          <w:rFonts w:hint="eastAsia"/>
        </w:rPr>
        <w:t>功能描述</w:t>
      </w:r>
      <w:bookmarkEnd w:id="347"/>
    </w:p>
    <w:p w14:paraId="2F50EA1C" w14:textId="77777777" w:rsidR="007C5B50" w:rsidRDefault="008A43EE">
      <w:r>
        <w:rPr>
          <w:szCs w:val="24"/>
        </w:rPr>
        <w:t>从服务器下载已经注册过的</w:t>
      </w:r>
      <w:r>
        <w:rPr>
          <w:rFonts w:hint="eastAsia"/>
          <w:szCs w:val="24"/>
        </w:rPr>
        <w:t>印</w:t>
      </w:r>
      <w:r>
        <w:rPr>
          <w:szCs w:val="24"/>
        </w:rPr>
        <w:t>章图片</w:t>
      </w:r>
    </w:p>
    <w:p w14:paraId="4E3208D7" w14:textId="77777777" w:rsidR="007C5B50" w:rsidRDefault="008A43EE">
      <w:pPr>
        <w:pStyle w:val="4"/>
      </w:pPr>
      <w:bookmarkStart w:id="348" w:name="_Toc21575"/>
      <w:r>
        <w:rPr>
          <w:rFonts w:hint="eastAsia"/>
        </w:rPr>
        <w:lastRenderedPageBreak/>
        <w:t>前置条件</w:t>
      </w:r>
      <w:bookmarkEnd w:id="348"/>
    </w:p>
    <w:p w14:paraId="708A03AF" w14:textId="77777777" w:rsidR="007C5B50" w:rsidRDefault="008A43EE">
      <w:pPr>
        <w:rPr>
          <w:szCs w:val="24"/>
        </w:rPr>
      </w:pPr>
      <w:r>
        <w:rPr>
          <w:rFonts w:hint="eastAsia"/>
          <w:szCs w:val="24"/>
        </w:rPr>
        <w:t>已经成功下载证书</w:t>
      </w:r>
    </w:p>
    <w:p w14:paraId="79BC39C5" w14:textId="77777777" w:rsidR="007C5B50" w:rsidRDefault="008A43EE">
      <w:pPr>
        <w:pStyle w:val="4"/>
      </w:pPr>
      <w:r>
        <w:rPr>
          <w:rFonts w:hint="eastAsia"/>
        </w:rPr>
        <w:t>方法原型</w:t>
      </w:r>
    </w:p>
    <w:p w14:paraId="45013BAB" w14:textId="77777777" w:rsidR="007C5B50" w:rsidRDefault="008A43EE">
      <w:r>
        <w:rPr>
          <w:rFonts w:hint="eastAsia"/>
          <w:szCs w:val="24"/>
        </w:rPr>
        <w:t>public void downloadSealer(final String userName,  int sealerType, final Result.ResultListener resultListener)</w:t>
      </w:r>
    </w:p>
    <w:p w14:paraId="5B5AE7C3" w14:textId="77777777" w:rsidR="007C5B50" w:rsidRDefault="008A43EE">
      <w:pPr>
        <w:pStyle w:val="4"/>
      </w:pPr>
      <w:bookmarkStart w:id="349" w:name="_Toc15523"/>
      <w:r>
        <w:rPr>
          <w:rFonts w:hint="eastAsia"/>
        </w:rPr>
        <w:t>请求参数</w:t>
      </w:r>
      <w:bookmarkEnd w:id="34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3"/>
        <w:gridCol w:w="2279"/>
        <w:gridCol w:w="2279"/>
        <w:gridCol w:w="2279"/>
      </w:tblGrid>
      <w:tr w:rsidR="007C5B50" w14:paraId="7A6A1A51" w14:textId="77777777">
        <w:trPr>
          <w:trHeight w:val="468"/>
          <w:jc w:val="center"/>
        </w:trPr>
        <w:tc>
          <w:tcPr>
            <w:tcW w:w="2323" w:type="dxa"/>
            <w:shd w:val="clear" w:color="auto" w:fill="C6D9F1"/>
            <w:vAlign w:val="center"/>
          </w:tcPr>
          <w:p w14:paraId="4979F91C" w14:textId="77777777" w:rsidR="007C5B50" w:rsidRDefault="008A43EE">
            <w:pPr>
              <w:spacing w:line="360" w:lineRule="auto"/>
              <w:jc w:val="center"/>
              <w:rPr>
                <w:b/>
                <w:szCs w:val="24"/>
              </w:rPr>
            </w:pPr>
            <w:r>
              <w:rPr>
                <w:rFonts w:hint="eastAsia"/>
                <w:b/>
                <w:szCs w:val="24"/>
              </w:rPr>
              <w:t>参数</w:t>
            </w:r>
          </w:p>
        </w:tc>
        <w:tc>
          <w:tcPr>
            <w:tcW w:w="2279" w:type="dxa"/>
            <w:shd w:val="clear" w:color="auto" w:fill="C6D9F1"/>
            <w:vAlign w:val="center"/>
          </w:tcPr>
          <w:p w14:paraId="675675C5" w14:textId="77777777" w:rsidR="007C5B50" w:rsidRDefault="008A43EE">
            <w:pPr>
              <w:spacing w:line="360" w:lineRule="auto"/>
              <w:jc w:val="center"/>
              <w:rPr>
                <w:b/>
                <w:szCs w:val="24"/>
              </w:rPr>
            </w:pPr>
            <w:r>
              <w:rPr>
                <w:b/>
                <w:szCs w:val="24"/>
              </w:rPr>
              <w:t>类型</w:t>
            </w:r>
          </w:p>
        </w:tc>
        <w:tc>
          <w:tcPr>
            <w:tcW w:w="2279" w:type="dxa"/>
            <w:shd w:val="clear" w:color="auto" w:fill="C6D9F1"/>
            <w:vAlign w:val="center"/>
          </w:tcPr>
          <w:p w14:paraId="7AF0F528" w14:textId="77777777" w:rsidR="007C5B50" w:rsidRDefault="008A43EE">
            <w:pPr>
              <w:spacing w:line="360" w:lineRule="auto"/>
              <w:jc w:val="center"/>
              <w:rPr>
                <w:b/>
                <w:szCs w:val="24"/>
              </w:rPr>
            </w:pPr>
            <w:r>
              <w:rPr>
                <w:rFonts w:hint="eastAsia"/>
                <w:b/>
                <w:szCs w:val="24"/>
              </w:rPr>
              <w:t>说明</w:t>
            </w:r>
          </w:p>
        </w:tc>
        <w:tc>
          <w:tcPr>
            <w:tcW w:w="2279" w:type="dxa"/>
            <w:shd w:val="clear" w:color="auto" w:fill="C6D9F1"/>
            <w:vAlign w:val="center"/>
          </w:tcPr>
          <w:p w14:paraId="08FA03A2" w14:textId="77777777" w:rsidR="007C5B50" w:rsidRDefault="008A43EE">
            <w:pPr>
              <w:spacing w:line="360" w:lineRule="auto"/>
              <w:jc w:val="center"/>
              <w:rPr>
                <w:b/>
                <w:szCs w:val="24"/>
              </w:rPr>
            </w:pPr>
            <w:r>
              <w:rPr>
                <w:b/>
                <w:szCs w:val="24"/>
              </w:rPr>
              <w:t>非空要求</w:t>
            </w:r>
          </w:p>
        </w:tc>
      </w:tr>
      <w:tr w:rsidR="007C5B50" w14:paraId="27E7ACF3" w14:textId="77777777">
        <w:trPr>
          <w:trHeight w:val="468"/>
          <w:jc w:val="center"/>
        </w:trPr>
        <w:tc>
          <w:tcPr>
            <w:tcW w:w="2323" w:type="dxa"/>
            <w:vAlign w:val="center"/>
          </w:tcPr>
          <w:p w14:paraId="538085AB" w14:textId="77777777" w:rsidR="007C5B50" w:rsidRDefault="008A43EE">
            <w:pPr>
              <w:spacing w:line="360" w:lineRule="auto"/>
              <w:jc w:val="center"/>
              <w:rPr>
                <w:szCs w:val="24"/>
              </w:rPr>
            </w:pPr>
            <w:r>
              <w:rPr>
                <w:szCs w:val="24"/>
              </w:rPr>
              <w:t>username</w:t>
            </w:r>
          </w:p>
        </w:tc>
        <w:tc>
          <w:tcPr>
            <w:tcW w:w="2279" w:type="dxa"/>
            <w:vAlign w:val="center"/>
          </w:tcPr>
          <w:p w14:paraId="0494CEDC" w14:textId="77777777" w:rsidR="007C5B50" w:rsidRDefault="008A43EE">
            <w:pPr>
              <w:spacing w:line="360" w:lineRule="auto"/>
              <w:jc w:val="center"/>
              <w:rPr>
                <w:rFonts w:eastAsia="Times New Roman"/>
                <w:szCs w:val="24"/>
              </w:rPr>
            </w:pPr>
            <w:r>
              <w:rPr>
                <w:szCs w:val="24"/>
              </w:rPr>
              <w:t>String</w:t>
            </w:r>
          </w:p>
        </w:tc>
        <w:tc>
          <w:tcPr>
            <w:tcW w:w="2279" w:type="dxa"/>
            <w:vAlign w:val="center"/>
          </w:tcPr>
          <w:p w14:paraId="5BD08A50" w14:textId="77777777" w:rsidR="007C5B50" w:rsidRDefault="008A43EE">
            <w:pPr>
              <w:spacing w:line="360" w:lineRule="auto"/>
              <w:jc w:val="center"/>
              <w:rPr>
                <w:rFonts w:ascii="宋体" w:hAnsi="宋体" w:cs="宋体"/>
                <w:szCs w:val="24"/>
              </w:rPr>
            </w:pPr>
            <w:r>
              <w:rPr>
                <w:rFonts w:hint="eastAsia"/>
                <w:szCs w:val="24"/>
              </w:rPr>
              <w:t>用户名</w:t>
            </w:r>
          </w:p>
        </w:tc>
        <w:tc>
          <w:tcPr>
            <w:tcW w:w="2279" w:type="dxa"/>
            <w:vAlign w:val="center"/>
          </w:tcPr>
          <w:p w14:paraId="6A570856" w14:textId="77777777" w:rsidR="007C5B50" w:rsidRDefault="008A43EE">
            <w:pPr>
              <w:spacing w:line="360" w:lineRule="auto"/>
              <w:jc w:val="center"/>
              <w:rPr>
                <w:szCs w:val="24"/>
              </w:rPr>
            </w:pPr>
            <w:r>
              <w:rPr>
                <w:szCs w:val="24"/>
              </w:rPr>
              <w:t>是</w:t>
            </w:r>
          </w:p>
        </w:tc>
      </w:tr>
      <w:tr w:rsidR="007C5B50" w14:paraId="674C1E87" w14:textId="77777777">
        <w:trPr>
          <w:trHeight w:val="468"/>
          <w:jc w:val="center"/>
        </w:trPr>
        <w:tc>
          <w:tcPr>
            <w:tcW w:w="2323" w:type="dxa"/>
            <w:vAlign w:val="center"/>
          </w:tcPr>
          <w:p w14:paraId="7DE2BAB8" w14:textId="77777777" w:rsidR="007C5B50" w:rsidRDefault="008A43EE">
            <w:pPr>
              <w:spacing w:line="360" w:lineRule="auto"/>
              <w:jc w:val="center"/>
              <w:rPr>
                <w:szCs w:val="24"/>
              </w:rPr>
            </w:pPr>
            <w:r>
              <w:rPr>
                <w:rFonts w:hint="eastAsia"/>
                <w:szCs w:val="24"/>
              </w:rPr>
              <w:t>sealerType</w:t>
            </w:r>
          </w:p>
        </w:tc>
        <w:tc>
          <w:tcPr>
            <w:tcW w:w="2279" w:type="dxa"/>
            <w:vAlign w:val="center"/>
          </w:tcPr>
          <w:p w14:paraId="7E2219E1" w14:textId="77777777" w:rsidR="007C5B50" w:rsidRDefault="008A43EE">
            <w:pPr>
              <w:spacing w:line="360" w:lineRule="auto"/>
              <w:jc w:val="center"/>
              <w:rPr>
                <w:szCs w:val="24"/>
              </w:rPr>
            </w:pPr>
            <w:r>
              <w:rPr>
                <w:szCs w:val="24"/>
              </w:rPr>
              <w:t>int</w:t>
            </w:r>
          </w:p>
        </w:tc>
        <w:tc>
          <w:tcPr>
            <w:tcW w:w="2279" w:type="dxa"/>
            <w:vAlign w:val="center"/>
          </w:tcPr>
          <w:p w14:paraId="7D47C272" w14:textId="77777777" w:rsidR="007C5B50" w:rsidRDefault="008A43EE">
            <w:pPr>
              <w:spacing w:line="360" w:lineRule="auto"/>
              <w:jc w:val="center"/>
              <w:rPr>
                <w:szCs w:val="24"/>
              </w:rPr>
            </w:pPr>
            <w:r>
              <w:rPr>
                <w:szCs w:val="24"/>
              </w:rPr>
              <w:t>签章图片的类型</w:t>
            </w:r>
            <w:r>
              <w:rPr>
                <w:szCs w:val="24"/>
              </w:rPr>
              <w:t>:</w:t>
            </w:r>
          </w:p>
          <w:p w14:paraId="44FB9D67" w14:textId="77777777" w:rsidR="007C5B50" w:rsidRDefault="008A43EE">
            <w:pPr>
              <w:jc w:val="center"/>
              <w:rPr>
                <w:rFonts w:ascii="宋体" w:hAnsi="宋体" w:cs="宋体"/>
                <w:szCs w:val="24"/>
                <w:lang w:bidi="ar"/>
              </w:rPr>
            </w:pPr>
            <w:r>
              <w:rPr>
                <w:rFonts w:ascii="宋体" w:hAnsi="宋体" w:cs="宋体"/>
                <w:szCs w:val="24"/>
                <w:lang w:bidi="ar"/>
              </w:rPr>
              <w:t>pdf外接签章：</w:t>
            </w:r>
          </w:p>
          <w:p w14:paraId="03D25A5A" w14:textId="77777777" w:rsidR="007C5B50" w:rsidRDefault="008A43EE">
            <w:pPr>
              <w:jc w:val="center"/>
              <w:rPr>
                <w:rFonts w:ascii="宋体" w:hAnsi="宋体" w:cs="宋体"/>
                <w:szCs w:val="24"/>
                <w:lang w:bidi="ar"/>
              </w:rPr>
            </w:pPr>
            <w:r>
              <w:rPr>
                <w:rFonts w:ascii="宋体" w:hAnsi="宋体" w:cs="宋体"/>
                <w:szCs w:val="24"/>
                <w:lang w:bidi="ar"/>
              </w:rPr>
              <w:t>4表示个人章 ，123表示单位章</w:t>
            </w:r>
          </w:p>
          <w:p w14:paraId="37E0F1AF" w14:textId="77777777" w:rsidR="007C5B50" w:rsidRDefault="007C5B50">
            <w:pPr>
              <w:jc w:val="center"/>
              <w:rPr>
                <w:rFonts w:ascii="宋体" w:hAnsi="宋体" w:cs="宋体"/>
                <w:szCs w:val="24"/>
                <w:lang w:bidi="ar"/>
              </w:rPr>
            </w:pPr>
          </w:p>
          <w:p w14:paraId="4BA488E3" w14:textId="77777777" w:rsidR="007C5B50" w:rsidRDefault="008A43EE">
            <w:pPr>
              <w:jc w:val="center"/>
              <w:rPr>
                <w:rFonts w:ascii="宋体" w:hAnsi="宋体" w:cs="宋体"/>
                <w:szCs w:val="24"/>
                <w:lang w:bidi="ar"/>
              </w:rPr>
            </w:pPr>
            <w:r>
              <w:rPr>
                <w:rFonts w:ascii="宋体" w:hAnsi="宋体" w:cs="宋体"/>
                <w:szCs w:val="24"/>
                <w:lang w:bidi="ar"/>
              </w:rPr>
              <w:t>pdf内置签章：</w:t>
            </w:r>
          </w:p>
          <w:p w14:paraId="02243CCB" w14:textId="77777777" w:rsidR="007C5B50" w:rsidRDefault="008A43EE">
            <w:pPr>
              <w:jc w:val="center"/>
              <w:rPr>
                <w:rFonts w:ascii="宋体" w:hAnsi="宋体" w:cs="宋体"/>
                <w:szCs w:val="24"/>
                <w:lang w:bidi="ar"/>
              </w:rPr>
            </w:pPr>
            <w:r>
              <w:rPr>
                <w:rFonts w:ascii="宋体" w:hAnsi="宋体" w:cs="宋体"/>
                <w:szCs w:val="24"/>
                <w:lang w:bidi="ar"/>
              </w:rPr>
              <w:t>1 单位公章</w:t>
            </w:r>
          </w:p>
          <w:p w14:paraId="433CE06F" w14:textId="77777777" w:rsidR="007C5B50" w:rsidRDefault="008A43EE">
            <w:pPr>
              <w:jc w:val="center"/>
              <w:rPr>
                <w:rFonts w:ascii="宋体" w:hAnsi="宋体" w:cs="宋体"/>
                <w:szCs w:val="24"/>
                <w:lang w:bidi="ar"/>
              </w:rPr>
            </w:pPr>
            <w:r>
              <w:rPr>
                <w:rFonts w:ascii="宋体" w:hAnsi="宋体" w:cs="宋体"/>
                <w:szCs w:val="24"/>
                <w:lang w:bidi="ar"/>
              </w:rPr>
              <w:t>2 合同专用章</w:t>
            </w:r>
          </w:p>
          <w:p w14:paraId="117ACE02" w14:textId="77777777" w:rsidR="007C5B50" w:rsidRDefault="008A43EE">
            <w:pPr>
              <w:jc w:val="center"/>
              <w:rPr>
                <w:rFonts w:ascii="宋体" w:hAnsi="宋体" w:cs="宋体"/>
                <w:szCs w:val="24"/>
                <w:lang w:bidi="ar"/>
              </w:rPr>
            </w:pPr>
            <w:r>
              <w:rPr>
                <w:rFonts w:ascii="宋体" w:hAnsi="宋体" w:cs="宋体"/>
                <w:szCs w:val="24"/>
                <w:lang w:bidi="ar"/>
              </w:rPr>
              <w:t>3财务专用章</w:t>
            </w:r>
          </w:p>
          <w:p w14:paraId="2F3DD860" w14:textId="77777777" w:rsidR="007C5B50" w:rsidRDefault="008A43EE">
            <w:pPr>
              <w:spacing w:line="360" w:lineRule="auto"/>
              <w:jc w:val="center"/>
              <w:rPr>
                <w:szCs w:val="24"/>
              </w:rPr>
            </w:pPr>
            <w:r>
              <w:rPr>
                <w:rFonts w:ascii="宋体" w:hAnsi="宋体" w:cs="宋体"/>
                <w:szCs w:val="24"/>
                <w:lang w:bidi="ar"/>
              </w:rPr>
              <w:t>4个人章</w:t>
            </w:r>
          </w:p>
        </w:tc>
        <w:tc>
          <w:tcPr>
            <w:tcW w:w="2279" w:type="dxa"/>
            <w:vAlign w:val="center"/>
          </w:tcPr>
          <w:p w14:paraId="72A2B6CF" w14:textId="77777777" w:rsidR="007C5B50" w:rsidRDefault="008A43EE">
            <w:pPr>
              <w:spacing w:line="360" w:lineRule="auto"/>
              <w:jc w:val="center"/>
              <w:rPr>
                <w:szCs w:val="24"/>
              </w:rPr>
            </w:pPr>
            <w:r>
              <w:rPr>
                <w:szCs w:val="24"/>
              </w:rPr>
              <w:t>是</w:t>
            </w:r>
          </w:p>
        </w:tc>
      </w:tr>
      <w:tr w:rsidR="007C5B50" w14:paraId="27B1E4F6" w14:textId="77777777">
        <w:trPr>
          <w:trHeight w:val="468"/>
          <w:jc w:val="center"/>
        </w:trPr>
        <w:tc>
          <w:tcPr>
            <w:tcW w:w="2323" w:type="dxa"/>
            <w:vAlign w:val="center"/>
          </w:tcPr>
          <w:p w14:paraId="6E3C20A5" w14:textId="77777777" w:rsidR="007C5B50" w:rsidRDefault="008A43EE">
            <w:pPr>
              <w:spacing w:line="360" w:lineRule="auto"/>
              <w:jc w:val="center"/>
              <w:rPr>
                <w:szCs w:val="24"/>
              </w:rPr>
            </w:pPr>
            <w:r>
              <w:rPr>
                <w:rFonts w:hint="eastAsia"/>
                <w:szCs w:val="24"/>
              </w:rPr>
              <w:t>resultListener</w:t>
            </w:r>
          </w:p>
        </w:tc>
        <w:tc>
          <w:tcPr>
            <w:tcW w:w="2279" w:type="dxa"/>
            <w:vAlign w:val="center"/>
          </w:tcPr>
          <w:p w14:paraId="13BD4099" w14:textId="77777777" w:rsidR="007C5B50" w:rsidRDefault="008A43EE">
            <w:pPr>
              <w:spacing w:line="360" w:lineRule="auto"/>
              <w:jc w:val="center"/>
              <w:rPr>
                <w:szCs w:val="24"/>
              </w:rPr>
            </w:pPr>
            <w:r>
              <w:rPr>
                <w:rFonts w:hint="eastAsia"/>
                <w:szCs w:val="24"/>
              </w:rPr>
              <w:t>Result.ResultListener</w:t>
            </w:r>
          </w:p>
        </w:tc>
        <w:tc>
          <w:tcPr>
            <w:tcW w:w="2279" w:type="dxa"/>
            <w:vAlign w:val="center"/>
          </w:tcPr>
          <w:p w14:paraId="5E63DB5D" w14:textId="77777777" w:rsidR="007C5B50" w:rsidRDefault="008A43EE">
            <w:pPr>
              <w:spacing w:line="360" w:lineRule="auto"/>
              <w:jc w:val="center"/>
              <w:rPr>
                <w:rFonts w:ascii="宋体" w:hAnsi="宋体" w:cs="宋体"/>
                <w:szCs w:val="24"/>
              </w:rPr>
            </w:pPr>
            <w:r>
              <w:rPr>
                <w:szCs w:val="24"/>
              </w:rPr>
              <w:t>结果回调接口</w:t>
            </w:r>
          </w:p>
        </w:tc>
        <w:tc>
          <w:tcPr>
            <w:tcW w:w="2279" w:type="dxa"/>
            <w:vAlign w:val="center"/>
          </w:tcPr>
          <w:p w14:paraId="37E357F3" w14:textId="77777777" w:rsidR="007C5B50" w:rsidRDefault="008A43EE">
            <w:pPr>
              <w:spacing w:line="360" w:lineRule="auto"/>
              <w:jc w:val="center"/>
              <w:rPr>
                <w:szCs w:val="24"/>
              </w:rPr>
            </w:pPr>
            <w:r>
              <w:rPr>
                <w:szCs w:val="24"/>
              </w:rPr>
              <w:t>是</w:t>
            </w:r>
          </w:p>
        </w:tc>
      </w:tr>
    </w:tbl>
    <w:p w14:paraId="6EA9897B" w14:textId="77777777" w:rsidR="007C5B50" w:rsidRDefault="007C5B50"/>
    <w:p w14:paraId="790C24E6" w14:textId="77777777" w:rsidR="007C5B50" w:rsidRDefault="008A43EE">
      <w:pPr>
        <w:pStyle w:val="4"/>
      </w:pPr>
      <w:bookmarkStart w:id="350" w:name="_Toc23120"/>
      <w:r>
        <w:rPr>
          <w:rFonts w:hint="eastAsia"/>
        </w:rPr>
        <w:t>返回值</w:t>
      </w:r>
      <w:bookmarkEnd w:id="350"/>
    </w:p>
    <w:p w14:paraId="61F07713" w14:textId="77777777" w:rsidR="007C5B50" w:rsidRDefault="008A43EE">
      <w:pPr>
        <w:rPr>
          <w:szCs w:val="24"/>
        </w:rPr>
      </w:pPr>
      <w:r>
        <w:rPr>
          <w:rFonts w:ascii="宋体" w:hAnsi="宋体" w:cs="宋体"/>
          <w:szCs w:val="24"/>
        </w:rPr>
        <w:t>通过</w:t>
      </w:r>
      <w:r>
        <w:rPr>
          <w:rFonts w:hint="eastAsia"/>
          <w:szCs w:val="24"/>
        </w:rPr>
        <w:t>Result.ResultListener</w:t>
      </w:r>
      <w:r>
        <w:rPr>
          <w:szCs w:val="24"/>
        </w:rPr>
        <w:t>接口进行回调，成功后在</w:t>
      </w:r>
      <w:r>
        <w:rPr>
          <w:szCs w:val="24"/>
        </w:rPr>
        <w:t>resultDesc</w:t>
      </w:r>
      <w:r>
        <w:rPr>
          <w:szCs w:val="24"/>
        </w:rPr>
        <w:t>字段返回图片的</w:t>
      </w:r>
      <w:r>
        <w:rPr>
          <w:rFonts w:hint="eastAsia"/>
          <w:szCs w:val="24"/>
        </w:rPr>
        <w:t>数据</w:t>
      </w:r>
    </w:p>
    <w:p w14:paraId="611506EA" w14:textId="77777777" w:rsidR="007C5B50" w:rsidRDefault="007C5B50">
      <w:pPr>
        <w:spacing w:line="360" w:lineRule="auto"/>
        <w:rPr>
          <w:szCs w:val="24"/>
        </w:rPr>
      </w:pPr>
    </w:p>
    <w:p w14:paraId="7EB7383D" w14:textId="77777777" w:rsidR="007C5B50" w:rsidRDefault="008A43EE">
      <w:pPr>
        <w:pStyle w:val="3"/>
      </w:pPr>
      <w:bookmarkStart w:id="351" w:name="_Toc101347034"/>
      <w:bookmarkStart w:id="352" w:name="_根据随机数获取PDF的下载地址"/>
      <w:r>
        <w:rPr>
          <w:rFonts w:hint="eastAsia"/>
        </w:rPr>
        <w:t>根据随机数获取</w:t>
      </w:r>
      <w:r>
        <w:rPr>
          <w:rFonts w:hint="eastAsia"/>
        </w:rPr>
        <w:t>PDF</w:t>
      </w:r>
      <w:r>
        <w:rPr>
          <w:rFonts w:hint="eastAsia"/>
        </w:rPr>
        <w:t>的下载地址</w:t>
      </w:r>
      <w:bookmarkEnd w:id="351"/>
    </w:p>
    <w:p w14:paraId="55F57851" w14:textId="77777777" w:rsidR="007C5B50" w:rsidRDefault="008A43EE">
      <w:pPr>
        <w:pStyle w:val="4"/>
      </w:pPr>
      <w:bookmarkStart w:id="353" w:name="_Toc202"/>
      <w:bookmarkEnd w:id="352"/>
      <w:r>
        <w:rPr>
          <w:rFonts w:hint="eastAsia"/>
        </w:rPr>
        <w:t>功能描述</w:t>
      </w:r>
      <w:bookmarkEnd w:id="353"/>
    </w:p>
    <w:p w14:paraId="45159484" w14:textId="77777777" w:rsidR="007C5B50" w:rsidRDefault="008A43EE">
      <w:r>
        <w:rPr>
          <w:rFonts w:hint="eastAsia"/>
          <w:szCs w:val="24"/>
        </w:rPr>
        <w:t>根据和</w:t>
      </w:r>
      <w:r>
        <w:rPr>
          <w:rFonts w:hint="eastAsia"/>
          <w:szCs w:val="24"/>
        </w:rPr>
        <w:t>PDF</w:t>
      </w:r>
      <w:r>
        <w:rPr>
          <w:rFonts w:hint="eastAsia"/>
          <w:szCs w:val="24"/>
        </w:rPr>
        <w:t>关联的随机数，获取和这个随机数关联的</w:t>
      </w:r>
      <w:r>
        <w:rPr>
          <w:rFonts w:hint="eastAsia"/>
          <w:szCs w:val="24"/>
        </w:rPr>
        <w:t>PDF</w:t>
      </w:r>
      <w:r>
        <w:rPr>
          <w:rFonts w:hint="eastAsia"/>
          <w:szCs w:val="24"/>
        </w:rPr>
        <w:t>文件的下载地址</w:t>
      </w:r>
    </w:p>
    <w:p w14:paraId="67EF64AB" w14:textId="77777777" w:rsidR="007C5B50" w:rsidRDefault="008A43EE">
      <w:pPr>
        <w:pStyle w:val="4"/>
      </w:pPr>
      <w:bookmarkStart w:id="354" w:name="_Toc11056"/>
      <w:r>
        <w:rPr>
          <w:rFonts w:hint="eastAsia"/>
        </w:rPr>
        <w:lastRenderedPageBreak/>
        <w:t>前置条件</w:t>
      </w:r>
      <w:bookmarkEnd w:id="354"/>
    </w:p>
    <w:p w14:paraId="65F5D05B" w14:textId="77777777" w:rsidR="007C5B50" w:rsidRDefault="008A43EE">
      <w:pPr>
        <w:rPr>
          <w:szCs w:val="24"/>
        </w:rPr>
      </w:pPr>
      <w:r>
        <w:rPr>
          <w:rFonts w:hint="eastAsia"/>
          <w:szCs w:val="24"/>
        </w:rPr>
        <w:t>已经成功上传了</w:t>
      </w:r>
      <w:r>
        <w:rPr>
          <w:rFonts w:hint="eastAsia"/>
          <w:szCs w:val="24"/>
        </w:rPr>
        <w:t>PDF</w:t>
      </w:r>
      <w:r>
        <w:rPr>
          <w:rFonts w:hint="eastAsia"/>
          <w:szCs w:val="24"/>
        </w:rPr>
        <w:t>文件</w:t>
      </w:r>
    </w:p>
    <w:p w14:paraId="224723E7" w14:textId="77777777" w:rsidR="007C5B50" w:rsidRDefault="008A43EE">
      <w:pPr>
        <w:pStyle w:val="4"/>
      </w:pPr>
      <w:bookmarkStart w:id="355" w:name="_Toc24251"/>
      <w:r>
        <w:rPr>
          <w:rFonts w:hint="eastAsia"/>
        </w:rPr>
        <w:t>请求示例</w:t>
      </w:r>
      <w:bookmarkEnd w:id="355"/>
    </w:p>
    <w:p w14:paraId="1E391D87" w14:textId="77777777" w:rsidR="007C5B50" w:rsidRDefault="008A43EE">
      <w:r>
        <w:rPr>
          <w:rFonts w:hint="eastAsia"/>
          <w:szCs w:val="24"/>
        </w:rPr>
        <w:t>public void downloadPDF(final String userName, String random, final Result.ResultListener resultListener)</w:t>
      </w:r>
    </w:p>
    <w:p w14:paraId="102E77E6" w14:textId="77777777" w:rsidR="007C5B50" w:rsidRDefault="008A43EE">
      <w:pPr>
        <w:pStyle w:val="4"/>
      </w:pPr>
      <w:bookmarkStart w:id="356" w:name="_Toc11858"/>
      <w:r>
        <w:rPr>
          <w:rFonts w:hint="eastAsia"/>
        </w:rPr>
        <w:t>请求参数</w:t>
      </w:r>
      <w:bookmarkEnd w:id="35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3"/>
        <w:gridCol w:w="2279"/>
        <w:gridCol w:w="2279"/>
        <w:gridCol w:w="2279"/>
      </w:tblGrid>
      <w:tr w:rsidR="007C5B50" w14:paraId="638B95AA" w14:textId="77777777">
        <w:trPr>
          <w:trHeight w:val="468"/>
          <w:jc w:val="center"/>
        </w:trPr>
        <w:tc>
          <w:tcPr>
            <w:tcW w:w="2323" w:type="dxa"/>
            <w:shd w:val="clear" w:color="auto" w:fill="C6D9F1"/>
            <w:vAlign w:val="center"/>
          </w:tcPr>
          <w:p w14:paraId="61BA5A57" w14:textId="77777777" w:rsidR="007C5B50" w:rsidRDefault="008A43EE">
            <w:pPr>
              <w:spacing w:line="360" w:lineRule="auto"/>
              <w:jc w:val="center"/>
              <w:rPr>
                <w:b/>
                <w:szCs w:val="24"/>
              </w:rPr>
            </w:pPr>
            <w:r>
              <w:rPr>
                <w:rFonts w:hint="eastAsia"/>
                <w:b/>
                <w:szCs w:val="24"/>
              </w:rPr>
              <w:t>参数</w:t>
            </w:r>
          </w:p>
        </w:tc>
        <w:tc>
          <w:tcPr>
            <w:tcW w:w="2279" w:type="dxa"/>
            <w:shd w:val="clear" w:color="auto" w:fill="C6D9F1"/>
            <w:vAlign w:val="center"/>
          </w:tcPr>
          <w:p w14:paraId="4528A6C1" w14:textId="77777777" w:rsidR="007C5B50" w:rsidRDefault="008A43EE">
            <w:pPr>
              <w:spacing w:line="360" w:lineRule="auto"/>
              <w:jc w:val="center"/>
              <w:rPr>
                <w:b/>
                <w:szCs w:val="24"/>
              </w:rPr>
            </w:pPr>
            <w:r>
              <w:rPr>
                <w:b/>
                <w:szCs w:val="24"/>
              </w:rPr>
              <w:t>类型</w:t>
            </w:r>
          </w:p>
        </w:tc>
        <w:tc>
          <w:tcPr>
            <w:tcW w:w="2279" w:type="dxa"/>
            <w:shd w:val="clear" w:color="auto" w:fill="C6D9F1"/>
            <w:vAlign w:val="center"/>
          </w:tcPr>
          <w:p w14:paraId="43920A36" w14:textId="77777777" w:rsidR="007C5B50" w:rsidRDefault="008A43EE">
            <w:pPr>
              <w:spacing w:line="360" w:lineRule="auto"/>
              <w:jc w:val="center"/>
              <w:rPr>
                <w:b/>
                <w:szCs w:val="24"/>
              </w:rPr>
            </w:pPr>
            <w:r>
              <w:rPr>
                <w:rFonts w:hint="eastAsia"/>
                <w:b/>
                <w:szCs w:val="24"/>
              </w:rPr>
              <w:t>说明</w:t>
            </w:r>
          </w:p>
        </w:tc>
        <w:tc>
          <w:tcPr>
            <w:tcW w:w="2279" w:type="dxa"/>
            <w:shd w:val="clear" w:color="auto" w:fill="C6D9F1"/>
            <w:vAlign w:val="center"/>
          </w:tcPr>
          <w:p w14:paraId="549E9A20" w14:textId="77777777" w:rsidR="007C5B50" w:rsidRDefault="008A43EE">
            <w:pPr>
              <w:spacing w:line="360" w:lineRule="auto"/>
              <w:jc w:val="center"/>
              <w:rPr>
                <w:b/>
                <w:szCs w:val="24"/>
              </w:rPr>
            </w:pPr>
            <w:r>
              <w:rPr>
                <w:b/>
                <w:szCs w:val="24"/>
              </w:rPr>
              <w:t>非空要求</w:t>
            </w:r>
          </w:p>
        </w:tc>
      </w:tr>
      <w:tr w:rsidR="007C5B50" w14:paraId="5764B64F" w14:textId="77777777">
        <w:trPr>
          <w:trHeight w:val="468"/>
          <w:jc w:val="center"/>
        </w:trPr>
        <w:tc>
          <w:tcPr>
            <w:tcW w:w="2323" w:type="dxa"/>
            <w:vAlign w:val="center"/>
          </w:tcPr>
          <w:p w14:paraId="7CF98501" w14:textId="77777777" w:rsidR="007C5B50" w:rsidRDefault="008A43EE">
            <w:pPr>
              <w:spacing w:line="360" w:lineRule="auto"/>
              <w:jc w:val="center"/>
              <w:rPr>
                <w:szCs w:val="24"/>
              </w:rPr>
            </w:pPr>
            <w:r>
              <w:rPr>
                <w:rFonts w:hint="eastAsia"/>
                <w:szCs w:val="24"/>
              </w:rPr>
              <w:t>userName</w:t>
            </w:r>
          </w:p>
        </w:tc>
        <w:tc>
          <w:tcPr>
            <w:tcW w:w="2279" w:type="dxa"/>
            <w:vAlign w:val="center"/>
          </w:tcPr>
          <w:p w14:paraId="0B7066EF" w14:textId="77777777" w:rsidR="007C5B50" w:rsidRDefault="008A43EE">
            <w:pPr>
              <w:spacing w:line="360" w:lineRule="auto"/>
              <w:jc w:val="center"/>
              <w:rPr>
                <w:rFonts w:eastAsia="Times New Roman"/>
                <w:szCs w:val="24"/>
              </w:rPr>
            </w:pPr>
            <w:r>
              <w:rPr>
                <w:szCs w:val="24"/>
              </w:rPr>
              <w:t>String</w:t>
            </w:r>
          </w:p>
        </w:tc>
        <w:tc>
          <w:tcPr>
            <w:tcW w:w="2279" w:type="dxa"/>
            <w:vAlign w:val="center"/>
          </w:tcPr>
          <w:p w14:paraId="7229A421" w14:textId="77777777" w:rsidR="007C5B50" w:rsidRDefault="008A43EE">
            <w:pPr>
              <w:spacing w:line="360" w:lineRule="auto"/>
              <w:jc w:val="center"/>
              <w:rPr>
                <w:rFonts w:ascii="宋体" w:hAnsi="宋体" w:cs="宋体"/>
                <w:szCs w:val="24"/>
              </w:rPr>
            </w:pPr>
            <w:r>
              <w:rPr>
                <w:rFonts w:ascii="宋体" w:hAnsi="宋体" w:cs="宋体" w:hint="eastAsia"/>
                <w:szCs w:val="24"/>
              </w:rPr>
              <w:t>用户名</w:t>
            </w:r>
          </w:p>
        </w:tc>
        <w:tc>
          <w:tcPr>
            <w:tcW w:w="2279" w:type="dxa"/>
            <w:vAlign w:val="center"/>
          </w:tcPr>
          <w:p w14:paraId="428A86DD" w14:textId="77777777" w:rsidR="007C5B50" w:rsidRDefault="008A43EE">
            <w:pPr>
              <w:spacing w:line="360" w:lineRule="auto"/>
              <w:jc w:val="center"/>
              <w:rPr>
                <w:szCs w:val="24"/>
              </w:rPr>
            </w:pPr>
            <w:r>
              <w:rPr>
                <w:szCs w:val="24"/>
              </w:rPr>
              <w:t>是</w:t>
            </w:r>
          </w:p>
        </w:tc>
      </w:tr>
      <w:tr w:rsidR="007C5B50" w14:paraId="4F91B46C" w14:textId="77777777">
        <w:trPr>
          <w:trHeight w:val="468"/>
          <w:jc w:val="center"/>
        </w:trPr>
        <w:tc>
          <w:tcPr>
            <w:tcW w:w="2323" w:type="dxa"/>
            <w:vAlign w:val="center"/>
          </w:tcPr>
          <w:p w14:paraId="4DB2CF5D" w14:textId="77777777" w:rsidR="007C5B50" w:rsidRDefault="008A43EE">
            <w:pPr>
              <w:spacing w:line="360" w:lineRule="auto"/>
              <w:jc w:val="center"/>
              <w:rPr>
                <w:szCs w:val="24"/>
              </w:rPr>
            </w:pPr>
            <w:r>
              <w:rPr>
                <w:rFonts w:hint="eastAsia"/>
                <w:szCs w:val="24"/>
              </w:rPr>
              <w:t>random</w:t>
            </w:r>
          </w:p>
        </w:tc>
        <w:tc>
          <w:tcPr>
            <w:tcW w:w="2279" w:type="dxa"/>
            <w:vAlign w:val="center"/>
          </w:tcPr>
          <w:p w14:paraId="5FC9F461" w14:textId="77777777" w:rsidR="007C5B50" w:rsidRDefault="008A43EE">
            <w:pPr>
              <w:spacing w:line="360" w:lineRule="auto"/>
              <w:jc w:val="center"/>
              <w:rPr>
                <w:szCs w:val="24"/>
              </w:rPr>
            </w:pPr>
            <w:r>
              <w:rPr>
                <w:rFonts w:hint="eastAsia"/>
                <w:szCs w:val="24"/>
              </w:rPr>
              <w:t>String</w:t>
            </w:r>
          </w:p>
        </w:tc>
        <w:tc>
          <w:tcPr>
            <w:tcW w:w="2279" w:type="dxa"/>
            <w:vAlign w:val="center"/>
          </w:tcPr>
          <w:p w14:paraId="61B12605" w14:textId="77777777" w:rsidR="007C5B50" w:rsidRDefault="008A43EE">
            <w:pPr>
              <w:spacing w:line="360" w:lineRule="auto"/>
              <w:jc w:val="center"/>
              <w:rPr>
                <w:szCs w:val="24"/>
              </w:rPr>
            </w:pPr>
            <w:r>
              <w:rPr>
                <w:rFonts w:hint="eastAsia"/>
                <w:szCs w:val="24"/>
              </w:rPr>
              <w:t>和</w:t>
            </w:r>
            <w:r>
              <w:rPr>
                <w:rFonts w:hint="eastAsia"/>
                <w:szCs w:val="24"/>
              </w:rPr>
              <w:t>PDF</w:t>
            </w:r>
            <w:r>
              <w:rPr>
                <w:rFonts w:hint="eastAsia"/>
                <w:szCs w:val="24"/>
              </w:rPr>
              <w:t>关联的随机数</w:t>
            </w:r>
          </w:p>
        </w:tc>
        <w:tc>
          <w:tcPr>
            <w:tcW w:w="2279" w:type="dxa"/>
            <w:vAlign w:val="center"/>
          </w:tcPr>
          <w:p w14:paraId="640C8686" w14:textId="77777777" w:rsidR="007C5B50" w:rsidRDefault="008A43EE">
            <w:pPr>
              <w:spacing w:line="360" w:lineRule="auto"/>
              <w:jc w:val="center"/>
              <w:rPr>
                <w:szCs w:val="24"/>
              </w:rPr>
            </w:pPr>
            <w:r>
              <w:rPr>
                <w:rFonts w:hint="eastAsia"/>
                <w:szCs w:val="24"/>
              </w:rPr>
              <w:t>是</w:t>
            </w:r>
          </w:p>
        </w:tc>
      </w:tr>
      <w:tr w:rsidR="007C5B50" w14:paraId="54EEE74A" w14:textId="77777777">
        <w:trPr>
          <w:trHeight w:val="468"/>
          <w:jc w:val="center"/>
        </w:trPr>
        <w:tc>
          <w:tcPr>
            <w:tcW w:w="2323" w:type="dxa"/>
            <w:vAlign w:val="center"/>
          </w:tcPr>
          <w:p w14:paraId="23C362BC" w14:textId="77777777" w:rsidR="007C5B50" w:rsidRDefault="008A43EE">
            <w:pPr>
              <w:spacing w:line="360" w:lineRule="auto"/>
              <w:jc w:val="center"/>
              <w:rPr>
                <w:szCs w:val="24"/>
              </w:rPr>
            </w:pPr>
            <w:r>
              <w:rPr>
                <w:rFonts w:hint="eastAsia"/>
                <w:szCs w:val="24"/>
              </w:rPr>
              <w:t>resultListener</w:t>
            </w:r>
          </w:p>
        </w:tc>
        <w:tc>
          <w:tcPr>
            <w:tcW w:w="2279" w:type="dxa"/>
            <w:vAlign w:val="center"/>
          </w:tcPr>
          <w:p w14:paraId="19AF956C" w14:textId="77777777" w:rsidR="007C5B50" w:rsidRDefault="008A43EE">
            <w:pPr>
              <w:spacing w:line="360" w:lineRule="auto"/>
              <w:jc w:val="center"/>
              <w:rPr>
                <w:szCs w:val="24"/>
              </w:rPr>
            </w:pPr>
            <w:r>
              <w:rPr>
                <w:rFonts w:hint="eastAsia"/>
                <w:szCs w:val="24"/>
              </w:rPr>
              <w:t>Result.ResultListener</w:t>
            </w:r>
          </w:p>
        </w:tc>
        <w:tc>
          <w:tcPr>
            <w:tcW w:w="2279" w:type="dxa"/>
            <w:vAlign w:val="center"/>
          </w:tcPr>
          <w:p w14:paraId="000422E2" w14:textId="77777777" w:rsidR="007C5B50" w:rsidRDefault="008A43EE">
            <w:pPr>
              <w:spacing w:line="360" w:lineRule="auto"/>
              <w:jc w:val="center"/>
              <w:rPr>
                <w:szCs w:val="24"/>
              </w:rPr>
            </w:pPr>
            <w:r>
              <w:rPr>
                <w:szCs w:val="24"/>
              </w:rPr>
              <w:t>结果回调接口</w:t>
            </w:r>
          </w:p>
        </w:tc>
        <w:tc>
          <w:tcPr>
            <w:tcW w:w="2279" w:type="dxa"/>
            <w:vAlign w:val="center"/>
          </w:tcPr>
          <w:p w14:paraId="39BAF8FD" w14:textId="77777777" w:rsidR="007C5B50" w:rsidRDefault="008A43EE">
            <w:pPr>
              <w:spacing w:line="360" w:lineRule="auto"/>
              <w:jc w:val="center"/>
              <w:rPr>
                <w:szCs w:val="24"/>
              </w:rPr>
            </w:pPr>
            <w:r>
              <w:rPr>
                <w:szCs w:val="24"/>
              </w:rPr>
              <w:t>是</w:t>
            </w:r>
          </w:p>
        </w:tc>
      </w:tr>
    </w:tbl>
    <w:p w14:paraId="6C2BE05D" w14:textId="77777777" w:rsidR="007C5B50" w:rsidRDefault="007C5B50"/>
    <w:p w14:paraId="6A4B51DC" w14:textId="77777777" w:rsidR="007C5B50" w:rsidRDefault="008A43EE">
      <w:pPr>
        <w:pStyle w:val="4"/>
      </w:pPr>
      <w:bookmarkStart w:id="357" w:name="_Toc14745"/>
      <w:r>
        <w:rPr>
          <w:rFonts w:hint="eastAsia"/>
        </w:rPr>
        <w:t>返回值</w:t>
      </w:r>
      <w:bookmarkEnd w:id="357"/>
    </w:p>
    <w:p w14:paraId="66904B59" w14:textId="77777777" w:rsidR="007C5B50" w:rsidRDefault="008A43EE">
      <w:pPr>
        <w:rPr>
          <w:szCs w:val="24"/>
        </w:rPr>
      </w:pPr>
      <w:r>
        <w:rPr>
          <w:rFonts w:ascii="宋体" w:hAnsi="宋体" w:cs="宋体"/>
          <w:szCs w:val="24"/>
        </w:rPr>
        <w:t>通过</w:t>
      </w:r>
      <w:r>
        <w:rPr>
          <w:rFonts w:hint="eastAsia"/>
          <w:szCs w:val="24"/>
        </w:rPr>
        <w:t>Result.ResultListener</w:t>
      </w:r>
      <w:r>
        <w:rPr>
          <w:szCs w:val="24"/>
        </w:rPr>
        <w:t>接口进行回调，成功后在</w:t>
      </w:r>
      <w:r>
        <w:rPr>
          <w:szCs w:val="24"/>
        </w:rPr>
        <w:t>resultDesc</w:t>
      </w:r>
      <w:r>
        <w:rPr>
          <w:szCs w:val="24"/>
        </w:rPr>
        <w:t>字段返回</w:t>
      </w:r>
      <w:r>
        <w:rPr>
          <w:rFonts w:hint="eastAsia"/>
          <w:szCs w:val="24"/>
        </w:rPr>
        <w:t>PDF</w:t>
      </w:r>
      <w:r>
        <w:rPr>
          <w:szCs w:val="24"/>
        </w:rPr>
        <w:t>的</w:t>
      </w:r>
      <w:r>
        <w:rPr>
          <w:rFonts w:hint="eastAsia"/>
          <w:szCs w:val="24"/>
        </w:rPr>
        <w:t>URL</w:t>
      </w:r>
    </w:p>
    <w:p w14:paraId="48A77AC9" w14:textId="77777777" w:rsidR="007C5B50" w:rsidRDefault="007C5B50">
      <w:pPr>
        <w:spacing w:line="360" w:lineRule="auto"/>
        <w:rPr>
          <w:szCs w:val="24"/>
        </w:rPr>
      </w:pPr>
    </w:p>
    <w:p w14:paraId="5C1E489C" w14:textId="77777777" w:rsidR="007C5B50" w:rsidRDefault="008A43EE">
      <w:pPr>
        <w:pStyle w:val="3"/>
      </w:pPr>
      <w:bookmarkStart w:id="358" w:name="_Toc22965"/>
      <w:bookmarkStart w:id="359" w:name="_Toc4010"/>
      <w:bookmarkStart w:id="360" w:name="_Toc13311"/>
      <w:bookmarkStart w:id="361" w:name="_Toc101347035"/>
      <w:bookmarkStart w:id="362" w:name="_执行PDF签章"/>
      <w:r>
        <w:rPr>
          <w:rFonts w:hint="eastAsia"/>
        </w:rPr>
        <w:t>执行</w:t>
      </w:r>
      <w:r>
        <w:t>PDF</w:t>
      </w:r>
      <w:r>
        <w:t>签章</w:t>
      </w:r>
      <w:bookmarkEnd w:id="358"/>
      <w:bookmarkEnd w:id="359"/>
      <w:bookmarkEnd w:id="360"/>
      <w:bookmarkEnd w:id="361"/>
    </w:p>
    <w:p w14:paraId="10D46F7A" w14:textId="77777777" w:rsidR="007C5B50" w:rsidRDefault="008A43EE">
      <w:pPr>
        <w:pStyle w:val="4"/>
      </w:pPr>
      <w:bookmarkStart w:id="363" w:name="_Toc10813"/>
      <w:bookmarkEnd w:id="362"/>
      <w:r>
        <w:rPr>
          <w:rFonts w:hint="eastAsia"/>
        </w:rPr>
        <w:t>功能描述</w:t>
      </w:r>
      <w:bookmarkEnd w:id="363"/>
    </w:p>
    <w:p w14:paraId="40C556E3" w14:textId="77777777" w:rsidR="007C5B50" w:rsidRDefault="008A43EE">
      <w:r>
        <w:rPr>
          <w:szCs w:val="24"/>
        </w:rPr>
        <w:t>对</w:t>
      </w:r>
      <w:r>
        <w:rPr>
          <w:rFonts w:hint="eastAsia"/>
          <w:szCs w:val="24"/>
        </w:rPr>
        <w:t>和随机数关联的</w:t>
      </w:r>
      <w:r>
        <w:rPr>
          <w:szCs w:val="24"/>
        </w:rPr>
        <w:t>PDF</w:t>
      </w:r>
      <w:r>
        <w:rPr>
          <w:szCs w:val="24"/>
        </w:rPr>
        <w:t>文件进行签章</w:t>
      </w:r>
    </w:p>
    <w:p w14:paraId="6DA32BD0" w14:textId="77777777" w:rsidR="007C5B50" w:rsidRDefault="008A43EE">
      <w:pPr>
        <w:pStyle w:val="4"/>
      </w:pPr>
      <w:bookmarkStart w:id="364" w:name="_Toc6919"/>
      <w:r>
        <w:rPr>
          <w:rFonts w:hint="eastAsia"/>
        </w:rPr>
        <w:t>前置条件</w:t>
      </w:r>
      <w:bookmarkEnd w:id="364"/>
    </w:p>
    <w:p w14:paraId="27D4B33D" w14:textId="77777777" w:rsidR="007C5B50" w:rsidRDefault="008A43EE">
      <w:pPr>
        <w:rPr>
          <w:szCs w:val="24"/>
        </w:rPr>
      </w:pPr>
      <w:r>
        <w:rPr>
          <w:rFonts w:hint="eastAsia"/>
          <w:szCs w:val="24"/>
        </w:rPr>
        <w:t>已经成功下载了证书</w:t>
      </w:r>
    </w:p>
    <w:p w14:paraId="25ECFB8F" w14:textId="77777777" w:rsidR="007C5B50" w:rsidRDefault="008A43EE">
      <w:pPr>
        <w:pStyle w:val="4"/>
      </w:pPr>
      <w:bookmarkStart w:id="365" w:name="_Toc712"/>
      <w:r>
        <w:rPr>
          <w:rFonts w:hint="eastAsia"/>
        </w:rPr>
        <w:lastRenderedPageBreak/>
        <w:t>请求示例</w:t>
      </w:r>
      <w:bookmarkEnd w:id="365"/>
    </w:p>
    <w:p w14:paraId="0F7B72F8" w14:textId="77777777" w:rsidR="007C5B50" w:rsidRDefault="008A43EE">
      <w:r>
        <w:rPr>
          <w:rFonts w:hint="eastAsia"/>
          <w:szCs w:val="24"/>
        </w:rPr>
        <w:t>public void signPDF(final String userName, final String PIN,  int sealerType, final String random, int pageNumber, Rect sealerRegion, String signReason, final Result.ResultListener resultListener)</w:t>
      </w:r>
    </w:p>
    <w:p w14:paraId="0DF65BA7" w14:textId="77777777" w:rsidR="007C5B50" w:rsidRDefault="008A43EE">
      <w:pPr>
        <w:pStyle w:val="4"/>
      </w:pPr>
      <w:bookmarkStart w:id="366" w:name="_Toc16149"/>
      <w:r>
        <w:rPr>
          <w:rFonts w:hint="eastAsia"/>
        </w:rPr>
        <w:t>请求参数</w:t>
      </w:r>
      <w:bookmarkEnd w:id="36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0"/>
        <w:gridCol w:w="2280"/>
        <w:gridCol w:w="2280"/>
        <w:gridCol w:w="2280"/>
      </w:tblGrid>
      <w:tr w:rsidR="007C5B50" w14:paraId="29357A19" w14:textId="77777777">
        <w:trPr>
          <w:trHeight w:val="468"/>
          <w:jc w:val="center"/>
        </w:trPr>
        <w:tc>
          <w:tcPr>
            <w:tcW w:w="2320" w:type="dxa"/>
            <w:shd w:val="clear" w:color="auto" w:fill="C6D9F1"/>
            <w:vAlign w:val="center"/>
          </w:tcPr>
          <w:p w14:paraId="3F26DB0D" w14:textId="77777777" w:rsidR="007C5B50" w:rsidRDefault="008A43EE">
            <w:pPr>
              <w:spacing w:line="360" w:lineRule="auto"/>
              <w:jc w:val="center"/>
              <w:rPr>
                <w:b/>
                <w:szCs w:val="24"/>
              </w:rPr>
            </w:pPr>
            <w:r>
              <w:rPr>
                <w:rFonts w:hint="eastAsia"/>
                <w:b/>
                <w:szCs w:val="24"/>
              </w:rPr>
              <w:t>参数</w:t>
            </w:r>
          </w:p>
        </w:tc>
        <w:tc>
          <w:tcPr>
            <w:tcW w:w="2280" w:type="dxa"/>
            <w:shd w:val="clear" w:color="auto" w:fill="C6D9F1"/>
            <w:vAlign w:val="center"/>
          </w:tcPr>
          <w:p w14:paraId="50AE6334" w14:textId="77777777" w:rsidR="007C5B50" w:rsidRDefault="008A43EE">
            <w:pPr>
              <w:spacing w:line="360" w:lineRule="auto"/>
              <w:jc w:val="center"/>
              <w:rPr>
                <w:b/>
                <w:szCs w:val="24"/>
              </w:rPr>
            </w:pPr>
            <w:r>
              <w:rPr>
                <w:b/>
                <w:szCs w:val="24"/>
              </w:rPr>
              <w:t>类型</w:t>
            </w:r>
          </w:p>
        </w:tc>
        <w:tc>
          <w:tcPr>
            <w:tcW w:w="2280" w:type="dxa"/>
            <w:shd w:val="clear" w:color="auto" w:fill="C6D9F1"/>
            <w:vAlign w:val="center"/>
          </w:tcPr>
          <w:p w14:paraId="4D20A7CB" w14:textId="77777777" w:rsidR="007C5B50" w:rsidRDefault="008A43EE">
            <w:pPr>
              <w:spacing w:line="360" w:lineRule="auto"/>
              <w:jc w:val="center"/>
              <w:rPr>
                <w:b/>
                <w:szCs w:val="24"/>
              </w:rPr>
            </w:pPr>
            <w:r>
              <w:rPr>
                <w:rFonts w:hint="eastAsia"/>
                <w:b/>
                <w:szCs w:val="24"/>
              </w:rPr>
              <w:t>说明</w:t>
            </w:r>
          </w:p>
        </w:tc>
        <w:tc>
          <w:tcPr>
            <w:tcW w:w="2280" w:type="dxa"/>
            <w:shd w:val="clear" w:color="auto" w:fill="C6D9F1"/>
            <w:vAlign w:val="center"/>
          </w:tcPr>
          <w:p w14:paraId="78D1F1C8" w14:textId="77777777" w:rsidR="007C5B50" w:rsidRDefault="008A43EE">
            <w:pPr>
              <w:spacing w:line="360" w:lineRule="auto"/>
              <w:jc w:val="center"/>
              <w:rPr>
                <w:b/>
                <w:szCs w:val="24"/>
              </w:rPr>
            </w:pPr>
            <w:r>
              <w:rPr>
                <w:b/>
                <w:szCs w:val="24"/>
              </w:rPr>
              <w:t>非空要求</w:t>
            </w:r>
          </w:p>
        </w:tc>
      </w:tr>
      <w:tr w:rsidR="007C5B50" w14:paraId="5049181A" w14:textId="77777777">
        <w:trPr>
          <w:trHeight w:val="468"/>
          <w:jc w:val="center"/>
        </w:trPr>
        <w:tc>
          <w:tcPr>
            <w:tcW w:w="2320" w:type="dxa"/>
            <w:vAlign w:val="center"/>
          </w:tcPr>
          <w:p w14:paraId="0399CF0D" w14:textId="77777777" w:rsidR="007C5B50" w:rsidRDefault="008A43EE">
            <w:pPr>
              <w:spacing w:line="360" w:lineRule="auto"/>
              <w:jc w:val="center"/>
              <w:rPr>
                <w:szCs w:val="24"/>
              </w:rPr>
            </w:pPr>
            <w:r>
              <w:rPr>
                <w:szCs w:val="24"/>
              </w:rPr>
              <w:t>username</w:t>
            </w:r>
          </w:p>
        </w:tc>
        <w:tc>
          <w:tcPr>
            <w:tcW w:w="2280" w:type="dxa"/>
            <w:vAlign w:val="center"/>
          </w:tcPr>
          <w:p w14:paraId="3EA8E184" w14:textId="77777777" w:rsidR="007C5B50" w:rsidRDefault="008A43EE">
            <w:pPr>
              <w:spacing w:line="360" w:lineRule="auto"/>
              <w:jc w:val="center"/>
              <w:rPr>
                <w:szCs w:val="24"/>
              </w:rPr>
            </w:pPr>
            <w:r>
              <w:rPr>
                <w:szCs w:val="24"/>
              </w:rPr>
              <w:t>String</w:t>
            </w:r>
          </w:p>
        </w:tc>
        <w:tc>
          <w:tcPr>
            <w:tcW w:w="2280" w:type="dxa"/>
            <w:vAlign w:val="center"/>
          </w:tcPr>
          <w:p w14:paraId="6FE05CD7" w14:textId="77777777" w:rsidR="007C5B50" w:rsidRDefault="008A43EE">
            <w:pPr>
              <w:spacing w:line="360" w:lineRule="auto"/>
              <w:jc w:val="center"/>
              <w:rPr>
                <w:szCs w:val="24"/>
              </w:rPr>
            </w:pPr>
            <w:r>
              <w:rPr>
                <w:rFonts w:hint="eastAsia"/>
                <w:szCs w:val="24"/>
              </w:rPr>
              <w:t>用户名</w:t>
            </w:r>
          </w:p>
        </w:tc>
        <w:tc>
          <w:tcPr>
            <w:tcW w:w="2280" w:type="dxa"/>
            <w:vAlign w:val="center"/>
          </w:tcPr>
          <w:p w14:paraId="0D56A6C9" w14:textId="77777777" w:rsidR="007C5B50" w:rsidRDefault="008A43EE">
            <w:pPr>
              <w:spacing w:line="360" w:lineRule="auto"/>
              <w:jc w:val="center"/>
              <w:rPr>
                <w:szCs w:val="24"/>
              </w:rPr>
            </w:pPr>
            <w:r>
              <w:rPr>
                <w:szCs w:val="24"/>
              </w:rPr>
              <w:t>是</w:t>
            </w:r>
          </w:p>
        </w:tc>
      </w:tr>
      <w:tr w:rsidR="007C5B50" w14:paraId="0D810910" w14:textId="77777777">
        <w:trPr>
          <w:trHeight w:val="468"/>
          <w:jc w:val="center"/>
        </w:trPr>
        <w:tc>
          <w:tcPr>
            <w:tcW w:w="2320" w:type="dxa"/>
            <w:vAlign w:val="center"/>
          </w:tcPr>
          <w:p w14:paraId="1F2E884C" w14:textId="77777777" w:rsidR="007C5B50" w:rsidRDefault="008A43EE">
            <w:pPr>
              <w:spacing w:line="360" w:lineRule="auto"/>
              <w:jc w:val="center"/>
              <w:rPr>
                <w:szCs w:val="24"/>
              </w:rPr>
            </w:pPr>
            <w:r>
              <w:rPr>
                <w:rFonts w:hint="eastAsia"/>
                <w:szCs w:val="24"/>
              </w:rPr>
              <w:t>PIN</w:t>
            </w:r>
          </w:p>
        </w:tc>
        <w:tc>
          <w:tcPr>
            <w:tcW w:w="2280" w:type="dxa"/>
            <w:vAlign w:val="center"/>
          </w:tcPr>
          <w:p w14:paraId="572F7FD5" w14:textId="77777777" w:rsidR="007C5B50" w:rsidRDefault="008A43EE">
            <w:pPr>
              <w:spacing w:line="360" w:lineRule="auto"/>
              <w:jc w:val="center"/>
              <w:rPr>
                <w:szCs w:val="24"/>
              </w:rPr>
            </w:pPr>
            <w:r>
              <w:rPr>
                <w:rFonts w:hint="eastAsia"/>
                <w:szCs w:val="24"/>
              </w:rPr>
              <w:t>String</w:t>
            </w:r>
          </w:p>
        </w:tc>
        <w:tc>
          <w:tcPr>
            <w:tcW w:w="2280" w:type="dxa"/>
            <w:vAlign w:val="center"/>
          </w:tcPr>
          <w:p w14:paraId="5447FF5F" w14:textId="77777777" w:rsidR="007C5B50" w:rsidRDefault="008A43EE">
            <w:pPr>
              <w:spacing w:line="360" w:lineRule="auto"/>
              <w:jc w:val="center"/>
              <w:rPr>
                <w:szCs w:val="24"/>
              </w:rPr>
            </w:pPr>
            <w:r>
              <w:rPr>
                <w:rFonts w:hint="eastAsia"/>
                <w:szCs w:val="24"/>
              </w:rPr>
              <w:t>证书</w:t>
            </w:r>
            <w:r>
              <w:rPr>
                <w:rFonts w:hint="eastAsia"/>
                <w:szCs w:val="24"/>
              </w:rPr>
              <w:t>PIN</w:t>
            </w:r>
          </w:p>
        </w:tc>
        <w:tc>
          <w:tcPr>
            <w:tcW w:w="2280" w:type="dxa"/>
            <w:vAlign w:val="center"/>
          </w:tcPr>
          <w:p w14:paraId="691CB60D" w14:textId="77777777" w:rsidR="007C5B50" w:rsidRDefault="008A43EE">
            <w:pPr>
              <w:spacing w:line="360" w:lineRule="auto"/>
              <w:jc w:val="center"/>
              <w:rPr>
                <w:szCs w:val="24"/>
              </w:rPr>
            </w:pPr>
            <w:r>
              <w:rPr>
                <w:rFonts w:hint="eastAsia"/>
                <w:szCs w:val="24"/>
              </w:rPr>
              <w:t>是</w:t>
            </w:r>
          </w:p>
        </w:tc>
      </w:tr>
      <w:tr w:rsidR="007C5B50" w14:paraId="0C6063EB" w14:textId="77777777">
        <w:trPr>
          <w:trHeight w:val="468"/>
          <w:jc w:val="center"/>
        </w:trPr>
        <w:tc>
          <w:tcPr>
            <w:tcW w:w="2320" w:type="dxa"/>
            <w:vAlign w:val="center"/>
          </w:tcPr>
          <w:p w14:paraId="2A45535A" w14:textId="77777777" w:rsidR="007C5B50" w:rsidRDefault="008A43EE">
            <w:pPr>
              <w:spacing w:line="360" w:lineRule="auto"/>
              <w:jc w:val="center"/>
              <w:rPr>
                <w:szCs w:val="24"/>
              </w:rPr>
            </w:pPr>
            <w:r>
              <w:rPr>
                <w:rFonts w:hint="eastAsia"/>
                <w:szCs w:val="24"/>
              </w:rPr>
              <w:t>sealerType</w:t>
            </w:r>
          </w:p>
        </w:tc>
        <w:tc>
          <w:tcPr>
            <w:tcW w:w="2280" w:type="dxa"/>
            <w:vAlign w:val="center"/>
          </w:tcPr>
          <w:p w14:paraId="409B6170" w14:textId="77777777" w:rsidR="007C5B50" w:rsidRDefault="008A43EE">
            <w:pPr>
              <w:spacing w:line="360" w:lineRule="auto"/>
              <w:jc w:val="center"/>
              <w:rPr>
                <w:szCs w:val="24"/>
              </w:rPr>
            </w:pPr>
            <w:r>
              <w:rPr>
                <w:szCs w:val="24"/>
              </w:rPr>
              <w:t>int</w:t>
            </w:r>
          </w:p>
        </w:tc>
        <w:tc>
          <w:tcPr>
            <w:tcW w:w="2280" w:type="dxa"/>
            <w:vAlign w:val="center"/>
          </w:tcPr>
          <w:p w14:paraId="23F5D2F1" w14:textId="77777777" w:rsidR="007C5B50" w:rsidRDefault="008A43EE">
            <w:pPr>
              <w:spacing w:line="360" w:lineRule="auto"/>
              <w:jc w:val="center"/>
              <w:rPr>
                <w:szCs w:val="24"/>
              </w:rPr>
            </w:pPr>
            <w:r>
              <w:rPr>
                <w:szCs w:val="24"/>
              </w:rPr>
              <w:t>签章图片的类型</w:t>
            </w:r>
            <w:r>
              <w:rPr>
                <w:szCs w:val="24"/>
              </w:rPr>
              <w:t>:</w:t>
            </w:r>
          </w:p>
          <w:p w14:paraId="28AA2571" w14:textId="77777777" w:rsidR="007C5B50" w:rsidRDefault="008A43EE">
            <w:pPr>
              <w:jc w:val="center"/>
              <w:rPr>
                <w:rFonts w:ascii="宋体" w:hAnsi="宋体" w:cs="宋体"/>
                <w:szCs w:val="24"/>
                <w:lang w:bidi="ar"/>
              </w:rPr>
            </w:pPr>
            <w:r>
              <w:rPr>
                <w:rFonts w:ascii="宋体" w:hAnsi="宋体" w:cs="宋体"/>
                <w:szCs w:val="24"/>
                <w:lang w:bidi="ar"/>
              </w:rPr>
              <w:t>pdf外接签章：</w:t>
            </w:r>
          </w:p>
          <w:p w14:paraId="226B3B3E" w14:textId="77777777" w:rsidR="007C5B50" w:rsidRDefault="008A43EE">
            <w:pPr>
              <w:jc w:val="center"/>
              <w:rPr>
                <w:rFonts w:ascii="宋体" w:hAnsi="宋体" w:cs="宋体"/>
                <w:szCs w:val="24"/>
                <w:lang w:bidi="ar"/>
              </w:rPr>
            </w:pPr>
            <w:r>
              <w:rPr>
                <w:rFonts w:ascii="宋体" w:hAnsi="宋体" w:cs="宋体"/>
                <w:szCs w:val="24"/>
                <w:lang w:bidi="ar"/>
              </w:rPr>
              <w:t>4表示个人章 ，123表示单位章</w:t>
            </w:r>
          </w:p>
          <w:p w14:paraId="06CC6F2D" w14:textId="77777777" w:rsidR="007C5B50" w:rsidRDefault="007C5B50">
            <w:pPr>
              <w:jc w:val="center"/>
              <w:rPr>
                <w:rFonts w:ascii="宋体" w:hAnsi="宋体" w:cs="宋体"/>
                <w:szCs w:val="24"/>
                <w:lang w:bidi="ar"/>
              </w:rPr>
            </w:pPr>
          </w:p>
          <w:p w14:paraId="6BD1C6EB" w14:textId="77777777" w:rsidR="007C5B50" w:rsidRDefault="008A43EE">
            <w:pPr>
              <w:jc w:val="center"/>
              <w:rPr>
                <w:rFonts w:ascii="宋体" w:hAnsi="宋体" w:cs="宋体"/>
                <w:szCs w:val="24"/>
                <w:lang w:bidi="ar"/>
              </w:rPr>
            </w:pPr>
            <w:r>
              <w:rPr>
                <w:rFonts w:ascii="宋体" w:hAnsi="宋体" w:cs="宋体"/>
                <w:szCs w:val="24"/>
                <w:lang w:bidi="ar"/>
              </w:rPr>
              <w:t>pdf内置签章：</w:t>
            </w:r>
          </w:p>
          <w:p w14:paraId="69C920B3" w14:textId="77777777" w:rsidR="007C5B50" w:rsidRDefault="008A43EE">
            <w:pPr>
              <w:jc w:val="center"/>
              <w:rPr>
                <w:rFonts w:ascii="宋体" w:hAnsi="宋体" w:cs="宋体"/>
                <w:szCs w:val="24"/>
                <w:lang w:bidi="ar"/>
              </w:rPr>
            </w:pPr>
            <w:r>
              <w:rPr>
                <w:rFonts w:ascii="宋体" w:hAnsi="宋体" w:cs="宋体"/>
                <w:szCs w:val="24"/>
                <w:lang w:bidi="ar"/>
              </w:rPr>
              <w:t>1 单位公章</w:t>
            </w:r>
          </w:p>
          <w:p w14:paraId="63F872A1" w14:textId="77777777" w:rsidR="007C5B50" w:rsidRDefault="008A43EE">
            <w:pPr>
              <w:jc w:val="center"/>
              <w:rPr>
                <w:rFonts w:ascii="宋体" w:hAnsi="宋体" w:cs="宋体"/>
                <w:szCs w:val="24"/>
                <w:lang w:bidi="ar"/>
              </w:rPr>
            </w:pPr>
            <w:r>
              <w:rPr>
                <w:rFonts w:ascii="宋体" w:hAnsi="宋体" w:cs="宋体"/>
                <w:szCs w:val="24"/>
                <w:lang w:bidi="ar"/>
              </w:rPr>
              <w:t>2 合同专用章</w:t>
            </w:r>
          </w:p>
          <w:p w14:paraId="4D527124" w14:textId="77777777" w:rsidR="007C5B50" w:rsidRDefault="008A43EE">
            <w:pPr>
              <w:jc w:val="center"/>
              <w:rPr>
                <w:rFonts w:ascii="宋体" w:hAnsi="宋体" w:cs="宋体"/>
                <w:szCs w:val="24"/>
                <w:lang w:bidi="ar"/>
              </w:rPr>
            </w:pPr>
            <w:r>
              <w:rPr>
                <w:rFonts w:ascii="宋体" w:hAnsi="宋体" w:cs="宋体"/>
                <w:szCs w:val="24"/>
                <w:lang w:bidi="ar"/>
              </w:rPr>
              <w:t>3财务专用章</w:t>
            </w:r>
          </w:p>
          <w:p w14:paraId="6ECB4612" w14:textId="77777777" w:rsidR="007C5B50" w:rsidRDefault="008A43EE">
            <w:pPr>
              <w:spacing w:line="360" w:lineRule="auto"/>
              <w:jc w:val="center"/>
              <w:rPr>
                <w:szCs w:val="24"/>
              </w:rPr>
            </w:pPr>
            <w:r>
              <w:rPr>
                <w:rFonts w:ascii="宋体" w:hAnsi="宋体" w:cs="宋体"/>
                <w:szCs w:val="24"/>
                <w:lang w:bidi="ar"/>
              </w:rPr>
              <w:t>4个人章</w:t>
            </w:r>
          </w:p>
        </w:tc>
        <w:tc>
          <w:tcPr>
            <w:tcW w:w="2280" w:type="dxa"/>
            <w:vAlign w:val="center"/>
          </w:tcPr>
          <w:p w14:paraId="074C1222" w14:textId="77777777" w:rsidR="007C5B50" w:rsidRDefault="008A43EE">
            <w:pPr>
              <w:spacing w:line="360" w:lineRule="auto"/>
              <w:jc w:val="center"/>
              <w:rPr>
                <w:szCs w:val="24"/>
              </w:rPr>
            </w:pPr>
            <w:r>
              <w:rPr>
                <w:szCs w:val="24"/>
              </w:rPr>
              <w:t>是</w:t>
            </w:r>
          </w:p>
        </w:tc>
      </w:tr>
      <w:tr w:rsidR="007C5B50" w14:paraId="66C43CC1" w14:textId="77777777">
        <w:trPr>
          <w:trHeight w:val="90"/>
          <w:jc w:val="center"/>
        </w:trPr>
        <w:tc>
          <w:tcPr>
            <w:tcW w:w="2320" w:type="dxa"/>
            <w:vAlign w:val="center"/>
          </w:tcPr>
          <w:p w14:paraId="68E5DF5F" w14:textId="77777777" w:rsidR="007C5B50" w:rsidRDefault="008A43EE">
            <w:pPr>
              <w:spacing w:line="360" w:lineRule="auto"/>
              <w:jc w:val="center"/>
              <w:rPr>
                <w:szCs w:val="24"/>
              </w:rPr>
            </w:pPr>
            <w:r>
              <w:rPr>
                <w:rFonts w:hint="eastAsia"/>
                <w:szCs w:val="24"/>
              </w:rPr>
              <w:t>random</w:t>
            </w:r>
          </w:p>
        </w:tc>
        <w:tc>
          <w:tcPr>
            <w:tcW w:w="2280" w:type="dxa"/>
            <w:vAlign w:val="center"/>
          </w:tcPr>
          <w:p w14:paraId="55B737C5" w14:textId="77777777" w:rsidR="007C5B50" w:rsidRDefault="008A43EE">
            <w:pPr>
              <w:spacing w:line="360" w:lineRule="auto"/>
              <w:jc w:val="center"/>
              <w:rPr>
                <w:szCs w:val="24"/>
              </w:rPr>
            </w:pPr>
            <w:r>
              <w:rPr>
                <w:rFonts w:hint="eastAsia"/>
                <w:szCs w:val="24"/>
              </w:rPr>
              <w:t>String</w:t>
            </w:r>
          </w:p>
        </w:tc>
        <w:tc>
          <w:tcPr>
            <w:tcW w:w="2280" w:type="dxa"/>
            <w:vAlign w:val="center"/>
          </w:tcPr>
          <w:p w14:paraId="70E36EDC" w14:textId="77777777" w:rsidR="007C5B50" w:rsidRDefault="008A43EE">
            <w:pPr>
              <w:spacing w:line="360" w:lineRule="auto"/>
              <w:jc w:val="center"/>
              <w:rPr>
                <w:szCs w:val="24"/>
              </w:rPr>
            </w:pPr>
            <w:r>
              <w:rPr>
                <w:rFonts w:hint="eastAsia"/>
                <w:szCs w:val="24"/>
              </w:rPr>
              <w:t>PDF</w:t>
            </w:r>
            <w:r>
              <w:rPr>
                <w:rFonts w:hint="eastAsia"/>
                <w:szCs w:val="24"/>
              </w:rPr>
              <w:t>关联随机数</w:t>
            </w:r>
          </w:p>
        </w:tc>
        <w:tc>
          <w:tcPr>
            <w:tcW w:w="2280" w:type="dxa"/>
            <w:vAlign w:val="center"/>
          </w:tcPr>
          <w:p w14:paraId="6020D625" w14:textId="77777777" w:rsidR="007C5B50" w:rsidRDefault="008A43EE">
            <w:pPr>
              <w:spacing w:line="360" w:lineRule="auto"/>
              <w:jc w:val="center"/>
              <w:rPr>
                <w:szCs w:val="24"/>
              </w:rPr>
            </w:pPr>
            <w:r>
              <w:rPr>
                <w:rFonts w:hint="eastAsia"/>
                <w:szCs w:val="24"/>
              </w:rPr>
              <w:t>是</w:t>
            </w:r>
          </w:p>
        </w:tc>
      </w:tr>
      <w:tr w:rsidR="007C5B50" w14:paraId="759A5AD9" w14:textId="77777777">
        <w:trPr>
          <w:trHeight w:val="468"/>
          <w:jc w:val="center"/>
        </w:trPr>
        <w:tc>
          <w:tcPr>
            <w:tcW w:w="2320" w:type="dxa"/>
            <w:vAlign w:val="center"/>
          </w:tcPr>
          <w:p w14:paraId="115BA6DC" w14:textId="77777777" w:rsidR="007C5B50" w:rsidRDefault="008A43EE">
            <w:pPr>
              <w:spacing w:line="360" w:lineRule="auto"/>
              <w:jc w:val="center"/>
              <w:rPr>
                <w:szCs w:val="24"/>
              </w:rPr>
            </w:pPr>
            <w:r>
              <w:rPr>
                <w:szCs w:val="24"/>
              </w:rPr>
              <w:t>pageNumber</w:t>
            </w:r>
          </w:p>
        </w:tc>
        <w:tc>
          <w:tcPr>
            <w:tcW w:w="2280" w:type="dxa"/>
            <w:vAlign w:val="center"/>
          </w:tcPr>
          <w:p w14:paraId="041D0B3C" w14:textId="77777777" w:rsidR="007C5B50" w:rsidRDefault="008A43EE">
            <w:pPr>
              <w:spacing w:line="360" w:lineRule="auto"/>
              <w:jc w:val="center"/>
              <w:rPr>
                <w:szCs w:val="24"/>
              </w:rPr>
            </w:pPr>
            <w:r>
              <w:rPr>
                <w:szCs w:val="24"/>
              </w:rPr>
              <w:t>int</w:t>
            </w:r>
          </w:p>
        </w:tc>
        <w:tc>
          <w:tcPr>
            <w:tcW w:w="2280" w:type="dxa"/>
            <w:vAlign w:val="center"/>
          </w:tcPr>
          <w:p w14:paraId="6944B0F2" w14:textId="77777777" w:rsidR="007C5B50" w:rsidRDefault="008A43EE">
            <w:pPr>
              <w:spacing w:line="360" w:lineRule="auto"/>
              <w:jc w:val="center"/>
              <w:rPr>
                <w:szCs w:val="24"/>
              </w:rPr>
            </w:pPr>
            <w:r>
              <w:rPr>
                <w:szCs w:val="24"/>
              </w:rPr>
              <w:t>要签章的</w:t>
            </w:r>
            <w:r>
              <w:rPr>
                <w:szCs w:val="24"/>
              </w:rPr>
              <w:t>PDF</w:t>
            </w:r>
            <w:r>
              <w:rPr>
                <w:szCs w:val="24"/>
              </w:rPr>
              <w:t>页码</w:t>
            </w:r>
          </w:p>
        </w:tc>
        <w:tc>
          <w:tcPr>
            <w:tcW w:w="2280" w:type="dxa"/>
            <w:vAlign w:val="center"/>
          </w:tcPr>
          <w:p w14:paraId="0B451DF1" w14:textId="77777777" w:rsidR="007C5B50" w:rsidRDefault="008A43EE">
            <w:pPr>
              <w:spacing w:line="360" w:lineRule="auto"/>
              <w:jc w:val="center"/>
              <w:rPr>
                <w:szCs w:val="24"/>
              </w:rPr>
            </w:pPr>
            <w:r>
              <w:rPr>
                <w:szCs w:val="24"/>
              </w:rPr>
              <w:t>是</w:t>
            </w:r>
          </w:p>
        </w:tc>
      </w:tr>
      <w:tr w:rsidR="007C5B50" w14:paraId="2ED1A1A9" w14:textId="77777777">
        <w:trPr>
          <w:trHeight w:val="468"/>
          <w:jc w:val="center"/>
        </w:trPr>
        <w:tc>
          <w:tcPr>
            <w:tcW w:w="2320" w:type="dxa"/>
            <w:vAlign w:val="center"/>
          </w:tcPr>
          <w:p w14:paraId="3D9C2ECB" w14:textId="77777777" w:rsidR="007C5B50" w:rsidRDefault="008A43EE">
            <w:pPr>
              <w:spacing w:line="360" w:lineRule="auto"/>
              <w:jc w:val="center"/>
              <w:rPr>
                <w:szCs w:val="24"/>
              </w:rPr>
            </w:pPr>
            <w:r>
              <w:rPr>
                <w:rFonts w:hint="eastAsia"/>
                <w:szCs w:val="24"/>
              </w:rPr>
              <w:t>sealerRegion</w:t>
            </w:r>
          </w:p>
        </w:tc>
        <w:tc>
          <w:tcPr>
            <w:tcW w:w="2280" w:type="dxa"/>
            <w:vAlign w:val="center"/>
          </w:tcPr>
          <w:p w14:paraId="2BBBF43E" w14:textId="77777777" w:rsidR="007C5B50" w:rsidRDefault="008A43EE">
            <w:pPr>
              <w:spacing w:line="360" w:lineRule="auto"/>
              <w:jc w:val="center"/>
              <w:rPr>
                <w:szCs w:val="24"/>
              </w:rPr>
            </w:pPr>
            <w:r>
              <w:rPr>
                <w:szCs w:val="24"/>
              </w:rPr>
              <w:t xml:space="preserve">Rect </w:t>
            </w:r>
          </w:p>
        </w:tc>
        <w:tc>
          <w:tcPr>
            <w:tcW w:w="2280" w:type="dxa"/>
            <w:vAlign w:val="center"/>
          </w:tcPr>
          <w:p w14:paraId="6495C7D6" w14:textId="77777777" w:rsidR="007C5B50" w:rsidRDefault="008A43EE">
            <w:pPr>
              <w:spacing w:line="360" w:lineRule="auto"/>
              <w:jc w:val="center"/>
              <w:rPr>
                <w:szCs w:val="24"/>
              </w:rPr>
            </w:pPr>
            <w:r>
              <w:rPr>
                <w:szCs w:val="24"/>
              </w:rPr>
              <w:t>签名图片摆放的位置区域</w:t>
            </w:r>
          </w:p>
        </w:tc>
        <w:tc>
          <w:tcPr>
            <w:tcW w:w="2280" w:type="dxa"/>
            <w:vAlign w:val="center"/>
          </w:tcPr>
          <w:p w14:paraId="61204A5C" w14:textId="77777777" w:rsidR="007C5B50" w:rsidRDefault="008A43EE">
            <w:pPr>
              <w:spacing w:line="360" w:lineRule="auto"/>
              <w:jc w:val="center"/>
              <w:rPr>
                <w:szCs w:val="24"/>
              </w:rPr>
            </w:pPr>
            <w:r>
              <w:rPr>
                <w:szCs w:val="24"/>
              </w:rPr>
              <w:t>是</w:t>
            </w:r>
          </w:p>
        </w:tc>
      </w:tr>
      <w:tr w:rsidR="007C5B50" w14:paraId="59209592" w14:textId="77777777">
        <w:trPr>
          <w:trHeight w:val="468"/>
          <w:jc w:val="center"/>
        </w:trPr>
        <w:tc>
          <w:tcPr>
            <w:tcW w:w="2320" w:type="dxa"/>
            <w:vAlign w:val="center"/>
          </w:tcPr>
          <w:p w14:paraId="3B339BFF" w14:textId="77777777" w:rsidR="007C5B50" w:rsidRDefault="008A43EE">
            <w:pPr>
              <w:spacing w:line="360" w:lineRule="auto"/>
              <w:jc w:val="center"/>
              <w:rPr>
                <w:szCs w:val="24"/>
              </w:rPr>
            </w:pPr>
            <w:r>
              <w:rPr>
                <w:szCs w:val="24"/>
              </w:rPr>
              <w:t>signReason</w:t>
            </w:r>
          </w:p>
        </w:tc>
        <w:tc>
          <w:tcPr>
            <w:tcW w:w="2280" w:type="dxa"/>
            <w:vAlign w:val="center"/>
          </w:tcPr>
          <w:p w14:paraId="45F46A0A" w14:textId="77777777" w:rsidR="007C5B50" w:rsidRDefault="008A43EE">
            <w:pPr>
              <w:spacing w:line="360" w:lineRule="auto"/>
              <w:jc w:val="center"/>
              <w:rPr>
                <w:szCs w:val="24"/>
              </w:rPr>
            </w:pPr>
            <w:r>
              <w:rPr>
                <w:szCs w:val="24"/>
              </w:rPr>
              <w:t>String</w:t>
            </w:r>
          </w:p>
        </w:tc>
        <w:tc>
          <w:tcPr>
            <w:tcW w:w="2280" w:type="dxa"/>
            <w:vAlign w:val="center"/>
          </w:tcPr>
          <w:p w14:paraId="4C94EAC2" w14:textId="77777777" w:rsidR="007C5B50" w:rsidRDefault="008A43EE">
            <w:pPr>
              <w:spacing w:line="360" w:lineRule="auto"/>
              <w:jc w:val="center"/>
              <w:rPr>
                <w:szCs w:val="24"/>
              </w:rPr>
            </w:pPr>
            <w:r>
              <w:rPr>
                <w:szCs w:val="24"/>
              </w:rPr>
              <w:t>签名原因或者描述</w:t>
            </w:r>
          </w:p>
        </w:tc>
        <w:tc>
          <w:tcPr>
            <w:tcW w:w="2280" w:type="dxa"/>
            <w:vAlign w:val="center"/>
          </w:tcPr>
          <w:p w14:paraId="07FEE840" w14:textId="77777777" w:rsidR="007C5B50" w:rsidRDefault="008A43EE">
            <w:pPr>
              <w:spacing w:line="360" w:lineRule="auto"/>
              <w:jc w:val="center"/>
              <w:rPr>
                <w:szCs w:val="24"/>
              </w:rPr>
            </w:pPr>
            <w:r>
              <w:rPr>
                <w:szCs w:val="24"/>
              </w:rPr>
              <w:t>是</w:t>
            </w:r>
          </w:p>
        </w:tc>
      </w:tr>
      <w:tr w:rsidR="007C5B50" w14:paraId="7FDE51A4" w14:textId="77777777">
        <w:trPr>
          <w:trHeight w:val="468"/>
          <w:jc w:val="center"/>
        </w:trPr>
        <w:tc>
          <w:tcPr>
            <w:tcW w:w="2320" w:type="dxa"/>
            <w:vAlign w:val="center"/>
          </w:tcPr>
          <w:p w14:paraId="5216F654" w14:textId="77777777" w:rsidR="007C5B50" w:rsidRDefault="008A43EE">
            <w:pPr>
              <w:spacing w:line="360" w:lineRule="auto"/>
              <w:jc w:val="center"/>
              <w:rPr>
                <w:szCs w:val="24"/>
              </w:rPr>
            </w:pPr>
            <w:r>
              <w:rPr>
                <w:rFonts w:hint="eastAsia"/>
                <w:szCs w:val="24"/>
              </w:rPr>
              <w:t>resultListener</w:t>
            </w:r>
          </w:p>
        </w:tc>
        <w:tc>
          <w:tcPr>
            <w:tcW w:w="2280" w:type="dxa"/>
            <w:vAlign w:val="center"/>
          </w:tcPr>
          <w:p w14:paraId="55F4CAC2" w14:textId="77777777" w:rsidR="007C5B50" w:rsidRDefault="008A43EE">
            <w:pPr>
              <w:spacing w:line="360" w:lineRule="auto"/>
              <w:jc w:val="center"/>
              <w:rPr>
                <w:szCs w:val="24"/>
              </w:rPr>
            </w:pPr>
            <w:r>
              <w:rPr>
                <w:rFonts w:hint="eastAsia"/>
                <w:szCs w:val="24"/>
              </w:rPr>
              <w:t>Result.ResultListener</w:t>
            </w:r>
          </w:p>
        </w:tc>
        <w:tc>
          <w:tcPr>
            <w:tcW w:w="2280" w:type="dxa"/>
            <w:vAlign w:val="center"/>
          </w:tcPr>
          <w:p w14:paraId="2B1350F1" w14:textId="77777777" w:rsidR="007C5B50" w:rsidRDefault="008A43EE">
            <w:pPr>
              <w:spacing w:line="360" w:lineRule="auto"/>
              <w:jc w:val="center"/>
              <w:rPr>
                <w:szCs w:val="24"/>
              </w:rPr>
            </w:pPr>
            <w:r>
              <w:rPr>
                <w:szCs w:val="24"/>
              </w:rPr>
              <w:t>签章结果回调接口</w:t>
            </w:r>
          </w:p>
        </w:tc>
        <w:tc>
          <w:tcPr>
            <w:tcW w:w="2280" w:type="dxa"/>
            <w:vAlign w:val="center"/>
          </w:tcPr>
          <w:p w14:paraId="1F14E693" w14:textId="77777777" w:rsidR="007C5B50" w:rsidRDefault="008A43EE">
            <w:pPr>
              <w:spacing w:line="360" w:lineRule="auto"/>
              <w:jc w:val="center"/>
              <w:rPr>
                <w:szCs w:val="24"/>
              </w:rPr>
            </w:pPr>
            <w:r>
              <w:rPr>
                <w:szCs w:val="24"/>
              </w:rPr>
              <w:t>是</w:t>
            </w:r>
          </w:p>
        </w:tc>
      </w:tr>
    </w:tbl>
    <w:p w14:paraId="0EEF0248" w14:textId="77777777" w:rsidR="007C5B50" w:rsidRDefault="007C5B50"/>
    <w:p w14:paraId="023747D2" w14:textId="77777777" w:rsidR="007C5B50" w:rsidRDefault="008A43EE">
      <w:pPr>
        <w:pStyle w:val="4"/>
      </w:pPr>
      <w:bookmarkStart w:id="367" w:name="_Toc2476"/>
      <w:r>
        <w:rPr>
          <w:rFonts w:hint="eastAsia"/>
        </w:rPr>
        <w:t>返回值</w:t>
      </w:r>
      <w:bookmarkEnd w:id="367"/>
    </w:p>
    <w:p w14:paraId="1DCAF797" w14:textId="77777777" w:rsidR="007C5B50" w:rsidRDefault="008A43EE">
      <w:r>
        <w:rPr>
          <w:rFonts w:ascii="宋体" w:hAnsi="宋体" w:cs="宋体"/>
          <w:szCs w:val="24"/>
        </w:rPr>
        <w:t>通过</w:t>
      </w:r>
      <w:r>
        <w:rPr>
          <w:rFonts w:hint="eastAsia"/>
          <w:szCs w:val="24"/>
        </w:rPr>
        <w:t>Result.ResultListener</w:t>
      </w:r>
      <w:r>
        <w:rPr>
          <w:szCs w:val="24"/>
        </w:rPr>
        <w:t>接口进行回调，签章成功在</w:t>
      </w:r>
      <w:r>
        <w:rPr>
          <w:szCs w:val="24"/>
        </w:rPr>
        <w:t>resultDesc</w:t>
      </w:r>
      <w:r>
        <w:rPr>
          <w:szCs w:val="24"/>
        </w:rPr>
        <w:t>字段返回已签章文件的</w:t>
      </w:r>
      <w:r>
        <w:rPr>
          <w:rFonts w:hint="eastAsia"/>
          <w:szCs w:val="24"/>
        </w:rPr>
        <w:t>下载</w:t>
      </w:r>
      <w:r>
        <w:rPr>
          <w:rFonts w:hint="eastAsia"/>
          <w:szCs w:val="24"/>
        </w:rPr>
        <w:t>URL</w:t>
      </w:r>
    </w:p>
    <w:p w14:paraId="0E892D75" w14:textId="77777777" w:rsidR="007C5B50" w:rsidRDefault="007C5B50">
      <w:pPr>
        <w:spacing w:line="360" w:lineRule="auto"/>
        <w:rPr>
          <w:szCs w:val="24"/>
        </w:rPr>
      </w:pPr>
    </w:p>
    <w:p w14:paraId="3FA1A491" w14:textId="77777777" w:rsidR="007C5B50" w:rsidRDefault="008A43EE">
      <w:pPr>
        <w:pStyle w:val="2"/>
      </w:pPr>
      <w:bookmarkStart w:id="368" w:name="_Toc101347036"/>
      <w:r>
        <w:lastRenderedPageBreak/>
        <w:t>P</w:t>
      </w:r>
      <w:r>
        <w:rPr>
          <w:rFonts w:hint="eastAsia"/>
        </w:rPr>
        <w:t>C</w:t>
      </w:r>
      <w:r>
        <w:rPr>
          <w:rFonts w:hint="eastAsia"/>
        </w:rPr>
        <w:t>登录接口</w:t>
      </w:r>
      <w:bookmarkEnd w:id="368"/>
    </w:p>
    <w:p w14:paraId="373317F5" w14:textId="77777777" w:rsidR="007C5B50" w:rsidRDefault="008A43EE">
      <w:pPr>
        <w:spacing w:line="360" w:lineRule="auto"/>
        <w:ind w:firstLine="720"/>
        <w:rPr>
          <w:szCs w:val="24"/>
        </w:rPr>
      </w:pPr>
      <w:r>
        <w:rPr>
          <w:szCs w:val="24"/>
        </w:rPr>
        <w:t>P</w:t>
      </w:r>
      <w:r>
        <w:rPr>
          <w:rFonts w:hint="eastAsia"/>
          <w:szCs w:val="24"/>
        </w:rPr>
        <w:t>C</w:t>
      </w:r>
      <w:r>
        <w:rPr>
          <w:rFonts w:hint="eastAsia"/>
          <w:szCs w:val="24"/>
        </w:rPr>
        <w:t>登陆功能主要有以下接口</w:t>
      </w:r>
    </w:p>
    <w:p w14:paraId="3E2ADE35" w14:textId="77777777" w:rsidR="007C5B50" w:rsidRDefault="008A43EE">
      <w:pPr>
        <w:pStyle w:val="3"/>
      </w:pPr>
      <w:bookmarkStart w:id="369" w:name="_Toc101347037"/>
      <w:r>
        <w:t>调用类</w:t>
      </w:r>
      <w:bookmarkEnd w:id="369"/>
    </w:p>
    <w:p w14:paraId="0D9B66AE" w14:textId="77777777" w:rsidR="007C5B50" w:rsidRDefault="008A43EE">
      <w:pPr>
        <w:ind w:firstLine="720"/>
        <w:rPr>
          <w:sz w:val="30"/>
          <w:szCs w:val="30"/>
        </w:rPr>
      </w:pPr>
      <w:r>
        <w:rPr>
          <w:rFonts w:hint="eastAsia"/>
          <w:sz w:val="30"/>
          <w:szCs w:val="30"/>
        </w:rPr>
        <w:t>OSLoginManager</w:t>
      </w:r>
      <w:r>
        <w:rPr>
          <w:sz w:val="30"/>
          <w:szCs w:val="30"/>
        </w:rPr>
        <w:t>类</w:t>
      </w:r>
    </w:p>
    <w:p w14:paraId="1DBEE95F" w14:textId="77777777" w:rsidR="007C5B50" w:rsidRDefault="007C5B50">
      <w:pPr>
        <w:rPr>
          <w:sz w:val="30"/>
          <w:szCs w:val="30"/>
        </w:rPr>
      </w:pPr>
    </w:p>
    <w:p w14:paraId="400B91EA" w14:textId="77777777" w:rsidR="007C5B50" w:rsidRDefault="008A43EE">
      <w:pPr>
        <w:spacing w:line="360" w:lineRule="auto"/>
        <w:ind w:firstLine="720"/>
        <w:rPr>
          <w:szCs w:val="24"/>
        </w:rPr>
      </w:pPr>
      <w:r>
        <w:rPr>
          <w:b/>
          <w:bCs/>
          <w:szCs w:val="24"/>
        </w:rPr>
        <w:t>构造方法</w:t>
      </w:r>
      <w:r>
        <w:rPr>
          <w:b/>
          <w:bCs/>
          <w:szCs w:val="24"/>
        </w:rPr>
        <w:t>:</w:t>
      </w:r>
      <w:r>
        <w:rPr>
          <w:b/>
          <w:bCs/>
          <w:szCs w:val="24"/>
        </w:rPr>
        <w:tab/>
      </w:r>
      <w:r>
        <w:rPr>
          <w:rFonts w:hint="eastAsia"/>
          <w:szCs w:val="24"/>
        </w:rPr>
        <w:t>public OSLoginManager(Context context)</w:t>
      </w:r>
    </w:p>
    <w:p w14:paraId="16E9A4E3" w14:textId="77777777" w:rsidR="007C5B50" w:rsidRDefault="008A43EE">
      <w:pPr>
        <w:spacing w:line="360" w:lineRule="auto"/>
        <w:ind w:firstLine="720"/>
      </w:pPr>
      <w:r>
        <w:rPr>
          <w:b/>
          <w:bCs/>
          <w:szCs w:val="24"/>
        </w:rPr>
        <w:t>成员变量</w:t>
      </w:r>
      <w:r>
        <w:rPr>
          <w:b/>
          <w:bCs/>
          <w:szCs w:val="24"/>
        </w:rPr>
        <w:t>:</w:t>
      </w:r>
      <w:r>
        <w:rPr>
          <w:b/>
          <w:bCs/>
          <w:szCs w:val="24"/>
        </w:rPr>
        <w:tab/>
      </w:r>
      <w:r>
        <w:rPr>
          <w:rFonts w:hint="eastAsia"/>
          <w:szCs w:val="24"/>
        </w:rPr>
        <w:t>无</w:t>
      </w:r>
    </w:p>
    <w:p w14:paraId="1C675B01" w14:textId="77777777" w:rsidR="007C5B50" w:rsidRDefault="007C5B50">
      <w:pPr>
        <w:spacing w:line="360" w:lineRule="auto"/>
        <w:rPr>
          <w:szCs w:val="24"/>
        </w:rPr>
      </w:pPr>
    </w:p>
    <w:p w14:paraId="441AF43A" w14:textId="77777777" w:rsidR="007C5B50" w:rsidRDefault="008A43EE">
      <w:pPr>
        <w:pStyle w:val="3"/>
      </w:pPr>
      <w:bookmarkStart w:id="370" w:name="_Toc101347038"/>
      <w:bookmarkStart w:id="371" w:name="_绑定PC设备"/>
      <w:r>
        <w:rPr>
          <w:rFonts w:hint="eastAsia"/>
        </w:rPr>
        <w:t>绑定</w:t>
      </w:r>
      <w:r>
        <w:rPr>
          <w:rFonts w:hint="eastAsia"/>
        </w:rPr>
        <w:t>PC</w:t>
      </w:r>
      <w:r>
        <w:rPr>
          <w:rFonts w:hint="eastAsia"/>
        </w:rPr>
        <w:t>设备</w:t>
      </w:r>
      <w:bookmarkEnd w:id="370"/>
    </w:p>
    <w:bookmarkEnd w:id="371"/>
    <w:p w14:paraId="59183E1E" w14:textId="77777777" w:rsidR="007C5B50" w:rsidRDefault="008A43EE">
      <w:pPr>
        <w:pStyle w:val="4"/>
      </w:pPr>
      <w:r>
        <w:rPr>
          <w:rFonts w:hint="eastAsia"/>
        </w:rPr>
        <w:t>功能描述</w:t>
      </w:r>
    </w:p>
    <w:p w14:paraId="1213F811" w14:textId="77777777" w:rsidR="007C5B50" w:rsidRDefault="008A43EE">
      <w:r>
        <w:rPr>
          <w:rFonts w:hint="eastAsia"/>
        </w:rPr>
        <w:t>根据指定的参数，绑定一台</w:t>
      </w:r>
      <w:r>
        <w:rPr>
          <w:rFonts w:hint="eastAsia"/>
        </w:rPr>
        <w:t>PC</w:t>
      </w:r>
      <w:r>
        <w:rPr>
          <w:rFonts w:hint="eastAsia"/>
        </w:rPr>
        <w:t>设备</w:t>
      </w:r>
    </w:p>
    <w:p w14:paraId="23205E9F" w14:textId="77777777" w:rsidR="007C5B50" w:rsidRDefault="008A43EE">
      <w:pPr>
        <w:pStyle w:val="4"/>
      </w:pPr>
      <w:r>
        <w:rPr>
          <w:rFonts w:hint="eastAsia"/>
        </w:rPr>
        <w:t>前置条件</w:t>
      </w:r>
    </w:p>
    <w:p w14:paraId="2BDAC750" w14:textId="77777777" w:rsidR="007C5B50" w:rsidRDefault="008A43EE">
      <w:pPr>
        <w:rPr>
          <w:szCs w:val="24"/>
        </w:rPr>
      </w:pPr>
      <w:r>
        <w:rPr>
          <w:rFonts w:hint="eastAsia"/>
          <w:szCs w:val="24"/>
        </w:rPr>
        <w:t>已经下载证书</w:t>
      </w:r>
    </w:p>
    <w:p w14:paraId="031D21D5" w14:textId="77777777" w:rsidR="007C5B50" w:rsidRDefault="008A43EE">
      <w:pPr>
        <w:pStyle w:val="4"/>
      </w:pPr>
      <w:r>
        <w:rPr>
          <w:rFonts w:hint="eastAsia"/>
        </w:rPr>
        <w:t>方法原型</w:t>
      </w:r>
    </w:p>
    <w:p w14:paraId="0FA78CB9" w14:textId="77777777" w:rsidR="007C5B50" w:rsidRDefault="008A43EE">
      <w:r>
        <w:rPr>
          <w:rFonts w:hint="eastAsia"/>
          <w:szCs w:val="24"/>
        </w:rPr>
        <w:t>public void bind(String userName, String pcName, String pcIdentifier, String bindCode, final Result.ResultListener resultListener)</w:t>
      </w:r>
    </w:p>
    <w:p w14:paraId="29CE4C5C" w14:textId="77777777" w:rsidR="007C5B50" w:rsidRDefault="008A43EE">
      <w:pPr>
        <w:pStyle w:val="4"/>
      </w:pPr>
      <w:r>
        <w:rPr>
          <w:rFonts w:hint="eastAsia"/>
        </w:rPr>
        <w:t>请求参数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5"/>
        <w:gridCol w:w="2281"/>
        <w:gridCol w:w="2281"/>
        <w:gridCol w:w="2271"/>
      </w:tblGrid>
      <w:tr w:rsidR="007C5B50" w14:paraId="331CD7B7" w14:textId="77777777">
        <w:trPr>
          <w:trHeight w:val="468"/>
          <w:jc w:val="center"/>
        </w:trPr>
        <w:tc>
          <w:tcPr>
            <w:tcW w:w="2325" w:type="dxa"/>
            <w:shd w:val="clear" w:color="auto" w:fill="C6D9F1"/>
            <w:vAlign w:val="center"/>
          </w:tcPr>
          <w:p w14:paraId="6A5423E9" w14:textId="77777777" w:rsidR="007C5B50" w:rsidRDefault="008A43EE">
            <w:pPr>
              <w:spacing w:line="360" w:lineRule="auto"/>
              <w:jc w:val="center"/>
              <w:rPr>
                <w:b/>
                <w:szCs w:val="24"/>
              </w:rPr>
            </w:pPr>
            <w:r>
              <w:rPr>
                <w:rFonts w:hint="eastAsia"/>
                <w:b/>
                <w:szCs w:val="24"/>
              </w:rPr>
              <w:t>参数</w:t>
            </w:r>
          </w:p>
        </w:tc>
        <w:tc>
          <w:tcPr>
            <w:tcW w:w="2281" w:type="dxa"/>
            <w:shd w:val="clear" w:color="auto" w:fill="C6D9F1"/>
            <w:vAlign w:val="center"/>
          </w:tcPr>
          <w:p w14:paraId="38F28E37" w14:textId="77777777" w:rsidR="007C5B50" w:rsidRDefault="008A43EE">
            <w:pPr>
              <w:spacing w:line="360" w:lineRule="auto"/>
              <w:jc w:val="center"/>
              <w:rPr>
                <w:b/>
                <w:szCs w:val="24"/>
              </w:rPr>
            </w:pPr>
            <w:r>
              <w:rPr>
                <w:b/>
                <w:szCs w:val="24"/>
              </w:rPr>
              <w:t>类型</w:t>
            </w:r>
          </w:p>
        </w:tc>
        <w:tc>
          <w:tcPr>
            <w:tcW w:w="2281" w:type="dxa"/>
            <w:shd w:val="clear" w:color="auto" w:fill="C6D9F1"/>
            <w:vAlign w:val="center"/>
          </w:tcPr>
          <w:p w14:paraId="4C46B563" w14:textId="77777777" w:rsidR="007C5B50" w:rsidRDefault="008A43EE">
            <w:pPr>
              <w:spacing w:line="360" w:lineRule="auto"/>
              <w:jc w:val="center"/>
              <w:rPr>
                <w:b/>
                <w:szCs w:val="24"/>
              </w:rPr>
            </w:pPr>
            <w:r>
              <w:rPr>
                <w:rFonts w:hint="eastAsia"/>
                <w:b/>
                <w:szCs w:val="24"/>
              </w:rPr>
              <w:t>说明</w:t>
            </w:r>
          </w:p>
        </w:tc>
        <w:tc>
          <w:tcPr>
            <w:tcW w:w="2271" w:type="dxa"/>
            <w:shd w:val="clear" w:color="auto" w:fill="C6D9F1"/>
            <w:vAlign w:val="center"/>
          </w:tcPr>
          <w:p w14:paraId="4FA975E6" w14:textId="77777777" w:rsidR="007C5B50" w:rsidRDefault="008A43EE">
            <w:pPr>
              <w:spacing w:line="360" w:lineRule="auto"/>
              <w:jc w:val="center"/>
              <w:rPr>
                <w:b/>
                <w:szCs w:val="24"/>
              </w:rPr>
            </w:pPr>
            <w:r>
              <w:rPr>
                <w:b/>
                <w:szCs w:val="24"/>
              </w:rPr>
              <w:t>非空要求</w:t>
            </w:r>
          </w:p>
        </w:tc>
      </w:tr>
      <w:tr w:rsidR="007C5B50" w14:paraId="138F76DE" w14:textId="77777777">
        <w:trPr>
          <w:trHeight w:val="375"/>
          <w:jc w:val="center"/>
        </w:trPr>
        <w:tc>
          <w:tcPr>
            <w:tcW w:w="2325" w:type="dxa"/>
            <w:vAlign w:val="center"/>
          </w:tcPr>
          <w:p w14:paraId="748C552E" w14:textId="77777777" w:rsidR="007C5B50" w:rsidRDefault="008A43EE">
            <w:pPr>
              <w:spacing w:line="360" w:lineRule="auto"/>
              <w:jc w:val="center"/>
              <w:rPr>
                <w:szCs w:val="24"/>
              </w:rPr>
            </w:pPr>
            <w:r>
              <w:rPr>
                <w:rFonts w:hint="eastAsia"/>
                <w:szCs w:val="24"/>
              </w:rPr>
              <w:t>userName</w:t>
            </w:r>
          </w:p>
        </w:tc>
        <w:tc>
          <w:tcPr>
            <w:tcW w:w="2281" w:type="dxa"/>
            <w:vAlign w:val="center"/>
          </w:tcPr>
          <w:p w14:paraId="46ACAD69" w14:textId="77777777" w:rsidR="007C5B50" w:rsidRDefault="008A43EE">
            <w:pPr>
              <w:spacing w:line="360" w:lineRule="auto"/>
              <w:jc w:val="center"/>
              <w:rPr>
                <w:szCs w:val="24"/>
              </w:rPr>
            </w:pPr>
            <w:r>
              <w:rPr>
                <w:szCs w:val="24"/>
              </w:rPr>
              <w:t>String</w:t>
            </w:r>
          </w:p>
        </w:tc>
        <w:tc>
          <w:tcPr>
            <w:tcW w:w="2281" w:type="dxa"/>
            <w:vAlign w:val="center"/>
          </w:tcPr>
          <w:p w14:paraId="69857DF8" w14:textId="77777777" w:rsidR="007C5B50" w:rsidRDefault="008A43EE">
            <w:pPr>
              <w:spacing w:line="360" w:lineRule="auto"/>
              <w:jc w:val="center"/>
              <w:rPr>
                <w:szCs w:val="24"/>
              </w:rPr>
            </w:pPr>
            <w:r>
              <w:rPr>
                <w:rFonts w:hint="eastAsia"/>
                <w:szCs w:val="24"/>
              </w:rPr>
              <w:t>用户名</w:t>
            </w:r>
          </w:p>
        </w:tc>
        <w:tc>
          <w:tcPr>
            <w:tcW w:w="2271" w:type="dxa"/>
            <w:vAlign w:val="center"/>
          </w:tcPr>
          <w:p w14:paraId="413E715B" w14:textId="77777777" w:rsidR="007C5B50" w:rsidRDefault="008A43EE">
            <w:pPr>
              <w:spacing w:line="360" w:lineRule="auto"/>
              <w:jc w:val="center"/>
              <w:rPr>
                <w:szCs w:val="24"/>
              </w:rPr>
            </w:pPr>
            <w:r>
              <w:rPr>
                <w:szCs w:val="24"/>
              </w:rPr>
              <w:t>是</w:t>
            </w:r>
          </w:p>
        </w:tc>
      </w:tr>
      <w:tr w:rsidR="007C5B50" w14:paraId="30D39CFF" w14:textId="77777777">
        <w:trPr>
          <w:trHeight w:val="375"/>
          <w:jc w:val="center"/>
        </w:trPr>
        <w:tc>
          <w:tcPr>
            <w:tcW w:w="2325" w:type="dxa"/>
            <w:vAlign w:val="center"/>
          </w:tcPr>
          <w:p w14:paraId="01CFEF14" w14:textId="77777777" w:rsidR="007C5B50" w:rsidRDefault="008A43EE">
            <w:pPr>
              <w:spacing w:line="360" w:lineRule="auto"/>
              <w:jc w:val="center"/>
              <w:rPr>
                <w:szCs w:val="24"/>
              </w:rPr>
            </w:pPr>
            <w:r>
              <w:rPr>
                <w:rFonts w:hint="eastAsia"/>
                <w:szCs w:val="24"/>
              </w:rPr>
              <w:t>pcName</w:t>
            </w:r>
          </w:p>
        </w:tc>
        <w:tc>
          <w:tcPr>
            <w:tcW w:w="2281" w:type="dxa"/>
            <w:vAlign w:val="center"/>
          </w:tcPr>
          <w:p w14:paraId="2113903C" w14:textId="77777777" w:rsidR="007C5B50" w:rsidRDefault="008A43EE">
            <w:pPr>
              <w:spacing w:line="360" w:lineRule="auto"/>
              <w:jc w:val="center"/>
              <w:rPr>
                <w:szCs w:val="24"/>
              </w:rPr>
            </w:pPr>
            <w:r>
              <w:rPr>
                <w:rFonts w:hint="eastAsia"/>
                <w:szCs w:val="24"/>
              </w:rPr>
              <w:t>String</w:t>
            </w:r>
          </w:p>
        </w:tc>
        <w:tc>
          <w:tcPr>
            <w:tcW w:w="2281" w:type="dxa"/>
            <w:vAlign w:val="center"/>
          </w:tcPr>
          <w:p w14:paraId="06910999" w14:textId="77777777" w:rsidR="007C5B50" w:rsidRDefault="008A43EE">
            <w:pPr>
              <w:spacing w:line="360" w:lineRule="auto"/>
              <w:jc w:val="center"/>
              <w:rPr>
                <w:szCs w:val="24"/>
              </w:rPr>
            </w:pPr>
            <w:r>
              <w:rPr>
                <w:rFonts w:hint="eastAsia"/>
                <w:szCs w:val="24"/>
              </w:rPr>
              <w:t>PC</w:t>
            </w:r>
            <w:r>
              <w:rPr>
                <w:rFonts w:hint="eastAsia"/>
                <w:szCs w:val="24"/>
              </w:rPr>
              <w:t>设备名</w:t>
            </w:r>
          </w:p>
        </w:tc>
        <w:tc>
          <w:tcPr>
            <w:tcW w:w="2271" w:type="dxa"/>
            <w:vAlign w:val="center"/>
          </w:tcPr>
          <w:p w14:paraId="0529D4C1" w14:textId="77777777" w:rsidR="007C5B50" w:rsidRDefault="008A43EE">
            <w:pPr>
              <w:spacing w:line="360" w:lineRule="auto"/>
              <w:jc w:val="center"/>
              <w:rPr>
                <w:szCs w:val="24"/>
              </w:rPr>
            </w:pPr>
            <w:r>
              <w:rPr>
                <w:rFonts w:hint="eastAsia"/>
                <w:szCs w:val="24"/>
              </w:rPr>
              <w:t>是</w:t>
            </w:r>
          </w:p>
        </w:tc>
      </w:tr>
      <w:tr w:rsidR="007C5B50" w14:paraId="21E84C08" w14:textId="77777777">
        <w:trPr>
          <w:trHeight w:val="375"/>
          <w:jc w:val="center"/>
        </w:trPr>
        <w:tc>
          <w:tcPr>
            <w:tcW w:w="2325" w:type="dxa"/>
            <w:vAlign w:val="center"/>
          </w:tcPr>
          <w:p w14:paraId="413AB4E9" w14:textId="77777777" w:rsidR="007C5B50" w:rsidRDefault="008A43EE">
            <w:pPr>
              <w:spacing w:line="360" w:lineRule="auto"/>
              <w:jc w:val="center"/>
              <w:rPr>
                <w:szCs w:val="24"/>
              </w:rPr>
            </w:pPr>
            <w:r>
              <w:rPr>
                <w:rFonts w:hint="eastAsia"/>
                <w:szCs w:val="24"/>
              </w:rPr>
              <w:t>pcIdentifier</w:t>
            </w:r>
          </w:p>
        </w:tc>
        <w:tc>
          <w:tcPr>
            <w:tcW w:w="2281" w:type="dxa"/>
            <w:vAlign w:val="center"/>
          </w:tcPr>
          <w:p w14:paraId="043B130F" w14:textId="77777777" w:rsidR="007C5B50" w:rsidRDefault="008A43EE">
            <w:pPr>
              <w:spacing w:line="360" w:lineRule="auto"/>
              <w:jc w:val="center"/>
              <w:rPr>
                <w:szCs w:val="24"/>
              </w:rPr>
            </w:pPr>
            <w:r>
              <w:rPr>
                <w:rFonts w:hint="eastAsia"/>
                <w:szCs w:val="24"/>
              </w:rPr>
              <w:t>String</w:t>
            </w:r>
          </w:p>
        </w:tc>
        <w:tc>
          <w:tcPr>
            <w:tcW w:w="2281" w:type="dxa"/>
            <w:vAlign w:val="center"/>
          </w:tcPr>
          <w:p w14:paraId="6956D3B4" w14:textId="77777777" w:rsidR="007C5B50" w:rsidRDefault="008A43EE">
            <w:pPr>
              <w:spacing w:line="360" w:lineRule="auto"/>
              <w:jc w:val="center"/>
              <w:rPr>
                <w:szCs w:val="24"/>
              </w:rPr>
            </w:pPr>
            <w:r>
              <w:rPr>
                <w:rFonts w:hint="eastAsia"/>
                <w:szCs w:val="24"/>
              </w:rPr>
              <w:t>PC</w:t>
            </w:r>
            <w:r>
              <w:rPr>
                <w:rFonts w:hint="eastAsia"/>
                <w:szCs w:val="24"/>
              </w:rPr>
              <w:t>设备标记</w:t>
            </w:r>
          </w:p>
        </w:tc>
        <w:tc>
          <w:tcPr>
            <w:tcW w:w="2271" w:type="dxa"/>
            <w:vAlign w:val="center"/>
          </w:tcPr>
          <w:p w14:paraId="43049581" w14:textId="77777777" w:rsidR="007C5B50" w:rsidRDefault="008A43EE">
            <w:pPr>
              <w:spacing w:line="360" w:lineRule="auto"/>
              <w:jc w:val="center"/>
              <w:rPr>
                <w:szCs w:val="24"/>
              </w:rPr>
            </w:pPr>
            <w:r>
              <w:rPr>
                <w:rFonts w:hint="eastAsia"/>
                <w:szCs w:val="24"/>
              </w:rPr>
              <w:t>是</w:t>
            </w:r>
          </w:p>
        </w:tc>
      </w:tr>
      <w:tr w:rsidR="007C5B50" w14:paraId="60BB2061" w14:textId="77777777">
        <w:trPr>
          <w:trHeight w:val="375"/>
          <w:jc w:val="center"/>
        </w:trPr>
        <w:tc>
          <w:tcPr>
            <w:tcW w:w="2325" w:type="dxa"/>
            <w:vAlign w:val="center"/>
          </w:tcPr>
          <w:p w14:paraId="67B9A466" w14:textId="77777777" w:rsidR="007C5B50" w:rsidRDefault="008A43EE">
            <w:pPr>
              <w:spacing w:line="360" w:lineRule="auto"/>
              <w:jc w:val="center"/>
              <w:rPr>
                <w:szCs w:val="24"/>
              </w:rPr>
            </w:pPr>
            <w:r>
              <w:rPr>
                <w:rFonts w:hint="eastAsia"/>
                <w:szCs w:val="24"/>
              </w:rPr>
              <w:t>bindCode</w:t>
            </w:r>
          </w:p>
        </w:tc>
        <w:tc>
          <w:tcPr>
            <w:tcW w:w="2281" w:type="dxa"/>
            <w:vAlign w:val="center"/>
          </w:tcPr>
          <w:p w14:paraId="57E4C08F" w14:textId="77777777" w:rsidR="007C5B50" w:rsidRDefault="008A43EE">
            <w:pPr>
              <w:spacing w:line="360" w:lineRule="auto"/>
              <w:jc w:val="center"/>
              <w:rPr>
                <w:szCs w:val="24"/>
              </w:rPr>
            </w:pPr>
            <w:r>
              <w:rPr>
                <w:rFonts w:hint="eastAsia"/>
                <w:szCs w:val="24"/>
              </w:rPr>
              <w:t>String</w:t>
            </w:r>
          </w:p>
        </w:tc>
        <w:tc>
          <w:tcPr>
            <w:tcW w:w="2281" w:type="dxa"/>
            <w:vAlign w:val="center"/>
          </w:tcPr>
          <w:p w14:paraId="7DBC102D" w14:textId="77777777" w:rsidR="007C5B50" w:rsidRDefault="008A43EE">
            <w:pPr>
              <w:spacing w:line="360" w:lineRule="auto"/>
              <w:jc w:val="center"/>
              <w:rPr>
                <w:szCs w:val="24"/>
              </w:rPr>
            </w:pPr>
            <w:r>
              <w:rPr>
                <w:rFonts w:hint="eastAsia"/>
                <w:szCs w:val="24"/>
              </w:rPr>
              <w:t>绑定码</w:t>
            </w:r>
          </w:p>
        </w:tc>
        <w:tc>
          <w:tcPr>
            <w:tcW w:w="2271" w:type="dxa"/>
            <w:vAlign w:val="center"/>
          </w:tcPr>
          <w:p w14:paraId="32C59392" w14:textId="77777777" w:rsidR="007C5B50" w:rsidRDefault="008A43EE">
            <w:pPr>
              <w:spacing w:line="360" w:lineRule="auto"/>
              <w:jc w:val="center"/>
              <w:rPr>
                <w:szCs w:val="24"/>
              </w:rPr>
            </w:pPr>
            <w:r>
              <w:rPr>
                <w:rFonts w:hint="eastAsia"/>
                <w:szCs w:val="24"/>
              </w:rPr>
              <w:t>是</w:t>
            </w:r>
          </w:p>
        </w:tc>
      </w:tr>
      <w:tr w:rsidR="007C5B50" w14:paraId="576C542D" w14:textId="77777777">
        <w:trPr>
          <w:trHeight w:val="375"/>
          <w:jc w:val="center"/>
        </w:trPr>
        <w:tc>
          <w:tcPr>
            <w:tcW w:w="2325" w:type="dxa"/>
            <w:vAlign w:val="center"/>
          </w:tcPr>
          <w:p w14:paraId="05D60900" w14:textId="77777777" w:rsidR="007C5B50" w:rsidRDefault="008A43EE">
            <w:pPr>
              <w:spacing w:line="360" w:lineRule="auto"/>
              <w:jc w:val="center"/>
              <w:rPr>
                <w:szCs w:val="24"/>
              </w:rPr>
            </w:pPr>
            <w:r>
              <w:rPr>
                <w:rFonts w:hint="eastAsia"/>
                <w:szCs w:val="24"/>
              </w:rPr>
              <w:lastRenderedPageBreak/>
              <w:t>resultListener</w:t>
            </w:r>
          </w:p>
        </w:tc>
        <w:tc>
          <w:tcPr>
            <w:tcW w:w="2281" w:type="dxa"/>
            <w:vAlign w:val="center"/>
          </w:tcPr>
          <w:p w14:paraId="7F23FDB8" w14:textId="77777777" w:rsidR="007C5B50" w:rsidRDefault="008A43EE">
            <w:pPr>
              <w:spacing w:line="360" w:lineRule="auto"/>
              <w:jc w:val="center"/>
              <w:rPr>
                <w:szCs w:val="24"/>
              </w:rPr>
            </w:pPr>
            <w:r>
              <w:rPr>
                <w:rFonts w:hint="eastAsia"/>
                <w:szCs w:val="24"/>
              </w:rPr>
              <w:t>Result.ResultListener</w:t>
            </w:r>
          </w:p>
        </w:tc>
        <w:tc>
          <w:tcPr>
            <w:tcW w:w="2281" w:type="dxa"/>
            <w:vAlign w:val="center"/>
          </w:tcPr>
          <w:p w14:paraId="22C968F1" w14:textId="77777777" w:rsidR="007C5B50" w:rsidRDefault="008A43EE">
            <w:pPr>
              <w:spacing w:line="360" w:lineRule="auto"/>
              <w:jc w:val="center"/>
              <w:rPr>
                <w:szCs w:val="24"/>
              </w:rPr>
            </w:pPr>
            <w:r>
              <w:rPr>
                <w:rFonts w:hint="eastAsia"/>
                <w:szCs w:val="24"/>
              </w:rPr>
              <w:t>回调接口</w:t>
            </w:r>
          </w:p>
        </w:tc>
        <w:tc>
          <w:tcPr>
            <w:tcW w:w="2271" w:type="dxa"/>
            <w:vAlign w:val="center"/>
          </w:tcPr>
          <w:p w14:paraId="23CBAB03" w14:textId="77777777" w:rsidR="007C5B50" w:rsidRDefault="008A43EE">
            <w:pPr>
              <w:spacing w:line="360" w:lineRule="auto"/>
              <w:jc w:val="center"/>
              <w:rPr>
                <w:szCs w:val="24"/>
              </w:rPr>
            </w:pPr>
            <w:r>
              <w:rPr>
                <w:rFonts w:hint="eastAsia"/>
                <w:szCs w:val="24"/>
              </w:rPr>
              <w:t>是</w:t>
            </w:r>
          </w:p>
        </w:tc>
      </w:tr>
    </w:tbl>
    <w:p w14:paraId="71E62420" w14:textId="77777777" w:rsidR="007C5B50" w:rsidRDefault="007C5B50"/>
    <w:p w14:paraId="2504E167" w14:textId="77777777" w:rsidR="007C5B50" w:rsidRDefault="008A43EE">
      <w:pPr>
        <w:pStyle w:val="4"/>
      </w:pPr>
      <w:r>
        <w:rPr>
          <w:rFonts w:hint="eastAsia"/>
        </w:rPr>
        <w:t>返回值</w:t>
      </w:r>
    </w:p>
    <w:p w14:paraId="4747F6F9" w14:textId="77777777" w:rsidR="007C5B50" w:rsidRDefault="008A43EE">
      <w:pPr>
        <w:rPr>
          <w:szCs w:val="24"/>
        </w:rPr>
      </w:pPr>
      <w:r>
        <w:rPr>
          <w:rFonts w:hint="eastAsia"/>
          <w:szCs w:val="24"/>
        </w:rPr>
        <w:t>通过回调接口返回绑定结果</w:t>
      </w:r>
    </w:p>
    <w:p w14:paraId="2EDA7E08" w14:textId="77777777" w:rsidR="007C5B50" w:rsidRDefault="007C5B50">
      <w:pPr>
        <w:spacing w:line="360" w:lineRule="auto"/>
        <w:rPr>
          <w:szCs w:val="24"/>
        </w:rPr>
      </w:pPr>
    </w:p>
    <w:p w14:paraId="0F21CF01" w14:textId="77777777" w:rsidR="007C5B50" w:rsidRDefault="008A43EE">
      <w:pPr>
        <w:pStyle w:val="3"/>
      </w:pPr>
      <w:bookmarkStart w:id="372" w:name="_Toc101347039"/>
      <w:r>
        <w:rPr>
          <w:rFonts w:hint="eastAsia"/>
        </w:rPr>
        <w:t>获取</w:t>
      </w:r>
      <w:r>
        <w:rPr>
          <w:rFonts w:hint="eastAsia"/>
        </w:rPr>
        <w:t>PushID</w:t>
      </w:r>
      <w:bookmarkEnd w:id="372"/>
    </w:p>
    <w:p w14:paraId="1F0F0187" w14:textId="77777777" w:rsidR="007C5B50" w:rsidRDefault="008A43EE">
      <w:pPr>
        <w:pStyle w:val="4"/>
      </w:pPr>
      <w:r>
        <w:rPr>
          <w:rFonts w:hint="eastAsia"/>
        </w:rPr>
        <w:t>功能描述</w:t>
      </w:r>
    </w:p>
    <w:p w14:paraId="1DBA594F" w14:textId="77777777" w:rsidR="007C5B50" w:rsidRDefault="008A43EE">
      <w:r>
        <w:rPr>
          <w:rFonts w:hint="eastAsia"/>
        </w:rPr>
        <w:t>设置或者获取</w:t>
      </w:r>
      <w:r>
        <w:rPr>
          <w:rFonts w:hint="eastAsia"/>
        </w:rPr>
        <w:t>PushID</w:t>
      </w:r>
    </w:p>
    <w:p w14:paraId="1100E732" w14:textId="77777777" w:rsidR="007C5B50" w:rsidRDefault="008A43EE">
      <w:pPr>
        <w:pStyle w:val="4"/>
      </w:pPr>
      <w:r>
        <w:rPr>
          <w:rFonts w:hint="eastAsia"/>
        </w:rPr>
        <w:t>前置条件</w:t>
      </w:r>
    </w:p>
    <w:p w14:paraId="6AB2252E" w14:textId="77777777" w:rsidR="007C5B50" w:rsidRDefault="008A43EE">
      <w:pPr>
        <w:rPr>
          <w:szCs w:val="24"/>
        </w:rPr>
      </w:pPr>
      <w:r>
        <w:rPr>
          <w:rFonts w:hint="eastAsia"/>
          <w:szCs w:val="24"/>
        </w:rPr>
        <w:t>已经下载证书并绑定了设备</w:t>
      </w:r>
    </w:p>
    <w:p w14:paraId="4F494282" w14:textId="77777777" w:rsidR="007C5B50" w:rsidRDefault="008A43EE">
      <w:pPr>
        <w:pStyle w:val="4"/>
      </w:pPr>
      <w:r>
        <w:rPr>
          <w:rFonts w:hint="eastAsia"/>
        </w:rPr>
        <w:t>方法原型</w:t>
      </w:r>
    </w:p>
    <w:p w14:paraId="4889452D" w14:textId="77777777" w:rsidR="007C5B50" w:rsidRDefault="008A43EE">
      <w:r>
        <w:rPr>
          <w:rFonts w:hint="eastAsia"/>
          <w:szCs w:val="24"/>
        </w:rPr>
        <w:t>public void getPushID(String userName, String pushID, final Result.ResultListener resultListener)</w:t>
      </w:r>
    </w:p>
    <w:p w14:paraId="552FA1EB" w14:textId="77777777" w:rsidR="007C5B50" w:rsidRDefault="008A43EE">
      <w:pPr>
        <w:pStyle w:val="4"/>
      </w:pPr>
      <w:r>
        <w:rPr>
          <w:rFonts w:hint="eastAsia"/>
        </w:rPr>
        <w:t>请求参数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5"/>
        <w:gridCol w:w="2281"/>
        <w:gridCol w:w="2281"/>
        <w:gridCol w:w="2271"/>
      </w:tblGrid>
      <w:tr w:rsidR="007C5B50" w14:paraId="7A9B7C84" w14:textId="77777777">
        <w:trPr>
          <w:trHeight w:val="468"/>
          <w:jc w:val="center"/>
        </w:trPr>
        <w:tc>
          <w:tcPr>
            <w:tcW w:w="2325" w:type="dxa"/>
            <w:shd w:val="clear" w:color="auto" w:fill="C6D9F1"/>
            <w:vAlign w:val="center"/>
          </w:tcPr>
          <w:p w14:paraId="1F6394A8" w14:textId="77777777" w:rsidR="007C5B50" w:rsidRDefault="008A43EE">
            <w:pPr>
              <w:spacing w:line="360" w:lineRule="auto"/>
              <w:jc w:val="center"/>
              <w:rPr>
                <w:b/>
                <w:szCs w:val="24"/>
              </w:rPr>
            </w:pPr>
            <w:r>
              <w:rPr>
                <w:rFonts w:hint="eastAsia"/>
                <w:b/>
                <w:szCs w:val="24"/>
              </w:rPr>
              <w:t>参数</w:t>
            </w:r>
          </w:p>
        </w:tc>
        <w:tc>
          <w:tcPr>
            <w:tcW w:w="2281" w:type="dxa"/>
            <w:shd w:val="clear" w:color="auto" w:fill="C6D9F1"/>
            <w:vAlign w:val="center"/>
          </w:tcPr>
          <w:p w14:paraId="4A4AB42B" w14:textId="77777777" w:rsidR="007C5B50" w:rsidRDefault="008A43EE">
            <w:pPr>
              <w:spacing w:line="360" w:lineRule="auto"/>
              <w:jc w:val="center"/>
              <w:rPr>
                <w:b/>
                <w:szCs w:val="24"/>
              </w:rPr>
            </w:pPr>
            <w:r>
              <w:rPr>
                <w:b/>
                <w:szCs w:val="24"/>
              </w:rPr>
              <w:t>类型</w:t>
            </w:r>
          </w:p>
        </w:tc>
        <w:tc>
          <w:tcPr>
            <w:tcW w:w="2281" w:type="dxa"/>
            <w:shd w:val="clear" w:color="auto" w:fill="C6D9F1"/>
            <w:vAlign w:val="center"/>
          </w:tcPr>
          <w:p w14:paraId="2EEEA5DF" w14:textId="77777777" w:rsidR="007C5B50" w:rsidRDefault="008A43EE">
            <w:pPr>
              <w:spacing w:line="360" w:lineRule="auto"/>
              <w:jc w:val="center"/>
              <w:rPr>
                <w:b/>
                <w:szCs w:val="24"/>
              </w:rPr>
            </w:pPr>
            <w:r>
              <w:rPr>
                <w:rFonts w:hint="eastAsia"/>
                <w:b/>
                <w:szCs w:val="24"/>
              </w:rPr>
              <w:t>说明</w:t>
            </w:r>
          </w:p>
        </w:tc>
        <w:tc>
          <w:tcPr>
            <w:tcW w:w="2271" w:type="dxa"/>
            <w:shd w:val="clear" w:color="auto" w:fill="C6D9F1"/>
            <w:vAlign w:val="center"/>
          </w:tcPr>
          <w:p w14:paraId="145E2419" w14:textId="77777777" w:rsidR="007C5B50" w:rsidRDefault="008A43EE">
            <w:pPr>
              <w:spacing w:line="360" w:lineRule="auto"/>
              <w:jc w:val="center"/>
              <w:rPr>
                <w:b/>
                <w:szCs w:val="24"/>
              </w:rPr>
            </w:pPr>
            <w:r>
              <w:rPr>
                <w:b/>
                <w:szCs w:val="24"/>
              </w:rPr>
              <w:t>非空要求</w:t>
            </w:r>
          </w:p>
        </w:tc>
      </w:tr>
      <w:tr w:rsidR="007C5B50" w14:paraId="74D385ED" w14:textId="77777777">
        <w:trPr>
          <w:trHeight w:val="375"/>
          <w:jc w:val="center"/>
        </w:trPr>
        <w:tc>
          <w:tcPr>
            <w:tcW w:w="2325" w:type="dxa"/>
            <w:vAlign w:val="center"/>
          </w:tcPr>
          <w:p w14:paraId="3A04BEF4" w14:textId="77777777" w:rsidR="007C5B50" w:rsidRDefault="008A43EE">
            <w:pPr>
              <w:spacing w:line="360" w:lineRule="auto"/>
              <w:jc w:val="center"/>
              <w:rPr>
                <w:szCs w:val="24"/>
              </w:rPr>
            </w:pPr>
            <w:r>
              <w:rPr>
                <w:rFonts w:hint="eastAsia"/>
                <w:szCs w:val="24"/>
              </w:rPr>
              <w:t>userName</w:t>
            </w:r>
          </w:p>
        </w:tc>
        <w:tc>
          <w:tcPr>
            <w:tcW w:w="2281" w:type="dxa"/>
            <w:vAlign w:val="center"/>
          </w:tcPr>
          <w:p w14:paraId="631E58CD" w14:textId="77777777" w:rsidR="007C5B50" w:rsidRDefault="008A43EE">
            <w:pPr>
              <w:spacing w:line="360" w:lineRule="auto"/>
              <w:jc w:val="center"/>
              <w:rPr>
                <w:szCs w:val="24"/>
              </w:rPr>
            </w:pPr>
            <w:r>
              <w:rPr>
                <w:szCs w:val="24"/>
              </w:rPr>
              <w:t>String</w:t>
            </w:r>
          </w:p>
        </w:tc>
        <w:tc>
          <w:tcPr>
            <w:tcW w:w="2281" w:type="dxa"/>
            <w:vAlign w:val="center"/>
          </w:tcPr>
          <w:p w14:paraId="1E41993A" w14:textId="77777777" w:rsidR="007C5B50" w:rsidRDefault="008A43EE">
            <w:pPr>
              <w:spacing w:line="360" w:lineRule="auto"/>
              <w:jc w:val="center"/>
              <w:rPr>
                <w:szCs w:val="24"/>
              </w:rPr>
            </w:pPr>
            <w:r>
              <w:rPr>
                <w:rFonts w:hint="eastAsia"/>
                <w:szCs w:val="24"/>
              </w:rPr>
              <w:t>用户名</w:t>
            </w:r>
          </w:p>
        </w:tc>
        <w:tc>
          <w:tcPr>
            <w:tcW w:w="2271" w:type="dxa"/>
            <w:vAlign w:val="center"/>
          </w:tcPr>
          <w:p w14:paraId="559FF6FF" w14:textId="77777777" w:rsidR="007C5B50" w:rsidRDefault="008A43EE">
            <w:pPr>
              <w:spacing w:line="360" w:lineRule="auto"/>
              <w:jc w:val="center"/>
              <w:rPr>
                <w:szCs w:val="24"/>
              </w:rPr>
            </w:pPr>
            <w:r>
              <w:rPr>
                <w:szCs w:val="24"/>
              </w:rPr>
              <w:t>是</w:t>
            </w:r>
          </w:p>
        </w:tc>
      </w:tr>
      <w:tr w:rsidR="007C5B50" w14:paraId="51C15BC2" w14:textId="77777777">
        <w:trPr>
          <w:trHeight w:val="375"/>
          <w:jc w:val="center"/>
        </w:trPr>
        <w:tc>
          <w:tcPr>
            <w:tcW w:w="2325" w:type="dxa"/>
            <w:vAlign w:val="center"/>
          </w:tcPr>
          <w:p w14:paraId="71C5C783" w14:textId="77777777" w:rsidR="007C5B50" w:rsidRDefault="008A43EE">
            <w:pPr>
              <w:spacing w:line="360" w:lineRule="auto"/>
              <w:jc w:val="center"/>
              <w:rPr>
                <w:szCs w:val="24"/>
              </w:rPr>
            </w:pPr>
            <w:r>
              <w:rPr>
                <w:rFonts w:hint="eastAsia"/>
                <w:szCs w:val="24"/>
              </w:rPr>
              <w:t>pushID</w:t>
            </w:r>
          </w:p>
        </w:tc>
        <w:tc>
          <w:tcPr>
            <w:tcW w:w="2281" w:type="dxa"/>
            <w:vAlign w:val="center"/>
          </w:tcPr>
          <w:p w14:paraId="4B83D484" w14:textId="77777777" w:rsidR="007C5B50" w:rsidRDefault="008A43EE">
            <w:pPr>
              <w:spacing w:line="360" w:lineRule="auto"/>
              <w:jc w:val="center"/>
              <w:rPr>
                <w:szCs w:val="24"/>
              </w:rPr>
            </w:pPr>
            <w:r>
              <w:rPr>
                <w:rFonts w:hint="eastAsia"/>
                <w:szCs w:val="24"/>
              </w:rPr>
              <w:t>String</w:t>
            </w:r>
          </w:p>
        </w:tc>
        <w:tc>
          <w:tcPr>
            <w:tcW w:w="2281" w:type="dxa"/>
            <w:vAlign w:val="center"/>
          </w:tcPr>
          <w:p w14:paraId="1B7CA366" w14:textId="77777777" w:rsidR="007C5B50" w:rsidRDefault="008A43EE">
            <w:pPr>
              <w:spacing w:line="360" w:lineRule="auto"/>
              <w:jc w:val="center"/>
              <w:rPr>
                <w:szCs w:val="24"/>
              </w:rPr>
            </w:pPr>
            <w:r>
              <w:rPr>
                <w:rFonts w:hint="eastAsia"/>
                <w:szCs w:val="24"/>
              </w:rPr>
              <w:t>要设置的</w:t>
            </w:r>
            <w:r>
              <w:rPr>
                <w:rFonts w:hint="eastAsia"/>
                <w:szCs w:val="24"/>
              </w:rPr>
              <w:t>PushID</w:t>
            </w:r>
          </w:p>
        </w:tc>
        <w:tc>
          <w:tcPr>
            <w:tcW w:w="2271" w:type="dxa"/>
            <w:vAlign w:val="center"/>
          </w:tcPr>
          <w:p w14:paraId="1795328F" w14:textId="77777777" w:rsidR="007C5B50" w:rsidRDefault="008A43EE">
            <w:pPr>
              <w:spacing w:line="360" w:lineRule="auto"/>
              <w:jc w:val="center"/>
              <w:rPr>
                <w:szCs w:val="24"/>
              </w:rPr>
            </w:pPr>
            <w:r>
              <w:rPr>
                <w:rFonts w:hint="eastAsia"/>
                <w:szCs w:val="24"/>
              </w:rPr>
              <w:t>是</w:t>
            </w:r>
          </w:p>
        </w:tc>
      </w:tr>
      <w:tr w:rsidR="007C5B50" w14:paraId="1C4FEAD6" w14:textId="77777777">
        <w:trPr>
          <w:trHeight w:val="375"/>
          <w:jc w:val="center"/>
        </w:trPr>
        <w:tc>
          <w:tcPr>
            <w:tcW w:w="2325" w:type="dxa"/>
            <w:vAlign w:val="center"/>
          </w:tcPr>
          <w:p w14:paraId="01EA0A15" w14:textId="77777777" w:rsidR="007C5B50" w:rsidRDefault="008A43EE">
            <w:pPr>
              <w:spacing w:line="360" w:lineRule="auto"/>
              <w:jc w:val="center"/>
              <w:rPr>
                <w:szCs w:val="24"/>
              </w:rPr>
            </w:pPr>
            <w:r>
              <w:rPr>
                <w:rFonts w:hint="eastAsia"/>
                <w:szCs w:val="24"/>
              </w:rPr>
              <w:t>resultListener</w:t>
            </w:r>
          </w:p>
        </w:tc>
        <w:tc>
          <w:tcPr>
            <w:tcW w:w="2281" w:type="dxa"/>
            <w:vAlign w:val="center"/>
          </w:tcPr>
          <w:p w14:paraId="0A916AA0" w14:textId="77777777" w:rsidR="007C5B50" w:rsidRDefault="008A43EE">
            <w:pPr>
              <w:spacing w:line="360" w:lineRule="auto"/>
              <w:jc w:val="center"/>
              <w:rPr>
                <w:szCs w:val="24"/>
              </w:rPr>
            </w:pPr>
            <w:r>
              <w:rPr>
                <w:rFonts w:hint="eastAsia"/>
                <w:szCs w:val="24"/>
              </w:rPr>
              <w:t>Result.ResultListener</w:t>
            </w:r>
          </w:p>
        </w:tc>
        <w:tc>
          <w:tcPr>
            <w:tcW w:w="2281" w:type="dxa"/>
            <w:vAlign w:val="center"/>
          </w:tcPr>
          <w:p w14:paraId="07B428F0" w14:textId="77777777" w:rsidR="007C5B50" w:rsidRDefault="008A43EE">
            <w:pPr>
              <w:spacing w:line="360" w:lineRule="auto"/>
              <w:jc w:val="center"/>
              <w:rPr>
                <w:szCs w:val="24"/>
              </w:rPr>
            </w:pPr>
            <w:r>
              <w:rPr>
                <w:rFonts w:hint="eastAsia"/>
                <w:szCs w:val="24"/>
              </w:rPr>
              <w:t>回调接口</w:t>
            </w:r>
          </w:p>
        </w:tc>
        <w:tc>
          <w:tcPr>
            <w:tcW w:w="2271" w:type="dxa"/>
            <w:vAlign w:val="center"/>
          </w:tcPr>
          <w:p w14:paraId="25933B1F" w14:textId="77777777" w:rsidR="007C5B50" w:rsidRDefault="008A43EE">
            <w:pPr>
              <w:spacing w:line="360" w:lineRule="auto"/>
              <w:jc w:val="center"/>
              <w:rPr>
                <w:szCs w:val="24"/>
              </w:rPr>
            </w:pPr>
            <w:r>
              <w:rPr>
                <w:rFonts w:hint="eastAsia"/>
                <w:szCs w:val="24"/>
              </w:rPr>
              <w:t>是</w:t>
            </w:r>
          </w:p>
        </w:tc>
      </w:tr>
    </w:tbl>
    <w:p w14:paraId="40F0C6C5" w14:textId="77777777" w:rsidR="007C5B50" w:rsidRDefault="007C5B50"/>
    <w:p w14:paraId="700641CA" w14:textId="77777777" w:rsidR="007C5B50" w:rsidRDefault="008A43EE">
      <w:pPr>
        <w:pStyle w:val="4"/>
      </w:pPr>
      <w:r>
        <w:rPr>
          <w:rFonts w:hint="eastAsia"/>
        </w:rPr>
        <w:t>返回值</w:t>
      </w:r>
    </w:p>
    <w:p w14:paraId="3B16D480" w14:textId="77777777" w:rsidR="007C5B50" w:rsidRDefault="008A43EE">
      <w:pPr>
        <w:rPr>
          <w:szCs w:val="24"/>
        </w:rPr>
      </w:pPr>
      <w:r>
        <w:rPr>
          <w:rFonts w:hint="eastAsia"/>
          <w:szCs w:val="24"/>
        </w:rPr>
        <w:t>通过回调接口返回</w:t>
      </w:r>
    </w:p>
    <w:p w14:paraId="75E2FE8D" w14:textId="77777777" w:rsidR="007C5B50" w:rsidRDefault="007C5B50">
      <w:pPr>
        <w:spacing w:line="360" w:lineRule="auto"/>
        <w:rPr>
          <w:szCs w:val="24"/>
        </w:rPr>
      </w:pPr>
    </w:p>
    <w:p w14:paraId="204C4F13" w14:textId="77777777" w:rsidR="007C5B50" w:rsidRDefault="008A43EE">
      <w:pPr>
        <w:pStyle w:val="3"/>
      </w:pPr>
      <w:bookmarkStart w:id="373" w:name="_Toc101347040"/>
      <w:r>
        <w:rPr>
          <w:rFonts w:hint="eastAsia"/>
        </w:rPr>
        <w:lastRenderedPageBreak/>
        <w:t>获取已经绑定的</w:t>
      </w:r>
      <w:r>
        <w:rPr>
          <w:rFonts w:hint="eastAsia"/>
        </w:rPr>
        <w:t>PC</w:t>
      </w:r>
      <w:r>
        <w:rPr>
          <w:rFonts w:hint="eastAsia"/>
        </w:rPr>
        <w:t>列表</w:t>
      </w:r>
      <w:bookmarkEnd w:id="373"/>
    </w:p>
    <w:p w14:paraId="2A825C74" w14:textId="77777777" w:rsidR="007C5B50" w:rsidRDefault="008A43EE">
      <w:pPr>
        <w:pStyle w:val="4"/>
      </w:pPr>
      <w:r>
        <w:rPr>
          <w:rFonts w:hint="eastAsia"/>
        </w:rPr>
        <w:t>功能描述</w:t>
      </w:r>
    </w:p>
    <w:p w14:paraId="66218BBB" w14:textId="77777777" w:rsidR="007C5B50" w:rsidRDefault="008A43EE">
      <w:r>
        <w:rPr>
          <w:rFonts w:hint="eastAsia"/>
        </w:rPr>
        <w:t>获取指定用户已经绑定过的</w:t>
      </w:r>
      <w:r>
        <w:rPr>
          <w:rFonts w:hint="eastAsia"/>
        </w:rPr>
        <w:t>PC</w:t>
      </w:r>
      <w:r>
        <w:rPr>
          <w:rFonts w:hint="eastAsia"/>
        </w:rPr>
        <w:t>设备列表</w:t>
      </w:r>
    </w:p>
    <w:p w14:paraId="2FFA6A9D" w14:textId="77777777" w:rsidR="007C5B50" w:rsidRDefault="008A43EE">
      <w:pPr>
        <w:pStyle w:val="4"/>
      </w:pPr>
      <w:r>
        <w:rPr>
          <w:rFonts w:hint="eastAsia"/>
        </w:rPr>
        <w:t>前置条件</w:t>
      </w:r>
    </w:p>
    <w:p w14:paraId="34D8CF2B" w14:textId="77777777" w:rsidR="007C5B50" w:rsidRDefault="008A43EE">
      <w:pPr>
        <w:rPr>
          <w:szCs w:val="24"/>
        </w:rPr>
      </w:pPr>
      <w:r>
        <w:rPr>
          <w:rFonts w:hint="eastAsia"/>
          <w:szCs w:val="24"/>
        </w:rPr>
        <w:t>已经下载证书</w:t>
      </w:r>
    </w:p>
    <w:p w14:paraId="7C907F0E" w14:textId="77777777" w:rsidR="007C5B50" w:rsidRDefault="008A43EE">
      <w:pPr>
        <w:pStyle w:val="4"/>
      </w:pPr>
      <w:r>
        <w:rPr>
          <w:rFonts w:hint="eastAsia"/>
        </w:rPr>
        <w:t>方法原型</w:t>
      </w:r>
    </w:p>
    <w:p w14:paraId="4E674581" w14:textId="77777777" w:rsidR="007C5B50" w:rsidRDefault="008A43EE">
      <w:r>
        <w:rPr>
          <w:rFonts w:hint="eastAsia"/>
          <w:szCs w:val="24"/>
        </w:rPr>
        <w:t>public void getPCList(String userName, final Result.ResultListener resultListener)</w:t>
      </w:r>
    </w:p>
    <w:p w14:paraId="6AE244CC" w14:textId="77777777" w:rsidR="007C5B50" w:rsidRDefault="008A43EE">
      <w:pPr>
        <w:pStyle w:val="4"/>
      </w:pPr>
      <w:r>
        <w:rPr>
          <w:rFonts w:hint="eastAsia"/>
        </w:rPr>
        <w:t>请求参数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5"/>
        <w:gridCol w:w="2281"/>
        <w:gridCol w:w="2281"/>
        <w:gridCol w:w="2271"/>
      </w:tblGrid>
      <w:tr w:rsidR="007C5B50" w14:paraId="39B384B1" w14:textId="77777777">
        <w:trPr>
          <w:trHeight w:val="468"/>
          <w:jc w:val="center"/>
        </w:trPr>
        <w:tc>
          <w:tcPr>
            <w:tcW w:w="2325" w:type="dxa"/>
            <w:shd w:val="clear" w:color="auto" w:fill="C6D9F1"/>
            <w:vAlign w:val="center"/>
          </w:tcPr>
          <w:p w14:paraId="05762546" w14:textId="77777777" w:rsidR="007C5B50" w:rsidRDefault="008A43EE">
            <w:pPr>
              <w:spacing w:line="360" w:lineRule="auto"/>
              <w:jc w:val="center"/>
              <w:rPr>
                <w:b/>
                <w:szCs w:val="24"/>
              </w:rPr>
            </w:pPr>
            <w:r>
              <w:rPr>
                <w:rFonts w:hint="eastAsia"/>
                <w:b/>
                <w:szCs w:val="24"/>
              </w:rPr>
              <w:t>参数</w:t>
            </w:r>
          </w:p>
        </w:tc>
        <w:tc>
          <w:tcPr>
            <w:tcW w:w="2281" w:type="dxa"/>
            <w:shd w:val="clear" w:color="auto" w:fill="C6D9F1"/>
            <w:vAlign w:val="center"/>
          </w:tcPr>
          <w:p w14:paraId="208095EB" w14:textId="77777777" w:rsidR="007C5B50" w:rsidRDefault="008A43EE">
            <w:pPr>
              <w:spacing w:line="360" w:lineRule="auto"/>
              <w:jc w:val="center"/>
              <w:rPr>
                <w:b/>
                <w:szCs w:val="24"/>
              </w:rPr>
            </w:pPr>
            <w:r>
              <w:rPr>
                <w:b/>
                <w:szCs w:val="24"/>
              </w:rPr>
              <w:t>类型</w:t>
            </w:r>
          </w:p>
        </w:tc>
        <w:tc>
          <w:tcPr>
            <w:tcW w:w="2281" w:type="dxa"/>
            <w:shd w:val="clear" w:color="auto" w:fill="C6D9F1"/>
            <w:vAlign w:val="center"/>
          </w:tcPr>
          <w:p w14:paraId="000427A6" w14:textId="77777777" w:rsidR="007C5B50" w:rsidRDefault="008A43EE">
            <w:pPr>
              <w:spacing w:line="360" w:lineRule="auto"/>
              <w:jc w:val="center"/>
              <w:rPr>
                <w:b/>
                <w:szCs w:val="24"/>
              </w:rPr>
            </w:pPr>
            <w:r>
              <w:rPr>
                <w:rFonts w:hint="eastAsia"/>
                <w:b/>
                <w:szCs w:val="24"/>
              </w:rPr>
              <w:t>说明</w:t>
            </w:r>
          </w:p>
        </w:tc>
        <w:tc>
          <w:tcPr>
            <w:tcW w:w="2271" w:type="dxa"/>
            <w:shd w:val="clear" w:color="auto" w:fill="C6D9F1"/>
            <w:vAlign w:val="center"/>
          </w:tcPr>
          <w:p w14:paraId="3A71C586" w14:textId="77777777" w:rsidR="007C5B50" w:rsidRDefault="008A43EE">
            <w:pPr>
              <w:spacing w:line="360" w:lineRule="auto"/>
              <w:jc w:val="center"/>
              <w:rPr>
                <w:b/>
                <w:szCs w:val="24"/>
              </w:rPr>
            </w:pPr>
            <w:r>
              <w:rPr>
                <w:b/>
                <w:szCs w:val="24"/>
              </w:rPr>
              <w:t>非空要求</w:t>
            </w:r>
          </w:p>
        </w:tc>
      </w:tr>
      <w:tr w:rsidR="007C5B50" w14:paraId="59605AF1" w14:textId="77777777">
        <w:trPr>
          <w:trHeight w:val="375"/>
          <w:jc w:val="center"/>
        </w:trPr>
        <w:tc>
          <w:tcPr>
            <w:tcW w:w="2325" w:type="dxa"/>
            <w:vAlign w:val="center"/>
          </w:tcPr>
          <w:p w14:paraId="36F647ED" w14:textId="77777777" w:rsidR="007C5B50" w:rsidRDefault="008A43EE">
            <w:pPr>
              <w:spacing w:line="360" w:lineRule="auto"/>
              <w:jc w:val="center"/>
              <w:rPr>
                <w:szCs w:val="24"/>
              </w:rPr>
            </w:pPr>
            <w:r>
              <w:rPr>
                <w:rFonts w:hint="eastAsia"/>
                <w:szCs w:val="24"/>
              </w:rPr>
              <w:t>userName</w:t>
            </w:r>
          </w:p>
        </w:tc>
        <w:tc>
          <w:tcPr>
            <w:tcW w:w="2281" w:type="dxa"/>
            <w:vAlign w:val="center"/>
          </w:tcPr>
          <w:p w14:paraId="21322FD5" w14:textId="77777777" w:rsidR="007C5B50" w:rsidRDefault="008A43EE">
            <w:pPr>
              <w:spacing w:line="360" w:lineRule="auto"/>
              <w:jc w:val="center"/>
              <w:rPr>
                <w:szCs w:val="24"/>
              </w:rPr>
            </w:pPr>
            <w:r>
              <w:rPr>
                <w:szCs w:val="24"/>
              </w:rPr>
              <w:t>String</w:t>
            </w:r>
          </w:p>
        </w:tc>
        <w:tc>
          <w:tcPr>
            <w:tcW w:w="2281" w:type="dxa"/>
            <w:vAlign w:val="center"/>
          </w:tcPr>
          <w:p w14:paraId="1D61C4F7" w14:textId="77777777" w:rsidR="007C5B50" w:rsidRDefault="008A43EE">
            <w:pPr>
              <w:spacing w:line="360" w:lineRule="auto"/>
              <w:jc w:val="center"/>
              <w:rPr>
                <w:szCs w:val="24"/>
              </w:rPr>
            </w:pPr>
            <w:r>
              <w:rPr>
                <w:rFonts w:hint="eastAsia"/>
                <w:szCs w:val="24"/>
              </w:rPr>
              <w:t>用户名</w:t>
            </w:r>
          </w:p>
        </w:tc>
        <w:tc>
          <w:tcPr>
            <w:tcW w:w="2271" w:type="dxa"/>
            <w:vAlign w:val="center"/>
          </w:tcPr>
          <w:p w14:paraId="4ACDEF41" w14:textId="77777777" w:rsidR="007C5B50" w:rsidRDefault="008A43EE">
            <w:pPr>
              <w:spacing w:line="360" w:lineRule="auto"/>
              <w:jc w:val="center"/>
              <w:rPr>
                <w:szCs w:val="24"/>
              </w:rPr>
            </w:pPr>
            <w:r>
              <w:rPr>
                <w:szCs w:val="24"/>
              </w:rPr>
              <w:t>是</w:t>
            </w:r>
          </w:p>
        </w:tc>
      </w:tr>
      <w:tr w:rsidR="007C5B50" w14:paraId="2DF398C3" w14:textId="77777777">
        <w:trPr>
          <w:trHeight w:val="375"/>
          <w:jc w:val="center"/>
        </w:trPr>
        <w:tc>
          <w:tcPr>
            <w:tcW w:w="2325" w:type="dxa"/>
            <w:vAlign w:val="center"/>
          </w:tcPr>
          <w:p w14:paraId="608DB095" w14:textId="77777777" w:rsidR="007C5B50" w:rsidRDefault="008A43EE">
            <w:pPr>
              <w:spacing w:line="360" w:lineRule="auto"/>
              <w:jc w:val="center"/>
              <w:rPr>
                <w:szCs w:val="24"/>
              </w:rPr>
            </w:pPr>
            <w:r>
              <w:rPr>
                <w:rFonts w:hint="eastAsia"/>
                <w:szCs w:val="24"/>
              </w:rPr>
              <w:t>pushID</w:t>
            </w:r>
          </w:p>
        </w:tc>
        <w:tc>
          <w:tcPr>
            <w:tcW w:w="2281" w:type="dxa"/>
            <w:vAlign w:val="center"/>
          </w:tcPr>
          <w:p w14:paraId="36BC2696" w14:textId="77777777" w:rsidR="007C5B50" w:rsidRDefault="008A43EE">
            <w:pPr>
              <w:spacing w:line="360" w:lineRule="auto"/>
              <w:jc w:val="center"/>
              <w:rPr>
                <w:szCs w:val="24"/>
              </w:rPr>
            </w:pPr>
            <w:r>
              <w:rPr>
                <w:rFonts w:hint="eastAsia"/>
                <w:szCs w:val="24"/>
              </w:rPr>
              <w:t>String</w:t>
            </w:r>
          </w:p>
        </w:tc>
        <w:tc>
          <w:tcPr>
            <w:tcW w:w="2281" w:type="dxa"/>
            <w:vAlign w:val="center"/>
          </w:tcPr>
          <w:p w14:paraId="6B2115E4" w14:textId="77777777" w:rsidR="007C5B50" w:rsidRDefault="008A43EE">
            <w:pPr>
              <w:spacing w:line="360" w:lineRule="auto"/>
              <w:jc w:val="center"/>
              <w:rPr>
                <w:szCs w:val="24"/>
              </w:rPr>
            </w:pPr>
            <w:r>
              <w:rPr>
                <w:rFonts w:hint="eastAsia"/>
                <w:szCs w:val="24"/>
              </w:rPr>
              <w:t>PushID</w:t>
            </w:r>
            <w:r>
              <w:rPr>
                <w:rFonts w:hint="eastAsia"/>
                <w:szCs w:val="24"/>
              </w:rPr>
              <w:t>，不为空表示设置</w:t>
            </w:r>
            <w:r>
              <w:rPr>
                <w:rFonts w:hint="eastAsia"/>
                <w:szCs w:val="24"/>
              </w:rPr>
              <w:t>ID</w:t>
            </w:r>
            <w:r>
              <w:rPr>
                <w:rFonts w:hint="eastAsia"/>
                <w:szCs w:val="24"/>
              </w:rPr>
              <w:t>，为空表示获取</w:t>
            </w:r>
            <w:r>
              <w:rPr>
                <w:rFonts w:hint="eastAsia"/>
                <w:szCs w:val="24"/>
              </w:rPr>
              <w:t>ID</w:t>
            </w:r>
          </w:p>
        </w:tc>
        <w:tc>
          <w:tcPr>
            <w:tcW w:w="2271" w:type="dxa"/>
            <w:vAlign w:val="center"/>
          </w:tcPr>
          <w:p w14:paraId="6F51BE04" w14:textId="77777777" w:rsidR="007C5B50" w:rsidRDefault="008A43EE">
            <w:pPr>
              <w:spacing w:line="360" w:lineRule="auto"/>
              <w:jc w:val="center"/>
              <w:rPr>
                <w:szCs w:val="24"/>
              </w:rPr>
            </w:pPr>
            <w:r>
              <w:rPr>
                <w:rFonts w:hint="eastAsia"/>
                <w:szCs w:val="24"/>
              </w:rPr>
              <w:t>否</w:t>
            </w:r>
          </w:p>
        </w:tc>
      </w:tr>
      <w:tr w:rsidR="007C5B50" w14:paraId="5BC3C34B" w14:textId="77777777">
        <w:trPr>
          <w:trHeight w:val="375"/>
          <w:jc w:val="center"/>
        </w:trPr>
        <w:tc>
          <w:tcPr>
            <w:tcW w:w="2325" w:type="dxa"/>
            <w:vAlign w:val="center"/>
          </w:tcPr>
          <w:p w14:paraId="75384DAC" w14:textId="77777777" w:rsidR="007C5B50" w:rsidRDefault="008A43EE">
            <w:pPr>
              <w:spacing w:line="360" w:lineRule="auto"/>
              <w:jc w:val="center"/>
              <w:rPr>
                <w:szCs w:val="24"/>
              </w:rPr>
            </w:pPr>
            <w:r>
              <w:rPr>
                <w:rFonts w:hint="eastAsia"/>
                <w:szCs w:val="24"/>
              </w:rPr>
              <w:t>resultListener</w:t>
            </w:r>
          </w:p>
        </w:tc>
        <w:tc>
          <w:tcPr>
            <w:tcW w:w="2281" w:type="dxa"/>
            <w:vAlign w:val="center"/>
          </w:tcPr>
          <w:p w14:paraId="0C08C1B7" w14:textId="77777777" w:rsidR="007C5B50" w:rsidRDefault="008A43EE">
            <w:pPr>
              <w:spacing w:line="360" w:lineRule="auto"/>
              <w:jc w:val="center"/>
              <w:rPr>
                <w:szCs w:val="24"/>
              </w:rPr>
            </w:pPr>
            <w:r>
              <w:rPr>
                <w:rFonts w:hint="eastAsia"/>
                <w:szCs w:val="24"/>
              </w:rPr>
              <w:t>Result.ResultListener</w:t>
            </w:r>
          </w:p>
        </w:tc>
        <w:tc>
          <w:tcPr>
            <w:tcW w:w="2281" w:type="dxa"/>
            <w:vAlign w:val="center"/>
          </w:tcPr>
          <w:p w14:paraId="46FC3144" w14:textId="77777777" w:rsidR="007C5B50" w:rsidRDefault="008A43EE">
            <w:pPr>
              <w:spacing w:line="360" w:lineRule="auto"/>
              <w:jc w:val="center"/>
              <w:rPr>
                <w:szCs w:val="24"/>
              </w:rPr>
            </w:pPr>
            <w:r>
              <w:rPr>
                <w:rFonts w:hint="eastAsia"/>
                <w:szCs w:val="24"/>
              </w:rPr>
              <w:t>回调接口</w:t>
            </w:r>
          </w:p>
        </w:tc>
        <w:tc>
          <w:tcPr>
            <w:tcW w:w="2271" w:type="dxa"/>
            <w:vAlign w:val="center"/>
          </w:tcPr>
          <w:p w14:paraId="53FAE8DA" w14:textId="77777777" w:rsidR="007C5B50" w:rsidRDefault="008A43EE">
            <w:pPr>
              <w:spacing w:line="360" w:lineRule="auto"/>
              <w:jc w:val="center"/>
              <w:rPr>
                <w:szCs w:val="24"/>
              </w:rPr>
            </w:pPr>
            <w:r>
              <w:rPr>
                <w:rFonts w:hint="eastAsia"/>
                <w:szCs w:val="24"/>
              </w:rPr>
              <w:t>是</w:t>
            </w:r>
          </w:p>
        </w:tc>
      </w:tr>
    </w:tbl>
    <w:p w14:paraId="0027F4C2" w14:textId="77777777" w:rsidR="007C5B50" w:rsidRDefault="007C5B50"/>
    <w:p w14:paraId="17E56828" w14:textId="77777777" w:rsidR="007C5B50" w:rsidRDefault="008A43EE">
      <w:pPr>
        <w:pStyle w:val="4"/>
      </w:pPr>
      <w:r>
        <w:rPr>
          <w:rFonts w:hint="eastAsia"/>
        </w:rPr>
        <w:t>返回值</w:t>
      </w:r>
    </w:p>
    <w:p w14:paraId="56D98A6B" w14:textId="77777777" w:rsidR="007C5B50" w:rsidRDefault="008A43EE">
      <w:pPr>
        <w:rPr>
          <w:szCs w:val="24"/>
        </w:rPr>
      </w:pPr>
      <w:r>
        <w:rPr>
          <w:rFonts w:hint="eastAsia"/>
          <w:szCs w:val="24"/>
        </w:rPr>
        <w:t>通过回调接口返回</w:t>
      </w:r>
    </w:p>
    <w:p w14:paraId="72A00271" w14:textId="77777777" w:rsidR="007C5B50" w:rsidRDefault="007C5B50">
      <w:pPr>
        <w:spacing w:line="360" w:lineRule="auto"/>
        <w:rPr>
          <w:szCs w:val="24"/>
        </w:rPr>
      </w:pPr>
    </w:p>
    <w:p w14:paraId="7F8A97B7" w14:textId="77777777" w:rsidR="007C5B50" w:rsidRDefault="008A43EE">
      <w:pPr>
        <w:pStyle w:val="3"/>
      </w:pPr>
      <w:bookmarkStart w:id="374" w:name="_Toc101347041"/>
      <w:r>
        <w:rPr>
          <w:rFonts w:hint="eastAsia"/>
        </w:rPr>
        <w:t>获取登陆日志</w:t>
      </w:r>
      <w:bookmarkEnd w:id="374"/>
    </w:p>
    <w:p w14:paraId="02EB52A0" w14:textId="77777777" w:rsidR="007C5B50" w:rsidRDefault="008A43EE">
      <w:pPr>
        <w:pStyle w:val="4"/>
      </w:pPr>
      <w:r>
        <w:rPr>
          <w:rFonts w:hint="eastAsia"/>
        </w:rPr>
        <w:t>功能描述</w:t>
      </w:r>
    </w:p>
    <w:p w14:paraId="18CD8371" w14:textId="77777777" w:rsidR="007C5B50" w:rsidRDefault="008A43EE">
      <w:r>
        <w:rPr>
          <w:rFonts w:hint="eastAsia"/>
        </w:rPr>
        <w:t>获取当前用户登录的日志记录</w:t>
      </w:r>
    </w:p>
    <w:p w14:paraId="1F384C30" w14:textId="77777777" w:rsidR="007C5B50" w:rsidRDefault="008A43EE">
      <w:pPr>
        <w:pStyle w:val="4"/>
      </w:pPr>
      <w:r>
        <w:rPr>
          <w:rFonts w:hint="eastAsia"/>
        </w:rPr>
        <w:lastRenderedPageBreak/>
        <w:t>前置条件</w:t>
      </w:r>
    </w:p>
    <w:p w14:paraId="4DCF9884" w14:textId="77777777" w:rsidR="007C5B50" w:rsidRDefault="008A43EE">
      <w:pPr>
        <w:rPr>
          <w:szCs w:val="24"/>
        </w:rPr>
      </w:pPr>
      <w:r>
        <w:rPr>
          <w:rFonts w:hint="eastAsia"/>
          <w:szCs w:val="24"/>
        </w:rPr>
        <w:t>已经下载证书，已经注册过设备</w:t>
      </w:r>
    </w:p>
    <w:p w14:paraId="301AD9F1" w14:textId="77777777" w:rsidR="007C5B50" w:rsidRDefault="008A43EE">
      <w:pPr>
        <w:pStyle w:val="4"/>
      </w:pPr>
      <w:r>
        <w:rPr>
          <w:rFonts w:hint="eastAsia"/>
        </w:rPr>
        <w:t>方法原型</w:t>
      </w:r>
    </w:p>
    <w:p w14:paraId="1127D22A" w14:textId="77777777" w:rsidR="007C5B50" w:rsidRDefault="008A43EE">
      <w:r>
        <w:rPr>
          <w:rFonts w:hint="eastAsia"/>
          <w:szCs w:val="24"/>
        </w:rPr>
        <w:t>public void getLoginLog(String userName, final Result.ResultListener resultListener)</w:t>
      </w:r>
    </w:p>
    <w:p w14:paraId="3FB6400B" w14:textId="77777777" w:rsidR="007C5B50" w:rsidRDefault="008A43EE">
      <w:pPr>
        <w:pStyle w:val="4"/>
      </w:pPr>
      <w:r>
        <w:rPr>
          <w:rFonts w:hint="eastAsia"/>
        </w:rPr>
        <w:t>请求参数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5"/>
        <w:gridCol w:w="2281"/>
        <w:gridCol w:w="2281"/>
        <w:gridCol w:w="2271"/>
      </w:tblGrid>
      <w:tr w:rsidR="007C5B50" w14:paraId="13F909E8" w14:textId="77777777">
        <w:trPr>
          <w:trHeight w:val="468"/>
          <w:jc w:val="center"/>
        </w:trPr>
        <w:tc>
          <w:tcPr>
            <w:tcW w:w="2325" w:type="dxa"/>
            <w:shd w:val="clear" w:color="auto" w:fill="C6D9F1"/>
            <w:vAlign w:val="center"/>
          </w:tcPr>
          <w:p w14:paraId="4DC3B4F8" w14:textId="77777777" w:rsidR="007C5B50" w:rsidRDefault="008A43EE">
            <w:pPr>
              <w:spacing w:line="360" w:lineRule="auto"/>
              <w:jc w:val="center"/>
              <w:rPr>
                <w:b/>
                <w:szCs w:val="24"/>
              </w:rPr>
            </w:pPr>
            <w:r>
              <w:rPr>
                <w:rFonts w:hint="eastAsia"/>
                <w:b/>
                <w:szCs w:val="24"/>
              </w:rPr>
              <w:t>参数</w:t>
            </w:r>
          </w:p>
        </w:tc>
        <w:tc>
          <w:tcPr>
            <w:tcW w:w="2281" w:type="dxa"/>
            <w:shd w:val="clear" w:color="auto" w:fill="C6D9F1"/>
            <w:vAlign w:val="center"/>
          </w:tcPr>
          <w:p w14:paraId="6802792A" w14:textId="77777777" w:rsidR="007C5B50" w:rsidRDefault="008A43EE">
            <w:pPr>
              <w:spacing w:line="360" w:lineRule="auto"/>
              <w:jc w:val="center"/>
              <w:rPr>
                <w:b/>
                <w:szCs w:val="24"/>
              </w:rPr>
            </w:pPr>
            <w:r>
              <w:rPr>
                <w:b/>
                <w:szCs w:val="24"/>
              </w:rPr>
              <w:t>类型</w:t>
            </w:r>
          </w:p>
        </w:tc>
        <w:tc>
          <w:tcPr>
            <w:tcW w:w="2281" w:type="dxa"/>
            <w:shd w:val="clear" w:color="auto" w:fill="C6D9F1"/>
            <w:vAlign w:val="center"/>
          </w:tcPr>
          <w:p w14:paraId="41EF2FC0" w14:textId="77777777" w:rsidR="007C5B50" w:rsidRDefault="008A43EE">
            <w:pPr>
              <w:spacing w:line="360" w:lineRule="auto"/>
              <w:jc w:val="center"/>
              <w:rPr>
                <w:b/>
                <w:szCs w:val="24"/>
              </w:rPr>
            </w:pPr>
            <w:r>
              <w:rPr>
                <w:rFonts w:hint="eastAsia"/>
                <w:b/>
                <w:szCs w:val="24"/>
              </w:rPr>
              <w:t>说明</w:t>
            </w:r>
          </w:p>
        </w:tc>
        <w:tc>
          <w:tcPr>
            <w:tcW w:w="2271" w:type="dxa"/>
            <w:shd w:val="clear" w:color="auto" w:fill="C6D9F1"/>
            <w:vAlign w:val="center"/>
          </w:tcPr>
          <w:p w14:paraId="1007BD62" w14:textId="77777777" w:rsidR="007C5B50" w:rsidRDefault="008A43EE">
            <w:pPr>
              <w:spacing w:line="360" w:lineRule="auto"/>
              <w:jc w:val="center"/>
              <w:rPr>
                <w:b/>
                <w:szCs w:val="24"/>
              </w:rPr>
            </w:pPr>
            <w:r>
              <w:rPr>
                <w:b/>
                <w:szCs w:val="24"/>
              </w:rPr>
              <w:t>非空要求</w:t>
            </w:r>
          </w:p>
        </w:tc>
      </w:tr>
      <w:tr w:rsidR="007C5B50" w14:paraId="55CD3F3C" w14:textId="77777777">
        <w:trPr>
          <w:trHeight w:val="375"/>
          <w:jc w:val="center"/>
        </w:trPr>
        <w:tc>
          <w:tcPr>
            <w:tcW w:w="2325" w:type="dxa"/>
            <w:vAlign w:val="center"/>
          </w:tcPr>
          <w:p w14:paraId="53FDD0B0" w14:textId="77777777" w:rsidR="007C5B50" w:rsidRDefault="008A43EE">
            <w:pPr>
              <w:spacing w:line="360" w:lineRule="auto"/>
              <w:jc w:val="center"/>
              <w:rPr>
                <w:szCs w:val="24"/>
              </w:rPr>
            </w:pPr>
            <w:r>
              <w:rPr>
                <w:rFonts w:hint="eastAsia"/>
                <w:szCs w:val="24"/>
              </w:rPr>
              <w:t>userName</w:t>
            </w:r>
          </w:p>
        </w:tc>
        <w:tc>
          <w:tcPr>
            <w:tcW w:w="2281" w:type="dxa"/>
            <w:vAlign w:val="center"/>
          </w:tcPr>
          <w:p w14:paraId="4B3BCDBF" w14:textId="77777777" w:rsidR="007C5B50" w:rsidRDefault="008A43EE">
            <w:pPr>
              <w:spacing w:line="360" w:lineRule="auto"/>
              <w:jc w:val="center"/>
              <w:rPr>
                <w:szCs w:val="24"/>
              </w:rPr>
            </w:pPr>
            <w:r>
              <w:rPr>
                <w:szCs w:val="24"/>
              </w:rPr>
              <w:t>String</w:t>
            </w:r>
          </w:p>
        </w:tc>
        <w:tc>
          <w:tcPr>
            <w:tcW w:w="2281" w:type="dxa"/>
            <w:vAlign w:val="center"/>
          </w:tcPr>
          <w:p w14:paraId="5051021C" w14:textId="77777777" w:rsidR="007C5B50" w:rsidRDefault="008A43EE">
            <w:pPr>
              <w:spacing w:line="360" w:lineRule="auto"/>
              <w:jc w:val="center"/>
              <w:rPr>
                <w:szCs w:val="24"/>
              </w:rPr>
            </w:pPr>
            <w:r>
              <w:rPr>
                <w:rFonts w:hint="eastAsia"/>
                <w:szCs w:val="24"/>
              </w:rPr>
              <w:t>用户名</w:t>
            </w:r>
          </w:p>
        </w:tc>
        <w:tc>
          <w:tcPr>
            <w:tcW w:w="2271" w:type="dxa"/>
            <w:vAlign w:val="center"/>
          </w:tcPr>
          <w:p w14:paraId="4ECAD153" w14:textId="77777777" w:rsidR="007C5B50" w:rsidRDefault="008A43EE">
            <w:pPr>
              <w:spacing w:line="360" w:lineRule="auto"/>
              <w:jc w:val="center"/>
              <w:rPr>
                <w:szCs w:val="24"/>
              </w:rPr>
            </w:pPr>
            <w:r>
              <w:rPr>
                <w:szCs w:val="24"/>
              </w:rPr>
              <w:t>是</w:t>
            </w:r>
          </w:p>
        </w:tc>
      </w:tr>
      <w:tr w:rsidR="007C5B50" w14:paraId="7B4F25EF" w14:textId="77777777">
        <w:trPr>
          <w:trHeight w:val="375"/>
          <w:jc w:val="center"/>
        </w:trPr>
        <w:tc>
          <w:tcPr>
            <w:tcW w:w="2325" w:type="dxa"/>
            <w:vAlign w:val="center"/>
          </w:tcPr>
          <w:p w14:paraId="3DFFB1B8" w14:textId="77777777" w:rsidR="007C5B50" w:rsidRDefault="008A43EE">
            <w:pPr>
              <w:spacing w:line="360" w:lineRule="auto"/>
              <w:jc w:val="center"/>
              <w:rPr>
                <w:szCs w:val="24"/>
              </w:rPr>
            </w:pPr>
            <w:r>
              <w:rPr>
                <w:rFonts w:hint="eastAsia"/>
                <w:szCs w:val="24"/>
              </w:rPr>
              <w:t>pcIMEI</w:t>
            </w:r>
          </w:p>
        </w:tc>
        <w:tc>
          <w:tcPr>
            <w:tcW w:w="2281" w:type="dxa"/>
            <w:vAlign w:val="center"/>
          </w:tcPr>
          <w:p w14:paraId="1551C048" w14:textId="77777777" w:rsidR="007C5B50" w:rsidRDefault="008A43EE">
            <w:pPr>
              <w:spacing w:line="360" w:lineRule="auto"/>
              <w:jc w:val="center"/>
              <w:rPr>
                <w:szCs w:val="24"/>
              </w:rPr>
            </w:pPr>
            <w:r>
              <w:rPr>
                <w:rFonts w:hint="eastAsia"/>
                <w:szCs w:val="24"/>
              </w:rPr>
              <w:t>String</w:t>
            </w:r>
          </w:p>
        </w:tc>
        <w:tc>
          <w:tcPr>
            <w:tcW w:w="2281" w:type="dxa"/>
            <w:vAlign w:val="center"/>
          </w:tcPr>
          <w:p w14:paraId="7C4A34DD" w14:textId="77777777" w:rsidR="007C5B50" w:rsidRDefault="008A43EE">
            <w:pPr>
              <w:spacing w:line="360" w:lineRule="auto"/>
              <w:jc w:val="center"/>
              <w:rPr>
                <w:szCs w:val="24"/>
              </w:rPr>
            </w:pPr>
            <w:r>
              <w:rPr>
                <w:rFonts w:hint="eastAsia"/>
                <w:szCs w:val="24"/>
              </w:rPr>
              <w:t>PC</w:t>
            </w:r>
            <w:r>
              <w:rPr>
                <w:rFonts w:hint="eastAsia"/>
                <w:szCs w:val="24"/>
              </w:rPr>
              <w:t>的</w:t>
            </w:r>
            <w:r>
              <w:rPr>
                <w:rFonts w:hint="eastAsia"/>
                <w:szCs w:val="24"/>
              </w:rPr>
              <w:t>IMEI</w:t>
            </w:r>
          </w:p>
        </w:tc>
        <w:tc>
          <w:tcPr>
            <w:tcW w:w="2271" w:type="dxa"/>
            <w:vAlign w:val="center"/>
          </w:tcPr>
          <w:p w14:paraId="45DAF0A8" w14:textId="77777777" w:rsidR="007C5B50" w:rsidRDefault="008A43EE">
            <w:pPr>
              <w:spacing w:line="360" w:lineRule="auto"/>
              <w:jc w:val="center"/>
              <w:rPr>
                <w:szCs w:val="24"/>
              </w:rPr>
            </w:pPr>
            <w:r>
              <w:rPr>
                <w:rFonts w:hint="eastAsia"/>
                <w:szCs w:val="24"/>
              </w:rPr>
              <w:t>是</w:t>
            </w:r>
          </w:p>
        </w:tc>
      </w:tr>
      <w:tr w:rsidR="007C5B50" w14:paraId="32487499" w14:textId="77777777">
        <w:trPr>
          <w:trHeight w:val="375"/>
          <w:jc w:val="center"/>
        </w:trPr>
        <w:tc>
          <w:tcPr>
            <w:tcW w:w="2325" w:type="dxa"/>
            <w:vAlign w:val="center"/>
          </w:tcPr>
          <w:p w14:paraId="266F37EA" w14:textId="77777777" w:rsidR="007C5B50" w:rsidRDefault="008A43EE">
            <w:pPr>
              <w:spacing w:line="360" w:lineRule="auto"/>
              <w:jc w:val="center"/>
              <w:rPr>
                <w:szCs w:val="24"/>
              </w:rPr>
            </w:pPr>
            <w:r>
              <w:rPr>
                <w:rFonts w:hint="eastAsia"/>
                <w:szCs w:val="24"/>
              </w:rPr>
              <w:t>resultListener</w:t>
            </w:r>
          </w:p>
        </w:tc>
        <w:tc>
          <w:tcPr>
            <w:tcW w:w="2281" w:type="dxa"/>
            <w:vAlign w:val="center"/>
          </w:tcPr>
          <w:p w14:paraId="13C0C9AD" w14:textId="77777777" w:rsidR="007C5B50" w:rsidRDefault="008A43EE">
            <w:pPr>
              <w:spacing w:line="360" w:lineRule="auto"/>
              <w:jc w:val="center"/>
              <w:rPr>
                <w:szCs w:val="24"/>
              </w:rPr>
            </w:pPr>
            <w:r>
              <w:rPr>
                <w:rFonts w:hint="eastAsia"/>
                <w:szCs w:val="24"/>
              </w:rPr>
              <w:t>Result.ResultListener</w:t>
            </w:r>
          </w:p>
        </w:tc>
        <w:tc>
          <w:tcPr>
            <w:tcW w:w="2281" w:type="dxa"/>
            <w:vAlign w:val="center"/>
          </w:tcPr>
          <w:p w14:paraId="6605B821" w14:textId="77777777" w:rsidR="007C5B50" w:rsidRDefault="008A43EE">
            <w:pPr>
              <w:spacing w:line="360" w:lineRule="auto"/>
              <w:jc w:val="center"/>
              <w:rPr>
                <w:szCs w:val="24"/>
              </w:rPr>
            </w:pPr>
            <w:r>
              <w:rPr>
                <w:rFonts w:hint="eastAsia"/>
                <w:szCs w:val="24"/>
              </w:rPr>
              <w:t>回调接口</w:t>
            </w:r>
          </w:p>
        </w:tc>
        <w:tc>
          <w:tcPr>
            <w:tcW w:w="2271" w:type="dxa"/>
            <w:vAlign w:val="center"/>
          </w:tcPr>
          <w:p w14:paraId="0475B25E" w14:textId="77777777" w:rsidR="007C5B50" w:rsidRDefault="008A43EE">
            <w:pPr>
              <w:spacing w:line="360" w:lineRule="auto"/>
              <w:jc w:val="center"/>
              <w:rPr>
                <w:szCs w:val="24"/>
              </w:rPr>
            </w:pPr>
            <w:r>
              <w:rPr>
                <w:rFonts w:hint="eastAsia"/>
                <w:szCs w:val="24"/>
              </w:rPr>
              <w:t>是</w:t>
            </w:r>
          </w:p>
        </w:tc>
      </w:tr>
    </w:tbl>
    <w:p w14:paraId="20ADF11E" w14:textId="77777777" w:rsidR="007C5B50" w:rsidRDefault="007C5B50"/>
    <w:p w14:paraId="4C07D614" w14:textId="77777777" w:rsidR="007C5B50" w:rsidRDefault="008A43EE">
      <w:pPr>
        <w:pStyle w:val="4"/>
      </w:pPr>
      <w:r>
        <w:rPr>
          <w:rFonts w:hint="eastAsia"/>
        </w:rPr>
        <w:t>返回值</w:t>
      </w:r>
    </w:p>
    <w:p w14:paraId="63AC905C" w14:textId="77777777" w:rsidR="007C5B50" w:rsidRDefault="008A43EE">
      <w:pPr>
        <w:rPr>
          <w:szCs w:val="24"/>
        </w:rPr>
      </w:pPr>
      <w:r>
        <w:rPr>
          <w:rFonts w:hint="eastAsia"/>
          <w:szCs w:val="24"/>
        </w:rPr>
        <w:t>通过回调接口返回</w:t>
      </w:r>
    </w:p>
    <w:p w14:paraId="6E2B041E" w14:textId="77777777" w:rsidR="007C5B50" w:rsidRDefault="007C5B50">
      <w:pPr>
        <w:spacing w:line="360" w:lineRule="auto"/>
        <w:rPr>
          <w:szCs w:val="24"/>
        </w:rPr>
      </w:pPr>
    </w:p>
    <w:p w14:paraId="0349E5EB" w14:textId="77777777" w:rsidR="007C5B50" w:rsidRDefault="008A43EE">
      <w:pPr>
        <w:pStyle w:val="2"/>
      </w:pPr>
      <w:bookmarkStart w:id="375" w:name="_Toc101347042"/>
      <w:r>
        <w:rPr>
          <w:rFonts w:hint="eastAsia"/>
        </w:rPr>
        <w:t>二维码登陆</w:t>
      </w:r>
      <w:bookmarkEnd w:id="375"/>
    </w:p>
    <w:p w14:paraId="450614F4" w14:textId="77777777" w:rsidR="007C5B50" w:rsidRDefault="008A43EE">
      <w:pPr>
        <w:spacing w:line="360" w:lineRule="auto"/>
        <w:ind w:firstLine="720"/>
        <w:rPr>
          <w:szCs w:val="24"/>
        </w:rPr>
      </w:pPr>
      <w:r>
        <w:rPr>
          <w:rFonts w:hint="eastAsia"/>
          <w:szCs w:val="24"/>
        </w:rPr>
        <w:t>Web</w:t>
      </w:r>
      <w:r>
        <w:rPr>
          <w:rFonts w:hint="eastAsia"/>
          <w:szCs w:val="24"/>
        </w:rPr>
        <w:t>登陆功能主要有以下接口</w:t>
      </w:r>
    </w:p>
    <w:p w14:paraId="155EB168" w14:textId="77777777" w:rsidR="007C5B50" w:rsidRDefault="008A43EE">
      <w:pPr>
        <w:pStyle w:val="3"/>
      </w:pPr>
      <w:bookmarkStart w:id="376" w:name="_Toc101347043"/>
      <w:r>
        <w:t>调用类</w:t>
      </w:r>
      <w:bookmarkEnd w:id="376"/>
    </w:p>
    <w:p w14:paraId="6CC8A850" w14:textId="77777777" w:rsidR="007C5B50" w:rsidRDefault="008A43EE">
      <w:pPr>
        <w:ind w:firstLine="720"/>
        <w:rPr>
          <w:sz w:val="30"/>
          <w:szCs w:val="30"/>
        </w:rPr>
      </w:pPr>
      <w:r>
        <w:rPr>
          <w:rFonts w:hint="eastAsia"/>
          <w:sz w:val="30"/>
          <w:szCs w:val="30"/>
        </w:rPr>
        <w:t>QRManager</w:t>
      </w:r>
      <w:r>
        <w:rPr>
          <w:sz w:val="30"/>
          <w:szCs w:val="30"/>
        </w:rPr>
        <w:t>类</w:t>
      </w:r>
    </w:p>
    <w:p w14:paraId="68EDF47B" w14:textId="77777777" w:rsidR="007C5B50" w:rsidRDefault="007C5B50">
      <w:pPr>
        <w:rPr>
          <w:sz w:val="30"/>
          <w:szCs w:val="30"/>
        </w:rPr>
      </w:pPr>
    </w:p>
    <w:p w14:paraId="0BC8F06C" w14:textId="77777777" w:rsidR="007C5B50" w:rsidRDefault="008A43EE">
      <w:pPr>
        <w:spacing w:line="360" w:lineRule="auto"/>
        <w:ind w:firstLine="720"/>
        <w:rPr>
          <w:szCs w:val="24"/>
        </w:rPr>
      </w:pPr>
      <w:r>
        <w:rPr>
          <w:b/>
          <w:bCs/>
          <w:szCs w:val="24"/>
        </w:rPr>
        <w:t>构造方法</w:t>
      </w:r>
      <w:r>
        <w:rPr>
          <w:b/>
          <w:bCs/>
          <w:szCs w:val="24"/>
        </w:rPr>
        <w:t>:</w:t>
      </w:r>
      <w:r>
        <w:rPr>
          <w:b/>
          <w:bCs/>
          <w:szCs w:val="24"/>
        </w:rPr>
        <w:tab/>
      </w:r>
      <w:r>
        <w:rPr>
          <w:rFonts w:hint="eastAsia"/>
          <w:szCs w:val="24"/>
        </w:rPr>
        <w:t>public QRManager(Context context)</w:t>
      </w:r>
    </w:p>
    <w:p w14:paraId="36BC1BA1" w14:textId="77777777" w:rsidR="007C5B50" w:rsidRDefault="008A43EE">
      <w:pPr>
        <w:spacing w:line="360" w:lineRule="auto"/>
        <w:ind w:firstLine="720"/>
      </w:pPr>
      <w:r>
        <w:rPr>
          <w:b/>
          <w:bCs/>
          <w:szCs w:val="24"/>
        </w:rPr>
        <w:t>成员变量</w:t>
      </w:r>
      <w:r>
        <w:rPr>
          <w:b/>
          <w:bCs/>
          <w:szCs w:val="24"/>
        </w:rPr>
        <w:t>:</w:t>
      </w:r>
      <w:r>
        <w:rPr>
          <w:b/>
          <w:bCs/>
          <w:szCs w:val="24"/>
        </w:rPr>
        <w:tab/>
      </w:r>
      <w:r>
        <w:rPr>
          <w:rFonts w:hint="eastAsia"/>
          <w:szCs w:val="24"/>
        </w:rPr>
        <w:t>无</w:t>
      </w:r>
    </w:p>
    <w:p w14:paraId="697CB266" w14:textId="77777777" w:rsidR="007C5B50" w:rsidRDefault="007C5B50">
      <w:pPr>
        <w:spacing w:line="360" w:lineRule="auto"/>
        <w:rPr>
          <w:szCs w:val="24"/>
        </w:rPr>
      </w:pPr>
    </w:p>
    <w:p w14:paraId="6FD4D4C2" w14:textId="77777777" w:rsidR="007C5B50" w:rsidRDefault="008A43EE">
      <w:pPr>
        <w:pStyle w:val="3"/>
      </w:pPr>
      <w:bookmarkStart w:id="377" w:name="_Toc101347044"/>
      <w:bookmarkStart w:id="378" w:name="_Web认证登录"/>
      <w:r>
        <w:rPr>
          <w:rFonts w:hint="eastAsia"/>
        </w:rPr>
        <w:lastRenderedPageBreak/>
        <w:t>二维码数字签名登录</w:t>
      </w:r>
      <w:bookmarkEnd w:id="377"/>
    </w:p>
    <w:bookmarkEnd w:id="378"/>
    <w:p w14:paraId="52F31149" w14:textId="77777777" w:rsidR="007C5B50" w:rsidRDefault="008A43EE">
      <w:pPr>
        <w:pStyle w:val="4"/>
      </w:pPr>
      <w:r>
        <w:rPr>
          <w:rFonts w:hint="eastAsia"/>
        </w:rPr>
        <w:t>功能描述</w:t>
      </w:r>
    </w:p>
    <w:p w14:paraId="51EAEC45" w14:textId="77777777" w:rsidR="007C5B50" w:rsidRDefault="008A43EE">
      <w:r>
        <w:rPr>
          <w:rFonts w:hint="eastAsia"/>
        </w:rPr>
        <w:t>根据</w:t>
      </w:r>
      <w:r>
        <w:rPr>
          <w:rFonts w:hint="eastAsia"/>
        </w:rPr>
        <w:t>MAuth</w:t>
      </w:r>
      <w:r>
        <w:rPr>
          <w:rFonts w:hint="eastAsia"/>
        </w:rPr>
        <w:t>生成的二维码数据，进行</w:t>
      </w:r>
      <w:r>
        <w:rPr>
          <w:rFonts w:hint="eastAsia"/>
        </w:rPr>
        <w:t>Web</w:t>
      </w:r>
      <w:r>
        <w:rPr>
          <w:rFonts w:hint="eastAsia"/>
        </w:rPr>
        <w:t>页面认证登录或者</w:t>
      </w:r>
      <w:r>
        <w:rPr>
          <w:rFonts w:hint="eastAsia"/>
        </w:rPr>
        <w:t>PC</w:t>
      </w:r>
      <w:r>
        <w:rPr>
          <w:rFonts w:hint="eastAsia"/>
        </w:rPr>
        <w:t>扫码登录</w:t>
      </w:r>
    </w:p>
    <w:p w14:paraId="3C76E93C" w14:textId="77777777" w:rsidR="007C5B50" w:rsidRDefault="008A43EE">
      <w:pPr>
        <w:pStyle w:val="4"/>
      </w:pPr>
      <w:r>
        <w:rPr>
          <w:rFonts w:hint="eastAsia"/>
        </w:rPr>
        <w:t>前置条件</w:t>
      </w:r>
    </w:p>
    <w:p w14:paraId="38DE784A" w14:textId="77777777" w:rsidR="007C5B50" w:rsidRDefault="008A43EE">
      <w:pPr>
        <w:rPr>
          <w:szCs w:val="24"/>
        </w:rPr>
      </w:pPr>
      <w:r>
        <w:rPr>
          <w:rFonts w:hint="eastAsia"/>
          <w:szCs w:val="24"/>
        </w:rPr>
        <w:t>已经下载证书</w:t>
      </w:r>
    </w:p>
    <w:p w14:paraId="49B99263" w14:textId="77777777" w:rsidR="007C5B50" w:rsidRDefault="008A43EE">
      <w:pPr>
        <w:pStyle w:val="4"/>
      </w:pPr>
      <w:r>
        <w:rPr>
          <w:rFonts w:hint="eastAsia"/>
        </w:rPr>
        <w:t>方法原型</w:t>
      </w:r>
    </w:p>
    <w:p w14:paraId="6F31C231" w14:textId="77777777" w:rsidR="007C5B50" w:rsidRDefault="008A43EE">
      <w:r>
        <w:rPr>
          <w:rFonts w:hint="eastAsia"/>
          <w:szCs w:val="24"/>
        </w:rPr>
        <w:t>public void qrLoginByCert(final String userName, String PIN, String qrData, final int type, final Result.ResultListener resultListener)</w:t>
      </w:r>
    </w:p>
    <w:p w14:paraId="62F3D706" w14:textId="77777777" w:rsidR="007C5B50" w:rsidRDefault="008A43EE">
      <w:pPr>
        <w:pStyle w:val="4"/>
      </w:pPr>
      <w:r>
        <w:rPr>
          <w:rFonts w:hint="eastAsia"/>
        </w:rPr>
        <w:t>请求参数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5"/>
        <w:gridCol w:w="2281"/>
        <w:gridCol w:w="2281"/>
        <w:gridCol w:w="2271"/>
      </w:tblGrid>
      <w:tr w:rsidR="007C5B50" w14:paraId="05014D67" w14:textId="77777777">
        <w:trPr>
          <w:trHeight w:val="468"/>
          <w:jc w:val="center"/>
        </w:trPr>
        <w:tc>
          <w:tcPr>
            <w:tcW w:w="2325" w:type="dxa"/>
            <w:shd w:val="clear" w:color="auto" w:fill="C6D9F1"/>
            <w:vAlign w:val="center"/>
          </w:tcPr>
          <w:p w14:paraId="3F8CD985" w14:textId="77777777" w:rsidR="007C5B50" w:rsidRDefault="008A43EE">
            <w:pPr>
              <w:spacing w:line="360" w:lineRule="auto"/>
              <w:jc w:val="center"/>
              <w:rPr>
                <w:b/>
                <w:szCs w:val="24"/>
              </w:rPr>
            </w:pPr>
            <w:r>
              <w:rPr>
                <w:rFonts w:hint="eastAsia"/>
                <w:b/>
                <w:szCs w:val="24"/>
              </w:rPr>
              <w:t>参数</w:t>
            </w:r>
          </w:p>
        </w:tc>
        <w:tc>
          <w:tcPr>
            <w:tcW w:w="2281" w:type="dxa"/>
            <w:shd w:val="clear" w:color="auto" w:fill="C6D9F1"/>
            <w:vAlign w:val="center"/>
          </w:tcPr>
          <w:p w14:paraId="1981A314" w14:textId="77777777" w:rsidR="007C5B50" w:rsidRDefault="008A43EE">
            <w:pPr>
              <w:spacing w:line="360" w:lineRule="auto"/>
              <w:jc w:val="center"/>
              <w:rPr>
                <w:b/>
                <w:szCs w:val="24"/>
              </w:rPr>
            </w:pPr>
            <w:r>
              <w:rPr>
                <w:b/>
                <w:szCs w:val="24"/>
              </w:rPr>
              <w:t>类型</w:t>
            </w:r>
          </w:p>
        </w:tc>
        <w:tc>
          <w:tcPr>
            <w:tcW w:w="2281" w:type="dxa"/>
            <w:shd w:val="clear" w:color="auto" w:fill="C6D9F1"/>
            <w:vAlign w:val="center"/>
          </w:tcPr>
          <w:p w14:paraId="1D59EEFD" w14:textId="77777777" w:rsidR="007C5B50" w:rsidRDefault="008A43EE">
            <w:pPr>
              <w:spacing w:line="360" w:lineRule="auto"/>
              <w:jc w:val="center"/>
              <w:rPr>
                <w:b/>
                <w:szCs w:val="24"/>
              </w:rPr>
            </w:pPr>
            <w:r>
              <w:rPr>
                <w:rFonts w:hint="eastAsia"/>
                <w:b/>
                <w:szCs w:val="24"/>
              </w:rPr>
              <w:t>说明</w:t>
            </w:r>
          </w:p>
        </w:tc>
        <w:tc>
          <w:tcPr>
            <w:tcW w:w="2271" w:type="dxa"/>
            <w:shd w:val="clear" w:color="auto" w:fill="C6D9F1"/>
            <w:vAlign w:val="center"/>
          </w:tcPr>
          <w:p w14:paraId="1E3226A5" w14:textId="77777777" w:rsidR="007C5B50" w:rsidRDefault="008A43EE">
            <w:pPr>
              <w:spacing w:line="360" w:lineRule="auto"/>
              <w:jc w:val="center"/>
              <w:rPr>
                <w:b/>
                <w:szCs w:val="24"/>
              </w:rPr>
            </w:pPr>
            <w:r>
              <w:rPr>
                <w:b/>
                <w:szCs w:val="24"/>
              </w:rPr>
              <w:t>非空要求</w:t>
            </w:r>
          </w:p>
        </w:tc>
      </w:tr>
      <w:tr w:rsidR="007C5B50" w14:paraId="54BB44AF" w14:textId="77777777">
        <w:trPr>
          <w:trHeight w:val="375"/>
          <w:jc w:val="center"/>
        </w:trPr>
        <w:tc>
          <w:tcPr>
            <w:tcW w:w="2325" w:type="dxa"/>
            <w:vAlign w:val="center"/>
          </w:tcPr>
          <w:p w14:paraId="1E032A82" w14:textId="77777777" w:rsidR="007C5B50" w:rsidRDefault="008A43EE">
            <w:pPr>
              <w:spacing w:line="360" w:lineRule="auto"/>
              <w:jc w:val="center"/>
              <w:rPr>
                <w:szCs w:val="24"/>
              </w:rPr>
            </w:pPr>
            <w:r>
              <w:rPr>
                <w:rFonts w:hint="eastAsia"/>
                <w:szCs w:val="24"/>
              </w:rPr>
              <w:t>userName</w:t>
            </w:r>
          </w:p>
        </w:tc>
        <w:tc>
          <w:tcPr>
            <w:tcW w:w="2281" w:type="dxa"/>
            <w:vAlign w:val="center"/>
          </w:tcPr>
          <w:p w14:paraId="7A8278A4" w14:textId="77777777" w:rsidR="007C5B50" w:rsidRDefault="008A43EE">
            <w:pPr>
              <w:spacing w:line="360" w:lineRule="auto"/>
              <w:jc w:val="center"/>
              <w:rPr>
                <w:szCs w:val="24"/>
              </w:rPr>
            </w:pPr>
            <w:r>
              <w:rPr>
                <w:szCs w:val="24"/>
              </w:rPr>
              <w:t>String</w:t>
            </w:r>
          </w:p>
        </w:tc>
        <w:tc>
          <w:tcPr>
            <w:tcW w:w="2281" w:type="dxa"/>
            <w:vAlign w:val="center"/>
          </w:tcPr>
          <w:p w14:paraId="7A5B2D5A" w14:textId="77777777" w:rsidR="007C5B50" w:rsidRDefault="008A43EE">
            <w:pPr>
              <w:spacing w:line="360" w:lineRule="auto"/>
              <w:jc w:val="center"/>
              <w:rPr>
                <w:szCs w:val="24"/>
              </w:rPr>
            </w:pPr>
            <w:r>
              <w:rPr>
                <w:rFonts w:hint="eastAsia"/>
                <w:szCs w:val="24"/>
              </w:rPr>
              <w:t>用户名</w:t>
            </w:r>
          </w:p>
        </w:tc>
        <w:tc>
          <w:tcPr>
            <w:tcW w:w="2271" w:type="dxa"/>
            <w:vAlign w:val="center"/>
          </w:tcPr>
          <w:p w14:paraId="16E7C69D" w14:textId="77777777" w:rsidR="007C5B50" w:rsidRDefault="008A43EE">
            <w:pPr>
              <w:spacing w:line="360" w:lineRule="auto"/>
              <w:jc w:val="center"/>
              <w:rPr>
                <w:szCs w:val="24"/>
              </w:rPr>
            </w:pPr>
            <w:r>
              <w:rPr>
                <w:szCs w:val="24"/>
              </w:rPr>
              <w:t>是</w:t>
            </w:r>
          </w:p>
        </w:tc>
      </w:tr>
      <w:tr w:rsidR="007C5B50" w14:paraId="629CEF1A" w14:textId="77777777">
        <w:trPr>
          <w:trHeight w:val="375"/>
          <w:jc w:val="center"/>
        </w:trPr>
        <w:tc>
          <w:tcPr>
            <w:tcW w:w="2325" w:type="dxa"/>
            <w:vAlign w:val="center"/>
          </w:tcPr>
          <w:p w14:paraId="2F46CAA3" w14:textId="77777777" w:rsidR="007C5B50" w:rsidRDefault="008A43EE">
            <w:pPr>
              <w:spacing w:line="360" w:lineRule="auto"/>
              <w:jc w:val="center"/>
              <w:rPr>
                <w:szCs w:val="24"/>
              </w:rPr>
            </w:pPr>
            <w:r>
              <w:rPr>
                <w:rFonts w:hint="eastAsia"/>
                <w:szCs w:val="24"/>
              </w:rPr>
              <w:t>PIN</w:t>
            </w:r>
          </w:p>
        </w:tc>
        <w:tc>
          <w:tcPr>
            <w:tcW w:w="2281" w:type="dxa"/>
            <w:vAlign w:val="center"/>
          </w:tcPr>
          <w:p w14:paraId="49D8999E" w14:textId="77777777" w:rsidR="007C5B50" w:rsidRDefault="008A43EE">
            <w:pPr>
              <w:spacing w:line="360" w:lineRule="auto"/>
              <w:jc w:val="center"/>
              <w:rPr>
                <w:szCs w:val="24"/>
              </w:rPr>
            </w:pPr>
            <w:r>
              <w:rPr>
                <w:rFonts w:hint="eastAsia"/>
                <w:szCs w:val="24"/>
              </w:rPr>
              <w:t>String</w:t>
            </w:r>
          </w:p>
        </w:tc>
        <w:tc>
          <w:tcPr>
            <w:tcW w:w="2281" w:type="dxa"/>
            <w:vAlign w:val="center"/>
          </w:tcPr>
          <w:p w14:paraId="158A2A67" w14:textId="77777777" w:rsidR="007C5B50" w:rsidRDefault="008A43EE">
            <w:pPr>
              <w:spacing w:line="360" w:lineRule="auto"/>
              <w:jc w:val="center"/>
              <w:rPr>
                <w:szCs w:val="24"/>
              </w:rPr>
            </w:pPr>
            <w:r>
              <w:rPr>
                <w:rFonts w:hint="eastAsia"/>
                <w:szCs w:val="24"/>
              </w:rPr>
              <w:t>证书</w:t>
            </w:r>
            <w:r>
              <w:rPr>
                <w:rFonts w:hint="eastAsia"/>
                <w:szCs w:val="24"/>
              </w:rPr>
              <w:t>PIN</w:t>
            </w:r>
            <w:r>
              <w:rPr>
                <w:rFonts w:hint="eastAsia"/>
                <w:szCs w:val="24"/>
              </w:rPr>
              <w:t>码</w:t>
            </w:r>
          </w:p>
        </w:tc>
        <w:tc>
          <w:tcPr>
            <w:tcW w:w="2271" w:type="dxa"/>
            <w:vAlign w:val="center"/>
          </w:tcPr>
          <w:p w14:paraId="70896963" w14:textId="77777777" w:rsidR="007C5B50" w:rsidRDefault="008A43EE">
            <w:pPr>
              <w:spacing w:line="360" w:lineRule="auto"/>
              <w:jc w:val="center"/>
              <w:rPr>
                <w:szCs w:val="24"/>
              </w:rPr>
            </w:pPr>
            <w:r>
              <w:rPr>
                <w:rFonts w:hint="eastAsia"/>
                <w:szCs w:val="24"/>
              </w:rPr>
              <w:t>是</w:t>
            </w:r>
          </w:p>
        </w:tc>
      </w:tr>
      <w:tr w:rsidR="007C5B50" w14:paraId="184FAA9E" w14:textId="77777777">
        <w:trPr>
          <w:trHeight w:val="375"/>
          <w:jc w:val="center"/>
        </w:trPr>
        <w:tc>
          <w:tcPr>
            <w:tcW w:w="2325" w:type="dxa"/>
            <w:vAlign w:val="center"/>
          </w:tcPr>
          <w:p w14:paraId="398DA744" w14:textId="77777777" w:rsidR="007C5B50" w:rsidRDefault="008A43EE">
            <w:pPr>
              <w:spacing w:line="360" w:lineRule="auto"/>
              <w:jc w:val="center"/>
              <w:rPr>
                <w:szCs w:val="24"/>
              </w:rPr>
            </w:pPr>
            <w:r>
              <w:rPr>
                <w:rFonts w:hint="eastAsia"/>
                <w:szCs w:val="24"/>
              </w:rPr>
              <w:t>qrData</w:t>
            </w:r>
          </w:p>
        </w:tc>
        <w:tc>
          <w:tcPr>
            <w:tcW w:w="2281" w:type="dxa"/>
            <w:vAlign w:val="center"/>
          </w:tcPr>
          <w:p w14:paraId="0A56A7FC" w14:textId="77777777" w:rsidR="007C5B50" w:rsidRDefault="008A43EE">
            <w:pPr>
              <w:spacing w:line="360" w:lineRule="auto"/>
              <w:jc w:val="center"/>
              <w:rPr>
                <w:szCs w:val="24"/>
              </w:rPr>
            </w:pPr>
            <w:r>
              <w:rPr>
                <w:rFonts w:hint="eastAsia"/>
                <w:szCs w:val="24"/>
              </w:rPr>
              <w:t>String</w:t>
            </w:r>
          </w:p>
        </w:tc>
        <w:tc>
          <w:tcPr>
            <w:tcW w:w="2281" w:type="dxa"/>
            <w:vAlign w:val="center"/>
          </w:tcPr>
          <w:p w14:paraId="39771E94" w14:textId="77777777" w:rsidR="007C5B50" w:rsidRDefault="008A43EE">
            <w:pPr>
              <w:spacing w:line="360" w:lineRule="auto"/>
              <w:jc w:val="center"/>
              <w:rPr>
                <w:szCs w:val="24"/>
              </w:rPr>
            </w:pPr>
            <w:r>
              <w:rPr>
                <w:rFonts w:hint="eastAsia"/>
                <w:szCs w:val="24"/>
              </w:rPr>
              <w:t>二维码数据</w:t>
            </w:r>
          </w:p>
        </w:tc>
        <w:tc>
          <w:tcPr>
            <w:tcW w:w="2271" w:type="dxa"/>
            <w:vAlign w:val="center"/>
          </w:tcPr>
          <w:p w14:paraId="29DCD7CD" w14:textId="77777777" w:rsidR="007C5B50" w:rsidRDefault="008A43EE">
            <w:pPr>
              <w:spacing w:line="360" w:lineRule="auto"/>
              <w:jc w:val="center"/>
              <w:rPr>
                <w:szCs w:val="24"/>
              </w:rPr>
            </w:pPr>
            <w:r>
              <w:rPr>
                <w:rFonts w:hint="eastAsia"/>
                <w:szCs w:val="24"/>
              </w:rPr>
              <w:t>是</w:t>
            </w:r>
          </w:p>
        </w:tc>
      </w:tr>
      <w:tr w:rsidR="007C5B50" w14:paraId="52AEC6CC" w14:textId="77777777">
        <w:trPr>
          <w:trHeight w:val="375"/>
          <w:jc w:val="center"/>
        </w:trPr>
        <w:tc>
          <w:tcPr>
            <w:tcW w:w="2325" w:type="dxa"/>
            <w:vAlign w:val="center"/>
          </w:tcPr>
          <w:p w14:paraId="43512C64" w14:textId="77777777" w:rsidR="007C5B50" w:rsidRDefault="008A43EE">
            <w:pPr>
              <w:spacing w:line="360" w:lineRule="auto"/>
              <w:jc w:val="center"/>
              <w:rPr>
                <w:szCs w:val="24"/>
              </w:rPr>
            </w:pPr>
            <w:r>
              <w:rPr>
                <w:rFonts w:hint="eastAsia"/>
                <w:szCs w:val="24"/>
              </w:rPr>
              <w:t>type</w:t>
            </w:r>
          </w:p>
        </w:tc>
        <w:tc>
          <w:tcPr>
            <w:tcW w:w="2281" w:type="dxa"/>
            <w:vAlign w:val="center"/>
          </w:tcPr>
          <w:p w14:paraId="1C20CCA0" w14:textId="77777777" w:rsidR="007C5B50" w:rsidRDefault="008A43EE">
            <w:pPr>
              <w:spacing w:line="360" w:lineRule="auto"/>
              <w:jc w:val="center"/>
              <w:rPr>
                <w:szCs w:val="24"/>
              </w:rPr>
            </w:pPr>
            <w:r>
              <w:rPr>
                <w:rFonts w:hint="eastAsia"/>
                <w:szCs w:val="24"/>
              </w:rPr>
              <w:t>int</w:t>
            </w:r>
          </w:p>
        </w:tc>
        <w:tc>
          <w:tcPr>
            <w:tcW w:w="2281" w:type="dxa"/>
            <w:vAlign w:val="center"/>
          </w:tcPr>
          <w:p w14:paraId="3156D6DD" w14:textId="77777777" w:rsidR="007C5B50" w:rsidRDefault="008A43EE">
            <w:pPr>
              <w:spacing w:line="360" w:lineRule="auto"/>
              <w:jc w:val="center"/>
              <w:rPr>
                <w:szCs w:val="24"/>
              </w:rPr>
            </w:pPr>
            <w:r>
              <w:rPr>
                <w:rFonts w:hint="eastAsia"/>
                <w:szCs w:val="24"/>
              </w:rPr>
              <w:t>签名类型</w:t>
            </w:r>
          </w:p>
          <w:p w14:paraId="6B7DB3B9" w14:textId="77777777" w:rsidR="007C5B50" w:rsidRDefault="008A43EE">
            <w:pPr>
              <w:spacing w:line="360" w:lineRule="auto"/>
              <w:jc w:val="center"/>
              <w:rPr>
                <w:szCs w:val="24"/>
              </w:rPr>
            </w:pPr>
            <w:r>
              <w:rPr>
                <w:rFonts w:hint="eastAsia"/>
                <w:szCs w:val="24"/>
              </w:rPr>
              <w:t>0:</w:t>
            </w:r>
            <w:r>
              <w:rPr>
                <w:rFonts w:hint="eastAsia"/>
                <w:szCs w:val="24"/>
                <w:lang w:eastAsia="zh"/>
              </w:rPr>
              <w:t>raw</w:t>
            </w:r>
            <w:r>
              <w:rPr>
                <w:rFonts w:hint="eastAsia"/>
                <w:szCs w:val="24"/>
              </w:rPr>
              <w:t>签名</w:t>
            </w:r>
          </w:p>
          <w:p w14:paraId="5064BF6F" w14:textId="77777777" w:rsidR="007C5B50" w:rsidRDefault="008A43EE">
            <w:pPr>
              <w:spacing w:line="360" w:lineRule="auto"/>
              <w:jc w:val="center"/>
              <w:rPr>
                <w:szCs w:val="24"/>
              </w:rPr>
            </w:pPr>
            <w:r>
              <w:rPr>
                <w:rFonts w:hint="eastAsia"/>
                <w:szCs w:val="24"/>
              </w:rPr>
              <w:t>1:attach</w:t>
            </w:r>
            <w:r>
              <w:rPr>
                <w:rFonts w:hint="eastAsia"/>
                <w:szCs w:val="24"/>
              </w:rPr>
              <w:t>签名</w:t>
            </w:r>
          </w:p>
          <w:p w14:paraId="4410EFA6" w14:textId="77777777" w:rsidR="007C5B50" w:rsidRDefault="008A43EE">
            <w:pPr>
              <w:spacing w:line="360" w:lineRule="auto"/>
              <w:jc w:val="center"/>
              <w:rPr>
                <w:szCs w:val="24"/>
              </w:rPr>
            </w:pPr>
            <w:r>
              <w:rPr>
                <w:rFonts w:hint="eastAsia"/>
                <w:szCs w:val="24"/>
              </w:rPr>
              <w:t>2:detach</w:t>
            </w:r>
            <w:r>
              <w:rPr>
                <w:rFonts w:hint="eastAsia"/>
                <w:szCs w:val="24"/>
              </w:rPr>
              <w:t>签名</w:t>
            </w:r>
          </w:p>
        </w:tc>
        <w:tc>
          <w:tcPr>
            <w:tcW w:w="2271" w:type="dxa"/>
            <w:vAlign w:val="center"/>
          </w:tcPr>
          <w:p w14:paraId="58C6837A" w14:textId="77777777" w:rsidR="007C5B50" w:rsidRDefault="008A43EE">
            <w:pPr>
              <w:spacing w:line="360" w:lineRule="auto"/>
              <w:jc w:val="center"/>
              <w:rPr>
                <w:szCs w:val="24"/>
              </w:rPr>
            </w:pPr>
            <w:r>
              <w:rPr>
                <w:rFonts w:hint="eastAsia"/>
                <w:szCs w:val="24"/>
              </w:rPr>
              <w:t>是</w:t>
            </w:r>
          </w:p>
        </w:tc>
      </w:tr>
      <w:tr w:rsidR="007C5B50" w14:paraId="74A90CEE" w14:textId="77777777">
        <w:trPr>
          <w:trHeight w:val="375"/>
          <w:jc w:val="center"/>
        </w:trPr>
        <w:tc>
          <w:tcPr>
            <w:tcW w:w="2325" w:type="dxa"/>
            <w:vAlign w:val="center"/>
          </w:tcPr>
          <w:p w14:paraId="160D5408" w14:textId="77777777" w:rsidR="007C5B50" w:rsidRDefault="008A43EE">
            <w:pPr>
              <w:spacing w:line="360" w:lineRule="auto"/>
              <w:jc w:val="center"/>
              <w:rPr>
                <w:szCs w:val="24"/>
              </w:rPr>
            </w:pPr>
            <w:r>
              <w:rPr>
                <w:rFonts w:hint="eastAsia"/>
                <w:szCs w:val="24"/>
              </w:rPr>
              <w:t>resultListener</w:t>
            </w:r>
          </w:p>
        </w:tc>
        <w:tc>
          <w:tcPr>
            <w:tcW w:w="2281" w:type="dxa"/>
            <w:vAlign w:val="center"/>
          </w:tcPr>
          <w:p w14:paraId="185D7B2B" w14:textId="77777777" w:rsidR="007C5B50" w:rsidRDefault="008A43EE">
            <w:pPr>
              <w:spacing w:line="360" w:lineRule="auto"/>
              <w:jc w:val="center"/>
              <w:rPr>
                <w:szCs w:val="24"/>
              </w:rPr>
            </w:pPr>
            <w:r>
              <w:rPr>
                <w:rFonts w:hint="eastAsia"/>
                <w:szCs w:val="24"/>
              </w:rPr>
              <w:t>Result.ResultListener</w:t>
            </w:r>
          </w:p>
        </w:tc>
        <w:tc>
          <w:tcPr>
            <w:tcW w:w="2281" w:type="dxa"/>
            <w:vAlign w:val="center"/>
          </w:tcPr>
          <w:p w14:paraId="554AE64E" w14:textId="77777777" w:rsidR="007C5B50" w:rsidRDefault="008A43EE">
            <w:pPr>
              <w:spacing w:line="360" w:lineRule="auto"/>
              <w:jc w:val="center"/>
              <w:rPr>
                <w:szCs w:val="24"/>
              </w:rPr>
            </w:pPr>
            <w:r>
              <w:rPr>
                <w:rFonts w:hint="eastAsia"/>
                <w:szCs w:val="24"/>
              </w:rPr>
              <w:t>回调接口</w:t>
            </w:r>
          </w:p>
        </w:tc>
        <w:tc>
          <w:tcPr>
            <w:tcW w:w="2271" w:type="dxa"/>
            <w:vAlign w:val="center"/>
          </w:tcPr>
          <w:p w14:paraId="35721554" w14:textId="77777777" w:rsidR="007C5B50" w:rsidRDefault="008A43EE">
            <w:pPr>
              <w:spacing w:line="360" w:lineRule="auto"/>
              <w:jc w:val="center"/>
              <w:rPr>
                <w:szCs w:val="24"/>
              </w:rPr>
            </w:pPr>
            <w:r>
              <w:rPr>
                <w:rFonts w:hint="eastAsia"/>
                <w:szCs w:val="24"/>
              </w:rPr>
              <w:t>是</w:t>
            </w:r>
          </w:p>
        </w:tc>
      </w:tr>
    </w:tbl>
    <w:p w14:paraId="1462095D" w14:textId="77777777" w:rsidR="007C5B50" w:rsidRDefault="007C5B50"/>
    <w:p w14:paraId="100DF4DA" w14:textId="77777777" w:rsidR="007C5B50" w:rsidRDefault="008A43EE">
      <w:pPr>
        <w:pStyle w:val="4"/>
      </w:pPr>
      <w:r>
        <w:rPr>
          <w:rFonts w:hint="eastAsia"/>
        </w:rPr>
        <w:t>返回值</w:t>
      </w:r>
    </w:p>
    <w:p w14:paraId="02770E4A" w14:textId="77777777" w:rsidR="007C5B50" w:rsidRDefault="008A43EE">
      <w:pPr>
        <w:rPr>
          <w:szCs w:val="24"/>
        </w:rPr>
      </w:pPr>
      <w:r>
        <w:rPr>
          <w:rFonts w:hint="eastAsia"/>
          <w:szCs w:val="24"/>
        </w:rPr>
        <w:t>通过回调接口返回登录结果</w:t>
      </w:r>
    </w:p>
    <w:p w14:paraId="2C6BDE1D" w14:textId="77777777" w:rsidR="007C5B50" w:rsidRDefault="007C5B50">
      <w:pPr>
        <w:spacing w:line="360" w:lineRule="auto"/>
        <w:rPr>
          <w:szCs w:val="24"/>
        </w:rPr>
      </w:pPr>
    </w:p>
    <w:p w14:paraId="4134BEFA" w14:textId="77777777" w:rsidR="007C5B50" w:rsidRDefault="008A43EE">
      <w:pPr>
        <w:pStyle w:val="3"/>
      </w:pPr>
      <w:bookmarkStart w:id="379" w:name="_Toc101347045"/>
      <w:r>
        <w:rPr>
          <w:rFonts w:hint="eastAsia"/>
        </w:rPr>
        <w:lastRenderedPageBreak/>
        <w:t>二维码动态令牌登录</w:t>
      </w:r>
      <w:bookmarkEnd w:id="379"/>
    </w:p>
    <w:p w14:paraId="1F8F4F65" w14:textId="77777777" w:rsidR="007C5B50" w:rsidRDefault="008A43EE">
      <w:pPr>
        <w:pStyle w:val="4"/>
      </w:pPr>
      <w:r>
        <w:rPr>
          <w:rFonts w:hint="eastAsia"/>
        </w:rPr>
        <w:t>功能描述</w:t>
      </w:r>
    </w:p>
    <w:p w14:paraId="57E58F9C" w14:textId="77777777" w:rsidR="007C5B50" w:rsidRDefault="008A43EE">
      <w:r>
        <w:rPr>
          <w:rFonts w:hint="eastAsia"/>
        </w:rPr>
        <w:t>根据</w:t>
      </w:r>
      <w:r>
        <w:rPr>
          <w:rFonts w:hint="eastAsia"/>
        </w:rPr>
        <w:t>MAuth</w:t>
      </w:r>
      <w:r>
        <w:rPr>
          <w:rFonts w:hint="eastAsia"/>
        </w:rPr>
        <w:t>生成的二维码数据，进行</w:t>
      </w:r>
      <w:r>
        <w:rPr>
          <w:rFonts w:hint="eastAsia"/>
        </w:rPr>
        <w:t>Web</w:t>
      </w:r>
      <w:r>
        <w:rPr>
          <w:rFonts w:hint="eastAsia"/>
        </w:rPr>
        <w:t>页面认证登录或者</w:t>
      </w:r>
      <w:r>
        <w:rPr>
          <w:rFonts w:hint="eastAsia"/>
        </w:rPr>
        <w:t>PC</w:t>
      </w:r>
      <w:r>
        <w:rPr>
          <w:rFonts w:hint="eastAsia"/>
        </w:rPr>
        <w:t>扫码登录</w:t>
      </w:r>
    </w:p>
    <w:p w14:paraId="1CC33D2C" w14:textId="77777777" w:rsidR="007C5B50" w:rsidRDefault="008A43EE">
      <w:pPr>
        <w:pStyle w:val="4"/>
      </w:pPr>
      <w:r>
        <w:rPr>
          <w:rFonts w:hint="eastAsia"/>
        </w:rPr>
        <w:t>前置条件</w:t>
      </w:r>
    </w:p>
    <w:p w14:paraId="090E913C" w14:textId="77777777" w:rsidR="007C5B50" w:rsidRDefault="008A43EE">
      <w:pPr>
        <w:rPr>
          <w:szCs w:val="24"/>
        </w:rPr>
      </w:pPr>
      <w:r>
        <w:rPr>
          <w:rFonts w:hint="eastAsia"/>
          <w:szCs w:val="24"/>
        </w:rPr>
        <w:t>已经下载令牌种子</w:t>
      </w:r>
    </w:p>
    <w:p w14:paraId="0EE672E2" w14:textId="77777777" w:rsidR="007C5B50" w:rsidRDefault="008A43EE">
      <w:pPr>
        <w:pStyle w:val="4"/>
      </w:pPr>
      <w:r>
        <w:rPr>
          <w:rFonts w:hint="eastAsia"/>
        </w:rPr>
        <w:t>方法原型</w:t>
      </w:r>
    </w:p>
    <w:p w14:paraId="39D1F18A" w14:textId="77777777" w:rsidR="007C5B50" w:rsidRDefault="008A43EE">
      <w:r>
        <w:rPr>
          <w:rFonts w:hint="eastAsia"/>
          <w:szCs w:val="24"/>
        </w:rPr>
        <w:t>public void qrLoginByToken(final String userName, String PIN, String qrData, final Result.ResultListener resultListener)</w:t>
      </w:r>
    </w:p>
    <w:p w14:paraId="462BFFC4" w14:textId="77777777" w:rsidR="007C5B50" w:rsidRDefault="008A43EE">
      <w:pPr>
        <w:pStyle w:val="4"/>
      </w:pPr>
      <w:r>
        <w:rPr>
          <w:rFonts w:hint="eastAsia"/>
        </w:rPr>
        <w:t>请求参数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5"/>
        <w:gridCol w:w="2281"/>
        <w:gridCol w:w="2281"/>
        <w:gridCol w:w="2271"/>
      </w:tblGrid>
      <w:tr w:rsidR="007C5B50" w14:paraId="24C44501" w14:textId="77777777">
        <w:trPr>
          <w:trHeight w:val="468"/>
          <w:jc w:val="center"/>
        </w:trPr>
        <w:tc>
          <w:tcPr>
            <w:tcW w:w="2325" w:type="dxa"/>
            <w:shd w:val="clear" w:color="auto" w:fill="C6D9F1"/>
            <w:vAlign w:val="center"/>
          </w:tcPr>
          <w:p w14:paraId="20FFEABB" w14:textId="77777777" w:rsidR="007C5B50" w:rsidRDefault="008A43EE">
            <w:pPr>
              <w:spacing w:line="360" w:lineRule="auto"/>
              <w:jc w:val="center"/>
              <w:rPr>
                <w:b/>
                <w:szCs w:val="24"/>
              </w:rPr>
            </w:pPr>
            <w:r>
              <w:rPr>
                <w:rFonts w:hint="eastAsia"/>
                <w:b/>
                <w:szCs w:val="24"/>
              </w:rPr>
              <w:t>参数</w:t>
            </w:r>
          </w:p>
        </w:tc>
        <w:tc>
          <w:tcPr>
            <w:tcW w:w="2281" w:type="dxa"/>
            <w:shd w:val="clear" w:color="auto" w:fill="C6D9F1"/>
            <w:vAlign w:val="center"/>
          </w:tcPr>
          <w:p w14:paraId="14DCCA53" w14:textId="77777777" w:rsidR="007C5B50" w:rsidRDefault="008A43EE">
            <w:pPr>
              <w:spacing w:line="360" w:lineRule="auto"/>
              <w:jc w:val="center"/>
              <w:rPr>
                <w:b/>
                <w:szCs w:val="24"/>
              </w:rPr>
            </w:pPr>
            <w:r>
              <w:rPr>
                <w:b/>
                <w:szCs w:val="24"/>
              </w:rPr>
              <w:t>类型</w:t>
            </w:r>
          </w:p>
        </w:tc>
        <w:tc>
          <w:tcPr>
            <w:tcW w:w="2281" w:type="dxa"/>
            <w:shd w:val="clear" w:color="auto" w:fill="C6D9F1"/>
            <w:vAlign w:val="center"/>
          </w:tcPr>
          <w:p w14:paraId="754A8314" w14:textId="77777777" w:rsidR="007C5B50" w:rsidRDefault="008A43EE">
            <w:pPr>
              <w:spacing w:line="360" w:lineRule="auto"/>
              <w:jc w:val="center"/>
              <w:rPr>
                <w:b/>
                <w:szCs w:val="24"/>
              </w:rPr>
            </w:pPr>
            <w:r>
              <w:rPr>
                <w:rFonts w:hint="eastAsia"/>
                <w:b/>
                <w:szCs w:val="24"/>
              </w:rPr>
              <w:t>说明</w:t>
            </w:r>
          </w:p>
        </w:tc>
        <w:tc>
          <w:tcPr>
            <w:tcW w:w="2271" w:type="dxa"/>
            <w:shd w:val="clear" w:color="auto" w:fill="C6D9F1"/>
            <w:vAlign w:val="center"/>
          </w:tcPr>
          <w:p w14:paraId="4693878F" w14:textId="77777777" w:rsidR="007C5B50" w:rsidRDefault="008A43EE">
            <w:pPr>
              <w:spacing w:line="360" w:lineRule="auto"/>
              <w:jc w:val="center"/>
              <w:rPr>
                <w:b/>
                <w:szCs w:val="24"/>
              </w:rPr>
            </w:pPr>
            <w:r>
              <w:rPr>
                <w:b/>
                <w:szCs w:val="24"/>
              </w:rPr>
              <w:t>非空要求</w:t>
            </w:r>
          </w:p>
        </w:tc>
      </w:tr>
      <w:tr w:rsidR="007C5B50" w14:paraId="19B4DB3B" w14:textId="77777777">
        <w:trPr>
          <w:trHeight w:val="375"/>
          <w:jc w:val="center"/>
        </w:trPr>
        <w:tc>
          <w:tcPr>
            <w:tcW w:w="2325" w:type="dxa"/>
            <w:vAlign w:val="center"/>
          </w:tcPr>
          <w:p w14:paraId="1897F8DA" w14:textId="77777777" w:rsidR="007C5B50" w:rsidRDefault="008A43EE">
            <w:pPr>
              <w:spacing w:line="360" w:lineRule="auto"/>
              <w:jc w:val="center"/>
              <w:rPr>
                <w:szCs w:val="24"/>
              </w:rPr>
            </w:pPr>
            <w:r>
              <w:rPr>
                <w:rFonts w:hint="eastAsia"/>
                <w:szCs w:val="24"/>
              </w:rPr>
              <w:t>userName</w:t>
            </w:r>
          </w:p>
        </w:tc>
        <w:tc>
          <w:tcPr>
            <w:tcW w:w="2281" w:type="dxa"/>
            <w:vAlign w:val="center"/>
          </w:tcPr>
          <w:p w14:paraId="19329399" w14:textId="77777777" w:rsidR="007C5B50" w:rsidRDefault="008A43EE">
            <w:pPr>
              <w:spacing w:line="360" w:lineRule="auto"/>
              <w:jc w:val="center"/>
              <w:rPr>
                <w:szCs w:val="24"/>
              </w:rPr>
            </w:pPr>
            <w:r>
              <w:rPr>
                <w:szCs w:val="24"/>
              </w:rPr>
              <w:t>String</w:t>
            </w:r>
          </w:p>
        </w:tc>
        <w:tc>
          <w:tcPr>
            <w:tcW w:w="2281" w:type="dxa"/>
            <w:vAlign w:val="center"/>
          </w:tcPr>
          <w:p w14:paraId="4455043D" w14:textId="77777777" w:rsidR="007C5B50" w:rsidRDefault="008A43EE">
            <w:pPr>
              <w:spacing w:line="360" w:lineRule="auto"/>
              <w:jc w:val="center"/>
              <w:rPr>
                <w:szCs w:val="24"/>
              </w:rPr>
            </w:pPr>
            <w:r>
              <w:rPr>
                <w:rFonts w:hint="eastAsia"/>
                <w:szCs w:val="24"/>
              </w:rPr>
              <w:t>用户名</w:t>
            </w:r>
          </w:p>
        </w:tc>
        <w:tc>
          <w:tcPr>
            <w:tcW w:w="2271" w:type="dxa"/>
            <w:vAlign w:val="center"/>
          </w:tcPr>
          <w:p w14:paraId="0C905FB8" w14:textId="77777777" w:rsidR="007C5B50" w:rsidRDefault="008A43EE">
            <w:pPr>
              <w:spacing w:line="360" w:lineRule="auto"/>
              <w:jc w:val="center"/>
              <w:rPr>
                <w:szCs w:val="24"/>
              </w:rPr>
            </w:pPr>
            <w:r>
              <w:rPr>
                <w:szCs w:val="24"/>
              </w:rPr>
              <w:t>是</w:t>
            </w:r>
          </w:p>
        </w:tc>
      </w:tr>
      <w:tr w:rsidR="007C5B50" w14:paraId="2CC704B6" w14:textId="77777777">
        <w:trPr>
          <w:trHeight w:val="375"/>
          <w:jc w:val="center"/>
        </w:trPr>
        <w:tc>
          <w:tcPr>
            <w:tcW w:w="2325" w:type="dxa"/>
            <w:vAlign w:val="center"/>
          </w:tcPr>
          <w:p w14:paraId="4A4B218D" w14:textId="77777777" w:rsidR="007C5B50" w:rsidRDefault="008A43EE">
            <w:pPr>
              <w:spacing w:line="360" w:lineRule="auto"/>
              <w:jc w:val="center"/>
              <w:rPr>
                <w:szCs w:val="24"/>
              </w:rPr>
            </w:pPr>
            <w:r>
              <w:rPr>
                <w:rFonts w:hint="eastAsia"/>
                <w:szCs w:val="24"/>
              </w:rPr>
              <w:t>PIN</w:t>
            </w:r>
          </w:p>
        </w:tc>
        <w:tc>
          <w:tcPr>
            <w:tcW w:w="2281" w:type="dxa"/>
            <w:vAlign w:val="center"/>
          </w:tcPr>
          <w:p w14:paraId="3F530420" w14:textId="77777777" w:rsidR="007C5B50" w:rsidRDefault="008A43EE">
            <w:pPr>
              <w:spacing w:line="360" w:lineRule="auto"/>
              <w:jc w:val="center"/>
              <w:rPr>
                <w:szCs w:val="24"/>
              </w:rPr>
            </w:pPr>
            <w:r>
              <w:rPr>
                <w:rFonts w:hint="eastAsia"/>
                <w:szCs w:val="24"/>
              </w:rPr>
              <w:t>String</w:t>
            </w:r>
          </w:p>
        </w:tc>
        <w:tc>
          <w:tcPr>
            <w:tcW w:w="2281" w:type="dxa"/>
            <w:vAlign w:val="center"/>
          </w:tcPr>
          <w:p w14:paraId="6ED21AA9" w14:textId="77777777" w:rsidR="007C5B50" w:rsidRDefault="008A43EE">
            <w:pPr>
              <w:spacing w:line="360" w:lineRule="auto"/>
              <w:jc w:val="center"/>
              <w:rPr>
                <w:szCs w:val="24"/>
              </w:rPr>
            </w:pPr>
            <w:r>
              <w:rPr>
                <w:rFonts w:hint="eastAsia"/>
                <w:szCs w:val="24"/>
              </w:rPr>
              <w:t>令牌</w:t>
            </w:r>
            <w:r>
              <w:rPr>
                <w:rFonts w:hint="eastAsia"/>
                <w:szCs w:val="24"/>
              </w:rPr>
              <w:t>PIN</w:t>
            </w:r>
            <w:r>
              <w:rPr>
                <w:rFonts w:hint="eastAsia"/>
                <w:szCs w:val="24"/>
              </w:rPr>
              <w:t>码</w:t>
            </w:r>
          </w:p>
        </w:tc>
        <w:tc>
          <w:tcPr>
            <w:tcW w:w="2271" w:type="dxa"/>
            <w:vAlign w:val="center"/>
          </w:tcPr>
          <w:p w14:paraId="0D55B9D6" w14:textId="77777777" w:rsidR="007C5B50" w:rsidRDefault="008A43EE">
            <w:pPr>
              <w:spacing w:line="360" w:lineRule="auto"/>
              <w:jc w:val="center"/>
              <w:rPr>
                <w:szCs w:val="24"/>
              </w:rPr>
            </w:pPr>
            <w:r>
              <w:rPr>
                <w:rFonts w:hint="eastAsia"/>
                <w:szCs w:val="24"/>
              </w:rPr>
              <w:t>是</w:t>
            </w:r>
          </w:p>
        </w:tc>
      </w:tr>
      <w:tr w:rsidR="007C5B50" w14:paraId="534F51C0" w14:textId="77777777">
        <w:trPr>
          <w:trHeight w:val="375"/>
          <w:jc w:val="center"/>
        </w:trPr>
        <w:tc>
          <w:tcPr>
            <w:tcW w:w="2325" w:type="dxa"/>
            <w:vAlign w:val="center"/>
          </w:tcPr>
          <w:p w14:paraId="6A0C75E8" w14:textId="77777777" w:rsidR="007C5B50" w:rsidRDefault="008A43EE">
            <w:pPr>
              <w:spacing w:line="360" w:lineRule="auto"/>
              <w:jc w:val="center"/>
              <w:rPr>
                <w:szCs w:val="24"/>
              </w:rPr>
            </w:pPr>
            <w:r>
              <w:rPr>
                <w:rFonts w:hint="eastAsia"/>
                <w:szCs w:val="24"/>
              </w:rPr>
              <w:t>qrData</w:t>
            </w:r>
          </w:p>
        </w:tc>
        <w:tc>
          <w:tcPr>
            <w:tcW w:w="2281" w:type="dxa"/>
            <w:vAlign w:val="center"/>
          </w:tcPr>
          <w:p w14:paraId="7B144388" w14:textId="77777777" w:rsidR="007C5B50" w:rsidRDefault="008A43EE">
            <w:pPr>
              <w:spacing w:line="360" w:lineRule="auto"/>
              <w:jc w:val="center"/>
              <w:rPr>
                <w:szCs w:val="24"/>
              </w:rPr>
            </w:pPr>
            <w:r>
              <w:rPr>
                <w:rFonts w:hint="eastAsia"/>
                <w:szCs w:val="24"/>
              </w:rPr>
              <w:t>String</w:t>
            </w:r>
          </w:p>
        </w:tc>
        <w:tc>
          <w:tcPr>
            <w:tcW w:w="2281" w:type="dxa"/>
            <w:vAlign w:val="center"/>
          </w:tcPr>
          <w:p w14:paraId="536FBB15" w14:textId="77777777" w:rsidR="007C5B50" w:rsidRDefault="008A43EE">
            <w:pPr>
              <w:spacing w:line="360" w:lineRule="auto"/>
              <w:jc w:val="center"/>
              <w:rPr>
                <w:szCs w:val="24"/>
              </w:rPr>
            </w:pPr>
            <w:r>
              <w:rPr>
                <w:rFonts w:hint="eastAsia"/>
                <w:szCs w:val="24"/>
              </w:rPr>
              <w:t>二维码数据</w:t>
            </w:r>
          </w:p>
        </w:tc>
        <w:tc>
          <w:tcPr>
            <w:tcW w:w="2271" w:type="dxa"/>
            <w:vAlign w:val="center"/>
          </w:tcPr>
          <w:p w14:paraId="0068E615" w14:textId="77777777" w:rsidR="007C5B50" w:rsidRDefault="008A43EE">
            <w:pPr>
              <w:spacing w:line="360" w:lineRule="auto"/>
              <w:jc w:val="center"/>
              <w:rPr>
                <w:szCs w:val="24"/>
              </w:rPr>
            </w:pPr>
            <w:r>
              <w:rPr>
                <w:rFonts w:hint="eastAsia"/>
                <w:szCs w:val="24"/>
              </w:rPr>
              <w:t>是</w:t>
            </w:r>
          </w:p>
        </w:tc>
      </w:tr>
      <w:tr w:rsidR="007C5B50" w14:paraId="1C53E799" w14:textId="77777777">
        <w:trPr>
          <w:trHeight w:val="375"/>
          <w:jc w:val="center"/>
        </w:trPr>
        <w:tc>
          <w:tcPr>
            <w:tcW w:w="2325" w:type="dxa"/>
            <w:vAlign w:val="center"/>
          </w:tcPr>
          <w:p w14:paraId="25000D57" w14:textId="77777777" w:rsidR="007C5B50" w:rsidRDefault="008A43EE">
            <w:pPr>
              <w:spacing w:line="360" w:lineRule="auto"/>
              <w:jc w:val="center"/>
              <w:rPr>
                <w:szCs w:val="24"/>
              </w:rPr>
            </w:pPr>
            <w:r>
              <w:rPr>
                <w:rFonts w:hint="eastAsia"/>
                <w:szCs w:val="24"/>
              </w:rPr>
              <w:t>resultListener</w:t>
            </w:r>
          </w:p>
        </w:tc>
        <w:tc>
          <w:tcPr>
            <w:tcW w:w="2281" w:type="dxa"/>
            <w:vAlign w:val="center"/>
          </w:tcPr>
          <w:p w14:paraId="0E0C9BA0" w14:textId="77777777" w:rsidR="007C5B50" w:rsidRDefault="008A43EE">
            <w:pPr>
              <w:spacing w:line="360" w:lineRule="auto"/>
              <w:jc w:val="center"/>
              <w:rPr>
                <w:szCs w:val="24"/>
              </w:rPr>
            </w:pPr>
            <w:r>
              <w:rPr>
                <w:rFonts w:hint="eastAsia"/>
                <w:szCs w:val="24"/>
              </w:rPr>
              <w:t>Result.ResultListener</w:t>
            </w:r>
          </w:p>
        </w:tc>
        <w:tc>
          <w:tcPr>
            <w:tcW w:w="2281" w:type="dxa"/>
            <w:vAlign w:val="center"/>
          </w:tcPr>
          <w:p w14:paraId="14BAF483" w14:textId="77777777" w:rsidR="007C5B50" w:rsidRDefault="008A43EE">
            <w:pPr>
              <w:spacing w:line="360" w:lineRule="auto"/>
              <w:jc w:val="center"/>
              <w:rPr>
                <w:szCs w:val="24"/>
              </w:rPr>
            </w:pPr>
            <w:r>
              <w:rPr>
                <w:rFonts w:hint="eastAsia"/>
                <w:szCs w:val="24"/>
              </w:rPr>
              <w:t>回调接口</w:t>
            </w:r>
          </w:p>
        </w:tc>
        <w:tc>
          <w:tcPr>
            <w:tcW w:w="2271" w:type="dxa"/>
            <w:vAlign w:val="center"/>
          </w:tcPr>
          <w:p w14:paraId="6342FF95" w14:textId="77777777" w:rsidR="007C5B50" w:rsidRDefault="008A43EE">
            <w:pPr>
              <w:spacing w:line="360" w:lineRule="auto"/>
              <w:jc w:val="center"/>
              <w:rPr>
                <w:szCs w:val="24"/>
              </w:rPr>
            </w:pPr>
            <w:r>
              <w:rPr>
                <w:rFonts w:hint="eastAsia"/>
                <w:szCs w:val="24"/>
              </w:rPr>
              <w:t>是</w:t>
            </w:r>
          </w:p>
        </w:tc>
      </w:tr>
    </w:tbl>
    <w:p w14:paraId="59E8A4B5" w14:textId="77777777" w:rsidR="007C5B50" w:rsidRDefault="007C5B50"/>
    <w:p w14:paraId="4D03A293" w14:textId="77777777" w:rsidR="007C5B50" w:rsidRDefault="008A43EE">
      <w:pPr>
        <w:pStyle w:val="4"/>
      </w:pPr>
      <w:r>
        <w:rPr>
          <w:rFonts w:hint="eastAsia"/>
        </w:rPr>
        <w:t>返回值</w:t>
      </w:r>
    </w:p>
    <w:p w14:paraId="1F80ADAF" w14:textId="77777777" w:rsidR="007C5B50" w:rsidRDefault="008A43EE">
      <w:pPr>
        <w:rPr>
          <w:szCs w:val="24"/>
        </w:rPr>
      </w:pPr>
      <w:r>
        <w:rPr>
          <w:rFonts w:hint="eastAsia"/>
          <w:szCs w:val="24"/>
        </w:rPr>
        <w:t>通过回调接口返回登录结果</w:t>
      </w:r>
    </w:p>
    <w:p w14:paraId="2693C29B" w14:textId="77777777" w:rsidR="007C5B50" w:rsidRDefault="007C5B50">
      <w:pPr>
        <w:spacing w:line="360" w:lineRule="auto"/>
        <w:rPr>
          <w:szCs w:val="24"/>
        </w:rPr>
      </w:pPr>
    </w:p>
    <w:p w14:paraId="0D9D7859" w14:textId="77777777" w:rsidR="007C5B50" w:rsidRDefault="008A43EE">
      <w:pPr>
        <w:pStyle w:val="2"/>
      </w:pPr>
      <w:bookmarkStart w:id="380" w:name="_Toc101347046"/>
      <w:r>
        <w:t>对称秘钥管理</w:t>
      </w:r>
      <w:bookmarkEnd w:id="380"/>
    </w:p>
    <w:p w14:paraId="6D1E9F1C" w14:textId="77777777" w:rsidR="007C5B50" w:rsidRDefault="008A43EE">
      <w:pPr>
        <w:spacing w:line="360" w:lineRule="auto"/>
        <w:ind w:firstLine="720"/>
        <w:rPr>
          <w:szCs w:val="24"/>
        </w:rPr>
      </w:pPr>
      <w:r>
        <w:rPr>
          <w:szCs w:val="24"/>
        </w:rPr>
        <w:t>SM4</w:t>
      </w:r>
      <w:r>
        <w:rPr>
          <w:szCs w:val="24"/>
        </w:rPr>
        <w:t>秘钥下载和加解密，</w:t>
      </w:r>
      <w:r>
        <w:rPr>
          <w:szCs w:val="24"/>
        </w:rPr>
        <w:t>HMAC</w:t>
      </w:r>
      <w:r>
        <w:rPr>
          <w:szCs w:val="24"/>
        </w:rPr>
        <w:t>等功能接口</w:t>
      </w:r>
    </w:p>
    <w:p w14:paraId="4ACAD887" w14:textId="77777777" w:rsidR="007C5B50" w:rsidRDefault="008A43EE">
      <w:pPr>
        <w:pStyle w:val="3"/>
      </w:pPr>
      <w:bookmarkStart w:id="381" w:name="_Toc101347047"/>
      <w:r>
        <w:lastRenderedPageBreak/>
        <w:t>调用类</w:t>
      </w:r>
      <w:bookmarkEnd w:id="381"/>
    </w:p>
    <w:p w14:paraId="62E1877C" w14:textId="77777777" w:rsidR="007C5B50" w:rsidRDefault="008A43EE">
      <w:pPr>
        <w:ind w:firstLine="720"/>
        <w:rPr>
          <w:sz w:val="30"/>
          <w:szCs w:val="30"/>
        </w:rPr>
      </w:pPr>
      <w:r>
        <w:rPr>
          <w:rFonts w:hint="eastAsia"/>
          <w:sz w:val="30"/>
          <w:szCs w:val="30"/>
        </w:rPr>
        <w:t>SymmetricKeyManager</w:t>
      </w:r>
      <w:r>
        <w:rPr>
          <w:sz w:val="30"/>
          <w:szCs w:val="30"/>
        </w:rPr>
        <w:t>类</w:t>
      </w:r>
    </w:p>
    <w:p w14:paraId="01179517" w14:textId="77777777" w:rsidR="007C5B50" w:rsidRDefault="007C5B50">
      <w:pPr>
        <w:rPr>
          <w:sz w:val="30"/>
          <w:szCs w:val="30"/>
        </w:rPr>
      </w:pPr>
    </w:p>
    <w:p w14:paraId="00BF3C32" w14:textId="77777777" w:rsidR="007C5B50" w:rsidRDefault="008A43EE">
      <w:pPr>
        <w:spacing w:line="360" w:lineRule="auto"/>
        <w:ind w:firstLine="720"/>
        <w:rPr>
          <w:szCs w:val="24"/>
        </w:rPr>
      </w:pPr>
      <w:r>
        <w:rPr>
          <w:b/>
          <w:bCs/>
          <w:szCs w:val="24"/>
        </w:rPr>
        <w:t>构造方法</w:t>
      </w:r>
      <w:r>
        <w:rPr>
          <w:b/>
          <w:bCs/>
          <w:szCs w:val="24"/>
        </w:rPr>
        <w:t>:</w:t>
      </w:r>
      <w:r>
        <w:rPr>
          <w:b/>
          <w:bCs/>
          <w:szCs w:val="24"/>
        </w:rPr>
        <w:tab/>
      </w:r>
      <w:r>
        <w:rPr>
          <w:rFonts w:hint="eastAsia"/>
          <w:szCs w:val="24"/>
        </w:rPr>
        <w:t>public SymmetricKeyManager(Context context)</w:t>
      </w:r>
    </w:p>
    <w:p w14:paraId="4374FD6B" w14:textId="77777777" w:rsidR="007C5B50" w:rsidRDefault="008A43EE">
      <w:pPr>
        <w:spacing w:line="360" w:lineRule="auto"/>
        <w:ind w:firstLine="720"/>
      </w:pPr>
      <w:r>
        <w:rPr>
          <w:b/>
          <w:bCs/>
          <w:szCs w:val="24"/>
        </w:rPr>
        <w:t>成员变量</w:t>
      </w:r>
      <w:r>
        <w:rPr>
          <w:b/>
          <w:bCs/>
          <w:szCs w:val="24"/>
        </w:rPr>
        <w:t>:</w:t>
      </w:r>
      <w:r>
        <w:rPr>
          <w:b/>
          <w:bCs/>
          <w:szCs w:val="24"/>
        </w:rPr>
        <w:tab/>
      </w:r>
      <w:r>
        <w:rPr>
          <w:rFonts w:hint="eastAsia"/>
          <w:szCs w:val="24"/>
        </w:rPr>
        <w:t>无</w:t>
      </w:r>
    </w:p>
    <w:p w14:paraId="7A2ABA22" w14:textId="77777777" w:rsidR="007C5B50" w:rsidRDefault="007C5B50">
      <w:pPr>
        <w:spacing w:line="360" w:lineRule="auto"/>
        <w:rPr>
          <w:szCs w:val="24"/>
        </w:rPr>
      </w:pPr>
    </w:p>
    <w:p w14:paraId="5433AE26" w14:textId="77777777" w:rsidR="007C5B50" w:rsidRDefault="008A43EE">
      <w:pPr>
        <w:pStyle w:val="3"/>
      </w:pPr>
      <w:bookmarkStart w:id="382" w:name="_Toc101347048"/>
      <w:bookmarkStart w:id="383" w:name="_生成新的对称秘钥"/>
      <w:r>
        <w:t>生成新的对称秘钥</w:t>
      </w:r>
      <w:bookmarkEnd w:id="382"/>
    </w:p>
    <w:bookmarkEnd w:id="383"/>
    <w:p w14:paraId="5DACD520" w14:textId="77777777" w:rsidR="007C5B50" w:rsidRDefault="008A43EE">
      <w:pPr>
        <w:pStyle w:val="4"/>
      </w:pPr>
      <w:r>
        <w:rPr>
          <w:rFonts w:hint="eastAsia"/>
        </w:rPr>
        <w:t>功能描述</w:t>
      </w:r>
    </w:p>
    <w:p w14:paraId="4A7906FD" w14:textId="77777777" w:rsidR="007C5B50" w:rsidRDefault="008A43EE">
      <w:r>
        <w:t>在</w:t>
      </w:r>
      <w:r>
        <w:t>MAuth</w:t>
      </w:r>
      <w:r>
        <w:t>服务器上生成一个新的对称秘钥</w:t>
      </w:r>
    </w:p>
    <w:p w14:paraId="200DF400" w14:textId="77777777" w:rsidR="007C5B50" w:rsidRDefault="008A43EE">
      <w:pPr>
        <w:pStyle w:val="4"/>
      </w:pPr>
      <w:r>
        <w:rPr>
          <w:rFonts w:hint="eastAsia"/>
        </w:rPr>
        <w:t>前置条件</w:t>
      </w:r>
    </w:p>
    <w:p w14:paraId="5256608B" w14:textId="77777777" w:rsidR="007C5B50" w:rsidRDefault="008A43EE">
      <w:pPr>
        <w:rPr>
          <w:szCs w:val="24"/>
        </w:rPr>
      </w:pPr>
      <w:r>
        <w:rPr>
          <w:rFonts w:hint="eastAsia"/>
          <w:szCs w:val="24"/>
        </w:rPr>
        <w:t>已经下载证书</w:t>
      </w:r>
    </w:p>
    <w:p w14:paraId="56C28558" w14:textId="77777777" w:rsidR="007C5B50" w:rsidRDefault="008A43EE">
      <w:pPr>
        <w:pStyle w:val="4"/>
      </w:pPr>
      <w:r>
        <w:rPr>
          <w:rFonts w:hint="eastAsia"/>
        </w:rPr>
        <w:t>方法原型</w:t>
      </w:r>
    </w:p>
    <w:p w14:paraId="7F825A6E" w14:textId="77777777" w:rsidR="007C5B50" w:rsidRDefault="008A43EE">
      <w:r>
        <w:rPr>
          <w:rFonts w:hint="eastAsia"/>
          <w:szCs w:val="24"/>
        </w:rPr>
        <w:t>public void genSymmKey(String userName, String clientID, ResultListener resultListener)</w:t>
      </w:r>
    </w:p>
    <w:p w14:paraId="46D42985" w14:textId="77777777" w:rsidR="007C5B50" w:rsidRDefault="008A43EE">
      <w:pPr>
        <w:pStyle w:val="4"/>
      </w:pPr>
      <w:r>
        <w:rPr>
          <w:rFonts w:hint="eastAsia"/>
        </w:rPr>
        <w:t>请求参数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5"/>
        <w:gridCol w:w="2281"/>
        <w:gridCol w:w="2281"/>
        <w:gridCol w:w="2271"/>
      </w:tblGrid>
      <w:tr w:rsidR="007C5B50" w14:paraId="4A1A2D0F" w14:textId="77777777">
        <w:trPr>
          <w:trHeight w:val="468"/>
          <w:jc w:val="center"/>
        </w:trPr>
        <w:tc>
          <w:tcPr>
            <w:tcW w:w="2325" w:type="dxa"/>
            <w:shd w:val="clear" w:color="auto" w:fill="C6D9F1"/>
            <w:vAlign w:val="center"/>
          </w:tcPr>
          <w:p w14:paraId="54499B06" w14:textId="77777777" w:rsidR="007C5B50" w:rsidRDefault="008A43EE">
            <w:pPr>
              <w:spacing w:line="360" w:lineRule="auto"/>
              <w:jc w:val="center"/>
              <w:rPr>
                <w:b/>
                <w:szCs w:val="24"/>
              </w:rPr>
            </w:pPr>
            <w:r>
              <w:rPr>
                <w:rFonts w:hint="eastAsia"/>
                <w:b/>
                <w:szCs w:val="24"/>
              </w:rPr>
              <w:t>参数</w:t>
            </w:r>
          </w:p>
        </w:tc>
        <w:tc>
          <w:tcPr>
            <w:tcW w:w="2281" w:type="dxa"/>
            <w:shd w:val="clear" w:color="auto" w:fill="C6D9F1"/>
            <w:vAlign w:val="center"/>
          </w:tcPr>
          <w:p w14:paraId="26CD0880" w14:textId="77777777" w:rsidR="007C5B50" w:rsidRDefault="008A43EE">
            <w:pPr>
              <w:spacing w:line="360" w:lineRule="auto"/>
              <w:jc w:val="center"/>
              <w:rPr>
                <w:b/>
                <w:szCs w:val="24"/>
              </w:rPr>
            </w:pPr>
            <w:r>
              <w:rPr>
                <w:b/>
                <w:szCs w:val="24"/>
              </w:rPr>
              <w:t>类型</w:t>
            </w:r>
          </w:p>
        </w:tc>
        <w:tc>
          <w:tcPr>
            <w:tcW w:w="2281" w:type="dxa"/>
            <w:shd w:val="clear" w:color="auto" w:fill="C6D9F1"/>
            <w:vAlign w:val="center"/>
          </w:tcPr>
          <w:p w14:paraId="22CBEFBE" w14:textId="77777777" w:rsidR="007C5B50" w:rsidRDefault="008A43EE">
            <w:pPr>
              <w:spacing w:line="360" w:lineRule="auto"/>
              <w:jc w:val="center"/>
              <w:rPr>
                <w:b/>
                <w:szCs w:val="24"/>
              </w:rPr>
            </w:pPr>
            <w:r>
              <w:rPr>
                <w:rFonts w:hint="eastAsia"/>
                <w:b/>
                <w:szCs w:val="24"/>
              </w:rPr>
              <w:t>说明</w:t>
            </w:r>
          </w:p>
        </w:tc>
        <w:tc>
          <w:tcPr>
            <w:tcW w:w="2271" w:type="dxa"/>
            <w:shd w:val="clear" w:color="auto" w:fill="C6D9F1"/>
            <w:vAlign w:val="center"/>
          </w:tcPr>
          <w:p w14:paraId="04B90C51" w14:textId="77777777" w:rsidR="007C5B50" w:rsidRDefault="008A43EE">
            <w:pPr>
              <w:spacing w:line="360" w:lineRule="auto"/>
              <w:jc w:val="center"/>
              <w:rPr>
                <w:b/>
                <w:szCs w:val="24"/>
              </w:rPr>
            </w:pPr>
            <w:r>
              <w:rPr>
                <w:b/>
                <w:szCs w:val="24"/>
              </w:rPr>
              <w:t>非空要求</w:t>
            </w:r>
          </w:p>
        </w:tc>
      </w:tr>
      <w:tr w:rsidR="007C5B50" w14:paraId="65D85628" w14:textId="77777777">
        <w:trPr>
          <w:trHeight w:val="375"/>
          <w:jc w:val="center"/>
        </w:trPr>
        <w:tc>
          <w:tcPr>
            <w:tcW w:w="2325" w:type="dxa"/>
            <w:vAlign w:val="center"/>
          </w:tcPr>
          <w:p w14:paraId="693F63AD" w14:textId="77777777" w:rsidR="007C5B50" w:rsidRDefault="008A43EE">
            <w:pPr>
              <w:spacing w:line="360" w:lineRule="auto"/>
              <w:jc w:val="center"/>
              <w:rPr>
                <w:szCs w:val="24"/>
              </w:rPr>
            </w:pPr>
            <w:r>
              <w:rPr>
                <w:rFonts w:hint="eastAsia"/>
                <w:szCs w:val="24"/>
              </w:rPr>
              <w:t>userName</w:t>
            </w:r>
          </w:p>
        </w:tc>
        <w:tc>
          <w:tcPr>
            <w:tcW w:w="2281" w:type="dxa"/>
            <w:vAlign w:val="center"/>
          </w:tcPr>
          <w:p w14:paraId="3FDFCBC6" w14:textId="77777777" w:rsidR="007C5B50" w:rsidRDefault="008A43EE">
            <w:pPr>
              <w:spacing w:line="360" w:lineRule="auto"/>
              <w:jc w:val="center"/>
              <w:rPr>
                <w:szCs w:val="24"/>
              </w:rPr>
            </w:pPr>
            <w:r>
              <w:rPr>
                <w:szCs w:val="24"/>
              </w:rPr>
              <w:t>String</w:t>
            </w:r>
          </w:p>
        </w:tc>
        <w:tc>
          <w:tcPr>
            <w:tcW w:w="2281" w:type="dxa"/>
            <w:vAlign w:val="center"/>
          </w:tcPr>
          <w:p w14:paraId="0799424D" w14:textId="77777777" w:rsidR="007C5B50" w:rsidRDefault="008A43EE">
            <w:pPr>
              <w:spacing w:line="360" w:lineRule="auto"/>
              <w:jc w:val="center"/>
              <w:rPr>
                <w:szCs w:val="24"/>
              </w:rPr>
            </w:pPr>
            <w:r>
              <w:rPr>
                <w:rFonts w:hint="eastAsia"/>
                <w:szCs w:val="24"/>
              </w:rPr>
              <w:t>用户名</w:t>
            </w:r>
          </w:p>
        </w:tc>
        <w:tc>
          <w:tcPr>
            <w:tcW w:w="2271" w:type="dxa"/>
            <w:vAlign w:val="center"/>
          </w:tcPr>
          <w:p w14:paraId="1D912F82" w14:textId="77777777" w:rsidR="007C5B50" w:rsidRDefault="008A43EE">
            <w:pPr>
              <w:spacing w:line="360" w:lineRule="auto"/>
              <w:jc w:val="center"/>
              <w:rPr>
                <w:szCs w:val="24"/>
              </w:rPr>
            </w:pPr>
            <w:r>
              <w:rPr>
                <w:szCs w:val="24"/>
              </w:rPr>
              <w:t>是</w:t>
            </w:r>
          </w:p>
        </w:tc>
      </w:tr>
      <w:tr w:rsidR="007C5B50" w14:paraId="0836521B" w14:textId="77777777">
        <w:trPr>
          <w:trHeight w:val="375"/>
          <w:jc w:val="center"/>
        </w:trPr>
        <w:tc>
          <w:tcPr>
            <w:tcW w:w="2325" w:type="dxa"/>
            <w:vAlign w:val="center"/>
          </w:tcPr>
          <w:p w14:paraId="376E24C2" w14:textId="77777777" w:rsidR="007C5B50" w:rsidRDefault="008A43EE">
            <w:pPr>
              <w:spacing w:line="360" w:lineRule="auto"/>
              <w:jc w:val="center"/>
              <w:rPr>
                <w:szCs w:val="24"/>
              </w:rPr>
            </w:pPr>
            <w:r>
              <w:rPr>
                <w:rFonts w:hint="eastAsia"/>
                <w:szCs w:val="24"/>
              </w:rPr>
              <w:t>clientID</w:t>
            </w:r>
          </w:p>
        </w:tc>
        <w:tc>
          <w:tcPr>
            <w:tcW w:w="2281" w:type="dxa"/>
            <w:vAlign w:val="center"/>
          </w:tcPr>
          <w:p w14:paraId="1784F35B" w14:textId="77777777" w:rsidR="007C5B50" w:rsidRDefault="008A43EE">
            <w:pPr>
              <w:spacing w:line="360" w:lineRule="auto"/>
              <w:jc w:val="center"/>
              <w:rPr>
                <w:szCs w:val="24"/>
              </w:rPr>
            </w:pPr>
            <w:r>
              <w:rPr>
                <w:rFonts w:hint="eastAsia"/>
                <w:szCs w:val="24"/>
              </w:rPr>
              <w:t>String</w:t>
            </w:r>
          </w:p>
        </w:tc>
        <w:tc>
          <w:tcPr>
            <w:tcW w:w="2281" w:type="dxa"/>
            <w:vAlign w:val="center"/>
          </w:tcPr>
          <w:p w14:paraId="6278AB78" w14:textId="77777777" w:rsidR="007C5B50" w:rsidRDefault="008A43EE">
            <w:pPr>
              <w:spacing w:line="360" w:lineRule="auto"/>
              <w:jc w:val="center"/>
              <w:rPr>
                <w:szCs w:val="24"/>
              </w:rPr>
            </w:pPr>
            <w:r>
              <w:rPr>
                <w:szCs w:val="24"/>
              </w:rPr>
              <w:t>客户端</w:t>
            </w:r>
            <w:r>
              <w:rPr>
                <w:szCs w:val="24"/>
              </w:rPr>
              <w:t>ID</w:t>
            </w:r>
          </w:p>
        </w:tc>
        <w:tc>
          <w:tcPr>
            <w:tcW w:w="2271" w:type="dxa"/>
            <w:vAlign w:val="center"/>
          </w:tcPr>
          <w:p w14:paraId="4A570A63" w14:textId="77777777" w:rsidR="007C5B50" w:rsidRDefault="008A43EE">
            <w:pPr>
              <w:spacing w:line="360" w:lineRule="auto"/>
              <w:jc w:val="center"/>
              <w:rPr>
                <w:szCs w:val="24"/>
              </w:rPr>
            </w:pPr>
            <w:r>
              <w:rPr>
                <w:rFonts w:hint="eastAsia"/>
                <w:szCs w:val="24"/>
              </w:rPr>
              <w:t>是</w:t>
            </w:r>
          </w:p>
        </w:tc>
      </w:tr>
      <w:tr w:rsidR="007C5B50" w14:paraId="65560457" w14:textId="77777777">
        <w:trPr>
          <w:trHeight w:val="375"/>
          <w:jc w:val="center"/>
        </w:trPr>
        <w:tc>
          <w:tcPr>
            <w:tcW w:w="2325" w:type="dxa"/>
            <w:vAlign w:val="center"/>
          </w:tcPr>
          <w:p w14:paraId="26F89CFE" w14:textId="77777777" w:rsidR="007C5B50" w:rsidRDefault="008A43EE">
            <w:pPr>
              <w:spacing w:line="360" w:lineRule="auto"/>
              <w:jc w:val="center"/>
              <w:rPr>
                <w:szCs w:val="24"/>
              </w:rPr>
            </w:pPr>
            <w:r>
              <w:rPr>
                <w:rFonts w:hint="eastAsia"/>
                <w:szCs w:val="24"/>
              </w:rPr>
              <w:t>resultListener</w:t>
            </w:r>
          </w:p>
        </w:tc>
        <w:tc>
          <w:tcPr>
            <w:tcW w:w="2281" w:type="dxa"/>
            <w:vAlign w:val="center"/>
          </w:tcPr>
          <w:p w14:paraId="2AAB852E" w14:textId="77777777" w:rsidR="007C5B50" w:rsidRDefault="008A43EE">
            <w:pPr>
              <w:spacing w:line="360" w:lineRule="auto"/>
              <w:jc w:val="center"/>
              <w:rPr>
                <w:szCs w:val="24"/>
              </w:rPr>
            </w:pPr>
            <w:r>
              <w:rPr>
                <w:rFonts w:hint="eastAsia"/>
                <w:szCs w:val="24"/>
              </w:rPr>
              <w:t>Result.ResultListener</w:t>
            </w:r>
          </w:p>
        </w:tc>
        <w:tc>
          <w:tcPr>
            <w:tcW w:w="2281" w:type="dxa"/>
            <w:vAlign w:val="center"/>
          </w:tcPr>
          <w:p w14:paraId="11210570" w14:textId="77777777" w:rsidR="007C5B50" w:rsidRDefault="008A43EE">
            <w:pPr>
              <w:spacing w:line="360" w:lineRule="auto"/>
              <w:jc w:val="center"/>
              <w:rPr>
                <w:szCs w:val="24"/>
              </w:rPr>
            </w:pPr>
            <w:r>
              <w:rPr>
                <w:rFonts w:hint="eastAsia"/>
                <w:szCs w:val="24"/>
              </w:rPr>
              <w:t>回调接口</w:t>
            </w:r>
          </w:p>
        </w:tc>
        <w:tc>
          <w:tcPr>
            <w:tcW w:w="2271" w:type="dxa"/>
            <w:vAlign w:val="center"/>
          </w:tcPr>
          <w:p w14:paraId="3ADA575B" w14:textId="77777777" w:rsidR="007C5B50" w:rsidRDefault="008A43EE">
            <w:pPr>
              <w:spacing w:line="360" w:lineRule="auto"/>
              <w:jc w:val="center"/>
              <w:rPr>
                <w:szCs w:val="24"/>
              </w:rPr>
            </w:pPr>
            <w:r>
              <w:rPr>
                <w:rFonts w:hint="eastAsia"/>
                <w:szCs w:val="24"/>
              </w:rPr>
              <w:t>是</w:t>
            </w:r>
          </w:p>
        </w:tc>
      </w:tr>
    </w:tbl>
    <w:p w14:paraId="2FF165FB" w14:textId="77777777" w:rsidR="007C5B50" w:rsidRDefault="007C5B50"/>
    <w:p w14:paraId="5AE228FF" w14:textId="77777777" w:rsidR="007C5B50" w:rsidRDefault="008A43EE">
      <w:pPr>
        <w:pStyle w:val="4"/>
      </w:pPr>
      <w:r>
        <w:rPr>
          <w:rFonts w:hint="eastAsia"/>
        </w:rPr>
        <w:t>返回值</w:t>
      </w:r>
    </w:p>
    <w:p w14:paraId="314B9E2C" w14:textId="77777777" w:rsidR="007C5B50" w:rsidRDefault="008A43EE">
      <w:pPr>
        <w:rPr>
          <w:szCs w:val="24"/>
        </w:rPr>
      </w:pPr>
      <w:r>
        <w:rPr>
          <w:rFonts w:hint="eastAsia"/>
          <w:szCs w:val="24"/>
        </w:rPr>
        <w:t>通过回调接口返回</w:t>
      </w:r>
      <w:r>
        <w:rPr>
          <w:szCs w:val="24"/>
        </w:rPr>
        <w:t>生成</w:t>
      </w:r>
      <w:r>
        <w:rPr>
          <w:rFonts w:hint="eastAsia"/>
          <w:szCs w:val="24"/>
        </w:rPr>
        <w:t>结果</w:t>
      </w:r>
    </w:p>
    <w:p w14:paraId="3CFFC82A" w14:textId="77777777" w:rsidR="007C5B50" w:rsidRDefault="007C5B50">
      <w:pPr>
        <w:spacing w:line="360" w:lineRule="auto"/>
        <w:rPr>
          <w:szCs w:val="24"/>
        </w:rPr>
      </w:pPr>
    </w:p>
    <w:p w14:paraId="3BAEC65B" w14:textId="77777777" w:rsidR="007C5B50" w:rsidRDefault="008A43EE">
      <w:pPr>
        <w:pStyle w:val="3"/>
      </w:pPr>
      <w:bookmarkStart w:id="384" w:name="_Toc101347049"/>
      <w:bookmarkStart w:id="385" w:name="_获取DEKID"/>
      <w:r>
        <w:lastRenderedPageBreak/>
        <w:t>获取</w:t>
      </w:r>
      <w:r>
        <w:t>DEKID</w:t>
      </w:r>
      <w:bookmarkEnd w:id="384"/>
    </w:p>
    <w:bookmarkEnd w:id="385"/>
    <w:p w14:paraId="3AFC5565" w14:textId="77777777" w:rsidR="007C5B50" w:rsidRDefault="008A43EE">
      <w:pPr>
        <w:pStyle w:val="4"/>
      </w:pPr>
      <w:r>
        <w:rPr>
          <w:rFonts w:hint="eastAsia"/>
        </w:rPr>
        <w:t>功能描述</w:t>
      </w:r>
    </w:p>
    <w:p w14:paraId="7D64D057" w14:textId="77777777" w:rsidR="007C5B50" w:rsidRDefault="008A43EE">
      <w:r>
        <w:t>获取上一次在服务器上生成的</w:t>
      </w:r>
      <w:r>
        <w:t>DEKID</w:t>
      </w:r>
    </w:p>
    <w:p w14:paraId="1F9992D7" w14:textId="77777777" w:rsidR="007C5B50" w:rsidRDefault="008A43EE">
      <w:pPr>
        <w:pStyle w:val="4"/>
      </w:pPr>
      <w:r>
        <w:rPr>
          <w:rFonts w:hint="eastAsia"/>
        </w:rPr>
        <w:t>前置条件</w:t>
      </w:r>
    </w:p>
    <w:p w14:paraId="61A3180C" w14:textId="77777777" w:rsidR="007C5B50" w:rsidRDefault="008A43EE">
      <w:pPr>
        <w:rPr>
          <w:szCs w:val="24"/>
        </w:rPr>
      </w:pPr>
      <w:r>
        <w:rPr>
          <w:rFonts w:hint="eastAsia"/>
          <w:szCs w:val="24"/>
        </w:rPr>
        <w:t>已经</w:t>
      </w:r>
      <w:r>
        <w:rPr>
          <w:szCs w:val="24"/>
        </w:rPr>
        <w:t>生成了协同对称秘钥</w:t>
      </w:r>
      <w:r>
        <w:rPr>
          <w:szCs w:val="24"/>
        </w:rPr>
        <w:t>DEK</w:t>
      </w:r>
    </w:p>
    <w:p w14:paraId="48DE6B50" w14:textId="77777777" w:rsidR="007C5B50" w:rsidRDefault="008A43EE">
      <w:pPr>
        <w:pStyle w:val="4"/>
      </w:pPr>
      <w:r>
        <w:rPr>
          <w:rFonts w:hint="eastAsia"/>
        </w:rPr>
        <w:t>方法原型</w:t>
      </w:r>
    </w:p>
    <w:p w14:paraId="17C7A592" w14:textId="77777777" w:rsidR="007C5B50" w:rsidRDefault="008A43EE">
      <w:r>
        <w:rPr>
          <w:rFonts w:hint="eastAsia"/>
          <w:szCs w:val="24"/>
        </w:rPr>
        <w:t>public String getDEKID(@NonNull String userName, @NonNull String clientID)</w:t>
      </w:r>
    </w:p>
    <w:p w14:paraId="61278CC8" w14:textId="77777777" w:rsidR="007C5B50" w:rsidRDefault="008A43EE">
      <w:pPr>
        <w:pStyle w:val="4"/>
      </w:pPr>
      <w:r>
        <w:rPr>
          <w:rFonts w:hint="eastAsia"/>
        </w:rPr>
        <w:t>请求参数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5"/>
        <w:gridCol w:w="2281"/>
        <w:gridCol w:w="2281"/>
        <w:gridCol w:w="2271"/>
      </w:tblGrid>
      <w:tr w:rsidR="007C5B50" w14:paraId="0776DA23" w14:textId="77777777">
        <w:trPr>
          <w:trHeight w:val="468"/>
          <w:jc w:val="center"/>
        </w:trPr>
        <w:tc>
          <w:tcPr>
            <w:tcW w:w="2325" w:type="dxa"/>
            <w:shd w:val="clear" w:color="auto" w:fill="C6D9F1"/>
            <w:vAlign w:val="center"/>
          </w:tcPr>
          <w:p w14:paraId="4550BE15" w14:textId="77777777" w:rsidR="007C5B50" w:rsidRDefault="008A43EE">
            <w:pPr>
              <w:spacing w:line="360" w:lineRule="auto"/>
              <w:jc w:val="center"/>
              <w:rPr>
                <w:b/>
                <w:szCs w:val="24"/>
              </w:rPr>
            </w:pPr>
            <w:r>
              <w:rPr>
                <w:rFonts w:hint="eastAsia"/>
                <w:b/>
                <w:szCs w:val="24"/>
              </w:rPr>
              <w:t>参数</w:t>
            </w:r>
          </w:p>
        </w:tc>
        <w:tc>
          <w:tcPr>
            <w:tcW w:w="2281" w:type="dxa"/>
            <w:shd w:val="clear" w:color="auto" w:fill="C6D9F1"/>
            <w:vAlign w:val="center"/>
          </w:tcPr>
          <w:p w14:paraId="4598F4E9" w14:textId="77777777" w:rsidR="007C5B50" w:rsidRDefault="008A43EE">
            <w:pPr>
              <w:spacing w:line="360" w:lineRule="auto"/>
              <w:jc w:val="center"/>
              <w:rPr>
                <w:b/>
                <w:szCs w:val="24"/>
              </w:rPr>
            </w:pPr>
            <w:r>
              <w:rPr>
                <w:b/>
                <w:szCs w:val="24"/>
              </w:rPr>
              <w:t>类型</w:t>
            </w:r>
          </w:p>
        </w:tc>
        <w:tc>
          <w:tcPr>
            <w:tcW w:w="2281" w:type="dxa"/>
            <w:shd w:val="clear" w:color="auto" w:fill="C6D9F1"/>
            <w:vAlign w:val="center"/>
          </w:tcPr>
          <w:p w14:paraId="17F85AD9" w14:textId="77777777" w:rsidR="007C5B50" w:rsidRDefault="008A43EE">
            <w:pPr>
              <w:spacing w:line="360" w:lineRule="auto"/>
              <w:jc w:val="center"/>
              <w:rPr>
                <w:b/>
                <w:szCs w:val="24"/>
              </w:rPr>
            </w:pPr>
            <w:r>
              <w:rPr>
                <w:rFonts w:hint="eastAsia"/>
                <w:b/>
                <w:szCs w:val="24"/>
              </w:rPr>
              <w:t>说明</w:t>
            </w:r>
          </w:p>
        </w:tc>
        <w:tc>
          <w:tcPr>
            <w:tcW w:w="2271" w:type="dxa"/>
            <w:shd w:val="clear" w:color="auto" w:fill="C6D9F1"/>
            <w:vAlign w:val="center"/>
          </w:tcPr>
          <w:p w14:paraId="2DC20642" w14:textId="77777777" w:rsidR="007C5B50" w:rsidRDefault="008A43EE">
            <w:pPr>
              <w:spacing w:line="360" w:lineRule="auto"/>
              <w:jc w:val="center"/>
              <w:rPr>
                <w:b/>
                <w:szCs w:val="24"/>
              </w:rPr>
            </w:pPr>
            <w:r>
              <w:rPr>
                <w:b/>
                <w:szCs w:val="24"/>
              </w:rPr>
              <w:t>非空要求</w:t>
            </w:r>
          </w:p>
        </w:tc>
      </w:tr>
      <w:tr w:rsidR="007C5B50" w14:paraId="24B07D78" w14:textId="77777777">
        <w:trPr>
          <w:trHeight w:val="375"/>
          <w:jc w:val="center"/>
        </w:trPr>
        <w:tc>
          <w:tcPr>
            <w:tcW w:w="2325" w:type="dxa"/>
            <w:vAlign w:val="center"/>
          </w:tcPr>
          <w:p w14:paraId="759B211E" w14:textId="77777777" w:rsidR="007C5B50" w:rsidRDefault="008A43EE">
            <w:pPr>
              <w:spacing w:line="360" w:lineRule="auto"/>
              <w:jc w:val="center"/>
              <w:rPr>
                <w:szCs w:val="24"/>
              </w:rPr>
            </w:pPr>
            <w:r>
              <w:rPr>
                <w:rFonts w:hint="eastAsia"/>
                <w:szCs w:val="24"/>
              </w:rPr>
              <w:t>userName</w:t>
            </w:r>
          </w:p>
        </w:tc>
        <w:tc>
          <w:tcPr>
            <w:tcW w:w="2281" w:type="dxa"/>
            <w:vAlign w:val="center"/>
          </w:tcPr>
          <w:p w14:paraId="5B5262C6" w14:textId="77777777" w:rsidR="007C5B50" w:rsidRDefault="008A43EE">
            <w:pPr>
              <w:spacing w:line="360" w:lineRule="auto"/>
              <w:jc w:val="center"/>
              <w:rPr>
                <w:szCs w:val="24"/>
              </w:rPr>
            </w:pPr>
            <w:r>
              <w:rPr>
                <w:szCs w:val="24"/>
              </w:rPr>
              <w:t>String</w:t>
            </w:r>
          </w:p>
        </w:tc>
        <w:tc>
          <w:tcPr>
            <w:tcW w:w="2281" w:type="dxa"/>
            <w:vAlign w:val="center"/>
          </w:tcPr>
          <w:p w14:paraId="02A42EE9" w14:textId="77777777" w:rsidR="007C5B50" w:rsidRDefault="008A43EE">
            <w:pPr>
              <w:spacing w:line="360" w:lineRule="auto"/>
              <w:jc w:val="center"/>
              <w:rPr>
                <w:szCs w:val="24"/>
              </w:rPr>
            </w:pPr>
            <w:r>
              <w:rPr>
                <w:rFonts w:hint="eastAsia"/>
                <w:szCs w:val="24"/>
              </w:rPr>
              <w:t>用户名</w:t>
            </w:r>
          </w:p>
        </w:tc>
        <w:tc>
          <w:tcPr>
            <w:tcW w:w="2271" w:type="dxa"/>
            <w:vAlign w:val="center"/>
          </w:tcPr>
          <w:p w14:paraId="6FA8401D" w14:textId="77777777" w:rsidR="007C5B50" w:rsidRDefault="008A43EE">
            <w:pPr>
              <w:spacing w:line="360" w:lineRule="auto"/>
              <w:jc w:val="center"/>
              <w:rPr>
                <w:szCs w:val="24"/>
              </w:rPr>
            </w:pPr>
            <w:r>
              <w:rPr>
                <w:szCs w:val="24"/>
              </w:rPr>
              <w:t>是</w:t>
            </w:r>
          </w:p>
        </w:tc>
      </w:tr>
      <w:tr w:rsidR="007C5B50" w14:paraId="53F54C50" w14:textId="77777777">
        <w:trPr>
          <w:trHeight w:val="375"/>
          <w:jc w:val="center"/>
        </w:trPr>
        <w:tc>
          <w:tcPr>
            <w:tcW w:w="2325" w:type="dxa"/>
            <w:vAlign w:val="center"/>
          </w:tcPr>
          <w:p w14:paraId="21CA2269" w14:textId="77777777" w:rsidR="007C5B50" w:rsidRDefault="008A43EE">
            <w:pPr>
              <w:spacing w:line="360" w:lineRule="auto"/>
              <w:jc w:val="center"/>
              <w:rPr>
                <w:szCs w:val="24"/>
              </w:rPr>
            </w:pPr>
            <w:r>
              <w:rPr>
                <w:rFonts w:hint="eastAsia"/>
                <w:szCs w:val="24"/>
              </w:rPr>
              <w:t>clientID</w:t>
            </w:r>
          </w:p>
        </w:tc>
        <w:tc>
          <w:tcPr>
            <w:tcW w:w="2281" w:type="dxa"/>
            <w:vAlign w:val="center"/>
          </w:tcPr>
          <w:p w14:paraId="6296EA5D" w14:textId="77777777" w:rsidR="007C5B50" w:rsidRDefault="008A43EE">
            <w:pPr>
              <w:spacing w:line="360" w:lineRule="auto"/>
              <w:jc w:val="center"/>
              <w:rPr>
                <w:szCs w:val="24"/>
              </w:rPr>
            </w:pPr>
            <w:r>
              <w:rPr>
                <w:rFonts w:hint="eastAsia"/>
                <w:szCs w:val="24"/>
              </w:rPr>
              <w:t>String</w:t>
            </w:r>
          </w:p>
        </w:tc>
        <w:tc>
          <w:tcPr>
            <w:tcW w:w="2281" w:type="dxa"/>
            <w:vAlign w:val="center"/>
          </w:tcPr>
          <w:p w14:paraId="52A9D1EB" w14:textId="77777777" w:rsidR="007C5B50" w:rsidRDefault="008A43EE">
            <w:pPr>
              <w:spacing w:line="360" w:lineRule="auto"/>
              <w:jc w:val="center"/>
              <w:rPr>
                <w:szCs w:val="24"/>
              </w:rPr>
            </w:pPr>
            <w:r>
              <w:rPr>
                <w:szCs w:val="24"/>
              </w:rPr>
              <w:t>客户端</w:t>
            </w:r>
            <w:r>
              <w:rPr>
                <w:szCs w:val="24"/>
              </w:rPr>
              <w:t>ID</w:t>
            </w:r>
          </w:p>
        </w:tc>
        <w:tc>
          <w:tcPr>
            <w:tcW w:w="2271" w:type="dxa"/>
            <w:vAlign w:val="center"/>
          </w:tcPr>
          <w:p w14:paraId="57E6FFEF" w14:textId="77777777" w:rsidR="007C5B50" w:rsidRDefault="008A43EE">
            <w:pPr>
              <w:spacing w:line="360" w:lineRule="auto"/>
              <w:jc w:val="center"/>
              <w:rPr>
                <w:szCs w:val="24"/>
              </w:rPr>
            </w:pPr>
            <w:r>
              <w:rPr>
                <w:rFonts w:hint="eastAsia"/>
                <w:szCs w:val="24"/>
              </w:rPr>
              <w:t>是</w:t>
            </w:r>
          </w:p>
        </w:tc>
      </w:tr>
    </w:tbl>
    <w:p w14:paraId="047D86C3" w14:textId="77777777" w:rsidR="007C5B50" w:rsidRDefault="007C5B50"/>
    <w:p w14:paraId="5EA79751" w14:textId="77777777" w:rsidR="007C5B50" w:rsidRDefault="008A43EE">
      <w:pPr>
        <w:pStyle w:val="4"/>
      </w:pPr>
      <w:r>
        <w:rPr>
          <w:rFonts w:hint="eastAsia"/>
        </w:rPr>
        <w:t>返回值</w:t>
      </w:r>
    </w:p>
    <w:p w14:paraId="5E64EC45" w14:textId="77777777" w:rsidR="007C5B50" w:rsidRDefault="008A43EE">
      <w:pPr>
        <w:rPr>
          <w:szCs w:val="24"/>
        </w:rPr>
      </w:pPr>
      <w:r>
        <w:rPr>
          <w:szCs w:val="24"/>
        </w:rPr>
        <w:t>String</w:t>
      </w:r>
      <w:r>
        <w:rPr>
          <w:szCs w:val="24"/>
        </w:rPr>
        <w:t>类型的</w:t>
      </w:r>
      <w:r>
        <w:rPr>
          <w:szCs w:val="24"/>
        </w:rPr>
        <w:t>DEKID</w:t>
      </w:r>
    </w:p>
    <w:p w14:paraId="60C8F7D8" w14:textId="77777777" w:rsidR="007C5B50" w:rsidRDefault="007C5B50">
      <w:pPr>
        <w:spacing w:line="360" w:lineRule="auto"/>
        <w:rPr>
          <w:szCs w:val="24"/>
        </w:rPr>
      </w:pPr>
    </w:p>
    <w:p w14:paraId="18D8FF13" w14:textId="77777777" w:rsidR="007C5B50" w:rsidRDefault="008A43EE">
      <w:pPr>
        <w:pStyle w:val="3"/>
      </w:pPr>
      <w:bookmarkStart w:id="386" w:name="_Toc101347050"/>
      <w:bookmarkStart w:id="387" w:name="_加密数据"/>
      <w:r>
        <w:t>加密数据</w:t>
      </w:r>
      <w:bookmarkEnd w:id="386"/>
    </w:p>
    <w:bookmarkEnd w:id="387"/>
    <w:p w14:paraId="57BE3B11" w14:textId="77777777" w:rsidR="007C5B50" w:rsidRDefault="008A43EE">
      <w:pPr>
        <w:pStyle w:val="4"/>
      </w:pPr>
      <w:r>
        <w:rPr>
          <w:rFonts w:hint="eastAsia"/>
        </w:rPr>
        <w:t>功能描述</w:t>
      </w:r>
    </w:p>
    <w:p w14:paraId="37ECD9BC" w14:textId="77777777" w:rsidR="007C5B50" w:rsidRDefault="008A43EE">
      <w:r>
        <w:t>使用对称秘钥加密业务数据</w:t>
      </w:r>
    </w:p>
    <w:p w14:paraId="1469E3FB" w14:textId="77777777" w:rsidR="007C5B50" w:rsidRDefault="008A43EE">
      <w:pPr>
        <w:pStyle w:val="4"/>
      </w:pPr>
      <w:r>
        <w:rPr>
          <w:rFonts w:hint="eastAsia"/>
        </w:rPr>
        <w:t>前置条件</w:t>
      </w:r>
    </w:p>
    <w:p w14:paraId="3D5BD020" w14:textId="77777777" w:rsidR="007C5B50" w:rsidRDefault="008A43EE">
      <w:pPr>
        <w:rPr>
          <w:szCs w:val="24"/>
        </w:rPr>
      </w:pPr>
      <w:r>
        <w:rPr>
          <w:rFonts w:hint="eastAsia"/>
          <w:szCs w:val="24"/>
        </w:rPr>
        <w:t>已经</w:t>
      </w:r>
      <w:r>
        <w:rPr>
          <w:szCs w:val="24"/>
        </w:rPr>
        <w:t>生成了</w:t>
      </w:r>
      <w:r>
        <w:rPr>
          <w:szCs w:val="24"/>
        </w:rPr>
        <w:t>DEK</w:t>
      </w:r>
    </w:p>
    <w:p w14:paraId="064C4175" w14:textId="77777777" w:rsidR="007C5B50" w:rsidRDefault="008A43EE">
      <w:pPr>
        <w:pStyle w:val="4"/>
      </w:pPr>
      <w:r>
        <w:rPr>
          <w:rFonts w:hint="eastAsia"/>
        </w:rPr>
        <w:lastRenderedPageBreak/>
        <w:t>方法原型</w:t>
      </w:r>
    </w:p>
    <w:p w14:paraId="3677D336" w14:textId="77777777" w:rsidR="007C5B50" w:rsidRDefault="008A43EE">
      <w:r>
        <w:rPr>
          <w:rFonts w:hint="eastAsia"/>
          <w:szCs w:val="24"/>
        </w:rPr>
        <w:t>public void encryptData(String userName, String PIN, String clientID, @NonNull String dekID, int mode, int padding, byte[] plainBytes, Result.ResultListener resultListener)</w:t>
      </w:r>
    </w:p>
    <w:p w14:paraId="2DEE90D1" w14:textId="77777777" w:rsidR="007C5B50" w:rsidRDefault="008A43EE">
      <w:pPr>
        <w:pStyle w:val="4"/>
      </w:pPr>
      <w:r>
        <w:rPr>
          <w:rFonts w:hint="eastAsia"/>
        </w:rPr>
        <w:t>请求参数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5"/>
        <w:gridCol w:w="2281"/>
        <w:gridCol w:w="2281"/>
        <w:gridCol w:w="2271"/>
      </w:tblGrid>
      <w:tr w:rsidR="007C5B50" w14:paraId="16FC5CF1" w14:textId="77777777">
        <w:trPr>
          <w:trHeight w:val="468"/>
          <w:jc w:val="center"/>
        </w:trPr>
        <w:tc>
          <w:tcPr>
            <w:tcW w:w="2325" w:type="dxa"/>
            <w:shd w:val="clear" w:color="auto" w:fill="C6D9F1"/>
            <w:vAlign w:val="center"/>
          </w:tcPr>
          <w:p w14:paraId="34365F5E" w14:textId="77777777" w:rsidR="007C5B50" w:rsidRDefault="008A43EE">
            <w:pPr>
              <w:spacing w:line="360" w:lineRule="auto"/>
              <w:jc w:val="center"/>
              <w:rPr>
                <w:b/>
                <w:szCs w:val="24"/>
              </w:rPr>
            </w:pPr>
            <w:r>
              <w:rPr>
                <w:rFonts w:hint="eastAsia"/>
                <w:b/>
                <w:szCs w:val="24"/>
              </w:rPr>
              <w:t>参数</w:t>
            </w:r>
          </w:p>
        </w:tc>
        <w:tc>
          <w:tcPr>
            <w:tcW w:w="2281" w:type="dxa"/>
            <w:shd w:val="clear" w:color="auto" w:fill="C6D9F1"/>
            <w:vAlign w:val="center"/>
          </w:tcPr>
          <w:p w14:paraId="24F570E4" w14:textId="77777777" w:rsidR="007C5B50" w:rsidRDefault="008A43EE">
            <w:pPr>
              <w:spacing w:line="360" w:lineRule="auto"/>
              <w:jc w:val="center"/>
              <w:rPr>
                <w:b/>
                <w:szCs w:val="24"/>
              </w:rPr>
            </w:pPr>
            <w:r>
              <w:rPr>
                <w:b/>
                <w:szCs w:val="24"/>
              </w:rPr>
              <w:t>类型</w:t>
            </w:r>
          </w:p>
        </w:tc>
        <w:tc>
          <w:tcPr>
            <w:tcW w:w="2281" w:type="dxa"/>
            <w:shd w:val="clear" w:color="auto" w:fill="C6D9F1"/>
            <w:vAlign w:val="center"/>
          </w:tcPr>
          <w:p w14:paraId="76F8A933" w14:textId="77777777" w:rsidR="007C5B50" w:rsidRDefault="008A43EE">
            <w:pPr>
              <w:spacing w:line="360" w:lineRule="auto"/>
              <w:jc w:val="center"/>
              <w:rPr>
                <w:b/>
                <w:szCs w:val="24"/>
              </w:rPr>
            </w:pPr>
            <w:r>
              <w:rPr>
                <w:rFonts w:hint="eastAsia"/>
                <w:b/>
                <w:szCs w:val="24"/>
              </w:rPr>
              <w:t>说明</w:t>
            </w:r>
          </w:p>
        </w:tc>
        <w:tc>
          <w:tcPr>
            <w:tcW w:w="2271" w:type="dxa"/>
            <w:shd w:val="clear" w:color="auto" w:fill="C6D9F1"/>
            <w:vAlign w:val="center"/>
          </w:tcPr>
          <w:p w14:paraId="3C800995" w14:textId="77777777" w:rsidR="007C5B50" w:rsidRDefault="008A43EE">
            <w:pPr>
              <w:spacing w:line="360" w:lineRule="auto"/>
              <w:jc w:val="center"/>
              <w:rPr>
                <w:b/>
                <w:szCs w:val="24"/>
              </w:rPr>
            </w:pPr>
            <w:r>
              <w:rPr>
                <w:b/>
                <w:szCs w:val="24"/>
              </w:rPr>
              <w:t>非空要求</w:t>
            </w:r>
          </w:p>
        </w:tc>
      </w:tr>
      <w:tr w:rsidR="007C5B50" w14:paraId="009FAE1C" w14:textId="77777777">
        <w:trPr>
          <w:trHeight w:val="375"/>
          <w:jc w:val="center"/>
        </w:trPr>
        <w:tc>
          <w:tcPr>
            <w:tcW w:w="2325" w:type="dxa"/>
            <w:vAlign w:val="center"/>
          </w:tcPr>
          <w:p w14:paraId="6A864BC9" w14:textId="77777777" w:rsidR="007C5B50" w:rsidRDefault="008A43EE">
            <w:pPr>
              <w:spacing w:line="360" w:lineRule="auto"/>
              <w:jc w:val="center"/>
              <w:rPr>
                <w:szCs w:val="24"/>
              </w:rPr>
            </w:pPr>
            <w:r>
              <w:rPr>
                <w:rFonts w:hint="eastAsia"/>
                <w:szCs w:val="24"/>
              </w:rPr>
              <w:t>userName</w:t>
            </w:r>
          </w:p>
        </w:tc>
        <w:tc>
          <w:tcPr>
            <w:tcW w:w="2281" w:type="dxa"/>
            <w:vAlign w:val="center"/>
          </w:tcPr>
          <w:p w14:paraId="3D164DBD" w14:textId="77777777" w:rsidR="007C5B50" w:rsidRDefault="008A43EE">
            <w:pPr>
              <w:spacing w:line="360" w:lineRule="auto"/>
              <w:jc w:val="center"/>
              <w:rPr>
                <w:szCs w:val="24"/>
              </w:rPr>
            </w:pPr>
            <w:r>
              <w:rPr>
                <w:szCs w:val="24"/>
              </w:rPr>
              <w:t>String</w:t>
            </w:r>
          </w:p>
        </w:tc>
        <w:tc>
          <w:tcPr>
            <w:tcW w:w="2281" w:type="dxa"/>
            <w:vAlign w:val="center"/>
          </w:tcPr>
          <w:p w14:paraId="1BB11ED5" w14:textId="77777777" w:rsidR="007C5B50" w:rsidRDefault="008A43EE">
            <w:pPr>
              <w:spacing w:line="360" w:lineRule="auto"/>
              <w:jc w:val="center"/>
              <w:rPr>
                <w:szCs w:val="24"/>
              </w:rPr>
            </w:pPr>
            <w:r>
              <w:rPr>
                <w:rFonts w:hint="eastAsia"/>
                <w:szCs w:val="24"/>
              </w:rPr>
              <w:t>用户名</w:t>
            </w:r>
          </w:p>
        </w:tc>
        <w:tc>
          <w:tcPr>
            <w:tcW w:w="2271" w:type="dxa"/>
            <w:vAlign w:val="center"/>
          </w:tcPr>
          <w:p w14:paraId="74F89CAE" w14:textId="77777777" w:rsidR="007C5B50" w:rsidRDefault="008A43EE">
            <w:pPr>
              <w:spacing w:line="360" w:lineRule="auto"/>
              <w:jc w:val="center"/>
              <w:rPr>
                <w:szCs w:val="24"/>
              </w:rPr>
            </w:pPr>
            <w:r>
              <w:rPr>
                <w:szCs w:val="24"/>
              </w:rPr>
              <w:t>是</w:t>
            </w:r>
          </w:p>
        </w:tc>
      </w:tr>
      <w:tr w:rsidR="007C5B50" w14:paraId="10D020EF" w14:textId="77777777">
        <w:trPr>
          <w:trHeight w:val="375"/>
          <w:jc w:val="center"/>
        </w:trPr>
        <w:tc>
          <w:tcPr>
            <w:tcW w:w="2325" w:type="dxa"/>
            <w:vAlign w:val="center"/>
          </w:tcPr>
          <w:p w14:paraId="08E7150F" w14:textId="77777777" w:rsidR="007C5B50" w:rsidRDefault="008A43EE">
            <w:pPr>
              <w:spacing w:line="360" w:lineRule="auto"/>
              <w:jc w:val="center"/>
              <w:rPr>
                <w:szCs w:val="24"/>
              </w:rPr>
            </w:pPr>
            <w:r>
              <w:rPr>
                <w:szCs w:val="24"/>
              </w:rPr>
              <w:t>PIN</w:t>
            </w:r>
          </w:p>
        </w:tc>
        <w:tc>
          <w:tcPr>
            <w:tcW w:w="2281" w:type="dxa"/>
            <w:vAlign w:val="center"/>
          </w:tcPr>
          <w:p w14:paraId="241F8C5C" w14:textId="77777777" w:rsidR="007C5B50" w:rsidRDefault="008A43EE">
            <w:pPr>
              <w:spacing w:line="360" w:lineRule="auto"/>
              <w:jc w:val="center"/>
              <w:rPr>
                <w:szCs w:val="24"/>
              </w:rPr>
            </w:pPr>
            <w:r>
              <w:rPr>
                <w:rFonts w:hint="eastAsia"/>
                <w:szCs w:val="24"/>
              </w:rPr>
              <w:t>String</w:t>
            </w:r>
          </w:p>
        </w:tc>
        <w:tc>
          <w:tcPr>
            <w:tcW w:w="2281" w:type="dxa"/>
            <w:vAlign w:val="center"/>
          </w:tcPr>
          <w:p w14:paraId="69587555" w14:textId="77777777" w:rsidR="007C5B50" w:rsidRDefault="008A43EE">
            <w:pPr>
              <w:spacing w:line="360" w:lineRule="auto"/>
              <w:jc w:val="center"/>
              <w:rPr>
                <w:szCs w:val="24"/>
              </w:rPr>
            </w:pPr>
            <w:r>
              <w:rPr>
                <w:szCs w:val="24"/>
              </w:rPr>
              <w:t>证书的</w:t>
            </w:r>
            <w:r>
              <w:rPr>
                <w:szCs w:val="24"/>
              </w:rPr>
              <w:t>PIN</w:t>
            </w:r>
            <w:r>
              <w:rPr>
                <w:szCs w:val="24"/>
              </w:rPr>
              <w:t>码</w:t>
            </w:r>
          </w:p>
        </w:tc>
        <w:tc>
          <w:tcPr>
            <w:tcW w:w="2271" w:type="dxa"/>
            <w:vAlign w:val="center"/>
          </w:tcPr>
          <w:p w14:paraId="019A2027" w14:textId="77777777" w:rsidR="007C5B50" w:rsidRDefault="008A43EE">
            <w:pPr>
              <w:spacing w:line="360" w:lineRule="auto"/>
              <w:jc w:val="center"/>
              <w:rPr>
                <w:szCs w:val="24"/>
              </w:rPr>
            </w:pPr>
            <w:r>
              <w:rPr>
                <w:rFonts w:hint="eastAsia"/>
                <w:szCs w:val="24"/>
              </w:rPr>
              <w:t>是</w:t>
            </w:r>
          </w:p>
        </w:tc>
      </w:tr>
      <w:tr w:rsidR="007C5B50" w14:paraId="266BB033" w14:textId="77777777">
        <w:trPr>
          <w:trHeight w:val="375"/>
          <w:jc w:val="center"/>
        </w:trPr>
        <w:tc>
          <w:tcPr>
            <w:tcW w:w="2325" w:type="dxa"/>
            <w:vAlign w:val="center"/>
          </w:tcPr>
          <w:p w14:paraId="1B8C1D1C" w14:textId="77777777" w:rsidR="007C5B50" w:rsidRDefault="008A43EE">
            <w:pPr>
              <w:spacing w:line="360" w:lineRule="auto"/>
              <w:jc w:val="center"/>
              <w:rPr>
                <w:szCs w:val="24"/>
              </w:rPr>
            </w:pPr>
            <w:r>
              <w:rPr>
                <w:rFonts w:hint="eastAsia"/>
                <w:szCs w:val="24"/>
              </w:rPr>
              <w:t>clientID</w:t>
            </w:r>
          </w:p>
        </w:tc>
        <w:tc>
          <w:tcPr>
            <w:tcW w:w="2281" w:type="dxa"/>
            <w:vAlign w:val="center"/>
          </w:tcPr>
          <w:p w14:paraId="6945878F" w14:textId="77777777" w:rsidR="007C5B50" w:rsidRDefault="008A43EE">
            <w:pPr>
              <w:spacing w:line="360" w:lineRule="auto"/>
              <w:jc w:val="center"/>
              <w:rPr>
                <w:szCs w:val="24"/>
              </w:rPr>
            </w:pPr>
            <w:r>
              <w:rPr>
                <w:rFonts w:hint="eastAsia"/>
                <w:szCs w:val="24"/>
              </w:rPr>
              <w:t>String</w:t>
            </w:r>
          </w:p>
        </w:tc>
        <w:tc>
          <w:tcPr>
            <w:tcW w:w="2281" w:type="dxa"/>
            <w:vAlign w:val="center"/>
          </w:tcPr>
          <w:p w14:paraId="2B6E6CFA" w14:textId="77777777" w:rsidR="007C5B50" w:rsidRDefault="008A43EE">
            <w:pPr>
              <w:spacing w:line="360" w:lineRule="auto"/>
              <w:jc w:val="center"/>
              <w:rPr>
                <w:szCs w:val="24"/>
              </w:rPr>
            </w:pPr>
            <w:r>
              <w:rPr>
                <w:szCs w:val="24"/>
              </w:rPr>
              <w:t>客户端</w:t>
            </w:r>
            <w:r>
              <w:rPr>
                <w:szCs w:val="24"/>
              </w:rPr>
              <w:t>ID</w:t>
            </w:r>
          </w:p>
        </w:tc>
        <w:tc>
          <w:tcPr>
            <w:tcW w:w="2271" w:type="dxa"/>
            <w:vAlign w:val="center"/>
          </w:tcPr>
          <w:p w14:paraId="465783E5" w14:textId="77777777" w:rsidR="007C5B50" w:rsidRDefault="008A43EE">
            <w:pPr>
              <w:spacing w:line="360" w:lineRule="auto"/>
              <w:jc w:val="center"/>
              <w:rPr>
                <w:szCs w:val="24"/>
              </w:rPr>
            </w:pPr>
            <w:r>
              <w:rPr>
                <w:rFonts w:hint="eastAsia"/>
                <w:szCs w:val="24"/>
              </w:rPr>
              <w:t>是</w:t>
            </w:r>
          </w:p>
        </w:tc>
      </w:tr>
      <w:tr w:rsidR="007C5B50" w14:paraId="2C00026C" w14:textId="77777777">
        <w:trPr>
          <w:trHeight w:val="375"/>
          <w:jc w:val="center"/>
        </w:trPr>
        <w:tc>
          <w:tcPr>
            <w:tcW w:w="2325" w:type="dxa"/>
            <w:vAlign w:val="center"/>
          </w:tcPr>
          <w:p w14:paraId="0C535D5C" w14:textId="77777777" w:rsidR="007C5B50" w:rsidRDefault="008A43EE">
            <w:pPr>
              <w:spacing w:line="360" w:lineRule="auto"/>
              <w:jc w:val="center"/>
              <w:rPr>
                <w:szCs w:val="24"/>
              </w:rPr>
            </w:pPr>
            <w:r>
              <w:rPr>
                <w:rFonts w:hint="eastAsia"/>
                <w:szCs w:val="24"/>
              </w:rPr>
              <w:t>dekID</w:t>
            </w:r>
          </w:p>
        </w:tc>
        <w:tc>
          <w:tcPr>
            <w:tcW w:w="2281" w:type="dxa"/>
            <w:vAlign w:val="center"/>
          </w:tcPr>
          <w:p w14:paraId="75315B2D" w14:textId="77777777" w:rsidR="007C5B50" w:rsidRDefault="008A43EE">
            <w:pPr>
              <w:spacing w:line="360" w:lineRule="auto"/>
              <w:jc w:val="center"/>
              <w:rPr>
                <w:szCs w:val="24"/>
              </w:rPr>
            </w:pPr>
            <w:r>
              <w:rPr>
                <w:rFonts w:hint="eastAsia"/>
                <w:szCs w:val="24"/>
              </w:rPr>
              <w:t>String</w:t>
            </w:r>
          </w:p>
        </w:tc>
        <w:tc>
          <w:tcPr>
            <w:tcW w:w="2281" w:type="dxa"/>
            <w:vAlign w:val="center"/>
          </w:tcPr>
          <w:p w14:paraId="0183B581" w14:textId="77777777" w:rsidR="007C5B50" w:rsidRDefault="008A43EE">
            <w:pPr>
              <w:spacing w:line="360" w:lineRule="auto"/>
              <w:jc w:val="center"/>
              <w:rPr>
                <w:szCs w:val="24"/>
              </w:rPr>
            </w:pPr>
            <w:r>
              <w:rPr>
                <w:rFonts w:hint="eastAsia"/>
                <w:szCs w:val="24"/>
              </w:rPr>
              <w:t>秘钥</w:t>
            </w:r>
            <w:r>
              <w:rPr>
                <w:rFonts w:hint="eastAsia"/>
                <w:szCs w:val="24"/>
              </w:rPr>
              <w:t>ID</w:t>
            </w:r>
          </w:p>
        </w:tc>
        <w:tc>
          <w:tcPr>
            <w:tcW w:w="2271" w:type="dxa"/>
            <w:vAlign w:val="center"/>
          </w:tcPr>
          <w:p w14:paraId="34D6B58F" w14:textId="77777777" w:rsidR="007C5B50" w:rsidRDefault="008A43EE">
            <w:pPr>
              <w:spacing w:line="360" w:lineRule="auto"/>
              <w:jc w:val="center"/>
              <w:rPr>
                <w:szCs w:val="24"/>
              </w:rPr>
            </w:pPr>
            <w:r>
              <w:rPr>
                <w:rFonts w:hint="eastAsia"/>
                <w:szCs w:val="24"/>
              </w:rPr>
              <w:t>是</w:t>
            </w:r>
          </w:p>
        </w:tc>
      </w:tr>
      <w:tr w:rsidR="007C5B50" w14:paraId="52A2CC31" w14:textId="77777777">
        <w:trPr>
          <w:trHeight w:val="375"/>
          <w:jc w:val="center"/>
        </w:trPr>
        <w:tc>
          <w:tcPr>
            <w:tcW w:w="2325" w:type="dxa"/>
            <w:vAlign w:val="center"/>
          </w:tcPr>
          <w:p w14:paraId="1769B58D" w14:textId="77777777" w:rsidR="007C5B50" w:rsidRDefault="008A43EE">
            <w:pPr>
              <w:spacing w:line="360" w:lineRule="auto"/>
              <w:jc w:val="center"/>
              <w:rPr>
                <w:szCs w:val="24"/>
              </w:rPr>
            </w:pPr>
            <w:r>
              <w:rPr>
                <w:szCs w:val="24"/>
              </w:rPr>
              <w:t>mode</w:t>
            </w:r>
          </w:p>
        </w:tc>
        <w:tc>
          <w:tcPr>
            <w:tcW w:w="2281" w:type="dxa"/>
            <w:vAlign w:val="center"/>
          </w:tcPr>
          <w:p w14:paraId="4D66A8EB" w14:textId="77777777" w:rsidR="007C5B50" w:rsidRDefault="008A43EE">
            <w:pPr>
              <w:spacing w:line="360" w:lineRule="auto"/>
              <w:jc w:val="center"/>
              <w:rPr>
                <w:szCs w:val="24"/>
              </w:rPr>
            </w:pPr>
            <w:r>
              <w:rPr>
                <w:szCs w:val="24"/>
              </w:rPr>
              <w:t>int</w:t>
            </w:r>
          </w:p>
        </w:tc>
        <w:tc>
          <w:tcPr>
            <w:tcW w:w="2281" w:type="dxa"/>
            <w:vAlign w:val="center"/>
          </w:tcPr>
          <w:p w14:paraId="766B1486" w14:textId="77777777" w:rsidR="007C5B50" w:rsidRDefault="008A43EE">
            <w:pPr>
              <w:spacing w:line="360" w:lineRule="auto"/>
              <w:jc w:val="center"/>
              <w:rPr>
                <w:szCs w:val="24"/>
              </w:rPr>
            </w:pPr>
            <w:r>
              <w:rPr>
                <w:szCs w:val="24"/>
              </w:rPr>
              <w:t>加密模式</w:t>
            </w:r>
            <w:r>
              <w:rPr>
                <w:szCs w:val="24"/>
              </w:rPr>
              <w:t>(1-ECB, 2-CBC)</w:t>
            </w:r>
          </w:p>
        </w:tc>
        <w:tc>
          <w:tcPr>
            <w:tcW w:w="2271" w:type="dxa"/>
            <w:vAlign w:val="center"/>
          </w:tcPr>
          <w:p w14:paraId="04FF566A" w14:textId="77777777" w:rsidR="007C5B50" w:rsidRDefault="008A43EE">
            <w:pPr>
              <w:spacing w:line="360" w:lineRule="auto"/>
              <w:jc w:val="center"/>
              <w:rPr>
                <w:szCs w:val="24"/>
              </w:rPr>
            </w:pPr>
            <w:r>
              <w:rPr>
                <w:szCs w:val="24"/>
              </w:rPr>
              <w:t>是</w:t>
            </w:r>
          </w:p>
        </w:tc>
      </w:tr>
      <w:tr w:rsidR="007C5B50" w14:paraId="19841709" w14:textId="77777777">
        <w:trPr>
          <w:trHeight w:val="375"/>
          <w:jc w:val="center"/>
        </w:trPr>
        <w:tc>
          <w:tcPr>
            <w:tcW w:w="2325" w:type="dxa"/>
            <w:vAlign w:val="center"/>
          </w:tcPr>
          <w:p w14:paraId="4A8049AB" w14:textId="77777777" w:rsidR="007C5B50" w:rsidRDefault="008A43EE">
            <w:pPr>
              <w:spacing w:line="360" w:lineRule="auto"/>
              <w:jc w:val="center"/>
              <w:rPr>
                <w:szCs w:val="24"/>
              </w:rPr>
            </w:pPr>
            <w:r>
              <w:rPr>
                <w:szCs w:val="24"/>
              </w:rPr>
              <w:t>padding</w:t>
            </w:r>
          </w:p>
        </w:tc>
        <w:tc>
          <w:tcPr>
            <w:tcW w:w="2281" w:type="dxa"/>
            <w:vAlign w:val="center"/>
          </w:tcPr>
          <w:p w14:paraId="3697051B" w14:textId="77777777" w:rsidR="007C5B50" w:rsidRDefault="008A43EE">
            <w:pPr>
              <w:spacing w:line="360" w:lineRule="auto"/>
              <w:jc w:val="center"/>
              <w:rPr>
                <w:szCs w:val="24"/>
              </w:rPr>
            </w:pPr>
            <w:r>
              <w:rPr>
                <w:szCs w:val="24"/>
              </w:rPr>
              <w:t>int</w:t>
            </w:r>
          </w:p>
        </w:tc>
        <w:tc>
          <w:tcPr>
            <w:tcW w:w="2281" w:type="dxa"/>
            <w:vAlign w:val="center"/>
          </w:tcPr>
          <w:p w14:paraId="5AABAA6F" w14:textId="77777777" w:rsidR="007C5B50" w:rsidRDefault="008A43EE">
            <w:pPr>
              <w:spacing w:line="360" w:lineRule="auto"/>
              <w:jc w:val="center"/>
              <w:rPr>
                <w:szCs w:val="24"/>
              </w:rPr>
            </w:pPr>
            <w:r>
              <w:rPr>
                <w:szCs w:val="24"/>
              </w:rPr>
              <w:t>补位方式</w:t>
            </w:r>
            <w:r>
              <w:rPr>
                <w:szCs w:val="24"/>
              </w:rPr>
              <w:t>(0-NoPadding, 1-PKCS5Padding)</w:t>
            </w:r>
            <w:r>
              <w:rPr>
                <w:szCs w:val="24"/>
              </w:rPr>
              <w:t>，</w:t>
            </w:r>
            <w:r>
              <w:rPr>
                <w:szCs w:val="24"/>
              </w:rPr>
              <w:t>NoPadding</w:t>
            </w:r>
            <w:r>
              <w:rPr>
                <w:szCs w:val="24"/>
              </w:rPr>
              <w:t>时原文数据长度必须为</w:t>
            </w:r>
            <w:r>
              <w:rPr>
                <w:szCs w:val="24"/>
              </w:rPr>
              <w:t>16</w:t>
            </w:r>
            <w:r>
              <w:rPr>
                <w:szCs w:val="24"/>
              </w:rPr>
              <w:t>整数倍</w:t>
            </w:r>
          </w:p>
        </w:tc>
        <w:tc>
          <w:tcPr>
            <w:tcW w:w="2271" w:type="dxa"/>
            <w:vAlign w:val="center"/>
          </w:tcPr>
          <w:p w14:paraId="06B6450F" w14:textId="77777777" w:rsidR="007C5B50" w:rsidRDefault="008A43EE">
            <w:pPr>
              <w:spacing w:line="360" w:lineRule="auto"/>
              <w:jc w:val="center"/>
              <w:rPr>
                <w:szCs w:val="24"/>
              </w:rPr>
            </w:pPr>
            <w:r>
              <w:rPr>
                <w:szCs w:val="24"/>
              </w:rPr>
              <w:t>是</w:t>
            </w:r>
          </w:p>
        </w:tc>
      </w:tr>
      <w:tr w:rsidR="007C5B50" w14:paraId="6568488E" w14:textId="77777777">
        <w:trPr>
          <w:trHeight w:val="375"/>
          <w:jc w:val="center"/>
        </w:trPr>
        <w:tc>
          <w:tcPr>
            <w:tcW w:w="2325" w:type="dxa"/>
            <w:vAlign w:val="center"/>
          </w:tcPr>
          <w:p w14:paraId="7B746BCA" w14:textId="77777777" w:rsidR="007C5B50" w:rsidRDefault="008A43EE">
            <w:pPr>
              <w:spacing w:line="360" w:lineRule="auto"/>
              <w:jc w:val="center"/>
              <w:rPr>
                <w:szCs w:val="24"/>
              </w:rPr>
            </w:pPr>
            <w:r>
              <w:rPr>
                <w:szCs w:val="24"/>
              </w:rPr>
              <w:t>plainBytes</w:t>
            </w:r>
          </w:p>
        </w:tc>
        <w:tc>
          <w:tcPr>
            <w:tcW w:w="2281" w:type="dxa"/>
            <w:vAlign w:val="center"/>
          </w:tcPr>
          <w:p w14:paraId="3C581513" w14:textId="77777777" w:rsidR="007C5B50" w:rsidRDefault="008A43EE">
            <w:pPr>
              <w:spacing w:line="360" w:lineRule="auto"/>
              <w:jc w:val="center"/>
              <w:rPr>
                <w:szCs w:val="24"/>
              </w:rPr>
            </w:pPr>
            <w:r>
              <w:rPr>
                <w:szCs w:val="24"/>
              </w:rPr>
              <w:t>byte[]</w:t>
            </w:r>
          </w:p>
        </w:tc>
        <w:tc>
          <w:tcPr>
            <w:tcW w:w="2281" w:type="dxa"/>
            <w:vAlign w:val="center"/>
          </w:tcPr>
          <w:p w14:paraId="1A2D5AF0" w14:textId="77777777" w:rsidR="007C5B50" w:rsidRDefault="008A43EE">
            <w:pPr>
              <w:spacing w:line="360" w:lineRule="auto"/>
              <w:jc w:val="center"/>
              <w:rPr>
                <w:szCs w:val="24"/>
              </w:rPr>
            </w:pPr>
            <w:r>
              <w:rPr>
                <w:szCs w:val="24"/>
              </w:rPr>
              <w:t>原文数据</w:t>
            </w:r>
          </w:p>
        </w:tc>
        <w:tc>
          <w:tcPr>
            <w:tcW w:w="2271" w:type="dxa"/>
            <w:vAlign w:val="center"/>
          </w:tcPr>
          <w:p w14:paraId="59066547" w14:textId="77777777" w:rsidR="007C5B50" w:rsidRDefault="008A43EE">
            <w:pPr>
              <w:spacing w:line="360" w:lineRule="auto"/>
              <w:jc w:val="center"/>
              <w:rPr>
                <w:szCs w:val="24"/>
              </w:rPr>
            </w:pPr>
            <w:r>
              <w:rPr>
                <w:szCs w:val="24"/>
              </w:rPr>
              <w:t>是</w:t>
            </w:r>
          </w:p>
        </w:tc>
      </w:tr>
      <w:tr w:rsidR="007C5B50" w14:paraId="5DA6F080" w14:textId="77777777">
        <w:trPr>
          <w:trHeight w:val="375"/>
          <w:jc w:val="center"/>
        </w:trPr>
        <w:tc>
          <w:tcPr>
            <w:tcW w:w="2325" w:type="dxa"/>
            <w:vAlign w:val="center"/>
          </w:tcPr>
          <w:p w14:paraId="6CB461C6" w14:textId="77777777" w:rsidR="007C5B50" w:rsidRDefault="008A43EE">
            <w:pPr>
              <w:spacing w:line="360" w:lineRule="auto"/>
              <w:jc w:val="center"/>
              <w:rPr>
                <w:szCs w:val="24"/>
              </w:rPr>
            </w:pPr>
            <w:r>
              <w:rPr>
                <w:rFonts w:hint="eastAsia"/>
                <w:szCs w:val="24"/>
              </w:rPr>
              <w:t>resultListener</w:t>
            </w:r>
          </w:p>
        </w:tc>
        <w:tc>
          <w:tcPr>
            <w:tcW w:w="2281" w:type="dxa"/>
            <w:vAlign w:val="center"/>
          </w:tcPr>
          <w:p w14:paraId="5F17E23D" w14:textId="77777777" w:rsidR="007C5B50" w:rsidRDefault="008A43EE">
            <w:pPr>
              <w:spacing w:line="360" w:lineRule="auto"/>
              <w:jc w:val="center"/>
              <w:rPr>
                <w:szCs w:val="24"/>
              </w:rPr>
            </w:pPr>
            <w:r>
              <w:rPr>
                <w:rFonts w:hint="eastAsia"/>
                <w:szCs w:val="24"/>
              </w:rPr>
              <w:t>Result.ResultListener</w:t>
            </w:r>
          </w:p>
        </w:tc>
        <w:tc>
          <w:tcPr>
            <w:tcW w:w="2281" w:type="dxa"/>
            <w:vAlign w:val="center"/>
          </w:tcPr>
          <w:p w14:paraId="324F1AFF" w14:textId="77777777" w:rsidR="007C5B50" w:rsidRDefault="008A43EE">
            <w:pPr>
              <w:spacing w:line="360" w:lineRule="auto"/>
              <w:jc w:val="center"/>
              <w:rPr>
                <w:szCs w:val="24"/>
              </w:rPr>
            </w:pPr>
            <w:r>
              <w:rPr>
                <w:rFonts w:hint="eastAsia"/>
                <w:szCs w:val="24"/>
              </w:rPr>
              <w:t>回调接口</w:t>
            </w:r>
          </w:p>
        </w:tc>
        <w:tc>
          <w:tcPr>
            <w:tcW w:w="2271" w:type="dxa"/>
            <w:vAlign w:val="center"/>
          </w:tcPr>
          <w:p w14:paraId="1FCB8480" w14:textId="77777777" w:rsidR="007C5B50" w:rsidRDefault="008A43EE">
            <w:pPr>
              <w:spacing w:line="360" w:lineRule="auto"/>
              <w:jc w:val="center"/>
              <w:rPr>
                <w:szCs w:val="24"/>
              </w:rPr>
            </w:pPr>
            <w:r>
              <w:rPr>
                <w:rFonts w:hint="eastAsia"/>
                <w:szCs w:val="24"/>
              </w:rPr>
              <w:t>是</w:t>
            </w:r>
          </w:p>
        </w:tc>
      </w:tr>
    </w:tbl>
    <w:p w14:paraId="68653BB5" w14:textId="77777777" w:rsidR="007C5B50" w:rsidRDefault="007C5B50"/>
    <w:p w14:paraId="0EB08D76" w14:textId="77777777" w:rsidR="007C5B50" w:rsidRDefault="008A43EE">
      <w:pPr>
        <w:pStyle w:val="4"/>
      </w:pPr>
      <w:r>
        <w:rPr>
          <w:rFonts w:hint="eastAsia"/>
        </w:rPr>
        <w:t>返回值</w:t>
      </w:r>
    </w:p>
    <w:p w14:paraId="262FA144" w14:textId="77777777" w:rsidR="007C5B50" w:rsidRDefault="008A43EE">
      <w:pPr>
        <w:rPr>
          <w:szCs w:val="24"/>
        </w:rPr>
      </w:pPr>
      <w:r>
        <w:rPr>
          <w:szCs w:val="24"/>
        </w:rPr>
        <w:t>通过回调接口返回加密结果</w:t>
      </w:r>
    </w:p>
    <w:p w14:paraId="0C4A666D" w14:textId="77777777" w:rsidR="007C5B50" w:rsidRDefault="007C5B50">
      <w:pPr>
        <w:spacing w:line="360" w:lineRule="auto"/>
        <w:rPr>
          <w:szCs w:val="24"/>
        </w:rPr>
      </w:pPr>
    </w:p>
    <w:p w14:paraId="1D482A55" w14:textId="77777777" w:rsidR="007C5B50" w:rsidRDefault="008A43EE">
      <w:pPr>
        <w:pStyle w:val="3"/>
      </w:pPr>
      <w:bookmarkStart w:id="388" w:name="_Toc101347051"/>
      <w:bookmarkStart w:id="389" w:name="_解密数据"/>
      <w:r>
        <w:lastRenderedPageBreak/>
        <w:t>解密数据</w:t>
      </w:r>
      <w:bookmarkEnd w:id="388"/>
    </w:p>
    <w:bookmarkEnd w:id="389"/>
    <w:p w14:paraId="748CC456" w14:textId="77777777" w:rsidR="007C5B50" w:rsidRDefault="008A43EE">
      <w:pPr>
        <w:pStyle w:val="4"/>
      </w:pPr>
      <w:r>
        <w:rPr>
          <w:rFonts w:hint="eastAsia"/>
        </w:rPr>
        <w:t>功能描述</w:t>
      </w:r>
    </w:p>
    <w:p w14:paraId="5754FFB1" w14:textId="77777777" w:rsidR="007C5B50" w:rsidRDefault="008A43EE">
      <w:r>
        <w:t>使用对称秘钥解密加密密文</w:t>
      </w:r>
    </w:p>
    <w:p w14:paraId="72E20B3B" w14:textId="77777777" w:rsidR="007C5B50" w:rsidRDefault="008A43EE">
      <w:pPr>
        <w:pStyle w:val="4"/>
      </w:pPr>
      <w:r>
        <w:rPr>
          <w:rFonts w:hint="eastAsia"/>
        </w:rPr>
        <w:t>前置条件</w:t>
      </w:r>
    </w:p>
    <w:p w14:paraId="64D5BFC8" w14:textId="77777777" w:rsidR="007C5B50" w:rsidRDefault="008A43EE">
      <w:pPr>
        <w:rPr>
          <w:szCs w:val="24"/>
        </w:rPr>
      </w:pPr>
      <w:r>
        <w:rPr>
          <w:rFonts w:hint="eastAsia"/>
          <w:szCs w:val="24"/>
        </w:rPr>
        <w:t>已经</w:t>
      </w:r>
      <w:r>
        <w:rPr>
          <w:szCs w:val="24"/>
        </w:rPr>
        <w:t>生成了</w:t>
      </w:r>
      <w:r>
        <w:rPr>
          <w:szCs w:val="24"/>
        </w:rPr>
        <w:t>DEK</w:t>
      </w:r>
    </w:p>
    <w:p w14:paraId="772B447A" w14:textId="77777777" w:rsidR="007C5B50" w:rsidRDefault="008A43EE">
      <w:pPr>
        <w:pStyle w:val="4"/>
      </w:pPr>
      <w:r>
        <w:rPr>
          <w:rFonts w:hint="eastAsia"/>
        </w:rPr>
        <w:t>方法原型</w:t>
      </w:r>
    </w:p>
    <w:p w14:paraId="51EF00F1" w14:textId="77777777" w:rsidR="007C5B50" w:rsidRDefault="008A43EE">
      <w:r>
        <w:rPr>
          <w:rFonts w:hint="eastAsia"/>
          <w:szCs w:val="24"/>
        </w:rPr>
        <w:t>public void decryptData(String userName, String PIN, String clientID, String dekID</w:t>
      </w:r>
      <w:r>
        <w:rPr>
          <w:rFonts w:hint="eastAsia"/>
          <w:szCs w:val="24"/>
        </w:rPr>
        <w:t>，</w:t>
      </w:r>
      <w:r>
        <w:rPr>
          <w:rFonts w:hint="eastAsia"/>
          <w:szCs w:val="24"/>
        </w:rPr>
        <w:t xml:space="preserve"> int mode, int padding, byte[] cipherBytes, Result.ResultListener resultListener)</w:t>
      </w:r>
    </w:p>
    <w:p w14:paraId="59040ADF" w14:textId="77777777" w:rsidR="007C5B50" w:rsidRDefault="008A43EE">
      <w:pPr>
        <w:pStyle w:val="4"/>
      </w:pPr>
      <w:r>
        <w:rPr>
          <w:rFonts w:hint="eastAsia"/>
        </w:rPr>
        <w:t>请求参数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5"/>
        <w:gridCol w:w="2281"/>
        <w:gridCol w:w="2281"/>
        <w:gridCol w:w="2271"/>
      </w:tblGrid>
      <w:tr w:rsidR="007C5B50" w14:paraId="41896042" w14:textId="77777777">
        <w:trPr>
          <w:trHeight w:val="468"/>
          <w:jc w:val="center"/>
        </w:trPr>
        <w:tc>
          <w:tcPr>
            <w:tcW w:w="2325" w:type="dxa"/>
            <w:shd w:val="clear" w:color="auto" w:fill="C6D9F1"/>
            <w:vAlign w:val="center"/>
          </w:tcPr>
          <w:p w14:paraId="0B21E761" w14:textId="77777777" w:rsidR="007C5B50" w:rsidRDefault="008A43EE">
            <w:pPr>
              <w:spacing w:line="360" w:lineRule="auto"/>
              <w:jc w:val="center"/>
              <w:rPr>
                <w:b/>
                <w:szCs w:val="24"/>
              </w:rPr>
            </w:pPr>
            <w:r>
              <w:rPr>
                <w:rFonts w:hint="eastAsia"/>
                <w:b/>
                <w:szCs w:val="24"/>
              </w:rPr>
              <w:t>参数</w:t>
            </w:r>
          </w:p>
        </w:tc>
        <w:tc>
          <w:tcPr>
            <w:tcW w:w="2281" w:type="dxa"/>
            <w:shd w:val="clear" w:color="auto" w:fill="C6D9F1"/>
            <w:vAlign w:val="center"/>
          </w:tcPr>
          <w:p w14:paraId="2EB629F7" w14:textId="77777777" w:rsidR="007C5B50" w:rsidRDefault="008A43EE">
            <w:pPr>
              <w:spacing w:line="360" w:lineRule="auto"/>
              <w:jc w:val="center"/>
              <w:rPr>
                <w:b/>
                <w:szCs w:val="24"/>
              </w:rPr>
            </w:pPr>
            <w:r>
              <w:rPr>
                <w:b/>
                <w:szCs w:val="24"/>
              </w:rPr>
              <w:t>类型</w:t>
            </w:r>
          </w:p>
        </w:tc>
        <w:tc>
          <w:tcPr>
            <w:tcW w:w="2281" w:type="dxa"/>
            <w:shd w:val="clear" w:color="auto" w:fill="C6D9F1"/>
            <w:vAlign w:val="center"/>
          </w:tcPr>
          <w:p w14:paraId="1D74A546" w14:textId="77777777" w:rsidR="007C5B50" w:rsidRDefault="008A43EE">
            <w:pPr>
              <w:spacing w:line="360" w:lineRule="auto"/>
              <w:jc w:val="center"/>
              <w:rPr>
                <w:b/>
                <w:szCs w:val="24"/>
              </w:rPr>
            </w:pPr>
            <w:r>
              <w:rPr>
                <w:rFonts w:hint="eastAsia"/>
                <w:b/>
                <w:szCs w:val="24"/>
              </w:rPr>
              <w:t>说明</w:t>
            </w:r>
          </w:p>
        </w:tc>
        <w:tc>
          <w:tcPr>
            <w:tcW w:w="2271" w:type="dxa"/>
            <w:shd w:val="clear" w:color="auto" w:fill="C6D9F1"/>
            <w:vAlign w:val="center"/>
          </w:tcPr>
          <w:p w14:paraId="1EF53F48" w14:textId="77777777" w:rsidR="007C5B50" w:rsidRDefault="008A43EE">
            <w:pPr>
              <w:spacing w:line="360" w:lineRule="auto"/>
              <w:jc w:val="center"/>
              <w:rPr>
                <w:b/>
                <w:szCs w:val="24"/>
              </w:rPr>
            </w:pPr>
            <w:r>
              <w:rPr>
                <w:b/>
                <w:szCs w:val="24"/>
              </w:rPr>
              <w:t>非空要求</w:t>
            </w:r>
          </w:p>
        </w:tc>
      </w:tr>
      <w:tr w:rsidR="007C5B50" w14:paraId="529E1473" w14:textId="77777777">
        <w:trPr>
          <w:trHeight w:val="375"/>
          <w:jc w:val="center"/>
        </w:trPr>
        <w:tc>
          <w:tcPr>
            <w:tcW w:w="2325" w:type="dxa"/>
            <w:vAlign w:val="center"/>
          </w:tcPr>
          <w:p w14:paraId="4E3E992B" w14:textId="77777777" w:rsidR="007C5B50" w:rsidRDefault="008A43EE">
            <w:pPr>
              <w:spacing w:line="360" w:lineRule="auto"/>
              <w:jc w:val="center"/>
              <w:rPr>
                <w:szCs w:val="24"/>
              </w:rPr>
            </w:pPr>
            <w:r>
              <w:rPr>
                <w:rFonts w:hint="eastAsia"/>
                <w:szCs w:val="24"/>
              </w:rPr>
              <w:t>userName</w:t>
            </w:r>
          </w:p>
        </w:tc>
        <w:tc>
          <w:tcPr>
            <w:tcW w:w="2281" w:type="dxa"/>
            <w:vAlign w:val="center"/>
          </w:tcPr>
          <w:p w14:paraId="5286F49D" w14:textId="77777777" w:rsidR="007C5B50" w:rsidRDefault="008A43EE">
            <w:pPr>
              <w:spacing w:line="360" w:lineRule="auto"/>
              <w:jc w:val="center"/>
              <w:rPr>
                <w:szCs w:val="24"/>
              </w:rPr>
            </w:pPr>
            <w:r>
              <w:rPr>
                <w:szCs w:val="24"/>
              </w:rPr>
              <w:t>String</w:t>
            </w:r>
          </w:p>
        </w:tc>
        <w:tc>
          <w:tcPr>
            <w:tcW w:w="2281" w:type="dxa"/>
            <w:vAlign w:val="center"/>
          </w:tcPr>
          <w:p w14:paraId="1E631DC1" w14:textId="77777777" w:rsidR="007C5B50" w:rsidRDefault="008A43EE">
            <w:pPr>
              <w:spacing w:line="360" w:lineRule="auto"/>
              <w:jc w:val="center"/>
              <w:rPr>
                <w:szCs w:val="24"/>
              </w:rPr>
            </w:pPr>
            <w:r>
              <w:rPr>
                <w:rFonts w:hint="eastAsia"/>
                <w:szCs w:val="24"/>
              </w:rPr>
              <w:t>用户名</w:t>
            </w:r>
          </w:p>
        </w:tc>
        <w:tc>
          <w:tcPr>
            <w:tcW w:w="2271" w:type="dxa"/>
            <w:vAlign w:val="center"/>
          </w:tcPr>
          <w:p w14:paraId="5B792C1C" w14:textId="77777777" w:rsidR="007C5B50" w:rsidRDefault="008A43EE">
            <w:pPr>
              <w:spacing w:line="360" w:lineRule="auto"/>
              <w:jc w:val="center"/>
              <w:rPr>
                <w:szCs w:val="24"/>
              </w:rPr>
            </w:pPr>
            <w:r>
              <w:rPr>
                <w:szCs w:val="24"/>
              </w:rPr>
              <w:t>是</w:t>
            </w:r>
          </w:p>
        </w:tc>
      </w:tr>
      <w:tr w:rsidR="007C5B50" w14:paraId="0EE4F641" w14:textId="77777777">
        <w:trPr>
          <w:trHeight w:val="375"/>
          <w:jc w:val="center"/>
        </w:trPr>
        <w:tc>
          <w:tcPr>
            <w:tcW w:w="2325" w:type="dxa"/>
            <w:vAlign w:val="center"/>
          </w:tcPr>
          <w:p w14:paraId="1583574C" w14:textId="77777777" w:rsidR="007C5B50" w:rsidRDefault="008A43EE">
            <w:pPr>
              <w:spacing w:line="360" w:lineRule="auto"/>
              <w:jc w:val="center"/>
              <w:rPr>
                <w:szCs w:val="24"/>
              </w:rPr>
            </w:pPr>
            <w:r>
              <w:rPr>
                <w:szCs w:val="24"/>
              </w:rPr>
              <w:t>PIN</w:t>
            </w:r>
          </w:p>
        </w:tc>
        <w:tc>
          <w:tcPr>
            <w:tcW w:w="2281" w:type="dxa"/>
            <w:vAlign w:val="center"/>
          </w:tcPr>
          <w:p w14:paraId="6AB8B814" w14:textId="77777777" w:rsidR="007C5B50" w:rsidRDefault="008A43EE">
            <w:pPr>
              <w:spacing w:line="360" w:lineRule="auto"/>
              <w:jc w:val="center"/>
              <w:rPr>
                <w:szCs w:val="24"/>
              </w:rPr>
            </w:pPr>
            <w:r>
              <w:rPr>
                <w:rFonts w:hint="eastAsia"/>
                <w:szCs w:val="24"/>
              </w:rPr>
              <w:t>String</w:t>
            </w:r>
          </w:p>
        </w:tc>
        <w:tc>
          <w:tcPr>
            <w:tcW w:w="2281" w:type="dxa"/>
            <w:vAlign w:val="center"/>
          </w:tcPr>
          <w:p w14:paraId="4B7ABD51" w14:textId="77777777" w:rsidR="007C5B50" w:rsidRDefault="008A43EE">
            <w:pPr>
              <w:spacing w:line="360" w:lineRule="auto"/>
              <w:jc w:val="center"/>
              <w:rPr>
                <w:szCs w:val="24"/>
              </w:rPr>
            </w:pPr>
            <w:r>
              <w:rPr>
                <w:szCs w:val="24"/>
              </w:rPr>
              <w:t>证书的</w:t>
            </w:r>
            <w:r>
              <w:rPr>
                <w:szCs w:val="24"/>
              </w:rPr>
              <w:t>PIN</w:t>
            </w:r>
            <w:r>
              <w:rPr>
                <w:szCs w:val="24"/>
              </w:rPr>
              <w:t>码</w:t>
            </w:r>
          </w:p>
        </w:tc>
        <w:tc>
          <w:tcPr>
            <w:tcW w:w="2271" w:type="dxa"/>
            <w:vAlign w:val="center"/>
          </w:tcPr>
          <w:p w14:paraId="3EBDB567" w14:textId="77777777" w:rsidR="007C5B50" w:rsidRDefault="008A43EE">
            <w:pPr>
              <w:spacing w:line="360" w:lineRule="auto"/>
              <w:jc w:val="center"/>
              <w:rPr>
                <w:szCs w:val="24"/>
              </w:rPr>
            </w:pPr>
            <w:r>
              <w:rPr>
                <w:rFonts w:hint="eastAsia"/>
                <w:szCs w:val="24"/>
              </w:rPr>
              <w:t>是</w:t>
            </w:r>
          </w:p>
        </w:tc>
      </w:tr>
      <w:tr w:rsidR="007C5B50" w14:paraId="14DC603D" w14:textId="77777777">
        <w:trPr>
          <w:trHeight w:val="375"/>
          <w:jc w:val="center"/>
        </w:trPr>
        <w:tc>
          <w:tcPr>
            <w:tcW w:w="2325" w:type="dxa"/>
            <w:vAlign w:val="center"/>
          </w:tcPr>
          <w:p w14:paraId="00C7DA2F" w14:textId="77777777" w:rsidR="007C5B50" w:rsidRDefault="008A43EE">
            <w:pPr>
              <w:spacing w:line="360" w:lineRule="auto"/>
              <w:jc w:val="center"/>
              <w:rPr>
                <w:szCs w:val="24"/>
              </w:rPr>
            </w:pPr>
            <w:r>
              <w:rPr>
                <w:rFonts w:hint="eastAsia"/>
                <w:szCs w:val="24"/>
              </w:rPr>
              <w:t>clientID</w:t>
            </w:r>
          </w:p>
        </w:tc>
        <w:tc>
          <w:tcPr>
            <w:tcW w:w="2281" w:type="dxa"/>
            <w:vAlign w:val="center"/>
          </w:tcPr>
          <w:p w14:paraId="0E09E3E4" w14:textId="77777777" w:rsidR="007C5B50" w:rsidRDefault="008A43EE">
            <w:pPr>
              <w:spacing w:line="360" w:lineRule="auto"/>
              <w:jc w:val="center"/>
              <w:rPr>
                <w:szCs w:val="24"/>
              </w:rPr>
            </w:pPr>
            <w:r>
              <w:rPr>
                <w:rFonts w:hint="eastAsia"/>
                <w:szCs w:val="24"/>
              </w:rPr>
              <w:t>String</w:t>
            </w:r>
          </w:p>
        </w:tc>
        <w:tc>
          <w:tcPr>
            <w:tcW w:w="2281" w:type="dxa"/>
            <w:vAlign w:val="center"/>
          </w:tcPr>
          <w:p w14:paraId="2C7858C1" w14:textId="77777777" w:rsidR="007C5B50" w:rsidRDefault="008A43EE">
            <w:pPr>
              <w:spacing w:line="360" w:lineRule="auto"/>
              <w:jc w:val="center"/>
              <w:rPr>
                <w:szCs w:val="24"/>
              </w:rPr>
            </w:pPr>
            <w:r>
              <w:rPr>
                <w:szCs w:val="24"/>
              </w:rPr>
              <w:t>客户端</w:t>
            </w:r>
            <w:r>
              <w:rPr>
                <w:szCs w:val="24"/>
              </w:rPr>
              <w:t>ID</w:t>
            </w:r>
          </w:p>
        </w:tc>
        <w:tc>
          <w:tcPr>
            <w:tcW w:w="2271" w:type="dxa"/>
            <w:vAlign w:val="center"/>
          </w:tcPr>
          <w:p w14:paraId="1FF1A890" w14:textId="77777777" w:rsidR="007C5B50" w:rsidRDefault="008A43EE">
            <w:pPr>
              <w:spacing w:line="360" w:lineRule="auto"/>
              <w:jc w:val="center"/>
              <w:rPr>
                <w:szCs w:val="24"/>
              </w:rPr>
            </w:pPr>
            <w:r>
              <w:rPr>
                <w:rFonts w:hint="eastAsia"/>
                <w:szCs w:val="24"/>
              </w:rPr>
              <w:t>是</w:t>
            </w:r>
          </w:p>
        </w:tc>
      </w:tr>
      <w:tr w:rsidR="007C5B50" w14:paraId="4807BDEC" w14:textId="77777777">
        <w:trPr>
          <w:trHeight w:val="375"/>
          <w:jc w:val="center"/>
        </w:trPr>
        <w:tc>
          <w:tcPr>
            <w:tcW w:w="2325" w:type="dxa"/>
            <w:vAlign w:val="center"/>
          </w:tcPr>
          <w:p w14:paraId="6564BDAA" w14:textId="77777777" w:rsidR="007C5B50" w:rsidRDefault="008A43EE">
            <w:pPr>
              <w:spacing w:line="360" w:lineRule="auto"/>
              <w:jc w:val="center"/>
              <w:rPr>
                <w:szCs w:val="24"/>
              </w:rPr>
            </w:pPr>
            <w:r>
              <w:rPr>
                <w:rFonts w:hint="eastAsia"/>
                <w:szCs w:val="24"/>
              </w:rPr>
              <w:t>dekID</w:t>
            </w:r>
          </w:p>
        </w:tc>
        <w:tc>
          <w:tcPr>
            <w:tcW w:w="2281" w:type="dxa"/>
            <w:vAlign w:val="center"/>
          </w:tcPr>
          <w:p w14:paraId="64CD1F79" w14:textId="77777777" w:rsidR="007C5B50" w:rsidRDefault="008A43EE">
            <w:pPr>
              <w:spacing w:line="360" w:lineRule="auto"/>
              <w:jc w:val="center"/>
              <w:rPr>
                <w:szCs w:val="24"/>
              </w:rPr>
            </w:pPr>
            <w:r>
              <w:rPr>
                <w:rFonts w:hint="eastAsia"/>
                <w:szCs w:val="24"/>
              </w:rPr>
              <w:t>String</w:t>
            </w:r>
          </w:p>
        </w:tc>
        <w:tc>
          <w:tcPr>
            <w:tcW w:w="2281" w:type="dxa"/>
            <w:vAlign w:val="center"/>
          </w:tcPr>
          <w:p w14:paraId="2C3D5F17" w14:textId="77777777" w:rsidR="007C5B50" w:rsidRDefault="008A43EE">
            <w:pPr>
              <w:spacing w:line="360" w:lineRule="auto"/>
              <w:jc w:val="center"/>
              <w:rPr>
                <w:szCs w:val="24"/>
              </w:rPr>
            </w:pPr>
            <w:r>
              <w:rPr>
                <w:rFonts w:hint="eastAsia"/>
                <w:szCs w:val="24"/>
              </w:rPr>
              <w:t>秘钥</w:t>
            </w:r>
            <w:r>
              <w:rPr>
                <w:rFonts w:hint="eastAsia"/>
                <w:szCs w:val="24"/>
              </w:rPr>
              <w:t>ID</w:t>
            </w:r>
          </w:p>
        </w:tc>
        <w:tc>
          <w:tcPr>
            <w:tcW w:w="2271" w:type="dxa"/>
            <w:vAlign w:val="center"/>
          </w:tcPr>
          <w:p w14:paraId="4975D20B" w14:textId="77777777" w:rsidR="007C5B50" w:rsidRDefault="008A43EE">
            <w:pPr>
              <w:spacing w:line="360" w:lineRule="auto"/>
              <w:jc w:val="center"/>
              <w:rPr>
                <w:szCs w:val="24"/>
              </w:rPr>
            </w:pPr>
            <w:r>
              <w:rPr>
                <w:rFonts w:hint="eastAsia"/>
                <w:szCs w:val="24"/>
              </w:rPr>
              <w:t>是</w:t>
            </w:r>
          </w:p>
        </w:tc>
      </w:tr>
      <w:tr w:rsidR="007C5B50" w14:paraId="2F4B1DA7" w14:textId="77777777">
        <w:trPr>
          <w:trHeight w:val="375"/>
          <w:jc w:val="center"/>
        </w:trPr>
        <w:tc>
          <w:tcPr>
            <w:tcW w:w="2325" w:type="dxa"/>
            <w:vAlign w:val="center"/>
          </w:tcPr>
          <w:p w14:paraId="6C0DDCF9" w14:textId="77777777" w:rsidR="007C5B50" w:rsidRDefault="008A43EE">
            <w:pPr>
              <w:spacing w:line="360" w:lineRule="auto"/>
              <w:jc w:val="center"/>
              <w:rPr>
                <w:szCs w:val="24"/>
              </w:rPr>
            </w:pPr>
            <w:r>
              <w:rPr>
                <w:szCs w:val="24"/>
              </w:rPr>
              <w:t>mode</w:t>
            </w:r>
          </w:p>
        </w:tc>
        <w:tc>
          <w:tcPr>
            <w:tcW w:w="2281" w:type="dxa"/>
            <w:vAlign w:val="center"/>
          </w:tcPr>
          <w:p w14:paraId="6AE33F48" w14:textId="77777777" w:rsidR="007C5B50" w:rsidRDefault="008A43EE">
            <w:pPr>
              <w:spacing w:line="360" w:lineRule="auto"/>
              <w:jc w:val="center"/>
              <w:rPr>
                <w:szCs w:val="24"/>
              </w:rPr>
            </w:pPr>
            <w:r>
              <w:rPr>
                <w:szCs w:val="24"/>
              </w:rPr>
              <w:t>int</w:t>
            </w:r>
          </w:p>
        </w:tc>
        <w:tc>
          <w:tcPr>
            <w:tcW w:w="2281" w:type="dxa"/>
            <w:vAlign w:val="center"/>
          </w:tcPr>
          <w:p w14:paraId="2AFF8CB1" w14:textId="77777777" w:rsidR="007C5B50" w:rsidRDefault="008A43EE">
            <w:pPr>
              <w:spacing w:line="360" w:lineRule="auto"/>
              <w:jc w:val="center"/>
              <w:rPr>
                <w:szCs w:val="24"/>
              </w:rPr>
            </w:pPr>
            <w:r>
              <w:rPr>
                <w:szCs w:val="24"/>
              </w:rPr>
              <w:t>加密模式</w:t>
            </w:r>
            <w:r>
              <w:rPr>
                <w:szCs w:val="24"/>
              </w:rPr>
              <w:t>(1-ECB, 2-CBC)</w:t>
            </w:r>
          </w:p>
        </w:tc>
        <w:tc>
          <w:tcPr>
            <w:tcW w:w="2271" w:type="dxa"/>
            <w:vAlign w:val="center"/>
          </w:tcPr>
          <w:p w14:paraId="28C52C8E" w14:textId="77777777" w:rsidR="007C5B50" w:rsidRDefault="008A43EE">
            <w:pPr>
              <w:spacing w:line="360" w:lineRule="auto"/>
              <w:jc w:val="center"/>
              <w:rPr>
                <w:szCs w:val="24"/>
              </w:rPr>
            </w:pPr>
            <w:r>
              <w:rPr>
                <w:szCs w:val="24"/>
              </w:rPr>
              <w:t>是</w:t>
            </w:r>
          </w:p>
        </w:tc>
      </w:tr>
      <w:tr w:rsidR="007C5B50" w14:paraId="55CB07A2" w14:textId="77777777">
        <w:trPr>
          <w:trHeight w:val="375"/>
          <w:jc w:val="center"/>
        </w:trPr>
        <w:tc>
          <w:tcPr>
            <w:tcW w:w="2325" w:type="dxa"/>
            <w:vAlign w:val="center"/>
          </w:tcPr>
          <w:p w14:paraId="6FBD4FE1" w14:textId="77777777" w:rsidR="007C5B50" w:rsidRDefault="008A43EE">
            <w:pPr>
              <w:spacing w:line="360" w:lineRule="auto"/>
              <w:jc w:val="center"/>
              <w:rPr>
                <w:szCs w:val="24"/>
              </w:rPr>
            </w:pPr>
            <w:r>
              <w:rPr>
                <w:szCs w:val="24"/>
              </w:rPr>
              <w:t>padding</w:t>
            </w:r>
          </w:p>
        </w:tc>
        <w:tc>
          <w:tcPr>
            <w:tcW w:w="2281" w:type="dxa"/>
            <w:vAlign w:val="center"/>
          </w:tcPr>
          <w:p w14:paraId="4CAE5E21" w14:textId="77777777" w:rsidR="007C5B50" w:rsidRDefault="008A43EE">
            <w:pPr>
              <w:spacing w:line="360" w:lineRule="auto"/>
              <w:jc w:val="center"/>
              <w:rPr>
                <w:szCs w:val="24"/>
              </w:rPr>
            </w:pPr>
            <w:r>
              <w:rPr>
                <w:szCs w:val="24"/>
              </w:rPr>
              <w:t>int</w:t>
            </w:r>
          </w:p>
        </w:tc>
        <w:tc>
          <w:tcPr>
            <w:tcW w:w="2281" w:type="dxa"/>
            <w:vAlign w:val="center"/>
          </w:tcPr>
          <w:p w14:paraId="585DE756" w14:textId="77777777" w:rsidR="007C5B50" w:rsidRDefault="008A43EE">
            <w:pPr>
              <w:spacing w:line="360" w:lineRule="auto"/>
              <w:jc w:val="center"/>
              <w:rPr>
                <w:szCs w:val="24"/>
              </w:rPr>
            </w:pPr>
            <w:r>
              <w:rPr>
                <w:szCs w:val="24"/>
              </w:rPr>
              <w:t>补位方式</w:t>
            </w:r>
            <w:r>
              <w:rPr>
                <w:szCs w:val="24"/>
              </w:rPr>
              <w:t>(0-NoPadding, 1-PKCS5Padding)</w:t>
            </w:r>
            <w:r>
              <w:rPr>
                <w:szCs w:val="24"/>
              </w:rPr>
              <w:t>，</w:t>
            </w:r>
            <w:r>
              <w:rPr>
                <w:szCs w:val="24"/>
              </w:rPr>
              <w:t>NoPadding</w:t>
            </w:r>
            <w:r>
              <w:rPr>
                <w:szCs w:val="24"/>
              </w:rPr>
              <w:t>时原文数据长度必须为</w:t>
            </w:r>
            <w:r>
              <w:rPr>
                <w:szCs w:val="24"/>
              </w:rPr>
              <w:t>16</w:t>
            </w:r>
            <w:r>
              <w:rPr>
                <w:szCs w:val="24"/>
              </w:rPr>
              <w:t>整数倍</w:t>
            </w:r>
          </w:p>
        </w:tc>
        <w:tc>
          <w:tcPr>
            <w:tcW w:w="2271" w:type="dxa"/>
            <w:vAlign w:val="center"/>
          </w:tcPr>
          <w:p w14:paraId="2580B5CC" w14:textId="77777777" w:rsidR="007C5B50" w:rsidRDefault="008A43EE">
            <w:pPr>
              <w:spacing w:line="360" w:lineRule="auto"/>
              <w:jc w:val="center"/>
              <w:rPr>
                <w:szCs w:val="24"/>
              </w:rPr>
            </w:pPr>
            <w:r>
              <w:rPr>
                <w:szCs w:val="24"/>
              </w:rPr>
              <w:t>是</w:t>
            </w:r>
          </w:p>
        </w:tc>
      </w:tr>
      <w:tr w:rsidR="007C5B50" w14:paraId="68B89E4D" w14:textId="77777777">
        <w:trPr>
          <w:trHeight w:val="375"/>
          <w:jc w:val="center"/>
        </w:trPr>
        <w:tc>
          <w:tcPr>
            <w:tcW w:w="2325" w:type="dxa"/>
            <w:vAlign w:val="center"/>
          </w:tcPr>
          <w:p w14:paraId="68F0B85A" w14:textId="77777777" w:rsidR="007C5B50" w:rsidRDefault="008A43EE">
            <w:pPr>
              <w:spacing w:line="360" w:lineRule="auto"/>
              <w:jc w:val="center"/>
              <w:rPr>
                <w:szCs w:val="24"/>
              </w:rPr>
            </w:pPr>
            <w:r>
              <w:rPr>
                <w:rFonts w:hint="eastAsia"/>
                <w:szCs w:val="24"/>
              </w:rPr>
              <w:t>cipherBytes</w:t>
            </w:r>
          </w:p>
        </w:tc>
        <w:tc>
          <w:tcPr>
            <w:tcW w:w="2281" w:type="dxa"/>
            <w:vAlign w:val="center"/>
          </w:tcPr>
          <w:p w14:paraId="75DD411D" w14:textId="77777777" w:rsidR="007C5B50" w:rsidRDefault="008A43EE">
            <w:pPr>
              <w:spacing w:line="360" w:lineRule="auto"/>
              <w:jc w:val="center"/>
              <w:rPr>
                <w:szCs w:val="24"/>
              </w:rPr>
            </w:pPr>
            <w:r>
              <w:rPr>
                <w:szCs w:val="24"/>
              </w:rPr>
              <w:t>byte[]</w:t>
            </w:r>
          </w:p>
        </w:tc>
        <w:tc>
          <w:tcPr>
            <w:tcW w:w="2281" w:type="dxa"/>
            <w:vAlign w:val="center"/>
          </w:tcPr>
          <w:p w14:paraId="4417EF5E" w14:textId="77777777" w:rsidR="007C5B50" w:rsidRDefault="008A43EE">
            <w:pPr>
              <w:spacing w:line="360" w:lineRule="auto"/>
              <w:jc w:val="center"/>
              <w:rPr>
                <w:szCs w:val="24"/>
              </w:rPr>
            </w:pPr>
            <w:r>
              <w:rPr>
                <w:szCs w:val="24"/>
              </w:rPr>
              <w:t>密文数据</w:t>
            </w:r>
          </w:p>
        </w:tc>
        <w:tc>
          <w:tcPr>
            <w:tcW w:w="2271" w:type="dxa"/>
            <w:vAlign w:val="center"/>
          </w:tcPr>
          <w:p w14:paraId="6546D079" w14:textId="77777777" w:rsidR="007C5B50" w:rsidRDefault="008A43EE">
            <w:pPr>
              <w:spacing w:line="360" w:lineRule="auto"/>
              <w:jc w:val="center"/>
              <w:rPr>
                <w:szCs w:val="24"/>
              </w:rPr>
            </w:pPr>
            <w:r>
              <w:rPr>
                <w:szCs w:val="24"/>
              </w:rPr>
              <w:t>是</w:t>
            </w:r>
          </w:p>
        </w:tc>
      </w:tr>
      <w:tr w:rsidR="007C5B50" w14:paraId="02349EA1" w14:textId="77777777">
        <w:trPr>
          <w:trHeight w:val="375"/>
          <w:jc w:val="center"/>
        </w:trPr>
        <w:tc>
          <w:tcPr>
            <w:tcW w:w="2325" w:type="dxa"/>
            <w:vAlign w:val="center"/>
          </w:tcPr>
          <w:p w14:paraId="0D9DE2D7" w14:textId="77777777" w:rsidR="007C5B50" w:rsidRDefault="008A43EE">
            <w:pPr>
              <w:spacing w:line="360" w:lineRule="auto"/>
              <w:jc w:val="center"/>
              <w:rPr>
                <w:szCs w:val="24"/>
              </w:rPr>
            </w:pPr>
            <w:r>
              <w:rPr>
                <w:rFonts w:hint="eastAsia"/>
                <w:szCs w:val="24"/>
              </w:rPr>
              <w:t>resultListener</w:t>
            </w:r>
          </w:p>
        </w:tc>
        <w:tc>
          <w:tcPr>
            <w:tcW w:w="2281" w:type="dxa"/>
            <w:vAlign w:val="center"/>
          </w:tcPr>
          <w:p w14:paraId="7D141709" w14:textId="77777777" w:rsidR="007C5B50" w:rsidRDefault="008A43EE">
            <w:pPr>
              <w:spacing w:line="360" w:lineRule="auto"/>
              <w:jc w:val="center"/>
              <w:rPr>
                <w:szCs w:val="24"/>
              </w:rPr>
            </w:pPr>
            <w:r>
              <w:rPr>
                <w:rFonts w:hint="eastAsia"/>
                <w:szCs w:val="24"/>
              </w:rPr>
              <w:t>Result.ResultListener</w:t>
            </w:r>
          </w:p>
        </w:tc>
        <w:tc>
          <w:tcPr>
            <w:tcW w:w="2281" w:type="dxa"/>
            <w:vAlign w:val="center"/>
          </w:tcPr>
          <w:p w14:paraId="06C4B8AC" w14:textId="77777777" w:rsidR="007C5B50" w:rsidRDefault="008A43EE">
            <w:pPr>
              <w:spacing w:line="360" w:lineRule="auto"/>
              <w:jc w:val="center"/>
              <w:rPr>
                <w:szCs w:val="24"/>
              </w:rPr>
            </w:pPr>
            <w:r>
              <w:rPr>
                <w:rFonts w:hint="eastAsia"/>
                <w:szCs w:val="24"/>
              </w:rPr>
              <w:t>回调接口</w:t>
            </w:r>
          </w:p>
        </w:tc>
        <w:tc>
          <w:tcPr>
            <w:tcW w:w="2271" w:type="dxa"/>
            <w:vAlign w:val="center"/>
          </w:tcPr>
          <w:p w14:paraId="43ED5076" w14:textId="77777777" w:rsidR="007C5B50" w:rsidRDefault="008A43EE">
            <w:pPr>
              <w:spacing w:line="360" w:lineRule="auto"/>
              <w:jc w:val="center"/>
              <w:rPr>
                <w:szCs w:val="24"/>
              </w:rPr>
            </w:pPr>
            <w:r>
              <w:rPr>
                <w:rFonts w:hint="eastAsia"/>
                <w:szCs w:val="24"/>
              </w:rPr>
              <w:t>是</w:t>
            </w:r>
          </w:p>
        </w:tc>
      </w:tr>
    </w:tbl>
    <w:p w14:paraId="37B63F36" w14:textId="77777777" w:rsidR="007C5B50" w:rsidRDefault="007C5B50"/>
    <w:p w14:paraId="65A3C15A" w14:textId="77777777" w:rsidR="007C5B50" w:rsidRDefault="008A43EE">
      <w:pPr>
        <w:pStyle w:val="4"/>
      </w:pPr>
      <w:r>
        <w:rPr>
          <w:rFonts w:hint="eastAsia"/>
        </w:rPr>
        <w:t>返回值</w:t>
      </w:r>
    </w:p>
    <w:p w14:paraId="563D7628" w14:textId="77777777" w:rsidR="007C5B50" w:rsidRDefault="008A43EE">
      <w:pPr>
        <w:rPr>
          <w:szCs w:val="24"/>
        </w:rPr>
      </w:pPr>
      <w:r>
        <w:rPr>
          <w:szCs w:val="24"/>
        </w:rPr>
        <w:t>通过回调接口返回解密结果</w:t>
      </w:r>
    </w:p>
    <w:p w14:paraId="0EEABBEB" w14:textId="77777777" w:rsidR="007C5B50" w:rsidRDefault="007C5B50">
      <w:pPr>
        <w:spacing w:line="360" w:lineRule="auto"/>
        <w:rPr>
          <w:szCs w:val="24"/>
        </w:rPr>
      </w:pPr>
    </w:p>
    <w:p w14:paraId="5E37E29D" w14:textId="77777777" w:rsidR="007C5B50" w:rsidRDefault="008A43EE">
      <w:pPr>
        <w:pStyle w:val="3"/>
      </w:pPr>
      <w:bookmarkStart w:id="390" w:name="_Toc101347052"/>
      <w:bookmarkStart w:id="391" w:name="_对数据做Hmac"/>
      <w:r>
        <w:t>对数据做</w:t>
      </w:r>
      <w:r>
        <w:t>Hmac</w:t>
      </w:r>
      <w:bookmarkEnd w:id="390"/>
    </w:p>
    <w:bookmarkEnd w:id="391"/>
    <w:p w14:paraId="20FD7C60" w14:textId="77777777" w:rsidR="007C5B50" w:rsidRDefault="008A43EE">
      <w:pPr>
        <w:pStyle w:val="4"/>
      </w:pPr>
      <w:r>
        <w:rPr>
          <w:rFonts w:hint="eastAsia"/>
        </w:rPr>
        <w:t>功能描述</w:t>
      </w:r>
    </w:p>
    <w:p w14:paraId="37993276" w14:textId="77777777" w:rsidR="007C5B50" w:rsidRDefault="008A43EE">
      <w:r>
        <w:t>使用对称秘钥对业务数据做</w:t>
      </w:r>
      <w:r>
        <w:t>Hmac</w:t>
      </w:r>
      <w:r>
        <w:t>摘要</w:t>
      </w:r>
    </w:p>
    <w:p w14:paraId="0B31AC91" w14:textId="77777777" w:rsidR="007C5B50" w:rsidRDefault="008A43EE">
      <w:pPr>
        <w:pStyle w:val="4"/>
      </w:pPr>
      <w:r>
        <w:rPr>
          <w:rFonts w:hint="eastAsia"/>
        </w:rPr>
        <w:t>前置条件</w:t>
      </w:r>
    </w:p>
    <w:p w14:paraId="0BB5E609" w14:textId="77777777" w:rsidR="007C5B50" w:rsidRDefault="008A43EE">
      <w:pPr>
        <w:rPr>
          <w:szCs w:val="24"/>
        </w:rPr>
      </w:pPr>
      <w:r>
        <w:rPr>
          <w:rFonts w:hint="eastAsia"/>
          <w:szCs w:val="24"/>
        </w:rPr>
        <w:t>已经</w:t>
      </w:r>
      <w:r>
        <w:rPr>
          <w:szCs w:val="24"/>
        </w:rPr>
        <w:t>生成了</w:t>
      </w:r>
      <w:r>
        <w:rPr>
          <w:szCs w:val="24"/>
        </w:rPr>
        <w:t>DEK</w:t>
      </w:r>
    </w:p>
    <w:p w14:paraId="5C4692F4" w14:textId="77777777" w:rsidR="007C5B50" w:rsidRDefault="008A43EE">
      <w:pPr>
        <w:pStyle w:val="4"/>
      </w:pPr>
      <w:r>
        <w:rPr>
          <w:rFonts w:hint="eastAsia"/>
        </w:rPr>
        <w:t>方法原型</w:t>
      </w:r>
    </w:p>
    <w:p w14:paraId="1A807083" w14:textId="77777777" w:rsidR="007C5B50" w:rsidRDefault="008A43EE">
      <w:r>
        <w:rPr>
          <w:rFonts w:hint="eastAsia"/>
          <w:szCs w:val="24"/>
        </w:rPr>
        <w:t>public void hmacData(String userName, String PIN, String clientID, String dekID</w:t>
      </w:r>
      <w:r>
        <w:rPr>
          <w:rFonts w:hint="eastAsia"/>
          <w:szCs w:val="24"/>
        </w:rPr>
        <w:t>，</w:t>
      </w:r>
      <w:r>
        <w:rPr>
          <w:rFonts w:hint="eastAsia"/>
          <w:szCs w:val="24"/>
        </w:rPr>
        <w:t xml:space="preserve"> String hashAlg, byte[] plainBytes, Result.ResultListener resultListener)</w:t>
      </w:r>
    </w:p>
    <w:p w14:paraId="4C690B36" w14:textId="77777777" w:rsidR="007C5B50" w:rsidRDefault="008A43EE">
      <w:pPr>
        <w:pStyle w:val="4"/>
      </w:pPr>
      <w:r>
        <w:rPr>
          <w:rFonts w:hint="eastAsia"/>
        </w:rPr>
        <w:t>请求参数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5"/>
        <w:gridCol w:w="2281"/>
        <w:gridCol w:w="2281"/>
        <w:gridCol w:w="2271"/>
      </w:tblGrid>
      <w:tr w:rsidR="007C5B50" w14:paraId="1BE3F9F7" w14:textId="77777777">
        <w:trPr>
          <w:trHeight w:val="468"/>
          <w:jc w:val="center"/>
        </w:trPr>
        <w:tc>
          <w:tcPr>
            <w:tcW w:w="2325" w:type="dxa"/>
            <w:shd w:val="clear" w:color="auto" w:fill="C6D9F1"/>
            <w:vAlign w:val="center"/>
          </w:tcPr>
          <w:p w14:paraId="74DFE43D" w14:textId="77777777" w:rsidR="007C5B50" w:rsidRDefault="008A43EE">
            <w:pPr>
              <w:spacing w:line="360" w:lineRule="auto"/>
              <w:jc w:val="center"/>
              <w:rPr>
                <w:b/>
                <w:szCs w:val="24"/>
              </w:rPr>
            </w:pPr>
            <w:r>
              <w:rPr>
                <w:rFonts w:hint="eastAsia"/>
                <w:b/>
                <w:szCs w:val="24"/>
              </w:rPr>
              <w:t>参数</w:t>
            </w:r>
          </w:p>
        </w:tc>
        <w:tc>
          <w:tcPr>
            <w:tcW w:w="2281" w:type="dxa"/>
            <w:shd w:val="clear" w:color="auto" w:fill="C6D9F1"/>
            <w:vAlign w:val="center"/>
          </w:tcPr>
          <w:p w14:paraId="4C43FF41" w14:textId="77777777" w:rsidR="007C5B50" w:rsidRDefault="008A43EE">
            <w:pPr>
              <w:spacing w:line="360" w:lineRule="auto"/>
              <w:jc w:val="center"/>
              <w:rPr>
                <w:b/>
                <w:szCs w:val="24"/>
              </w:rPr>
            </w:pPr>
            <w:r>
              <w:rPr>
                <w:b/>
                <w:szCs w:val="24"/>
              </w:rPr>
              <w:t>类型</w:t>
            </w:r>
          </w:p>
        </w:tc>
        <w:tc>
          <w:tcPr>
            <w:tcW w:w="2281" w:type="dxa"/>
            <w:shd w:val="clear" w:color="auto" w:fill="C6D9F1"/>
            <w:vAlign w:val="center"/>
          </w:tcPr>
          <w:p w14:paraId="67A44DA2" w14:textId="77777777" w:rsidR="007C5B50" w:rsidRDefault="008A43EE">
            <w:pPr>
              <w:spacing w:line="360" w:lineRule="auto"/>
              <w:jc w:val="center"/>
              <w:rPr>
                <w:b/>
                <w:szCs w:val="24"/>
              </w:rPr>
            </w:pPr>
            <w:r>
              <w:rPr>
                <w:rFonts w:hint="eastAsia"/>
                <w:b/>
                <w:szCs w:val="24"/>
              </w:rPr>
              <w:t>说明</w:t>
            </w:r>
          </w:p>
        </w:tc>
        <w:tc>
          <w:tcPr>
            <w:tcW w:w="2271" w:type="dxa"/>
            <w:shd w:val="clear" w:color="auto" w:fill="C6D9F1"/>
            <w:vAlign w:val="center"/>
          </w:tcPr>
          <w:p w14:paraId="254324B5" w14:textId="77777777" w:rsidR="007C5B50" w:rsidRDefault="008A43EE">
            <w:pPr>
              <w:spacing w:line="360" w:lineRule="auto"/>
              <w:jc w:val="center"/>
              <w:rPr>
                <w:b/>
                <w:szCs w:val="24"/>
              </w:rPr>
            </w:pPr>
            <w:r>
              <w:rPr>
                <w:b/>
                <w:szCs w:val="24"/>
              </w:rPr>
              <w:t>非空要求</w:t>
            </w:r>
          </w:p>
        </w:tc>
      </w:tr>
      <w:tr w:rsidR="007C5B50" w14:paraId="661FB13C" w14:textId="77777777">
        <w:trPr>
          <w:trHeight w:val="375"/>
          <w:jc w:val="center"/>
        </w:trPr>
        <w:tc>
          <w:tcPr>
            <w:tcW w:w="2325" w:type="dxa"/>
            <w:vAlign w:val="center"/>
          </w:tcPr>
          <w:p w14:paraId="13F933C7" w14:textId="77777777" w:rsidR="007C5B50" w:rsidRDefault="008A43EE">
            <w:pPr>
              <w:spacing w:line="360" w:lineRule="auto"/>
              <w:jc w:val="center"/>
              <w:rPr>
                <w:szCs w:val="24"/>
              </w:rPr>
            </w:pPr>
            <w:r>
              <w:rPr>
                <w:rFonts w:hint="eastAsia"/>
                <w:szCs w:val="24"/>
              </w:rPr>
              <w:t>userName</w:t>
            </w:r>
          </w:p>
        </w:tc>
        <w:tc>
          <w:tcPr>
            <w:tcW w:w="2281" w:type="dxa"/>
            <w:vAlign w:val="center"/>
          </w:tcPr>
          <w:p w14:paraId="5A4411DD" w14:textId="77777777" w:rsidR="007C5B50" w:rsidRDefault="008A43EE">
            <w:pPr>
              <w:spacing w:line="360" w:lineRule="auto"/>
              <w:jc w:val="center"/>
              <w:rPr>
                <w:szCs w:val="24"/>
              </w:rPr>
            </w:pPr>
            <w:r>
              <w:rPr>
                <w:szCs w:val="24"/>
              </w:rPr>
              <w:t>String</w:t>
            </w:r>
          </w:p>
        </w:tc>
        <w:tc>
          <w:tcPr>
            <w:tcW w:w="2281" w:type="dxa"/>
            <w:vAlign w:val="center"/>
          </w:tcPr>
          <w:p w14:paraId="006E2A73" w14:textId="77777777" w:rsidR="007C5B50" w:rsidRDefault="008A43EE">
            <w:pPr>
              <w:spacing w:line="360" w:lineRule="auto"/>
              <w:jc w:val="center"/>
              <w:rPr>
                <w:szCs w:val="24"/>
              </w:rPr>
            </w:pPr>
            <w:r>
              <w:rPr>
                <w:rFonts w:hint="eastAsia"/>
                <w:szCs w:val="24"/>
              </w:rPr>
              <w:t>用户名</w:t>
            </w:r>
          </w:p>
        </w:tc>
        <w:tc>
          <w:tcPr>
            <w:tcW w:w="2271" w:type="dxa"/>
            <w:vAlign w:val="center"/>
          </w:tcPr>
          <w:p w14:paraId="1D5F251E" w14:textId="77777777" w:rsidR="007C5B50" w:rsidRDefault="008A43EE">
            <w:pPr>
              <w:spacing w:line="360" w:lineRule="auto"/>
              <w:jc w:val="center"/>
              <w:rPr>
                <w:szCs w:val="24"/>
              </w:rPr>
            </w:pPr>
            <w:r>
              <w:rPr>
                <w:szCs w:val="24"/>
              </w:rPr>
              <w:t>是</w:t>
            </w:r>
          </w:p>
        </w:tc>
      </w:tr>
      <w:tr w:rsidR="007C5B50" w14:paraId="1CDE59D1" w14:textId="77777777">
        <w:trPr>
          <w:trHeight w:val="375"/>
          <w:jc w:val="center"/>
        </w:trPr>
        <w:tc>
          <w:tcPr>
            <w:tcW w:w="2325" w:type="dxa"/>
            <w:vAlign w:val="center"/>
          </w:tcPr>
          <w:p w14:paraId="68DF3F1F" w14:textId="77777777" w:rsidR="007C5B50" w:rsidRDefault="008A43EE">
            <w:pPr>
              <w:spacing w:line="360" w:lineRule="auto"/>
              <w:jc w:val="center"/>
              <w:rPr>
                <w:szCs w:val="24"/>
              </w:rPr>
            </w:pPr>
            <w:r>
              <w:rPr>
                <w:szCs w:val="24"/>
              </w:rPr>
              <w:t>PIN</w:t>
            </w:r>
          </w:p>
        </w:tc>
        <w:tc>
          <w:tcPr>
            <w:tcW w:w="2281" w:type="dxa"/>
            <w:vAlign w:val="center"/>
          </w:tcPr>
          <w:p w14:paraId="57857535" w14:textId="77777777" w:rsidR="007C5B50" w:rsidRDefault="008A43EE">
            <w:pPr>
              <w:spacing w:line="360" w:lineRule="auto"/>
              <w:jc w:val="center"/>
              <w:rPr>
                <w:szCs w:val="24"/>
              </w:rPr>
            </w:pPr>
            <w:r>
              <w:rPr>
                <w:rFonts w:hint="eastAsia"/>
                <w:szCs w:val="24"/>
              </w:rPr>
              <w:t>String</w:t>
            </w:r>
          </w:p>
        </w:tc>
        <w:tc>
          <w:tcPr>
            <w:tcW w:w="2281" w:type="dxa"/>
            <w:vAlign w:val="center"/>
          </w:tcPr>
          <w:p w14:paraId="35EE5024" w14:textId="77777777" w:rsidR="007C5B50" w:rsidRDefault="008A43EE">
            <w:pPr>
              <w:spacing w:line="360" w:lineRule="auto"/>
              <w:jc w:val="center"/>
              <w:rPr>
                <w:szCs w:val="24"/>
              </w:rPr>
            </w:pPr>
            <w:r>
              <w:rPr>
                <w:szCs w:val="24"/>
              </w:rPr>
              <w:t>证书的</w:t>
            </w:r>
            <w:r>
              <w:rPr>
                <w:szCs w:val="24"/>
              </w:rPr>
              <w:t>PIN</w:t>
            </w:r>
            <w:r>
              <w:rPr>
                <w:szCs w:val="24"/>
              </w:rPr>
              <w:t>码</w:t>
            </w:r>
          </w:p>
        </w:tc>
        <w:tc>
          <w:tcPr>
            <w:tcW w:w="2271" w:type="dxa"/>
            <w:vAlign w:val="center"/>
          </w:tcPr>
          <w:p w14:paraId="12853F69" w14:textId="77777777" w:rsidR="007C5B50" w:rsidRDefault="008A43EE">
            <w:pPr>
              <w:spacing w:line="360" w:lineRule="auto"/>
              <w:jc w:val="center"/>
              <w:rPr>
                <w:szCs w:val="24"/>
              </w:rPr>
            </w:pPr>
            <w:r>
              <w:rPr>
                <w:rFonts w:hint="eastAsia"/>
                <w:szCs w:val="24"/>
              </w:rPr>
              <w:t>是</w:t>
            </w:r>
          </w:p>
        </w:tc>
      </w:tr>
      <w:tr w:rsidR="007C5B50" w14:paraId="09464D3A" w14:textId="77777777">
        <w:trPr>
          <w:trHeight w:val="375"/>
          <w:jc w:val="center"/>
        </w:trPr>
        <w:tc>
          <w:tcPr>
            <w:tcW w:w="2325" w:type="dxa"/>
            <w:vAlign w:val="center"/>
          </w:tcPr>
          <w:p w14:paraId="19286305" w14:textId="77777777" w:rsidR="007C5B50" w:rsidRDefault="008A43EE">
            <w:pPr>
              <w:spacing w:line="360" w:lineRule="auto"/>
              <w:jc w:val="center"/>
              <w:rPr>
                <w:szCs w:val="24"/>
              </w:rPr>
            </w:pPr>
            <w:r>
              <w:rPr>
                <w:rFonts w:hint="eastAsia"/>
                <w:szCs w:val="24"/>
              </w:rPr>
              <w:t>clientID</w:t>
            </w:r>
          </w:p>
        </w:tc>
        <w:tc>
          <w:tcPr>
            <w:tcW w:w="2281" w:type="dxa"/>
            <w:vAlign w:val="center"/>
          </w:tcPr>
          <w:p w14:paraId="3D6B8438" w14:textId="77777777" w:rsidR="007C5B50" w:rsidRDefault="008A43EE">
            <w:pPr>
              <w:spacing w:line="360" w:lineRule="auto"/>
              <w:jc w:val="center"/>
              <w:rPr>
                <w:szCs w:val="24"/>
              </w:rPr>
            </w:pPr>
            <w:r>
              <w:rPr>
                <w:rFonts w:hint="eastAsia"/>
                <w:szCs w:val="24"/>
              </w:rPr>
              <w:t>String</w:t>
            </w:r>
          </w:p>
        </w:tc>
        <w:tc>
          <w:tcPr>
            <w:tcW w:w="2281" w:type="dxa"/>
            <w:vAlign w:val="center"/>
          </w:tcPr>
          <w:p w14:paraId="60BC242B" w14:textId="77777777" w:rsidR="007C5B50" w:rsidRDefault="008A43EE">
            <w:pPr>
              <w:spacing w:line="360" w:lineRule="auto"/>
              <w:jc w:val="center"/>
              <w:rPr>
                <w:szCs w:val="24"/>
              </w:rPr>
            </w:pPr>
            <w:r>
              <w:rPr>
                <w:szCs w:val="24"/>
              </w:rPr>
              <w:t>客户端</w:t>
            </w:r>
            <w:r>
              <w:rPr>
                <w:szCs w:val="24"/>
              </w:rPr>
              <w:t>ID</w:t>
            </w:r>
          </w:p>
        </w:tc>
        <w:tc>
          <w:tcPr>
            <w:tcW w:w="2271" w:type="dxa"/>
            <w:vAlign w:val="center"/>
          </w:tcPr>
          <w:p w14:paraId="2CC47EEE" w14:textId="77777777" w:rsidR="007C5B50" w:rsidRDefault="008A43EE">
            <w:pPr>
              <w:spacing w:line="360" w:lineRule="auto"/>
              <w:jc w:val="center"/>
              <w:rPr>
                <w:szCs w:val="24"/>
              </w:rPr>
            </w:pPr>
            <w:r>
              <w:rPr>
                <w:rFonts w:hint="eastAsia"/>
                <w:szCs w:val="24"/>
              </w:rPr>
              <w:t>是</w:t>
            </w:r>
          </w:p>
        </w:tc>
      </w:tr>
      <w:tr w:rsidR="007C5B50" w14:paraId="26E97BA5" w14:textId="77777777">
        <w:trPr>
          <w:trHeight w:val="375"/>
          <w:jc w:val="center"/>
        </w:trPr>
        <w:tc>
          <w:tcPr>
            <w:tcW w:w="2325" w:type="dxa"/>
            <w:vAlign w:val="center"/>
          </w:tcPr>
          <w:p w14:paraId="690D5899" w14:textId="77777777" w:rsidR="007C5B50" w:rsidRDefault="008A43EE">
            <w:pPr>
              <w:spacing w:line="360" w:lineRule="auto"/>
              <w:jc w:val="center"/>
              <w:rPr>
                <w:szCs w:val="24"/>
              </w:rPr>
            </w:pPr>
            <w:r>
              <w:rPr>
                <w:rFonts w:hint="eastAsia"/>
                <w:szCs w:val="24"/>
              </w:rPr>
              <w:t>dekID</w:t>
            </w:r>
          </w:p>
        </w:tc>
        <w:tc>
          <w:tcPr>
            <w:tcW w:w="2281" w:type="dxa"/>
            <w:vAlign w:val="center"/>
          </w:tcPr>
          <w:p w14:paraId="400CDE11" w14:textId="77777777" w:rsidR="007C5B50" w:rsidRDefault="008A43EE">
            <w:pPr>
              <w:spacing w:line="360" w:lineRule="auto"/>
              <w:jc w:val="center"/>
              <w:rPr>
                <w:szCs w:val="24"/>
              </w:rPr>
            </w:pPr>
            <w:r>
              <w:rPr>
                <w:rFonts w:hint="eastAsia"/>
                <w:szCs w:val="24"/>
              </w:rPr>
              <w:t>String</w:t>
            </w:r>
          </w:p>
        </w:tc>
        <w:tc>
          <w:tcPr>
            <w:tcW w:w="2281" w:type="dxa"/>
            <w:vAlign w:val="center"/>
          </w:tcPr>
          <w:p w14:paraId="48B00F03" w14:textId="77777777" w:rsidR="007C5B50" w:rsidRDefault="008A43EE">
            <w:pPr>
              <w:spacing w:line="360" w:lineRule="auto"/>
              <w:jc w:val="center"/>
              <w:rPr>
                <w:szCs w:val="24"/>
              </w:rPr>
            </w:pPr>
            <w:r>
              <w:rPr>
                <w:rFonts w:hint="eastAsia"/>
                <w:szCs w:val="24"/>
              </w:rPr>
              <w:t>秘钥</w:t>
            </w:r>
            <w:r>
              <w:rPr>
                <w:rFonts w:hint="eastAsia"/>
                <w:szCs w:val="24"/>
              </w:rPr>
              <w:t>ID</w:t>
            </w:r>
          </w:p>
        </w:tc>
        <w:tc>
          <w:tcPr>
            <w:tcW w:w="2271" w:type="dxa"/>
            <w:vAlign w:val="center"/>
          </w:tcPr>
          <w:p w14:paraId="253CC1F4" w14:textId="77777777" w:rsidR="007C5B50" w:rsidRDefault="008A43EE">
            <w:pPr>
              <w:spacing w:line="360" w:lineRule="auto"/>
              <w:jc w:val="center"/>
              <w:rPr>
                <w:szCs w:val="24"/>
              </w:rPr>
            </w:pPr>
            <w:r>
              <w:rPr>
                <w:rFonts w:hint="eastAsia"/>
                <w:szCs w:val="24"/>
              </w:rPr>
              <w:t>是</w:t>
            </w:r>
          </w:p>
        </w:tc>
      </w:tr>
      <w:tr w:rsidR="007C5B50" w14:paraId="04896ABD" w14:textId="77777777">
        <w:trPr>
          <w:trHeight w:val="375"/>
          <w:jc w:val="center"/>
        </w:trPr>
        <w:tc>
          <w:tcPr>
            <w:tcW w:w="2325" w:type="dxa"/>
            <w:vAlign w:val="center"/>
          </w:tcPr>
          <w:p w14:paraId="66391FC9" w14:textId="77777777" w:rsidR="007C5B50" w:rsidRDefault="008A43EE">
            <w:pPr>
              <w:spacing w:line="360" w:lineRule="auto"/>
              <w:jc w:val="center"/>
              <w:rPr>
                <w:szCs w:val="24"/>
              </w:rPr>
            </w:pPr>
            <w:r>
              <w:rPr>
                <w:szCs w:val="24"/>
              </w:rPr>
              <w:t>hashAlg</w:t>
            </w:r>
          </w:p>
        </w:tc>
        <w:tc>
          <w:tcPr>
            <w:tcW w:w="2281" w:type="dxa"/>
            <w:vAlign w:val="center"/>
          </w:tcPr>
          <w:p w14:paraId="388560B9" w14:textId="77777777" w:rsidR="007C5B50" w:rsidRDefault="008A43EE">
            <w:pPr>
              <w:spacing w:line="360" w:lineRule="auto"/>
              <w:jc w:val="center"/>
              <w:rPr>
                <w:szCs w:val="24"/>
              </w:rPr>
            </w:pPr>
            <w:r>
              <w:rPr>
                <w:szCs w:val="24"/>
              </w:rPr>
              <w:t>String</w:t>
            </w:r>
          </w:p>
        </w:tc>
        <w:tc>
          <w:tcPr>
            <w:tcW w:w="2281" w:type="dxa"/>
            <w:vAlign w:val="center"/>
          </w:tcPr>
          <w:p w14:paraId="6FDC78F6" w14:textId="77777777" w:rsidR="007C5B50" w:rsidRDefault="008A43EE">
            <w:pPr>
              <w:spacing w:line="360" w:lineRule="auto"/>
              <w:jc w:val="center"/>
              <w:rPr>
                <w:szCs w:val="24"/>
              </w:rPr>
            </w:pPr>
            <w:r>
              <w:rPr>
                <w:szCs w:val="24"/>
              </w:rPr>
              <w:t>摘要算法</w:t>
            </w:r>
            <w:r>
              <w:rPr>
                <w:szCs w:val="24"/>
              </w:rPr>
              <w:t>("SM3","MD5", "SHA1", "SHA256", "SHA512")</w:t>
            </w:r>
          </w:p>
        </w:tc>
        <w:tc>
          <w:tcPr>
            <w:tcW w:w="2271" w:type="dxa"/>
            <w:vAlign w:val="center"/>
          </w:tcPr>
          <w:p w14:paraId="78197AD0" w14:textId="77777777" w:rsidR="007C5B50" w:rsidRDefault="008A43EE">
            <w:pPr>
              <w:spacing w:line="360" w:lineRule="auto"/>
              <w:jc w:val="center"/>
              <w:rPr>
                <w:szCs w:val="24"/>
              </w:rPr>
            </w:pPr>
            <w:r>
              <w:rPr>
                <w:szCs w:val="24"/>
              </w:rPr>
              <w:t>是</w:t>
            </w:r>
          </w:p>
        </w:tc>
      </w:tr>
      <w:tr w:rsidR="007C5B50" w14:paraId="7963C896" w14:textId="77777777">
        <w:trPr>
          <w:trHeight w:val="375"/>
          <w:jc w:val="center"/>
        </w:trPr>
        <w:tc>
          <w:tcPr>
            <w:tcW w:w="2325" w:type="dxa"/>
            <w:vAlign w:val="center"/>
          </w:tcPr>
          <w:p w14:paraId="26D07ACD" w14:textId="77777777" w:rsidR="007C5B50" w:rsidRDefault="008A43EE">
            <w:pPr>
              <w:spacing w:line="360" w:lineRule="auto"/>
              <w:jc w:val="center"/>
              <w:rPr>
                <w:szCs w:val="24"/>
              </w:rPr>
            </w:pPr>
            <w:r>
              <w:rPr>
                <w:szCs w:val="24"/>
              </w:rPr>
              <w:t>plain</w:t>
            </w:r>
            <w:r>
              <w:rPr>
                <w:rFonts w:hint="eastAsia"/>
                <w:szCs w:val="24"/>
              </w:rPr>
              <w:t>Bytes</w:t>
            </w:r>
          </w:p>
        </w:tc>
        <w:tc>
          <w:tcPr>
            <w:tcW w:w="2281" w:type="dxa"/>
            <w:vAlign w:val="center"/>
          </w:tcPr>
          <w:p w14:paraId="2703CF69" w14:textId="77777777" w:rsidR="007C5B50" w:rsidRDefault="008A43EE">
            <w:pPr>
              <w:spacing w:line="360" w:lineRule="auto"/>
              <w:jc w:val="center"/>
              <w:rPr>
                <w:szCs w:val="24"/>
              </w:rPr>
            </w:pPr>
            <w:r>
              <w:rPr>
                <w:szCs w:val="24"/>
              </w:rPr>
              <w:t>byte[]</w:t>
            </w:r>
          </w:p>
        </w:tc>
        <w:tc>
          <w:tcPr>
            <w:tcW w:w="2281" w:type="dxa"/>
            <w:vAlign w:val="center"/>
          </w:tcPr>
          <w:p w14:paraId="5838A6D1" w14:textId="77777777" w:rsidR="007C5B50" w:rsidRDefault="008A43EE">
            <w:pPr>
              <w:spacing w:line="360" w:lineRule="auto"/>
              <w:jc w:val="center"/>
              <w:rPr>
                <w:szCs w:val="24"/>
              </w:rPr>
            </w:pPr>
            <w:r>
              <w:rPr>
                <w:szCs w:val="24"/>
              </w:rPr>
              <w:t>原文数据</w:t>
            </w:r>
          </w:p>
        </w:tc>
        <w:tc>
          <w:tcPr>
            <w:tcW w:w="2271" w:type="dxa"/>
            <w:vAlign w:val="center"/>
          </w:tcPr>
          <w:p w14:paraId="10647832" w14:textId="77777777" w:rsidR="007C5B50" w:rsidRDefault="008A43EE">
            <w:pPr>
              <w:spacing w:line="360" w:lineRule="auto"/>
              <w:jc w:val="center"/>
              <w:rPr>
                <w:szCs w:val="24"/>
              </w:rPr>
            </w:pPr>
            <w:r>
              <w:rPr>
                <w:szCs w:val="24"/>
              </w:rPr>
              <w:t>是</w:t>
            </w:r>
          </w:p>
        </w:tc>
      </w:tr>
      <w:tr w:rsidR="007C5B50" w14:paraId="42B828E2" w14:textId="77777777">
        <w:trPr>
          <w:trHeight w:val="375"/>
          <w:jc w:val="center"/>
        </w:trPr>
        <w:tc>
          <w:tcPr>
            <w:tcW w:w="2325" w:type="dxa"/>
            <w:vAlign w:val="center"/>
          </w:tcPr>
          <w:p w14:paraId="04132C11" w14:textId="77777777" w:rsidR="007C5B50" w:rsidRDefault="008A43EE">
            <w:pPr>
              <w:spacing w:line="360" w:lineRule="auto"/>
              <w:jc w:val="center"/>
              <w:rPr>
                <w:szCs w:val="24"/>
              </w:rPr>
            </w:pPr>
            <w:r>
              <w:rPr>
                <w:rFonts w:hint="eastAsia"/>
                <w:szCs w:val="24"/>
              </w:rPr>
              <w:t>resultListener</w:t>
            </w:r>
          </w:p>
        </w:tc>
        <w:tc>
          <w:tcPr>
            <w:tcW w:w="2281" w:type="dxa"/>
            <w:vAlign w:val="center"/>
          </w:tcPr>
          <w:p w14:paraId="6E8E282B" w14:textId="77777777" w:rsidR="007C5B50" w:rsidRDefault="008A43EE">
            <w:pPr>
              <w:spacing w:line="360" w:lineRule="auto"/>
              <w:jc w:val="center"/>
              <w:rPr>
                <w:szCs w:val="24"/>
              </w:rPr>
            </w:pPr>
            <w:r>
              <w:rPr>
                <w:rFonts w:hint="eastAsia"/>
                <w:szCs w:val="24"/>
              </w:rPr>
              <w:t>Result.ResultListene</w:t>
            </w:r>
            <w:r>
              <w:rPr>
                <w:rFonts w:hint="eastAsia"/>
                <w:szCs w:val="24"/>
              </w:rPr>
              <w:lastRenderedPageBreak/>
              <w:t>r</w:t>
            </w:r>
          </w:p>
        </w:tc>
        <w:tc>
          <w:tcPr>
            <w:tcW w:w="2281" w:type="dxa"/>
            <w:vAlign w:val="center"/>
          </w:tcPr>
          <w:p w14:paraId="5EA7E8F7" w14:textId="77777777" w:rsidR="007C5B50" w:rsidRDefault="008A43EE">
            <w:pPr>
              <w:spacing w:line="360" w:lineRule="auto"/>
              <w:jc w:val="center"/>
              <w:rPr>
                <w:szCs w:val="24"/>
              </w:rPr>
            </w:pPr>
            <w:r>
              <w:rPr>
                <w:rFonts w:hint="eastAsia"/>
                <w:szCs w:val="24"/>
              </w:rPr>
              <w:lastRenderedPageBreak/>
              <w:t>回调接口</w:t>
            </w:r>
          </w:p>
        </w:tc>
        <w:tc>
          <w:tcPr>
            <w:tcW w:w="2271" w:type="dxa"/>
            <w:vAlign w:val="center"/>
          </w:tcPr>
          <w:p w14:paraId="6AA12292" w14:textId="77777777" w:rsidR="007C5B50" w:rsidRDefault="008A43EE">
            <w:pPr>
              <w:spacing w:line="360" w:lineRule="auto"/>
              <w:jc w:val="center"/>
              <w:rPr>
                <w:szCs w:val="24"/>
              </w:rPr>
            </w:pPr>
            <w:r>
              <w:rPr>
                <w:rFonts w:hint="eastAsia"/>
                <w:szCs w:val="24"/>
              </w:rPr>
              <w:t>是</w:t>
            </w:r>
          </w:p>
        </w:tc>
      </w:tr>
    </w:tbl>
    <w:p w14:paraId="2E054AE2" w14:textId="77777777" w:rsidR="007C5B50" w:rsidRDefault="007C5B50"/>
    <w:p w14:paraId="1C167F58" w14:textId="77777777" w:rsidR="007C5B50" w:rsidRDefault="008A43EE">
      <w:pPr>
        <w:pStyle w:val="4"/>
      </w:pPr>
      <w:r>
        <w:rPr>
          <w:rFonts w:hint="eastAsia"/>
        </w:rPr>
        <w:t>返回值</w:t>
      </w:r>
    </w:p>
    <w:p w14:paraId="26201223" w14:textId="77777777" w:rsidR="007C5B50" w:rsidRDefault="008A43EE">
      <w:pPr>
        <w:rPr>
          <w:szCs w:val="24"/>
        </w:rPr>
      </w:pPr>
      <w:r>
        <w:rPr>
          <w:szCs w:val="24"/>
        </w:rPr>
        <w:t>通过回调接口返回</w:t>
      </w:r>
      <w:r>
        <w:rPr>
          <w:szCs w:val="24"/>
        </w:rPr>
        <w:t>Mac</w:t>
      </w:r>
      <w:r>
        <w:rPr>
          <w:szCs w:val="24"/>
        </w:rPr>
        <w:t>结果</w:t>
      </w:r>
    </w:p>
    <w:p w14:paraId="376480E9" w14:textId="77777777" w:rsidR="007C5B50" w:rsidRDefault="007C5B50">
      <w:pPr>
        <w:spacing w:line="360" w:lineRule="auto"/>
        <w:rPr>
          <w:szCs w:val="24"/>
        </w:rPr>
      </w:pPr>
    </w:p>
    <w:p w14:paraId="25B24D54" w14:textId="77777777" w:rsidR="007C5B50" w:rsidRDefault="008A43EE">
      <w:pPr>
        <w:pStyle w:val="2"/>
      </w:pPr>
      <w:bookmarkStart w:id="392" w:name="_Toc101347053"/>
      <w:r>
        <w:rPr>
          <w:rFonts w:hint="eastAsia"/>
        </w:rPr>
        <w:t>集成应用管理</w:t>
      </w:r>
      <w:bookmarkEnd w:id="392"/>
    </w:p>
    <w:p w14:paraId="444D4B75" w14:textId="77777777" w:rsidR="007C5B50" w:rsidRDefault="008A43EE">
      <w:pPr>
        <w:spacing w:line="360" w:lineRule="auto"/>
        <w:ind w:firstLine="720"/>
        <w:rPr>
          <w:szCs w:val="24"/>
        </w:rPr>
      </w:pPr>
      <w:r>
        <w:rPr>
          <w:rFonts w:hint="eastAsia"/>
          <w:szCs w:val="24"/>
        </w:rPr>
        <w:t>该功能主要是为集成应用提供版本检查</w:t>
      </w:r>
    </w:p>
    <w:p w14:paraId="6454AD54" w14:textId="77777777" w:rsidR="007C5B50" w:rsidRDefault="008A43EE">
      <w:pPr>
        <w:pStyle w:val="3"/>
      </w:pPr>
      <w:bookmarkStart w:id="393" w:name="_Toc101347054"/>
      <w:r>
        <w:t>调用类</w:t>
      </w:r>
      <w:bookmarkEnd w:id="393"/>
    </w:p>
    <w:p w14:paraId="1F8A69F3" w14:textId="77777777" w:rsidR="007C5B50" w:rsidRDefault="008A43EE">
      <w:pPr>
        <w:ind w:firstLine="720"/>
        <w:rPr>
          <w:sz w:val="30"/>
          <w:szCs w:val="30"/>
        </w:rPr>
      </w:pPr>
      <w:r>
        <w:rPr>
          <w:rFonts w:hint="eastAsia"/>
          <w:sz w:val="30"/>
          <w:szCs w:val="30"/>
        </w:rPr>
        <w:t>AppManager</w:t>
      </w:r>
      <w:r>
        <w:rPr>
          <w:sz w:val="30"/>
          <w:szCs w:val="30"/>
        </w:rPr>
        <w:t>类</w:t>
      </w:r>
    </w:p>
    <w:p w14:paraId="1C0F617A" w14:textId="77777777" w:rsidR="007C5B50" w:rsidRDefault="007C5B50">
      <w:pPr>
        <w:rPr>
          <w:sz w:val="30"/>
          <w:szCs w:val="30"/>
        </w:rPr>
      </w:pPr>
    </w:p>
    <w:p w14:paraId="151B42C4" w14:textId="77777777" w:rsidR="007C5B50" w:rsidRDefault="008A43EE">
      <w:pPr>
        <w:spacing w:line="360" w:lineRule="auto"/>
        <w:ind w:firstLine="720"/>
        <w:rPr>
          <w:szCs w:val="24"/>
        </w:rPr>
      </w:pPr>
      <w:r>
        <w:rPr>
          <w:b/>
          <w:bCs/>
          <w:szCs w:val="24"/>
        </w:rPr>
        <w:t>构造方法</w:t>
      </w:r>
      <w:r>
        <w:rPr>
          <w:b/>
          <w:bCs/>
          <w:szCs w:val="24"/>
        </w:rPr>
        <w:t>:</w:t>
      </w:r>
      <w:r>
        <w:rPr>
          <w:b/>
          <w:bCs/>
          <w:szCs w:val="24"/>
        </w:rPr>
        <w:tab/>
      </w:r>
      <w:r>
        <w:rPr>
          <w:rFonts w:hint="eastAsia"/>
          <w:szCs w:val="24"/>
        </w:rPr>
        <w:t>public AppManager(Context context)</w:t>
      </w:r>
    </w:p>
    <w:p w14:paraId="51DD0A95" w14:textId="77777777" w:rsidR="007C5B50" w:rsidRDefault="008A43EE">
      <w:pPr>
        <w:spacing w:line="360" w:lineRule="auto"/>
        <w:ind w:firstLine="720"/>
      </w:pPr>
      <w:r>
        <w:rPr>
          <w:b/>
          <w:bCs/>
          <w:szCs w:val="24"/>
        </w:rPr>
        <w:t>成员变量</w:t>
      </w:r>
      <w:r>
        <w:rPr>
          <w:b/>
          <w:bCs/>
          <w:szCs w:val="24"/>
        </w:rPr>
        <w:t>:</w:t>
      </w:r>
      <w:r>
        <w:rPr>
          <w:b/>
          <w:bCs/>
          <w:szCs w:val="24"/>
        </w:rPr>
        <w:tab/>
      </w:r>
      <w:r>
        <w:rPr>
          <w:rFonts w:hint="eastAsia"/>
          <w:szCs w:val="24"/>
        </w:rPr>
        <w:t>无</w:t>
      </w:r>
    </w:p>
    <w:p w14:paraId="27EBC481" w14:textId="77777777" w:rsidR="007C5B50" w:rsidRDefault="007C5B50">
      <w:pPr>
        <w:spacing w:line="360" w:lineRule="auto"/>
        <w:rPr>
          <w:szCs w:val="24"/>
        </w:rPr>
      </w:pPr>
    </w:p>
    <w:p w14:paraId="1ADE628E" w14:textId="77777777" w:rsidR="007C5B50" w:rsidRDefault="008A43EE">
      <w:pPr>
        <w:pStyle w:val="3"/>
      </w:pPr>
      <w:bookmarkStart w:id="394" w:name="_Toc101347055"/>
      <w:r>
        <w:rPr>
          <w:rFonts w:hint="eastAsia"/>
        </w:rPr>
        <w:t>APP</w:t>
      </w:r>
      <w:r>
        <w:rPr>
          <w:rFonts w:hint="eastAsia"/>
        </w:rPr>
        <w:t>版本检查</w:t>
      </w:r>
      <w:bookmarkEnd w:id="394"/>
    </w:p>
    <w:p w14:paraId="6077A552" w14:textId="77777777" w:rsidR="007C5B50" w:rsidRDefault="008A43EE">
      <w:pPr>
        <w:pStyle w:val="4"/>
      </w:pPr>
      <w:r>
        <w:rPr>
          <w:rFonts w:hint="eastAsia"/>
        </w:rPr>
        <w:t>功能描述</w:t>
      </w:r>
    </w:p>
    <w:p w14:paraId="690E1C6B" w14:textId="77777777" w:rsidR="007C5B50" w:rsidRDefault="008A43EE">
      <w:r>
        <w:rPr>
          <w:rFonts w:hint="eastAsia"/>
        </w:rPr>
        <w:t>根据当前集成应用的版本号，提供</w:t>
      </w:r>
      <w:r>
        <w:rPr>
          <w:rFonts w:hint="eastAsia"/>
        </w:rPr>
        <w:t>MAuth</w:t>
      </w:r>
      <w:r>
        <w:rPr>
          <w:rFonts w:hint="eastAsia"/>
        </w:rPr>
        <w:t>服务器上是否有新版本的信息</w:t>
      </w:r>
    </w:p>
    <w:p w14:paraId="5D6528B5" w14:textId="77777777" w:rsidR="007C5B50" w:rsidRDefault="008A43EE">
      <w:pPr>
        <w:pStyle w:val="4"/>
      </w:pPr>
      <w:r>
        <w:rPr>
          <w:rFonts w:hint="eastAsia"/>
        </w:rPr>
        <w:t>前置条件</w:t>
      </w:r>
    </w:p>
    <w:p w14:paraId="0CD7A0EB" w14:textId="77777777" w:rsidR="007C5B50" w:rsidRDefault="008A43EE">
      <w:pPr>
        <w:rPr>
          <w:szCs w:val="24"/>
        </w:rPr>
      </w:pPr>
      <w:r>
        <w:rPr>
          <w:rFonts w:hint="eastAsia"/>
          <w:szCs w:val="24"/>
        </w:rPr>
        <w:t>已经成功集成</w:t>
      </w:r>
      <w:r>
        <w:rPr>
          <w:rFonts w:hint="eastAsia"/>
          <w:szCs w:val="24"/>
        </w:rPr>
        <w:t>SDK</w:t>
      </w:r>
    </w:p>
    <w:p w14:paraId="4744FFD5" w14:textId="77777777" w:rsidR="007C5B50" w:rsidRDefault="008A43EE">
      <w:pPr>
        <w:pStyle w:val="4"/>
      </w:pPr>
      <w:r>
        <w:rPr>
          <w:rFonts w:hint="eastAsia"/>
        </w:rPr>
        <w:t>方法原型</w:t>
      </w:r>
    </w:p>
    <w:p w14:paraId="3D176B84" w14:textId="77777777" w:rsidR="007C5B50" w:rsidRDefault="008A43EE">
      <w:r>
        <w:rPr>
          <w:rFonts w:hint="eastAsia"/>
          <w:szCs w:val="24"/>
        </w:rPr>
        <w:t>public void checkIntegratorVersion(final Result.ResultListener resultListener)</w:t>
      </w:r>
    </w:p>
    <w:p w14:paraId="46847853" w14:textId="77777777" w:rsidR="007C5B50" w:rsidRDefault="008A43EE">
      <w:pPr>
        <w:pStyle w:val="4"/>
      </w:pPr>
      <w:r>
        <w:rPr>
          <w:rFonts w:hint="eastAsia"/>
        </w:rPr>
        <w:lastRenderedPageBreak/>
        <w:t>请求参数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5"/>
        <w:gridCol w:w="2281"/>
        <w:gridCol w:w="2281"/>
        <w:gridCol w:w="2271"/>
      </w:tblGrid>
      <w:tr w:rsidR="007C5B50" w14:paraId="1472BCAA" w14:textId="77777777">
        <w:trPr>
          <w:trHeight w:val="468"/>
          <w:jc w:val="center"/>
        </w:trPr>
        <w:tc>
          <w:tcPr>
            <w:tcW w:w="2325" w:type="dxa"/>
            <w:shd w:val="clear" w:color="auto" w:fill="C6D9F1"/>
            <w:vAlign w:val="center"/>
          </w:tcPr>
          <w:p w14:paraId="6308EC08" w14:textId="77777777" w:rsidR="007C5B50" w:rsidRDefault="008A43EE">
            <w:pPr>
              <w:spacing w:line="360" w:lineRule="auto"/>
              <w:jc w:val="center"/>
              <w:rPr>
                <w:b/>
                <w:szCs w:val="24"/>
              </w:rPr>
            </w:pPr>
            <w:r>
              <w:rPr>
                <w:rFonts w:hint="eastAsia"/>
                <w:b/>
                <w:szCs w:val="24"/>
              </w:rPr>
              <w:t>参数</w:t>
            </w:r>
          </w:p>
        </w:tc>
        <w:tc>
          <w:tcPr>
            <w:tcW w:w="2281" w:type="dxa"/>
            <w:shd w:val="clear" w:color="auto" w:fill="C6D9F1"/>
            <w:vAlign w:val="center"/>
          </w:tcPr>
          <w:p w14:paraId="6853CD9D" w14:textId="77777777" w:rsidR="007C5B50" w:rsidRDefault="008A43EE">
            <w:pPr>
              <w:spacing w:line="360" w:lineRule="auto"/>
              <w:jc w:val="center"/>
              <w:rPr>
                <w:b/>
                <w:szCs w:val="24"/>
              </w:rPr>
            </w:pPr>
            <w:r>
              <w:rPr>
                <w:b/>
                <w:szCs w:val="24"/>
              </w:rPr>
              <w:t>类型</w:t>
            </w:r>
          </w:p>
        </w:tc>
        <w:tc>
          <w:tcPr>
            <w:tcW w:w="2281" w:type="dxa"/>
            <w:shd w:val="clear" w:color="auto" w:fill="C6D9F1"/>
            <w:vAlign w:val="center"/>
          </w:tcPr>
          <w:p w14:paraId="7203F0A6" w14:textId="77777777" w:rsidR="007C5B50" w:rsidRDefault="008A43EE">
            <w:pPr>
              <w:spacing w:line="360" w:lineRule="auto"/>
              <w:jc w:val="center"/>
              <w:rPr>
                <w:b/>
                <w:szCs w:val="24"/>
              </w:rPr>
            </w:pPr>
            <w:r>
              <w:rPr>
                <w:rFonts w:hint="eastAsia"/>
                <w:b/>
                <w:szCs w:val="24"/>
              </w:rPr>
              <w:t>说明</w:t>
            </w:r>
          </w:p>
        </w:tc>
        <w:tc>
          <w:tcPr>
            <w:tcW w:w="2271" w:type="dxa"/>
            <w:shd w:val="clear" w:color="auto" w:fill="C6D9F1"/>
            <w:vAlign w:val="center"/>
          </w:tcPr>
          <w:p w14:paraId="1C3410BC" w14:textId="77777777" w:rsidR="007C5B50" w:rsidRDefault="008A43EE">
            <w:pPr>
              <w:spacing w:line="360" w:lineRule="auto"/>
              <w:jc w:val="center"/>
              <w:rPr>
                <w:b/>
                <w:szCs w:val="24"/>
              </w:rPr>
            </w:pPr>
            <w:r>
              <w:rPr>
                <w:b/>
                <w:szCs w:val="24"/>
              </w:rPr>
              <w:t>非空要求</w:t>
            </w:r>
          </w:p>
        </w:tc>
      </w:tr>
      <w:tr w:rsidR="007C5B50" w14:paraId="67E70B37" w14:textId="77777777">
        <w:trPr>
          <w:trHeight w:val="375"/>
          <w:jc w:val="center"/>
        </w:trPr>
        <w:tc>
          <w:tcPr>
            <w:tcW w:w="2325" w:type="dxa"/>
            <w:vAlign w:val="center"/>
          </w:tcPr>
          <w:p w14:paraId="10BC7A5C" w14:textId="77777777" w:rsidR="007C5B50" w:rsidRDefault="008A43EE">
            <w:pPr>
              <w:spacing w:line="360" w:lineRule="auto"/>
              <w:jc w:val="center"/>
              <w:rPr>
                <w:szCs w:val="24"/>
              </w:rPr>
            </w:pPr>
            <w:r>
              <w:rPr>
                <w:rFonts w:hint="eastAsia"/>
                <w:szCs w:val="24"/>
              </w:rPr>
              <w:t>resultListener</w:t>
            </w:r>
          </w:p>
        </w:tc>
        <w:tc>
          <w:tcPr>
            <w:tcW w:w="2281" w:type="dxa"/>
            <w:vAlign w:val="center"/>
          </w:tcPr>
          <w:p w14:paraId="29AEE288" w14:textId="77777777" w:rsidR="007C5B50" w:rsidRDefault="008A43EE">
            <w:pPr>
              <w:spacing w:line="360" w:lineRule="auto"/>
              <w:jc w:val="center"/>
              <w:rPr>
                <w:szCs w:val="24"/>
              </w:rPr>
            </w:pPr>
            <w:r>
              <w:rPr>
                <w:rFonts w:hint="eastAsia"/>
                <w:szCs w:val="24"/>
              </w:rPr>
              <w:t>Result.ResultListener</w:t>
            </w:r>
          </w:p>
        </w:tc>
        <w:tc>
          <w:tcPr>
            <w:tcW w:w="2281" w:type="dxa"/>
            <w:vAlign w:val="center"/>
          </w:tcPr>
          <w:p w14:paraId="35353D58" w14:textId="77777777" w:rsidR="007C5B50" w:rsidRDefault="008A43EE">
            <w:pPr>
              <w:spacing w:line="360" w:lineRule="auto"/>
              <w:jc w:val="center"/>
              <w:rPr>
                <w:szCs w:val="24"/>
              </w:rPr>
            </w:pPr>
            <w:r>
              <w:rPr>
                <w:rFonts w:hint="eastAsia"/>
                <w:szCs w:val="24"/>
              </w:rPr>
              <w:t>回调接口</w:t>
            </w:r>
          </w:p>
        </w:tc>
        <w:tc>
          <w:tcPr>
            <w:tcW w:w="2271" w:type="dxa"/>
            <w:vAlign w:val="center"/>
          </w:tcPr>
          <w:p w14:paraId="567F2CD0" w14:textId="77777777" w:rsidR="007C5B50" w:rsidRDefault="008A43EE">
            <w:pPr>
              <w:spacing w:line="360" w:lineRule="auto"/>
              <w:jc w:val="center"/>
              <w:rPr>
                <w:szCs w:val="24"/>
              </w:rPr>
            </w:pPr>
            <w:r>
              <w:rPr>
                <w:rFonts w:hint="eastAsia"/>
                <w:szCs w:val="24"/>
              </w:rPr>
              <w:t>是</w:t>
            </w:r>
          </w:p>
        </w:tc>
      </w:tr>
    </w:tbl>
    <w:p w14:paraId="25A62D26" w14:textId="77777777" w:rsidR="007C5B50" w:rsidRDefault="007C5B50"/>
    <w:p w14:paraId="731EE16B" w14:textId="77777777" w:rsidR="007C5B50" w:rsidRDefault="008A43EE">
      <w:pPr>
        <w:pStyle w:val="4"/>
      </w:pPr>
      <w:r>
        <w:rPr>
          <w:rFonts w:hint="eastAsia"/>
        </w:rPr>
        <w:t>返回值</w:t>
      </w:r>
    </w:p>
    <w:p w14:paraId="02BAC52E" w14:textId="77777777" w:rsidR="007C5B50" w:rsidRDefault="008A43EE">
      <w:pPr>
        <w:rPr>
          <w:szCs w:val="24"/>
        </w:rPr>
      </w:pPr>
      <w:r>
        <w:rPr>
          <w:rFonts w:hint="eastAsia"/>
          <w:szCs w:val="24"/>
        </w:rPr>
        <w:t>通过回调接口返回，如果有新版本，会在</w:t>
      </w:r>
      <w:r>
        <w:rPr>
          <w:rFonts w:hint="eastAsia"/>
          <w:szCs w:val="24"/>
        </w:rPr>
        <w:t>ResultDesc</w:t>
      </w:r>
      <w:r>
        <w:rPr>
          <w:rFonts w:hint="eastAsia"/>
          <w:szCs w:val="24"/>
        </w:rPr>
        <w:t>中返回下载</w:t>
      </w:r>
      <w:r>
        <w:rPr>
          <w:rFonts w:hint="eastAsia"/>
          <w:szCs w:val="24"/>
        </w:rPr>
        <w:t>URL</w:t>
      </w:r>
    </w:p>
    <w:p w14:paraId="522B1A33" w14:textId="77777777" w:rsidR="007C5B50" w:rsidRDefault="007C5B50">
      <w:pPr>
        <w:spacing w:line="360" w:lineRule="auto"/>
        <w:rPr>
          <w:szCs w:val="24"/>
        </w:rPr>
      </w:pPr>
    </w:p>
    <w:p w14:paraId="5A9901FA" w14:textId="77777777" w:rsidR="007C5B50" w:rsidRDefault="008A43EE">
      <w:pPr>
        <w:pStyle w:val="2"/>
      </w:pPr>
      <w:bookmarkStart w:id="395" w:name="_Toc101347056"/>
      <w:r>
        <w:rPr>
          <w:rFonts w:hint="eastAsia"/>
        </w:rPr>
        <w:t>下载管理接口</w:t>
      </w:r>
      <w:bookmarkEnd w:id="395"/>
    </w:p>
    <w:p w14:paraId="3AEDB06F" w14:textId="77777777" w:rsidR="007C5B50" w:rsidRDefault="008A43EE">
      <w:pPr>
        <w:spacing w:line="360" w:lineRule="auto"/>
        <w:ind w:firstLine="720"/>
        <w:rPr>
          <w:szCs w:val="24"/>
        </w:rPr>
      </w:pPr>
      <w:r>
        <w:rPr>
          <w:rFonts w:hint="eastAsia"/>
          <w:szCs w:val="24"/>
        </w:rPr>
        <w:t>提供从</w:t>
      </w:r>
      <w:r>
        <w:rPr>
          <w:rFonts w:hint="eastAsia"/>
          <w:szCs w:val="24"/>
        </w:rPr>
        <w:t>MAuth</w:t>
      </w:r>
      <w:r>
        <w:rPr>
          <w:rFonts w:hint="eastAsia"/>
          <w:szCs w:val="24"/>
        </w:rPr>
        <w:t>服务器下载文件的接口</w:t>
      </w:r>
    </w:p>
    <w:p w14:paraId="4B965948" w14:textId="77777777" w:rsidR="007C5B50" w:rsidRDefault="008A43EE">
      <w:pPr>
        <w:pStyle w:val="3"/>
      </w:pPr>
      <w:bookmarkStart w:id="396" w:name="_Toc101347057"/>
      <w:r>
        <w:t>调用类</w:t>
      </w:r>
      <w:bookmarkEnd w:id="396"/>
    </w:p>
    <w:p w14:paraId="61EBF985" w14:textId="77777777" w:rsidR="007C5B50" w:rsidRDefault="008A43EE">
      <w:pPr>
        <w:ind w:firstLine="720"/>
        <w:rPr>
          <w:sz w:val="30"/>
          <w:szCs w:val="30"/>
        </w:rPr>
      </w:pPr>
      <w:r>
        <w:rPr>
          <w:rFonts w:hint="eastAsia"/>
          <w:sz w:val="30"/>
          <w:szCs w:val="30"/>
        </w:rPr>
        <w:t>DownloadManager</w:t>
      </w:r>
      <w:r>
        <w:rPr>
          <w:sz w:val="30"/>
          <w:szCs w:val="30"/>
        </w:rPr>
        <w:t>类</w:t>
      </w:r>
    </w:p>
    <w:p w14:paraId="34D03F67" w14:textId="77777777" w:rsidR="007C5B50" w:rsidRDefault="007C5B50">
      <w:pPr>
        <w:rPr>
          <w:sz w:val="30"/>
          <w:szCs w:val="30"/>
        </w:rPr>
      </w:pPr>
    </w:p>
    <w:p w14:paraId="341D3553" w14:textId="77777777" w:rsidR="007C5B50" w:rsidRDefault="008A43EE">
      <w:pPr>
        <w:spacing w:line="360" w:lineRule="auto"/>
        <w:ind w:firstLine="720"/>
        <w:rPr>
          <w:szCs w:val="24"/>
        </w:rPr>
      </w:pPr>
      <w:r>
        <w:rPr>
          <w:b/>
          <w:bCs/>
          <w:szCs w:val="24"/>
        </w:rPr>
        <w:t>构造方法</w:t>
      </w:r>
      <w:r>
        <w:rPr>
          <w:b/>
          <w:bCs/>
          <w:szCs w:val="24"/>
        </w:rPr>
        <w:t>:</w:t>
      </w:r>
      <w:r>
        <w:rPr>
          <w:b/>
          <w:bCs/>
          <w:szCs w:val="24"/>
        </w:rPr>
        <w:tab/>
      </w:r>
      <w:r>
        <w:rPr>
          <w:rFonts w:hint="eastAsia"/>
          <w:szCs w:val="24"/>
        </w:rPr>
        <w:t>public DownloadManager()</w:t>
      </w:r>
    </w:p>
    <w:p w14:paraId="5F938200" w14:textId="77777777" w:rsidR="007C5B50" w:rsidRDefault="008A43EE">
      <w:pPr>
        <w:spacing w:line="360" w:lineRule="auto"/>
        <w:ind w:firstLine="720"/>
      </w:pPr>
      <w:r>
        <w:rPr>
          <w:b/>
          <w:bCs/>
          <w:szCs w:val="24"/>
        </w:rPr>
        <w:t>成员变量</w:t>
      </w:r>
      <w:r>
        <w:rPr>
          <w:b/>
          <w:bCs/>
          <w:szCs w:val="24"/>
        </w:rPr>
        <w:t>:</w:t>
      </w:r>
      <w:r>
        <w:rPr>
          <w:b/>
          <w:bCs/>
          <w:szCs w:val="24"/>
        </w:rPr>
        <w:tab/>
      </w:r>
      <w:r>
        <w:rPr>
          <w:rFonts w:hint="eastAsia"/>
          <w:szCs w:val="24"/>
        </w:rPr>
        <w:t>无</w:t>
      </w:r>
    </w:p>
    <w:p w14:paraId="38EF1377" w14:textId="77777777" w:rsidR="007C5B50" w:rsidRDefault="007C5B50">
      <w:pPr>
        <w:spacing w:line="360" w:lineRule="auto"/>
        <w:rPr>
          <w:szCs w:val="24"/>
        </w:rPr>
      </w:pPr>
    </w:p>
    <w:p w14:paraId="46CA916D" w14:textId="77777777" w:rsidR="007C5B50" w:rsidRDefault="008A43EE">
      <w:pPr>
        <w:pStyle w:val="3"/>
      </w:pPr>
      <w:bookmarkStart w:id="397" w:name="_Toc101347058"/>
      <w:r>
        <w:rPr>
          <w:rFonts w:hint="eastAsia"/>
        </w:rPr>
        <w:t>执行下载</w:t>
      </w:r>
      <w:bookmarkEnd w:id="397"/>
    </w:p>
    <w:p w14:paraId="6439CA3A" w14:textId="77777777" w:rsidR="007C5B50" w:rsidRDefault="008A43EE">
      <w:pPr>
        <w:pStyle w:val="4"/>
      </w:pPr>
      <w:r>
        <w:rPr>
          <w:rFonts w:hint="eastAsia"/>
        </w:rPr>
        <w:t>功能描述</w:t>
      </w:r>
    </w:p>
    <w:p w14:paraId="181005CA" w14:textId="77777777" w:rsidR="007C5B50" w:rsidRDefault="008A43EE">
      <w:r>
        <w:rPr>
          <w:rFonts w:hint="eastAsia"/>
        </w:rPr>
        <w:t>从</w:t>
      </w:r>
      <w:r>
        <w:rPr>
          <w:rFonts w:hint="eastAsia"/>
        </w:rPr>
        <w:t>MAuth</w:t>
      </w:r>
      <w:r>
        <w:rPr>
          <w:rFonts w:hint="eastAsia"/>
        </w:rPr>
        <w:t>服务器下载一个文件</w:t>
      </w:r>
    </w:p>
    <w:p w14:paraId="39BACD62" w14:textId="77777777" w:rsidR="007C5B50" w:rsidRDefault="008A43EE">
      <w:pPr>
        <w:pStyle w:val="4"/>
      </w:pPr>
      <w:r>
        <w:rPr>
          <w:rFonts w:hint="eastAsia"/>
        </w:rPr>
        <w:t>前置条件</w:t>
      </w:r>
    </w:p>
    <w:p w14:paraId="4E65E884" w14:textId="77777777" w:rsidR="007C5B50" w:rsidRDefault="008A43EE">
      <w:pPr>
        <w:rPr>
          <w:szCs w:val="24"/>
        </w:rPr>
      </w:pPr>
      <w:r>
        <w:rPr>
          <w:rFonts w:hint="eastAsia"/>
          <w:szCs w:val="24"/>
        </w:rPr>
        <w:t>已经成功集成</w:t>
      </w:r>
      <w:r>
        <w:rPr>
          <w:rFonts w:hint="eastAsia"/>
          <w:szCs w:val="24"/>
        </w:rPr>
        <w:t>SDK</w:t>
      </w:r>
    </w:p>
    <w:p w14:paraId="3695E778" w14:textId="77777777" w:rsidR="007C5B50" w:rsidRDefault="008A43EE">
      <w:pPr>
        <w:pStyle w:val="4"/>
      </w:pPr>
      <w:r>
        <w:rPr>
          <w:rFonts w:hint="eastAsia"/>
        </w:rPr>
        <w:lastRenderedPageBreak/>
        <w:t>方法原型</w:t>
      </w:r>
    </w:p>
    <w:p w14:paraId="2FDDC66E" w14:textId="77777777" w:rsidR="007C5B50" w:rsidRDefault="008A43EE">
      <w:r>
        <w:rPr>
          <w:rFonts w:hint="eastAsia"/>
          <w:szCs w:val="24"/>
        </w:rPr>
        <w:t>public void download(String url, String destFileName, File destDirectory, NetworkInterface.NetworkDownloadCallback downloadCallback)</w:t>
      </w:r>
    </w:p>
    <w:p w14:paraId="6A1229A6" w14:textId="77777777" w:rsidR="007C5B50" w:rsidRDefault="008A43EE">
      <w:pPr>
        <w:pStyle w:val="4"/>
      </w:pPr>
      <w:r>
        <w:rPr>
          <w:rFonts w:hint="eastAsia"/>
        </w:rPr>
        <w:t>请求参数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5"/>
        <w:gridCol w:w="2281"/>
        <w:gridCol w:w="2281"/>
        <w:gridCol w:w="2271"/>
      </w:tblGrid>
      <w:tr w:rsidR="007C5B50" w14:paraId="68FC0F71" w14:textId="77777777">
        <w:trPr>
          <w:trHeight w:val="468"/>
          <w:jc w:val="center"/>
        </w:trPr>
        <w:tc>
          <w:tcPr>
            <w:tcW w:w="2325" w:type="dxa"/>
            <w:shd w:val="clear" w:color="auto" w:fill="C6D9F1"/>
            <w:vAlign w:val="center"/>
          </w:tcPr>
          <w:p w14:paraId="55D4AE47" w14:textId="77777777" w:rsidR="007C5B50" w:rsidRDefault="008A43EE">
            <w:pPr>
              <w:spacing w:line="360" w:lineRule="auto"/>
              <w:jc w:val="center"/>
              <w:rPr>
                <w:b/>
                <w:szCs w:val="24"/>
              </w:rPr>
            </w:pPr>
            <w:r>
              <w:rPr>
                <w:rFonts w:hint="eastAsia"/>
                <w:b/>
                <w:szCs w:val="24"/>
              </w:rPr>
              <w:t>参数</w:t>
            </w:r>
          </w:p>
        </w:tc>
        <w:tc>
          <w:tcPr>
            <w:tcW w:w="2281" w:type="dxa"/>
            <w:shd w:val="clear" w:color="auto" w:fill="C6D9F1"/>
            <w:vAlign w:val="center"/>
          </w:tcPr>
          <w:p w14:paraId="5B2EC5FD" w14:textId="77777777" w:rsidR="007C5B50" w:rsidRDefault="008A43EE">
            <w:pPr>
              <w:spacing w:line="360" w:lineRule="auto"/>
              <w:jc w:val="center"/>
              <w:rPr>
                <w:b/>
                <w:szCs w:val="24"/>
              </w:rPr>
            </w:pPr>
            <w:r>
              <w:rPr>
                <w:b/>
                <w:szCs w:val="24"/>
              </w:rPr>
              <w:t>类型</w:t>
            </w:r>
          </w:p>
        </w:tc>
        <w:tc>
          <w:tcPr>
            <w:tcW w:w="2281" w:type="dxa"/>
            <w:shd w:val="clear" w:color="auto" w:fill="C6D9F1"/>
            <w:vAlign w:val="center"/>
          </w:tcPr>
          <w:p w14:paraId="2C6E5FD7" w14:textId="77777777" w:rsidR="007C5B50" w:rsidRDefault="008A43EE">
            <w:pPr>
              <w:spacing w:line="360" w:lineRule="auto"/>
              <w:jc w:val="center"/>
              <w:rPr>
                <w:b/>
                <w:szCs w:val="24"/>
              </w:rPr>
            </w:pPr>
            <w:r>
              <w:rPr>
                <w:rFonts w:hint="eastAsia"/>
                <w:b/>
                <w:szCs w:val="24"/>
              </w:rPr>
              <w:t>说明</w:t>
            </w:r>
          </w:p>
        </w:tc>
        <w:tc>
          <w:tcPr>
            <w:tcW w:w="2271" w:type="dxa"/>
            <w:shd w:val="clear" w:color="auto" w:fill="C6D9F1"/>
            <w:vAlign w:val="center"/>
          </w:tcPr>
          <w:p w14:paraId="215F8849" w14:textId="77777777" w:rsidR="007C5B50" w:rsidRDefault="008A43EE">
            <w:pPr>
              <w:spacing w:line="360" w:lineRule="auto"/>
              <w:jc w:val="center"/>
              <w:rPr>
                <w:b/>
                <w:szCs w:val="24"/>
              </w:rPr>
            </w:pPr>
            <w:r>
              <w:rPr>
                <w:b/>
                <w:szCs w:val="24"/>
              </w:rPr>
              <w:t>非空要求</w:t>
            </w:r>
          </w:p>
        </w:tc>
      </w:tr>
      <w:tr w:rsidR="007C5B50" w14:paraId="103459C7" w14:textId="77777777">
        <w:trPr>
          <w:trHeight w:val="375"/>
          <w:jc w:val="center"/>
        </w:trPr>
        <w:tc>
          <w:tcPr>
            <w:tcW w:w="2325" w:type="dxa"/>
            <w:vAlign w:val="center"/>
          </w:tcPr>
          <w:p w14:paraId="28E9415C" w14:textId="77777777" w:rsidR="007C5B50" w:rsidRDefault="008A43EE">
            <w:pPr>
              <w:spacing w:line="360" w:lineRule="auto"/>
              <w:jc w:val="center"/>
              <w:rPr>
                <w:szCs w:val="24"/>
              </w:rPr>
            </w:pPr>
            <w:r>
              <w:rPr>
                <w:rFonts w:hint="eastAsia"/>
                <w:szCs w:val="24"/>
              </w:rPr>
              <w:t>url</w:t>
            </w:r>
          </w:p>
        </w:tc>
        <w:tc>
          <w:tcPr>
            <w:tcW w:w="2281" w:type="dxa"/>
            <w:vAlign w:val="center"/>
          </w:tcPr>
          <w:p w14:paraId="177D4210" w14:textId="77777777" w:rsidR="007C5B50" w:rsidRDefault="008A43EE">
            <w:pPr>
              <w:spacing w:line="360" w:lineRule="auto"/>
              <w:jc w:val="center"/>
              <w:rPr>
                <w:szCs w:val="24"/>
              </w:rPr>
            </w:pPr>
            <w:r>
              <w:rPr>
                <w:rFonts w:hint="eastAsia"/>
                <w:szCs w:val="24"/>
              </w:rPr>
              <w:t>String</w:t>
            </w:r>
          </w:p>
        </w:tc>
        <w:tc>
          <w:tcPr>
            <w:tcW w:w="2281" w:type="dxa"/>
            <w:vAlign w:val="center"/>
          </w:tcPr>
          <w:p w14:paraId="3B5C18E9" w14:textId="77777777" w:rsidR="007C5B50" w:rsidRDefault="008A43EE">
            <w:pPr>
              <w:spacing w:line="360" w:lineRule="auto"/>
              <w:jc w:val="center"/>
              <w:rPr>
                <w:szCs w:val="24"/>
              </w:rPr>
            </w:pPr>
            <w:r>
              <w:rPr>
                <w:rFonts w:hint="eastAsia"/>
                <w:szCs w:val="24"/>
              </w:rPr>
              <w:t>要下载的文件地址</w:t>
            </w:r>
          </w:p>
        </w:tc>
        <w:tc>
          <w:tcPr>
            <w:tcW w:w="2271" w:type="dxa"/>
            <w:vAlign w:val="center"/>
          </w:tcPr>
          <w:p w14:paraId="573465DB" w14:textId="77777777" w:rsidR="007C5B50" w:rsidRDefault="008A43EE">
            <w:pPr>
              <w:spacing w:line="360" w:lineRule="auto"/>
              <w:jc w:val="center"/>
              <w:rPr>
                <w:szCs w:val="24"/>
              </w:rPr>
            </w:pPr>
            <w:r>
              <w:rPr>
                <w:rFonts w:hint="eastAsia"/>
                <w:szCs w:val="24"/>
              </w:rPr>
              <w:t>是</w:t>
            </w:r>
          </w:p>
        </w:tc>
      </w:tr>
      <w:tr w:rsidR="007C5B50" w14:paraId="1F0941B6" w14:textId="77777777">
        <w:trPr>
          <w:trHeight w:val="375"/>
          <w:jc w:val="center"/>
        </w:trPr>
        <w:tc>
          <w:tcPr>
            <w:tcW w:w="2325" w:type="dxa"/>
            <w:vAlign w:val="center"/>
          </w:tcPr>
          <w:p w14:paraId="4364EB41" w14:textId="77777777" w:rsidR="007C5B50" w:rsidRDefault="008A43EE">
            <w:pPr>
              <w:spacing w:line="360" w:lineRule="auto"/>
              <w:jc w:val="center"/>
              <w:rPr>
                <w:szCs w:val="24"/>
              </w:rPr>
            </w:pPr>
            <w:r>
              <w:rPr>
                <w:rFonts w:hint="eastAsia"/>
                <w:szCs w:val="24"/>
              </w:rPr>
              <w:t>destFileName</w:t>
            </w:r>
          </w:p>
        </w:tc>
        <w:tc>
          <w:tcPr>
            <w:tcW w:w="2281" w:type="dxa"/>
            <w:vAlign w:val="center"/>
          </w:tcPr>
          <w:p w14:paraId="11A1ECCA" w14:textId="77777777" w:rsidR="007C5B50" w:rsidRDefault="008A43EE">
            <w:pPr>
              <w:spacing w:line="360" w:lineRule="auto"/>
              <w:jc w:val="center"/>
              <w:rPr>
                <w:szCs w:val="24"/>
              </w:rPr>
            </w:pPr>
            <w:r>
              <w:rPr>
                <w:rFonts w:hint="eastAsia"/>
                <w:szCs w:val="24"/>
              </w:rPr>
              <w:t xml:space="preserve">String </w:t>
            </w:r>
          </w:p>
        </w:tc>
        <w:tc>
          <w:tcPr>
            <w:tcW w:w="2281" w:type="dxa"/>
            <w:vAlign w:val="center"/>
          </w:tcPr>
          <w:p w14:paraId="0C05C280" w14:textId="77777777" w:rsidR="007C5B50" w:rsidRDefault="008A43EE">
            <w:pPr>
              <w:spacing w:line="360" w:lineRule="auto"/>
              <w:jc w:val="center"/>
              <w:rPr>
                <w:szCs w:val="24"/>
              </w:rPr>
            </w:pPr>
            <w:r>
              <w:rPr>
                <w:rFonts w:hint="eastAsia"/>
                <w:szCs w:val="24"/>
              </w:rPr>
              <w:t>目标文件名称</w:t>
            </w:r>
          </w:p>
        </w:tc>
        <w:tc>
          <w:tcPr>
            <w:tcW w:w="2271" w:type="dxa"/>
            <w:vAlign w:val="center"/>
          </w:tcPr>
          <w:p w14:paraId="5403560E" w14:textId="77777777" w:rsidR="007C5B50" w:rsidRDefault="008A43EE">
            <w:pPr>
              <w:spacing w:line="360" w:lineRule="auto"/>
              <w:jc w:val="center"/>
              <w:rPr>
                <w:szCs w:val="24"/>
              </w:rPr>
            </w:pPr>
            <w:r>
              <w:rPr>
                <w:rFonts w:hint="eastAsia"/>
                <w:szCs w:val="24"/>
              </w:rPr>
              <w:t>是</w:t>
            </w:r>
          </w:p>
        </w:tc>
      </w:tr>
      <w:tr w:rsidR="007C5B50" w14:paraId="205CD789" w14:textId="77777777">
        <w:trPr>
          <w:trHeight w:val="375"/>
          <w:jc w:val="center"/>
        </w:trPr>
        <w:tc>
          <w:tcPr>
            <w:tcW w:w="2325" w:type="dxa"/>
            <w:vAlign w:val="center"/>
          </w:tcPr>
          <w:p w14:paraId="412AA8CD" w14:textId="77777777" w:rsidR="007C5B50" w:rsidRDefault="008A43EE">
            <w:pPr>
              <w:spacing w:line="360" w:lineRule="auto"/>
              <w:jc w:val="center"/>
              <w:rPr>
                <w:szCs w:val="24"/>
              </w:rPr>
            </w:pPr>
            <w:r>
              <w:rPr>
                <w:rFonts w:hint="eastAsia"/>
                <w:szCs w:val="24"/>
              </w:rPr>
              <w:t>destDirectory</w:t>
            </w:r>
          </w:p>
        </w:tc>
        <w:tc>
          <w:tcPr>
            <w:tcW w:w="2281" w:type="dxa"/>
            <w:vAlign w:val="center"/>
          </w:tcPr>
          <w:p w14:paraId="1C9A9778" w14:textId="77777777" w:rsidR="007C5B50" w:rsidRDefault="008A43EE">
            <w:pPr>
              <w:spacing w:line="360" w:lineRule="auto"/>
              <w:jc w:val="center"/>
              <w:rPr>
                <w:szCs w:val="24"/>
              </w:rPr>
            </w:pPr>
            <w:r>
              <w:rPr>
                <w:rFonts w:hint="eastAsia"/>
                <w:szCs w:val="24"/>
              </w:rPr>
              <w:t>String</w:t>
            </w:r>
          </w:p>
        </w:tc>
        <w:tc>
          <w:tcPr>
            <w:tcW w:w="2281" w:type="dxa"/>
            <w:vAlign w:val="center"/>
          </w:tcPr>
          <w:p w14:paraId="71B185A5" w14:textId="77777777" w:rsidR="007C5B50" w:rsidRDefault="008A43EE">
            <w:pPr>
              <w:spacing w:line="360" w:lineRule="auto"/>
              <w:jc w:val="center"/>
              <w:rPr>
                <w:szCs w:val="24"/>
              </w:rPr>
            </w:pPr>
            <w:r>
              <w:rPr>
                <w:rFonts w:hint="eastAsia"/>
                <w:szCs w:val="24"/>
              </w:rPr>
              <w:t>目标文件存储的目录</w:t>
            </w:r>
          </w:p>
        </w:tc>
        <w:tc>
          <w:tcPr>
            <w:tcW w:w="2271" w:type="dxa"/>
            <w:vAlign w:val="center"/>
          </w:tcPr>
          <w:p w14:paraId="42610DD7" w14:textId="77777777" w:rsidR="007C5B50" w:rsidRDefault="008A43EE">
            <w:pPr>
              <w:spacing w:line="360" w:lineRule="auto"/>
              <w:jc w:val="center"/>
              <w:rPr>
                <w:szCs w:val="24"/>
              </w:rPr>
            </w:pPr>
            <w:r>
              <w:rPr>
                <w:rFonts w:hint="eastAsia"/>
                <w:szCs w:val="24"/>
              </w:rPr>
              <w:t>是</w:t>
            </w:r>
          </w:p>
        </w:tc>
      </w:tr>
      <w:tr w:rsidR="007C5B50" w14:paraId="5DE57753" w14:textId="77777777">
        <w:trPr>
          <w:trHeight w:val="375"/>
          <w:jc w:val="center"/>
        </w:trPr>
        <w:tc>
          <w:tcPr>
            <w:tcW w:w="2325" w:type="dxa"/>
            <w:vAlign w:val="center"/>
          </w:tcPr>
          <w:p w14:paraId="24C561DC" w14:textId="77777777" w:rsidR="007C5B50" w:rsidRDefault="008A43EE">
            <w:pPr>
              <w:spacing w:line="360" w:lineRule="auto"/>
              <w:jc w:val="center"/>
              <w:rPr>
                <w:szCs w:val="24"/>
              </w:rPr>
            </w:pPr>
            <w:r>
              <w:rPr>
                <w:rFonts w:hint="eastAsia"/>
                <w:szCs w:val="24"/>
              </w:rPr>
              <w:t>downloadCallback</w:t>
            </w:r>
          </w:p>
        </w:tc>
        <w:tc>
          <w:tcPr>
            <w:tcW w:w="2281" w:type="dxa"/>
            <w:vAlign w:val="center"/>
          </w:tcPr>
          <w:p w14:paraId="43480C83" w14:textId="77777777" w:rsidR="007C5B50" w:rsidRDefault="008A43EE">
            <w:pPr>
              <w:spacing w:line="360" w:lineRule="auto"/>
              <w:jc w:val="center"/>
              <w:rPr>
                <w:szCs w:val="24"/>
              </w:rPr>
            </w:pPr>
            <w:r>
              <w:rPr>
                <w:rFonts w:hint="eastAsia"/>
                <w:szCs w:val="24"/>
              </w:rPr>
              <w:t xml:space="preserve">NetworkDownloadCallback </w:t>
            </w:r>
          </w:p>
        </w:tc>
        <w:tc>
          <w:tcPr>
            <w:tcW w:w="2281" w:type="dxa"/>
            <w:vAlign w:val="center"/>
          </w:tcPr>
          <w:p w14:paraId="3E14E464" w14:textId="77777777" w:rsidR="007C5B50" w:rsidRDefault="008A43EE">
            <w:pPr>
              <w:spacing w:line="360" w:lineRule="auto"/>
              <w:jc w:val="center"/>
              <w:rPr>
                <w:szCs w:val="24"/>
              </w:rPr>
            </w:pPr>
            <w:r>
              <w:rPr>
                <w:rFonts w:hint="eastAsia"/>
                <w:szCs w:val="24"/>
              </w:rPr>
              <w:t>回调接口</w:t>
            </w:r>
          </w:p>
        </w:tc>
        <w:tc>
          <w:tcPr>
            <w:tcW w:w="2271" w:type="dxa"/>
            <w:vAlign w:val="center"/>
          </w:tcPr>
          <w:p w14:paraId="428AB242" w14:textId="77777777" w:rsidR="007C5B50" w:rsidRDefault="008A43EE">
            <w:pPr>
              <w:spacing w:line="360" w:lineRule="auto"/>
              <w:jc w:val="center"/>
              <w:rPr>
                <w:szCs w:val="24"/>
              </w:rPr>
            </w:pPr>
            <w:r>
              <w:rPr>
                <w:rFonts w:hint="eastAsia"/>
                <w:szCs w:val="24"/>
              </w:rPr>
              <w:t>是</w:t>
            </w:r>
          </w:p>
        </w:tc>
      </w:tr>
    </w:tbl>
    <w:p w14:paraId="471F93D4" w14:textId="77777777" w:rsidR="007C5B50" w:rsidRDefault="007C5B50"/>
    <w:p w14:paraId="2176FC57" w14:textId="77777777" w:rsidR="007C5B50" w:rsidRDefault="008A43EE">
      <w:pPr>
        <w:pStyle w:val="4"/>
      </w:pPr>
      <w:r>
        <w:rPr>
          <w:rFonts w:hint="eastAsia"/>
        </w:rPr>
        <w:t>返回值</w:t>
      </w:r>
    </w:p>
    <w:p w14:paraId="6CBB64A7" w14:textId="77777777" w:rsidR="007C5B50" w:rsidRDefault="008A43EE">
      <w:pPr>
        <w:rPr>
          <w:szCs w:val="24"/>
        </w:rPr>
      </w:pPr>
      <w:r>
        <w:rPr>
          <w:rFonts w:hint="eastAsia"/>
          <w:szCs w:val="24"/>
        </w:rPr>
        <w:t>通过</w:t>
      </w:r>
      <w:r>
        <w:rPr>
          <w:rFonts w:hint="eastAsia"/>
          <w:szCs w:val="24"/>
        </w:rPr>
        <w:t xml:space="preserve">NetworkDownloadCallback </w:t>
      </w:r>
      <w:r>
        <w:rPr>
          <w:rFonts w:hint="eastAsia"/>
          <w:szCs w:val="24"/>
        </w:rPr>
        <w:t>回调接口返回下载的结果</w:t>
      </w:r>
    </w:p>
    <w:p w14:paraId="6C114CB5" w14:textId="77777777" w:rsidR="007C5B50" w:rsidRDefault="007C5B50">
      <w:pPr>
        <w:spacing w:line="360" w:lineRule="auto"/>
        <w:rPr>
          <w:szCs w:val="24"/>
        </w:rPr>
      </w:pPr>
    </w:p>
    <w:p w14:paraId="6EB8A746" w14:textId="77777777" w:rsidR="007C5B50" w:rsidRDefault="008A43EE">
      <w:pPr>
        <w:pStyle w:val="2"/>
      </w:pPr>
      <w:bookmarkStart w:id="398" w:name="_Toc23188"/>
      <w:bookmarkStart w:id="399" w:name="_Toc23776"/>
      <w:bookmarkStart w:id="400" w:name="_Toc29729"/>
      <w:bookmarkStart w:id="401" w:name="_Toc101347059"/>
      <w:r>
        <w:t>HTTPS</w:t>
      </w:r>
      <w:r>
        <w:t>接口</w:t>
      </w:r>
      <w:bookmarkEnd w:id="398"/>
      <w:bookmarkEnd w:id="399"/>
      <w:bookmarkEnd w:id="400"/>
      <w:bookmarkEnd w:id="401"/>
    </w:p>
    <w:p w14:paraId="3CF61B72" w14:textId="77777777" w:rsidR="007C5B50" w:rsidRDefault="008A43EE">
      <w:pPr>
        <w:spacing w:line="360" w:lineRule="auto"/>
        <w:ind w:firstLine="720"/>
        <w:rPr>
          <w:szCs w:val="24"/>
        </w:rPr>
      </w:pPr>
      <w:r>
        <w:rPr>
          <w:szCs w:val="24"/>
        </w:rPr>
        <w:t>HTTPS</w:t>
      </w:r>
      <w:r>
        <w:rPr>
          <w:szCs w:val="24"/>
        </w:rPr>
        <w:t>接口支持单双向</w:t>
      </w:r>
      <w:r>
        <w:rPr>
          <w:szCs w:val="24"/>
        </w:rPr>
        <w:t>RSA</w:t>
      </w:r>
      <w:r>
        <w:rPr>
          <w:szCs w:val="24"/>
        </w:rPr>
        <w:t>算法和国密的</w:t>
      </w:r>
      <w:r>
        <w:rPr>
          <w:szCs w:val="24"/>
        </w:rPr>
        <w:t>HTTPS</w:t>
      </w:r>
      <w:r>
        <w:rPr>
          <w:szCs w:val="24"/>
        </w:rPr>
        <w:t>连接，通过</w:t>
      </w:r>
      <w:r>
        <w:rPr>
          <w:rFonts w:hint="eastAsia"/>
          <w:szCs w:val="24"/>
        </w:rPr>
        <w:t>InfosecHttpsURLConnection</w:t>
      </w:r>
      <w:r>
        <w:rPr>
          <w:szCs w:val="24"/>
        </w:rPr>
        <w:t>类实现，该类是</w:t>
      </w:r>
      <w:r>
        <w:rPr>
          <w:szCs w:val="24"/>
        </w:rPr>
        <w:t>HttpURLConnection</w:t>
      </w:r>
      <w:r>
        <w:rPr>
          <w:szCs w:val="24"/>
        </w:rPr>
        <w:t>的子类，故可以直接使用</w:t>
      </w:r>
      <w:r>
        <w:rPr>
          <w:szCs w:val="24"/>
        </w:rPr>
        <w:t>HttpURLConnection</w:t>
      </w:r>
      <w:r>
        <w:rPr>
          <w:szCs w:val="24"/>
        </w:rPr>
        <w:t>的</w:t>
      </w:r>
      <w:r>
        <w:rPr>
          <w:szCs w:val="24"/>
        </w:rPr>
        <w:t>API</w:t>
      </w:r>
      <w:r>
        <w:rPr>
          <w:szCs w:val="24"/>
        </w:rPr>
        <w:t>，</w:t>
      </w:r>
      <w:r>
        <w:rPr>
          <w:rFonts w:hint="eastAsia"/>
          <w:szCs w:val="24"/>
        </w:rPr>
        <w:t>InfosecHttpsURLConnection</w:t>
      </w:r>
      <w:r>
        <w:rPr>
          <w:szCs w:val="24"/>
        </w:rPr>
        <w:t>中额外扩展的方法如下。</w:t>
      </w:r>
    </w:p>
    <w:p w14:paraId="4887B75C" w14:textId="77777777" w:rsidR="007C5B50" w:rsidRDefault="008A43EE">
      <w:pPr>
        <w:pStyle w:val="3"/>
      </w:pPr>
      <w:bookmarkStart w:id="402" w:name="_Toc14900"/>
      <w:bookmarkStart w:id="403" w:name="_Toc30220"/>
      <w:bookmarkStart w:id="404" w:name="_Toc12001"/>
      <w:bookmarkStart w:id="405" w:name="_Toc101347060"/>
      <w:bookmarkStart w:id="406" w:name="_构造方法"/>
      <w:r>
        <w:t>构造方法</w:t>
      </w:r>
      <w:bookmarkEnd w:id="402"/>
      <w:bookmarkEnd w:id="403"/>
      <w:bookmarkEnd w:id="404"/>
      <w:bookmarkEnd w:id="405"/>
    </w:p>
    <w:p w14:paraId="19922130" w14:textId="77777777" w:rsidR="007C5B50" w:rsidRDefault="008A43EE">
      <w:pPr>
        <w:pStyle w:val="4"/>
      </w:pPr>
      <w:bookmarkStart w:id="407" w:name="_Toc12057"/>
      <w:bookmarkEnd w:id="406"/>
      <w:r>
        <w:rPr>
          <w:rFonts w:hint="eastAsia"/>
        </w:rPr>
        <w:t>功能描述</w:t>
      </w:r>
      <w:bookmarkEnd w:id="407"/>
    </w:p>
    <w:p w14:paraId="160FDCF9" w14:textId="77777777" w:rsidR="007C5B50" w:rsidRDefault="008A43EE">
      <w:r>
        <w:rPr>
          <w:rFonts w:hint="eastAsia"/>
        </w:rPr>
        <w:t>创建一个</w:t>
      </w:r>
      <w:r>
        <w:rPr>
          <w:rFonts w:hint="eastAsia"/>
          <w:szCs w:val="24"/>
        </w:rPr>
        <w:t>InfosecHttpsURLConnection</w:t>
      </w:r>
      <w:r>
        <w:rPr>
          <w:rFonts w:hint="eastAsia"/>
          <w:szCs w:val="24"/>
        </w:rPr>
        <w:t>对象</w:t>
      </w:r>
    </w:p>
    <w:p w14:paraId="799CE836" w14:textId="77777777" w:rsidR="007C5B50" w:rsidRDefault="008A43EE">
      <w:pPr>
        <w:pStyle w:val="4"/>
      </w:pPr>
      <w:bookmarkStart w:id="408" w:name="_Toc32625"/>
      <w:r>
        <w:rPr>
          <w:rFonts w:hint="eastAsia"/>
        </w:rPr>
        <w:lastRenderedPageBreak/>
        <w:t>前置条件</w:t>
      </w:r>
      <w:bookmarkEnd w:id="408"/>
    </w:p>
    <w:p w14:paraId="138562D2" w14:textId="77777777" w:rsidR="007C5B50" w:rsidRDefault="008A43EE">
      <w:pPr>
        <w:rPr>
          <w:szCs w:val="24"/>
        </w:rPr>
      </w:pPr>
      <w:r>
        <w:rPr>
          <w:rFonts w:hint="eastAsia"/>
          <w:szCs w:val="24"/>
        </w:rPr>
        <w:t>已经成功下载证书</w:t>
      </w:r>
    </w:p>
    <w:p w14:paraId="7F2CC7DC" w14:textId="77777777" w:rsidR="007C5B50" w:rsidRDefault="008A43EE">
      <w:pPr>
        <w:pStyle w:val="4"/>
      </w:pPr>
      <w:bookmarkStart w:id="409" w:name="_Toc16478"/>
      <w:r>
        <w:rPr>
          <w:rFonts w:hint="eastAsia"/>
        </w:rPr>
        <w:t>请求示例</w:t>
      </w:r>
      <w:bookmarkEnd w:id="409"/>
    </w:p>
    <w:p w14:paraId="73FC3E40" w14:textId="77777777" w:rsidR="007C5B50" w:rsidRDefault="008A43EE">
      <w:r>
        <w:rPr>
          <w:rFonts w:hint="eastAsia"/>
          <w:szCs w:val="24"/>
        </w:rPr>
        <w:t>InfosecHttpsURLConnection(@NonNull URL url)</w:t>
      </w:r>
    </w:p>
    <w:p w14:paraId="2EED1CDB" w14:textId="77777777" w:rsidR="007C5B50" w:rsidRDefault="008A43EE">
      <w:pPr>
        <w:pStyle w:val="4"/>
      </w:pPr>
      <w:bookmarkStart w:id="410" w:name="_Toc14954"/>
      <w:r>
        <w:rPr>
          <w:rFonts w:hint="eastAsia"/>
        </w:rPr>
        <w:t>请求参数</w:t>
      </w:r>
      <w:bookmarkEnd w:id="41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3"/>
        <w:gridCol w:w="2279"/>
        <w:gridCol w:w="2279"/>
        <w:gridCol w:w="2279"/>
      </w:tblGrid>
      <w:tr w:rsidR="007C5B50" w14:paraId="2CC82984" w14:textId="77777777">
        <w:trPr>
          <w:trHeight w:val="468"/>
          <w:jc w:val="center"/>
        </w:trPr>
        <w:tc>
          <w:tcPr>
            <w:tcW w:w="2323" w:type="dxa"/>
            <w:shd w:val="clear" w:color="auto" w:fill="C6D9F1"/>
            <w:vAlign w:val="center"/>
          </w:tcPr>
          <w:p w14:paraId="5978BDEC" w14:textId="77777777" w:rsidR="007C5B50" w:rsidRDefault="008A43EE">
            <w:pPr>
              <w:spacing w:line="360" w:lineRule="auto"/>
              <w:jc w:val="center"/>
              <w:rPr>
                <w:b/>
                <w:szCs w:val="24"/>
              </w:rPr>
            </w:pPr>
            <w:r>
              <w:rPr>
                <w:rFonts w:hint="eastAsia"/>
                <w:b/>
                <w:szCs w:val="24"/>
              </w:rPr>
              <w:t>参数</w:t>
            </w:r>
          </w:p>
        </w:tc>
        <w:tc>
          <w:tcPr>
            <w:tcW w:w="2279" w:type="dxa"/>
            <w:shd w:val="clear" w:color="auto" w:fill="C6D9F1"/>
            <w:vAlign w:val="center"/>
          </w:tcPr>
          <w:p w14:paraId="081AE1B3" w14:textId="77777777" w:rsidR="007C5B50" w:rsidRDefault="008A43EE">
            <w:pPr>
              <w:spacing w:line="360" w:lineRule="auto"/>
              <w:jc w:val="center"/>
              <w:rPr>
                <w:b/>
                <w:szCs w:val="24"/>
              </w:rPr>
            </w:pPr>
            <w:r>
              <w:rPr>
                <w:b/>
                <w:szCs w:val="24"/>
              </w:rPr>
              <w:t>类型</w:t>
            </w:r>
          </w:p>
        </w:tc>
        <w:tc>
          <w:tcPr>
            <w:tcW w:w="2279" w:type="dxa"/>
            <w:shd w:val="clear" w:color="auto" w:fill="C6D9F1"/>
            <w:vAlign w:val="center"/>
          </w:tcPr>
          <w:p w14:paraId="0A515723" w14:textId="77777777" w:rsidR="007C5B50" w:rsidRDefault="008A43EE">
            <w:pPr>
              <w:spacing w:line="360" w:lineRule="auto"/>
              <w:jc w:val="center"/>
              <w:rPr>
                <w:b/>
                <w:szCs w:val="24"/>
              </w:rPr>
            </w:pPr>
            <w:r>
              <w:rPr>
                <w:rFonts w:hint="eastAsia"/>
                <w:b/>
                <w:szCs w:val="24"/>
              </w:rPr>
              <w:t>说明</w:t>
            </w:r>
          </w:p>
        </w:tc>
        <w:tc>
          <w:tcPr>
            <w:tcW w:w="2279" w:type="dxa"/>
            <w:shd w:val="clear" w:color="auto" w:fill="C6D9F1"/>
            <w:vAlign w:val="center"/>
          </w:tcPr>
          <w:p w14:paraId="6D889BA6" w14:textId="77777777" w:rsidR="007C5B50" w:rsidRDefault="008A43EE">
            <w:pPr>
              <w:spacing w:line="360" w:lineRule="auto"/>
              <w:jc w:val="center"/>
              <w:rPr>
                <w:b/>
                <w:szCs w:val="24"/>
              </w:rPr>
            </w:pPr>
            <w:r>
              <w:rPr>
                <w:b/>
                <w:szCs w:val="24"/>
              </w:rPr>
              <w:t>非空要求</w:t>
            </w:r>
          </w:p>
        </w:tc>
      </w:tr>
      <w:tr w:rsidR="007C5B50" w14:paraId="089B5737" w14:textId="77777777">
        <w:trPr>
          <w:trHeight w:val="468"/>
          <w:jc w:val="center"/>
        </w:trPr>
        <w:tc>
          <w:tcPr>
            <w:tcW w:w="2323" w:type="dxa"/>
            <w:vAlign w:val="center"/>
          </w:tcPr>
          <w:p w14:paraId="15ED6A53" w14:textId="77777777" w:rsidR="007C5B50" w:rsidRDefault="008A43EE">
            <w:pPr>
              <w:spacing w:line="360" w:lineRule="auto"/>
              <w:jc w:val="center"/>
              <w:rPr>
                <w:szCs w:val="24"/>
              </w:rPr>
            </w:pPr>
            <w:r>
              <w:rPr>
                <w:rFonts w:hint="eastAsia"/>
                <w:szCs w:val="24"/>
              </w:rPr>
              <w:t>url</w:t>
            </w:r>
          </w:p>
        </w:tc>
        <w:tc>
          <w:tcPr>
            <w:tcW w:w="2279" w:type="dxa"/>
            <w:vAlign w:val="center"/>
          </w:tcPr>
          <w:p w14:paraId="50149C90" w14:textId="77777777" w:rsidR="007C5B50" w:rsidRDefault="008A43EE">
            <w:pPr>
              <w:spacing w:line="360" w:lineRule="auto"/>
              <w:jc w:val="center"/>
              <w:rPr>
                <w:rFonts w:eastAsia="Times New Roman"/>
                <w:szCs w:val="24"/>
              </w:rPr>
            </w:pPr>
            <w:r>
              <w:rPr>
                <w:rFonts w:hint="eastAsia"/>
                <w:szCs w:val="24"/>
              </w:rPr>
              <w:t xml:space="preserve">URL </w:t>
            </w:r>
          </w:p>
        </w:tc>
        <w:tc>
          <w:tcPr>
            <w:tcW w:w="2279" w:type="dxa"/>
            <w:vAlign w:val="center"/>
          </w:tcPr>
          <w:p w14:paraId="41C712CF" w14:textId="77777777" w:rsidR="007C5B50" w:rsidRDefault="008A43EE">
            <w:pPr>
              <w:spacing w:line="360" w:lineRule="auto"/>
              <w:jc w:val="center"/>
              <w:rPr>
                <w:rFonts w:ascii="宋体" w:hAnsi="宋体" w:cs="宋体"/>
                <w:szCs w:val="24"/>
              </w:rPr>
            </w:pPr>
            <w:r>
              <w:rPr>
                <w:szCs w:val="24"/>
              </w:rPr>
              <w:t>要连接的</w:t>
            </w:r>
            <w:r>
              <w:rPr>
                <w:szCs w:val="24"/>
              </w:rPr>
              <w:t>URL</w:t>
            </w:r>
          </w:p>
        </w:tc>
        <w:tc>
          <w:tcPr>
            <w:tcW w:w="2279" w:type="dxa"/>
            <w:vAlign w:val="center"/>
          </w:tcPr>
          <w:p w14:paraId="0D296884" w14:textId="77777777" w:rsidR="007C5B50" w:rsidRDefault="008A43EE">
            <w:pPr>
              <w:spacing w:line="360" w:lineRule="auto"/>
              <w:jc w:val="center"/>
              <w:rPr>
                <w:szCs w:val="24"/>
              </w:rPr>
            </w:pPr>
            <w:r>
              <w:rPr>
                <w:szCs w:val="24"/>
              </w:rPr>
              <w:t>是</w:t>
            </w:r>
          </w:p>
        </w:tc>
      </w:tr>
    </w:tbl>
    <w:p w14:paraId="4A6D827E" w14:textId="77777777" w:rsidR="007C5B50" w:rsidRDefault="007C5B50"/>
    <w:p w14:paraId="6633E760" w14:textId="77777777" w:rsidR="007C5B50" w:rsidRDefault="008A43EE">
      <w:pPr>
        <w:pStyle w:val="4"/>
      </w:pPr>
      <w:bookmarkStart w:id="411" w:name="_Toc24000"/>
      <w:r>
        <w:rPr>
          <w:rFonts w:hint="eastAsia"/>
        </w:rPr>
        <w:t>返回值</w:t>
      </w:r>
      <w:bookmarkEnd w:id="411"/>
    </w:p>
    <w:p w14:paraId="70403247" w14:textId="77777777" w:rsidR="007C5B50" w:rsidRDefault="008A43EE">
      <w:pPr>
        <w:rPr>
          <w:rFonts w:ascii="宋体" w:hAnsi="宋体" w:cs="宋体"/>
          <w:szCs w:val="24"/>
        </w:rPr>
      </w:pPr>
      <w:r>
        <w:rPr>
          <w:rFonts w:ascii="宋体" w:hAnsi="宋体" w:cs="宋体"/>
          <w:szCs w:val="24"/>
        </w:rPr>
        <w:t>构造方法无返回值</w:t>
      </w:r>
    </w:p>
    <w:p w14:paraId="69D5B6EA" w14:textId="77777777" w:rsidR="007C5B50" w:rsidRDefault="007C5B50">
      <w:pPr>
        <w:rPr>
          <w:rFonts w:ascii="宋体" w:hAnsi="宋体" w:cs="宋体"/>
          <w:szCs w:val="24"/>
        </w:rPr>
      </w:pPr>
    </w:p>
    <w:p w14:paraId="46D72937" w14:textId="77777777" w:rsidR="007C5B50" w:rsidRDefault="008A43EE">
      <w:pPr>
        <w:pStyle w:val="3"/>
      </w:pPr>
      <w:bookmarkStart w:id="412" w:name="_Toc10105"/>
      <w:bookmarkStart w:id="413" w:name="_Toc2755"/>
      <w:bookmarkStart w:id="414" w:name="_Toc9702"/>
      <w:bookmarkStart w:id="415" w:name="_Toc101347061"/>
      <w:bookmarkStart w:id="416" w:name="_设置信任证书"/>
      <w:r>
        <w:t>设置信任证书</w:t>
      </w:r>
      <w:bookmarkEnd w:id="412"/>
      <w:bookmarkEnd w:id="413"/>
      <w:bookmarkEnd w:id="414"/>
      <w:bookmarkEnd w:id="415"/>
    </w:p>
    <w:p w14:paraId="475506A3" w14:textId="77777777" w:rsidR="007C5B50" w:rsidRDefault="008A43EE">
      <w:pPr>
        <w:pStyle w:val="4"/>
      </w:pPr>
      <w:bookmarkStart w:id="417" w:name="_Toc13965"/>
      <w:bookmarkEnd w:id="416"/>
      <w:r>
        <w:rPr>
          <w:rFonts w:hint="eastAsia"/>
        </w:rPr>
        <w:t>功能描述</w:t>
      </w:r>
      <w:bookmarkEnd w:id="417"/>
    </w:p>
    <w:p w14:paraId="23EC6505" w14:textId="77777777" w:rsidR="007C5B50" w:rsidRDefault="008A43EE">
      <w:r>
        <w:rPr>
          <w:szCs w:val="24"/>
        </w:rPr>
        <w:t>为该</w:t>
      </w:r>
      <w:r>
        <w:rPr>
          <w:rFonts w:hint="eastAsia"/>
          <w:szCs w:val="24"/>
        </w:rPr>
        <w:t>InfosecHttpsURLConnection</w:t>
      </w:r>
      <w:r>
        <w:rPr>
          <w:szCs w:val="24"/>
        </w:rPr>
        <w:t>对象设置用于信任对端服务器证书的信任证书</w:t>
      </w:r>
    </w:p>
    <w:p w14:paraId="3EEC476F" w14:textId="77777777" w:rsidR="007C5B50" w:rsidRDefault="008A43EE">
      <w:pPr>
        <w:pStyle w:val="4"/>
      </w:pPr>
      <w:bookmarkStart w:id="418" w:name="_Toc28228"/>
      <w:r>
        <w:rPr>
          <w:rFonts w:hint="eastAsia"/>
        </w:rPr>
        <w:t>前置条件</w:t>
      </w:r>
      <w:bookmarkEnd w:id="418"/>
    </w:p>
    <w:p w14:paraId="097D4645" w14:textId="77777777" w:rsidR="007C5B50" w:rsidRDefault="008A43EE">
      <w:pPr>
        <w:rPr>
          <w:szCs w:val="24"/>
        </w:rPr>
      </w:pPr>
      <w:r>
        <w:rPr>
          <w:rFonts w:hint="eastAsia"/>
          <w:szCs w:val="24"/>
        </w:rPr>
        <w:t>已经成功集成</w:t>
      </w:r>
      <w:r>
        <w:rPr>
          <w:rFonts w:hint="eastAsia"/>
          <w:szCs w:val="24"/>
        </w:rPr>
        <w:t>SDK</w:t>
      </w:r>
    </w:p>
    <w:p w14:paraId="25FD697C" w14:textId="77777777" w:rsidR="007C5B50" w:rsidRDefault="008A43EE">
      <w:pPr>
        <w:pStyle w:val="4"/>
      </w:pPr>
      <w:bookmarkStart w:id="419" w:name="_Toc23348"/>
      <w:r>
        <w:rPr>
          <w:rFonts w:hint="eastAsia"/>
        </w:rPr>
        <w:t>请求示例</w:t>
      </w:r>
      <w:bookmarkEnd w:id="419"/>
    </w:p>
    <w:p w14:paraId="05C4782B" w14:textId="77777777" w:rsidR="007C5B50" w:rsidRDefault="008A43EE">
      <w:r>
        <w:rPr>
          <w:rFonts w:hint="eastAsia"/>
          <w:szCs w:val="24"/>
        </w:rPr>
        <w:t>public void setTrustCert(@NonNull String trustCert)</w:t>
      </w:r>
    </w:p>
    <w:p w14:paraId="5D42ACFC" w14:textId="77777777" w:rsidR="007C5B50" w:rsidRDefault="008A43EE">
      <w:pPr>
        <w:pStyle w:val="4"/>
      </w:pPr>
      <w:bookmarkStart w:id="420" w:name="_Toc20314"/>
      <w:r>
        <w:rPr>
          <w:rFonts w:hint="eastAsia"/>
        </w:rPr>
        <w:t>请求参数</w:t>
      </w:r>
      <w:bookmarkEnd w:id="42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3"/>
        <w:gridCol w:w="2279"/>
        <w:gridCol w:w="2279"/>
        <w:gridCol w:w="2279"/>
      </w:tblGrid>
      <w:tr w:rsidR="007C5B50" w14:paraId="491F3044" w14:textId="77777777">
        <w:trPr>
          <w:trHeight w:val="468"/>
          <w:jc w:val="center"/>
        </w:trPr>
        <w:tc>
          <w:tcPr>
            <w:tcW w:w="2323" w:type="dxa"/>
            <w:shd w:val="clear" w:color="auto" w:fill="C6D9F1"/>
            <w:vAlign w:val="center"/>
          </w:tcPr>
          <w:p w14:paraId="61F3358F" w14:textId="77777777" w:rsidR="007C5B50" w:rsidRDefault="008A43EE">
            <w:pPr>
              <w:spacing w:line="360" w:lineRule="auto"/>
              <w:jc w:val="center"/>
              <w:rPr>
                <w:b/>
                <w:szCs w:val="24"/>
              </w:rPr>
            </w:pPr>
            <w:r>
              <w:rPr>
                <w:rFonts w:hint="eastAsia"/>
                <w:b/>
                <w:szCs w:val="24"/>
              </w:rPr>
              <w:t>参数</w:t>
            </w:r>
          </w:p>
        </w:tc>
        <w:tc>
          <w:tcPr>
            <w:tcW w:w="2279" w:type="dxa"/>
            <w:shd w:val="clear" w:color="auto" w:fill="C6D9F1"/>
            <w:vAlign w:val="center"/>
          </w:tcPr>
          <w:p w14:paraId="4A5A8C03" w14:textId="77777777" w:rsidR="007C5B50" w:rsidRDefault="008A43EE">
            <w:pPr>
              <w:spacing w:line="360" w:lineRule="auto"/>
              <w:jc w:val="center"/>
              <w:rPr>
                <w:b/>
                <w:szCs w:val="24"/>
              </w:rPr>
            </w:pPr>
            <w:r>
              <w:rPr>
                <w:b/>
                <w:szCs w:val="24"/>
              </w:rPr>
              <w:t>类型</w:t>
            </w:r>
          </w:p>
        </w:tc>
        <w:tc>
          <w:tcPr>
            <w:tcW w:w="2279" w:type="dxa"/>
            <w:shd w:val="clear" w:color="auto" w:fill="C6D9F1"/>
            <w:vAlign w:val="center"/>
          </w:tcPr>
          <w:p w14:paraId="0EBA197F" w14:textId="77777777" w:rsidR="007C5B50" w:rsidRDefault="008A43EE">
            <w:pPr>
              <w:spacing w:line="360" w:lineRule="auto"/>
              <w:jc w:val="center"/>
              <w:rPr>
                <w:b/>
                <w:szCs w:val="24"/>
              </w:rPr>
            </w:pPr>
            <w:r>
              <w:rPr>
                <w:rFonts w:hint="eastAsia"/>
                <w:b/>
                <w:szCs w:val="24"/>
              </w:rPr>
              <w:t>说明</w:t>
            </w:r>
          </w:p>
        </w:tc>
        <w:tc>
          <w:tcPr>
            <w:tcW w:w="2279" w:type="dxa"/>
            <w:shd w:val="clear" w:color="auto" w:fill="C6D9F1"/>
            <w:vAlign w:val="center"/>
          </w:tcPr>
          <w:p w14:paraId="1470DEC7" w14:textId="77777777" w:rsidR="007C5B50" w:rsidRDefault="008A43EE">
            <w:pPr>
              <w:spacing w:line="360" w:lineRule="auto"/>
              <w:jc w:val="center"/>
              <w:rPr>
                <w:b/>
                <w:szCs w:val="24"/>
              </w:rPr>
            </w:pPr>
            <w:r>
              <w:rPr>
                <w:b/>
                <w:szCs w:val="24"/>
              </w:rPr>
              <w:t>非空要求</w:t>
            </w:r>
          </w:p>
        </w:tc>
      </w:tr>
      <w:tr w:rsidR="007C5B50" w14:paraId="3039D4C5" w14:textId="77777777">
        <w:trPr>
          <w:trHeight w:val="468"/>
          <w:jc w:val="center"/>
        </w:trPr>
        <w:tc>
          <w:tcPr>
            <w:tcW w:w="2323" w:type="dxa"/>
            <w:vAlign w:val="center"/>
          </w:tcPr>
          <w:p w14:paraId="4C8B6E7A" w14:textId="77777777" w:rsidR="007C5B50" w:rsidRDefault="008A43EE">
            <w:pPr>
              <w:spacing w:line="360" w:lineRule="auto"/>
              <w:jc w:val="center"/>
              <w:rPr>
                <w:szCs w:val="24"/>
              </w:rPr>
            </w:pPr>
            <w:r>
              <w:rPr>
                <w:rFonts w:hint="eastAsia"/>
                <w:szCs w:val="24"/>
              </w:rPr>
              <w:lastRenderedPageBreak/>
              <w:t>trustCert</w:t>
            </w:r>
          </w:p>
        </w:tc>
        <w:tc>
          <w:tcPr>
            <w:tcW w:w="2279" w:type="dxa"/>
            <w:vAlign w:val="center"/>
          </w:tcPr>
          <w:p w14:paraId="1C1A2CFE" w14:textId="77777777" w:rsidR="007C5B50" w:rsidRDefault="008A43EE">
            <w:pPr>
              <w:spacing w:line="360" w:lineRule="auto"/>
              <w:jc w:val="center"/>
              <w:rPr>
                <w:rFonts w:eastAsia="Times New Roman"/>
                <w:szCs w:val="24"/>
              </w:rPr>
            </w:pPr>
            <w:r>
              <w:rPr>
                <w:rFonts w:hint="eastAsia"/>
                <w:szCs w:val="24"/>
              </w:rPr>
              <w:t>String</w:t>
            </w:r>
          </w:p>
        </w:tc>
        <w:tc>
          <w:tcPr>
            <w:tcW w:w="2279" w:type="dxa"/>
            <w:vAlign w:val="center"/>
          </w:tcPr>
          <w:p w14:paraId="333CCA9D" w14:textId="77777777" w:rsidR="007C5B50" w:rsidRDefault="008A43EE">
            <w:pPr>
              <w:spacing w:line="360" w:lineRule="auto"/>
              <w:jc w:val="center"/>
              <w:rPr>
                <w:rFonts w:ascii="宋体" w:hAnsi="宋体" w:cs="宋体"/>
                <w:szCs w:val="24"/>
              </w:rPr>
            </w:pPr>
            <w:r>
              <w:rPr>
                <w:szCs w:val="24"/>
              </w:rPr>
              <w:t>设置信任证书，支持文件路径</w:t>
            </w:r>
          </w:p>
        </w:tc>
        <w:tc>
          <w:tcPr>
            <w:tcW w:w="2279" w:type="dxa"/>
            <w:vAlign w:val="center"/>
          </w:tcPr>
          <w:p w14:paraId="3E35C7AC" w14:textId="77777777" w:rsidR="007C5B50" w:rsidRDefault="008A43EE">
            <w:pPr>
              <w:spacing w:line="360" w:lineRule="auto"/>
              <w:jc w:val="center"/>
              <w:rPr>
                <w:szCs w:val="24"/>
              </w:rPr>
            </w:pPr>
            <w:r>
              <w:rPr>
                <w:szCs w:val="24"/>
              </w:rPr>
              <w:t>是</w:t>
            </w:r>
          </w:p>
        </w:tc>
      </w:tr>
    </w:tbl>
    <w:p w14:paraId="35A467C1" w14:textId="77777777" w:rsidR="007C5B50" w:rsidRDefault="007C5B50"/>
    <w:p w14:paraId="7F2D16F3" w14:textId="77777777" w:rsidR="007C5B50" w:rsidRDefault="008A43EE">
      <w:pPr>
        <w:pStyle w:val="4"/>
      </w:pPr>
      <w:bookmarkStart w:id="421" w:name="_Toc7291"/>
      <w:r>
        <w:rPr>
          <w:rFonts w:hint="eastAsia"/>
        </w:rPr>
        <w:t>返回值</w:t>
      </w:r>
      <w:bookmarkEnd w:id="421"/>
    </w:p>
    <w:p w14:paraId="7FD65F2F" w14:textId="77777777" w:rsidR="007C5B50" w:rsidRDefault="008A43EE">
      <w:pPr>
        <w:rPr>
          <w:rFonts w:ascii="宋体" w:hAnsi="宋体" w:cs="宋体"/>
          <w:szCs w:val="24"/>
        </w:rPr>
      </w:pPr>
      <w:r>
        <w:rPr>
          <w:rFonts w:ascii="宋体" w:hAnsi="宋体" w:cs="宋体" w:hint="eastAsia"/>
          <w:szCs w:val="24"/>
        </w:rPr>
        <w:t>无</w:t>
      </w:r>
    </w:p>
    <w:p w14:paraId="5E0E9877" w14:textId="77777777" w:rsidR="007C5B50" w:rsidRDefault="007C5B50"/>
    <w:p w14:paraId="70FBF9F3" w14:textId="77777777" w:rsidR="007C5B50" w:rsidRDefault="008A43EE">
      <w:pPr>
        <w:pStyle w:val="3"/>
      </w:pPr>
      <w:bookmarkStart w:id="422" w:name="_Toc5161"/>
      <w:bookmarkStart w:id="423" w:name="_Toc8201"/>
      <w:bookmarkStart w:id="424" w:name="_Toc26892"/>
      <w:bookmarkStart w:id="425" w:name="_Toc101347062"/>
      <w:bookmarkStart w:id="426" w:name="_设置客户端证书(非SDK内部证书)"/>
      <w:r>
        <w:t>设置客户端证书</w:t>
      </w:r>
      <w:r>
        <w:t>(</w:t>
      </w:r>
      <w:r>
        <w:t>非</w:t>
      </w:r>
      <w:r>
        <w:t>SDK</w:t>
      </w:r>
      <w:r>
        <w:t>内部证书</w:t>
      </w:r>
      <w:r>
        <w:t>)</w:t>
      </w:r>
      <w:bookmarkEnd w:id="422"/>
      <w:bookmarkEnd w:id="423"/>
      <w:bookmarkEnd w:id="424"/>
      <w:bookmarkEnd w:id="425"/>
    </w:p>
    <w:p w14:paraId="0DB0CEA0" w14:textId="77777777" w:rsidR="007C5B50" w:rsidRDefault="008A43EE">
      <w:pPr>
        <w:pStyle w:val="4"/>
      </w:pPr>
      <w:bookmarkStart w:id="427" w:name="_Toc5488"/>
      <w:bookmarkEnd w:id="426"/>
      <w:r>
        <w:rPr>
          <w:rFonts w:hint="eastAsia"/>
        </w:rPr>
        <w:t>功能描述</w:t>
      </w:r>
      <w:bookmarkEnd w:id="427"/>
    </w:p>
    <w:p w14:paraId="52F3809A" w14:textId="77777777" w:rsidR="007C5B50" w:rsidRDefault="008A43EE">
      <w:r>
        <w:rPr>
          <w:szCs w:val="24"/>
        </w:rPr>
        <w:t>为该</w:t>
      </w:r>
      <w:r>
        <w:rPr>
          <w:rFonts w:hint="eastAsia"/>
          <w:szCs w:val="24"/>
        </w:rPr>
        <w:t>InfosecHttpsURLConnection</w:t>
      </w:r>
      <w:r>
        <w:rPr>
          <w:szCs w:val="24"/>
        </w:rPr>
        <w:t>对象设置客户端签名证书和加密证书，并设置私钥的保护密码，可以支持文件路径格式</w:t>
      </w:r>
    </w:p>
    <w:p w14:paraId="629981CA" w14:textId="77777777" w:rsidR="007C5B50" w:rsidRDefault="008A43EE">
      <w:pPr>
        <w:pStyle w:val="4"/>
      </w:pPr>
      <w:bookmarkStart w:id="428" w:name="_Toc4140"/>
      <w:r>
        <w:rPr>
          <w:rFonts w:hint="eastAsia"/>
        </w:rPr>
        <w:t>前置条件</w:t>
      </w:r>
      <w:bookmarkEnd w:id="428"/>
    </w:p>
    <w:p w14:paraId="3615072A" w14:textId="77777777" w:rsidR="007C5B50" w:rsidRDefault="008A43EE">
      <w:pPr>
        <w:rPr>
          <w:szCs w:val="24"/>
        </w:rPr>
      </w:pPr>
      <w:r>
        <w:rPr>
          <w:rFonts w:hint="eastAsia"/>
          <w:szCs w:val="24"/>
        </w:rPr>
        <w:t>已经成功集成了</w:t>
      </w:r>
      <w:r>
        <w:rPr>
          <w:rFonts w:hint="eastAsia"/>
          <w:szCs w:val="24"/>
        </w:rPr>
        <w:t>SDK</w:t>
      </w:r>
    </w:p>
    <w:p w14:paraId="5FC0957F" w14:textId="77777777" w:rsidR="007C5B50" w:rsidRDefault="008A43EE">
      <w:pPr>
        <w:pStyle w:val="4"/>
      </w:pPr>
      <w:bookmarkStart w:id="429" w:name="_Toc15791"/>
      <w:r>
        <w:rPr>
          <w:rFonts w:hint="eastAsia"/>
        </w:rPr>
        <w:t>请求示例</w:t>
      </w:r>
      <w:bookmarkEnd w:id="429"/>
    </w:p>
    <w:p w14:paraId="7A340EA9" w14:textId="77777777" w:rsidR="007C5B50" w:rsidRDefault="008A43EE">
      <w:r>
        <w:rPr>
          <w:rFonts w:hint="eastAsia"/>
          <w:szCs w:val="24"/>
        </w:rPr>
        <w:t xml:space="preserve">public void setClientCert(@NonNull String signCert, @NonNull String signKey, String encCert, String encKey, String keyPass) </w:t>
      </w:r>
    </w:p>
    <w:p w14:paraId="3A236E51" w14:textId="77777777" w:rsidR="007C5B50" w:rsidRDefault="008A43EE">
      <w:pPr>
        <w:pStyle w:val="4"/>
      </w:pPr>
      <w:bookmarkStart w:id="430" w:name="_Toc17332"/>
      <w:r>
        <w:rPr>
          <w:rFonts w:hint="eastAsia"/>
        </w:rPr>
        <w:t>请求参数</w:t>
      </w:r>
      <w:bookmarkEnd w:id="43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5"/>
        <w:gridCol w:w="2281"/>
        <w:gridCol w:w="2281"/>
        <w:gridCol w:w="2271"/>
      </w:tblGrid>
      <w:tr w:rsidR="007C5B50" w14:paraId="0BA80D47" w14:textId="77777777">
        <w:trPr>
          <w:trHeight w:val="468"/>
          <w:jc w:val="center"/>
        </w:trPr>
        <w:tc>
          <w:tcPr>
            <w:tcW w:w="2325" w:type="dxa"/>
            <w:shd w:val="clear" w:color="auto" w:fill="C6D9F1"/>
            <w:vAlign w:val="center"/>
          </w:tcPr>
          <w:p w14:paraId="7C4BFC41" w14:textId="77777777" w:rsidR="007C5B50" w:rsidRDefault="008A43EE">
            <w:pPr>
              <w:spacing w:line="360" w:lineRule="auto"/>
              <w:jc w:val="center"/>
              <w:rPr>
                <w:b/>
                <w:szCs w:val="24"/>
              </w:rPr>
            </w:pPr>
            <w:r>
              <w:rPr>
                <w:rFonts w:hint="eastAsia"/>
                <w:b/>
                <w:szCs w:val="24"/>
              </w:rPr>
              <w:t>参数</w:t>
            </w:r>
          </w:p>
        </w:tc>
        <w:tc>
          <w:tcPr>
            <w:tcW w:w="2281" w:type="dxa"/>
            <w:shd w:val="clear" w:color="auto" w:fill="C6D9F1"/>
            <w:vAlign w:val="center"/>
          </w:tcPr>
          <w:p w14:paraId="0A1939DC" w14:textId="77777777" w:rsidR="007C5B50" w:rsidRDefault="008A43EE">
            <w:pPr>
              <w:spacing w:line="360" w:lineRule="auto"/>
              <w:jc w:val="center"/>
              <w:rPr>
                <w:b/>
                <w:szCs w:val="24"/>
              </w:rPr>
            </w:pPr>
            <w:r>
              <w:rPr>
                <w:b/>
                <w:szCs w:val="24"/>
              </w:rPr>
              <w:t>类型</w:t>
            </w:r>
          </w:p>
        </w:tc>
        <w:tc>
          <w:tcPr>
            <w:tcW w:w="2281" w:type="dxa"/>
            <w:shd w:val="clear" w:color="auto" w:fill="C6D9F1"/>
            <w:vAlign w:val="center"/>
          </w:tcPr>
          <w:p w14:paraId="04CD644C" w14:textId="77777777" w:rsidR="007C5B50" w:rsidRDefault="008A43EE">
            <w:pPr>
              <w:spacing w:line="360" w:lineRule="auto"/>
              <w:jc w:val="center"/>
              <w:rPr>
                <w:b/>
                <w:szCs w:val="24"/>
              </w:rPr>
            </w:pPr>
            <w:r>
              <w:rPr>
                <w:rFonts w:hint="eastAsia"/>
                <w:b/>
                <w:szCs w:val="24"/>
              </w:rPr>
              <w:t>说明</w:t>
            </w:r>
          </w:p>
        </w:tc>
        <w:tc>
          <w:tcPr>
            <w:tcW w:w="2271" w:type="dxa"/>
            <w:shd w:val="clear" w:color="auto" w:fill="C6D9F1"/>
            <w:vAlign w:val="center"/>
          </w:tcPr>
          <w:p w14:paraId="568D7400" w14:textId="77777777" w:rsidR="007C5B50" w:rsidRDefault="008A43EE">
            <w:pPr>
              <w:spacing w:line="360" w:lineRule="auto"/>
              <w:jc w:val="center"/>
              <w:rPr>
                <w:b/>
                <w:szCs w:val="24"/>
              </w:rPr>
            </w:pPr>
            <w:r>
              <w:rPr>
                <w:b/>
                <w:szCs w:val="24"/>
              </w:rPr>
              <w:t>非空要求</w:t>
            </w:r>
          </w:p>
        </w:tc>
      </w:tr>
      <w:tr w:rsidR="007C5B50" w14:paraId="67B7AFC6" w14:textId="77777777">
        <w:trPr>
          <w:trHeight w:val="375"/>
          <w:jc w:val="center"/>
        </w:trPr>
        <w:tc>
          <w:tcPr>
            <w:tcW w:w="2325" w:type="dxa"/>
            <w:vAlign w:val="center"/>
          </w:tcPr>
          <w:p w14:paraId="49121823" w14:textId="77777777" w:rsidR="007C5B50" w:rsidRDefault="008A43EE">
            <w:pPr>
              <w:spacing w:line="360" w:lineRule="auto"/>
              <w:jc w:val="center"/>
              <w:rPr>
                <w:szCs w:val="24"/>
              </w:rPr>
            </w:pPr>
            <w:r>
              <w:rPr>
                <w:rFonts w:hint="eastAsia"/>
                <w:szCs w:val="24"/>
              </w:rPr>
              <w:t>signCert</w:t>
            </w:r>
          </w:p>
        </w:tc>
        <w:tc>
          <w:tcPr>
            <w:tcW w:w="2281" w:type="dxa"/>
            <w:vAlign w:val="center"/>
          </w:tcPr>
          <w:p w14:paraId="5634CB28" w14:textId="77777777" w:rsidR="007C5B50" w:rsidRDefault="008A43EE">
            <w:pPr>
              <w:spacing w:line="360" w:lineRule="auto"/>
              <w:jc w:val="center"/>
              <w:rPr>
                <w:szCs w:val="24"/>
              </w:rPr>
            </w:pPr>
            <w:r>
              <w:rPr>
                <w:rFonts w:hint="eastAsia"/>
                <w:szCs w:val="24"/>
              </w:rPr>
              <w:t xml:space="preserve">String </w:t>
            </w:r>
          </w:p>
        </w:tc>
        <w:tc>
          <w:tcPr>
            <w:tcW w:w="2281" w:type="dxa"/>
            <w:vAlign w:val="center"/>
          </w:tcPr>
          <w:p w14:paraId="4262B292" w14:textId="77777777" w:rsidR="007C5B50" w:rsidRDefault="008A43EE">
            <w:pPr>
              <w:spacing w:line="360" w:lineRule="auto"/>
              <w:jc w:val="center"/>
              <w:rPr>
                <w:szCs w:val="24"/>
              </w:rPr>
            </w:pPr>
            <w:r>
              <w:rPr>
                <w:szCs w:val="24"/>
              </w:rPr>
              <w:t>签名公钥证书</w:t>
            </w:r>
          </w:p>
        </w:tc>
        <w:tc>
          <w:tcPr>
            <w:tcW w:w="2271" w:type="dxa"/>
            <w:vAlign w:val="center"/>
          </w:tcPr>
          <w:p w14:paraId="5F695A3D" w14:textId="77777777" w:rsidR="007C5B50" w:rsidRDefault="008A43EE">
            <w:pPr>
              <w:spacing w:line="360" w:lineRule="auto"/>
              <w:jc w:val="center"/>
              <w:rPr>
                <w:szCs w:val="24"/>
              </w:rPr>
            </w:pPr>
            <w:r>
              <w:rPr>
                <w:szCs w:val="24"/>
              </w:rPr>
              <w:t>是</w:t>
            </w:r>
          </w:p>
        </w:tc>
      </w:tr>
      <w:tr w:rsidR="007C5B50" w14:paraId="0E771C4A" w14:textId="77777777">
        <w:trPr>
          <w:trHeight w:val="375"/>
          <w:jc w:val="center"/>
        </w:trPr>
        <w:tc>
          <w:tcPr>
            <w:tcW w:w="2325" w:type="dxa"/>
            <w:vAlign w:val="center"/>
          </w:tcPr>
          <w:p w14:paraId="0CDF2210" w14:textId="77777777" w:rsidR="007C5B50" w:rsidRDefault="008A43EE">
            <w:pPr>
              <w:spacing w:line="360" w:lineRule="auto"/>
              <w:jc w:val="center"/>
              <w:rPr>
                <w:szCs w:val="24"/>
              </w:rPr>
            </w:pPr>
            <w:r>
              <w:rPr>
                <w:rFonts w:hint="eastAsia"/>
                <w:szCs w:val="24"/>
              </w:rPr>
              <w:t>signKey</w:t>
            </w:r>
          </w:p>
        </w:tc>
        <w:tc>
          <w:tcPr>
            <w:tcW w:w="2281" w:type="dxa"/>
            <w:vAlign w:val="center"/>
          </w:tcPr>
          <w:p w14:paraId="672A7F33" w14:textId="77777777" w:rsidR="007C5B50" w:rsidRDefault="008A43EE">
            <w:pPr>
              <w:spacing w:line="360" w:lineRule="auto"/>
              <w:jc w:val="center"/>
              <w:rPr>
                <w:szCs w:val="24"/>
              </w:rPr>
            </w:pPr>
            <w:r>
              <w:rPr>
                <w:rFonts w:hint="eastAsia"/>
                <w:szCs w:val="24"/>
              </w:rPr>
              <w:t xml:space="preserve">String </w:t>
            </w:r>
          </w:p>
        </w:tc>
        <w:tc>
          <w:tcPr>
            <w:tcW w:w="2281" w:type="dxa"/>
            <w:vAlign w:val="center"/>
          </w:tcPr>
          <w:p w14:paraId="645EBAFD" w14:textId="77777777" w:rsidR="007C5B50" w:rsidRDefault="008A43EE">
            <w:pPr>
              <w:spacing w:line="360" w:lineRule="auto"/>
              <w:jc w:val="center"/>
              <w:rPr>
                <w:szCs w:val="24"/>
              </w:rPr>
            </w:pPr>
            <w:r>
              <w:rPr>
                <w:szCs w:val="24"/>
              </w:rPr>
              <w:t>签名私钥</w:t>
            </w:r>
          </w:p>
        </w:tc>
        <w:tc>
          <w:tcPr>
            <w:tcW w:w="2271" w:type="dxa"/>
            <w:vAlign w:val="center"/>
          </w:tcPr>
          <w:p w14:paraId="21387898" w14:textId="77777777" w:rsidR="007C5B50" w:rsidRDefault="008A43EE">
            <w:pPr>
              <w:spacing w:line="360" w:lineRule="auto"/>
              <w:jc w:val="center"/>
              <w:rPr>
                <w:szCs w:val="24"/>
              </w:rPr>
            </w:pPr>
            <w:r>
              <w:rPr>
                <w:szCs w:val="24"/>
              </w:rPr>
              <w:t>是</w:t>
            </w:r>
          </w:p>
        </w:tc>
      </w:tr>
      <w:tr w:rsidR="007C5B50" w14:paraId="4D706FD1" w14:textId="77777777">
        <w:trPr>
          <w:trHeight w:val="375"/>
          <w:jc w:val="center"/>
        </w:trPr>
        <w:tc>
          <w:tcPr>
            <w:tcW w:w="2325" w:type="dxa"/>
            <w:vAlign w:val="center"/>
          </w:tcPr>
          <w:p w14:paraId="0A84F7C9" w14:textId="77777777" w:rsidR="007C5B50" w:rsidRDefault="008A43EE">
            <w:pPr>
              <w:spacing w:line="360" w:lineRule="auto"/>
              <w:jc w:val="center"/>
              <w:rPr>
                <w:szCs w:val="24"/>
              </w:rPr>
            </w:pPr>
            <w:r>
              <w:rPr>
                <w:rFonts w:hint="eastAsia"/>
                <w:szCs w:val="24"/>
              </w:rPr>
              <w:t>encCert</w:t>
            </w:r>
          </w:p>
        </w:tc>
        <w:tc>
          <w:tcPr>
            <w:tcW w:w="2281" w:type="dxa"/>
            <w:vAlign w:val="center"/>
          </w:tcPr>
          <w:p w14:paraId="2A2296A3" w14:textId="77777777" w:rsidR="007C5B50" w:rsidRDefault="008A43EE">
            <w:pPr>
              <w:spacing w:line="360" w:lineRule="auto"/>
              <w:jc w:val="center"/>
              <w:rPr>
                <w:szCs w:val="24"/>
              </w:rPr>
            </w:pPr>
            <w:r>
              <w:rPr>
                <w:rFonts w:hint="eastAsia"/>
                <w:szCs w:val="24"/>
              </w:rPr>
              <w:t xml:space="preserve">String </w:t>
            </w:r>
          </w:p>
        </w:tc>
        <w:tc>
          <w:tcPr>
            <w:tcW w:w="2281" w:type="dxa"/>
            <w:vAlign w:val="center"/>
          </w:tcPr>
          <w:p w14:paraId="0BF9C309" w14:textId="77777777" w:rsidR="007C5B50" w:rsidRDefault="008A43EE">
            <w:pPr>
              <w:spacing w:line="360" w:lineRule="auto"/>
              <w:jc w:val="center"/>
              <w:rPr>
                <w:szCs w:val="24"/>
              </w:rPr>
            </w:pPr>
            <w:r>
              <w:rPr>
                <w:szCs w:val="24"/>
              </w:rPr>
              <w:t>加密公钥证书</w:t>
            </w:r>
            <w:r>
              <w:rPr>
                <w:szCs w:val="24"/>
              </w:rPr>
              <w:t>(RSA</w:t>
            </w:r>
            <w:r>
              <w:rPr>
                <w:szCs w:val="24"/>
              </w:rPr>
              <w:t>算法没有可为</w:t>
            </w:r>
            <w:r>
              <w:rPr>
                <w:szCs w:val="24"/>
              </w:rPr>
              <w:t>null)</w:t>
            </w:r>
          </w:p>
        </w:tc>
        <w:tc>
          <w:tcPr>
            <w:tcW w:w="2271" w:type="dxa"/>
            <w:vAlign w:val="center"/>
          </w:tcPr>
          <w:p w14:paraId="07BBDF41" w14:textId="77777777" w:rsidR="007C5B50" w:rsidRDefault="008A43EE">
            <w:pPr>
              <w:spacing w:line="360" w:lineRule="auto"/>
              <w:jc w:val="center"/>
              <w:rPr>
                <w:szCs w:val="24"/>
              </w:rPr>
            </w:pPr>
            <w:r>
              <w:rPr>
                <w:szCs w:val="24"/>
              </w:rPr>
              <w:t>否</w:t>
            </w:r>
          </w:p>
        </w:tc>
      </w:tr>
      <w:tr w:rsidR="007C5B50" w14:paraId="43956CA1" w14:textId="77777777">
        <w:trPr>
          <w:trHeight w:val="375"/>
          <w:jc w:val="center"/>
        </w:trPr>
        <w:tc>
          <w:tcPr>
            <w:tcW w:w="2325" w:type="dxa"/>
            <w:vAlign w:val="center"/>
          </w:tcPr>
          <w:p w14:paraId="6D7E8F65" w14:textId="77777777" w:rsidR="007C5B50" w:rsidRDefault="008A43EE">
            <w:pPr>
              <w:spacing w:line="360" w:lineRule="auto"/>
              <w:jc w:val="center"/>
              <w:rPr>
                <w:szCs w:val="24"/>
              </w:rPr>
            </w:pPr>
            <w:r>
              <w:rPr>
                <w:rFonts w:hint="eastAsia"/>
                <w:szCs w:val="24"/>
              </w:rPr>
              <w:t>encKey</w:t>
            </w:r>
          </w:p>
        </w:tc>
        <w:tc>
          <w:tcPr>
            <w:tcW w:w="2281" w:type="dxa"/>
            <w:vAlign w:val="center"/>
          </w:tcPr>
          <w:p w14:paraId="2B501A2B" w14:textId="77777777" w:rsidR="007C5B50" w:rsidRDefault="008A43EE">
            <w:pPr>
              <w:spacing w:line="360" w:lineRule="auto"/>
              <w:jc w:val="center"/>
              <w:rPr>
                <w:szCs w:val="24"/>
              </w:rPr>
            </w:pPr>
            <w:r>
              <w:rPr>
                <w:rFonts w:hint="eastAsia"/>
                <w:szCs w:val="24"/>
              </w:rPr>
              <w:t xml:space="preserve">String </w:t>
            </w:r>
          </w:p>
        </w:tc>
        <w:tc>
          <w:tcPr>
            <w:tcW w:w="2281" w:type="dxa"/>
            <w:vAlign w:val="center"/>
          </w:tcPr>
          <w:p w14:paraId="3B089C7E" w14:textId="77777777" w:rsidR="007C5B50" w:rsidRDefault="008A43EE">
            <w:pPr>
              <w:spacing w:line="360" w:lineRule="auto"/>
              <w:jc w:val="center"/>
              <w:rPr>
                <w:szCs w:val="24"/>
              </w:rPr>
            </w:pPr>
            <w:r>
              <w:rPr>
                <w:szCs w:val="24"/>
              </w:rPr>
              <w:t>加密私钥</w:t>
            </w:r>
            <w:r>
              <w:rPr>
                <w:szCs w:val="24"/>
              </w:rPr>
              <w:t>(RSA</w:t>
            </w:r>
            <w:r>
              <w:rPr>
                <w:szCs w:val="24"/>
              </w:rPr>
              <w:t>算法没有可为</w:t>
            </w:r>
            <w:r>
              <w:rPr>
                <w:szCs w:val="24"/>
              </w:rPr>
              <w:t>null)</w:t>
            </w:r>
          </w:p>
        </w:tc>
        <w:tc>
          <w:tcPr>
            <w:tcW w:w="2271" w:type="dxa"/>
            <w:vAlign w:val="center"/>
          </w:tcPr>
          <w:p w14:paraId="54686271" w14:textId="77777777" w:rsidR="007C5B50" w:rsidRDefault="008A43EE">
            <w:pPr>
              <w:spacing w:line="360" w:lineRule="auto"/>
              <w:jc w:val="center"/>
              <w:rPr>
                <w:szCs w:val="24"/>
              </w:rPr>
            </w:pPr>
            <w:r>
              <w:rPr>
                <w:szCs w:val="24"/>
              </w:rPr>
              <w:t>否</w:t>
            </w:r>
          </w:p>
        </w:tc>
      </w:tr>
      <w:tr w:rsidR="007C5B50" w14:paraId="0233ABAA" w14:textId="77777777">
        <w:trPr>
          <w:trHeight w:val="375"/>
          <w:jc w:val="center"/>
        </w:trPr>
        <w:tc>
          <w:tcPr>
            <w:tcW w:w="2325" w:type="dxa"/>
            <w:vAlign w:val="center"/>
          </w:tcPr>
          <w:p w14:paraId="567545B0" w14:textId="77777777" w:rsidR="007C5B50" w:rsidRDefault="008A43EE">
            <w:pPr>
              <w:spacing w:line="360" w:lineRule="auto"/>
              <w:jc w:val="center"/>
              <w:rPr>
                <w:szCs w:val="24"/>
              </w:rPr>
            </w:pPr>
            <w:r>
              <w:rPr>
                <w:rFonts w:hint="eastAsia"/>
                <w:szCs w:val="24"/>
              </w:rPr>
              <w:t>keyPass</w:t>
            </w:r>
          </w:p>
        </w:tc>
        <w:tc>
          <w:tcPr>
            <w:tcW w:w="2281" w:type="dxa"/>
            <w:vAlign w:val="center"/>
          </w:tcPr>
          <w:p w14:paraId="6BFF4BAC" w14:textId="77777777" w:rsidR="007C5B50" w:rsidRDefault="008A43EE">
            <w:pPr>
              <w:spacing w:line="360" w:lineRule="auto"/>
              <w:jc w:val="center"/>
              <w:rPr>
                <w:szCs w:val="24"/>
              </w:rPr>
            </w:pPr>
            <w:r>
              <w:rPr>
                <w:rFonts w:hint="eastAsia"/>
                <w:szCs w:val="24"/>
              </w:rPr>
              <w:t xml:space="preserve">String </w:t>
            </w:r>
          </w:p>
        </w:tc>
        <w:tc>
          <w:tcPr>
            <w:tcW w:w="2281" w:type="dxa"/>
            <w:vAlign w:val="center"/>
          </w:tcPr>
          <w:p w14:paraId="3C07046A" w14:textId="77777777" w:rsidR="007C5B50" w:rsidRDefault="008A43EE">
            <w:pPr>
              <w:spacing w:line="360" w:lineRule="auto"/>
              <w:jc w:val="center"/>
              <w:rPr>
                <w:szCs w:val="24"/>
              </w:rPr>
            </w:pPr>
            <w:r>
              <w:rPr>
                <w:szCs w:val="24"/>
              </w:rPr>
              <w:t>私钥保护口令</w:t>
            </w:r>
          </w:p>
        </w:tc>
        <w:tc>
          <w:tcPr>
            <w:tcW w:w="2271" w:type="dxa"/>
            <w:vAlign w:val="center"/>
          </w:tcPr>
          <w:p w14:paraId="744124F4" w14:textId="77777777" w:rsidR="007C5B50" w:rsidRDefault="008A43EE">
            <w:pPr>
              <w:spacing w:line="360" w:lineRule="auto"/>
              <w:jc w:val="center"/>
              <w:rPr>
                <w:szCs w:val="24"/>
              </w:rPr>
            </w:pPr>
            <w:r>
              <w:rPr>
                <w:szCs w:val="24"/>
              </w:rPr>
              <w:t>否</w:t>
            </w:r>
          </w:p>
        </w:tc>
      </w:tr>
    </w:tbl>
    <w:p w14:paraId="134D5886" w14:textId="77777777" w:rsidR="007C5B50" w:rsidRDefault="007C5B50"/>
    <w:p w14:paraId="1949D644" w14:textId="77777777" w:rsidR="007C5B50" w:rsidRDefault="008A43EE">
      <w:pPr>
        <w:pStyle w:val="4"/>
      </w:pPr>
      <w:bookmarkStart w:id="431" w:name="_Toc3821"/>
      <w:r>
        <w:rPr>
          <w:rFonts w:hint="eastAsia"/>
        </w:rPr>
        <w:t>返回值</w:t>
      </w:r>
      <w:bookmarkEnd w:id="431"/>
    </w:p>
    <w:p w14:paraId="40ADA10E" w14:textId="77777777" w:rsidR="007C5B50" w:rsidRDefault="008A43EE">
      <w:pPr>
        <w:rPr>
          <w:szCs w:val="24"/>
        </w:rPr>
      </w:pPr>
      <w:r>
        <w:rPr>
          <w:rFonts w:hint="eastAsia"/>
          <w:szCs w:val="24"/>
        </w:rPr>
        <w:t>无</w:t>
      </w:r>
    </w:p>
    <w:p w14:paraId="60087252" w14:textId="77777777" w:rsidR="007C5B50" w:rsidRDefault="007C5B50"/>
    <w:p w14:paraId="3F16A4A2" w14:textId="77777777" w:rsidR="007C5B50" w:rsidRDefault="008A43EE">
      <w:pPr>
        <w:pStyle w:val="3"/>
      </w:pPr>
      <w:bookmarkStart w:id="432" w:name="_Toc15002"/>
      <w:bookmarkStart w:id="433" w:name="_Toc9000"/>
      <w:bookmarkStart w:id="434" w:name="_Toc7300"/>
      <w:bookmarkStart w:id="435" w:name="_Toc101347063"/>
      <w:bookmarkStart w:id="436" w:name="_设置客户端证书(SDK内部证书)"/>
      <w:bookmarkStart w:id="437" w:name="_设置RSA客户端证书"/>
      <w:r>
        <w:t>设置客户端证书</w:t>
      </w:r>
      <w:r>
        <w:t>(SDK</w:t>
      </w:r>
      <w:r>
        <w:t>内部证书</w:t>
      </w:r>
      <w:r>
        <w:t>)</w:t>
      </w:r>
      <w:bookmarkEnd w:id="432"/>
      <w:bookmarkEnd w:id="433"/>
      <w:bookmarkEnd w:id="434"/>
      <w:bookmarkEnd w:id="435"/>
    </w:p>
    <w:p w14:paraId="62B6A375" w14:textId="77777777" w:rsidR="007C5B50" w:rsidRDefault="008A43EE">
      <w:pPr>
        <w:pStyle w:val="4"/>
      </w:pPr>
      <w:bookmarkStart w:id="438" w:name="_Toc24567"/>
      <w:bookmarkEnd w:id="436"/>
      <w:r>
        <w:rPr>
          <w:rFonts w:hint="eastAsia"/>
        </w:rPr>
        <w:t>功能描述</w:t>
      </w:r>
      <w:bookmarkEnd w:id="438"/>
    </w:p>
    <w:p w14:paraId="13A999B8" w14:textId="77777777" w:rsidR="007C5B50" w:rsidRDefault="008A43EE">
      <w:r>
        <w:rPr>
          <w:szCs w:val="24"/>
        </w:rPr>
        <w:t>为该</w:t>
      </w:r>
      <w:r>
        <w:rPr>
          <w:rFonts w:hint="eastAsia"/>
          <w:szCs w:val="24"/>
        </w:rPr>
        <w:t>InfosecHttpsURLConnection</w:t>
      </w:r>
      <w:r>
        <w:rPr>
          <w:szCs w:val="24"/>
        </w:rPr>
        <w:t>对象设置一个</w:t>
      </w:r>
      <w:r>
        <w:rPr>
          <w:szCs w:val="24"/>
        </w:rPr>
        <w:t>SDK</w:t>
      </w:r>
      <w:r>
        <w:rPr>
          <w:szCs w:val="24"/>
        </w:rPr>
        <w:t>内部已经下载的客户端证书</w:t>
      </w:r>
    </w:p>
    <w:p w14:paraId="6C7AF5FE" w14:textId="77777777" w:rsidR="007C5B50" w:rsidRDefault="008A43EE">
      <w:pPr>
        <w:pStyle w:val="4"/>
      </w:pPr>
      <w:bookmarkStart w:id="439" w:name="_Toc17765"/>
      <w:r>
        <w:rPr>
          <w:rFonts w:hint="eastAsia"/>
        </w:rPr>
        <w:t>前置条件</w:t>
      </w:r>
      <w:bookmarkEnd w:id="439"/>
    </w:p>
    <w:p w14:paraId="443BFC6C" w14:textId="77777777" w:rsidR="007C5B50" w:rsidRDefault="008A43EE">
      <w:pPr>
        <w:rPr>
          <w:szCs w:val="24"/>
        </w:rPr>
      </w:pPr>
      <w:r>
        <w:rPr>
          <w:rFonts w:hint="eastAsia"/>
          <w:szCs w:val="24"/>
        </w:rPr>
        <w:t>SDK</w:t>
      </w:r>
      <w:r>
        <w:rPr>
          <w:rFonts w:hint="eastAsia"/>
          <w:szCs w:val="24"/>
        </w:rPr>
        <w:t>已经成功下载了证书</w:t>
      </w:r>
      <w:r>
        <w:rPr>
          <w:rFonts w:hint="eastAsia"/>
          <w:szCs w:val="24"/>
          <w:lang w:eastAsia="zh"/>
        </w:rPr>
        <w:t>,</w:t>
      </w:r>
      <w:r>
        <w:rPr>
          <w:rFonts w:hint="eastAsia"/>
          <w:szCs w:val="24"/>
        </w:rPr>
        <w:t>并且是非协同签名模式</w:t>
      </w:r>
    </w:p>
    <w:p w14:paraId="4C4F8B7B" w14:textId="77777777" w:rsidR="007C5B50" w:rsidRDefault="008A43EE">
      <w:pPr>
        <w:pStyle w:val="4"/>
      </w:pPr>
      <w:bookmarkStart w:id="440" w:name="_Toc26750"/>
      <w:r>
        <w:rPr>
          <w:rFonts w:hint="eastAsia"/>
        </w:rPr>
        <w:t>请求示例</w:t>
      </w:r>
      <w:bookmarkEnd w:id="440"/>
    </w:p>
    <w:p w14:paraId="22A6DC21" w14:textId="77777777" w:rsidR="007C5B50" w:rsidRDefault="008A43EE">
      <w:r>
        <w:rPr>
          <w:rFonts w:hint="eastAsia"/>
          <w:szCs w:val="24"/>
        </w:rPr>
        <w:t>public void setClientCert(@NonNull String certAlias, @NonNull String certPIN)</w:t>
      </w:r>
    </w:p>
    <w:p w14:paraId="7657ADC9" w14:textId="77777777" w:rsidR="007C5B50" w:rsidRDefault="008A43EE">
      <w:pPr>
        <w:pStyle w:val="4"/>
      </w:pPr>
      <w:bookmarkStart w:id="441" w:name="_Toc18744"/>
      <w:r>
        <w:rPr>
          <w:rFonts w:hint="eastAsia"/>
        </w:rPr>
        <w:t>请求参数</w:t>
      </w:r>
      <w:bookmarkEnd w:id="44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3"/>
        <w:gridCol w:w="2279"/>
        <w:gridCol w:w="2279"/>
        <w:gridCol w:w="2279"/>
      </w:tblGrid>
      <w:tr w:rsidR="007C5B50" w14:paraId="3821CECF" w14:textId="77777777">
        <w:trPr>
          <w:trHeight w:val="468"/>
          <w:jc w:val="center"/>
        </w:trPr>
        <w:tc>
          <w:tcPr>
            <w:tcW w:w="2323" w:type="dxa"/>
            <w:shd w:val="clear" w:color="auto" w:fill="C6D9F1"/>
            <w:vAlign w:val="center"/>
          </w:tcPr>
          <w:p w14:paraId="1CB2E305" w14:textId="77777777" w:rsidR="007C5B50" w:rsidRDefault="008A43EE">
            <w:pPr>
              <w:spacing w:line="360" w:lineRule="auto"/>
              <w:jc w:val="center"/>
              <w:rPr>
                <w:b/>
                <w:szCs w:val="24"/>
              </w:rPr>
            </w:pPr>
            <w:r>
              <w:rPr>
                <w:rFonts w:hint="eastAsia"/>
                <w:b/>
                <w:szCs w:val="24"/>
              </w:rPr>
              <w:t>参数</w:t>
            </w:r>
          </w:p>
        </w:tc>
        <w:tc>
          <w:tcPr>
            <w:tcW w:w="2279" w:type="dxa"/>
            <w:shd w:val="clear" w:color="auto" w:fill="C6D9F1"/>
            <w:vAlign w:val="center"/>
          </w:tcPr>
          <w:p w14:paraId="15BBF8FB" w14:textId="77777777" w:rsidR="007C5B50" w:rsidRDefault="008A43EE">
            <w:pPr>
              <w:spacing w:line="360" w:lineRule="auto"/>
              <w:jc w:val="center"/>
              <w:rPr>
                <w:b/>
                <w:szCs w:val="24"/>
              </w:rPr>
            </w:pPr>
            <w:r>
              <w:rPr>
                <w:b/>
                <w:szCs w:val="24"/>
              </w:rPr>
              <w:t>类型</w:t>
            </w:r>
          </w:p>
        </w:tc>
        <w:tc>
          <w:tcPr>
            <w:tcW w:w="2279" w:type="dxa"/>
            <w:shd w:val="clear" w:color="auto" w:fill="C6D9F1"/>
            <w:vAlign w:val="center"/>
          </w:tcPr>
          <w:p w14:paraId="674B7791" w14:textId="77777777" w:rsidR="007C5B50" w:rsidRDefault="008A43EE">
            <w:pPr>
              <w:spacing w:line="360" w:lineRule="auto"/>
              <w:jc w:val="center"/>
              <w:rPr>
                <w:b/>
                <w:szCs w:val="24"/>
              </w:rPr>
            </w:pPr>
            <w:r>
              <w:rPr>
                <w:rFonts w:hint="eastAsia"/>
                <w:b/>
                <w:szCs w:val="24"/>
              </w:rPr>
              <w:t>说明</w:t>
            </w:r>
          </w:p>
        </w:tc>
        <w:tc>
          <w:tcPr>
            <w:tcW w:w="2279" w:type="dxa"/>
            <w:shd w:val="clear" w:color="auto" w:fill="C6D9F1"/>
            <w:vAlign w:val="center"/>
          </w:tcPr>
          <w:p w14:paraId="5536F354" w14:textId="77777777" w:rsidR="007C5B50" w:rsidRDefault="008A43EE">
            <w:pPr>
              <w:spacing w:line="360" w:lineRule="auto"/>
              <w:jc w:val="center"/>
              <w:rPr>
                <w:b/>
                <w:szCs w:val="24"/>
              </w:rPr>
            </w:pPr>
            <w:r>
              <w:rPr>
                <w:b/>
                <w:szCs w:val="24"/>
              </w:rPr>
              <w:t>非空要求</w:t>
            </w:r>
          </w:p>
        </w:tc>
      </w:tr>
      <w:tr w:rsidR="007C5B50" w14:paraId="571B55F7" w14:textId="77777777">
        <w:trPr>
          <w:trHeight w:val="468"/>
          <w:jc w:val="center"/>
        </w:trPr>
        <w:tc>
          <w:tcPr>
            <w:tcW w:w="2323" w:type="dxa"/>
            <w:vAlign w:val="center"/>
          </w:tcPr>
          <w:p w14:paraId="0407A741" w14:textId="77777777" w:rsidR="007C5B50" w:rsidRDefault="008A43EE">
            <w:pPr>
              <w:spacing w:line="360" w:lineRule="auto"/>
              <w:jc w:val="center"/>
              <w:rPr>
                <w:szCs w:val="24"/>
              </w:rPr>
            </w:pPr>
            <w:r>
              <w:rPr>
                <w:rFonts w:hint="eastAsia"/>
                <w:szCs w:val="24"/>
              </w:rPr>
              <w:t>certAlias</w:t>
            </w:r>
          </w:p>
        </w:tc>
        <w:tc>
          <w:tcPr>
            <w:tcW w:w="2279" w:type="dxa"/>
            <w:vAlign w:val="center"/>
          </w:tcPr>
          <w:p w14:paraId="34A82A1A" w14:textId="77777777" w:rsidR="007C5B50" w:rsidRDefault="008A43EE">
            <w:pPr>
              <w:spacing w:line="360" w:lineRule="auto"/>
              <w:jc w:val="center"/>
              <w:rPr>
                <w:rFonts w:eastAsia="Times New Roman"/>
                <w:szCs w:val="24"/>
              </w:rPr>
            </w:pPr>
            <w:r>
              <w:rPr>
                <w:rFonts w:hint="eastAsia"/>
                <w:szCs w:val="24"/>
              </w:rPr>
              <w:t xml:space="preserve">String </w:t>
            </w:r>
          </w:p>
        </w:tc>
        <w:tc>
          <w:tcPr>
            <w:tcW w:w="2279" w:type="dxa"/>
            <w:vAlign w:val="center"/>
          </w:tcPr>
          <w:p w14:paraId="3263F7D8" w14:textId="77777777" w:rsidR="007C5B50" w:rsidRDefault="008A43EE">
            <w:pPr>
              <w:spacing w:line="360" w:lineRule="auto"/>
              <w:jc w:val="center"/>
              <w:rPr>
                <w:rFonts w:ascii="宋体" w:hAnsi="宋体" w:cs="宋体"/>
                <w:szCs w:val="24"/>
              </w:rPr>
            </w:pPr>
            <w:r>
              <w:rPr>
                <w:szCs w:val="24"/>
              </w:rPr>
              <w:t>证书别名</w:t>
            </w:r>
          </w:p>
        </w:tc>
        <w:tc>
          <w:tcPr>
            <w:tcW w:w="2279" w:type="dxa"/>
            <w:vAlign w:val="center"/>
          </w:tcPr>
          <w:p w14:paraId="4027EF7D" w14:textId="77777777" w:rsidR="007C5B50" w:rsidRDefault="008A43EE">
            <w:pPr>
              <w:spacing w:line="360" w:lineRule="auto"/>
              <w:jc w:val="center"/>
              <w:rPr>
                <w:szCs w:val="24"/>
              </w:rPr>
            </w:pPr>
            <w:r>
              <w:rPr>
                <w:szCs w:val="24"/>
              </w:rPr>
              <w:t>是</w:t>
            </w:r>
          </w:p>
        </w:tc>
      </w:tr>
      <w:tr w:rsidR="007C5B50" w14:paraId="3C52B315" w14:textId="77777777">
        <w:trPr>
          <w:trHeight w:val="468"/>
          <w:jc w:val="center"/>
        </w:trPr>
        <w:tc>
          <w:tcPr>
            <w:tcW w:w="2323" w:type="dxa"/>
            <w:vAlign w:val="center"/>
          </w:tcPr>
          <w:p w14:paraId="4EBDD07A" w14:textId="77777777" w:rsidR="007C5B50" w:rsidRDefault="008A43EE">
            <w:pPr>
              <w:tabs>
                <w:tab w:val="left" w:pos="951"/>
              </w:tabs>
              <w:spacing w:line="360" w:lineRule="auto"/>
              <w:jc w:val="center"/>
              <w:rPr>
                <w:szCs w:val="24"/>
              </w:rPr>
            </w:pPr>
            <w:r>
              <w:rPr>
                <w:rFonts w:hint="eastAsia"/>
                <w:szCs w:val="24"/>
              </w:rPr>
              <w:t>certPIN</w:t>
            </w:r>
          </w:p>
        </w:tc>
        <w:tc>
          <w:tcPr>
            <w:tcW w:w="2279" w:type="dxa"/>
            <w:vAlign w:val="center"/>
          </w:tcPr>
          <w:p w14:paraId="62F3B9CD" w14:textId="77777777" w:rsidR="007C5B50" w:rsidRDefault="008A43EE">
            <w:pPr>
              <w:tabs>
                <w:tab w:val="left" w:pos="951"/>
              </w:tabs>
              <w:spacing w:line="360" w:lineRule="auto"/>
              <w:jc w:val="center"/>
              <w:rPr>
                <w:szCs w:val="24"/>
              </w:rPr>
            </w:pPr>
            <w:r>
              <w:rPr>
                <w:rFonts w:hint="eastAsia"/>
                <w:szCs w:val="24"/>
              </w:rPr>
              <w:t xml:space="preserve">String </w:t>
            </w:r>
          </w:p>
        </w:tc>
        <w:tc>
          <w:tcPr>
            <w:tcW w:w="2279" w:type="dxa"/>
            <w:vAlign w:val="center"/>
          </w:tcPr>
          <w:p w14:paraId="3B2BD360" w14:textId="77777777" w:rsidR="007C5B50" w:rsidRDefault="008A43EE">
            <w:pPr>
              <w:spacing w:line="360" w:lineRule="auto"/>
              <w:jc w:val="center"/>
              <w:rPr>
                <w:rFonts w:ascii="宋体" w:hAnsi="宋体" w:cs="宋体"/>
                <w:szCs w:val="24"/>
              </w:rPr>
            </w:pPr>
            <w:r>
              <w:rPr>
                <w:szCs w:val="24"/>
              </w:rPr>
              <w:t>证书</w:t>
            </w:r>
            <w:r>
              <w:rPr>
                <w:szCs w:val="24"/>
              </w:rPr>
              <w:t>PIN</w:t>
            </w:r>
          </w:p>
        </w:tc>
        <w:tc>
          <w:tcPr>
            <w:tcW w:w="2279" w:type="dxa"/>
            <w:vAlign w:val="center"/>
          </w:tcPr>
          <w:p w14:paraId="1B58E4EA" w14:textId="77777777" w:rsidR="007C5B50" w:rsidRDefault="008A43EE">
            <w:pPr>
              <w:spacing w:line="360" w:lineRule="auto"/>
              <w:jc w:val="center"/>
              <w:rPr>
                <w:szCs w:val="24"/>
              </w:rPr>
            </w:pPr>
            <w:r>
              <w:rPr>
                <w:szCs w:val="24"/>
              </w:rPr>
              <w:t>是</w:t>
            </w:r>
          </w:p>
        </w:tc>
      </w:tr>
    </w:tbl>
    <w:p w14:paraId="4BAD10CF" w14:textId="77777777" w:rsidR="007C5B50" w:rsidRDefault="008A43EE">
      <w:pPr>
        <w:pStyle w:val="4"/>
      </w:pPr>
      <w:bookmarkStart w:id="442" w:name="_Toc15463"/>
      <w:r>
        <w:rPr>
          <w:rFonts w:hint="eastAsia"/>
        </w:rPr>
        <w:t>返回值</w:t>
      </w:r>
      <w:bookmarkEnd w:id="442"/>
    </w:p>
    <w:p w14:paraId="496AA96B" w14:textId="77777777" w:rsidR="007C5B50" w:rsidRDefault="008A43EE">
      <w:r>
        <w:rPr>
          <w:rFonts w:ascii="宋体" w:hAnsi="宋体" w:cs="宋体"/>
          <w:szCs w:val="24"/>
        </w:rPr>
        <w:t>无</w:t>
      </w:r>
    </w:p>
    <w:bookmarkEnd w:id="437"/>
    <w:p w14:paraId="1BF24E02" w14:textId="77777777" w:rsidR="007C5B50" w:rsidRDefault="007C5B50">
      <w:pPr>
        <w:spacing w:line="360" w:lineRule="auto"/>
        <w:rPr>
          <w:rFonts w:ascii="宋体" w:hAnsi="宋体" w:cs="宋体"/>
          <w:szCs w:val="24"/>
        </w:rPr>
      </w:pPr>
    </w:p>
    <w:p w14:paraId="39A757ED" w14:textId="77777777" w:rsidR="007C5B50" w:rsidRDefault="008A43EE">
      <w:pPr>
        <w:pStyle w:val="2"/>
      </w:pPr>
      <w:bookmarkStart w:id="443" w:name="_Toc2473"/>
      <w:bookmarkStart w:id="444" w:name="_Toc2163"/>
      <w:bookmarkStart w:id="445" w:name="_Toc25272"/>
      <w:bookmarkStart w:id="446" w:name="_Toc101347064"/>
      <w:r>
        <w:lastRenderedPageBreak/>
        <w:t>SSLSocket</w:t>
      </w:r>
      <w:r>
        <w:t>接口</w:t>
      </w:r>
      <w:bookmarkEnd w:id="443"/>
      <w:bookmarkEnd w:id="444"/>
      <w:bookmarkEnd w:id="445"/>
      <w:bookmarkEnd w:id="446"/>
    </w:p>
    <w:p w14:paraId="63E4F796" w14:textId="77777777" w:rsidR="007C5B50" w:rsidRDefault="008A43EE">
      <w:pPr>
        <w:spacing w:line="360" w:lineRule="auto"/>
        <w:ind w:firstLine="720"/>
        <w:rPr>
          <w:szCs w:val="24"/>
        </w:rPr>
      </w:pPr>
      <w:r>
        <w:rPr>
          <w:szCs w:val="24"/>
        </w:rPr>
        <w:t>SSLSocket</w:t>
      </w:r>
      <w:r>
        <w:rPr>
          <w:szCs w:val="24"/>
        </w:rPr>
        <w:t>接口支持单双向</w:t>
      </w:r>
      <w:r>
        <w:rPr>
          <w:szCs w:val="24"/>
        </w:rPr>
        <w:t>RSA</w:t>
      </w:r>
      <w:r>
        <w:rPr>
          <w:szCs w:val="24"/>
        </w:rPr>
        <w:t>算法和国密的</w:t>
      </w:r>
      <w:r>
        <w:rPr>
          <w:szCs w:val="24"/>
        </w:rPr>
        <w:t>Socket</w:t>
      </w:r>
      <w:r>
        <w:rPr>
          <w:szCs w:val="24"/>
        </w:rPr>
        <w:t>连接，通过</w:t>
      </w:r>
      <w:r>
        <w:rPr>
          <w:rFonts w:hint="eastAsia"/>
          <w:szCs w:val="24"/>
        </w:rPr>
        <w:t>Infosec</w:t>
      </w:r>
      <w:r>
        <w:rPr>
          <w:szCs w:val="24"/>
        </w:rPr>
        <w:t>Socket</w:t>
      </w:r>
      <w:r>
        <w:rPr>
          <w:szCs w:val="24"/>
        </w:rPr>
        <w:t>类实现，该类是</w:t>
      </w:r>
      <w:r>
        <w:rPr>
          <w:szCs w:val="24"/>
        </w:rPr>
        <w:t>Socket</w:t>
      </w:r>
      <w:r>
        <w:rPr>
          <w:szCs w:val="24"/>
        </w:rPr>
        <w:t>的子类，故可以直接使用</w:t>
      </w:r>
      <w:r>
        <w:rPr>
          <w:szCs w:val="24"/>
        </w:rPr>
        <w:t>Socket</w:t>
      </w:r>
      <w:r>
        <w:rPr>
          <w:szCs w:val="24"/>
        </w:rPr>
        <w:t>的</w:t>
      </w:r>
      <w:r>
        <w:rPr>
          <w:szCs w:val="24"/>
        </w:rPr>
        <w:t>API</w:t>
      </w:r>
      <w:r>
        <w:rPr>
          <w:szCs w:val="24"/>
        </w:rPr>
        <w:t>，</w:t>
      </w:r>
      <w:r>
        <w:rPr>
          <w:rFonts w:hint="eastAsia"/>
          <w:szCs w:val="24"/>
        </w:rPr>
        <w:t>Infosec</w:t>
      </w:r>
      <w:r>
        <w:rPr>
          <w:szCs w:val="24"/>
        </w:rPr>
        <w:t>Socket</w:t>
      </w:r>
      <w:r>
        <w:rPr>
          <w:szCs w:val="24"/>
        </w:rPr>
        <w:t>中额外扩展的方法如下。</w:t>
      </w:r>
    </w:p>
    <w:p w14:paraId="61FB232F" w14:textId="77777777" w:rsidR="007C5B50" w:rsidRDefault="008A43EE">
      <w:pPr>
        <w:pStyle w:val="3"/>
      </w:pPr>
      <w:bookmarkStart w:id="447" w:name="_Toc17016"/>
      <w:bookmarkStart w:id="448" w:name="_Toc19328"/>
      <w:bookmarkStart w:id="449" w:name="_Toc31039"/>
      <w:bookmarkStart w:id="450" w:name="_Toc101347065"/>
      <w:bookmarkStart w:id="451" w:name="_构造方法_1"/>
      <w:r>
        <w:t>构造方法</w:t>
      </w:r>
      <w:bookmarkEnd w:id="447"/>
      <w:bookmarkEnd w:id="448"/>
      <w:bookmarkEnd w:id="449"/>
      <w:bookmarkEnd w:id="450"/>
    </w:p>
    <w:p w14:paraId="7A81BF47" w14:textId="77777777" w:rsidR="007C5B50" w:rsidRDefault="008A43EE">
      <w:pPr>
        <w:pStyle w:val="4"/>
      </w:pPr>
      <w:bookmarkStart w:id="452" w:name="_Toc19736"/>
      <w:bookmarkEnd w:id="451"/>
      <w:r>
        <w:rPr>
          <w:rFonts w:hint="eastAsia"/>
        </w:rPr>
        <w:t>功能描述</w:t>
      </w:r>
      <w:bookmarkEnd w:id="452"/>
    </w:p>
    <w:p w14:paraId="5E93F4A3" w14:textId="77777777" w:rsidR="007C5B50" w:rsidRDefault="008A43EE">
      <w:r>
        <w:rPr>
          <w:szCs w:val="24"/>
        </w:rPr>
        <w:t>可以直接创建一个</w:t>
      </w:r>
      <w:r>
        <w:rPr>
          <w:rFonts w:hint="eastAsia"/>
          <w:szCs w:val="24"/>
        </w:rPr>
        <w:t>InfosecSocket</w:t>
      </w:r>
      <w:r>
        <w:rPr>
          <w:szCs w:val="24"/>
        </w:rPr>
        <w:t>对象</w:t>
      </w:r>
    </w:p>
    <w:p w14:paraId="6D1CF624" w14:textId="77777777" w:rsidR="007C5B50" w:rsidRDefault="008A43EE">
      <w:pPr>
        <w:pStyle w:val="4"/>
      </w:pPr>
      <w:bookmarkStart w:id="453" w:name="_Toc2462"/>
      <w:r>
        <w:rPr>
          <w:rFonts w:hint="eastAsia"/>
        </w:rPr>
        <w:t>前置条件</w:t>
      </w:r>
      <w:bookmarkEnd w:id="453"/>
    </w:p>
    <w:p w14:paraId="0B1BB69F" w14:textId="77777777" w:rsidR="007C5B50" w:rsidRDefault="008A43EE">
      <w:pPr>
        <w:rPr>
          <w:szCs w:val="24"/>
        </w:rPr>
      </w:pPr>
      <w:r>
        <w:rPr>
          <w:rFonts w:hint="eastAsia"/>
          <w:szCs w:val="24"/>
        </w:rPr>
        <w:t>已经成功下载了证书</w:t>
      </w:r>
    </w:p>
    <w:p w14:paraId="4139A8D6" w14:textId="77777777" w:rsidR="007C5B50" w:rsidRDefault="008A43EE">
      <w:pPr>
        <w:pStyle w:val="4"/>
      </w:pPr>
      <w:bookmarkStart w:id="454" w:name="_Toc27537"/>
      <w:r>
        <w:rPr>
          <w:rFonts w:hint="eastAsia"/>
        </w:rPr>
        <w:t>请求示例</w:t>
      </w:r>
      <w:bookmarkEnd w:id="454"/>
    </w:p>
    <w:p w14:paraId="5C0EE09F" w14:textId="77777777" w:rsidR="007C5B50" w:rsidRDefault="008A43EE">
      <w:r>
        <w:rPr>
          <w:rFonts w:hint="eastAsia"/>
          <w:szCs w:val="24"/>
        </w:rPr>
        <w:t>public InfosecSocket(@NonNull String ip, int port)</w:t>
      </w:r>
    </w:p>
    <w:p w14:paraId="41CC2D85" w14:textId="77777777" w:rsidR="007C5B50" w:rsidRDefault="008A43EE">
      <w:pPr>
        <w:pStyle w:val="4"/>
      </w:pPr>
      <w:bookmarkStart w:id="455" w:name="_Toc14615"/>
      <w:r>
        <w:rPr>
          <w:rFonts w:hint="eastAsia"/>
        </w:rPr>
        <w:t>请求参数</w:t>
      </w:r>
      <w:bookmarkEnd w:id="45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3"/>
        <w:gridCol w:w="2279"/>
        <w:gridCol w:w="2279"/>
        <w:gridCol w:w="2279"/>
      </w:tblGrid>
      <w:tr w:rsidR="007C5B50" w14:paraId="7418FACA" w14:textId="77777777">
        <w:trPr>
          <w:trHeight w:val="468"/>
          <w:jc w:val="center"/>
        </w:trPr>
        <w:tc>
          <w:tcPr>
            <w:tcW w:w="2323" w:type="dxa"/>
            <w:shd w:val="clear" w:color="auto" w:fill="C6D9F1"/>
            <w:vAlign w:val="center"/>
          </w:tcPr>
          <w:p w14:paraId="50FB2786" w14:textId="77777777" w:rsidR="007C5B50" w:rsidRDefault="008A43EE">
            <w:pPr>
              <w:spacing w:line="360" w:lineRule="auto"/>
              <w:jc w:val="center"/>
              <w:rPr>
                <w:b/>
                <w:szCs w:val="24"/>
              </w:rPr>
            </w:pPr>
            <w:r>
              <w:rPr>
                <w:rFonts w:hint="eastAsia"/>
                <w:b/>
                <w:szCs w:val="24"/>
              </w:rPr>
              <w:t>参数</w:t>
            </w:r>
          </w:p>
        </w:tc>
        <w:tc>
          <w:tcPr>
            <w:tcW w:w="2279" w:type="dxa"/>
            <w:shd w:val="clear" w:color="auto" w:fill="C6D9F1"/>
            <w:vAlign w:val="center"/>
          </w:tcPr>
          <w:p w14:paraId="4E282236" w14:textId="77777777" w:rsidR="007C5B50" w:rsidRDefault="008A43EE">
            <w:pPr>
              <w:spacing w:line="360" w:lineRule="auto"/>
              <w:jc w:val="center"/>
              <w:rPr>
                <w:b/>
                <w:szCs w:val="24"/>
              </w:rPr>
            </w:pPr>
            <w:r>
              <w:rPr>
                <w:b/>
                <w:szCs w:val="24"/>
              </w:rPr>
              <w:t>类型</w:t>
            </w:r>
          </w:p>
        </w:tc>
        <w:tc>
          <w:tcPr>
            <w:tcW w:w="2279" w:type="dxa"/>
            <w:shd w:val="clear" w:color="auto" w:fill="C6D9F1"/>
            <w:vAlign w:val="center"/>
          </w:tcPr>
          <w:p w14:paraId="74B545FC" w14:textId="77777777" w:rsidR="007C5B50" w:rsidRDefault="008A43EE">
            <w:pPr>
              <w:spacing w:line="360" w:lineRule="auto"/>
              <w:jc w:val="center"/>
              <w:rPr>
                <w:b/>
                <w:szCs w:val="24"/>
              </w:rPr>
            </w:pPr>
            <w:r>
              <w:rPr>
                <w:rFonts w:hint="eastAsia"/>
                <w:b/>
                <w:szCs w:val="24"/>
              </w:rPr>
              <w:t>说明</w:t>
            </w:r>
          </w:p>
        </w:tc>
        <w:tc>
          <w:tcPr>
            <w:tcW w:w="2279" w:type="dxa"/>
            <w:shd w:val="clear" w:color="auto" w:fill="C6D9F1"/>
            <w:vAlign w:val="center"/>
          </w:tcPr>
          <w:p w14:paraId="694AC29D" w14:textId="77777777" w:rsidR="007C5B50" w:rsidRDefault="008A43EE">
            <w:pPr>
              <w:spacing w:line="360" w:lineRule="auto"/>
              <w:jc w:val="center"/>
              <w:rPr>
                <w:b/>
                <w:szCs w:val="24"/>
              </w:rPr>
            </w:pPr>
            <w:r>
              <w:rPr>
                <w:b/>
                <w:szCs w:val="24"/>
              </w:rPr>
              <w:t>非空要求</w:t>
            </w:r>
          </w:p>
        </w:tc>
      </w:tr>
      <w:tr w:rsidR="007C5B50" w14:paraId="25CCD66A" w14:textId="77777777">
        <w:trPr>
          <w:trHeight w:val="468"/>
          <w:jc w:val="center"/>
        </w:trPr>
        <w:tc>
          <w:tcPr>
            <w:tcW w:w="2323" w:type="dxa"/>
            <w:vAlign w:val="center"/>
          </w:tcPr>
          <w:p w14:paraId="7D5A1DF3" w14:textId="77777777" w:rsidR="007C5B50" w:rsidRDefault="008A43EE">
            <w:pPr>
              <w:spacing w:line="360" w:lineRule="auto"/>
              <w:jc w:val="center"/>
              <w:rPr>
                <w:szCs w:val="24"/>
              </w:rPr>
            </w:pPr>
            <w:r>
              <w:rPr>
                <w:szCs w:val="24"/>
              </w:rPr>
              <w:t>ip</w:t>
            </w:r>
          </w:p>
        </w:tc>
        <w:tc>
          <w:tcPr>
            <w:tcW w:w="2279" w:type="dxa"/>
            <w:vAlign w:val="center"/>
          </w:tcPr>
          <w:p w14:paraId="053BFC2D" w14:textId="77777777" w:rsidR="007C5B50" w:rsidRDefault="008A43EE">
            <w:pPr>
              <w:spacing w:line="360" w:lineRule="auto"/>
              <w:jc w:val="center"/>
              <w:rPr>
                <w:rFonts w:eastAsia="Times New Roman"/>
                <w:szCs w:val="24"/>
              </w:rPr>
            </w:pPr>
            <w:r>
              <w:rPr>
                <w:szCs w:val="24"/>
              </w:rPr>
              <w:t>String</w:t>
            </w:r>
            <w:r>
              <w:rPr>
                <w:rFonts w:hint="eastAsia"/>
                <w:szCs w:val="24"/>
              </w:rPr>
              <w:t xml:space="preserve"> </w:t>
            </w:r>
          </w:p>
        </w:tc>
        <w:tc>
          <w:tcPr>
            <w:tcW w:w="2279" w:type="dxa"/>
            <w:vAlign w:val="center"/>
          </w:tcPr>
          <w:p w14:paraId="6945F86D" w14:textId="77777777" w:rsidR="007C5B50" w:rsidRDefault="008A43EE">
            <w:pPr>
              <w:spacing w:line="360" w:lineRule="auto"/>
              <w:jc w:val="center"/>
              <w:rPr>
                <w:rFonts w:ascii="宋体" w:hAnsi="宋体" w:cs="宋体"/>
                <w:szCs w:val="24"/>
              </w:rPr>
            </w:pPr>
            <w:r>
              <w:rPr>
                <w:szCs w:val="24"/>
              </w:rPr>
              <w:t>要连接的主机</w:t>
            </w:r>
            <w:r>
              <w:rPr>
                <w:szCs w:val="24"/>
              </w:rPr>
              <w:t>IP</w:t>
            </w:r>
          </w:p>
        </w:tc>
        <w:tc>
          <w:tcPr>
            <w:tcW w:w="2279" w:type="dxa"/>
            <w:vAlign w:val="center"/>
          </w:tcPr>
          <w:p w14:paraId="3C5862A3" w14:textId="77777777" w:rsidR="007C5B50" w:rsidRDefault="008A43EE">
            <w:pPr>
              <w:spacing w:line="360" w:lineRule="auto"/>
              <w:jc w:val="center"/>
              <w:rPr>
                <w:szCs w:val="24"/>
              </w:rPr>
            </w:pPr>
            <w:r>
              <w:rPr>
                <w:szCs w:val="24"/>
              </w:rPr>
              <w:t>是</w:t>
            </w:r>
          </w:p>
        </w:tc>
      </w:tr>
      <w:tr w:rsidR="007C5B50" w14:paraId="2E197A54" w14:textId="77777777">
        <w:trPr>
          <w:trHeight w:val="468"/>
          <w:jc w:val="center"/>
        </w:trPr>
        <w:tc>
          <w:tcPr>
            <w:tcW w:w="2323" w:type="dxa"/>
            <w:vAlign w:val="center"/>
          </w:tcPr>
          <w:p w14:paraId="3E4A7A1F" w14:textId="77777777" w:rsidR="007C5B50" w:rsidRDefault="008A43EE">
            <w:pPr>
              <w:spacing w:line="360" w:lineRule="auto"/>
              <w:jc w:val="center"/>
              <w:rPr>
                <w:szCs w:val="24"/>
              </w:rPr>
            </w:pPr>
            <w:r>
              <w:rPr>
                <w:szCs w:val="24"/>
              </w:rPr>
              <w:t>port</w:t>
            </w:r>
          </w:p>
        </w:tc>
        <w:tc>
          <w:tcPr>
            <w:tcW w:w="2279" w:type="dxa"/>
            <w:vAlign w:val="center"/>
          </w:tcPr>
          <w:p w14:paraId="4A3BDA64" w14:textId="77777777" w:rsidR="007C5B50" w:rsidRDefault="008A43EE">
            <w:pPr>
              <w:spacing w:line="360" w:lineRule="auto"/>
              <w:jc w:val="center"/>
              <w:rPr>
                <w:szCs w:val="24"/>
              </w:rPr>
            </w:pPr>
            <w:r>
              <w:rPr>
                <w:szCs w:val="24"/>
              </w:rPr>
              <w:t>int</w:t>
            </w:r>
          </w:p>
        </w:tc>
        <w:tc>
          <w:tcPr>
            <w:tcW w:w="2279" w:type="dxa"/>
            <w:vAlign w:val="center"/>
          </w:tcPr>
          <w:p w14:paraId="75361414" w14:textId="77777777" w:rsidR="007C5B50" w:rsidRDefault="008A43EE">
            <w:pPr>
              <w:spacing w:line="360" w:lineRule="auto"/>
              <w:jc w:val="center"/>
              <w:rPr>
                <w:rFonts w:ascii="宋体" w:hAnsi="宋体" w:cs="宋体"/>
                <w:szCs w:val="24"/>
              </w:rPr>
            </w:pPr>
            <w:r>
              <w:rPr>
                <w:szCs w:val="24"/>
              </w:rPr>
              <w:t>要连接的主机端口</w:t>
            </w:r>
          </w:p>
        </w:tc>
        <w:tc>
          <w:tcPr>
            <w:tcW w:w="2279" w:type="dxa"/>
            <w:vAlign w:val="center"/>
          </w:tcPr>
          <w:p w14:paraId="36AD36BB" w14:textId="77777777" w:rsidR="007C5B50" w:rsidRDefault="008A43EE">
            <w:pPr>
              <w:spacing w:line="360" w:lineRule="auto"/>
              <w:jc w:val="center"/>
              <w:rPr>
                <w:szCs w:val="24"/>
              </w:rPr>
            </w:pPr>
            <w:r>
              <w:rPr>
                <w:szCs w:val="24"/>
              </w:rPr>
              <w:t>是</w:t>
            </w:r>
          </w:p>
        </w:tc>
      </w:tr>
    </w:tbl>
    <w:p w14:paraId="2276AC8D" w14:textId="77777777" w:rsidR="007C5B50" w:rsidRDefault="008A43EE">
      <w:pPr>
        <w:pStyle w:val="4"/>
      </w:pPr>
      <w:bookmarkStart w:id="456" w:name="_Toc2200"/>
      <w:r>
        <w:rPr>
          <w:rFonts w:hint="eastAsia"/>
        </w:rPr>
        <w:t>返回值</w:t>
      </w:r>
      <w:bookmarkEnd w:id="456"/>
    </w:p>
    <w:p w14:paraId="3DC6745D" w14:textId="77777777" w:rsidR="007C5B50" w:rsidRDefault="008A43EE">
      <w:r>
        <w:rPr>
          <w:rFonts w:ascii="宋体" w:hAnsi="宋体" w:cs="宋体"/>
          <w:szCs w:val="24"/>
        </w:rPr>
        <w:t>构造方法无返回值</w:t>
      </w:r>
    </w:p>
    <w:p w14:paraId="016AF725" w14:textId="77777777" w:rsidR="007C5B50" w:rsidRDefault="007C5B50"/>
    <w:p w14:paraId="7F97F45E" w14:textId="77777777" w:rsidR="007C5B50" w:rsidRDefault="008A43EE">
      <w:pPr>
        <w:pStyle w:val="3"/>
      </w:pPr>
      <w:bookmarkStart w:id="457" w:name="_Toc4976"/>
      <w:bookmarkStart w:id="458" w:name="_Toc10529"/>
      <w:bookmarkStart w:id="459" w:name="_Toc31563"/>
      <w:bookmarkStart w:id="460" w:name="_Toc101347066"/>
      <w:bookmarkStart w:id="461" w:name="_设置信任证书_1"/>
      <w:r>
        <w:lastRenderedPageBreak/>
        <w:t>设置信任证书</w:t>
      </w:r>
      <w:bookmarkEnd w:id="457"/>
      <w:bookmarkEnd w:id="458"/>
      <w:bookmarkEnd w:id="459"/>
      <w:bookmarkEnd w:id="460"/>
    </w:p>
    <w:p w14:paraId="0386C79E" w14:textId="77777777" w:rsidR="007C5B50" w:rsidRDefault="008A43EE">
      <w:pPr>
        <w:pStyle w:val="4"/>
      </w:pPr>
      <w:bookmarkStart w:id="462" w:name="_Toc9025"/>
      <w:bookmarkEnd w:id="461"/>
      <w:r>
        <w:rPr>
          <w:rFonts w:hint="eastAsia"/>
        </w:rPr>
        <w:t>功能描述</w:t>
      </w:r>
      <w:bookmarkEnd w:id="462"/>
    </w:p>
    <w:p w14:paraId="64A4B503" w14:textId="77777777" w:rsidR="007C5B50" w:rsidRDefault="008A43EE">
      <w:r>
        <w:rPr>
          <w:szCs w:val="24"/>
        </w:rPr>
        <w:t>为该</w:t>
      </w:r>
      <w:r>
        <w:rPr>
          <w:rFonts w:hint="eastAsia"/>
          <w:szCs w:val="24"/>
        </w:rPr>
        <w:t>InfosecHttpsURLConnection</w:t>
      </w:r>
      <w:r>
        <w:rPr>
          <w:szCs w:val="24"/>
        </w:rPr>
        <w:t>对象设置用于信任对端服务器证书的信任证书</w:t>
      </w:r>
    </w:p>
    <w:p w14:paraId="1DC13246" w14:textId="77777777" w:rsidR="007C5B50" w:rsidRDefault="008A43EE">
      <w:pPr>
        <w:pStyle w:val="4"/>
      </w:pPr>
      <w:bookmarkStart w:id="463" w:name="_Toc29"/>
      <w:r>
        <w:rPr>
          <w:rFonts w:hint="eastAsia"/>
        </w:rPr>
        <w:t>前置条件</w:t>
      </w:r>
      <w:bookmarkEnd w:id="463"/>
    </w:p>
    <w:p w14:paraId="17B2566A" w14:textId="77777777" w:rsidR="007C5B50" w:rsidRDefault="008A43EE">
      <w:pPr>
        <w:rPr>
          <w:szCs w:val="24"/>
        </w:rPr>
      </w:pPr>
      <w:r>
        <w:rPr>
          <w:rFonts w:hint="eastAsia"/>
          <w:szCs w:val="24"/>
        </w:rPr>
        <w:t>已经成功集成</w:t>
      </w:r>
      <w:r>
        <w:rPr>
          <w:rFonts w:hint="eastAsia"/>
          <w:szCs w:val="24"/>
        </w:rPr>
        <w:t>SDK</w:t>
      </w:r>
    </w:p>
    <w:p w14:paraId="2FA9CFB7" w14:textId="77777777" w:rsidR="007C5B50" w:rsidRDefault="008A43EE">
      <w:pPr>
        <w:pStyle w:val="4"/>
      </w:pPr>
      <w:bookmarkStart w:id="464" w:name="_Toc11389"/>
      <w:r>
        <w:rPr>
          <w:rFonts w:hint="eastAsia"/>
        </w:rPr>
        <w:t>请求示例</w:t>
      </w:r>
      <w:bookmarkEnd w:id="464"/>
    </w:p>
    <w:p w14:paraId="20926398" w14:textId="77777777" w:rsidR="007C5B50" w:rsidRDefault="008A43EE">
      <w:r>
        <w:rPr>
          <w:rFonts w:hint="eastAsia"/>
          <w:szCs w:val="24"/>
        </w:rPr>
        <w:t>public void setTrustCert(@NonNull String trustCert)</w:t>
      </w:r>
    </w:p>
    <w:p w14:paraId="2B0375F8" w14:textId="77777777" w:rsidR="007C5B50" w:rsidRDefault="008A43EE">
      <w:pPr>
        <w:pStyle w:val="4"/>
      </w:pPr>
      <w:bookmarkStart w:id="465" w:name="_Toc23280"/>
      <w:r>
        <w:rPr>
          <w:rFonts w:hint="eastAsia"/>
        </w:rPr>
        <w:t>请求参数</w:t>
      </w:r>
      <w:bookmarkEnd w:id="46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3"/>
        <w:gridCol w:w="2279"/>
        <w:gridCol w:w="2279"/>
        <w:gridCol w:w="2279"/>
      </w:tblGrid>
      <w:tr w:rsidR="007C5B50" w14:paraId="4ECBEB77" w14:textId="77777777">
        <w:trPr>
          <w:trHeight w:val="468"/>
          <w:jc w:val="center"/>
        </w:trPr>
        <w:tc>
          <w:tcPr>
            <w:tcW w:w="2323" w:type="dxa"/>
            <w:shd w:val="clear" w:color="auto" w:fill="C6D9F1"/>
            <w:vAlign w:val="center"/>
          </w:tcPr>
          <w:p w14:paraId="3ED163F7" w14:textId="77777777" w:rsidR="007C5B50" w:rsidRDefault="008A43EE">
            <w:pPr>
              <w:spacing w:line="360" w:lineRule="auto"/>
              <w:jc w:val="center"/>
              <w:rPr>
                <w:b/>
                <w:szCs w:val="24"/>
              </w:rPr>
            </w:pPr>
            <w:r>
              <w:rPr>
                <w:rFonts w:hint="eastAsia"/>
                <w:b/>
                <w:szCs w:val="24"/>
              </w:rPr>
              <w:t>参数</w:t>
            </w:r>
          </w:p>
        </w:tc>
        <w:tc>
          <w:tcPr>
            <w:tcW w:w="2279" w:type="dxa"/>
            <w:shd w:val="clear" w:color="auto" w:fill="C6D9F1"/>
            <w:vAlign w:val="center"/>
          </w:tcPr>
          <w:p w14:paraId="01F4CF67" w14:textId="77777777" w:rsidR="007C5B50" w:rsidRDefault="008A43EE">
            <w:pPr>
              <w:spacing w:line="360" w:lineRule="auto"/>
              <w:jc w:val="center"/>
              <w:rPr>
                <w:b/>
                <w:szCs w:val="24"/>
              </w:rPr>
            </w:pPr>
            <w:r>
              <w:rPr>
                <w:b/>
                <w:szCs w:val="24"/>
              </w:rPr>
              <w:t>类型</w:t>
            </w:r>
          </w:p>
        </w:tc>
        <w:tc>
          <w:tcPr>
            <w:tcW w:w="2279" w:type="dxa"/>
            <w:shd w:val="clear" w:color="auto" w:fill="C6D9F1"/>
            <w:vAlign w:val="center"/>
          </w:tcPr>
          <w:p w14:paraId="27C55FA3" w14:textId="77777777" w:rsidR="007C5B50" w:rsidRDefault="008A43EE">
            <w:pPr>
              <w:spacing w:line="360" w:lineRule="auto"/>
              <w:jc w:val="center"/>
              <w:rPr>
                <w:b/>
                <w:szCs w:val="24"/>
              </w:rPr>
            </w:pPr>
            <w:r>
              <w:rPr>
                <w:rFonts w:hint="eastAsia"/>
                <w:b/>
                <w:szCs w:val="24"/>
              </w:rPr>
              <w:t>说明</w:t>
            </w:r>
          </w:p>
        </w:tc>
        <w:tc>
          <w:tcPr>
            <w:tcW w:w="2279" w:type="dxa"/>
            <w:shd w:val="clear" w:color="auto" w:fill="C6D9F1"/>
            <w:vAlign w:val="center"/>
          </w:tcPr>
          <w:p w14:paraId="59F2B30D" w14:textId="77777777" w:rsidR="007C5B50" w:rsidRDefault="008A43EE">
            <w:pPr>
              <w:spacing w:line="360" w:lineRule="auto"/>
              <w:jc w:val="center"/>
              <w:rPr>
                <w:b/>
                <w:szCs w:val="24"/>
              </w:rPr>
            </w:pPr>
            <w:r>
              <w:rPr>
                <w:b/>
                <w:szCs w:val="24"/>
              </w:rPr>
              <w:t>非空要求</w:t>
            </w:r>
          </w:p>
        </w:tc>
      </w:tr>
      <w:tr w:rsidR="007C5B50" w14:paraId="14C518F0" w14:textId="77777777">
        <w:trPr>
          <w:trHeight w:val="468"/>
          <w:jc w:val="center"/>
        </w:trPr>
        <w:tc>
          <w:tcPr>
            <w:tcW w:w="2323" w:type="dxa"/>
            <w:vAlign w:val="center"/>
          </w:tcPr>
          <w:p w14:paraId="001503BC" w14:textId="77777777" w:rsidR="007C5B50" w:rsidRDefault="008A43EE">
            <w:pPr>
              <w:spacing w:line="360" w:lineRule="auto"/>
              <w:jc w:val="center"/>
              <w:rPr>
                <w:szCs w:val="24"/>
              </w:rPr>
            </w:pPr>
            <w:r>
              <w:rPr>
                <w:rFonts w:hint="eastAsia"/>
                <w:szCs w:val="24"/>
              </w:rPr>
              <w:t>trustCert</w:t>
            </w:r>
          </w:p>
        </w:tc>
        <w:tc>
          <w:tcPr>
            <w:tcW w:w="2279" w:type="dxa"/>
            <w:vAlign w:val="center"/>
          </w:tcPr>
          <w:p w14:paraId="413CEC0F" w14:textId="77777777" w:rsidR="007C5B50" w:rsidRDefault="008A43EE">
            <w:pPr>
              <w:spacing w:line="360" w:lineRule="auto"/>
              <w:jc w:val="center"/>
              <w:rPr>
                <w:rFonts w:eastAsia="Times New Roman"/>
                <w:szCs w:val="24"/>
              </w:rPr>
            </w:pPr>
            <w:r>
              <w:rPr>
                <w:rFonts w:hint="eastAsia"/>
                <w:szCs w:val="24"/>
              </w:rPr>
              <w:t>String</w:t>
            </w:r>
          </w:p>
        </w:tc>
        <w:tc>
          <w:tcPr>
            <w:tcW w:w="2279" w:type="dxa"/>
            <w:vAlign w:val="center"/>
          </w:tcPr>
          <w:p w14:paraId="5938CE18" w14:textId="77777777" w:rsidR="007C5B50" w:rsidRDefault="008A43EE">
            <w:pPr>
              <w:spacing w:line="360" w:lineRule="auto"/>
              <w:jc w:val="center"/>
              <w:rPr>
                <w:rFonts w:ascii="宋体" w:hAnsi="宋体" w:cs="宋体"/>
                <w:szCs w:val="24"/>
              </w:rPr>
            </w:pPr>
            <w:r>
              <w:rPr>
                <w:szCs w:val="24"/>
              </w:rPr>
              <w:t>设置信任证书，支持文件路径</w:t>
            </w:r>
          </w:p>
        </w:tc>
        <w:tc>
          <w:tcPr>
            <w:tcW w:w="2279" w:type="dxa"/>
            <w:vAlign w:val="center"/>
          </w:tcPr>
          <w:p w14:paraId="7347639B" w14:textId="77777777" w:rsidR="007C5B50" w:rsidRDefault="008A43EE">
            <w:pPr>
              <w:spacing w:line="360" w:lineRule="auto"/>
              <w:jc w:val="center"/>
              <w:rPr>
                <w:szCs w:val="24"/>
              </w:rPr>
            </w:pPr>
            <w:r>
              <w:rPr>
                <w:szCs w:val="24"/>
              </w:rPr>
              <w:t>是</w:t>
            </w:r>
          </w:p>
        </w:tc>
      </w:tr>
    </w:tbl>
    <w:p w14:paraId="685A6AC1" w14:textId="77777777" w:rsidR="007C5B50" w:rsidRDefault="007C5B50"/>
    <w:p w14:paraId="6FBE5776" w14:textId="77777777" w:rsidR="007C5B50" w:rsidRDefault="008A43EE">
      <w:pPr>
        <w:pStyle w:val="4"/>
      </w:pPr>
      <w:bookmarkStart w:id="466" w:name="_Toc32655"/>
      <w:r>
        <w:rPr>
          <w:rFonts w:hint="eastAsia"/>
        </w:rPr>
        <w:t>返回值</w:t>
      </w:r>
      <w:bookmarkEnd w:id="466"/>
    </w:p>
    <w:p w14:paraId="742E328A" w14:textId="77777777" w:rsidR="007C5B50" w:rsidRDefault="008A43EE">
      <w:pPr>
        <w:rPr>
          <w:rFonts w:ascii="宋体" w:hAnsi="宋体" w:cs="宋体"/>
          <w:szCs w:val="24"/>
        </w:rPr>
      </w:pPr>
      <w:r>
        <w:rPr>
          <w:rFonts w:ascii="宋体" w:hAnsi="宋体" w:cs="宋体" w:hint="eastAsia"/>
          <w:szCs w:val="24"/>
        </w:rPr>
        <w:t>无</w:t>
      </w:r>
    </w:p>
    <w:p w14:paraId="2B55CEE5" w14:textId="77777777" w:rsidR="007C5B50" w:rsidRDefault="007C5B50"/>
    <w:p w14:paraId="15EEFD49" w14:textId="77777777" w:rsidR="007C5B50" w:rsidRDefault="008A43EE">
      <w:pPr>
        <w:pStyle w:val="3"/>
      </w:pPr>
      <w:bookmarkStart w:id="467" w:name="_Toc9660"/>
      <w:bookmarkStart w:id="468" w:name="_Toc25020"/>
      <w:bookmarkStart w:id="469" w:name="_Toc22389"/>
      <w:bookmarkStart w:id="470" w:name="_Toc101347067"/>
      <w:bookmarkStart w:id="471" w:name="_设置客户端证书(非SDK内部证书)_1"/>
      <w:r>
        <w:t>设置客户端证书</w:t>
      </w:r>
      <w:r>
        <w:t>(</w:t>
      </w:r>
      <w:r>
        <w:t>非</w:t>
      </w:r>
      <w:r>
        <w:t>SDK</w:t>
      </w:r>
      <w:r>
        <w:t>内部证书</w:t>
      </w:r>
      <w:r>
        <w:t>)</w:t>
      </w:r>
      <w:bookmarkEnd w:id="467"/>
      <w:bookmarkEnd w:id="468"/>
      <w:bookmarkEnd w:id="469"/>
      <w:bookmarkEnd w:id="470"/>
    </w:p>
    <w:p w14:paraId="0C77A80C" w14:textId="77777777" w:rsidR="007C5B50" w:rsidRDefault="008A43EE">
      <w:pPr>
        <w:pStyle w:val="4"/>
      </w:pPr>
      <w:bookmarkStart w:id="472" w:name="_Toc27462"/>
      <w:bookmarkEnd w:id="471"/>
      <w:r>
        <w:rPr>
          <w:rFonts w:hint="eastAsia"/>
        </w:rPr>
        <w:t>功能描述</w:t>
      </w:r>
      <w:bookmarkEnd w:id="472"/>
    </w:p>
    <w:p w14:paraId="6576959F" w14:textId="77777777" w:rsidR="007C5B50" w:rsidRDefault="008A43EE">
      <w:r>
        <w:rPr>
          <w:szCs w:val="24"/>
        </w:rPr>
        <w:t>为该</w:t>
      </w:r>
      <w:r>
        <w:rPr>
          <w:rFonts w:hint="eastAsia"/>
          <w:szCs w:val="24"/>
        </w:rPr>
        <w:t>InfosecHttpsURLConnection</w:t>
      </w:r>
      <w:r>
        <w:rPr>
          <w:szCs w:val="24"/>
        </w:rPr>
        <w:t>对象设置客户端签名证书和加密证书，并设置私钥的保护密码，可以支持文件路径格式</w:t>
      </w:r>
    </w:p>
    <w:p w14:paraId="1156D69F" w14:textId="77777777" w:rsidR="007C5B50" w:rsidRDefault="008A43EE">
      <w:pPr>
        <w:pStyle w:val="4"/>
      </w:pPr>
      <w:bookmarkStart w:id="473" w:name="_Toc7654"/>
      <w:r>
        <w:rPr>
          <w:rFonts w:hint="eastAsia"/>
        </w:rPr>
        <w:t>前置条件</w:t>
      </w:r>
      <w:bookmarkEnd w:id="473"/>
    </w:p>
    <w:p w14:paraId="4B744DC7" w14:textId="77777777" w:rsidR="007C5B50" w:rsidRDefault="008A43EE">
      <w:pPr>
        <w:rPr>
          <w:szCs w:val="24"/>
        </w:rPr>
      </w:pPr>
      <w:r>
        <w:rPr>
          <w:rFonts w:hint="eastAsia"/>
          <w:szCs w:val="24"/>
        </w:rPr>
        <w:t>已经成功集成了</w:t>
      </w:r>
      <w:r>
        <w:rPr>
          <w:rFonts w:hint="eastAsia"/>
          <w:szCs w:val="24"/>
        </w:rPr>
        <w:t>SDK</w:t>
      </w:r>
    </w:p>
    <w:p w14:paraId="47D8B817" w14:textId="77777777" w:rsidR="007C5B50" w:rsidRDefault="008A43EE">
      <w:pPr>
        <w:pStyle w:val="4"/>
      </w:pPr>
      <w:bookmarkStart w:id="474" w:name="_Toc9398"/>
      <w:r>
        <w:rPr>
          <w:rFonts w:hint="eastAsia"/>
        </w:rPr>
        <w:lastRenderedPageBreak/>
        <w:t>请求示例</w:t>
      </w:r>
      <w:bookmarkEnd w:id="474"/>
    </w:p>
    <w:p w14:paraId="601B1A4D" w14:textId="77777777" w:rsidR="007C5B50" w:rsidRDefault="008A43EE">
      <w:r>
        <w:rPr>
          <w:rFonts w:hint="eastAsia"/>
          <w:szCs w:val="24"/>
        </w:rPr>
        <w:t xml:space="preserve">public void setClientCert(@NonNull String signCert, @NonNull String signKey, String encCert, String encKey, String keyPass) </w:t>
      </w:r>
    </w:p>
    <w:p w14:paraId="0ACCF4E9" w14:textId="77777777" w:rsidR="007C5B50" w:rsidRDefault="008A43EE">
      <w:pPr>
        <w:pStyle w:val="4"/>
      </w:pPr>
      <w:bookmarkStart w:id="475" w:name="_Toc22202"/>
      <w:r>
        <w:rPr>
          <w:rFonts w:hint="eastAsia"/>
        </w:rPr>
        <w:t>请求参数</w:t>
      </w:r>
      <w:bookmarkEnd w:id="47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5"/>
        <w:gridCol w:w="2281"/>
        <w:gridCol w:w="2281"/>
        <w:gridCol w:w="2271"/>
      </w:tblGrid>
      <w:tr w:rsidR="007C5B50" w14:paraId="4B291CBD" w14:textId="77777777">
        <w:trPr>
          <w:trHeight w:val="468"/>
          <w:jc w:val="center"/>
        </w:trPr>
        <w:tc>
          <w:tcPr>
            <w:tcW w:w="2325" w:type="dxa"/>
            <w:shd w:val="clear" w:color="auto" w:fill="C6D9F1"/>
            <w:vAlign w:val="center"/>
          </w:tcPr>
          <w:p w14:paraId="73DC4890" w14:textId="77777777" w:rsidR="007C5B50" w:rsidRDefault="008A43EE">
            <w:pPr>
              <w:spacing w:line="360" w:lineRule="auto"/>
              <w:jc w:val="center"/>
              <w:rPr>
                <w:b/>
                <w:szCs w:val="24"/>
              </w:rPr>
            </w:pPr>
            <w:r>
              <w:rPr>
                <w:rFonts w:hint="eastAsia"/>
                <w:b/>
                <w:szCs w:val="24"/>
              </w:rPr>
              <w:t>参数</w:t>
            </w:r>
          </w:p>
        </w:tc>
        <w:tc>
          <w:tcPr>
            <w:tcW w:w="2281" w:type="dxa"/>
            <w:shd w:val="clear" w:color="auto" w:fill="C6D9F1"/>
            <w:vAlign w:val="center"/>
          </w:tcPr>
          <w:p w14:paraId="64D8A5CF" w14:textId="77777777" w:rsidR="007C5B50" w:rsidRDefault="008A43EE">
            <w:pPr>
              <w:spacing w:line="360" w:lineRule="auto"/>
              <w:jc w:val="center"/>
              <w:rPr>
                <w:b/>
                <w:szCs w:val="24"/>
              </w:rPr>
            </w:pPr>
            <w:r>
              <w:rPr>
                <w:b/>
                <w:szCs w:val="24"/>
              </w:rPr>
              <w:t>类型</w:t>
            </w:r>
          </w:p>
        </w:tc>
        <w:tc>
          <w:tcPr>
            <w:tcW w:w="2281" w:type="dxa"/>
            <w:shd w:val="clear" w:color="auto" w:fill="C6D9F1"/>
            <w:vAlign w:val="center"/>
          </w:tcPr>
          <w:p w14:paraId="665DECCF" w14:textId="77777777" w:rsidR="007C5B50" w:rsidRDefault="008A43EE">
            <w:pPr>
              <w:spacing w:line="360" w:lineRule="auto"/>
              <w:jc w:val="center"/>
              <w:rPr>
                <w:b/>
                <w:szCs w:val="24"/>
              </w:rPr>
            </w:pPr>
            <w:r>
              <w:rPr>
                <w:rFonts w:hint="eastAsia"/>
                <w:b/>
                <w:szCs w:val="24"/>
              </w:rPr>
              <w:t>说明</w:t>
            </w:r>
          </w:p>
        </w:tc>
        <w:tc>
          <w:tcPr>
            <w:tcW w:w="2271" w:type="dxa"/>
            <w:shd w:val="clear" w:color="auto" w:fill="C6D9F1"/>
            <w:vAlign w:val="center"/>
          </w:tcPr>
          <w:p w14:paraId="3C52AFA5" w14:textId="77777777" w:rsidR="007C5B50" w:rsidRDefault="008A43EE">
            <w:pPr>
              <w:spacing w:line="360" w:lineRule="auto"/>
              <w:jc w:val="center"/>
              <w:rPr>
                <w:b/>
                <w:szCs w:val="24"/>
              </w:rPr>
            </w:pPr>
            <w:r>
              <w:rPr>
                <w:b/>
                <w:szCs w:val="24"/>
              </w:rPr>
              <w:t>非空要求</w:t>
            </w:r>
          </w:p>
        </w:tc>
      </w:tr>
      <w:tr w:rsidR="007C5B50" w14:paraId="6CCB2EFE" w14:textId="77777777">
        <w:trPr>
          <w:trHeight w:val="375"/>
          <w:jc w:val="center"/>
        </w:trPr>
        <w:tc>
          <w:tcPr>
            <w:tcW w:w="2325" w:type="dxa"/>
            <w:vAlign w:val="center"/>
          </w:tcPr>
          <w:p w14:paraId="034069A9" w14:textId="77777777" w:rsidR="007C5B50" w:rsidRDefault="008A43EE">
            <w:pPr>
              <w:spacing w:line="360" w:lineRule="auto"/>
              <w:jc w:val="center"/>
              <w:rPr>
                <w:szCs w:val="24"/>
              </w:rPr>
            </w:pPr>
            <w:r>
              <w:rPr>
                <w:rFonts w:hint="eastAsia"/>
                <w:szCs w:val="24"/>
              </w:rPr>
              <w:t>signCert</w:t>
            </w:r>
          </w:p>
        </w:tc>
        <w:tc>
          <w:tcPr>
            <w:tcW w:w="2281" w:type="dxa"/>
            <w:vAlign w:val="center"/>
          </w:tcPr>
          <w:p w14:paraId="59223A8E" w14:textId="77777777" w:rsidR="007C5B50" w:rsidRDefault="008A43EE">
            <w:pPr>
              <w:spacing w:line="360" w:lineRule="auto"/>
              <w:jc w:val="center"/>
              <w:rPr>
                <w:szCs w:val="24"/>
              </w:rPr>
            </w:pPr>
            <w:r>
              <w:rPr>
                <w:rFonts w:hint="eastAsia"/>
                <w:szCs w:val="24"/>
              </w:rPr>
              <w:t xml:space="preserve">String </w:t>
            </w:r>
          </w:p>
        </w:tc>
        <w:tc>
          <w:tcPr>
            <w:tcW w:w="2281" w:type="dxa"/>
            <w:vAlign w:val="center"/>
          </w:tcPr>
          <w:p w14:paraId="112D4257" w14:textId="77777777" w:rsidR="007C5B50" w:rsidRDefault="008A43EE">
            <w:pPr>
              <w:spacing w:line="360" w:lineRule="auto"/>
              <w:jc w:val="center"/>
              <w:rPr>
                <w:szCs w:val="24"/>
              </w:rPr>
            </w:pPr>
            <w:r>
              <w:rPr>
                <w:szCs w:val="24"/>
              </w:rPr>
              <w:t>签名公钥证书</w:t>
            </w:r>
          </w:p>
        </w:tc>
        <w:tc>
          <w:tcPr>
            <w:tcW w:w="2271" w:type="dxa"/>
            <w:vAlign w:val="center"/>
          </w:tcPr>
          <w:p w14:paraId="1056CB8A" w14:textId="77777777" w:rsidR="007C5B50" w:rsidRDefault="008A43EE">
            <w:pPr>
              <w:spacing w:line="360" w:lineRule="auto"/>
              <w:jc w:val="center"/>
              <w:rPr>
                <w:szCs w:val="24"/>
              </w:rPr>
            </w:pPr>
            <w:r>
              <w:rPr>
                <w:szCs w:val="24"/>
              </w:rPr>
              <w:t>是</w:t>
            </w:r>
          </w:p>
        </w:tc>
      </w:tr>
      <w:tr w:rsidR="007C5B50" w14:paraId="5AAE83DE" w14:textId="77777777">
        <w:trPr>
          <w:trHeight w:val="375"/>
          <w:jc w:val="center"/>
        </w:trPr>
        <w:tc>
          <w:tcPr>
            <w:tcW w:w="2325" w:type="dxa"/>
            <w:vAlign w:val="center"/>
          </w:tcPr>
          <w:p w14:paraId="49D6B983" w14:textId="77777777" w:rsidR="007C5B50" w:rsidRDefault="008A43EE">
            <w:pPr>
              <w:spacing w:line="360" w:lineRule="auto"/>
              <w:jc w:val="center"/>
              <w:rPr>
                <w:szCs w:val="24"/>
              </w:rPr>
            </w:pPr>
            <w:r>
              <w:rPr>
                <w:rFonts w:hint="eastAsia"/>
                <w:szCs w:val="24"/>
              </w:rPr>
              <w:t>signKey</w:t>
            </w:r>
          </w:p>
        </w:tc>
        <w:tc>
          <w:tcPr>
            <w:tcW w:w="2281" w:type="dxa"/>
            <w:vAlign w:val="center"/>
          </w:tcPr>
          <w:p w14:paraId="4D97BE84" w14:textId="77777777" w:rsidR="007C5B50" w:rsidRDefault="008A43EE">
            <w:pPr>
              <w:spacing w:line="360" w:lineRule="auto"/>
              <w:jc w:val="center"/>
              <w:rPr>
                <w:szCs w:val="24"/>
              </w:rPr>
            </w:pPr>
            <w:r>
              <w:rPr>
                <w:rFonts w:hint="eastAsia"/>
                <w:szCs w:val="24"/>
              </w:rPr>
              <w:t xml:space="preserve">String </w:t>
            </w:r>
          </w:p>
        </w:tc>
        <w:tc>
          <w:tcPr>
            <w:tcW w:w="2281" w:type="dxa"/>
            <w:vAlign w:val="center"/>
          </w:tcPr>
          <w:p w14:paraId="5174A552" w14:textId="77777777" w:rsidR="007C5B50" w:rsidRDefault="008A43EE">
            <w:pPr>
              <w:spacing w:line="360" w:lineRule="auto"/>
              <w:jc w:val="center"/>
              <w:rPr>
                <w:szCs w:val="24"/>
              </w:rPr>
            </w:pPr>
            <w:r>
              <w:rPr>
                <w:szCs w:val="24"/>
              </w:rPr>
              <w:t>签名私钥</w:t>
            </w:r>
          </w:p>
        </w:tc>
        <w:tc>
          <w:tcPr>
            <w:tcW w:w="2271" w:type="dxa"/>
            <w:vAlign w:val="center"/>
          </w:tcPr>
          <w:p w14:paraId="02F70CB1" w14:textId="77777777" w:rsidR="007C5B50" w:rsidRDefault="008A43EE">
            <w:pPr>
              <w:spacing w:line="360" w:lineRule="auto"/>
              <w:jc w:val="center"/>
              <w:rPr>
                <w:szCs w:val="24"/>
              </w:rPr>
            </w:pPr>
            <w:r>
              <w:rPr>
                <w:szCs w:val="24"/>
              </w:rPr>
              <w:t>是</w:t>
            </w:r>
          </w:p>
        </w:tc>
      </w:tr>
      <w:tr w:rsidR="007C5B50" w14:paraId="268EE3BD" w14:textId="77777777">
        <w:trPr>
          <w:trHeight w:val="375"/>
          <w:jc w:val="center"/>
        </w:trPr>
        <w:tc>
          <w:tcPr>
            <w:tcW w:w="2325" w:type="dxa"/>
            <w:vAlign w:val="center"/>
          </w:tcPr>
          <w:p w14:paraId="7405C3E0" w14:textId="77777777" w:rsidR="007C5B50" w:rsidRDefault="008A43EE">
            <w:pPr>
              <w:spacing w:line="360" w:lineRule="auto"/>
              <w:jc w:val="center"/>
              <w:rPr>
                <w:szCs w:val="24"/>
              </w:rPr>
            </w:pPr>
            <w:r>
              <w:rPr>
                <w:rFonts w:hint="eastAsia"/>
                <w:szCs w:val="24"/>
              </w:rPr>
              <w:t>encCert</w:t>
            </w:r>
          </w:p>
        </w:tc>
        <w:tc>
          <w:tcPr>
            <w:tcW w:w="2281" w:type="dxa"/>
            <w:vAlign w:val="center"/>
          </w:tcPr>
          <w:p w14:paraId="1C384C42" w14:textId="77777777" w:rsidR="007C5B50" w:rsidRDefault="008A43EE">
            <w:pPr>
              <w:spacing w:line="360" w:lineRule="auto"/>
              <w:jc w:val="center"/>
              <w:rPr>
                <w:szCs w:val="24"/>
              </w:rPr>
            </w:pPr>
            <w:r>
              <w:rPr>
                <w:rFonts w:hint="eastAsia"/>
                <w:szCs w:val="24"/>
              </w:rPr>
              <w:t xml:space="preserve">String </w:t>
            </w:r>
          </w:p>
        </w:tc>
        <w:tc>
          <w:tcPr>
            <w:tcW w:w="2281" w:type="dxa"/>
            <w:vAlign w:val="center"/>
          </w:tcPr>
          <w:p w14:paraId="36D23866" w14:textId="77777777" w:rsidR="007C5B50" w:rsidRDefault="008A43EE">
            <w:pPr>
              <w:spacing w:line="360" w:lineRule="auto"/>
              <w:jc w:val="center"/>
              <w:rPr>
                <w:szCs w:val="24"/>
              </w:rPr>
            </w:pPr>
            <w:r>
              <w:rPr>
                <w:szCs w:val="24"/>
              </w:rPr>
              <w:t>加密公钥证书</w:t>
            </w:r>
            <w:r>
              <w:rPr>
                <w:szCs w:val="24"/>
              </w:rPr>
              <w:t>(RSA</w:t>
            </w:r>
            <w:r>
              <w:rPr>
                <w:szCs w:val="24"/>
              </w:rPr>
              <w:t>算法没有可为</w:t>
            </w:r>
            <w:r>
              <w:rPr>
                <w:szCs w:val="24"/>
              </w:rPr>
              <w:t>null)</w:t>
            </w:r>
          </w:p>
        </w:tc>
        <w:tc>
          <w:tcPr>
            <w:tcW w:w="2271" w:type="dxa"/>
            <w:vAlign w:val="center"/>
          </w:tcPr>
          <w:p w14:paraId="39CA7247" w14:textId="77777777" w:rsidR="007C5B50" w:rsidRDefault="008A43EE">
            <w:pPr>
              <w:spacing w:line="360" w:lineRule="auto"/>
              <w:jc w:val="center"/>
              <w:rPr>
                <w:szCs w:val="24"/>
              </w:rPr>
            </w:pPr>
            <w:r>
              <w:rPr>
                <w:szCs w:val="24"/>
              </w:rPr>
              <w:t>否</w:t>
            </w:r>
          </w:p>
        </w:tc>
      </w:tr>
      <w:tr w:rsidR="007C5B50" w14:paraId="5F19C6D8" w14:textId="77777777">
        <w:trPr>
          <w:trHeight w:val="375"/>
          <w:jc w:val="center"/>
        </w:trPr>
        <w:tc>
          <w:tcPr>
            <w:tcW w:w="2325" w:type="dxa"/>
            <w:vAlign w:val="center"/>
          </w:tcPr>
          <w:p w14:paraId="52C38A3F" w14:textId="77777777" w:rsidR="007C5B50" w:rsidRDefault="008A43EE">
            <w:pPr>
              <w:spacing w:line="360" w:lineRule="auto"/>
              <w:jc w:val="center"/>
              <w:rPr>
                <w:szCs w:val="24"/>
              </w:rPr>
            </w:pPr>
            <w:r>
              <w:rPr>
                <w:rFonts w:hint="eastAsia"/>
                <w:szCs w:val="24"/>
              </w:rPr>
              <w:t>encKey</w:t>
            </w:r>
          </w:p>
        </w:tc>
        <w:tc>
          <w:tcPr>
            <w:tcW w:w="2281" w:type="dxa"/>
            <w:vAlign w:val="center"/>
          </w:tcPr>
          <w:p w14:paraId="329B82C1" w14:textId="77777777" w:rsidR="007C5B50" w:rsidRDefault="008A43EE">
            <w:pPr>
              <w:spacing w:line="360" w:lineRule="auto"/>
              <w:jc w:val="center"/>
              <w:rPr>
                <w:szCs w:val="24"/>
              </w:rPr>
            </w:pPr>
            <w:r>
              <w:rPr>
                <w:rFonts w:hint="eastAsia"/>
                <w:szCs w:val="24"/>
              </w:rPr>
              <w:t xml:space="preserve">String </w:t>
            </w:r>
          </w:p>
        </w:tc>
        <w:tc>
          <w:tcPr>
            <w:tcW w:w="2281" w:type="dxa"/>
            <w:vAlign w:val="center"/>
          </w:tcPr>
          <w:p w14:paraId="12F40739" w14:textId="77777777" w:rsidR="007C5B50" w:rsidRDefault="008A43EE">
            <w:pPr>
              <w:spacing w:line="360" w:lineRule="auto"/>
              <w:jc w:val="center"/>
              <w:rPr>
                <w:szCs w:val="24"/>
              </w:rPr>
            </w:pPr>
            <w:r>
              <w:rPr>
                <w:szCs w:val="24"/>
              </w:rPr>
              <w:t>加密私钥</w:t>
            </w:r>
            <w:r>
              <w:rPr>
                <w:szCs w:val="24"/>
              </w:rPr>
              <w:t>(RSA</w:t>
            </w:r>
            <w:r>
              <w:rPr>
                <w:szCs w:val="24"/>
              </w:rPr>
              <w:t>算法没有可为</w:t>
            </w:r>
            <w:r>
              <w:rPr>
                <w:szCs w:val="24"/>
              </w:rPr>
              <w:t>null)</w:t>
            </w:r>
          </w:p>
        </w:tc>
        <w:tc>
          <w:tcPr>
            <w:tcW w:w="2271" w:type="dxa"/>
            <w:vAlign w:val="center"/>
          </w:tcPr>
          <w:p w14:paraId="36C5D8C5" w14:textId="77777777" w:rsidR="007C5B50" w:rsidRDefault="008A43EE">
            <w:pPr>
              <w:spacing w:line="360" w:lineRule="auto"/>
              <w:jc w:val="center"/>
              <w:rPr>
                <w:szCs w:val="24"/>
              </w:rPr>
            </w:pPr>
            <w:r>
              <w:rPr>
                <w:szCs w:val="24"/>
              </w:rPr>
              <w:t>否</w:t>
            </w:r>
          </w:p>
        </w:tc>
      </w:tr>
      <w:tr w:rsidR="007C5B50" w14:paraId="32E0FE1D" w14:textId="77777777">
        <w:trPr>
          <w:trHeight w:val="375"/>
          <w:jc w:val="center"/>
        </w:trPr>
        <w:tc>
          <w:tcPr>
            <w:tcW w:w="2325" w:type="dxa"/>
            <w:vAlign w:val="center"/>
          </w:tcPr>
          <w:p w14:paraId="7AEE3F08" w14:textId="77777777" w:rsidR="007C5B50" w:rsidRDefault="008A43EE">
            <w:pPr>
              <w:spacing w:line="360" w:lineRule="auto"/>
              <w:jc w:val="center"/>
              <w:rPr>
                <w:szCs w:val="24"/>
              </w:rPr>
            </w:pPr>
            <w:r>
              <w:rPr>
                <w:rFonts w:hint="eastAsia"/>
                <w:szCs w:val="24"/>
              </w:rPr>
              <w:t>keyPass</w:t>
            </w:r>
          </w:p>
        </w:tc>
        <w:tc>
          <w:tcPr>
            <w:tcW w:w="2281" w:type="dxa"/>
            <w:vAlign w:val="center"/>
          </w:tcPr>
          <w:p w14:paraId="20F50BB2" w14:textId="77777777" w:rsidR="007C5B50" w:rsidRDefault="008A43EE">
            <w:pPr>
              <w:spacing w:line="360" w:lineRule="auto"/>
              <w:jc w:val="center"/>
              <w:rPr>
                <w:szCs w:val="24"/>
              </w:rPr>
            </w:pPr>
            <w:r>
              <w:rPr>
                <w:rFonts w:hint="eastAsia"/>
                <w:szCs w:val="24"/>
              </w:rPr>
              <w:t xml:space="preserve">String </w:t>
            </w:r>
          </w:p>
        </w:tc>
        <w:tc>
          <w:tcPr>
            <w:tcW w:w="2281" w:type="dxa"/>
            <w:vAlign w:val="center"/>
          </w:tcPr>
          <w:p w14:paraId="73CE73D1" w14:textId="77777777" w:rsidR="007C5B50" w:rsidRDefault="008A43EE">
            <w:pPr>
              <w:spacing w:line="360" w:lineRule="auto"/>
              <w:jc w:val="center"/>
              <w:rPr>
                <w:szCs w:val="24"/>
              </w:rPr>
            </w:pPr>
            <w:r>
              <w:rPr>
                <w:szCs w:val="24"/>
              </w:rPr>
              <w:t>私钥保护口令</w:t>
            </w:r>
          </w:p>
        </w:tc>
        <w:tc>
          <w:tcPr>
            <w:tcW w:w="2271" w:type="dxa"/>
            <w:vAlign w:val="center"/>
          </w:tcPr>
          <w:p w14:paraId="523E160E" w14:textId="77777777" w:rsidR="007C5B50" w:rsidRDefault="008A43EE">
            <w:pPr>
              <w:spacing w:line="360" w:lineRule="auto"/>
              <w:jc w:val="center"/>
              <w:rPr>
                <w:szCs w:val="24"/>
              </w:rPr>
            </w:pPr>
            <w:r>
              <w:rPr>
                <w:szCs w:val="24"/>
              </w:rPr>
              <w:t>否</w:t>
            </w:r>
          </w:p>
        </w:tc>
      </w:tr>
    </w:tbl>
    <w:p w14:paraId="7C816F01" w14:textId="77777777" w:rsidR="007C5B50" w:rsidRDefault="007C5B50"/>
    <w:p w14:paraId="0C8C7CB7" w14:textId="77777777" w:rsidR="007C5B50" w:rsidRDefault="008A43EE">
      <w:pPr>
        <w:pStyle w:val="4"/>
      </w:pPr>
      <w:bookmarkStart w:id="476" w:name="_Toc7330"/>
      <w:r>
        <w:rPr>
          <w:rFonts w:hint="eastAsia"/>
        </w:rPr>
        <w:t>返回值</w:t>
      </w:r>
      <w:bookmarkEnd w:id="476"/>
    </w:p>
    <w:p w14:paraId="04993BFF" w14:textId="77777777" w:rsidR="007C5B50" w:rsidRDefault="008A43EE">
      <w:r>
        <w:rPr>
          <w:rFonts w:ascii="宋体" w:hAnsi="宋体" w:cs="宋体"/>
          <w:szCs w:val="24"/>
        </w:rPr>
        <w:t>无</w:t>
      </w:r>
    </w:p>
    <w:p w14:paraId="059F4C01" w14:textId="77777777" w:rsidR="007C5B50" w:rsidRDefault="007C5B50"/>
    <w:p w14:paraId="4B3375D7" w14:textId="77777777" w:rsidR="007C5B50" w:rsidRDefault="008A43EE">
      <w:pPr>
        <w:pStyle w:val="3"/>
      </w:pPr>
      <w:bookmarkStart w:id="477" w:name="_Toc24516"/>
      <w:bookmarkStart w:id="478" w:name="_Toc12945"/>
      <w:bookmarkStart w:id="479" w:name="_Toc4055"/>
      <w:bookmarkStart w:id="480" w:name="_Toc101347068"/>
      <w:bookmarkStart w:id="481" w:name="_设置客户端证书(SDK内部证书)_1"/>
      <w:r>
        <w:t>设置客户端证书</w:t>
      </w:r>
      <w:r>
        <w:t>(SDK</w:t>
      </w:r>
      <w:r>
        <w:t>内部证书</w:t>
      </w:r>
      <w:r>
        <w:t>)</w:t>
      </w:r>
      <w:bookmarkEnd w:id="477"/>
      <w:bookmarkEnd w:id="478"/>
      <w:bookmarkEnd w:id="479"/>
      <w:bookmarkEnd w:id="480"/>
    </w:p>
    <w:p w14:paraId="103C8AC8" w14:textId="77777777" w:rsidR="007C5B50" w:rsidRDefault="008A43EE">
      <w:pPr>
        <w:pStyle w:val="4"/>
      </w:pPr>
      <w:bookmarkStart w:id="482" w:name="_Toc7619"/>
      <w:bookmarkEnd w:id="481"/>
      <w:r>
        <w:rPr>
          <w:rFonts w:hint="eastAsia"/>
        </w:rPr>
        <w:t>功能描述</w:t>
      </w:r>
      <w:bookmarkEnd w:id="482"/>
    </w:p>
    <w:p w14:paraId="7DA4CDAE" w14:textId="77777777" w:rsidR="007C5B50" w:rsidRDefault="008A43EE">
      <w:r>
        <w:rPr>
          <w:szCs w:val="24"/>
        </w:rPr>
        <w:t>为该</w:t>
      </w:r>
      <w:r>
        <w:rPr>
          <w:rFonts w:hint="eastAsia"/>
          <w:szCs w:val="24"/>
        </w:rPr>
        <w:t>InfosecHttpsURLConnection</w:t>
      </w:r>
      <w:r>
        <w:rPr>
          <w:szCs w:val="24"/>
        </w:rPr>
        <w:t>对象设置一个</w:t>
      </w:r>
      <w:r>
        <w:rPr>
          <w:szCs w:val="24"/>
        </w:rPr>
        <w:t>SDK</w:t>
      </w:r>
      <w:r>
        <w:rPr>
          <w:szCs w:val="24"/>
        </w:rPr>
        <w:t>内部已经下载的客户端证书</w:t>
      </w:r>
    </w:p>
    <w:p w14:paraId="367380CD" w14:textId="77777777" w:rsidR="007C5B50" w:rsidRDefault="008A43EE">
      <w:pPr>
        <w:pStyle w:val="4"/>
      </w:pPr>
      <w:bookmarkStart w:id="483" w:name="_Toc15300"/>
      <w:r>
        <w:rPr>
          <w:rFonts w:hint="eastAsia"/>
        </w:rPr>
        <w:t>前置条件</w:t>
      </w:r>
      <w:bookmarkEnd w:id="483"/>
    </w:p>
    <w:p w14:paraId="0821043B" w14:textId="77777777" w:rsidR="007C5B50" w:rsidRDefault="008A43EE">
      <w:pPr>
        <w:rPr>
          <w:szCs w:val="24"/>
        </w:rPr>
      </w:pPr>
      <w:r>
        <w:rPr>
          <w:rFonts w:hint="eastAsia"/>
          <w:szCs w:val="24"/>
        </w:rPr>
        <w:t>已经成功下载了证书</w:t>
      </w:r>
    </w:p>
    <w:p w14:paraId="75ABF10B" w14:textId="77777777" w:rsidR="007C5B50" w:rsidRDefault="008A43EE">
      <w:pPr>
        <w:pStyle w:val="4"/>
      </w:pPr>
      <w:bookmarkStart w:id="484" w:name="_Toc20278"/>
      <w:r>
        <w:rPr>
          <w:rFonts w:hint="eastAsia"/>
        </w:rPr>
        <w:t>请求示例</w:t>
      </w:r>
      <w:bookmarkEnd w:id="484"/>
    </w:p>
    <w:p w14:paraId="604B3A3D" w14:textId="77777777" w:rsidR="007C5B50" w:rsidRDefault="008A43EE">
      <w:r>
        <w:rPr>
          <w:rFonts w:hint="eastAsia"/>
          <w:szCs w:val="24"/>
        </w:rPr>
        <w:t>public void setClientCert(@NonNull String certAlias, @NonNull String certPIN)</w:t>
      </w:r>
    </w:p>
    <w:p w14:paraId="4106311E" w14:textId="77777777" w:rsidR="007C5B50" w:rsidRDefault="008A43EE">
      <w:pPr>
        <w:pStyle w:val="4"/>
      </w:pPr>
      <w:bookmarkStart w:id="485" w:name="_Toc11314"/>
      <w:r>
        <w:rPr>
          <w:rFonts w:hint="eastAsia"/>
        </w:rPr>
        <w:lastRenderedPageBreak/>
        <w:t>请求参数</w:t>
      </w:r>
      <w:bookmarkEnd w:id="48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3"/>
        <w:gridCol w:w="2279"/>
        <w:gridCol w:w="2279"/>
        <w:gridCol w:w="2279"/>
      </w:tblGrid>
      <w:tr w:rsidR="007C5B50" w14:paraId="644849A6" w14:textId="77777777">
        <w:trPr>
          <w:trHeight w:val="468"/>
          <w:jc w:val="center"/>
        </w:trPr>
        <w:tc>
          <w:tcPr>
            <w:tcW w:w="2323" w:type="dxa"/>
            <w:shd w:val="clear" w:color="auto" w:fill="C6D9F1"/>
            <w:vAlign w:val="center"/>
          </w:tcPr>
          <w:p w14:paraId="25972883" w14:textId="77777777" w:rsidR="007C5B50" w:rsidRDefault="008A43EE">
            <w:pPr>
              <w:spacing w:line="360" w:lineRule="auto"/>
              <w:jc w:val="center"/>
              <w:rPr>
                <w:b/>
                <w:szCs w:val="24"/>
              </w:rPr>
            </w:pPr>
            <w:r>
              <w:rPr>
                <w:rFonts w:hint="eastAsia"/>
                <w:b/>
                <w:szCs w:val="24"/>
              </w:rPr>
              <w:t>参数</w:t>
            </w:r>
          </w:p>
        </w:tc>
        <w:tc>
          <w:tcPr>
            <w:tcW w:w="2279" w:type="dxa"/>
            <w:shd w:val="clear" w:color="auto" w:fill="C6D9F1"/>
            <w:vAlign w:val="center"/>
          </w:tcPr>
          <w:p w14:paraId="32F9F08C" w14:textId="77777777" w:rsidR="007C5B50" w:rsidRDefault="008A43EE">
            <w:pPr>
              <w:spacing w:line="360" w:lineRule="auto"/>
              <w:jc w:val="center"/>
              <w:rPr>
                <w:b/>
                <w:szCs w:val="24"/>
              </w:rPr>
            </w:pPr>
            <w:r>
              <w:rPr>
                <w:b/>
                <w:szCs w:val="24"/>
              </w:rPr>
              <w:t>类型</w:t>
            </w:r>
          </w:p>
        </w:tc>
        <w:tc>
          <w:tcPr>
            <w:tcW w:w="2279" w:type="dxa"/>
            <w:shd w:val="clear" w:color="auto" w:fill="C6D9F1"/>
            <w:vAlign w:val="center"/>
          </w:tcPr>
          <w:p w14:paraId="398E0539" w14:textId="77777777" w:rsidR="007C5B50" w:rsidRDefault="008A43EE">
            <w:pPr>
              <w:spacing w:line="360" w:lineRule="auto"/>
              <w:jc w:val="center"/>
              <w:rPr>
                <w:b/>
                <w:szCs w:val="24"/>
              </w:rPr>
            </w:pPr>
            <w:r>
              <w:rPr>
                <w:rFonts w:hint="eastAsia"/>
                <w:b/>
                <w:szCs w:val="24"/>
              </w:rPr>
              <w:t>说明</w:t>
            </w:r>
          </w:p>
        </w:tc>
        <w:tc>
          <w:tcPr>
            <w:tcW w:w="2279" w:type="dxa"/>
            <w:shd w:val="clear" w:color="auto" w:fill="C6D9F1"/>
            <w:vAlign w:val="center"/>
          </w:tcPr>
          <w:p w14:paraId="186B37CC" w14:textId="77777777" w:rsidR="007C5B50" w:rsidRDefault="008A43EE">
            <w:pPr>
              <w:spacing w:line="360" w:lineRule="auto"/>
              <w:jc w:val="center"/>
              <w:rPr>
                <w:b/>
                <w:szCs w:val="24"/>
              </w:rPr>
            </w:pPr>
            <w:r>
              <w:rPr>
                <w:b/>
                <w:szCs w:val="24"/>
              </w:rPr>
              <w:t>非空要求</w:t>
            </w:r>
          </w:p>
        </w:tc>
      </w:tr>
      <w:tr w:rsidR="007C5B50" w14:paraId="77F7878C" w14:textId="77777777">
        <w:trPr>
          <w:trHeight w:val="468"/>
          <w:jc w:val="center"/>
        </w:trPr>
        <w:tc>
          <w:tcPr>
            <w:tcW w:w="2323" w:type="dxa"/>
            <w:vAlign w:val="center"/>
          </w:tcPr>
          <w:p w14:paraId="443E5C84" w14:textId="77777777" w:rsidR="007C5B50" w:rsidRDefault="008A43EE">
            <w:pPr>
              <w:spacing w:line="360" w:lineRule="auto"/>
              <w:jc w:val="center"/>
              <w:rPr>
                <w:szCs w:val="24"/>
              </w:rPr>
            </w:pPr>
            <w:r>
              <w:rPr>
                <w:rFonts w:hint="eastAsia"/>
                <w:szCs w:val="24"/>
              </w:rPr>
              <w:t>certAlias</w:t>
            </w:r>
          </w:p>
        </w:tc>
        <w:tc>
          <w:tcPr>
            <w:tcW w:w="2279" w:type="dxa"/>
            <w:vAlign w:val="center"/>
          </w:tcPr>
          <w:p w14:paraId="27700D6B" w14:textId="77777777" w:rsidR="007C5B50" w:rsidRDefault="008A43EE">
            <w:pPr>
              <w:spacing w:line="360" w:lineRule="auto"/>
              <w:jc w:val="center"/>
              <w:rPr>
                <w:rFonts w:eastAsia="Times New Roman"/>
                <w:szCs w:val="24"/>
              </w:rPr>
            </w:pPr>
            <w:r>
              <w:rPr>
                <w:rFonts w:hint="eastAsia"/>
                <w:szCs w:val="24"/>
              </w:rPr>
              <w:t xml:space="preserve">String </w:t>
            </w:r>
          </w:p>
        </w:tc>
        <w:tc>
          <w:tcPr>
            <w:tcW w:w="2279" w:type="dxa"/>
            <w:vAlign w:val="center"/>
          </w:tcPr>
          <w:p w14:paraId="10BF9711" w14:textId="77777777" w:rsidR="007C5B50" w:rsidRDefault="008A43EE">
            <w:pPr>
              <w:spacing w:line="360" w:lineRule="auto"/>
              <w:jc w:val="center"/>
              <w:rPr>
                <w:rFonts w:ascii="宋体" w:hAnsi="宋体" w:cs="宋体"/>
                <w:szCs w:val="24"/>
              </w:rPr>
            </w:pPr>
            <w:r>
              <w:rPr>
                <w:szCs w:val="24"/>
              </w:rPr>
              <w:t>证书别名</w:t>
            </w:r>
          </w:p>
        </w:tc>
        <w:tc>
          <w:tcPr>
            <w:tcW w:w="2279" w:type="dxa"/>
            <w:vAlign w:val="center"/>
          </w:tcPr>
          <w:p w14:paraId="21132ECF" w14:textId="77777777" w:rsidR="007C5B50" w:rsidRDefault="008A43EE">
            <w:pPr>
              <w:spacing w:line="360" w:lineRule="auto"/>
              <w:jc w:val="center"/>
              <w:rPr>
                <w:szCs w:val="24"/>
              </w:rPr>
            </w:pPr>
            <w:r>
              <w:rPr>
                <w:szCs w:val="24"/>
              </w:rPr>
              <w:t>是</w:t>
            </w:r>
          </w:p>
        </w:tc>
      </w:tr>
      <w:tr w:rsidR="007C5B50" w14:paraId="22C84667" w14:textId="77777777">
        <w:trPr>
          <w:trHeight w:val="468"/>
          <w:jc w:val="center"/>
        </w:trPr>
        <w:tc>
          <w:tcPr>
            <w:tcW w:w="2323" w:type="dxa"/>
            <w:vAlign w:val="center"/>
          </w:tcPr>
          <w:p w14:paraId="6E180995" w14:textId="77777777" w:rsidR="007C5B50" w:rsidRDefault="008A43EE">
            <w:pPr>
              <w:tabs>
                <w:tab w:val="left" w:pos="951"/>
              </w:tabs>
              <w:spacing w:line="360" w:lineRule="auto"/>
              <w:jc w:val="center"/>
              <w:rPr>
                <w:szCs w:val="24"/>
              </w:rPr>
            </w:pPr>
            <w:r>
              <w:rPr>
                <w:rFonts w:hint="eastAsia"/>
                <w:szCs w:val="24"/>
              </w:rPr>
              <w:t>certPIN</w:t>
            </w:r>
          </w:p>
        </w:tc>
        <w:tc>
          <w:tcPr>
            <w:tcW w:w="2279" w:type="dxa"/>
            <w:vAlign w:val="center"/>
          </w:tcPr>
          <w:p w14:paraId="2B347F8F" w14:textId="77777777" w:rsidR="007C5B50" w:rsidRDefault="008A43EE">
            <w:pPr>
              <w:tabs>
                <w:tab w:val="left" w:pos="951"/>
              </w:tabs>
              <w:spacing w:line="360" w:lineRule="auto"/>
              <w:jc w:val="center"/>
              <w:rPr>
                <w:szCs w:val="24"/>
              </w:rPr>
            </w:pPr>
            <w:r>
              <w:rPr>
                <w:rFonts w:hint="eastAsia"/>
                <w:szCs w:val="24"/>
              </w:rPr>
              <w:t xml:space="preserve">String </w:t>
            </w:r>
          </w:p>
        </w:tc>
        <w:tc>
          <w:tcPr>
            <w:tcW w:w="2279" w:type="dxa"/>
            <w:vAlign w:val="center"/>
          </w:tcPr>
          <w:p w14:paraId="180E501E" w14:textId="77777777" w:rsidR="007C5B50" w:rsidRDefault="008A43EE">
            <w:pPr>
              <w:spacing w:line="360" w:lineRule="auto"/>
              <w:jc w:val="center"/>
              <w:rPr>
                <w:rFonts w:ascii="宋体" w:hAnsi="宋体" w:cs="宋体"/>
                <w:szCs w:val="24"/>
              </w:rPr>
            </w:pPr>
            <w:r>
              <w:rPr>
                <w:szCs w:val="24"/>
              </w:rPr>
              <w:t>证书</w:t>
            </w:r>
            <w:r>
              <w:rPr>
                <w:szCs w:val="24"/>
              </w:rPr>
              <w:t>PIN</w:t>
            </w:r>
          </w:p>
        </w:tc>
        <w:tc>
          <w:tcPr>
            <w:tcW w:w="2279" w:type="dxa"/>
            <w:vAlign w:val="center"/>
          </w:tcPr>
          <w:p w14:paraId="78244717" w14:textId="77777777" w:rsidR="007C5B50" w:rsidRDefault="008A43EE">
            <w:pPr>
              <w:spacing w:line="360" w:lineRule="auto"/>
              <w:jc w:val="center"/>
              <w:rPr>
                <w:szCs w:val="24"/>
              </w:rPr>
            </w:pPr>
            <w:r>
              <w:rPr>
                <w:szCs w:val="24"/>
              </w:rPr>
              <w:t>是</w:t>
            </w:r>
          </w:p>
        </w:tc>
      </w:tr>
    </w:tbl>
    <w:p w14:paraId="7841996F" w14:textId="77777777" w:rsidR="007C5B50" w:rsidRDefault="008A43EE">
      <w:pPr>
        <w:pStyle w:val="4"/>
      </w:pPr>
      <w:bookmarkStart w:id="486" w:name="_Toc28723"/>
      <w:r>
        <w:rPr>
          <w:rFonts w:hint="eastAsia"/>
        </w:rPr>
        <w:t>返回值</w:t>
      </w:r>
      <w:bookmarkEnd w:id="486"/>
    </w:p>
    <w:p w14:paraId="07A82420" w14:textId="77777777" w:rsidR="007C5B50" w:rsidRDefault="008A43EE">
      <w:r>
        <w:rPr>
          <w:rFonts w:ascii="宋体" w:hAnsi="宋体" w:cs="宋体"/>
          <w:szCs w:val="24"/>
        </w:rPr>
        <w:t>无</w:t>
      </w:r>
    </w:p>
    <w:p w14:paraId="587E8936" w14:textId="77777777" w:rsidR="007C5B50" w:rsidRDefault="007C5B50"/>
    <w:p w14:paraId="0962AF31" w14:textId="77777777" w:rsidR="007C5B50" w:rsidRDefault="008A43EE">
      <w:pPr>
        <w:pStyle w:val="3"/>
      </w:pPr>
      <w:bookmarkStart w:id="487" w:name="_Toc19919"/>
      <w:bookmarkStart w:id="488" w:name="_Toc28800"/>
      <w:bookmarkStart w:id="489" w:name="_Toc4497"/>
      <w:bookmarkStart w:id="490" w:name="_Toc101347069"/>
      <w:bookmarkStart w:id="491" w:name="_建立连接"/>
      <w:r>
        <w:t>建立连接</w:t>
      </w:r>
      <w:bookmarkEnd w:id="487"/>
      <w:bookmarkEnd w:id="488"/>
      <w:bookmarkEnd w:id="489"/>
      <w:bookmarkEnd w:id="490"/>
    </w:p>
    <w:p w14:paraId="29E7A4B9" w14:textId="77777777" w:rsidR="007C5B50" w:rsidRDefault="008A43EE">
      <w:pPr>
        <w:pStyle w:val="4"/>
      </w:pPr>
      <w:bookmarkStart w:id="492" w:name="_Toc13082"/>
      <w:bookmarkEnd w:id="491"/>
      <w:r>
        <w:rPr>
          <w:rFonts w:hint="eastAsia"/>
        </w:rPr>
        <w:t>功能描述</w:t>
      </w:r>
      <w:bookmarkEnd w:id="492"/>
    </w:p>
    <w:p w14:paraId="36A71058" w14:textId="77777777" w:rsidR="007C5B50" w:rsidRDefault="008A43EE">
      <w:r>
        <w:rPr>
          <w:szCs w:val="24"/>
        </w:rPr>
        <w:t>建立一个到对端主机的连接通道</w:t>
      </w:r>
    </w:p>
    <w:p w14:paraId="422AD038" w14:textId="77777777" w:rsidR="007C5B50" w:rsidRDefault="008A43EE">
      <w:pPr>
        <w:pStyle w:val="4"/>
      </w:pPr>
      <w:bookmarkStart w:id="493" w:name="_Toc26486"/>
      <w:r>
        <w:rPr>
          <w:rFonts w:hint="eastAsia"/>
        </w:rPr>
        <w:t>前置条件</w:t>
      </w:r>
      <w:bookmarkEnd w:id="493"/>
    </w:p>
    <w:p w14:paraId="7F82BC6C" w14:textId="77777777" w:rsidR="007C5B50" w:rsidRDefault="008A43EE">
      <w:pPr>
        <w:rPr>
          <w:szCs w:val="24"/>
        </w:rPr>
      </w:pPr>
      <w:r>
        <w:rPr>
          <w:rFonts w:hint="eastAsia"/>
          <w:szCs w:val="24"/>
        </w:rPr>
        <w:t>已经成功集成</w:t>
      </w:r>
      <w:r>
        <w:rPr>
          <w:rFonts w:hint="eastAsia"/>
          <w:szCs w:val="24"/>
        </w:rPr>
        <w:t>SDK</w:t>
      </w:r>
    </w:p>
    <w:p w14:paraId="55837165" w14:textId="77777777" w:rsidR="007C5B50" w:rsidRDefault="008A43EE">
      <w:pPr>
        <w:pStyle w:val="4"/>
      </w:pPr>
      <w:bookmarkStart w:id="494" w:name="_Toc16852"/>
      <w:r>
        <w:rPr>
          <w:rFonts w:hint="eastAsia"/>
        </w:rPr>
        <w:t>请求示例</w:t>
      </w:r>
      <w:bookmarkEnd w:id="494"/>
    </w:p>
    <w:p w14:paraId="2EA21AC4" w14:textId="77777777" w:rsidR="007C5B50" w:rsidRDefault="008A43EE">
      <w:r>
        <w:rPr>
          <w:rFonts w:hint="eastAsia"/>
          <w:szCs w:val="24"/>
        </w:rPr>
        <w:t>public boolean connect()</w:t>
      </w:r>
    </w:p>
    <w:p w14:paraId="1BE99A56" w14:textId="77777777" w:rsidR="007C5B50" w:rsidRDefault="008A43EE">
      <w:pPr>
        <w:pStyle w:val="4"/>
      </w:pPr>
      <w:bookmarkStart w:id="495" w:name="_Toc18582"/>
      <w:r>
        <w:rPr>
          <w:rFonts w:hint="eastAsia"/>
        </w:rPr>
        <w:t>请求参数</w:t>
      </w:r>
      <w:bookmarkEnd w:id="495"/>
    </w:p>
    <w:p w14:paraId="6BD29381" w14:textId="77777777" w:rsidR="007C5B50" w:rsidRDefault="008A43EE">
      <w:r>
        <w:rPr>
          <w:rFonts w:ascii="宋体" w:hAnsi="宋体" w:cs="宋体"/>
          <w:szCs w:val="24"/>
        </w:rPr>
        <w:t>无</w:t>
      </w:r>
    </w:p>
    <w:p w14:paraId="0871B9E5" w14:textId="77777777" w:rsidR="007C5B50" w:rsidRDefault="008A43EE">
      <w:pPr>
        <w:pStyle w:val="4"/>
      </w:pPr>
      <w:bookmarkStart w:id="496" w:name="_Toc15917"/>
      <w:r>
        <w:rPr>
          <w:rFonts w:hint="eastAsia"/>
        </w:rPr>
        <w:t>返回值</w:t>
      </w:r>
      <w:bookmarkEnd w:id="496"/>
    </w:p>
    <w:p w14:paraId="0DF54DC0" w14:textId="77777777" w:rsidR="007C5B50" w:rsidRDefault="008A43EE">
      <w:pPr>
        <w:rPr>
          <w:szCs w:val="24"/>
        </w:rPr>
      </w:pPr>
      <w:r>
        <w:rPr>
          <w:rFonts w:ascii="宋体" w:hAnsi="宋体" w:cs="宋体"/>
          <w:szCs w:val="24"/>
        </w:rPr>
        <w:t>连接成功返回true，连接失败返回false</w:t>
      </w:r>
    </w:p>
    <w:p w14:paraId="16B48423" w14:textId="77777777" w:rsidR="007C5B50" w:rsidRDefault="007C5B50">
      <w:pPr>
        <w:spacing w:line="360" w:lineRule="auto"/>
        <w:rPr>
          <w:rFonts w:ascii="宋体" w:hAnsi="宋体" w:cs="宋体"/>
          <w:szCs w:val="24"/>
        </w:rPr>
      </w:pPr>
    </w:p>
    <w:p w14:paraId="263DEDD6" w14:textId="77777777" w:rsidR="007C5B50" w:rsidRDefault="008A43EE">
      <w:pPr>
        <w:pStyle w:val="2"/>
      </w:pPr>
      <w:bookmarkStart w:id="497" w:name="_Toc7557"/>
      <w:bookmarkStart w:id="498" w:name="_Toc6611"/>
      <w:bookmarkStart w:id="499" w:name="_Toc9090"/>
      <w:bookmarkStart w:id="500" w:name="_Toc101347070"/>
      <w:r>
        <w:lastRenderedPageBreak/>
        <w:t>用户管理接口</w:t>
      </w:r>
      <w:bookmarkEnd w:id="497"/>
      <w:bookmarkEnd w:id="498"/>
      <w:bookmarkEnd w:id="499"/>
      <w:bookmarkEnd w:id="500"/>
    </w:p>
    <w:p w14:paraId="30D9EA48" w14:textId="77777777" w:rsidR="007C5B50" w:rsidRDefault="008A43EE">
      <w:pPr>
        <w:ind w:firstLine="720"/>
        <w:rPr>
          <w:szCs w:val="24"/>
        </w:rPr>
      </w:pPr>
      <w:r>
        <w:rPr>
          <w:szCs w:val="24"/>
        </w:rPr>
        <w:t>用户管理接口主要包含用户</w:t>
      </w:r>
      <w:r>
        <w:rPr>
          <w:rFonts w:hint="eastAsia"/>
          <w:szCs w:val="24"/>
        </w:rPr>
        <w:t>创建，</w:t>
      </w:r>
      <w:r>
        <w:rPr>
          <w:szCs w:val="24"/>
        </w:rPr>
        <w:t>签约，锁定解锁</w:t>
      </w:r>
      <w:r>
        <w:rPr>
          <w:rFonts w:hint="eastAsia"/>
          <w:szCs w:val="24"/>
        </w:rPr>
        <w:t>和用户信息获取</w:t>
      </w:r>
      <w:r>
        <w:rPr>
          <w:szCs w:val="24"/>
        </w:rPr>
        <w:t>等操作</w:t>
      </w:r>
    </w:p>
    <w:p w14:paraId="32FDA732" w14:textId="77777777" w:rsidR="007C5B50" w:rsidRDefault="008A43EE">
      <w:pPr>
        <w:pStyle w:val="3"/>
      </w:pPr>
      <w:bookmarkStart w:id="501" w:name="_Toc21986"/>
      <w:bookmarkStart w:id="502" w:name="_Toc29634"/>
      <w:bookmarkStart w:id="503" w:name="_Toc26134"/>
      <w:bookmarkStart w:id="504" w:name="_Toc101347071"/>
      <w:r>
        <w:t>调用类</w:t>
      </w:r>
      <w:bookmarkEnd w:id="501"/>
      <w:bookmarkEnd w:id="502"/>
      <w:bookmarkEnd w:id="503"/>
      <w:bookmarkEnd w:id="504"/>
    </w:p>
    <w:p w14:paraId="4803F73D" w14:textId="77777777" w:rsidR="007C5B50" w:rsidRDefault="008A43EE">
      <w:pPr>
        <w:ind w:firstLine="720"/>
        <w:rPr>
          <w:sz w:val="30"/>
          <w:szCs w:val="30"/>
        </w:rPr>
      </w:pPr>
      <w:r>
        <w:rPr>
          <w:sz w:val="30"/>
          <w:szCs w:val="30"/>
        </w:rPr>
        <w:t>UserManager</w:t>
      </w:r>
      <w:r>
        <w:rPr>
          <w:sz w:val="30"/>
          <w:szCs w:val="30"/>
        </w:rPr>
        <w:t>类</w:t>
      </w:r>
    </w:p>
    <w:p w14:paraId="5B30C357" w14:textId="77777777" w:rsidR="007C5B50" w:rsidRDefault="007C5B50">
      <w:pPr>
        <w:rPr>
          <w:sz w:val="30"/>
          <w:szCs w:val="30"/>
        </w:rPr>
      </w:pPr>
    </w:p>
    <w:p w14:paraId="78C2B4D2" w14:textId="77777777" w:rsidR="007C5B50" w:rsidRDefault="008A43EE">
      <w:pPr>
        <w:spacing w:line="360" w:lineRule="auto"/>
        <w:ind w:firstLine="720"/>
        <w:rPr>
          <w:szCs w:val="24"/>
        </w:rPr>
      </w:pPr>
      <w:r>
        <w:rPr>
          <w:b/>
          <w:bCs/>
          <w:szCs w:val="24"/>
        </w:rPr>
        <w:t>构造方法</w:t>
      </w:r>
      <w:r>
        <w:rPr>
          <w:b/>
          <w:bCs/>
          <w:szCs w:val="24"/>
        </w:rPr>
        <w:t>:</w:t>
      </w:r>
      <w:r>
        <w:rPr>
          <w:b/>
          <w:bCs/>
          <w:szCs w:val="24"/>
        </w:rPr>
        <w:tab/>
      </w:r>
      <w:r>
        <w:rPr>
          <w:rFonts w:ascii="宋体" w:hAnsi="宋体" w:cs="宋体" w:hint="eastAsia"/>
          <w:szCs w:val="24"/>
        </w:rPr>
        <w:t>public UserManager(Context context)</w:t>
      </w:r>
    </w:p>
    <w:p w14:paraId="609FE2C9" w14:textId="77777777" w:rsidR="007C5B50" w:rsidRDefault="008A43EE">
      <w:pPr>
        <w:spacing w:line="360" w:lineRule="auto"/>
        <w:ind w:firstLine="720"/>
      </w:pPr>
      <w:r>
        <w:rPr>
          <w:b/>
          <w:bCs/>
          <w:szCs w:val="24"/>
        </w:rPr>
        <w:t>成员变量</w:t>
      </w:r>
      <w:r>
        <w:rPr>
          <w:b/>
          <w:bCs/>
          <w:szCs w:val="24"/>
        </w:rPr>
        <w:t>:</w:t>
      </w:r>
      <w:r>
        <w:rPr>
          <w:b/>
          <w:bCs/>
          <w:szCs w:val="24"/>
        </w:rPr>
        <w:tab/>
      </w:r>
      <w:r>
        <w:rPr>
          <w:szCs w:val="24"/>
        </w:rPr>
        <w:t>无</w:t>
      </w:r>
    </w:p>
    <w:p w14:paraId="70CC14A7" w14:textId="77777777" w:rsidR="007C5B50" w:rsidRDefault="007C5B50"/>
    <w:p w14:paraId="6041507D" w14:textId="77777777" w:rsidR="007C5B50" w:rsidRDefault="008A43EE">
      <w:pPr>
        <w:pStyle w:val="3"/>
      </w:pPr>
      <w:bookmarkStart w:id="505" w:name="_Toc9159"/>
      <w:bookmarkStart w:id="506" w:name="_Toc9841"/>
      <w:bookmarkStart w:id="507" w:name="_Toc27673"/>
      <w:bookmarkStart w:id="508" w:name="_Toc101347072"/>
      <w:bookmarkStart w:id="509" w:name="_用户签约"/>
      <w:r>
        <w:t>用户签约</w:t>
      </w:r>
      <w:bookmarkEnd w:id="505"/>
      <w:bookmarkEnd w:id="506"/>
      <w:bookmarkEnd w:id="507"/>
      <w:bookmarkEnd w:id="508"/>
    </w:p>
    <w:p w14:paraId="44B9B522" w14:textId="77777777" w:rsidR="007C5B50" w:rsidRDefault="008A43EE">
      <w:pPr>
        <w:pStyle w:val="4"/>
      </w:pPr>
      <w:bookmarkStart w:id="510" w:name="_Toc759"/>
      <w:bookmarkEnd w:id="509"/>
      <w:r>
        <w:rPr>
          <w:rFonts w:hint="eastAsia"/>
        </w:rPr>
        <w:t>功能描述</w:t>
      </w:r>
      <w:bookmarkEnd w:id="510"/>
    </w:p>
    <w:p w14:paraId="2366BE82" w14:textId="77777777" w:rsidR="007C5B50" w:rsidRDefault="008A43EE">
      <w:r>
        <w:rPr>
          <w:szCs w:val="24"/>
        </w:rPr>
        <w:t>使用用户名和签约码</w:t>
      </w:r>
      <w:r>
        <w:rPr>
          <w:rFonts w:hint="eastAsia"/>
          <w:szCs w:val="24"/>
        </w:rPr>
        <w:t>连接</w:t>
      </w:r>
      <w:r>
        <w:rPr>
          <w:rFonts w:hint="eastAsia"/>
          <w:szCs w:val="24"/>
        </w:rPr>
        <w:t>MAuth</w:t>
      </w:r>
      <w:r>
        <w:rPr>
          <w:rFonts w:hint="eastAsia"/>
          <w:szCs w:val="24"/>
        </w:rPr>
        <w:t>服务器进行签约认证</w:t>
      </w:r>
    </w:p>
    <w:p w14:paraId="37A73CF2" w14:textId="77777777" w:rsidR="007C5B50" w:rsidRDefault="008A43EE">
      <w:pPr>
        <w:pStyle w:val="4"/>
      </w:pPr>
      <w:bookmarkStart w:id="511" w:name="_Toc16722"/>
      <w:r>
        <w:rPr>
          <w:rFonts w:hint="eastAsia"/>
        </w:rPr>
        <w:t>前置条件</w:t>
      </w:r>
      <w:bookmarkEnd w:id="511"/>
    </w:p>
    <w:p w14:paraId="25D9E0D7" w14:textId="77777777" w:rsidR="007C5B50" w:rsidRDefault="008A43EE">
      <w:pPr>
        <w:rPr>
          <w:szCs w:val="24"/>
        </w:rPr>
      </w:pPr>
      <w:r>
        <w:rPr>
          <w:rFonts w:hint="eastAsia"/>
          <w:szCs w:val="24"/>
        </w:rPr>
        <w:t>已经成功集成</w:t>
      </w:r>
      <w:r>
        <w:rPr>
          <w:rFonts w:hint="eastAsia"/>
          <w:szCs w:val="24"/>
        </w:rPr>
        <w:t>SDK</w:t>
      </w:r>
    </w:p>
    <w:p w14:paraId="3293522D" w14:textId="77777777" w:rsidR="007C5B50" w:rsidRDefault="008A43EE">
      <w:pPr>
        <w:pStyle w:val="4"/>
      </w:pPr>
      <w:bookmarkStart w:id="512" w:name="_Toc17517"/>
      <w:r>
        <w:rPr>
          <w:rFonts w:hint="eastAsia"/>
        </w:rPr>
        <w:t>请求示例</w:t>
      </w:r>
      <w:bookmarkEnd w:id="512"/>
    </w:p>
    <w:p w14:paraId="58C4596B" w14:textId="77777777" w:rsidR="007C5B50" w:rsidRDefault="008A43EE">
      <w:r>
        <w:rPr>
          <w:szCs w:val="24"/>
        </w:rPr>
        <w:t>public static void signUp(String userName</w:t>
      </w:r>
      <w:r>
        <w:rPr>
          <w:rFonts w:hint="eastAsia"/>
          <w:szCs w:val="24"/>
        </w:rPr>
        <w:t>,</w:t>
      </w:r>
      <w:r>
        <w:rPr>
          <w:szCs w:val="24"/>
        </w:rPr>
        <w:t>String signCode,</w:t>
      </w:r>
      <w:r>
        <w:rPr>
          <w:rFonts w:hint="eastAsia"/>
          <w:szCs w:val="24"/>
        </w:rPr>
        <w:t>Result.ResultListener resultListener</w:t>
      </w:r>
      <w:r>
        <w:rPr>
          <w:szCs w:val="24"/>
        </w:rPr>
        <w:t>)</w:t>
      </w:r>
    </w:p>
    <w:p w14:paraId="7FA74C3D" w14:textId="77777777" w:rsidR="007C5B50" w:rsidRDefault="008A43EE">
      <w:pPr>
        <w:pStyle w:val="4"/>
      </w:pPr>
      <w:bookmarkStart w:id="513" w:name="_Toc19141"/>
      <w:r>
        <w:rPr>
          <w:rFonts w:hint="eastAsia"/>
        </w:rPr>
        <w:t>请求参数</w:t>
      </w:r>
      <w:bookmarkEnd w:id="51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3"/>
        <w:gridCol w:w="2279"/>
        <w:gridCol w:w="2279"/>
        <w:gridCol w:w="2279"/>
      </w:tblGrid>
      <w:tr w:rsidR="007C5B50" w14:paraId="693BCCEF" w14:textId="77777777">
        <w:trPr>
          <w:trHeight w:val="468"/>
          <w:jc w:val="center"/>
        </w:trPr>
        <w:tc>
          <w:tcPr>
            <w:tcW w:w="2323" w:type="dxa"/>
            <w:shd w:val="clear" w:color="auto" w:fill="C6D9F1"/>
            <w:vAlign w:val="center"/>
          </w:tcPr>
          <w:p w14:paraId="5024AF5A" w14:textId="77777777" w:rsidR="007C5B50" w:rsidRDefault="008A43EE">
            <w:pPr>
              <w:spacing w:line="360" w:lineRule="auto"/>
              <w:jc w:val="center"/>
              <w:rPr>
                <w:b/>
                <w:szCs w:val="24"/>
              </w:rPr>
            </w:pPr>
            <w:r>
              <w:rPr>
                <w:rFonts w:hint="eastAsia"/>
                <w:b/>
                <w:szCs w:val="24"/>
              </w:rPr>
              <w:t>参数</w:t>
            </w:r>
          </w:p>
        </w:tc>
        <w:tc>
          <w:tcPr>
            <w:tcW w:w="2279" w:type="dxa"/>
            <w:shd w:val="clear" w:color="auto" w:fill="C6D9F1"/>
            <w:vAlign w:val="center"/>
          </w:tcPr>
          <w:p w14:paraId="2A67FED1" w14:textId="77777777" w:rsidR="007C5B50" w:rsidRDefault="008A43EE">
            <w:pPr>
              <w:spacing w:line="360" w:lineRule="auto"/>
              <w:jc w:val="center"/>
              <w:rPr>
                <w:b/>
                <w:szCs w:val="24"/>
              </w:rPr>
            </w:pPr>
            <w:r>
              <w:rPr>
                <w:b/>
                <w:szCs w:val="24"/>
              </w:rPr>
              <w:t>类型</w:t>
            </w:r>
          </w:p>
        </w:tc>
        <w:tc>
          <w:tcPr>
            <w:tcW w:w="2279" w:type="dxa"/>
            <w:shd w:val="clear" w:color="auto" w:fill="C6D9F1"/>
            <w:vAlign w:val="center"/>
          </w:tcPr>
          <w:p w14:paraId="72A759B6" w14:textId="77777777" w:rsidR="007C5B50" w:rsidRDefault="008A43EE">
            <w:pPr>
              <w:spacing w:line="360" w:lineRule="auto"/>
              <w:jc w:val="center"/>
              <w:rPr>
                <w:b/>
                <w:szCs w:val="24"/>
              </w:rPr>
            </w:pPr>
            <w:r>
              <w:rPr>
                <w:rFonts w:hint="eastAsia"/>
                <w:b/>
                <w:szCs w:val="24"/>
              </w:rPr>
              <w:t>说明</w:t>
            </w:r>
          </w:p>
        </w:tc>
        <w:tc>
          <w:tcPr>
            <w:tcW w:w="2279" w:type="dxa"/>
            <w:shd w:val="clear" w:color="auto" w:fill="C6D9F1"/>
            <w:vAlign w:val="center"/>
          </w:tcPr>
          <w:p w14:paraId="19298764" w14:textId="77777777" w:rsidR="007C5B50" w:rsidRDefault="008A43EE">
            <w:pPr>
              <w:spacing w:line="360" w:lineRule="auto"/>
              <w:jc w:val="center"/>
              <w:rPr>
                <w:b/>
                <w:szCs w:val="24"/>
              </w:rPr>
            </w:pPr>
            <w:r>
              <w:rPr>
                <w:b/>
                <w:szCs w:val="24"/>
              </w:rPr>
              <w:t>非空要求</w:t>
            </w:r>
          </w:p>
        </w:tc>
      </w:tr>
      <w:tr w:rsidR="007C5B50" w14:paraId="5D866D13" w14:textId="77777777">
        <w:trPr>
          <w:trHeight w:val="468"/>
          <w:jc w:val="center"/>
        </w:trPr>
        <w:tc>
          <w:tcPr>
            <w:tcW w:w="2323" w:type="dxa"/>
            <w:vAlign w:val="center"/>
          </w:tcPr>
          <w:p w14:paraId="3631E336" w14:textId="77777777" w:rsidR="007C5B50" w:rsidRDefault="008A43EE">
            <w:pPr>
              <w:spacing w:line="360" w:lineRule="auto"/>
              <w:jc w:val="center"/>
              <w:rPr>
                <w:szCs w:val="24"/>
              </w:rPr>
            </w:pPr>
            <w:r>
              <w:rPr>
                <w:szCs w:val="24"/>
              </w:rPr>
              <w:t>userName</w:t>
            </w:r>
          </w:p>
        </w:tc>
        <w:tc>
          <w:tcPr>
            <w:tcW w:w="2279" w:type="dxa"/>
            <w:vAlign w:val="center"/>
          </w:tcPr>
          <w:p w14:paraId="32E66828" w14:textId="77777777" w:rsidR="007C5B50" w:rsidRDefault="008A43EE">
            <w:pPr>
              <w:spacing w:line="360" w:lineRule="auto"/>
              <w:jc w:val="center"/>
              <w:rPr>
                <w:rFonts w:eastAsia="Times New Roman"/>
                <w:szCs w:val="24"/>
              </w:rPr>
            </w:pPr>
            <w:r>
              <w:rPr>
                <w:szCs w:val="24"/>
              </w:rPr>
              <w:t xml:space="preserve">String </w:t>
            </w:r>
          </w:p>
        </w:tc>
        <w:tc>
          <w:tcPr>
            <w:tcW w:w="2279" w:type="dxa"/>
            <w:vAlign w:val="center"/>
          </w:tcPr>
          <w:p w14:paraId="4C36A2B1" w14:textId="77777777" w:rsidR="007C5B50" w:rsidRDefault="008A43EE">
            <w:pPr>
              <w:spacing w:line="360" w:lineRule="auto"/>
              <w:jc w:val="center"/>
              <w:rPr>
                <w:rFonts w:ascii="宋体" w:hAnsi="宋体" w:cs="宋体"/>
                <w:szCs w:val="24"/>
              </w:rPr>
            </w:pPr>
            <w:r>
              <w:rPr>
                <w:szCs w:val="24"/>
              </w:rPr>
              <w:t>用户名</w:t>
            </w:r>
          </w:p>
        </w:tc>
        <w:tc>
          <w:tcPr>
            <w:tcW w:w="2279" w:type="dxa"/>
            <w:vAlign w:val="center"/>
          </w:tcPr>
          <w:p w14:paraId="670C4A2C" w14:textId="77777777" w:rsidR="007C5B50" w:rsidRDefault="008A43EE">
            <w:pPr>
              <w:spacing w:line="360" w:lineRule="auto"/>
              <w:jc w:val="center"/>
              <w:rPr>
                <w:szCs w:val="24"/>
              </w:rPr>
            </w:pPr>
            <w:r>
              <w:rPr>
                <w:szCs w:val="24"/>
              </w:rPr>
              <w:t>是</w:t>
            </w:r>
          </w:p>
        </w:tc>
      </w:tr>
      <w:tr w:rsidR="007C5B50" w14:paraId="734E96D0" w14:textId="77777777">
        <w:trPr>
          <w:trHeight w:val="468"/>
          <w:jc w:val="center"/>
        </w:trPr>
        <w:tc>
          <w:tcPr>
            <w:tcW w:w="2323" w:type="dxa"/>
            <w:vAlign w:val="center"/>
          </w:tcPr>
          <w:p w14:paraId="09134BBF" w14:textId="77777777" w:rsidR="007C5B50" w:rsidRDefault="008A43EE">
            <w:pPr>
              <w:tabs>
                <w:tab w:val="left" w:pos="951"/>
              </w:tabs>
              <w:spacing w:line="360" w:lineRule="auto"/>
              <w:jc w:val="center"/>
              <w:rPr>
                <w:szCs w:val="24"/>
              </w:rPr>
            </w:pPr>
            <w:r>
              <w:rPr>
                <w:szCs w:val="24"/>
              </w:rPr>
              <w:t>signCode</w:t>
            </w:r>
          </w:p>
        </w:tc>
        <w:tc>
          <w:tcPr>
            <w:tcW w:w="2279" w:type="dxa"/>
            <w:vAlign w:val="center"/>
          </w:tcPr>
          <w:p w14:paraId="444D89B2" w14:textId="77777777" w:rsidR="007C5B50" w:rsidRDefault="008A43EE">
            <w:pPr>
              <w:tabs>
                <w:tab w:val="left" w:pos="951"/>
              </w:tabs>
              <w:spacing w:line="360" w:lineRule="auto"/>
              <w:jc w:val="center"/>
              <w:rPr>
                <w:szCs w:val="24"/>
              </w:rPr>
            </w:pPr>
            <w:r>
              <w:rPr>
                <w:szCs w:val="24"/>
              </w:rPr>
              <w:t xml:space="preserve">String </w:t>
            </w:r>
          </w:p>
        </w:tc>
        <w:tc>
          <w:tcPr>
            <w:tcW w:w="2279" w:type="dxa"/>
            <w:vAlign w:val="center"/>
          </w:tcPr>
          <w:p w14:paraId="6DA84B0D" w14:textId="77777777" w:rsidR="007C5B50" w:rsidRDefault="008A43EE">
            <w:pPr>
              <w:spacing w:line="360" w:lineRule="auto"/>
              <w:jc w:val="center"/>
              <w:rPr>
                <w:rFonts w:ascii="宋体" w:hAnsi="宋体" w:cs="宋体"/>
                <w:szCs w:val="24"/>
              </w:rPr>
            </w:pPr>
            <w:r>
              <w:rPr>
                <w:szCs w:val="24"/>
              </w:rPr>
              <w:t>签约码</w:t>
            </w:r>
          </w:p>
        </w:tc>
        <w:tc>
          <w:tcPr>
            <w:tcW w:w="2279" w:type="dxa"/>
            <w:vAlign w:val="center"/>
          </w:tcPr>
          <w:p w14:paraId="6C54264F" w14:textId="77777777" w:rsidR="007C5B50" w:rsidRDefault="008A43EE">
            <w:pPr>
              <w:spacing w:line="360" w:lineRule="auto"/>
              <w:jc w:val="center"/>
              <w:rPr>
                <w:szCs w:val="24"/>
              </w:rPr>
            </w:pPr>
            <w:r>
              <w:rPr>
                <w:szCs w:val="24"/>
              </w:rPr>
              <w:t>是</w:t>
            </w:r>
          </w:p>
        </w:tc>
      </w:tr>
      <w:tr w:rsidR="007C5B50" w14:paraId="792007C2" w14:textId="77777777">
        <w:trPr>
          <w:trHeight w:val="468"/>
          <w:jc w:val="center"/>
        </w:trPr>
        <w:tc>
          <w:tcPr>
            <w:tcW w:w="2323" w:type="dxa"/>
            <w:vAlign w:val="center"/>
          </w:tcPr>
          <w:p w14:paraId="28FC9BFB" w14:textId="77777777" w:rsidR="007C5B50" w:rsidRDefault="008A43EE">
            <w:pPr>
              <w:tabs>
                <w:tab w:val="left" w:pos="951"/>
              </w:tabs>
              <w:spacing w:line="360" w:lineRule="auto"/>
              <w:jc w:val="center"/>
              <w:rPr>
                <w:szCs w:val="24"/>
              </w:rPr>
            </w:pPr>
            <w:r>
              <w:rPr>
                <w:rFonts w:hint="eastAsia"/>
                <w:szCs w:val="24"/>
              </w:rPr>
              <w:t>resultListener</w:t>
            </w:r>
          </w:p>
        </w:tc>
        <w:tc>
          <w:tcPr>
            <w:tcW w:w="2279" w:type="dxa"/>
            <w:vAlign w:val="center"/>
          </w:tcPr>
          <w:p w14:paraId="7DF8ADBE" w14:textId="77777777" w:rsidR="007C5B50" w:rsidRDefault="008A43EE">
            <w:pPr>
              <w:tabs>
                <w:tab w:val="left" w:pos="951"/>
              </w:tabs>
              <w:spacing w:line="360" w:lineRule="auto"/>
              <w:jc w:val="center"/>
              <w:rPr>
                <w:szCs w:val="24"/>
              </w:rPr>
            </w:pPr>
            <w:r>
              <w:rPr>
                <w:rFonts w:hint="eastAsia"/>
                <w:szCs w:val="24"/>
              </w:rPr>
              <w:t>Result.ResultListener</w:t>
            </w:r>
          </w:p>
        </w:tc>
        <w:tc>
          <w:tcPr>
            <w:tcW w:w="2279" w:type="dxa"/>
            <w:vAlign w:val="center"/>
          </w:tcPr>
          <w:p w14:paraId="482E4FC1" w14:textId="77777777" w:rsidR="007C5B50" w:rsidRDefault="008A43EE">
            <w:pPr>
              <w:spacing w:line="360" w:lineRule="auto"/>
              <w:jc w:val="center"/>
              <w:rPr>
                <w:rFonts w:ascii="宋体" w:hAnsi="宋体" w:cs="宋体"/>
                <w:szCs w:val="24"/>
              </w:rPr>
            </w:pPr>
            <w:r>
              <w:rPr>
                <w:szCs w:val="24"/>
              </w:rPr>
              <w:t>结果回调接口</w:t>
            </w:r>
          </w:p>
        </w:tc>
        <w:tc>
          <w:tcPr>
            <w:tcW w:w="2279" w:type="dxa"/>
            <w:vAlign w:val="center"/>
          </w:tcPr>
          <w:p w14:paraId="33B67129" w14:textId="77777777" w:rsidR="007C5B50" w:rsidRDefault="008A43EE">
            <w:pPr>
              <w:spacing w:line="360" w:lineRule="auto"/>
              <w:jc w:val="center"/>
              <w:rPr>
                <w:szCs w:val="24"/>
              </w:rPr>
            </w:pPr>
            <w:r>
              <w:rPr>
                <w:szCs w:val="24"/>
              </w:rPr>
              <w:t>是</w:t>
            </w:r>
          </w:p>
        </w:tc>
      </w:tr>
    </w:tbl>
    <w:p w14:paraId="5CD6A3D2" w14:textId="77777777" w:rsidR="007C5B50" w:rsidRDefault="007C5B50"/>
    <w:p w14:paraId="3157A35B" w14:textId="77777777" w:rsidR="007C5B50" w:rsidRDefault="008A43EE">
      <w:pPr>
        <w:pStyle w:val="4"/>
      </w:pPr>
      <w:bookmarkStart w:id="514" w:name="_Toc27185"/>
      <w:r>
        <w:rPr>
          <w:rFonts w:hint="eastAsia"/>
        </w:rPr>
        <w:lastRenderedPageBreak/>
        <w:t>返回值</w:t>
      </w:r>
      <w:bookmarkEnd w:id="514"/>
    </w:p>
    <w:p w14:paraId="0A229B66" w14:textId="77777777" w:rsidR="007C5B50" w:rsidRDefault="008A43EE">
      <w:pPr>
        <w:rPr>
          <w:szCs w:val="24"/>
        </w:rPr>
      </w:pPr>
      <w:r>
        <w:rPr>
          <w:rFonts w:ascii="宋体" w:hAnsi="宋体" w:cs="宋体"/>
          <w:szCs w:val="24"/>
        </w:rPr>
        <w:t>通过</w:t>
      </w:r>
      <w:r>
        <w:rPr>
          <w:rFonts w:hint="eastAsia"/>
          <w:szCs w:val="24"/>
        </w:rPr>
        <w:t>Result.ResultListener</w:t>
      </w:r>
      <w:r>
        <w:rPr>
          <w:szCs w:val="24"/>
        </w:rPr>
        <w:t>接口进行回调</w:t>
      </w:r>
    </w:p>
    <w:p w14:paraId="6CB05A84" w14:textId="77777777" w:rsidR="007C5B50" w:rsidRDefault="007C5B50"/>
    <w:p w14:paraId="448D5837" w14:textId="77777777" w:rsidR="007C5B50" w:rsidRDefault="008A43EE">
      <w:pPr>
        <w:pStyle w:val="3"/>
      </w:pPr>
      <w:bookmarkStart w:id="515" w:name="_Toc101347073"/>
      <w:bookmarkStart w:id="516" w:name="_用户创建"/>
      <w:r>
        <w:t>用户</w:t>
      </w:r>
      <w:r>
        <w:rPr>
          <w:rFonts w:hint="eastAsia"/>
        </w:rPr>
        <w:t>创建</w:t>
      </w:r>
      <w:bookmarkEnd w:id="515"/>
    </w:p>
    <w:bookmarkEnd w:id="516"/>
    <w:p w14:paraId="7D7DFCEF" w14:textId="77777777" w:rsidR="007C5B50" w:rsidRDefault="008A43EE">
      <w:pPr>
        <w:pStyle w:val="4"/>
      </w:pPr>
      <w:r>
        <w:rPr>
          <w:rFonts w:hint="eastAsia"/>
        </w:rPr>
        <w:t>功能描述</w:t>
      </w:r>
    </w:p>
    <w:p w14:paraId="655D5D8D" w14:textId="77777777" w:rsidR="007C5B50" w:rsidRDefault="008A43EE">
      <w:r>
        <w:rPr>
          <w:rFonts w:hint="eastAsia"/>
        </w:rPr>
        <w:t>在</w:t>
      </w:r>
      <w:r>
        <w:rPr>
          <w:rFonts w:hint="eastAsia"/>
        </w:rPr>
        <w:t>MAuth</w:t>
      </w:r>
      <w:r>
        <w:rPr>
          <w:rFonts w:hint="eastAsia"/>
        </w:rPr>
        <w:t>服务器上创建一个新用户</w:t>
      </w:r>
    </w:p>
    <w:p w14:paraId="49DAC676" w14:textId="77777777" w:rsidR="007C5B50" w:rsidRDefault="008A43EE">
      <w:pPr>
        <w:pStyle w:val="4"/>
      </w:pPr>
      <w:r>
        <w:rPr>
          <w:rFonts w:hint="eastAsia"/>
        </w:rPr>
        <w:t>前置条件</w:t>
      </w:r>
    </w:p>
    <w:p w14:paraId="68FC6758" w14:textId="77777777" w:rsidR="007C5B50" w:rsidRDefault="008A43EE">
      <w:pPr>
        <w:rPr>
          <w:szCs w:val="24"/>
        </w:rPr>
      </w:pPr>
      <w:r>
        <w:rPr>
          <w:rFonts w:hint="eastAsia"/>
          <w:szCs w:val="24"/>
        </w:rPr>
        <w:t>已经成功集成</w:t>
      </w:r>
      <w:r>
        <w:rPr>
          <w:rFonts w:hint="eastAsia"/>
          <w:szCs w:val="24"/>
        </w:rPr>
        <w:t>SDK</w:t>
      </w:r>
    </w:p>
    <w:p w14:paraId="361589F0" w14:textId="77777777" w:rsidR="007C5B50" w:rsidRDefault="008A43EE">
      <w:pPr>
        <w:pStyle w:val="4"/>
      </w:pPr>
      <w:r>
        <w:rPr>
          <w:rFonts w:hint="eastAsia"/>
        </w:rPr>
        <w:t>请求示例</w:t>
      </w:r>
    </w:p>
    <w:p w14:paraId="73599666" w14:textId="77777777" w:rsidR="007C5B50" w:rsidRDefault="008A43EE">
      <w:r>
        <w:rPr>
          <w:rFonts w:hint="eastAsia"/>
          <w:szCs w:val="24"/>
        </w:rPr>
        <w:t>public void newUser(String userName, String realName, String mobileNo, String emailAddr, int regCodeFlag, int userType, final Result.ResultListener resultListener)</w:t>
      </w:r>
    </w:p>
    <w:p w14:paraId="4EEBBB91" w14:textId="77777777" w:rsidR="007C5B50" w:rsidRDefault="008A43EE">
      <w:pPr>
        <w:pStyle w:val="4"/>
      </w:pPr>
      <w:r>
        <w:rPr>
          <w:rFonts w:hint="eastAsia"/>
        </w:rPr>
        <w:t>请求参数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3"/>
        <w:gridCol w:w="2279"/>
        <w:gridCol w:w="2279"/>
        <w:gridCol w:w="2279"/>
      </w:tblGrid>
      <w:tr w:rsidR="007C5B50" w14:paraId="2D23F712" w14:textId="77777777">
        <w:trPr>
          <w:trHeight w:val="468"/>
          <w:jc w:val="center"/>
        </w:trPr>
        <w:tc>
          <w:tcPr>
            <w:tcW w:w="2323" w:type="dxa"/>
            <w:shd w:val="clear" w:color="auto" w:fill="C6D9F1"/>
            <w:vAlign w:val="center"/>
          </w:tcPr>
          <w:p w14:paraId="448794E6" w14:textId="77777777" w:rsidR="007C5B50" w:rsidRDefault="008A43EE">
            <w:pPr>
              <w:spacing w:line="360" w:lineRule="auto"/>
              <w:jc w:val="center"/>
              <w:rPr>
                <w:b/>
                <w:szCs w:val="24"/>
              </w:rPr>
            </w:pPr>
            <w:r>
              <w:rPr>
                <w:rFonts w:hint="eastAsia"/>
                <w:b/>
                <w:szCs w:val="24"/>
              </w:rPr>
              <w:t>参数</w:t>
            </w:r>
          </w:p>
        </w:tc>
        <w:tc>
          <w:tcPr>
            <w:tcW w:w="2279" w:type="dxa"/>
            <w:shd w:val="clear" w:color="auto" w:fill="C6D9F1"/>
            <w:vAlign w:val="center"/>
          </w:tcPr>
          <w:p w14:paraId="206812A0" w14:textId="77777777" w:rsidR="007C5B50" w:rsidRDefault="008A43EE">
            <w:pPr>
              <w:spacing w:line="360" w:lineRule="auto"/>
              <w:jc w:val="center"/>
              <w:rPr>
                <w:b/>
                <w:szCs w:val="24"/>
              </w:rPr>
            </w:pPr>
            <w:r>
              <w:rPr>
                <w:b/>
                <w:szCs w:val="24"/>
              </w:rPr>
              <w:t>类型</w:t>
            </w:r>
          </w:p>
        </w:tc>
        <w:tc>
          <w:tcPr>
            <w:tcW w:w="2279" w:type="dxa"/>
            <w:shd w:val="clear" w:color="auto" w:fill="C6D9F1"/>
            <w:vAlign w:val="center"/>
          </w:tcPr>
          <w:p w14:paraId="539F3A26" w14:textId="77777777" w:rsidR="007C5B50" w:rsidRDefault="008A43EE">
            <w:pPr>
              <w:spacing w:line="360" w:lineRule="auto"/>
              <w:jc w:val="center"/>
              <w:rPr>
                <w:b/>
                <w:szCs w:val="24"/>
              </w:rPr>
            </w:pPr>
            <w:r>
              <w:rPr>
                <w:rFonts w:hint="eastAsia"/>
                <w:b/>
                <w:szCs w:val="24"/>
              </w:rPr>
              <w:t>说明</w:t>
            </w:r>
          </w:p>
        </w:tc>
        <w:tc>
          <w:tcPr>
            <w:tcW w:w="2279" w:type="dxa"/>
            <w:shd w:val="clear" w:color="auto" w:fill="C6D9F1"/>
            <w:vAlign w:val="center"/>
          </w:tcPr>
          <w:p w14:paraId="1E869C39" w14:textId="77777777" w:rsidR="007C5B50" w:rsidRDefault="008A43EE">
            <w:pPr>
              <w:spacing w:line="360" w:lineRule="auto"/>
              <w:jc w:val="center"/>
              <w:rPr>
                <w:b/>
                <w:szCs w:val="24"/>
              </w:rPr>
            </w:pPr>
            <w:r>
              <w:rPr>
                <w:b/>
                <w:szCs w:val="24"/>
              </w:rPr>
              <w:t>非空要求</w:t>
            </w:r>
          </w:p>
        </w:tc>
      </w:tr>
      <w:tr w:rsidR="007C5B50" w14:paraId="473D3A6D" w14:textId="77777777">
        <w:trPr>
          <w:trHeight w:val="468"/>
          <w:jc w:val="center"/>
        </w:trPr>
        <w:tc>
          <w:tcPr>
            <w:tcW w:w="2323" w:type="dxa"/>
            <w:vAlign w:val="center"/>
          </w:tcPr>
          <w:p w14:paraId="57CA4880" w14:textId="77777777" w:rsidR="007C5B50" w:rsidRDefault="008A43EE">
            <w:pPr>
              <w:spacing w:line="360" w:lineRule="auto"/>
              <w:jc w:val="center"/>
              <w:rPr>
                <w:szCs w:val="24"/>
              </w:rPr>
            </w:pPr>
            <w:r>
              <w:rPr>
                <w:szCs w:val="24"/>
              </w:rPr>
              <w:t>userName</w:t>
            </w:r>
          </w:p>
        </w:tc>
        <w:tc>
          <w:tcPr>
            <w:tcW w:w="2279" w:type="dxa"/>
            <w:vAlign w:val="center"/>
          </w:tcPr>
          <w:p w14:paraId="064C43F9" w14:textId="77777777" w:rsidR="007C5B50" w:rsidRDefault="008A43EE">
            <w:pPr>
              <w:spacing w:line="360" w:lineRule="auto"/>
              <w:jc w:val="center"/>
              <w:rPr>
                <w:rFonts w:eastAsia="Times New Roman"/>
                <w:szCs w:val="24"/>
              </w:rPr>
            </w:pPr>
            <w:r>
              <w:rPr>
                <w:szCs w:val="24"/>
              </w:rPr>
              <w:t xml:space="preserve">String </w:t>
            </w:r>
          </w:p>
        </w:tc>
        <w:tc>
          <w:tcPr>
            <w:tcW w:w="2279" w:type="dxa"/>
            <w:vAlign w:val="center"/>
          </w:tcPr>
          <w:p w14:paraId="36D86965" w14:textId="77777777" w:rsidR="007C5B50" w:rsidRDefault="008A43EE">
            <w:pPr>
              <w:spacing w:line="360" w:lineRule="auto"/>
              <w:jc w:val="center"/>
              <w:rPr>
                <w:rFonts w:ascii="宋体" w:hAnsi="宋体" w:cs="宋体"/>
                <w:szCs w:val="24"/>
              </w:rPr>
            </w:pPr>
            <w:r>
              <w:rPr>
                <w:szCs w:val="24"/>
              </w:rPr>
              <w:t>用户名</w:t>
            </w:r>
          </w:p>
        </w:tc>
        <w:tc>
          <w:tcPr>
            <w:tcW w:w="2279" w:type="dxa"/>
            <w:vAlign w:val="center"/>
          </w:tcPr>
          <w:p w14:paraId="27501B8A" w14:textId="77777777" w:rsidR="007C5B50" w:rsidRDefault="008A43EE">
            <w:pPr>
              <w:spacing w:line="360" w:lineRule="auto"/>
              <w:jc w:val="center"/>
              <w:rPr>
                <w:szCs w:val="24"/>
              </w:rPr>
            </w:pPr>
            <w:r>
              <w:rPr>
                <w:szCs w:val="24"/>
              </w:rPr>
              <w:t>是</w:t>
            </w:r>
          </w:p>
        </w:tc>
      </w:tr>
      <w:tr w:rsidR="007C5B50" w14:paraId="7310C22B" w14:textId="77777777">
        <w:trPr>
          <w:trHeight w:val="468"/>
          <w:jc w:val="center"/>
        </w:trPr>
        <w:tc>
          <w:tcPr>
            <w:tcW w:w="2323" w:type="dxa"/>
            <w:vAlign w:val="center"/>
          </w:tcPr>
          <w:p w14:paraId="12F73168" w14:textId="77777777" w:rsidR="007C5B50" w:rsidRDefault="008A43EE">
            <w:pPr>
              <w:tabs>
                <w:tab w:val="left" w:pos="951"/>
              </w:tabs>
              <w:spacing w:line="360" w:lineRule="auto"/>
              <w:jc w:val="center"/>
              <w:rPr>
                <w:szCs w:val="24"/>
              </w:rPr>
            </w:pPr>
            <w:r>
              <w:rPr>
                <w:rFonts w:hint="eastAsia"/>
                <w:szCs w:val="24"/>
              </w:rPr>
              <w:t>realName</w:t>
            </w:r>
          </w:p>
        </w:tc>
        <w:tc>
          <w:tcPr>
            <w:tcW w:w="2279" w:type="dxa"/>
            <w:vAlign w:val="center"/>
          </w:tcPr>
          <w:p w14:paraId="302F1309" w14:textId="77777777" w:rsidR="007C5B50" w:rsidRDefault="008A43EE">
            <w:pPr>
              <w:tabs>
                <w:tab w:val="left" w:pos="951"/>
              </w:tabs>
              <w:spacing w:line="360" w:lineRule="auto"/>
              <w:jc w:val="center"/>
              <w:rPr>
                <w:szCs w:val="24"/>
              </w:rPr>
            </w:pPr>
            <w:r>
              <w:rPr>
                <w:szCs w:val="24"/>
              </w:rPr>
              <w:t xml:space="preserve">String </w:t>
            </w:r>
          </w:p>
        </w:tc>
        <w:tc>
          <w:tcPr>
            <w:tcW w:w="2279" w:type="dxa"/>
            <w:vAlign w:val="center"/>
          </w:tcPr>
          <w:p w14:paraId="18FA1936" w14:textId="77777777" w:rsidR="007C5B50" w:rsidRDefault="008A43EE">
            <w:pPr>
              <w:spacing w:line="360" w:lineRule="auto"/>
              <w:jc w:val="center"/>
              <w:rPr>
                <w:rFonts w:ascii="宋体" w:hAnsi="宋体" w:cs="宋体"/>
                <w:szCs w:val="24"/>
              </w:rPr>
            </w:pPr>
            <w:r>
              <w:rPr>
                <w:rFonts w:ascii="宋体" w:hAnsi="宋体" w:cs="宋体" w:hint="eastAsia"/>
                <w:szCs w:val="24"/>
              </w:rPr>
              <w:t>用户姓名</w:t>
            </w:r>
          </w:p>
        </w:tc>
        <w:tc>
          <w:tcPr>
            <w:tcW w:w="2279" w:type="dxa"/>
            <w:vAlign w:val="center"/>
          </w:tcPr>
          <w:p w14:paraId="4DA5F765" w14:textId="77777777" w:rsidR="007C5B50" w:rsidRDefault="008A43EE">
            <w:pPr>
              <w:spacing w:line="360" w:lineRule="auto"/>
              <w:jc w:val="center"/>
              <w:rPr>
                <w:szCs w:val="24"/>
              </w:rPr>
            </w:pPr>
            <w:r>
              <w:rPr>
                <w:szCs w:val="24"/>
              </w:rPr>
              <w:t>是</w:t>
            </w:r>
          </w:p>
        </w:tc>
      </w:tr>
      <w:tr w:rsidR="007C5B50" w14:paraId="19C6DAA1" w14:textId="77777777">
        <w:trPr>
          <w:trHeight w:val="468"/>
          <w:jc w:val="center"/>
        </w:trPr>
        <w:tc>
          <w:tcPr>
            <w:tcW w:w="2323" w:type="dxa"/>
            <w:vAlign w:val="center"/>
          </w:tcPr>
          <w:p w14:paraId="64F5DBB6" w14:textId="77777777" w:rsidR="007C5B50" w:rsidRDefault="008A43EE">
            <w:pPr>
              <w:tabs>
                <w:tab w:val="left" w:pos="951"/>
              </w:tabs>
              <w:spacing w:line="360" w:lineRule="auto"/>
              <w:jc w:val="center"/>
              <w:rPr>
                <w:szCs w:val="24"/>
              </w:rPr>
            </w:pPr>
            <w:r>
              <w:rPr>
                <w:rFonts w:hint="eastAsia"/>
                <w:szCs w:val="24"/>
              </w:rPr>
              <w:t>mobileNo</w:t>
            </w:r>
          </w:p>
        </w:tc>
        <w:tc>
          <w:tcPr>
            <w:tcW w:w="2279" w:type="dxa"/>
            <w:vAlign w:val="center"/>
          </w:tcPr>
          <w:p w14:paraId="46FACB21" w14:textId="77777777" w:rsidR="007C5B50" w:rsidRDefault="008A43EE">
            <w:pPr>
              <w:tabs>
                <w:tab w:val="left" w:pos="951"/>
              </w:tabs>
              <w:spacing w:line="360" w:lineRule="auto"/>
              <w:jc w:val="center"/>
              <w:rPr>
                <w:szCs w:val="24"/>
              </w:rPr>
            </w:pPr>
            <w:r>
              <w:rPr>
                <w:rFonts w:hint="eastAsia"/>
                <w:szCs w:val="24"/>
              </w:rPr>
              <w:t>String</w:t>
            </w:r>
          </w:p>
        </w:tc>
        <w:tc>
          <w:tcPr>
            <w:tcW w:w="2279" w:type="dxa"/>
            <w:vAlign w:val="center"/>
          </w:tcPr>
          <w:p w14:paraId="1E4F8E0D" w14:textId="77777777" w:rsidR="007C5B50" w:rsidRDefault="008A43EE">
            <w:pPr>
              <w:spacing w:line="360" w:lineRule="auto"/>
              <w:jc w:val="center"/>
              <w:rPr>
                <w:rFonts w:ascii="宋体" w:hAnsi="宋体" w:cs="宋体"/>
                <w:szCs w:val="24"/>
              </w:rPr>
            </w:pPr>
            <w:r>
              <w:rPr>
                <w:rFonts w:ascii="宋体" w:hAnsi="宋体" w:cs="宋体" w:hint="eastAsia"/>
                <w:szCs w:val="24"/>
              </w:rPr>
              <w:t>手机号码</w:t>
            </w:r>
          </w:p>
        </w:tc>
        <w:tc>
          <w:tcPr>
            <w:tcW w:w="2279" w:type="dxa"/>
            <w:vAlign w:val="center"/>
          </w:tcPr>
          <w:p w14:paraId="6D095320" w14:textId="77777777" w:rsidR="007C5B50" w:rsidRDefault="008A43EE">
            <w:pPr>
              <w:spacing w:line="360" w:lineRule="auto"/>
              <w:jc w:val="center"/>
              <w:rPr>
                <w:szCs w:val="24"/>
              </w:rPr>
            </w:pPr>
            <w:r>
              <w:rPr>
                <w:rFonts w:hint="eastAsia"/>
                <w:szCs w:val="24"/>
              </w:rPr>
              <w:t>否</w:t>
            </w:r>
          </w:p>
        </w:tc>
      </w:tr>
      <w:tr w:rsidR="007C5B50" w14:paraId="387CDC46" w14:textId="77777777">
        <w:trPr>
          <w:trHeight w:val="468"/>
          <w:jc w:val="center"/>
        </w:trPr>
        <w:tc>
          <w:tcPr>
            <w:tcW w:w="2323" w:type="dxa"/>
            <w:vAlign w:val="center"/>
          </w:tcPr>
          <w:p w14:paraId="7CBE0A75" w14:textId="77777777" w:rsidR="007C5B50" w:rsidRDefault="008A43EE">
            <w:pPr>
              <w:tabs>
                <w:tab w:val="left" w:pos="951"/>
              </w:tabs>
              <w:spacing w:line="360" w:lineRule="auto"/>
              <w:jc w:val="center"/>
              <w:rPr>
                <w:szCs w:val="24"/>
              </w:rPr>
            </w:pPr>
            <w:r>
              <w:rPr>
                <w:rFonts w:hint="eastAsia"/>
                <w:szCs w:val="24"/>
              </w:rPr>
              <w:t>emailAddr</w:t>
            </w:r>
          </w:p>
        </w:tc>
        <w:tc>
          <w:tcPr>
            <w:tcW w:w="2279" w:type="dxa"/>
            <w:vAlign w:val="center"/>
          </w:tcPr>
          <w:p w14:paraId="21A41EA5" w14:textId="77777777" w:rsidR="007C5B50" w:rsidRDefault="008A43EE">
            <w:pPr>
              <w:tabs>
                <w:tab w:val="left" w:pos="951"/>
              </w:tabs>
              <w:spacing w:line="360" w:lineRule="auto"/>
              <w:jc w:val="center"/>
              <w:rPr>
                <w:szCs w:val="24"/>
              </w:rPr>
            </w:pPr>
            <w:r>
              <w:rPr>
                <w:rFonts w:hint="eastAsia"/>
                <w:szCs w:val="24"/>
              </w:rPr>
              <w:t>String</w:t>
            </w:r>
          </w:p>
        </w:tc>
        <w:tc>
          <w:tcPr>
            <w:tcW w:w="2279" w:type="dxa"/>
            <w:vAlign w:val="center"/>
          </w:tcPr>
          <w:p w14:paraId="30386866" w14:textId="77777777" w:rsidR="007C5B50" w:rsidRDefault="008A43EE">
            <w:pPr>
              <w:spacing w:line="360" w:lineRule="auto"/>
              <w:jc w:val="center"/>
              <w:rPr>
                <w:szCs w:val="24"/>
              </w:rPr>
            </w:pPr>
            <w:r>
              <w:rPr>
                <w:rFonts w:hint="eastAsia"/>
                <w:szCs w:val="24"/>
              </w:rPr>
              <w:t>邮箱地址</w:t>
            </w:r>
          </w:p>
        </w:tc>
        <w:tc>
          <w:tcPr>
            <w:tcW w:w="2279" w:type="dxa"/>
            <w:vAlign w:val="center"/>
          </w:tcPr>
          <w:p w14:paraId="7F09DD54" w14:textId="77777777" w:rsidR="007C5B50" w:rsidRDefault="008A43EE">
            <w:pPr>
              <w:spacing w:line="360" w:lineRule="auto"/>
              <w:jc w:val="center"/>
              <w:rPr>
                <w:szCs w:val="24"/>
              </w:rPr>
            </w:pPr>
            <w:r>
              <w:rPr>
                <w:rFonts w:hint="eastAsia"/>
                <w:szCs w:val="24"/>
              </w:rPr>
              <w:t>否</w:t>
            </w:r>
          </w:p>
        </w:tc>
      </w:tr>
      <w:tr w:rsidR="007C5B50" w14:paraId="6DB2F972" w14:textId="77777777">
        <w:trPr>
          <w:trHeight w:val="468"/>
          <w:jc w:val="center"/>
        </w:trPr>
        <w:tc>
          <w:tcPr>
            <w:tcW w:w="2323" w:type="dxa"/>
            <w:vAlign w:val="center"/>
          </w:tcPr>
          <w:p w14:paraId="291B2D8B" w14:textId="77777777" w:rsidR="007C5B50" w:rsidRDefault="008A43EE">
            <w:pPr>
              <w:tabs>
                <w:tab w:val="left" w:pos="951"/>
              </w:tabs>
              <w:spacing w:line="360" w:lineRule="auto"/>
              <w:jc w:val="center"/>
              <w:rPr>
                <w:szCs w:val="24"/>
              </w:rPr>
            </w:pPr>
            <w:r>
              <w:rPr>
                <w:rFonts w:hint="eastAsia"/>
                <w:szCs w:val="24"/>
              </w:rPr>
              <w:t>regCodeFlag</w:t>
            </w:r>
          </w:p>
        </w:tc>
        <w:tc>
          <w:tcPr>
            <w:tcW w:w="2279" w:type="dxa"/>
            <w:vAlign w:val="center"/>
          </w:tcPr>
          <w:p w14:paraId="12AEE53F" w14:textId="77777777" w:rsidR="007C5B50" w:rsidRDefault="008A43EE">
            <w:pPr>
              <w:tabs>
                <w:tab w:val="left" w:pos="951"/>
              </w:tabs>
              <w:spacing w:line="360" w:lineRule="auto"/>
              <w:jc w:val="center"/>
              <w:rPr>
                <w:szCs w:val="24"/>
              </w:rPr>
            </w:pPr>
            <w:r>
              <w:rPr>
                <w:rFonts w:hint="eastAsia"/>
                <w:szCs w:val="24"/>
              </w:rPr>
              <w:t>int</w:t>
            </w:r>
          </w:p>
        </w:tc>
        <w:tc>
          <w:tcPr>
            <w:tcW w:w="2279" w:type="dxa"/>
            <w:vAlign w:val="center"/>
          </w:tcPr>
          <w:p w14:paraId="5A9D5AC2" w14:textId="77777777" w:rsidR="007C5B50" w:rsidRDefault="008A43EE">
            <w:pPr>
              <w:spacing w:line="360" w:lineRule="auto"/>
              <w:jc w:val="center"/>
              <w:rPr>
                <w:szCs w:val="24"/>
              </w:rPr>
            </w:pPr>
            <w:r>
              <w:rPr>
                <w:rFonts w:hint="eastAsia"/>
                <w:szCs w:val="24"/>
              </w:rPr>
              <w:t>注册码发送方式</w:t>
            </w:r>
          </w:p>
          <w:p w14:paraId="61AF9925" w14:textId="77777777" w:rsidR="007C5B50" w:rsidRDefault="008A43EE">
            <w:pPr>
              <w:spacing w:line="360" w:lineRule="auto"/>
              <w:jc w:val="center"/>
              <w:rPr>
                <w:szCs w:val="24"/>
              </w:rPr>
            </w:pPr>
            <w:r>
              <w:rPr>
                <w:rFonts w:hint="eastAsia"/>
                <w:szCs w:val="24"/>
              </w:rPr>
              <w:t>1:</w:t>
            </w:r>
            <w:r>
              <w:rPr>
                <w:rFonts w:hint="eastAsia"/>
                <w:szCs w:val="24"/>
              </w:rPr>
              <w:t>发送到邮箱</w:t>
            </w:r>
          </w:p>
          <w:p w14:paraId="28930406" w14:textId="77777777" w:rsidR="007C5B50" w:rsidRDefault="008A43EE">
            <w:pPr>
              <w:spacing w:line="360" w:lineRule="auto"/>
              <w:jc w:val="center"/>
              <w:rPr>
                <w:szCs w:val="24"/>
              </w:rPr>
            </w:pPr>
            <w:r>
              <w:rPr>
                <w:rFonts w:hint="eastAsia"/>
                <w:szCs w:val="24"/>
              </w:rPr>
              <w:t>2</w:t>
            </w:r>
            <w:r>
              <w:rPr>
                <w:rFonts w:hint="eastAsia"/>
                <w:szCs w:val="24"/>
                <w:lang w:eastAsia="zh"/>
              </w:rPr>
              <w:t>:</w:t>
            </w:r>
            <w:r>
              <w:rPr>
                <w:rFonts w:hint="eastAsia"/>
                <w:szCs w:val="24"/>
              </w:rPr>
              <w:t>发送到手机</w:t>
            </w:r>
          </w:p>
          <w:p w14:paraId="2B0E1D04" w14:textId="77777777" w:rsidR="007C5B50" w:rsidRDefault="008A43EE">
            <w:pPr>
              <w:spacing w:line="360" w:lineRule="auto"/>
              <w:jc w:val="center"/>
              <w:rPr>
                <w:szCs w:val="24"/>
              </w:rPr>
            </w:pPr>
            <w:r>
              <w:rPr>
                <w:rFonts w:hint="eastAsia"/>
                <w:szCs w:val="24"/>
              </w:rPr>
              <w:t>3</w:t>
            </w:r>
            <w:r>
              <w:rPr>
                <w:rFonts w:hint="eastAsia"/>
                <w:szCs w:val="24"/>
                <w:lang w:eastAsia="zh"/>
              </w:rPr>
              <w:t>:</w:t>
            </w:r>
            <w:r>
              <w:rPr>
                <w:rFonts w:hint="eastAsia"/>
                <w:szCs w:val="24"/>
              </w:rPr>
              <w:t>不发送</w:t>
            </w:r>
          </w:p>
          <w:p w14:paraId="577BFD31" w14:textId="77777777" w:rsidR="007C5B50" w:rsidRDefault="008A43EE">
            <w:pPr>
              <w:spacing w:line="360" w:lineRule="auto"/>
              <w:jc w:val="center"/>
              <w:rPr>
                <w:szCs w:val="24"/>
                <w:lang w:eastAsia="zh"/>
              </w:rPr>
            </w:pPr>
            <w:r>
              <w:rPr>
                <w:rFonts w:hint="eastAsia"/>
                <w:szCs w:val="24"/>
              </w:rPr>
              <w:t>其他</w:t>
            </w:r>
            <w:r>
              <w:rPr>
                <w:rFonts w:hint="eastAsia"/>
                <w:szCs w:val="24"/>
              </w:rPr>
              <w:t>:</w:t>
            </w:r>
            <w:r>
              <w:rPr>
                <w:rFonts w:hint="eastAsia"/>
                <w:szCs w:val="24"/>
              </w:rPr>
              <w:t>直接返回</w:t>
            </w:r>
            <w:r>
              <w:rPr>
                <w:rFonts w:hint="eastAsia"/>
                <w:szCs w:val="24"/>
              </w:rPr>
              <w:t>,</w:t>
            </w:r>
            <w:r>
              <w:rPr>
                <w:rFonts w:hint="eastAsia"/>
                <w:szCs w:val="24"/>
              </w:rPr>
              <w:t>格式为</w:t>
            </w:r>
            <w:r>
              <w:rPr>
                <w:rFonts w:hint="eastAsia"/>
                <w:szCs w:val="24"/>
                <w:lang w:eastAsia="zh"/>
              </w:rPr>
              <w:t>(uid:regCode)</w:t>
            </w:r>
          </w:p>
        </w:tc>
        <w:tc>
          <w:tcPr>
            <w:tcW w:w="2279" w:type="dxa"/>
            <w:vAlign w:val="center"/>
          </w:tcPr>
          <w:p w14:paraId="4AAD195E" w14:textId="77777777" w:rsidR="007C5B50" w:rsidRDefault="008A43EE">
            <w:pPr>
              <w:spacing w:line="360" w:lineRule="auto"/>
              <w:jc w:val="center"/>
              <w:rPr>
                <w:szCs w:val="24"/>
              </w:rPr>
            </w:pPr>
            <w:r>
              <w:rPr>
                <w:rFonts w:hint="eastAsia"/>
                <w:szCs w:val="24"/>
              </w:rPr>
              <w:t>是</w:t>
            </w:r>
          </w:p>
        </w:tc>
      </w:tr>
      <w:tr w:rsidR="007C5B50" w14:paraId="3C2DB148" w14:textId="77777777">
        <w:trPr>
          <w:trHeight w:val="468"/>
          <w:jc w:val="center"/>
        </w:trPr>
        <w:tc>
          <w:tcPr>
            <w:tcW w:w="2323" w:type="dxa"/>
            <w:vAlign w:val="center"/>
          </w:tcPr>
          <w:p w14:paraId="06188381" w14:textId="77777777" w:rsidR="007C5B50" w:rsidRDefault="008A43EE">
            <w:pPr>
              <w:tabs>
                <w:tab w:val="left" w:pos="951"/>
              </w:tabs>
              <w:spacing w:line="360" w:lineRule="auto"/>
              <w:jc w:val="center"/>
              <w:rPr>
                <w:szCs w:val="24"/>
              </w:rPr>
            </w:pPr>
            <w:r>
              <w:rPr>
                <w:rFonts w:hint="eastAsia"/>
                <w:szCs w:val="24"/>
              </w:rPr>
              <w:t>userType</w:t>
            </w:r>
          </w:p>
        </w:tc>
        <w:tc>
          <w:tcPr>
            <w:tcW w:w="2279" w:type="dxa"/>
            <w:vAlign w:val="center"/>
          </w:tcPr>
          <w:p w14:paraId="75798D5A" w14:textId="77777777" w:rsidR="007C5B50" w:rsidRDefault="008A43EE">
            <w:pPr>
              <w:tabs>
                <w:tab w:val="left" w:pos="951"/>
              </w:tabs>
              <w:spacing w:line="360" w:lineRule="auto"/>
              <w:jc w:val="center"/>
              <w:rPr>
                <w:szCs w:val="24"/>
              </w:rPr>
            </w:pPr>
            <w:r>
              <w:rPr>
                <w:rFonts w:hint="eastAsia"/>
                <w:szCs w:val="24"/>
              </w:rPr>
              <w:t xml:space="preserve">int </w:t>
            </w:r>
          </w:p>
        </w:tc>
        <w:tc>
          <w:tcPr>
            <w:tcW w:w="2279" w:type="dxa"/>
            <w:vAlign w:val="center"/>
          </w:tcPr>
          <w:p w14:paraId="5330BD51" w14:textId="77777777" w:rsidR="007C5B50" w:rsidRDefault="008A43EE">
            <w:pPr>
              <w:spacing w:line="360" w:lineRule="auto"/>
              <w:jc w:val="center"/>
              <w:rPr>
                <w:szCs w:val="24"/>
              </w:rPr>
            </w:pPr>
            <w:r>
              <w:rPr>
                <w:rFonts w:hint="eastAsia"/>
                <w:szCs w:val="24"/>
              </w:rPr>
              <w:t>用户类型</w:t>
            </w:r>
          </w:p>
          <w:p w14:paraId="0FDB9D94" w14:textId="77777777" w:rsidR="007C5B50" w:rsidRDefault="008A43EE">
            <w:pPr>
              <w:spacing w:line="360" w:lineRule="auto"/>
              <w:jc w:val="center"/>
              <w:rPr>
                <w:szCs w:val="24"/>
              </w:rPr>
            </w:pPr>
            <w:r>
              <w:rPr>
                <w:rFonts w:hint="eastAsia"/>
                <w:szCs w:val="24"/>
              </w:rPr>
              <w:lastRenderedPageBreak/>
              <w:t>0:</w:t>
            </w:r>
            <w:r>
              <w:rPr>
                <w:rFonts w:hint="eastAsia"/>
                <w:szCs w:val="24"/>
              </w:rPr>
              <w:t>证书用户</w:t>
            </w:r>
          </w:p>
          <w:p w14:paraId="7738DF60" w14:textId="77777777" w:rsidR="007C5B50" w:rsidRDefault="008A43EE">
            <w:pPr>
              <w:spacing w:line="360" w:lineRule="auto"/>
              <w:jc w:val="center"/>
              <w:rPr>
                <w:szCs w:val="24"/>
              </w:rPr>
            </w:pPr>
            <w:r>
              <w:rPr>
                <w:rFonts w:hint="eastAsia"/>
                <w:szCs w:val="24"/>
              </w:rPr>
              <w:t>1:</w:t>
            </w:r>
            <w:r>
              <w:rPr>
                <w:rFonts w:hint="eastAsia"/>
                <w:szCs w:val="24"/>
              </w:rPr>
              <w:t>令牌用户</w:t>
            </w:r>
          </w:p>
          <w:p w14:paraId="5BDE50F2" w14:textId="77777777" w:rsidR="007C5B50" w:rsidRDefault="008A43EE">
            <w:pPr>
              <w:spacing w:line="360" w:lineRule="auto"/>
              <w:jc w:val="center"/>
              <w:rPr>
                <w:szCs w:val="24"/>
                <w:lang w:eastAsia="zh"/>
              </w:rPr>
            </w:pPr>
            <w:r>
              <w:rPr>
                <w:rFonts w:hint="eastAsia"/>
                <w:szCs w:val="24"/>
              </w:rPr>
              <w:t>2:</w:t>
            </w:r>
            <w:r>
              <w:rPr>
                <w:rFonts w:hint="eastAsia"/>
                <w:szCs w:val="24"/>
              </w:rPr>
              <w:t>证书</w:t>
            </w:r>
            <w:r>
              <w:rPr>
                <w:rFonts w:hint="eastAsia"/>
                <w:szCs w:val="24"/>
              </w:rPr>
              <w:t>&amp;</w:t>
            </w:r>
            <w:r>
              <w:rPr>
                <w:rFonts w:hint="eastAsia"/>
                <w:szCs w:val="24"/>
              </w:rPr>
              <w:t>令牌用户</w:t>
            </w:r>
          </w:p>
        </w:tc>
        <w:tc>
          <w:tcPr>
            <w:tcW w:w="2279" w:type="dxa"/>
            <w:vAlign w:val="center"/>
          </w:tcPr>
          <w:p w14:paraId="7AD4437B" w14:textId="77777777" w:rsidR="007C5B50" w:rsidRDefault="008A43EE">
            <w:pPr>
              <w:spacing w:line="360" w:lineRule="auto"/>
              <w:jc w:val="center"/>
              <w:rPr>
                <w:szCs w:val="24"/>
              </w:rPr>
            </w:pPr>
            <w:r>
              <w:rPr>
                <w:rFonts w:hint="eastAsia"/>
                <w:szCs w:val="24"/>
              </w:rPr>
              <w:lastRenderedPageBreak/>
              <w:t>是</w:t>
            </w:r>
          </w:p>
        </w:tc>
      </w:tr>
      <w:tr w:rsidR="007C5B50" w14:paraId="0E81DCD6" w14:textId="77777777">
        <w:trPr>
          <w:trHeight w:val="468"/>
          <w:jc w:val="center"/>
        </w:trPr>
        <w:tc>
          <w:tcPr>
            <w:tcW w:w="2323" w:type="dxa"/>
            <w:vAlign w:val="center"/>
          </w:tcPr>
          <w:p w14:paraId="3FF6EAB4" w14:textId="77777777" w:rsidR="007C5B50" w:rsidRDefault="008A43EE">
            <w:pPr>
              <w:tabs>
                <w:tab w:val="left" w:pos="951"/>
              </w:tabs>
              <w:spacing w:line="360" w:lineRule="auto"/>
              <w:jc w:val="center"/>
              <w:rPr>
                <w:szCs w:val="24"/>
              </w:rPr>
            </w:pPr>
            <w:r>
              <w:rPr>
                <w:rFonts w:hint="eastAsia"/>
                <w:szCs w:val="24"/>
              </w:rPr>
              <w:t>resultListener</w:t>
            </w:r>
          </w:p>
        </w:tc>
        <w:tc>
          <w:tcPr>
            <w:tcW w:w="2279" w:type="dxa"/>
            <w:vAlign w:val="center"/>
          </w:tcPr>
          <w:p w14:paraId="7E96C32B" w14:textId="77777777" w:rsidR="007C5B50" w:rsidRDefault="008A43EE">
            <w:pPr>
              <w:tabs>
                <w:tab w:val="left" w:pos="951"/>
              </w:tabs>
              <w:spacing w:line="360" w:lineRule="auto"/>
              <w:jc w:val="center"/>
              <w:rPr>
                <w:szCs w:val="24"/>
              </w:rPr>
            </w:pPr>
            <w:r>
              <w:rPr>
                <w:rFonts w:hint="eastAsia"/>
                <w:szCs w:val="24"/>
              </w:rPr>
              <w:t>Result.ResultListener</w:t>
            </w:r>
          </w:p>
        </w:tc>
        <w:tc>
          <w:tcPr>
            <w:tcW w:w="2279" w:type="dxa"/>
            <w:vAlign w:val="center"/>
          </w:tcPr>
          <w:p w14:paraId="78CA4945" w14:textId="77777777" w:rsidR="007C5B50" w:rsidRDefault="008A43EE">
            <w:pPr>
              <w:spacing w:line="360" w:lineRule="auto"/>
              <w:jc w:val="center"/>
              <w:rPr>
                <w:szCs w:val="24"/>
              </w:rPr>
            </w:pPr>
            <w:r>
              <w:rPr>
                <w:szCs w:val="24"/>
              </w:rPr>
              <w:t>结果回调接口</w:t>
            </w:r>
          </w:p>
        </w:tc>
        <w:tc>
          <w:tcPr>
            <w:tcW w:w="2279" w:type="dxa"/>
            <w:vAlign w:val="center"/>
          </w:tcPr>
          <w:p w14:paraId="0369D7A1" w14:textId="77777777" w:rsidR="007C5B50" w:rsidRDefault="008A43EE">
            <w:pPr>
              <w:spacing w:line="360" w:lineRule="auto"/>
              <w:jc w:val="center"/>
              <w:rPr>
                <w:szCs w:val="24"/>
              </w:rPr>
            </w:pPr>
            <w:r>
              <w:rPr>
                <w:szCs w:val="24"/>
              </w:rPr>
              <w:t>是</w:t>
            </w:r>
          </w:p>
        </w:tc>
      </w:tr>
    </w:tbl>
    <w:p w14:paraId="2701AAB3" w14:textId="77777777" w:rsidR="007C5B50" w:rsidRDefault="007C5B50"/>
    <w:p w14:paraId="05FE6E45" w14:textId="77777777" w:rsidR="007C5B50" w:rsidRDefault="008A43EE">
      <w:pPr>
        <w:pStyle w:val="4"/>
      </w:pPr>
      <w:r>
        <w:rPr>
          <w:rFonts w:hint="eastAsia"/>
        </w:rPr>
        <w:t>返回值</w:t>
      </w:r>
    </w:p>
    <w:p w14:paraId="0CD90D5C" w14:textId="77777777" w:rsidR="007C5B50" w:rsidRDefault="008A43EE">
      <w:pPr>
        <w:rPr>
          <w:szCs w:val="24"/>
        </w:rPr>
      </w:pPr>
      <w:r>
        <w:rPr>
          <w:rFonts w:ascii="宋体" w:hAnsi="宋体" w:cs="宋体"/>
          <w:szCs w:val="24"/>
        </w:rPr>
        <w:t>通过</w:t>
      </w:r>
      <w:r>
        <w:rPr>
          <w:rFonts w:hint="eastAsia"/>
          <w:szCs w:val="24"/>
        </w:rPr>
        <w:t>Result.ResultListener</w:t>
      </w:r>
      <w:r>
        <w:rPr>
          <w:szCs w:val="24"/>
        </w:rPr>
        <w:t>接口进行回调</w:t>
      </w:r>
    </w:p>
    <w:p w14:paraId="7DE2300D" w14:textId="77777777" w:rsidR="007C5B50" w:rsidRDefault="007C5B50">
      <w:bookmarkStart w:id="517" w:name="_用户锁定"/>
    </w:p>
    <w:p w14:paraId="695A5450" w14:textId="77777777" w:rsidR="007C5B50" w:rsidRDefault="008A43EE">
      <w:pPr>
        <w:pStyle w:val="3"/>
      </w:pPr>
      <w:bookmarkStart w:id="518" w:name="_Toc101347074"/>
      <w:r>
        <w:rPr>
          <w:rFonts w:hint="eastAsia"/>
        </w:rPr>
        <w:t>重新获取注册码</w:t>
      </w:r>
      <w:bookmarkEnd w:id="518"/>
    </w:p>
    <w:p w14:paraId="496168FD" w14:textId="77777777" w:rsidR="007C5B50" w:rsidRDefault="008A43EE">
      <w:pPr>
        <w:pStyle w:val="4"/>
      </w:pPr>
      <w:r>
        <w:rPr>
          <w:rFonts w:hint="eastAsia"/>
        </w:rPr>
        <w:t>功能描述</w:t>
      </w:r>
    </w:p>
    <w:p w14:paraId="39058947" w14:textId="77777777" w:rsidR="007C5B50" w:rsidRDefault="008A43EE">
      <w:r>
        <w:rPr>
          <w:rFonts w:hint="eastAsia"/>
        </w:rPr>
        <w:t>获取</w:t>
      </w:r>
      <w:r>
        <w:rPr>
          <w:rFonts w:hint="eastAsia"/>
        </w:rPr>
        <w:t>MAuth</w:t>
      </w:r>
      <w:r>
        <w:rPr>
          <w:rFonts w:hint="eastAsia"/>
        </w:rPr>
        <w:t>服务器上已经存在用户的新的注册码</w:t>
      </w:r>
      <w:r>
        <w:rPr>
          <w:rFonts w:hint="eastAsia"/>
        </w:rPr>
        <w:t>,</w:t>
      </w:r>
      <w:r>
        <w:rPr>
          <w:rFonts w:hint="eastAsia"/>
        </w:rPr>
        <w:t>用于进行用户注册</w:t>
      </w:r>
    </w:p>
    <w:p w14:paraId="24703AB1" w14:textId="77777777" w:rsidR="007C5B50" w:rsidRDefault="008A43EE">
      <w:pPr>
        <w:pStyle w:val="4"/>
      </w:pPr>
      <w:r>
        <w:rPr>
          <w:rFonts w:hint="eastAsia"/>
        </w:rPr>
        <w:t>前置条件</w:t>
      </w:r>
    </w:p>
    <w:p w14:paraId="0088603C" w14:textId="77777777" w:rsidR="007C5B50" w:rsidRDefault="008A43EE">
      <w:pPr>
        <w:rPr>
          <w:szCs w:val="24"/>
        </w:rPr>
      </w:pPr>
      <w:r>
        <w:rPr>
          <w:rFonts w:hint="eastAsia"/>
          <w:szCs w:val="24"/>
        </w:rPr>
        <w:t>已经成功集成</w:t>
      </w:r>
      <w:r>
        <w:rPr>
          <w:rFonts w:hint="eastAsia"/>
          <w:szCs w:val="24"/>
        </w:rPr>
        <w:t>SDK</w:t>
      </w:r>
    </w:p>
    <w:p w14:paraId="0AE09FAA" w14:textId="77777777" w:rsidR="007C5B50" w:rsidRDefault="008A43EE">
      <w:pPr>
        <w:pStyle w:val="4"/>
      </w:pPr>
      <w:r>
        <w:rPr>
          <w:rFonts w:hint="eastAsia"/>
        </w:rPr>
        <w:t>请求示例</w:t>
      </w:r>
    </w:p>
    <w:p w14:paraId="6659E345" w14:textId="77777777" w:rsidR="007C5B50" w:rsidRDefault="008A43EE">
      <w:r>
        <w:rPr>
          <w:rFonts w:hint="eastAsia"/>
          <w:szCs w:val="24"/>
        </w:rPr>
        <w:t>public void getSignCode(@NonNull String userName, @NonNull String uid, int regCodeFlag, @NonNull final Result.ResultListener resultListener)</w:t>
      </w:r>
    </w:p>
    <w:p w14:paraId="2170C159" w14:textId="77777777" w:rsidR="007C5B50" w:rsidRDefault="008A43EE">
      <w:pPr>
        <w:pStyle w:val="4"/>
      </w:pPr>
      <w:r>
        <w:rPr>
          <w:rFonts w:hint="eastAsia"/>
        </w:rPr>
        <w:t>请求参数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3"/>
        <w:gridCol w:w="2279"/>
        <w:gridCol w:w="2279"/>
        <w:gridCol w:w="2279"/>
      </w:tblGrid>
      <w:tr w:rsidR="007C5B50" w14:paraId="0ADA571A" w14:textId="77777777">
        <w:trPr>
          <w:trHeight w:val="468"/>
          <w:jc w:val="center"/>
        </w:trPr>
        <w:tc>
          <w:tcPr>
            <w:tcW w:w="2323" w:type="dxa"/>
            <w:shd w:val="clear" w:color="auto" w:fill="C6D9F1"/>
            <w:vAlign w:val="center"/>
          </w:tcPr>
          <w:p w14:paraId="7DB62515" w14:textId="77777777" w:rsidR="007C5B50" w:rsidRDefault="008A43EE">
            <w:pPr>
              <w:spacing w:line="360" w:lineRule="auto"/>
              <w:jc w:val="center"/>
              <w:rPr>
                <w:b/>
                <w:szCs w:val="24"/>
              </w:rPr>
            </w:pPr>
            <w:r>
              <w:rPr>
                <w:rFonts w:hint="eastAsia"/>
                <w:b/>
                <w:szCs w:val="24"/>
              </w:rPr>
              <w:t>参数</w:t>
            </w:r>
          </w:p>
        </w:tc>
        <w:tc>
          <w:tcPr>
            <w:tcW w:w="2279" w:type="dxa"/>
            <w:shd w:val="clear" w:color="auto" w:fill="C6D9F1"/>
            <w:vAlign w:val="center"/>
          </w:tcPr>
          <w:p w14:paraId="4FB987D8" w14:textId="77777777" w:rsidR="007C5B50" w:rsidRDefault="008A43EE">
            <w:pPr>
              <w:spacing w:line="360" w:lineRule="auto"/>
              <w:jc w:val="center"/>
              <w:rPr>
                <w:b/>
                <w:szCs w:val="24"/>
              </w:rPr>
            </w:pPr>
            <w:r>
              <w:rPr>
                <w:b/>
                <w:szCs w:val="24"/>
              </w:rPr>
              <w:t>类型</w:t>
            </w:r>
          </w:p>
        </w:tc>
        <w:tc>
          <w:tcPr>
            <w:tcW w:w="2279" w:type="dxa"/>
            <w:shd w:val="clear" w:color="auto" w:fill="C6D9F1"/>
            <w:vAlign w:val="center"/>
          </w:tcPr>
          <w:p w14:paraId="1B9D54FE" w14:textId="77777777" w:rsidR="007C5B50" w:rsidRDefault="008A43EE">
            <w:pPr>
              <w:spacing w:line="360" w:lineRule="auto"/>
              <w:jc w:val="center"/>
              <w:rPr>
                <w:b/>
                <w:szCs w:val="24"/>
              </w:rPr>
            </w:pPr>
            <w:r>
              <w:rPr>
                <w:rFonts w:hint="eastAsia"/>
                <w:b/>
                <w:szCs w:val="24"/>
              </w:rPr>
              <w:t>说明</w:t>
            </w:r>
          </w:p>
        </w:tc>
        <w:tc>
          <w:tcPr>
            <w:tcW w:w="2279" w:type="dxa"/>
            <w:shd w:val="clear" w:color="auto" w:fill="C6D9F1"/>
            <w:vAlign w:val="center"/>
          </w:tcPr>
          <w:p w14:paraId="7DD260D9" w14:textId="77777777" w:rsidR="007C5B50" w:rsidRDefault="008A43EE">
            <w:pPr>
              <w:spacing w:line="360" w:lineRule="auto"/>
              <w:jc w:val="center"/>
              <w:rPr>
                <w:b/>
                <w:szCs w:val="24"/>
              </w:rPr>
            </w:pPr>
            <w:r>
              <w:rPr>
                <w:b/>
                <w:szCs w:val="24"/>
              </w:rPr>
              <w:t>非空要求</w:t>
            </w:r>
          </w:p>
        </w:tc>
      </w:tr>
      <w:tr w:rsidR="007C5B50" w14:paraId="2D30551C" w14:textId="77777777">
        <w:trPr>
          <w:trHeight w:val="468"/>
          <w:jc w:val="center"/>
        </w:trPr>
        <w:tc>
          <w:tcPr>
            <w:tcW w:w="2323" w:type="dxa"/>
            <w:vAlign w:val="center"/>
          </w:tcPr>
          <w:p w14:paraId="754C3411" w14:textId="77777777" w:rsidR="007C5B50" w:rsidRDefault="008A43EE">
            <w:pPr>
              <w:spacing w:line="360" w:lineRule="auto"/>
              <w:jc w:val="center"/>
              <w:rPr>
                <w:szCs w:val="24"/>
              </w:rPr>
            </w:pPr>
            <w:r>
              <w:rPr>
                <w:szCs w:val="24"/>
              </w:rPr>
              <w:t>userName</w:t>
            </w:r>
          </w:p>
        </w:tc>
        <w:tc>
          <w:tcPr>
            <w:tcW w:w="2279" w:type="dxa"/>
            <w:vAlign w:val="center"/>
          </w:tcPr>
          <w:p w14:paraId="07767627" w14:textId="77777777" w:rsidR="007C5B50" w:rsidRDefault="008A43EE">
            <w:pPr>
              <w:spacing w:line="360" w:lineRule="auto"/>
              <w:jc w:val="center"/>
              <w:rPr>
                <w:rFonts w:eastAsia="Times New Roman"/>
                <w:szCs w:val="24"/>
              </w:rPr>
            </w:pPr>
            <w:r>
              <w:rPr>
                <w:szCs w:val="24"/>
              </w:rPr>
              <w:t xml:space="preserve">String </w:t>
            </w:r>
          </w:p>
        </w:tc>
        <w:tc>
          <w:tcPr>
            <w:tcW w:w="2279" w:type="dxa"/>
            <w:vAlign w:val="center"/>
          </w:tcPr>
          <w:p w14:paraId="669F60F3" w14:textId="77777777" w:rsidR="007C5B50" w:rsidRDefault="008A43EE">
            <w:pPr>
              <w:spacing w:line="360" w:lineRule="auto"/>
              <w:jc w:val="center"/>
              <w:rPr>
                <w:rFonts w:ascii="宋体" w:hAnsi="宋体" w:cs="宋体"/>
                <w:szCs w:val="24"/>
              </w:rPr>
            </w:pPr>
            <w:r>
              <w:rPr>
                <w:szCs w:val="24"/>
              </w:rPr>
              <w:t>用户名</w:t>
            </w:r>
          </w:p>
        </w:tc>
        <w:tc>
          <w:tcPr>
            <w:tcW w:w="2279" w:type="dxa"/>
            <w:vAlign w:val="center"/>
          </w:tcPr>
          <w:p w14:paraId="0B573F9E" w14:textId="77777777" w:rsidR="007C5B50" w:rsidRDefault="008A43EE">
            <w:pPr>
              <w:spacing w:line="360" w:lineRule="auto"/>
              <w:jc w:val="center"/>
              <w:rPr>
                <w:szCs w:val="24"/>
              </w:rPr>
            </w:pPr>
            <w:r>
              <w:rPr>
                <w:rFonts w:hint="eastAsia"/>
                <w:szCs w:val="24"/>
              </w:rPr>
              <w:t>否</w:t>
            </w:r>
          </w:p>
        </w:tc>
      </w:tr>
      <w:tr w:rsidR="007C5B50" w14:paraId="330367DD" w14:textId="77777777">
        <w:trPr>
          <w:trHeight w:val="468"/>
          <w:jc w:val="center"/>
        </w:trPr>
        <w:tc>
          <w:tcPr>
            <w:tcW w:w="2323" w:type="dxa"/>
            <w:vAlign w:val="center"/>
          </w:tcPr>
          <w:p w14:paraId="323DDC4E" w14:textId="77777777" w:rsidR="007C5B50" w:rsidRDefault="008A43EE">
            <w:pPr>
              <w:tabs>
                <w:tab w:val="left" w:pos="951"/>
              </w:tabs>
              <w:spacing w:line="360" w:lineRule="auto"/>
              <w:jc w:val="center"/>
              <w:rPr>
                <w:szCs w:val="24"/>
              </w:rPr>
            </w:pPr>
            <w:r>
              <w:rPr>
                <w:rFonts w:hint="eastAsia"/>
                <w:szCs w:val="24"/>
              </w:rPr>
              <w:t>uid</w:t>
            </w:r>
          </w:p>
        </w:tc>
        <w:tc>
          <w:tcPr>
            <w:tcW w:w="2279" w:type="dxa"/>
            <w:vAlign w:val="center"/>
          </w:tcPr>
          <w:p w14:paraId="0A395A9B" w14:textId="77777777" w:rsidR="007C5B50" w:rsidRDefault="008A43EE">
            <w:pPr>
              <w:tabs>
                <w:tab w:val="left" w:pos="951"/>
              </w:tabs>
              <w:spacing w:line="360" w:lineRule="auto"/>
              <w:jc w:val="center"/>
              <w:rPr>
                <w:szCs w:val="24"/>
              </w:rPr>
            </w:pPr>
            <w:r>
              <w:rPr>
                <w:szCs w:val="24"/>
              </w:rPr>
              <w:t xml:space="preserve">String </w:t>
            </w:r>
          </w:p>
        </w:tc>
        <w:tc>
          <w:tcPr>
            <w:tcW w:w="2279" w:type="dxa"/>
            <w:vAlign w:val="center"/>
          </w:tcPr>
          <w:p w14:paraId="55559D9C" w14:textId="77777777" w:rsidR="007C5B50" w:rsidRDefault="008A43EE">
            <w:pPr>
              <w:spacing w:line="360" w:lineRule="auto"/>
              <w:jc w:val="center"/>
              <w:rPr>
                <w:rFonts w:ascii="宋体" w:hAnsi="宋体" w:cs="宋体"/>
                <w:szCs w:val="24"/>
              </w:rPr>
            </w:pPr>
            <w:r>
              <w:rPr>
                <w:rFonts w:ascii="宋体" w:hAnsi="宋体" w:cs="宋体" w:hint="eastAsia"/>
                <w:szCs w:val="24"/>
              </w:rPr>
              <w:t>用户创建ID,由用户注册接口返回</w:t>
            </w:r>
          </w:p>
        </w:tc>
        <w:tc>
          <w:tcPr>
            <w:tcW w:w="2279" w:type="dxa"/>
            <w:vAlign w:val="center"/>
          </w:tcPr>
          <w:p w14:paraId="508C5771" w14:textId="77777777" w:rsidR="007C5B50" w:rsidRDefault="008A43EE">
            <w:pPr>
              <w:spacing w:line="360" w:lineRule="auto"/>
              <w:jc w:val="center"/>
              <w:rPr>
                <w:szCs w:val="24"/>
              </w:rPr>
            </w:pPr>
            <w:r>
              <w:rPr>
                <w:rFonts w:hint="eastAsia"/>
                <w:szCs w:val="24"/>
              </w:rPr>
              <w:t>否</w:t>
            </w:r>
          </w:p>
        </w:tc>
      </w:tr>
      <w:tr w:rsidR="007C5B50" w14:paraId="40F48A2D" w14:textId="77777777">
        <w:trPr>
          <w:trHeight w:val="468"/>
          <w:jc w:val="center"/>
        </w:trPr>
        <w:tc>
          <w:tcPr>
            <w:tcW w:w="2323" w:type="dxa"/>
            <w:vAlign w:val="center"/>
          </w:tcPr>
          <w:p w14:paraId="24B44CA6" w14:textId="77777777" w:rsidR="007C5B50" w:rsidRDefault="008A43EE">
            <w:pPr>
              <w:tabs>
                <w:tab w:val="left" w:pos="951"/>
              </w:tabs>
              <w:spacing w:line="360" w:lineRule="auto"/>
              <w:jc w:val="center"/>
              <w:rPr>
                <w:szCs w:val="24"/>
              </w:rPr>
            </w:pPr>
            <w:r>
              <w:rPr>
                <w:rFonts w:hint="eastAsia"/>
                <w:szCs w:val="24"/>
              </w:rPr>
              <w:t>regCodeFlag</w:t>
            </w:r>
          </w:p>
        </w:tc>
        <w:tc>
          <w:tcPr>
            <w:tcW w:w="2279" w:type="dxa"/>
            <w:vAlign w:val="center"/>
          </w:tcPr>
          <w:p w14:paraId="33ED3B18" w14:textId="77777777" w:rsidR="007C5B50" w:rsidRDefault="008A43EE">
            <w:pPr>
              <w:tabs>
                <w:tab w:val="left" w:pos="951"/>
              </w:tabs>
              <w:spacing w:line="360" w:lineRule="auto"/>
              <w:jc w:val="center"/>
              <w:rPr>
                <w:szCs w:val="24"/>
              </w:rPr>
            </w:pPr>
            <w:r>
              <w:rPr>
                <w:rFonts w:hint="eastAsia"/>
                <w:szCs w:val="24"/>
              </w:rPr>
              <w:t>int</w:t>
            </w:r>
          </w:p>
        </w:tc>
        <w:tc>
          <w:tcPr>
            <w:tcW w:w="2279" w:type="dxa"/>
            <w:vAlign w:val="center"/>
          </w:tcPr>
          <w:p w14:paraId="2F00E9CD" w14:textId="77777777" w:rsidR="007C5B50" w:rsidRDefault="008A43EE">
            <w:pPr>
              <w:spacing w:line="360" w:lineRule="auto"/>
              <w:jc w:val="center"/>
              <w:rPr>
                <w:szCs w:val="24"/>
              </w:rPr>
            </w:pPr>
            <w:r>
              <w:rPr>
                <w:rFonts w:hint="eastAsia"/>
                <w:szCs w:val="24"/>
              </w:rPr>
              <w:t>注册码发送方式</w:t>
            </w:r>
          </w:p>
          <w:p w14:paraId="51162E65" w14:textId="77777777" w:rsidR="007C5B50" w:rsidRDefault="008A43EE">
            <w:pPr>
              <w:spacing w:line="360" w:lineRule="auto"/>
              <w:jc w:val="center"/>
              <w:rPr>
                <w:szCs w:val="24"/>
              </w:rPr>
            </w:pPr>
            <w:r>
              <w:rPr>
                <w:rFonts w:hint="eastAsia"/>
                <w:szCs w:val="24"/>
              </w:rPr>
              <w:t>1:</w:t>
            </w:r>
            <w:r>
              <w:rPr>
                <w:rFonts w:hint="eastAsia"/>
                <w:szCs w:val="24"/>
              </w:rPr>
              <w:t>发送到邮箱</w:t>
            </w:r>
          </w:p>
          <w:p w14:paraId="5AFEB91F" w14:textId="77777777" w:rsidR="007C5B50" w:rsidRDefault="008A43EE">
            <w:pPr>
              <w:spacing w:line="360" w:lineRule="auto"/>
              <w:jc w:val="center"/>
              <w:rPr>
                <w:szCs w:val="24"/>
              </w:rPr>
            </w:pPr>
            <w:r>
              <w:rPr>
                <w:rFonts w:hint="eastAsia"/>
                <w:szCs w:val="24"/>
              </w:rPr>
              <w:lastRenderedPageBreak/>
              <w:t>2</w:t>
            </w:r>
            <w:r>
              <w:rPr>
                <w:rFonts w:hint="eastAsia"/>
                <w:szCs w:val="24"/>
                <w:lang w:eastAsia="zh"/>
              </w:rPr>
              <w:t>:</w:t>
            </w:r>
            <w:r>
              <w:rPr>
                <w:rFonts w:hint="eastAsia"/>
                <w:szCs w:val="24"/>
              </w:rPr>
              <w:t>发送到手机</w:t>
            </w:r>
          </w:p>
          <w:p w14:paraId="7910D1B2" w14:textId="77777777" w:rsidR="007C5B50" w:rsidRDefault="008A43EE">
            <w:pPr>
              <w:spacing w:line="360" w:lineRule="auto"/>
              <w:jc w:val="center"/>
              <w:rPr>
                <w:szCs w:val="24"/>
              </w:rPr>
            </w:pPr>
            <w:r>
              <w:rPr>
                <w:rFonts w:hint="eastAsia"/>
                <w:szCs w:val="24"/>
              </w:rPr>
              <w:t>其他</w:t>
            </w:r>
            <w:r>
              <w:rPr>
                <w:rFonts w:hint="eastAsia"/>
                <w:szCs w:val="24"/>
              </w:rPr>
              <w:t>:</w:t>
            </w:r>
            <w:r>
              <w:rPr>
                <w:szCs w:val="24"/>
              </w:rPr>
              <w:t>不发送也不</w:t>
            </w:r>
            <w:r>
              <w:rPr>
                <w:rFonts w:hint="eastAsia"/>
                <w:szCs w:val="24"/>
              </w:rPr>
              <w:t>返回</w:t>
            </w:r>
            <w:r>
              <w:rPr>
                <w:szCs w:val="24"/>
              </w:rPr>
              <w:t>注册码</w:t>
            </w:r>
          </w:p>
        </w:tc>
        <w:tc>
          <w:tcPr>
            <w:tcW w:w="2279" w:type="dxa"/>
            <w:vAlign w:val="center"/>
          </w:tcPr>
          <w:p w14:paraId="15498809" w14:textId="77777777" w:rsidR="007C5B50" w:rsidRDefault="008A43EE">
            <w:pPr>
              <w:spacing w:line="360" w:lineRule="auto"/>
              <w:jc w:val="center"/>
              <w:rPr>
                <w:szCs w:val="24"/>
              </w:rPr>
            </w:pPr>
            <w:r>
              <w:rPr>
                <w:rFonts w:hint="eastAsia"/>
                <w:szCs w:val="24"/>
              </w:rPr>
              <w:lastRenderedPageBreak/>
              <w:t>是</w:t>
            </w:r>
          </w:p>
        </w:tc>
      </w:tr>
      <w:tr w:rsidR="007C5B50" w14:paraId="42A0F451" w14:textId="77777777">
        <w:trPr>
          <w:trHeight w:val="468"/>
          <w:jc w:val="center"/>
        </w:trPr>
        <w:tc>
          <w:tcPr>
            <w:tcW w:w="2323" w:type="dxa"/>
            <w:vAlign w:val="center"/>
          </w:tcPr>
          <w:p w14:paraId="0065B013" w14:textId="77777777" w:rsidR="007C5B50" w:rsidRDefault="008A43EE">
            <w:pPr>
              <w:tabs>
                <w:tab w:val="left" w:pos="951"/>
              </w:tabs>
              <w:spacing w:line="360" w:lineRule="auto"/>
              <w:jc w:val="center"/>
              <w:rPr>
                <w:szCs w:val="24"/>
              </w:rPr>
            </w:pPr>
            <w:r>
              <w:rPr>
                <w:rFonts w:hint="eastAsia"/>
                <w:szCs w:val="24"/>
              </w:rPr>
              <w:t>resultListener</w:t>
            </w:r>
          </w:p>
        </w:tc>
        <w:tc>
          <w:tcPr>
            <w:tcW w:w="2279" w:type="dxa"/>
            <w:vAlign w:val="center"/>
          </w:tcPr>
          <w:p w14:paraId="58208691" w14:textId="77777777" w:rsidR="007C5B50" w:rsidRDefault="008A43EE">
            <w:pPr>
              <w:tabs>
                <w:tab w:val="left" w:pos="951"/>
              </w:tabs>
              <w:spacing w:line="360" w:lineRule="auto"/>
              <w:jc w:val="center"/>
              <w:rPr>
                <w:szCs w:val="24"/>
              </w:rPr>
            </w:pPr>
            <w:r>
              <w:rPr>
                <w:rFonts w:hint="eastAsia"/>
                <w:szCs w:val="24"/>
              </w:rPr>
              <w:t>Result.ResultListener</w:t>
            </w:r>
          </w:p>
        </w:tc>
        <w:tc>
          <w:tcPr>
            <w:tcW w:w="2279" w:type="dxa"/>
            <w:vAlign w:val="center"/>
          </w:tcPr>
          <w:p w14:paraId="72D75552" w14:textId="77777777" w:rsidR="007C5B50" w:rsidRDefault="008A43EE">
            <w:pPr>
              <w:spacing w:line="360" w:lineRule="auto"/>
              <w:jc w:val="center"/>
              <w:rPr>
                <w:szCs w:val="24"/>
              </w:rPr>
            </w:pPr>
            <w:r>
              <w:rPr>
                <w:szCs w:val="24"/>
              </w:rPr>
              <w:t>结果回调接口</w:t>
            </w:r>
          </w:p>
        </w:tc>
        <w:tc>
          <w:tcPr>
            <w:tcW w:w="2279" w:type="dxa"/>
            <w:vAlign w:val="center"/>
          </w:tcPr>
          <w:p w14:paraId="49F1218D" w14:textId="77777777" w:rsidR="007C5B50" w:rsidRDefault="008A43EE">
            <w:pPr>
              <w:spacing w:line="360" w:lineRule="auto"/>
              <w:jc w:val="center"/>
              <w:rPr>
                <w:szCs w:val="24"/>
              </w:rPr>
            </w:pPr>
            <w:r>
              <w:rPr>
                <w:szCs w:val="24"/>
              </w:rPr>
              <w:t>是</w:t>
            </w:r>
          </w:p>
        </w:tc>
      </w:tr>
    </w:tbl>
    <w:p w14:paraId="33C995F4" w14:textId="77777777" w:rsidR="007C5B50" w:rsidRDefault="007C5B50"/>
    <w:p w14:paraId="578A72E7" w14:textId="77777777" w:rsidR="007C5B50" w:rsidRDefault="008A43EE">
      <w:pPr>
        <w:pStyle w:val="4"/>
      </w:pPr>
      <w:r>
        <w:rPr>
          <w:rFonts w:hint="eastAsia"/>
        </w:rPr>
        <w:t>返回值</w:t>
      </w:r>
    </w:p>
    <w:p w14:paraId="7566E9C5" w14:textId="77777777" w:rsidR="007C5B50" w:rsidRDefault="008A43EE">
      <w:pPr>
        <w:rPr>
          <w:szCs w:val="24"/>
        </w:rPr>
      </w:pPr>
      <w:r>
        <w:rPr>
          <w:rFonts w:ascii="宋体" w:hAnsi="宋体" w:cs="宋体"/>
          <w:szCs w:val="24"/>
        </w:rPr>
        <w:t>通过</w:t>
      </w:r>
      <w:r>
        <w:rPr>
          <w:rFonts w:hint="eastAsia"/>
          <w:szCs w:val="24"/>
        </w:rPr>
        <w:t>Result.ResultListener</w:t>
      </w:r>
      <w:r>
        <w:rPr>
          <w:szCs w:val="24"/>
        </w:rPr>
        <w:t>接口进行回调</w:t>
      </w:r>
    </w:p>
    <w:p w14:paraId="08233350" w14:textId="77777777" w:rsidR="007C5B50" w:rsidRDefault="007C5B50"/>
    <w:p w14:paraId="49744A92" w14:textId="77777777" w:rsidR="007C5B50" w:rsidRDefault="008A43EE">
      <w:pPr>
        <w:pStyle w:val="3"/>
      </w:pPr>
      <w:bookmarkStart w:id="519" w:name="_Toc101347075"/>
      <w:bookmarkStart w:id="520" w:name="_获取用户状态"/>
      <w:bookmarkEnd w:id="517"/>
      <w:r>
        <w:rPr>
          <w:rFonts w:hint="eastAsia"/>
        </w:rPr>
        <w:t>获取用户状态</w:t>
      </w:r>
      <w:bookmarkEnd w:id="519"/>
    </w:p>
    <w:bookmarkEnd w:id="520"/>
    <w:p w14:paraId="0D5D99F6" w14:textId="77777777" w:rsidR="007C5B50" w:rsidRDefault="008A43EE">
      <w:pPr>
        <w:pStyle w:val="4"/>
      </w:pPr>
      <w:r>
        <w:rPr>
          <w:rFonts w:hint="eastAsia"/>
        </w:rPr>
        <w:t>功能描述</w:t>
      </w:r>
    </w:p>
    <w:p w14:paraId="5AE81A74" w14:textId="77777777" w:rsidR="007C5B50" w:rsidRDefault="008A43EE">
      <w:r>
        <w:rPr>
          <w:rFonts w:hint="eastAsia"/>
        </w:rPr>
        <w:t>获取当前用户在</w:t>
      </w:r>
      <w:r>
        <w:rPr>
          <w:rFonts w:hint="eastAsia"/>
        </w:rPr>
        <w:t>MAuth</w:t>
      </w:r>
      <w:r>
        <w:rPr>
          <w:rFonts w:hint="eastAsia"/>
        </w:rPr>
        <w:t>服务器上的状态信息</w:t>
      </w:r>
    </w:p>
    <w:p w14:paraId="154BB4CD" w14:textId="77777777" w:rsidR="007C5B50" w:rsidRDefault="008A43EE">
      <w:pPr>
        <w:pStyle w:val="4"/>
      </w:pPr>
      <w:r>
        <w:rPr>
          <w:rFonts w:hint="eastAsia"/>
        </w:rPr>
        <w:t>前置条件</w:t>
      </w:r>
    </w:p>
    <w:p w14:paraId="1463DC17" w14:textId="77777777" w:rsidR="007C5B50" w:rsidRDefault="008A43EE">
      <w:pPr>
        <w:rPr>
          <w:szCs w:val="24"/>
        </w:rPr>
      </w:pPr>
      <w:r>
        <w:rPr>
          <w:rFonts w:hint="eastAsia"/>
          <w:szCs w:val="24"/>
        </w:rPr>
        <w:t>已经成功集成</w:t>
      </w:r>
      <w:r>
        <w:rPr>
          <w:rFonts w:hint="eastAsia"/>
          <w:szCs w:val="24"/>
        </w:rPr>
        <w:t>SDK</w:t>
      </w:r>
    </w:p>
    <w:p w14:paraId="55FF19FF" w14:textId="77777777" w:rsidR="007C5B50" w:rsidRDefault="008A43EE">
      <w:pPr>
        <w:pStyle w:val="4"/>
      </w:pPr>
      <w:r>
        <w:rPr>
          <w:rFonts w:hint="eastAsia"/>
        </w:rPr>
        <w:t>请求示例</w:t>
      </w:r>
    </w:p>
    <w:p w14:paraId="36953BF5" w14:textId="77777777" w:rsidR="007C5B50" w:rsidRDefault="008A43EE">
      <w:r>
        <w:rPr>
          <w:rFonts w:hint="eastAsia"/>
          <w:szCs w:val="24"/>
        </w:rPr>
        <w:t>public void getStatusOnLine(final String userName, final Result.ResultListener resultListener)</w:t>
      </w:r>
    </w:p>
    <w:p w14:paraId="1629E433" w14:textId="77777777" w:rsidR="007C5B50" w:rsidRDefault="008A43EE">
      <w:pPr>
        <w:pStyle w:val="4"/>
      </w:pPr>
      <w:r>
        <w:rPr>
          <w:rFonts w:hint="eastAsia"/>
        </w:rPr>
        <w:t>请求参数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3"/>
        <w:gridCol w:w="2279"/>
        <w:gridCol w:w="2279"/>
        <w:gridCol w:w="2279"/>
      </w:tblGrid>
      <w:tr w:rsidR="007C5B50" w14:paraId="1B89FF80" w14:textId="77777777">
        <w:trPr>
          <w:trHeight w:val="468"/>
          <w:jc w:val="center"/>
        </w:trPr>
        <w:tc>
          <w:tcPr>
            <w:tcW w:w="2323" w:type="dxa"/>
            <w:shd w:val="clear" w:color="auto" w:fill="C6D9F1"/>
            <w:vAlign w:val="center"/>
          </w:tcPr>
          <w:p w14:paraId="602422DC" w14:textId="77777777" w:rsidR="007C5B50" w:rsidRDefault="008A43EE">
            <w:pPr>
              <w:spacing w:line="360" w:lineRule="auto"/>
              <w:jc w:val="center"/>
              <w:rPr>
                <w:b/>
                <w:szCs w:val="24"/>
              </w:rPr>
            </w:pPr>
            <w:r>
              <w:rPr>
                <w:rFonts w:hint="eastAsia"/>
                <w:b/>
                <w:szCs w:val="24"/>
              </w:rPr>
              <w:t>参数</w:t>
            </w:r>
          </w:p>
        </w:tc>
        <w:tc>
          <w:tcPr>
            <w:tcW w:w="2279" w:type="dxa"/>
            <w:shd w:val="clear" w:color="auto" w:fill="C6D9F1"/>
            <w:vAlign w:val="center"/>
          </w:tcPr>
          <w:p w14:paraId="655A43D0" w14:textId="77777777" w:rsidR="007C5B50" w:rsidRDefault="008A43EE">
            <w:pPr>
              <w:spacing w:line="360" w:lineRule="auto"/>
              <w:jc w:val="center"/>
              <w:rPr>
                <w:b/>
                <w:szCs w:val="24"/>
              </w:rPr>
            </w:pPr>
            <w:r>
              <w:rPr>
                <w:b/>
                <w:szCs w:val="24"/>
              </w:rPr>
              <w:t>类型</w:t>
            </w:r>
          </w:p>
        </w:tc>
        <w:tc>
          <w:tcPr>
            <w:tcW w:w="2279" w:type="dxa"/>
            <w:shd w:val="clear" w:color="auto" w:fill="C6D9F1"/>
            <w:vAlign w:val="center"/>
          </w:tcPr>
          <w:p w14:paraId="52E85FFF" w14:textId="77777777" w:rsidR="007C5B50" w:rsidRDefault="008A43EE">
            <w:pPr>
              <w:spacing w:line="360" w:lineRule="auto"/>
              <w:jc w:val="center"/>
              <w:rPr>
                <w:b/>
                <w:szCs w:val="24"/>
              </w:rPr>
            </w:pPr>
            <w:r>
              <w:rPr>
                <w:rFonts w:hint="eastAsia"/>
                <w:b/>
                <w:szCs w:val="24"/>
              </w:rPr>
              <w:t>说明</w:t>
            </w:r>
          </w:p>
        </w:tc>
        <w:tc>
          <w:tcPr>
            <w:tcW w:w="2279" w:type="dxa"/>
            <w:shd w:val="clear" w:color="auto" w:fill="C6D9F1"/>
            <w:vAlign w:val="center"/>
          </w:tcPr>
          <w:p w14:paraId="37B7A6E2" w14:textId="77777777" w:rsidR="007C5B50" w:rsidRDefault="008A43EE">
            <w:pPr>
              <w:spacing w:line="360" w:lineRule="auto"/>
              <w:jc w:val="center"/>
              <w:rPr>
                <w:b/>
                <w:szCs w:val="24"/>
              </w:rPr>
            </w:pPr>
            <w:r>
              <w:rPr>
                <w:b/>
                <w:szCs w:val="24"/>
              </w:rPr>
              <w:t>非空要求</w:t>
            </w:r>
          </w:p>
        </w:tc>
      </w:tr>
      <w:tr w:rsidR="007C5B50" w14:paraId="20F9B6E8" w14:textId="77777777">
        <w:trPr>
          <w:trHeight w:val="468"/>
          <w:jc w:val="center"/>
        </w:trPr>
        <w:tc>
          <w:tcPr>
            <w:tcW w:w="2323" w:type="dxa"/>
            <w:vAlign w:val="center"/>
          </w:tcPr>
          <w:p w14:paraId="181B8B59" w14:textId="77777777" w:rsidR="007C5B50" w:rsidRDefault="008A43EE">
            <w:pPr>
              <w:spacing w:line="360" w:lineRule="auto"/>
              <w:jc w:val="center"/>
              <w:rPr>
                <w:szCs w:val="24"/>
              </w:rPr>
            </w:pPr>
            <w:r>
              <w:rPr>
                <w:szCs w:val="24"/>
              </w:rPr>
              <w:t>username</w:t>
            </w:r>
          </w:p>
        </w:tc>
        <w:tc>
          <w:tcPr>
            <w:tcW w:w="2279" w:type="dxa"/>
            <w:vAlign w:val="center"/>
          </w:tcPr>
          <w:p w14:paraId="73BD917F" w14:textId="77777777" w:rsidR="007C5B50" w:rsidRDefault="008A43EE">
            <w:pPr>
              <w:spacing w:line="360" w:lineRule="auto"/>
              <w:jc w:val="center"/>
              <w:rPr>
                <w:rFonts w:eastAsia="Times New Roman"/>
                <w:szCs w:val="24"/>
              </w:rPr>
            </w:pPr>
            <w:r>
              <w:rPr>
                <w:szCs w:val="24"/>
              </w:rPr>
              <w:t>String</w:t>
            </w:r>
          </w:p>
        </w:tc>
        <w:tc>
          <w:tcPr>
            <w:tcW w:w="2279" w:type="dxa"/>
            <w:vAlign w:val="center"/>
          </w:tcPr>
          <w:p w14:paraId="4A83AFDE" w14:textId="77777777" w:rsidR="007C5B50" w:rsidRDefault="008A43EE">
            <w:pPr>
              <w:spacing w:line="360" w:lineRule="auto"/>
              <w:jc w:val="center"/>
              <w:rPr>
                <w:rFonts w:ascii="宋体" w:hAnsi="宋体" w:cs="宋体"/>
                <w:szCs w:val="24"/>
              </w:rPr>
            </w:pPr>
            <w:r>
              <w:rPr>
                <w:rFonts w:hint="eastAsia"/>
                <w:szCs w:val="24"/>
              </w:rPr>
              <w:t>用户名</w:t>
            </w:r>
          </w:p>
        </w:tc>
        <w:tc>
          <w:tcPr>
            <w:tcW w:w="2279" w:type="dxa"/>
            <w:vAlign w:val="center"/>
          </w:tcPr>
          <w:p w14:paraId="38FEC5DE" w14:textId="77777777" w:rsidR="007C5B50" w:rsidRDefault="008A43EE">
            <w:pPr>
              <w:spacing w:line="360" w:lineRule="auto"/>
              <w:jc w:val="center"/>
              <w:rPr>
                <w:szCs w:val="24"/>
              </w:rPr>
            </w:pPr>
            <w:r>
              <w:rPr>
                <w:szCs w:val="24"/>
              </w:rPr>
              <w:t>是</w:t>
            </w:r>
          </w:p>
        </w:tc>
      </w:tr>
      <w:tr w:rsidR="007C5B50" w14:paraId="44E51777" w14:textId="77777777">
        <w:trPr>
          <w:trHeight w:val="468"/>
          <w:jc w:val="center"/>
        </w:trPr>
        <w:tc>
          <w:tcPr>
            <w:tcW w:w="2323" w:type="dxa"/>
            <w:vAlign w:val="center"/>
          </w:tcPr>
          <w:p w14:paraId="26EAB348" w14:textId="77777777" w:rsidR="007C5B50" w:rsidRDefault="008A43EE">
            <w:pPr>
              <w:tabs>
                <w:tab w:val="left" w:pos="951"/>
              </w:tabs>
              <w:spacing w:line="360" w:lineRule="auto"/>
              <w:jc w:val="center"/>
              <w:rPr>
                <w:szCs w:val="24"/>
              </w:rPr>
            </w:pPr>
            <w:r>
              <w:rPr>
                <w:rFonts w:hint="eastAsia"/>
                <w:szCs w:val="24"/>
              </w:rPr>
              <w:t>resultListener</w:t>
            </w:r>
          </w:p>
        </w:tc>
        <w:tc>
          <w:tcPr>
            <w:tcW w:w="2279" w:type="dxa"/>
            <w:vAlign w:val="center"/>
          </w:tcPr>
          <w:p w14:paraId="14EC9232" w14:textId="77777777" w:rsidR="007C5B50" w:rsidRDefault="008A43EE">
            <w:pPr>
              <w:tabs>
                <w:tab w:val="left" w:pos="951"/>
              </w:tabs>
              <w:spacing w:line="360" w:lineRule="auto"/>
              <w:jc w:val="center"/>
              <w:rPr>
                <w:szCs w:val="24"/>
              </w:rPr>
            </w:pPr>
            <w:r>
              <w:rPr>
                <w:rFonts w:hint="eastAsia"/>
                <w:szCs w:val="24"/>
              </w:rPr>
              <w:t>Result.ResultListener</w:t>
            </w:r>
          </w:p>
        </w:tc>
        <w:tc>
          <w:tcPr>
            <w:tcW w:w="2279" w:type="dxa"/>
            <w:vAlign w:val="center"/>
          </w:tcPr>
          <w:p w14:paraId="52B1551D" w14:textId="77777777" w:rsidR="007C5B50" w:rsidRDefault="008A43EE">
            <w:pPr>
              <w:spacing w:line="360" w:lineRule="auto"/>
              <w:jc w:val="center"/>
              <w:rPr>
                <w:rFonts w:ascii="宋体" w:hAnsi="宋体" w:cs="宋体"/>
                <w:szCs w:val="24"/>
              </w:rPr>
            </w:pPr>
            <w:r>
              <w:rPr>
                <w:szCs w:val="24"/>
              </w:rPr>
              <w:t>结果回调接口</w:t>
            </w:r>
          </w:p>
        </w:tc>
        <w:tc>
          <w:tcPr>
            <w:tcW w:w="2279" w:type="dxa"/>
            <w:vAlign w:val="center"/>
          </w:tcPr>
          <w:p w14:paraId="781B2847" w14:textId="77777777" w:rsidR="007C5B50" w:rsidRDefault="008A43EE">
            <w:pPr>
              <w:spacing w:line="360" w:lineRule="auto"/>
              <w:jc w:val="center"/>
              <w:rPr>
                <w:szCs w:val="24"/>
              </w:rPr>
            </w:pPr>
            <w:r>
              <w:rPr>
                <w:szCs w:val="24"/>
              </w:rPr>
              <w:t>是</w:t>
            </w:r>
          </w:p>
        </w:tc>
      </w:tr>
    </w:tbl>
    <w:p w14:paraId="23C20AD2" w14:textId="77777777" w:rsidR="007C5B50" w:rsidRDefault="007C5B50"/>
    <w:p w14:paraId="6625E4EA" w14:textId="77777777" w:rsidR="007C5B50" w:rsidRDefault="008A43EE">
      <w:pPr>
        <w:pStyle w:val="4"/>
      </w:pPr>
      <w:r>
        <w:rPr>
          <w:rFonts w:hint="eastAsia"/>
        </w:rPr>
        <w:lastRenderedPageBreak/>
        <w:t>返回值</w:t>
      </w:r>
    </w:p>
    <w:p w14:paraId="56CBE1EA" w14:textId="77777777" w:rsidR="007C5B50" w:rsidRDefault="008A43EE">
      <w:pPr>
        <w:rPr>
          <w:szCs w:val="24"/>
        </w:rPr>
      </w:pPr>
      <w:r>
        <w:rPr>
          <w:rFonts w:ascii="宋体" w:hAnsi="宋体" w:cs="宋体"/>
          <w:szCs w:val="24"/>
        </w:rPr>
        <w:t>通过</w:t>
      </w:r>
      <w:r>
        <w:rPr>
          <w:rFonts w:hint="eastAsia"/>
          <w:szCs w:val="24"/>
        </w:rPr>
        <w:t>Result.ResultListener</w:t>
      </w:r>
      <w:r>
        <w:rPr>
          <w:szCs w:val="24"/>
        </w:rPr>
        <w:t>接口进行回调</w:t>
      </w:r>
    </w:p>
    <w:p w14:paraId="66A69FFA" w14:textId="77777777" w:rsidR="007C5B50" w:rsidRDefault="007C5B50">
      <w:pPr>
        <w:spacing w:line="360" w:lineRule="auto"/>
        <w:sectPr w:rsidR="007C5B50">
          <w:headerReference w:type="default" r:id="rId27"/>
          <w:footnotePr>
            <w:pos w:val="beneathText"/>
          </w:footnotePr>
          <w:pgSz w:w="11906" w:h="16838"/>
          <w:pgMar w:top="1440" w:right="567" w:bottom="1440" w:left="1621" w:header="709" w:footer="709" w:gutter="0"/>
          <w:cols w:space="0"/>
          <w:docGrid w:linePitch="360"/>
        </w:sectPr>
      </w:pPr>
    </w:p>
    <w:p w14:paraId="21542F16" w14:textId="77777777" w:rsidR="007C5B50" w:rsidRDefault="007C5B50">
      <w:pPr>
        <w:spacing w:line="360" w:lineRule="auto"/>
      </w:pPr>
    </w:p>
    <w:p w14:paraId="359F1CBC" w14:textId="77777777" w:rsidR="007C5B50" w:rsidRDefault="008A43EE">
      <w:pPr>
        <w:pStyle w:val="3"/>
      </w:pPr>
      <w:bookmarkStart w:id="521" w:name="_Toc101347076"/>
      <w:bookmarkStart w:id="522" w:name="_删除用户"/>
      <w:r>
        <w:rPr>
          <w:rFonts w:hint="eastAsia"/>
        </w:rPr>
        <w:t>删除用户</w:t>
      </w:r>
      <w:bookmarkEnd w:id="521"/>
    </w:p>
    <w:bookmarkEnd w:id="522"/>
    <w:p w14:paraId="341E258D" w14:textId="77777777" w:rsidR="007C5B50" w:rsidRDefault="008A43EE">
      <w:pPr>
        <w:pStyle w:val="4"/>
      </w:pPr>
      <w:r>
        <w:rPr>
          <w:rFonts w:hint="eastAsia"/>
        </w:rPr>
        <w:t>功能描述</w:t>
      </w:r>
    </w:p>
    <w:p w14:paraId="0393501E" w14:textId="77777777" w:rsidR="007C5B50" w:rsidRDefault="008A43EE">
      <w:r>
        <w:rPr>
          <w:rFonts w:hint="eastAsia"/>
        </w:rPr>
        <w:t>删除用户在本地的数据信息，包括令牌和证书信息</w:t>
      </w:r>
    </w:p>
    <w:p w14:paraId="457543B9" w14:textId="77777777" w:rsidR="007C5B50" w:rsidRDefault="008A43EE">
      <w:pPr>
        <w:pStyle w:val="4"/>
      </w:pPr>
      <w:r>
        <w:rPr>
          <w:rFonts w:hint="eastAsia"/>
        </w:rPr>
        <w:t>前置条件</w:t>
      </w:r>
    </w:p>
    <w:p w14:paraId="3EB3EC38" w14:textId="77777777" w:rsidR="007C5B50" w:rsidRDefault="008A43EE">
      <w:pPr>
        <w:rPr>
          <w:szCs w:val="24"/>
        </w:rPr>
      </w:pPr>
      <w:r>
        <w:rPr>
          <w:rFonts w:hint="eastAsia"/>
          <w:szCs w:val="24"/>
        </w:rPr>
        <w:t>已经成功集成</w:t>
      </w:r>
      <w:r>
        <w:rPr>
          <w:rFonts w:hint="eastAsia"/>
          <w:szCs w:val="24"/>
        </w:rPr>
        <w:t>SDK</w:t>
      </w:r>
      <w:r>
        <w:rPr>
          <w:rFonts w:hint="eastAsia"/>
          <w:szCs w:val="24"/>
        </w:rPr>
        <w:t>，并且成功签约用户</w:t>
      </w:r>
    </w:p>
    <w:p w14:paraId="1779FC49" w14:textId="77777777" w:rsidR="007C5B50" w:rsidRDefault="008A43EE">
      <w:pPr>
        <w:pStyle w:val="4"/>
      </w:pPr>
      <w:r>
        <w:rPr>
          <w:rFonts w:hint="eastAsia"/>
        </w:rPr>
        <w:t>请求示例</w:t>
      </w:r>
    </w:p>
    <w:p w14:paraId="3DD02B20" w14:textId="77777777" w:rsidR="007C5B50" w:rsidRDefault="008A43EE">
      <w:r>
        <w:rPr>
          <w:rFonts w:hint="eastAsia"/>
          <w:szCs w:val="24"/>
        </w:rPr>
        <w:t>public boolean deleteUser(String userName)</w:t>
      </w:r>
    </w:p>
    <w:p w14:paraId="761343B6" w14:textId="77777777" w:rsidR="007C5B50" w:rsidRDefault="008A43EE">
      <w:pPr>
        <w:pStyle w:val="4"/>
      </w:pPr>
      <w:r>
        <w:rPr>
          <w:rFonts w:hint="eastAsia"/>
        </w:rPr>
        <w:t>请求参数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3"/>
        <w:gridCol w:w="2279"/>
        <w:gridCol w:w="2279"/>
        <w:gridCol w:w="2279"/>
      </w:tblGrid>
      <w:tr w:rsidR="007C5B50" w14:paraId="3F5D1E1C" w14:textId="77777777">
        <w:trPr>
          <w:trHeight w:val="468"/>
          <w:jc w:val="center"/>
        </w:trPr>
        <w:tc>
          <w:tcPr>
            <w:tcW w:w="2323" w:type="dxa"/>
            <w:shd w:val="clear" w:color="auto" w:fill="C6D9F1"/>
            <w:vAlign w:val="center"/>
          </w:tcPr>
          <w:p w14:paraId="5C199C32" w14:textId="77777777" w:rsidR="007C5B50" w:rsidRDefault="008A43EE">
            <w:pPr>
              <w:spacing w:line="360" w:lineRule="auto"/>
              <w:jc w:val="center"/>
              <w:rPr>
                <w:b/>
                <w:szCs w:val="24"/>
              </w:rPr>
            </w:pPr>
            <w:r>
              <w:rPr>
                <w:rFonts w:hint="eastAsia"/>
                <w:b/>
                <w:szCs w:val="24"/>
              </w:rPr>
              <w:t>参数</w:t>
            </w:r>
          </w:p>
        </w:tc>
        <w:tc>
          <w:tcPr>
            <w:tcW w:w="2279" w:type="dxa"/>
            <w:shd w:val="clear" w:color="auto" w:fill="C6D9F1"/>
            <w:vAlign w:val="center"/>
          </w:tcPr>
          <w:p w14:paraId="5D8A0666" w14:textId="77777777" w:rsidR="007C5B50" w:rsidRDefault="008A43EE">
            <w:pPr>
              <w:spacing w:line="360" w:lineRule="auto"/>
              <w:jc w:val="center"/>
              <w:rPr>
                <w:b/>
                <w:szCs w:val="24"/>
              </w:rPr>
            </w:pPr>
            <w:r>
              <w:rPr>
                <w:b/>
                <w:szCs w:val="24"/>
              </w:rPr>
              <w:t>类型</w:t>
            </w:r>
          </w:p>
        </w:tc>
        <w:tc>
          <w:tcPr>
            <w:tcW w:w="2279" w:type="dxa"/>
            <w:shd w:val="clear" w:color="auto" w:fill="C6D9F1"/>
            <w:vAlign w:val="center"/>
          </w:tcPr>
          <w:p w14:paraId="132467E6" w14:textId="77777777" w:rsidR="007C5B50" w:rsidRDefault="008A43EE">
            <w:pPr>
              <w:spacing w:line="360" w:lineRule="auto"/>
              <w:jc w:val="center"/>
              <w:rPr>
                <w:b/>
                <w:szCs w:val="24"/>
              </w:rPr>
            </w:pPr>
            <w:r>
              <w:rPr>
                <w:rFonts w:hint="eastAsia"/>
                <w:b/>
                <w:szCs w:val="24"/>
              </w:rPr>
              <w:t>说明</w:t>
            </w:r>
          </w:p>
        </w:tc>
        <w:tc>
          <w:tcPr>
            <w:tcW w:w="2279" w:type="dxa"/>
            <w:shd w:val="clear" w:color="auto" w:fill="C6D9F1"/>
            <w:vAlign w:val="center"/>
          </w:tcPr>
          <w:p w14:paraId="76B2AB28" w14:textId="77777777" w:rsidR="007C5B50" w:rsidRDefault="008A43EE">
            <w:pPr>
              <w:spacing w:line="360" w:lineRule="auto"/>
              <w:jc w:val="center"/>
              <w:rPr>
                <w:b/>
                <w:szCs w:val="24"/>
              </w:rPr>
            </w:pPr>
            <w:r>
              <w:rPr>
                <w:b/>
                <w:szCs w:val="24"/>
              </w:rPr>
              <w:t>非空要求</w:t>
            </w:r>
          </w:p>
        </w:tc>
      </w:tr>
      <w:tr w:rsidR="007C5B50" w14:paraId="20BAAE5E" w14:textId="77777777">
        <w:trPr>
          <w:trHeight w:val="468"/>
          <w:jc w:val="center"/>
        </w:trPr>
        <w:tc>
          <w:tcPr>
            <w:tcW w:w="2323" w:type="dxa"/>
            <w:vAlign w:val="center"/>
          </w:tcPr>
          <w:p w14:paraId="7258E652" w14:textId="77777777" w:rsidR="007C5B50" w:rsidRDefault="008A43EE">
            <w:pPr>
              <w:spacing w:line="360" w:lineRule="auto"/>
              <w:jc w:val="center"/>
              <w:rPr>
                <w:szCs w:val="24"/>
              </w:rPr>
            </w:pPr>
            <w:r>
              <w:rPr>
                <w:szCs w:val="24"/>
              </w:rPr>
              <w:t>username</w:t>
            </w:r>
          </w:p>
        </w:tc>
        <w:tc>
          <w:tcPr>
            <w:tcW w:w="2279" w:type="dxa"/>
            <w:vAlign w:val="center"/>
          </w:tcPr>
          <w:p w14:paraId="5788C2EF" w14:textId="77777777" w:rsidR="007C5B50" w:rsidRDefault="008A43EE">
            <w:pPr>
              <w:spacing w:line="360" w:lineRule="auto"/>
              <w:jc w:val="center"/>
              <w:rPr>
                <w:rFonts w:eastAsia="Times New Roman"/>
                <w:szCs w:val="24"/>
              </w:rPr>
            </w:pPr>
            <w:r>
              <w:rPr>
                <w:szCs w:val="24"/>
              </w:rPr>
              <w:t>String</w:t>
            </w:r>
          </w:p>
        </w:tc>
        <w:tc>
          <w:tcPr>
            <w:tcW w:w="2279" w:type="dxa"/>
            <w:vAlign w:val="center"/>
          </w:tcPr>
          <w:p w14:paraId="34AB4170" w14:textId="77777777" w:rsidR="007C5B50" w:rsidRDefault="008A43EE">
            <w:pPr>
              <w:spacing w:line="360" w:lineRule="auto"/>
              <w:jc w:val="center"/>
              <w:rPr>
                <w:rFonts w:ascii="宋体" w:hAnsi="宋体" w:cs="宋体"/>
                <w:szCs w:val="24"/>
              </w:rPr>
            </w:pPr>
            <w:r>
              <w:rPr>
                <w:rFonts w:hint="eastAsia"/>
                <w:szCs w:val="24"/>
              </w:rPr>
              <w:t>用户名</w:t>
            </w:r>
          </w:p>
        </w:tc>
        <w:tc>
          <w:tcPr>
            <w:tcW w:w="2279" w:type="dxa"/>
            <w:vAlign w:val="center"/>
          </w:tcPr>
          <w:p w14:paraId="28FA2DC5" w14:textId="77777777" w:rsidR="007C5B50" w:rsidRDefault="008A43EE">
            <w:pPr>
              <w:spacing w:line="360" w:lineRule="auto"/>
              <w:jc w:val="center"/>
              <w:rPr>
                <w:szCs w:val="24"/>
              </w:rPr>
            </w:pPr>
            <w:r>
              <w:rPr>
                <w:szCs w:val="24"/>
              </w:rPr>
              <w:t>是</w:t>
            </w:r>
          </w:p>
        </w:tc>
      </w:tr>
    </w:tbl>
    <w:p w14:paraId="34C010C9" w14:textId="77777777" w:rsidR="007C5B50" w:rsidRDefault="007C5B50"/>
    <w:p w14:paraId="4750B12E" w14:textId="77777777" w:rsidR="007C5B50" w:rsidRDefault="008A43EE">
      <w:pPr>
        <w:pStyle w:val="4"/>
      </w:pPr>
      <w:r>
        <w:rPr>
          <w:rFonts w:hint="eastAsia"/>
        </w:rPr>
        <w:t>返回值</w:t>
      </w:r>
    </w:p>
    <w:p w14:paraId="7DAA1A75" w14:textId="77777777" w:rsidR="007C5B50" w:rsidRDefault="008A43EE">
      <w:pPr>
        <w:rPr>
          <w:szCs w:val="24"/>
        </w:rPr>
      </w:pPr>
      <w:r>
        <w:rPr>
          <w:rFonts w:ascii="宋体" w:hAnsi="宋体" w:cs="宋体" w:hint="eastAsia"/>
          <w:szCs w:val="24"/>
        </w:rPr>
        <w:t>删除成功返回true，否则返回false</w:t>
      </w:r>
    </w:p>
    <w:p w14:paraId="01C5F82A" w14:textId="77777777" w:rsidR="007C5B50" w:rsidRDefault="007C5B50">
      <w:pPr>
        <w:spacing w:line="360" w:lineRule="auto"/>
        <w:sectPr w:rsidR="007C5B50">
          <w:headerReference w:type="default" r:id="rId28"/>
          <w:footnotePr>
            <w:pos w:val="beneathText"/>
          </w:footnotePr>
          <w:pgSz w:w="11906" w:h="16838"/>
          <w:pgMar w:top="1440" w:right="567" w:bottom="1440" w:left="1621" w:header="709" w:footer="709" w:gutter="0"/>
          <w:cols w:space="0"/>
          <w:docGrid w:linePitch="360"/>
        </w:sectPr>
      </w:pPr>
    </w:p>
    <w:p w14:paraId="22CE07E6" w14:textId="77777777" w:rsidR="007C5B50" w:rsidRDefault="007C5B50">
      <w:pPr>
        <w:spacing w:line="360" w:lineRule="auto"/>
      </w:pPr>
    </w:p>
    <w:p w14:paraId="5511D594" w14:textId="77777777" w:rsidR="007C5B50" w:rsidRDefault="008A43EE">
      <w:pPr>
        <w:pStyle w:val="3"/>
      </w:pPr>
      <w:bookmarkStart w:id="523" w:name="_Toc101347077"/>
      <w:bookmarkStart w:id="524" w:name="_判断用户是否已经锁定"/>
      <w:r>
        <w:rPr>
          <w:rFonts w:hint="eastAsia"/>
        </w:rPr>
        <w:t>判断用户是否已经锁定</w:t>
      </w:r>
      <w:bookmarkEnd w:id="523"/>
    </w:p>
    <w:bookmarkEnd w:id="524"/>
    <w:p w14:paraId="283B6323" w14:textId="77777777" w:rsidR="007C5B50" w:rsidRDefault="008A43EE">
      <w:pPr>
        <w:pStyle w:val="4"/>
      </w:pPr>
      <w:r>
        <w:rPr>
          <w:rFonts w:hint="eastAsia"/>
        </w:rPr>
        <w:t>功能描述</w:t>
      </w:r>
    </w:p>
    <w:p w14:paraId="0956FD6D" w14:textId="77777777" w:rsidR="007C5B50" w:rsidRDefault="008A43EE">
      <w:r>
        <w:rPr>
          <w:rFonts w:hint="eastAsia"/>
        </w:rPr>
        <w:t>判断用户是否已经被锁定</w:t>
      </w:r>
    </w:p>
    <w:p w14:paraId="6944EB8D" w14:textId="77777777" w:rsidR="007C5B50" w:rsidRDefault="008A43EE">
      <w:pPr>
        <w:pStyle w:val="4"/>
      </w:pPr>
      <w:r>
        <w:rPr>
          <w:rFonts w:hint="eastAsia"/>
        </w:rPr>
        <w:t>前置条件</w:t>
      </w:r>
    </w:p>
    <w:p w14:paraId="140D7FD4" w14:textId="77777777" w:rsidR="007C5B50" w:rsidRDefault="008A43EE">
      <w:pPr>
        <w:rPr>
          <w:szCs w:val="24"/>
        </w:rPr>
      </w:pPr>
      <w:r>
        <w:rPr>
          <w:rFonts w:hint="eastAsia"/>
          <w:szCs w:val="24"/>
        </w:rPr>
        <w:t>已经成功集成</w:t>
      </w:r>
      <w:r>
        <w:rPr>
          <w:rFonts w:hint="eastAsia"/>
          <w:szCs w:val="24"/>
        </w:rPr>
        <w:t>SDK</w:t>
      </w:r>
      <w:r>
        <w:rPr>
          <w:rFonts w:hint="eastAsia"/>
          <w:szCs w:val="24"/>
        </w:rPr>
        <w:t>，并且成功签约用户</w:t>
      </w:r>
    </w:p>
    <w:p w14:paraId="64EDA84D" w14:textId="77777777" w:rsidR="007C5B50" w:rsidRDefault="008A43EE">
      <w:pPr>
        <w:pStyle w:val="4"/>
      </w:pPr>
      <w:r>
        <w:rPr>
          <w:rFonts w:hint="eastAsia"/>
        </w:rPr>
        <w:t>请求示例</w:t>
      </w:r>
    </w:p>
    <w:p w14:paraId="0C5E8C56" w14:textId="77777777" w:rsidR="007C5B50" w:rsidRDefault="008A43EE">
      <w:r>
        <w:rPr>
          <w:rFonts w:hint="eastAsia"/>
          <w:szCs w:val="24"/>
        </w:rPr>
        <w:t>public boolean isLocked(String userName)</w:t>
      </w:r>
    </w:p>
    <w:p w14:paraId="223A641C" w14:textId="77777777" w:rsidR="007C5B50" w:rsidRDefault="008A43EE">
      <w:pPr>
        <w:pStyle w:val="4"/>
      </w:pPr>
      <w:r>
        <w:rPr>
          <w:rFonts w:hint="eastAsia"/>
        </w:rPr>
        <w:t>请求参数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3"/>
        <w:gridCol w:w="2279"/>
        <w:gridCol w:w="2279"/>
        <w:gridCol w:w="2279"/>
      </w:tblGrid>
      <w:tr w:rsidR="007C5B50" w14:paraId="04E25299" w14:textId="77777777">
        <w:trPr>
          <w:trHeight w:val="468"/>
          <w:jc w:val="center"/>
        </w:trPr>
        <w:tc>
          <w:tcPr>
            <w:tcW w:w="2323" w:type="dxa"/>
            <w:shd w:val="clear" w:color="auto" w:fill="C6D9F1"/>
            <w:vAlign w:val="center"/>
          </w:tcPr>
          <w:p w14:paraId="351F47BC" w14:textId="77777777" w:rsidR="007C5B50" w:rsidRDefault="008A43EE">
            <w:pPr>
              <w:spacing w:line="360" w:lineRule="auto"/>
              <w:jc w:val="center"/>
              <w:rPr>
                <w:b/>
                <w:szCs w:val="24"/>
              </w:rPr>
            </w:pPr>
            <w:r>
              <w:rPr>
                <w:rFonts w:hint="eastAsia"/>
                <w:b/>
                <w:szCs w:val="24"/>
              </w:rPr>
              <w:t>参数</w:t>
            </w:r>
          </w:p>
        </w:tc>
        <w:tc>
          <w:tcPr>
            <w:tcW w:w="2279" w:type="dxa"/>
            <w:shd w:val="clear" w:color="auto" w:fill="C6D9F1"/>
            <w:vAlign w:val="center"/>
          </w:tcPr>
          <w:p w14:paraId="0C0FCEAB" w14:textId="77777777" w:rsidR="007C5B50" w:rsidRDefault="008A43EE">
            <w:pPr>
              <w:spacing w:line="360" w:lineRule="auto"/>
              <w:jc w:val="center"/>
              <w:rPr>
                <w:b/>
                <w:szCs w:val="24"/>
              </w:rPr>
            </w:pPr>
            <w:r>
              <w:rPr>
                <w:b/>
                <w:szCs w:val="24"/>
              </w:rPr>
              <w:t>类型</w:t>
            </w:r>
          </w:p>
        </w:tc>
        <w:tc>
          <w:tcPr>
            <w:tcW w:w="2279" w:type="dxa"/>
            <w:shd w:val="clear" w:color="auto" w:fill="C6D9F1"/>
            <w:vAlign w:val="center"/>
          </w:tcPr>
          <w:p w14:paraId="557821A7" w14:textId="77777777" w:rsidR="007C5B50" w:rsidRDefault="008A43EE">
            <w:pPr>
              <w:spacing w:line="360" w:lineRule="auto"/>
              <w:jc w:val="center"/>
              <w:rPr>
                <w:b/>
                <w:szCs w:val="24"/>
              </w:rPr>
            </w:pPr>
            <w:r>
              <w:rPr>
                <w:rFonts w:hint="eastAsia"/>
                <w:b/>
                <w:szCs w:val="24"/>
              </w:rPr>
              <w:t>说明</w:t>
            </w:r>
          </w:p>
        </w:tc>
        <w:tc>
          <w:tcPr>
            <w:tcW w:w="2279" w:type="dxa"/>
            <w:shd w:val="clear" w:color="auto" w:fill="C6D9F1"/>
            <w:vAlign w:val="center"/>
          </w:tcPr>
          <w:p w14:paraId="7CAFF1F6" w14:textId="77777777" w:rsidR="007C5B50" w:rsidRDefault="008A43EE">
            <w:pPr>
              <w:spacing w:line="360" w:lineRule="auto"/>
              <w:jc w:val="center"/>
              <w:rPr>
                <w:b/>
                <w:szCs w:val="24"/>
              </w:rPr>
            </w:pPr>
            <w:r>
              <w:rPr>
                <w:b/>
                <w:szCs w:val="24"/>
              </w:rPr>
              <w:t>非空要求</w:t>
            </w:r>
          </w:p>
        </w:tc>
      </w:tr>
      <w:tr w:rsidR="007C5B50" w14:paraId="0DD1DF43" w14:textId="77777777">
        <w:trPr>
          <w:trHeight w:val="468"/>
          <w:jc w:val="center"/>
        </w:trPr>
        <w:tc>
          <w:tcPr>
            <w:tcW w:w="2323" w:type="dxa"/>
            <w:vAlign w:val="center"/>
          </w:tcPr>
          <w:p w14:paraId="79875E2B" w14:textId="77777777" w:rsidR="007C5B50" w:rsidRDefault="008A43EE">
            <w:pPr>
              <w:spacing w:line="360" w:lineRule="auto"/>
              <w:jc w:val="center"/>
              <w:rPr>
                <w:szCs w:val="24"/>
              </w:rPr>
            </w:pPr>
            <w:r>
              <w:rPr>
                <w:szCs w:val="24"/>
              </w:rPr>
              <w:t>username</w:t>
            </w:r>
          </w:p>
        </w:tc>
        <w:tc>
          <w:tcPr>
            <w:tcW w:w="2279" w:type="dxa"/>
            <w:vAlign w:val="center"/>
          </w:tcPr>
          <w:p w14:paraId="5934865D" w14:textId="77777777" w:rsidR="007C5B50" w:rsidRDefault="008A43EE">
            <w:pPr>
              <w:spacing w:line="360" w:lineRule="auto"/>
              <w:jc w:val="center"/>
              <w:rPr>
                <w:rFonts w:eastAsia="Times New Roman"/>
                <w:szCs w:val="24"/>
              </w:rPr>
            </w:pPr>
            <w:r>
              <w:rPr>
                <w:szCs w:val="24"/>
              </w:rPr>
              <w:t>String</w:t>
            </w:r>
          </w:p>
        </w:tc>
        <w:tc>
          <w:tcPr>
            <w:tcW w:w="2279" w:type="dxa"/>
            <w:vAlign w:val="center"/>
          </w:tcPr>
          <w:p w14:paraId="4F13899B" w14:textId="77777777" w:rsidR="007C5B50" w:rsidRDefault="008A43EE">
            <w:pPr>
              <w:spacing w:line="360" w:lineRule="auto"/>
              <w:jc w:val="center"/>
              <w:rPr>
                <w:rFonts w:ascii="宋体" w:hAnsi="宋体" w:cs="宋体"/>
                <w:szCs w:val="24"/>
              </w:rPr>
            </w:pPr>
            <w:r>
              <w:rPr>
                <w:rFonts w:hint="eastAsia"/>
                <w:szCs w:val="24"/>
              </w:rPr>
              <w:t>用户名</w:t>
            </w:r>
          </w:p>
        </w:tc>
        <w:tc>
          <w:tcPr>
            <w:tcW w:w="2279" w:type="dxa"/>
            <w:vAlign w:val="center"/>
          </w:tcPr>
          <w:p w14:paraId="3B92E7C2" w14:textId="77777777" w:rsidR="007C5B50" w:rsidRDefault="008A43EE">
            <w:pPr>
              <w:spacing w:line="360" w:lineRule="auto"/>
              <w:jc w:val="center"/>
              <w:rPr>
                <w:szCs w:val="24"/>
              </w:rPr>
            </w:pPr>
            <w:r>
              <w:rPr>
                <w:szCs w:val="24"/>
              </w:rPr>
              <w:t>是</w:t>
            </w:r>
          </w:p>
        </w:tc>
      </w:tr>
    </w:tbl>
    <w:p w14:paraId="476EC264" w14:textId="77777777" w:rsidR="007C5B50" w:rsidRDefault="007C5B50"/>
    <w:p w14:paraId="7F2440E1" w14:textId="77777777" w:rsidR="007C5B50" w:rsidRDefault="008A43EE">
      <w:pPr>
        <w:pStyle w:val="4"/>
      </w:pPr>
      <w:r>
        <w:rPr>
          <w:rFonts w:hint="eastAsia"/>
        </w:rPr>
        <w:t>返回值</w:t>
      </w:r>
    </w:p>
    <w:p w14:paraId="2CD9EDAD" w14:textId="77777777" w:rsidR="007C5B50" w:rsidRDefault="008A43EE">
      <w:pPr>
        <w:rPr>
          <w:szCs w:val="24"/>
        </w:rPr>
      </w:pPr>
      <w:r>
        <w:rPr>
          <w:rFonts w:ascii="宋体" w:hAnsi="宋体" w:cs="宋体" w:hint="eastAsia"/>
          <w:szCs w:val="24"/>
        </w:rPr>
        <w:t>已经锁定返回true，否则返回false</w:t>
      </w:r>
    </w:p>
    <w:p w14:paraId="3F7FDC17" w14:textId="77777777" w:rsidR="007C5B50" w:rsidRDefault="007C5B50">
      <w:pPr>
        <w:spacing w:line="360" w:lineRule="auto"/>
        <w:sectPr w:rsidR="007C5B50">
          <w:headerReference w:type="default" r:id="rId29"/>
          <w:footnotePr>
            <w:pos w:val="beneathText"/>
          </w:footnotePr>
          <w:pgSz w:w="11906" w:h="16838"/>
          <w:pgMar w:top="1440" w:right="567" w:bottom="1440" w:left="1621" w:header="709" w:footer="709" w:gutter="0"/>
          <w:cols w:space="0"/>
          <w:docGrid w:linePitch="360"/>
        </w:sectPr>
      </w:pPr>
    </w:p>
    <w:p w14:paraId="272B3AD2" w14:textId="77777777" w:rsidR="007C5B50" w:rsidRDefault="007C5B50">
      <w:pPr>
        <w:spacing w:line="360" w:lineRule="auto"/>
      </w:pPr>
    </w:p>
    <w:p w14:paraId="407C434F" w14:textId="77777777" w:rsidR="007C5B50" w:rsidRDefault="008A43EE">
      <w:pPr>
        <w:pStyle w:val="3"/>
      </w:pPr>
      <w:bookmarkStart w:id="525" w:name="_Toc101347078"/>
      <w:r>
        <w:rPr>
          <w:rFonts w:hint="eastAsia"/>
        </w:rPr>
        <w:t>判断用户是否是证书用户</w:t>
      </w:r>
      <w:bookmarkEnd w:id="525"/>
    </w:p>
    <w:p w14:paraId="7A2F104D" w14:textId="77777777" w:rsidR="007C5B50" w:rsidRDefault="008A43EE">
      <w:pPr>
        <w:pStyle w:val="4"/>
      </w:pPr>
      <w:r>
        <w:rPr>
          <w:rFonts w:hint="eastAsia"/>
        </w:rPr>
        <w:t>功能描述</w:t>
      </w:r>
    </w:p>
    <w:p w14:paraId="7A915BAC" w14:textId="77777777" w:rsidR="007C5B50" w:rsidRDefault="008A43EE">
      <w:r>
        <w:rPr>
          <w:rFonts w:hint="eastAsia"/>
        </w:rPr>
        <w:t>判断用户是否是证书用户</w:t>
      </w:r>
    </w:p>
    <w:p w14:paraId="3576BF82" w14:textId="77777777" w:rsidR="007C5B50" w:rsidRDefault="008A43EE">
      <w:pPr>
        <w:pStyle w:val="4"/>
      </w:pPr>
      <w:r>
        <w:rPr>
          <w:rFonts w:hint="eastAsia"/>
        </w:rPr>
        <w:t>前置条件</w:t>
      </w:r>
    </w:p>
    <w:p w14:paraId="279DB8F7" w14:textId="77777777" w:rsidR="007C5B50" w:rsidRDefault="008A43EE">
      <w:pPr>
        <w:rPr>
          <w:szCs w:val="24"/>
        </w:rPr>
      </w:pPr>
      <w:r>
        <w:rPr>
          <w:rFonts w:hint="eastAsia"/>
          <w:szCs w:val="24"/>
        </w:rPr>
        <w:t>已经成功集成</w:t>
      </w:r>
      <w:r>
        <w:rPr>
          <w:rFonts w:hint="eastAsia"/>
          <w:szCs w:val="24"/>
        </w:rPr>
        <w:t>SDK</w:t>
      </w:r>
      <w:r>
        <w:rPr>
          <w:rFonts w:hint="eastAsia"/>
          <w:szCs w:val="24"/>
        </w:rPr>
        <w:t>，并且成功签约用户</w:t>
      </w:r>
    </w:p>
    <w:p w14:paraId="68CDB44B" w14:textId="77777777" w:rsidR="007C5B50" w:rsidRDefault="008A43EE">
      <w:pPr>
        <w:pStyle w:val="4"/>
      </w:pPr>
      <w:r>
        <w:rPr>
          <w:rFonts w:hint="eastAsia"/>
        </w:rPr>
        <w:t>请求示例</w:t>
      </w:r>
    </w:p>
    <w:p w14:paraId="368A95E9" w14:textId="77777777" w:rsidR="007C5B50" w:rsidRDefault="008A43EE">
      <w:r>
        <w:rPr>
          <w:rFonts w:hint="eastAsia"/>
          <w:szCs w:val="24"/>
        </w:rPr>
        <w:t>public boolean isCertUser(String userName)</w:t>
      </w:r>
    </w:p>
    <w:p w14:paraId="7DA5DE5D" w14:textId="77777777" w:rsidR="007C5B50" w:rsidRDefault="008A43EE">
      <w:pPr>
        <w:pStyle w:val="4"/>
      </w:pPr>
      <w:r>
        <w:rPr>
          <w:rFonts w:hint="eastAsia"/>
        </w:rPr>
        <w:t>请求参数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3"/>
        <w:gridCol w:w="2279"/>
        <w:gridCol w:w="2279"/>
        <w:gridCol w:w="2279"/>
      </w:tblGrid>
      <w:tr w:rsidR="007C5B50" w14:paraId="2019F4E5" w14:textId="77777777">
        <w:trPr>
          <w:trHeight w:val="468"/>
          <w:jc w:val="center"/>
        </w:trPr>
        <w:tc>
          <w:tcPr>
            <w:tcW w:w="2323" w:type="dxa"/>
            <w:shd w:val="clear" w:color="auto" w:fill="C6D9F1"/>
            <w:vAlign w:val="center"/>
          </w:tcPr>
          <w:p w14:paraId="5F508401" w14:textId="77777777" w:rsidR="007C5B50" w:rsidRDefault="008A43EE">
            <w:pPr>
              <w:spacing w:line="360" w:lineRule="auto"/>
              <w:jc w:val="center"/>
              <w:rPr>
                <w:b/>
                <w:szCs w:val="24"/>
              </w:rPr>
            </w:pPr>
            <w:r>
              <w:rPr>
                <w:rFonts w:hint="eastAsia"/>
                <w:b/>
                <w:szCs w:val="24"/>
              </w:rPr>
              <w:t>参数</w:t>
            </w:r>
          </w:p>
        </w:tc>
        <w:tc>
          <w:tcPr>
            <w:tcW w:w="2279" w:type="dxa"/>
            <w:shd w:val="clear" w:color="auto" w:fill="C6D9F1"/>
            <w:vAlign w:val="center"/>
          </w:tcPr>
          <w:p w14:paraId="2EE4FBB2" w14:textId="77777777" w:rsidR="007C5B50" w:rsidRDefault="008A43EE">
            <w:pPr>
              <w:spacing w:line="360" w:lineRule="auto"/>
              <w:jc w:val="center"/>
              <w:rPr>
                <w:b/>
                <w:szCs w:val="24"/>
              </w:rPr>
            </w:pPr>
            <w:r>
              <w:rPr>
                <w:b/>
                <w:szCs w:val="24"/>
              </w:rPr>
              <w:t>类型</w:t>
            </w:r>
          </w:p>
        </w:tc>
        <w:tc>
          <w:tcPr>
            <w:tcW w:w="2279" w:type="dxa"/>
            <w:shd w:val="clear" w:color="auto" w:fill="C6D9F1"/>
            <w:vAlign w:val="center"/>
          </w:tcPr>
          <w:p w14:paraId="2198B3A2" w14:textId="77777777" w:rsidR="007C5B50" w:rsidRDefault="008A43EE">
            <w:pPr>
              <w:spacing w:line="360" w:lineRule="auto"/>
              <w:jc w:val="center"/>
              <w:rPr>
                <w:b/>
                <w:szCs w:val="24"/>
              </w:rPr>
            </w:pPr>
            <w:r>
              <w:rPr>
                <w:rFonts w:hint="eastAsia"/>
                <w:b/>
                <w:szCs w:val="24"/>
              </w:rPr>
              <w:t>说明</w:t>
            </w:r>
          </w:p>
        </w:tc>
        <w:tc>
          <w:tcPr>
            <w:tcW w:w="2279" w:type="dxa"/>
            <w:shd w:val="clear" w:color="auto" w:fill="C6D9F1"/>
            <w:vAlign w:val="center"/>
          </w:tcPr>
          <w:p w14:paraId="7A300AC4" w14:textId="77777777" w:rsidR="007C5B50" w:rsidRDefault="008A43EE">
            <w:pPr>
              <w:spacing w:line="360" w:lineRule="auto"/>
              <w:jc w:val="center"/>
              <w:rPr>
                <w:b/>
                <w:szCs w:val="24"/>
              </w:rPr>
            </w:pPr>
            <w:r>
              <w:rPr>
                <w:b/>
                <w:szCs w:val="24"/>
              </w:rPr>
              <w:t>非空要求</w:t>
            </w:r>
          </w:p>
        </w:tc>
      </w:tr>
      <w:tr w:rsidR="007C5B50" w14:paraId="5071FCE9" w14:textId="77777777">
        <w:trPr>
          <w:trHeight w:val="468"/>
          <w:jc w:val="center"/>
        </w:trPr>
        <w:tc>
          <w:tcPr>
            <w:tcW w:w="2323" w:type="dxa"/>
            <w:vAlign w:val="center"/>
          </w:tcPr>
          <w:p w14:paraId="1ED4BA0E" w14:textId="77777777" w:rsidR="007C5B50" w:rsidRDefault="008A43EE">
            <w:pPr>
              <w:spacing w:line="360" w:lineRule="auto"/>
              <w:jc w:val="center"/>
              <w:rPr>
                <w:szCs w:val="24"/>
              </w:rPr>
            </w:pPr>
            <w:r>
              <w:rPr>
                <w:szCs w:val="24"/>
              </w:rPr>
              <w:t>username</w:t>
            </w:r>
          </w:p>
        </w:tc>
        <w:tc>
          <w:tcPr>
            <w:tcW w:w="2279" w:type="dxa"/>
            <w:vAlign w:val="center"/>
          </w:tcPr>
          <w:p w14:paraId="61F25BCA" w14:textId="77777777" w:rsidR="007C5B50" w:rsidRDefault="008A43EE">
            <w:pPr>
              <w:spacing w:line="360" w:lineRule="auto"/>
              <w:jc w:val="center"/>
              <w:rPr>
                <w:rFonts w:eastAsia="Times New Roman"/>
                <w:szCs w:val="24"/>
              </w:rPr>
            </w:pPr>
            <w:r>
              <w:rPr>
                <w:szCs w:val="24"/>
              </w:rPr>
              <w:t>String</w:t>
            </w:r>
          </w:p>
        </w:tc>
        <w:tc>
          <w:tcPr>
            <w:tcW w:w="2279" w:type="dxa"/>
            <w:vAlign w:val="center"/>
          </w:tcPr>
          <w:p w14:paraId="29B830C5" w14:textId="77777777" w:rsidR="007C5B50" w:rsidRDefault="008A43EE">
            <w:pPr>
              <w:spacing w:line="360" w:lineRule="auto"/>
              <w:jc w:val="center"/>
              <w:rPr>
                <w:rFonts w:ascii="宋体" w:hAnsi="宋体" w:cs="宋体"/>
                <w:szCs w:val="24"/>
              </w:rPr>
            </w:pPr>
            <w:r>
              <w:rPr>
                <w:rFonts w:hint="eastAsia"/>
                <w:szCs w:val="24"/>
              </w:rPr>
              <w:t>用户名</w:t>
            </w:r>
          </w:p>
        </w:tc>
        <w:tc>
          <w:tcPr>
            <w:tcW w:w="2279" w:type="dxa"/>
            <w:vAlign w:val="center"/>
          </w:tcPr>
          <w:p w14:paraId="1A33CDFC" w14:textId="77777777" w:rsidR="007C5B50" w:rsidRDefault="008A43EE">
            <w:pPr>
              <w:spacing w:line="360" w:lineRule="auto"/>
              <w:jc w:val="center"/>
              <w:rPr>
                <w:szCs w:val="24"/>
              </w:rPr>
            </w:pPr>
            <w:r>
              <w:rPr>
                <w:szCs w:val="24"/>
              </w:rPr>
              <w:t>是</w:t>
            </w:r>
          </w:p>
        </w:tc>
      </w:tr>
    </w:tbl>
    <w:p w14:paraId="4000519C" w14:textId="77777777" w:rsidR="007C5B50" w:rsidRDefault="007C5B50"/>
    <w:p w14:paraId="674794C7" w14:textId="77777777" w:rsidR="007C5B50" w:rsidRDefault="008A43EE">
      <w:pPr>
        <w:pStyle w:val="4"/>
      </w:pPr>
      <w:r>
        <w:rPr>
          <w:rFonts w:hint="eastAsia"/>
        </w:rPr>
        <w:t>返回值</w:t>
      </w:r>
    </w:p>
    <w:p w14:paraId="40237E98" w14:textId="77777777" w:rsidR="007C5B50" w:rsidRDefault="008A43EE">
      <w:pPr>
        <w:rPr>
          <w:szCs w:val="24"/>
        </w:rPr>
      </w:pPr>
      <w:r>
        <w:rPr>
          <w:rFonts w:ascii="宋体" w:hAnsi="宋体" w:cs="宋体" w:hint="eastAsia"/>
          <w:szCs w:val="24"/>
        </w:rPr>
        <w:t>是证书用户返回true，否则返回false</w:t>
      </w:r>
    </w:p>
    <w:p w14:paraId="2CBC6111" w14:textId="77777777" w:rsidR="007C5B50" w:rsidRDefault="007C5B50">
      <w:pPr>
        <w:spacing w:line="360" w:lineRule="auto"/>
        <w:sectPr w:rsidR="007C5B50">
          <w:headerReference w:type="default" r:id="rId30"/>
          <w:footnotePr>
            <w:pos w:val="beneathText"/>
          </w:footnotePr>
          <w:pgSz w:w="11906" w:h="16838"/>
          <w:pgMar w:top="1440" w:right="567" w:bottom="1440" w:left="1621" w:header="709" w:footer="709" w:gutter="0"/>
          <w:cols w:space="0"/>
          <w:docGrid w:linePitch="360"/>
        </w:sectPr>
      </w:pPr>
    </w:p>
    <w:p w14:paraId="51E48677" w14:textId="77777777" w:rsidR="007C5B50" w:rsidRDefault="007C5B50">
      <w:pPr>
        <w:spacing w:line="360" w:lineRule="auto"/>
      </w:pPr>
    </w:p>
    <w:p w14:paraId="47077366" w14:textId="77777777" w:rsidR="007C5B50" w:rsidRDefault="008A43EE">
      <w:pPr>
        <w:pStyle w:val="3"/>
      </w:pPr>
      <w:bookmarkStart w:id="526" w:name="_Toc101347079"/>
      <w:r>
        <w:rPr>
          <w:rFonts w:hint="eastAsia"/>
        </w:rPr>
        <w:t>判断用户是否是令牌用户</w:t>
      </w:r>
      <w:bookmarkEnd w:id="526"/>
    </w:p>
    <w:p w14:paraId="03E2E6AD" w14:textId="77777777" w:rsidR="007C5B50" w:rsidRDefault="008A43EE">
      <w:pPr>
        <w:pStyle w:val="4"/>
      </w:pPr>
      <w:r>
        <w:rPr>
          <w:rFonts w:hint="eastAsia"/>
        </w:rPr>
        <w:t>功能描述</w:t>
      </w:r>
    </w:p>
    <w:p w14:paraId="32B82D6D" w14:textId="77777777" w:rsidR="007C5B50" w:rsidRDefault="008A43EE">
      <w:r>
        <w:rPr>
          <w:rFonts w:hint="eastAsia"/>
        </w:rPr>
        <w:t>判断用户是否是令牌用户</w:t>
      </w:r>
    </w:p>
    <w:p w14:paraId="5EB37960" w14:textId="77777777" w:rsidR="007C5B50" w:rsidRDefault="008A43EE">
      <w:pPr>
        <w:pStyle w:val="4"/>
      </w:pPr>
      <w:r>
        <w:rPr>
          <w:rFonts w:hint="eastAsia"/>
        </w:rPr>
        <w:t>前置条件</w:t>
      </w:r>
    </w:p>
    <w:p w14:paraId="26443C5B" w14:textId="77777777" w:rsidR="007C5B50" w:rsidRDefault="008A43EE">
      <w:pPr>
        <w:rPr>
          <w:szCs w:val="24"/>
        </w:rPr>
      </w:pPr>
      <w:r>
        <w:rPr>
          <w:rFonts w:hint="eastAsia"/>
          <w:szCs w:val="24"/>
        </w:rPr>
        <w:t>已经成功集成</w:t>
      </w:r>
      <w:r>
        <w:rPr>
          <w:rFonts w:hint="eastAsia"/>
          <w:szCs w:val="24"/>
        </w:rPr>
        <w:t>SDK</w:t>
      </w:r>
      <w:r>
        <w:rPr>
          <w:rFonts w:hint="eastAsia"/>
          <w:szCs w:val="24"/>
        </w:rPr>
        <w:t>，并且成功签约用户</w:t>
      </w:r>
    </w:p>
    <w:p w14:paraId="22CC38CA" w14:textId="77777777" w:rsidR="007C5B50" w:rsidRDefault="008A43EE">
      <w:pPr>
        <w:pStyle w:val="4"/>
      </w:pPr>
      <w:r>
        <w:rPr>
          <w:rFonts w:hint="eastAsia"/>
        </w:rPr>
        <w:t>请求示例</w:t>
      </w:r>
    </w:p>
    <w:p w14:paraId="0FAB6D09" w14:textId="77777777" w:rsidR="007C5B50" w:rsidRDefault="008A43EE">
      <w:r>
        <w:rPr>
          <w:rFonts w:hint="eastAsia"/>
          <w:szCs w:val="24"/>
        </w:rPr>
        <w:t>public boolean isTokenUser(String userName)</w:t>
      </w:r>
    </w:p>
    <w:p w14:paraId="3E82A8F8" w14:textId="77777777" w:rsidR="007C5B50" w:rsidRDefault="008A43EE">
      <w:pPr>
        <w:pStyle w:val="4"/>
      </w:pPr>
      <w:r>
        <w:rPr>
          <w:rFonts w:hint="eastAsia"/>
        </w:rPr>
        <w:t>请求参数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3"/>
        <w:gridCol w:w="2279"/>
        <w:gridCol w:w="2279"/>
        <w:gridCol w:w="2279"/>
      </w:tblGrid>
      <w:tr w:rsidR="007C5B50" w14:paraId="7E06E7CD" w14:textId="77777777">
        <w:trPr>
          <w:trHeight w:val="468"/>
          <w:jc w:val="center"/>
        </w:trPr>
        <w:tc>
          <w:tcPr>
            <w:tcW w:w="2323" w:type="dxa"/>
            <w:shd w:val="clear" w:color="auto" w:fill="C6D9F1"/>
            <w:vAlign w:val="center"/>
          </w:tcPr>
          <w:p w14:paraId="3598FC80" w14:textId="77777777" w:rsidR="007C5B50" w:rsidRDefault="008A43EE">
            <w:pPr>
              <w:spacing w:line="360" w:lineRule="auto"/>
              <w:jc w:val="center"/>
              <w:rPr>
                <w:b/>
                <w:szCs w:val="24"/>
              </w:rPr>
            </w:pPr>
            <w:r>
              <w:rPr>
                <w:rFonts w:hint="eastAsia"/>
                <w:b/>
                <w:szCs w:val="24"/>
              </w:rPr>
              <w:t>参数</w:t>
            </w:r>
          </w:p>
        </w:tc>
        <w:tc>
          <w:tcPr>
            <w:tcW w:w="2279" w:type="dxa"/>
            <w:shd w:val="clear" w:color="auto" w:fill="C6D9F1"/>
            <w:vAlign w:val="center"/>
          </w:tcPr>
          <w:p w14:paraId="491B7C23" w14:textId="77777777" w:rsidR="007C5B50" w:rsidRDefault="008A43EE">
            <w:pPr>
              <w:spacing w:line="360" w:lineRule="auto"/>
              <w:jc w:val="center"/>
              <w:rPr>
                <w:b/>
                <w:szCs w:val="24"/>
              </w:rPr>
            </w:pPr>
            <w:r>
              <w:rPr>
                <w:b/>
                <w:szCs w:val="24"/>
              </w:rPr>
              <w:t>类型</w:t>
            </w:r>
          </w:p>
        </w:tc>
        <w:tc>
          <w:tcPr>
            <w:tcW w:w="2279" w:type="dxa"/>
            <w:shd w:val="clear" w:color="auto" w:fill="C6D9F1"/>
            <w:vAlign w:val="center"/>
          </w:tcPr>
          <w:p w14:paraId="3E76290D" w14:textId="77777777" w:rsidR="007C5B50" w:rsidRDefault="008A43EE">
            <w:pPr>
              <w:spacing w:line="360" w:lineRule="auto"/>
              <w:jc w:val="center"/>
              <w:rPr>
                <w:b/>
                <w:szCs w:val="24"/>
              </w:rPr>
            </w:pPr>
            <w:r>
              <w:rPr>
                <w:rFonts w:hint="eastAsia"/>
                <w:b/>
                <w:szCs w:val="24"/>
              </w:rPr>
              <w:t>说明</w:t>
            </w:r>
          </w:p>
        </w:tc>
        <w:tc>
          <w:tcPr>
            <w:tcW w:w="2279" w:type="dxa"/>
            <w:shd w:val="clear" w:color="auto" w:fill="C6D9F1"/>
            <w:vAlign w:val="center"/>
          </w:tcPr>
          <w:p w14:paraId="5611A57F" w14:textId="77777777" w:rsidR="007C5B50" w:rsidRDefault="008A43EE">
            <w:pPr>
              <w:spacing w:line="360" w:lineRule="auto"/>
              <w:jc w:val="center"/>
              <w:rPr>
                <w:b/>
                <w:szCs w:val="24"/>
              </w:rPr>
            </w:pPr>
            <w:r>
              <w:rPr>
                <w:b/>
                <w:szCs w:val="24"/>
              </w:rPr>
              <w:t>非空要求</w:t>
            </w:r>
          </w:p>
        </w:tc>
      </w:tr>
      <w:tr w:rsidR="007C5B50" w14:paraId="0B958672" w14:textId="77777777">
        <w:trPr>
          <w:trHeight w:val="468"/>
          <w:jc w:val="center"/>
        </w:trPr>
        <w:tc>
          <w:tcPr>
            <w:tcW w:w="2323" w:type="dxa"/>
            <w:vAlign w:val="center"/>
          </w:tcPr>
          <w:p w14:paraId="69F7AE8A" w14:textId="77777777" w:rsidR="007C5B50" w:rsidRDefault="008A43EE">
            <w:pPr>
              <w:spacing w:line="360" w:lineRule="auto"/>
              <w:jc w:val="center"/>
              <w:rPr>
                <w:szCs w:val="24"/>
              </w:rPr>
            </w:pPr>
            <w:r>
              <w:rPr>
                <w:szCs w:val="24"/>
              </w:rPr>
              <w:t>username</w:t>
            </w:r>
          </w:p>
        </w:tc>
        <w:tc>
          <w:tcPr>
            <w:tcW w:w="2279" w:type="dxa"/>
            <w:vAlign w:val="center"/>
          </w:tcPr>
          <w:p w14:paraId="5DEFC2C4" w14:textId="77777777" w:rsidR="007C5B50" w:rsidRDefault="008A43EE">
            <w:pPr>
              <w:spacing w:line="360" w:lineRule="auto"/>
              <w:jc w:val="center"/>
              <w:rPr>
                <w:rFonts w:eastAsia="Times New Roman"/>
                <w:szCs w:val="24"/>
              </w:rPr>
            </w:pPr>
            <w:r>
              <w:rPr>
                <w:szCs w:val="24"/>
              </w:rPr>
              <w:t>String</w:t>
            </w:r>
          </w:p>
        </w:tc>
        <w:tc>
          <w:tcPr>
            <w:tcW w:w="2279" w:type="dxa"/>
            <w:vAlign w:val="center"/>
          </w:tcPr>
          <w:p w14:paraId="520FC2DA" w14:textId="77777777" w:rsidR="007C5B50" w:rsidRDefault="008A43EE">
            <w:pPr>
              <w:spacing w:line="360" w:lineRule="auto"/>
              <w:jc w:val="center"/>
              <w:rPr>
                <w:rFonts w:ascii="宋体" w:hAnsi="宋体" w:cs="宋体"/>
                <w:szCs w:val="24"/>
              </w:rPr>
            </w:pPr>
            <w:r>
              <w:rPr>
                <w:rFonts w:hint="eastAsia"/>
                <w:szCs w:val="24"/>
              </w:rPr>
              <w:t>用户名</w:t>
            </w:r>
          </w:p>
        </w:tc>
        <w:tc>
          <w:tcPr>
            <w:tcW w:w="2279" w:type="dxa"/>
            <w:vAlign w:val="center"/>
          </w:tcPr>
          <w:p w14:paraId="41B30361" w14:textId="77777777" w:rsidR="007C5B50" w:rsidRDefault="008A43EE">
            <w:pPr>
              <w:spacing w:line="360" w:lineRule="auto"/>
              <w:jc w:val="center"/>
              <w:rPr>
                <w:szCs w:val="24"/>
              </w:rPr>
            </w:pPr>
            <w:r>
              <w:rPr>
                <w:szCs w:val="24"/>
              </w:rPr>
              <w:t>是</w:t>
            </w:r>
          </w:p>
        </w:tc>
      </w:tr>
    </w:tbl>
    <w:p w14:paraId="02536D9A" w14:textId="77777777" w:rsidR="007C5B50" w:rsidRDefault="007C5B50"/>
    <w:p w14:paraId="55A06A89" w14:textId="77777777" w:rsidR="007C5B50" w:rsidRDefault="008A43EE">
      <w:pPr>
        <w:pStyle w:val="4"/>
      </w:pPr>
      <w:r>
        <w:rPr>
          <w:rFonts w:hint="eastAsia"/>
        </w:rPr>
        <w:t>返回值</w:t>
      </w:r>
    </w:p>
    <w:p w14:paraId="0623EF74" w14:textId="77777777" w:rsidR="007C5B50" w:rsidRDefault="008A43EE">
      <w:pPr>
        <w:rPr>
          <w:szCs w:val="24"/>
        </w:rPr>
      </w:pPr>
      <w:r>
        <w:rPr>
          <w:rFonts w:ascii="宋体" w:hAnsi="宋体" w:cs="宋体" w:hint="eastAsia"/>
          <w:szCs w:val="24"/>
        </w:rPr>
        <w:t>是令牌用户返回true，否则返回false</w:t>
      </w:r>
    </w:p>
    <w:p w14:paraId="2BA5EBEA" w14:textId="77777777" w:rsidR="007C5B50" w:rsidRDefault="007C5B50">
      <w:pPr>
        <w:spacing w:line="360" w:lineRule="auto"/>
        <w:sectPr w:rsidR="007C5B50">
          <w:headerReference w:type="default" r:id="rId31"/>
          <w:footnotePr>
            <w:pos w:val="beneathText"/>
          </w:footnotePr>
          <w:pgSz w:w="11906" w:h="16838"/>
          <w:pgMar w:top="1440" w:right="567" w:bottom="1440" w:left="1621" w:header="709" w:footer="709" w:gutter="0"/>
          <w:cols w:space="0"/>
          <w:docGrid w:linePitch="360"/>
        </w:sectPr>
      </w:pPr>
    </w:p>
    <w:p w14:paraId="17584162" w14:textId="77777777" w:rsidR="007C5B50" w:rsidRDefault="007C5B50">
      <w:pPr>
        <w:spacing w:line="360" w:lineRule="auto"/>
      </w:pPr>
    </w:p>
    <w:p w14:paraId="2FD10A1E" w14:textId="77777777" w:rsidR="007C5B50" w:rsidRDefault="008A43EE">
      <w:pPr>
        <w:pStyle w:val="3"/>
      </w:pPr>
      <w:bookmarkStart w:id="527" w:name="_Toc101347080"/>
      <w:bookmarkStart w:id="528" w:name="_获取用户的签约码"/>
      <w:r>
        <w:rPr>
          <w:rFonts w:hint="eastAsia"/>
        </w:rPr>
        <w:t>获取用户的签约码</w:t>
      </w:r>
      <w:bookmarkEnd w:id="527"/>
    </w:p>
    <w:bookmarkEnd w:id="528"/>
    <w:p w14:paraId="017DFF9D" w14:textId="77777777" w:rsidR="007C5B50" w:rsidRDefault="008A43EE">
      <w:pPr>
        <w:pStyle w:val="4"/>
      </w:pPr>
      <w:r>
        <w:rPr>
          <w:rFonts w:hint="eastAsia"/>
        </w:rPr>
        <w:t>功能描述</w:t>
      </w:r>
    </w:p>
    <w:p w14:paraId="59C3CDED" w14:textId="77777777" w:rsidR="007C5B50" w:rsidRDefault="008A43EE">
      <w:r>
        <w:rPr>
          <w:rFonts w:hint="eastAsia"/>
        </w:rPr>
        <w:t>获取用户签约时的签约码</w:t>
      </w:r>
    </w:p>
    <w:p w14:paraId="47BFD72A" w14:textId="77777777" w:rsidR="007C5B50" w:rsidRDefault="008A43EE">
      <w:pPr>
        <w:pStyle w:val="4"/>
      </w:pPr>
      <w:r>
        <w:rPr>
          <w:rFonts w:hint="eastAsia"/>
        </w:rPr>
        <w:t>前置条件</w:t>
      </w:r>
    </w:p>
    <w:p w14:paraId="25AE31F0" w14:textId="77777777" w:rsidR="007C5B50" w:rsidRDefault="008A43EE">
      <w:pPr>
        <w:rPr>
          <w:szCs w:val="24"/>
        </w:rPr>
      </w:pPr>
      <w:r>
        <w:rPr>
          <w:rFonts w:hint="eastAsia"/>
          <w:szCs w:val="24"/>
        </w:rPr>
        <w:t>已经成功集成</w:t>
      </w:r>
      <w:r>
        <w:rPr>
          <w:rFonts w:hint="eastAsia"/>
          <w:szCs w:val="24"/>
        </w:rPr>
        <w:t>SDK</w:t>
      </w:r>
      <w:r>
        <w:rPr>
          <w:rFonts w:hint="eastAsia"/>
          <w:szCs w:val="24"/>
        </w:rPr>
        <w:t>，并且成功签约用户</w:t>
      </w:r>
    </w:p>
    <w:p w14:paraId="26BE8933" w14:textId="77777777" w:rsidR="007C5B50" w:rsidRDefault="008A43EE">
      <w:pPr>
        <w:pStyle w:val="4"/>
      </w:pPr>
      <w:r>
        <w:rPr>
          <w:rFonts w:hint="eastAsia"/>
        </w:rPr>
        <w:t>请求示例</w:t>
      </w:r>
    </w:p>
    <w:p w14:paraId="76A2282A" w14:textId="77777777" w:rsidR="007C5B50" w:rsidRDefault="008A43EE">
      <w:r>
        <w:rPr>
          <w:rFonts w:hint="eastAsia"/>
          <w:szCs w:val="24"/>
        </w:rPr>
        <w:t>public String getSignCode(String userName)</w:t>
      </w:r>
    </w:p>
    <w:p w14:paraId="45EBCDC4" w14:textId="77777777" w:rsidR="007C5B50" w:rsidRDefault="008A43EE">
      <w:pPr>
        <w:pStyle w:val="4"/>
      </w:pPr>
      <w:r>
        <w:rPr>
          <w:rFonts w:hint="eastAsia"/>
        </w:rPr>
        <w:t>请求参数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3"/>
        <w:gridCol w:w="2279"/>
        <w:gridCol w:w="2279"/>
        <w:gridCol w:w="2279"/>
      </w:tblGrid>
      <w:tr w:rsidR="007C5B50" w14:paraId="03E4D407" w14:textId="77777777">
        <w:trPr>
          <w:trHeight w:val="468"/>
          <w:jc w:val="center"/>
        </w:trPr>
        <w:tc>
          <w:tcPr>
            <w:tcW w:w="2323" w:type="dxa"/>
            <w:shd w:val="clear" w:color="auto" w:fill="C6D9F1"/>
            <w:vAlign w:val="center"/>
          </w:tcPr>
          <w:p w14:paraId="0241B172" w14:textId="77777777" w:rsidR="007C5B50" w:rsidRDefault="008A43EE">
            <w:pPr>
              <w:spacing w:line="360" w:lineRule="auto"/>
              <w:jc w:val="center"/>
              <w:rPr>
                <w:b/>
                <w:szCs w:val="24"/>
              </w:rPr>
            </w:pPr>
            <w:r>
              <w:rPr>
                <w:rFonts w:hint="eastAsia"/>
                <w:b/>
                <w:szCs w:val="24"/>
              </w:rPr>
              <w:t>参数</w:t>
            </w:r>
          </w:p>
        </w:tc>
        <w:tc>
          <w:tcPr>
            <w:tcW w:w="2279" w:type="dxa"/>
            <w:shd w:val="clear" w:color="auto" w:fill="C6D9F1"/>
            <w:vAlign w:val="center"/>
          </w:tcPr>
          <w:p w14:paraId="2D4122B4" w14:textId="77777777" w:rsidR="007C5B50" w:rsidRDefault="008A43EE">
            <w:pPr>
              <w:spacing w:line="360" w:lineRule="auto"/>
              <w:jc w:val="center"/>
              <w:rPr>
                <w:b/>
                <w:szCs w:val="24"/>
              </w:rPr>
            </w:pPr>
            <w:r>
              <w:rPr>
                <w:b/>
                <w:szCs w:val="24"/>
              </w:rPr>
              <w:t>类型</w:t>
            </w:r>
          </w:p>
        </w:tc>
        <w:tc>
          <w:tcPr>
            <w:tcW w:w="2279" w:type="dxa"/>
            <w:shd w:val="clear" w:color="auto" w:fill="C6D9F1"/>
            <w:vAlign w:val="center"/>
          </w:tcPr>
          <w:p w14:paraId="36DD2763" w14:textId="77777777" w:rsidR="007C5B50" w:rsidRDefault="008A43EE">
            <w:pPr>
              <w:spacing w:line="360" w:lineRule="auto"/>
              <w:jc w:val="center"/>
              <w:rPr>
                <w:b/>
                <w:szCs w:val="24"/>
              </w:rPr>
            </w:pPr>
            <w:r>
              <w:rPr>
                <w:rFonts w:hint="eastAsia"/>
                <w:b/>
                <w:szCs w:val="24"/>
              </w:rPr>
              <w:t>说明</w:t>
            </w:r>
          </w:p>
        </w:tc>
        <w:tc>
          <w:tcPr>
            <w:tcW w:w="2279" w:type="dxa"/>
            <w:shd w:val="clear" w:color="auto" w:fill="C6D9F1"/>
            <w:vAlign w:val="center"/>
          </w:tcPr>
          <w:p w14:paraId="5D3CE332" w14:textId="77777777" w:rsidR="007C5B50" w:rsidRDefault="008A43EE">
            <w:pPr>
              <w:spacing w:line="360" w:lineRule="auto"/>
              <w:jc w:val="center"/>
              <w:rPr>
                <w:b/>
                <w:szCs w:val="24"/>
              </w:rPr>
            </w:pPr>
            <w:r>
              <w:rPr>
                <w:b/>
                <w:szCs w:val="24"/>
              </w:rPr>
              <w:t>非空要求</w:t>
            </w:r>
          </w:p>
        </w:tc>
      </w:tr>
      <w:tr w:rsidR="007C5B50" w14:paraId="66A5D7A9" w14:textId="77777777">
        <w:trPr>
          <w:trHeight w:val="468"/>
          <w:jc w:val="center"/>
        </w:trPr>
        <w:tc>
          <w:tcPr>
            <w:tcW w:w="2323" w:type="dxa"/>
            <w:vAlign w:val="center"/>
          </w:tcPr>
          <w:p w14:paraId="7CA6C25E" w14:textId="77777777" w:rsidR="007C5B50" w:rsidRDefault="008A43EE">
            <w:pPr>
              <w:spacing w:line="360" w:lineRule="auto"/>
              <w:jc w:val="center"/>
              <w:rPr>
                <w:szCs w:val="24"/>
              </w:rPr>
            </w:pPr>
            <w:r>
              <w:rPr>
                <w:szCs w:val="24"/>
              </w:rPr>
              <w:t>username</w:t>
            </w:r>
          </w:p>
        </w:tc>
        <w:tc>
          <w:tcPr>
            <w:tcW w:w="2279" w:type="dxa"/>
            <w:vAlign w:val="center"/>
          </w:tcPr>
          <w:p w14:paraId="247B8856" w14:textId="77777777" w:rsidR="007C5B50" w:rsidRDefault="008A43EE">
            <w:pPr>
              <w:spacing w:line="360" w:lineRule="auto"/>
              <w:jc w:val="center"/>
              <w:rPr>
                <w:rFonts w:eastAsia="Times New Roman"/>
                <w:szCs w:val="24"/>
              </w:rPr>
            </w:pPr>
            <w:r>
              <w:rPr>
                <w:szCs w:val="24"/>
              </w:rPr>
              <w:t>String</w:t>
            </w:r>
          </w:p>
        </w:tc>
        <w:tc>
          <w:tcPr>
            <w:tcW w:w="2279" w:type="dxa"/>
            <w:vAlign w:val="center"/>
          </w:tcPr>
          <w:p w14:paraId="322A0C35" w14:textId="77777777" w:rsidR="007C5B50" w:rsidRDefault="008A43EE">
            <w:pPr>
              <w:spacing w:line="360" w:lineRule="auto"/>
              <w:jc w:val="center"/>
              <w:rPr>
                <w:rFonts w:ascii="宋体" w:hAnsi="宋体" w:cs="宋体"/>
                <w:szCs w:val="24"/>
              </w:rPr>
            </w:pPr>
            <w:r>
              <w:rPr>
                <w:rFonts w:hint="eastAsia"/>
                <w:szCs w:val="24"/>
              </w:rPr>
              <w:t>用户名</w:t>
            </w:r>
          </w:p>
        </w:tc>
        <w:tc>
          <w:tcPr>
            <w:tcW w:w="2279" w:type="dxa"/>
            <w:vAlign w:val="center"/>
          </w:tcPr>
          <w:p w14:paraId="1223133D" w14:textId="77777777" w:rsidR="007C5B50" w:rsidRDefault="008A43EE">
            <w:pPr>
              <w:spacing w:line="360" w:lineRule="auto"/>
              <w:jc w:val="center"/>
              <w:rPr>
                <w:szCs w:val="24"/>
              </w:rPr>
            </w:pPr>
            <w:r>
              <w:rPr>
                <w:szCs w:val="24"/>
              </w:rPr>
              <w:t>是</w:t>
            </w:r>
          </w:p>
        </w:tc>
      </w:tr>
    </w:tbl>
    <w:p w14:paraId="034F59B2" w14:textId="77777777" w:rsidR="007C5B50" w:rsidRDefault="007C5B50"/>
    <w:p w14:paraId="1630B957" w14:textId="77777777" w:rsidR="007C5B50" w:rsidRDefault="008A43EE">
      <w:pPr>
        <w:pStyle w:val="4"/>
      </w:pPr>
      <w:r>
        <w:rPr>
          <w:rFonts w:hint="eastAsia"/>
        </w:rPr>
        <w:t>返回值</w:t>
      </w:r>
    </w:p>
    <w:p w14:paraId="6642F082" w14:textId="77777777" w:rsidR="007C5B50" w:rsidRDefault="008A43EE">
      <w:pPr>
        <w:rPr>
          <w:szCs w:val="24"/>
        </w:rPr>
      </w:pPr>
      <w:r>
        <w:rPr>
          <w:rFonts w:hint="eastAsia"/>
          <w:szCs w:val="24"/>
        </w:rPr>
        <w:t xml:space="preserve">String </w:t>
      </w:r>
      <w:r>
        <w:rPr>
          <w:rFonts w:hint="eastAsia"/>
          <w:szCs w:val="24"/>
        </w:rPr>
        <w:t>类型的签约码，没有获取到返回</w:t>
      </w:r>
      <w:r>
        <w:rPr>
          <w:rFonts w:hint="eastAsia"/>
          <w:szCs w:val="24"/>
        </w:rPr>
        <w:t>null</w:t>
      </w:r>
    </w:p>
    <w:p w14:paraId="31119B05" w14:textId="77777777" w:rsidR="007C5B50" w:rsidRDefault="007C5B50">
      <w:pPr>
        <w:spacing w:line="360" w:lineRule="auto"/>
        <w:sectPr w:rsidR="007C5B50">
          <w:headerReference w:type="default" r:id="rId32"/>
          <w:footnotePr>
            <w:pos w:val="beneathText"/>
          </w:footnotePr>
          <w:pgSz w:w="11906" w:h="16838"/>
          <w:pgMar w:top="1440" w:right="567" w:bottom="1440" w:left="1621" w:header="709" w:footer="709" w:gutter="0"/>
          <w:cols w:space="0"/>
          <w:docGrid w:linePitch="360"/>
        </w:sectPr>
      </w:pPr>
    </w:p>
    <w:p w14:paraId="0B74E8F5" w14:textId="77777777" w:rsidR="007C5B50" w:rsidRDefault="007C5B50">
      <w:pPr>
        <w:spacing w:line="360" w:lineRule="auto"/>
      </w:pPr>
    </w:p>
    <w:p w14:paraId="1F19C630" w14:textId="77777777" w:rsidR="007C5B50" w:rsidRDefault="008A43EE">
      <w:pPr>
        <w:pStyle w:val="3"/>
      </w:pPr>
      <w:bookmarkStart w:id="529" w:name="_Toc101347081"/>
      <w:r>
        <w:rPr>
          <w:rFonts w:hint="eastAsia"/>
        </w:rPr>
        <w:t>获取用户的邮箱地址</w:t>
      </w:r>
      <w:bookmarkEnd w:id="529"/>
    </w:p>
    <w:p w14:paraId="3AD4E858" w14:textId="77777777" w:rsidR="007C5B50" w:rsidRDefault="008A43EE">
      <w:pPr>
        <w:pStyle w:val="4"/>
      </w:pPr>
      <w:r>
        <w:rPr>
          <w:rFonts w:hint="eastAsia"/>
        </w:rPr>
        <w:t>功能描述</w:t>
      </w:r>
    </w:p>
    <w:p w14:paraId="14E247B2" w14:textId="77777777" w:rsidR="007C5B50" w:rsidRDefault="008A43EE">
      <w:pPr>
        <w:rPr>
          <w:lang w:eastAsia="zh"/>
        </w:rPr>
      </w:pPr>
      <w:r>
        <w:rPr>
          <w:rFonts w:hint="eastAsia"/>
        </w:rPr>
        <w:t>获取用户签约时的邮箱地址</w:t>
      </w:r>
      <w:r>
        <w:rPr>
          <w:rFonts w:hint="eastAsia"/>
        </w:rPr>
        <w:t>,</w:t>
      </w:r>
      <w:r>
        <w:rPr>
          <w:rFonts w:hint="eastAsia"/>
        </w:rPr>
        <w:t>如果有</w:t>
      </w:r>
    </w:p>
    <w:p w14:paraId="47E53554" w14:textId="77777777" w:rsidR="007C5B50" w:rsidRDefault="008A43EE">
      <w:pPr>
        <w:pStyle w:val="4"/>
      </w:pPr>
      <w:r>
        <w:rPr>
          <w:rFonts w:hint="eastAsia"/>
        </w:rPr>
        <w:t>前置条件</w:t>
      </w:r>
    </w:p>
    <w:p w14:paraId="3F3BC429" w14:textId="77777777" w:rsidR="007C5B50" w:rsidRDefault="008A43EE">
      <w:pPr>
        <w:rPr>
          <w:szCs w:val="24"/>
        </w:rPr>
      </w:pPr>
      <w:r>
        <w:rPr>
          <w:rFonts w:hint="eastAsia"/>
          <w:szCs w:val="24"/>
        </w:rPr>
        <w:t>已经成功集成</w:t>
      </w:r>
      <w:r>
        <w:rPr>
          <w:rFonts w:hint="eastAsia"/>
          <w:szCs w:val="24"/>
        </w:rPr>
        <w:t>SDK</w:t>
      </w:r>
      <w:r>
        <w:rPr>
          <w:rFonts w:hint="eastAsia"/>
          <w:szCs w:val="24"/>
        </w:rPr>
        <w:t>，并且成功签约用户</w:t>
      </w:r>
    </w:p>
    <w:p w14:paraId="72E14144" w14:textId="77777777" w:rsidR="007C5B50" w:rsidRDefault="008A43EE">
      <w:pPr>
        <w:pStyle w:val="4"/>
      </w:pPr>
      <w:r>
        <w:rPr>
          <w:rFonts w:hint="eastAsia"/>
        </w:rPr>
        <w:t>请求示例</w:t>
      </w:r>
    </w:p>
    <w:p w14:paraId="4691CEE1" w14:textId="77777777" w:rsidR="007C5B50" w:rsidRDefault="008A43EE">
      <w:r>
        <w:rPr>
          <w:rFonts w:hint="eastAsia"/>
          <w:szCs w:val="24"/>
        </w:rPr>
        <w:t>public String getEmail(String userName)</w:t>
      </w:r>
    </w:p>
    <w:p w14:paraId="62BA6D45" w14:textId="77777777" w:rsidR="007C5B50" w:rsidRDefault="008A43EE">
      <w:pPr>
        <w:pStyle w:val="4"/>
      </w:pPr>
      <w:r>
        <w:rPr>
          <w:rFonts w:hint="eastAsia"/>
        </w:rPr>
        <w:t>请求参数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3"/>
        <w:gridCol w:w="2279"/>
        <w:gridCol w:w="2279"/>
        <w:gridCol w:w="2279"/>
      </w:tblGrid>
      <w:tr w:rsidR="007C5B50" w14:paraId="20F265E9" w14:textId="77777777">
        <w:trPr>
          <w:trHeight w:val="468"/>
          <w:jc w:val="center"/>
        </w:trPr>
        <w:tc>
          <w:tcPr>
            <w:tcW w:w="2323" w:type="dxa"/>
            <w:shd w:val="clear" w:color="auto" w:fill="C6D9F1"/>
            <w:vAlign w:val="center"/>
          </w:tcPr>
          <w:p w14:paraId="24FEE09C" w14:textId="77777777" w:rsidR="007C5B50" w:rsidRDefault="008A43EE">
            <w:pPr>
              <w:spacing w:line="360" w:lineRule="auto"/>
              <w:jc w:val="center"/>
              <w:rPr>
                <w:b/>
                <w:szCs w:val="24"/>
              </w:rPr>
            </w:pPr>
            <w:r>
              <w:rPr>
                <w:rFonts w:hint="eastAsia"/>
                <w:b/>
                <w:szCs w:val="24"/>
              </w:rPr>
              <w:t>参数</w:t>
            </w:r>
          </w:p>
        </w:tc>
        <w:tc>
          <w:tcPr>
            <w:tcW w:w="2279" w:type="dxa"/>
            <w:shd w:val="clear" w:color="auto" w:fill="C6D9F1"/>
            <w:vAlign w:val="center"/>
          </w:tcPr>
          <w:p w14:paraId="60FB93C4" w14:textId="77777777" w:rsidR="007C5B50" w:rsidRDefault="008A43EE">
            <w:pPr>
              <w:spacing w:line="360" w:lineRule="auto"/>
              <w:jc w:val="center"/>
              <w:rPr>
                <w:b/>
                <w:szCs w:val="24"/>
              </w:rPr>
            </w:pPr>
            <w:r>
              <w:rPr>
                <w:b/>
                <w:szCs w:val="24"/>
              </w:rPr>
              <w:t>类型</w:t>
            </w:r>
          </w:p>
        </w:tc>
        <w:tc>
          <w:tcPr>
            <w:tcW w:w="2279" w:type="dxa"/>
            <w:shd w:val="clear" w:color="auto" w:fill="C6D9F1"/>
            <w:vAlign w:val="center"/>
          </w:tcPr>
          <w:p w14:paraId="2E60B0E7" w14:textId="77777777" w:rsidR="007C5B50" w:rsidRDefault="008A43EE">
            <w:pPr>
              <w:spacing w:line="360" w:lineRule="auto"/>
              <w:jc w:val="center"/>
              <w:rPr>
                <w:b/>
                <w:szCs w:val="24"/>
              </w:rPr>
            </w:pPr>
            <w:r>
              <w:rPr>
                <w:rFonts w:hint="eastAsia"/>
                <w:b/>
                <w:szCs w:val="24"/>
              </w:rPr>
              <w:t>说明</w:t>
            </w:r>
          </w:p>
        </w:tc>
        <w:tc>
          <w:tcPr>
            <w:tcW w:w="2279" w:type="dxa"/>
            <w:shd w:val="clear" w:color="auto" w:fill="C6D9F1"/>
            <w:vAlign w:val="center"/>
          </w:tcPr>
          <w:p w14:paraId="4E6F5A92" w14:textId="77777777" w:rsidR="007C5B50" w:rsidRDefault="008A43EE">
            <w:pPr>
              <w:spacing w:line="360" w:lineRule="auto"/>
              <w:jc w:val="center"/>
              <w:rPr>
                <w:b/>
                <w:szCs w:val="24"/>
              </w:rPr>
            </w:pPr>
            <w:r>
              <w:rPr>
                <w:b/>
                <w:szCs w:val="24"/>
              </w:rPr>
              <w:t>非空要求</w:t>
            </w:r>
          </w:p>
        </w:tc>
      </w:tr>
      <w:tr w:rsidR="007C5B50" w14:paraId="3A87AF28" w14:textId="77777777">
        <w:trPr>
          <w:trHeight w:val="468"/>
          <w:jc w:val="center"/>
        </w:trPr>
        <w:tc>
          <w:tcPr>
            <w:tcW w:w="2323" w:type="dxa"/>
            <w:vAlign w:val="center"/>
          </w:tcPr>
          <w:p w14:paraId="0E3C7171" w14:textId="77777777" w:rsidR="007C5B50" w:rsidRDefault="008A43EE">
            <w:pPr>
              <w:spacing w:line="360" w:lineRule="auto"/>
              <w:jc w:val="center"/>
              <w:rPr>
                <w:szCs w:val="24"/>
              </w:rPr>
            </w:pPr>
            <w:r>
              <w:rPr>
                <w:szCs w:val="24"/>
              </w:rPr>
              <w:t>username</w:t>
            </w:r>
          </w:p>
        </w:tc>
        <w:tc>
          <w:tcPr>
            <w:tcW w:w="2279" w:type="dxa"/>
            <w:vAlign w:val="center"/>
          </w:tcPr>
          <w:p w14:paraId="3FD8AEB4" w14:textId="77777777" w:rsidR="007C5B50" w:rsidRDefault="008A43EE">
            <w:pPr>
              <w:spacing w:line="360" w:lineRule="auto"/>
              <w:jc w:val="center"/>
              <w:rPr>
                <w:rFonts w:eastAsia="Times New Roman"/>
                <w:szCs w:val="24"/>
              </w:rPr>
            </w:pPr>
            <w:r>
              <w:rPr>
                <w:szCs w:val="24"/>
              </w:rPr>
              <w:t>String</w:t>
            </w:r>
          </w:p>
        </w:tc>
        <w:tc>
          <w:tcPr>
            <w:tcW w:w="2279" w:type="dxa"/>
            <w:vAlign w:val="center"/>
          </w:tcPr>
          <w:p w14:paraId="76B30122" w14:textId="77777777" w:rsidR="007C5B50" w:rsidRDefault="008A43EE">
            <w:pPr>
              <w:spacing w:line="360" w:lineRule="auto"/>
              <w:jc w:val="center"/>
              <w:rPr>
                <w:rFonts w:ascii="宋体" w:hAnsi="宋体" w:cs="宋体"/>
                <w:szCs w:val="24"/>
              </w:rPr>
            </w:pPr>
            <w:r>
              <w:rPr>
                <w:rFonts w:hint="eastAsia"/>
                <w:szCs w:val="24"/>
              </w:rPr>
              <w:t>用户名</w:t>
            </w:r>
          </w:p>
        </w:tc>
        <w:tc>
          <w:tcPr>
            <w:tcW w:w="2279" w:type="dxa"/>
            <w:vAlign w:val="center"/>
          </w:tcPr>
          <w:p w14:paraId="4C3F7C12" w14:textId="77777777" w:rsidR="007C5B50" w:rsidRDefault="008A43EE">
            <w:pPr>
              <w:spacing w:line="360" w:lineRule="auto"/>
              <w:jc w:val="center"/>
              <w:rPr>
                <w:szCs w:val="24"/>
              </w:rPr>
            </w:pPr>
            <w:r>
              <w:rPr>
                <w:szCs w:val="24"/>
              </w:rPr>
              <w:t>是</w:t>
            </w:r>
          </w:p>
        </w:tc>
      </w:tr>
    </w:tbl>
    <w:p w14:paraId="02576B99" w14:textId="77777777" w:rsidR="007C5B50" w:rsidRDefault="007C5B50"/>
    <w:p w14:paraId="6EC78CCB" w14:textId="77777777" w:rsidR="007C5B50" w:rsidRDefault="008A43EE">
      <w:pPr>
        <w:pStyle w:val="4"/>
      </w:pPr>
      <w:r>
        <w:rPr>
          <w:rFonts w:hint="eastAsia"/>
        </w:rPr>
        <w:t>返回值</w:t>
      </w:r>
    </w:p>
    <w:p w14:paraId="78713B23" w14:textId="77777777" w:rsidR="007C5B50" w:rsidRDefault="008A43EE">
      <w:pPr>
        <w:rPr>
          <w:szCs w:val="24"/>
        </w:rPr>
      </w:pPr>
      <w:r>
        <w:rPr>
          <w:rFonts w:hint="eastAsia"/>
          <w:szCs w:val="24"/>
        </w:rPr>
        <w:t xml:space="preserve">String </w:t>
      </w:r>
      <w:r>
        <w:rPr>
          <w:rFonts w:hint="eastAsia"/>
          <w:szCs w:val="24"/>
        </w:rPr>
        <w:t>类型的邮箱地址，没有获取到返回</w:t>
      </w:r>
      <w:r>
        <w:rPr>
          <w:rFonts w:hint="eastAsia"/>
          <w:szCs w:val="24"/>
        </w:rPr>
        <w:t>null</w:t>
      </w:r>
    </w:p>
    <w:p w14:paraId="2AF69425" w14:textId="77777777" w:rsidR="007C5B50" w:rsidRDefault="007C5B50">
      <w:pPr>
        <w:spacing w:line="360" w:lineRule="auto"/>
        <w:sectPr w:rsidR="007C5B50">
          <w:headerReference w:type="default" r:id="rId33"/>
          <w:footnotePr>
            <w:pos w:val="beneathText"/>
          </w:footnotePr>
          <w:pgSz w:w="11906" w:h="16838"/>
          <w:pgMar w:top="1440" w:right="567" w:bottom="1440" w:left="1621" w:header="709" w:footer="709" w:gutter="0"/>
          <w:cols w:space="0"/>
          <w:docGrid w:linePitch="360"/>
        </w:sectPr>
      </w:pPr>
    </w:p>
    <w:p w14:paraId="509E0E9B" w14:textId="77777777" w:rsidR="007C5B50" w:rsidRDefault="007C5B50">
      <w:pPr>
        <w:spacing w:line="360" w:lineRule="auto"/>
      </w:pPr>
    </w:p>
    <w:p w14:paraId="5AA32EDE" w14:textId="77777777" w:rsidR="007C5B50" w:rsidRDefault="008A43EE">
      <w:pPr>
        <w:pStyle w:val="3"/>
      </w:pPr>
      <w:bookmarkStart w:id="530" w:name="_Toc101347082"/>
      <w:bookmarkStart w:id="531" w:name="_获取用户的手机号"/>
      <w:r>
        <w:rPr>
          <w:rFonts w:hint="eastAsia"/>
        </w:rPr>
        <w:t>获取用户的手机号</w:t>
      </w:r>
      <w:bookmarkEnd w:id="530"/>
    </w:p>
    <w:bookmarkEnd w:id="531"/>
    <w:p w14:paraId="4149DD54" w14:textId="77777777" w:rsidR="007C5B50" w:rsidRDefault="008A43EE">
      <w:pPr>
        <w:pStyle w:val="4"/>
      </w:pPr>
      <w:r>
        <w:rPr>
          <w:rFonts w:hint="eastAsia"/>
        </w:rPr>
        <w:t>功能描述</w:t>
      </w:r>
    </w:p>
    <w:p w14:paraId="49BCC1D2" w14:textId="77777777" w:rsidR="007C5B50" w:rsidRDefault="008A43EE">
      <w:r>
        <w:rPr>
          <w:rFonts w:hint="eastAsia"/>
        </w:rPr>
        <w:t>获取用户的手机号</w:t>
      </w:r>
    </w:p>
    <w:p w14:paraId="69647B1D" w14:textId="77777777" w:rsidR="007C5B50" w:rsidRDefault="008A43EE">
      <w:pPr>
        <w:pStyle w:val="4"/>
      </w:pPr>
      <w:r>
        <w:rPr>
          <w:rFonts w:hint="eastAsia"/>
        </w:rPr>
        <w:t>前置条件</w:t>
      </w:r>
    </w:p>
    <w:p w14:paraId="4ED401F8" w14:textId="77777777" w:rsidR="007C5B50" w:rsidRDefault="008A43EE">
      <w:pPr>
        <w:rPr>
          <w:szCs w:val="24"/>
        </w:rPr>
      </w:pPr>
      <w:r>
        <w:rPr>
          <w:rFonts w:hint="eastAsia"/>
          <w:szCs w:val="24"/>
        </w:rPr>
        <w:t>已经成功集成</w:t>
      </w:r>
      <w:r>
        <w:rPr>
          <w:rFonts w:hint="eastAsia"/>
          <w:szCs w:val="24"/>
        </w:rPr>
        <w:t>SDK</w:t>
      </w:r>
      <w:r>
        <w:rPr>
          <w:rFonts w:hint="eastAsia"/>
          <w:szCs w:val="24"/>
        </w:rPr>
        <w:t>，并且成功签约用户</w:t>
      </w:r>
    </w:p>
    <w:p w14:paraId="365C594A" w14:textId="77777777" w:rsidR="007C5B50" w:rsidRDefault="008A43EE">
      <w:pPr>
        <w:pStyle w:val="4"/>
      </w:pPr>
      <w:r>
        <w:rPr>
          <w:rFonts w:hint="eastAsia"/>
        </w:rPr>
        <w:t>请求示例</w:t>
      </w:r>
    </w:p>
    <w:p w14:paraId="0FDA4FB1" w14:textId="77777777" w:rsidR="007C5B50" w:rsidRDefault="008A43EE">
      <w:r>
        <w:rPr>
          <w:rFonts w:hint="eastAsia"/>
          <w:szCs w:val="24"/>
        </w:rPr>
        <w:t>public String getMobileNo(String userName)</w:t>
      </w:r>
    </w:p>
    <w:p w14:paraId="452FEAAE" w14:textId="77777777" w:rsidR="007C5B50" w:rsidRDefault="008A43EE">
      <w:pPr>
        <w:pStyle w:val="4"/>
      </w:pPr>
      <w:r>
        <w:rPr>
          <w:rFonts w:hint="eastAsia"/>
        </w:rPr>
        <w:t>请求参数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3"/>
        <w:gridCol w:w="2279"/>
        <w:gridCol w:w="2279"/>
        <w:gridCol w:w="2279"/>
      </w:tblGrid>
      <w:tr w:rsidR="007C5B50" w14:paraId="27AEFBDB" w14:textId="77777777">
        <w:trPr>
          <w:trHeight w:val="468"/>
          <w:jc w:val="center"/>
        </w:trPr>
        <w:tc>
          <w:tcPr>
            <w:tcW w:w="2323" w:type="dxa"/>
            <w:shd w:val="clear" w:color="auto" w:fill="C6D9F1"/>
            <w:vAlign w:val="center"/>
          </w:tcPr>
          <w:p w14:paraId="5A4AE396" w14:textId="77777777" w:rsidR="007C5B50" w:rsidRDefault="008A43EE">
            <w:pPr>
              <w:spacing w:line="360" w:lineRule="auto"/>
              <w:jc w:val="center"/>
              <w:rPr>
                <w:b/>
                <w:szCs w:val="24"/>
              </w:rPr>
            </w:pPr>
            <w:r>
              <w:rPr>
                <w:rFonts w:hint="eastAsia"/>
                <w:b/>
                <w:szCs w:val="24"/>
              </w:rPr>
              <w:t>参数</w:t>
            </w:r>
          </w:p>
        </w:tc>
        <w:tc>
          <w:tcPr>
            <w:tcW w:w="2279" w:type="dxa"/>
            <w:shd w:val="clear" w:color="auto" w:fill="C6D9F1"/>
            <w:vAlign w:val="center"/>
          </w:tcPr>
          <w:p w14:paraId="0609CB2F" w14:textId="77777777" w:rsidR="007C5B50" w:rsidRDefault="008A43EE">
            <w:pPr>
              <w:spacing w:line="360" w:lineRule="auto"/>
              <w:jc w:val="center"/>
              <w:rPr>
                <w:b/>
                <w:szCs w:val="24"/>
              </w:rPr>
            </w:pPr>
            <w:r>
              <w:rPr>
                <w:b/>
                <w:szCs w:val="24"/>
              </w:rPr>
              <w:t>类型</w:t>
            </w:r>
          </w:p>
        </w:tc>
        <w:tc>
          <w:tcPr>
            <w:tcW w:w="2279" w:type="dxa"/>
            <w:shd w:val="clear" w:color="auto" w:fill="C6D9F1"/>
            <w:vAlign w:val="center"/>
          </w:tcPr>
          <w:p w14:paraId="40C48DCF" w14:textId="77777777" w:rsidR="007C5B50" w:rsidRDefault="008A43EE">
            <w:pPr>
              <w:spacing w:line="360" w:lineRule="auto"/>
              <w:jc w:val="center"/>
              <w:rPr>
                <w:b/>
                <w:szCs w:val="24"/>
              </w:rPr>
            </w:pPr>
            <w:r>
              <w:rPr>
                <w:rFonts w:hint="eastAsia"/>
                <w:b/>
                <w:szCs w:val="24"/>
              </w:rPr>
              <w:t>说明</w:t>
            </w:r>
          </w:p>
        </w:tc>
        <w:tc>
          <w:tcPr>
            <w:tcW w:w="2279" w:type="dxa"/>
            <w:shd w:val="clear" w:color="auto" w:fill="C6D9F1"/>
            <w:vAlign w:val="center"/>
          </w:tcPr>
          <w:p w14:paraId="4F811FD5" w14:textId="77777777" w:rsidR="007C5B50" w:rsidRDefault="008A43EE">
            <w:pPr>
              <w:spacing w:line="360" w:lineRule="auto"/>
              <w:jc w:val="center"/>
              <w:rPr>
                <w:b/>
                <w:szCs w:val="24"/>
              </w:rPr>
            </w:pPr>
            <w:r>
              <w:rPr>
                <w:b/>
                <w:szCs w:val="24"/>
              </w:rPr>
              <w:t>非空要求</w:t>
            </w:r>
          </w:p>
        </w:tc>
      </w:tr>
      <w:tr w:rsidR="007C5B50" w14:paraId="48969149" w14:textId="77777777">
        <w:trPr>
          <w:trHeight w:val="468"/>
          <w:jc w:val="center"/>
        </w:trPr>
        <w:tc>
          <w:tcPr>
            <w:tcW w:w="2323" w:type="dxa"/>
            <w:vAlign w:val="center"/>
          </w:tcPr>
          <w:p w14:paraId="7F00D35A" w14:textId="77777777" w:rsidR="007C5B50" w:rsidRDefault="008A43EE">
            <w:pPr>
              <w:spacing w:line="360" w:lineRule="auto"/>
              <w:jc w:val="center"/>
              <w:rPr>
                <w:szCs w:val="24"/>
              </w:rPr>
            </w:pPr>
            <w:r>
              <w:rPr>
                <w:szCs w:val="24"/>
              </w:rPr>
              <w:t>username</w:t>
            </w:r>
          </w:p>
        </w:tc>
        <w:tc>
          <w:tcPr>
            <w:tcW w:w="2279" w:type="dxa"/>
            <w:vAlign w:val="center"/>
          </w:tcPr>
          <w:p w14:paraId="5DB918E2" w14:textId="77777777" w:rsidR="007C5B50" w:rsidRDefault="008A43EE">
            <w:pPr>
              <w:spacing w:line="360" w:lineRule="auto"/>
              <w:jc w:val="center"/>
              <w:rPr>
                <w:rFonts w:eastAsia="Times New Roman"/>
                <w:szCs w:val="24"/>
              </w:rPr>
            </w:pPr>
            <w:r>
              <w:rPr>
                <w:szCs w:val="24"/>
              </w:rPr>
              <w:t>String</w:t>
            </w:r>
          </w:p>
        </w:tc>
        <w:tc>
          <w:tcPr>
            <w:tcW w:w="2279" w:type="dxa"/>
            <w:vAlign w:val="center"/>
          </w:tcPr>
          <w:p w14:paraId="20FC733D" w14:textId="77777777" w:rsidR="007C5B50" w:rsidRDefault="008A43EE">
            <w:pPr>
              <w:spacing w:line="360" w:lineRule="auto"/>
              <w:jc w:val="center"/>
              <w:rPr>
                <w:rFonts w:ascii="宋体" w:hAnsi="宋体" w:cs="宋体"/>
                <w:szCs w:val="24"/>
              </w:rPr>
            </w:pPr>
            <w:r>
              <w:rPr>
                <w:rFonts w:hint="eastAsia"/>
                <w:szCs w:val="24"/>
              </w:rPr>
              <w:t>用户名</w:t>
            </w:r>
          </w:p>
        </w:tc>
        <w:tc>
          <w:tcPr>
            <w:tcW w:w="2279" w:type="dxa"/>
            <w:vAlign w:val="center"/>
          </w:tcPr>
          <w:p w14:paraId="0FDDBC89" w14:textId="77777777" w:rsidR="007C5B50" w:rsidRDefault="008A43EE">
            <w:pPr>
              <w:spacing w:line="360" w:lineRule="auto"/>
              <w:jc w:val="center"/>
              <w:rPr>
                <w:szCs w:val="24"/>
              </w:rPr>
            </w:pPr>
            <w:r>
              <w:rPr>
                <w:szCs w:val="24"/>
              </w:rPr>
              <w:t>是</w:t>
            </w:r>
          </w:p>
        </w:tc>
      </w:tr>
    </w:tbl>
    <w:p w14:paraId="53507C3A" w14:textId="77777777" w:rsidR="007C5B50" w:rsidRDefault="007C5B50"/>
    <w:p w14:paraId="51BAADB0" w14:textId="77777777" w:rsidR="007C5B50" w:rsidRDefault="008A43EE">
      <w:pPr>
        <w:pStyle w:val="4"/>
      </w:pPr>
      <w:r>
        <w:rPr>
          <w:rFonts w:hint="eastAsia"/>
        </w:rPr>
        <w:t>返回值</w:t>
      </w:r>
    </w:p>
    <w:p w14:paraId="01A61301" w14:textId="77777777" w:rsidR="007C5B50" w:rsidRDefault="008A43EE">
      <w:pPr>
        <w:rPr>
          <w:szCs w:val="24"/>
        </w:rPr>
      </w:pPr>
      <w:r>
        <w:rPr>
          <w:rFonts w:hint="eastAsia"/>
          <w:szCs w:val="24"/>
        </w:rPr>
        <w:t xml:space="preserve">String </w:t>
      </w:r>
      <w:r>
        <w:rPr>
          <w:rFonts w:hint="eastAsia"/>
          <w:szCs w:val="24"/>
        </w:rPr>
        <w:t>类型的手机号，没有获取到返回</w:t>
      </w:r>
      <w:r>
        <w:rPr>
          <w:rFonts w:hint="eastAsia"/>
          <w:szCs w:val="24"/>
        </w:rPr>
        <w:t>null</w:t>
      </w:r>
    </w:p>
    <w:p w14:paraId="5B33CD93" w14:textId="77777777" w:rsidR="007C5B50" w:rsidRDefault="007C5B50">
      <w:pPr>
        <w:spacing w:line="360" w:lineRule="auto"/>
        <w:sectPr w:rsidR="007C5B50">
          <w:headerReference w:type="default" r:id="rId34"/>
          <w:footnotePr>
            <w:pos w:val="beneathText"/>
          </w:footnotePr>
          <w:pgSz w:w="11906" w:h="16838"/>
          <w:pgMar w:top="1440" w:right="567" w:bottom="1440" w:left="1621" w:header="709" w:footer="709" w:gutter="0"/>
          <w:cols w:space="0"/>
          <w:docGrid w:linePitch="360"/>
        </w:sectPr>
      </w:pPr>
    </w:p>
    <w:p w14:paraId="6D6273CA" w14:textId="77777777" w:rsidR="007C5B50" w:rsidRDefault="007C5B50">
      <w:pPr>
        <w:spacing w:line="360" w:lineRule="auto"/>
      </w:pPr>
    </w:p>
    <w:p w14:paraId="75010D8E" w14:textId="77777777" w:rsidR="007C5B50" w:rsidRDefault="008A43EE">
      <w:pPr>
        <w:pStyle w:val="3"/>
      </w:pPr>
      <w:bookmarkStart w:id="532" w:name="_Toc101347083"/>
      <w:bookmarkStart w:id="533" w:name="_获取用户的姓名"/>
      <w:r>
        <w:rPr>
          <w:rFonts w:hint="eastAsia"/>
        </w:rPr>
        <w:t>获取用户的姓名</w:t>
      </w:r>
      <w:bookmarkEnd w:id="532"/>
    </w:p>
    <w:bookmarkEnd w:id="533"/>
    <w:p w14:paraId="4472067C" w14:textId="77777777" w:rsidR="007C5B50" w:rsidRDefault="008A43EE">
      <w:pPr>
        <w:pStyle w:val="4"/>
      </w:pPr>
      <w:r>
        <w:rPr>
          <w:rFonts w:hint="eastAsia"/>
        </w:rPr>
        <w:t>功能描述</w:t>
      </w:r>
    </w:p>
    <w:p w14:paraId="656F8D4D" w14:textId="77777777" w:rsidR="007C5B50" w:rsidRDefault="008A43EE">
      <w:r>
        <w:rPr>
          <w:rFonts w:hint="eastAsia"/>
        </w:rPr>
        <w:t>获取用户的姓名</w:t>
      </w:r>
    </w:p>
    <w:p w14:paraId="038C9D0A" w14:textId="77777777" w:rsidR="007C5B50" w:rsidRDefault="008A43EE">
      <w:pPr>
        <w:pStyle w:val="4"/>
      </w:pPr>
      <w:r>
        <w:rPr>
          <w:rFonts w:hint="eastAsia"/>
        </w:rPr>
        <w:t>前置条件</w:t>
      </w:r>
    </w:p>
    <w:p w14:paraId="447148D9" w14:textId="77777777" w:rsidR="007C5B50" w:rsidRDefault="008A43EE">
      <w:pPr>
        <w:rPr>
          <w:szCs w:val="24"/>
        </w:rPr>
      </w:pPr>
      <w:r>
        <w:rPr>
          <w:rFonts w:hint="eastAsia"/>
          <w:szCs w:val="24"/>
        </w:rPr>
        <w:t>已经成功集成</w:t>
      </w:r>
      <w:r>
        <w:rPr>
          <w:rFonts w:hint="eastAsia"/>
          <w:szCs w:val="24"/>
        </w:rPr>
        <w:t>SDK</w:t>
      </w:r>
      <w:r>
        <w:rPr>
          <w:rFonts w:hint="eastAsia"/>
          <w:szCs w:val="24"/>
        </w:rPr>
        <w:t>，并且成功签约用户</w:t>
      </w:r>
    </w:p>
    <w:p w14:paraId="490479DC" w14:textId="77777777" w:rsidR="007C5B50" w:rsidRDefault="008A43EE">
      <w:pPr>
        <w:pStyle w:val="4"/>
      </w:pPr>
      <w:r>
        <w:rPr>
          <w:rFonts w:hint="eastAsia"/>
        </w:rPr>
        <w:t>请求示例</w:t>
      </w:r>
    </w:p>
    <w:p w14:paraId="4BC3BC45" w14:textId="77777777" w:rsidR="007C5B50" w:rsidRDefault="008A43EE">
      <w:r>
        <w:rPr>
          <w:rFonts w:hint="eastAsia"/>
          <w:szCs w:val="24"/>
        </w:rPr>
        <w:t>public String getRealName(String userName)</w:t>
      </w:r>
    </w:p>
    <w:p w14:paraId="2F1A8A9E" w14:textId="77777777" w:rsidR="007C5B50" w:rsidRDefault="008A43EE">
      <w:pPr>
        <w:pStyle w:val="4"/>
      </w:pPr>
      <w:r>
        <w:rPr>
          <w:rFonts w:hint="eastAsia"/>
        </w:rPr>
        <w:t>请求参数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3"/>
        <w:gridCol w:w="2279"/>
        <w:gridCol w:w="2279"/>
        <w:gridCol w:w="2279"/>
      </w:tblGrid>
      <w:tr w:rsidR="007C5B50" w14:paraId="7B68AB88" w14:textId="77777777">
        <w:trPr>
          <w:trHeight w:val="468"/>
          <w:jc w:val="center"/>
        </w:trPr>
        <w:tc>
          <w:tcPr>
            <w:tcW w:w="2323" w:type="dxa"/>
            <w:shd w:val="clear" w:color="auto" w:fill="C6D9F1"/>
            <w:vAlign w:val="center"/>
          </w:tcPr>
          <w:p w14:paraId="2844AA4A" w14:textId="77777777" w:rsidR="007C5B50" w:rsidRDefault="008A43EE">
            <w:pPr>
              <w:spacing w:line="360" w:lineRule="auto"/>
              <w:jc w:val="center"/>
              <w:rPr>
                <w:b/>
                <w:szCs w:val="24"/>
              </w:rPr>
            </w:pPr>
            <w:r>
              <w:rPr>
                <w:rFonts w:hint="eastAsia"/>
                <w:b/>
                <w:szCs w:val="24"/>
              </w:rPr>
              <w:t>参数</w:t>
            </w:r>
          </w:p>
        </w:tc>
        <w:tc>
          <w:tcPr>
            <w:tcW w:w="2279" w:type="dxa"/>
            <w:shd w:val="clear" w:color="auto" w:fill="C6D9F1"/>
            <w:vAlign w:val="center"/>
          </w:tcPr>
          <w:p w14:paraId="6D459905" w14:textId="77777777" w:rsidR="007C5B50" w:rsidRDefault="008A43EE">
            <w:pPr>
              <w:spacing w:line="360" w:lineRule="auto"/>
              <w:jc w:val="center"/>
              <w:rPr>
                <w:b/>
                <w:szCs w:val="24"/>
              </w:rPr>
            </w:pPr>
            <w:r>
              <w:rPr>
                <w:b/>
                <w:szCs w:val="24"/>
              </w:rPr>
              <w:t>类型</w:t>
            </w:r>
          </w:p>
        </w:tc>
        <w:tc>
          <w:tcPr>
            <w:tcW w:w="2279" w:type="dxa"/>
            <w:shd w:val="clear" w:color="auto" w:fill="C6D9F1"/>
            <w:vAlign w:val="center"/>
          </w:tcPr>
          <w:p w14:paraId="220C413D" w14:textId="77777777" w:rsidR="007C5B50" w:rsidRDefault="008A43EE">
            <w:pPr>
              <w:spacing w:line="360" w:lineRule="auto"/>
              <w:jc w:val="center"/>
              <w:rPr>
                <w:b/>
                <w:szCs w:val="24"/>
              </w:rPr>
            </w:pPr>
            <w:r>
              <w:rPr>
                <w:rFonts w:hint="eastAsia"/>
                <w:b/>
                <w:szCs w:val="24"/>
              </w:rPr>
              <w:t>说明</w:t>
            </w:r>
          </w:p>
        </w:tc>
        <w:tc>
          <w:tcPr>
            <w:tcW w:w="2279" w:type="dxa"/>
            <w:shd w:val="clear" w:color="auto" w:fill="C6D9F1"/>
            <w:vAlign w:val="center"/>
          </w:tcPr>
          <w:p w14:paraId="4B2F94B4" w14:textId="77777777" w:rsidR="007C5B50" w:rsidRDefault="008A43EE">
            <w:pPr>
              <w:spacing w:line="360" w:lineRule="auto"/>
              <w:jc w:val="center"/>
              <w:rPr>
                <w:b/>
                <w:szCs w:val="24"/>
              </w:rPr>
            </w:pPr>
            <w:r>
              <w:rPr>
                <w:b/>
                <w:szCs w:val="24"/>
              </w:rPr>
              <w:t>非空要求</w:t>
            </w:r>
          </w:p>
        </w:tc>
      </w:tr>
      <w:tr w:rsidR="007C5B50" w14:paraId="472CD85D" w14:textId="77777777">
        <w:trPr>
          <w:trHeight w:val="468"/>
          <w:jc w:val="center"/>
        </w:trPr>
        <w:tc>
          <w:tcPr>
            <w:tcW w:w="2323" w:type="dxa"/>
            <w:vAlign w:val="center"/>
          </w:tcPr>
          <w:p w14:paraId="7989810E" w14:textId="77777777" w:rsidR="007C5B50" w:rsidRDefault="008A43EE">
            <w:pPr>
              <w:spacing w:line="360" w:lineRule="auto"/>
              <w:jc w:val="center"/>
              <w:rPr>
                <w:szCs w:val="24"/>
              </w:rPr>
            </w:pPr>
            <w:r>
              <w:rPr>
                <w:szCs w:val="24"/>
              </w:rPr>
              <w:t>username</w:t>
            </w:r>
          </w:p>
        </w:tc>
        <w:tc>
          <w:tcPr>
            <w:tcW w:w="2279" w:type="dxa"/>
            <w:vAlign w:val="center"/>
          </w:tcPr>
          <w:p w14:paraId="2B28F1A5" w14:textId="77777777" w:rsidR="007C5B50" w:rsidRDefault="008A43EE">
            <w:pPr>
              <w:spacing w:line="360" w:lineRule="auto"/>
              <w:jc w:val="center"/>
              <w:rPr>
                <w:rFonts w:eastAsia="Times New Roman"/>
                <w:szCs w:val="24"/>
              </w:rPr>
            </w:pPr>
            <w:r>
              <w:rPr>
                <w:szCs w:val="24"/>
              </w:rPr>
              <w:t>String</w:t>
            </w:r>
          </w:p>
        </w:tc>
        <w:tc>
          <w:tcPr>
            <w:tcW w:w="2279" w:type="dxa"/>
            <w:vAlign w:val="center"/>
          </w:tcPr>
          <w:p w14:paraId="5CCB0EA5" w14:textId="77777777" w:rsidR="007C5B50" w:rsidRDefault="008A43EE">
            <w:pPr>
              <w:spacing w:line="360" w:lineRule="auto"/>
              <w:jc w:val="center"/>
              <w:rPr>
                <w:rFonts w:ascii="宋体" w:hAnsi="宋体" w:cs="宋体"/>
                <w:szCs w:val="24"/>
              </w:rPr>
            </w:pPr>
            <w:r>
              <w:rPr>
                <w:rFonts w:hint="eastAsia"/>
                <w:szCs w:val="24"/>
              </w:rPr>
              <w:t>用户名</w:t>
            </w:r>
          </w:p>
        </w:tc>
        <w:tc>
          <w:tcPr>
            <w:tcW w:w="2279" w:type="dxa"/>
            <w:vAlign w:val="center"/>
          </w:tcPr>
          <w:p w14:paraId="74FDC99F" w14:textId="77777777" w:rsidR="007C5B50" w:rsidRDefault="008A43EE">
            <w:pPr>
              <w:spacing w:line="360" w:lineRule="auto"/>
              <w:jc w:val="center"/>
              <w:rPr>
                <w:szCs w:val="24"/>
              </w:rPr>
            </w:pPr>
            <w:r>
              <w:rPr>
                <w:szCs w:val="24"/>
              </w:rPr>
              <w:t>是</w:t>
            </w:r>
          </w:p>
        </w:tc>
      </w:tr>
    </w:tbl>
    <w:p w14:paraId="1E754E84" w14:textId="77777777" w:rsidR="007C5B50" w:rsidRDefault="007C5B50"/>
    <w:p w14:paraId="1551D28E" w14:textId="77777777" w:rsidR="007C5B50" w:rsidRDefault="008A43EE">
      <w:pPr>
        <w:pStyle w:val="4"/>
      </w:pPr>
      <w:r>
        <w:rPr>
          <w:rFonts w:hint="eastAsia"/>
        </w:rPr>
        <w:t>返回值</w:t>
      </w:r>
    </w:p>
    <w:p w14:paraId="7F0758B0" w14:textId="77777777" w:rsidR="007C5B50" w:rsidRDefault="008A43EE">
      <w:pPr>
        <w:rPr>
          <w:szCs w:val="24"/>
        </w:rPr>
      </w:pPr>
      <w:r>
        <w:rPr>
          <w:rFonts w:hint="eastAsia"/>
          <w:szCs w:val="24"/>
        </w:rPr>
        <w:t xml:space="preserve">String </w:t>
      </w:r>
      <w:r>
        <w:rPr>
          <w:rFonts w:hint="eastAsia"/>
          <w:szCs w:val="24"/>
        </w:rPr>
        <w:t>类型的姓名，没有获取到返回</w:t>
      </w:r>
      <w:r>
        <w:rPr>
          <w:rFonts w:hint="eastAsia"/>
          <w:szCs w:val="24"/>
        </w:rPr>
        <w:t>null</w:t>
      </w:r>
    </w:p>
    <w:p w14:paraId="57E2669A" w14:textId="77777777" w:rsidR="007C5B50" w:rsidRDefault="007C5B50">
      <w:pPr>
        <w:spacing w:line="360" w:lineRule="auto"/>
        <w:sectPr w:rsidR="007C5B50">
          <w:headerReference w:type="default" r:id="rId35"/>
          <w:footnotePr>
            <w:pos w:val="beneathText"/>
          </w:footnotePr>
          <w:pgSz w:w="11906" w:h="16838"/>
          <w:pgMar w:top="1440" w:right="567" w:bottom="1440" w:left="1621" w:header="709" w:footer="709" w:gutter="0"/>
          <w:cols w:space="0"/>
          <w:docGrid w:linePitch="360"/>
        </w:sectPr>
      </w:pPr>
    </w:p>
    <w:p w14:paraId="2386F5CB" w14:textId="77777777" w:rsidR="007C5B50" w:rsidRDefault="007C5B50">
      <w:pPr>
        <w:spacing w:line="360" w:lineRule="auto"/>
      </w:pPr>
    </w:p>
    <w:p w14:paraId="0B902A0A" w14:textId="77777777" w:rsidR="007C5B50" w:rsidRDefault="008A43EE">
      <w:pPr>
        <w:pStyle w:val="1"/>
      </w:pPr>
      <w:bookmarkStart w:id="534" w:name="_Toc101347084"/>
      <w:r>
        <w:rPr>
          <w:rFonts w:hint="eastAsia"/>
        </w:rPr>
        <w:t>基础回调接口</w:t>
      </w:r>
      <w:bookmarkEnd w:id="534"/>
    </w:p>
    <w:p w14:paraId="34A98B70" w14:textId="77777777" w:rsidR="007C5B50" w:rsidRDefault="008A43EE">
      <w:pPr>
        <w:pStyle w:val="2"/>
      </w:pPr>
      <w:bookmarkStart w:id="535" w:name="_Toc19279"/>
      <w:bookmarkStart w:id="536" w:name="_Toc10953"/>
      <w:bookmarkStart w:id="537" w:name="_Toc20751"/>
      <w:bookmarkStart w:id="538" w:name="_Toc101347085"/>
      <w:r>
        <w:t>异步方法</w:t>
      </w:r>
      <w:bookmarkEnd w:id="535"/>
      <w:bookmarkEnd w:id="536"/>
      <w:bookmarkEnd w:id="537"/>
      <w:r>
        <w:rPr>
          <w:rFonts w:hint="eastAsia"/>
        </w:rPr>
        <w:t>回调接口</w:t>
      </w:r>
      <w:r>
        <w:rPr>
          <w:rFonts w:hint="eastAsia"/>
        </w:rPr>
        <w:t>Result</w:t>
      </w:r>
      <w:r>
        <w:rPr>
          <w:rFonts w:hint="eastAsia"/>
        </w:rPr>
        <w:t>和</w:t>
      </w:r>
      <w:r>
        <w:rPr>
          <w:rFonts w:hint="eastAsia"/>
        </w:rPr>
        <w:t>ResultListener</w:t>
      </w:r>
      <w:bookmarkEnd w:id="538"/>
    </w:p>
    <w:p w14:paraId="67571E4D" w14:textId="77777777" w:rsidR="007C5B50" w:rsidRDefault="008A43EE">
      <w:pPr>
        <w:pStyle w:val="3"/>
      </w:pPr>
      <w:bookmarkStart w:id="539" w:name="_Toc101347086"/>
      <w:r>
        <w:rPr>
          <w:rFonts w:hint="eastAsia"/>
        </w:rPr>
        <w:t>异步方法定义</w:t>
      </w:r>
      <w:bookmarkEnd w:id="539"/>
    </w:p>
    <w:p w14:paraId="14326F47" w14:textId="77777777" w:rsidR="007C5B50" w:rsidRDefault="008A43EE">
      <w:pPr>
        <w:spacing w:line="360" w:lineRule="auto"/>
        <w:rPr>
          <w:szCs w:val="24"/>
        </w:rPr>
      </w:pPr>
      <w:r>
        <w:rPr>
          <w:szCs w:val="24"/>
        </w:rPr>
        <w:t>所有需要传入</w:t>
      </w:r>
      <w:r>
        <w:rPr>
          <w:rFonts w:hint="eastAsia"/>
          <w:szCs w:val="24"/>
        </w:rPr>
        <w:t>Result.ResultListener</w:t>
      </w:r>
      <w:r>
        <w:rPr>
          <w:szCs w:val="24"/>
        </w:rPr>
        <w:t>接口才能获取到的返回值的方法称为异步方法，</w:t>
      </w:r>
      <w:r>
        <w:rPr>
          <w:rFonts w:hint="eastAsia"/>
          <w:szCs w:val="24"/>
        </w:rPr>
        <w:t>之所以定义为异步方法，是因为</w:t>
      </w:r>
      <w:r>
        <w:rPr>
          <w:szCs w:val="24"/>
        </w:rPr>
        <w:t>这些方法需要进行联网或者是其他耗时操作</w:t>
      </w:r>
      <w:r>
        <w:rPr>
          <w:rFonts w:hint="eastAsia"/>
          <w:szCs w:val="24"/>
        </w:rPr>
        <w:t>，在</w:t>
      </w:r>
      <w:r>
        <w:rPr>
          <w:rFonts w:hint="eastAsia"/>
          <w:szCs w:val="24"/>
        </w:rPr>
        <w:t>Android</w:t>
      </w:r>
      <w:r>
        <w:rPr>
          <w:rFonts w:hint="eastAsia"/>
          <w:szCs w:val="24"/>
        </w:rPr>
        <w:t>应用开发规范中，这些任务需要执行在工作线程</w:t>
      </w:r>
      <w:r>
        <w:rPr>
          <w:szCs w:val="24"/>
        </w:rPr>
        <w:t>，所以必须</w:t>
      </w:r>
      <w:r>
        <w:rPr>
          <w:rFonts w:hint="eastAsia"/>
          <w:szCs w:val="24"/>
        </w:rPr>
        <w:t>需要有一个异步回调来接收任务执行的</w:t>
      </w:r>
      <w:r>
        <w:rPr>
          <w:szCs w:val="24"/>
        </w:rPr>
        <w:t>返回值。</w:t>
      </w:r>
    </w:p>
    <w:p w14:paraId="6DE3C192" w14:textId="77777777" w:rsidR="007C5B50" w:rsidRDefault="008A43EE">
      <w:pPr>
        <w:pStyle w:val="3"/>
      </w:pPr>
      <w:bookmarkStart w:id="540" w:name="_Toc101347087"/>
      <w:r>
        <w:rPr>
          <w:rFonts w:hint="eastAsia"/>
        </w:rPr>
        <w:t>异步方法实现</w:t>
      </w:r>
      <w:bookmarkEnd w:id="540"/>
    </w:p>
    <w:p w14:paraId="5585E284" w14:textId="77777777" w:rsidR="007C5B50" w:rsidRDefault="008A43EE">
      <w:pPr>
        <w:spacing w:line="360" w:lineRule="auto"/>
      </w:pPr>
      <w:r>
        <w:rPr>
          <w:rFonts w:hint="eastAsia"/>
        </w:rPr>
        <w:t>集成应用在调用异步方法时需要传入一个</w:t>
      </w:r>
      <w:r>
        <w:rPr>
          <w:rFonts w:hint="eastAsia"/>
        </w:rPr>
        <w:t>ResultListener</w:t>
      </w:r>
      <w:r>
        <w:rPr>
          <w:rFonts w:hint="eastAsia"/>
        </w:rPr>
        <w:t>的子类，并实现其中的</w:t>
      </w:r>
      <w:r>
        <w:rPr>
          <w:rFonts w:hint="eastAsia"/>
        </w:rPr>
        <w:t>handleResult</w:t>
      </w:r>
      <w:r>
        <w:rPr>
          <w:rFonts w:hint="eastAsia"/>
        </w:rPr>
        <w:t>方法接收方法的执行结果。</w:t>
      </w:r>
    </w:p>
    <w:p w14:paraId="0C4FD220" w14:textId="77777777" w:rsidR="007C5B50" w:rsidRDefault="008A43EE">
      <w:pPr>
        <w:pStyle w:val="3"/>
      </w:pPr>
      <w:bookmarkStart w:id="541" w:name="_Toc101347088"/>
      <w:r>
        <w:rPr>
          <w:rFonts w:hint="eastAsia"/>
        </w:rPr>
        <w:t>异步方法返回值获取</w:t>
      </w:r>
      <w:bookmarkEnd w:id="541"/>
    </w:p>
    <w:p w14:paraId="6D3CC5E0" w14:textId="77777777" w:rsidR="007C5B50" w:rsidRDefault="008A43EE">
      <w:pPr>
        <w:rPr>
          <w:szCs w:val="24"/>
        </w:rPr>
        <w:sectPr w:rsidR="007C5B50">
          <w:headerReference w:type="default" r:id="rId36"/>
          <w:footnotePr>
            <w:pos w:val="beneathText"/>
          </w:footnotePr>
          <w:pgSz w:w="11906" w:h="16838"/>
          <w:pgMar w:top="1440" w:right="567" w:bottom="1440" w:left="1621" w:header="709" w:footer="709" w:gutter="0"/>
          <w:cols w:space="0"/>
          <w:docGrid w:linePitch="360"/>
        </w:sectPr>
      </w:pPr>
      <w:r>
        <w:t>Result</w:t>
      </w:r>
      <w:r>
        <w:t>对象中有两个成员变量</w:t>
      </w:r>
      <w:r>
        <w:t>:resultID</w:t>
      </w:r>
      <w:r>
        <w:t>和</w:t>
      </w:r>
      <w:r>
        <w:t>resultDesc</w:t>
      </w:r>
      <w:r>
        <w:t>，调用程序可以使用</w:t>
      </w:r>
      <w:r>
        <w:t>getter</w:t>
      </w:r>
      <w:r>
        <w:t>方法获取其对应的值</w:t>
      </w:r>
      <w:r>
        <w:rPr>
          <w:rFonts w:hint="eastAsia"/>
        </w:rPr>
        <w:t>。</w:t>
      </w:r>
      <w:r>
        <w:rPr>
          <w:szCs w:val="24"/>
        </w:rPr>
        <w:t>其中</w:t>
      </w:r>
      <w:r>
        <w:rPr>
          <w:szCs w:val="24"/>
        </w:rPr>
        <w:t>resultID</w:t>
      </w:r>
      <w:r>
        <w:rPr>
          <w:szCs w:val="24"/>
        </w:rPr>
        <w:t>对应附录</w:t>
      </w:r>
      <w:r>
        <w:rPr>
          <w:szCs w:val="24"/>
        </w:rPr>
        <w:t>1</w:t>
      </w:r>
      <w:r>
        <w:rPr>
          <w:szCs w:val="24"/>
        </w:rPr>
        <w:t>中的常量字段，</w:t>
      </w:r>
      <w:r>
        <w:rPr>
          <w:szCs w:val="24"/>
        </w:rPr>
        <w:t>resultDesc</w:t>
      </w:r>
      <w:r>
        <w:rPr>
          <w:szCs w:val="24"/>
        </w:rPr>
        <w:t>存储的是对</w:t>
      </w:r>
      <w:r>
        <w:rPr>
          <w:szCs w:val="24"/>
        </w:rPr>
        <w:t>resultID</w:t>
      </w:r>
      <w:r>
        <w:rPr>
          <w:rFonts w:hint="eastAsia"/>
          <w:szCs w:val="24"/>
        </w:rPr>
        <w:t>常量</w:t>
      </w:r>
      <w:r>
        <w:rPr>
          <w:szCs w:val="24"/>
        </w:rPr>
        <w:t>的语言化描述，</w:t>
      </w:r>
      <w:r>
        <w:rPr>
          <w:rFonts w:hint="eastAsia"/>
          <w:szCs w:val="24"/>
        </w:rPr>
        <w:t>一般情况下，</w:t>
      </w:r>
      <w:r>
        <w:rPr>
          <w:szCs w:val="24"/>
        </w:rPr>
        <w:t>resultID</w:t>
      </w:r>
      <w:r>
        <w:rPr>
          <w:rFonts w:hint="eastAsia"/>
          <w:szCs w:val="24"/>
        </w:rPr>
        <w:t>和</w:t>
      </w:r>
      <w:r>
        <w:rPr>
          <w:szCs w:val="24"/>
        </w:rPr>
        <w:t>resultDesc</w:t>
      </w:r>
      <w:r>
        <w:rPr>
          <w:rFonts w:hint="eastAsia"/>
          <w:szCs w:val="24"/>
        </w:rPr>
        <w:t>是一一对应的，</w:t>
      </w:r>
      <w:r>
        <w:rPr>
          <w:color w:val="0000FF"/>
          <w:szCs w:val="24"/>
        </w:rPr>
        <w:t>但是在某些需要返回给调用程序具体结果的接口中</w:t>
      </w:r>
      <w:r>
        <w:rPr>
          <w:color w:val="0000FF"/>
          <w:szCs w:val="24"/>
        </w:rPr>
        <w:t>(</w:t>
      </w:r>
      <w:r>
        <w:rPr>
          <w:color w:val="0000FF"/>
          <w:szCs w:val="24"/>
        </w:rPr>
        <w:t>例如获取令牌状态，证书状态，签名等接口</w:t>
      </w:r>
      <w:r>
        <w:rPr>
          <w:color w:val="0000FF"/>
          <w:szCs w:val="24"/>
        </w:rPr>
        <w:t>)</w:t>
      </w:r>
      <w:r>
        <w:rPr>
          <w:color w:val="0000FF"/>
          <w:szCs w:val="24"/>
        </w:rPr>
        <w:t>，</w:t>
      </w:r>
      <w:r>
        <w:rPr>
          <w:color w:val="0000FF"/>
          <w:szCs w:val="24"/>
        </w:rPr>
        <w:t>resultDesc</w:t>
      </w:r>
      <w:r>
        <w:rPr>
          <w:color w:val="0000FF"/>
          <w:szCs w:val="24"/>
        </w:rPr>
        <w:t>中存储的是要返回的具体参数</w:t>
      </w:r>
      <w:r>
        <w:rPr>
          <w:szCs w:val="24"/>
        </w:rPr>
        <w:t>，</w:t>
      </w:r>
      <w:r>
        <w:rPr>
          <w:rFonts w:hint="eastAsia"/>
          <w:szCs w:val="24"/>
        </w:rPr>
        <w:t>更具体的返回内容将会在下面章节说明</w:t>
      </w:r>
    </w:p>
    <w:p w14:paraId="4F8021AD" w14:textId="77777777" w:rsidR="007C5B50" w:rsidRDefault="008A43EE">
      <w:pPr>
        <w:pStyle w:val="2"/>
      </w:pPr>
      <w:bookmarkStart w:id="542" w:name="_Toc101347089"/>
      <w:r>
        <w:rPr>
          <w:rFonts w:hint="eastAsia"/>
        </w:rPr>
        <w:lastRenderedPageBreak/>
        <w:t>网络接口</w:t>
      </w:r>
      <w:r>
        <w:rPr>
          <w:rFonts w:hint="eastAsia"/>
        </w:rPr>
        <w:t>NetworkInterface</w:t>
      </w:r>
      <w:r>
        <w:rPr>
          <w:rFonts w:hint="eastAsia"/>
        </w:rPr>
        <w:t>和</w:t>
      </w:r>
      <w:r>
        <w:rPr>
          <w:rFonts w:hint="eastAsia"/>
        </w:rPr>
        <w:t>NetworkCallback</w:t>
      </w:r>
      <w:bookmarkEnd w:id="542"/>
    </w:p>
    <w:p w14:paraId="0198DB12" w14:textId="77777777" w:rsidR="007C5B50" w:rsidRDefault="008A43EE">
      <w:pPr>
        <w:pStyle w:val="3"/>
      </w:pPr>
      <w:bookmarkStart w:id="543" w:name="_Toc101347090"/>
      <w:r>
        <w:rPr>
          <w:rFonts w:hint="eastAsia"/>
        </w:rPr>
        <w:t>网络接管模式</w:t>
      </w:r>
      <w:bookmarkEnd w:id="543"/>
    </w:p>
    <w:p w14:paraId="6018E042" w14:textId="77777777" w:rsidR="007C5B50" w:rsidRDefault="008A43EE">
      <w:r>
        <w:rPr>
          <w:rFonts w:hint="eastAsia"/>
        </w:rPr>
        <w:t>在</w:t>
      </w:r>
      <w:r>
        <w:rPr>
          <w:rFonts w:hint="eastAsia"/>
        </w:rPr>
        <w:t>SDK</w:t>
      </w:r>
      <w:r>
        <w:rPr>
          <w:rFonts w:hint="eastAsia"/>
        </w:rPr>
        <w:t>中，所有与</w:t>
      </w:r>
      <w:r>
        <w:rPr>
          <w:rFonts w:hint="eastAsia"/>
        </w:rPr>
        <w:t>MAuth</w:t>
      </w:r>
      <w:r>
        <w:rPr>
          <w:rFonts w:hint="eastAsia"/>
        </w:rPr>
        <w:t>连接的网络通信操作，都被抽象为</w:t>
      </w:r>
      <w:r>
        <w:rPr>
          <w:rFonts w:hint="eastAsia"/>
        </w:rPr>
        <w:t>NetworkInterface</w:t>
      </w:r>
      <w:r>
        <w:rPr>
          <w:rFonts w:hint="eastAsia"/>
        </w:rPr>
        <w:t>接口，通过定义这个抽象接口，集成应用可以通过调用</w:t>
      </w:r>
      <w:hyperlink w:anchor="_SDK初始化(网络接管模式)_1" w:history="1">
        <w:r>
          <w:rPr>
            <w:rStyle w:val="af9"/>
            <w:rFonts w:hint="eastAsia"/>
          </w:rPr>
          <w:t>SDK</w:t>
        </w:r>
        <w:r>
          <w:rPr>
            <w:rStyle w:val="af9"/>
            <w:rFonts w:hint="eastAsia"/>
          </w:rPr>
          <w:t>初始化</w:t>
        </w:r>
        <w:r>
          <w:rPr>
            <w:rStyle w:val="af9"/>
            <w:rFonts w:hint="eastAsia"/>
          </w:rPr>
          <w:t>(</w:t>
        </w:r>
        <w:r>
          <w:rPr>
            <w:rStyle w:val="af9"/>
            <w:rFonts w:hint="eastAsia"/>
          </w:rPr>
          <w:t>网络接管模式</w:t>
        </w:r>
        <w:r>
          <w:rPr>
            <w:rStyle w:val="af9"/>
            <w:rFonts w:hint="eastAsia"/>
          </w:rPr>
          <w:t>)</w:t>
        </w:r>
      </w:hyperlink>
      <w:r>
        <w:rPr>
          <w:rFonts w:hint="eastAsia"/>
        </w:rPr>
        <w:t>接口自定义与</w:t>
      </w:r>
      <w:r>
        <w:rPr>
          <w:rFonts w:hint="eastAsia"/>
        </w:rPr>
        <w:t>MAuth</w:t>
      </w:r>
      <w:r>
        <w:rPr>
          <w:rFonts w:hint="eastAsia"/>
        </w:rPr>
        <w:t>通信的过程处理类，</w:t>
      </w:r>
      <w:r>
        <w:rPr>
          <w:rFonts w:hint="eastAsia"/>
        </w:rPr>
        <w:t>SDK</w:t>
      </w:r>
      <w:r>
        <w:rPr>
          <w:rFonts w:hint="eastAsia"/>
        </w:rPr>
        <w:t>会把所有的请求数据以及要请求的</w:t>
      </w:r>
      <w:r>
        <w:rPr>
          <w:rFonts w:hint="eastAsia"/>
        </w:rPr>
        <w:t>URL</w:t>
      </w:r>
      <w:r>
        <w:rPr>
          <w:rFonts w:hint="eastAsia"/>
        </w:rPr>
        <w:t>地址进行包装，由集成应用指定的</w:t>
      </w:r>
      <w:r>
        <w:rPr>
          <w:rFonts w:hint="eastAsia"/>
        </w:rPr>
        <w:t>NetworkInterface</w:t>
      </w:r>
      <w:r>
        <w:rPr>
          <w:rFonts w:hint="eastAsia"/>
        </w:rPr>
        <w:t>实现类负责网络请求和回复，这种方式，称为</w:t>
      </w:r>
      <w:r>
        <w:rPr>
          <w:rFonts w:hint="eastAsia"/>
          <w:color w:val="0000FF"/>
        </w:rPr>
        <w:t>网络接管</w:t>
      </w:r>
      <w:r>
        <w:rPr>
          <w:rFonts w:hint="eastAsia"/>
        </w:rPr>
        <w:t>。网络接管特别适合集成应用有自己的独立安全通信渠道的场景。</w:t>
      </w:r>
    </w:p>
    <w:p w14:paraId="35602FF3" w14:textId="77777777" w:rsidR="007C5B50" w:rsidRDefault="008A43EE">
      <w:pPr>
        <w:pStyle w:val="3"/>
      </w:pPr>
      <w:bookmarkStart w:id="544" w:name="_Toc101347091"/>
      <w:r>
        <w:rPr>
          <w:rFonts w:hint="eastAsia"/>
        </w:rPr>
        <w:t>NetworkCallback</w:t>
      </w:r>
      <w:bookmarkEnd w:id="544"/>
    </w:p>
    <w:p w14:paraId="461C58C4" w14:textId="77777777" w:rsidR="007C5B50" w:rsidRDefault="008A43EE">
      <w:r>
        <w:rPr>
          <w:rFonts w:hint="eastAsia"/>
        </w:rPr>
        <w:t>该回调定义在</w:t>
      </w:r>
      <w:r>
        <w:rPr>
          <w:rFonts w:hint="eastAsia"/>
        </w:rPr>
        <w:t>NetworkInterface</w:t>
      </w:r>
      <w:r>
        <w:rPr>
          <w:rFonts w:hint="eastAsia"/>
        </w:rPr>
        <w:t>类中，</w:t>
      </w:r>
      <w:r>
        <w:rPr>
          <w:rFonts w:hint="eastAsia"/>
        </w:rPr>
        <w:t>NetworkInterface</w:t>
      </w:r>
      <w:r>
        <w:rPr>
          <w:rFonts w:hint="eastAsia"/>
        </w:rPr>
        <w:t>的实现类在实现抽象方法时，也必须传递一个</w:t>
      </w:r>
      <w:r>
        <w:rPr>
          <w:rFonts w:hint="eastAsia"/>
        </w:rPr>
        <w:t>NetworkCallback</w:t>
      </w:r>
      <w:r>
        <w:rPr>
          <w:rFonts w:hint="eastAsia"/>
        </w:rPr>
        <w:t>的实现类的实例，该接口负责将网络请求的返回数据回调到该请求的调用方法中。</w:t>
      </w:r>
    </w:p>
    <w:p w14:paraId="488628BA" w14:textId="77777777" w:rsidR="007C5B50" w:rsidRDefault="008A43EE">
      <w:pPr>
        <w:pStyle w:val="3"/>
      </w:pPr>
      <w:bookmarkStart w:id="545" w:name="_Toc101347092"/>
      <w:r>
        <w:rPr>
          <w:rFonts w:hint="eastAsia"/>
        </w:rPr>
        <w:t>NetworkDownloadCallback</w:t>
      </w:r>
      <w:bookmarkEnd w:id="545"/>
    </w:p>
    <w:p w14:paraId="5DD53306" w14:textId="77777777" w:rsidR="007C5B50" w:rsidRDefault="008A43EE">
      <w:r>
        <w:rPr>
          <w:rFonts w:hint="eastAsia"/>
        </w:rPr>
        <w:t>该回调接口继承自</w:t>
      </w:r>
      <w:r>
        <w:rPr>
          <w:rFonts w:hint="eastAsia"/>
        </w:rPr>
        <w:t>NetworkCallback</w:t>
      </w:r>
      <w:r>
        <w:rPr>
          <w:rFonts w:hint="eastAsia"/>
        </w:rPr>
        <w:t>，用在</w:t>
      </w:r>
      <w:r>
        <w:rPr>
          <w:rFonts w:hint="eastAsia"/>
        </w:rPr>
        <w:t>NetworkInterface</w:t>
      </w:r>
      <w:r>
        <w:rPr>
          <w:rFonts w:hint="eastAsia"/>
        </w:rPr>
        <w:t>的下载方法中，如果集成应用实现了下载的方法，就需要传入这个接口的实例，来接收下载的进度以及下载结果。</w:t>
      </w:r>
    </w:p>
    <w:p w14:paraId="571343A5" w14:textId="77777777" w:rsidR="007C5B50" w:rsidRDefault="008A43EE">
      <w:pPr>
        <w:pStyle w:val="1"/>
      </w:pPr>
      <w:bookmarkStart w:id="546" w:name="_Toc24485"/>
      <w:bookmarkStart w:id="547" w:name="_Toc29628"/>
      <w:bookmarkStart w:id="548" w:name="_Toc13944"/>
      <w:bookmarkStart w:id="549" w:name="_Toc32497"/>
      <w:bookmarkStart w:id="550" w:name="_Toc101347093"/>
      <w:r>
        <w:rPr>
          <w:rFonts w:hint="eastAsia"/>
        </w:rPr>
        <w:t>SDK</w:t>
      </w:r>
      <w:r>
        <w:rPr>
          <w:rFonts w:hint="eastAsia"/>
        </w:rPr>
        <w:t>集成</w:t>
      </w:r>
      <w:r>
        <w:t>说明</w:t>
      </w:r>
      <w:bookmarkEnd w:id="546"/>
      <w:bookmarkEnd w:id="547"/>
      <w:bookmarkEnd w:id="548"/>
      <w:bookmarkEnd w:id="549"/>
      <w:bookmarkEnd w:id="550"/>
    </w:p>
    <w:p w14:paraId="19170250" w14:textId="77777777" w:rsidR="007C5B50" w:rsidRDefault="008A43EE">
      <w:pPr>
        <w:spacing w:line="360" w:lineRule="auto"/>
        <w:ind w:firstLine="720"/>
        <w:rPr>
          <w:szCs w:val="24"/>
        </w:rPr>
      </w:pPr>
      <w:r>
        <w:rPr>
          <w:szCs w:val="24"/>
        </w:rPr>
        <w:t>本章节说明</w:t>
      </w:r>
      <w:r>
        <w:rPr>
          <w:rFonts w:hint="eastAsia"/>
          <w:szCs w:val="24"/>
        </w:rPr>
        <w:t>了开发商集成应用</w:t>
      </w:r>
      <w:r>
        <w:rPr>
          <w:rFonts w:hint="eastAsia"/>
          <w:szCs w:val="24"/>
        </w:rPr>
        <w:t>(</w:t>
      </w:r>
      <w:r>
        <w:rPr>
          <w:rFonts w:hint="eastAsia"/>
          <w:szCs w:val="24"/>
        </w:rPr>
        <w:t>以下简称集成应用</w:t>
      </w:r>
      <w:r>
        <w:rPr>
          <w:rFonts w:hint="eastAsia"/>
          <w:szCs w:val="24"/>
        </w:rPr>
        <w:t>)</w:t>
      </w:r>
      <w:r>
        <w:rPr>
          <w:rFonts w:hint="eastAsia"/>
          <w:szCs w:val="24"/>
        </w:rPr>
        <w:t>对</w:t>
      </w:r>
      <w:r>
        <w:rPr>
          <w:szCs w:val="24"/>
        </w:rPr>
        <w:t>信安移动安全中间件</w:t>
      </w:r>
      <w:r>
        <w:rPr>
          <w:rFonts w:hint="eastAsia"/>
          <w:szCs w:val="24"/>
        </w:rPr>
        <w:t>SDK</w:t>
      </w:r>
      <w:r>
        <w:rPr>
          <w:rFonts w:hint="eastAsia"/>
          <w:szCs w:val="24"/>
        </w:rPr>
        <w:t>的集成步骤。</w:t>
      </w:r>
    </w:p>
    <w:p w14:paraId="22C063B9" w14:textId="77777777" w:rsidR="007C5B50" w:rsidRDefault="008A43EE">
      <w:pPr>
        <w:pStyle w:val="2"/>
      </w:pPr>
      <w:bookmarkStart w:id="551" w:name="_Toc28882"/>
      <w:bookmarkStart w:id="552" w:name="_Toc1085"/>
      <w:bookmarkStart w:id="553" w:name="_Toc17631"/>
      <w:bookmarkStart w:id="554" w:name="_Toc101347094"/>
      <w:r>
        <w:t>引入</w:t>
      </w:r>
      <w:r>
        <w:t>Java</w:t>
      </w:r>
      <w:r>
        <w:rPr>
          <w:rFonts w:hint="eastAsia"/>
        </w:rPr>
        <w:t>依赖</w:t>
      </w:r>
      <w:r>
        <w:t>库</w:t>
      </w:r>
      <w:bookmarkEnd w:id="551"/>
      <w:bookmarkEnd w:id="552"/>
      <w:bookmarkEnd w:id="553"/>
      <w:bookmarkEnd w:id="554"/>
    </w:p>
    <w:p w14:paraId="49BE6D93" w14:textId="77777777" w:rsidR="007C5B50" w:rsidRDefault="008A43EE">
      <w:pPr>
        <w:spacing w:line="360" w:lineRule="auto"/>
        <w:rPr>
          <w:szCs w:val="24"/>
        </w:rPr>
      </w:pPr>
      <w:r>
        <w:rPr>
          <w:szCs w:val="24"/>
        </w:rPr>
        <w:t>将</w:t>
      </w:r>
      <w:r>
        <w:rPr>
          <w:rFonts w:hint="eastAsia"/>
          <w:szCs w:val="24"/>
        </w:rPr>
        <w:t>产品</w:t>
      </w:r>
      <w:r>
        <w:rPr>
          <w:szCs w:val="24"/>
        </w:rPr>
        <w:t>目录中</w:t>
      </w:r>
      <w:r>
        <w:rPr>
          <w:szCs w:val="24"/>
        </w:rPr>
        <w:t>LIB</w:t>
      </w:r>
      <w:r>
        <w:rPr>
          <w:rFonts w:hint="eastAsia"/>
          <w:szCs w:val="24"/>
        </w:rPr>
        <w:t>(S)</w:t>
      </w:r>
      <w:r>
        <w:rPr>
          <w:szCs w:val="24"/>
        </w:rPr>
        <w:t>目录下的</w:t>
      </w:r>
      <w:r>
        <w:rPr>
          <w:szCs w:val="24"/>
        </w:rPr>
        <w:t>IMSSDK_LIBS</w:t>
      </w:r>
      <w:r>
        <w:rPr>
          <w:szCs w:val="24"/>
        </w:rPr>
        <w:t>开头的压缩包解压，将其中的</w:t>
      </w:r>
      <w:r>
        <w:rPr>
          <w:szCs w:val="24"/>
        </w:rPr>
        <w:t>aar</w:t>
      </w:r>
      <w:r>
        <w:rPr>
          <w:szCs w:val="24"/>
        </w:rPr>
        <w:t>文件引入到项目中，</w:t>
      </w:r>
      <w:r>
        <w:rPr>
          <w:rFonts w:hint="eastAsia"/>
          <w:szCs w:val="24"/>
        </w:rPr>
        <w:t>aar</w:t>
      </w:r>
      <w:r>
        <w:rPr>
          <w:rFonts w:hint="eastAsia"/>
          <w:szCs w:val="24"/>
        </w:rPr>
        <w:t>依赖包的</w:t>
      </w:r>
      <w:r>
        <w:rPr>
          <w:szCs w:val="24"/>
        </w:rPr>
        <w:t>具体引入</w:t>
      </w:r>
      <w:r>
        <w:rPr>
          <w:rFonts w:hint="eastAsia"/>
          <w:szCs w:val="24"/>
        </w:rPr>
        <w:t>方法属于</w:t>
      </w:r>
      <w:r>
        <w:rPr>
          <w:rFonts w:hint="eastAsia"/>
          <w:szCs w:val="24"/>
        </w:rPr>
        <w:t>Android</w:t>
      </w:r>
      <w:r>
        <w:rPr>
          <w:rFonts w:hint="eastAsia"/>
          <w:szCs w:val="24"/>
        </w:rPr>
        <w:t>开发的技术技能，在这里不再赘述，对此不熟悉的开发人员</w:t>
      </w:r>
      <w:r>
        <w:rPr>
          <w:szCs w:val="24"/>
        </w:rPr>
        <w:t>可以参考</w:t>
      </w:r>
      <w:hyperlink r:id="rId37" w:history="1">
        <w:r>
          <w:rPr>
            <w:rStyle w:val="af9"/>
            <w:szCs w:val="24"/>
          </w:rPr>
          <w:t>这篇文章</w:t>
        </w:r>
      </w:hyperlink>
      <w:r>
        <w:rPr>
          <w:szCs w:val="24"/>
        </w:rPr>
        <w:t>或者是</w:t>
      </w:r>
      <w:hyperlink r:id="rId38" w:history="1">
        <w:r>
          <w:rPr>
            <w:rStyle w:val="af9"/>
            <w:szCs w:val="24"/>
          </w:rPr>
          <w:t>Android</w:t>
        </w:r>
        <w:r>
          <w:rPr>
            <w:rStyle w:val="af9"/>
            <w:szCs w:val="24"/>
          </w:rPr>
          <w:t>官方</w:t>
        </w:r>
      </w:hyperlink>
      <w:r>
        <w:rPr>
          <w:szCs w:val="24"/>
        </w:rPr>
        <w:t>中的《</w:t>
      </w:r>
      <w:r>
        <w:rPr>
          <w:szCs w:val="24"/>
        </w:rPr>
        <w:t>Add your library as a dependency</w:t>
      </w:r>
      <w:r>
        <w:rPr>
          <w:szCs w:val="24"/>
        </w:rPr>
        <w:t>》这一段</w:t>
      </w:r>
      <w:r>
        <w:rPr>
          <w:rFonts w:hint="eastAsia"/>
          <w:szCs w:val="24"/>
        </w:rPr>
        <w:t>。</w:t>
      </w:r>
    </w:p>
    <w:p w14:paraId="297E712D" w14:textId="77777777" w:rsidR="007C5B50" w:rsidRDefault="008A43EE">
      <w:pPr>
        <w:pStyle w:val="2"/>
      </w:pPr>
      <w:bookmarkStart w:id="555" w:name="_Toc27507"/>
      <w:bookmarkStart w:id="556" w:name="_Toc14066"/>
      <w:bookmarkStart w:id="557" w:name="_Toc22384"/>
      <w:bookmarkStart w:id="558" w:name="_Toc101347095"/>
      <w:bookmarkStart w:id="559" w:name="_引入JNI库"/>
      <w:r>
        <w:lastRenderedPageBreak/>
        <w:t>引入</w:t>
      </w:r>
      <w:r>
        <w:t>JNI</w:t>
      </w:r>
      <w:r>
        <w:rPr>
          <w:rFonts w:hint="eastAsia"/>
        </w:rPr>
        <w:t>动态链接</w:t>
      </w:r>
      <w:r>
        <w:t>库</w:t>
      </w:r>
      <w:bookmarkEnd w:id="555"/>
      <w:bookmarkEnd w:id="556"/>
      <w:bookmarkEnd w:id="557"/>
      <w:bookmarkEnd w:id="558"/>
    </w:p>
    <w:bookmarkEnd w:id="559"/>
    <w:p w14:paraId="72C89DD7" w14:textId="77777777" w:rsidR="007C5B50" w:rsidRDefault="008A43EE">
      <w:pPr>
        <w:spacing w:line="360" w:lineRule="auto"/>
        <w:rPr>
          <w:szCs w:val="24"/>
        </w:rPr>
      </w:pPr>
      <w:r>
        <w:rPr>
          <w:rFonts w:hint="eastAsia"/>
          <w:szCs w:val="24"/>
        </w:rPr>
        <w:t>将产品目录中的</w:t>
      </w:r>
      <w:r>
        <w:rPr>
          <w:szCs w:val="24"/>
        </w:rPr>
        <w:t>jniLibs</w:t>
      </w:r>
      <w:r>
        <w:rPr>
          <w:szCs w:val="24"/>
        </w:rPr>
        <w:t>目录</w:t>
      </w:r>
      <w:r>
        <w:rPr>
          <w:rFonts w:hint="eastAsia"/>
          <w:szCs w:val="24"/>
        </w:rPr>
        <w:t>下</w:t>
      </w:r>
      <w:r>
        <w:rPr>
          <w:szCs w:val="24"/>
        </w:rPr>
        <w:t>的文件及文件夹拷贝到你的</w:t>
      </w:r>
      <w:r>
        <w:rPr>
          <w:rFonts w:hint="eastAsia"/>
          <w:szCs w:val="24"/>
        </w:rPr>
        <w:t>集成</w:t>
      </w:r>
      <w:r>
        <w:rPr>
          <w:szCs w:val="24"/>
        </w:rPr>
        <w:t>项目中的</w:t>
      </w:r>
      <w:r>
        <w:rPr>
          <w:szCs w:val="24"/>
        </w:rPr>
        <w:t>jniLibs</w:t>
      </w:r>
      <w:r>
        <w:rPr>
          <w:szCs w:val="24"/>
        </w:rPr>
        <w:t>目录下。</w:t>
      </w:r>
    </w:p>
    <w:p w14:paraId="155C40C9" w14:textId="77777777" w:rsidR="007C5B50" w:rsidRDefault="008A43EE">
      <w:pPr>
        <w:spacing w:line="360" w:lineRule="auto"/>
        <w:rPr>
          <w:szCs w:val="24"/>
        </w:rPr>
      </w:pPr>
      <w:r>
        <w:rPr>
          <w:rFonts w:hint="eastAsia"/>
          <w:szCs w:val="24"/>
        </w:rPr>
        <w:t>安全中间件</w:t>
      </w:r>
      <w:r>
        <w:rPr>
          <w:rFonts w:hint="eastAsia"/>
          <w:szCs w:val="24"/>
        </w:rPr>
        <w:t>SDK</w:t>
      </w:r>
      <w:r>
        <w:rPr>
          <w:rFonts w:hint="eastAsia"/>
          <w:szCs w:val="24"/>
        </w:rPr>
        <w:t>产品中提供了适用于</w:t>
      </w:r>
      <w:r>
        <w:rPr>
          <w:szCs w:val="24"/>
        </w:rPr>
        <w:t>多</w:t>
      </w:r>
      <w:r>
        <w:rPr>
          <w:rFonts w:hint="eastAsia"/>
          <w:szCs w:val="24"/>
        </w:rPr>
        <w:t>种</w:t>
      </w:r>
      <w:r>
        <w:rPr>
          <w:rFonts w:hint="eastAsia"/>
          <w:szCs w:val="24"/>
        </w:rPr>
        <w:t>CPU API</w:t>
      </w:r>
      <w:r>
        <w:rPr>
          <w:szCs w:val="24"/>
        </w:rPr>
        <w:t>架构的动态链接库文件，集成</w:t>
      </w:r>
      <w:r>
        <w:rPr>
          <w:rFonts w:hint="eastAsia"/>
          <w:szCs w:val="24"/>
        </w:rPr>
        <w:t>应用</w:t>
      </w:r>
      <w:r>
        <w:rPr>
          <w:szCs w:val="24"/>
        </w:rPr>
        <w:t>可以根据自己项目的</w:t>
      </w:r>
      <w:r>
        <w:rPr>
          <w:rFonts w:hint="eastAsia"/>
          <w:szCs w:val="24"/>
        </w:rPr>
        <w:t>实际</w:t>
      </w:r>
      <w:r>
        <w:rPr>
          <w:szCs w:val="24"/>
        </w:rPr>
        <w:t>需求，选择</w:t>
      </w:r>
      <w:r>
        <w:rPr>
          <w:rFonts w:hint="eastAsia"/>
          <w:szCs w:val="24"/>
        </w:rPr>
        <w:t>性的</w:t>
      </w:r>
      <w:r>
        <w:rPr>
          <w:szCs w:val="24"/>
        </w:rPr>
        <w:t>引入</w:t>
      </w:r>
      <w:r>
        <w:rPr>
          <w:rFonts w:hint="eastAsia"/>
          <w:szCs w:val="24"/>
        </w:rPr>
        <w:t>对应架构的动态链接库文件</w:t>
      </w:r>
      <w:r>
        <w:rPr>
          <w:szCs w:val="24"/>
        </w:rPr>
        <w:t>，其他不需要引入的文件可以不用拷贝进项目目录，</w:t>
      </w:r>
      <w:r>
        <w:rPr>
          <w:rFonts w:hint="eastAsia"/>
          <w:szCs w:val="24"/>
        </w:rPr>
        <w:t>这样既可以满足开发需求，又不至于过于扩大集成应用的安装包体积。</w:t>
      </w:r>
      <w:r>
        <w:rPr>
          <w:szCs w:val="24"/>
        </w:rPr>
        <w:t>例如，如果项目仅支持基础</w:t>
      </w:r>
      <w:r>
        <w:rPr>
          <w:szCs w:val="24"/>
        </w:rPr>
        <w:t>arm</w:t>
      </w:r>
      <w:r>
        <w:rPr>
          <w:szCs w:val="24"/>
        </w:rPr>
        <w:t>架构的设备，则可引入</w:t>
      </w:r>
      <w:r>
        <w:rPr>
          <w:szCs w:val="24"/>
        </w:rPr>
        <w:t>armeabi</w:t>
      </w:r>
      <w:r>
        <w:rPr>
          <w:szCs w:val="24"/>
        </w:rPr>
        <w:t>目录即可，如果需要支持</w:t>
      </w:r>
      <w:r>
        <w:rPr>
          <w:szCs w:val="24"/>
        </w:rPr>
        <w:t>x86</w:t>
      </w:r>
      <w:r>
        <w:rPr>
          <w:szCs w:val="24"/>
        </w:rPr>
        <w:t>架构的设备，则引入</w:t>
      </w:r>
      <w:r>
        <w:rPr>
          <w:szCs w:val="24"/>
        </w:rPr>
        <w:t>x86</w:t>
      </w:r>
      <w:r>
        <w:rPr>
          <w:szCs w:val="24"/>
        </w:rPr>
        <w:t>架构文件，其他架构文件依次类推。</w:t>
      </w:r>
    </w:p>
    <w:p w14:paraId="0F2E2648" w14:textId="77777777" w:rsidR="007C5B50" w:rsidRDefault="008A43EE">
      <w:pPr>
        <w:pStyle w:val="2"/>
      </w:pPr>
      <w:bookmarkStart w:id="560" w:name="_Toc7390"/>
      <w:bookmarkStart w:id="561" w:name="_Toc14708"/>
      <w:bookmarkStart w:id="562" w:name="_Toc2419"/>
      <w:bookmarkStart w:id="563" w:name="_Toc101347096"/>
      <w:r>
        <w:t>添加配置信息</w:t>
      </w:r>
      <w:bookmarkEnd w:id="560"/>
      <w:bookmarkEnd w:id="561"/>
      <w:bookmarkEnd w:id="562"/>
      <w:bookmarkEnd w:id="563"/>
    </w:p>
    <w:p w14:paraId="787F41AA" w14:textId="77777777" w:rsidR="007C5B50" w:rsidRDefault="008A43EE">
      <w:pPr>
        <w:spacing w:line="360" w:lineRule="auto"/>
        <w:rPr>
          <w:szCs w:val="24"/>
        </w:rPr>
      </w:pPr>
      <w:r>
        <w:rPr>
          <w:rFonts w:hint="eastAsia"/>
          <w:szCs w:val="24"/>
        </w:rPr>
        <w:t>将以下权限添加到</w:t>
      </w:r>
      <w:r>
        <w:rPr>
          <w:rFonts w:hint="eastAsia"/>
          <w:szCs w:val="24"/>
        </w:rPr>
        <w:t xml:space="preserve"> AndroidManifest.xml </w:t>
      </w:r>
      <w:r>
        <w:rPr>
          <w:rFonts w:hint="eastAsia"/>
          <w:szCs w:val="24"/>
        </w:rPr>
        <w:t>文件中</w:t>
      </w:r>
      <w:r>
        <w:rPr>
          <w:szCs w:val="24"/>
        </w:rPr>
        <w:t>:</w:t>
      </w:r>
    </w:p>
    <w:p w14:paraId="450708B9" w14:textId="77777777" w:rsidR="007C5B50" w:rsidRDefault="008A43EE">
      <w:pPr>
        <w:spacing w:line="360" w:lineRule="auto"/>
        <w:rPr>
          <w:szCs w:val="24"/>
        </w:rPr>
      </w:pPr>
      <w:r>
        <w:rPr>
          <w:rFonts w:hint="eastAsia"/>
          <w:szCs w:val="24"/>
        </w:rPr>
        <w:t>&lt;uses-permission android:name="android.permission.INTERNET"/&gt;</w:t>
      </w:r>
    </w:p>
    <w:p w14:paraId="39E685B0" w14:textId="77777777" w:rsidR="007C5B50" w:rsidRDefault="008A43EE">
      <w:pPr>
        <w:spacing w:line="360" w:lineRule="auto"/>
        <w:rPr>
          <w:szCs w:val="24"/>
        </w:rPr>
      </w:pPr>
      <w:r>
        <w:rPr>
          <w:rFonts w:hint="eastAsia"/>
          <w:szCs w:val="24"/>
        </w:rPr>
        <w:t>&lt;uses-permission android:name="android.permission.ACCESS_NETWORK_STATE"/&gt;</w:t>
      </w:r>
    </w:p>
    <w:p w14:paraId="5BA37AAA" w14:textId="77777777" w:rsidR="007C5B50" w:rsidRDefault="008A43EE">
      <w:pPr>
        <w:spacing w:line="360" w:lineRule="auto"/>
        <w:rPr>
          <w:szCs w:val="24"/>
        </w:rPr>
      </w:pPr>
      <w:r>
        <w:rPr>
          <w:rFonts w:hint="eastAsia"/>
          <w:szCs w:val="24"/>
        </w:rPr>
        <w:t>&lt;uses-permission android:name="android.permission.ACCESS_WIFI_STATE"/&gt;</w:t>
      </w:r>
    </w:p>
    <w:p w14:paraId="29A5C1C6" w14:textId="77777777" w:rsidR="007C5B50" w:rsidRDefault="008A43EE">
      <w:pPr>
        <w:spacing w:line="360" w:lineRule="auto"/>
        <w:rPr>
          <w:szCs w:val="24"/>
        </w:rPr>
      </w:pPr>
      <w:r>
        <w:rPr>
          <w:rFonts w:hint="eastAsia"/>
          <w:szCs w:val="24"/>
        </w:rPr>
        <w:t>&lt;uses-permission android:name="android.permission.READ_PHONE_STATE"/&gt;</w:t>
      </w:r>
    </w:p>
    <w:p w14:paraId="57077FA0" w14:textId="77777777" w:rsidR="007C5B50" w:rsidRDefault="008A43EE">
      <w:pPr>
        <w:spacing w:line="360" w:lineRule="auto"/>
        <w:rPr>
          <w:szCs w:val="24"/>
        </w:rPr>
      </w:pPr>
      <w:r>
        <w:rPr>
          <w:rFonts w:hint="eastAsia"/>
          <w:szCs w:val="24"/>
        </w:rPr>
        <w:t>&lt;uses-permission android:name="android.permission.WRITE_EXTERNAL_STORAGE"/&gt;</w:t>
      </w:r>
    </w:p>
    <w:p w14:paraId="55B80DE4" w14:textId="77777777" w:rsidR="007C5B50" w:rsidRDefault="008A43EE">
      <w:pPr>
        <w:spacing w:line="360" w:lineRule="auto"/>
        <w:rPr>
          <w:szCs w:val="24"/>
        </w:rPr>
      </w:pPr>
      <w:r>
        <w:rPr>
          <w:rFonts w:hint="eastAsia"/>
          <w:szCs w:val="24"/>
        </w:rPr>
        <w:t>&lt;uses-permission android:name="android.permission.GET_TASKS"/&gt;</w:t>
      </w:r>
    </w:p>
    <w:p w14:paraId="10F9CBD5" w14:textId="77777777" w:rsidR="007C5B50" w:rsidRDefault="008A43EE">
      <w:pPr>
        <w:pStyle w:val="1"/>
      </w:pPr>
      <w:bookmarkStart w:id="564" w:name="_Toc12518"/>
      <w:bookmarkStart w:id="565" w:name="_Toc25840"/>
      <w:bookmarkStart w:id="566" w:name="_Toc18873"/>
      <w:bookmarkStart w:id="567" w:name="_Toc101347097"/>
      <w:r>
        <w:rPr>
          <w:rFonts w:hint="eastAsia"/>
        </w:rPr>
        <w:t>SDK</w:t>
      </w:r>
      <w:r>
        <w:t>功能使用说明</w:t>
      </w:r>
      <w:bookmarkEnd w:id="564"/>
      <w:bookmarkEnd w:id="565"/>
      <w:bookmarkEnd w:id="566"/>
      <w:bookmarkEnd w:id="567"/>
    </w:p>
    <w:p w14:paraId="5A0D6259" w14:textId="77777777" w:rsidR="007C5B50" w:rsidRDefault="008A43EE">
      <w:pPr>
        <w:pStyle w:val="2"/>
      </w:pPr>
      <w:bookmarkStart w:id="568" w:name="_Toc101347098"/>
      <w:r>
        <w:rPr>
          <w:rFonts w:hint="eastAsia"/>
        </w:rPr>
        <w:t>基础功能</w:t>
      </w:r>
      <w:bookmarkEnd w:id="568"/>
    </w:p>
    <w:p w14:paraId="4E82E478" w14:textId="77777777" w:rsidR="007C5B50" w:rsidRDefault="008A43EE">
      <w:pPr>
        <w:pStyle w:val="3"/>
      </w:pPr>
      <w:bookmarkStart w:id="569" w:name="_Toc5978"/>
      <w:bookmarkStart w:id="570" w:name="_Toc20946"/>
      <w:bookmarkStart w:id="571" w:name="_Toc14982"/>
      <w:bookmarkStart w:id="572" w:name="_Toc101347099"/>
      <w:r>
        <w:t>SDK</w:t>
      </w:r>
      <w:r>
        <w:t>初始化</w:t>
      </w:r>
      <w:bookmarkEnd w:id="569"/>
      <w:bookmarkEnd w:id="570"/>
      <w:bookmarkEnd w:id="571"/>
      <w:bookmarkEnd w:id="572"/>
    </w:p>
    <w:p w14:paraId="0E83BE44" w14:textId="77777777" w:rsidR="007C5B50" w:rsidRDefault="008A43EE">
      <w:pPr>
        <w:spacing w:line="360" w:lineRule="auto"/>
        <w:rPr>
          <w:szCs w:val="24"/>
        </w:rPr>
      </w:pPr>
      <w:r>
        <w:rPr>
          <w:rFonts w:hint="eastAsia"/>
          <w:szCs w:val="24"/>
        </w:rPr>
        <w:t>SDK</w:t>
      </w:r>
      <w:r>
        <w:rPr>
          <w:rFonts w:hint="eastAsia"/>
          <w:szCs w:val="24"/>
        </w:rPr>
        <w:t>初始化是</w:t>
      </w:r>
      <w:r>
        <w:rPr>
          <w:rFonts w:hint="eastAsia"/>
          <w:szCs w:val="24"/>
        </w:rPr>
        <w:t>SDK</w:t>
      </w:r>
      <w:r>
        <w:rPr>
          <w:rFonts w:hint="eastAsia"/>
          <w:szCs w:val="24"/>
        </w:rPr>
        <w:t>所有其他接口能正常使用的基础，</w:t>
      </w:r>
      <w:r>
        <w:rPr>
          <w:rFonts w:hint="eastAsia"/>
          <w:color w:val="0000FF"/>
          <w:szCs w:val="24"/>
        </w:rPr>
        <w:t>在每次应用</w:t>
      </w:r>
      <w:r>
        <w:rPr>
          <w:color w:val="0000FF"/>
          <w:szCs w:val="24"/>
        </w:rPr>
        <w:t>启动</w:t>
      </w:r>
      <w:r>
        <w:rPr>
          <w:rFonts w:hint="eastAsia"/>
          <w:color w:val="0000FF"/>
          <w:szCs w:val="24"/>
        </w:rPr>
        <w:t>时</w:t>
      </w:r>
      <w:r>
        <w:rPr>
          <w:rFonts w:hint="eastAsia"/>
          <w:color w:val="0000FF"/>
          <w:szCs w:val="24"/>
        </w:rPr>
        <w:t>,</w:t>
      </w:r>
      <w:r>
        <w:rPr>
          <w:rFonts w:hint="eastAsia"/>
          <w:color w:val="0000FF"/>
          <w:szCs w:val="24"/>
        </w:rPr>
        <w:t>都必须尽早的调用该接口进行初始化操作，并且保证</w:t>
      </w:r>
      <w:r>
        <w:rPr>
          <w:rFonts w:hint="eastAsia"/>
          <w:color w:val="0000FF"/>
          <w:szCs w:val="24"/>
        </w:rPr>
        <w:t>SDK</w:t>
      </w:r>
      <w:r>
        <w:rPr>
          <w:rFonts w:hint="eastAsia"/>
          <w:color w:val="0000FF"/>
          <w:szCs w:val="24"/>
        </w:rPr>
        <w:t>初始化成功</w:t>
      </w:r>
      <w:r>
        <w:rPr>
          <w:rFonts w:hint="eastAsia"/>
          <w:szCs w:val="24"/>
        </w:rPr>
        <w:t>，这样才能保证</w:t>
      </w:r>
      <w:r>
        <w:rPr>
          <w:szCs w:val="24"/>
        </w:rPr>
        <w:t>可以正常使用</w:t>
      </w:r>
      <w:r>
        <w:rPr>
          <w:szCs w:val="24"/>
        </w:rPr>
        <w:t>IMSSDK</w:t>
      </w:r>
      <w:r>
        <w:rPr>
          <w:szCs w:val="24"/>
        </w:rPr>
        <w:t>中的所有功能</w:t>
      </w:r>
      <w:r>
        <w:rPr>
          <w:rFonts w:hint="eastAsia"/>
          <w:szCs w:val="24"/>
        </w:rPr>
        <w:t>。</w:t>
      </w:r>
    </w:p>
    <w:p w14:paraId="6F26F50A" w14:textId="77777777" w:rsidR="007C5B50" w:rsidRDefault="008A43EE">
      <w:pPr>
        <w:spacing w:line="360" w:lineRule="auto"/>
        <w:rPr>
          <w:szCs w:val="24"/>
        </w:rPr>
      </w:pPr>
      <w:r>
        <w:rPr>
          <w:rFonts w:hint="eastAsia"/>
          <w:szCs w:val="24"/>
        </w:rPr>
        <w:t>SDK</w:t>
      </w:r>
      <w:r>
        <w:rPr>
          <w:rFonts w:hint="eastAsia"/>
          <w:szCs w:val="24"/>
        </w:rPr>
        <w:t>如果初始化失败，集成应用不应该使用</w:t>
      </w:r>
      <w:r>
        <w:rPr>
          <w:rFonts w:hint="eastAsia"/>
          <w:szCs w:val="24"/>
        </w:rPr>
        <w:t>SDK</w:t>
      </w:r>
      <w:r>
        <w:rPr>
          <w:rFonts w:hint="eastAsia"/>
          <w:szCs w:val="24"/>
        </w:rPr>
        <w:t>中的其他功能接口，此时集成应用应该退出，或者稍后再进行初始化。</w:t>
      </w:r>
    </w:p>
    <w:p w14:paraId="449385A1" w14:textId="77777777" w:rsidR="007C5B50" w:rsidRDefault="008A43EE">
      <w:pPr>
        <w:spacing w:line="360" w:lineRule="auto"/>
        <w:rPr>
          <w:szCs w:val="24"/>
        </w:rPr>
      </w:pPr>
      <w:r>
        <w:rPr>
          <w:rFonts w:hint="eastAsia"/>
          <w:szCs w:val="24"/>
        </w:rPr>
        <w:lastRenderedPageBreak/>
        <w:t>我们建议在集成应用的第一个</w:t>
      </w:r>
      <w:r>
        <w:rPr>
          <w:rFonts w:hint="eastAsia"/>
          <w:szCs w:val="24"/>
        </w:rPr>
        <w:t xml:space="preserve"> Activity </w:t>
      </w:r>
      <w:r>
        <w:rPr>
          <w:szCs w:val="24"/>
        </w:rPr>
        <w:t>或者</w:t>
      </w:r>
      <w:r>
        <w:rPr>
          <w:szCs w:val="24"/>
        </w:rPr>
        <w:t>Application</w:t>
      </w:r>
      <w:r>
        <w:rPr>
          <w:rFonts w:hint="eastAsia"/>
          <w:szCs w:val="24"/>
        </w:rPr>
        <w:t>类中或者是</w:t>
      </w:r>
      <w:r>
        <w:rPr>
          <w:szCs w:val="24"/>
        </w:rPr>
        <w:t>应用启动的</w:t>
      </w:r>
      <w:r>
        <w:rPr>
          <w:rFonts w:hint="eastAsia"/>
          <w:szCs w:val="24"/>
        </w:rPr>
        <w:t>第一个类中，</w:t>
      </w:r>
      <w:r>
        <w:rPr>
          <w:szCs w:val="24"/>
        </w:rPr>
        <w:t xml:space="preserve"> </w:t>
      </w:r>
      <w:r>
        <w:rPr>
          <w:szCs w:val="24"/>
        </w:rPr>
        <w:t>进行</w:t>
      </w:r>
      <w:r>
        <w:rPr>
          <w:szCs w:val="24"/>
        </w:rPr>
        <w:t>SDK</w:t>
      </w:r>
      <w:r>
        <w:rPr>
          <w:szCs w:val="24"/>
        </w:rPr>
        <w:t>初始化调用</w:t>
      </w:r>
      <w:r>
        <w:rPr>
          <w:rFonts w:hint="eastAsia"/>
          <w:szCs w:val="24"/>
        </w:rPr>
        <w:t>，在整个应用生命周期中只需要成功初始化一次即可，不需要重复调用该接口。</w:t>
      </w:r>
      <w:hyperlink w:anchor="_SDK初始化" w:history="1">
        <w:r>
          <w:rPr>
            <w:rStyle w:val="af9"/>
            <w:rFonts w:hint="eastAsia"/>
            <w:szCs w:val="24"/>
          </w:rPr>
          <w:t>SDK</w:t>
        </w:r>
        <w:r>
          <w:rPr>
            <w:rStyle w:val="af9"/>
            <w:rFonts w:hint="eastAsia"/>
            <w:szCs w:val="24"/>
          </w:rPr>
          <w:t>初始化</w:t>
        </w:r>
      </w:hyperlink>
      <w:r>
        <w:rPr>
          <w:rFonts w:hint="eastAsia"/>
          <w:szCs w:val="24"/>
        </w:rPr>
        <w:t>的参数列表如下</w:t>
      </w:r>
      <w:r>
        <w:rPr>
          <w:rFonts w:hint="eastAsia"/>
          <w:szCs w:val="24"/>
        </w:rPr>
        <w:t>:</w:t>
      </w:r>
    </w:p>
    <w:p w14:paraId="6A7A5B36" w14:textId="77777777" w:rsidR="007C5B50" w:rsidRDefault="008A43EE">
      <w:pPr>
        <w:spacing w:line="360" w:lineRule="auto"/>
        <w:rPr>
          <w:szCs w:val="24"/>
        </w:rPr>
      </w:pPr>
      <w:r>
        <w:rPr>
          <w:rFonts w:hint="eastAsia"/>
          <w:szCs w:val="24"/>
        </w:rPr>
        <w:t>IMSSdk.initialization(context</w:t>
      </w:r>
      <w:r>
        <w:rPr>
          <w:rFonts w:hint="eastAsia"/>
          <w:szCs w:val="24"/>
        </w:rPr>
        <w:t>，</w:t>
      </w:r>
      <w:r>
        <w:rPr>
          <w:rFonts w:hint="eastAsia"/>
          <w:szCs w:val="24"/>
        </w:rPr>
        <w:t>host</w:t>
      </w:r>
      <w:r>
        <w:rPr>
          <w:rFonts w:hint="eastAsia"/>
          <w:szCs w:val="24"/>
        </w:rPr>
        <w:t>，</w:t>
      </w:r>
      <w:r>
        <w:rPr>
          <w:rFonts w:hint="eastAsia"/>
          <w:szCs w:val="24"/>
        </w:rPr>
        <w:t>base64HttpsTrustCert</w:t>
      </w:r>
      <w:r>
        <w:rPr>
          <w:rFonts w:hint="eastAsia"/>
          <w:szCs w:val="24"/>
        </w:rPr>
        <w:t>，</w:t>
      </w:r>
      <w:r>
        <w:rPr>
          <w:rFonts w:hint="eastAsia"/>
          <w:szCs w:val="24"/>
        </w:rPr>
        <w:t>appID</w:t>
      </w:r>
      <w:r>
        <w:rPr>
          <w:rFonts w:hint="eastAsia"/>
          <w:szCs w:val="24"/>
        </w:rPr>
        <w:t>，</w:t>
      </w:r>
      <w:r>
        <w:rPr>
          <w:rFonts w:hint="eastAsia"/>
          <w:szCs w:val="24"/>
        </w:rPr>
        <w:t>appSecret</w:t>
      </w:r>
      <w:r>
        <w:rPr>
          <w:rFonts w:hint="eastAsia"/>
          <w:szCs w:val="24"/>
        </w:rPr>
        <w:t>，</w:t>
      </w:r>
      <w:r>
        <w:rPr>
          <w:rFonts w:hint="eastAsia"/>
          <w:szCs w:val="24"/>
        </w:rPr>
        <w:t>resultListener);</w:t>
      </w:r>
    </w:p>
    <w:p w14:paraId="730A0BC5" w14:textId="77777777" w:rsidR="007C5B50" w:rsidRDefault="008A43EE">
      <w:pPr>
        <w:numPr>
          <w:ilvl w:val="0"/>
          <w:numId w:val="9"/>
        </w:numPr>
        <w:spacing w:line="360" w:lineRule="auto"/>
        <w:rPr>
          <w:szCs w:val="24"/>
        </w:rPr>
      </w:pPr>
      <w:r>
        <w:rPr>
          <w:rFonts w:hint="eastAsia"/>
          <w:szCs w:val="24"/>
        </w:rPr>
        <w:t>Context</w:t>
      </w:r>
      <w:r>
        <w:rPr>
          <w:rFonts w:hint="eastAsia"/>
          <w:szCs w:val="24"/>
        </w:rPr>
        <w:t>：集成应用的应用</w:t>
      </w:r>
      <w:r>
        <w:rPr>
          <w:rFonts w:hint="eastAsia"/>
          <w:szCs w:val="24"/>
        </w:rPr>
        <w:t>Context</w:t>
      </w:r>
      <w:r>
        <w:rPr>
          <w:rFonts w:hint="eastAsia"/>
          <w:szCs w:val="24"/>
        </w:rPr>
        <w:t>句柄，建议传入</w:t>
      </w:r>
      <w:r>
        <w:rPr>
          <w:rFonts w:hint="eastAsia"/>
          <w:szCs w:val="24"/>
        </w:rPr>
        <w:t>ApplicationContext</w:t>
      </w:r>
      <w:r>
        <w:rPr>
          <w:rFonts w:hint="eastAsia"/>
          <w:szCs w:val="24"/>
        </w:rPr>
        <w:t>以保证</w:t>
      </w:r>
      <w:r>
        <w:rPr>
          <w:rFonts w:hint="eastAsia"/>
          <w:szCs w:val="24"/>
        </w:rPr>
        <w:t>SDK</w:t>
      </w:r>
      <w:r>
        <w:rPr>
          <w:rFonts w:hint="eastAsia"/>
          <w:szCs w:val="24"/>
        </w:rPr>
        <w:t>能尽可能的和集成应用的生命周期保持一致</w:t>
      </w:r>
    </w:p>
    <w:p w14:paraId="637266A5" w14:textId="77777777" w:rsidR="007C5B50" w:rsidRDefault="008A43EE">
      <w:pPr>
        <w:numPr>
          <w:ilvl w:val="0"/>
          <w:numId w:val="9"/>
        </w:numPr>
        <w:spacing w:line="360" w:lineRule="auto"/>
        <w:rPr>
          <w:szCs w:val="24"/>
        </w:rPr>
      </w:pPr>
      <w:r>
        <w:rPr>
          <w:rFonts w:hint="eastAsia"/>
          <w:szCs w:val="24"/>
        </w:rPr>
        <w:t>base64HttpsTrustCert</w:t>
      </w:r>
      <w:r>
        <w:rPr>
          <w:rFonts w:hint="eastAsia"/>
          <w:szCs w:val="24"/>
        </w:rPr>
        <w:t>：</w:t>
      </w:r>
      <w:r>
        <w:rPr>
          <w:rFonts w:hint="eastAsia"/>
          <w:szCs w:val="24"/>
        </w:rPr>
        <w:t>MAuth</w:t>
      </w:r>
      <w:r>
        <w:rPr>
          <w:rFonts w:hint="eastAsia"/>
          <w:szCs w:val="24"/>
        </w:rPr>
        <w:t>服务器的通信连接如果使用了</w:t>
      </w:r>
      <w:r>
        <w:rPr>
          <w:rFonts w:hint="eastAsia"/>
          <w:szCs w:val="24"/>
        </w:rPr>
        <w:t>HTTPS</w:t>
      </w:r>
      <w:r>
        <w:rPr>
          <w:rFonts w:hint="eastAsia"/>
          <w:szCs w:val="24"/>
        </w:rPr>
        <w:t>，则需要设置</w:t>
      </w:r>
      <w:r>
        <w:rPr>
          <w:rFonts w:hint="eastAsia"/>
          <w:szCs w:val="24"/>
        </w:rPr>
        <w:t>MAuth</w:t>
      </w:r>
      <w:r>
        <w:rPr>
          <w:rFonts w:hint="eastAsia"/>
          <w:szCs w:val="24"/>
        </w:rPr>
        <w:t>服务器站点信任证书，该参数要求是</w:t>
      </w:r>
      <w:r>
        <w:rPr>
          <w:rFonts w:hint="eastAsia"/>
          <w:szCs w:val="24"/>
        </w:rPr>
        <w:t>Base64</w:t>
      </w:r>
      <w:r>
        <w:rPr>
          <w:rFonts w:hint="eastAsia"/>
          <w:szCs w:val="24"/>
        </w:rPr>
        <w:t>格式的字符串。</w:t>
      </w:r>
      <w:r>
        <w:rPr>
          <w:rFonts w:hint="eastAsia"/>
          <w:szCs w:val="24"/>
        </w:rPr>
        <w:t>MAuth</w:t>
      </w:r>
      <w:r>
        <w:rPr>
          <w:rFonts w:hint="eastAsia"/>
          <w:szCs w:val="24"/>
        </w:rPr>
        <w:t>是否启用了</w:t>
      </w:r>
      <w:r>
        <w:rPr>
          <w:rFonts w:hint="eastAsia"/>
          <w:szCs w:val="24"/>
        </w:rPr>
        <w:t>HTTPS</w:t>
      </w:r>
      <w:r>
        <w:rPr>
          <w:rFonts w:hint="eastAsia"/>
          <w:szCs w:val="24"/>
        </w:rPr>
        <w:t>以及该参数的来源请咨询项目经理，我司的技术支持</w:t>
      </w:r>
      <w:r>
        <w:rPr>
          <w:rFonts w:hint="eastAsia"/>
          <w:szCs w:val="24"/>
        </w:rPr>
        <w:t>(SE)</w:t>
      </w:r>
      <w:r>
        <w:rPr>
          <w:rFonts w:hint="eastAsia"/>
          <w:szCs w:val="24"/>
        </w:rPr>
        <w:t>工程师，或者</w:t>
      </w:r>
      <w:r>
        <w:rPr>
          <w:rFonts w:hint="eastAsia"/>
          <w:szCs w:val="24"/>
        </w:rPr>
        <w:t>MAuth</w:t>
      </w:r>
      <w:r>
        <w:rPr>
          <w:rFonts w:hint="eastAsia"/>
          <w:szCs w:val="24"/>
        </w:rPr>
        <w:t>服务器端开发人员</w:t>
      </w:r>
    </w:p>
    <w:p w14:paraId="36D8BF4E" w14:textId="77777777" w:rsidR="007C5B50" w:rsidRDefault="008A43EE">
      <w:pPr>
        <w:numPr>
          <w:ilvl w:val="0"/>
          <w:numId w:val="9"/>
        </w:numPr>
        <w:spacing w:line="360" w:lineRule="auto"/>
        <w:rPr>
          <w:szCs w:val="24"/>
        </w:rPr>
      </w:pPr>
      <w:r>
        <w:rPr>
          <w:rFonts w:hint="eastAsia"/>
          <w:szCs w:val="24"/>
        </w:rPr>
        <w:t>Host</w:t>
      </w:r>
      <w:r>
        <w:rPr>
          <w:rFonts w:hint="eastAsia"/>
          <w:szCs w:val="24"/>
        </w:rPr>
        <w:t>：</w:t>
      </w:r>
      <w:r>
        <w:rPr>
          <w:rFonts w:hint="eastAsia"/>
          <w:szCs w:val="24"/>
        </w:rPr>
        <w:t>MAuth</w:t>
      </w:r>
      <w:r>
        <w:rPr>
          <w:rFonts w:hint="eastAsia"/>
          <w:szCs w:val="24"/>
        </w:rPr>
        <w:t>服务器的通信参数，格式为“</w:t>
      </w:r>
      <w:r>
        <w:rPr>
          <w:rFonts w:hint="eastAsia"/>
          <w:szCs w:val="24"/>
        </w:rPr>
        <w:t>IP:PORT</w:t>
      </w:r>
      <w:r>
        <w:rPr>
          <w:rFonts w:hint="eastAsia"/>
          <w:szCs w:val="24"/>
        </w:rPr>
        <w:t>”，该参数的来源请咨询项目经理，我司的技术支持</w:t>
      </w:r>
      <w:r>
        <w:rPr>
          <w:rFonts w:hint="eastAsia"/>
          <w:szCs w:val="24"/>
        </w:rPr>
        <w:t>(SE)</w:t>
      </w:r>
      <w:r>
        <w:rPr>
          <w:rFonts w:hint="eastAsia"/>
          <w:szCs w:val="24"/>
        </w:rPr>
        <w:t>工程师，或者</w:t>
      </w:r>
      <w:r>
        <w:rPr>
          <w:rFonts w:hint="eastAsia"/>
          <w:szCs w:val="24"/>
        </w:rPr>
        <w:t>MAuth</w:t>
      </w:r>
      <w:r>
        <w:rPr>
          <w:rFonts w:hint="eastAsia"/>
          <w:szCs w:val="24"/>
        </w:rPr>
        <w:t>服务器端开发人员。</w:t>
      </w:r>
    </w:p>
    <w:p w14:paraId="342FD460" w14:textId="77777777" w:rsidR="007C5B50" w:rsidRDefault="008A43EE">
      <w:pPr>
        <w:numPr>
          <w:ilvl w:val="0"/>
          <w:numId w:val="9"/>
        </w:numPr>
        <w:spacing w:line="360" w:lineRule="auto"/>
        <w:rPr>
          <w:szCs w:val="24"/>
        </w:rPr>
      </w:pPr>
      <w:r>
        <w:rPr>
          <w:rFonts w:hint="eastAsia"/>
          <w:szCs w:val="24"/>
        </w:rPr>
        <w:t>appID</w:t>
      </w:r>
      <w:r>
        <w:rPr>
          <w:rFonts w:hint="eastAsia"/>
          <w:szCs w:val="24"/>
        </w:rPr>
        <w:t>，</w:t>
      </w:r>
      <w:r>
        <w:rPr>
          <w:rFonts w:hint="eastAsia"/>
          <w:szCs w:val="24"/>
        </w:rPr>
        <w:t>appSecret</w:t>
      </w:r>
      <w:r>
        <w:rPr>
          <w:rFonts w:hint="eastAsia"/>
          <w:szCs w:val="24"/>
        </w:rPr>
        <w:t>：</w:t>
      </w:r>
      <w:r>
        <w:rPr>
          <w:rFonts w:hint="eastAsia"/>
          <w:szCs w:val="24"/>
        </w:rPr>
        <w:t>MAuth</w:t>
      </w:r>
      <w:r>
        <w:rPr>
          <w:rFonts w:hint="eastAsia"/>
          <w:szCs w:val="24"/>
        </w:rPr>
        <w:t>分配给当前应用的应用</w:t>
      </w:r>
      <w:r>
        <w:rPr>
          <w:rFonts w:hint="eastAsia"/>
          <w:szCs w:val="24"/>
        </w:rPr>
        <w:t>ID</w:t>
      </w:r>
      <w:r>
        <w:rPr>
          <w:rFonts w:hint="eastAsia"/>
          <w:szCs w:val="24"/>
        </w:rPr>
        <w:t>和应用密钥，集成应用应该妥善保管该</w:t>
      </w:r>
      <w:r>
        <w:rPr>
          <w:rFonts w:hint="eastAsia"/>
          <w:szCs w:val="24"/>
        </w:rPr>
        <w:t>ID</w:t>
      </w:r>
      <w:r>
        <w:rPr>
          <w:rFonts w:hint="eastAsia"/>
          <w:szCs w:val="24"/>
        </w:rPr>
        <w:t>和密钥，防止泄露。该参数的来源请咨询项目经理，我司的技术支持</w:t>
      </w:r>
      <w:r>
        <w:rPr>
          <w:rFonts w:hint="eastAsia"/>
          <w:szCs w:val="24"/>
        </w:rPr>
        <w:t>(SE)</w:t>
      </w:r>
      <w:r>
        <w:rPr>
          <w:rFonts w:hint="eastAsia"/>
          <w:szCs w:val="24"/>
        </w:rPr>
        <w:t>工程师，或者</w:t>
      </w:r>
      <w:r>
        <w:rPr>
          <w:rFonts w:hint="eastAsia"/>
          <w:szCs w:val="24"/>
        </w:rPr>
        <w:t>MAuth</w:t>
      </w:r>
      <w:r>
        <w:rPr>
          <w:rFonts w:hint="eastAsia"/>
          <w:szCs w:val="24"/>
        </w:rPr>
        <w:t>服务器端开发人员。</w:t>
      </w:r>
    </w:p>
    <w:p w14:paraId="29F333D4" w14:textId="77777777" w:rsidR="007C5B50" w:rsidRDefault="008A43EE">
      <w:pPr>
        <w:numPr>
          <w:ilvl w:val="0"/>
          <w:numId w:val="9"/>
        </w:numPr>
        <w:spacing w:line="360" w:lineRule="auto"/>
        <w:rPr>
          <w:szCs w:val="24"/>
        </w:rPr>
      </w:pPr>
      <w:r>
        <w:rPr>
          <w:rFonts w:hint="eastAsia"/>
          <w:szCs w:val="24"/>
        </w:rPr>
        <w:t>resultListener</w:t>
      </w:r>
      <w:r>
        <w:rPr>
          <w:rFonts w:hint="eastAsia"/>
          <w:szCs w:val="24"/>
        </w:rPr>
        <w:t>：初始化回调监听器，如果初始化成功，</w:t>
      </w:r>
      <w:r>
        <w:rPr>
          <w:rFonts w:hint="eastAsia"/>
          <w:szCs w:val="24"/>
        </w:rPr>
        <w:t>resultID</w:t>
      </w:r>
      <w:r>
        <w:rPr>
          <w:rFonts w:hint="eastAsia"/>
          <w:szCs w:val="24"/>
        </w:rPr>
        <w:t>为</w:t>
      </w:r>
      <w:r>
        <w:rPr>
          <w:rFonts w:hint="eastAsia"/>
          <w:szCs w:val="24"/>
        </w:rPr>
        <w:t>OPERATION_SUCCEED</w:t>
      </w:r>
      <w:r>
        <w:rPr>
          <w:rFonts w:hint="eastAsia"/>
          <w:szCs w:val="24"/>
        </w:rPr>
        <w:t>，初始化失败则为其他值，后面所有的</w:t>
      </w:r>
      <w:r>
        <w:rPr>
          <w:rFonts w:hint="eastAsia"/>
          <w:szCs w:val="24"/>
        </w:rPr>
        <w:t>resultListener</w:t>
      </w:r>
      <w:r>
        <w:rPr>
          <w:rFonts w:hint="eastAsia"/>
          <w:szCs w:val="24"/>
        </w:rPr>
        <w:t>参数的回调结果都是如此，所以不会再标明出来详细说明，如果回调结果有特殊的个例，会标明出来进行解释。初始化失败，集成应用不应该使用</w:t>
      </w:r>
      <w:r>
        <w:rPr>
          <w:rFonts w:hint="eastAsia"/>
          <w:szCs w:val="24"/>
        </w:rPr>
        <w:t>SDK</w:t>
      </w:r>
      <w:r>
        <w:rPr>
          <w:rFonts w:hint="eastAsia"/>
          <w:szCs w:val="24"/>
        </w:rPr>
        <w:t>的任何功能接口，</w:t>
      </w:r>
    </w:p>
    <w:p w14:paraId="72181465" w14:textId="77777777" w:rsidR="007C5B50" w:rsidRDefault="008A43EE">
      <w:pPr>
        <w:pStyle w:val="3"/>
      </w:pPr>
      <w:bookmarkStart w:id="573" w:name="_Toc20823"/>
      <w:bookmarkStart w:id="574" w:name="_Toc24715"/>
      <w:bookmarkStart w:id="575" w:name="_Toc4591"/>
      <w:bookmarkStart w:id="576" w:name="_Toc101347100"/>
      <w:r>
        <w:t>用户签约</w:t>
      </w:r>
      <w:bookmarkEnd w:id="573"/>
      <w:bookmarkEnd w:id="574"/>
      <w:bookmarkEnd w:id="575"/>
      <w:bookmarkEnd w:id="576"/>
    </w:p>
    <w:p w14:paraId="20D3525E" w14:textId="77777777" w:rsidR="007C5B50" w:rsidRDefault="008A43EE">
      <w:pPr>
        <w:spacing w:line="360" w:lineRule="auto"/>
        <w:rPr>
          <w:szCs w:val="24"/>
        </w:rPr>
      </w:pPr>
      <w:r>
        <w:rPr>
          <w:rFonts w:hint="eastAsia"/>
          <w:szCs w:val="24"/>
        </w:rPr>
        <w:t>用户是集成应用通过</w:t>
      </w:r>
      <w:r>
        <w:rPr>
          <w:rFonts w:hint="eastAsia"/>
          <w:szCs w:val="24"/>
        </w:rPr>
        <w:t>SDK</w:t>
      </w:r>
      <w:r>
        <w:rPr>
          <w:rFonts w:hint="eastAsia"/>
          <w:szCs w:val="24"/>
        </w:rPr>
        <w:t>和</w:t>
      </w:r>
      <w:r>
        <w:rPr>
          <w:rFonts w:hint="eastAsia"/>
          <w:szCs w:val="24"/>
        </w:rPr>
        <w:t>MAuth</w:t>
      </w:r>
      <w:r>
        <w:rPr>
          <w:rFonts w:hint="eastAsia"/>
          <w:szCs w:val="24"/>
        </w:rPr>
        <w:t>服务器进行互动的基本单位</w:t>
      </w:r>
      <w:r>
        <w:rPr>
          <w:szCs w:val="24"/>
        </w:rPr>
        <w:t>，</w:t>
      </w:r>
      <w:r>
        <w:rPr>
          <w:rFonts w:hint="eastAsia"/>
          <w:szCs w:val="24"/>
        </w:rPr>
        <w:t>所有需要使用</w:t>
      </w:r>
      <w:r>
        <w:rPr>
          <w:rFonts w:hint="eastAsia"/>
          <w:szCs w:val="24"/>
        </w:rPr>
        <w:t>SDK</w:t>
      </w:r>
      <w:r>
        <w:rPr>
          <w:rFonts w:hint="eastAsia"/>
          <w:szCs w:val="24"/>
        </w:rPr>
        <w:t>功能的用户均需要在</w:t>
      </w:r>
      <w:r>
        <w:rPr>
          <w:rFonts w:hint="eastAsia"/>
          <w:szCs w:val="24"/>
        </w:rPr>
        <w:t>MAuth</w:t>
      </w:r>
      <w:r>
        <w:rPr>
          <w:rFonts w:hint="eastAsia"/>
          <w:szCs w:val="24"/>
        </w:rPr>
        <w:t>服务器上签约</w:t>
      </w:r>
      <w:r>
        <w:rPr>
          <w:szCs w:val="24"/>
        </w:rPr>
        <w:t>，</w:t>
      </w:r>
      <w:r>
        <w:rPr>
          <w:rFonts w:hint="eastAsia"/>
          <w:szCs w:val="24"/>
        </w:rPr>
        <w:t>只有经过签约的用户，才能使用</w:t>
      </w:r>
      <w:r>
        <w:rPr>
          <w:rFonts w:hint="eastAsia"/>
          <w:szCs w:val="24"/>
        </w:rPr>
        <w:t>SDK</w:t>
      </w:r>
      <w:r>
        <w:rPr>
          <w:rFonts w:hint="eastAsia"/>
          <w:szCs w:val="24"/>
        </w:rPr>
        <w:t>中的功能。</w:t>
      </w:r>
    </w:p>
    <w:p w14:paraId="660B945F" w14:textId="77777777" w:rsidR="007C5B50" w:rsidRDefault="008A43EE">
      <w:pPr>
        <w:spacing w:line="360" w:lineRule="auto"/>
        <w:rPr>
          <w:szCs w:val="24"/>
        </w:rPr>
      </w:pPr>
      <w:r>
        <w:rPr>
          <w:szCs w:val="24"/>
        </w:rPr>
        <w:t>用户签约</w:t>
      </w:r>
      <w:r>
        <w:rPr>
          <w:rFonts w:hint="eastAsia"/>
          <w:szCs w:val="24"/>
        </w:rPr>
        <w:t>必须要有</w:t>
      </w:r>
      <w:r>
        <w:rPr>
          <w:rFonts w:hint="eastAsia"/>
          <w:szCs w:val="24"/>
        </w:rPr>
        <w:t>MAuth</w:t>
      </w:r>
      <w:r>
        <w:rPr>
          <w:rFonts w:hint="eastAsia"/>
          <w:szCs w:val="24"/>
        </w:rPr>
        <w:t>服务器签发的用户名和签约码</w:t>
      </w:r>
      <w:r>
        <w:rPr>
          <w:szCs w:val="24"/>
        </w:rPr>
        <w:t>，</w:t>
      </w:r>
      <w:r>
        <w:rPr>
          <w:rFonts w:hint="eastAsia"/>
          <w:szCs w:val="24"/>
        </w:rPr>
        <w:t>在整个用户的生命周期中，一台设备上的用户只需要成功签约一次即可。</w:t>
      </w:r>
      <w:hyperlink w:anchor="_用户签约" w:history="1">
        <w:r>
          <w:rPr>
            <w:rStyle w:val="af9"/>
            <w:rFonts w:hint="eastAsia"/>
            <w:szCs w:val="24"/>
          </w:rPr>
          <w:t>用户签约</w:t>
        </w:r>
      </w:hyperlink>
      <w:r>
        <w:rPr>
          <w:rFonts w:hint="eastAsia"/>
          <w:szCs w:val="24"/>
        </w:rPr>
        <w:t>的参数列表如下：</w:t>
      </w:r>
    </w:p>
    <w:p w14:paraId="6547F180" w14:textId="77777777" w:rsidR="007C5B50" w:rsidRDefault="008A43EE">
      <w:pPr>
        <w:spacing w:line="360" w:lineRule="auto"/>
        <w:rPr>
          <w:szCs w:val="24"/>
        </w:rPr>
      </w:pPr>
      <w:r>
        <w:rPr>
          <w:szCs w:val="24"/>
        </w:rPr>
        <w:t>UserManager.signUp(</w:t>
      </w:r>
      <w:r>
        <w:rPr>
          <w:rFonts w:hint="eastAsia"/>
          <w:szCs w:val="24"/>
        </w:rPr>
        <w:t>userName</w:t>
      </w:r>
      <w:r>
        <w:rPr>
          <w:rFonts w:hint="eastAsia"/>
          <w:szCs w:val="24"/>
        </w:rPr>
        <w:t>，</w:t>
      </w:r>
      <w:r>
        <w:rPr>
          <w:rFonts w:hint="eastAsia"/>
          <w:szCs w:val="24"/>
        </w:rPr>
        <w:t>signCode</w:t>
      </w:r>
      <w:r>
        <w:rPr>
          <w:rFonts w:hint="eastAsia"/>
          <w:szCs w:val="24"/>
        </w:rPr>
        <w:t>，</w:t>
      </w:r>
      <w:r>
        <w:rPr>
          <w:rFonts w:hint="eastAsia"/>
          <w:szCs w:val="24"/>
        </w:rPr>
        <w:t>r</w:t>
      </w:r>
      <w:r>
        <w:rPr>
          <w:szCs w:val="24"/>
        </w:rPr>
        <w:t>esultListener());</w:t>
      </w:r>
    </w:p>
    <w:p w14:paraId="1408B869" w14:textId="77777777" w:rsidR="007C5B50" w:rsidRDefault="008A43EE">
      <w:pPr>
        <w:numPr>
          <w:ilvl w:val="0"/>
          <w:numId w:val="10"/>
        </w:numPr>
        <w:spacing w:line="360" w:lineRule="auto"/>
        <w:rPr>
          <w:szCs w:val="24"/>
        </w:rPr>
      </w:pPr>
      <w:r>
        <w:rPr>
          <w:rFonts w:hint="eastAsia"/>
          <w:szCs w:val="24"/>
        </w:rPr>
        <w:t>userName</w:t>
      </w:r>
      <w:r>
        <w:rPr>
          <w:rFonts w:hint="eastAsia"/>
          <w:szCs w:val="24"/>
        </w:rPr>
        <w:t>：在</w:t>
      </w:r>
      <w:r>
        <w:rPr>
          <w:rFonts w:hint="eastAsia"/>
          <w:szCs w:val="24"/>
        </w:rPr>
        <w:t>MAuth</w:t>
      </w:r>
      <w:r>
        <w:rPr>
          <w:rFonts w:hint="eastAsia"/>
          <w:szCs w:val="24"/>
        </w:rPr>
        <w:t>服务器上生成的用户名，用来对用户进行标记。</w:t>
      </w:r>
    </w:p>
    <w:p w14:paraId="2D973FC1" w14:textId="77777777" w:rsidR="007C5B50" w:rsidRDefault="008A43EE">
      <w:pPr>
        <w:numPr>
          <w:ilvl w:val="0"/>
          <w:numId w:val="10"/>
        </w:numPr>
        <w:spacing w:line="360" w:lineRule="auto"/>
        <w:rPr>
          <w:szCs w:val="24"/>
        </w:rPr>
      </w:pPr>
      <w:r>
        <w:rPr>
          <w:rFonts w:hint="eastAsia"/>
          <w:szCs w:val="24"/>
        </w:rPr>
        <w:t>signCode</w:t>
      </w:r>
      <w:r>
        <w:rPr>
          <w:rFonts w:hint="eastAsia"/>
          <w:szCs w:val="24"/>
        </w:rPr>
        <w:t>：在</w:t>
      </w:r>
      <w:r>
        <w:rPr>
          <w:rFonts w:hint="eastAsia"/>
          <w:szCs w:val="24"/>
        </w:rPr>
        <w:t>MAuth</w:t>
      </w:r>
      <w:r>
        <w:rPr>
          <w:rFonts w:hint="eastAsia"/>
          <w:szCs w:val="24"/>
        </w:rPr>
        <w:t>服务器上生成的和用户名对应的签约码，用来对本次签约操作进行认证，签约码仅可以使用一次，签约成功即失效。</w:t>
      </w:r>
    </w:p>
    <w:p w14:paraId="1E759E04" w14:textId="77777777" w:rsidR="007C5B50" w:rsidRDefault="008A43EE">
      <w:pPr>
        <w:spacing w:line="360" w:lineRule="auto"/>
        <w:rPr>
          <w:szCs w:val="24"/>
        </w:rPr>
      </w:pPr>
      <w:r>
        <w:rPr>
          <w:rFonts w:hint="eastAsia"/>
          <w:szCs w:val="24"/>
        </w:rPr>
        <w:lastRenderedPageBreak/>
        <w:t>为了保证签约的安全性和合法性，</w:t>
      </w:r>
      <w:r>
        <w:rPr>
          <w:szCs w:val="24"/>
        </w:rPr>
        <w:t>用户名和签约码</w:t>
      </w:r>
      <w:r>
        <w:rPr>
          <w:rFonts w:hint="eastAsia"/>
          <w:szCs w:val="24"/>
        </w:rPr>
        <w:t>一般不会直接通过</w:t>
      </w:r>
      <w:r>
        <w:rPr>
          <w:rFonts w:hint="eastAsia"/>
          <w:szCs w:val="24"/>
        </w:rPr>
        <w:t>MAuth</w:t>
      </w:r>
      <w:r>
        <w:rPr>
          <w:rFonts w:hint="eastAsia"/>
          <w:szCs w:val="24"/>
        </w:rPr>
        <w:t>平台直接通过代码接口返回</w:t>
      </w:r>
      <w:r>
        <w:rPr>
          <w:szCs w:val="24"/>
        </w:rPr>
        <w:t>，</w:t>
      </w:r>
      <w:r>
        <w:rPr>
          <w:rFonts w:hint="eastAsia"/>
          <w:szCs w:val="24"/>
        </w:rPr>
        <w:t>通常会通过邮箱，短信，二维码或者其他线上</w:t>
      </w:r>
      <w:r>
        <w:rPr>
          <w:szCs w:val="24"/>
        </w:rPr>
        <w:t>线下方式传递到用户</w:t>
      </w:r>
      <w:r>
        <w:rPr>
          <w:rFonts w:hint="eastAsia"/>
          <w:szCs w:val="24"/>
        </w:rPr>
        <w:t>，或者由使用该系统的企业管理员统一分发，具体的生成和分发方案，请咨询项目经理，我司的技术支持</w:t>
      </w:r>
      <w:r>
        <w:rPr>
          <w:rFonts w:hint="eastAsia"/>
          <w:szCs w:val="24"/>
        </w:rPr>
        <w:t>(SE)</w:t>
      </w:r>
      <w:r>
        <w:rPr>
          <w:rFonts w:hint="eastAsia"/>
          <w:szCs w:val="24"/>
        </w:rPr>
        <w:t>工程师，或者</w:t>
      </w:r>
      <w:r>
        <w:rPr>
          <w:rFonts w:hint="eastAsia"/>
          <w:szCs w:val="24"/>
        </w:rPr>
        <w:t>MAuth</w:t>
      </w:r>
      <w:r>
        <w:rPr>
          <w:rFonts w:hint="eastAsia"/>
          <w:szCs w:val="24"/>
        </w:rPr>
        <w:t>服务器端开发人员。</w:t>
      </w:r>
    </w:p>
    <w:p w14:paraId="213BBD32" w14:textId="77777777" w:rsidR="007C5B50" w:rsidRDefault="008A43EE">
      <w:pPr>
        <w:pStyle w:val="3"/>
      </w:pPr>
      <w:bookmarkStart w:id="577" w:name="_Toc101347101"/>
      <w:r>
        <w:rPr>
          <w:rFonts w:hint="eastAsia"/>
        </w:rPr>
        <w:t>用户创建</w:t>
      </w:r>
      <w:bookmarkEnd w:id="577"/>
    </w:p>
    <w:p w14:paraId="0BD5F46B" w14:textId="77777777" w:rsidR="007C5B50" w:rsidRDefault="008A43EE">
      <w:r>
        <w:rPr>
          <w:rFonts w:hint="eastAsia"/>
        </w:rPr>
        <w:t>MAuth</w:t>
      </w:r>
      <w:r>
        <w:rPr>
          <w:rFonts w:hint="eastAsia"/>
        </w:rPr>
        <w:t>服务器上的用户来源有</w:t>
      </w:r>
      <w:r>
        <w:rPr>
          <w:rFonts w:hint="eastAsia"/>
        </w:rPr>
        <w:t>2</w:t>
      </w:r>
      <w:r>
        <w:rPr>
          <w:rFonts w:hint="eastAsia"/>
        </w:rPr>
        <w:t>中，自主注册和邀请注册：</w:t>
      </w:r>
    </w:p>
    <w:p w14:paraId="2A0E6AC3" w14:textId="77777777" w:rsidR="007C5B50" w:rsidRDefault="008A43EE">
      <w:pPr>
        <w:numPr>
          <w:ilvl w:val="0"/>
          <w:numId w:val="11"/>
        </w:numPr>
      </w:pPr>
      <w:r>
        <w:rPr>
          <w:rFonts w:hint="eastAsia"/>
        </w:rPr>
        <w:t>邀请注册：指的是</w:t>
      </w:r>
      <w:r>
        <w:rPr>
          <w:rFonts w:hint="eastAsia"/>
        </w:rPr>
        <w:t>MAuth</w:t>
      </w:r>
      <w:r>
        <w:rPr>
          <w:rFonts w:hint="eastAsia"/>
        </w:rPr>
        <w:t>服务器上的用户是预先通过其他方式添加，导入的并且在用户签约之前已经存在了，并且已经预先生成了签约码。这种方式适用于已经有帐号系统并且需要复用的集成商。</w:t>
      </w:r>
    </w:p>
    <w:p w14:paraId="06229608" w14:textId="77777777" w:rsidR="007C5B50" w:rsidRDefault="008A43EE">
      <w:pPr>
        <w:numPr>
          <w:ilvl w:val="0"/>
          <w:numId w:val="11"/>
        </w:numPr>
      </w:pPr>
      <w:r>
        <w:rPr>
          <w:rFonts w:hint="eastAsia"/>
        </w:rPr>
        <w:t>自主注册：指的是截止到用户注册之前，</w:t>
      </w:r>
      <w:r>
        <w:rPr>
          <w:rFonts w:hint="eastAsia"/>
        </w:rPr>
        <w:t>MAuth</w:t>
      </w:r>
      <w:r>
        <w:rPr>
          <w:rFonts w:hint="eastAsia"/>
        </w:rPr>
        <w:t>服务器上没有该用户的信息。需要调用当前</w:t>
      </w:r>
      <w:r>
        <w:rPr>
          <w:rFonts w:hint="eastAsia"/>
        </w:rPr>
        <w:t>SDK</w:t>
      </w:r>
      <w:r>
        <w:rPr>
          <w:rFonts w:hint="eastAsia"/>
        </w:rPr>
        <w:t>的“用户创建”接口先进行用户添加，并获得签约码。这种方式适用于预先没有帐号系统，或者不需要复用帐号系统的集成商。</w:t>
      </w:r>
    </w:p>
    <w:p w14:paraId="77E2668D" w14:textId="77777777" w:rsidR="007C5B50" w:rsidRDefault="008A43EE">
      <w:r>
        <w:rPr>
          <w:rFonts w:hint="eastAsia"/>
        </w:rPr>
        <w:t>该用户创建接口仅仅适用于自主注册的情况，这两种注册情况如何选择和确定，</w:t>
      </w:r>
      <w:r>
        <w:rPr>
          <w:rFonts w:hint="eastAsia"/>
          <w:szCs w:val="24"/>
        </w:rPr>
        <w:t>请咨询项目经理，我司的技术支持</w:t>
      </w:r>
      <w:r>
        <w:rPr>
          <w:rFonts w:hint="eastAsia"/>
          <w:szCs w:val="24"/>
        </w:rPr>
        <w:t>(SE)</w:t>
      </w:r>
      <w:r>
        <w:rPr>
          <w:rFonts w:hint="eastAsia"/>
          <w:szCs w:val="24"/>
        </w:rPr>
        <w:t>工程师，或者</w:t>
      </w:r>
      <w:r>
        <w:rPr>
          <w:rFonts w:hint="eastAsia"/>
          <w:szCs w:val="24"/>
        </w:rPr>
        <w:t>MAuth</w:t>
      </w:r>
      <w:r>
        <w:rPr>
          <w:rFonts w:hint="eastAsia"/>
          <w:szCs w:val="24"/>
        </w:rPr>
        <w:t>服务器端开发人员。</w:t>
      </w:r>
    </w:p>
    <w:p w14:paraId="43853186" w14:textId="77777777" w:rsidR="007C5B50" w:rsidRDefault="00D5439B">
      <w:hyperlink w:anchor="_用户创建" w:history="1">
        <w:r w:rsidR="008A43EE">
          <w:rPr>
            <w:rStyle w:val="af9"/>
          </w:rPr>
          <w:t>用户创建</w:t>
        </w:r>
      </w:hyperlink>
      <w:r w:rsidR="008A43EE">
        <w:rPr>
          <w:rFonts w:hint="eastAsia"/>
        </w:rPr>
        <w:t>的参数列表如下：</w:t>
      </w:r>
    </w:p>
    <w:p w14:paraId="67C9B6B9" w14:textId="77777777" w:rsidR="007C5B50" w:rsidRDefault="008A43EE">
      <w:r>
        <w:rPr>
          <w:rFonts w:hint="eastAsia"/>
        </w:rPr>
        <w:t>UserManager.newUser(userName, realName, mobile, emailAddr, sendSMS, resultListener);</w:t>
      </w:r>
    </w:p>
    <w:p w14:paraId="4073B744" w14:textId="77777777" w:rsidR="007C5B50" w:rsidRDefault="008A43EE">
      <w:pPr>
        <w:numPr>
          <w:ilvl w:val="0"/>
          <w:numId w:val="11"/>
        </w:numPr>
      </w:pPr>
      <w:r>
        <w:rPr>
          <w:rFonts w:hint="eastAsia"/>
        </w:rPr>
        <w:t>userName</w:t>
      </w:r>
      <w:r>
        <w:rPr>
          <w:rFonts w:hint="eastAsia"/>
        </w:rPr>
        <w:t>：要注册的用户名</w:t>
      </w:r>
    </w:p>
    <w:p w14:paraId="324A804C" w14:textId="77777777" w:rsidR="007C5B50" w:rsidRDefault="008A43EE">
      <w:pPr>
        <w:numPr>
          <w:ilvl w:val="0"/>
          <w:numId w:val="11"/>
        </w:numPr>
      </w:pPr>
      <w:r>
        <w:rPr>
          <w:rFonts w:hint="eastAsia"/>
        </w:rPr>
        <w:t>realName</w:t>
      </w:r>
      <w:r>
        <w:rPr>
          <w:rFonts w:hint="eastAsia"/>
        </w:rPr>
        <w:t>，</w:t>
      </w:r>
      <w:r>
        <w:rPr>
          <w:rFonts w:hint="eastAsia"/>
        </w:rPr>
        <w:t>mobile</w:t>
      </w:r>
      <w:r>
        <w:rPr>
          <w:rFonts w:hint="eastAsia"/>
        </w:rPr>
        <w:t>，</w:t>
      </w:r>
      <w:r>
        <w:rPr>
          <w:rFonts w:hint="eastAsia"/>
        </w:rPr>
        <w:t>emailAddr</w:t>
      </w:r>
      <w:r>
        <w:rPr>
          <w:rFonts w:hint="eastAsia"/>
        </w:rPr>
        <w:t>：用户的姓名，手机号码，邮箱地址</w:t>
      </w:r>
    </w:p>
    <w:p w14:paraId="6F28C038" w14:textId="77777777" w:rsidR="007C5B50" w:rsidRDefault="008A43EE">
      <w:pPr>
        <w:numPr>
          <w:ilvl w:val="0"/>
          <w:numId w:val="11"/>
        </w:numPr>
      </w:pPr>
      <w:r>
        <w:rPr>
          <w:rFonts w:hint="eastAsia"/>
        </w:rPr>
        <w:t>sendSMS</w:t>
      </w:r>
      <w:r>
        <w:rPr>
          <w:rFonts w:hint="eastAsia"/>
        </w:rPr>
        <w:t>：签约码是否通过短信发送，如果传</w:t>
      </w:r>
      <w:r>
        <w:rPr>
          <w:rFonts w:hint="eastAsia"/>
        </w:rPr>
        <w:t>true</w:t>
      </w:r>
      <w:r>
        <w:rPr>
          <w:rFonts w:hint="eastAsia"/>
        </w:rPr>
        <w:t>，</w:t>
      </w:r>
      <w:r>
        <w:rPr>
          <w:rFonts w:hint="eastAsia"/>
        </w:rPr>
        <w:t>mobile</w:t>
      </w:r>
      <w:r>
        <w:rPr>
          <w:rFonts w:hint="eastAsia"/>
        </w:rPr>
        <w:t>参数不能传空，并且签约码会发送到该手机号中。如果传</w:t>
      </w:r>
      <w:r>
        <w:rPr>
          <w:rFonts w:hint="eastAsia"/>
        </w:rPr>
        <w:t>false</w:t>
      </w:r>
      <w:r>
        <w:rPr>
          <w:rFonts w:hint="eastAsia"/>
        </w:rPr>
        <w:t>，</w:t>
      </w:r>
      <w:r>
        <w:rPr>
          <w:rFonts w:hint="eastAsia"/>
        </w:rPr>
        <w:t>emailAddr</w:t>
      </w:r>
      <w:r>
        <w:rPr>
          <w:rFonts w:hint="eastAsia"/>
        </w:rPr>
        <w:t>不能传空，并且签约码会发送到该邮箱地址中。</w:t>
      </w:r>
    </w:p>
    <w:p w14:paraId="096311AB" w14:textId="77777777" w:rsidR="007C5B50" w:rsidRDefault="008A43EE">
      <w:pPr>
        <w:pStyle w:val="3"/>
      </w:pPr>
      <w:bookmarkStart w:id="578" w:name="_Toc4662"/>
      <w:bookmarkStart w:id="579" w:name="_Toc8892"/>
      <w:bookmarkStart w:id="580" w:name="_Toc955"/>
      <w:bookmarkStart w:id="581" w:name="_Toc101347102"/>
      <w:r>
        <w:t>用户锁定</w:t>
      </w:r>
      <w:bookmarkEnd w:id="578"/>
      <w:bookmarkEnd w:id="579"/>
      <w:bookmarkEnd w:id="580"/>
      <w:r>
        <w:rPr>
          <w:rFonts w:hint="eastAsia"/>
        </w:rPr>
        <w:t>和解锁</w:t>
      </w:r>
      <w:bookmarkEnd w:id="581"/>
    </w:p>
    <w:p w14:paraId="38A98132" w14:textId="77777777" w:rsidR="007C5B50" w:rsidRDefault="008A43EE">
      <w:pPr>
        <w:spacing w:line="360" w:lineRule="auto"/>
        <w:rPr>
          <w:szCs w:val="24"/>
        </w:rPr>
      </w:pPr>
      <w:r>
        <w:rPr>
          <w:rFonts w:hint="eastAsia"/>
          <w:szCs w:val="24"/>
        </w:rPr>
        <w:t>SDK</w:t>
      </w:r>
      <w:r>
        <w:rPr>
          <w:rFonts w:hint="eastAsia"/>
          <w:szCs w:val="24"/>
        </w:rPr>
        <w:t>的令牌和证书功能中，都需要使用</w:t>
      </w:r>
      <w:r>
        <w:rPr>
          <w:rFonts w:hint="eastAsia"/>
          <w:szCs w:val="24"/>
        </w:rPr>
        <w:t>PIN</w:t>
      </w:r>
      <w:r>
        <w:rPr>
          <w:rFonts w:hint="eastAsia"/>
          <w:szCs w:val="24"/>
        </w:rPr>
        <w:t>码对用户身份进行认证，每个模块的</w:t>
      </w:r>
      <w:r>
        <w:rPr>
          <w:rFonts w:hint="eastAsia"/>
          <w:szCs w:val="24"/>
        </w:rPr>
        <w:t>PIN</w:t>
      </w:r>
      <w:r>
        <w:rPr>
          <w:rFonts w:hint="eastAsia"/>
          <w:szCs w:val="24"/>
        </w:rPr>
        <w:t>码均有</w:t>
      </w:r>
      <w:r>
        <w:rPr>
          <w:rFonts w:hint="eastAsia"/>
          <w:szCs w:val="24"/>
        </w:rPr>
        <w:t>10</w:t>
      </w:r>
      <w:r>
        <w:rPr>
          <w:rFonts w:hint="eastAsia"/>
          <w:szCs w:val="24"/>
        </w:rPr>
        <w:t>次错误尝试次数，如果令牌或者证书的</w:t>
      </w:r>
      <w:r>
        <w:rPr>
          <w:rFonts w:hint="eastAsia"/>
          <w:szCs w:val="24"/>
        </w:rPr>
        <w:t>PIN</w:t>
      </w:r>
      <w:r>
        <w:rPr>
          <w:rFonts w:hint="eastAsia"/>
          <w:szCs w:val="24"/>
        </w:rPr>
        <w:t>码连续错误输入次数达到</w:t>
      </w:r>
      <w:r>
        <w:rPr>
          <w:rFonts w:hint="eastAsia"/>
          <w:szCs w:val="24"/>
        </w:rPr>
        <w:t>10</w:t>
      </w:r>
      <w:r>
        <w:rPr>
          <w:rFonts w:hint="eastAsia"/>
          <w:szCs w:val="24"/>
        </w:rPr>
        <w:t>次，就会被锁定，锁定后的用户无法再使用需要</w:t>
      </w:r>
      <w:r>
        <w:rPr>
          <w:rFonts w:hint="eastAsia"/>
          <w:szCs w:val="24"/>
        </w:rPr>
        <w:t>PIN</w:t>
      </w:r>
      <w:r>
        <w:rPr>
          <w:rFonts w:hint="eastAsia"/>
          <w:szCs w:val="24"/>
        </w:rPr>
        <w:t>码验证的接口。</w:t>
      </w:r>
    </w:p>
    <w:p w14:paraId="59CE3E38" w14:textId="77777777" w:rsidR="007C5B50" w:rsidRDefault="008A43EE">
      <w:pPr>
        <w:spacing w:line="360" w:lineRule="auto"/>
        <w:rPr>
          <w:szCs w:val="24"/>
        </w:rPr>
      </w:pPr>
      <w:r>
        <w:rPr>
          <w:rFonts w:hint="eastAsia"/>
          <w:szCs w:val="24"/>
        </w:rPr>
        <w:t>集成应用可以调用</w:t>
      </w:r>
      <w:hyperlink w:anchor="_判断用户是否已经锁定" w:history="1">
        <w:r>
          <w:rPr>
            <w:rStyle w:val="af9"/>
            <w:rFonts w:hint="eastAsia"/>
            <w:szCs w:val="24"/>
          </w:rPr>
          <w:t>判断用户是否已经锁定</w:t>
        </w:r>
      </w:hyperlink>
      <w:r>
        <w:rPr>
          <w:rFonts w:hint="eastAsia"/>
          <w:szCs w:val="24"/>
        </w:rPr>
        <w:t>接口获取当前用户的锁定状态。</w:t>
      </w:r>
    </w:p>
    <w:p w14:paraId="5835C920" w14:textId="77777777" w:rsidR="007C5B50" w:rsidRDefault="008A43EE">
      <w:pPr>
        <w:spacing w:line="360" w:lineRule="auto"/>
        <w:rPr>
          <w:szCs w:val="24"/>
        </w:rPr>
      </w:pPr>
      <w:r>
        <w:rPr>
          <w:rFonts w:hint="eastAsia"/>
          <w:szCs w:val="24"/>
        </w:rPr>
        <w:t>用户一旦被锁定，如果需要继续使用，需要调用</w:t>
      </w:r>
      <w:hyperlink w:anchor="_用户解锁" w:history="1">
        <w:r>
          <w:rPr>
            <w:rStyle w:val="af9"/>
            <w:szCs w:val="24"/>
          </w:rPr>
          <w:t>用户解锁</w:t>
        </w:r>
      </w:hyperlink>
      <w:r>
        <w:rPr>
          <w:rFonts w:hint="eastAsia"/>
          <w:szCs w:val="24"/>
        </w:rPr>
        <w:t>接口进行解锁，该接口的参数列表如下：</w:t>
      </w:r>
    </w:p>
    <w:p w14:paraId="2271C836" w14:textId="77777777" w:rsidR="007C5B50" w:rsidRDefault="008A43EE">
      <w:pPr>
        <w:spacing w:line="360" w:lineRule="auto"/>
        <w:rPr>
          <w:szCs w:val="24"/>
        </w:rPr>
      </w:pPr>
      <w:r>
        <w:rPr>
          <w:szCs w:val="24"/>
        </w:rPr>
        <w:t>UserManager.</w:t>
      </w:r>
      <w:r>
        <w:rPr>
          <w:rFonts w:hint="eastAsia"/>
          <w:szCs w:val="24"/>
        </w:rPr>
        <w:t>unLockUser</w:t>
      </w:r>
      <w:r>
        <w:rPr>
          <w:szCs w:val="24"/>
        </w:rPr>
        <w:t>(</w:t>
      </w:r>
      <w:r>
        <w:rPr>
          <w:rFonts w:hint="eastAsia"/>
          <w:szCs w:val="24"/>
        </w:rPr>
        <w:t>userName</w:t>
      </w:r>
      <w:r>
        <w:rPr>
          <w:rFonts w:hint="eastAsia"/>
          <w:szCs w:val="24"/>
        </w:rPr>
        <w:t>，</w:t>
      </w:r>
      <w:r>
        <w:rPr>
          <w:rFonts w:hint="eastAsia"/>
          <w:szCs w:val="24"/>
        </w:rPr>
        <w:t>unLockCode</w:t>
      </w:r>
      <w:r>
        <w:rPr>
          <w:rFonts w:hint="eastAsia"/>
          <w:szCs w:val="24"/>
        </w:rPr>
        <w:t>，</w:t>
      </w:r>
      <w:r>
        <w:rPr>
          <w:rFonts w:hint="eastAsia"/>
          <w:szCs w:val="24"/>
        </w:rPr>
        <w:t>r</w:t>
      </w:r>
      <w:r>
        <w:rPr>
          <w:szCs w:val="24"/>
        </w:rPr>
        <w:t>esultListener());</w:t>
      </w:r>
    </w:p>
    <w:p w14:paraId="021A9590" w14:textId="77777777" w:rsidR="007C5B50" w:rsidRDefault="008A43EE">
      <w:pPr>
        <w:numPr>
          <w:ilvl w:val="0"/>
          <w:numId w:val="12"/>
        </w:numPr>
        <w:spacing w:line="360" w:lineRule="auto"/>
        <w:rPr>
          <w:szCs w:val="24"/>
        </w:rPr>
      </w:pPr>
      <w:r>
        <w:rPr>
          <w:rFonts w:hint="eastAsia"/>
          <w:szCs w:val="24"/>
        </w:rPr>
        <w:t>userName</w:t>
      </w:r>
      <w:r>
        <w:rPr>
          <w:rFonts w:hint="eastAsia"/>
          <w:szCs w:val="24"/>
        </w:rPr>
        <w:t>：用户名</w:t>
      </w:r>
    </w:p>
    <w:p w14:paraId="50E875E6" w14:textId="77777777" w:rsidR="007C5B50" w:rsidRDefault="008A43EE">
      <w:pPr>
        <w:numPr>
          <w:ilvl w:val="0"/>
          <w:numId w:val="12"/>
        </w:numPr>
        <w:spacing w:line="360" w:lineRule="auto"/>
        <w:rPr>
          <w:szCs w:val="24"/>
        </w:rPr>
      </w:pPr>
      <w:r>
        <w:rPr>
          <w:rFonts w:hint="eastAsia"/>
          <w:szCs w:val="24"/>
        </w:rPr>
        <w:t>unLockCode</w:t>
      </w:r>
      <w:r>
        <w:rPr>
          <w:rFonts w:hint="eastAsia"/>
          <w:szCs w:val="24"/>
        </w:rPr>
        <w:t>：解锁码，用户被锁定时在</w:t>
      </w:r>
      <w:r>
        <w:rPr>
          <w:rFonts w:hint="eastAsia"/>
          <w:szCs w:val="24"/>
        </w:rPr>
        <w:t>MAuth</w:t>
      </w:r>
      <w:r>
        <w:rPr>
          <w:rFonts w:hint="eastAsia"/>
          <w:szCs w:val="24"/>
        </w:rPr>
        <w:t>服务器生成，解锁码一般不会直接通过</w:t>
      </w:r>
      <w:r>
        <w:rPr>
          <w:rFonts w:hint="eastAsia"/>
          <w:szCs w:val="24"/>
        </w:rPr>
        <w:t>MAuth</w:t>
      </w:r>
      <w:r>
        <w:rPr>
          <w:rFonts w:hint="eastAsia"/>
          <w:szCs w:val="24"/>
        </w:rPr>
        <w:t>平台直接通过代码接口返回</w:t>
      </w:r>
      <w:r>
        <w:rPr>
          <w:szCs w:val="24"/>
        </w:rPr>
        <w:t>，</w:t>
      </w:r>
      <w:r>
        <w:rPr>
          <w:rFonts w:hint="eastAsia"/>
          <w:szCs w:val="24"/>
        </w:rPr>
        <w:t>通常会通过邮箱，短信，二维码或者其他线上</w:t>
      </w:r>
      <w:r>
        <w:rPr>
          <w:szCs w:val="24"/>
        </w:rPr>
        <w:t>线下</w:t>
      </w:r>
      <w:r>
        <w:rPr>
          <w:szCs w:val="24"/>
        </w:rPr>
        <w:lastRenderedPageBreak/>
        <w:t>方式传递到用户</w:t>
      </w:r>
      <w:r>
        <w:rPr>
          <w:rFonts w:hint="eastAsia"/>
          <w:szCs w:val="24"/>
        </w:rPr>
        <w:t>，或者由使用该系统的企业管理员统一分发，具体的生成和分发方案，请咨询项目经理，我司的技术支持</w:t>
      </w:r>
      <w:r>
        <w:rPr>
          <w:rFonts w:hint="eastAsia"/>
          <w:szCs w:val="24"/>
        </w:rPr>
        <w:t>(SE)</w:t>
      </w:r>
      <w:r>
        <w:rPr>
          <w:rFonts w:hint="eastAsia"/>
          <w:szCs w:val="24"/>
        </w:rPr>
        <w:t>工程师，或者</w:t>
      </w:r>
      <w:r>
        <w:rPr>
          <w:rFonts w:hint="eastAsia"/>
          <w:szCs w:val="24"/>
        </w:rPr>
        <w:t>MAuth</w:t>
      </w:r>
      <w:r>
        <w:rPr>
          <w:rFonts w:hint="eastAsia"/>
          <w:szCs w:val="24"/>
        </w:rPr>
        <w:t>服务器端开发人员。</w:t>
      </w:r>
    </w:p>
    <w:p w14:paraId="00FFE86E" w14:textId="77777777" w:rsidR="007C5B50" w:rsidRDefault="008A43EE">
      <w:pPr>
        <w:pStyle w:val="3"/>
      </w:pPr>
      <w:bookmarkStart w:id="582" w:name="_Toc101347103"/>
      <w:r>
        <w:rPr>
          <w:rFonts w:hint="eastAsia"/>
        </w:rPr>
        <w:t>用户状态获取</w:t>
      </w:r>
      <w:bookmarkEnd w:id="582"/>
    </w:p>
    <w:p w14:paraId="74846F57" w14:textId="77777777" w:rsidR="007C5B50" w:rsidRDefault="00D5439B">
      <w:hyperlink w:anchor="_获取用户状态" w:history="1">
        <w:r w:rsidR="008A43EE">
          <w:rPr>
            <w:rStyle w:val="af9"/>
            <w:rFonts w:hint="eastAsia"/>
          </w:rPr>
          <w:t>用户状态获取</w:t>
        </w:r>
      </w:hyperlink>
      <w:r w:rsidR="008A43EE">
        <w:rPr>
          <w:rFonts w:hint="eastAsia"/>
        </w:rPr>
        <w:t>接口用于获取当前用户在</w:t>
      </w:r>
      <w:r w:rsidR="008A43EE">
        <w:rPr>
          <w:rFonts w:hint="eastAsia"/>
        </w:rPr>
        <w:t>MAuth</w:t>
      </w:r>
      <w:r w:rsidR="008A43EE">
        <w:rPr>
          <w:rFonts w:hint="eastAsia"/>
        </w:rPr>
        <w:t>服务器上的状态，参数列表如下：</w:t>
      </w:r>
    </w:p>
    <w:p w14:paraId="17B06355" w14:textId="77777777" w:rsidR="007C5B50" w:rsidRDefault="008A43EE">
      <w:pPr>
        <w:rPr>
          <w:szCs w:val="24"/>
        </w:rPr>
      </w:pPr>
      <w:r>
        <w:rPr>
          <w:szCs w:val="24"/>
        </w:rPr>
        <w:t>UserManager.</w:t>
      </w:r>
      <w:r>
        <w:rPr>
          <w:rFonts w:hint="eastAsia"/>
          <w:szCs w:val="24"/>
        </w:rPr>
        <w:t>getStatusOnLine(userName, resultListener)</w:t>
      </w:r>
    </w:p>
    <w:p w14:paraId="64DF6328" w14:textId="77777777" w:rsidR="007C5B50" w:rsidRDefault="008A43EE">
      <w:pPr>
        <w:numPr>
          <w:ilvl w:val="0"/>
          <w:numId w:val="13"/>
        </w:numPr>
        <w:rPr>
          <w:szCs w:val="24"/>
        </w:rPr>
      </w:pPr>
      <w:r>
        <w:rPr>
          <w:rFonts w:hint="eastAsia"/>
          <w:szCs w:val="24"/>
        </w:rPr>
        <w:t>userName</w:t>
      </w:r>
      <w:r>
        <w:rPr>
          <w:rFonts w:hint="eastAsia"/>
          <w:szCs w:val="24"/>
        </w:rPr>
        <w:t>：用户名</w:t>
      </w:r>
    </w:p>
    <w:p w14:paraId="68EBE6F8" w14:textId="77777777" w:rsidR="007C5B50" w:rsidRDefault="008A43EE">
      <w:pPr>
        <w:numPr>
          <w:ilvl w:val="0"/>
          <w:numId w:val="13"/>
        </w:numPr>
        <w:rPr>
          <w:szCs w:val="24"/>
        </w:rPr>
      </w:pPr>
      <w:r>
        <w:rPr>
          <w:rFonts w:hint="eastAsia"/>
          <w:szCs w:val="24"/>
        </w:rPr>
        <w:t>resultListener</w:t>
      </w:r>
      <w:r>
        <w:rPr>
          <w:rFonts w:hint="eastAsia"/>
          <w:szCs w:val="24"/>
        </w:rPr>
        <w:t>：如果返回成功，则在</w:t>
      </w:r>
      <w:r>
        <w:rPr>
          <w:rFonts w:hint="eastAsia"/>
          <w:szCs w:val="24"/>
        </w:rPr>
        <w:t>resultDesc</w:t>
      </w:r>
      <w:r>
        <w:rPr>
          <w:rFonts w:hint="eastAsia"/>
          <w:szCs w:val="24"/>
        </w:rPr>
        <w:t>字段返回一个</w:t>
      </w:r>
      <w:r>
        <w:rPr>
          <w:rFonts w:hint="eastAsia"/>
          <w:szCs w:val="24"/>
        </w:rPr>
        <w:t>JSONArray</w:t>
      </w:r>
      <w:r>
        <w:rPr>
          <w:rFonts w:hint="eastAsia"/>
          <w:szCs w:val="24"/>
        </w:rPr>
        <w:t>，对应的字段描述如下：</w:t>
      </w:r>
    </w:p>
    <w:tbl>
      <w:tblPr>
        <w:tblW w:w="713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85"/>
        <w:gridCol w:w="1558"/>
        <w:gridCol w:w="1605"/>
        <w:gridCol w:w="2190"/>
      </w:tblGrid>
      <w:tr w:rsidR="007C5B50" w14:paraId="535B077B" w14:textId="77777777">
        <w:trPr>
          <w:jc w:val="center"/>
        </w:trPr>
        <w:tc>
          <w:tcPr>
            <w:tcW w:w="1785" w:type="dxa"/>
            <w:tcBorders>
              <w:top w:val="single" w:sz="4" w:space="0" w:color="000000"/>
              <w:left w:val="single" w:sz="4" w:space="0" w:color="000000"/>
              <w:bottom w:val="single" w:sz="4" w:space="0" w:color="000000"/>
              <w:right w:val="single" w:sz="4" w:space="0" w:color="000000"/>
            </w:tcBorders>
            <w:shd w:val="clear" w:color="auto" w:fill="BFBFBF"/>
          </w:tcPr>
          <w:p w14:paraId="3D08B872" w14:textId="77777777" w:rsidR="007C5B50" w:rsidRDefault="008A43EE">
            <w:pPr>
              <w:pStyle w:val="21"/>
              <w:ind w:firstLine="0"/>
              <w:jc w:val="center"/>
              <w:rPr>
                <w:b/>
                <w:sz w:val="19"/>
                <w:szCs w:val="19"/>
              </w:rPr>
            </w:pPr>
            <w:r>
              <w:rPr>
                <w:rFonts w:hint="eastAsia"/>
                <w:b/>
                <w:sz w:val="19"/>
                <w:szCs w:val="19"/>
              </w:rPr>
              <w:t>参数名称</w:t>
            </w:r>
          </w:p>
        </w:tc>
        <w:tc>
          <w:tcPr>
            <w:tcW w:w="1558" w:type="dxa"/>
            <w:tcBorders>
              <w:top w:val="single" w:sz="4" w:space="0" w:color="000000"/>
              <w:left w:val="single" w:sz="4" w:space="0" w:color="000000"/>
              <w:bottom w:val="single" w:sz="4" w:space="0" w:color="000000"/>
              <w:right w:val="single" w:sz="4" w:space="0" w:color="000000"/>
            </w:tcBorders>
            <w:shd w:val="clear" w:color="auto" w:fill="BFBFBF"/>
          </w:tcPr>
          <w:p w14:paraId="1298CD07" w14:textId="77777777" w:rsidR="007C5B50" w:rsidRDefault="008A43EE">
            <w:pPr>
              <w:pStyle w:val="21"/>
              <w:ind w:firstLine="0"/>
              <w:jc w:val="center"/>
              <w:rPr>
                <w:b/>
                <w:sz w:val="19"/>
                <w:szCs w:val="19"/>
              </w:rPr>
            </w:pPr>
            <w:r>
              <w:rPr>
                <w:rFonts w:hint="eastAsia"/>
                <w:b/>
                <w:sz w:val="19"/>
                <w:szCs w:val="19"/>
              </w:rPr>
              <w:t>参数类型</w:t>
            </w:r>
          </w:p>
        </w:tc>
        <w:tc>
          <w:tcPr>
            <w:tcW w:w="1605" w:type="dxa"/>
            <w:tcBorders>
              <w:top w:val="single" w:sz="4" w:space="0" w:color="000000"/>
              <w:left w:val="single" w:sz="4" w:space="0" w:color="000000"/>
              <w:bottom w:val="single" w:sz="4" w:space="0" w:color="000000"/>
              <w:right w:val="single" w:sz="4" w:space="0" w:color="000000"/>
            </w:tcBorders>
            <w:shd w:val="clear" w:color="auto" w:fill="BFBFBF"/>
          </w:tcPr>
          <w:p w14:paraId="0AFE3055" w14:textId="77777777" w:rsidR="007C5B50" w:rsidRDefault="008A43EE">
            <w:pPr>
              <w:pStyle w:val="21"/>
              <w:ind w:firstLine="0"/>
              <w:jc w:val="center"/>
              <w:rPr>
                <w:b/>
                <w:sz w:val="19"/>
                <w:szCs w:val="19"/>
              </w:rPr>
            </w:pPr>
            <w:r>
              <w:rPr>
                <w:rFonts w:hint="eastAsia"/>
                <w:b/>
                <w:sz w:val="19"/>
                <w:szCs w:val="19"/>
              </w:rPr>
              <w:t>参数描述</w:t>
            </w:r>
          </w:p>
        </w:tc>
        <w:tc>
          <w:tcPr>
            <w:tcW w:w="2190" w:type="dxa"/>
            <w:tcBorders>
              <w:top w:val="single" w:sz="4" w:space="0" w:color="000000"/>
              <w:left w:val="single" w:sz="4" w:space="0" w:color="000000"/>
              <w:bottom w:val="single" w:sz="4" w:space="0" w:color="000000"/>
              <w:right w:val="single" w:sz="4" w:space="0" w:color="000000"/>
            </w:tcBorders>
            <w:shd w:val="clear" w:color="auto" w:fill="BFBFBF"/>
          </w:tcPr>
          <w:p w14:paraId="5490D57D" w14:textId="77777777" w:rsidR="007C5B50" w:rsidRDefault="008A43EE">
            <w:pPr>
              <w:pStyle w:val="21"/>
              <w:ind w:firstLine="0"/>
              <w:jc w:val="center"/>
              <w:rPr>
                <w:b/>
                <w:sz w:val="19"/>
                <w:szCs w:val="19"/>
              </w:rPr>
            </w:pPr>
            <w:r>
              <w:rPr>
                <w:rFonts w:hint="eastAsia"/>
                <w:b/>
                <w:sz w:val="19"/>
                <w:szCs w:val="19"/>
              </w:rPr>
              <w:t>备注</w:t>
            </w:r>
          </w:p>
        </w:tc>
      </w:tr>
      <w:tr w:rsidR="007C5B50" w14:paraId="183D6BAD" w14:textId="77777777">
        <w:trPr>
          <w:jc w:val="center"/>
        </w:trPr>
        <w:tc>
          <w:tcPr>
            <w:tcW w:w="1785" w:type="dxa"/>
            <w:tcBorders>
              <w:top w:val="single" w:sz="4" w:space="0" w:color="000000"/>
              <w:left w:val="single" w:sz="4" w:space="0" w:color="000000"/>
              <w:bottom w:val="single" w:sz="4" w:space="0" w:color="000000"/>
              <w:right w:val="single" w:sz="4" w:space="0" w:color="000000"/>
            </w:tcBorders>
          </w:tcPr>
          <w:p w14:paraId="663AE92D" w14:textId="77777777" w:rsidR="007C5B50" w:rsidRDefault="008A43EE">
            <w:pPr>
              <w:pStyle w:val="21"/>
              <w:ind w:firstLine="0"/>
              <w:rPr>
                <w:szCs w:val="24"/>
              </w:rPr>
            </w:pPr>
            <w:r>
              <w:rPr>
                <w:rFonts w:hint="eastAsia"/>
                <w:szCs w:val="24"/>
              </w:rPr>
              <w:t>userstate</w:t>
            </w:r>
          </w:p>
        </w:tc>
        <w:tc>
          <w:tcPr>
            <w:tcW w:w="1558" w:type="dxa"/>
            <w:tcBorders>
              <w:top w:val="single" w:sz="4" w:space="0" w:color="000000"/>
              <w:left w:val="single" w:sz="4" w:space="0" w:color="000000"/>
              <w:bottom w:val="single" w:sz="4" w:space="0" w:color="000000"/>
              <w:right w:val="single" w:sz="4" w:space="0" w:color="000000"/>
            </w:tcBorders>
          </w:tcPr>
          <w:p w14:paraId="7D1047F9" w14:textId="77777777" w:rsidR="007C5B50" w:rsidRDefault="008A43EE">
            <w:pPr>
              <w:pStyle w:val="21"/>
              <w:ind w:firstLine="0"/>
              <w:rPr>
                <w:szCs w:val="24"/>
              </w:rPr>
            </w:pPr>
            <w:r>
              <w:rPr>
                <w:rFonts w:hint="eastAsia"/>
                <w:szCs w:val="24"/>
              </w:rPr>
              <w:t>String</w:t>
            </w:r>
          </w:p>
        </w:tc>
        <w:tc>
          <w:tcPr>
            <w:tcW w:w="1605" w:type="dxa"/>
            <w:tcBorders>
              <w:top w:val="single" w:sz="4" w:space="0" w:color="000000"/>
              <w:left w:val="single" w:sz="4" w:space="0" w:color="000000"/>
              <w:bottom w:val="single" w:sz="4" w:space="0" w:color="000000"/>
              <w:right w:val="single" w:sz="4" w:space="0" w:color="000000"/>
            </w:tcBorders>
          </w:tcPr>
          <w:p w14:paraId="74A6197C" w14:textId="77777777" w:rsidR="007C5B50" w:rsidRDefault="008A43EE">
            <w:pPr>
              <w:pStyle w:val="21"/>
              <w:ind w:firstLine="0"/>
              <w:rPr>
                <w:szCs w:val="24"/>
              </w:rPr>
            </w:pPr>
            <w:r>
              <w:rPr>
                <w:rFonts w:hint="eastAsia"/>
                <w:szCs w:val="24"/>
              </w:rPr>
              <w:t>用户状态</w:t>
            </w:r>
          </w:p>
        </w:tc>
        <w:tc>
          <w:tcPr>
            <w:tcW w:w="2190" w:type="dxa"/>
            <w:tcBorders>
              <w:top w:val="single" w:sz="4" w:space="0" w:color="000000"/>
              <w:left w:val="single" w:sz="4" w:space="0" w:color="000000"/>
              <w:bottom w:val="single" w:sz="4" w:space="0" w:color="000000"/>
              <w:right w:val="single" w:sz="4" w:space="0" w:color="000000"/>
            </w:tcBorders>
          </w:tcPr>
          <w:p w14:paraId="232C97F8" w14:textId="77777777" w:rsidR="007C5B50" w:rsidRDefault="008A43EE">
            <w:pPr>
              <w:pStyle w:val="21"/>
              <w:ind w:firstLine="0"/>
              <w:rPr>
                <w:szCs w:val="24"/>
              </w:rPr>
            </w:pPr>
            <w:r>
              <w:rPr>
                <w:rFonts w:hint="eastAsia"/>
                <w:szCs w:val="24"/>
              </w:rPr>
              <w:t>1</w:t>
            </w:r>
            <w:r>
              <w:rPr>
                <w:rFonts w:hint="eastAsia"/>
                <w:szCs w:val="24"/>
              </w:rPr>
              <w:t>未注册；</w:t>
            </w:r>
          </w:p>
          <w:p w14:paraId="00CECA8E" w14:textId="77777777" w:rsidR="007C5B50" w:rsidRDefault="008A43EE">
            <w:pPr>
              <w:pStyle w:val="21"/>
              <w:ind w:firstLine="0"/>
              <w:rPr>
                <w:szCs w:val="24"/>
              </w:rPr>
            </w:pPr>
            <w:r>
              <w:rPr>
                <w:rFonts w:hint="eastAsia"/>
                <w:szCs w:val="24"/>
              </w:rPr>
              <w:t>2</w:t>
            </w:r>
            <w:r>
              <w:rPr>
                <w:rFonts w:hint="eastAsia"/>
                <w:szCs w:val="24"/>
              </w:rPr>
              <w:t>已注册；</w:t>
            </w:r>
          </w:p>
        </w:tc>
      </w:tr>
      <w:tr w:rsidR="007C5B50" w14:paraId="0B02E380" w14:textId="77777777">
        <w:trPr>
          <w:jc w:val="center"/>
        </w:trPr>
        <w:tc>
          <w:tcPr>
            <w:tcW w:w="1785" w:type="dxa"/>
            <w:tcBorders>
              <w:top w:val="single" w:sz="4" w:space="0" w:color="000000"/>
              <w:left w:val="single" w:sz="4" w:space="0" w:color="000000"/>
              <w:bottom w:val="single" w:sz="4" w:space="0" w:color="000000"/>
              <w:right w:val="single" w:sz="4" w:space="0" w:color="000000"/>
            </w:tcBorders>
          </w:tcPr>
          <w:p w14:paraId="07588745" w14:textId="77777777" w:rsidR="007C5B50" w:rsidRDefault="008A43EE">
            <w:pPr>
              <w:pStyle w:val="21"/>
              <w:ind w:firstLine="0"/>
              <w:rPr>
                <w:szCs w:val="24"/>
              </w:rPr>
            </w:pPr>
            <w:r>
              <w:rPr>
                <w:rFonts w:hint="eastAsia"/>
                <w:szCs w:val="24"/>
              </w:rPr>
              <w:t>certstate</w:t>
            </w:r>
          </w:p>
        </w:tc>
        <w:tc>
          <w:tcPr>
            <w:tcW w:w="1558" w:type="dxa"/>
            <w:tcBorders>
              <w:top w:val="single" w:sz="4" w:space="0" w:color="000000"/>
              <w:left w:val="single" w:sz="4" w:space="0" w:color="000000"/>
              <w:bottom w:val="single" w:sz="4" w:space="0" w:color="000000"/>
              <w:right w:val="single" w:sz="4" w:space="0" w:color="000000"/>
            </w:tcBorders>
          </w:tcPr>
          <w:p w14:paraId="6A4A229D" w14:textId="77777777" w:rsidR="007C5B50" w:rsidRDefault="008A43EE">
            <w:pPr>
              <w:pStyle w:val="21"/>
              <w:ind w:firstLine="0"/>
              <w:rPr>
                <w:szCs w:val="24"/>
              </w:rPr>
            </w:pPr>
            <w:r>
              <w:rPr>
                <w:rFonts w:hint="eastAsia"/>
                <w:szCs w:val="24"/>
              </w:rPr>
              <w:t>String</w:t>
            </w:r>
          </w:p>
        </w:tc>
        <w:tc>
          <w:tcPr>
            <w:tcW w:w="1605" w:type="dxa"/>
            <w:tcBorders>
              <w:top w:val="single" w:sz="4" w:space="0" w:color="000000"/>
              <w:left w:val="single" w:sz="4" w:space="0" w:color="000000"/>
              <w:bottom w:val="single" w:sz="4" w:space="0" w:color="000000"/>
              <w:right w:val="single" w:sz="4" w:space="0" w:color="000000"/>
            </w:tcBorders>
          </w:tcPr>
          <w:p w14:paraId="391EE09A" w14:textId="77777777" w:rsidR="007C5B50" w:rsidRDefault="008A43EE">
            <w:pPr>
              <w:pStyle w:val="21"/>
              <w:ind w:firstLine="0"/>
              <w:rPr>
                <w:szCs w:val="24"/>
              </w:rPr>
            </w:pPr>
            <w:r>
              <w:rPr>
                <w:rFonts w:hint="eastAsia"/>
                <w:szCs w:val="24"/>
              </w:rPr>
              <w:t>证书状态</w:t>
            </w:r>
          </w:p>
        </w:tc>
        <w:tc>
          <w:tcPr>
            <w:tcW w:w="2190" w:type="dxa"/>
            <w:tcBorders>
              <w:top w:val="single" w:sz="4" w:space="0" w:color="000000"/>
              <w:left w:val="single" w:sz="4" w:space="0" w:color="000000"/>
              <w:bottom w:val="single" w:sz="4" w:space="0" w:color="000000"/>
              <w:right w:val="single" w:sz="4" w:space="0" w:color="000000"/>
            </w:tcBorders>
          </w:tcPr>
          <w:p w14:paraId="709B43F7" w14:textId="77777777" w:rsidR="007C5B50" w:rsidRDefault="008A43EE">
            <w:pPr>
              <w:pStyle w:val="21"/>
              <w:ind w:firstLine="0"/>
              <w:rPr>
                <w:szCs w:val="24"/>
              </w:rPr>
            </w:pPr>
            <w:r>
              <w:rPr>
                <w:rFonts w:hint="eastAsia"/>
                <w:szCs w:val="24"/>
              </w:rPr>
              <w:t>1-</w:t>
            </w:r>
            <w:r>
              <w:rPr>
                <w:rFonts w:hint="eastAsia"/>
                <w:szCs w:val="24"/>
              </w:rPr>
              <w:t>未申请</w:t>
            </w:r>
          </w:p>
          <w:p w14:paraId="0F8B5AA3" w14:textId="77777777" w:rsidR="007C5B50" w:rsidRDefault="008A43EE">
            <w:pPr>
              <w:pStyle w:val="21"/>
              <w:ind w:firstLine="0"/>
              <w:rPr>
                <w:szCs w:val="24"/>
              </w:rPr>
            </w:pPr>
            <w:r>
              <w:rPr>
                <w:rFonts w:hint="eastAsia"/>
                <w:szCs w:val="24"/>
              </w:rPr>
              <w:t>3-</w:t>
            </w:r>
            <w:r>
              <w:rPr>
                <w:rFonts w:hint="eastAsia"/>
                <w:szCs w:val="24"/>
              </w:rPr>
              <w:t>有效</w:t>
            </w:r>
          </w:p>
          <w:p w14:paraId="7020D516" w14:textId="77777777" w:rsidR="007C5B50" w:rsidRDefault="008A43EE">
            <w:pPr>
              <w:pStyle w:val="21"/>
              <w:ind w:firstLine="0"/>
              <w:rPr>
                <w:szCs w:val="24"/>
              </w:rPr>
            </w:pPr>
            <w:r>
              <w:rPr>
                <w:rFonts w:hint="eastAsia"/>
                <w:szCs w:val="24"/>
              </w:rPr>
              <w:t>4-</w:t>
            </w:r>
            <w:r>
              <w:rPr>
                <w:rFonts w:hint="eastAsia"/>
                <w:szCs w:val="24"/>
              </w:rPr>
              <w:t>冻结</w:t>
            </w:r>
          </w:p>
          <w:p w14:paraId="369B9DD6" w14:textId="77777777" w:rsidR="007C5B50" w:rsidRDefault="008A43EE">
            <w:pPr>
              <w:pStyle w:val="21"/>
              <w:ind w:firstLine="0"/>
              <w:rPr>
                <w:szCs w:val="24"/>
              </w:rPr>
            </w:pPr>
            <w:r>
              <w:rPr>
                <w:rFonts w:hint="eastAsia"/>
                <w:szCs w:val="24"/>
              </w:rPr>
              <w:t>6-</w:t>
            </w:r>
            <w:r>
              <w:rPr>
                <w:rFonts w:hint="eastAsia"/>
                <w:szCs w:val="24"/>
              </w:rPr>
              <w:t>已作废</w:t>
            </w:r>
          </w:p>
        </w:tc>
      </w:tr>
      <w:tr w:rsidR="007C5B50" w14:paraId="54C6B773" w14:textId="77777777">
        <w:trPr>
          <w:jc w:val="center"/>
        </w:trPr>
        <w:tc>
          <w:tcPr>
            <w:tcW w:w="1785" w:type="dxa"/>
            <w:tcBorders>
              <w:top w:val="single" w:sz="4" w:space="0" w:color="000000"/>
              <w:left w:val="single" w:sz="4" w:space="0" w:color="000000"/>
              <w:bottom w:val="single" w:sz="4" w:space="0" w:color="000000"/>
              <w:right w:val="single" w:sz="4" w:space="0" w:color="000000"/>
            </w:tcBorders>
          </w:tcPr>
          <w:p w14:paraId="08DE674A" w14:textId="77777777" w:rsidR="007C5B50" w:rsidRDefault="008A43EE">
            <w:pPr>
              <w:pStyle w:val="21"/>
              <w:ind w:firstLine="0"/>
              <w:rPr>
                <w:szCs w:val="24"/>
              </w:rPr>
            </w:pPr>
            <w:r>
              <w:rPr>
                <w:rFonts w:hint="eastAsia"/>
                <w:szCs w:val="24"/>
              </w:rPr>
              <w:t>islock</w:t>
            </w:r>
          </w:p>
        </w:tc>
        <w:tc>
          <w:tcPr>
            <w:tcW w:w="1558" w:type="dxa"/>
            <w:tcBorders>
              <w:top w:val="single" w:sz="4" w:space="0" w:color="000000"/>
              <w:left w:val="single" w:sz="4" w:space="0" w:color="000000"/>
              <w:bottom w:val="single" w:sz="4" w:space="0" w:color="000000"/>
              <w:right w:val="single" w:sz="4" w:space="0" w:color="000000"/>
            </w:tcBorders>
          </w:tcPr>
          <w:p w14:paraId="572D47CA" w14:textId="77777777" w:rsidR="007C5B50" w:rsidRDefault="008A43EE">
            <w:pPr>
              <w:pStyle w:val="21"/>
              <w:ind w:firstLine="0"/>
              <w:rPr>
                <w:szCs w:val="24"/>
              </w:rPr>
            </w:pPr>
            <w:r>
              <w:rPr>
                <w:rFonts w:hint="eastAsia"/>
                <w:szCs w:val="24"/>
              </w:rPr>
              <w:t>S</w:t>
            </w:r>
            <w:r>
              <w:rPr>
                <w:szCs w:val="24"/>
              </w:rPr>
              <w:t>tring</w:t>
            </w:r>
          </w:p>
        </w:tc>
        <w:tc>
          <w:tcPr>
            <w:tcW w:w="1605" w:type="dxa"/>
            <w:tcBorders>
              <w:top w:val="single" w:sz="4" w:space="0" w:color="000000"/>
              <w:left w:val="single" w:sz="4" w:space="0" w:color="000000"/>
              <w:bottom w:val="single" w:sz="4" w:space="0" w:color="000000"/>
              <w:right w:val="single" w:sz="4" w:space="0" w:color="000000"/>
            </w:tcBorders>
          </w:tcPr>
          <w:p w14:paraId="7F27FC47" w14:textId="77777777" w:rsidR="007C5B50" w:rsidRDefault="008A43EE">
            <w:pPr>
              <w:pStyle w:val="21"/>
              <w:ind w:firstLine="0"/>
              <w:rPr>
                <w:szCs w:val="24"/>
              </w:rPr>
            </w:pPr>
            <w:r>
              <w:rPr>
                <w:rFonts w:hint="eastAsia"/>
                <w:szCs w:val="24"/>
              </w:rPr>
              <w:t>用户锁定状态</w:t>
            </w:r>
          </w:p>
        </w:tc>
        <w:tc>
          <w:tcPr>
            <w:tcW w:w="2190" w:type="dxa"/>
            <w:tcBorders>
              <w:top w:val="single" w:sz="4" w:space="0" w:color="000000"/>
              <w:left w:val="single" w:sz="4" w:space="0" w:color="000000"/>
              <w:bottom w:val="single" w:sz="4" w:space="0" w:color="000000"/>
              <w:right w:val="single" w:sz="4" w:space="0" w:color="000000"/>
            </w:tcBorders>
          </w:tcPr>
          <w:p w14:paraId="3C061F36" w14:textId="77777777" w:rsidR="007C5B50" w:rsidRDefault="008A43EE">
            <w:pPr>
              <w:pStyle w:val="21"/>
              <w:ind w:firstLine="0"/>
              <w:rPr>
                <w:szCs w:val="24"/>
              </w:rPr>
            </w:pPr>
            <w:r>
              <w:rPr>
                <w:rFonts w:hint="eastAsia"/>
                <w:szCs w:val="24"/>
              </w:rPr>
              <w:t>0</w:t>
            </w:r>
            <w:r>
              <w:rPr>
                <w:rFonts w:hint="eastAsia"/>
                <w:szCs w:val="24"/>
              </w:rPr>
              <w:t>：未锁定</w:t>
            </w:r>
          </w:p>
          <w:p w14:paraId="51E8385A" w14:textId="77777777" w:rsidR="007C5B50" w:rsidRDefault="008A43EE">
            <w:pPr>
              <w:pStyle w:val="21"/>
              <w:ind w:firstLine="0"/>
              <w:rPr>
                <w:szCs w:val="24"/>
              </w:rPr>
            </w:pPr>
            <w:r>
              <w:rPr>
                <w:rFonts w:hint="eastAsia"/>
                <w:szCs w:val="24"/>
              </w:rPr>
              <w:t>1</w:t>
            </w:r>
            <w:r>
              <w:rPr>
                <w:rFonts w:hint="eastAsia"/>
                <w:szCs w:val="24"/>
              </w:rPr>
              <w:t>：锁定</w:t>
            </w:r>
          </w:p>
        </w:tc>
      </w:tr>
      <w:tr w:rsidR="007C5B50" w14:paraId="7A11F299" w14:textId="77777777">
        <w:trPr>
          <w:jc w:val="center"/>
        </w:trPr>
        <w:tc>
          <w:tcPr>
            <w:tcW w:w="1785" w:type="dxa"/>
            <w:tcBorders>
              <w:top w:val="single" w:sz="4" w:space="0" w:color="000000"/>
              <w:left w:val="single" w:sz="4" w:space="0" w:color="000000"/>
              <w:bottom w:val="single" w:sz="4" w:space="0" w:color="000000"/>
              <w:right w:val="single" w:sz="4" w:space="0" w:color="000000"/>
            </w:tcBorders>
          </w:tcPr>
          <w:p w14:paraId="6678A00D" w14:textId="77777777" w:rsidR="007C5B50" w:rsidRDefault="008A43EE">
            <w:pPr>
              <w:pStyle w:val="21"/>
              <w:ind w:firstLine="0"/>
              <w:rPr>
                <w:szCs w:val="24"/>
              </w:rPr>
            </w:pPr>
            <w:r>
              <w:rPr>
                <w:rFonts w:hint="eastAsia"/>
                <w:szCs w:val="24"/>
              </w:rPr>
              <w:t>netpassstate</w:t>
            </w:r>
          </w:p>
        </w:tc>
        <w:tc>
          <w:tcPr>
            <w:tcW w:w="1558" w:type="dxa"/>
            <w:tcBorders>
              <w:top w:val="single" w:sz="4" w:space="0" w:color="000000"/>
              <w:left w:val="single" w:sz="4" w:space="0" w:color="000000"/>
              <w:bottom w:val="single" w:sz="4" w:space="0" w:color="000000"/>
              <w:right w:val="single" w:sz="4" w:space="0" w:color="000000"/>
            </w:tcBorders>
          </w:tcPr>
          <w:p w14:paraId="3CA0F46E" w14:textId="77777777" w:rsidR="007C5B50" w:rsidRDefault="008A43EE">
            <w:pPr>
              <w:pStyle w:val="21"/>
              <w:ind w:firstLine="0"/>
              <w:rPr>
                <w:szCs w:val="24"/>
              </w:rPr>
            </w:pPr>
            <w:r>
              <w:rPr>
                <w:rFonts w:hint="eastAsia"/>
                <w:szCs w:val="24"/>
              </w:rPr>
              <w:t>String</w:t>
            </w:r>
          </w:p>
        </w:tc>
        <w:tc>
          <w:tcPr>
            <w:tcW w:w="1605" w:type="dxa"/>
            <w:tcBorders>
              <w:top w:val="single" w:sz="4" w:space="0" w:color="000000"/>
              <w:left w:val="single" w:sz="4" w:space="0" w:color="000000"/>
              <w:bottom w:val="single" w:sz="4" w:space="0" w:color="000000"/>
              <w:right w:val="single" w:sz="4" w:space="0" w:color="000000"/>
            </w:tcBorders>
          </w:tcPr>
          <w:p w14:paraId="05CDF469" w14:textId="77777777" w:rsidR="007C5B50" w:rsidRDefault="008A43EE">
            <w:pPr>
              <w:pStyle w:val="21"/>
              <w:ind w:firstLine="0"/>
              <w:rPr>
                <w:szCs w:val="24"/>
              </w:rPr>
            </w:pPr>
            <w:r>
              <w:rPr>
                <w:rFonts w:hint="eastAsia"/>
                <w:szCs w:val="24"/>
              </w:rPr>
              <w:t>令牌状态</w:t>
            </w:r>
          </w:p>
        </w:tc>
        <w:tc>
          <w:tcPr>
            <w:tcW w:w="2190" w:type="dxa"/>
            <w:tcBorders>
              <w:top w:val="single" w:sz="4" w:space="0" w:color="000000"/>
              <w:left w:val="single" w:sz="4" w:space="0" w:color="000000"/>
              <w:bottom w:val="single" w:sz="4" w:space="0" w:color="000000"/>
              <w:right w:val="single" w:sz="4" w:space="0" w:color="000000"/>
            </w:tcBorders>
          </w:tcPr>
          <w:p w14:paraId="49260875" w14:textId="77777777" w:rsidR="007C5B50" w:rsidRDefault="008A43EE">
            <w:pPr>
              <w:pStyle w:val="21"/>
              <w:ind w:firstLine="0"/>
              <w:rPr>
                <w:szCs w:val="24"/>
              </w:rPr>
            </w:pPr>
            <w:r>
              <w:rPr>
                <w:rFonts w:hint="eastAsia"/>
                <w:szCs w:val="24"/>
              </w:rPr>
              <w:t>0</w:t>
            </w:r>
            <w:r>
              <w:rPr>
                <w:rFonts w:hint="eastAsia"/>
                <w:szCs w:val="24"/>
              </w:rPr>
              <w:t>：未申请；</w:t>
            </w:r>
          </w:p>
          <w:p w14:paraId="531F3FB4" w14:textId="77777777" w:rsidR="007C5B50" w:rsidRDefault="008A43EE">
            <w:pPr>
              <w:pStyle w:val="21"/>
              <w:ind w:firstLine="0"/>
              <w:rPr>
                <w:szCs w:val="24"/>
              </w:rPr>
            </w:pPr>
            <w:r>
              <w:rPr>
                <w:rFonts w:hint="eastAsia"/>
                <w:szCs w:val="24"/>
              </w:rPr>
              <w:t>1</w:t>
            </w:r>
            <w:r>
              <w:rPr>
                <w:rFonts w:hint="eastAsia"/>
                <w:szCs w:val="24"/>
              </w:rPr>
              <w:t>：冻结；</w:t>
            </w:r>
          </w:p>
          <w:p w14:paraId="70DBB601" w14:textId="77777777" w:rsidR="007C5B50" w:rsidRDefault="008A43EE">
            <w:pPr>
              <w:pStyle w:val="21"/>
              <w:ind w:firstLine="0"/>
              <w:rPr>
                <w:szCs w:val="24"/>
              </w:rPr>
            </w:pPr>
            <w:r>
              <w:rPr>
                <w:rFonts w:hint="eastAsia"/>
                <w:szCs w:val="24"/>
              </w:rPr>
              <w:t>2</w:t>
            </w:r>
            <w:r>
              <w:rPr>
                <w:rFonts w:hint="eastAsia"/>
                <w:szCs w:val="24"/>
              </w:rPr>
              <w:t>：有效；</w:t>
            </w:r>
          </w:p>
          <w:p w14:paraId="37E2277F" w14:textId="77777777" w:rsidR="007C5B50" w:rsidRDefault="008A43EE">
            <w:pPr>
              <w:pStyle w:val="21"/>
              <w:ind w:firstLine="0"/>
              <w:rPr>
                <w:szCs w:val="24"/>
              </w:rPr>
            </w:pPr>
            <w:r>
              <w:rPr>
                <w:rFonts w:hint="eastAsia"/>
                <w:szCs w:val="24"/>
              </w:rPr>
              <w:t>3</w:t>
            </w:r>
            <w:r>
              <w:rPr>
                <w:rFonts w:hint="eastAsia"/>
                <w:szCs w:val="24"/>
              </w:rPr>
              <w:t>：已作废；</w:t>
            </w:r>
          </w:p>
        </w:tc>
      </w:tr>
      <w:tr w:rsidR="007C5B50" w14:paraId="6787F187" w14:textId="77777777">
        <w:trPr>
          <w:jc w:val="center"/>
        </w:trPr>
        <w:tc>
          <w:tcPr>
            <w:tcW w:w="1785" w:type="dxa"/>
            <w:tcBorders>
              <w:top w:val="single" w:sz="4" w:space="0" w:color="000000"/>
              <w:left w:val="single" w:sz="4" w:space="0" w:color="000000"/>
              <w:bottom w:val="single" w:sz="4" w:space="0" w:color="000000"/>
              <w:right w:val="single" w:sz="4" w:space="0" w:color="000000"/>
            </w:tcBorders>
          </w:tcPr>
          <w:p w14:paraId="1D94D204" w14:textId="77777777" w:rsidR="007C5B50" w:rsidRDefault="008A43EE">
            <w:pPr>
              <w:pStyle w:val="21"/>
              <w:ind w:firstLine="0"/>
              <w:rPr>
                <w:szCs w:val="24"/>
              </w:rPr>
            </w:pPr>
            <w:r>
              <w:rPr>
                <w:rFonts w:hint="eastAsia"/>
                <w:szCs w:val="24"/>
              </w:rPr>
              <w:t>certNotAfter</w:t>
            </w:r>
          </w:p>
        </w:tc>
        <w:tc>
          <w:tcPr>
            <w:tcW w:w="1558" w:type="dxa"/>
            <w:tcBorders>
              <w:top w:val="single" w:sz="4" w:space="0" w:color="000000"/>
              <w:left w:val="single" w:sz="4" w:space="0" w:color="000000"/>
              <w:bottom w:val="single" w:sz="4" w:space="0" w:color="000000"/>
              <w:right w:val="single" w:sz="4" w:space="0" w:color="000000"/>
            </w:tcBorders>
          </w:tcPr>
          <w:p w14:paraId="7149B5CC" w14:textId="77777777" w:rsidR="007C5B50" w:rsidRDefault="008A43EE">
            <w:pPr>
              <w:pStyle w:val="21"/>
              <w:ind w:firstLine="0"/>
              <w:rPr>
                <w:szCs w:val="24"/>
              </w:rPr>
            </w:pPr>
            <w:r>
              <w:rPr>
                <w:rFonts w:hint="eastAsia"/>
                <w:szCs w:val="24"/>
              </w:rPr>
              <w:t>String</w:t>
            </w:r>
          </w:p>
        </w:tc>
        <w:tc>
          <w:tcPr>
            <w:tcW w:w="1605" w:type="dxa"/>
            <w:tcBorders>
              <w:top w:val="single" w:sz="4" w:space="0" w:color="000000"/>
              <w:left w:val="single" w:sz="4" w:space="0" w:color="000000"/>
              <w:bottom w:val="single" w:sz="4" w:space="0" w:color="000000"/>
              <w:right w:val="single" w:sz="4" w:space="0" w:color="000000"/>
            </w:tcBorders>
          </w:tcPr>
          <w:p w14:paraId="33D044DA" w14:textId="77777777" w:rsidR="007C5B50" w:rsidRDefault="008A43EE">
            <w:pPr>
              <w:pStyle w:val="21"/>
              <w:ind w:firstLine="0"/>
              <w:rPr>
                <w:szCs w:val="24"/>
              </w:rPr>
            </w:pPr>
            <w:r>
              <w:rPr>
                <w:rFonts w:hint="eastAsia"/>
                <w:szCs w:val="24"/>
              </w:rPr>
              <w:t>证书有效期截止时间</w:t>
            </w:r>
          </w:p>
        </w:tc>
        <w:tc>
          <w:tcPr>
            <w:tcW w:w="2190" w:type="dxa"/>
            <w:tcBorders>
              <w:top w:val="single" w:sz="4" w:space="0" w:color="000000"/>
              <w:left w:val="single" w:sz="4" w:space="0" w:color="000000"/>
              <w:bottom w:val="single" w:sz="4" w:space="0" w:color="000000"/>
              <w:right w:val="single" w:sz="4" w:space="0" w:color="000000"/>
            </w:tcBorders>
          </w:tcPr>
          <w:p w14:paraId="57EE2ED8" w14:textId="77777777" w:rsidR="007C5B50" w:rsidRDefault="008A43EE">
            <w:pPr>
              <w:pStyle w:val="21"/>
              <w:ind w:firstLine="0"/>
              <w:rPr>
                <w:szCs w:val="24"/>
              </w:rPr>
            </w:pPr>
            <w:r>
              <w:rPr>
                <w:rFonts w:hint="eastAsia"/>
                <w:szCs w:val="24"/>
              </w:rPr>
              <w:t xml:space="preserve"> </w:t>
            </w:r>
            <w:r>
              <w:rPr>
                <w:rFonts w:hint="eastAsia"/>
                <w:szCs w:val="24"/>
              </w:rPr>
              <w:t>证书已下载时返回</w:t>
            </w:r>
          </w:p>
        </w:tc>
      </w:tr>
      <w:tr w:rsidR="007C5B50" w14:paraId="3B14D51E" w14:textId="77777777">
        <w:trPr>
          <w:jc w:val="center"/>
        </w:trPr>
        <w:tc>
          <w:tcPr>
            <w:tcW w:w="1785" w:type="dxa"/>
            <w:tcBorders>
              <w:top w:val="single" w:sz="4" w:space="0" w:color="000000"/>
              <w:left w:val="single" w:sz="4" w:space="0" w:color="000000"/>
              <w:bottom w:val="single" w:sz="4" w:space="0" w:color="000000"/>
              <w:right w:val="single" w:sz="4" w:space="0" w:color="000000"/>
            </w:tcBorders>
          </w:tcPr>
          <w:p w14:paraId="6549B8CF" w14:textId="77777777" w:rsidR="007C5B50" w:rsidRDefault="008A43EE">
            <w:pPr>
              <w:pStyle w:val="21"/>
              <w:ind w:firstLine="0"/>
              <w:rPr>
                <w:szCs w:val="24"/>
              </w:rPr>
            </w:pPr>
            <w:r>
              <w:rPr>
                <w:rFonts w:hint="eastAsia"/>
                <w:szCs w:val="24"/>
              </w:rPr>
              <w:t>netpassNotAfter</w:t>
            </w:r>
          </w:p>
        </w:tc>
        <w:tc>
          <w:tcPr>
            <w:tcW w:w="1558" w:type="dxa"/>
            <w:tcBorders>
              <w:top w:val="single" w:sz="4" w:space="0" w:color="000000"/>
              <w:left w:val="single" w:sz="4" w:space="0" w:color="000000"/>
              <w:bottom w:val="single" w:sz="4" w:space="0" w:color="000000"/>
              <w:right w:val="single" w:sz="4" w:space="0" w:color="000000"/>
            </w:tcBorders>
          </w:tcPr>
          <w:p w14:paraId="5843C533" w14:textId="77777777" w:rsidR="007C5B50" w:rsidRDefault="008A43EE">
            <w:pPr>
              <w:pStyle w:val="21"/>
              <w:ind w:firstLine="0"/>
              <w:rPr>
                <w:szCs w:val="24"/>
              </w:rPr>
            </w:pPr>
            <w:r>
              <w:rPr>
                <w:rFonts w:hint="eastAsia"/>
                <w:szCs w:val="24"/>
              </w:rPr>
              <w:t>String</w:t>
            </w:r>
          </w:p>
        </w:tc>
        <w:tc>
          <w:tcPr>
            <w:tcW w:w="1605" w:type="dxa"/>
            <w:tcBorders>
              <w:top w:val="single" w:sz="4" w:space="0" w:color="000000"/>
              <w:left w:val="single" w:sz="4" w:space="0" w:color="000000"/>
              <w:bottom w:val="single" w:sz="4" w:space="0" w:color="000000"/>
              <w:right w:val="single" w:sz="4" w:space="0" w:color="000000"/>
            </w:tcBorders>
          </w:tcPr>
          <w:p w14:paraId="3AF113DD" w14:textId="77777777" w:rsidR="007C5B50" w:rsidRDefault="008A43EE">
            <w:pPr>
              <w:pStyle w:val="21"/>
              <w:ind w:firstLine="0"/>
              <w:rPr>
                <w:szCs w:val="24"/>
              </w:rPr>
            </w:pPr>
            <w:r>
              <w:rPr>
                <w:rFonts w:hint="eastAsia"/>
                <w:szCs w:val="24"/>
              </w:rPr>
              <w:t>令牌有效期截止时间</w:t>
            </w:r>
          </w:p>
        </w:tc>
        <w:tc>
          <w:tcPr>
            <w:tcW w:w="2190" w:type="dxa"/>
            <w:tcBorders>
              <w:top w:val="single" w:sz="4" w:space="0" w:color="000000"/>
              <w:left w:val="single" w:sz="4" w:space="0" w:color="000000"/>
              <w:bottom w:val="single" w:sz="4" w:space="0" w:color="000000"/>
              <w:right w:val="single" w:sz="4" w:space="0" w:color="000000"/>
            </w:tcBorders>
          </w:tcPr>
          <w:p w14:paraId="4D93D30F" w14:textId="77777777" w:rsidR="007C5B50" w:rsidRDefault="008A43EE">
            <w:pPr>
              <w:pStyle w:val="21"/>
              <w:ind w:firstLine="0"/>
              <w:rPr>
                <w:szCs w:val="24"/>
              </w:rPr>
            </w:pPr>
            <w:r>
              <w:rPr>
                <w:rFonts w:hint="eastAsia"/>
                <w:szCs w:val="24"/>
              </w:rPr>
              <w:t xml:space="preserve"> </w:t>
            </w:r>
            <w:r>
              <w:rPr>
                <w:rFonts w:hint="eastAsia"/>
                <w:szCs w:val="24"/>
              </w:rPr>
              <w:t>令牌种子已下载时返回</w:t>
            </w:r>
          </w:p>
        </w:tc>
      </w:tr>
    </w:tbl>
    <w:p w14:paraId="2940C49B" w14:textId="77777777" w:rsidR="007C5B50" w:rsidRDefault="007C5B50">
      <w:pPr>
        <w:rPr>
          <w:szCs w:val="24"/>
        </w:rPr>
      </w:pPr>
    </w:p>
    <w:p w14:paraId="34C32695" w14:textId="77777777" w:rsidR="007C5B50" w:rsidRDefault="008A43EE">
      <w:pPr>
        <w:pStyle w:val="3"/>
      </w:pPr>
      <w:bookmarkStart w:id="583" w:name="_Toc101347104"/>
      <w:r>
        <w:rPr>
          <w:rFonts w:hint="eastAsia"/>
        </w:rPr>
        <w:t>用户其他信息获取</w:t>
      </w:r>
      <w:bookmarkEnd w:id="583"/>
    </w:p>
    <w:p w14:paraId="3DABE56A" w14:textId="77777777" w:rsidR="007C5B50" w:rsidRDefault="008A43EE">
      <w:pPr>
        <w:spacing w:line="360" w:lineRule="auto"/>
        <w:rPr>
          <w:szCs w:val="24"/>
        </w:rPr>
      </w:pPr>
      <w:r>
        <w:rPr>
          <w:rFonts w:hint="eastAsia"/>
          <w:szCs w:val="24"/>
        </w:rPr>
        <w:t>包括：</w:t>
      </w:r>
    </w:p>
    <w:p w14:paraId="068CF1B2" w14:textId="77777777" w:rsidR="007C5B50" w:rsidRDefault="00D5439B">
      <w:pPr>
        <w:numPr>
          <w:ilvl w:val="0"/>
          <w:numId w:val="14"/>
        </w:numPr>
        <w:spacing w:line="360" w:lineRule="auto"/>
        <w:ind w:left="420" w:hanging="420"/>
        <w:rPr>
          <w:szCs w:val="24"/>
        </w:rPr>
      </w:pPr>
      <w:hyperlink w:anchor="_删除用户" w:history="1">
        <w:r w:rsidR="008A43EE">
          <w:rPr>
            <w:rStyle w:val="af9"/>
            <w:rFonts w:hint="eastAsia"/>
            <w:szCs w:val="24"/>
          </w:rPr>
          <w:t>删除用户</w:t>
        </w:r>
      </w:hyperlink>
    </w:p>
    <w:p w14:paraId="6820F980" w14:textId="77777777" w:rsidR="007C5B50" w:rsidRDefault="00D5439B">
      <w:pPr>
        <w:numPr>
          <w:ilvl w:val="0"/>
          <w:numId w:val="14"/>
        </w:numPr>
        <w:spacing w:line="360" w:lineRule="auto"/>
        <w:ind w:left="420" w:hanging="420"/>
        <w:rPr>
          <w:szCs w:val="24"/>
        </w:rPr>
      </w:pPr>
      <w:hyperlink w:anchor="_获取用户的签约码" w:history="1">
        <w:r w:rsidR="008A43EE">
          <w:rPr>
            <w:rStyle w:val="af9"/>
            <w:rFonts w:hint="eastAsia"/>
            <w:szCs w:val="24"/>
          </w:rPr>
          <w:t>获取签约码</w:t>
        </w:r>
      </w:hyperlink>
    </w:p>
    <w:p w14:paraId="54109A69" w14:textId="77777777" w:rsidR="007C5B50" w:rsidRDefault="00D5439B">
      <w:pPr>
        <w:numPr>
          <w:ilvl w:val="0"/>
          <w:numId w:val="14"/>
        </w:numPr>
        <w:spacing w:line="360" w:lineRule="auto"/>
        <w:ind w:left="420" w:hanging="420"/>
        <w:rPr>
          <w:szCs w:val="24"/>
        </w:rPr>
      </w:pPr>
      <w:hyperlink w:anchor="_获取用户的手机号" w:history="1">
        <w:r w:rsidR="008A43EE">
          <w:rPr>
            <w:rStyle w:val="af9"/>
            <w:rFonts w:hint="eastAsia"/>
            <w:szCs w:val="24"/>
          </w:rPr>
          <w:t>获取手机号</w:t>
        </w:r>
      </w:hyperlink>
    </w:p>
    <w:p w14:paraId="1C00921A" w14:textId="77777777" w:rsidR="007C5B50" w:rsidRDefault="00D5439B">
      <w:pPr>
        <w:numPr>
          <w:ilvl w:val="0"/>
          <w:numId w:val="14"/>
        </w:numPr>
        <w:spacing w:line="360" w:lineRule="auto"/>
        <w:ind w:left="420" w:hanging="420"/>
        <w:rPr>
          <w:szCs w:val="24"/>
        </w:rPr>
      </w:pPr>
      <w:hyperlink w:anchor="_获取用户的姓名" w:history="1">
        <w:r w:rsidR="008A43EE">
          <w:rPr>
            <w:rStyle w:val="af9"/>
            <w:rFonts w:hint="eastAsia"/>
            <w:szCs w:val="24"/>
          </w:rPr>
          <w:t>获取姓名</w:t>
        </w:r>
      </w:hyperlink>
    </w:p>
    <w:p w14:paraId="5CF1AEC2" w14:textId="77777777" w:rsidR="007C5B50" w:rsidRDefault="008A43EE">
      <w:pPr>
        <w:spacing w:line="360" w:lineRule="auto"/>
        <w:rPr>
          <w:szCs w:val="24"/>
        </w:rPr>
      </w:pPr>
      <w:r>
        <w:rPr>
          <w:rFonts w:hint="eastAsia"/>
          <w:szCs w:val="24"/>
        </w:rPr>
        <w:t>这些接口比较简单，集成应用开发者查看接口列表即可。</w:t>
      </w:r>
    </w:p>
    <w:p w14:paraId="3ECA34F9" w14:textId="77777777" w:rsidR="007C5B50" w:rsidRDefault="008A43EE">
      <w:pPr>
        <w:pStyle w:val="3"/>
      </w:pPr>
      <w:bookmarkStart w:id="584" w:name="_Toc101347105"/>
      <w:r>
        <w:rPr>
          <w:rFonts w:hint="eastAsia"/>
        </w:rPr>
        <w:lastRenderedPageBreak/>
        <w:t>证书的申请和更新</w:t>
      </w:r>
      <w:bookmarkEnd w:id="584"/>
    </w:p>
    <w:p w14:paraId="6E5F0EE5" w14:textId="77777777" w:rsidR="007C5B50" w:rsidRDefault="008A43EE">
      <w:pPr>
        <w:rPr>
          <w:szCs w:val="24"/>
        </w:rPr>
      </w:pPr>
      <w:r>
        <w:rPr>
          <w:rFonts w:hint="eastAsia"/>
          <w:szCs w:val="24"/>
        </w:rPr>
        <w:t>数字证书是</w:t>
      </w:r>
      <w:r>
        <w:rPr>
          <w:rFonts w:hint="eastAsia"/>
          <w:szCs w:val="24"/>
        </w:rPr>
        <w:t>SDK</w:t>
      </w:r>
      <w:r>
        <w:rPr>
          <w:rFonts w:hint="eastAsia"/>
          <w:szCs w:val="24"/>
        </w:rPr>
        <w:t>中各种功能的基础，在进行签名，二维码</w:t>
      </w:r>
      <w:r>
        <w:rPr>
          <w:rFonts w:hint="eastAsia"/>
          <w:szCs w:val="24"/>
        </w:rPr>
        <w:t>Web</w:t>
      </w:r>
      <w:r>
        <w:rPr>
          <w:rFonts w:hint="eastAsia"/>
          <w:szCs w:val="24"/>
        </w:rPr>
        <w:t>登陆，</w:t>
      </w:r>
      <w:r>
        <w:rPr>
          <w:rFonts w:hint="eastAsia"/>
          <w:szCs w:val="24"/>
        </w:rPr>
        <w:t>PDF</w:t>
      </w:r>
      <w:r>
        <w:rPr>
          <w:rFonts w:hint="eastAsia"/>
          <w:szCs w:val="24"/>
        </w:rPr>
        <w:t>签章和</w:t>
      </w:r>
      <w:r>
        <w:rPr>
          <w:rFonts w:hint="eastAsia"/>
          <w:szCs w:val="24"/>
        </w:rPr>
        <w:t>OS</w:t>
      </w:r>
      <w:r>
        <w:rPr>
          <w:rFonts w:hint="eastAsia"/>
          <w:szCs w:val="24"/>
        </w:rPr>
        <w:t>扫码登陆之前，必须要先有一个数字证书。</w:t>
      </w:r>
    </w:p>
    <w:p w14:paraId="4FCB4A3F" w14:textId="77777777" w:rsidR="007C5B50" w:rsidRDefault="008A43EE">
      <w:pPr>
        <w:rPr>
          <w:szCs w:val="24"/>
        </w:rPr>
      </w:pPr>
      <w:r>
        <w:rPr>
          <w:rFonts w:hint="eastAsia"/>
          <w:szCs w:val="24"/>
        </w:rPr>
        <w:t>可以使用</w:t>
      </w:r>
      <w:hyperlink w:anchor="_下载证书" w:history="1">
        <w:r>
          <w:rPr>
            <w:rStyle w:val="af9"/>
            <w:rFonts w:hint="eastAsia"/>
            <w:szCs w:val="24"/>
          </w:rPr>
          <w:t>证书下载</w:t>
        </w:r>
      </w:hyperlink>
      <w:r>
        <w:rPr>
          <w:rFonts w:hint="eastAsia"/>
          <w:szCs w:val="24"/>
        </w:rPr>
        <w:t>接口进行数字证书的下载，使用</w:t>
      </w:r>
      <w:hyperlink w:anchor="_更新证书" w:history="1">
        <w:r>
          <w:rPr>
            <w:rStyle w:val="af9"/>
            <w:rFonts w:hint="eastAsia"/>
            <w:szCs w:val="24"/>
          </w:rPr>
          <w:t>证书更新</w:t>
        </w:r>
      </w:hyperlink>
      <w:r>
        <w:rPr>
          <w:rFonts w:hint="eastAsia"/>
          <w:szCs w:val="24"/>
        </w:rPr>
        <w:t>接口进行数字证书更新。这两个接口的参数和返回值比较简单，不再赘述。</w:t>
      </w:r>
    </w:p>
    <w:p w14:paraId="44EC31D2" w14:textId="77777777" w:rsidR="007C5B50" w:rsidRDefault="008A43EE">
      <w:pPr>
        <w:pStyle w:val="3"/>
      </w:pPr>
      <w:bookmarkStart w:id="585" w:name="_Toc17696"/>
      <w:bookmarkStart w:id="586" w:name="_Toc28028"/>
      <w:bookmarkStart w:id="587" w:name="_Toc27873"/>
      <w:bookmarkStart w:id="588" w:name="_Toc101347106"/>
      <w:r>
        <w:rPr>
          <w:rFonts w:hint="eastAsia"/>
        </w:rPr>
        <w:t>获取证书</w:t>
      </w:r>
      <w:r>
        <w:t>状态</w:t>
      </w:r>
      <w:bookmarkEnd w:id="585"/>
      <w:bookmarkEnd w:id="586"/>
      <w:bookmarkEnd w:id="587"/>
      <w:bookmarkEnd w:id="588"/>
    </w:p>
    <w:p w14:paraId="34402473" w14:textId="77777777" w:rsidR="007C5B50" w:rsidRDefault="008A43EE">
      <w:pPr>
        <w:spacing w:line="360" w:lineRule="auto"/>
        <w:rPr>
          <w:szCs w:val="24"/>
        </w:rPr>
      </w:pPr>
      <w:r>
        <w:rPr>
          <w:szCs w:val="24"/>
        </w:rPr>
        <w:t>该接口用于获取当前用户的</w:t>
      </w:r>
      <w:r>
        <w:rPr>
          <w:rFonts w:hint="eastAsia"/>
          <w:szCs w:val="24"/>
        </w:rPr>
        <w:t>数字证书</w:t>
      </w:r>
      <w:r>
        <w:rPr>
          <w:szCs w:val="24"/>
        </w:rPr>
        <w:t>在</w:t>
      </w:r>
      <w:r>
        <w:rPr>
          <w:rFonts w:hint="eastAsia"/>
          <w:szCs w:val="24"/>
        </w:rPr>
        <w:t>MAuth</w:t>
      </w:r>
      <w:r>
        <w:rPr>
          <w:rFonts w:hint="eastAsia"/>
          <w:szCs w:val="24"/>
        </w:rPr>
        <w:t>服务器</w:t>
      </w:r>
      <w:r>
        <w:rPr>
          <w:szCs w:val="24"/>
        </w:rPr>
        <w:t>上的状态</w:t>
      </w:r>
      <w:r>
        <w:rPr>
          <w:rFonts w:hint="eastAsia"/>
          <w:szCs w:val="24"/>
        </w:rPr>
        <w:t>，</w:t>
      </w:r>
      <w:hyperlink w:anchor="_获取证书状态" w:history="1">
        <w:r>
          <w:rPr>
            <w:rStyle w:val="af9"/>
            <w:rFonts w:hint="eastAsia"/>
            <w:szCs w:val="24"/>
          </w:rPr>
          <w:t>获取证书状态</w:t>
        </w:r>
      </w:hyperlink>
      <w:r>
        <w:rPr>
          <w:rFonts w:hint="eastAsia"/>
          <w:szCs w:val="24"/>
        </w:rPr>
        <w:t>接口的参数列表如下：</w:t>
      </w:r>
    </w:p>
    <w:p w14:paraId="1BC31D7B" w14:textId="77777777" w:rsidR="007C5B50" w:rsidRDefault="008A43EE">
      <w:pPr>
        <w:spacing w:line="360" w:lineRule="auto"/>
        <w:rPr>
          <w:szCs w:val="24"/>
        </w:rPr>
      </w:pPr>
      <w:r>
        <w:rPr>
          <w:rFonts w:hint="eastAsia"/>
          <w:szCs w:val="24"/>
        </w:rPr>
        <w:t>CertManager</w:t>
      </w:r>
      <w:r>
        <w:rPr>
          <w:szCs w:val="24"/>
        </w:rPr>
        <w:t>.</w:t>
      </w:r>
      <w:r>
        <w:rPr>
          <w:rFonts w:hint="eastAsia"/>
          <w:szCs w:val="24"/>
        </w:rPr>
        <w:t>getStatusOnLine</w:t>
      </w:r>
      <w:r>
        <w:rPr>
          <w:szCs w:val="24"/>
        </w:rPr>
        <w:t>(</w:t>
      </w:r>
      <w:r>
        <w:rPr>
          <w:rFonts w:hint="eastAsia"/>
          <w:szCs w:val="24"/>
        </w:rPr>
        <w:t>userName</w:t>
      </w:r>
      <w:r>
        <w:rPr>
          <w:rFonts w:hint="eastAsia"/>
          <w:szCs w:val="24"/>
        </w:rPr>
        <w:t>，</w:t>
      </w:r>
      <w:r>
        <w:rPr>
          <w:rFonts w:hint="eastAsia"/>
          <w:szCs w:val="24"/>
        </w:rPr>
        <w:t>r</w:t>
      </w:r>
      <w:r>
        <w:rPr>
          <w:szCs w:val="24"/>
        </w:rPr>
        <w:t>esultListene</w:t>
      </w:r>
      <w:r>
        <w:rPr>
          <w:rFonts w:hint="eastAsia"/>
          <w:szCs w:val="24"/>
        </w:rPr>
        <w:t>r</w:t>
      </w:r>
      <w:r>
        <w:rPr>
          <w:szCs w:val="24"/>
        </w:rPr>
        <w:t>);</w:t>
      </w:r>
    </w:p>
    <w:p w14:paraId="274EB906" w14:textId="77777777" w:rsidR="007C5B50" w:rsidRDefault="008A43EE">
      <w:pPr>
        <w:spacing w:line="360" w:lineRule="auto"/>
        <w:rPr>
          <w:szCs w:val="24"/>
        </w:rPr>
      </w:pPr>
      <w:r>
        <w:rPr>
          <w:rFonts w:hint="eastAsia"/>
          <w:szCs w:val="24"/>
        </w:rPr>
        <w:t>该接口通过</w:t>
      </w:r>
      <w:r>
        <w:rPr>
          <w:rFonts w:hint="eastAsia"/>
          <w:szCs w:val="24"/>
        </w:rPr>
        <w:t>resultListener</w:t>
      </w:r>
      <w:r>
        <w:rPr>
          <w:rFonts w:hint="eastAsia"/>
          <w:szCs w:val="24"/>
        </w:rPr>
        <w:t>返回用户的证书状态，如果获取状态成功，其</w:t>
      </w:r>
      <w:r>
        <w:rPr>
          <w:rFonts w:hint="eastAsia"/>
          <w:szCs w:val="24"/>
        </w:rPr>
        <w:t>resultID</w:t>
      </w:r>
      <w:r>
        <w:rPr>
          <w:rFonts w:hint="eastAsia"/>
          <w:szCs w:val="24"/>
        </w:rPr>
        <w:t>和</w:t>
      </w:r>
      <w:r>
        <w:rPr>
          <w:rFonts w:hint="eastAsia"/>
          <w:szCs w:val="24"/>
        </w:rPr>
        <w:t>resultDesc</w:t>
      </w:r>
      <w:r>
        <w:rPr>
          <w:rFonts w:hint="eastAsia"/>
          <w:szCs w:val="24"/>
        </w:rPr>
        <w:t>字段可能返回以下的状态之一：</w:t>
      </w:r>
    </w:p>
    <w:p w14:paraId="121CDDA5" w14:textId="77777777" w:rsidR="007C5B50" w:rsidRDefault="008A43EE">
      <w:pPr>
        <w:numPr>
          <w:ilvl w:val="0"/>
          <w:numId w:val="15"/>
        </w:numPr>
        <w:spacing w:line="360" w:lineRule="auto"/>
        <w:ind w:firstLine="0"/>
        <w:rPr>
          <w:szCs w:val="24"/>
        </w:rPr>
      </w:pPr>
      <w:r>
        <w:rPr>
          <w:rFonts w:hint="eastAsia"/>
          <w:szCs w:val="24"/>
        </w:rPr>
        <w:t>Result.STATUS_NOT_ACQUIRED</w:t>
      </w:r>
      <w:r>
        <w:rPr>
          <w:rFonts w:hint="eastAsia"/>
          <w:szCs w:val="24"/>
        </w:rPr>
        <w:t>：证书</w:t>
      </w:r>
      <w:r>
        <w:rPr>
          <w:szCs w:val="24"/>
        </w:rPr>
        <w:t>未申请</w:t>
      </w:r>
    </w:p>
    <w:p w14:paraId="786FBAD6" w14:textId="77777777" w:rsidR="007C5B50" w:rsidRDefault="008A43EE">
      <w:pPr>
        <w:numPr>
          <w:ilvl w:val="0"/>
          <w:numId w:val="15"/>
        </w:numPr>
        <w:spacing w:line="360" w:lineRule="auto"/>
        <w:ind w:firstLine="0"/>
        <w:rPr>
          <w:szCs w:val="24"/>
        </w:rPr>
      </w:pPr>
      <w:r>
        <w:rPr>
          <w:rFonts w:hint="eastAsia"/>
          <w:szCs w:val="24"/>
        </w:rPr>
        <w:t>Result.STATUS_EFFECTIVE</w:t>
      </w:r>
      <w:r>
        <w:rPr>
          <w:rFonts w:hint="eastAsia"/>
          <w:szCs w:val="24"/>
        </w:rPr>
        <w:t>：证书有效</w:t>
      </w:r>
    </w:p>
    <w:p w14:paraId="715F90E9" w14:textId="77777777" w:rsidR="007C5B50" w:rsidRDefault="008A43EE">
      <w:pPr>
        <w:numPr>
          <w:ilvl w:val="0"/>
          <w:numId w:val="15"/>
        </w:numPr>
        <w:spacing w:line="360" w:lineRule="auto"/>
        <w:ind w:firstLine="0"/>
        <w:rPr>
          <w:szCs w:val="24"/>
        </w:rPr>
      </w:pPr>
      <w:r>
        <w:rPr>
          <w:rFonts w:hint="eastAsia"/>
          <w:szCs w:val="24"/>
        </w:rPr>
        <w:t>Result.STATUS_LOCKED</w:t>
      </w:r>
      <w:r>
        <w:rPr>
          <w:rFonts w:hint="eastAsia"/>
          <w:szCs w:val="24"/>
        </w:rPr>
        <w:t>：证书被冻结</w:t>
      </w:r>
    </w:p>
    <w:p w14:paraId="7A472D82" w14:textId="77777777" w:rsidR="007C5B50" w:rsidRDefault="008A43EE">
      <w:pPr>
        <w:numPr>
          <w:ilvl w:val="0"/>
          <w:numId w:val="15"/>
        </w:numPr>
        <w:spacing w:line="360" w:lineRule="auto"/>
        <w:ind w:firstLine="0"/>
        <w:rPr>
          <w:szCs w:val="24"/>
        </w:rPr>
      </w:pPr>
      <w:r>
        <w:rPr>
          <w:rFonts w:hint="eastAsia"/>
          <w:szCs w:val="24"/>
        </w:rPr>
        <w:t>Result.STATUS_REVOKED</w:t>
      </w:r>
      <w:r>
        <w:rPr>
          <w:rFonts w:hint="eastAsia"/>
          <w:szCs w:val="24"/>
        </w:rPr>
        <w:t>：证书被</w:t>
      </w:r>
      <w:r>
        <w:rPr>
          <w:szCs w:val="24"/>
        </w:rPr>
        <w:t>作废</w:t>
      </w:r>
    </w:p>
    <w:p w14:paraId="17A9BF9A" w14:textId="77777777" w:rsidR="007C5B50" w:rsidRDefault="008A43EE">
      <w:pPr>
        <w:pStyle w:val="3"/>
      </w:pPr>
      <w:bookmarkStart w:id="589" w:name="_Toc101347107"/>
      <w:r>
        <w:rPr>
          <w:rFonts w:hint="eastAsia"/>
        </w:rPr>
        <w:t>证书信息操作</w:t>
      </w:r>
      <w:bookmarkEnd w:id="589"/>
    </w:p>
    <w:p w14:paraId="662835A9" w14:textId="77777777" w:rsidR="007C5B50" w:rsidRDefault="008A43EE">
      <w:r>
        <w:rPr>
          <w:rFonts w:hint="eastAsia"/>
        </w:rPr>
        <w:t>这些接口包括：</w:t>
      </w:r>
    </w:p>
    <w:p w14:paraId="2F9F6F82" w14:textId="77777777" w:rsidR="007C5B50" w:rsidRDefault="00D5439B">
      <w:pPr>
        <w:numPr>
          <w:ilvl w:val="0"/>
          <w:numId w:val="16"/>
        </w:numPr>
      </w:pPr>
      <w:hyperlink w:anchor="_获取证书" w:history="1">
        <w:r w:rsidR="008A43EE">
          <w:rPr>
            <w:rStyle w:val="af9"/>
            <w:rFonts w:hint="eastAsia"/>
          </w:rPr>
          <w:t>获取证书</w:t>
        </w:r>
      </w:hyperlink>
    </w:p>
    <w:p w14:paraId="1285A346" w14:textId="77777777" w:rsidR="007C5B50" w:rsidRDefault="00D5439B">
      <w:pPr>
        <w:numPr>
          <w:ilvl w:val="0"/>
          <w:numId w:val="16"/>
        </w:numPr>
      </w:pPr>
      <w:hyperlink w:anchor="_获取证书公钥" w:history="1">
        <w:r w:rsidR="008A43EE">
          <w:rPr>
            <w:rStyle w:val="af9"/>
            <w:rFonts w:hint="eastAsia"/>
          </w:rPr>
          <w:t>获取证书公钥</w:t>
        </w:r>
      </w:hyperlink>
    </w:p>
    <w:p w14:paraId="2BD56E20" w14:textId="77777777" w:rsidR="007C5B50" w:rsidRDefault="00D5439B">
      <w:pPr>
        <w:numPr>
          <w:ilvl w:val="0"/>
          <w:numId w:val="16"/>
        </w:numPr>
      </w:pPr>
      <w:hyperlink w:anchor="_删除一张证书" w:history="1">
        <w:r w:rsidR="008A43EE">
          <w:rPr>
            <w:rStyle w:val="af9"/>
            <w:rFonts w:hint="eastAsia"/>
          </w:rPr>
          <w:t>删除证书</w:t>
        </w:r>
      </w:hyperlink>
    </w:p>
    <w:p w14:paraId="35EE9638" w14:textId="77777777" w:rsidR="007C5B50" w:rsidRDefault="00D5439B">
      <w:pPr>
        <w:numPr>
          <w:ilvl w:val="0"/>
          <w:numId w:val="16"/>
        </w:numPr>
      </w:pPr>
      <w:hyperlink w:anchor="_修改证书PIN" w:history="1">
        <w:r w:rsidR="008A43EE">
          <w:rPr>
            <w:rStyle w:val="af9"/>
            <w:rFonts w:hint="eastAsia"/>
          </w:rPr>
          <w:t>修改证书</w:t>
        </w:r>
        <w:r w:rsidR="008A43EE">
          <w:rPr>
            <w:rStyle w:val="af9"/>
            <w:rFonts w:hint="eastAsia"/>
          </w:rPr>
          <w:t>PIN</w:t>
        </w:r>
      </w:hyperlink>
    </w:p>
    <w:p w14:paraId="1D05BEF5" w14:textId="77777777" w:rsidR="007C5B50" w:rsidRDefault="00D5439B">
      <w:pPr>
        <w:numPr>
          <w:ilvl w:val="0"/>
          <w:numId w:val="16"/>
        </w:numPr>
      </w:pPr>
      <w:hyperlink w:anchor="_验证PIN" w:history="1">
        <w:r w:rsidR="008A43EE">
          <w:rPr>
            <w:rStyle w:val="af9"/>
            <w:rFonts w:hint="eastAsia"/>
          </w:rPr>
          <w:t>验证证书</w:t>
        </w:r>
        <w:r w:rsidR="008A43EE">
          <w:rPr>
            <w:rStyle w:val="af9"/>
            <w:rFonts w:hint="eastAsia"/>
          </w:rPr>
          <w:t>PIN</w:t>
        </w:r>
      </w:hyperlink>
    </w:p>
    <w:p w14:paraId="007B83F7" w14:textId="77777777" w:rsidR="007C5B50" w:rsidRDefault="00D5439B">
      <w:pPr>
        <w:numPr>
          <w:ilvl w:val="0"/>
          <w:numId w:val="16"/>
        </w:numPr>
      </w:pPr>
      <w:hyperlink w:anchor="_检查证书是否存在" w:history="1">
        <w:r w:rsidR="008A43EE">
          <w:rPr>
            <w:rStyle w:val="af9"/>
            <w:rFonts w:hint="eastAsia"/>
          </w:rPr>
          <w:t>检查证书是否存在</w:t>
        </w:r>
      </w:hyperlink>
    </w:p>
    <w:p w14:paraId="1D824EBC" w14:textId="77777777" w:rsidR="007C5B50" w:rsidRDefault="00D5439B">
      <w:pPr>
        <w:numPr>
          <w:ilvl w:val="0"/>
          <w:numId w:val="16"/>
        </w:numPr>
      </w:pPr>
      <w:hyperlink w:anchor="_获取证书信息" w:history="1">
        <w:r w:rsidR="008A43EE">
          <w:rPr>
            <w:rStyle w:val="af9"/>
            <w:rFonts w:hint="eastAsia"/>
          </w:rPr>
          <w:t>获取证书信息</w:t>
        </w:r>
      </w:hyperlink>
    </w:p>
    <w:p w14:paraId="2B133806" w14:textId="77777777" w:rsidR="007C5B50" w:rsidRDefault="008A43EE">
      <w:r>
        <w:rPr>
          <w:rFonts w:hint="eastAsia"/>
        </w:rPr>
        <w:t>这些接口比较简单，开发者自行查看接口列表即可。</w:t>
      </w:r>
    </w:p>
    <w:p w14:paraId="1B59063A" w14:textId="77777777" w:rsidR="007C5B50" w:rsidRDefault="008A43EE">
      <w:pPr>
        <w:pStyle w:val="3"/>
      </w:pPr>
      <w:bookmarkStart w:id="590" w:name="_Toc101347108"/>
      <w:r>
        <w:rPr>
          <w:rFonts w:hint="eastAsia"/>
        </w:rPr>
        <w:t>证书功能操作</w:t>
      </w:r>
      <w:bookmarkEnd w:id="590"/>
    </w:p>
    <w:p w14:paraId="41509834" w14:textId="77777777" w:rsidR="007C5B50" w:rsidRDefault="008A43EE">
      <w:r>
        <w:rPr>
          <w:rFonts w:hint="eastAsia"/>
        </w:rPr>
        <w:t>这些接口包括：</w:t>
      </w:r>
    </w:p>
    <w:p w14:paraId="4BEBDCC4" w14:textId="77777777" w:rsidR="007C5B50" w:rsidRDefault="008A43EE">
      <w:pPr>
        <w:numPr>
          <w:ilvl w:val="0"/>
          <w:numId w:val="17"/>
        </w:numPr>
      </w:pPr>
      <w:r>
        <w:rPr>
          <w:rFonts w:hint="eastAsia"/>
        </w:rPr>
        <w:t>使用证书进行数据的</w:t>
      </w:r>
      <w:hyperlink w:anchor="_使用证书进行加密" w:history="1">
        <w:r>
          <w:rPr>
            <w:rStyle w:val="af9"/>
            <w:rFonts w:hint="eastAsia"/>
          </w:rPr>
          <w:t>加密</w:t>
        </w:r>
      </w:hyperlink>
      <w:r>
        <w:rPr>
          <w:rFonts w:hint="eastAsia"/>
        </w:rPr>
        <w:t>和</w:t>
      </w:r>
      <w:hyperlink w:anchor="_使用证书进行解密" w:history="1">
        <w:r>
          <w:rPr>
            <w:rStyle w:val="af9"/>
            <w:rFonts w:hint="eastAsia"/>
          </w:rPr>
          <w:t>解密</w:t>
        </w:r>
      </w:hyperlink>
    </w:p>
    <w:p w14:paraId="32813381" w14:textId="77777777" w:rsidR="007C5B50" w:rsidRDefault="008A43EE">
      <w:pPr>
        <w:numPr>
          <w:ilvl w:val="0"/>
          <w:numId w:val="17"/>
        </w:numPr>
      </w:pPr>
      <w:r>
        <w:rPr>
          <w:rFonts w:hint="eastAsia"/>
        </w:rPr>
        <w:t>使用证书</w:t>
      </w:r>
      <w:hyperlink w:anchor="_使用证书制作数字信封" w:history="1">
        <w:r>
          <w:rPr>
            <w:rStyle w:val="af9"/>
            <w:rFonts w:hint="eastAsia"/>
          </w:rPr>
          <w:t>制作</w:t>
        </w:r>
      </w:hyperlink>
      <w:r>
        <w:rPr>
          <w:rFonts w:hint="eastAsia"/>
        </w:rPr>
        <w:t>和</w:t>
      </w:r>
      <w:hyperlink w:anchor="_使用证书打开数字信封" w:history="1">
        <w:r>
          <w:rPr>
            <w:rStyle w:val="af9"/>
            <w:rFonts w:hint="eastAsia"/>
          </w:rPr>
          <w:t>打开</w:t>
        </w:r>
      </w:hyperlink>
      <w:r>
        <w:rPr>
          <w:rFonts w:hint="eastAsia"/>
        </w:rPr>
        <w:t>数字信封</w:t>
      </w:r>
    </w:p>
    <w:p w14:paraId="21A1AFB6" w14:textId="77777777" w:rsidR="007C5B50" w:rsidRDefault="008A43EE">
      <w:r>
        <w:rPr>
          <w:rFonts w:hint="eastAsia"/>
        </w:rPr>
        <w:lastRenderedPageBreak/>
        <w:t>需要注意的是，这些功能接口需要下载双证证书才可以调用成功，是否是双证证书可以在</w:t>
      </w:r>
      <w:r>
        <w:rPr>
          <w:rFonts w:hint="eastAsia"/>
        </w:rPr>
        <w:t>MAuth</w:t>
      </w:r>
      <w:r>
        <w:rPr>
          <w:rFonts w:hint="eastAsia"/>
        </w:rPr>
        <w:t>服务器的配置中查看，这里不再赘述。</w:t>
      </w:r>
    </w:p>
    <w:p w14:paraId="52DE9668" w14:textId="77777777" w:rsidR="007C5B50" w:rsidRDefault="008A43EE">
      <w:pPr>
        <w:pStyle w:val="3"/>
      </w:pPr>
      <w:bookmarkStart w:id="591" w:name="_Toc101347109"/>
      <w:r>
        <w:rPr>
          <w:rFonts w:hint="eastAsia"/>
        </w:rPr>
        <w:t>令牌种子的申请和更新</w:t>
      </w:r>
      <w:bookmarkEnd w:id="591"/>
    </w:p>
    <w:p w14:paraId="403D03F3" w14:textId="77777777" w:rsidR="007C5B50" w:rsidRDefault="008A43EE">
      <w:pPr>
        <w:rPr>
          <w:szCs w:val="24"/>
        </w:rPr>
      </w:pPr>
      <w:r>
        <w:rPr>
          <w:rFonts w:hint="eastAsia"/>
        </w:rPr>
        <w:t>动态令牌功能使用之前，必须要有种子，可以使用</w:t>
      </w:r>
      <w:hyperlink w:anchor="_种子下载" w:history="1">
        <w:r>
          <w:rPr>
            <w:rStyle w:val="af9"/>
            <w:rFonts w:hint="eastAsia"/>
          </w:rPr>
          <w:t>种子下载</w:t>
        </w:r>
      </w:hyperlink>
      <w:r>
        <w:rPr>
          <w:rFonts w:hint="eastAsia"/>
        </w:rPr>
        <w:t>和</w:t>
      </w:r>
      <w:hyperlink w:anchor="_种子更新" w:history="1">
        <w:r>
          <w:rPr>
            <w:rStyle w:val="af9"/>
            <w:rFonts w:hint="eastAsia"/>
          </w:rPr>
          <w:t>种子更新</w:t>
        </w:r>
      </w:hyperlink>
      <w:r>
        <w:rPr>
          <w:rFonts w:hint="eastAsia"/>
        </w:rPr>
        <w:t>接口进行种子操作。</w:t>
      </w:r>
      <w:r>
        <w:rPr>
          <w:rFonts w:hint="eastAsia"/>
          <w:szCs w:val="24"/>
        </w:rPr>
        <w:t>这两个接口的参数和返回值比较简单，不再赘述。</w:t>
      </w:r>
    </w:p>
    <w:p w14:paraId="7FCD57E4" w14:textId="77777777" w:rsidR="007C5B50" w:rsidRDefault="008A43EE">
      <w:pPr>
        <w:pStyle w:val="3"/>
      </w:pPr>
      <w:bookmarkStart w:id="592" w:name="_Toc101347110"/>
      <w:r>
        <w:rPr>
          <w:rFonts w:hint="eastAsia"/>
        </w:rPr>
        <w:t>获取令牌状态</w:t>
      </w:r>
      <w:bookmarkEnd w:id="592"/>
    </w:p>
    <w:p w14:paraId="03B1C523" w14:textId="77777777" w:rsidR="007C5B50" w:rsidRDefault="00D5439B">
      <w:hyperlink w:anchor="_获取令牌状态" w:history="1">
        <w:r w:rsidR="008A43EE">
          <w:rPr>
            <w:rStyle w:val="af9"/>
            <w:rFonts w:hint="eastAsia"/>
          </w:rPr>
          <w:t>获取令牌状态</w:t>
        </w:r>
      </w:hyperlink>
      <w:r w:rsidR="008A43EE">
        <w:rPr>
          <w:rFonts w:hint="eastAsia"/>
        </w:rPr>
        <w:t>的接口和获取证书状态的接口是类似的，参数列表如下：</w:t>
      </w:r>
    </w:p>
    <w:p w14:paraId="55E47434" w14:textId="77777777" w:rsidR="007C5B50" w:rsidRDefault="008A43EE">
      <w:r>
        <w:rPr>
          <w:rFonts w:hint="eastAsia"/>
        </w:rPr>
        <w:t>TokenManager.getStatusOnLine(userName</w:t>
      </w:r>
      <w:r>
        <w:rPr>
          <w:rFonts w:hint="eastAsia"/>
        </w:rPr>
        <w:t>，</w:t>
      </w:r>
      <w:r>
        <w:rPr>
          <w:rFonts w:hint="eastAsia"/>
        </w:rPr>
        <w:t>resultListener);</w:t>
      </w:r>
    </w:p>
    <w:p w14:paraId="384ADA57" w14:textId="77777777" w:rsidR="007C5B50" w:rsidRDefault="008A43EE">
      <w:pPr>
        <w:spacing w:line="360" w:lineRule="auto"/>
        <w:rPr>
          <w:szCs w:val="24"/>
        </w:rPr>
      </w:pPr>
      <w:r>
        <w:rPr>
          <w:rFonts w:hint="eastAsia"/>
          <w:szCs w:val="24"/>
        </w:rPr>
        <w:t>该接口通过</w:t>
      </w:r>
      <w:r>
        <w:rPr>
          <w:rFonts w:hint="eastAsia"/>
          <w:szCs w:val="24"/>
        </w:rPr>
        <w:t>resultListener</w:t>
      </w:r>
      <w:r>
        <w:rPr>
          <w:rFonts w:hint="eastAsia"/>
          <w:szCs w:val="24"/>
        </w:rPr>
        <w:t>返回用户的令牌状态，如果获取状态成功，其</w:t>
      </w:r>
      <w:r>
        <w:rPr>
          <w:rFonts w:hint="eastAsia"/>
          <w:szCs w:val="24"/>
        </w:rPr>
        <w:t>resultID</w:t>
      </w:r>
      <w:r>
        <w:rPr>
          <w:rFonts w:hint="eastAsia"/>
          <w:szCs w:val="24"/>
        </w:rPr>
        <w:t>和</w:t>
      </w:r>
      <w:r>
        <w:rPr>
          <w:rFonts w:hint="eastAsia"/>
          <w:szCs w:val="24"/>
        </w:rPr>
        <w:t>resultDesc</w:t>
      </w:r>
      <w:r>
        <w:rPr>
          <w:rFonts w:hint="eastAsia"/>
          <w:szCs w:val="24"/>
        </w:rPr>
        <w:t>字段可能返回以下的状态之一：</w:t>
      </w:r>
    </w:p>
    <w:p w14:paraId="2AA70137" w14:textId="77777777" w:rsidR="007C5B50" w:rsidRDefault="008A43EE">
      <w:pPr>
        <w:numPr>
          <w:ilvl w:val="0"/>
          <w:numId w:val="15"/>
        </w:numPr>
        <w:spacing w:line="360" w:lineRule="auto"/>
        <w:ind w:firstLine="0"/>
        <w:rPr>
          <w:szCs w:val="24"/>
        </w:rPr>
      </w:pPr>
      <w:r>
        <w:rPr>
          <w:rFonts w:hint="eastAsia"/>
          <w:szCs w:val="24"/>
        </w:rPr>
        <w:t>Result.STATUS_NOT_ACQUIRED</w:t>
      </w:r>
      <w:r>
        <w:rPr>
          <w:rFonts w:hint="eastAsia"/>
          <w:szCs w:val="24"/>
        </w:rPr>
        <w:t>：种子</w:t>
      </w:r>
      <w:r>
        <w:rPr>
          <w:szCs w:val="24"/>
        </w:rPr>
        <w:t>未申请</w:t>
      </w:r>
    </w:p>
    <w:p w14:paraId="63E66B01" w14:textId="77777777" w:rsidR="007C5B50" w:rsidRDefault="008A43EE">
      <w:pPr>
        <w:numPr>
          <w:ilvl w:val="0"/>
          <w:numId w:val="15"/>
        </w:numPr>
        <w:spacing w:line="360" w:lineRule="auto"/>
        <w:ind w:firstLine="0"/>
        <w:rPr>
          <w:szCs w:val="24"/>
        </w:rPr>
      </w:pPr>
      <w:r>
        <w:rPr>
          <w:rFonts w:hint="eastAsia"/>
          <w:szCs w:val="24"/>
        </w:rPr>
        <w:t>Result.STATUS_EFFECTIVE</w:t>
      </w:r>
      <w:r>
        <w:rPr>
          <w:rFonts w:hint="eastAsia"/>
          <w:szCs w:val="24"/>
        </w:rPr>
        <w:t>：令牌有效</w:t>
      </w:r>
    </w:p>
    <w:p w14:paraId="19A3DEE8" w14:textId="77777777" w:rsidR="007C5B50" w:rsidRDefault="008A43EE">
      <w:pPr>
        <w:numPr>
          <w:ilvl w:val="0"/>
          <w:numId w:val="15"/>
        </w:numPr>
        <w:spacing w:line="360" w:lineRule="auto"/>
        <w:ind w:firstLine="0"/>
        <w:rPr>
          <w:szCs w:val="24"/>
        </w:rPr>
      </w:pPr>
      <w:r>
        <w:rPr>
          <w:rFonts w:hint="eastAsia"/>
          <w:szCs w:val="24"/>
        </w:rPr>
        <w:t>Result.STATUS_LOCKED</w:t>
      </w:r>
      <w:r>
        <w:rPr>
          <w:rFonts w:hint="eastAsia"/>
          <w:szCs w:val="24"/>
        </w:rPr>
        <w:t>：令牌被冻结</w:t>
      </w:r>
    </w:p>
    <w:p w14:paraId="3EAB2015" w14:textId="77777777" w:rsidR="007C5B50" w:rsidRDefault="008A43EE">
      <w:pPr>
        <w:numPr>
          <w:ilvl w:val="0"/>
          <w:numId w:val="15"/>
        </w:numPr>
        <w:spacing w:line="360" w:lineRule="auto"/>
        <w:ind w:firstLine="0"/>
        <w:rPr>
          <w:szCs w:val="24"/>
        </w:rPr>
      </w:pPr>
      <w:r>
        <w:rPr>
          <w:rFonts w:hint="eastAsia"/>
          <w:szCs w:val="24"/>
        </w:rPr>
        <w:t>Result.STATUS_REVOKED</w:t>
      </w:r>
      <w:r>
        <w:rPr>
          <w:rFonts w:hint="eastAsia"/>
          <w:szCs w:val="24"/>
        </w:rPr>
        <w:t>：令牌被</w:t>
      </w:r>
      <w:r>
        <w:rPr>
          <w:szCs w:val="24"/>
        </w:rPr>
        <w:t>作废</w:t>
      </w:r>
    </w:p>
    <w:p w14:paraId="45FA8924" w14:textId="77777777" w:rsidR="007C5B50" w:rsidRDefault="008A43EE">
      <w:pPr>
        <w:pStyle w:val="3"/>
      </w:pPr>
      <w:bookmarkStart w:id="593" w:name="_Toc101347111"/>
      <w:r>
        <w:rPr>
          <w:rFonts w:hint="eastAsia"/>
        </w:rPr>
        <w:t>令牌信息操作</w:t>
      </w:r>
      <w:bookmarkEnd w:id="593"/>
    </w:p>
    <w:p w14:paraId="376BF6CE" w14:textId="77777777" w:rsidR="007C5B50" w:rsidRDefault="008A43EE">
      <w:r>
        <w:rPr>
          <w:rFonts w:hint="eastAsia"/>
        </w:rPr>
        <w:t>这些接口包括：</w:t>
      </w:r>
    </w:p>
    <w:p w14:paraId="43E816AD" w14:textId="77777777" w:rsidR="007C5B50" w:rsidRDefault="00D5439B">
      <w:pPr>
        <w:numPr>
          <w:ilvl w:val="0"/>
          <w:numId w:val="18"/>
        </w:numPr>
      </w:pPr>
      <w:hyperlink w:anchor="_修改令牌种子PIN码" w:history="1">
        <w:r w:rsidR="008A43EE">
          <w:rPr>
            <w:rStyle w:val="af9"/>
            <w:rFonts w:hint="eastAsia"/>
          </w:rPr>
          <w:t>修改令牌</w:t>
        </w:r>
        <w:r w:rsidR="008A43EE">
          <w:rPr>
            <w:rStyle w:val="af9"/>
            <w:rFonts w:hint="eastAsia"/>
          </w:rPr>
          <w:t>PIN</w:t>
        </w:r>
      </w:hyperlink>
    </w:p>
    <w:p w14:paraId="39BABC85" w14:textId="77777777" w:rsidR="007C5B50" w:rsidRDefault="00D5439B">
      <w:pPr>
        <w:numPr>
          <w:ilvl w:val="0"/>
          <w:numId w:val="18"/>
        </w:numPr>
      </w:pPr>
      <w:hyperlink w:anchor="_验证令牌种子PIN码" w:history="1">
        <w:r w:rsidR="008A43EE">
          <w:rPr>
            <w:rStyle w:val="af9"/>
            <w:rFonts w:hint="eastAsia"/>
          </w:rPr>
          <w:t>验证令牌</w:t>
        </w:r>
        <w:r w:rsidR="008A43EE">
          <w:rPr>
            <w:rStyle w:val="af9"/>
            <w:rFonts w:hint="eastAsia"/>
          </w:rPr>
          <w:t>PIN</w:t>
        </w:r>
      </w:hyperlink>
    </w:p>
    <w:p w14:paraId="4BDF13B5" w14:textId="77777777" w:rsidR="007C5B50" w:rsidRDefault="00D5439B">
      <w:pPr>
        <w:numPr>
          <w:ilvl w:val="0"/>
          <w:numId w:val="18"/>
        </w:numPr>
      </w:pPr>
      <w:hyperlink w:anchor="_检查本地令牌种子是否存在" w:history="1">
        <w:r w:rsidR="008A43EE">
          <w:rPr>
            <w:rStyle w:val="af9"/>
            <w:rFonts w:hint="eastAsia"/>
          </w:rPr>
          <w:t>检查本地种子是否存在</w:t>
        </w:r>
      </w:hyperlink>
    </w:p>
    <w:p w14:paraId="4803D4FB" w14:textId="77777777" w:rsidR="007C5B50" w:rsidRDefault="008A43EE">
      <w:r>
        <w:rPr>
          <w:rFonts w:hint="eastAsia"/>
        </w:rPr>
        <w:t>这些接口比较简单，开发者可自行查看接口列表。</w:t>
      </w:r>
    </w:p>
    <w:p w14:paraId="560E6CEF" w14:textId="77777777" w:rsidR="007C5B50" w:rsidRDefault="008A43EE">
      <w:pPr>
        <w:pStyle w:val="3"/>
      </w:pPr>
      <w:bookmarkStart w:id="594" w:name="_Toc23410"/>
      <w:bookmarkStart w:id="595" w:name="_Toc18925"/>
      <w:bookmarkStart w:id="596" w:name="_Toc6827"/>
      <w:bookmarkStart w:id="597" w:name="_Toc101347112"/>
      <w:r>
        <w:rPr>
          <w:rFonts w:hint="eastAsia"/>
        </w:rPr>
        <w:t>生成</w:t>
      </w:r>
      <w:bookmarkEnd w:id="594"/>
      <w:bookmarkEnd w:id="595"/>
      <w:bookmarkEnd w:id="596"/>
      <w:r>
        <w:rPr>
          <w:rFonts w:hint="eastAsia"/>
        </w:rPr>
        <w:t>动态口令</w:t>
      </w:r>
      <w:bookmarkEnd w:id="597"/>
    </w:p>
    <w:p w14:paraId="0275FF2B" w14:textId="77777777" w:rsidR="007C5B50" w:rsidRDefault="008A43EE">
      <w:pPr>
        <w:spacing w:line="360" w:lineRule="auto"/>
        <w:rPr>
          <w:szCs w:val="24"/>
        </w:rPr>
      </w:pPr>
      <w:r>
        <w:rPr>
          <w:szCs w:val="24"/>
        </w:rPr>
        <w:t>如果</w:t>
      </w:r>
      <w:r>
        <w:rPr>
          <w:rFonts w:hint="eastAsia"/>
          <w:szCs w:val="24"/>
        </w:rPr>
        <w:t>令牌</w:t>
      </w:r>
      <w:r>
        <w:rPr>
          <w:szCs w:val="24"/>
        </w:rPr>
        <w:t>种子已经</w:t>
      </w:r>
      <w:r>
        <w:rPr>
          <w:rFonts w:hint="eastAsia"/>
          <w:szCs w:val="24"/>
        </w:rPr>
        <w:t>下载</w:t>
      </w:r>
      <w:r>
        <w:rPr>
          <w:szCs w:val="24"/>
        </w:rPr>
        <w:t>成功，则可以使用该</w:t>
      </w:r>
      <w:r>
        <w:rPr>
          <w:rFonts w:hint="eastAsia"/>
          <w:szCs w:val="24"/>
        </w:rPr>
        <w:t>接口</w:t>
      </w:r>
      <w:r>
        <w:rPr>
          <w:szCs w:val="24"/>
        </w:rPr>
        <w:t>进行动态口令的生成，生成</w:t>
      </w:r>
      <w:r>
        <w:rPr>
          <w:rFonts w:hint="eastAsia"/>
          <w:szCs w:val="24"/>
        </w:rPr>
        <w:t>动态口令的参数列表如下：</w:t>
      </w:r>
    </w:p>
    <w:p w14:paraId="03CACF25" w14:textId="77777777" w:rsidR="007C5B50" w:rsidRDefault="008A43EE">
      <w:pPr>
        <w:spacing w:line="360" w:lineRule="auto"/>
        <w:rPr>
          <w:szCs w:val="24"/>
        </w:rPr>
      </w:pPr>
      <w:r>
        <w:rPr>
          <w:rFonts w:hint="eastAsia"/>
        </w:rPr>
        <w:t>TokenManager</w:t>
      </w:r>
      <w:r>
        <w:rPr>
          <w:szCs w:val="24"/>
        </w:rPr>
        <w:t>.getOTP(</w:t>
      </w:r>
      <w:r>
        <w:rPr>
          <w:rFonts w:hint="eastAsia"/>
          <w:szCs w:val="24"/>
        </w:rPr>
        <w:t>userName</w:t>
      </w:r>
      <w:r>
        <w:rPr>
          <w:rFonts w:hint="eastAsia"/>
          <w:szCs w:val="24"/>
        </w:rPr>
        <w:t>，</w:t>
      </w:r>
      <w:r>
        <w:rPr>
          <w:rFonts w:hint="eastAsia"/>
          <w:szCs w:val="24"/>
        </w:rPr>
        <w:t>PIN</w:t>
      </w:r>
      <w:r>
        <w:rPr>
          <w:rFonts w:hint="eastAsia"/>
          <w:szCs w:val="24"/>
        </w:rPr>
        <w:t>，</w:t>
      </w:r>
      <w:r>
        <w:rPr>
          <w:rFonts w:hint="eastAsia"/>
          <w:szCs w:val="24"/>
        </w:rPr>
        <w:t>algorithm</w:t>
      </w:r>
      <w:r>
        <w:rPr>
          <w:rFonts w:hint="eastAsia"/>
          <w:szCs w:val="24"/>
        </w:rPr>
        <w:t>，</w:t>
      </w:r>
      <w:r>
        <w:rPr>
          <w:rFonts w:hint="eastAsia"/>
          <w:szCs w:val="24"/>
        </w:rPr>
        <w:t>time</w:t>
      </w:r>
      <w:r>
        <w:rPr>
          <w:rFonts w:hint="eastAsia"/>
          <w:szCs w:val="24"/>
        </w:rPr>
        <w:t>，</w:t>
      </w:r>
      <w:r>
        <w:rPr>
          <w:rFonts w:hint="eastAsia"/>
          <w:szCs w:val="24"/>
        </w:rPr>
        <w:t>challenge</w:t>
      </w:r>
      <w:r>
        <w:rPr>
          <w:rFonts w:hint="eastAsia"/>
          <w:szCs w:val="24"/>
        </w:rPr>
        <w:t>，</w:t>
      </w:r>
      <w:r>
        <w:rPr>
          <w:rFonts w:hint="eastAsia"/>
          <w:szCs w:val="24"/>
        </w:rPr>
        <w:t>digit</w:t>
      </w:r>
      <w:r>
        <w:rPr>
          <w:rFonts w:hint="eastAsia"/>
          <w:szCs w:val="24"/>
        </w:rPr>
        <w:t>，</w:t>
      </w:r>
      <w:r>
        <w:rPr>
          <w:rFonts w:hint="eastAsia"/>
          <w:szCs w:val="24"/>
        </w:rPr>
        <w:t>step</w:t>
      </w:r>
      <w:r>
        <w:rPr>
          <w:szCs w:val="24"/>
        </w:rPr>
        <w:t>);</w:t>
      </w:r>
    </w:p>
    <w:p w14:paraId="16796C9A" w14:textId="77777777" w:rsidR="007C5B50" w:rsidRDefault="008A43EE">
      <w:pPr>
        <w:numPr>
          <w:ilvl w:val="0"/>
          <w:numId w:val="19"/>
        </w:numPr>
        <w:spacing w:line="360" w:lineRule="auto"/>
        <w:rPr>
          <w:szCs w:val="24"/>
        </w:rPr>
      </w:pPr>
      <w:r>
        <w:rPr>
          <w:rFonts w:hint="eastAsia"/>
          <w:szCs w:val="24"/>
        </w:rPr>
        <w:t>PIN</w:t>
      </w:r>
      <w:r>
        <w:rPr>
          <w:rFonts w:hint="eastAsia"/>
          <w:szCs w:val="24"/>
        </w:rPr>
        <w:t>：令牌的种子</w:t>
      </w:r>
      <w:r>
        <w:rPr>
          <w:rFonts w:hint="eastAsia"/>
          <w:szCs w:val="24"/>
        </w:rPr>
        <w:t>PIN</w:t>
      </w:r>
      <w:r>
        <w:rPr>
          <w:rFonts w:hint="eastAsia"/>
          <w:szCs w:val="24"/>
        </w:rPr>
        <w:t>码，用来进行身份验证</w:t>
      </w:r>
      <w:r>
        <w:rPr>
          <w:szCs w:val="24"/>
        </w:rPr>
        <w:t>，</w:t>
      </w:r>
    </w:p>
    <w:p w14:paraId="4B481638" w14:textId="77777777" w:rsidR="007C5B50" w:rsidRDefault="008A43EE">
      <w:pPr>
        <w:numPr>
          <w:ilvl w:val="0"/>
          <w:numId w:val="19"/>
        </w:numPr>
        <w:spacing w:line="360" w:lineRule="auto"/>
        <w:rPr>
          <w:szCs w:val="24"/>
        </w:rPr>
      </w:pPr>
      <w:r>
        <w:rPr>
          <w:rFonts w:hint="eastAsia"/>
          <w:szCs w:val="24"/>
        </w:rPr>
        <w:t>Algorithm</w:t>
      </w:r>
      <w:r>
        <w:rPr>
          <w:rFonts w:hint="eastAsia"/>
          <w:szCs w:val="24"/>
        </w:rPr>
        <w:t>：动态口令计算算法，</w:t>
      </w:r>
      <w:r>
        <w:rPr>
          <w:szCs w:val="24"/>
        </w:rPr>
        <w:t>可选</w:t>
      </w:r>
      <w:r>
        <w:rPr>
          <w:szCs w:val="24"/>
        </w:rPr>
        <w:t>”OATH“</w:t>
      </w:r>
      <w:r>
        <w:rPr>
          <w:szCs w:val="24"/>
        </w:rPr>
        <w:t>或者</w:t>
      </w:r>
      <w:r>
        <w:rPr>
          <w:szCs w:val="24"/>
        </w:rPr>
        <w:t>”GUOMI“</w:t>
      </w:r>
    </w:p>
    <w:p w14:paraId="27893B79" w14:textId="77777777" w:rsidR="007C5B50" w:rsidRDefault="008A43EE">
      <w:pPr>
        <w:numPr>
          <w:ilvl w:val="0"/>
          <w:numId w:val="19"/>
        </w:numPr>
        <w:spacing w:line="360" w:lineRule="auto"/>
        <w:rPr>
          <w:szCs w:val="24"/>
        </w:rPr>
      </w:pPr>
      <w:r>
        <w:rPr>
          <w:rFonts w:hint="eastAsia"/>
          <w:szCs w:val="24"/>
        </w:rPr>
        <w:lastRenderedPageBreak/>
        <w:t>Time</w:t>
      </w:r>
      <w:r>
        <w:rPr>
          <w:rFonts w:hint="eastAsia"/>
          <w:szCs w:val="24"/>
        </w:rPr>
        <w:t>：动态口令计算的时间因子，</w:t>
      </w:r>
      <w:r>
        <w:rPr>
          <w:szCs w:val="24"/>
        </w:rPr>
        <w:t>”OATH”</w:t>
      </w:r>
      <w:r>
        <w:rPr>
          <w:szCs w:val="24"/>
        </w:rPr>
        <w:t>算法使用毫秒值</w:t>
      </w:r>
      <w:r>
        <w:rPr>
          <w:rFonts w:hint="eastAsia"/>
          <w:szCs w:val="24"/>
        </w:rPr>
        <w:t>时间，</w:t>
      </w:r>
      <w:r>
        <w:rPr>
          <w:szCs w:val="24"/>
        </w:rPr>
        <w:t>”GUOMI“</w:t>
      </w:r>
      <w:r>
        <w:rPr>
          <w:szCs w:val="24"/>
        </w:rPr>
        <w:t>算法使用秒值</w:t>
      </w:r>
    </w:p>
    <w:p w14:paraId="56BB59F0" w14:textId="77777777" w:rsidR="007C5B50" w:rsidRDefault="008A43EE">
      <w:pPr>
        <w:numPr>
          <w:ilvl w:val="0"/>
          <w:numId w:val="19"/>
        </w:numPr>
        <w:spacing w:line="360" w:lineRule="auto"/>
        <w:rPr>
          <w:szCs w:val="24"/>
        </w:rPr>
      </w:pPr>
      <w:r>
        <w:rPr>
          <w:rFonts w:hint="eastAsia"/>
          <w:szCs w:val="24"/>
        </w:rPr>
        <w:t>Challenge</w:t>
      </w:r>
      <w:r>
        <w:rPr>
          <w:rFonts w:hint="eastAsia"/>
          <w:szCs w:val="24"/>
        </w:rPr>
        <w:t>：动态口令的</w:t>
      </w:r>
      <w:r>
        <w:rPr>
          <w:szCs w:val="24"/>
        </w:rPr>
        <w:t>挑战</w:t>
      </w:r>
      <w:r>
        <w:rPr>
          <w:rFonts w:hint="eastAsia"/>
          <w:szCs w:val="24"/>
        </w:rPr>
        <w:t>因子</w:t>
      </w:r>
      <w:r>
        <w:rPr>
          <w:szCs w:val="24"/>
        </w:rPr>
        <w:t>,</w:t>
      </w:r>
      <w:r>
        <w:rPr>
          <w:szCs w:val="24"/>
        </w:rPr>
        <w:t>如果要生成挑战口令</w:t>
      </w:r>
      <w:r>
        <w:rPr>
          <w:szCs w:val="24"/>
        </w:rPr>
        <w:t>,</w:t>
      </w:r>
      <w:r>
        <w:rPr>
          <w:szCs w:val="24"/>
        </w:rPr>
        <w:t>则需要传入具体的挑战值</w:t>
      </w:r>
      <w:r>
        <w:rPr>
          <w:szCs w:val="24"/>
        </w:rPr>
        <w:t>,</w:t>
      </w:r>
      <w:r>
        <w:rPr>
          <w:szCs w:val="24"/>
        </w:rPr>
        <w:t>不生成挑战口令</w:t>
      </w:r>
      <w:r>
        <w:rPr>
          <w:rFonts w:hint="eastAsia"/>
          <w:szCs w:val="24"/>
        </w:rPr>
        <w:t>可以传</w:t>
      </w:r>
      <w:r>
        <w:rPr>
          <w:rFonts w:hint="eastAsia"/>
          <w:szCs w:val="24"/>
        </w:rPr>
        <w:t>null</w:t>
      </w:r>
      <w:r>
        <w:rPr>
          <w:szCs w:val="24"/>
        </w:rPr>
        <w:t>l</w:t>
      </w:r>
    </w:p>
    <w:p w14:paraId="6C7622E1" w14:textId="77777777" w:rsidR="007C5B50" w:rsidRDefault="008A43EE">
      <w:pPr>
        <w:numPr>
          <w:ilvl w:val="0"/>
          <w:numId w:val="19"/>
        </w:numPr>
        <w:spacing w:line="360" w:lineRule="auto"/>
        <w:rPr>
          <w:szCs w:val="24"/>
        </w:rPr>
      </w:pPr>
      <w:r>
        <w:rPr>
          <w:rFonts w:hint="eastAsia"/>
          <w:szCs w:val="24"/>
        </w:rPr>
        <w:t>Digit</w:t>
      </w:r>
      <w:r>
        <w:rPr>
          <w:rFonts w:hint="eastAsia"/>
          <w:szCs w:val="24"/>
        </w:rPr>
        <w:t>：</w:t>
      </w:r>
      <w:r>
        <w:rPr>
          <w:szCs w:val="24"/>
        </w:rPr>
        <w:t xml:space="preserve"> </w:t>
      </w:r>
      <w:r>
        <w:rPr>
          <w:szCs w:val="24"/>
        </w:rPr>
        <w:t>口令位数</w:t>
      </w:r>
      <w:r>
        <w:rPr>
          <w:rFonts w:hint="eastAsia"/>
          <w:szCs w:val="24"/>
        </w:rPr>
        <w:t>，</w:t>
      </w:r>
      <w:r>
        <w:rPr>
          <w:szCs w:val="24"/>
        </w:rPr>
        <w:t>可选</w:t>
      </w:r>
      <w:r>
        <w:rPr>
          <w:szCs w:val="24"/>
        </w:rPr>
        <w:t>8</w:t>
      </w:r>
      <w:r>
        <w:rPr>
          <w:szCs w:val="24"/>
        </w:rPr>
        <w:t>位或者</w:t>
      </w:r>
      <w:r>
        <w:rPr>
          <w:szCs w:val="24"/>
        </w:rPr>
        <w:t>6</w:t>
      </w:r>
      <w:r>
        <w:rPr>
          <w:szCs w:val="24"/>
        </w:rPr>
        <w:t>位</w:t>
      </w:r>
    </w:p>
    <w:p w14:paraId="0B24F1A6" w14:textId="77777777" w:rsidR="007C5B50" w:rsidRDefault="008A43EE">
      <w:pPr>
        <w:numPr>
          <w:ilvl w:val="0"/>
          <w:numId w:val="19"/>
        </w:numPr>
        <w:spacing w:line="360" w:lineRule="auto"/>
        <w:rPr>
          <w:szCs w:val="24"/>
        </w:rPr>
      </w:pPr>
      <w:r>
        <w:rPr>
          <w:rFonts w:hint="eastAsia"/>
          <w:szCs w:val="24"/>
        </w:rPr>
        <w:t>step</w:t>
      </w:r>
      <w:r>
        <w:rPr>
          <w:szCs w:val="24"/>
        </w:rPr>
        <w:t xml:space="preserve"> </w:t>
      </w:r>
      <w:r>
        <w:rPr>
          <w:rFonts w:hint="eastAsia"/>
          <w:szCs w:val="24"/>
        </w:rPr>
        <w:t>：</w:t>
      </w:r>
      <w:r>
        <w:rPr>
          <w:szCs w:val="24"/>
        </w:rPr>
        <w:t>计算</w:t>
      </w:r>
      <w:r>
        <w:rPr>
          <w:rFonts w:hint="eastAsia"/>
          <w:szCs w:val="24"/>
        </w:rPr>
        <w:t>时间</w:t>
      </w:r>
      <w:r>
        <w:rPr>
          <w:szCs w:val="24"/>
        </w:rPr>
        <w:t>步长</w:t>
      </w:r>
      <w:r>
        <w:rPr>
          <w:rFonts w:hint="eastAsia"/>
          <w:szCs w:val="24"/>
        </w:rPr>
        <w:t>，单位为秒</w:t>
      </w:r>
      <w:r>
        <w:rPr>
          <w:szCs w:val="24"/>
        </w:rPr>
        <w:t>，可选</w:t>
      </w:r>
      <w:r>
        <w:rPr>
          <w:szCs w:val="24"/>
        </w:rPr>
        <w:t>60</w:t>
      </w:r>
      <w:r>
        <w:rPr>
          <w:szCs w:val="24"/>
        </w:rPr>
        <w:t>秒或者</w:t>
      </w:r>
      <w:r>
        <w:rPr>
          <w:szCs w:val="24"/>
        </w:rPr>
        <w:t>30</w:t>
      </w:r>
      <w:r>
        <w:rPr>
          <w:szCs w:val="24"/>
        </w:rPr>
        <w:t>秒</w:t>
      </w:r>
    </w:p>
    <w:p w14:paraId="235733F7" w14:textId="77777777" w:rsidR="007C5B50" w:rsidRDefault="008A43EE">
      <w:pPr>
        <w:pStyle w:val="2"/>
      </w:pPr>
      <w:bookmarkStart w:id="598" w:name="_Toc101347113"/>
      <w:r>
        <w:rPr>
          <w:rFonts w:hint="eastAsia"/>
        </w:rPr>
        <w:t>业务场景功能</w:t>
      </w:r>
      <w:bookmarkEnd w:id="598"/>
    </w:p>
    <w:p w14:paraId="63714938" w14:textId="77777777" w:rsidR="007C5B50" w:rsidRDefault="008A43EE">
      <w:pPr>
        <w:pStyle w:val="3"/>
      </w:pPr>
      <w:bookmarkStart w:id="599" w:name="_Toc101347114"/>
      <w:r>
        <w:rPr>
          <w:rFonts w:hint="eastAsia"/>
        </w:rPr>
        <w:t>数字签名认证</w:t>
      </w:r>
      <w:bookmarkEnd w:id="599"/>
    </w:p>
    <w:p w14:paraId="0C12D5EB" w14:textId="77777777" w:rsidR="007C5B50" w:rsidRDefault="008A43EE">
      <w:pPr>
        <w:spacing w:line="360" w:lineRule="auto"/>
        <w:rPr>
          <w:szCs w:val="24"/>
        </w:rPr>
      </w:pPr>
      <w:r>
        <w:rPr>
          <w:rFonts w:hint="eastAsia"/>
          <w:szCs w:val="24"/>
        </w:rPr>
        <w:t>本章节描述了使用</w:t>
      </w:r>
      <w:r>
        <w:rPr>
          <w:rFonts w:hint="eastAsia"/>
          <w:szCs w:val="24"/>
        </w:rPr>
        <w:t>SDK</w:t>
      </w:r>
      <w:r>
        <w:rPr>
          <w:rFonts w:hint="eastAsia"/>
          <w:szCs w:val="24"/>
        </w:rPr>
        <w:t>中的数字证书进行数字签名，从而利用数字签名技术进行用户身份鉴别，数据防篡改，交易认证等业务场景。</w:t>
      </w:r>
    </w:p>
    <w:p w14:paraId="49A5536A" w14:textId="77777777" w:rsidR="007C5B50" w:rsidRDefault="008A43EE">
      <w:pPr>
        <w:pStyle w:val="4"/>
      </w:pPr>
      <w:r>
        <w:rPr>
          <w:rFonts w:hint="eastAsia"/>
        </w:rPr>
        <w:t>前置条件</w:t>
      </w:r>
    </w:p>
    <w:p w14:paraId="667DE871" w14:textId="77777777" w:rsidR="007C5B50" w:rsidRDefault="008A43EE">
      <w:r>
        <w:rPr>
          <w:rFonts w:hint="eastAsia"/>
        </w:rPr>
        <w:t>已经完成了证书下载。</w:t>
      </w:r>
    </w:p>
    <w:p w14:paraId="074B1637" w14:textId="77777777" w:rsidR="007C5B50" w:rsidRDefault="008A43EE">
      <w:pPr>
        <w:pStyle w:val="4"/>
      </w:pPr>
      <w:r>
        <w:rPr>
          <w:rFonts w:hint="eastAsia"/>
        </w:rPr>
        <w:t>参与成员</w:t>
      </w:r>
    </w:p>
    <w:p w14:paraId="669FE351" w14:textId="77777777" w:rsidR="007C5B50" w:rsidRDefault="008A43EE">
      <w:pPr>
        <w:numPr>
          <w:ilvl w:val="0"/>
          <w:numId w:val="20"/>
        </w:numPr>
      </w:pPr>
      <w:r>
        <w:rPr>
          <w:rFonts w:hint="eastAsia"/>
        </w:rPr>
        <w:t>集成应用</w:t>
      </w:r>
      <w:r>
        <w:rPr>
          <w:rFonts w:hint="eastAsia"/>
        </w:rPr>
        <w:t>-APP</w:t>
      </w:r>
    </w:p>
    <w:p w14:paraId="1EE08221" w14:textId="77777777" w:rsidR="007C5B50" w:rsidRDefault="008A43EE">
      <w:pPr>
        <w:numPr>
          <w:ilvl w:val="0"/>
          <w:numId w:val="20"/>
        </w:numPr>
      </w:pPr>
      <w:r>
        <w:rPr>
          <w:rFonts w:hint="eastAsia"/>
        </w:rPr>
        <w:t>安全中间件</w:t>
      </w:r>
      <w:r>
        <w:rPr>
          <w:rFonts w:hint="eastAsia"/>
        </w:rPr>
        <w:t>-SDK</w:t>
      </w:r>
      <w:r>
        <w:rPr>
          <w:rFonts w:hint="eastAsia"/>
        </w:rPr>
        <w:t>，</w:t>
      </w:r>
      <w:r>
        <w:rPr>
          <w:rFonts w:hint="eastAsia"/>
        </w:rPr>
        <w:t>SDK</w:t>
      </w:r>
      <w:r>
        <w:rPr>
          <w:rFonts w:hint="eastAsia"/>
        </w:rPr>
        <w:t>本身被集成在集成应用</w:t>
      </w:r>
      <w:r>
        <w:rPr>
          <w:rFonts w:hint="eastAsia"/>
        </w:rPr>
        <w:t>APP</w:t>
      </w:r>
      <w:r>
        <w:rPr>
          <w:rFonts w:hint="eastAsia"/>
        </w:rPr>
        <w:t>中，这里为了使角色和流程清晰，单独列为一个成员</w:t>
      </w:r>
    </w:p>
    <w:p w14:paraId="25ECEE74" w14:textId="77777777" w:rsidR="007C5B50" w:rsidRDefault="008A43EE">
      <w:pPr>
        <w:numPr>
          <w:ilvl w:val="0"/>
          <w:numId w:val="20"/>
        </w:numPr>
      </w:pPr>
      <w:r>
        <w:rPr>
          <w:rFonts w:hint="eastAsia"/>
        </w:rPr>
        <w:t>集成应用的业务服务器</w:t>
      </w:r>
      <w:r>
        <w:rPr>
          <w:rFonts w:hint="eastAsia"/>
        </w:rPr>
        <w:t>-Business</w:t>
      </w:r>
    </w:p>
    <w:p w14:paraId="0D84900A" w14:textId="77777777" w:rsidR="007C5B50" w:rsidRDefault="008A43EE">
      <w:pPr>
        <w:numPr>
          <w:ilvl w:val="0"/>
          <w:numId w:val="20"/>
        </w:numPr>
      </w:pPr>
      <w:r>
        <w:rPr>
          <w:rFonts w:hint="eastAsia"/>
        </w:rPr>
        <w:t>MAuth</w:t>
      </w:r>
      <w:r>
        <w:rPr>
          <w:rFonts w:hint="eastAsia"/>
        </w:rPr>
        <w:t>服务器</w:t>
      </w:r>
      <w:r>
        <w:rPr>
          <w:rFonts w:hint="eastAsia"/>
        </w:rPr>
        <w:t>-MAuth</w:t>
      </w:r>
    </w:p>
    <w:p w14:paraId="31969671" w14:textId="77777777" w:rsidR="007C5B50" w:rsidRDefault="008A43EE">
      <w:pPr>
        <w:pStyle w:val="4"/>
      </w:pPr>
      <w:r>
        <w:rPr>
          <w:rFonts w:hint="eastAsia"/>
        </w:rPr>
        <w:lastRenderedPageBreak/>
        <w:t>流程图</w:t>
      </w:r>
    </w:p>
    <w:p w14:paraId="79163979" w14:textId="77777777" w:rsidR="007C5B50" w:rsidRDefault="008A43EE">
      <w:pPr>
        <w:jc w:val="center"/>
      </w:pPr>
      <w:r>
        <w:rPr>
          <w:noProof/>
        </w:rPr>
        <w:drawing>
          <wp:inline distT="0" distB="0" distL="114300" distR="114300" wp14:anchorId="75C9336A" wp14:editId="42C66A9C">
            <wp:extent cx="6167120" cy="4883785"/>
            <wp:effectExtent l="0" t="0" r="5080" b="12065"/>
            <wp:docPr id="15" name="图片 15" descr="签名认证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签名认证流程"/>
                    <pic:cNvPicPr>
                      <a:picLocks noChangeAspect="1"/>
                    </pic:cNvPicPr>
                  </pic:nvPicPr>
                  <pic:blipFill>
                    <a:blip r:embed="rId39"/>
                    <a:stretch>
                      <a:fillRect/>
                    </a:stretch>
                  </pic:blipFill>
                  <pic:spPr>
                    <a:xfrm>
                      <a:off x="0" y="0"/>
                      <a:ext cx="6167120" cy="4883785"/>
                    </a:xfrm>
                    <a:prstGeom prst="rect">
                      <a:avLst/>
                    </a:prstGeom>
                  </pic:spPr>
                </pic:pic>
              </a:graphicData>
            </a:graphic>
          </wp:inline>
        </w:drawing>
      </w:r>
    </w:p>
    <w:p w14:paraId="64A7E1A6" w14:textId="77777777" w:rsidR="007C5B50" w:rsidRDefault="008A43EE">
      <w:pPr>
        <w:jc w:val="center"/>
      </w:pPr>
      <w:r>
        <w:rPr>
          <w:rFonts w:hint="eastAsia"/>
        </w:rPr>
        <w:t>图</w:t>
      </w:r>
      <w:r>
        <w:rPr>
          <w:rFonts w:hint="eastAsia"/>
        </w:rPr>
        <w:t>6.2.1.3</w:t>
      </w:r>
      <w:r>
        <w:rPr>
          <w:rFonts w:hint="eastAsia"/>
        </w:rPr>
        <w:t>签名认证流程图</w:t>
      </w:r>
    </w:p>
    <w:p w14:paraId="17887F8A" w14:textId="77777777" w:rsidR="007C5B50" w:rsidRDefault="008A43EE">
      <w:pPr>
        <w:pStyle w:val="4"/>
      </w:pPr>
      <w:r>
        <w:rPr>
          <w:rFonts w:hint="eastAsia"/>
        </w:rPr>
        <w:t>流程说明</w:t>
      </w:r>
    </w:p>
    <w:p w14:paraId="6A9189A0" w14:textId="77777777" w:rsidR="007C5B50" w:rsidRDefault="008A43EE">
      <w:pPr>
        <w:numPr>
          <w:ilvl w:val="0"/>
          <w:numId w:val="21"/>
        </w:numPr>
      </w:pPr>
      <w:r>
        <w:rPr>
          <w:rFonts w:hint="eastAsia"/>
        </w:rPr>
        <w:t>APP</w:t>
      </w:r>
      <w:r>
        <w:rPr>
          <w:rFonts w:hint="eastAsia"/>
        </w:rPr>
        <w:t>在进入认证流程的环节时，准备签名原文等数据，然后调用</w:t>
      </w:r>
      <w:r>
        <w:rPr>
          <w:rFonts w:hint="eastAsia"/>
        </w:rPr>
        <w:t>SDK</w:t>
      </w:r>
      <w:r>
        <w:rPr>
          <w:rFonts w:hint="eastAsia"/>
        </w:rPr>
        <w:t>中的</w:t>
      </w:r>
      <w:hyperlink w:anchor="_签名" w:history="1">
        <w:r>
          <w:rPr>
            <w:rStyle w:val="af9"/>
            <w:rFonts w:hint="eastAsia"/>
          </w:rPr>
          <w:t>签名</w:t>
        </w:r>
      </w:hyperlink>
      <w:r>
        <w:rPr>
          <w:rFonts w:hint="eastAsia"/>
        </w:rPr>
        <w:t>接口。</w:t>
      </w:r>
    </w:p>
    <w:p w14:paraId="6C59BDAD" w14:textId="77777777" w:rsidR="007C5B50" w:rsidRDefault="008A43EE">
      <w:pPr>
        <w:numPr>
          <w:ilvl w:val="0"/>
          <w:numId w:val="21"/>
        </w:numPr>
      </w:pPr>
      <w:r>
        <w:rPr>
          <w:rFonts w:hint="eastAsia"/>
        </w:rPr>
        <w:t>签名接口在签名成功时，通过</w:t>
      </w:r>
      <w:r>
        <w:rPr>
          <w:rFonts w:hint="eastAsia"/>
        </w:rPr>
        <w:t>resultDesc</w:t>
      </w:r>
      <w:r>
        <w:rPr>
          <w:rFonts w:hint="eastAsia"/>
        </w:rPr>
        <w:t>字段，返回签名值，</w:t>
      </w:r>
      <w:r>
        <w:rPr>
          <w:rFonts w:hint="eastAsia"/>
        </w:rPr>
        <w:t>APP</w:t>
      </w:r>
      <w:r>
        <w:rPr>
          <w:rFonts w:hint="eastAsia"/>
        </w:rPr>
        <w:t>拿到该签名值之后，准备验签数据，通过调用</w:t>
      </w:r>
      <w:r>
        <w:rPr>
          <w:rFonts w:hint="eastAsia"/>
        </w:rPr>
        <w:t>Business</w:t>
      </w:r>
      <w:r>
        <w:rPr>
          <w:rFonts w:hint="eastAsia"/>
        </w:rPr>
        <w:t>或者直接调用</w:t>
      </w:r>
      <w:r>
        <w:rPr>
          <w:rFonts w:hint="eastAsia"/>
        </w:rPr>
        <w:t>MAuth</w:t>
      </w:r>
      <w:r>
        <w:rPr>
          <w:rFonts w:hint="eastAsia"/>
        </w:rPr>
        <w:t>进行验签，获得验签结果。</w:t>
      </w:r>
    </w:p>
    <w:p w14:paraId="49CE8E08" w14:textId="77777777" w:rsidR="007C5B50" w:rsidRDefault="008A43EE">
      <w:pPr>
        <w:numPr>
          <w:ilvl w:val="0"/>
          <w:numId w:val="21"/>
        </w:numPr>
      </w:pPr>
      <w:r>
        <w:rPr>
          <w:rFonts w:hint="eastAsia"/>
        </w:rPr>
        <w:t>APP</w:t>
      </w:r>
      <w:r>
        <w:rPr>
          <w:rFonts w:hint="eastAsia"/>
        </w:rPr>
        <w:t>或者</w:t>
      </w:r>
      <w:r>
        <w:rPr>
          <w:rFonts w:hint="eastAsia"/>
        </w:rPr>
        <w:t>Business</w:t>
      </w:r>
      <w:r>
        <w:rPr>
          <w:rFonts w:hint="eastAsia"/>
        </w:rPr>
        <w:t>得到验签结果之后，处理本次的认证信息。</w:t>
      </w:r>
    </w:p>
    <w:p w14:paraId="142BB03C" w14:textId="77777777" w:rsidR="007C5B50" w:rsidRDefault="008A43EE">
      <w:pPr>
        <w:numPr>
          <w:ilvl w:val="0"/>
          <w:numId w:val="21"/>
        </w:numPr>
      </w:pPr>
      <w:r>
        <w:rPr>
          <w:rFonts w:hint="eastAsia"/>
        </w:rPr>
        <w:t>在整个交互流程中，</w:t>
      </w:r>
      <w:r>
        <w:rPr>
          <w:rFonts w:hint="eastAsia"/>
        </w:rPr>
        <w:t>SDK</w:t>
      </w:r>
      <w:r>
        <w:rPr>
          <w:rFonts w:hint="eastAsia"/>
        </w:rPr>
        <w:t>仅参与了签名过程，后续的验签认证流程由</w:t>
      </w:r>
      <w:r>
        <w:rPr>
          <w:rFonts w:hint="eastAsia"/>
        </w:rPr>
        <w:t>APP</w:t>
      </w:r>
      <w:r>
        <w:rPr>
          <w:rFonts w:hint="eastAsia"/>
        </w:rPr>
        <w:t>，</w:t>
      </w:r>
      <w:r>
        <w:rPr>
          <w:rFonts w:hint="eastAsia"/>
        </w:rPr>
        <w:t>Business</w:t>
      </w:r>
      <w:r>
        <w:rPr>
          <w:rFonts w:hint="eastAsia"/>
        </w:rPr>
        <w:t>与</w:t>
      </w:r>
      <w:r>
        <w:rPr>
          <w:rFonts w:hint="eastAsia"/>
        </w:rPr>
        <w:t>MAuth</w:t>
      </w:r>
      <w:r>
        <w:rPr>
          <w:rFonts w:hint="eastAsia"/>
        </w:rPr>
        <w:t>完成。验签过程中的</w:t>
      </w:r>
      <w:r>
        <w:rPr>
          <w:rFonts w:hint="eastAsia"/>
        </w:rPr>
        <w:t>MAuth</w:t>
      </w:r>
      <w:r>
        <w:rPr>
          <w:rFonts w:hint="eastAsia"/>
        </w:rPr>
        <w:t>接口调用以及其他详细操作，请查看</w:t>
      </w:r>
      <w:r>
        <w:rPr>
          <w:rFonts w:hint="eastAsia"/>
        </w:rPr>
        <w:t>MAuth</w:t>
      </w:r>
      <w:r>
        <w:rPr>
          <w:rFonts w:hint="eastAsia"/>
        </w:rPr>
        <w:t>的文档或者</w:t>
      </w:r>
      <w:r>
        <w:rPr>
          <w:rFonts w:hint="eastAsia"/>
          <w:szCs w:val="24"/>
        </w:rPr>
        <w:t>咨询项目经理，我司的技术支持</w:t>
      </w:r>
      <w:r>
        <w:rPr>
          <w:rFonts w:hint="eastAsia"/>
          <w:szCs w:val="24"/>
        </w:rPr>
        <w:t>(SE)</w:t>
      </w:r>
      <w:r>
        <w:rPr>
          <w:rFonts w:hint="eastAsia"/>
          <w:szCs w:val="24"/>
        </w:rPr>
        <w:t>工程师，或者</w:t>
      </w:r>
      <w:r>
        <w:rPr>
          <w:rFonts w:hint="eastAsia"/>
          <w:szCs w:val="24"/>
        </w:rPr>
        <w:t>MAuth</w:t>
      </w:r>
      <w:r>
        <w:rPr>
          <w:rFonts w:hint="eastAsia"/>
          <w:szCs w:val="24"/>
        </w:rPr>
        <w:t>服务器端开发人员。</w:t>
      </w:r>
    </w:p>
    <w:p w14:paraId="6B14B3C7" w14:textId="77777777" w:rsidR="007C5B50" w:rsidRDefault="008A43EE">
      <w:pPr>
        <w:pStyle w:val="3"/>
      </w:pPr>
      <w:bookmarkStart w:id="600" w:name="_Toc101347115"/>
      <w:r>
        <w:rPr>
          <w:rFonts w:hint="eastAsia"/>
        </w:rPr>
        <w:lastRenderedPageBreak/>
        <w:t>动态令牌认证</w:t>
      </w:r>
      <w:bookmarkEnd w:id="600"/>
    </w:p>
    <w:p w14:paraId="1441CC29" w14:textId="77777777" w:rsidR="007C5B50" w:rsidRDefault="008A43EE">
      <w:pPr>
        <w:spacing w:line="360" w:lineRule="auto"/>
        <w:rPr>
          <w:szCs w:val="24"/>
        </w:rPr>
      </w:pPr>
      <w:r>
        <w:rPr>
          <w:rFonts w:hint="eastAsia"/>
          <w:szCs w:val="24"/>
        </w:rPr>
        <w:t>本章节描述了在业务场景中使用</w:t>
      </w:r>
      <w:r>
        <w:rPr>
          <w:rFonts w:hint="eastAsia"/>
          <w:szCs w:val="24"/>
        </w:rPr>
        <w:t>SDK</w:t>
      </w:r>
      <w:r>
        <w:rPr>
          <w:rFonts w:hint="eastAsia"/>
          <w:szCs w:val="24"/>
        </w:rPr>
        <w:t>中的动态令牌，结合</w:t>
      </w:r>
      <w:r>
        <w:rPr>
          <w:rFonts w:hint="eastAsia"/>
          <w:szCs w:val="24"/>
        </w:rPr>
        <w:t>MAuth</w:t>
      </w:r>
      <w:r>
        <w:rPr>
          <w:rFonts w:hint="eastAsia"/>
          <w:szCs w:val="24"/>
        </w:rPr>
        <w:t>服务器对用户或者交易进行认证的详细流程。</w:t>
      </w:r>
    </w:p>
    <w:p w14:paraId="3B4205E7" w14:textId="77777777" w:rsidR="007C5B50" w:rsidRDefault="008A43EE">
      <w:pPr>
        <w:pStyle w:val="4"/>
      </w:pPr>
      <w:r>
        <w:rPr>
          <w:rFonts w:hint="eastAsia"/>
        </w:rPr>
        <w:t>前置条件</w:t>
      </w:r>
    </w:p>
    <w:p w14:paraId="6EE953EB" w14:textId="77777777" w:rsidR="007C5B50" w:rsidRDefault="008A43EE">
      <w:pPr>
        <w:spacing w:line="360" w:lineRule="auto"/>
        <w:rPr>
          <w:szCs w:val="24"/>
        </w:rPr>
      </w:pPr>
      <w:r>
        <w:rPr>
          <w:rFonts w:hint="eastAsia"/>
          <w:szCs w:val="24"/>
        </w:rPr>
        <w:t>已经成功下载了令牌种子。</w:t>
      </w:r>
    </w:p>
    <w:p w14:paraId="084558E2" w14:textId="77777777" w:rsidR="007C5B50" w:rsidRDefault="008A43EE">
      <w:pPr>
        <w:pStyle w:val="4"/>
      </w:pPr>
      <w:r>
        <w:rPr>
          <w:rFonts w:hint="eastAsia"/>
        </w:rPr>
        <w:t>参与成员</w:t>
      </w:r>
    </w:p>
    <w:p w14:paraId="676F88FA" w14:textId="77777777" w:rsidR="007C5B50" w:rsidRDefault="008A43EE">
      <w:pPr>
        <w:numPr>
          <w:ilvl w:val="0"/>
          <w:numId w:val="20"/>
        </w:numPr>
      </w:pPr>
      <w:bookmarkStart w:id="601" w:name="_Toc28867"/>
      <w:bookmarkStart w:id="602" w:name="_Toc32224"/>
      <w:bookmarkStart w:id="603" w:name="_Toc27567"/>
      <w:r>
        <w:rPr>
          <w:rFonts w:hint="eastAsia"/>
        </w:rPr>
        <w:t>集成应用</w:t>
      </w:r>
      <w:r>
        <w:rPr>
          <w:rFonts w:hint="eastAsia"/>
        </w:rPr>
        <w:t>-APP</w:t>
      </w:r>
    </w:p>
    <w:p w14:paraId="3CE6C579" w14:textId="77777777" w:rsidR="007C5B50" w:rsidRDefault="008A43EE">
      <w:pPr>
        <w:numPr>
          <w:ilvl w:val="0"/>
          <w:numId w:val="20"/>
        </w:numPr>
      </w:pPr>
      <w:r>
        <w:rPr>
          <w:rFonts w:hint="eastAsia"/>
        </w:rPr>
        <w:t>安全中间件</w:t>
      </w:r>
      <w:r>
        <w:rPr>
          <w:rFonts w:hint="eastAsia"/>
        </w:rPr>
        <w:t>-SDK</w:t>
      </w:r>
      <w:r>
        <w:rPr>
          <w:rFonts w:hint="eastAsia"/>
        </w:rPr>
        <w:t>，</w:t>
      </w:r>
      <w:r>
        <w:rPr>
          <w:rFonts w:hint="eastAsia"/>
        </w:rPr>
        <w:t>SDK</w:t>
      </w:r>
      <w:r>
        <w:rPr>
          <w:rFonts w:hint="eastAsia"/>
        </w:rPr>
        <w:t>本身被集成在集成应用</w:t>
      </w:r>
      <w:r>
        <w:rPr>
          <w:rFonts w:hint="eastAsia"/>
        </w:rPr>
        <w:t>APP</w:t>
      </w:r>
      <w:r>
        <w:rPr>
          <w:rFonts w:hint="eastAsia"/>
        </w:rPr>
        <w:t>中，这里为了使角色和流程清晰，单独列为一个成员</w:t>
      </w:r>
    </w:p>
    <w:p w14:paraId="7C3286F3" w14:textId="77777777" w:rsidR="007C5B50" w:rsidRDefault="008A43EE">
      <w:pPr>
        <w:numPr>
          <w:ilvl w:val="0"/>
          <w:numId w:val="20"/>
        </w:numPr>
      </w:pPr>
      <w:r>
        <w:rPr>
          <w:rFonts w:hint="eastAsia"/>
        </w:rPr>
        <w:t>集成应用的业务服务器</w:t>
      </w:r>
      <w:r>
        <w:rPr>
          <w:rFonts w:hint="eastAsia"/>
        </w:rPr>
        <w:t>-Business</w:t>
      </w:r>
    </w:p>
    <w:p w14:paraId="397009DF" w14:textId="77777777" w:rsidR="007C5B50" w:rsidRDefault="008A43EE">
      <w:pPr>
        <w:numPr>
          <w:ilvl w:val="0"/>
          <w:numId w:val="20"/>
        </w:numPr>
      </w:pPr>
      <w:r>
        <w:rPr>
          <w:rFonts w:hint="eastAsia"/>
        </w:rPr>
        <w:t>MAuth</w:t>
      </w:r>
      <w:r>
        <w:rPr>
          <w:rFonts w:hint="eastAsia"/>
        </w:rPr>
        <w:t>服务器</w:t>
      </w:r>
      <w:r>
        <w:rPr>
          <w:rFonts w:hint="eastAsia"/>
        </w:rPr>
        <w:t>-MAuth</w:t>
      </w:r>
    </w:p>
    <w:p w14:paraId="1A377194" w14:textId="77777777" w:rsidR="007C5B50" w:rsidRDefault="008A43EE">
      <w:pPr>
        <w:pStyle w:val="4"/>
      </w:pPr>
      <w:r>
        <w:rPr>
          <w:rFonts w:hint="eastAsia"/>
        </w:rPr>
        <w:lastRenderedPageBreak/>
        <w:t>流程图</w:t>
      </w:r>
    </w:p>
    <w:p w14:paraId="5C0CEBC4" w14:textId="77777777" w:rsidR="007C5B50" w:rsidRDefault="008A43EE">
      <w:pPr>
        <w:jc w:val="center"/>
      </w:pPr>
      <w:r>
        <w:rPr>
          <w:noProof/>
        </w:rPr>
        <w:drawing>
          <wp:inline distT="0" distB="0" distL="114300" distR="114300" wp14:anchorId="50F4BB50" wp14:editId="57C2C154">
            <wp:extent cx="6167120" cy="4883785"/>
            <wp:effectExtent l="0" t="0" r="5080" b="12065"/>
            <wp:docPr id="16" name="图片 16" descr="接口文档业务场景流程-令牌认证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接口文档业务场景流程-令牌认证流程"/>
                    <pic:cNvPicPr>
                      <a:picLocks noChangeAspect="1"/>
                    </pic:cNvPicPr>
                  </pic:nvPicPr>
                  <pic:blipFill>
                    <a:blip r:embed="rId40"/>
                    <a:stretch>
                      <a:fillRect/>
                    </a:stretch>
                  </pic:blipFill>
                  <pic:spPr>
                    <a:xfrm>
                      <a:off x="0" y="0"/>
                      <a:ext cx="6167120" cy="4883785"/>
                    </a:xfrm>
                    <a:prstGeom prst="rect">
                      <a:avLst/>
                    </a:prstGeom>
                  </pic:spPr>
                </pic:pic>
              </a:graphicData>
            </a:graphic>
          </wp:inline>
        </w:drawing>
      </w:r>
    </w:p>
    <w:p w14:paraId="76BDB676" w14:textId="77777777" w:rsidR="007C5B50" w:rsidRDefault="008A43EE">
      <w:pPr>
        <w:jc w:val="center"/>
      </w:pPr>
      <w:r>
        <w:rPr>
          <w:rFonts w:hint="eastAsia"/>
        </w:rPr>
        <w:t>图</w:t>
      </w:r>
      <w:r>
        <w:rPr>
          <w:rFonts w:hint="eastAsia"/>
        </w:rPr>
        <w:t>6.2.2.3</w:t>
      </w:r>
      <w:r>
        <w:rPr>
          <w:rFonts w:hint="eastAsia"/>
        </w:rPr>
        <w:t>令牌认证流程图</w:t>
      </w:r>
    </w:p>
    <w:p w14:paraId="670DBB29" w14:textId="77777777" w:rsidR="007C5B50" w:rsidRDefault="008A43EE">
      <w:pPr>
        <w:pStyle w:val="4"/>
      </w:pPr>
      <w:r>
        <w:rPr>
          <w:rFonts w:hint="eastAsia"/>
        </w:rPr>
        <w:t>流程说明</w:t>
      </w:r>
    </w:p>
    <w:p w14:paraId="14D1FC1F" w14:textId="77777777" w:rsidR="007C5B50" w:rsidRDefault="008A43EE">
      <w:pPr>
        <w:numPr>
          <w:ilvl w:val="0"/>
          <w:numId w:val="22"/>
        </w:numPr>
      </w:pPr>
      <w:r>
        <w:rPr>
          <w:rFonts w:hint="eastAsia"/>
        </w:rPr>
        <w:t>APP</w:t>
      </w:r>
      <w:r>
        <w:rPr>
          <w:rFonts w:hint="eastAsia"/>
        </w:rPr>
        <w:t>在进入认证流程的环节时，准备要参与令牌计算的参数，然后调用</w:t>
      </w:r>
      <w:r>
        <w:rPr>
          <w:rFonts w:hint="eastAsia"/>
        </w:rPr>
        <w:t>SDK</w:t>
      </w:r>
      <w:r>
        <w:rPr>
          <w:rFonts w:hint="eastAsia"/>
        </w:rPr>
        <w:t>中的</w:t>
      </w:r>
      <w:hyperlink w:anchor="_生成令牌口令" w:history="1">
        <w:r>
          <w:rPr>
            <w:rStyle w:val="af9"/>
            <w:rFonts w:hint="eastAsia"/>
          </w:rPr>
          <w:t>生成令牌口令</w:t>
        </w:r>
      </w:hyperlink>
      <w:r>
        <w:rPr>
          <w:rFonts w:hint="eastAsia"/>
        </w:rPr>
        <w:t>接口。</w:t>
      </w:r>
    </w:p>
    <w:p w14:paraId="56C1FE23" w14:textId="77777777" w:rsidR="007C5B50" w:rsidRDefault="008A43EE">
      <w:pPr>
        <w:numPr>
          <w:ilvl w:val="0"/>
          <w:numId w:val="22"/>
        </w:numPr>
      </w:pPr>
      <w:r>
        <w:rPr>
          <w:rFonts w:hint="eastAsia"/>
        </w:rPr>
        <w:t>生成令牌口令接口计算成功时，返回一个</w:t>
      </w:r>
      <w:r>
        <w:rPr>
          <w:rFonts w:hint="eastAsia"/>
        </w:rPr>
        <w:t>String</w:t>
      </w:r>
      <w:r>
        <w:rPr>
          <w:rFonts w:hint="eastAsia"/>
        </w:rPr>
        <w:t>类型的动态口令，</w:t>
      </w:r>
      <w:r>
        <w:rPr>
          <w:rFonts w:hint="eastAsia"/>
        </w:rPr>
        <w:t>APP</w:t>
      </w:r>
      <w:r>
        <w:rPr>
          <w:rFonts w:hint="eastAsia"/>
        </w:rPr>
        <w:t>拿到该动态口令之后，加上用户信息和其他验证数据，通过调用</w:t>
      </w:r>
      <w:r>
        <w:rPr>
          <w:rFonts w:hint="eastAsia"/>
        </w:rPr>
        <w:t>Business</w:t>
      </w:r>
      <w:r>
        <w:rPr>
          <w:rFonts w:hint="eastAsia"/>
        </w:rPr>
        <w:t>或者直接调用</w:t>
      </w:r>
      <w:r>
        <w:rPr>
          <w:rFonts w:hint="eastAsia"/>
        </w:rPr>
        <w:t>MAuth</w:t>
      </w:r>
      <w:r>
        <w:rPr>
          <w:rFonts w:hint="eastAsia"/>
        </w:rPr>
        <w:t>进行口令的验证，获得验证结果。</w:t>
      </w:r>
    </w:p>
    <w:p w14:paraId="6B3F6C7D" w14:textId="77777777" w:rsidR="007C5B50" w:rsidRDefault="008A43EE">
      <w:pPr>
        <w:numPr>
          <w:ilvl w:val="0"/>
          <w:numId w:val="22"/>
        </w:numPr>
      </w:pPr>
      <w:r>
        <w:rPr>
          <w:rFonts w:hint="eastAsia"/>
        </w:rPr>
        <w:t>APP</w:t>
      </w:r>
      <w:r>
        <w:rPr>
          <w:rFonts w:hint="eastAsia"/>
        </w:rPr>
        <w:t>或者</w:t>
      </w:r>
      <w:r>
        <w:rPr>
          <w:rFonts w:hint="eastAsia"/>
        </w:rPr>
        <w:t>Business</w:t>
      </w:r>
      <w:r>
        <w:rPr>
          <w:rFonts w:hint="eastAsia"/>
        </w:rPr>
        <w:t>得到验证结果之后，处理本次的认证信息。</w:t>
      </w:r>
    </w:p>
    <w:p w14:paraId="7B31E733" w14:textId="77777777" w:rsidR="007C5B50" w:rsidRDefault="008A43EE">
      <w:pPr>
        <w:numPr>
          <w:ilvl w:val="0"/>
          <w:numId w:val="22"/>
        </w:numPr>
      </w:pPr>
      <w:r>
        <w:rPr>
          <w:rFonts w:hint="eastAsia"/>
        </w:rPr>
        <w:t>在整个交互流程中，</w:t>
      </w:r>
      <w:r>
        <w:rPr>
          <w:rFonts w:hint="eastAsia"/>
        </w:rPr>
        <w:t>SDK</w:t>
      </w:r>
      <w:r>
        <w:rPr>
          <w:rFonts w:hint="eastAsia"/>
        </w:rPr>
        <w:t>仅参与了口令计算过程，后续的口令验证流程由</w:t>
      </w:r>
      <w:r>
        <w:rPr>
          <w:rFonts w:hint="eastAsia"/>
        </w:rPr>
        <w:t>APP</w:t>
      </w:r>
      <w:r>
        <w:rPr>
          <w:rFonts w:hint="eastAsia"/>
        </w:rPr>
        <w:t>，</w:t>
      </w:r>
      <w:r>
        <w:rPr>
          <w:rFonts w:hint="eastAsia"/>
        </w:rPr>
        <w:t>Business</w:t>
      </w:r>
      <w:r>
        <w:rPr>
          <w:rFonts w:hint="eastAsia"/>
        </w:rPr>
        <w:t>与</w:t>
      </w:r>
      <w:r>
        <w:rPr>
          <w:rFonts w:hint="eastAsia"/>
        </w:rPr>
        <w:t>MAuth</w:t>
      </w:r>
      <w:r>
        <w:rPr>
          <w:rFonts w:hint="eastAsia"/>
        </w:rPr>
        <w:t>完成。验证过程中的</w:t>
      </w:r>
      <w:r>
        <w:rPr>
          <w:rFonts w:hint="eastAsia"/>
        </w:rPr>
        <w:t>MAuth</w:t>
      </w:r>
      <w:r>
        <w:rPr>
          <w:rFonts w:hint="eastAsia"/>
        </w:rPr>
        <w:t>接口调用以及其他详细操作，请查看</w:t>
      </w:r>
      <w:r>
        <w:rPr>
          <w:rFonts w:hint="eastAsia"/>
        </w:rPr>
        <w:t>MAuth</w:t>
      </w:r>
      <w:r>
        <w:rPr>
          <w:rFonts w:hint="eastAsia"/>
        </w:rPr>
        <w:t>的文档或者</w:t>
      </w:r>
      <w:r>
        <w:rPr>
          <w:rFonts w:hint="eastAsia"/>
          <w:szCs w:val="24"/>
        </w:rPr>
        <w:t>咨询项目经理，我司的技术支持</w:t>
      </w:r>
      <w:r>
        <w:rPr>
          <w:rFonts w:hint="eastAsia"/>
          <w:szCs w:val="24"/>
        </w:rPr>
        <w:t>(SE)</w:t>
      </w:r>
      <w:r>
        <w:rPr>
          <w:rFonts w:hint="eastAsia"/>
          <w:szCs w:val="24"/>
        </w:rPr>
        <w:t>工程师，或者</w:t>
      </w:r>
      <w:r>
        <w:rPr>
          <w:rFonts w:hint="eastAsia"/>
          <w:szCs w:val="24"/>
        </w:rPr>
        <w:t>MAuth</w:t>
      </w:r>
      <w:r>
        <w:rPr>
          <w:rFonts w:hint="eastAsia"/>
          <w:szCs w:val="24"/>
        </w:rPr>
        <w:t>服务器端开发人员。</w:t>
      </w:r>
    </w:p>
    <w:p w14:paraId="447F9008" w14:textId="77777777" w:rsidR="007C5B50" w:rsidRDefault="007C5B50"/>
    <w:p w14:paraId="6CC54A29" w14:textId="77777777" w:rsidR="007C5B50" w:rsidRDefault="008A43EE">
      <w:pPr>
        <w:pStyle w:val="3"/>
      </w:pPr>
      <w:bookmarkStart w:id="604" w:name="_Toc101347116"/>
      <w:bookmarkEnd w:id="601"/>
      <w:bookmarkEnd w:id="602"/>
      <w:bookmarkEnd w:id="603"/>
      <w:r>
        <w:rPr>
          <w:rFonts w:hint="eastAsia"/>
        </w:rPr>
        <w:lastRenderedPageBreak/>
        <w:t>二维码</w:t>
      </w:r>
      <w:r>
        <w:rPr>
          <w:rFonts w:hint="eastAsia"/>
        </w:rPr>
        <w:t>Web</w:t>
      </w:r>
      <w:r>
        <w:rPr>
          <w:rFonts w:hint="eastAsia"/>
        </w:rPr>
        <w:t>登录</w:t>
      </w:r>
      <w:bookmarkEnd w:id="604"/>
    </w:p>
    <w:p w14:paraId="67BAFD21" w14:textId="77777777" w:rsidR="007C5B50" w:rsidRDefault="008A43EE">
      <w:pPr>
        <w:spacing w:line="360" w:lineRule="auto"/>
        <w:rPr>
          <w:szCs w:val="24"/>
        </w:rPr>
      </w:pPr>
      <w:r>
        <w:rPr>
          <w:szCs w:val="24"/>
        </w:rPr>
        <w:t>该</w:t>
      </w:r>
      <w:r>
        <w:rPr>
          <w:rFonts w:hint="eastAsia"/>
          <w:szCs w:val="24"/>
        </w:rPr>
        <w:t>章节介绍了使用</w:t>
      </w:r>
      <w:r>
        <w:rPr>
          <w:rFonts w:hint="eastAsia"/>
          <w:szCs w:val="24"/>
        </w:rPr>
        <w:t>SDK</w:t>
      </w:r>
      <w:r>
        <w:rPr>
          <w:rFonts w:hint="eastAsia"/>
          <w:szCs w:val="24"/>
        </w:rPr>
        <w:t>配合</w:t>
      </w:r>
      <w:r>
        <w:rPr>
          <w:rFonts w:hint="eastAsia"/>
          <w:szCs w:val="24"/>
        </w:rPr>
        <w:t>MAuth</w:t>
      </w:r>
      <w:r>
        <w:rPr>
          <w:rFonts w:hint="eastAsia"/>
          <w:szCs w:val="24"/>
        </w:rPr>
        <w:t>服务器，利用数字签名认证技术实现二维码扫描登录</w:t>
      </w:r>
      <w:r>
        <w:rPr>
          <w:rFonts w:hint="eastAsia"/>
          <w:szCs w:val="24"/>
        </w:rPr>
        <w:t>Web</w:t>
      </w:r>
      <w:r>
        <w:rPr>
          <w:rFonts w:hint="eastAsia"/>
          <w:szCs w:val="24"/>
        </w:rPr>
        <w:t>服务器的场景和具体流程</w:t>
      </w:r>
    </w:p>
    <w:p w14:paraId="0B8DCD1C" w14:textId="77777777" w:rsidR="007C5B50" w:rsidRDefault="008A43EE">
      <w:pPr>
        <w:pStyle w:val="4"/>
      </w:pPr>
      <w:r>
        <w:rPr>
          <w:rFonts w:hint="eastAsia"/>
        </w:rPr>
        <w:t>前置条件</w:t>
      </w:r>
    </w:p>
    <w:p w14:paraId="5A0250C9" w14:textId="77777777" w:rsidR="007C5B50" w:rsidRDefault="008A43EE">
      <w:pPr>
        <w:spacing w:line="360" w:lineRule="auto"/>
        <w:rPr>
          <w:szCs w:val="24"/>
        </w:rPr>
      </w:pPr>
      <w:r>
        <w:rPr>
          <w:rFonts w:hint="eastAsia"/>
          <w:szCs w:val="24"/>
        </w:rPr>
        <w:t>已经成功下载了证书</w:t>
      </w:r>
    </w:p>
    <w:p w14:paraId="25E20FE7" w14:textId="77777777" w:rsidR="007C5B50" w:rsidRDefault="008A43EE">
      <w:pPr>
        <w:pStyle w:val="4"/>
      </w:pPr>
      <w:r>
        <w:rPr>
          <w:rFonts w:hint="eastAsia"/>
        </w:rPr>
        <w:t>参与成员</w:t>
      </w:r>
    </w:p>
    <w:p w14:paraId="6C88E56F" w14:textId="77777777" w:rsidR="007C5B50" w:rsidRDefault="008A43EE">
      <w:pPr>
        <w:numPr>
          <w:ilvl w:val="0"/>
          <w:numId w:val="20"/>
        </w:numPr>
      </w:pPr>
      <w:r>
        <w:rPr>
          <w:rFonts w:hint="eastAsia"/>
        </w:rPr>
        <w:t>集成应用</w:t>
      </w:r>
      <w:r>
        <w:rPr>
          <w:rFonts w:hint="eastAsia"/>
        </w:rPr>
        <w:t>-APP</w:t>
      </w:r>
    </w:p>
    <w:p w14:paraId="5AD6CF54" w14:textId="77777777" w:rsidR="007C5B50" w:rsidRDefault="008A43EE">
      <w:pPr>
        <w:numPr>
          <w:ilvl w:val="0"/>
          <w:numId w:val="20"/>
        </w:numPr>
      </w:pPr>
      <w:r>
        <w:rPr>
          <w:rFonts w:hint="eastAsia"/>
        </w:rPr>
        <w:t>安全中间件</w:t>
      </w:r>
      <w:r>
        <w:rPr>
          <w:rFonts w:hint="eastAsia"/>
        </w:rPr>
        <w:t>-SDK</w:t>
      </w:r>
      <w:r>
        <w:rPr>
          <w:rFonts w:hint="eastAsia"/>
        </w:rPr>
        <w:t>，</w:t>
      </w:r>
      <w:r>
        <w:rPr>
          <w:rFonts w:hint="eastAsia"/>
        </w:rPr>
        <w:t>SDK</w:t>
      </w:r>
      <w:r>
        <w:rPr>
          <w:rFonts w:hint="eastAsia"/>
        </w:rPr>
        <w:t>本身被集成在集成应用</w:t>
      </w:r>
      <w:r>
        <w:rPr>
          <w:rFonts w:hint="eastAsia"/>
        </w:rPr>
        <w:t>APP</w:t>
      </w:r>
      <w:r>
        <w:rPr>
          <w:rFonts w:hint="eastAsia"/>
        </w:rPr>
        <w:t>中，这里为了使角色和流程清晰，单独列为一个成员</w:t>
      </w:r>
    </w:p>
    <w:p w14:paraId="7DDCBB07" w14:textId="77777777" w:rsidR="007C5B50" w:rsidRDefault="008A43EE">
      <w:pPr>
        <w:numPr>
          <w:ilvl w:val="0"/>
          <w:numId w:val="20"/>
        </w:numPr>
      </w:pPr>
      <w:r>
        <w:rPr>
          <w:rFonts w:hint="eastAsia"/>
        </w:rPr>
        <w:t>与集成应用对接的</w:t>
      </w:r>
      <w:r>
        <w:rPr>
          <w:rFonts w:hint="eastAsia"/>
        </w:rPr>
        <w:t>Web</w:t>
      </w:r>
      <w:r>
        <w:rPr>
          <w:rFonts w:hint="eastAsia"/>
        </w:rPr>
        <w:t>服务器</w:t>
      </w:r>
      <w:r>
        <w:rPr>
          <w:rFonts w:hint="eastAsia"/>
        </w:rPr>
        <w:t>-Web</w:t>
      </w:r>
    </w:p>
    <w:p w14:paraId="180002DE" w14:textId="77777777" w:rsidR="007C5B50" w:rsidRDefault="008A43EE">
      <w:pPr>
        <w:numPr>
          <w:ilvl w:val="0"/>
          <w:numId w:val="20"/>
        </w:numPr>
      </w:pPr>
      <w:r>
        <w:rPr>
          <w:rFonts w:hint="eastAsia"/>
        </w:rPr>
        <w:t>MAuth</w:t>
      </w:r>
      <w:r>
        <w:rPr>
          <w:rFonts w:hint="eastAsia"/>
        </w:rPr>
        <w:t>服务器</w:t>
      </w:r>
      <w:r>
        <w:rPr>
          <w:rFonts w:hint="eastAsia"/>
        </w:rPr>
        <w:t>-MAuth</w:t>
      </w:r>
    </w:p>
    <w:p w14:paraId="537AB3EC" w14:textId="77777777" w:rsidR="007C5B50" w:rsidRDefault="008A43EE">
      <w:pPr>
        <w:pStyle w:val="4"/>
      </w:pPr>
      <w:r>
        <w:rPr>
          <w:rFonts w:hint="eastAsia"/>
        </w:rPr>
        <w:lastRenderedPageBreak/>
        <w:t>流程图</w:t>
      </w:r>
    </w:p>
    <w:p w14:paraId="25554432" w14:textId="77777777" w:rsidR="007C5B50" w:rsidRDefault="008A43EE">
      <w:pPr>
        <w:jc w:val="center"/>
      </w:pPr>
      <w:r>
        <w:rPr>
          <w:rFonts w:hint="eastAsia"/>
          <w:noProof/>
        </w:rPr>
        <w:drawing>
          <wp:inline distT="0" distB="0" distL="114300" distR="114300" wp14:anchorId="657FA87A" wp14:editId="6D6F3EE9">
            <wp:extent cx="6167120" cy="5824855"/>
            <wp:effectExtent l="0" t="0" r="5080" b="4445"/>
            <wp:docPr id="21" name="图片 21" descr="接口文档业务场景流程-二维码Web登录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接口文档业务场景流程-二维码Web登录流程"/>
                    <pic:cNvPicPr>
                      <a:picLocks noChangeAspect="1"/>
                    </pic:cNvPicPr>
                  </pic:nvPicPr>
                  <pic:blipFill>
                    <a:blip r:embed="rId41"/>
                    <a:stretch>
                      <a:fillRect/>
                    </a:stretch>
                  </pic:blipFill>
                  <pic:spPr>
                    <a:xfrm>
                      <a:off x="0" y="0"/>
                      <a:ext cx="6167120" cy="5824855"/>
                    </a:xfrm>
                    <a:prstGeom prst="rect">
                      <a:avLst/>
                    </a:prstGeom>
                  </pic:spPr>
                </pic:pic>
              </a:graphicData>
            </a:graphic>
          </wp:inline>
        </w:drawing>
      </w:r>
    </w:p>
    <w:p w14:paraId="5325F560" w14:textId="77777777" w:rsidR="007C5B50" w:rsidRDefault="008A43EE">
      <w:pPr>
        <w:jc w:val="center"/>
      </w:pPr>
      <w:r>
        <w:rPr>
          <w:rFonts w:hint="eastAsia"/>
        </w:rPr>
        <w:t>图</w:t>
      </w:r>
      <w:r>
        <w:rPr>
          <w:rFonts w:hint="eastAsia"/>
        </w:rPr>
        <w:t xml:space="preserve">6.2.3.3 </w:t>
      </w:r>
      <w:r>
        <w:rPr>
          <w:rFonts w:hint="eastAsia"/>
        </w:rPr>
        <w:t>二维码</w:t>
      </w:r>
      <w:r>
        <w:rPr>
          <w:rFonts w:hint="eastAsia"/>
        </w:rPr>
        <w:t>Web</w:t>
      </w:r>
      <w:r>
        <w:rPr>
          <w:rFonts w:hint="eastAsia"/>
        </w:rPr>
        <w:t>认证登录流程</w:t>
      </w:r>
    </w:p>
    <w:p w14:paraId="72433B17" w14:textId="77777777" w:rsidR="007C5B50" w:rsidRDefault="008A43EE">
      <w:pPr>
        <w:pStyle w:val="4"/>
      </w:pPr>
      <w:r>
        <w:rPr>
          <w:rFonts w:hint="eastAsia"/>
        </w:rPr>
        <w:t>流程说明</w:t>
      </w:r>
    </w:p>
    <w:p w14:paraId="183ECBAE" w14:textId="77777777" w:rsidR="007C5B50" w:rsidRDefault="008A43EE">
      <w:pPr>
        <w:numPr>
          <w:ilvl w:val="0"/>
          <w:numId w:val="23"/>
        </w:numPr>
      </w:pPr>
      <w:r>
        <w:rPr>
          <w:rFonts w:hint="eastAsia"/>
        </w:rPr>
        <w:t>Web</w:t>
      </w:r>
      <w:r>
        <w:rPr>
          <w:rFonts w:hint="eastAsia"/>
        </w:rPr>
        <w:t>服务在需要用户登录的时候，首先调用</w:t>
      </w:r>
      <w:r>
        <w:rPr>
          <w:rFonts w:hint="eastAsia"/>
        </w:rPr>
        <w:t>MAuth</w:t>
      </w:r>
      <w:r>
        <w:rPr>
          <w:rFonts w:hint="eastAsia"/>
        </w:rPr>
        <w:t>的获取二维码接口，该接口返回二维码数据。</w:t>
      </w:r>
    </w:p>
    <w:p w14:paraId="3C18A276" w14:textId="77777777" w:rsidR="007C5B50" w:rsidRDefault="008A43EE">
      <w:pPr>
        <w:numPr>
          <w:ilvl w:val="0"/>
          <w:numId w:val="23"/>
        </w:numPr>
      </w:pPr>
      <w:r>
        <w:rPr>
          <w:rFonts w:hint="eastAsia"/>
        </w:rPr>
        <w:t>Web</w:t>
      </w:r>
      <w:r>
        <w:rPr>
          <w:rFonts w:hint="eastAsia"/>
        </w:rPr>
        <w:t>服务将该二维码展示在登录页面等待移动端用户扫描。</w:t>
      </w:r>
    </w:p>
    <w:p w14:paraId="181D50F3" w14:textId="77777777" w:rsidR="007C5B50" w:rsidRDefault="008A43EE">
      <w:pPr>
        <w:numPr>
          <w:ilvl w:val="0"/>
          <w:numId w:val="23"/>
        </w:numPr>
      </w:pPr>
      <w:r>
        <w:rPr>
          <w:rFonts w:hint="eastAsia"/>
        </w:rPr>
        <w:t>用户打开集成应用，扫描二维码得到二维码数据，并将该数据传递到</w:t>
      </w:r>
      <w:r>
        <w:rPr>
          <w:rFonts w:hint="eastAsia"/>
        </w:rPr>
        <w:t>SDK</w:t>
      </w:r>
      <w:r>
        <w:rPr>
          <w:rFonts w:hint="eastAsia"/>
        </w:rPr>
        <w:t>的</w:t>
      </w:r>
      <w:hyperlink w:anchor="_Web认证登录" w:history="1">
        <w:r>
          <w:rPr>
            <w:rStyle w:val="af9"/>
            <w:rFonts w:hint="eastAsia"/>
          </w:rPr>
          <w:t>二维码</w:t>
        </w:r>
        <w:r>
          <w:rPr>
            <w:rStyle w:val="af9"/>
            <w:rFonts w:hint="eastAsia"/>
          </w:rPr>
          <w:t>Web</w:t>
        </w:r>
        <w:r>
          <w:rPr>
            <w:rStyle w:val="af9"/>
            <w:rFonts w:hint="eastAsia"/>
          </w:rPr>
          <w:t>登录</w:t>
        </w:r>
      </w:hyperlink>
      <w:r>
        <w:rPr>
          <w:rFonts w:hint="eastAsia"/>
        </w:rPr>
        <w:t>接口。</w:t>
      </w:r>
    </w:p>
    <w:p w14:paraId="37B74A14" w14:textId="77777777" w:rsidR="007C5B50" w:rsidRDefault="008A43EE">
      <w:pPr>
        <w:numPr>
          <w:ilvl w:val="0"/>
          <w:numId w:val="23"/>
        </w:numPr>
      </w:pPr>
      <w:r>
        <w:rPr>
          <w:rFonts w:hint="eastAsia"/>
        </w:rPr>
        <w:t>SDK</w:t>
      </w:r>
      <w:r>
        <w:rPr>
          <w:rFonts w:hint="eastAsia"/>
        </w:rPr>
        <w:t>中该接口会将二维码数据进行签名，并附带用户数据，请求</w:t>
      </w:r>
      <w:r>
        <w:rPr>
          <w:rFonts w:hint="eastAsia"/>
        </w:rPr>
        <w:t>MAuth</w:t>
      </w:r>
      <w:r>
        <w:rPr>
          <w:rFonts w:hint="eastAsia"/>
        </w:rPr>
        <w:t>对签名进行验证，</w:t>
      </w:r>
      <w:r>
        <w:rPr>
          <w:rFonts w:hint="eastAsia"/>
        </w:rPr>
        <w:t>MAuth</w:t>
      </w:r>
      <w:r>
        <w:rPr>
          <w:rFonts w:hint="eastAsia"/>
        </w:rPr>
        <w:t>服务器验证通过，返回验证结果和用户信息到</w:t>
      </w:r>
      <w:r>
        <w:rPr>
          <w:rFonts w:hint="eastAsia"/>
        </w:rPr>
        <w:t>Web</w:t>
      </w:r>
      <w:r>
        <w:rPr>
          <w:rFonts w:hint="eastAsia"/>
        </w:rPr>
        <w:t>服务器</w:t>
      </w:r>
    </w:p>
    <w:p w14:paraId="0DA1A5E7" w14:textId="77777777" w:rsidR="007C5B50" w:rsidRDefault="008A43EE">
      <w:pPr>
        <w:numPr>
          <w:ilvl w:val="0"/>
          <w:numId w:val="23"/>
        </w:numPr>
      </w:pPr>
      <w:r>
        <w:rPr>
          <w:rFonts w:hint="eastAsia"/>
        </w:rPr>
        <w:lastRenderedPageBreak/>
        <w:t>Web</w:t>
      </w:r>
      <w:r>
        <w:rPr>
          <w:rFonts w:hint="eastAsia"/>
        </w:rPr>
        <w:t>服务器根据验证结果和用户信息，决定是否的在</w:t>
      </w:r>
      <w:r>
        <w:rPr>
          <w:rFonts w:hint="eastAsia"/>
        </w:rPr>
        <w:t>Web</w:t>
      </w:r>
      <w:r>
        <w:rPr>
          <w:rFonts w:hint="eastAsia"/>
        </w:rPr>
        <w:t>服务器上登录该用户。过程中的</w:t>
      </w:r>
      <w:r>
        <w:rPr>
          <w:rFonts w:hint="eastAsia"/>
        </w:rPr>
        <w:t>MAuth</w:t>
      </w:r>
      <w:r>
        <w:rPr>
          <w:rFonts w:hint="eastAsia"/>
        </w:rPr>
        <w:t>接口调用以及其他详细操作，请查看</w:t>
      </w:r>
      <w:r>
        <w:rPr>
          <w:rFonts w:hint="eastAsia"/>
        </w:rPr>
        <w:t>MAuth</w:t>
      </w:r>
      <w:r>
        <w:rPr>
          <w:rFonts w:hint="eastAsia"/>
        </w:rPr>
        <w:t>的文档或者</w:t>
      </w:r>
      <w:r>
        <w:rPr>
          <w:rFonts w:hint="eastAsia"/>
          <w:szCs w:val="24"/>
        </w:rPr>
        <w:t>咨询项目经理，我司的技术支持</w:t>
      </w:r>
      <w:r>
        <w:rPr>
          <w:rFonts w:hint="eastAsia"/>
          <w:szCs w:val="24"/>
        </w:rPr>
        <w:t>(SE)</w:t>
      </w:r>
      <w:r>
        <w:rPr>
          <w:rFonts w:hint="eastAsia"/>
          <w:szCs w:val="24"/>
        </w:rPr>
        <w:t>工程师，或者</w:t>
      </w:r>
      <w:r>
        <w:rPr>
          <w:rFonts w:hint="eastAsia"/>
          <w:szCs w:val="24"/>
        </w:rPr>
        <w:t>MAuth</w:t>
      </w:r>
      <w:r>
        <w:rPr>
          <w:rFonts w:hint="eastAsia"/>
          <w:szCs w:val="24"/>
        </w:rPr>
        <w:t>服务器端开发人员。</w:t>
      </w:r>
    </w:p>
    <w:p w14:paraId="0D665115" w14:textId="77777777" w:rsidR="007C5B50" w:rsidRDefault="008A43EE">
      <w:pPr>
        <w:pStyle w:val="3"/>
      </w:pPr>
      <w:bookmarkStart w:id="605" w:name="_Toc101347117"/>
      <w:r>
        <w:rPr>
          <w:rFonts w:hint="eastAsia"/>
        </w:rPr>
        <w:t>OS</w:t>
      </w:r>
      <w:r>
        <w:rPr>
          <w:rFonts w:hint="eastAsia"/>
        </w:rPr>
        <w:t>扫码登录</w:t>
      </w:r>
      <w:bookmarkEnd w:id="605"/>
    </w:p>
    <w:p w14:paraId="29415504" w14:textId="77777777" w:rsidR="007C5B50" w:rsidRDefault="008A43EE">
      <w:pPr>
        <w:spacing w:line="360" w:lineRule="auto"/>
        <w:rPr>
          <w:szCs w:val="24"/>
        </w:rPr>
      </w:pPr>
      <w:r>
        <w:rPr>
          <w:rFonts w:hint="eastAsia"/>
          <w:szCs w:val="24"/>
        </w:rPr>
        <w:t>本章节描述了利用</w:t>
      </w:r>
      <w:r>
        <w:rPr>
          <w:rFonts w:hint="eastAsia"/>
          <w:szCs w:val="24"/>
        </w:rPr>
        <w:t>SDK</w:t>
      </w:r>
      <w:r>
        <w:rPr>
          <w:rFonts w:hint="eastAsia"/>
          <w:szCs w:val="24"/>
        </w:rPr>
        <w:t>配合</w:t>
      </w:r>
      <w:r>
        <w:rPr>
          <w:rFonts w:hint="eastAsia"/>
          <w:szCs w:val="24"/>
        </w:rPr>
        <w:t>MAuth</w:t>
      </w:r>
      <w:r>
        <w:rPr>
          <w:rFonts w:hint="eastAsia"/>
          <w:szCs w:val="24"/>
        </w:rPr>
        <w:t>服务器进行</w:t>
      </w:r>
      <w:r>
        <w:rPr>
          <w:rFonts w:hint="eastAsia"/>
          <w:szCs w:val="24"/>
        </w:rPr>
        <w:t>PC</w:t>
      </w:r>
      <w:r>
        <w:rPr>
          <w:rFonts w:hint="eastAsia"/>
          <w:szCs w:val="24"/>
        </w:rPr>
        <w:t>扫码登录操作系统的业务场景。</w:t>
      </w:r>
    </w:p>
    <w:p w14:paraId="4A6751BF" w14:textId="77777777" w:rsidR="007C5B50" w:rsidRDefault="008A43EE">
      <w:pPr>
        <w:pStyle w:val="4"/>
      </w:pPr>
      <w:r>
        <w:rPr>
          <w:rFonts w:hint="eastAsia"/>
        </w:rPr>
        <w:t>前置条件</w:t>
      </w:r>
    </w:p>
    <w:p w14:paraId="78B7D750" w14:textId="77777777" w:rsidR="007C5B50" w:rsidRDefault="008A43EE">
      <w:r>
        <w:rPr>
          <w:rFonts w:hint="eastAsia"/>
        </w:rPr>
        <w:t>已经成功下载了证书</w:t>
      </w:r>
    </w:p>
    <w:p w14:paraId="3FCC0A7A" w14:textId="77777777" w:rsidR="007C5B50" w:rsidRDefault="008A43EE">
      <w:pPr>
        <w:pStyle w:val="4"/>
      </w:pPr>
      <w:r>
        <w:rPr>
          <w:rFonts w:hint="eastAsia"/>
        </w:rPr>
        <w:t>参与成员</w:t>
      </w:r>
    </w:p>
    <w:p w14:paraId="11BAD240" w14:textId="77777777" w:rsidR="007C5B50" w:rsidRDefault="008A43EE">
      <w:pPr>
        <w:numPr>
          <w:ilvl w:val="0"/>
          <w:numId w:val="24"/>
        </w:numPr>
      </w:pPr>
      <w:r>
        <w:rPr>
          <w:rFonts w:hint="eastAsia"/>
        </w:rPr>
        <w:t>集成应用</w:t>
      </w:r>
      <w:r>
        <w:rPr>
          <w:rFonts w:hint="eastAsia"/>
        </w:rPr>
        <w:t>-APP</w:t>
      </w:r>
    </w:p>
    <w:p w14:paraId="47209241" w14:textId="77777777" w:rsidR="007C5B50" w:rsidRDefault="008A43EE">
      <w:pPr>
        <w:numPr>
          <w:ilvl w:val="0"/>
          <w:numId w:val="24"/>
        </w:numPr>
      </w:pPr>
      <w:r>
        <w:rPr>
          <w:rFonts w:hint="eastAsia"/>
        </w:rPr>
        <w:t>安全中间件</w:t>
      </w:r>
      <w:r>
        <w:rPr>
          <w:rFonts w:hint="eastAsia"/>
        </w:rPr>
        <w:t>-SDK</w:t>
      </w:r>
      <w:r>
        <w:rPr>
          <w:rFonts w:hint="eastAsia"/>
        </w:rPr>
        <w:t>，</w:t>
      </w:r>
      <w:r>
        <w:rPr>
          <w:rFonts w:hint="eastAsia"/>
        </w:rPr>
        <w:t>SDK</w:t>
      </w:r>
      <w:r>
        <w:rPr>
          <w:rFonts w:hint="eastAsia"/>
        </w:rPr>
        <w:t>本身被集成在集成应用</w:t>
      </w:r>
      <w:r>
        <w:rPr>
          <w:rFonts w:hint="eastAsia"/>
        </w:rPr>
        <w:t>APP</w:t>
      </w:r>
      <w:r>
        <w:rPr>
          <w:rFonts w:hint="eastAsia"/>
        </w:rPr>
        <w:t>中，这里为了使角色和流程清晰，单独列为一个成员</w:t>
      </w:r>
    </w:p>
    <w:p w14:paraId="47979983" w14:textId="77777777" w:rsidR="007C5B50" w:rsidRDefault="008A43EE">
      <w:pPr>
        <w:numPr>
          <w:ilvl w:val="0"/>
          <w:numId w:val="24"/>
        </w:numPr>
      </w:pPr>
      <w:r>
        <w:rPr>
          <w:rFonts w:hint="eastAsia"/>
        </w:rPr>
        <w:t>Windows</w:t>
      </w:r>
      <w:r>
        <w:rPr>
          <w:rFonts w:hint="eastAsia"/>
        </w:rPr>
        <w:t>安全登录助手客户端</w:t>
      </w:r>
      <w:r>
        <w:rPr>
          <w:rFonts w:hint="eastAsia"/>
        </w:rPr>
        <w:t>-Client</w:t>
      </w:r>
    </w:p>
    <w:p w14:paraId="1DE8FE86" w14:textId="77777777" w:rsidR="007C5B50" w:rsidRDefault="008A43EE">
      <w:pPr>
        <w:numPr>
          <w:ilvl w:val="0"/>
          <w:numId w:val="24"/>
        </w:numPr>
      </w:pPr>
      <w:r>
        <w:rPr>
          <w:rFonts w:hint="eastAsia"/>
        </w:rPr>
        <w:t>安装了</w:t>
      </w:r>
      <w:r>
        <w:rPr>
          <w:rFonts w:hint="eastAsia"/>
        </w:rPr>
        <w:t>Client</w:t>
      </w:r>
      <w:r>
        <w:rPr>
          <w:rFonts w:hint="eastAsia"/>
        </w:rPr>
        <w:t>的</w:t>
      </w:r>
      <w:r>
        <w:rPr>
          <w:rFonts w:hint="eastAsia"/>
        </w:rPr>
        <w:t>PC</w:t>
      </w:r>
      <w:r>
        <w:rPr>
          <w:rFonts w:hint="eastAsia"/>
        </w:rPr>
        <w:t>设备</w:t>
      </w:r>
      <w:r>
        <w:rPr>
          <w:rFonts w:hint="eastAsia"/>
        </w:rPr>
        <w:t>-PC</w:t>
      </w:r>
    </w:p>
    <w:p w14:paraId="0E791C8C" w14:textId="77777777" w:rsidR="007C5B50" w:rsidRDefault="008A43EE">
      <w:pPr>
        <w:numPr>
          <w:ilvl w:val="0"/>
          <w:numId w:val="24"/>
        </w:numPr>
      </w:pPr>
      <w:r>
        <w:rPr>
          <w:rFonts w:hint="eastAsia"/>
        </w:rPr>
        <w:t>MAuth</w:t>
      </w:r>
      <w:r>
        <w:rPr>
          <w:rFonts w:hint="eastAsia"/>
        </w:rPr>
        <w:t>服务器</w:t>
      </w:r>
      <w:r>
        <w:rPr>
          <w:rFonts w:hint="eastAsia"/>
        </w:rPr>
        <w:t>-MAuth</w:t>
      </w:r>
    </w:p>
    <w:p w14:paraId="5748CD5F" w14:textId="77777777" w:rsidR="007C5B50" w:rsidRDefault="008A43EE">
      <w:pPr>
        <w:pStyle w:val="4"/>
      </w:pPr>
      <w:r>
        <w:rPr>
          <w:rFonts w:hint="eastAsia"/>
        </w:rPr>
        <w:lastRenderedPageBreak/>
        <w:t>流程图</w:t>
      </w:r>
    </w:p>
    <w:p w14:paraId="1EFB9D4A" w14:textId="77777777" w:rsidR="007C5B50" w:rsidRDefault="008A43EE">
      <w:pPr>
        <w:jc w:val="center"/>
      </w:pPr>
      <w:r>
        <w:rPr>
          <w:rFonts w:hint="eastAsia"/>
          <w:noProof/>
        </w:rPr>
        <w:lastRenderedPageBreak/>
        <w:drawing>
          <wp:inline distT="0" distB="0" distL="114300" distR="114300" wp14:anchorId="5FCD74BE" wp14:editId="68047FDA">
            <wp:extent cx="5953760" cy="8851900"/>
            <wp:effectExtent l="0" t="0" r="8890" b="6350"/>
            <wp:docPr id="25" name="图片 25" descr="接口文档业务场景流程-PC扫码登录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接口文档业务场景流程-PC扫码登录流程"/>
                    <pic:cNvPicPr>
                      <a:picLocks noChangeAspect="1"/>
                    </pic:cNvPicPr>
                  </pic:nvPicPr>
                  <pic:blipFill>
                    <a:blip r:embed="rId42"/>
                    <a:stretch>
                      <a:fillRect/>
                    </a:stretch>
                  </pic:blipFill>
                  <pic:spPr>
                    <a:xfrm>
                      <a:off x="0" y="0"/>
                      <a:ext cx="5953760" cy="8851900"/>
                    </a:xfrm>
                    <a:prstGeom prst="rect">
                      <a:avLst/>
                    </a:prstGeom>
                  </pic:spPr>
                </pic:pic>
              </a:graphicData>
            </a:graphic>
          </wp:inline>
        </w:drawing>
      </w:r>
    </w:p>
    <w:p w14:paraId="35CDE950" w14:textId="77777777" w:rsidR="007C5B50" w:rsidRDefault="008A43EE">
      <w:pPr>
        <w:jc w:val="center"/>
      </w:pPr>
      <w:r>
        <w:rPr>
          <w:rFonts w:hint="eastAsia"/>
        </w:rPr>
        <w:lastRenderedPageBreak/>
        <w:t>图</w:t>
      </w:r>
      <w:r>
        <w:rPr>
          <w:rFonts w:hint="eastAsia"/>
        </w:rPr>
        <w:t>6.2.4.3OS</w:t>
      </w:r>
      <w:r>
        <w:rPr>
          <w:rFonts w:hint="eastAsia"/>
        </w:rPr>
        <w:t>扫码认证登录流程</w:t>
      </w:r>
    </w:p>
    <w:p w14:paraId="377C7C34" w14:textId="77777777" w:rsidR="007C5B50" w:rsidRDefault="008A43EE">
      <w:pPr>
        <w:pStyle w:val="4"/>
      </w:pPr>
      <w:r>
        <w:rPr>
          <w:rFonts w:hint="eastAsia"/>
        </w:rPr>
        <w:t>流程说明</w:t>
      </w:r>
    </w:p>
    <w:p w14:paraId="3DB59E13" w14:textId="77777777" w:rsidR="007C5B50" w:rsidRDefault="008A43EE">
      <w:pPr>
        <w:numPr>
          <w:ilvl w:val="0"/>
          <w:numId w:val="25"/>
        </w:numPr>
      </w:pPr>
      <w:r>
        <w:rPr>
          <w:rFonts w:hint="eastAsia"/>
        </w:rPr>
        <w:t>如果</w:t>
      </w:r>
      <w:r>
        <w:rPr>
          <w:rFonts w:hint="eastAsia"/>
        </w:rPr>
        <w:t>Client</w:t>
      </w:r>
      <w:r>
        <w:rPr>
          <w:rFonts w:hint="eastAsia"/>
        </w:rPr>
        <w:t>上已经绑定过当前集成应用上的用户，则可跳过用户绑定步骤，从第</w:t>
      </w:r>
      <w:r>
        <w:rPr>
          <w:rFonts w:hint="eastAsia"/>
        </w:rPr>
        <w:t>5</w:t>
      </w:r>
      <w:r>
        <w:rPr>
          <w:rFonts w:hint="eastAsia"/>
        </w:rPr>
        <w:t>步直接开始执行扫码登录</w:t>
      </w:r>
    </w:p>
    <w:p w14:paraId="7B7E07CE" w14:textId="77777777" w:rsidR="007C5B50" w:rsidRDefault="008A43EE">
      <w:pPr>
        <w:numPr>
          <w:ilvl w:val="0"/>
          <w:numId w:val="25"/>
        </w:numPr>
      </w:pPr>
      <w:r>
        <w:rPr>
          <w:rFonts w:hint="eastAsia"/>
        </w:rPr>
        <w:t>Client</w:t>
      </w:r>
      <w:r>
        <w:rPr>
          <w:rFonts w:hint="eastAsia"/>
        </w:rPr>
        <w:t>开始进行用户绑定时，请求</w:t>
      </w:r>
      <w:r>
        <w:rPr>
          <w:rFonts w:hint="eastAsia"/>
        </w:rPr>
        <w:t>MAuth</w:t>
      </w:r>
      <w:r>
        <w:rPr>
          <w:rFonts w:hint="eastAsia"/>
        </w:rPr>
        <w:t>服务器生成二维码，</w:t>
      </w:r>
      <w:r>
        <w:rPr>
          <w:rFonts w:hint="eastAsia"/>
        </w:rPr>
        <w:t>Client</w:t>
      </w:r>
      <w:r>
        <w:rPr>
          <w:rFonts w:hint="eastAsia"/>
        </w:rPr>
        <w:t>展示该二维码，供集成应用扫描。</w:t>
      </w:r>
    </w:p>
    <w:p w14:paraId="2CFE5FED" w14:textId="77777777" w:rsidR="007C5B50" w:rsidRDefault="008A43EE">
      <w:pPr>
        <w:numPr>
          <w:ilvl w:val="0"/>
          <w:numId w:val="25"/>
        </w:numPr>
      </w:pPr>
      <w:r>
        <w:rPr>
          <w:rFonts w:hint="eastAsia"/>
        </w:rPr>
        <w:t>集成应用扫描二维码，将二维码数据传送到</w:t>
      </w:r>
      <w:r>
        <w:rPr>
          <w:rFonts w:hint="eastAsia"/>
        </w:rPr>
        <w:t>SDK</w:t>
      </w:r>
      <w:r>
        <w:rPr>
          <w:rFonts w:hint="eastAsia"/>
        </w:rPr>
        <w:t>的</w:t>
      </w:r>
      <w:hyperlink w:anchor="_绑定PC设备" w:history="1">
        <w:r>
          <w:rPr>
            <w:rStyle w:val="af9"/>
            <w:rFonts w:hint="eastAsia"/>
          </w:rPr>
          <w:t>绑定</w:t>
        </w:r>
        <w:r>
          <w:rPr>
            <w:rStyle w:val="af9"/>
            <w:rFonts w:hint="eastAsia"/>
          </w:rPr>
          <w:t>PC</w:t>
        </w:r>
        <w:r>
          <w:rPr>
            <w:rStyle w:val="af9"/>
            <w:rFonts w:hint="eastAsia"/>
          </w:rPr>
          <w:t>设备接口</w:t>
        </w:r>
      </w:hyperlink>
      <w:r>
        <w:rPr>
          <w:rFonts w:hint="eastAsia"/>
        </w:rPr>
        <w:t>中。</w:t>
      </w:r>
    </w:p>
    <w:p w14:paraId="35B2C4C4" w14:textId="77777777" w:rsidR="007C5B50" w:rsidRDefault="008A43EE">
      <w:pPr>
        <w:numPr>
          <w:ilvl w:val="0"/>
          <w:numId w:val="25"/>
        </w:numPr>
      </w:pPr>
      <w:r>
        <w:rPr>
          <w:rFonts w:hint="eastAsia"/>
        </w:rPr>
        <w:t>SDK</w:t>
      </w:r>
      <w:r>
        <w:rPr>
          <w:rFonts w:hint="eastAsia"/>
        </w:rPr>
        <w:t>收到绑定数据后，整理请求发送到</w:t>
      </w:r>
      <w:r>
        <w:rPr>
          <w:rFonts w:hint="eastAsia"/>
        </w:rPr>
        <w:t>MAuth</w:t>
      </w:r>
      <w:r>
        <w:rPr>
          <w:rFonts w:hint="eastAsia"/>
        </w:rPr>
        <w:t>的绑定接口，进行</w:t>
      </w:r>
      <w:r>
        <w:rPr>
          <w:rFonts w:hint="eastAsia"/>
        </w:rPr>
        <w:t>PC</w:t>
      </w:r>
      <w:r>
        <w:rPr>
          <w:rFonts w:hint="eastAsia"/>
        </w:rPr>
        <w:t>用户和集成应用用户的绑定，至此绑定过程结束。</w:t>
      </w:r>
    </w:p>
    <w:p w14:paraId="2633597D" w14:textId="77777777" w:rsidR="007C5B50" w:rsidRDefault="008A43EE">
      <w:pPr>
        <w:numPr>
          <w:ilvl w:val="0"/>
          <w:numId w:val="25"/>
        </w:numPr>
      </w:pPr>
      <w:r>
        <w:rPr>
          <w:rFonts w:hint="eastAsia"/>
        </w:rPr>
        <w:t>PC</w:t>
      </w:r>
      <w:r>
        <w:rPr>
          <w:rFonts w:hint="eastAsia"/>
        </w:rPr>
        <w:t>启动过程中，在</w:t>
      </w:r>
      <w:r>
        <w:rPr>
          <w:rFonts w:hint="eastAsia"/>
        </w:rPr>
        <w:t>Client</w:t>
      </w:r>
      <w:r>
        <w:rPr>
          <w:rFonts w:hint="eastAsia"/>
        </w:rPr>
        <w:t>的协助下，登录页面产生可用于扫描的登录二维码。</w:t>
      </w:r>
    </w:p>
    <w:p w14:paraId="1AFCD26D" w14:textId="77777777" w:rsidR="007C5B50" w:rsidRDefault="008A43EE">
      <w:pPr>
        <w:numPr>
          <w:ilvl w:val="0"/>
          <w:numId w:val="25"/>
        </w:numPr>
      </w:pPr>
      <w:r>
        <w:rPr>
          <w:rFonts w:hint="eastAsia"/>
        </w:rPr>
        <w:t>集成应用扫描该二维码，传送到</w:t>
      </w:r>
      <w:r>
        <w:rPr>
          <w:rFonts w:hint="eastAsia"/>
        </w:rPr>
        <w:t>SDK</w:t>
      </w:r>
      <w:r>
        <w:rPr>
          <w:rFonts w:hint="eastAsia"/>
        </w:rPr>
        <w:t>的</w:t>
      </w:r>
      <w:hyperlink w:anchor="_Web认证登录" w:history="1">
        <w:r>
          <w:rPr>
            <w:rStyle w:val="af8"/>
            <w:rFonts w:hint="eastAsia"/>
          </w:rPr>
          <w:t>二维码</w:t>
        </w:r>
        <w:r>
          <w:rPr>
            <w:rStyle w:val="af8"/>
            <w:rFonts w:hint="eastAsia"/>
          </w:rPr>
          <w:t>Web</w:t>
        </w:r>
        <w:r>
          <w:rPr>
            <w:rStyle w:val="af8"/>
            <w:rFonts w:hint="eastAsia"/>
          </w:rPr>
          <w:t>登录</w:t>
        </w:r>
      </w:hyperlink>
      <w:r>
        <w:rPr>
          <w:rFonts w:hint="eastAsia"/>
        </w:rPr>
        <w:t>接口中。</w:t>
      </w:r>
    </w:p>
    <w:p w14:paraId="7021540B" w14:textId="77777777" w:rsidR="007C5B50" w:rsidRDefault="008A43EE">
      <w:pPr>
        <w:numPr>
          <w:ilvl w:val="0"/>
          <w:numId w:val="25"/>
        </w:numPr>
      </w:pPr>
      <w:r>
        <w:rPr>
          <w:rFonts w:hint="eastAsia"/>
        </w:rPr>
        <w:t>SDK</w:t>
      </w:r>
      <w:r>
        <w:rPr>
          <w:rFonts w:hint="eastAsia"/>
        </w:rPr>
        <w:t>收到登录的二维码数据，对数据进行签名后，将用户数据和二维码数据发送到</w:t>
      </w:r>
      <w:r>
        <w:rPr>
          <w:rFonts w:hint="eastAsia"/>
        </w:rPr>
        <w:t>MAuth</w:t>
      </w:r>
      <w:r>
        <w:rPr>
          <w:rFonts w:hint="eastAsia"/>
        </w:rPr>
        <w:t>服务器请求签名验证。</w:t>
      </w:r>
      <w:r>
        <w:rPr>
          <w:rFonts w:hint="eastAsia"/>
        </w:rPr>
        <w:t>MAuth</w:t>
      </w:r>
      <w:r>
        <w:rPr>
          <w:rFonts w:hint="eastAsia"/>
        </w:rPr>
        <w:t>服务器验证通过，返回验证结果和用户信息到</w:t>
      </w:r>
      <w:r>
        <w:rPr>
          <w:rFonts w:hint="eastAsia"/>
        </w:rPr>
        <w:t>PC</w:t>
      </w:r>
      <w:r>
        <w:rPr>
          <w:rFonts w:hint="eastAsia"/>
        </w:rPr>
        <w:t>登录页面。</w:t>
      </w:r>
    </w:p>
    <w:p w14:paraId="49A22FE5" w14:textId="77777777" w:rsidR="007C5B50" w:rsidRDefault="008A43EE">
      <w:pPr>
        <w:numPr>
          <w:ilvl w:val="0"/>
          <w:numId w:val="25"/>
        </w:numPr>
      </w:pPr>
      <w:r>
        <w:rPr>
          <w:rFonts w:hint="eastAsia"/>
        </w:rPr>
        <w:t>PC</w:t>
      </w:r>
      <w:r>
        <w:rPr>
          <w:rFonts w:hint="eastAsia"/>
        </w:rPr>
        <w:t>登录页面在</w:t>
      </w:r>
      <w:r>
        <w:rPr>
          <w:rFonts w:hint="eastAsia"/>
        </w:rPr>
        <w:t>Client</w:t>
      </w:r>
      <w:r>
        <w:rPr>
          <w:rFonts w:hint="eastAsia"/>
        </w:rPr>
        <w:t>的协助下，登录到操作系统当中，至此，扫码登录流程结束。</w:t>
      </w:r>
    </w:p>
    <w:p w14:paraId="6E142E71" w14:textId="77777777" w:rsidR="007C5B50" w:rsidRDefault="008A43EE">
      <w:pPr>
        <w:pStyle w:val="3"/>
      </w:pPr>
      <w:bookmarkStart w:id="606" w:name="_Toc101347118"/>
      <w:r>
        <w:rPr>
          <w:rFonts w:hint="eastAsia"/>
        </w:rPr>
        <w:t>PDF</w:t>
      </w:r>
      <w:r>
        <w:rPr>
          <w:rFonts w:hint="eastAsia"/>
        </w:rPr>
        <w:t>签章</w:t>
      </w:r>
      <w:bookmarkEnd w:id="606"/>
    </w:p>
    <w:p w14:paraId="1746A57B" w14:textId="77777777" w:rsidR="007C5B50" w:rsidRDefault="008A43EE">
      <w:pPr>
        <w:spacing w:line="360" w:lineRule="auto"/>
        <w:rPr>
          <w:szCs w:val="24"/>
        </w:rPr>
      </w:pPr>
      <w:r>
        <w:rPr>
          <w:rFonts w:hint="eastAsia"/>
          <w:szCs w:val="24"/>
        </w:rPr>
        <w:t>本章节描述了集成应用如何使用</w:t>
      </w:r>
      <w:r>
        <w:rPr>
          <w:rFonts w:hint="eastAsia"/>
          <w:szCs w:val="24"/>
        </w:rPr>
        <w:t>SDK</w:t>
      </w:r>
      <w:r>
        <w:rPr>
          <w:rFonts w:hint="eastAsia"/>
          <w:szCs w:val="24"/>
        </w:rPr>
        <w:t>，在</w:t>
      </w:r>
      <w:r>
        <w:rPr>
          <w:rFonts w:hint="eastAsia"/>
          <w:szCs w:val="24"/>
        </w:rPr>
        <w:t>MAuth</w:t>
      </w:r>
      <w:r>
        <w:rPr>
          <w:rFonts w:hint="eastAsia"/>
          <w:szCs w:val="24"/>
        </w:rPr>
        <w:t>服务器的协助下，利用数字签章技术对</w:t>
      </w:r>
      <w:r>
        <w:rPr>
          <w:rFonts w:hint="eastAsia"/>
          <w:szCs w:val="24"/>
        </w:rPr>
        <w:t>PDF</w:t>
      </w:r>
      <w:r>
        <w:rPr>
          <w:rFonts w:hint="eastAsia"/>
          <w:szCs w:val="24"/>
        </w:rPr>
        <w:t>文件进行签章的的业务场景和流程。</w:t>
      </w:r>
    </w:p>
    <w:p w14:paraId="0C47200D" w14:textId="77777777" w:rsidR="007C5B50" w:rsidRDefault="008A43EE">
      <w:pPr>
        <w:pStyle w:val="4"/>
      </w:pPr>
      <w:r>
        <w:rPr>
          <w:rFonts w:hint="eastAsia"/>
        </w:rPr>
        <w:t>前置条件</w:t>
      </w:r>
    </w:p>
    <w:p w14:paraId="1FA54753" w14:textId="77777777" w:rsidR="007C5B50" w:rsidRDefault="008A43EE">
      <w:pPr>
        <w:spacing w:line="360" w:lineRule="auto"/>
        <w:rPr>
          <w:szCs w:val="24"/>
        </w:rPr>
      </w:pPr>
      <w:r>
        <w:rPr>
          <w:rFonts w:hint="eastAsia"/>
          <w:szCs w:val="24"/>
        </w:rPr>
        <w:t>已经成功下载了证书</w:t>
      </w:r>
    </w:p>
    <w:p w14:paraId="22AE0243" w14:textId="77777777" w:rsidR="007C5B50" w:rsidRDefault="008A43EE">
      <w:pPr>
        <w:pStyle w:val="4"/>
      </w:pPr>
      <w:r>
        <w:rPr>
          <w:rFonts w:hint="eastAsia"/>
        </w:rPr>
        <w:t>参与成员</w:t>
      </w:r>
    </w:p>
    <w:p w14:paraId="08998648" w14:textId="77777777" w:rsidR="007C5B50" w:rsidRDefault="008A43EE">
      <w:pPr>
        <w:numPr>
          <w:ilvl w:val="0"/>
          <w:numId w:val="20"/>
        </w:numPr>
      </w:pPr>
      <w:r>
        <w:rPr>
          <w:rFonts w:hint="eastAsia"/>
        </w:rPr>
        <w:t>集成应用</w:t>
      </w:r>
      <w:r>
        <w:rPr>
          <w:rFonts w:hint="eastAsia"/>
        </w:rPr>
        <w:t>-APP</w:t>
      </w:r>
    </w:p>
    <w:p w14:paraId="04C125A4" w14:textId="77777777" w:rsidR="007C5B50" w:rsidRDefault="008A43EE">
      <w:pPr>
        <w:numPr>
          <w:ilvl w:val="0"/>
          <w:numId w:val="20"/>
        </w:numPr>
      </w:pPr>
      <w:r>
        <w:rPr>
          <w:rFonts w:hint="eastAsia"/>
        </w:rPr>
        <w:t>安全中间件</w:t>
      </w:r>
      <w:r>
        <w:rPr>
          <w:rFonts w:hint="eastAsia"/>
        </w:rPr>
        <w:t>-SDK</w:t>
      </w:r>
      <w:r>
        <w:rPr>
          <w:rFonts w:hint="eastAsia"/>
        </w:rPr>
        <w:t>，</w:t>
      </w:r>
      <w:r>
        <w:rPr>
          <w:rFonts w:hint="eastAsia"/>
        </w:rPr>
        <w:t>SDK</w:t>
      </w:r>
      <w:r>
        <w:rPr>
          <w:rFonts w:hint="eastAsia"/>
        </w:rPr>
        <w:t>本身被集成在集成应用</w:t>
      </w:r>
      <w:r>
        <w:rPr>
          <w:rFonts w:hint="eastAsia"/>
        </w:rPr>
        <w:t>APP</w:t>
      </w:r>
      <w:r>
        <w:rPr>
          <w:rFonts w:hint="eastAsia"/>
        </w:rPr>
        <w:t>中，这里为了使角色和流程清晰，单独列为一个成员</w:t>
      </w:r>
    </w:p>
    <w:p w14:paraId="00CDC1E0" w14:textId="77777777" w:rsidR="007C5B50" w:rsidRDefault="008A43EE">
      <w:pPr>
        <w:numPr>
          <w:ilvl w:val="0"/>
          <w:numId w:val="20"/>
        </w:numPr>
      </w:pPr>
      <w:r>
        <w:rPr>
          <w:rFonts w:hint="eastAsia"/>
        </w:rPr>
        <w:t>集成应用的业务服务器</w:t>
      </w:r>
      <w:r>
        <w:rPr>
          <w:rFonts w:hint="eastAsia"/>
        </w:rPr>
        <w:t>-Business</w:t>
      </w:r>
    </w:p>
    <w:p w14:paraId="709351D0" w14:textId="77777777" w:rsidR="007C5B50" w:rsidRDefault="008A43EE">
      <w:pPr>
        <w:numPr>
          <w:ilvl w:val="0"/>
          <w:numId w:val="20"/>
        </w:numPr>
      </w:pPr>
      <w:r>
        <w:rPr>
          <w:rFonts w:hint="eastAsia"/>
        </w:rPr>
        <w:t>MAuth</w:t>
      </w:r>
      <w:r>
        <w:rPr>
          <w:rFonts w:hint="eastAsia"/>
        </w:rPr>
        <w:t>服务器</w:t>
      </w:r>
      <w:r>
        <w:rPr>
          <w:rFonts w:hint="eastAsia"/>
        </w:rPr>
        <w:t>-MAuth</w:t>
      </w:r>
    </w:p>
    <w:p w14:paraId="5EB6958B" w14:textId="77777777" w:rsidR="007C5B50" w:rsidRDefault="008A43EE">
      <w:pPr>
        <w:pStyle w:val="4"/>
      </w:pPr>
      <w:r>
        <w:rPr>
          <w:rFonts w:hint="eastAsia"/>
        </w:rPr>
        <w:lastRenderedPageBreak/>
        <w:t>流程图</w:t>
      </w:r>
    </w:p>
    <w:p w14:paraId="1D93D9FA" w14:textId="77777777" w:rsidR="007C5B50" w:rsidRDefault="008A43EE">
      <w:pPr>
        <w:jc w:val="center"/>
      </w:pPr>
      <w:r>
        <w:rPr>
          <w:noProof/>
        </w:rPr>
        <w:lastRenderedPageBreak/>
        <w:drawing>
          <wp:inline distT="0" distB="0" distL="114300" distR="114300" wp14:anchorId="0FA9BE71" wp14:editId="7DFBAC45">
            <wp:extent cx="4401820" cy="8858885"/>
            <wp:effectExtent l="0" t="0" r="17780" b="18415"/>
            <wp:docPr id="26" name="图片 26" descr="接口文档业务场景流程-PDF签章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接口文档业务场景流程-PDF签章流程"/>
                    <pic:cNvPicPr>
                      <a:picLocks noChangeAspect="1"/>
                    </pic:cNvPicPr>
                  </pic:nvPicPr>
                  <pic:blipFill>
                    <a:blip r:embed="rId43"/>
                    <a:stretch>
                      <a:fillRect/>
                    </a:stretch>
                  </pic:blipFill>
                  <pic:spPr>
                    <a:xfrm>
                      <a:off x="0" y="0"/>
                      <a:ext cx="4401820" cy="8858885"/>
                    </a:xfrm>
                    <a:prstGeom prst="rect">
                      <a:avLst/>
                    </a:prstGeom>
                  </pic:spPr>
                </pic:pic>
              </a:graphicData>
            </a:graphic>
          </wp:inline>
        </w:drawing>
      </w:r>
    </w:p>
    <w:p w14:paraId="4C1E158D" w14:textId="77777777" w:rsidR="007C5B50" w:rsidRDefault="008A43EE">
      <w:pPr>
        <w:jc w:val="center"/>
      </w:pPr>
      <w:r>
        <w:rPr>
          <w:rFonts w:hint="eastAsia"/>
        </w:rPr>
        <w:lastRenderedPageBreak/>
        <w:t>图</w:t>
      </w:r>
      <w:r>
        <w:rPr>
          <w:rFonts w:hint="eastAsia"/>
        </w:rPr>
        <w:t>6.2.5.3PDF</w:t>
      </w:r>
      <w:r>
        <w:rPr>
          <w:rFonts w:hint="eastAsia"/>
        </w:rPr>
        <w:t>签章流程</w:t>
      </w:r>
    </w:p>
    <w:p w14:paraId="392D91DF" w14:textId="77777777" w:rsidR="007C5B50" w:rsidRDefault="008A43EE">
      <w:pPr>
        <w:pStyle w:val="4"/>
      </w:pPr>
      <w:r>
        <w:rPr>
          <w:rFonts w:hint="eastAsia"/>
        </w:rPr>
        <w:t>流程说明</w:t>
      </w:r>
    </w:p>
    <w:p w14:paraId="2441F513" w14:textId="77777777" w:rsidR="007C5B50" w:rsidRDefault="008A43EE">
      <w:pPr>
        <w:numPr>
          <w:ilvl w:val="0"/>
          <w:numId w:val="26"/>
        </w:numPr>
      </w:pPr>
      <w:r>
        <w:rPr>
          <w:rFonts w:hint="eastAsia"/>
        </w:rPr>
        <w:t>如果要使用印章图片已经注册，可以跳过印章注册步骤，直接从第</w:t>
      </w:r>
      <w:r>
        <w:rPr>
          <w:rFonts w:hint="eastAsia"/>
        </w:rPr>
        <w:t>3</w:t>
      </w:r>
      <w:r>
        <w:rPr>
          <w:rFonts w:hint="eastAsia"/>
        </w:rPr>
        <w:t>步开始</w:t>
      </w:r>
      <w:r>
        <w:rPr>
          <w:rFonts w:hint="eastAsia"/>
        </w:rPr>
        <w:t>PDF</w:t>
      </w:r>
      <w:r>
        <w:rPr>
          <w:rFonts w:hint="eastAsia"/>
        </w:rPr>
        <w:t>签章流程</w:t>
      </w:r>
    </w:p>
    <w:p w14:paraId="1163A44F" w14:textId="77777777" w:rsidR="007C5B50" w:rsidRDefault="008A43EE">
      <w:pPr>
        <w:numPr>
          <w:ilvl w:val="0"/>
          <w:numId w:val="26"/>
        </w:numPr>
      </w:pPr>
      <w:r>
        <w:rPr>
          <w:rFonts w:hint="eastAsia"/>
        </w:rPr>
        <w:t>集成应用准备要作为印章的图片，传入到</w:t>
      </w:r>
      <w:r>
        <w:rPr>
          <w:rFonts w:hint="eastAsia"/>
        </w:rPr>
        <w:t>SDK</w:t>
      </w:r>
      <w:r>
        <w:rPr>
          <w:rFonts w:hint="eastAsia"/>
        </w:rPr>
        <w:t>的</w:t>
      </w:r>
      <w:hyperlink w:anchor="_印章图片注册" w:history="1">
        <w:r>
          <w:rPr>
            <w:rStyle w:val="af9"/>
            <w:rFonts w:hint="eastAsia"/>
          </w:rPr>
          <w:t>印章注册接口</w:t>
        </w:r>
      </w:hyperlink>
      <w:r>
        <w:rPr>
          <w:rFonts w:hint="eastAsia"/>
        </w:rPr>
        <w:t>，该接口会将印章图片注册到</w:t>
      </w:r>
      <w:r>
        <w:rPr>
          <w:rFonts w:hint="eastAsia"/>
        </w:rPr>
        <w:t>MAuth</w:t>
      </w:r>
      <w:r>
        <w:rPr>
          <w:rFonts w:hint="eastAsia"/>
        </w:rPr>
        <w:t>服务器上，并返回印章注册结果。印章注册流程结束。</w:t>
      </w:r>
    </w:p>
    <w:p w14:paraId="36A32C56" w14:textId="77777777" w:rsidR="007C5B50" w:rsidRDefault="008A43EE">
      <w:pPr>
        <w:numPr>
          <w:ilvl w:val="0"/>
          <w:numId w:val="26"/>
        </w:numPr>
      </w:pPr>
      <w:r>
        <w:rPr>
          <w:rFonts w:hint="eastAsia"/>
        </w:rPr>
        <w:t>进入</w:t>
      </w:r>
      <w:r>
        <w:rPr>
          <w:rFonts w:hint="eastAsia"/>
        </w:rPr>
        <w:t>PDF</w:t>
      </w:r>
      <w:r>
        <w:rPr>
          <w:rFonts w:hint="eastAsia"/>
        </w:rPr>
        <w:t>签章流程，</w:t>
      </w:r>
      <w:r>
        <w:rPr>
          <w:rFonts w:hint="eastAsia"/>
        </w:rPr>
        <w:t>PDF</w:t>
      </w:r>
      <w:r>
        <w:rPr>
          <w:rFonts w:hint="eastAsia"/>
        </w:rPr>
        <w:t>文件来源于服务器。</w:t>
      </w:r>
    </w:p>
    <w:p w14:paraId="2CE8BD94" w14:textId="77777777" w:rsidR="007C5B50" w:rsidRDefault="008A43EE">
      <w:pPr>
        <w:numPr>
          <w:ilvl w:val="0"/>
          <w:numId w:val="26"/>
        </w:numPr>
      </w:pPr>
      <w:r>
        <w:rPr>
          <w:rFonts w:hint="eastAsia"/>
        </w:rPr>
        <w:t>流程图中的蓝色线框表示服务器</w:t>
      </w:r>
      <w:r>
        <w:rPr>
          <w:rFonts w:hint="eastAsia"/>
        </w:rPr>
        <w:t>PDF</w:t>
      </w:r>
      <w:r>
        <w:rPr>
          <w:rFonts w:hint="eastAsia"/>
        </w:rPr>
        <w:t>文件的流程，</w:t>
      </w:r>
      <w:r>
        <w:rPr>
          <w:rFonts w:hint="eastAsia"/>
        </w:rPr>
        <w:t>Business</w:t>
      </w:r>
      <w:r>
        <w:rPr>
          <w:rFonts w:hint="eastAsia"/>
        </w:rPr>
        <w:t>服务器将文件提交到</w:t>
      </w:r>
      <w:r>
        <w:rPr>
          <w:rFonts w:hint="eastAsia"/>
        </w:rPr>
        <w:t>MAuth</w:t>
      </w:r>
      <w:r>
        <w:rPr>
          <w:rFonts w:hint="eastAsia"/>
        </w:rPr>
        <w:t>服务器之后，会收到一个二维码。</w:t>
      </w:r>
      <w:r>
        <w:rPr>
          <w:rFonts w:hint="eastAsia"/>
        </w:rPr>
        <w:t>Business</w:t>
      </w:r>
      <w:r>
        <w:rPr>
          <w:rFonts w:hint="eastAsia"/>
        </w:rPr>
        <w:t>需要将该二维码展示到页面上，供集成应用扫描。</w:t>
      </w:r>
    </w:p>
    <w:p w14:paraId="77BDA48A" w14:textId="77777777" w:rsidR="007C5B50" w:rsidRDefault="008A43EE">
      <w:pPr>
        <w:numPr>
          <w:ilvl w:val="0"/>
          <w:numId w:val="26"/>
        </w:numPr>
      </w:pPr>
      <w:r>
        <w:rPr>
          <w:rFonts w:hint="eastAsia"/>
        </w:rPr>
        <w:t>集成应用扫描得到二维码数据之后，通过调用</w:t>
      </w:r>
      <w:hyperlink w:anchor="_从二维码中获取PDF关联随机数" w:history="1">
        <w:r>
          <w:rPr>
            <w:rStyle w:val="af9"/>
            <w:rFonts w:hint="eastAsia"/>
          </w:rPr>
          <w:t>从二维码中获取</w:t>
        </w:r>
        <w:r>
          <w:rPr>
            <w:rStyle w:val="af9"/>
            <w:rFonts w:hint="eastAsia"/>
          </w:rPr>
          <w:t>PDF</w:t>
        </w:r>
        <w:r>
          <w:rPr>
            <w:rStyle w:val="af9"/>
            <w:rFonts w:hint="eastAsia"/>
          </w:rPr>
          <w:t>关联随机数</w:t>
        </w:r>
      </w:hyperlink>
      <w:r>
        <w:rPr>
          <w:rFonts w:hint="eastAsia"/>
        </w:rPr>
        <w:t>接口解析出一个和</w:t>
      </w:r>
      <w:r>
        <w:rPr>
          <w:rFonts w:hint="eastAsia"/>
        </w:rPr>
        <w:t>PDF</w:t>
      </w:r>
      <w:r>
        <w:rPr>
          <w:rFonts w:hint="eastAsia"/>
        </w:rPr>
        <w:t>关联的随机数。如果集成应用需要下载展示该</w:t>
      </w:r>
      <w:r>
        <w:rPr>
          <w:rFonts w:hint="eastAsia"/>
        </w:rPr>
        <w:t>PDF</w:t>
      </w:r>
      <w:r>
        <w:rPr>
          <w:rFonts w:hint="eastAsia"/>
        </w:rPr>
        <w:t>文件，也可以通过调用</w:t>
      </w:r>
      <w:hyperlink w:anchor="_根据随机数获取PDF的下载地址" w:history="1">
        <w:r>
          <w:rPr>
            <w:rStyle w:val="af9"/>
            <w:rFonts w:hint="eastAsia"/>
          </w:rPr>
          <w:t>根据随机数获取</w:t>
        </w:r>
        <w:r>
          <w:rPr>
            <w:rStyle w:val="af9"/>
            <w:rFonts w:hint="eastAsia"/>
          </w:rPr>
          <w:t>PDF</w:t>
        </w:r>
        <w:r>
          <w:rPr>
            <w:rStyle w:val="af9"/>
            <w:rFonts w:hint="eastAsia"/>
          </w:rPr>
          <w:t>的下载地址</w:t>
        </w:r>
      </w:hyperlink>
      <w:r>
        <w:rPr>
          <w:rFonts w:hint="eastAsia"/>
        </w:rPr>
        <w:t>接口，传入随机数并得到</w:t>
      </w:r>
      <w:r>
        <w:rPr>
          <w:rFonts w:hint="eastAsia"/>
        </w:rPr>
        <w:t>PDF</w:t>
      </w:r>
      <w:r>
        <w:rPr>
          <w:rFonts w:hint="eastAsia"/>
        </w:rPr>
        <w:t>文件的下载路径。</w:t>
      </w:r>
    </w:p>
    <w:p w14:paraId="415E30CD" w14:textId="77777777" w:rsidR="007C5B50" w:rsidRDefault="008A43EE">
      <w:pPr>
        <w:numPr>
          <w:ilvl w:val="0"/>
          <w:numId w:val="26"/>
        </w:numPr>
      </w:pPr>
      <w:r>
        <w:rPr>
          <w:rFonts w:hint="eastAsia"/>
        </w:rPr>
        <w:t>集成应用将随机数以及</w:t>
      </w:r>
      <w:r>
        <w:rPr>
          <w:rFonts w:hint="eastAsia"/>
        </w:rPr>
        <w:t>PDF</w:t>
      </w:r>
      <w:r>
        <w:rPr>
          <w:rFonts w:hint="eastAsia"/>
        </w:rPr>
        <w:t>签章的其他数据传入到</w:t>
      </w:r>
      <w:hyperlink w:anchor="_执行PDF签章" w:history="1">
        <w:r>
          <w:rPr>
            <w:rStyle w:val="af9"/>
            <w:rFonts w:hint="eastAsia"/>
          </w:rPr>
          <w:t>执行</w:t>
        </w:r>
        <w:r>
          <w:rPr>
            <w:rStyle w:val="af9"/>
            <w:rFonts w:hint="eastAsia"/>
          </w:rPr>
          <w:t>PDF</w:t>
        </w:r>
        <w:r>
          <w:rPr>
            <w:rStyle w:val="af9"/>
            <w:rFonts w:hint="eastAsia"/>
          </w:rPr>
          <w:t>签章</w:t>
        </w:r>
      </w:hyperlink>
      <w:r>
        <w:rPr>
          <w:rFonts w:hint="eastAsia"/>
        </w:rPr>
        <w:t>接口中，请求进行</w:t>
      </w:r>
      <w:r>
        <w:rPr>
          <w:rFonts w:hint="eastAsia"/>
        </w:rPr>
        <w:t>PDF</w:t>
      </w:r>
      <w:r>
        <w:rPr>
          <w:rFonts w:hint="eastAsia"/>
        </w:rPr>
        <w:t>签章，</w:t>
      </w:r>
      <w:r>
        <w:rPr>
          <w:rFonts w:hint="eastAsia"/>
        </w:rPr>
        <w:t>SDK</w:t>
      </w:r>
      <w:r>
        <w:rPr>
          <w:rFonts w:hint="eastAsia"/>
        </w:rPr>
        <w:t>计算签章数据之后，将数据发送到</w:t>
      </w:r>
      <w:r>
        <w:rPr>
          <w:rFonts w:hint="eastAsia"/>
        </w:rPr>
        <w:t>MAuth</w:t>
      </w:r>
      <w:r>
        <w:rPr>
          <w:rFonts w:hint="eastAsia"/>
        </w:rPr>
        <w:t>并请求</w:t>
      </w:r>
      <w:r>
        <w:rPr>
          <w:rFonts w:hint="eastAsia"/>
        </w:rPr>
        <w:t>MAuth</w:t>
      </w:r>
      <w:r>
        <w:rPr>
          <w:rFonts w:hint="eastAsia"/>
        </w:rPr>
        <w:t>服务器进行签章。</w:t>
      </w:r>
    </w:p>
    <w:p w14:paraId="55830D40" w14:textId="77777777" w:rsidR="007C5B50" w:rsidRDefault="008A43EE">
      <w:pPr>
        <w:numPr>
          <w:ilvl w:val="0"/>
          <w:numId w:val="26"/>
        </w:numPr>
      </w:pPr>
      <w:r>
        <w:rPr>
          <w:rFonts w:hint="eastAsia"/>
        </w:rPr>
        <w:t>MAuth</w:t>
      </w:r>
      <w:r>
        <w:rPr>
          <w:rFonts w:hint="eastAsia"/>
        </w:rPr>
        <w:t>服务器签章完毕，返回签章后的</w:t>
      </w:r>
      <w:r>
        <w:rPr>
          <w:rFonts w:hint="eastAsia"/>
        </w:rPr>
        <w:t>PDF</w:t>
      </w:r>
      <w:r>
        <w:rPr>
          <w:rFonts w:hint="eastAsia"/>
        </w:rPr>
        <w:t>文件</w:t>
      </w:r>
      <w:r>
        <w:rPr>
          <w:rFonts w:hint="eastAsia"/>
        </w:rPr>
        <w:t>URL</w:t>
      </w:r>
      <w:r>
        <w:rPr>
          <w:rFonts w:hint="eastAsia"/>
        </w:rPr>
        <w:t>，集成应用或者</w:t>
      </w:r>
      <w:r>
        <w:rPr>
          <w:rFonts w:hint="eastAsia"/>
        </w:rPr>
        <w:t>Business</w:t>
      </w:r>
      <w:r>
        <w:rPr>
          <w:rFonts w:hint="eastAsia"/>
        </w:rPr>
        <w:t>可以根据实际需求决定是否下载</w:t>
      </w:r>
      <w:r>
        <w:rPr>
          <w:rFonts w:hint="eastAsia"/>
        </w:rPr>
        <w:t>PDF</w:t>
      </w:r>
      <w:r>
        <w:rPr>
          <w:rFonts w:hint="eastAsia"/>
        </w:rPr>
        <w:t>文件。至此，</w:t>
      </w:r>
      <w:r>
        <w:rPr>
          <w:rFonts w:hint="eastAsia"/>
        </w:rPr>
        <w:t>PDF</w:t>
      </w:r>
      <w:r>
        <w:rPr>
          <w:rFonts w:hint="eastAsia"/>
        </w:rPr>
        <w:t>签章流程结束。</w:t>
      </w:r>
    </w:p>
    <w:p w14:paraId="1FA035DB" w14:textId="77777777" w:rsidR="007C5B50" w:rsidRDefault="008A43EE">
      <w:pPr>
        <w:pStyle w:val="3"/>
      </w:pPr>
      <w:bookmarkStart w:id="607" w:name="_Toc101347119"/>
      <w:r>
        <w:rPr>
          <w:rFonts w:hint="eastAsia"/>
        </w:rPr>
        <w:t>对称数据加解密</w:t>
      </w:r>
      <w:bookmarkEnd w:id="607"/>
    </w:p>
    <w:p w14:paraId="603ED1B9" w14:textId="77777777" w:rsidR="007C5B50" w:rsidRDefault="008A43EE">
      <w:pPr>
        <w:spacing w:line="360" w:lineRule="auto"/>
        <w:rPr>
          <w:szCs w:val="24"/>
        </w:rPr>
      </w:pPr>
      <w:r>
        <w:rPr>
          <w:rFonts w:hint="eastAsia"/>
          <w:szCs w:val="24"/>
        </w:rPr>
        <w:t>本章节描述了集成应用如何使用</w:t>
      </w:r>
      <w:r>
        <w:rPr>
          <w:rFonts w:hint="eastAsia"/>
          <w:szCs w:val="24"/>
        </w:rPr>
        <w:t>SDK</w:t>
      </w:r>
      <w:r>
        <w:rPr>
          <w:rFonts w:hint="eastAsia"/>
          <w:szCs w:val="24"/>
        </w:rPr>
        <w:t>中的对称秘钥接口对业务数据或者报文数据进行加解密和</w:t>
      </w:r>
      <w:r>
        <w:rPr>
          <w:rFonts w:hint="eastAsia"/>
          <w:szCs w:val="24"/>
        </w:rPr>
        <w:t>Hmac</w:t>
      </w:r>
      <w:r>
        <w:rPr>
          <w:rFonts w:hint="eastAsia"/>
          <w:szCs w:val="24"/>
        </w:rPr>
        <w:t>计算，在</w:t>
      </w:r>
      <w:r>
        <w:rPr>
          <w:rFonts w:hint="eastAsia"/>
          <w:szCs w:val="24"/>
        </w:rPr>
        <w:t>MAuth</w:t>
      </w:r>
      <w:r>
        <w:rPr>
          <w:rFonts w:hint="eastAsia"/>
          <w:szCs w:val="24"/>
        </w:rPr>
        <w:t>服务器的协助下，可以对客户端到服务器之间的数据实现数据隐私保护和完整性计算。</w:t>
      </w:r>
    </w:p>
    <w:p w14:paraId="650084C4" w14:textId="77777777" w:rsidR="007C5B50" w:rsidRDefault="008A43EE">
      <w:pPr>
        <w:pStyle w:val="4"/>
      </w:pPr>
      <w:r>
        <w:rPr>
          <w:rFonts w:hint="eastAsia"/>
        </w:rPr>
        <w:t>前置条件</w:t>
      </w:r>
    </w:p>
    <w:p w14:paraId="5FF235E2" w14:textId="77777777" w:rsidR="007C5B50" w:rsidRDefault="008A43EE">
      <w:pPr>
        <w:spacing w:line="360" w:lineRule="auto"/>
        <w:rPr>
          <w:szCs w:val="24"/>
        </w:rPr>
      </w:pPr>
      <w:r>
        <w:rPr>
          <w:rFonts w:hint="eastAsia"/>
          <w:szCs w:val="24"/>
        </w:rPr>
        <w:t>已经成功下载了证书</w:t>
      </w:r>
    </w:p>
    <w:p w14:paraId="6A0A0168" w14:textId="77777777" w:rsidR="007C5B50" w:rsidRDefault="008A43EE">
      <w:pPr>
        <w:pStyle w:val="4"/>
      </w:pPr>
      <w:r>
        <w:rPr>
          <w:rFonts w:hint="eastAsia"/>
        </w:rPr>
        <w:t>参与成员</w:t>
      </w:r>
    </w:p>
    <w:p w14:paraId="1CE4D89C" w14:textId="77777777" w:rsidR="007C5B50" w:rsidRDefault="008A43EE">
      <w:pPr>
        <w:numPr>
          <w:ilvl w:val="0"/>
          <w:numId w:val="20"/>
        </w:numPr>
      </w:pPr>
      <w:r>
        <w:rPr>
          <w:rFonts w:hint="eastAsia"/>
        </w:rPr>
        <w:t>集成应用</w:t>
      </w:r>
      <w:r>
        <w:rPr>
          <w:rFonts w:hint="eastAsia"/>
        </w:rPr>
        <w:t>-APP</w:t>
      </w:r>
    </w:p>
    <w:p w14:paraId="1256ACBF" w14:textId="77777777" w:rsidR="007C5B50" w:rsidRDefault="008A43EE">
      <w:pPr>
        <w:numPr>
          <w:ilvl w:val="0"/>
          <w:numId w:val="20"/>
        </w:numPr>
      </w:pPr>
      <w:r>
        <w:rPr>
          <w:rFonts w:hint="eastAsia"/>
        </w:rPr>
        <w:t>安全中间件</w:t>
      </w:r>
      <w:r>
        <w:rPr>
          <w:rFonts w:hint="eastAsia"/>
        </w:rPr>
        <w:t>-SDK</w:t>
      </w:r>
      <w:r>
        <w:rPr>
          <w:rFonts w:hint="eastAsia"/>
        </w:rPr>
        <w:t>，</w:t>
      </w:r>
      <w:r>
        <w:rPr>
          <w:rFonts w:hint="eastAsia"/>
        </w:rPr>
        <w:t>SDK</w:t>
      </w:r>
      <w:r>
        <w:rPr>
          <w:rFonts w:hint="eastAsia"/>
        </w:rPr>
        <w:t>本身被集成在集成应用</w:t>
      </w:r>
      <w:r>
        <w:rPr>
          <w:rFonts w:hint="eastAsia"/>
        </w:rPr>
        <w:t>APP</w:t>
      </w:r>
      <w:r>
        <w:rPr>
          <w:rFonts w:hint="eastAsia"/>
        </w:rPr>
        <w:t>中，这里为了使角色和流程清晰，单独列为一个成员</w:t>
      </w:r>
    </w:p>
    <w:p w14:paraId="222DC739" w14:textId="77777777" w:rsidR="007C5B50" w:rsidRDefault="008A43EE">
      <w:pPr>
        <w:numPr>
          <w:ilvl w:val="0"/>
          <w:numId w:val="20"/>
        </w:numPr>
      </w:pPr>
      <w:r>
        <w:rPr>
          <w:rFonts w:hint="eastAsia"/>
        </w:rPr>
        <w:t>集成应用的业务服务器</w:t>
      </w:r>
      <w:r>
        <w:rPr>
          <w:rFonts w:hint="eastAsia"/>
        </w:rPr>
        <w:t>-Business</w:t>
      </w:r>
    </w:p>
    <w:p w14:paraId="51409326" w14:textId="77777777" w:rsidR="007C5B50" w:rsidRDefault="008A43EE">
      <w:pPr>
        <w:numPr>
          <w:ilvl w:val="0"/>
          <w:numId w:val="20"/>
        </w:numPr>
      </w:pPr>
      <w:r>
        <w:rPr>
          <w:rFonts w:hint="eastAsia"/>
        </w:rPr>
        <w:t>MAuth</w:t>
      </w:r>
      <w:r>
        <w:rPr>
          <w:rFonts w:hint="eastAsia"/>
        </w:rPr>
        <w:t>服务器</w:t>
      </w:r>
      <w:r>
        <w:rPr>
          <w:rFonts w:hint="eastAsia"/>
        </w:rPr>
        <w:t>-MAuth</w:t>
      </w:r>
    </w:p>
    <w:p w14:paraId="3559F08C" w14:textId="77777777" w:rsidR="007C5B50" w:rsidRDefault="008A43EE">
      <w:pPr>
        <w:pStyle w:val="4"/>
      </w:pPr>
      <w:r>
        <w:rPr>
          <w:rFonts w:hint="eastAsia"/>
        </w:rPr>
        <w:lastRenderedPageBreak/>
        <w:t>流程图</w:t>
      </w:r>
    </w:p>
    <w:p w14:paraId="566DF93C" w14:textId="77777777" w:rsidR="007C5B50" w:rsidRDefault="008A43EE">
      <w:pPr>
        <w:jc w:val="center"/>
      </w:pPr>
      <w:r>
        <w:rPr>
          <w:noProof/>
        </w:rPr>
        <w:drawing>
          <wp:inline distT="0" distB="0" distL="114300" distR="114300" wp14:anchorId="3B0CCE40" wp14:editId="75513866">
            <wp:extent cx="4401820" cy="6100445"/>
            <wp:effectExtent l="0" t="0" r="17780" b="14605"/>
            <wp:docPr id="31" name="图片 31" descr="/home/cuilifan/桌面/接口文档业务场景流程-对称加解密接口.png接口文档业务场景流程-对称加解密接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home/cuilifan/桌面/接口文档业务场景流程-对称加解密接口.png接口文档业务场景流程-对称加解密接口"/>
                    <pic:cNvPicPr>
                      <a:picLocks noChangeAspect="1"/>
                    </pic:cNvPicPr>
                  </pic:nvPicPr>
                  <pic:blipFill>
                    <a:blip r:embed="rId44"/>
                    <a:srcRect/>
                    <a:stretch>
                      <a:fillRect/>
                    </a:stretch>
                  </pic:blipFill>
                  <pic:spPr>
                    <a:xfrm>
                      <a:off x="0" y="0"/>
                      <a:ext cx="4401820" cy="6100445"/>
                    </a:xfrm>
                    <a:prstGeom prst="rect">
                      <a:avLst/>
                    </a:prstGeom>
                  </pic:spPr>
                </pic:pic>
              </a:graphicData>
            </a:graphic>
          </wp:inline>
        </w:drawing>
      </w:r>
    </w:p>
    <w:p w14:paraId="53FF4C7C" w14:textId="77777777" w:rsidR="007C5B50" w:rsidRDefault="008A43EE">
      <w:pPr>
        <w:jc w:val="center"/>
      </w:pPr>
      <w:r>
        <w:rPr>
          <w:rFonts w:hint="eastAsia"/>
        </w:rPr>
        <w:t>图</w:t>
      </w:r>
      <w:r>
        <w:rPr>
          <w:rFonts w:hint="eastAsia"/>
        </w:rPr>
        <w:t>6.2.6.3</w:t>
      </w:r>
      <w:r>
        <w:rPr>
          <w:rFonts w:hint="eastAsia"/>
        </w:rPr>
        <w:t>对称秘钥加解密功能</w:t>
      </w:r>
    </w:p>
    <w:p w14:paraId="04261B26" w14:textId="77777777" w:rsidR="007C5B50" w:rsidRDefault="008A43EE">
      <w:pPr>
        <w:pStyle w:val="4"/>
      </w:pPr>
      <w:r>
        <w:rPr>
          <w:rFonts w:hint="eastAsia"/>
        </w:rPr>
        <w:t>流程说明</w:t>
      </w:r>
    </w:p>
    <w:p w14:paraId="44EC3C13" w14:textId="77777777" w:rsidR="007C5B50" w:rsidRDefault="008A43EE">
      <w:pPr>
        <w:numPr>
          <w:ilvl w:val="0"/>
          <w:numId w:val="27"/>
        </w:numPr>
      </w:pPr>
      <w:r>
        <w:rPr>
          <w:rFonts w:hint="eastAsia"/>
        </w:rPr>
        <w:t>如果当前用户已经生成过了</w:t>
      </w:r>
      <w:r>
        <w:rPr>
          <w:rFonts w:hint="eastAsia"/>
        </w:rPr>
        <w:t>DEK</w:t>
      </w:r>
      <w:r>
        <w:rPr>
          <w:rFonts w:hint="eastAsia"/>
        </w:rPr>
        <w:t>，可以跳过</w:t>
      </w:r>
      <w:r>
        <w:rPr>
          <w:rFonts w:hint="eastAsia"/>
        </w:rPr>
        <w:t>DEK</w:t>
      </w:r>
      <w:r>
        <w:rPr>
          <w:rFonts w:hint="eastAsia"/>
        </w:rPr>
        <w:t>生成步骤，直接从第</w:t>
      </w:r>
      <w:r>
        <w:rPr>
          <w:rFonts w:hint="eastAsia"/>
        </w:rPr>
        <w:t>3</w:t>
      </w:r>
      <w:r>
        <w:rPr>
          <w:rFonts w:hint="eastAsia"/>
        </w:rPr>
        <w:t>步开始加解密的流程，否则需要调用</w:t>
      </w:r>
      <w:hyperlink w:anchor="_生成新的对称秘钥" w:history="1">
        <w:r>
          <w:rPr>
            <w:rStyle w:val="af9"/>
            <w:rFonts w:hint="eastAsia"/>
          </w:rPr>
          <w:t>生成新的对称秘钥</w:t>
        </w:r>
      </w:hyperlink>
      <w:r>
        <w:rPr>
          <w:rFonts w:hint="eastAsia"/>
        </w:rPr>
        <w:t>接口，该接口会返回</w:t>
      </w:r>
      <w:r>
        <w:rPr>
          <w:rFonts w:hint="eastAsia"/>
        </w:rPr>
        <w:t>DEK</w:t>
      </w:r>
      <w:r>
        <w:rPr>
          <w:rFonts w:hint="eastAsia"/>
        </w:rPr>
        <w:t>是否生成成功的结果以及生成之后的</w:t>
      </w:r>
      <w:r>
        <w:rPr>
          <w:rFonts w:hint="eastAsia"/>
        </w:rPr>
        <w:t>DEKID</w:t>
      </w:r>
      <w:r>
        <w:rPr>
          <w:rFonts w:hint="eastAsia"/>
        </w:rPr>
        <w:t>。如图所示，生成新的</w:t>
      </w:r>
      <w:r>
        <w:rPr>
          <w:rFonts w:hint="eastAsia"/>
        </w:rPr>
        <w:t>DEK</w:t>
      </w:r>
      <w:r>
        <w:rPr>
          <w:rFonts w:hint="eastAsia"/>
        </w:rPr>
        <w:t>过程中</w:t>
      </w:r>
      <w:r>
        <w:rPr>
          <w:rFonts w:hint="eastAsia"/>
        </w:rPr>
        <w:t>MAuth</w:t>
      </w:r>
      <w:r>
        <w:rPr>
          <w:rFonts w:hint="eastAsia"/>
        </w:rPr>
        <w:t>服务器需要调用</w:t>
      </w:r>
      <w:r>
        <w:rPr>
          <w:rFonts w:hint="eastAsia"/>
        </w:rPr>
        <w:t>Business</w:t>
      </w:r>
      <w:r>
        <w:rPr>
          <w:rFonts w:hint="eastAsia"/>
        </w:rPr>
        <w:t>服务器进行绑定，所以业务服务器需要开放一个接口给</w:t>
      </w:r>
      <w:r>
        <w:rPr>
          <w:rFonts w:hint="eastAsia"/>
        </w:rPr>
        <w:t>MAuth</w:t>
      </w:r>
      <w:r>
        <w:rPr>
          <w:rFonts w:hint="eastAsia"/>
        </w:rPr>
        <w:t>调用</w:t>
      </w:r>
    </w:p>
    <w:p w14:paraId="35C97261" w14:textId="77777777" w:rsidR="007C5B50" w:rsidRDefault="008A43EE">
      <w:pPr>
        <w:numPr>
          <w:ilvl w:val="0"/>
          <w:numId w:val="27"/>
        </w:numPr>
      </w:pPr>
      <w:r>
        <w:rPr>
          <w:rFonts w:hint="eastAsia"/>
        </w:rPr>
        <w:t>集成应用可以随时调用</w:t>
      </w:r>
      <w:hyperlink w:anchor="_获取DEKID" w:history="1">
        <w:r>
          <w:rPr>
            <w:rStyle w:val="af9"/>
            <w:rFonts w:hint="eastAsia"/>
          </w:rPr>
          <w:t>获取</w:t>
        </w:r>
        <w:r>
          <w:rPr>
            <w:rStyle w:val="af9"/>
            <w:rFonts w:hint="eastAsia"/>
          </w:rPr>
          <w:t>DEKID</w:t>
        </w:r>
      </w:hyperlink>
      <w:r>
        <w:rPr>
          <w:rFonts w:hint="eastAsia"/>
        </w:rPr>
        <w:t>来获取之前是否已经生成过</w:t>
      </w:r>
      <w:r>
        <w:rPr>
          <w:rFonts w:hint="eastAsia"/>
        </w:rPr>
        <w:t>DEK</w:t>
      </w:r>
      <w:r>
        <w:rPr>
          <w:rFonts w:hint="eastAsia"/>
        </w:rPr>
        <w:t>，如果之前已经生成过了</w:t>
      </w:r>
      <w:r>
        <w:rPr>
          <w:rFonts w:hint="eastAsia"/>
        </w:rPr>
        <w:t>DEK</w:t>
      </w:r>
      <w:r>
        <w:rPr>
          <w:rFonts w:hint="eastAsia"/>
        </w:rPr>
        <w:t>则返回该</w:t>
      </w:r>
      <w:r>
        <w:rPr>
          <w:rFonts w:hint="eastAsia"/>
        </w:rPr>
        <w:t>DEK</w:t>
      </w:r>
      <w:r>
        <w:rPr>
          <w:rFonts w:hint="eastAsia"/>
        </w:rPr>
        <w:t>对应的</w:t>
      </w:r>
      <w:r>
        <w:rPr>
          <w:rFonts w:hint="eastAsia"/>
        </w:rPr>
        <w:t>DEKID</w:t>
      </w:r>
      <w:r>
        <w:rPr>
          <w:rFonts w:hint="eastAsia"/>
        </w:rPr>
        <w:t>，否则返回其他错误码</w:t>
      </w:r>
    </w:p>
    <w:p w14:paraId="0C35C60A" w14:textId="77777777" w:rsidR="007C5B50" w:rsidRDefault="008A43EE">
      <w:pPr>
        <w:numPr>
          <w:ilvl w:val="0"/>
          <w:numId w:val="27"/>
        </w:numPr>
      </w:pPr>
      <w:r>
        <w:rPr>
          <w:rFonts w:hint="eastAsia"/>
        </w:rPr>
        <w:lastRenderedPageBreak/>
        <w:t>档集成应用需要把业务数据加密发送到</w:t>
      </w:r>
      <w:r>
        <w:rPr>
          <w:rFonts w:hint="eastAsia"/>
        </w:rPr>
        <w:t>Business</w:t>
      </w:r>
      <w:r>
        <w:rPr>
          <w:rFonts w:hint="eastAsia"/>
        </w:rPr>
        <w:t>服务器时，将数据传入到</w:t>
      </w:r>
      <w:r>
        <w:rPr>
          <w:rFonts w:hint="eastAsia"/>
        </w:rPr>
        <w:t>SDK</w:t>
      </w:r>
      <w:r>
        <w:rPr>
          <w:rFonts w:hint="eastAsia"/>
        </w:rPr>
        <w:t>的</w:t>
      </w:r>
      <w:hyperlink w:anchor="_加密数据" w:history="1">
        <w:r>
          <w:rPr>
            <w:rStyle w:val="af9"/>
            <w:rFonts w:hint="eastAsia"/>
          </w:rPr>
          <w:t>加密数据</w:t>
        </w:r>
      </w:hyperlink>
      <w:r>
        <w:rPr>
          <w:rFonts w:hint="eastAsia"/>
        </w:rPr>
        <w:t>接口，该接口会将数据进行加密，并返回给集成应用。</w:t>
      </w:r>
    </w:p>
    <w:p w14:paraId="05FB1619" w14:textId="77777777" w:rsidR="007C5B50" w:rsidRDefault="008A43EE">
      <w:pPr>
        <w:numPr>
          <w:ilvl w:val="0"/>
          <w:numId w:val="27"/>
        </w:numPr>
      </w:pPr>
      <w:r>
        <w:rPr>
          <w:rFonts w:hint="eastAsia"/>
        </w:rPr>
        <w:t>集成应用将密文发送给</w:t>
      </w:r>
      <w:r>
        <w:rPr>
          <w:rFonts w:hint="eastAsia"/>
        </w:rPr>
        <w:t>Business</w:t>
      </w:r>
      <w:r>
        <w:rPr>
          <w:rFonts w:hint="eastAsia"/>
        </w:rPr>
        <w:t>服务器之后，</w:t>
      </w:r>
      <w:r>
        <w:rPr>
          <w:rFonts w:hint="eastAsia"/>
        </w:rPr>
        <w:t>Business</w:t>
      </w:r>
      <w:r>
        <w:rPr>
          <w:rFonts w:hint="eastAsia"/>
        </w:rPr>
        <w:t>服务器需要从</w:t>
      </w:r>
      <w:r>
        <w:rPr>
          <w:rFonts w:hint="eastAsia"/>
        </w:rPr>
        <w:t>MAuth</w:t>
      </w:r>
      <w:r>
        <w:rPr>
          <w:rFonts w:hint="eastAsia"/>
        </w:rPr>
        <w:t>服务器上查询</w:t>
      </w:r>
      <w:r>
        <w:rPr>
          <w:rFonts w:hint="eastAsia"/>
        </w:rPr>
        <w:t>DEK</w:t>
      </w:r>
      <w:r>
        <w:rPr>
          <w:rFonts w:hint="eastAsia"/>
        </w:rPr>
        <w:t>秘钥。随后</w:t>
      </w:r>
      <w:r>
        <w:rPr>
          <w:rFonts w:hint="eastAsia"/>
        </w:rPr>
        <w:t>Business</w:t>
      </w:r>
      <w:r>
        <w:rPr>
          <w:rFonts w:hint="eastAsia"/>
        </w:rPr>
        <w:t>使用</w:t>
      </w:r>
      <w:r>
        <w:rPr>
          <w:rFonts w:hint="eastAsia"/>
        </w:rPr>
        <w:t>DEK</w:t>
      </w:r>
      <w:r>
        <w:rPr>
          <w:rFonts w:hint="eastAsia"/>
        </w:rPr>
        <w:t>秘钥对加密的数据进行解密得到原始的业务数据。</w:t>
      </w:r>
    </w:p>
    <w:p w14:paraId="0C8B73DC" w14:textId="77777777" w:rsidR="007C5B50" w:rsidRDefault="008A43EE">
      <w:pPr>
        <w:numPr>
          <w:ilvl w:val="0"/>
          <w:numId w:val="27"/>
        </w:numPr>
      </w:pPr>
      <w:r>
        <w:rPr>
          <w:rFonts w:hint="eastAsia"/>
        </w:rPr>
        <w:t>当</w:t>
      </w:r>
      <w:r>
        <w:rPr>
          <w:rFonts w:hint="eastAsia"/>
        </w:rPr>
        <w:t>Business</w:t>
      </w:r>
      <w:r>
        <w:rPr>
          <w:rFonts w:hint="eastAsia"/>
        </w:rPr>
        <w:t>需要回复或者发送数据给客户端时，将业务数据使用</w:t>
      </w:r>
      <w:r>
        <w:rPr>
          <w:rFonts w:hint="eastAsia"/>
        </w:rPr>
        <w:t>DEK</w:t>
      </w:r>
      <w:r>
        <w:rPr>
          <w:rFonts w:hint="eastAsia"/>
        </w:rPr>
        <w:t>进行加密，随后通过网络传送至集成应用客户端侧，</w:t>
      </w:r>
      <w:r>
        <w:rPr>
          <w:rFonts w:hint="eastAsia"/>
        </w:rPr>
        <w:t>4</w:t>
      </w:r>
      <w:r>
        <w:rPr>
          <w:rFonts w:hint="eastAsia"/>
        </w:rPr>
        <w:t>和</w:t>
      </w:r>
      <w:r>
        <w:rPr>
          <w:rFonts w:hint="eastAsia"/>
        </w:rPr>
        <w:t>5</w:t>
      </w:r>
      <w:r>
        <w:rPr>
          <w:rFonts w:hint="eastAsia"/>
        </w:rPr>
        <w:t>步骤中涉及到的查询秘钥接口，加解密接口，由</w:t>
      </w:r>
      <w:r>
        <w:rPr>
          <w:rFonts w:hint="eastAsia"/>
        </w:rPr>
        <w:t>MAuth</w:t>
      </w:r>
      <w:r>
        <w:rPr>
          <w:rFonts w:hint="eastAsia"/>
        </w:rPr>
        <w:t>服务器提供。</w:t>
      </w:r>
    </w:p>
    <w:p w14:paraId="5CE869EE" w14:textId="77777777" w:rsidR="007C5B50" w:rsidRDefault="008A43EE">
      <w:pPr>
        <w:numPr>
          <w:ilvl w:val="0"/>
          <w:numId w:val="27"/>
        </w:numPr>
      </w:pPr>
      <w:r>
        <w:rPr>
          <w:rFonts w:hint="eastAsia"/>
        </w:rPr>
        <w:t>集成应用将得到的密文数据传入到</w:t>
      </w:r>
      <w:hyperlink w:anchor="_解密数据" w:history="1">
        <w:r>
          <w:rPr>
            <w:rStyle w:val="af9"/>
            <w:rFonts w:hint="eastAsia"/>
          </w:rPr>
          <w:t>解密数据</w:t>
        </w:r>
      </w:hyperlink>
      <w:r>
        <w:rPr>
          <w:rFonts w:hint="eastAsia"/>
        </w:rPr>
        <w:t>接口中，</w:t>
      </w:r>
      <w:r>
        <w:rPr>
          <w:rFonts w:hint="eastAsia"/>
        </w:rPr>
        <w:t>SDK</w:t>
      </w:r>
      <w:r>
        <w:rPr>
          <w:rFonts w:hint="eastAsia"/>
        </w:rPr>
        <w:t>会对数据进行解密，并返回解密后的数据。</w:t>
      </w:r>
    </w:p>
    <w:p w14:paraId="5B34B357" w14:textId="77777777" w:rsidR="007C5B50" w:rsidRDefault="008A43EE">
      <w:pPr>
        <w:numPr>
          <w:ilvl w:val="0"/>
          <w:numId w:val="27"/>
        </w:numPr>
      </w:pPr>
      <w:r>
        <w:rPr>
          <w:rFonts w:hint="eastAsia"/>
        </w:rPr>
        <w:t>涉及到集成应用到</w:t>
      </w:r>
      <w:r>
        <w:rPr>
          <w:rFonts w:hint="eastAsia"/>
        </w:rPr>
        <w:t>Business</w:t>
      </w:r>
      <w:r>
        <w:rPr>
          <w:rFonts w:hint="eastAsia"/>
        </w:rPr>
        <w:t>之间的</w:t>
      </w:r>
      <w:r>
        <w:rPr>
          <w:rFonts w:hint="eastAsia"/>
        </w:rPr>
        <w:t>HMac</w:t>
      </w:r>
      <w:r>
        <w:rPr>
          <w:rFonts w:hint="eastAsia"/>
        </w:rPr>
        <w:t>数据完整性校验，和前面流程是一样的，只需要把原来调用的</w:t>
      </w:r>
      <w:r>
        <w:rPr>
          <w:rFonts w:hint="eastAsia"/>
        </w:rPr>
        <w:t>&lt;</w:t>
      </w:r>
      <w:r>
        <w:rPr>
          <w:rFonts w:hint="eastAsia"/>
        </w:rPr>
        <w:t>加密数据</w:t>
      </w:r>
      <w:r>
        <w:rPr>
          <w:rFonts w:hint="eastAsia"/>
        </w:rPr>
        <w:t>&gt;</w:t>
      </w:r>
      <w:r>
        <w:rPr>
          <w:rFonts w:hint="eastAsia"/>
        </w:rPr>
        <w:t>和</w:t>
      </w:r>
      <w:r>
        <w:rPr>
          <w:rFonts w:hint="eastAsia"/>
        </w:rPr>
        <w:t>&lt;</w:t>
      </w:r>
      <w:r>
        <w:rPr>
          <w:rFonts w:hint="eastAsia"/>
        </w:rPr>
        <w:t>解密数据</w:t>
      </w:r>
      <w:r>
        <w:rPr>
          <w:rFonts w:hint="eastAsia"/>
        </w:rPr>
        <w:t>&gt;</w:t>
      </w:r>
      <w:r>
        <w:rPr>
          <w:rFonts w:hint="eastAsia"/>
        </w:rPr>
        <w:t>接口替换为</w:t>
      </w:r>
      <w:hyperlink w:anchor="_对数据做Hmac" w:history="1">
        <w:r>
          <w:rPr>
            <w:rStyle w:val="af9"/>
            <w:rFonts w:hint="eastAsia"/>
          </w:rPr>
          <w:t>对数据做</w:t>
        </w:r>
        <w:r>
          <w:rPr>
            <w:rStyle w:val="af9"/>
            <w:rFonts w:hint="eastAsia"/>
          </w:rPr>
          <w:t>Hmac</w:t>
        </w:r>
      </w:hyperlink>
      <w:r>
        <w:rPr>
          <w:rFonts w:hint="eastAsia"/>
        </w:rPr>
        <w:t>接口即可。</w:t>
      </w:r>
    </w:p>
    <w:p w14:paraId="0FD0EF51" w14:textId="77777777" w:rsidR="007C5B50" w:rsidRDefault="007C5B50"/>
    <w:p w14:paraId="5D79C0AE" w14:textId="77777777" w:rsidR="007C5B50" w:rsidRDefault="008A43EE">
      <w:pPr>
        <w:pStyle w:val="3"/>
      </w:pPr>
      <w:bookmarkStart w:id="608" w:name="_Toc7171"/>
      <w:bookmarkStart w:id="609" w:name="_Toc27230"/>
      <w:bookmarkStart w:id="610" w:name="_Toc24377"/>
      <w:bookmarkStart w:id="611" w:name="_Toc101347120"/>
      <w:r>
        <w:t>HTTPS</w:t>
      </w:r>
      <w:r>
        <w:t>功能</w:t>
      </w:r>
      <w:bookmarkEnd w:id="608"/>
      <w:bookmarkEnd w:id="609"/>
      <w:bookmarkEnd w:id="610"/>
      <w:bookmarkEnd w:id="611"/>
    </w:p>
    <w:p w14:paraId="22E1AD47" w14:textId="77777777" w:rsidR="007C5B50" w:rsidRDefault="008A43EE">
      <w:pPr>
        <w:spacing w:line="360" w:lineRule="auto"/>
        <w:rPr>
          <w:szCs w:val="24"/>
        </w:rPr>
      </w:pPr>
      <w:r>
        <w:rPr>
          <w:rFonts w:hint="eastAsia"/>
          <w:szCs w:val="24"/>
        </w:rPr>
        <w:t>SDK</w:t>
      </w:r>
      <w:r>
        <w:rPr>
          <w:rFonts w:hint="eastAsia"/>
          <w:szCs w:val="24"/>
        </w:rPr>
        <w:t>中的</w:t>
      </w:r>
      <w:r>
        <w:rPr>
          <w:rFonts w:hint="eastAsia"/>
          <w:szCs w:val="24"/>
        </w:rPr>
        <w:t>HTTPS</w:t>
      </w:r>
      <w:r>
        <w:rPr>
          <w:rFonts w:hint="eastAsia"/>
          <w:szCs w:val="24"/>
        </w:rPr>
        <w:t>功能可以让集成应用使用</w:t>
      </w:r>
      <w:r>
        <w:rPr>
          <w:rFonts w:hint="eastAsia"/>
          <w:szCs w:val="24"/>
        </w:rPr>
        <w:t>HTTPS</w:t>
      </w:r>
      <w:r>
        <w:rPr>
          <w:rFonts w:hint="eastAsia"/>
          <w:szCs w:val="24"/>
        </w:rPr>
        <w:t>加密传输</w:t>
      </w:r>
      <w:r>
        <w:rPr>
          <w:rFonts w:hint="eastAsia"/>
          <w:szCs w:val="24"/>
        </w:rPr>
        <w:t>HTTP</w:t>
      </w:r>
      <w:r>
        <w:rPr>
          <w:rFonts w:hint="eastAsia"/>
          <w:szCs w:val="24"/>
        </w:rPr>
        <w:t>数据，提供服务的实现类为</w:t>
      </w:r>
      <w:r>
        <w:rPr>
          <w:szCs w:val="24"/>
        </w:rPr>
        <w:t>InfosecHttpsURLConnection</w:t>
      </w:r>
      <w:r>
        <w:rPr>
          <w:rFonts w:hint="eastAsia"/>
          <w:szCs w:val="24"/>
        </w:rPr>
        <w:t>，</w:t>
      </w:r>
      <w:r>
        <w:rPr>
          <w:szCs w:val="24"/>
        </w:rPr>
        <w:t>InfosecHttpsURLConnection</w:t>
      </w:r>
      <w:r>
        <w:rPr>
          <w:szCs w:val="24"/>
        </w:rPr>
        <w:t>类继承了</w:t>
      </w:r>
      <w:r>
        <w:rPr>
          <w:szCs w:val="24"/>
        </w:rPr>
        <w:t>HttpURLConnection</w:t>
      </w:r>
      <w:r>
        <w:rPr>
          <w:szCs w:val="24"/>
        </w:rPr>
        <w:t>，所以可以直接使用</w:t>
      </w:r>
      <w:r>
        <w:rPr>
          <w:szCs w:val="24"/>
        </w:rPr>
        <w:t>HttpURLConnection</w:t>
      </w:r>
      <w:r>
        <w:rPr>
          <w:szCs w:val="24"/>
        </w:rPr>
        <w:t>类的</w:t>
      </w:r>
      <w:r>
        <w:rPr>
          <w:szCs w:val="24"/>
        </w:rPr>
        <w:t>API</w:t>
      </w:r>
      <w:r>
        <w:rPr>
          <w:szCs w:val="24"/>
        </w:rPr>
        <w:t>进行</w:t>
      </w:r>
      <w:r>
        <w:rPr>
          <w:szCs w:val="24"/>
        </w:rPr>
        <w:t>HTTPS</w:t>
      </w:r>
      <w:r>
        <w:rPr>
          <w:szCs w:val="24"/>
        </w:rPr>
        <w:t>请求</w:t>
      </w:r>
      <w:r>
        <w:rPr>
          <w:rFonts w:hint="eastAsia"/>
          <w:szCs w:val="24"/>
        </w:rPr>
        <w:t>，目前，</w:t>
      </w:r>
      <w:r>
        <w:rPr>
          <w:szCs w:val="24"/>
        </w:rPr>
        <w:t>InfosecHttpsURLConnection</w:t>
      </w:r>
      <w:r>
        <w:rPr>
          <w:rFonts w:hint="eastAsia"/>
          <w:szCs w:val="24"/>
        </w:rPr>
        <w:t>仅提供</w:t>
      </w:r>
      <w:r>
        <w:rPr>
          <w:rFonts w:hint="eastAsia"/>
          <w:szCs w:val="24"/>
        </w:rPr>
        <w:t>GET</w:t>
      </w:r>
      <w:r>
        <w:rPr>
          <w:rFonts w:hint="eastAsia"/>
          <w:szCs w:val="24"/>
        </w:rPr>
        <w:t>和</w:t>
      </w:r>
      <w:r>
        <w:rPr>
          <w:rFonts w:hint="eastAsia"/>
          <w:szCs w:val="24"/>
        </w:rPr>
        <w:t>POST</w:t>
      </w:r>
      <w:r>
        <w:rPr>
          <w:rFonts w:hint="eastAsia"/>
          <w:szCs w:val="24"/>
        </w:rPr>
        <w:t>请求的实现。</w:t>
      </w:r>
      <w:r>
        <w:rPr>
          <w:szCs w:val="24"/>
        </w:rPr>
        <w:t>HttpURLConnection</w:t>
      </w:r>
      <w:r>
        <w:rPr>
          <w:szCs w:val="24"/>
        </w:rPr>
        <w:t>是</w:t>
      </w:r>
      <w:r>
        <w:rPr>
          <w:szCs w:val="24"/>
        </w:rPr>
        <w:t>Java</w:t>
      </w:r>
      <w:r>
        <w:rPr>
          <w:szCs w:val="24"/>
        </w:rPr>
        <w:t>和</w:t>
      </w:r>
      <w:r>
        <w:rPr>
          <w:szCs w:val="24"/>
        </w:rPr>
        <w:t>Android</w:t>
      </w:r>
      <w:r>
        <w:rPr>
          <w:szCs w:val="24"/>
        </w:rPr>
        <w:t>开发中常用的基础</w:t>
      </w:r>
      <w:r>
        <w:rPr>
          <w:szCs w:val="24"/>
        </w:rPr>
        <w:t>H</w:t>
      </w:r>
      <w:r>
        <w:rPr>
          <w:rFonts w:hint="eastAsia"/>
          <w:szCs w:val="24"/>
        </w:rPr>
        <w:t>TTP</w:t>
      </w:r>
      <w:r>
        <w:rPr>
          <w:szCs w:val="24"/>
        </w:rPr>
        <w:t>客户端</w:t>
      </w:r>
      <w:r>
        <w:rPr>
          <w:szCs w:val="24"/>
        </w:rPr>
        <w:t>API</w:t>
      </w:r>
      <w:r>
        <w:rPr>
          <w:szCs w:val="24"/>
        </w:rPr>
        <w:t>，如果您对</w:t>
      </w:r>
      <w:r>
        <w:rPr>
          <w:szCs w:val="24"/>
        </w:rPr>
        <w:t>HttpURLConnection</w:t>
      </w:r>
      <w:r>
        <w:rPr>
          <w:szCs w:val="24"/>
        </w:rPr>
        <w:t>还不太熟悉，请自行在网络上搜索学习</w:t>
      </w:r>
      <w:r>
        <w:rPr>
          <w:szCs w:val="24"/>
        </w:rPr>
        <w:t>HttpURLConnection</w:t>
      </w:r>
      <w:r>
        <w:rPr>
          <w:szCs w:val="24"/>
        </w:rPr>
        <w:t>的使用方法，这里不再赘述。下面是</w:t>
      </w:r>
      <w:r>
        <w:rPr>
          <w:szCs w:val="24"/>
        </w:rPr>
        <w:t>InfosecHttpsURLConnection</w:t>
      </w:r>
      <w:r>
        <w:rPr>
          <w:szCs w:val="24"/>
        </w:rPr>
        <w:t>类</w:t>
      </w:r>
      <w:r>
        <w:rPr>
          <w:rFonts w:hint="eastAsia"/>
          <w:szCs w:val="24"/>
        </w:rPr>
        <w:t>基于</w:t>
      </w:r>
      <w:r>
        <w:rPr>
          <w:szCs w:val="24"/>
        </w:rPr>
        <w:t>HttpURLConnection</w:t>
      </w:r>
      <w:r>
        <w:rPr>
          <w:rFonts w:hint="eastAsia"/>
          <w:szCs w:val="24"/>
        </w:rPr>
        <w:t>类</w:t>
      </w:r>
      <w:r>
        <w:rPr>
          <w:szCs w:val="24"/>
        </w:rPr>
        <w:t>扩展</w:t>
      </w:r>
      <w:r>
        <w:rPr>
          <w:rFonts w:hint="eastAsia"/>
          <w:szCs w:val="24"/>
        </w:rPr>
        <w:t>的</w:t>
      </w:r>
      <w:r>
        <w:rPr>
          <w:szCs w:val="24"/>
        </w:rPr>
        <w:t>接口</w:t>
      </w:r>
      <w:r>
        <w:rPr>
          <w:rFonts w:hint="eastAsia"/>
          <w:szCs w:val="24"/>
        </w:rPr>
        <w:t>以及</w:t>
      </w:r>
      <w:r>
        <w:rPr>
          <w:szCs w:val="24"/>
        </w:rPr>
        <w:t>使用</w:t>
      </w:r>
      <w:r>
        <w:rPr>
          <w:rFonts w:hint="eastAsia"/>
          <w:szCs w:val="24"/>
        </w:rPr>
        <w:t>流程和</w:t>
      </w:r>
      <w:r>
        <w:rPr>
          <w:szCs w:val="24"/>
        </w:rPr>
        <w:t>注意事项：</w:t>
      </w:r>
    </w:p>
    <w:p w14:paraId="46C13D02" w14:textId="77777777" w:rsidR="007C5B50" w:rsidRDefault="008A43EE">
      <w:pPr>
        <w:pStyle w:val="4"/>
      </w:pPr>
      <w:bookmarkStart w:id="612" w:name="_Toc16373"/>
      <w:r>
        <w:t>设置信任证书</w:t>
      </w:r>
      <w:bookmarkEnd w:id="612"/>
    </w:p>
    <w:p w14:paraId="7E4E42C0" w14:textId="77777777" w:rsidR="007C5B50" w:rsidRDefault="008A43EE">
      <w:pPr>
        <w:spacing w:line="360" w:lineRule="auto"/>
        <w:rPr>
          <w:szCs w:val="24"/>
        </w:rPr>
      </w:pPr>
      <w:r>
        <w:rPr>
          <w:szCs w:val="24"/>
        </w:rPr>
        <w:t>设置信任证书，需要使用：</w:t>
      </w:r>
      <w:r>
        <w:rPr>
          <w:szCs w:val="24"/>
        </w:rPr>
        <w:t>setTrustCert</w:t>
      </w:r>
      <w:r>
        <w:rPr>
          <w:szCs w:val="24"/>
        </w:rPr>
        <w:t>接口</w:t>
      </w:r>
    </w:p>
    <w:p w14:paraId="1B63B577" w14:textId="77777777" w:rsidR="007C5B50" w:rsidRDefault="008A43EE">
      <w:pPr>
        <w:spacing w:line="360" w:lineRule="auto"/>
        <w:rPr>
          <w:szCs w:val="24"/>
        </w:rPr>
      </w:pPr>
      <w:r>
        <w:rPr>
          <w:szCs w:val="24"/>
        </w:rPr>
        <w:t>信任证书用于验证服务器端证书，</w:t>
      </w:r>
      <w:r>
        <w:rPr>
          <w:color w:val="0000FF"/>
          <w:szCs w:val="24"/>
        </w:rPr>
        <w:t>不论服务器证书是不是由公开信任</w:t>
      </w:r>
      <w:r>
        <w:rPr>
          <w:color w:val="0000FF"/>
          <w:szCs w:val="24"/>
        </w:rPr>
        <w:t>CA</w:t>
      </w:r>
      <w:r>
        <w:rPr>
          <w:color w:val="0000FF"/>
          <w:szCs w:val="24"/>
        </w:rPr>
        <w:t>颁发的，均需要调用该接口设置信任证书</w:t>
      </w:r>
    </w:p>
    <w:p w14:paraId="5B35577E" w14:textId="77777777" w:rsidR="007C5B50" w:rsidRDefault="008A43EE">
      <w:pPr>
        <w:spacing w:line="360" w:lineRule="auto"/>
        <w:rPr>
          <w:szCs w:val="24"/>
        </w:rPr>
      </w:pPr>
      <w:r>
        <w:rPr>
          <w:szCs w:val="24"/>
        </w:rPr>
        <w:t>详细说明参看</w:t>
      </w:r>
      <w:hyperlink w:anchor="_设置信任证书" w:history="1">
        <w:r>
          <w:rPr>
            <w:rStyle w:val="af9"/>
            <w:szCs w:val="24"/>
          </w:rPr>
          <w:t>设置信任证书</w:t>
        </w:r>
      </w:hyperlink>
      <w:r>
        <w:rPr>
          <w:szCs w:val="24"/>
        </w:rPr>
        <w:t>部分</w:t>
      </w:r>
    </w:p>
    <w:p w14:paraId="286A5EA2" w14:textId="77777777" w:rsidR="007C5B50" w:rsidRDefault="008A43EE">
      <w:pPr>
        <w:pStyle w:val="4"/>
      </w:pPr>
      <w:bookmarkStart w:id="613" w:name="_Toc13932"/>
      <w:r>
        <w:t>设置客户端证书</w:t>
      </w:r>
      <w:bookmarkEnd w:id="613"/>
    </w:p>
    <w:p w14:paraId="13BD28DF" w14:textId="77777777" w:rsidR="007C5B50" w:rsidRDefault="008A43EE">
      <w:pPr>
        <w:spacing w:line="360" w:lineRule="auto"/>
        <w:rPr>
          <w:szCs w:val="24"/>
        </w:rPr>
      </w:pPr>
      <w:r>
        <w:rPr>
          <w:szCs w:val="24"/>
        </w:rPr>
        <w:t>设置客户端证书，需要使用：</w:t>
      </w:r>
      <w:r>
        <w:rPr>
          <w:szCs w:val="24"/>
        </w:rPr>
        <w:t>setClientCert</w:t>
      </w:r>
      <w:r>
        <w:rPr>
          <w:szCs w:val="24"/>
        </w:rPr>
        <w:t>接口</w:t>
      </w:r>
    </w:p>
    <w:p w14:paraId="5AD5B971" w14:textId="77777777" w:rsidR="007C5B50" w:rsidRDefault="008A43EE">
      <w:pPr>
        <w:spacing w:line="360" w:lineRule="auto"/>
        <w:rPr>
          <w:szCs w:val="24"/>
        </w:rPr>
      </w:pPr>
      <w:r>
        <w:rPr>
          <w:szCs w:val="24"/>
        </w:rPr>
        <w:lastRenderedPageBreak/>
        <w:t>该方法有两个重载方法，分别用于设置</w:t>
      </w:r>
      <w:r>
        <w:rPr>
          <w:szCs w:val="24"/>
        </w:rPr>
        <w:t>SDK</w:t>
      </w:r>
      <w:r>
        <w:rPr>
          <w:szCs w:val="24"/>
        </w:rPr>
        <w:t>内部已经下载好的证书，以及外部传入的证书参数，</w:t>
      </w:r>
      <w:r>
        <w:rPr>
          <w:color w:val="0000FF"/>
          <w:szCs w:val="24"/>
        </w:rPr>
        <w:t>仅仅在需要执行双向</w:t>
      </w:r>
      <w:r>
        <w:rPr>
          <w:color w:val="0000FF"/>
          <w:szCs w:val="24"/>
        </w:rPr>
        <w:t>HTTPS</w:t>
      </w:r>
      <w:r>
        <w:rPr>
          <w:color w:val="0000FF"/>
          <w:szCs w:val="24"/>
        </w:rPr>
        <w:t>的时候，才需要设置客户端证书，所以请在调用之前明确你要执行的是单向还是双向</w:t>
      </w:r>
      <w:r>
        <w:rPr>
          <w:color w:val="0000FF"/>
          <w:szCs w:val="24"/>
        </w:rPr>
        <w:t>HTTPS</w:t>
      </w:r>
    </w:p>
    <w:p w14:paraId="54381A5D" w14:textId="77777777" w:rsidR="007C5B50" w:rsidRDefault="008A43EE">
      <w:pPr>
        <w:spacing w:line="360" w:lineRule="auto"/>
        <w:rPr>
          <w:szCs w:val="24"/>
        </w:rPr>
      </w:pPr>
      <w:r>
        <w:rPr>
          <w:szCs w:val="24"/>
        </w:rPr>
        <w:t>详细说明参看</w:t>
      </w:r>
      <w:hyperlink w:anchor="_设置客户端证书(非SDK内部证书)" w:history="1">
        <w:r>
          <w:rPr>
            <w:rStyle w:val="af9"/>
            <w:szCs w:val="24"/>
          </w:rPr>
          <w:t>设置客户端证书</w:t>
        </w:r>
        <w:r>
          <w:rPr>
            <w:rStyle w:val="af9"/>
            <w:szCs w:val="24"/>
          </w:rPr>
          <w:t>(</w:t>
        </w:r>
        <w:r>
          <w:rPr>
            <w:rStyle w:val="af9"/>
            <w:szCs w:val="24"/>
          </w:rPr>
          <w:t>非</w:t>
        </w:r>
        <w:r>
          <w:rPr>
            <w:rStyle w:val="af9"/>
            <w:szCs w:val="24"/>
          </w:rPr>
          <w:t>SDK</w:t>
        </w:r>
        <w:r>
          <w:rPr>
            <w:rStyle w:val="af9"/>
            <w:szCs w:val="24"/>
          </w:rPr>
          <w:t>内部证书</w:t>
        </w:r>
        <w:r>
          <w:rPr>
            <w:rStyle w:val="af9"/>
            <w:szCs w:val="24"/>
          </w:rPr>
          <w:t>)</w:t>
        </w:r>
      </w:hyperlink>
      <w:r>
        <w:rPr>
          <w:szCs w:val="24"/>
        </w:rPr>
        <w:t>和</w:t>
      </w:r>
      <w:hyperlink w:anchor="_设置客户端证书(SDK内部证书)" w:history="1">
        <w:r>
          <w:rPr>
            <w:rStyle w:val="af8"/>
            <w:szCs w:val="24"/>
          </w:rPr>
          <w:t>设置客户端证书</w:t>
        </w:r>
        <w:r>
          <w:rPr>
            <w:rStyle w:val="af8"/>
            <w:szCs w:val="24"/>
          </w:rPr>
          <w:t>(SDK</w:t>
        </w:r>
        <w:r>
          <w:rPr>
            <w:rStyle w:val="af8"/>
            <w:szCs w:val="24"/>
          </w:rPr>
          <w:t>内部证书</w:t>
        </w:r>
        <w:r>
          <w:rPr>
            <w:rStyle w:val="af8"/>
            <w:szCs w:val="24"/>
          </w:rPr>
          <w:t>)</w:t>
        </w:r>
      </w:hyperlink>
      <w:r>
        <w:rPr>
          <w:szCs w:val="24"/>
        </w:rPr>
        <w:t>部分</w:t>
      </w:r>
    </w:p>
    <w:p w14:paraId="0758345C" w14:textId="77777777" w:rsidR="007C5B50" w:rsidRDefault="008A43EE">
      <w:pPr>
        <w:pStyle w:val="4"/>
      </w:pPr>
      <w:r>
        <w:rPr>
          <w:rFonts w:hint="eastAsia"/>
        </w:rPr>
        <w:t>基本调用顺序</w:t>
      </w:r>
    </w:p>
    <w:p w14:paraId="5DDD6757" w14:textId="77777777" w:rsidR="007C5B50" w:rsidRDefault="008A43EE">
      <w:pPr>
        <w:numPr>
          <w:ilvl w:val="0"/>
          <w:numId w:val="28"/>
        </w:numPr>
      </w:pPr>
      <w:r>
        <w:rPr>
          <w:rFonts w:hint="eastAsia"/>
        </w:rPr>
        <w:t>创建</w:t>
      </w:r>
      <w:r>
        <w:rPr>
          <w:szCs w:val="24"/>
        </w:rPr>
        <w:t>InfosecHttpsURLConnection</w:t>
      </w:r>
      <w:r>
        <w:rPr>
          <w:rFonts w:hint="eastAsia"/>
          <w:szCs w:val="24"/>
        </w:rPr>
        <w:t>实例对象，调用</w:t>
      </w:r>
      <w:hyperlink w:anchor="_构造方法" w:history="1">
        <w:r>
          <w:rPr>
            <w:rStyle w:val="af9"/>
            <w:rFonts w:hint="eastAsia"/>
            <w:szCs w:val="24"/>
          </w:rPr>
          <w:t>构造方法</w:t>
        </w:r>
      </w:hyperlink>
      <w:r>
        <w:rPr>
          <w:rFonts w:hint="eastAsia"/>
          <w:szCs w:val="24"/>
        </w:rPr>
        <w:t>，并且需要传入要连接的</w:t>
      </w:r>
      <w:r>
        <w:rPr>
          <w:rFonts w:hint="eastAsia"/>
          <w:szCs w:val="24"/>
        </w:rPr>
        <w:t>URL</w:t>
      </w:r>
      <w:r>
        <w:rPr>
          <w:rFonts w:hint="eastAsia"/>
          <w:szCs w:val="24"/>
        </w:rPr>
        <w:t>地址</w:t>
      </w:r>
    </w:p>
    <w:p w14:paraId="11D25E1C" w14:textId="77777777" w:rsidR="007C5B50" w:rsidRDefault="008A43EE">
      <w:pPr>
        <w:numPr>
          <w:ilvl w:val="0"/>
          <w:numId w:val="28"/>
        </w:numPr>
      </w:pPr>
      <w:r>
        <w:rPr>
          <w:rFonts w:hint="eastAsia"/>
        </w:rPr>
        <w:t>设置信任证书，调用</w:t>
      </w:r>
      <w:hyperlink w:anchor="_设置信任证书" w:history="1">
        <w:r>
          <w:rPr>
            <w:rStyle w:val="af9"/>
            <w:rFonts w:hint="eastAsia"/>
          </w:rPr>
          <w:t>设置信任证书</w:t>
        </w:r>
      </w:hyperlink>
      <w:r>
        <w:rPr>
          <w:rFonts w:hint="eastAsia"/>
        </w:rPr>
        <w:t>接口，该接口支持传入</w:t>
      </w:r>
      <w:r>
        <w:rPr>
          <w:rFonts w:hint="eastAsia"/>
        </w:rPr>
        <w:t>CA</w:t>
      </w:r>
      <w:r>
        <w:rPr>
          <w:rFonts w:hint="eastAsia"/>
        </w:rPr>
        <w:t>根证书和证书链，参数是文件路径或者是证书的</w:t>
      </w:r>
      <w:r>
        <w:rPr>
          <w:rFonts w:hint="eastAsia"/>
        </w:rPr>
        <w:t>PEM</w:t>
      </w:r>
      <w:r>
        <w:rPr>
          <w:rFonts w:hint="eastAsia"/>
        </w:rPr>
        <w:t>内容均可</w:t>
      </w:r>
    </w:p>
    <w:p w14:paraId="4E71020E" w14:textId="77777777" w:rsidR="007C5B50" w:rsidRDefault="008A43EE">
      <w:pPr>
        <w:numPr>
          <w:ilvl w:val="0"/>
          <w:numId w:val="28"/>
        </w:numPr>
      </w:pPr>
      <w:r>
        <w:rPr>
          <w:rFonts w:hint="eastAsia"/>
        </w:rPr>
        <w:t>设置客户端证书，如果使用的是外部客户端证书，调用</w:t>
      </w:r>
      <w:hyperlink w:anchor="_设置客户端证书(非SDK内部证书)" w:history="1">
        <w:r>
          <w:rPr>
            <w:rStyle w:val="af9"/>
            <w:rFonts w:hint="eastAsia"/>
          </w:rPr>
          <w:t>设置客户端证书</w:t>
        </w:r>
        <w:r>
          <w:rPr>
            <w:rStyle w:val="af9"/>
            <w:rFonts w:hint="eastAsia"/>
          </w:rPr>
          <w:t>(</w:t>
        </w:r>
        <w:r>
          <w:rPr>
            <w:rStyle w:val="af9"/>
            <w:rFonts w:hint="eastAsia"/>
          </w:rPr>
          <w:t>非</w:t>
        </w:r>
        <w:r>
          <w:rPr>
            <w:rStyle w:val="af9"/>
            <w:rFonts w:hint="eastAsia"/>
          </w:rPr>
          <w:t>SDK</w:t>
        </w:r>
        <w:r>
          <w:rPr>
            <w:rStyle w:val="af9"/>
            <w:rFonts w:hint="eastAsia"/>
          </w:rPr>
          <w:t>内部证书</w:t>
        </w:r>
        <w:r>
          <w:rPr>
            <w:rStyle w:val="af9"/>
            <w:rFonts w:hint="eastAsia"/>
          </w:rPr>
          <w:t>)</w:t>
        </w:r>
      </w:hyperlink>
      <w:r>
        <w:rPr>
          <w:rFonts w:hint="eastAsia"/>
        </w:rPr>
        <w:t>，参数格式和信任证书接口要求一致。如果使用的是</w:t>
      </w:r>
      <w:r>
        <w:rPr>
          <w:rFonts w:hint="eastAsia"/>
        </w:rPr>
        <w:t>SDK</w:t>
      </w:r>
      <w:r>
        <w:rPr>
          <w:rFonts w:hint="eastAsia"/>
        </w:rPr>
        <w:t>下载的证书，调用</w:t>
      </w:r>
      <w:hyperlink w:anchor="_设置客户端证书(SDK内部证书)" w:history="1">
        <w:r>
          <w:rPr>
            <w:rStyle w:val="af9"/>
            <w:rFonts w:hint="eastAsia"/>
          </w:rPr>
          <w:t>设置客户端证书</w:t>
        </w:r>
        <w:r>
          <w:rPr>
            <w:rStyle w:val="af9"/>
            <w:rFonts w:hint="eastAsia"/>
          </w:rPr>
          <w:t>(SDK</w:t>
        </w:r>
        <w:r>
          <w:rPr>
            <w:rStyle w:val="af9"/>
            <w:rFonts w:hint="eastAsia"/>
          </w:rPr>
          <w:t>内部证书</w:t>
        </w:r>
        <w:r>
          <w:rPr>
            <w:rStyle w:val="af9"/>
            <w:rFonts w:hint="eastAsia"/>
          </w:rPr>
          <w:t>)</w:t>
        </w:r>
      </w:hyperlink>
      <w:r>
        <w:rPr>
          <w:rFonts w:hint="eastAsia"/>
        </w:rPr>
        <w:t>接口，传入用户名和</w:t>
      </w:r>
      <w:r>
        <w:rPr>
          <w:rFonts w:hint="eastAsia"/>
        </w:rPr>
        <w:t>PIN</w:t>
      </w:r>
      <w:r>
        <w:rPr>
          <w:rFonts w:hint="eastAsia"/>
        </w:rPr>
        <w:t>码即可。</w:t>
      </w:r>
    </w:p>
    <w:p w14:paraId="6068C187" w14:textId="77777777" w:rsidR="007C5B50" w:rsidRDefault="008A43EE">
      <w:pPr>
        <w:numPr>
          <w:ilvl w:val="0"/>
          <w:numId w:val="28"/>
        </w:numPr>
      </w:pPr>
      <w:r>
        <w:rPr>
          <w:rFonts w:hint="eastAsia"/>
        </w:rPr>
        <w:t>使用标准的</w:t>
      </w:r>
      <w:r>
        <w:rPr>
          <w:szCs w:val="24"/>
        </w:rPr>
        <w:t>HttpURLConnection</w:t>
      </w:r>
      <w:r>
        <w:rPr>
          <w:rFonts w:hint="eastAsia"/>
          <w:szCs w:val="24"/>
        </w:rPr>
        <w:t>的</w:t>
      </w:r>
      <w:r>
        <w:rPr>
          <w:rFonts w:hint="eastAsia"/>
          <w:szCs w:val="24"/>
        </w:rPr>
        <w:t>API</w:t>
      </w:r>
      <w:r>
        <w:rPr>
          <w:rFonts w:hint="eastAsia"/>
          <w:szCs w:val="24"/>
        </w:rPr>
        <w:t>进行</w:t>
      </w:r>
      <w:r>
        <w:rPr>
          <w:rFonts w:hint="eastAsia"/>
          <w:szCs w:val="24"/>
        </w:rPr>
        <w:t>HTTP</w:t>
      </w:r>
      <w:r>
        <w:rPr>
          <w:rFonts w:hint="eastAsia"/>
          <w:szCs w:val="24"/>
        </w:rPr>
        <w:t>请求和响应操作操作</w:t>
      </w:r>
    </w:p>
    <w:p w14:paraId="2DD54E35" w14:textId="77777777" w:rsidR="007C5B50" w:rsidRDefault="008A43EE">
      <w:pPr>
        <w:pStyle w:val="3"/>
      </w:pPr>
      <w:bookmarkStart w:id="614" w:name="_Toc22904"/>
      <w:bookmarkStart w:id="615" w:name="_Toc24311"/>
      <w:bookmarkStart w:id="616" w:name="_Toc11280"/>
      <w:bookmarkStart w:id="617" w:name="_Toc101347121"/>
      <w:r>
        <w:t>SSLSocket</w:t>
      </w:r>
      <w:r>
        <w:t>功能</w:t>
      </w:r>
      <w:bookmarkEnd w:id="614"/>
      <w:bookmarkEnd w:id="615"/>
      <w:bookmarkEnd w:id="616"/>
      <w:bookmarkEnd w:id="617"/>
    </w:p>
    <w:p w14:paraId="6B260BE3" w14:textId="77777777" w:rsidR="007C5B50" w:rsidRDefault="008A43EE">
      <w:pPr>
        <w:spacing w:line="360" w:lineRule="auto"/>
        <w:rPr>
          <w:szCs w:val="24"/>
        </w:rPr>
      </w:pPr>
      <w:r>
        <w:rPr>
          <w:rFonts w:hint="eastAsia"/>
          <w:szCs w:val="24"/>
        </w:rPr>
        <w:t>SDK</w:t>
      </w:r>
      <w:r>
        <w:rPr>
          <w:rFonts w:hint="eastAsia"/>
          <w:szCs w:val="24"/>
        </w:rPr>
        <w:t>中的</w:t>
      </w:r>
      <w:r>
        <w:t>SSLSocket</w:t>
      </w:r>
      <w:r>
        <w:rPr>
          <w:rFonts w:hint="eastAsia"/>
        </w:rPr>
        <w:t>功能可以支持集成应用使用基于</w:t>
      </w:r>
      <w:r>
        <w:rPr>
          <w:rFonts w:hint="eastAsia"/>
        </w:rPr>
        <w:t>Socket</w:t>
      </w:r>
      <w:r>
        <w:rPr>
          <w:rFonts w:hint="eastAsia"/>
        </w:rPr>
        <w:t>的安全传输协议进行安全通信，</w:t>
      </w:r>
      <w:r>
        <w:rPr>
          <w:szCs w:val="24"/>
        </w:rPr>
        <w:t>在</w:t>
      </w:r>
      <w:r>
        <w:rPr>
          <w:szCs w:val="24"/>
        </w:rPr>
        <w:t>SDK</w:t>
      </w:r>
      <w:r>
        <w:rPr>
          <w:szCs w:val="24"/>
        </w:rPr>
        <w:t>中的</w:t>
      </w:r>
      <w:r>
        <w:rPr>
          <w:rFonts w:hint="eastAsia"/>
          <w:szCs w:val="24"/>
        </w:rPr>
        <w:t>实现类是</w:t>
      </w:r>
      <w:r>
        <w:rPr>
          <w:szCs w:val="24"/>
        </w:rPr>
        <w:t>InfosecSocket</w:t>
      </w:r>
      <w:r>
        <w:rPr>
          <w:rFonts w:hint="eastAsia"/>
          <w:szCs w:val="24"/>
        </w:rPr>
        <w:t>，它</w:t>
      </w:r>
      <w:r>
        <w:rPr>
          <w:szCs w:val="24"/>
        </w:rPr>
        <w:t>继承了</w:t>
      </w:r>
      <w:r>
        <w:rPr>
          <w:szCs w:val="24"/>
        </w:rPr>
        <w:t>Socket</w:t>
      </w:r>
      <w:r>
        <w:rPr>
          <w:szCs w:val="24"/>
        </w:rPr>
        <w:t>，所以可以直接使用</w:t>
      </w:r>
      <w:r>
        <w:rPr>
          <w:szCs w:val="24"/>
        </w:rPr>
        <w:t>Socket</w:t>
      </w:r>
      <w:r>
        <w:rPr>
          <w:szCs w:val="24"/>
        </w:rPr>
        <w:t>类的</w:t>
      </w:r>
      <w:r>
        <w:rPr>
          <w:szCs w:val="24"/>
        </w:rPr>
        <w:t>API</w:t>
      </w:r>
      <w:r>
        <w:rPr>
          <w:szCs w:val="24"/>
        </w:rPr>
        <w:t>进行</w:t>
      </w:r>
      <w:r>
        <w:rPr>
          <w:szCs w:val="24"/>
        </w:rPr>
        <w:t>HTTPS</w:t>
      </w:r>
      <w:r>
        <w:rPr>
          <w:szCs w:val="24"/>
        </w:rPr>
        <w:t>请求</w:t>
      </w:r>
      <w:r>
        <w:rPr>
          <w:rFonts w:hint="eastAsia"/>
          <w:szCs w:val="24"/>
        </w:rPr>
        <w:t>。</w:t>
      </w:r>
      <w:r>
        <w:rPr>
          <w:szCs w:val="24"/>
        </w:rPr>
        <w:t>Socket</w:t>
      </w:r>
      <w:r>
        <w:rPr>
          <w:szCs w:val="24"/>
        </w:rPr>
        <w:t>是</w:t>
      </w:r>
      <w:r>
        <w:rPr>
          <w:szCs w:val="24"/>
        </w:rPr>
        <w:t>Java</w:t>
      </w:r>
      <w:r>
        <w:rPr>
          <w:szCs w:val="24"/>
        </w:rPr>
        <w:t>和</w:t>
      </w:r>
      <w:r>
        <w:rPr>
          <w:szCs w:val="24"/>
        </w:rPr>
        <w:t>Android</w:t>
      </w:r>
      <w:r>
        <w:rPr>
          <w:szCs w:val="24"/>
        </w:rPr>
        <w:t>开发中常用的套接字编程</w:t>
      </w:r>
      <w:r>
        <w:rPr>
          <w:szCs w:val="24"/>
        </w:rPr>
        <w:t>API</w:t>
      </w:r>
      <w:r>
        <w:rPr>
          <w:szCs w:val="24"/>
        </w:rPr>
        <w:t>，如果您对</w:t>
      </w:r>
      <w:r>
        <w:rPr>
          <w:szCs w:val="24"/>
        </w:rPr>
        <w:t>Java</w:t>
      </w:r>
      <w:r>
        <w:rPr>
          <w:szCs w:val="24"/>
        </w:rPr>
        <w:t>中的</w:t>
      </w:r>
      <w:r>
        <w:rPr>
          <w:szCs w:val="24"/>
        </w:rPr>
        <w:t>Socket</w:t>
      </w:r>
      <w:r>
        <w:rPr>
          <w:szCs w:val="24"/>
        </w:rPr>
        <w:t>编程还不太熟悉，请自行在网络上搜索学习</w:t>
      </w:r>
      <w:r>
        <w:rPr>
          <w:szCs w:val="24"/>
        </w:rPr>
        <w:t>Socket</w:t>
      </w:r>
      <w:r>
        <w:rPr>
          <w:szCs w:val="24"/>
        </w:rPr>
        <w:t>的使用方法，这里不再赘述。下面是</w:t>
      </w:r>
      <w:r>
        <w:rPr>
          <w:szCs w:val="24"/>
        </w:rPr>
        <w:t>InfosecSocket</w:t>
      </w:r>
      <w:r>
        <w:rPr>
          <w:rFonts w:hint="eastAsia"/>
          <w:szCs w:val="24"/>
        </w:rPr>
        <w:t>基于</w:t>
      </w:r>
      <w:r>
        <w:rPr>
          <w:rFonts w:hint="eastAsia"/>
          <w:szCs w:val="24"/>
        </w:rPr>
        <w:t>Socket</w:t>
      </w:r>
      <w:r>
        <w:rPr>
          <w:szCs w:val="24"/>
        </w:rPr>
        <w:t>类扩展接口</w:t>
      </w:r>
      <w:r>
        <w:rPr>
          <w:rFonts w:hint="eastAsia"/>
          <w:szCs w:val="24"/>
        </w:rPr>
        <w:t>以及</w:t>
      </w:r>
      <w:r>
        <w:rPr>
          <w:szCs w:val="24"/>
        </w:rPr>
        <w:t>使用</w:t>
      </w:r>
      <w:r>
        <w:rPr>
          <w:rFonts w:hint="eastAsia"/>
          <w:szCs w:val="24"/>
        </w:rPr>
        <w:t>流程和</w:t>
      </w:r>
      <w:r>
        <w:rPr>
          <w:szCs w:val="24"/>
        </w:rPr>
        <w:t>注意事项：</w:t>
      </w:r>
    </w:p>
    <w:p w14:paraId="2DA2EBFE" w14:textId="77777777" w:rsidR="007C5B50" w:rsidRDefault="008A43EE">
      <w:pPr>
        <w:pStyle w:val="4"/>
      </w:pPr>
      <w:bookmarkStart w:id="618" w:name="_Toc29024"/>
      <w:r>
        <w:t>设置证书</w:t>
      </w:r>
      <w:bookmarkEnd w:id="618"/>
    </w:p>
    <w:p w14:paraId="5E4431BC" w14:textId="77777777" w:rsidR="007C5B50" w:rsidRDefault="008A43EE">
      <w:pPr>
        <w:spacing w:line="360" w:lineRule="auto"/>
        <w:rPr>
          <w:szCs w:val="24"/>
        </w:rPr>
      </w:pPr>
      <w:r>
        <w:rPr>
          <w:szCs w:val="24"/>
        </w:rPr>
        <w:t>不论是信任证书的设置，还是客户端证书的设置，其中的相关要求和上面</w:t>
      </w:r>
      <w:r>
        <w:rPr>
          <w:szCs w:val="24"/>
        </w:rPr>
        <w:t>HTTPS</w:t>
      </w:r>
      <w:r>
        <w:rPr>
          <w:szCs w:val="24"/>
        </w:rPr>
        <w:t>中证书设置的要求是一样的，这里不再复述</w:t>
      </w:r>
    </w:p>
    <w:p w14:paraId="7934D78E" w14:textId="77777777" w:rsidR="007C5B50" w:rsidRDefault="008A43EE">
      <w:pPr>
        <w:pStyle w:val="4"/>
      </w:pPr>
      <w:bookmarkStart w:id="619" w:name="_Toc22072"/>
      <w:r>
        <w:rPr>
          <w:rFonts w:hint="eastAsia"/>
        </w:rPr>
        <w:t>建立</w:t>
      </w:r>
      <w:r>
        <w:t>连接和关闭连接</w:t>
      </w:r>
      <w:bookmarkEnd w:id="619"/>
    </w:p>
    <w:p w14:paraId="7B3E4FC1" w14:textId="77777777" w:rsidR="007C5B50" w:rsidRDefault="008A43EE">
      <w:pPr>
        <w:spacing w:line="360" w:lineRule="auto"/>
        <w:rPr>
          <w:szCs w:val="24"/>
        </w:rPr>
      </w:pPr>
      <w:r>
        <w:rPr>
          <w:szCs w:val="24"/>
        </w:rPr>
        <w:t>InfosecSocket</w:t>
      </w:r>
      <w:r>
        <w:rPr>
          <w:szCs w:val="24"/>
        </w:rPr>
        <w:t>类的实例必须调用</w:t>
      </w:r>
      <w:r>
        <w:rPr>
          <w:szCs w:val="24"/>
        </w:rPr>
        <w:t>connect</w:t>
      </w:r>
      <w:r>
        <w:rPr>
          <w:szCs w:val="24"/>
        </w:rPr>
        <w:t>方法成功创建连接通道之后，再进行读取和写出，数据操作完毕之后，确定不再使用该</w:t>
      </w:r>
      <w:r>
        <w:rPr>
          <w:szCs w:val="24"/>
        </w:rPr>
        <w:t>InfosecSocket</w:t>
      </w:r>
      <w:r>
        <w:rPr>
          <w:szCs w:val="24"/>
        </w:rPr>
        <w:t>对象时，需要调用</w:t>
      </w:r>
      <w:r>
        <w:rPr>
          <w:szCs w:val="24"/>
        </w:rPr>
        <w:t>close</w:t>
      </w:r>
      <w:r>
        <w:rPr>
          <w:szCs w:val="24"/>
        </w:rPr>
        <w:t>方法关闭连接通道，否则有可能会造成内存泄露问题</w:t>
      </w:r>
    </w:p>
    <w:p w14:paraId="208691FB" w14:textId="77777777" w:rsidR="007C5B50" w:rsidRDefault="008A43EE">
      <w:pPr>
        <w:spacing w:line="360" w:lineRule="auto"/>
        <w:rPr>
          <w:szCs w:val="24"/>
        </w:rPr>
      </w:pPr>
      <w:r>
        <w:rPr>
          <w:szCs w:val="24"/>
        </w:rPr>
        <w:t>InfosecSocket</w:t>
      </w:r>
      <w:r>
        <w:rPr>
          <w:szCs w:val="24"/>
        </w:rPr>
        <w:t>使用</w:t>
      </w:r>
      <w:r>
        <w:rPr>
          <w:rFonts w:hint="eastAsia"/>
          <w:szCs w:val="24"/>
        </w:rPr>
        <w:t>模拟非</w:t>
      </w:r>
      <w:r>
        <w:rPr>
          <w:szCs w:val="24"/>
        </w:rPr>
        <w:t>阻塞</w:t>
      </w:r>
      <w:r>
        <w:rPr>
          <w:szCs w:val="24"/>
        </w:rPr>
        <w:t>IO</w:t>
      </w:r>
      <w:r>
        <w:rPr>
          <w:szCs w:val="24"/>
        </w:rPr>
        <w:t>的模式进行数据的读取和写入</w:t>
      </w:r>
      <w:r>
        <w:rPr>
          <w:rFonts w:hint="eastAsia"/>
          <w:szCs w:val="24"/>
        </w:rPr>
        <w:t>，暂不支持阻塞</w:t>
      </w:r>
      <w:r>
        <w:rPr>
          <w:rFonts w:hint="eastAsia"/>
          <w:szCs w:val="24"/>
        </w:rPr>
        <w:t>IO</w:t>
      </w:r>
    </w:p>
    <w:p w14:paraId="659B0F31" w14:textId="77777777" w:rsidR="007C5B50" w:rsidRDefault="008A43EE">
      <w:pPr>
        <w:pStyle w:val="4"/>
      </w:pPr>
      <w:bookmarkStart w:id="620" w:name="_Toc17285"/>
      <w:r>
        <w:lastRenderedPageBreak/>
        <w:t>数据</w:t>
      </w:r>
      <w:r>
        <w:t>IO</w:t>
      </w:r>
      <w:r>
        <w:t>和超时</w:t>
      </w:r>
      <w:bookmarkEnd w:id="620"/>
    </w:p>
    <w:p w14:paraId="08A2AFCF" w14:textId="77777777" w:rsidR="007C5B50" w:rsidRDefault="008A43EE">
      <w:pPr>
        <w:spacing w:line="360" w:lineRule="auto"/>
        <w:rPr>
          <w:color w:val="0000FF"/>
          <w:szCs w:val="24"/>
        </w:rPr>
      </w:pPr>
      <w:r>
        <w:rPr>
          <w:szCs w:val="24"/>
        </w:rPr>
        <w:t>Socket</w:t>
      </w:r>
      <w:r>
        <w:rPr>
          <w:szCs w:val="24"/>
        </w:rPr>
        <w:t>使用者应当自定义协议，用以指定读取数据数据的长度，或者数据终止位，</w:t>
      </w:r>
      <w:r>
        <w:rPr>
          <w:color w:val="0000FF"/>
          <w:szCs w:val="24"/>
        </w:rPr>
        <w:t>需要强调的是，这并不是</w:t>
      </w:r>
      <w:r>
        <w:rPr>
          <w:color w:val="0000FF"/>
          <w:szCs w:val="24"/>
        </w:rPr>
        <w:t>SDK</w:t>
      </w:r>
      <w:r>
        <w:rPr>
          <w:color w:val="0000FF"/>
          <w:szCs w:val="24"/>
        </w:rPr>
        <w:t>的</w:t>
      </w:r>
      <w:r>
        <w:rPr>
          <w:color w:val="0000FF"/>
          <w:szCs w:val="24"/>
        </w:rPr>
        <w:t>BUG</w:t>
      </w:r>
      <w:r>
        <w:rPr>
          <w:color w:val="0000FF"/>
          <w:szCs w:val="24"/>
        </w:rPr>
        <w:t>或者设计问题，这是</w:t>
      </w:r>
      <w:r>
        <w:rPr>
          <w:color w:val="0000FF"/>
          <w:szCs w:val="24"/>
        </w:rPr>
        <w:t>Socket</w:t>
      </w:r>
      <w:r>
        <w:rPr>
          <w:color w:val="0000FF"/>
          <w:szCs w:val="24"/>
        </w:rPr>
        <w:t>编程的基础知识</w:t>
      </w:r>
      <w:r>
        <w:rPr>
          <w:rFonts w:hint="eastAsia"/>
          <w:color w:val="0000FF"/>
          <w:szCs w:val="24"/>
        </w:rPr>
        <w:t>。</w:t>
      </w:r>
    </w:p>
    <w:p w14:paraId="643F45FB" w14:textId="77777777" w:rsidR="007C5B50" w:rsidRDefault="008A43EE">
      <w:pPr>
        <w:pStyle w:val="4"/>
      </w:pPr>
      <w:r>
        <w:rPr>
          <w:rFonts w:hint="eastAsia"/>
        </w:rPr>
        <w:t>基本调用顺序</w:t>
      </w:r>
    </w:p>
    <w:p w14:paraId="6A6C8759" w14:textId="77777777" w:rsidR="007C5B50" w:rsidRDefault="008A43EE">
      <w:pPr>
        <w:numPr>
          <w:ilvl w:val="0"/>
          <w:numId w:val="29"/>
        </w:numPr>
        <w:spacing w:line="360" w:lineRule="auto"/>
      </w:pPr>
      <w:r>
        <w:rPr>
          <w:rFonts w:hint="eastAsia"/>
          <w:szCs w:val="24"/>
        </w:rPr>
        <w:t>创建</w:t>
      </w:r>
      <w:r>
        <w:rPr>
          <w:rFonts w:hint="eastAsia"/>
          <w:szCs w:val="24"/>
        </w:rPr>
        <w:t>InfosecSocket</w:t>
      </w:r>
      <w:r>
        <w:rPr>
          <w:rFonts w:hint="eastAsia"/>
          <w:szCs w:val="24"/>
        </w:rPr>
        <w:t>对象，调用</w:t>
      </w:r>
      <w:hyperlink w:anchor="_构造方法_1" w:history="1">
        <w:r>
          <w:rPr>
            <w:rStyle w:val="af9"/>
            <w:rFonts w:hint="eastAsia"/>
            <w:szCs w:val="24"/>
          </w:rPr>
          <w:t>构造方法</w:t>
        </w:r>
      </w:hyperlink>
      <w:r>
        <w:rPr>
          <w:rFonts w:hint="eastAsia"/>
          <w:szCs w:val="24"/>
        </w:rPr>
        <w:t>接口，传入要连接的</w:t>
      </w:r>
      <w:r>
        <w:rPr>
          <w:rFonts w:hint="eastAsia"/>
          <w:szCs w:val="24"/>
        </w:rPr>
        <w:t>IP</w:t>
      </w:r>
      <w:r>
        <w:rPr>
          <w:rFonts w:hint="eastAsia"/>
          <w:szCs w:val="24"/>
        </w:rPr>
        <w:t>和端口</w:t>
      </w:r>
    </w:p>
    <w:p w14:paraId="60914104" w14:textId="77777777" w:rsidR="007C5B50" w:rsidRDefault="008A43EE">
      <w:pPr>
        <w:numPr>
          <w:ilvl w:val="0"/>
          <w:numId w:val="29"/>
        </w:numPr>
        <w:spacing w:line="360" w:lineRule="auto"/>
      </w:pPr>
      <w:r>
        <w:rPr>
          <w:rFonts w:hint="eastAsia"/>
        </w:rPr>
        <w:t>设置信任证书，调用</w:t>
      </w:r>
      <w:hyperlink w:anchor="_设置信任证书_1" w:history="1">
        <w:r>
          <w:rPr>
            <w:rStyle w:val="af9"/>
            <w:rFonts w:hint="eastAsia"/>
          </w:rPr>
          <w:t>设置信任证书</w:t>
        </w:r>
      </w:hyperlink>
      <w:r>
        <w:rPr>
          <w:rFonts w:hint="eastAsia"/>
        </w:rPr>
        <w:t>接口，该接口支持传入</w:t>
      </w:r>
      <w:r>
        <w:rPr>
          <w:rFonts w:hint="eastAsia"/>
        </w:rPr>
        <w:t>CA</w:t>
      </w:r>
      <w:r>
        <w:rPr>
          <w:rFonts w:hint="eastAsia"/>
        </w:rPr>
        <w:t>根证书和证书链，参数是文件路径或者是证书的</w:t>
      </w:r>
      <w:r>
        <w:rPr>
          <w:rFonts w:hint="eastAsia"/>
        </w:rPr>
        <w:t>PEM</w:t>
      </w:r>
      <w:r>
        <w:rPr>
          <w:rFonts w:hint="eastAsia"/>
        </w:rPr>
        <w:t>内容均可</w:t>
      </w:r>
    </w:p>
    <w:p w14:paraId="3F780E92" w14:textId="77777777" w:rsidR="007C5B50" w:rsidRDefault="008A43EE">
      <w:pPr>
        <w:numPr>
          <w:ilvl w:val="0"/>
          <w:numId w:val="29"/>
        </w:numPr>
        <w:spacing w:line="360" w:lineRule="auto"/>
        <w:rPr>
          <w:szCs w:val="24"/>
        </w:rPr>
      </w:pPr>
      <w:r>
        <w:rPr>
          <w:rFonts w:hint="eastAsia"/>
        </w:rPr>
        <w:t>设置客户端证书，如果使用的是外部客户端证书，调用</w:t>
      </w:r>
      <w:hyperlink w:anchor="_设置客户端证书(非SDK内部证书)_1" w:history="1">
        <w:r>
          <w:rPr>
            <w:rStyle w:val="af9"/>
            <w:rFonts w:hint="eastAsia"/>
          </w:rPr>
          <w:t>设置客户端证书</w:t>
        </w:r>
        <w:r>
          <w:rPr>
            <w:rStyle w:val="af9"/>
            <w:rFonts w:hint="eastAsia"/>
          </w:rPr>
          <w:t>(</w:t>
        </w:r>
        <w:r>
          <w:rPr>
            <w:rStyle w:val="af9"/>
            <w:rFonts w:hint="eastAsia"/>
          </w:rPr>
          <w:t>非</w:t>
        </w:r>
        <w:r>
          <w:rPr>
            <w:rStyle w:val="af9"/>
            <w:rFonts w:hint="eastAsia"/>
          </w:rPr>
          <w:t>SDK</w:t>
        </w:r>
        <w:r>
          <w:rPr>
            <w:rStyle w:val="af9"/>
            <w:rFonts w:hint="eastAsia"/>
          </w:rPr>
          <w:t>内部证书</w:t>
        </w:r>
        <w:r>
          <w:rPr>
            <w:rStyle w:val="af9"/>
            <w:rFonts w:hint="eastAsia"/>
          </w:rPr>
          <w:t>)</w:t>
        </w:r>
      </w:hyperlink>
      <w:r>
        <w:rPr>
          <w:rFonts w:hint="eastAsia"/>
        </w:rPr>
        <w:t>，参数格式和信任证书接口要求一致。如果使用的是</w:t>
      </w:r>
      <w:r>
        <w:rPr>
          <w:rFonts w:hint="eastAsia"/>
        </w:rPr>
        <w:t>SDK</w:t>
      </w:r>
      <w:r>
        <w:rPr>
          <w:rFonts w:hint="eastAsia"/>
        </w:rPr>
        <w:t>下载的证书，调用</w:t>
      </w:r>
      <w:hyperlink w:anchor="_设置客户端证书(SDK内部证书)_1" w:history="1">
        <w:r>
          <w:rPr>
            <w:rStyle w:val="af9"/>
            <w:rFonts w:hint="eastAsia"/>
          </w:rPr>
          <w:t>设置客户端证书</w:t>
        </w:r>
        <w:r>
          <w:rPr>
            <w:rStyle w:val="af9"/>
            <w:rFonts w:hint="eastAsia"/>
          </w:rPr>
          <w:t>(SDK</w:t>
        </w:r>
        <w:r>
          <w:rPr>
            <w:rStyle w:val="af9"/>
            <w:rFonts w:hint="eastAsia"/>
          </w:rPr>
          <w:t>内部证书</w:t>
        </w:r>
        <w:r>
          <w:rPr>
            <w:rStyle w:val="af9"/>
            <w:rFonts w:hint="eastAsia"/>
          </w:rPr>
          <w:t>)</w:t>
        </w:r>
      </w:hyperlink>
      <w:r>
        <w:rPr>
          <w:rFonts w:hint="eastAsia"/>
        </w:rPr>
        <w:t>接口，传入用户名和</w:t>
      </w:r>
      <w:r>
        <w:rPr>
          <w:rFonts w:hint="eastAsia"/>
        </w:rPr>
        <w:t>PIN</w:t>
      </w:r>
      <w:r>
        <w:rPr>
          <w:rFonts w:hint="eastAsia"/>
        </w:rPr>
        <w:t>码即可。</w:t>
      </w:r>
    </w:p>
    <w:p w14:paraId="7BD3C1E4" w14:textId="77777777" w:rsidR="007C5B50" w:rsidRDefault="008A43EE">
      <w:pPr>
        <w:numPr>
          <w:ilvl w:val="0"/>
          <w:numId w:val="29"/>
        </w:numPr>
        <w:spacing w:line="360" w:lineRule="auto"/>
        <w:rPr>
          <w:szCs w:val="24"/>
        </w:rPr>
      </w:pPr>
      <w:r>
        <w:rPr>
          <w:rFonts w:hint="eastAsia"/>
          <w:szCs w:val="24"/>
        </w:rPr>
        <w:t>调用</w:t>
      </w:r>
      <w:hyperlink w:anchor="_建立连接" w:history="1">
        <w:r>
          <w:rPr>
            <w:rStyle w:val="af9"/>
            <w:rFonts w:hint="eastAsia"/>
            <w:szCs w:val="24"/>
          </w:rPr>
          <w:t>建立连接</w:t>
        </w:r>
      </w:hyperlink>
      <w:r>
        <w:rPr>
          <w:rFonts w:hint="eastAsia"/>
          <w:szCs w:val="24"/>
        </w:rPr>
        <w:t>接口，创建到服务器端的连接。</w:t>
      </w:r>
    </w:p>
    <w:p w14:paraId="05C23347" w14:textId="77777777" w:rsidR="007C5B50" w:rsidRDefault="008A43EE">
      <w:pPr>
        <w:numPr>
          <w:ilvl w:val="0"/>
          <w:numId w:val="29"/>
        </w:numPr>
        <w:spacing w:line="360" w:lineRule="auto"/>
        <w:rPr>
          <w:szCs w:val="24"/>
        </w:rPr>
        <w:sectPr w:rsidR="007C5B50">
          <w:headerReference w:type="default" r:id="rId45"/>
          <w:footnotePr>
            <w:pos w:val="beneathText"/>
          </w:footnotePr>
          <w:pgSz w:w="11906" w:h="16838"/>
          <w:pgMar w:top="1440" w:right="567" w:bottom="1440" w:left="1621" w:header="709" w:footer="709" w:gutter="0"/>
          <w:cols w:space="0"/>
          <w:docGrid w:linePitch="360"/>
        </w:sectPr>
      </w:pPr>
      <w:r>
        <w:rPr>
          <w:rFonts w:hint="eastAsia"/>
          <w:szCs w:val="24"/>
        </w:rPr>
        <w:t>使用标准的</w:t>
      </w:r>
      <w:r>
        <w:rPr>
          <w:rFonts w:hint="eastAsia"/>
          <w:szCs w:val="24"/>
        </w:rPr>
        <w:t>Socket</w:t>
      </w:r>
      <w:r>
        <w:rPr>
          <w:rFonts w:hint="eastAsia"/>
          <w:szCs w:val="24"/>
        </w:rPr>
        <w:t>编程</w:t>
      </w:r>
      <w:r>
        <w:rPr>
          <w:rFonts w:hint="eastAsia"/>
          <w:szCs w:val="24"/>
        </w:rPr>
        <w:t>API</w:t>
      </w:r>
      <w:r>
        <w:rPr>
          <w:rFonts w:hint="eastAsia"/>
          <w:szCs w:val="24"/>
        </w:rPr>
        <w:t>进行数据收发，确定不再使用</w:t>
      </w:r>
      <w:r>
        <w:rPr>
          <w:rFonts w:hint="eastAsia"/>
          <w:szCs w:val="24"/>
        </w:rPr>
        <w:t>Socket</w:t>
      </w:r>
      <w:r>
        <w:rPr>
          <w:rFonts w:hint="eastAsia"/>
          <w:szCs w:val="24"/>
        </w:rPr>
        <w:t>时，调用标准的</w:t>
      </w:r>
      <w:r>
        <w:rPr>
          <w:rFonts w:hint="eastAsia"/>
          <w:szCs w:val="24"/>
        </w:rPr>
        <w:t>Socket</w:t>
      </w:r>
      <w:r>
        <w:rPr>
          <w:rFonts w:hint="eastAsia"/>
          <w:szCs w:val="24"/>
        </w:rPr>
        <w:t>的关闭</w:t>
      </w:r>
      <w:r>
        <w:rPr>
          <w:rFonts w:hint="eastAsia"/>
          <w:szCs w:val="24"/>
        </w:rPr>
        <w:t>Socket</w:t>
      </w:r>
      <w:r>
        <w:rPr>
          <w:rFonts w:hint="eastAsia"/>
          <w:szCs w:val="24"/>
        </w:rPr>
        <w:t>连接接口进行</w:t>
      </w:r>
      <w:r>
        <w:rPr>
          <w:rFonts w:hint="eastAsia"/>
          <w:szCs w:val="24"/>
        </w:rPr>
        <w:t>Socket</w:t>
      </w:r>
      <w:r>
        <w:rPr>
          <w:rFonts w:hint="eastAsia"/>
          <w:szCs w:val="24"/>
        </w:rPr>
        <w:t>的释放和关闭。</w:t>
      </w:r>
    </w:p>
    <w:p w14:paraId="0635F08E" w14:textId="77777777" w:rsidR="007C5B50" w:rsidRDefault="008A43EE">
      <w:pPr>
        <w:pStyle w:val="1"/>
        <w:numPr>
          <w:ilvl w:val="0"/>
          <w:numId w:val="0"/>
        </w:numPr>
      </w:pPr>
      <w:bookmarkStart w:id="621" w:name="_Toc422"/>
      <w:bookmarkStart w:id="622" w:name="_Toc14735"/>
      <w:bookmarkStart w:id="623" w:name="_Toc28873"/>
      <w:bookmarkStart w:id="624" w:name="_Toc20526"/>
      <w:bookmarkStart w:id="625" w:name="_Toc101347122"/>
      <w:r>
        <w:lastRenderedPageBreak/>
        <w:t>附录</w:t>
      </w:r>
      <w:r>
        <w:rPr>
          <w:rFonts w:hint="eastAsia"/>
        </w:rPr>
        <w:t xml:space="preserve">A </w:t>
      </w:r>
      <w:r>
        <w:rPr>
          <w:rFonts w:hint="eastAsia"/>
        </w:rPr>
        <w:t>错误码</w:t>
      </w:r>
      <w:bookmarkEnd w:id="621"/>
      <w:bookmarkEnd w:id="622"/>
      <w:bookmarkEnd w:id="623"/>
      <w:bookmarkEnd w:id="624"/>
      <w:bookmarkEnd w:id="62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5"/>
        <w:gridCol w:w="901"/>
        <w:gridCol w:w="4689"/>
      </w:tblGrid>
      <w:tr w:rsidR="007C5B50" w14:paraId="1329CE11" w14:textId="77777777">
        <w:trPr>
          <w:trHeight w:val="468"/>
          <w:jc w:val="center"/>
        </w:trPr>
        <w:tc>
          <w:tcPr>
            <w:tcW w:w="3485" w:type="dxa"/>
            <w:shd w:val="clear" w:color="auto" w:fill="C6D9F1"/>
            <w:vAlign w:val="center"/>
          </w:tcPr>
          <w:p w14:paraId="5E5A2F2E" w14:textId="77777777" w:rsidR="007C5B50" w:rsidRDefault="008A43EE">
            <w:pPr>
              <w:spacing w:line="360" w:lineRule="auto"/>
              <w:jc w:val="center"/>
              <w:rPr>
                <w:b/>
                <w:szCs w:val="24"/>
              </w:rPr>
            </w:pPr>
            <w:r>
              <w:rPr>
                <w:b/>
                <w:szCs w:val="24"/>
              </w:rPr>
              <w:t>常量</w:t>
            </w:r>
          </w:p>
        </w:tc>
        <w:tc>
          <w:tcPr>
            <w:tcW w:w="901" w:type="dxa"/>
            <w:shd w:val="clear" w:color="auto" w:fill="C6D9F1"/>
            <w:vAlign w:val="center"/>
          </w:tcPr>
          <w:p w14:paraId="44D0EF5F" w14:textId="77777777" w:rsidR="007C5B50" w:rsidRDefault="008A43EE">
            <w:pPr>
              <w:spacing w:line="360" w:lineRule="auto"/>
              <w:jc w:val="center"/>
              <w:rPr>
                <w:b/>
                <w:szCs w:val="24"/>
              </w:rPr>
            </w:pPr>
            <w:r>
              <w:rPr>
                <w:b/>
                <w:szCs w:val="24"/>
              </w:rPr>
              <w:t>类型</w:t>
            </w:r>
          </w:p>
        </w:tc>
        <w:tc>
          <w:tcPr>
            <w:tcW w:w="4689" w:type="dxa"/>
            <w:shd w:val="clear" w:color="auto" w:fill="C6D9F1"/>
            <w:vAlign w:val="center"/>
          </w:tcPr>
          <w:p w14:paraId="1E7BEC6D" w14:textId="77777777" w:rsidR="007C5B50" w:rsidRDefault="008A43EE">
            <w:pPr>
              <w:spacing w:line="360" w:lineRule="auto"/>
              <w:jc w:val="center"/>
              <w:rPr>
                <w:b/>
                <w:szCs w:val="24"/>
              </w:rPr>
            </w:pPr>
            <w:r>
              <w:rPr>
                <w:rFonts w:hint="eastAsia"/>
                <w:b/>
                <w:szCs w:val="24"/>
              </w:rPr>
              <w:t>说明</w:t>
            </w:r>
          </w:p>
        </w:tc>
      </w:tr>
      <w:tr w:rsidR="007C5B50" w14:paraId="22FDCC7E" w14:textId="77777777">
        <w:trPr>
          <w:trHeight w:val="90"/>
          <w:jc w:val="center"/>
        </w:trPr>
        <w:tc>
          <w:tcPr>
            <w:tcW w:w="3485" w:type="dxa"/>
            <w:vAlign w:val="center"/>
          </w:tcPr>
          <w:p w14:paraId="45D32C0E" w14:textId="77777777" w:rsidR="007C5B50" w:rsidRDefault="008A43EE">
            <w:pPr>
              <w:spacing w:line="360" w:lineRule="auto"/>
              <w:jc w:val="center"/>
              <w:rPr>
                <w:szCs w:val="24"/>
              </w:rPr>
            </w:pPr>
            <w:r>
              <w:rPr>
                <w:rFonts w:hint="eastAsia"/>
                <w:szCs w:val="24"/>
              </w:rPr>
              <w:t>000000</w:t>
            </w:r>
          </w:p>
        </w:tc>
        <w:tc>
          <w:tcPr>
            <w:tcW w:w="901" w:type="dxa"/>
            <w:vAlign w:val="center"/>
          </w:tcPr>
          <w:p w14:paraId="514DF2AC" w14:textId="77777777" w:rsidR="007C5B50" w:rsidRDefault="008A43EE">
            <w:pPr>
              <w:spacing w:line="360" w:lineRule="auto"/>
              <w:jc w:val="center"/>
              <w:rPr>
                <w:szCs w:val="24"/>
              </w:rPr>
            </w:pPr>
            <w:r>
              <w:rPr>
                <w:szCs w:val="24"/>
              </w:rPr>
              <w:t>String</w:t>
            </w:r>
          </w:p>
        </w:tc>
        <w:tc>
          <w:tcPr>
            <w:tcW w:w="4689" w:type="dxa"/>
            <w:vAlign w:val="center"/>
          </w:tcPr>
          <w:p w14:paraId="3663854E" w14:textId="77777777" w:rsidR="007C5B50" w:rsidRDefault="008A43EE">
            <w:pPr>
              <w:spacing w:line="360" w:lineRule="auto"/>
              <w:jc w:val="center"/>
              <w:rPr>
                <w:szCs w:val="24"/>
              </w:rPr>
            </w:pPr>
            <w:r>
              <w:rPr>
                <w:szCs w:val="24"/>
              </w:rPr>
              <w:t>本次操作成功</w:t>
            </w:r>
          </w:p>
        </w:tc>
      </w:tr>
      <w:tr w:rsidR="007C5B50" w14:paraId="75C154FB" w14:textId="77777777">
        <w:trPr>
          <w:trHeight w:val="375"/>
          <w:jc w:val="center"/>
        </w:trPr>
        <w:tc>
          <w:tcPr>
            <w:tcW w:w="3485" w:type="dxa"/>
            <w:vAlign w:val="center"/>
          </w:tcPr>
          <w:p w14:paraId="7D9AB85D" w14:textId="77777777" w:rsidR="007C5B50" w:rsidRDefault="008A43EE">
            <w:pPr>
              <w:tabs>
                <w:tab w:val="left" w:pos="951"/>
              </w:tabs>
              <w:spacing w:line="360" w:lineRule="auto"/>
              <w:jc w:val="center"/>
              <w:rPr>
                <w:szCs w:val="24"/>
              </w:rPr>
            </w:pPr>
            <w:r>
              <w:rPr>
                <w:rFonts w:hint="eastAsia"/>
                <w:szCs w:val="24"/>
              </w:rPr>
              <w:t>I</w:t>
            </w:r>
            <w:r>
              <w:rPr>
                <w:szCs w:val="24"/>
              </w:rPr>
              <w:t>E1001</w:t>
            </w:r>
          </w:p>
        </w:tc>
        <w:tc>
          <w:tcPr>
            <w:tcW w:w="901" w:type="dxa"/>
            <w:vAlign w:val="center"/>
          </w:tcPr>
          <w:p w14:paraId="339FC9A3" w14:textId="77777777" w:rsidR="007C5B50" w:rsidRDefault="008A43EE">
            <w:pPr>
              <w:tabs>
                <w:tab w:val="left" w:pos="951"/>
              </w:tabs>
              <w:spacing w:line="360" w:lineRule="auto"/>
              <w:jc w:val="center"/>
              <w:rPr>
                <w:szCs w:val="24"/>
              </w:rPr>
            </w:pPr>
            <w:r>
              <w:rPr>
                <w:szCs w:val="24"/>
              </w:rPr>
              <w:t>String</w:t>
            </w:r>
          </w:p>
        </w:tc>
        <w:tc>
          <w:tcPr>
            <w:tcW w:w="4689" w:type="dxa"/>
            <w:vAlign w:val="center"/>
          </w:tcPr>
          <w:p w14:paraId="140743D1" w14:textId="77777777" w:rsidR="007C5B50" w:rsidRDefault="008A43EE">
            <w:pPr>
              <w:spacing w:line="360" w:lineRule="auto"/>
              <w:jc w:val="center"/>
              <w:rPr>
                <w:szCs w:val="24"/>
              </w:rPr>
            </w:pPr>
            <w:r>
              <w:rPr>
                <w:szCs w:val="24"/>
              </w:rPr>
              <w:t>尚未进行用户注册</w:t>
            </w:r>
          </w:p>
        </w:tc>
      </w:tr>
      <w:tr w:rsidR="007C5B50" w14:paraId="55D15026" w14:textId="77777777">
        <w:trPr>
          <w:trHeight w:val="375"/>
          <w:jc w:val="center"/>
        </w:trPr>
        <w:tc>
          <w:tcPr>
            <w:tcW w:w="3485" w:type="dxa"/>
            <w:vAlign w:val="center"/>
          </w:tcPr>
          <w:p w14:paraId="14E619E5" w14:textId="77777777" w:rsidR="007C5B50" w:rsidRDefault="008A43EE">
            <w:pPr>
              <w:tabs>
                <w:tab w:val="left" w:pos="951"/>
              </w:tabs>
              <w:spacing w:line="360" w:lineRule="auto"/>
              <w:jc w:val="center"/>
              <w:rPr>
                <w:szCs w:val="24"/>
              </w:rPr>
            </w:pPr>
            <w:r>
              <w:rPr>
                <w:szCs w:val="24"/>
              </w:rPr>
              <w:t>IE1002</w:t>
            </w:r>
          </w:p>
        </w:tc>
        <w:tc>
          <w:tcPr>
            <w:tcW w:w="901" w:type="dxa"/>
            <w:vAlign w:val="center"/>
          </w:tcPr>
          <w:p w14:paraId="5A7C31A5" w14:textId="77777777" w:rsidR="007C5B50" w:rsidRDefault="008A43EE">
            <w:pPr>
              <w:tabs>
                <w:tab w:val="left" w:pos="951"/>
              </w:tabs>
              <w:spacing w:line="360" w:lineRule="auto"/>
              <w:jc w:val="center"/>
              <w:rPr>
                <w:szCs w:val="24"/>
              </w:rPr>
            </w:pPr>
            <w:r>
              <w:rPr>
                <w:szCs w:val="24"/>
              </w:rPr>
              <w:t>String</w:t>
            </w:r>
          </w:p>
        </w:tc>
        <w:tc>
          <w:tcPr>
            <w:tcW w:w="4689" w:type="dxa"/>
            <w:vAlign w:val="center"/>
          </w:tcPr>
          <w:p w14:paraId="69895D68" w14:textId="77777777" w:rsidR="007C5B50" w:rsidRDefault="008A43EE">
            <w:pPr>
              <w:spacing w:line="360" w:lineRule="auto"/>
              <w:jc w:val="center"/>
              <w:rPr>
                <w:szCs w:val="24"/>
              </w:rPr>
            </w:pPr>
            <w:r>
              <w:rPr>
                <w:szCs w:val="24"/>
              </w:rPr>
              <w:t>P10</w:t>
            </w:r>
            <w:r>
              <w:rPr>
                <w:szCs w:val="24"/>
              </w:rPr>
              <w:t>创建失败</w:t>
            </w:r>
          </w:p>
        </w:tc>
      </w:tr>
      <w:tr w:rsidR="007C5B50" w14:paraId="4A93AB5F" w14:textId="77777777">
        <w:trPr>
          <w:trHeight w:val="375"/>
          <w:jc w:val="center"/>
        </w:trPr>
        <w:tc>
          <w:tcPr>
            <w:tcW w:w="3485" w:type="dxa"/>
            <w:vAlign w:val="center"/>
          </w:tcPr>
          <w:p w14:paraId="59FC94D3" w14:textId="77777777" w:rsidR="007C5B50" w:rsidRDefault="008A43EE">
            <w:pPr>
              <w:tabs>
                <w:tab w:val="left" w:pos="951"/>
              </w:tabs>
              <w:spacing w:line="360" w:lineRule="auto"/>
              <w:jc w:val="center"/>
              <w:rPr>
                <w:szCs w:val="24"/>
              </w:rPr>
            </w:pPr>
            <w:r>
              <w:rPr>
                <w:szCs w:val="24"/>
              </w:rPr>
              <w:t>IE1003</w:t>
            </w:r>
          </w:p>
        </w:tc>
        <w:tc>
          <w:tcPr>
            <w:tcW w:w="901" w:type="dxa"/>
            <w:vAlign w:val="center"/>
          </w:tcPr>
          <w:p w14:paraId="49E64662" w14:textId="77777777" w:rsidR="007C5B50" w:rsidRDefault="008A43EE">
            <w:pPr>
              <w:tabs>
                <w:tab w:val="left" w:pos="951"/>
              </w:tabs>
              <w:spacing w:line="360" w:lineRule="auto"/>
              <w:jc w:val="center"/>
              <w:rPr>
                <w:szCs w:val="24"/>
              </w:rPr>
            </w:pPr>
            <w:r>
              <w:rPr>
                <w:szCs w:val="24"/>
              </w:rPr>
              <w:t>String</w:t>
            </w:r>
          </w:p>
        </w:tc>
        <w:tc>
          <w:tcPr>
            <w:tcW w:w="4689" w:type="dxa"/>
            <w:vAlign w:val="center"/>
          </w:tcPr>
          <w:p w14:paraId="2226EE60" w14:textId="77777777" w:rsidR="007C5B50" w:rsidRDefault="008A43EE">
            <w:pPr>
              <w:spacing w:line="360" w:lineRule="auto"/>
              <w:jc w:val="center"/>
              <w:rPr>
                <w:szCs w:val="24"/>
              </w:rPr>
            </w:pPr>
            <w:r>
              <w:rPr>
                <w:szCs w:val="24"/>
              </w:rPr>
              <w:t>证书导入失败</w:t>
            </w:r>
          </w:p>
        </w:tc>
      </w:tr>
      <w:tr w:rsidR="007C5B50" w14:paraId="409E64F0" w14:textId="77777777">
        <w:trPr>
          <w:trHeight w:val="375"/>
          <w:jc w:val="center"/>
        </w:trPr>
        <w:tc>
          <w:tcPr>
            <w:tcW w:w="3485" w:type="dxa"/>
            <w:vAlign w:val="center"/>
          </w:tcPr>
          <w:p w14:paraId="1E2234D4" w14:textId="77777777" w:rsidR="007C5B50" w:rsidRDefault="008A43EE">
            <w:pPr>
              <w:tabs>
                <w:tab w:val="left" w:pos="951"/>
              </w:tabs>
              <w:spacing w:line="360" w:lineRule="auto"/>
              <w:jc w:val="center"/>
              <w:rPr>
                <w:szCs w:val="24"/>
              </w:rPr>
            </w:pPr>
            <w:r>
              <w:rPr>
                <w:szCs w:val="24"/>
              </w:rPr>
              <w:t>IE1004</w:t>
            </w:r>
          </w:p>
        </w:tc>
        <w:tc>
          <w:tcPr>
            <w:tcW w:w="901" w:type="dxa"/>
            <w:vAlign w:val="center"/>
          </w:tcPr>
          <w:p w14:paraId="21517046" w14:textId="77777777" w:rsidR="007C5B50" w:rsidRDefault="008A43EE">
            <w:pPr>
              <w:tabs>
                <w:tab w:val="left" w:pos="951"/>
              </w:tabs>
              <w:spacing w:line="360" w:lineRule="auto"/>
              <w:jc w:val="center"/>
              <w:rPr>
                <w:szCs w:val="24"/>
              </w:rPr>
            </w:pPr>
            <w:r>
              <w:rPr>
                <w:szCs w:val="24"/>
              </w:rPr>
              <w:t>String</w:t>
            </w:r>
          </w:p>
        </w:tc>
        <w:tc>
          <w:tcPr>
            <w:tcW w:w="4689" w:type="dxa"/>
            <w:vAlign w:val="center"/>
          </w:tcPr>
          <w:p w14:paraId="4C4CFD4E" w14:textId="77777777" w:rsidR="007C5B50" w:rsidRDefault="008A43EE">
            <w:pPr>
              <w:spacing w:line="360" w:lineRule="auto"/>
              <w:jc w:val="center"/>
              <w:rPr>
                <w:szCs w:val="24"/>
              </w:rPr>
            </w:pPr>
            <w:r>
              <w:rPr>
                <w:szCs w:val="24"/>
              </w:rPr>
              <w:t>OTP</w:t>
            </w:r>
            <w:r>
              <w:rPr>
                <w:szCs w:val="24"/>
              </w:rPr>
              <w:t>种子导入失败</w:t>
            </w:r>
          </w:p>
        </w:tc>
      </w:tr>
      <w:tr w:rsidR="007C5B50" w14:paraId="6AC79953" w14:textId="77777777">
        <w:trPr>
          <w:trHeight w:val="375"/>
          <w:jc w:val="center"/>
        </w:trPr>
        <w:tc>
          <w:tcPr>
            <w:tcW w:w="3485" w:type="dxa"/>
            <w:vAlign w:val="center"/>
          </w:tcPr>
          <w:p w14:paraId="17932F98" w14:textId="77777777" w:rsidR="007C5B50" w:rsidRDefault="008A43EE">
            <w:pPr>
              <w:tabs>
                <w:tab w:val="left" w:pos="951"/>
              </w:tabs>
              <w:spacing w:line="360" w:lineRule="auto"/>
              <w:jc w:val="center"/>
              <w:rPr>
                <w:szCs w:val="24"/>
              </w:rPr>
            </w:pPr>
            <w:r>
              <w:rPr>
                <w:szCs w:val="24"/>
              </w:rPr>
              <w:t>IE1005</w:t>
            </w:r>
          </w:p>
        </w:tc>
        <w:tc>
          <w:tcPr>
            <w:tcW w:w="901" w:type="dxa"/>
            <w:vAlign w:val="center"/>
          </w:tcPr>
          <w:p w14:paraId="04959CFC" w14:textId="77777777" w:rsidR="007C5B50" w:rsidRDefault="008A43EE">
            <w:pPr>
              <w:tabs>
                <w:tab w:val="left" w:pos="951"/>
              </w:tabs>
              <w:spacing w:line="360" w:lineRule="auto"/>
              <w:jc w:val="center"/>
              <w:rPr>
                <w:szCs w:val="24"/>
              </w:rPr>
            </w:pPr>
            <w:r>
              <w:rPr>
                <w:szCs w:val="24"/>
              </w:rPr>
              <w:t>String</w:t>
            </w:r>
          </w:p>
        </w:tc>
        <w:tc>
          <w:tcPr>
            <w:tcW w:w="4689" w:type="dxa"/>
            <w:vAlign w:val="center"/>
          </w:tcPr>
          <w:p w14:paraId="7AB41CF3" w14:textId="77777777" w:rsidR="007C5B50" w:rsidRDefault="008A43EE">
            <w:pPr>
              <w:spacing w:line="360" w:lineRule="auto"/>
              <w:jc w:val="center"/>
              <w:rPr>
                <w:szCs w:val="24"/>
              </w:rPr>
            </w:pPr>
            <w:r>
              <w:rPr>
                <w:szCs w:val="24"/>
              </w:rPr>
              <w:t>尚未下载证书</w:t>
            </w:r>
          </w:p>
        </w:tc>
      </w:tr>
      <w:tr w:rsidR="007C5B50" w14:paraId="1D24583C" w14:textId="77777777">
        <w:trPr>
          <w:trHeight w:val="375"/>
          <w:jc w:val="center"/>
        </w:trPr>
        <w:tc>
          <w:tcPr>
            <w:tcW w:w="3485" w:type="dxa"/>
            <w:vAlign w:val="center"/>
          </w:tcPr>
          <w:p w14:paraId="0651F985" w14:textId="77777777" w:rsidR="007C5B50" w:rsidRDefault="008A43EE">
            <w:pPr>
              <w:tabs>
                <w:tab w:val="left" w:pos="951"/>
              </w:tabs>
              <w:spacing w:line="360" w:lineRule="auto"/>
              <w:jc w:val="center"/>
              <w:rPr>
                <w:szCs w:val="24"/>
              </w:rPr>
            </w:pPr>
            <w:r>
              <w:rPr>
                <w:rFonts w:hint="eastAsia"/>
                <w:szCs w:val="24"/>
              </w:rPr>
              <w:t>I</w:t>
            </w:r>
            <w:r>
              <w:rPr>
                <w:szCs w:val="24"/>
              </w:rPr>
              <w:t>E1006</w:t>
            </w:r>
          </w:p>
        </w:tc>
        <w:tc>
          <w:tcPr>
            <w:tcW w:w="901" w:type="dxa"/>
            <w:vAlign w:val="center"/>
          </w:tcPr>
          <w:p w14:paraId="11DE1A3E" w14:textId="77777777" w:rsidR="007C5B50" w:rsidRDefault="008A43EE">
            <w:pPr>
              <w:tabs>
                <w:tab w:val="left" w:pos="951"/>
              </w:tabs>
              <w:spacing w:line="360" w:lineRule="auto"/>
              <w:jc w:val="center"/>
              <w:rPr>
                <w:szCs w:val="24"/>
              </w:rPr>
            </w:pPr>
            <w:r>
              <w:rPr>
                <w:szCs w:val="24"/>
              </w:rPr>
              <w:t>String</w:t>
            </w:r>
          </w:p>
        </w:tc>
        <w:tc>
          <w:tcPr>
            <w:tcW w:w="4689" w:type="dxa"/>
            <w:vAlign w:val="center"/>
          </w:tcPr>
          <w:p w14:paraId="10A17579" w14:textId="77777777" w:rsidR="007C5B50" w:rsidRDefault="008A43EE">
            <w:pPr>
              <w:spacing w:line="360" w:lineRule="auto"/>
              <w:jc w:val="center"/>
              <w:rPr>
                <w:szCs w:val="24"/>
              </w:rPr>
            </w:pPr>
            <w:r>
              <w:rPr>
                <w:szCs w:val="24"/>
              </w:rPr>
              <w:t>错误的二维码数据</w:t>
            </w:r>
          </w:p>
        </w:tc>
      </w:tr>
      <w:tr w:rsidR="007C5B50" w14:paraId="1639B92D" w14:textId="77777777">
        <w:trPr>
          <w:trHeight w:val="375"/>
          <w:jc w:val="center"/>
        </w:trPr>
        <w:tc>
          <w:tcPr>
            <w:tcW w:w="3485" w:type="dxa"/>
            <w:vAlign w:val="center"/>
          </w:tcPr>
          <w:p w14:paraId="1659AEE5" w14:textId="77777777" w:rsidR="007C5B50" w:rsidRDefault="008A43EE">
            <w:pPr>
              <w:tabs>
                <w:tab w:val="left" w:pos="951"/>
              </w:tabs>
              <w:spacing w:line="360" w:lineRule="auto"/>
              <w:jc w:val="center"/>
              <w:rPr>
                <w:szCs w:val="24"/>
              </w:rPr>
            </w:pPr>
            <w:r>
              <w:rPr>
                <w:szCs w:val="24"/>
              </w:rPr>
              <w:t>IE1007</w:t>
            </w:r>
          </w:p>
        </w:tc>
        <w:tc>
          <w:tcPr>
            <w:tcW w:w="901" w:type="dxa"/>
            <w:vAlign w:val="center"/>
          </w:tcPr>
          <w:p w14:paraId="09974A68" w14:textId="77777777" w:rsidR="007C5B50" w:rsidRDefault="008A43EE">
            <w:pPr>
              <w:tabs>
                <w:tab w:val="left" w:pos="951"/>
              </w:tabs>
              <w:spacing w:line="360" w:lineRule="auto"/>
              <w:jc w:val="center"/>
              <w:rPr>
                <w:szCs w:val="24"/>
              </w:rPr>
            </w:pPr>
            <w:r>
              <w:rPr>
                <w:szCs w:val="24"/>
              </w:rPr>
              <w:t>String</w:t>
            </w:r>
          </w:p>
        </w:tc>
        <w:tc>
          <w:tcPr>
            <w:tcW w:w="4689" w:type="dxa"/>
            <w:vAlign w:val="center"/>
          </w:tcPr>
          <w:p w14:paraId="0C0E28A3" w14:textId="77777777" w:rsidR="007C5B50" w:rsidRDefault="008A43EE">
            <w:pPr>
              <w:spacing w:line="360" w:lineRule="auto"/>
              <w:jc w:val="center"/>
              <w:rPr>
                <w:szCs w:val="24"/>
              </w:rPr>
            </w:pPr>
            <w:r>
              <w:rPr>
                <w:szCs w:val="24"/>
              </w:rPr>
              <w:t>签名失败</w:t>
            </w:r>
          </w:p>
        </w:tc>
      </w:tr>
      <w:tr w:rsidR="007C5B50" w14:paraId="311F5362" w14:textId="77777777">
        <w:trPr>
          <w:trHeight w:val="375"/>
          <w:jc w:val="center"/>
        </w:trPr>
        <w:tc>
          <w:tcPr>
            <w:tcW w:w="3485" w:type="dxa"/>
            <w:vAlign w:val="center"/>
          </w:tcPr>
          <w:p w14:paraId="3F81C385" w14:textId="77777777" w:rsidR="007C5B50" w:rsidRDefault="008A43EE">
            <w:pPr>
              <w:tabs>
                <w:tab w:val="left" w:pos="951"/>
              </w:tabs>
              <w:spacing w:line="360" w:lineRule="auto"/>
              <w:jc w:val="center"/>
              <w:rPr>
                <w:szCs w:val="24"/>
              </w:rPr>
            </w:pPr>
            <w:r>
              <w:rPr>
                <w:szCs w:val="24"/>
              </w:rPr>
              <w:t>IE1008</w:t>
            </w:r>
          </w:p>
        </w:tc>
        <w:tc>
          <w:tcPr>
            <w:tcW w:w="901" w:type="dxa"/>
            <w:vAlign w:val="center"/>
          </w:tcPr>
          <w:p w14:paraId="7036ACCA" w14:textId="77777777" w:rsidR="007C5B50" w:rsidRDefault="008A43EE">
            <w:pPr>
              <w:tabs>
                <w:tab w:val="left" w:pos="951"/>
              </w:tabs>
              <w:spacing w:line="360" w:lineRule="auto"/>
              <w:jc w:val="center"/>
              <w:rPr>
                <w:szCs w:val="24"/>
              </w:rPr>
            </w:pPr>
            <w:r>
              <w:rPr>
                <w:szCs w:val="24"/>
              </w:rPr>
              <w:t>String</w:t>
            </w:r>
          </w:p>
        </w:tc>
        <w:tc>
          <w:tcPr>
            <w:tcW w:w="4689" w:type="dxa"/>
            <w:vAlign w:val="center"/>
          </w:tcPr>
          <w:p w14:paraId="7C8FBBAA" w14:textId="77777777" w:rsidR="007C5B50" w:rsidRDefault="008A43EE">
            <w:pPr>
              <w:spacing w:line="360" w:lineRule="auto"/>
              <w:jc w:val="center"/>
              <w:rPr>
                <w:szCs w:val="24"/>
              </w:rPr>
            </w:pPr>
            <w:r>
              <w:rPr>
                <w:szCs w:val="24"/>
              </w:rPr>
              <w:t>JSON</w:t>
            </w:r>
            <w:r>
              <w:rPr>
                <w:szCs w:val="24"/>
              </w:rPr>
              <w:t>解析失败</w:t>
            </w:r>
          </w:p>
        </w:tc>
      </w:tr>
      <w:tr w:rsidR="007C5B50" w14:paraId="164DFF78" w14:textId="77777777">
        <w:trPr>
          <w:trHeight w:val="375"/>
          <w:jc w:val="center"/>
        </w:trPr>
        <w:tc>
          <w:tcPr>
            <w:tcW w:w="3485" w:type="dxa"/>
            <w:vAlign w:val="center"/>
          </w:tcPr>
          <w:p w14:paraId="19CE9C5D" w14:textId="77777777" w:rsidR="007C5B50" w:rsidRDefault="008A43EE">
            <w:pPr>
              <w:tabs>
                <w:tab w:val="left" w:pos="951"/>
              </w:tabs>
              <w:spacing w:line="360" w:lineRule="auto"/>
              <w:jc w:val="center"/>
              <w:rPr>
                <w:szCs w:val="24"/>
              </w:rPr>
            </w:pPr>
            <w:r>
              <w:rPr>
                <w:szCs w:val="24"/>
              </w:rPr>
              <w:t>IE1009</w:t>
            </w:r>
          </w:p>
        </w:tc>
        <w:tc>
          <w:tcPr>
            <w:tcW w:w="901" w:type="dxa"/>
            <w:vAlign w:val="center"/>
          </w:tcPr>
          <w:p w14:paraId="26515362" w14:textId="77777777" w:rsidR="007C5B50" w:rsidRDefault="008A43EE">
            <w:pPr>
              <w:tabs>
                <w:tab w:val="left" w:pos="951"/>
              </w:tabs>
              <w:spacing w:line="360" w:lineRule="auto"/>
              <w:jc w:val="center"/>
              <w:rPr>
                <w:szCs w:val="24"/>
              </w:rPr>
            </w:pPr>
            <w:r>
              <w:rPr>
                <w:szCs w:val="24"/>
              </w:rPr>
              <w:t>String</w:t>
            </w:r>
          </w:p>
        </w:tc>
        <w:tc>
          <w:tcPr>
            <w:tcW w:w="4689" w:type="dxa"/>
            <w:vAlign w:val="center"/>
          </w:tcPr>
          <w:p w14:paraId="18F8A7E7" w14:textId="77777777" w:rsidR="007C5B50" w:rsidRDefault="008A43EE">
            <w:pPr>
              <w:spacing w:line="360" w:lineRule="auto"/>
              <w:jc w:val="center"/>
              <w:rPr>
                <w:szCs w:val="24"/>
              </w:rPr>
            </w:pPr>
            <w:r>
              <w:rPr>
                <w:szCs w:val="24"/>
              </w:rPr>
              <w:t>网络不可用，无法联接服务器</w:t>
            </w:r>
          </w:p>
        </w:tc>
      </w:tr>
      <w:tr w:rsidR="007C5B50" w14:paraId="7D6E7E48" w14:textId="77777777">
        <w:trPr>
          <w:trHeight w:val="375"/>
          <w:jc w:val="center"/>
        </w:trPr>
        <w:tc>
          <w:tcPr>
            <w:tcW w:w="3485" w:type="dxa"/>
            <w:vAlign w:val="center"/>
          </w:tcPr>
          <w:p w14:paraId="494E5B10" w14:textId="77777777" w:rsidR="007C5B50" w:rsidRDefault="008A43EE">
            <w:pPr>
              <w:tabs>
                <w:tab w:val="left" w:pos="951"/>
              </w:tabs>
              <w:spacing w:line="360" w:lineRule="auto"/>
              <w:jc w:val="center"/>
              <w:rPr>
                <w:szCs w:val="24"/>
              </w:rPr>
            </w:pPr>
            <w:r>
              <w:rPr>
                <w:szCs w:val="24"/>
              </w:rPr>
              <w:t>IE1010</w:t>
            </w:r>
          </w:p>
        </w:tc>
        <w:tc>
          <w:tcPr>
            <w:tcW w:w="901" w:type="dxa"/>
            <w:vAlign w:val="center"/>
          </w:tcPr>
          <w:p w14:paraId="5E083EB1" w14:textId="77777777" w:rsidR="007C5B50" w:rsidRDefault="008A43EE">
            <w:pPr>
              <w:tabs>
                <w:tab w:val="left" w:pos="951"/>
              </w:tabs>
              <w:spacing w:line="360" w:lineRule="auto"/>
              <w:jc w:val="center"/>
              <w:rPr>
                <w:szCs w:val="24"/>
              </w:rPr>
            </w:pPr>
            <w:r>
              <w:rPr>
                <w:szCs w:val="24"/>
              </w:rPr>
              <w:t>String</w:t>
            </w:r>
          </w:p>
        </w:tc>
        <w:tc>
          <w:tcPr>
            <w:tcW w:w="4689" w:type="dxa"/>
            <w:vAlign w:val="center"/>
          </w:tcPr>
          <w:p w14:paraId="7D59E9E2" w14:textId="77777777" w:rsidR="007C5B50" w:rsidRDefault="008A43EE">
            <w:pPr>
              <w:spacing w:line="360" w:lineRule="auto"/>
              <w:jc w:val="center"/>
              <w:rPr>
                <w:szCs w:val="24"/>
              </w:rPr>
            </w:pPr>
            <w:r>
              <w:rPr>
                <w:szCs w:val="24"/>
              </w:rPr>
              <w:t>证书</w:t>
            </w:r>
            <w:r>
              <w:rPr>
                <w:szCs w:val="24"/>
              </w:rPr>
              <w:t>PIN</w:t>
            </w:r>
            <w:r>
              <w:rPr>
                <w:szCs w:val="24"/>
              </w:rPr>
              <w:t>码错误</w:t>
            </w:r>
          </w:p>
        </w:tc>
      </w:tr>
      <w:tr w:rsidR="007C5B50" w14:paraId="114FEF8C" w14:textId="77777777">
        <w:trPr>
          <w:trHeight w:val="375"/>
          <w:jc w:val="center"/>
        </w:trPr>
        <w:tc>
          <w:tcPr>
            <w:tcW w:w="3485" w:type="dxa"/>
            <w:vAlign w:val="center"/>
          </w:tcPr>
          <w:p w14:paraId="12EF81AD" w14:textId="77777777" w:rsidR="007C5B50" w:rsidRDefault="008A43EE">
            <w:pPr>
              <w:tabs>
                <w:tab w:val="left" w:pos="951"/>
              </w:tabs>
              <w:spacing w:line="360" w:lineRule="auto"/>
              <w:jc w:val="center"/>
              <w:rPr>
                <w:rFonts w:eastAsia="Times New Roman"/>
                <w:szCs w:val="24"/>
              </w:rPr>
            </w:pPr>
            <w:r>
              <w:rPr>
                <w:szCs w:val="24"/>
              </w:rPr>
              <w:t>IE101</w:t>
            </w:r>
            <w:r>
              <w:rPr>
                <w:rFonts w:hint="eastAsia"/>
                <w:szCs w:val="24"/>
              </w:rPr>
              <w:t>1</w:t>
            </w:r>
          </w:p>
        </w:tc>
        <w:tc>
          <w:tcPr>
            <w:tcW w:w="901" w:type="dxa"/>
            <w:vAlign w:val="center"/>
          </w:tcPr>
          <w:p w14:paraId="094E8485" w14:textId="77777777" w:rsidR="007C5B50" w:rsidRDefault="008A43EE">
            <w:pPr>
              <w:tabs>
                <w:tab w:val="left" w:pos="951"/>
              </w:tabs>
              <w:spacing w:line="360" w:lineRule="auto"/>
              <w:jc w:val="center"/>
              <w:rPr>
                <w:szCs w:val="24"/>
              </w:rPr>
            </w:pPr>
            <w:r>
              <w:rPr>
                <w:szCs w:val="24"/>
              </w:rPr>
              <w:t>String</w:t>
            </w:r>
          </w:p>
        </w:tc>
        <w:tc>
          <w:tcPr>
            <w:tcW w:w="4689" w:type="dxa"/>
            <w:vAlign w:val="center"/>
          </w:tcPr>
          <w:p w14:paraId="243E9E69" w14:textId="77777777" w:rsidR="007C5B50" w:rsidRDefault="008A43EE">
            <w:pPr>
              <w:spacing w:line="360" w:lineRule="auto"/>
              <w:jc w:val="center"/>
              <w:rPr>
                <w:szCs w:val="24"/>
              </w:rPr>
            </w:pPr>
            <w:r>
              <w:rPr>
                <w:szCs w:val="24"/>
              </w:rPr>
              <w:t>证书删除失败</w:t>
            </w:r>
          </w:p>
        </w:tc>
      </w:tr>
      <w:tr w:rsidR="007C5B50" w14:paraId="4237C42E" w14:textId="77777777">
        <w:trPr>
          <w:trHeight w:val="375"/>
          <w:jc w:val="center"/>
        </w:trPr>
        <w:tc>
          <w:tcPr>
            <w:tcW w:w="3485" w:type="dxa"/>
            <w:vAlign w:val="center"/>
          </w:tcPr>
          <w:p w14:paraId="42A599B0" w14:textId="77777777" w:rsidR="007C5B50" w:rsidRDefault="008A43EE">
            <w:pPr>
              <w:tabs>
                <w:tab w:val="left" w:pos="951"/>
              </w:tabs>
              <w:spacing w:line="360" w:lineRule="auto"/>
              <w:jc w:val="center"/>
              <w:rPr>
                <w:rFonts w:eastAsia="Times New Roman"/>
                <w:szCs w:val="24"/>
              </w:rPr>
            </w:pPr>
            <w:r>
              <w:rPr>
                <w:szCs w:val="24"/>
              </w:rPr>
              <w:t>IE101</w:t>
            </w:r>
            <w:r>
              <w:rPr>
                <w:rFonts w:hint="eastAsia"/>
                <w:szCs w:val="24"/>
              </w:rPr>
              <w:t>2</w:t>
            </w:r>
          </w:p>
        </w:tc>
        <w:tc>
          <w:tcPr>
            <w:tcW w:w="901" w:type="dxa"/>
            <w:vAlign w:val="center"/>
          </w:tcPr>
          <w:p w14:paraId="6605C7E2" w14:textId="77777777" w:rsidR="007C5B50" w:rsidRDefault="008A43EE">
            <w:pPr>
              <w:tabs>
                <w:tab w:val="left" w:pos="951"/>
              </w:tabs>
              <w:spacing w:line="360" w:lineRule="auto"/>
              <w:jc w:val="center"/>
              <w:rPr>
                <w:szCs w:val="24"/>
              </w:rPr>
            </w:pPr>
            <w:r>
              <w:rPr>
                <w:szCs w:val="24"/>
              </w:rPr>
              <w:t>String</w:t>
            </w:r>
          </w:p>
        </w:tc>
        <w:tc>
          <w:tcPr>
            <w:tcW w:w="4689" w:type="dxa"/>
            <w:vAlign w:val="center"/>
          </w:tcPr>
          <w:p w14:paraId="06D205DE" w14:textId="77777777" w:rsidR="007C5B50" w:rsidRDefault="008A43EE">
            <w:pPr>
              <w:spacing w:line="360" w:lineRule="auto"/>
              <w:jc w:val="center"/>
              <w:rPr>
                <w:szCs w:val="24"/>
              </w:rPr>
            </w:pPr>
            <w:r>
              <w:rPr>
                <w:szCs w:val="24"/>
              </w:rPr>
              <w:t>PIN</w:t>
            </w:r>
            <w:r>
              <w:rPr>
                <w:szCs w:val="24"/>
              </w:rPr>
              <w:t>修改失败</w:t>
            </w:r>
          </w:p>
        </w:tc>
      </w:tr>
      <w:tr w:rsidR="007C5B50" w14:paraId="2056BB58" w14:textId="77777777">
        <w:trPr>
          <w:trHeight w:val="375"/>
          <w:jc w:val="center"/>
        </w:trPr>
        <w:tc>
          <w:tcPr>
            <w:tcW w:w="3485" w:type="dxa"/>
            <w:vAlign w:val="center"/>
          </w:tcPr>
          <w:p w14:paraId="706DEAD4" w14:textId="77777777" w:rsidR="007C5B50" w:rsidRDefault="008A43EE">
            <w:pPr>
              <w:tabs>
                <w:tab w:val="left" w:pos="951"/>
              </w:tabs>
              <w:spacing w:line="360" w:lineRule="auto"/>
              <w:jc w:val="center"/>
              <w:rPr>
                <w:rFonts w:eastAsia="Times New Roman"/>
                <w:szCs w:val="24"/>
              </w:rPr>
            </w:pPr>
            <w:r>
              <w:rPr>
                <w:szCs w:val="24"/>
              </w:rPr>
              <w:t>IE101</w:t>
            </w:r>
            <w:r>
              <w:rPr>
                <w:rFonts w:hint="eastAsia"/>
                <w:szCs w:val="24"/>
              </w:rPr>
              <w:t>3</w:t>
            </w:r>
          </w:p>
        </w:tc>
        <w:tc>
          <w:tcPr>
            <w:tcW w:w="901" w:type="dxa"/>
            <w:vAlign w:val="center"/>
          </w:tcPr>
          <w:p w14:paraId="43D6CA37" w14:textId="77777777" w:rsidR="007C5B50" w:rsidRDefault="008A43EE">
            <w:pPr>
              <w:tabs>
                <w:tab w:val="left" w:pos="951"/>
              </w:tabs>
              <w:spacing w:line="360" w:lineRule="auto"/>
              <w:jc w:val="center"/>
              <w:rPr>
                <w:szCs w:val="24"/>
              </w:rPr>
            </w:pPr>
            <w:r>
              <w:rPr>
                <w:szCs w:val="24"/>
              </w:rPr>
              <w:t>String</w:t>
            </w:r>
          </w:p>
        </w:tc>
        <w:tc>
          <w:tcPr>
            <w:tcW w:w="4689" w:type="dxa"/>
            <w:vAlign w:val="center"/>
          </w:tcPr>
          <w:p w14:paraId="22187BEB" w14:textId="77777777" w:rsidR="007C5B50" w:rsidRDefault="008A43EE">
            <w:pPr>
              <w:spacing w:line="360" w:lineRule="auto"/>
              <w:jc w:val="center"/>
              <w:rPr>
                <w:szCs w:val="24"/>
              </w:rPr>
            </w:pPr>
            <w:r>
              <w:rPr>
                <w:szCs w:val="24"/>
              </w:rPr>
              <w:t>参数为空或者不合法</w:t>
            </w:r>
          </w:p>
        </w:tc>
      </w:tr>
      <w:tr w:rsidR="007C5B50" w14:paraId="716645CC" w14:textId="77777777">
        <w:trPr>
          <w:trHeight w:val="375"/>
          <w:jc w:val="center"/>
        </w:trPr>
        <w:tc>
          <w:tcPr>
            <w:tcW w:w="3485" w:type="dxa"/>
            <w:vAlign w:val="center"/>
          </w:tcPr>
          <w:p w14:paraId="3A5DD1B2" w14:textId="77777777" w:rsidR="007C5B50" w:rsidRDefault="008A43EE">
            <w:pPr>
              <w:tabs>
                <w:tab w:val="left" w:pos="951"/>
              </w:tabs>
              <w:spacing w:line="360" w:lineRule="auto"/>
              <w:jc w:val="center"/>
              <w:rPr>
                <w:rFonts w:eastAsia="Times New Roman"/>
                <w:szCs w:val="24"/>
              </w:rPr>
            </w:pPr>
            <w:r>
              <w:rPr>
                <w:szCs w:val="24"/>
              </w:rPr>
              <w:t>IE101</w:t>
            </w:r>
            <w:r>
              <w:rPr>
                <w:rFonts w:hint="eastAsia"/>
                <w:szCs w:val="24"/>
              </w:rPr>
              <w:t>4</w:t>
            </w:r>
          </w:p>
        </w:tc>
        <w:tc>
          <w:tcPr>
            <w:tcW w:w="901" w:type="dxa"/>
            <w:vAlign w:val="center"/>
          </w:tcPr>
          <w:p w14:paraId="3C427261" w14:textId="77777777" w:rsidR="007C5B50" w:rsidRDefault="008A43EE">
            <w:pPr>
              <w:tabs>
                <w:tab w:val="left" w:pos="951"/>
              </w:tabs>
              <w:spacing w:line="360" w:lineRule="auto"/>
              <w:jc w:val="center"/>
              <w:rPr>
                <w:szCs w:val="24"/>
              </w:rPr>
            </w:pPr>
            <w:r>
              <w:rPr>
                <w:szCs w:val="24"/>
              </w:rPr>
              <w:t>String</w:t>
            </w:r>
          </w:p>
        </w:tc>
        <w:tc>
          <w:tcPr>
            <w:tcW w:w="4689" w:type="dxa"/>
            <w:vAlign w:val="center"/>
          </w:tcPr>
          <w:p w14:paraId="5C2ACF79" w14:textId="77777777" w:rsidR="007C5B50" w:rsidRDefault="008A43EE">
            <w:pPr>
              <w:spacing w:line="360" w:lineRule="auto"/>
              <w:jc w:val="center"/>
              <w:rPr>
                <w:szCs w:val="24"/>
              </w:rPr>
            </w:pPr>
            <w:r>
              <w:rPr>
                <w:szCs w:val="24"/>
              </w:rPr>
              <w:t>数据转换时发生异常</w:t>
            </w:r>
          </w:p>
        </w:tc>
      </w:tr>
      <w:tr w:rsidR="007C5B50" w14:paraId="1240275E" w14:textId="77777777">
        <w:trPr>
          <w:trHeight w:val="375"/>
          <w:jc w:val="center"/>
        </w:trPr>
        <w:tc>
          <w:tcPr>
            <w:tcW w:w="3485" w:type="dxa"/>
            <w:vAlign w:val="center"/>
          </w:tcPr>
          <w:p w14:paraId="7B909213" w14:textId="77777777" w:rsidR="007C5B50" w:rsidRDefault="008A43EE">
            <w:pPr>
              <w:tabs>
                <w:tab w:val="left" w:pos="951"/>
              </w:tabs>
              <w:spacing w:line="360" w:lineRule="auto"/>
              <w:jc w:val="center"/>
              <w:rPr>
                <w:rFonts w:eastAsia="Times New Roman"/>
                <w:szCs w:val="24"/>
              </w:rPr>
            </w:pPr>
            <w:r>
              <w:rPr>
                <w:szCs w:val="24"/>
              </w:rPr>
              <w:t>IE101</w:t>
            </w:r>
            <w:r>
              <w:rPr>
                <w:rFonts w:hint="eastAsia"/>
                <w:szCs w:val="24"/>
              </w:rPr>
              <w:t>5</w:t>
            </w:r>
          </w:p>
        </w:tc>
        <w:tc>
          <w:tcPr>
            <w:tcW w:w="901" w:type="dxa"/>
            <w:vAlign w:val="center"/>
          </w:tcPr>
          <w:p w14:paraId="7440E38D" w14:textId="77777777" w:rsidR="007C5B50" w:rsidRDefault="008A43EE">
            <w:pPr>
              <w:tabs>
                <w:tab w:val="left" w:pos="951"/>
              </w:tabs>
              <w:spacing w:line="360" w:lineRule="auto"/>
              <w:jc w:val="center"/>
              <w:rPr>
                <w:szCs w:val="24"/>
              </w:rPr>
            </w:pPr>
            <w:r>
              <w:rPr>
                <w:szCs w:val="24"/>
              </w:rPr>
              <w:t>String</w:t>
            </w:r>
          </w:p>
        </w:tc>
        <w:tc>
          <w:tcPr>
            <w:tcW w:w="4689" w:type="dxa"/>
            <w:vAlign w:val="center"/>
          </w:tcPr>
          <w:p w14:paraId="786693C7" w14:textId="77777777" w:rsidR="007C5B50" w:rsidRDefault="008A43EE">
            <w:pPr>
              <w:spacing w:line="360" w:lineRule="auto"/>
              <w:jc w:val="center"/>
              <w:rPr>
                <w:szCs w:val="24"/>
              </w:rPr>
            </w:pPr>
            <w:r>
              <w:rPr>
                <w:szCs w:val="24"/>
              </w:rPr>
              <w:t>数据</w:t>
            </w:r>
            <w:r>
              <w:rPr>
                <w:szCs w:val="24"/>
              </w:rPr>
              <w:t>IO</w:t>
            </w:r>
            <w:r>
              <w:rPr>
                <w:szCs w:val="24"/>
              </w:rPr>
              <w:t>时发生异常</w:t>
            </w:r>
          </w:p>
        </w:tc>
      </w:tr>
      <w:tr w:rsidR="007C5B50" w14:paraId="74861149" w14:textId="77777777">
        <w:trPr>
          <w:trHeight w:val="375"/>
          <w:jc w:val="center"/>
        </w:trPr>
        <w:tc>
          <w:tcPr>
            <w:tcW w:w="3485" w:type="dxa"/>
            <w:vAlign w:val="center"/>
          </w:tcPr>
          <w:p w14:paraId="4232EE2E" w14:textId="77777777" w:rsidR="007C5B50" w:rsidRDefault="008A43EE">
            <w:pPr>
              <w:tabs>
                <w:tab w:val="left" w:pos="951"/>
              </w:tabs>
              <w:spacing w:line="360" w:lineRule="auto"/>
              <w:jc w:val="center"/>
              <w:rPr>
                <w:rFonts w:eastAsia="Times New Roman"/>
                <w:szCs w:val="24"/>
              </w:rPr>
            </w:pPr>
            <w:r>
              <w:rPr>
                <w:szCs w:val="24"/>
              </w:rPr>
              <w:t>IE101</w:t>
            </w:r>
            <w:r>
              <w:rPr>
                <w:rFonts w:hint="eastAsia"/>
                <w:szCs w:val="24"/>
              </w:rPr>
              <w:t>6</w:t>
            </w:r>
          </w:p>
        </w:tc>
        <w:tc>
          <w:tcPr>
            <w:tcW w:w="901" w:type="dxa"/>
            <w:vAlign w:val="center"/>
          </w:tcPr>
          <w:p w14:paraId="36E83AEB" w14:textId="77777777" w:rsidR="007C5B50" w:rsidRDefault="008A43EE">
            <w:pPr>
              <w:tabs>
                <w:tab w:val="left" w:pos="951"/>
              </w:tabs>
              <w:spacing w:line="360" w:lineRule="auto"/>
              <w:jc w:val="center"/>
              <w:rPr>
                <w:szCs w:val="24"/>
              </w:rPr>
            </w:pPr>
            <w:r>
              <w:rPr>
                <w:szCs w:val="24"/>
              </w:rPr>
              <w:t>String</w:t>
            </w:r>
          </w:p>
        </w:tc>
        <w:tc>
          <w:tcPr>
            <w:tcW w:w="4689" w:type="dxa"/>
            <w:vAlign w:val="center"/>
          </w:tcPr>
          <w:p w14:paraId="06292BE8" w14:textId="77777777" w:rsidR="007C5B50" w:rsidRDefault="008A43EE">
            <w:pPr>
              <w:spacing w:line="360" w:lineRule="auto"/>
              <w:jc w:val="center"/>
              <w:rPr>
                <w:szCs w:val="24"/>
              </w:rPr>
            </w:pPr>
            <w:r>
              <w:rPr>
                <w:szCs w:val="24"/>
              </w:rPr>
              <w:t>文件上传或者下载失败</w:t>
            </w:r>
          </w:p>
        </w:tc>
      </w:tr>
      <w:tr w:rsidR="007C5B50" w14:paraId="289DF109" w14:textId="77777777">
        <w:trPr>
          <w:trHeight w:val="375"/>
          <w:jc w:val="center"/>
        </w:trPr>
        <w:tc>
          <w:tcPr>
            <w:tcW w:w="3485" w:type="dxa"/>
            <w:vAlign w:val="center"/>
          </w:tcPr>
          <w:p w14:paraId="56520B97" w14:textId="77777777" w:rsidR="007C5B50" w:rsidRDefault="008A43EE">
            <w:pPr>
              <w:tabs>
                <w:tab w:val="left" w:pos="951"/>
              </w:tabs>
              <w:spacing w:line="360" w:lineRule="auto"/>
              <w:jc w:val="center"/>
              <w:rPr>
                <w:rFonts w:eastAsia="Times New Roman"/>
                <w:szCs w:val="24"/>
              </w:rPr>
            </w:pPr>
            <w:r>
              <w:rPr>
                <w:szCs w:val="24"/>
              </w:rPr>
              <w:t>IE101</w:t>
            </w:r>
            <w:r>
              <w:rPr>
                <w:rFonts w:hint="eastAsia"/>
                <w:szCs w:val="24"/>
              </w:rPr>
              <w:t>7</w:t>
            </w:r>
          </w:p>
        </w:tc>
        <w:tc>
          <w:tcPr>
            <w:tcW w:w="901" w:type="dxa"/>
            <w:vAlign w:val="center"/>
          </w:tcPr>
          <w:p w14:paraId="24937341" w14:textId="77777777" w:rsidR="007C5B50" w:rsidRDefault="008A43EE">
            <w:pPr>
              <w:tabs>
                <w:tab w:val="left" w:pos="951"/>
              </w:tabs>
              <w:spacing w:line="360" w:lineRule="auto"/>
              <w:jc w:val="center"/>
              <w:rPr>
                <w:szCs w:val="24"/>
              </w:rPr>
            </w:pPr>
            <w:r>
              <w:rPr>
                <w:szCs w:val="24"/>
              </w:rPr>
              <w:t>String</w:t>
            </w:r>
          </w:p>
        </w:tc>
        <w:tc>
          <w:tcPr>
            <w:tcW w:w="4689" w:type="dxa"/>
            <w:vAlign w:val="center"/>
          </w:tcPr>
          <w:p w14:paraId="47B93E75" w14:textId="77777777" w:rsidR="007C5B50" w:rsidRDefault="008A43EE">
            <w:pPr>
              <w:spacing w:line="360" w:lineRule="auto"/>
              <w:jc w:val="center"/>
              <w:rPr>
                <w:szCs w:val="24"/>
              </w:rPr>
            </w:pPr>
            <w:r>
              <w:rPr>
                <w:szCs w:val="24"/>
              </w:rPr>
              <w:t>没有新版本</w:t>
            </w:r>
          </w:p>
        </w:tc>
      </w:tr>
      <w:tr w:rsidR="007C5B50" w14:paraId="499BFD58" w14:textId="77777777">
        <w:trPr>
          <w:trHeight w:val="375"/>
          <w:jc w:val="center"/>
        </w:trPr>
        <w:tc>
          <w:tcPr>
            <w:tcW w:w="3485" w:type="dxa"/>
            <w:vAlign w:val="center"/>
          </w:tcPr>
          <w:p w14:paraId="4E34BAA3" w14:textId="77777777" w:rsidR="007C5B50" w:rsidRDefault="008A43EE">
            <w:pPr>
              <w:tabs>
                <w:tab w:val="left" w:pos="951"/>
              </w:tabs>
              <w:spacing w:line="360" w:lineRule="auto"/>
              <w:jc w:val="center"/>
              <w:rPr>
                <w:rFonts w:eastAsia="Times New Roman"/>
                <w:szCs w:val="24"/>
              </w:rPr>
            </w:pPr>
            <w:r>
              <w:rPr>
                <w:szCs w:val="24"/>
              </w:rPr>
              <w:t>IE101</w:t>
            </w:r>
            <w:r>
              <w:rPr>
                <w:rFonts w:hint="eastAsia"/>
                <w:szCs w:val="24"/>
              </w:rPr>
              <w:t>8</w:t>
            </w:r>
          </w:p>
        </w:tc>
        <w:tc>
          <w:tcPr>
            <w:tcW w:w="901" w:type="dxa"/>
            <w:vAlign w:val="center"/>
          </w:tcPr>
          <w:p w14:paraId="57E8ED49" w14:textId="77777777" w:rsidR="007C5B50" w:rsidRDefault="008A43EE">
            <w:pPr>
              <w:tabs>
                <w:tab w:val="left" w:pos="951"/>
              </w:tabs>
              <w:spacing w:line="360" w:lineRule="auto"/>
              <w:jc w:val="center"/>
              <w:rPr>
                <w:szCs w:val="24"/>
              </w:rPr>
            </w:pPr>
            <w:r>
              <w:rPr>
                <w:szCs w:val="24"/>
              </w:rPr>
              <w:t>String</w:t>
            </w:r>
          </w:p>
        </w:tc>
        <w:tc>
          <w:tcPr>
            <w:tcW w:w="4689" w:type="dxa"/>
            <w:vAlign w:val="center"/>
          </w:tcPr>
          <w:p w14:paraId="1DE3DCD8" w14:textId="77777777" w:rsidR="007C5B50" w:rsidRDefault="008A43EE">
            <w:pPr>
              <w:spacing w:line="360" w:lineRule="auto"/>
              <w:jc w:val="center"/>
              <w:rPr>
                <w:szCs w:val="24"/>
              </w:rPr>
            </w:pPr>
            <w:r>
              <w:rPr>
                <w:szCs w:val="24"/>
              </w:rPr>
              <w:t>JNI</w:t>
            </w:r>
            <w:r>
              <w:rPr>
                <w:szCs w:val="24"/>
              </w:rPr>
              <w:t>库初始化失败</w:t>
            </w:r>
          </w:p>
        </w:tc>
      </w:tr>
      <w:tr w:rsidR="007C5B50" w14:paraId="2E1452B2" w14:textId="77777777">
        <w:trPr>
          <w:trHeight w:val="375"/>
          <w:jc w:val="center"/>
        </w:trPr>
        <w:tc>
          <w:tcPr>
            <w:tcW w:w="3485" w:type="dxa"/>
            <w:vAlign w:val="center"/>
          </w:tcPr>
          <w:p w14:paraId="0052FFA0" w14:textId="77777777" w:rsidR="007C5B50" w:rsidRDefault="008A43EE">
            <w:pPr>
              <w:tabs>
                <w:tab w:val="left" w:pos="951"/>
              </w:tabs>
              <w:spacing w:line="360" w:lineRule="auto"/>
              <w:jc w:val="center"/>
              <w:rPr>
                <w:rFonts w:eastAsia="Times New Roman"/>
                <w:szCs w:val="24"/>
              </w:rPr>
            </w:pPr>
            <w:r>
              <w:rPr>
                <w:szCs w:val="24"/>
              </w:rPr>
              <w:t>IE101</w:t>
            </w:r>
            <w:r>
              <w:rPr>
                <w:rFonts w:hint="eastAsia"/>
                <w:szCs w:val="24"/>
              </w:rPr>
              <w:t>9</w:t>
            </w:r>
          </w:p>
        </w:tc>
        <w:tc>
          <w:tcPr>
            <w:tcW w:w="901" w:type="dxa"/>
            <w:vAlign w:val="center"/>
          </w:tcPr>
          <w:p w14:paraId="0B254AC3" w14:textId="77777777" w:rsidR="007C5B50" w:rsidRDefault="008A43EE">
            <w:pPr>
              <w:tabs>
                <w:tab w:val="left" w:pos="951"/>
              </w:tabs>
              <w:spacing w:line="360" w:lineRule="auto"/>
              <w:jc w:val="center"/>
              <w:rPr>
                <w:szCs w:val="24"/>
              </w:rPr>
            </w:pPr>
            <w:r>
              <w:rPr>
                <w:szCs w:val="24"/>
              </w:rPr>
              <w:t>String</w:t>
            </w:r>
          </w:p>
        </w:tc>
        <w:tc>
          <w:tcPr>
            <w:tcW w:w="4689" w:type="dxa"/>
            <w:vAlign w:val="center"/>
          </w:tcPr>
          <w:p w14:paraId="30B1BFB5" w14:textId="77777777" w:rsidR="007C5B50" w:rsidRDefault="008A43EE">
            <w:pPr>
              <w:spacing w:line="360" w:lineRule="auto"/>
              <w:jc w:val="center"/>
              <w:rPr>
                <w:szCs w:val="24"/>
              </w:rPr>
            </w:pPr>
            <w:r>
              <w:rPr>
                <w:szCs w:val="24"/>
              </w:rPr>
              <w:t>在线初始化失败</w:t>
            </w:r>
          </w:p>
        </w:tc>
      </w:tr>
      <w:tr w:rsidR="007C5B50" w14:paraId="13DA0142" w14:textId="77777777">
        <w:trPr>
          <w:trHeight w:val="375"/>
          <w:jc w:val="center"/>
        </w:trPr>
        <w:tc>
          <w:tcPr>
            <w:tcW w:w="3485" w:type="dxa"/>
            <w:vAlign w:val="center"/>
          </w:tcPr>
          <w:p w14:paraId="5CB539FC" w14:textId="77777777" w:rsidR="007C5B50" w:rsidRDefault="008A43EE">
            <w:pPr>
              <w:tabs>
                <w:tab w:val="left" w:pos="951"/>
              </w:tabs>
              <w:spacing w:line="360" w:lineRule="auto"/>
              <w:jc w:val="center"/>
              <w:rPr>
                <w:szCs w:val="24"/>
              </w:rPr>
            </w:pPr>
            <w:r>
              <w:rPr>
                <w:szCs w:val="24"/>
              </w:rPr>
              <w:t>IE10</w:t>
            </w:r>
            <w:r>
              <w:rPr>
                <w:rFonts w:hint="eastAsia"/>
                <w:szCs w:val="24"/>
              </w:rPr>
              <w:t>20</w:t>
            </w:r>
          </w:p>
        </w:tc>
        <w:tc>
          <w:tcPr>
            <w:tcW w:w="901" w:type="dxa"/>
            <w:vAlign w:val="center"/>
          </w:tcPr>
          <w:p w14:paraId="2F7E6D66" w14:textId="77777777" w:rsidR="007C5B50" w:rsidRDefault="008A43EE">
            <w:pPr>
              <w:tabs>
                <w:tab w:val="left" w:pos="951"/>
              </w:tabs>
              <w:spacing w:line="360" w:lineRule="auto"/>
              <w:jc w:val="center"/>
              <w:rPr>
                <w:szCs w:val="24"/>
              </w:rPr>
            </w:pPr>
            <w:r>
              <w:rPr>
                <w:szCs w:val="24"/>
              </w:rPr>
              <w:t>String</w:t>
            </w:r>
          </w:p>
        </w:tc>
        <w:tc>
          <w:tcPr>
            <w:tcW w:w="4689" w:type="dxa"/>
            <w:vAlign w:val="center"/>
          </w:tcPr>
          <w:p w14:paraId="2037B2FB" w14:textId="77777777" w:rsidR="007C5B50" w:rsidRDefault="008A43EE">
            <w:pPr>
              <w:spacing w:line="360" w:lineRule="auto"/>
              <w:jc w:val="center"/>
              <w:rPr>
                <w:szCs w:val="24"/>
              </w:rPr>
            </w:pPr>
            <w:r>
              <w:rPr>
                <w:rFonts w:hint="eastAsia"/>
                <w:szCs w:val="24"/>
              </w:rPr>
              <w:t>打开数字信封失败</w:t>
            </w:r>
          </w:p>
        </w:tc>
      </w:tr>
      <w:tr w:rsidR="007C5B50" w14:paraId="520DFA24" w14:textId="77777777">
        <w:trPr>
          <w:trHeight w:val="375"/>
          <w:jc w:val="center"/>
        </w:trPr>
        <w:tc>
          <w:tcPr>
            <w:tcW w:w="3485" w:type="dxa"/>
            <w:vAlign w:val="center"/>
          </w:tcPr>
          <w:p w14:paraId="2D6EEBB0" w14:textId="77777777" w:rsidR="007C5B50" w:rsidRDefault="008A43EE">
            <w:pPr>
              <w:tabs>
                <w:tab w:val="left" w:pos="951"/>
              </w:tabs>
              <w:spacing w:line="360" w:lineRule="auto"/>
              <w:jc w:val="center"/>
              <w:rPr>
                <w:szCs w:val="24"/>
              </w:rPr>
            </w:pPr>
            <w:r>
              <w:rPr>
                <w:szCs w:val="24"/>
              </w:rPr>
              <w:t>IE10</w:t>
            </w:r>
            <w:r>
              <w:rPr>
                <w:rFonts w:hint="eastAsia"/>
                <w:szCs w:val="24"/>
              </w:rPr>
              <w:t>21</w:t>
            </w:r>
          </w:p>
        </w:tc>
        <w:tc>
          <w:tcPr>
            <w:tcW w:w="901" w:type="dxa"/>
            <w:vAlign w:val="center"/>
          </w:tcPr>
          <w:p w14:paraId="135486F2" w14:textId="77777777" w:rsidR="007C5B50" w:rsidRDefault="008A43EE">
            <w:pPr>
              <w:tabs>
                <w:tab w:val="left" w:pos="951"/>
              </w:tabs>
              <w:spacing w:line="360" w:lineRule="auto"/>
              <w:jc w:val="center"/>
              <w:rPr>
                <w:szCs w:val="24"/>
              </w:rPr>
            </w:pPr>
            <w:r>
              <w:rPr>
                <w:szCs w:val="24"/>
              </w:rPr>
              <w:t>String</w:t>
            </w:r>
          </w:p>
        </w:tc>
        <w:tc>
          <w:tcPr>
            <w:tcW w:w="4689" w:type="dxa"/>
            <w:vAlign w:val="center"/>
          </w:tcPr>
          <w:p w14:paraId="2CC9BABF" w14:textId="77777777" w:rsidR="007C5B50" w:rsidRDefault="008A43EE">
            <w:pPr>
              <w:spacing w:line="360" w:lineRule="auto"/>
              <w:jc w:val="center"/>
              <w:rPr>
                <w:szCs w:val="24"/>
              </w:rPr>
            </w:pPr>
            <w:r>
              <w:rPr>
                <w:rFonts w:hint="eastAsia"/>
                <w:szCs w:val="24"/>
              </w:rPr>
              <w:t>制作数字信封失败</w:t>
            </w:r>
          </w:p>
        </w:tc>
      </w:tr>
      <w:tr w:rsidR="007C5B50" w14:paraId="5152DEDD" w14:textId="77777777">
        <w:trPr>
          <w:trHeight w:val="375"/>
          <w:jc w:val="center"/>
        </w:trPr>
        <w:tc>
          <w:tcPr>
            <w:tcW w:w="3485" w:type="dxa"/>
            <w:vAlign w:val="center"/>
          </w:tcPr>
          <w:p w14:paraId="7D421F3A" w14:textId="77777777" w:rsidR="007C5B50" w:rsidRDefault="008A43EE">
            <w:pPr>
              <w:tabs>
                <w:tab w:val="left" w:pos="951"/>
              </w:tabs>
              <w:spacing w:line="360" w:lineRule="auto"/>
              <w:jc w:val="center"/>
              <w:rPr>
                <w:szCs w:val="24"/>
              </w:rPr>
            </w:pPr>
            <w:r>
              <w:rPr>
                <w:szCs w:val="24"/>
              </w:rPr>
              <w:t>IE10</w:t>
            </w:r>
            <w:r>
              <w:rPr>
                <w:rFonts w:hint="eastAsia"/>
                <w:szCs w:val="24"/>
              </w:rPr>
              <w:t>22</w:t>
            </w:r>
          </w:p>
        </w:tc>
        <w:tc>
          <w:tcPr>
            <w:tcW w:w="901" w:type="dxa"/>
            <w:vAlign w:val="center"/>
          </w:tcPr>
          <w:p w14:paraId="6CB4E057" w14:textId="77777777" w:rsidR="007C5B50" w:rsidRDefault="008A43EE">
            <w:pPr>
              <w:tabs>
                <w:tab w:val="left" w:pos="951"/>
              </w:tabs>
              <w:spacing w:line="360" w:lineRule="auto"/>
              <w:jc w:val="center"/>
              <w:rPr>
                <w:szCs w:val="24"/>
              </w:rPr>
            </w:pPr>
            <w:r>
              <w:rPr>
                <w:szCs w:val="24"/>
              </w:rPr>
              <w:t>String</w:t>
            </w:r>
          </w:p>
        </w:tc>
        <w:tc>
          <w:tcPr>
            <w:tcW w:w="4689" w:type="dxa"/>
            <w:vAlign w:val="center"/>
          </w:tcPr>
          <w:p w14:paraId="720F5593" w14:textId="77777777" w:rsidR="007C5B50" w:rsidRDefault="008A43EE">
            <w:pPr>
              <w:spacing w:line="360" w:lineRule="auto"/>
              <w:jc w:val="center"/>
              <w:rPr>
                <w:szCs w:val="24"/>
              </w:rPr>
            </w:pPr>
            <w:r>
              <w:rPr>
                <w:rFonts w:hint="eastAsia"/>
                <w:szCs w:val="24"/>
              </w:rPr>
              <w:t>状态：未申请</w:t>
            </w:r>
          </w:p>
        </w:tc>
      </w:tr>
      <w:tr w:rsidR="007C5B50" w14:paraId="6F19848C" w14:textId="77777777">
        <w:trPr>
          <w:trHeight w:val="375"/>
          <w:jc w:val="center"/>
        </w:trPr>
        <w:tc>
          <w:tcPr>
            <w:tcW w:w="3485" w:type="dxa"/>
            <w:vAlign w:val="center"/>
          </w:tcPr>
          <w:p w14:paraId="733CA4DD" w14:textId="77777777" w:rsidR="007C5B50" w:rsidRDefault="008A43EE">
            <w:pPr>
              <w:tabs>
                <w:tab w:val="left" w:pos="951"/>
              </w:tabs>
              <w:spacing w:line="360" w:lineRule="auto"/>
              <w:jc w:val="center"/>
              <w:rPr>
                <w:szCs w:val="24"/>
              </w:rPr>
            </w:pPr>
            <w:r>
              <w:rPr>
                <w:szCs w:val="24"/>
              </w:rPr>
              <w:t>IE10</w:t>
            </w:r>
            <w:r>
              <w:rPr>
                <w:rFonts w:hint="eastAsia"/>
                <w:szCs w:val="24"/>
              </w:rPr>
              <w:t>23</w:t>
            </w:r>
          </w:p>
        </w:tc>
        <w:tc>
          <w:tcPr>
            <w:tcW w:w="901" w:type="dxa"/>
            <w:vAlign w:val="center"/>
          </w:tcPr>
          <w:p w14:paraId="788DB7A8" w14:textId="77777777" w:rsidR="007C5B50" w:rsidRDefault="008A43EE">
            <w:pPr>
              <w:tabs>
                <w:tab w:val="left" w:pos="951"/>
              </w:tabs>
              <w:spacing w:line="360" w:lineRule="auto"/>
              <w:jc w:val="center"/>
              <w:rPr>
                <w:szCs w:val="24"/>
              </w:rPr>
            </w:pPr>
            <w:r>
              <w:rPr>
                <w:szCs w:val="24"/>
              </w:rPr>
              <w:t>String</w:t>
            </w:r>
          </w:p>
        </w:tc>
        <w:tc>
          <w:tcPr>
            <w:tcW w:w="4689" w:type="dxa"/>
            <w:vAlign w:val="center"/>
          </w:tcPr>
          <w:p w14:paraId="6FCB8E28" w14:textId="77777777" w:rsidR="007C5B50" w:rsidRDefault="008A43EE">
            <w:pPr>
              <w:spacing w:line="360" w:lineRule="auto"/>
              <w:jc w:val="center"/>
              <w:rPr>
                <w:szCs w:val="24"/>
              </w:rPr>
            </w:pPr>
            <w:r>
              <w:rPr>
                <w:rFonts w:hint="eastAsia"/>
                <w:szCs w:val="24"/>
              </w:rPr>
              <w:t>状态：已生效</w:t>
            </w:r>
          </w:p>
        </w:tc>
      </w:tr>
      <w:tr w:rsidR="007C5B50" w14:paraId="0E6B6293" w14:textId="77777777">
        <w:trPr>
          <w:trHeight w:val="375"/>
          <w:jc w:val="center"/>
        </w:trPr>
        <w:tc>
          <w:tcPr>
            <w:tcW w:w="3485" w:type="dxa"/>
            <w:vAlign w:val="center"/>
          </w:tcPr>
          <w:p w14:paraId="40FEDDFA" w14:textId="77777777" w:rsidR="007C5B50" w:rsidRDefault="008A43EE">
            <w:pPr>
              <w:tabs>
                <w:tab w:val="left" w:pos="951"/>
              </w:tabs>
              <w:spacing w:line="360" w:lineRule="auto"/>
              <w:jc w:val="center"/>
              <w:rPr>
                <w:szCs w:val="24"/>
              </w:rPr>
            </w:pPr>
            <w:r>
              <w:rPr>
                <w:szCs w:val="24"/>
              </w:rPr>
              <w:lastRenderedPageBreak/>
              <w:t>IE10</w:t>
            </w:r>
            <w:r>
              <w:rPr>
                <w:rFonts w:hint="eastAsia"/>
                <w:szCs w:val="24"/>
              </w:rPr>
              <w:t>24</w:t>
            </w:r>
          </w:p>
        </w:tc>
        <w:tc>
          <w:tcPr>
            <w:tcW w:w="901" w:type="dxa"/>
            <w:vAlign w:val="center"/>
          </w:tcPr>
          <w:p w14:paraId="0C96A80D" w14:textId="77777777" w:rsidR="007C5B50" w:rsidRDefault="008A43EE">
            <w:pPr>
              <w:tabs>
                <w:tab w:val="left" w:pos="951"/>
              </w:tabs>
              <w:spacing w:line="360" w:lineRule="auto"/>
              <w:jc w:val="center"/>
              <w:rPr>
                <w:szCs w:val="24"/>
              </w:rPr>
            </w:pPr>
            <w:r>
              <w:rPr>
                <w:szCs w:val="24"/>
              </w:rPr>
              <w:t>String</w:t>
            </w:r>
          </w:p>
        </w:tc>
        <w:tc>
          <w:tcPr>
            <w:tcW w:w="4689" w:type="dxa"/>
            <w:vAlign w:val="center"/>
          </w:tcPr>
          <w:p w14:paraId="0AB9A13D" w14:textId="77777777" w:rsidR="007C5B50" w:rsidRDefault="008A43EE">
            <w:pPr>
              <w:spacing w:line="360" w:lineRule="auto"/>
              <w:jc w:val="center"/>
              <w:rPr>
                <w:szCs w:val="24"/>
              </w:rPr>
            </w:pPr>
            <w:r>
              <w:rPr>
                <w:rFonts w:hint="eastAsia"/>
                <w:szCs w:val="24"/>
              </w:rPr>
              <w:t>状态：已冻结</w:t>
            </w:r>
          </w:p>
        </w:tc>
      </w:tr>
      <w:tr w:rsidR="007C5B50" w14:paraId="13BE7769" w14:textId="77777777">
        <w:trPr>
          <w:trHeight w:val="375"/>
          <w:jc w:val="center"/>
        </w:trPr>
        <w:tc>
          <w:tcPr>
            <w:tcW w:w="3485" w:type="dxa"/>
            <w:vAlign w:val="center"/>
          </w:tcPr>
          <w:p w14:paraId="48B16AD5" w14:textId="77777777" w:rsidR="007C5B50" w:rsidRDefault="008A43EE">
            <w:pPr>
              <w:tabs>
                <w:tab w:val="left" w:pos="951"/>
              </w:tabs>
              <w:spacing w:line="360" w:lineRule="auto"/>
              <w:jc w:val="center"/>
              <w:rPr>
                <w:szCs w:val="24"/>
              </w:rPr>
            </w:pPr>
            <w:r>
              <w:rPr>
                <w:szCs w:val="24"/>
              </w:rPr>
              <w:t>IE10</w:t>
            </w:r>
            <w:r>
              <w:rPr>
                <w:rFonts w:hint="eastAsia"/>
                <w:szCs w:val="24"/>
              </w:rPr>
              <w:t>25</w:t>
            </w:r>
          </w:p>
        </w:tc>
        <w:tc>
          <w:tcPr>
            <w:tcW w:w="901" w:type="dxa"/>
            <w:vAlign w:val="center"/>
          </w:tcPr>
          <w:p w14:paraId="595C4784" w14:textId="77777777" w:rsidR="007C5B50" w:rsidRDefault="008A43EE">
            <w:pPr>
              <w:tabs>
                <w:tab w:val="left" w:pos="951"/>
              </w:tabs>
              <w:spacing w:line="360" w:lineRule="auto"/>
              <w:jc w:val="center"/>
              <w:rPr>
                <w:szCs w:val="24"/>
              </w:rPr>
            </w:pPr>
            <w:r>
              <w:rPr>
                <w:szCs w:val="24"/>
              </w:rPr>
              <w:t>String</w:t>
            </w:r>
          </w:p>
        </w:tc>
        <w:tc>
          <w:tcPr>
            <w:tcW w:w="4689" w:type="dxa"/>
            <w:vAlign w:val="center"/>
          </w:tcPr>
          <w:p w14:paraId="44308080" w14:textId="77777777" w:rsidR="007C5B50" w:rsidRDefault="008A43EE">
            <w:pPr>
              <w:spacing w:line="360" w:lineRule="auto"/>
              <w:jc w:val="center"/>
              <w:rPr>
                <w:szCs w:val="24"/>
              </w:rPr>
            </w:pPr>
            <w:r>
              <w:rPr>
                <w:rFonts w:hint="eastAsia"/>
                <w:szCs w:val="24"/>
              </w:rPr>
              <w:t>状态：已作废</w:t>
            </w:r>
          </w:p>
        </w:tc>
      </w:tr>
      <w:tr w:rsidR="007C5B50" w14:paraId="6C1E7D54" w14:textId="77777777">
        <w:trPr>
          <w:trHeight w:val="375"/>
          <w:jc w:val="center"/>
        </w:trPr>
        <w:tc>
          <w:tcPr>
            <w:tcW w:w="3485" w:type="dxa"/>
            <w:vAlign w:val="center"/>
          </w:tcPr>
          <w:p w14:paraId="0CF7A082" w14:textId="77777777" w:rsidR="007C5B50" w:rsidRDefault="008A43EE">
            <w:pPr>
              <w:tabs>
                <w:tab w:val="left" w:pos="951"/>
              </w:tabs>
              <w:spacing w:line="360" w:lineRule="auto"/>
              <w:jc w:val="center"/>
              <w:rPr>
                <w:szCs w:val="24"/>
              </w:rPr>
            </w:pPr>
            <w:r>
              <w:rPr>
                <w:szCs w:val="24"/>
              </w:rPr>
              <w:t>IE10</w:t>
            </w:r>
            <w:r>
              <w:rPr>
                <w:rFonts w:hint="eastAsia"/>
                <w:szCs w:val="24"/>
              </w:rPr>
              <w:t>26</w:t>
            </w:r>
          </w:p>
        </w:tc>
        <w:tc>
          <w:tcPr>
            <w:tcW w:w="901" w:type="dxa"/>
            <w:vAlign w:val="center"/>
          </w:tcPr>
          <w:p w14:paraId="12D558E5" w14:textId="77777777" w:rsidR="007C5B50" w:rsidRDefault="008A43EE">
            <w:pPr>
              <w:tabs>
                <w:tab w:val="left" w:pos="951"/>
              </w:tabs>
              <w:spacing w:line="360" w:lineRule="auto"/>
              <w:jc w:val="center"/>
              <w:rPr>
                <w:szCs w:val="24"/>
              </w:rPr>
            </w:pPr>
            <w:r>
              <w:rPr>
                <w:szCs w:val="24"/>
              </w:rPr>
              <w:t>String</w:t>
            </w:r>
          </w:p>
        </w:tc>
        <w:tc>
          <w:tcPr>
            <w:tcW w:w="4689" w:type="dxa"/>
            <w:vAlign w:val="center"/>
          </w:tcPr>
          <w:p w14:paraId="1DC00F7A" w14:textId="77777777" w:rsidR="007C5B50" w:rsidRDefault="008A43EE">
            <w:pPr>
              <w:spacing w:line="360" w:lineRule="auto"/>
              <w:jc w:val="center"/>
              <w:rPr>
                <w:szCs w:val="24"/>
              </w:rPr>
            </w:pPr>
            <w:r>
              <w:rPr>
                <w:rFonts w:hint="eastAsia"/>
                <w:szCs w:val="24"/>
              </w:rPr>
              <w:t>用户签约失败</w:t>
            </w:r>
          </w:p>
        </w:tc>
      </w:tr>
      <w:tr w:rsidR="007C5B50" w14:paraId="09240CD5" w14:textId="77777777">
        <w:trPr>
          <w:trHeight w:val="375"/>
          <w:jc w:val="center"/>
        </w:trPr>
        <w:tc>
          <w:tcPr>
            <w:tcW w:w="3485" w:type="dxa"/>
            <w:vAlign w:val="center"/>
          </w:tcPr>
          <w:p w14:paraId="68BB00B1" w14:textId="77777777" w:rsidR="007C5B50" w:rsidRDefault="008A43EE">
            <w:pPr>
              <w:tabs>
                <w:tab w:val="left" w:pos="951"/>
              </w:tabs>
              <w:spacing w:line="360" w:lineRule="auto"/>
              <w:jc w:val="center"/>
              <w:rPr>
                <w:szCs w:val="24"/>
              </w:rPr>
            </w:pPr>
            <w:r>
              <w:rPr>
                <w:szCs w:val="24"/>
              </w:rPr>
              <w:t>IE10</w:t>
            </w:r>
            <w:r>
              <w:rPr>
                <w:rFonts w:hint="eastAsia"/>
                <w:szCs w:val="24"/>
              </w:rPr>
              <w:t>27</w:t>
            </w:r>
          </w:p>
        </w:tc>
        <w:tc>
          <w:tcPr>
            <w:tcW w:w="901" w:type="dxa"/>
            <w:vAlign w:val="center"/>
          </w:tcPr>
          <w:p w14:paraId="691665D5" w14:textId="77777777" w:rsidR="007C5B50" w:rsidRDefault="008A43EE">
            <w:pPr>
              <w:tabs>
                <w:tab w:val="left" w:pos="951"/>
              </w:tabs>
              <w:spacing w:line="360" w:lineRule="auto"/>
              <w:jc w:val="center"/>
              <w:rPr>
                <w:szCs w:val="24"/>
              </w:rPr>
            </w:pPr>
            <w:r>
              <w:rPr>
                <w:szCs w:val="24"/>
              </w:rPr>
              <w:t>String</w:t>
            </w:r>
          </w:p>
        </w:tc>
        <w:tc>
          <w:tcPr>
            <w:tcW w:w="4689" w:type="dxa"/>
            <w:vAlign w:val="center"/>
          </w:tcPr>
          <w:p w14:paraId="1B4D8CEC" w14:textId="77777777" w:rsidR="007C5B50" w:rsidRDefault="008A43EE">
            <w:pPr>
              <w:spacing w:line="360" w:lineRule="auto"/>
              <w:jc w:val="center"/>
              <w:rPr>
                <w:szCs w:val="24"/>
              </w:rPr>
            </w:pPr>
            <w:r>
              <w:rPr>
                <w:rFonts w:hint="eastAsia"/>
                <w:szCs w:val="24"/>
              </w:rPr>
              <w:t>用户锁定失败</w:t>
            </w:r>
          </w:p>
        </w:tc>
      </w:tr>
      <w:tr w:rsidR="007C5B50" w14:paraId="49FCB780" w14:textId="77777777">
        <w:trPr>
          <w:trHeight w:val="375"/>
          <w:jc w:val="center"/>
        </w:trPr>
        <w:tc>
          <w:tcPr>
            <w:tcW w:w="3485" w:type="dxa"/>
            <w:vAlign w:val="center"/>
          </w:tcPr>
          <w:p w14:paraId="470D0BB7" w14:textId="77777777" w:rsidR="007C5B50" w:rsidRDefault="008A43EE">
            <w:pPr>
              <w:tabs>
                <w:tab w:val="left" w:pos="951"/>
              </w:tabs>
              <w:spacing w:line="360" w:lineRule="auto"/>
              <w:jc w:val="center"/>
              <w:rPr>
                <w:szCs w:val="24"/>
              </w:rPr>
            </w:pPr>
            <w:r>
              <w:rPr>
                <w:szCs w:val="24"/>
              </w:rPr>
              <w:t>IE10</w:t>
            </w:r>
            <w:r>
              <w:rPr>
                <w:rFonts w:hint="eastAsia"/>
                <w:szCs w:val="24"/>
              </w:rPr>
              <w:t>28</w:t>
            </w:r>
          </w:p>
        </w:tc>
        <w:tc>
          <w:tcPr>
            <w:tcW w:w="901" w:type="dxa"/>
            <w:vAlign w:val="center"/>
          </w:tcPr>
          <w:p w14:paraId="5A873821" w14:textId="77777777" w:rsidR="007C5B50" w:rsidRDefault="008A43EE">
            <w:pPr>
              <w:tabs>
                <w:tab w:val="left" w:pos="951"/>
              </w:tabs>
              <w:spacing w:line="360" w:lineRule="auto"/>
              <w:jc w:val="center"/>
              <w:rPr>
                <w:szCs w:val="24"/>
              </w:rPr>
            </w:pPr>
            <w:r>
              <w:rPr>
                <w:szCs w:val="24"/>
              </w:rPr>
              <w:t>String</w:t>
            </w:r>
          </w:p>
        </w:tc>
        <w:tc>
          <w:tcPr>
            <w:tcW w:w="4689" w:type="dxa"/>
            <w:vAlign w:val="center"/>
          </w:tcPr>
          <w:p w14:paraId="1081433A" w14:textId="77777777" w:rsidR="007C5B50" w:rsidRDefault="008A43EE">
            <w:pPr>
              <w:spacing w:line="360" w:lineRule="auto"/>
              <w:jc w:val="center"/>
              <w:rPr>
                <w:szCs w:val="24"/>
              </w:rPr>
            </w:pPr>
            <w:r>
              <w:rPr>
                <w:rFonts w:hint="eastAsia"/>
                <w:szCs w:val="24"/>
              </w:rPr>
              <w:t>证书申请失败</w:t>
            </w:r>
          </w:p>
        </w:tc>
      </w:tr>
      <w:tr w:rsidR="007C5B50" w14:paraId="28B431F1" w14:textId="77777777">
        <w:trPr>
          <w:trHeight w:val="375"/>
          <w:jc w:val="center"/>
        </w:trPr>
        <w:tc>
          <w:tcPr>
            <w:tcW w:w="3485" w:type="dxa"/>
            <w:vAlign w:val="center"/>
          </w:tcPr>
          <w:p w14:paraId="7F188283" w14:textId="77777777" w:rsidR="007C5B50" w:rsidRDefault="008A43EE">
            <w:pPr>
              <w:tabs>
                <w:tab w:val="left" w:pos="951"/>
              </w:tabs>
              <w:spacing w:line="360" w:lineRule="auto"/>
              <w:jc w:val="center"/>
              <w:rPr>
                <w:szCs w:val="24"/>
              </w:rPr>
            </w:pPr>
            <w:r>
              <w:rPr>
                <w:szCs w:val="24"/>
              </w:rPr>
              <w:t>IE10</w:t>
            </w:r>
            <w:r>
              <w:rPr>
                <w:rFonts w:hint="eastAsia"/>
                <w:szCs w:val="24"/>
              </w:rPr>
              <w:t>29</w:t>
            </w:r>
          </w:p>
        </w:tc>
        <w:tc>
          <w:tcPr>
            <w:tcW w:w="901" w:type="dxa"/>
            <w:vAlign w:val="center"/>
          </w:tcPr>
          <w:p w14:paraId="6A53D3B3" w14:textId="77777777" w:rsidR="007C5B50" w:rsidRDefault="008A43EE">
            <w:pPr>
              <w:tabs>
                <w:tab w:val="left" w:pos="951"/>
              </w:tabs>
              <w:spacing w:line="360" w:lineRule="auto"/>
              <w:jc w:val="center"/>
              <w:rPr>
                <w:szCs w:val="24"/>
              </w:rPr>
            </w:pPr>
            <w:r>
              <w:rPr>
                <w:szCs w:val="24"/>
              </w:rPr>
              <w:t>String</w:t>
            </w:r>
          </w:p>
        </w:tc>
        <w:tc>
          <w:tcPr>
            <w:tcW w:w="4689" w:type="dxa"/>
            <w:vAlign w:val="center"/>
          </w:tcPr>
          <w:p w14:paraId="2CED5A76" w14:textId="77777777" w:rsidR="007C5B50" w:rsidRDefault="008A43EE">
            <w:pPr>
              <w:spacing w:line="360" w:lineRule="auto"/>
              <w:jc w:val="center"/>
              <w:rPr>
                <w:szCs w:val="24"/>
              </w:rPr>
            </w:pPr>
            <w:r>
              <w:rPr>
                <w:rFonts w:hint="eastAsia"/>
                <w:szCs w:val="24"/>
              </w:rPr>
              <w:t>获取状态失败</w:t>
            </w:r>
          </w:p>
        </w:tc>
      </w:tr>
      <w:tr w:rsidR="007C5B50" w14:paraId="00B4A14D" w14:textId="77777777">
        <w:trPr>
          <w:trHeight w:val="375"/>
          <w:jc w:val="center"/>
        </w:trPr>
        <w:tc>
          <w:tcPr>
            <w:tcW w:w="3485" w:type="dxa"/>
            <w:vAlign w:val="center"/>
          </w:tcPr>
          <w:p w14:paraId="23ECB28F" w14:textId="77777777" w:rsidR="007C5B50" w:rsidRDefault="008A43EE">
            <w:pPr>
              <w:tabs>
                <w:tab w:val="left" w:pos="951"/>
              </w:tabs>
              <w:spacing w:line="360" w:lineRule="auto"/>
              <w:jc w:val="center"/>
              <w:rPr>
                <w:szCs w:val="24"/>
              </w:rPr>
            </w:pPr>
            <w:r>
              <w:rPr>
                <w:szCs w:val="24"/>
              </w:rPr>
              <w:t>IE10</w:t>
            </w:r>
            <w:r>
              <w:rPr>
                <w:rFonts w:hint="eastAsia"/>
                <w:szCs w:val="24"/>
              </w:rPr>
              <w:t>30</w:t>
            </w:r>
          </w:p>
        </w:tc>
        <w:tc>
          <w:tcPr>
            <w:tcW w:w="901" w:type="dxa"/>
            <w:vAlign w:val="center"/>
          </w:tcPr>
          <w:p w14:paraId="4A8AE0C7" w14:textId="77777777" w:rsidR="007C5B50" w:rsidRDefault="008A43EE">
            <w:pPr>
              <w:tabs>
                <w:tab w:val="left" w:pos="951"/>
              </w:tabs>
              <w:spacing w:line="360" w:lineRule="auto"/>
              <w:jc w:val="center"/>
              <w:rPr>
                <w:szCs w:val="24"/>
              </w:rPr>
            </w:pPr>
            <w:r>
              <w:rPr>
                <w:szCs w:val="24"/>
              </w:rPr>
              <w:t>String</w:t>
            </w:r>
          </w:p>
        </w:tc>
        <w:tc>
          <w:tcPr>
            <w:tcW w:w="4689" w:type="dxa"/>
            <w:vAlign w:val="center"/>
          </w:tcPr>
          <w:p w14:paraId="4CDE2169" w14:textId="77777777" w:rsidR="007C5B50" w:rsidRDefault="008A43EE">
            <w:pPr>
              <w:spacing w:line="360" w:lineRule="auto"/>
              <w:jc w:val="center"/>
              <w:rPr>
                <w:szCs w:val="24"/>
              </w:rPr>
            </w:pPr>
            <w:r>
              <w:rPr>
                <w:rFonts w:hint="eastAsia"/>
                <w:szCs w:val="24"/>
              </w:rPr>
              <w:t>种子申请失败</w:t>
            </w:r>
          </w:p>
        </w:tc>
      </w:tr>
      <w:tr w:rsidR="007C5B50" w14:paraId="4C1D9E0F" w14:textId="77777777">
        <w:trPr>
          <w:trHeight w:val="375"/>
          <w:jc w:val="center"/>
        </w:trPr>
        <w:tc>
          <w:tcPr>
            <w:tcW w:w="3485" w:type="dxa"/>
            <w:vAlign w:val="center"/>
          </w:tcPr>
          <w:p w14:paraId="2C9CA685" w14:textId="77777777" w:rsidR="007C5B50" w:rsidRDefault="008A43EE">
            <w:pPr>
              <w:tabs>
                <w:tab w:val="left" w:pos="951"/>
              </w:tabs>
              <w:spacing w:line="360" w:lineRule="auto"/>
              <w:jc w:val="center"/>
              <w:rPr>
                <w:szCs w:val="24"/>
              </w:rPr>
            </w:pPr>
            <w:r>
              <w:rPr>
                <w:szCs w:val="24"/>
              </w:rPr>
              <w:t>IE10</w:t>
            </w:r>
            <w:r>
              <w:rPr>
                <w:rFonts w:hint="eastAsia"/>
                <w:szCs w:val="24"/>
              </w:rPr>
              <w:t>31</w:t>
            </w:r>
          </w:p>
        </w:tc>
        <w:tc>
          <w:tcPr>
            <w:tcW w:w="901" w:type="dxa"/>
            <w:vAlign w:val="center"/>
          </w:tcPr>
          <w:p w14:paraId="10AD01DB" w14:textId="77777777" w:rsidR="007C5B50" w:rsidRDefault="008A43EE">
            <w:pPr>
              <w:tabs>
                <w:tab w:val="left" w:pos="951"/>
              </w:tabs>
              <w:spacing w:line="360" w:lineRule="auto"/>
              <w:jc w:val="center"/>
              <w:rPr>
                <w:szCs w:val="24"/>
              </w:rPr>
            </w:pPr>
            <w:r>
              <w:rPr>
                <w:szCs w:val="24"/>
              </w:rPr>
              <w:t>String</w:t>
            </w:r>
          </w:p>
        </w:tc>
        <w:tc>
          <w:tcPr>
            <w:tcW w:w="4689" w:type="dxa"/>
            <w:vAlign w:val="center"/>
          </w:tcPr>
          <w:p w14:paraId="582CDCC0" w14:textId="77777777" w:rsidR="007C5B50" w:rsidRDefault="008A43EE">
            <w:pPr>
              <w:spacing w:line="360" w:lineRule="auto"/>
              <w:jc w:val="center"/>
              <w:rPr>
                <w:szCs w:val="24"/>
              </w:rPr>
            </w:pPr>
            <w:r>
              <w:rPr>
                <w:rFonts w:hint="eastAsia"/>
                <w:szCs w:val="24"/>
              </w:rPr>
              <w:t>随机数获取失败</w:t>
            </w:r>
          </w:p>
        </w:tc>
      </w:tr>
      <w:tr w:rsidR="007C5B50" w14:paraId="2E363E55" w14:textId="77777777">
        <w:trPr>
          <w:trHeight w:val="375"/>
          <w:jc w:val="center"/>
        </w:trPr>
        <w:tc>
          <w:tcPr>
            <w:tcW w:w="3485" w:type="dxa"/>
            <w:vAlign w:val="center"/>
          </w:tcPr>
          <w:p w14:paraId="2745819D" w14:textId="77777777" w:rsidR="007C5B50" w:rsidRDefault="008A43EE">
            <w:pPr>
              <w:tabs>
                <w:tab w:val="left" w:pos="951"/>
              </w:tabs>
              <w:spacing w:line="360" w:lineRule="auto"/>
              <w:jc w:val="center"/>
              <w:rPr>
                <w:szCs w:val="24"/>
              </w:rPr>
            </w:pPr>
            <w:r>
              <w:rPr>
                <w:szCs w:val="24"/>
              </w:rPr>
              <w:t>IE10</w:t>
            </w:r>
            <w:r>
              <w:rPr>
                <w:rFonts w:hint="eastAsia"/>
                <w:szCs w:val="24"/>
              </w:rPr>
              <w:t>32</w:t>
            </w:r>
          </w:p>
        </w:tc>
        <w:tc>
          <w:tcPr>
            <w:tcW w:w="901" w:type="dxa"/>
            <w:vAlign w:val="center"/>
          </w:tcPr>
          <w:p w14:paraId="308A278C" w14:textId="77777777" w:rsidR="007C5B50" w:rsidRDefault="008A43EE">
            <w:pPr>
              <w:tabs>
                <w:tab w:val="left" w:pos="951"/>
              </w:tabs>
              <w:spacing w:line="360" w:lineRule="auto"/>
              <w:jc w:val="center"/>
              <w:rPr>
                <w:szCs w:val="24"/>
              </w:rPr>
            </w:pPr>
            <w:r>
              <w:rPr>
                <w:szCs w:val="24"/>
              </w:rPr>
              <w:t>String</w:t>
            </w:r>
          </w:p>
        </w:tc>
        <w:tc>
          <w:tcPr>
            <w:tcW w:w="4689" w:type="dxa"/>
            <w:vAlign w:val="center"/>
          </w:tcPr>
          <w:p w14:paraId="3F1BF296" w14:textId="77777777" w:rsidR="007C5B50" w:rsidRDefault="008A43EE">
            <w:pPr>
              <w:spacing w:line="360" w:lineRule="auto"/>
              <w:jc w:val="center"/>
              <w:rPr>
                <w:szCs w:val="24"/>
              </w:rPr>
            </w:pPr>
            <w:r>
              <w:rPr>
                <w:rFonts w:hint="eastAsia"/>
                <w:szCs w:val="24"/>
              </w:rPr>
              <w:t>签章注册失败</w:t>
            </w:r>
          </w:p>
        </w:tc>
      </w:tr>
      <w:tr w:rsidR="007C5B50" w14:paraId="1AD444F7" w14:textId="77777777">
        <w:trPr>
          <w:trHeight w:val="375"/>
          <w:jc w:val="center"/>
        </w:trPr>
        <w:tc>
          <w:tcPr>
            <w:tcW w:w="3485" w:type="dxa"/>
            <w:vAlign w:val="center"/>
          </w:tcPr>
          <w:p w14:paraId="7202148C" w14:textId="77777777" w:rsidR="007C5B50" w:rsidRDefault="008A43EE">
            <w:pPr>
              <w:tabs>
                <w:tab w:val="left" w:pos="951"/>
              </w:tabs>
              <w:spacing w:line="360" w:lineRule="auto"/>
              <w:jc w:val="center"/>
              <w:rPr>
                <w:szCs w:val="24"/>
              </w:rPr>
            </w:pPr>
            <w:r>
              <w:rPr>
                <w:szCs w:val="24"/>
              </w:rPr>
              <w:t>IE10</w:t>
            </w:r>
            <w:r>
              <w:rPr>
                <w:rFonts w:hint="eastAsia"/>
                <w:szCs w:val="24"/>
              </w:rPr>
              <w:t>33</w:t>
            </w:r>
          </w:p>
        </w:tc>
        <w:tc>
          <w:tcPr>
            <w:tcW w:w="901" w:type="dxa"/>
            <w:vAlign w:val="center"/>
          </w:tcPr>
          <w:p w14:paraId="54DB3E9C" w14:textId="77777777" w:rsidR="007C5B50" w:rsidRDefault="008A43EE">
            <w:pPr>
              <w:tabs>
                <w:tab w:val="left" w:pos="951"/>
              </w:tabs>
              <w:spacing w:line="360" w:lineRule="auto"/>
              <w:jc w:val="center"/>
              <w:rPr>
                <w:szCs w:val="24"/>
              </w:rPr>
            </w:pPr>
            <w:r>
              <w:rPr>
                <w:szCs w:val="24"/>
              </w:rPr>
              <w:t>String</w:t>
            </w:r>
          </w:p>
        </w:tc>
        <w:tc>
          <w:tcPr>
            <w:tcW w:w="4689" w:type="dxa"/>
            <w:vAlign w:val="center"/>
          </w:tcPr>
          <w:p w14:paraId="79FDDB55" w14:textId="77777777" w:rsidR="007C5B50" w:rsidRDefault="008A43EE">
            <w:pPr>
              <w:spacing w:line="360" w:lineRule="auto"/>
              <w:jc w:val="center"/>
              <w:rPr>
                <w:szCs w:val="24"/>
              </w:rPr>
            </w:pPr>
            <w:r>
              <w:rPr>
                <w:rFonts w:hint="eastAsia"/>
                <w:szCs w:val="24"/>
              </w:rPr>
              <w:t>签章下载失败</w:t>
            </w:r>
          </w:p>
        </w:tc>
      </w:tr>
      <w:tr w:rsidR="007C5B50" w14:paraId="01B2F2CB" w14:textId="77777777">
        <w:trPr>
          <w:trHeight w:val="375"/>
          <w:jc w:val="center"/>
        </w:trPr>
        <w:tc>
          <w:tcPr>
            <w:tcW w:w="3485" w:type="dxa"/>
            <w:vAlign w:val="center"/>
          </w:tcPr>
          <w:p w14:paraId="5C667F96" w14:textId="77777777" w:rsidR="007C5B50" w:rsidRDefault="008A43EE">
            <w:pPr>
              <w:tabs>
                <w:tab w:val="left" w:pos="951"/>
              </w:tabs>
              <w:spacing w:line="360" w:lineRule="auto"/>
              <w:jc w:val="center"/>
              <w:rPr>
                <w:szCs w:val="24"/>
              </w:rPr>
            </w:pPr>
            <w:r>
              <w:rPr>
                <w:szCs w:val="24"/>
              </w:rPr>
              <w:t>IE10</w:t>
            </w:r>
            <w:r>
              <w:rPr>
                <w:rFonts w:hint="eastAsia"/>
                <w:szCs w:val="24"/>
              </w:rPr>
              <w:t>34</w:t>
            </w:r>
          </w:p>
        </w:tc>
        <w:tc>
          <w:tcPr>
            <w:tcW w:w="901" w:type="dxa"/>
            <w:vAlign w:val="center"/>
          </w:tcPr>
          <w:p w14:paraId="63397EBF" w14:textId="77777777" w:rsidR="007C5B50" w:rsidRDefault="008A43EE">
            <w:pPr>
              <w:tabs>
                <w:tab w:val="left" w:pos="951"/>
              </w:tabs>
              <w:spacing w:line="360" w:lineRule="auto"/>
              <w:jc w:val="center"/>
              <w:rPr>
                <w:szCs w:val="24"/>
              </w:rPr>
            </w:pPr>
            <w:r>
              <w:rPr>
                <w:szCs w:val="24"/>
              </w:rPr>
              <w:t>String</w:t>
            </w:r>
          </w:p>
        </w:tc>
        <w:tc>
          <w:tcPr>
            <w:tcW w:w="4689" w:type="dxa"/>
            <w:vAlign w:val="center"/>
          </w:tcPr>
          <w:p w14:paraId="2FC05CC0" w14:textId="77777777" w:rsidR="007C5B50" w:rsidRDefault="008A43EE">
            <w:pPr>
              <w:spacing w:line="360" w:lineRule="auto"/>
              <w:jc w:val="center"/>
              <w:rPr>
                <w:szCs w:val="24"/>
              </w:rPr>
            </w:pPr>
            <w:r>
              <w:rPr>
                <w:rFonts w:hint="eastAsia"/>
                <w:szCs w:val="24"/>
              </w:rPr>
              <w:t>PDF</w:t>
            </w:r>
            <w:r>
              <w:rPr>
                <w:rFonts w:hint="eastAsia"/>
                <w:szCs w:val="24"/>
              </w:rPr>
              <w:t>文件下载失败</w:t>
            </w:r>
          </w:p>
        </w:tc>
      </w:tr>
      <w:tr w:rsidR="007C5B50" w14:paraId="65068722" w14:textId="77777777">
        <w:trPr>
          <w:trHeight w:val="375"/>
          <w:jc w:val="center"/>
        </w:trPr>
        <w:tc>
          <w:tcPr>
            <w:tcW w:w="3485" w:type="dxa"/>
            <w:vAlign w:val="center"/>
          </w:tcPr>
          <w:p w14:paraId="4918FC55" w14:textId="77777777" w:rsidR="007C5B50" w:rsidRDefault="008A43EE">
            <w:pPr>
              <w:tabs>
                <w:tab w:val="left" w:pos="951"/>
              </w:tabs>
              <w:spacing w:line="360" w:lineRule="auto"/>
              <w:jc w:val="center"/>
              <w:rPr>
                <w:szCs w:val="24"/>
              </w:rPr>
            </w:pPr>
            <w:r>
              <w:rPr>
                <w:szCs w:val="24"/>
              </w:rPr>
              <w:t>IE10</w:t>
            </w:r>
            <w:r>
              <w:rPr>
                <w:rFonts w:hint="eastAsia"/>
                <w:szCs w:val="24"/>
              </w:rPr>
              <w:t>35</w:t>
            </w:r>
          </w:p>
        </w:tc>
        <w:tc>
          <w:tcPr>
            <w:tcW w:w="901" w:type="dxa"/>
            <w:vAlign w:val="center"/>
          </w:tcPr>
          <w:p w14:paraId="5E9537A0" w14:textId="77777777" w:rsidR="007C5B50" w:rsidRDefault="008A43EE">
            <w:pPr>
              <w:tabs>
                <w:tab w:val="left" w:pos="951"/>
              </w:tabs>
              <w:spacing w:line="360" w:lineRule="auto"/>
              <w:jc w:val="center"/>
              <w:rPr>
                <w:szCs w:val="24"/>
              </w:rPr>
            </w:pPr>
            <w:r>
              <w:rPr>
                <w:szCs w:val="24"/>
              </w:rPr>
              <w:t>String</w:t>
            </w:r>
          </w:p>
        </w:tc>
        <w:tc>
          <w:tcPr>
            <w:tcW w:w="4689" w:type="dxa"/>
            <w:vAlign w:val="center"/>
          </w:tcPr>
          <w:p w14:paraId="1D83D170" w14:textId="77777777" w:rsidR="007C5B50" w:rsidRDefault="008A43EE">
            <w:pPr>
              <w:spacing w:line="360" w:lineRule="auto"/>
              <w:jc w:val="center"/>
              <w:rPr>
                <w:szCs w:val="24"/>
              </w:rPr>
            </w:pPr>
            <w:r>
              <w:rPr>
                <w:rFonts w:hint="eastAsia"/>
                <w:szCs w:val="24"/>
              </w:rPr>
              <w:t>PDF</w:t>
            </w:r>
            <w:r>
              <w:rPr>
                <w:rFonts w:hint="eastAsia"/>
                <w:szCs w:val="24"/>
              </w:rPr>
              <w:t>签章失败</w:t>
            </w:r>
          </w:p>
        </w:tc>
      </w:tr>
      <w:tr w:rsidR="007C5B50" w14:paraId="34709396" w14:textId="77777777">
        <w:trPr>
          <w:trHeight w:val="375"/>
          <w:jc w:val="center"/>
        </w:trPr>
        <w:tc>
          <w:tcPr>
            <w:tcW w:w="3485" w:type="dxa"/>
            <w:vAlign w:val="center"/>
          </w:tcPr>
          <w:p w14:paraId="467B0E33" w14:textId="77777777" w:rsidR="007C5B50" w:rsidRDefault="008A43EE">
            <w:pPr>
              <w:tabs>
                <w:tab w:val="left" w:pos="951"/>
              </w:tabs>
              <w:spacing w:line="360" w:lineRule="auto"/>
              <w:jc w:val="center"/>
              <w:rPr>
                <w:szCs w:val="24"/>
              </w:rPr>
            </w:pPr>
            <w:r>
              <w:rPr>
                <w:szCs w:val="24"/>
              </w:rPr>
              <w:t>IE10</w:t>
            </w:r>
            <w:r>
              <w:rPr>
                <w:rFonts w:hint="eastAsia"/>
                <w:szCs w:val="24"/>
              </w:rPr>
              <w:t>36</w:t>
            </w:r>
          </w:p>
        </w:tc>
        <w:tc>
          <w:tcPr>
            <w:tcW w:w="901" w:type="dxa"/>
            <w:vAlign w:val="center"/>
          </w:tcPr>
          <w:p w14:paraId="79DC951D" w14:textId="77777777" w:rsidR="007C5B50" w:rsidRDefault="008A43EE">
            <w:pPr>
              <w:tabs>
                <w:tab w:val="left" w:pos="951"/>
              </w:tabs>
              <w:spacing w:line="360" w:lineRule="auto"/>
              <w:jc w:val="center"/>
              <w:rPr>
                <w:szCs w:val="24"/>
              </w:rPr>
            </w:pPr>
            <w:r>
              <w:rPr>
                <w:szCs w:val="24"/>
              </w:rPr>
              <w:t>String</w:t>
            </w:r>
          </w:p>
        </w:tc>
        <w:tc>
          <w:tcPr>
            <w:tcW w:w="4689" w:type="dxa"/>
            <w:vAlign w:val="center"/>
          </w:tcPr>
          <w:p w14:paraId="1E516A88" w14:textId="77777777" w:rsidR="007C5B50" w:rsidRDefault="008A43EE">
            <w:pPr>
              <w:spacing w:line="360" w:lineRule="auto"/>
              <w:jc w:val="center"/>
              <w:rPr>
                <w:szCs w:val="24"/>
              </w:rPr>
            </w:pPr>
            <w:r>
              <w:rPr>
                <w:rFonts w:hint="eastAsia"/>
                <w:szCs w:val="24"/>
              </w:rPr>
              <w:t>二维码登录失败</w:t>
            </w:r>
          </w:p>
        </w:tc>
      </w:tr>
      <w:tr w:rsidR="007C5B50" w14:paraId="168F66F9" w14:textId="77777777">
        <w:trPr>
          <w:trHeight w:val="375"/>
          <w:jc w:val="center"/>
        </w:trPr>
        <w:tc>
          <w:tcPr>
            <w:tcW w:w="3485" w:type="dxa"/>
            <w:vAlign w:val="center"/>
          </w:tcPr>
          <w:p w14:paraId="5DDAB376" w14:textId="77777777" w:rsidR="007C5B50" w:rsidRDefault="008A43EE">
            <w:pPr>
              <w:tabs>
                <w:tab w:val="left" w:pos="951"/>
              </w:tabs>
              <w:spacing w:line="360" w:lineRule="auto"/>
              <w:jc w:val="center"/>
              <w:rPr>
                <w:szCs w:val="24"/>
              </w:rPr>
            </w:pPr>
            <w:r>
              <w:rPr>
                <w:szCs w:val="24"/>
              </w:rPr>
              <w:t>IE10</w:t>
            </w:r>
            <w:r>
              <w:rPr>
                <w:rFonts w:hint="eastAsia"/>
                <w:szCs w:val="24"/>
              </w:rPr>
              <w:t>37</w:t>
            </w:r>
          </w:p>
        </w:tc>
        <w:tc>
          <w:tcPr>
            <w:tcW w:w="901" w:type="dxa"/>
            <w:vAlign w:val="center"/>
          </w:tcPr>
          <w:p w14:paraId="2A23AB22" w14:textId="77777777" w:rsidR="007C5B50" w:rsidRDefault="008A43EE">
            <w:pPr>
              <w:tabs>
                <w:tab w:val="left" w:pos="951"/>
              </w:tabs>
              <w:spacing w:line="360" w:lineRule="auto"/>
              <w:jc w:val="center"/>
              <w:rPr>
                <w:szCs w:val="24"/>
              </w:rPr>
            </w:pPr>
            <w:r>
              <w:rPr>
                <w:szCs w:val="24"/>
              </w:rPr>
              <w:t>String</w:t>
            </w:r>
          </w:p>
        </w:tc>
        <w:tc>
          <w:tcPr>
            <w:tcW w:w="4689" w:type="dxa"/>
            <w:vAlign w:val="center"/>
          </w:tcPr>
          <w:p w14:paraId="3568F518" w14:textId="77777777" w:rsidR="007C5B50" w:rsidRDefault="008A43EE">
            <w:pPr>
              <w:spacing w:line="360" w:lineRule="auto"/>
              <w:jc w:val="center"/>
              <w:rPr>
                <w:szCs w:val="24"/>
              </w:rPr>
            </w:pPr>
            <w:r>
              <w:rPr>
                <w:rFonts w:hint="eastAsia"/>
                <w:szCs w:val="24"/>
              </w:rPr>
              <w:t>OS</w:t>
            </w:r>
            <w:r>
              <w:rPr>
                <w:rFonts w:hint="eastAsia"/>
                <w:szCs w:val="24"/>
              </w:rPr>
              <w:t>绑定失败</w:t>
            </w:r>
          </w:p>
        </w:tc>
      </w:tr>
      <w:tr w:rsidR="007C5B50" w14:paraId="0AC2D975" w14:textId="77777777">
        <w:trPr>
          <w:trHeight w:val="375"/>
          <w:jc w:val="center"/>
        </w:trPr>
        <w:tc>
          <w:tcPr>
            <w:tcW w:w="3485" w:type="dxa"/>
            <w:vAlign w:val="center"/>
          </w:tcPr>
          <w:p w14:paraId="166E1C5A" w14:textId="77777777" w:rsidR="007C5B50" w:rsidRDefault="008A43EE">
            <w:pPr>
              <w:tabs>
                <w:tab w:val="left" w:pos="951"/>
              </w:tabs>
              <w:spacing w:line="360" w:lineRule="auto"/>
              <w:jc w:val="center"/>
              <w:rPr>
                <w:szCs w:val="24"/>
              </w:rPr>
            </w:pPr>
            <w:r>
              <w:rPr>
                <w:szCs w:val="24"/>
              </w:rPr>
              <w:t>IE10</w:t>
            </w:r>
            <w:r>
              <w:rPr>
                <w:rFonts w:hint="eastAsia"/>
                <w:szCs w:val="24"/>
              </w:rPr>
              <w:t>38</w:t>
            </w:r>
          </w:p>
        </w:tc>
        <w:tc>
          <w:tcPr>
            <w:tcW w:w="901" w:type="dxa"/>
            <w:vAlign w:val="center"/>
          </w:tcPr>
          <w:p w14:paraId="19425D86" w14:textId="77777777" w:rsidR="007C5B50" w:rsidRDefault="008A43EE">
            <w:pPr>
              <w:tabs>
                <w:tab w:val="left" w:pos="951"/>
              </w:tabs>
              <w:spacing w:line="360" w:lineRule="auto"/>
              <w:jc w:val="center"/>
              <w:rPr>
                <w:szCs w:val="24"/>
              </w:rPr>
            </w:pPr>
            <w:r>
              <w:rPr>
                <w:szCs w:val="24"/>
              </w:rPr>
              <w:t>String</w:t>
            </w:r>
          </w:p>
        </w:tc>
        <w:tc>
          <w:tcPr>
            <w:tcW w:w="4689" w:type="dxa"/>
            <w:vAlign w:val="center"/>
          </w:tcPr>
          <w:p w14:paraId="220A9355" w14:textId="77777777" w:rsidR="007C5B50" w:rsidRDefault="008A43EE">
            <w:pPr>
              <w:spacing w:line="360" w:lineRule="auto"/>
              <w:jc w:val="center"/>
              <w:rPr>
                <w:szCs w:val="24"/>
              </w:rPr>
            </w:pPr>
            <w:r>
              <w:rPr>
                <w:rFonts w:hint="eastAsia"/>
                <w:szCs w:val="24"/>
              </w:rPr>
              <w:t>获取密码失败</w:t>
            </w:r>
          </w:p>
        </w:tc>
      </w:tr>
      <w:tr w:rsidR="007C5B50" w14:paraId="28862B32" w14:textId="77777777">
        <w:trPr>
          <w:trHeight w:val="375"/>
          <w:jc w:val="center"/>
        </w:trPr>
        <w:tc>
          <w:tcPr>
            <w:tcW w:w="3485" w:type="dxa"/>
            <w:vAlign w:val="center"/>
          </w:tcPr>
          <w:p w14:paraId="701D0C1B" w14:textId="77777777" w:rsidR="007C5B50" w:rsidRDefault="008A43EE">
            <w:pPr>
              <w:tabs>
                <w:tab w:val="left" w:pos="951"/>
              </w:tabs>
              <w:spacing w:line="360" w:lineRule="auto"/>
              <w:jc w:val="center"/>
              <w:rPr>
                <w:szCs w:val="24"/>
              </w:rPr>
            </w:pPr>
            <w:r>
              <w:rPr>
                <w:szCs w:val="24"/>
              </w:rPr>
              <w:t>IE10</w:t>
            </w:r>
            <w:r>
              <w:rPr>
                <w:rFonts w:hint="eastAsia"/>
                <w:szCs w:val="24"/>
              </w:rPr>
              <w:t>39</w:t>
            </w:r>
          </w:p>
        </w:tc>
        <w:tc>
          <w:tcPr>
            <w:tcW w:w="901" w:type="dxa"/>
            <w:vAlign w:val="center"/>
          </w:tcPr>
          <w:p w14:paraId="25666743" w14:textId="77777777" w:rsidR="007C5B50" w:rsidRDefault="008A43EE">
            <w:pPr>
              <w:tabs>
                <w:tab w:val="left" w:pos="951"/>
              </w:tabs>
              <w:spacing w:line="360" w:lineRule="auto"/>
              <w:jc w:val="center"/>
              <w:rPr>
                <w:szCs w:val="24"/>
              </w:rPr>
            </w:pPr>
            <w:r>
              <w:rPr>
                <w:szCs w:val="24"/>
              </w:rPr>
              <w:t>String</w:t>
            </w:r>
          </w:p>
        </w:tc>
        <w:tc>
          <w:tcPr>
            <w:tcW w:w="4689" w:type="dxa"/>
            <w:vAlign w:val="center"/>
          </w:tcPr>
          <w:p w14:paraId="64944E21" w14:textId="77777777" w:rsidR="007C5B50" w:rsidRDefault="008A43EE">
            <w:pPr>
              <w:spacing w:line="360" w:lineRule="auto"/>
              <w:jc w:val="center"/>
              <w:rPr>
                <w:szCs w:val="24"/>
              </w:rPr>
            </w:pPr>
            <w:r>
              <w:rPr>
                <w:rFonts w:hint="eastAsia"/>
                <w:szCs w:val="24"/>
              </w:rPr>
              <w:t>获取</w:t>
            </w:r>
            <w:r>
              <w:rPr>
                <w:rFonts w:hint="eastAsia"/>
                <w:szCs w:val="24"/>
              </w:rPr>
              <w:t>PushID</w:t>
            </w:r>
            <w:r>
              <w:rPr>
                <w:rFonts w:hint="eastAsia"/>
                <w:szCs w:val="24"/>
              </w:rPr>
              <w:t>失败</w:t>
            </w:r>
          </w:p>
        </w:tc>
      </w:tr>
      <w:tr w:rsidR="007C5B50" w14:paraId="6E7B61E6" w14:textId="77777777">
        <w:trPr>
          <w:trHeight w:val="375"/>
          <w:jc w:val="center"/>
        </w:trPr>
        <w:tc>
          <w:tcPr>
            <w:tcW w:w="3485" w:type="dxa"/>
            <w:vAlign w:val="center"/>
          </w:tcPr>
          <w:p w14:paraId="3E33E386" w14:textId="77777777" w:rsidR="007C5B50" w:rsidRDefault="008A43EE">
            <w:pPr>
              <w:tabs>
                <w:tab w:val="left" w:pos="951"/>
              </w:tabs>
              <w:spacing w:line="360" w:lineRule="auto"/>
              <w:jc w:val="center"/>
              <w:rPr>
                <w:szCs w:val="24"/>
              </w:rPr>
            </w:pPr>
            <w:r>
              <w:rPr>
                <w:szCs w:val="24"/>
              </w:rPr>
              <w:t>IE10</w:t>
            </w:r>
            <w:r>
              <w:rPr>
                <w:rFonts w:hint="eastAsia"/>
                <w:szCs w:val="24"/>
              </w:rPr>
              <w:t>40</w:t>
            </w:r>
          </w:p>
        </w:tc>
        <w:tc>
          <w:tcPr>
            <w:tcW w:w="901" w:type="dxa"/>
            <w:vAlign w:val="center"/>
          </w:tcPr>
          <w:p w14:paraId="67AC54A8" w14:textId="77777777" w:rsidR="007C5B50" w:rsidRDefault="008A43EE">
            <w:pPr>
              <w:tabs>
                <w:tab w:val="left" w:pos="951"/>
              </w:tabs>
              <w:spacing w:line="360" w:lineRule="auto"/>
              <w:jc w:val="center"/>
              <w:rPr>
                <w:szCs w:val="24"/>
              </w:rPr>
            </w:pPr>
            <w:r>
              <w:rPr>
                <w:szCs w:val="24"/>
              </w:rPr>
              <w:t>String</w:t>
            </w:r>
          </w:p>
        </w:tc>
        <w:tc>
          <w:tcPr>
            <w:tcW w:w="4689" w:type="dxa"/>
            <w:vAlign w:val="center"/>
          </w:tcPr>
          <w:p w14:paraId="5938AE16" w14:textId="77777777" w:rsidR="007C5B50" w:rsidRDefault="008A43EE">
            <w:pPr>
              <w:spacing w:line="360" w:lineRule="auto"/>
              <w:jc w:val="center"/>
              <w:rPr>
                <w:szCs w:val="24"/>
              </w:rPr>
            </w:pPr>
            <w:r>
              <w:rPr>
                <w:rFonts w:hint="eastAsia"/>
                <w:szCs w:val="24"/>
              </w:rPr>
              <w:t>获取</w:t>
            </w:r>
            <w:r>
              <w:rPr>
                <w:rFonts w:hint="eastAsia"/>
                <w:szCs w:val="24"/>
              </w:rPr>
              <w:t>PC</w:t>
            </w:r>
            <w:r>
              <w:rPr>
                <w:rFonts w:hint="eastAsia"/>
                <w:szCs w:val="24"/>
              </w:rPr>
              <w:t>列表失败</w:t>
            </w:r>
          </w:p>
        </w:tc>
      </w:tr>
      <w:tr w:rsidR="007C5B50" w14:paraId="5947895F" w14:textId="77777777">
        <w:trPr>
          <w:trHeight w:val="375"/>
          <w:jc w:val="center"/>
        </w:trPr>
        <w:tc>
          <w:tcPr>
            <w:tcW w:w="3485" w:type="dxa"/>
            <w:vAlign w:val="center"/>
          </w:tcPr>
          <w:p w14:paraId="0E67A194" w14:textId="77777777" w:rsidR="007C5B50" w:rsidRDefault="008A43EE">
            <w:pPr>
              <w:tabs>
                <w:tab w:val="left" w:pos="951"/>
              </w:tabs>
              <w:spacing w:line="360" w:lineRule="auto"/>
              <w:jc w:val="center"/>
              <w:rPr>
                <w:szCs w:val="24"/>
              </w:rPr>
            </w:pPr>
            <w:r>
              <w:rPr>
                <w:szCs w:val="24"/>
              </w:rPr>
              <w:t>IE10</w:t>
            </w:r>
            <w:r>
              <w:rPr>
                <w:rFonts w:hint="eastAsia"/>
                <w:szCs w:val="24"/>
              </w:rPr>
              <w:t>41</w:t>
            </w:r>
          </w:p>
        </w:tc>
        <w:tc>
          <w:tcPr>
            <w:tcW w:w="901" w:type="dxa"/>
            <w:vAlign w:val="center"/>
          </w:tcPr>
          <w:p w14:paraId="38AE6955" w14:textId="77777777" w:rsidR="007C5B50" w:rsidRDefault="008A43EE">
            <w:pPr>
              <w:tabs>
                <w:tab w:val="left" w:pos="951"/>
              </w:tabs>
              <w:spacing w:line="360" w:lineRule="auto"/>
              <w:jc w:val="center"/>
              <w:rPr>
                <w:szCs w:val="24"/>
              </w:rPr>
            </w:pPr>
            <w:r>
              <w:rPr>
                <w:szCs w:val="24"/>
              </w:rPr>
              <w:t>String</w:t>
            </w:r>
          </w:p>
        </w:tc>
        <w:tc>
          <w:tcPr>
            <w:tcW w:w="4689" w:type="dxa"/>
            <w:vAlign w:val="center"/>
          </w:tcPr>
          <w:p w14:paraId="160BAF0F" w14:textId="77777777" w:rsidR="007C5B50" w:rsidRDefault="008A43EE">
            <w:pPr>
              <w:spacing w:line="360" w:lineRule="auto"/>
              <w:jc w:val="center"/>
              <w:rPr>
                <w:szCs w:val="24"/>
              </w:rPr>
            </w:pPr>
            <w:r>
              <w:rPr>
                <w:rFonts w:hint="eastAsia"/>
                <w:szCs w:val="24"/>
              </w:rPr>
              <w:t>检查版本失败</w:t>
            </w:r>
          </w:p>
        </w:tc>
      </w:tr>
      <w:tr w:rsidR="007C5B50" w14:paraId="67A1B328" w14:textId="77777777">
        <w:trPr>
          <w:trHeight w:val="375"/>
          <w:jc w:val="center"/>
        </w:trPr>
        <w:tc>
          <w:tcPr>
            <w:tcW w:w="3485" w:type="dxa"/>
            <w:vAlign w:val="center"/>
          </w:tcPr>
          <w:p w14:paraId="286DE0D3" w14:textId="77777777" w:rsidR="007C5B50" w:rsidRDefault="008A43EE">
            <w:pPr>
              <w:tabs>
                <w:tab w:val="left" w:pos="951"/>
              </w:tabs>
              <w:spacing w:line="360" w:lineRule="auto"/>
              <w:jc w:val="center"/>
              <w:rPr>
                <w:szCs w:val="24"/>
              </w:rPr>
            </w:pPr>
            <w:r>
              <w:rPr>
                <w:szCs w:val="24"/>
              </w:rPr>
              <w:t>IE10</w:t>
            </w:r>
            <w:r>
              <w:rPr>
                <w:rFonts w:hint="eastAsia"/>
                <w:szCs w:val="24"/>
              </w:rPr>
              <w:t>42</w:t>
            </w:r>
          </w:p>
        </w:tc>
        <w:tc>
          <w:tcPr>
            <w:tcW w:w="901" w:type="dxa"/>
            <w:vAlign w:val="center"/>
          </w:tcPr>
          <w:p w14:paraId="1A56B3EE" w14:textId="77777777" w:rsidR="007C5B50" w:rsidRDefault="008A43EE">
            <w:pPr>
              <w:tabs>
                <w:tab w:val="left" w:pos="951"/>
              </w:tabs>
              <w:spacing w:line="360" w:lineRule="auto"/>
              <w:jc w:val="center"/>
              <w:rPr>
                <w:szCs w:val="24"/>
              </w:rPr>
            </w:pPr>
            <w:r>
              <w:rPr>
                <w:szCs w:val="24"/>
              </w:rPr>
              <w:t>String</w:t>
            </w:r>
          </w:p>
        </w:tc>
        <w:tc>
          <w:tcPr>
            <w:tcW w:w="4689" w:type="dxa"/>
            <w:vAlign w:val="center"/>
          </w:tcPr>
          <w:p w14:paraId="0B416A8F" w14:textId="77777777" w:rsidR="007C5B50" w:rsidRDefault="008A43EE">
            <w:pPr>
              <w:spacing w:line="360" w:lineRule="auto"/>
              <w:jc w:val="center"/>
              <w:rPr>
                <w:szCs w:val="24"/>
              </w:rPr>
            </w:pPr>
            <w:r>
              <w:rPr>
                <w:rFonts w:hint="eastAsia"/>
                <w:szCs w:val="24"/>
              </w:rPr>
              <w:t>签名验证失败</w:t>
            </w:r>
          </w:p>
        </w:tc>
      </w:tr>
      <w:tr w:rsidR="007C5B50" w14:paraId="101C412E" w14:textId="77777777">
        <w:trPr>
          <w:trHeight w:val="375"/>
          <w:jc w:val="center"/>
        </w:trPr>
        <w:tc>
          <w:tcPr>
            <w:tcW w:w="3485" w:type="dxa"/>
            <w:vAlign w:val="center"/>
          </w:tcPr>
          <w:p w14:paraId="4163031C" w14:textId="77777777" w:rsidR="007C5B50" w:rsidRDefault="008A43EE">
            <w:pPr>
              <w:tabs>
                <w:tab w:val="left" w:pos="951"/>
              </w:tabs>
              <w:spacing w:line="360" w:lineRule="auto"/>
              <w:jc w:val="center"/>
              <w:rPr>
                <w:szCs w:val="24"/>
              </w:rPr>
            </w:pPr>
            <w:r>
              <w:rPr>
                <w:szCs w:val="24"/>
              </w:rPr>
              <w:t>IE10</w:t>
            </w:r>
            <w:r>
              <w:rPr>
                <w:rFonts w:hint="eastAsia"/>
                <w:szCs w:val="24"/>
              </w:rPr>
              <w:t>43</w:t>
            </w:r>
          </w:p>
        </w:tc>
        <w:tc>
          <w:tcPr>
            <w:tcW w:w="901" w:type="dxa"/>
            <w:vAlign w:val="center"/>
          </w:tcPr>
          <w:p w14:paraId="0E7B3380" w14:textId="77777777" w:rsidR="007C5B50" w:rsidRDefault="008A43EE">
            <w:pPr>
              <w:tabs>
                <w:tab w:val="left" w:pos="951"/>
              </w:tabs>
              <w:spacing w:line="360" w:lineRule="auto"/>
              <w:jc w:val="center"/>
              <w:rPr>
                <w:szCs w:val="24"/>
              </w:rPr>
            </w:pPr>
            <w:r>
              <w:rPr>
                <w:szCs w:val="24"/>
              </w:rPr>
              <w:t>String</w:t>
            </w:r>
          </w:p>
        </w:tc>
        <w:tc>
          <w:tcPr>
            <w:tcW w:w="4689" w:type="dxa"/>
            <w:vAlign w:val="center"/>
          </w:tcPr>
          <w:p w14:paraId="27735F50" w14:textId="77777777" w:rsidR="007C5B50" w:rsidRDefault="008A43EE">
            <w:pPr>
              <w:spacing w:line="360" w:lineRule="auto"/>
              <w:jc w:val="center"/>
              <w:rPr>
                <w:szCs w:val="24"/>
              </w:rPr>
            </w:pPr>
            <w:r>
              <w:rPr>
                <w:rFonts w:hint="eastAsia"/>
                <w:szCs w:val="24"/>
              </w:rPr>
              <w:t>设备注册失败</w:t>
            </w:r>
          </w:p>
        </w:tc>
      </w:tr>
      <w:tr w:rsidR="007C5B50" w14:paraId="7CB00584" w14:textId="77777777">
        <w:trPr>
          <w:trHeight w:val="375"/>
          <w:jc w:val="center"/>
        </w:trPr>
        <w:tc>
          <w:tcPr>
            <w:tcW w:w="3485" w:type="dxa"/>
            <w:vAlign w:val="center"/>
          </w:tcPr>
          <w:p w14:paraId="26FD2F45" w14:textId="77777777" w:rsidR="007C5B50" w:rsidRDefault="008A43EE">
            <w:pPr>
              <w:tabs>
                <w:tab w:val="left" w:pos="951"/>
              </w:tabs>
              <w:spacing w:line="360" w:lineRule="auto"/>
              <w:jc w:val="center"/>
              <w:rPr>
                <w:szCs w:val="24"/>
              </w:rPr>
            </w:pPr>
            <w:r>
              <w:rPr>
                <w:szCs w:val="24"/>
              </w:rPr>
              <w:t>IE10</w:t>
            </w:r>
            <w:r>
              <w:rPr>
                <w:rFonts w:hint="eastAsia"/>
                <w:szCs w:val="24"/>
              </w:rPr>
              <w:t>44</w:t>
            </w:r>
          </w:p>
        </w:tc>
        <w:tc>
          <w:tcPr>
            <w:tcW w:w="901" w:type="dxa"/>
            <w:vAlign w:val="center"/>
          </w:tcPr>
          <w:p w14:paraId="5A0B2E53" w14:textId="77777777" w:rsidR="007C5B50" w:rsidRDefault="008A43EE">
            <w:pPr>
              <w:tabs>
                <w:tab w:val="left" w:pos="951"/>
              </w:tabs>
              <w:spacing w:line="360" w:lineRule="auto"/>
              <w:jc w:val="center"/>
              <w:rPr>
                <w:szCs w:val="24"/>
              </w:rPr>
            </w:pPr>
            <w:r>
              <w:rPr>
                <w:szCs w:val="24"/>
              </w:rPr>
              <w:t>String</w:t>
            </w:r>
          </w:p>
        </w:tc>
        <w:tc>
          <w:tcPr>
            <w:tcW w:w="4689" w:type="dxa"/>
            <w:vAlign w:val="center"/>
          </w:tcPr>
          <w:p w14:paraId="79FD1232" w14:textId="77777777" w:rsidR="007C5B50" w:rsidRDefault="008A43EE">
            <w:pPr>
              <w:spacing w:line="360" w:lineRule="auto"/>
              <w:jc w:val="center"/>
              <w:rPr>
                <w:szCs w:val="24"/>
              </w:rPr>
            </w:pPr>
            <w:r>
              <w:rPr>
                <w:rFonts w:hint="eastAsia"/>
                <w:szCs w:val="24"/>
              </w:rPr>
              <w:t>PIN</w:t>
            </w:r>
            <w:r>
              <w:rPr>
                <w:rFonts w:hint="eastAsia"/>
                <w:szCs w:val="24"/>
              </w:rPr>
              <w:t>验证失败</w:t>
            </w:r>
          </w:p>
        </w:tc>
      </w:tr>
      <w:tr w:rsidR="007C5B50" w14:paraId="3FDBB783" w14:textId="77777777">
        <w:trPr>
          <w:trHeight w:val="375"/>
          <w:jc w:val="center"/>
        </w:trPr>
        <w:tc>
          <w:tcPr>
            <w:tcW w:w="3485" w:type="dxa"/>
            <w:vAlign w:val="center"/>
          </w:tcPr>
          <w:p w14:paraId="07D094D0" w14:textId="77777777" w:rsidR="007C5B50" w:rsidRDefault="008A43EE">
            <w:pPr>
              <w:tabs>
                <w:tab w:val="left" w:pos="951"/>
              </w:tabs>
              <w:spacing w:line="360" w:lineRule="auto"/>
              <w:jc w:val="center"/>
              <w:rPr>
                <w:szCs w:val="24"/>
              </w:rPr>
            </w:pPr>
            <w:r>
              <w:rPr>
                <w:szCs w:val="24"/>
              </w:rPr>
              <w:t>IE10</w:t>
            </w:r>
            <w:r>
              <w:rPr>
                <w:rFonts w:hint="eastAsia"/>
                <w:szCs w:val="24"/>
              </w:rPr>
              <w:t>45</w:t>
            </w:r>
          </w:p>
        </w:tc>
        <w:tc>
          <w:tcPr>
            <w:tcW w:w="901" w:type="dxa"/>
            <w:vAlign w:val="center"/>
          </w:tcPr>
          <w:p w14:paraId="67E9ACC7" w14:textId="77777777" w:rsidR="007C5B50" w:rsidRDefault="008A43EE">
            <w:pPr>
              <w:tabs>
                <w:tab w:val="left" w:pos="951"/>
              </w:tabs>
              <w:spacing w:line="360" w:lineRule="auto"/>
              <w:jc w:val="center"/>
              <w:rPr>
                <w:szCs w:val="24"/>
              </w:rPr>
            </w:pPr>
            <w:r>
              <w:rPr>
                <w:szCs w:val="24"/>
              </w:rPr>
              <w:t>String</w:t>
            </w:r>
          </w:p>
        </w:tc>
        <w:tc>
          <w:tcPr>
            <w:tcW w:w="4689" w:type="dxa"/>
            <w:vAlign w:val="center"/>
          </w:tcPr>
          <w:p w14:paraId="0A96377F" w14:textId="77777777" w:rsidR="007C5B50" w:rsidRDefault="008A43EE">
            <w:pPr>
              <w:spacing w:line="360" w:lineRule="auto"/>
              <w:jc w:val="center"/>
              <w:rPr>
                <w:szCs w:val="24"/>
              </w:rPr>
            </w:pPr>
            <w:r>
              <w:rPr>
                <w:rFonts w:hint="eastAsia"/>
                <w:szCs w:val="24"/>
              </w:rPr>
              <w:t>用户已经被锁定</w:t>
            </w:r>
          </w:p>
        </w:tc>
      </w:tr>
      <w:tr w:rsidR="007C5B50" w14:paraId="52DA882C" w14:textId="77777777">
        <w:trPr>
          <w:trHeight w:val="375"/>
          <w:jc w:val="center"/>
        </w:trPr>
        <w:tc>
          <w:tcPr>
            <w:tcW w:w="3485" w:type="dxa"/>
            <w:vAlign w:val="center"/>
          </w:tcPr>
          <w:p w14:paraId="6B1BF527" w14:textId="77777777" w:rsidR="007C5B50" w:rsidRDefault="008A43EE">
            <w:pPr>
              <w:tabs>
                <w:tab w:val="left" w:pos="951"/>
              </w:tabs>
              <w:spacing w:line="360" w:lineRule="auto"/>
              <w:jc w:val="center"/>
              <w:rPr>
                <w:szCs w:val="24"/>
              </w:rPr>
            </w:pPr>
            <w:r>
              <w:rPr>
                <w:szCs w:val="24"/>
              </w:rPr>
              <w:t>IE10</w:t>
            </w:r>
            <w:r>
              <w:rPr>
                <w:rFonts w:hint="eastAsia"/>
                <w:szCs w:val="24"/>
              </w:rPr>
              <w:t>46</w:t>
            </w:r>
          </w:p>
        </w:tc>
        <w:tc>
          <w:tcPr>
            <w:tcW w:w="901" w:type="dxa"/>
            <w:vAlign w:val="center"/>
          </w:tcPr>
          <w:p w14:paraId="2A98CDD5" w14:textId="77777777" w:rsidR="007C5B50" w:rsidRDefault="008A43EE">
            <w:pPr>
              <w:tabs>
                <w:tab w:val="left" w:pos="951"/>
              </w:tabs>
              <w:spacing w:line="360" w:lineRule="auto"/>
              <w:jc w:val="center"/>
              <w:rPr>
                <w:szCs w:val="24"/>
              </w:rPr>
            </w:pPr>
            <w:r>
              <w:rPr>
                <w:szCs w:val="24"/>
              </w:rPr>
              <w:t>String</w:t>
            </w:r>
          </w:p>
        </w:tc>
        <w:tc>
          <w:tcPr>
            <w:tcW w:w="4689" w:type="dxa"/>
            <w:vAlign w:val="center"/>
          </w:tcPr>
          <w:p w14:paraId="431D372D" w14:textId="77777777" w:rsidR="007C5B50" w:rsidRDefault="008A43EE">
            <w:pPr>
              <w:spacing w:line="360" w:lineRule="auto"/>
              <w:jc w:val="center"/>
              <w:rPr>
                <w:szCs w:val="24"/>
              </w:rPr>
            </w:pPr>
            <w:r>
              <w:rPr>
                <w:rFonts w:hint="eastAsia"/>
                <w:szCs w:val="24"/>
              </w:rPr>
              <w:t>生成</w:t>
            </w:r>
            <w:r>
              <w:rPr>
                <w:rFonts w:hint="eastAsia"/>
                <w:szCs w:val="24"/>
              </w:rPr>
              <w:t>OTP</w:t>
            </w:r>
            <w:r>
              <w:rPr>
                <w:rFonts w:hint="eastAsia"/>
                <w:szCs w:val="24"/>
              </w:rPr>
              <w:t>令牌失败</w:t>
            </w:r>
          </w:p>
        </w:tc>
      </w:tr>
      <w:tr w:rsidR="007C5B50" w14:paraId="65A31DA4" w14:textId="77777777">
        <w:trPr>
          <w:trHeight w:val="375"/>
          <w:jc w:val="center"/>
        </w:trPr>
        <w:tc>
          <w:tcPr>
            <w:tcW w:w="3485" w:type="dxa"/>
            <w:vAlign w:val="center"/>
          </w:tcPr>
          <w:p w14:paraId="24A6DD1F" w14:textId="77777777" w:rsidR="007C5B50" w:rsidRDefault="008A43EE">
            <w:pPr>
              <w:tabs>
                <w:tab w:val="left" w:pos="951"/>
              </w:tabs>
              <w:spacing w:line="360" w:lineRule="auto"/>
              <w:jc w:val="center"/>
              <w:rPr>
                <w:szCs w:val="24"/>
              </w:rPr>
            </w:pPr>
            <w:r>
              <w:rPr>
                <w:szCs w:val="24"/>
              </w:rPr>
              <w:t>IE10</w:t>
            </w:r>
            <w:r>
              <w:rPr>
                <w:rFonts w:hint="eastAsia"/>
                <w:szCs w:val="24"/>
              </w:rPr>
              <w:t>47</w:t>
            </w:r>
          </w:p>
        </w:tc>
        <w:tc>
          <w:tcPr>
            <w:tcW w:w="901" w:type="dxa"/>
            <w:vAlign w:val="center"/>
          </w:tcPr>
          <w:p w14:paraId="307DBFA3" w14:textId="77777777" w:rsidR="007C5B50" w:rsidRDefault="008A43EE">
            <w:pPr>
              <w:tabs>
                <w:tab w:val="left" w:pos="951"/>
              </w:tabs>
              <w:spacing w:line="360" w:lineRule="auto"/>
              <w:jc w:val="center"/>
              <w:rPr>
                <w:szCs w:val="24"/>
              </w:rPr>
            </w:pPr>
            <w:r>
              <w:rPr>
                <w:szCs w:val="24"/>
              </w:rPr>
              <w:t>String</w:t>
            </w:r>
          </w:p>
        </w:tc>
        <w:tc>
          <w:tcPr>
            <w:tcW w:w="4689" w:type="dxa"/>
            <w:vAlign w:val="center"/>
          </w:tcPr>
          <w:p w14:paraId="632D8DBB" w14:textId="77777777" w:rsidR="007C5B50" w:rsidRDefault="008A43EE">
            <w:pPr>
              <w:spacing w:line="360" w:lineRule="auto"/>
              <w:jc w:val="center"/>
              <w:rPr>
                <w:szCs w:val="24"/>
              </w:rPr>
            </w:pPr>
            <w:r>
              <w:rPr>
                <w:rFonts w:hint="eastAsia"/>
                <w:szCs w:val="24"/>
              </w:rPr>
              <w:t>无效算法</w:t>
            </w:r>
          </w:p>
        </w:tc>
      </w:tr>
      <w:tr w:rsidR="007C5B50" w14:paraId="7409E154" w14:textId="77777777">
        <w:trPr>
          <w:trHeight w:val="375"/>
          <w:jc w:val="center"/>
        </w:trPr>
        <w:tc>
          <w:tcPr>
            <w:tcW w:w="3485" w:type="dxa"/>
            <w:vAlign w:val="center"/>
          </w:tcPr>
          <w:p w14:paraId="3DB50D32" w14:textId="77777777" w:rsidR="007C5B50" w:rsidRDefault="008A43EE">
            <w:pPr>
              <w:tabs>
                <w:tab w:val="left" w:pos="951"/>
              </w:tabs>
              <w:spacing w:line="360" w:lineRule="auto"/>
              <w:jc w:val="center"/>
              <w:rPr>
                <w:szCs w:val="24"/>
              </w:rPr>
            </w:pPr>
            <w:r>
              <w:rPr>
                <w:szCs w:val="24"/>
              </w:rPr>
              <w:t>IE10</w:t>
            </w:r>
            <w:r>
              <w:rPr>
                <w:rFonts w:hint="eastAsia"/>
                <w:szCs w:val="24"/>
              </w:rPr>
              <w:t>48</w:t>
            </w:r>
          </w:p>
        </w:tc>
        <w:tc>
          <w:tcPr>
            <w:tcW w:w="901" w:type="dxa"/>
            <w:vAlign w:val="center"/>
          </w:tcPr>
          <w:p w14:paraId="65C8113A" w14:textId="77777777" w:rsidR="007C5B50" w:rsidRDefault="008A43EE">
            <w:pPr>
              <w:tabs>
                <w:tab w:val="left" w:pos="951"/>
              </w:tabs>
              <w:spacing w:line="360" w:lineRule="auto"/>
              <w:jc w:val="center"/>
              <w:rPr>
                <w:szCs w:val="24"/>
              </w:rPr>
            </w:pPr>
            <w:r>
              <w:rPr>
                <w:szCs w:val="24"/>
              </w:rPr>
              <w:t>String</w:t>
            </w:r>
          </w:p>
        </w:tc>
        <w:tc>
          <w:tcPr>
            <w:tcW w:w="4689" w:type="dxa"/>
            <w:vAlign w:val="center"/>
          </w:tcPr>
          <w:p w14:paraId="4749C4A6" w14:textId="77777777" w:rsidR="007C5B50" w:rsidRDefault="008A43EE">
            <w:pPr>
              <w:spacing w:line="360" w:lineRule="auto"/>
              <w:jc w:val="center"/>
              <w:rPr>
                <w:szCs w:val="24"/>
              </w:rPr>
            </w:pPr>
            <w:r>
              <w:rPr>
                <w:rFonts w:hint="eastAsia"/>
                <w:szCs w:val="24"/>
              </w:rPr>
              <w:t>无效的返回数据</w:t>
            </w:r>
          </w:p>
        </w:tc>
      </w:tr>
      <w:tr w:rsidR="007C5B50" w14:paraId="2B372BB3" w14:textId="77777777">
        <w:trPr>
          <w:trHeight w:val="375"/>
          <w:jc w:val="center"/>
        </w:trPr>
        <w:tc>
          <w:tcPr>
            <w:tcW w:w="3485" w:type="dxa"/>
            <w:vAlign w:val="center"/>
          </w:tcPr>
          <w:p w14:paraId="3A16493B" w14:textId="77777777" w:rsidR="007C5B50" w:rsidRDefault="008A43EE">
            <w:pPr>
              <w:tabs>
                <w:tab w:val="left" w:pos="951"/>
              </w:tabs>
              <w:spacing w:line="360" w:lineRule="auto"/>
              <w:jc w:val="center"/>
              <w:rPr>
                <w:szCs w:val="24"/>
              </w:rPr>
            </w:pPr>
            <w:r>
              <w:rPr>
                <w:szCs w:val="24"/>
              </w:rPr>
              <w:t>IE10</w:t>
            </w:r>
            <w:r>
              <w:rPr>
                <w:rFonts w:hint="eastAsia"/>
                <w:szCs w:val="24"/>
              </w:rPr>
              <w:t>49</w:t>
            </w:r>
          </w:p>
        </w:tc>
        <w:tc>
          <w:tcPr>
            <w:tcW w:w="901" w:type="dxa"/>
            <w:vAlign w:val="center"/>
          </w:tcPr>
          <w:p w14:paraId="04041DB3" w14:textId="77777777" w:rsidR="007C5B50" w:rsidRDefault="008A43EE">
            <w:pPr>
              <w:tabs>
                <w:tab w:val="left" w:pos="951"/>
              </w:tabs>
              <w:spacing w:line="360" w:lineRule="auto"/>
              <w:jc w:val="center"/>
              <w:rPr>
                <w:szCs w:val="24"/>
              </w:rPr>
            </w:pPr>
            <w:r>
              <w:rPr>
                <w:szCs w:val="24"/>
              </w:rPr>
              <w:t>String</w:t>
            </w:r>
          </w:p>
        </w:tc>
        <w:tc>
          <w:tcPr>
            <w:tcW w:w="4689" w:type="dxa"/>
            <w:vAlign w:val="center"/>
          </w:tcPr>
          <w:p w14:paraId="2CF41786" w14:textId="77777777" w:rsidR="007C5B50" w:rsidRDefault="008A43EE">
            <w:pPr>
              <w:spacing w:line="360" w:lineRule="auto"/>
              <w:jc w:val="center"/>
              <w:rPr>
                <w:szCs w:val="24"/>
              </w:rPr>
            </w:pPr>
            <w:r>
              <w:rPr>
                <w:rFonts w:hint="eastAsia"/>
                <w:szCs w:val="24"/>
              </w:rPr>
              <w:t>用户解锁失败</w:t>
            </w:r>
          </w:p>
        </w:tc>
      </w:tr>
      <w:tr w:rsidR="007C5B50" w14:paraId="441FE24A" w14:textId="77777777">
        <w:trPr>
          <w:trHeight w:val="375"/>
          <w:jc w:val="center"/>
        </w:trPr>
        <w:tc>
          <w:tcPr>
            <w:tcW w:w="3485" w:type="dxa"/>
            <w:vAlign w:val="center"/>
          </w:tcPr>
          <w:p w14:paraId="7E943875" w14:textId="77777777" w:rsidR="007C5B50" w:rsidRDefault="008A43EE">
            <w:pPr>
              <w:tabs>
                <w:tab w:val="left" w:pos="951"/>
              </w:tabs>
              <w:spacing w:line="360" w:lineRule="auto"/>
              <w:jc w:val="center"/>
              <w:rPr>
                <w:szCs w:val="24"/>
              </w:rPr>
            </w:pPr>
            <w:r>
              <w:rPr>
                <w:szCs w:val="24"/>
              </w:rPr>
              <w:t>IE10</w:t>
            </w:r>
            <w:r>
              <w:rPr>
                <w:rFonts w:hint="eastAsia"/>
                <w:szCs w:val="24"/>
              </w:rPr>
              <w:t>50</w:t>
            </w:r>
          </w:p>
        </w:tc>
        <w:tc>
          <w:tcPr>
            <w:tcW w:w="901" w:type="dxa"/>
            <w:vAlign w:val="center"/>
          </w:tcPr>
          <w:p w14:paraId="1746D6D2" w14:textId="77777777" w:rsidR="007C5B50" w:rsidRDefault="008A43EE">
            <w:pPr>
              <w:tabs>
                <w:tab w:val="left" w:pos="951"/>
              </w:tabs>
              <w:spacing w:line="360" w:lineRule="auto"/>
              <w:jc w:val="center"/>
              <w:rPr>
                <w:szCs w:val="24"/>
              </w:rPr>
            </w:pPr>
            <w:r>
              <w:rPr>
                <w:szCs w:val="24"/>
              </w:rPr>
              <w:t>String</w:t>
            </w:r>
          </w:p>
        </w:tc>
        <w:tc>
          <w:tcPr>
            <w:tcW w:w="4689" w:type="dxa"/>
            <w:vAlign w:val="center"/>
          </w:tcPr>
          <w:p w14:paraId="13ABE293" w14:textId="77777777" w:rsidR="007C5B50" w:rsidRDefault="008A43EE">
            <w:pPr>
              <w:spacing w:line="360" w:lineRule="auto"/>
              <w:jc w:val="center"/>
              <w:rPr>
                <w:szCs w:val="24"/>
              </w:rPr>
            </w:pPr>
            <w:r>
              <w:rPr>
                <w:rFonts w:hint="eastAsia"/>
                <w:szCs w:val="24"/>
              </w:rPr>
              <w:t>当前系统不支持双证证书</w:t>
            </w:r>
          </w:p>
        </w:tc>
      </w:tr>
      <w:tr w:rsidR="007C5B50" w14:paraId="540E3870" w14:textId="77777777">
        <w:trPr>
          <w:trHeight w:val="375"/>
          <w:jc w:val="center"/>
        </w:trPr>
        <w:tc>
          <w:tcPr>
            <w:tcW w:w="3485" w:type="dxa"/>
            <w:vAlign w:val="center"/>
          </w:tcPr>
          <w:p w14:paraId="16391643" w14:textId="77777777" w:rsidR="007C5B50" w:rsidRDefault="008A43EE">
            <w:pPr>
              <w:tabs>
                <w:tab w:val="left" w:pos="951"/>
              </w:tabs>
              <w:spacing w:line="360" w:lineRule="auto"/>
              <w:jc w:val="center"/>
              <w:rPr>
                <w:szCs w:val="24"/>
              </w:rPr>
            </w:pPr>
            <w:r>
              <w:rPr>
                <w:szCs w:val="24"/>
              </w:rPr>
              <w:t>IE10</w:t>
            </w:r>
            <w:r>
              <w:rPr>
                <w:rFonts w:hint="eastAsia"/>
                <w:szCs w:val="24"/>
              </w:rPr>
              <w:t>51</w:t>
            </w:r>
          </w:p>
        </w:tc>
        <w:tc>
          <w:tcPr>
            <w:tcW w:w="901" w:type="dxa"/>
            <w:vAlign w:val="center"/>
          </w:tcPr>
          <w:p w14:paraId="2717D8F7" w14:textId="77777777" w:rsidR="007C5B50" w:rsidRDefault="008A43EE">
            <w:pPr>
              <w:tabs>
                <w:tab w:val="left" w:pos="951"/>
              </w:tabs>
              <w:spacing w:line="360" w:lineRule="auto"/>
              <w:jc w:val="center"/>
              <w:rPr>
                <w:szCs w:val="24"/>
              </w:rPr>
            </w:pPr>
            <w:r>
              <w:rPr>
                <w:szCs w:val="24"/>
              </w:rPr>
              <w:t>String</w:t>
            </w:r>
          </w:p>
        </w:tc>
        <w:tc>
          <w:tcPr>
            <w:tcW w:w="4689" w:type="dxa"/>
            <w:vAlign w:val="center"/>
          </w:tcPr>
          <w:p w14:paraId="58EB404A" w14:textId="77777777" w:rsidR="007C5B50" w:rsidRDefault="008A43EE">
            <w:pPr>
              <w:spacing w:line="360" w:lineRule="auto"/>
              <w:jc w:val="center"/>
              <w:rPr>
                <w:szCs w:val="24"/>
              </w:rPr>
            </w:pPr>
            <w:r>
              <w:rPr>
                <w:rFonts w:hint="eastAsia"/>
                <w:szCs w:val="24"/>
              </w:rPr>
              <w:t>图片大小超出限制</w:t>
            </w:r>
          </w:p>
        </w:tc>
      </w:tr>
      <w:tr w:rsidR="007C5B50" w14:paraId="6BDB2BBD" w14:textId="77777777">
        <w:trPr>
          <w:trHeight w:val="375"/>
          <w:jc w:val="center"/>
        </w:trPr>
        <w:tc>
          <w:tcPr>
            <w:tcW w:w="3485" w:type="dxa"/>
            <w:vAlign w:val="center"/>
          </w:tcPr>
          <w:p w14:paraId="40980D8F" w14:textId="77777777" w:rsidR="007C5B50" w:rsidRDefault="008A43EE">
            <w:pPr>
              <w:tabs>
                <w:tab w:val="left" w:pos="951"/>
              </w:tabs>
              <w:spacing w:line="360" w:lineRule="auto"/>
              <w:jc w:val="center"/>
              <w:rPr>
                <w:szCs w:val="24"/>
              </w:rPr>
            </w:pPr>
            <w:r>
              <w:rPr>
                <w:szCs w:val="24"/>
              </w:rPr>
              <w:t>IE10</w:t>
            </w:r>
            <w:r>
              <w:rPr>
                <w:rFonts w:hint="eastAsia"/>
                <w:szCs w:val="24"/>
              </w:rPr>
              <w:t>52</w:t>
            </w:r>
          </w:p>
        </w:tc>
        <w:tc>
          <w:tcPr>
            <w:tcW w:w="901" w:type="dxa"/>
            <w:vAlign w:val="center"/>
          </w:tcPr>
          <w:p w14:paraId="244CFDDE" w14:textId="77777777" w:rsidR="007C5B50" w:rsidRDefault="008A43EE">
            <w:pPr>
              <w:tabs>
                <w:tab w:val="left" w:pos="951"/>
              </w:tabs>
              <w:spacing w:line="360" w:lineRule="auto"/>
              <w:jc w:val="center"/>
              <w:rPr>
                <w:szCs w:val="24"/>
              </w:rPr>
            </w:pPr>
            <w:r>
              <w:rPr>
                <w:szCs w:val="24"/>
              </w:rPr>
              <w:t>String</w:t>
            </w:r>
          </w:p>
        </w:tc>
        <w:tc>
          <w:tcPr>
            <w:tcW w:w="4689" w:type="dxa"/>
            <w:vAlign w:val="center"/>
          </w:tcPr>
          <w:p w14:paraId="38B3FC19" w14:textId="77777777" w:rsidR="007C5B50" w:rsidRDefault="008A43EE">
            <w:pPr>
              <w:spacing w:line="360" w:lineRule="auto"/>
              <w:jc w:val="center"/>
              <w:rPr>
                <w:szCs w:val="24"/>
              </w:rPr>
            </w:pPr>
            <w:r>
              <w:rPr>
                <w:rFonts w:hint="eastAsia"/>
                <w:szCs w:val="24"/>
              </w:rPr>
              <w:t>文件大小超出限制</w:t>
            </w:r>
          </w:p>
        </w:tc>
      </w:tr>
      <w:tr w:rsidR="007C5B50" w14:paraId="570B5FD6" w14:textId="77777777">
        <w:trPr>
          <w:trHeight w:val="375"/>
          <w:jc w:val="center"/>
        </w:trPr>
        <w:tc>
          <w:tcPr>
            <w:tcW w:w="3485" w:type="dxa"/>
            <w:vAlign w:val="center"/>
          </w:tcPr>
          <w:p w14:paraId="5229D7A3" w14:textId="77777777" w:rsidR="007C5B50" w:rsidRDefault="008A43EE">
            <w:pPr>
              <w:tabs>
                <w:tab w:val="left" w:pos="951"/>
              </w:tabs>
              <w:spacing w:line="360" w:lineRule="auto"/>
              <w:jc w:val="center"/>
              <w:rPr>
                <w:szCs w:val="24"/>
              </w:rPr>
            </w:pPr>
            <w:r>
              <w:rPr>
                <w:szCs w:val="24"/>
              </w:rPr>
              <w:lastRenderedPageBreak/>
              <w:t>IE10</w:t>
            </w:r>
            <w:r>
              <w:rPr>
                <w:rFonts w:hint="eastAsia"/>
                <w:szCs w:val="24"/>
              </w:rPr>
              <w:t>53</w:t>
            </w:r>
          </w:p>
        </w:tc>
        <w:tc>
          <w:tcPr>
            <w:tcW w:w="901" w:type="dxa"/>
            <w:vAlign w:val="center"/>
          </w:tcPr>
          <w:p w14:paraId="2A426A4C" w14:textId="77777777" w:rsidR="007C5B50" w:rsidRDefault="008A43EE">
            <w:pPr>
              <w:tabs>
                <w:tab w:val="left" w:pos="951"/>
              </w:tabs>
              <w:spacing w:line="360" w:lineRule="auto"/>
              <w:jc w:val="center"/>
              <w:rPr>
                <w:szCs w:val="24"/>
              </w:rPr>
            </w:pPr>
            <w:r>
              <w:rPr>
                <w:szCs w:val="24"/>
              </w:rPr>
              <w:t>String</w:t>
            </w:r>
          </w:p>
        </w:tc>
        <w:tc>
          <w:tcPr>
            <w:tcW w:w="4689" w:type="dxa"/>
            <w:vAlign w:val="center"/>
          </w:tcPr>
          <w:p w14:paraId="50F4B688" w14:textId="77777777" w:rsidR="007C5B50" w:rsidRDefault="008A43EE">
            <w:pPr>
              <w:spacing w:line="360" w:lineRule="auto"/>
              <w:jc w:val="center"/>
              <w:rPr>
                <w:szCs w:val="24"/>
              </w:rPr>
            </w:pPr>
            <w:r>
              <w:rPr>
                <w:rFonts w:hint="eastAsia"/>
                <w:szCs w:val="24"/>
              </w:rPr>
              <w:t>创建用户失败</w:t>
            </w:r>
          </w:p>
        </w:tc>
      </w:tr>
      <w:tr w:rsidR="007C5B50" w14:paraId="382A8C9B" w14:textId="77777777">
        <w:trPr>
          <w:trHeight w:val="375"/>
          <w:jc w:val="center"/>
        </w:trPr>
        <w:tc>
          <w:tcPr>
            <w:tcW w:w="3485" w:type="dxa"/>
            <w:vAlign w:val="center"/>
          </w:tcPr>
          <w:p w14:paraId="6A688C2D" w14:textId="77777777" w:rsidR="007C5B50" w:rsidRDefault="008A43EE">
            <w:pPr>
              <w:tabs>
                <w:tab w:val="left" w:pos="951"/>
              </w:tabs>
              <w:spacing w:line="360" w:lineRule="auto"/>
              <w:jc w:val="center"/>
              <w:rPr>
                <w:szCs w:val="24"/>
              </w:rPr>
            </w:pPr>
            <w:r>
              <w:rPr>
                <w:szCs w:val="24"/>
              </w:rPr>
              <w:t>IE10</w:t>
            </w:r>
            <w:r>
              <w:rPr>
                <w:rFonts w:hint="eastAsia"/>
                <w:szCs w:val="24"/>
              </w:rPr>
              <w:t>54</w:t>
            </w:r>
          </w:p>
        </w:tc>
        <w:tc>
          <w:tcPr>
            <w:tcW w:w="901" w:type="dxa"/>
            <w:vAlign w:val="center"/>
          </w:tcPr>
          <w:p w14:paraId="47D688B8" w14:textId="77777777" w:rsidR="007C5B50" w:rsidRDefault="008A43EE">
            <w:pPr>
              <w:tabs>
                <w:tab w:val="left" w:pos="951"/>
              </w:tabs>
              <w:spacing w:line="360" w:lineRule="auto"/>
              <w:jc w:val="center"/>
              <w:rPr>
                <w:szCs w:val="24"/>
              </w:rPr>
            </w:pPr>
            <w:r>
              <w:rPr>
                <w:szCs w:val="24"/>
              </w:rPr>
              <w:t>String</w:t>
            </w:r>
          </w:p>
        </w:tc>
        <w:tc>
          <w:tcPr>
            <w:tcW w:w="4689" w:type="dxa"/>
            <w:vAlign w:val="center"/>
          </w:tcPr>
          <w:p w14:paraId="0C47C3AD" w14:textId="77777777" w:rsidR="007C5B50" w:rsidRDefault="008A43EE">
            <w:pPr>
              <w:spacing w:line="360" w:lineRule="auto"/>
              <w:jc w:val="center"/>
              <w:rPr>
                <w:szCs w:val="24"/>
              </w:rPr>
            </w:pPr>
            <w:r>
              <w:rPr>
                <w:rFonts w:hint="eastAsia"/>
                <w:szCs w:val="24"/>
              </w:rPr>
              <w:t>获取签约码失败</w:t>
            </w:r>
          </w:p>
        </w:tc>
      </w:tr>
      <w:tr w:rsidR="007C5B50" w14:paraId="47510B41" w14:textId="77777777">
        <w:trPr>
          <w:trHeight w:val="375"/>
          <w:jc w:val="center"/>
        </w:trPr>
        <w:tc>
          <w:tcPr>
            <w:tcW w:w="3485" w:type="dxa"/>
            <w:vAlign w:val="center"/>
          </w:tcPr>
          <w:p w14:paraId="5360D818" w14:textId="77777777" w:rsidR="007C5B50" w:rsidRDefault="008A43EE">
            <w:pPr>
              <w:tabs>
                <w:tab w:val="left" w:pos="951"/>
              </w:tabs>
              <w:spacing w:line="360" w:lineRule="auto"/>
              <w:jc w:val="center"/>
              <w:rPr>
                <w:szCs w:val="24"/>
                <w:lang w:eastAsia="zh"/>
              </w:rPr>
            </w:pPr>
            <w:r>
              <w:rPr>
                <w:szCs w:val="24"/>
              </w:rPr>
              <w:t>IE10</w:t>
            </w:r>
            <w:r>
              <w:rPr>
                <w:rFonts w:hint="eastAsia"/>
                <w:szCs w:val="24"/>
              </w:rPr>
              <w:t>5</w:t>
            </w:r>
            <w:r>
              <w:rPr>
                <w:rFonts w:hint="eastAsia"/>
                <w:szCs w:val="24"/>
                <w:lang w:eastAsia="zh"/>
              </w:rPr>
              <w:t>5</w:t>
            </w:r>
          </w:p>
        </w:tc>
        <w:tc>
          <w:tcPr>
            <w:tcW w:w="901" w:type="dxa"/>
            <w:vAlign w:val="center"/>
          </w:tcPr>
          <w:p w14:paraId="454EFCFD" w14:textId="77777777" w:rsidR="007C5B50" w:rsidRDefault="008A43EE">
            <w:pPr>
              <w:tabs>
                <w:tab w:val="left" w:pos="951"/>
              </w:tabs>
              <w:spacing w:line="360" w:lineRule="auto"/>
              <w:jc w:val="center"/>
              <w:rPr>
                <w:szCs w:val="24"/>
              </w:rPr>
            </w:pPr>
            <w:r>
              <w:rPr>
                <w:szCs w:val="24"/>
              </w:rPr>
              <w:t>String</w:t>
            </w:r>
          </w:p>
        </w:tc>
        <w:tc>
          <w:tcPr>
            <w:tcW w:w="4689" w:type="dxa"/>
            <w:vAlign w:val="center"/>
          </w:tcPr>
          <w:p w14:paraId="024C61D0" w14:textId="77777777" w:rsidR="007C5B50" w:rsidRDefault="008A43EE">
            <w:pPr>
              <w:spacing w:line="360" w:lineRule="auto"/>
              <w:jc w:val="center"/>
              <w:rPr>
                <w:szCs w:val="24"/>
              </w:rPr>
            </w:pPr>
            <w:r>
              <w:rPr>
                <w:rFonts w:hint="eastAsia"/>
                <w:szCs w:val="24"/>
              </w:rPr>
              <w:t>功能未获得授权</w:t>
            </w:r>
          </w:p>
        </w:tc>
      </w:tr>
      <w:tr w:rsidR="007C5B50" w14:paraId="63C8C2A3" w14:textId="77777777">
        <w:trPr>
          <w:trHeight w:val="375"/>
          <w:jc w:val="center"/>
        </w:trPr>
        <w:tc>
          <w:tcPr>
            <w:tcW w:w="3485" w:type="dxa"/>
            <w:vAlign w:val="center"/>
          </w:tcPr>
          <w:p w14:paraId="0B299A48" w14:textId="77777777" w:rsidR="007C5B50" w:rsidRDefault="008A43EE">
            <w:pPr>
              <w:tabs>
                <w:tab w:val="left" w:pos="951"/>
              </w:tabs>
              <w:spacing w:line="360" w:lineRule="auto"/>
              <w:jc w:val="center"/>
              <w:rPr>
                <w:szCs w:val="24"/>
              </w:rPr>
            </w:pPr>
            <w:r>
              <w:rPr>
                <w:szCs w:val="24"/>
              </w:rPr>
              <w:t>IE10</w:t>
            </w:r>
            <w:r>
              <w:rPr>
                <w:rFonts w:hint="eastAsia"/>
                <w:szCs w:val="24"/>
              </w:rPr>
              <w:t>56</w:t>
            </w:r>
          </w:p>
        </w:tc>
        <w:tc>
          <w:tcPr>
            <w:tcW w:w="901" w:type="dxa"/>
            <w:vAlign w:val="center"/>
          </w:tcPr>
          <w:p w14:paraId="56106238" w14:textId="77777777" w:rsidR="007C5B50" w:rsidRDefault="008A43EE">
            <w:pPr>
              <w:tabs>
                <w:tab w:val="left" w:pos="951"/>
              </w:tabs>
              <w:spacing w:line="360" w:lineRule="auto"/>
              <w:jc w:val="center"/>
              <w:rPr>
                <w:szCs w:val="24"/>
              </w:rPr>
            </w:pPr>
            <w:r>
              <w:rPr>
                <w:szCs w:val="24"/>
              </w:rPr>
              <w:t>String</w:t>
            </w:r>
          </w:p>
        </w:tc>
        <w:tc>
          <w:tcPr>
            <w:tcW w:w="4689" w:type="dxa"/>
            <w:vAlign w:val="center"/>
          </w:tcPr>
          <w:p w14:paraId="4D94E2AC" w14:textId="77777777" w:rsidR="007C5B50" w:rsidRDefault="008A43EE">
            <w:pPr>
              <w:spacing w:line="360" w:lineRule="auto"/>
              <w:jc w:val="center"/>
              <w:rPr>
                <w:szCs w:val="24"/>
              </w:rPr>
            </w:pPr>
            <w:r>
              <w:rPr>
                <w:rFonts w:hint="eastAsia"/>
                <w:szCs w:val="24"/>
              </w:rPr>
              <w:t>不是双证证书</w:t>
            </w:r>
          </w:p>
        </w:tc>
      </w:tr>
    </w:tbl>
    <w:p w14:paraId="27DFE579" w14:textId="77777777" w:rsidR="007C5B50" w:rsidRDefault="007C5B50">
      <w:pPr>
        <w:spacing w:line="360" w:lineRule="auto"/>
        <w:jc w:val="center"/>
        <w:rPr>
          <w:szCs w:val="24"/>
        </w:rPr>
      </w:pPr>
    </w:p>
    <w:sectPr w:rsidR="007C5B50">
      <w:headerReference w:type="default" r:id="rId46"/>
      <w:footnotePr>
        <w:pos w:val="beneathText"/>
      </w:footnotePr>
      <w:pgSz w:w="11906" w:h="16838"/>
      <w:pgMar w:top="1440" w:right="567" w:bottom="1440" w:left="1621" w:header="709" w:footer="709"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947272" w14:textId="77777777" w:rsidR="00D5439B" w:rsidRDefault="00D5439B">
      <w:r>
        <w:separator/>
      </w:r>
    </w:p>
  </w:endnote>
  <w:endnote w:type="continuationSeparator" w:id="0">
    <w:p w14:paraId="40900DAB" w14:textId="77777777" w:rsidR="00D5439B" w:rsidRDefault="00D543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Liberation Sans">
    <w:altName w:val="Arial"/>
    <w:panose1 w:val="020B0604020202020204"/>
    <w:charset w:val="00"/>
    <w:family w:val="swiss"/>
    <w:pitch w:val="default"/>
    <w:sig w:usb0="A00002AF" w:usb1="500078FB" w:usb2="00000000" w:usb3="00000000" w:csb0="6000009F" w:csb1="DFD70000"/>
  </w:font>
  <w:font w:name="微软雅黑">
    <w:panose1 w:val="020B0503020204020204"/>
    <w:charset w:val="86"/>
    <w:family w:val="swiss"/>
    <w:pitch w:val="variable"/>
    <w:sig w:usb0="80000287" w:usb1="28CF3C52" w:usb2="00000016" w:usb3="00000000" w:csb0="0004001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Palatino"/>
    <w:panose1 w:val="00000000000000000000"/>
    <w:charset w:val="00"/>
    <w:family w:val="auto"/>
    <w:pitch w:val="variable"/>
    <w:sig w:usb0="A00002FF" w:usb1="7800205A" w:usb2="14600000" w:usb3="00000000" w:csb0="00000193"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CD40D3" w14:textId="77777777" w:rsidR="009F3C21" w:rsidRDefault="009F3C21">
    <w:pPr>
      <w:pStyle w:val="af"/>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7B548E" w14:textId="77777777" w:rsidR="008A43EE" w:rsidRDefault="008A43EE">
    <w:pPr>
      <w:pStyle w:val="af"/>
      <w:ind w:left="198" w:right="198"/>
    </w:pPr>
    <w:r>
      <w:rPr>
        <w:rFonts w:ascii="宋体" w:hAnsi="宋体" w:cs="宋体" w:hint="eastAsia"/>
      </w:rPr>
      <w:t>版权所有</w:t>
    </w:r>
    <w:r>
      <w:rPr>
        <w:rFonts w:ascii="宋体" w:hAnsi="宋体" w:cs="宋体" w:hint="eastAsia"/>
      </w:rPr>
      <w:sym w:font="Symbol" w:char="F0D3"/>
    </w:r>
    <w:r>
      <w:rPr>
        <w:rFonts w:ascii="宋体" w:hAnsi="宋体" w:cs="宋体" w:hint="eastAsia"/>
      </w:rPr>
      <w:t>2022北京信安世纪科技股份有限公司</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678C18" w14:textId="77777777" w:rsidR="009F3C21" w:rsidRDefault="009F3C21">
    <w:pPr>
      <w:pStyle w:val="af"/>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3B5096" w14:textId="77777777" w:rsidR="008A43EE" w:rsidRDefault="008A43EE">
    <w:pPr>
      <w:pStyle w:val="af"/>
      <w:ind w:left="198" w:right="198"/>
    </w:pPr>
    <w:r>
      <w:rPr>
        <w:noProof/>
      </w:rPr>
      <mc:AlternateContent>
        <mc:Choice Requires="wps">
          <w:drawing>
            <wp:anchor distT="0" distB="0" distL="114300" distR="114300" simplePos="0" relativeHeight="251655680" behindDoc="0" locked="0" layoutInCell="1" allowOverlap="1" wp14:anchorId="575E3ECF" wp14:editId="559C7931">
              <wp:simplePos x="0" y="0"/>
              <wp:positionH relativeFrom="margin">
                <wp:align>right</wp:align>
              </wp:positionH>
              <wp:positionV relativeFrom="paragraph">
                <wp:posOffset>0</wp:posOffset>
              </wp:positionV>
              <wp:extent cx="1828800" cy="182880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5CAAA0D" w14:textId="77777777" w:rsidR="008A43EE" w:rsidRDefault="008A43EE">
                          <w:pPr>
                            <w:pStyle w:val="af"/>
                            <w:ind w:left="198" w:right="198"/>
                          </w:pPr>
                          <w:r>
                            <w:rPr>
                              <w:rFonts w:hint="eastAsia"/>
                            </w:rPr>
                            <w:fldChar w:fldCharType="begin"/>
                          </w:r>
                          <w:r>
                            <w:rPr>
                              <w:rFonts w:hint="eastAsia"/>
                            </w:rPr>
                            <w:instrText xml:space="preserve"> PAGE  \* MERGEFORMAT </w:instrText>
                          </w:r>
                          <w:r>
                            <w:rPr>
                              <w:rFonts w:hint="eastAsia"/>
                            </w:rPr>
                            <w:fldChar w:fldCharType="separate"/>
                          </w:r>
                          <w:r>
                            <w:t>III</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75E3ECF" id="_x0000_t202" coordsize="21600,21600" o:spt="202" path="m,l,21600r21600,l21600,xe">
              <v:stroke joinstyle="miter"/>
              <v:path gradientshapeok="t" o:connecttype="rect"/>
            </v:shapetype>
            <v:shape id="文本框 20" o:spid="_x0000_s1026" type="#_x0000_t202" style="position:absolute;left:0;text-align:left;margin-left:92.8pt;margin-top:0;width:2in;height:2in;z-index:25165568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" filled="f" stroked="f" strokeweight=".5pt">
              <v:textbox style="mso-fit-shape-to-text:t" inset="0,0,0,0">
                <w:txbxContent>
                  <w:p w14:paraId="05CAAA0D" w14:textId="77777777" w:rsidR="008A43EE" w:rsidRDefault="008A43EE">
                    <w:pPr>
                      <w:pStyle w:val="af"/>
                      <w:ind w:left="198" w:right="198"/>
                    </w:pPr>
                    <w:r>
                      <w:rPr>
                        <w:rFonts w:hint="eastAsia"/>
                      </w:rPr>
                      <w:fldChar w:fldCharType="begin"/>
                    </w:r>
                    <w:r>
                      <w:rPr>
                        <w:rFonts w:hint="eastAsia"/>
                      </w:rPr>
                      <w:instrText xml:space="preserve"> PAGE  \* MERGEFORMAT </w:instrText>
                    </w:r>
                    <w:r>
                      <w:rPr>
                        <w:rFonts w:hint="eastAsia"/>
                      </w:rPr>
                      <w:fldChar w:fldCharType="separate"/>
                    </w:r>
                    <w:r>
                      <w:t>III</w:t>
                    </w:r>
                    <w:r>
                      <w:rPr>
                        <w:rFonts w:hint="eastAsia"/>
                      </w:rPr>
                      <w:fldChar w:fldCharType="end"/>
                    </w:r>
                  </w:p>
                </w:txbxContent>
              </v:textbox>
              <w10:wrap anchorx="margin"/>
            </v:shape>
          </w:pict>
        </mc:Fallback>
      </mc:AlternateContent>
    </w:r>
    <w:r>
      <w:rPr>
        <w:rFonts w:hint="eastAsia"/>
      </w:rPr>
      <w:t>版权所有</w:t>
    </w:r>
    <w:r>
      <w:sym w:font="Symbol" w:char="F0D3"/>
    </w:r>
    <w:r>
      <w:rPr>
        <w:rFonts w:hint="eastAsia"/>
      </w:rPr>
      <w:t>2022</w:t>
    </w:r>
    <w:r>
      <w:rPr>
        <w:rFonts w:hint="eastAsia"/>
      </w:rPr>
      <w:t>北京信安世纪科技股份有限公司</w:t>
    </w:r>
    <w:r>
      <w:rPr>
        <w:rFonts w:hint="eastAsia"/>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96DA3A" w14:textId="77777777" w:rsidR="008A43EE" w:rsidRDefault="008A43EE">
    <w:pPr>
      <w:pStyle w:val="af"/>
      <w:ind w:left="198" w:right="198"/>
    </w:pPr>
    <w:r>
      <w:rPr>
        <w:noProof/>
      </w:rPr>
      <mc:AlternateContent>
        <mc:Choice Requires="wps">
          <w:drawing>
            <wp:anchor distT="0" distB="0" distL="114300" distR="114300" simplePos="0" relativeHeight="251656704" behindDoc="0" locked="0" layoutInCell="1" allowOverlap="1" wp14:anchorId="67994B7D" wp14:editId="7EF1DFEF">
              <wp:simplePos x="0" y="0"/>
              <wp:positionH relativeFrom="margin">
                <wp:align>right</wp:align>
              </wp:positionH>
              <wp:positionV relativeFrom="paragraph">
                <wp:posOffset>0</wp:posOffset>
              </wp:positionV>
              <wp:extent cx="1828800" cy="1828800"/>
              <wp:effectExtent l="0" t="0" r="0" b="0"/>
              <wp:wrapNone/>
              <wp:docPr id="2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14:paraId="1FC00647" w14:textId="77777777" w:rsidR="008A43EE" w:rsidRDefault="008A43EE">
                          <w:pPr>
                            <w:snapToGrid w:val="0"/>
                            <w:rPr>
                              <w:sz w:val="18"/>
                            </w:rPr>
                          </w:pPr>
                          <w:r>
                            <w:rPr>
                              <w:sz w:val="18"/>
                            </w:rPr>
                            <w:fldChar w:fldCharType="begin"/>
                          </w:r>
                          <w:r>
                            <w:rPr>
                              <w:sz w:val="18"/>
                            </w:rPr>
                            <w:instrText xml:space="preserve"> PAGE  \* MERGEFORMAT </w:instrText>
                          </w:r>
                          <w:r>
                            <w:rPr>
                              <w:sz w:val="18"/>
                            </w:rPr>
                            <w:fldChar w:fldCharType="separate"/>
                          </w:r>
                          <w:r>
                            <w:rPr>
                              <w:sz w:val="18"/>
                            </w:rPr>
                            <w:t>30</w:t>
                          </w:r>
                          <w:r>
                            <w:rPr>
                              <w:sz w:val="18"/>
                            </w:rPr>
                            <w:fldChar w:fldCharType="end"/>
                          </w:r>
                        </w:p>
                      </w:txbxContent>
                    </wps:txbx>
                    <wps:bodyPr wrap="none" lIns="0" tIns="0" rIns="0" bIns="0">
                      <a:spAutoFit/>
                    </wps:bodyPr>
                  </wps:wsp>
                </a:graphicData>
              </a:graphic>
            </wp:anchor>
          </w:drawing>
        </mc:Choice>
        <mc:Fallback>
          <w:pict>
            <v:shapetype w14:anchorId="67994B7D" id="_x0000_t202" coordsize="21600,21600" o:spt="202" path="m,l,21600r21600,l21600,xe">
              <v:stroke joinstyle="miter"/>
              <v:path gradientshapeok="t" o:connecttype="rect"/>
            </v:shapetype>
            <v:shape id="文本框 3" o:spid="_x0000_s1027" type="#_x0000_t202" style="position:absolute;left:0;text-align:left;margin-left:92.8pt;margin-top:0;width:2in;height:2in;z-index:25165670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" filled="f" stroked="f" strokeweight="1.25pt">
              <v:textbox style="mso-fit-shape-to-text:t" inset="0,0,0,0">
                <w:txbxContent>
                  <w:p w14:paraId="1FC00647" w14:textId="77777777" w:rsidR="008A43EE" w:rsidRDefault="008A43EE">
                    <w:pPr>
                      <w:snapToGrid w:val="0"/>
                      <w:rPr>
                        <w:sz w:val="18"/>
                      </w:rPr>
                    </w:pPr>
                    <w:r>
                      <w:rPr>
                        <w:sz w:val="18"/>
                      </w:rPr>
                      <w:fldChar w:fldCharType="begin"/>
                    </w:r>
                    <w:r>
                      <w:rPr>
                        <w:sz w:val="18"/>
                      </w:rPr>
                      <w:instrText xml:space="preserve"> PAGE  \* MERGEFORMAT </w:instrText>
                    </w:r>
                    <w:r>
                      <w:rPr>
                        <w:sz w:val="18"/>
                      </w:rPr>
                      <w:fldChar w:fldCharType="separate"/>
                    </w:r>
                    <w:r>
                      <w:rPr>
                        <w:sz w:val="18"/>
                      </w:rPr>
                      <w:t>30</w:t>
                    </w:r>
                    <w:r>
                      <w:rPr>
                        <w:sz w:val="18"/>
                      </w:rPr>
                      <w:fldChar w:fldCharType="end"/>
                    </w:r>
                  </w:p>
                </w:txbxContent>
              </v:textbox>
              <w10:wrap anchorx="margin"/>
            </v:shape>
          </w:pict>
        </mc:Fallback>
      </mc:AlternateContent>
    </w:r>
    <w:r>
      <w:rPr>
        <w:rFonts w:ascii="宋体" w:hAnsi="宋体" w:cs="宋体" w:hint="eastAsia"/>
      </w:rPr>
      <w:t>版权所有</w:t>
    </w:r>
    <w:r>
      <w:rPr>
        <w:rFonts w:ascii="宋体" w:hAnsi="宋体" w:cs="宋体" w:hint="eastAsia"/>
      </w:rPr>
      <w:sym w:font="Symbol" w:char="F0D3"/>
    </w:r>
    <w:r>
      <w:rPr>
        <w:rFonts w:ascii="宋体" w:hAnsi="宋体" w:cs="宋体" w:hint="eastAsia"/>
      </w:rPr>
      <w:t>2022北京信安世纪科技股份有限公司</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D71884" w14:textId="77777777" w:rsidR="008A43EE" w:rsidRDefault="008A43EE">
    <w:pPr>
      <w:pStyle w:val="af"/>
      <w:ind w:right="198"/>
    </w:pPr>
    <w:r>
      <w:rPr>
        <w:noProof/>
      </w:rPr>
      <mc:AlternateContent>
        <mc:Choice Requires="wps">
          <w:drawing>
            <wp:anchor distT="0" distB="0" distL="114300" distR="114300" simplePos="0" relativeHeight="251657728" behindDoc="0" locked="0" layoutInCell="1" allowOverlap="1" wp14:anchorId="31FF0039" wp14:editId="1EB8684B">
              <wp:simplePos x="0" y="0"/>
              <wp:positionH relativeFrom="margin">
                <wp:align>right</wp:align>
              </wp:positionH>
              <wp:positionV relativeFrom="paragraph">
                <wp:posOffset>0</wp:posOffset>
              </wp:positionV>
              <wp:extent cx="1828800" cy="1828800"/>
              <wp:effectExtent l="0" t="0" r="0" b="0"/>
              <wp:wrapNone/>
              <wp:docPr id="17"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14:paraId="1658121C" w14:textId="77777777" w:rsidR="008A43EE" w:rsidRDefault="008A43EE">
                          <w:pPr>
                            <w:snapToGrid w:val="0"/>
                            <w:rPr>
                              <w:sz w:val="18"/>
                            </w:rPr>
                          </w:pPr>
                          <w:r>
                            <w:rPr>
                              <w:sz w:val="18"/>
                            </w:rPr>
                            <w:fldChar w:fldCharType="begin"/>
                          </w:r>
                          <w:r>
                            <w:rPr>
                              <w:sz w:val="18"/>
                            </w:rPr>
                            <w:instrText xml:space="preserve"> PAGE  \* MERGEFORMAT </w:instrText>
                          </w:r>
                          <w:r>
                            <w:rPr>
                              <w:sz w:val="18"/>
                            </w:rPr>
                            <w:fldChar w:fldCharType="separate"/>
                          </w:r>
                          <w:r>
                            <w:rPr>
                              <w:sz w:val="18"/>
                            </w:rPr>
                            <w:t>30</w:t>
                          </w:r>
                          <w:r>
                            <w:rPr>
                              <w:sz w:val="18"/>
                            </w:rPr>
                            <w:fldChar w:fldCharType="end"/>
                          </w:r>
                        </w:p>
                      </w:txbxContent>
                    </wps:txbx>
                    <wps:bodyPr wrap="none" lIns="0" tIns="0" rIns="0" bIns="0">
                      <a:spAutoFit/>
                    </wps:bodyPr>
                  </wps:wsp>
                </a:graphicData>
              </a:graphic>
            </wp:anchor>
          </w:drawing>
        </mc:Choice>
        <mc:Fallback>
          <w:pict>
            <v:shapetype w14:anchorId="31FF0039" id="_x0000_t202" coordsize="21600,21600" o:spt="202" path="m,l,21600r21600,l21600,xe">
              <v:stroke joinstyle="miter"/>
              <v:path gradientshapeok="t" o:connecttype="rect"/>
            </v:shapetype>
            <v:shape id="_x0000_s1028" type="#_x0000_t202" style="position:absolute;margin-left:92.8pt;margin-top:0;width:2in;height:2in;z-index:25165772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" filled="f" stroked="f" strokeweight="1.25pt">
              <v:textbox style="mso-fit-shape-to-text:t" inset="0,0,0,0">
                <w:txbxContent>
                  <w:p w14:paraId="1658121C" w14:textId="77777777" w:rsidR="008A43EE" w:rsidRDefault="008A43EE">
                    <w:pPr>
                      <w:snapToGrid w:val="0"/>
                      <w:rPr>
                        <w:sz w:val="18"/>
                      </w:rPr>
                    </w:pPr>
                    <w:r>
                      <w:rPr>
                        <w:sz w:val="18"/>
                      </w:rPr>
                      <w:fldChar w:fldCharType="begin"/>
                    </w:r>
                    <w:r>
                      <w:rPr>
                        <w:sz w:val="18"/>
                      </w:rPr>
                      <w:instrText xml:space="preserve"> PAGE  \* MERGEFORMAT </w:instrText>
                    </w:r>
                    <w:r>
                      <w:rPr>
                        <w:sz w:val="18"/>
                      </w:rPr>
                      <w:fldChar w:fldCharType="separate"/>
                    </w:r>
                    <w:r>
                      <w:rPr>
                        <w:sz w:val="18"/>
                      </w:rPr>
                      <w:t>30</w:t>
                    </w:r>
                    <w:r>
                      <w:rPr>
                        <w:sz w:val="18"/>
                      </w:rPr>
                      <w:fldChar w:fldCharType="end"/>
                    </w:r>
                  </w:p>
                </w:txbxContent>
              </v:textbox>
              <w10:wrap anchorx="margin"/>
            </v:shape>
          </w:pict>
        </mc:Fallback>
      </mc:AlternateContent>
    </w:r>
    <w:r>
      <w:rPr>
        <w:rFonts w:ascii="宋体" w:hAnsi="宋体" w:cs="宋体" w:hint="eastAsia"/>
      </w:rPr>
      <w:t>版权所有</w:t>
    </w:r>
    <w:r>
      <w:rPr>
        <w:rFonts w:ascii="宋体" w:hAnsi="宋体" w:cs="宋体" w:hint="eastAsia"/>
      </w:rPr>
      <w:sym w:font="Symbol" w:char="F0D3"/>
    </w:r>
    <w:r>
      <w:rPr>
        <w:rFonts w:ascii="宋体" w:hAnsi="宋体" w:cs="宋体" w:hint="eastAsia"/>
      </w:rPr>
      <w:t>2022北京信安世纪科技股份有限公司</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9772FB" w14:textId="77777777" w:rsidR="008A43EE" w:rsidRDefault="008A43EE">
    <w:pPr>
      <w:pStyle w:val="af"/>
      <w:ind w:left="198" w:right="198"/>
    </w:pPr>
    <w:r>
      <w:rPr>
        <w:noProof/>
      </w:rPr>
      <mc:AlternateContent>
        <mc:Choice Requires="wps">
          <w:drawing>
            <wp:anchor distT="0" distB="0" distL="114300" distR="114300" simplePos="0" relativeHeight="251659776" behindDoc="0" locked="0" layoutInCell="1" allowOverlap="1" wp14:anchorId="12A03C7A" wp14:editId="283CC972">
              <wp:simplePos x="0" y="0"/>
              <wp:positionH relativeFrom="margin">
                <wp:posOffset>5657215</wp:posOffset>
              </wp:positionH>
              <wp:positionV relativeFrom="paragraph">
                <wp:posOffset>-281305</wp:posOffset>
              </wp:positionV>
              <wp:extent cx="358775" cy="161925"/>
              <wp:effectExtent l="0" t="0" r="3175" b="9525"/>
              <wp:wrapNone/>
              <wp:docPr id="18" name="文本框 3"/>
              <wp:cNvGraphicFramePr/>
              <a:graphic xmlns:a="http://schemas.openxmlformats.org/drawingml/2006/main">
                <a:graphicData uri="http://schemas.microsoft.com/office/word/2010/wordprocessingShape">
                  <wps:wsp>
                    <wps:cNvSpPr txBox="1"/>
                    <wps:spPr>
                      <a:xfrm>
                        <a:off x="0" y="0"/>
                        <a:ext cx="358775" cy="161925"/>
                      </a:xfrm>
                      <a:prstGeom prst="rect">
                        <a:avLst/>
                      </a:prstGeom>
                      <a:noFill/>
                      <a:ln w="15875">
                        <a:noFill/>
                      </a:ln>
                    </wps:spPr>
                    <wps:txbx>
                      <w:txbxContent>
                        <w:p w14:paraId="747439E8" w14:textId="77777777" w:rsidR="008A43EE" w:rsidRDefault="008A43EE">
                          <w:pPr>
                            <w:snapToGrid w:val="0"/>
                            <w:rPr>
                              <w:sz w:val="18"/>
                            </w:rPr>
                          </w:pPr>
                          <w:r>
                            <w:rPr>
                              <w:sz w:val="18"/>
                            </w:rPr>
                            <w:fldChar w:fldCharType="begin"/>
                          </w:r>
                          <w:r>
                            <w:rPr>
                              <w:sz w:val="18"/>
                            </w:rPr>
                            <w:instrText xml:space="preserve"> PAGE  \* MERGEFORMAT </w:instrText>
                          </w:r>
                          <w:r>
                            <w:rPr>
                              <w:sz w:val="18"/>
                            </w:rPr>
                            <w:fldChar w:fldCharType="separate"/>
                          </w:r>
                          <w:r>
                            <w:rPr>
                              <w:sz w:val="18"/>
                            </w:rPr>
                            <w:t>30</w:t>
                          </w:r>
                          <w:r>
                            <w:rPr>
                              <w:sz w:val="18"/>
                            </w:rPr>
                            <w:fldChar w:fldCharType="end"/>
                          </w:r>
                        </w:p>
                      </w:txbxContent>
                    </wps:txbx>
                    <wps:bodyPr wrap="square" lIns="0" tIns="0" rIns="0" bIns="0">
                      <a:noAutofit/>
                    </wps:bodyPr>
                  </wps:wsp>
                </a:graphicData>
              </a:graphic>
              <wp14:sizeRelH relativeFrom="margin">
                <wp14:pctWidth>0</wp14:pctWidth>
              </wp14:sizeRelH>
              <wp14:sizeRelV relativeFrom="margin">
                <wp14:pctHeight>0</wp14:pctHeight>
              </wp14:sizeRelV>
            </wp:anchor>
          </w:drawing>
        </mc:Choice>
        <mc:Fallback>
          <w:pict>
            <v:shapetype w14:anchorId="12A03C7A" id="_x0000_t202" coordsize="21600,21600" o:spt="202" path="m,l,21600r21600,l21600,xe">
              <v:stroke joinstyle="miter"/>
              <v:path gradientshapeok="t" o:connecttype="rect"/>
            </v:shapetype>
            <v:shape id="_x0000_s1029" type="#_x0000_t202" style="position:absolute;left:0;text-align:left;margin-left:445.45pt;margin-top:-22.15pt;width:28.25pt;height:12.75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" filled="f" stroked="f" strokeweight="1.25pt">
              <v:textbox inset="0,0,0,0">
                <w:txbxContent>
                  <w:p w14:paraId="747439E8" w14:textId="77777777" w:rsidR="008A43EE" w:rsidRDefault="008A43EE">
                    <w:pPr>
                      <w:snapToGrid w:val="0"/>
                      <w:rPr>
                        <w:sz w:val="18"/>
                      </w:rPr>
                    </w:pPr>
                    <w:r>
                      <w:rPr>
                        <w:sz w:val="18"/>
                      </w:rPr>
                      <w:fldChar w:fldCharType="begin"/>
                    </w:r>
                    <w:r>
                      <w:rPr>
                        <w:sz w:val="18"/>
                      </w:rPr>
                      <w:instrText xml:space="preserve"> PAGE  \* MERGEFORMAT </w:instrText>
                    </w:r>
                    <w:r>
                      <w:rPr>
                        <w:sz w:val="18"/>
                      </w:rPr>
                      <w:fldChar w:fldCharType="separate"/>
                    </w:r>
                    <w:r>
                      <w:rPr>
                        <w:sz w:val="18"/>
                      </w:rPr>
                      <w:t>30</w:t>
                    </w:r>
                    <w:r>
                      <w:rPr>
                        <w:sz w:val="18"/>
                      </w:rPr>
                      <w:fldChar w:fldCharType="end"/>
                    </w:r>
                  </w:p>
                </w:txbxContent>
              </v:textbox>
              <w10:wrap anchorx="margin"/>
            </v:shape>
          </w:pict>
        </mc:Fallback>
      </mc:AlternateContent>
    </w:r>
    <w:r>
      <w:rPr>
        <w:rFonts w:ascii="宋体" w:hAnsi="宋体" w:cs="宋体" w:hint="eastAsia"/>
      </w:rPr>
      <w:t>版权所有</w:t>
    </w:r>
    <w:r>
      <w:rPr>
        <w:rFonts w:ascii="宋体" w:hAnsi="宋体" w:cs="宋体" w:hint="eastAsia"/>
      </w:rPr>
      <w:sym w:font="Symbol" w:char="F0D3"/>
    </w:r>
    <w:r>
      <w:rPr>
        <w:rFonts w:ascii="宋体" w:hAnsi="宋体" w:cs="宋体" w:hint="eastAsia"/>
      </w:rPr>
      <w:t>2022北京信安世纪科技股份有限公司</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0EE6A6" w14:textId="77777777" w:rsidR="00D5439B" w:rsidRDefault="00D5439B">
      <w:r>
        <w:separator/>
      </w:r>
    </w:p>
  </w:footnote>
  <w:footnote w:type="continuationSeparator" w:id="0">
    <w:p w14:paraId="05FFECCE" w14:textId="77777777" w:rsidR="00D5439B" w:rsidRDefault="00D543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177F92" w14:textId="77777777" w:rsidR="008A43EE" w:rsidRDefault="008A43EE">
    <w:pPr>
      <w:pStyle w:val="af0"/>
      <w:pBdr>
        <w:bottom w:val="none" w:sz="0" w:space="1" w:color="auto"/>
      </w:pBdr>
    </w:pPr>
    <w:r>
      <w:rPr>
        <w:noProof/>
      </w:rPr>
      <w:drawing>
        <wp:inline distT="0" distB="0" distL="114300" distR="114300" wp14:anchorId="4E6C46E2" wp14:editId="2AE82C29">
          <wp:extent cx="1010285" cy="495300"/>
          <wp:effectExtent l="0" t="0" r="10795" b="7620"/>
          <wp:docPr id="5" name="图片 3"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logo.png"/>
                  <pic:cNvPicPr>
                    <a:picLocks noChangeAspect="1"/>
                  </pic:cNvPicPr>
                </pic:nvPicPr>
                <pic:blipFill>
                  <a:blip r:embed="rId1"/>
                  <a:stretch>
                    <a:fillRect/>
                  </a:stretch>
                </pic:blipFill>
                <pic:spPr>
                  <a:xfrm>
                    <a:off x="0" y="0"/>
                    <a:ext cx="1012626" cy="496386"/>
                  </a:xfrm>
                  <a:prstGeom prst="rect">
                    <a:avLst/>
                  </a:prstGeom>
                  <a:noFill/>
                  <a:ln>
                    <a:noFill/>
                  </a:ln>
                  <a:effectLst/>
                </pic:spPr>
              </pic:pic>
            </a:graphicData>
          </a:graphic>
        </wp:inline>
      </w:drawing>
    </w:r>
    <w:r>
      <w:t>关于</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AEABDC" w14:textId="77777777" w:rsidR="008A43EE" w:rsidRDefault="008A43EE">
    <w:pPr>
      <w:pStyle w:val="af0"/>
      <w:pBdr>
        <w:bottom w:val="single" w:sz="4" w:space="0" w:color="auto"/>
      </w:pBdr>
    </w:pPr>
    <w:r>
      <w:rPr>
        <w:rFonts w:hint="eastAsia"/>
        <w:noProof/>
      </w:rPr>
      <w:drawing>
        <wp:inline distT="0" distB="0" distL="114300" distR="114300" wp14:anchorId="3F08EBF0" wp14:editId="545021A4">
          <wp:extent cx="757555" cy="359410"/>
          <wp:effectExtent l="0" t="0" r="4445" b="6350"/>
          <wp:docPr id="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5"/>
                  <pic:cNvPicPr>
                    <a:picLocks noChangeAspect="1"/>
                  </pic:cNvPicPr>
                </pic:nvPicPr>
                <pic:blipFill>
                  <a:blip r:embed="rId1"/>
                  <a:stretch>
                    <a:fillRect/>
                  </a:stretch>
                </pic:blipFill>
                <pic:spPr>
                  <a:xfrm>
                    <a:off x="0" y="0"/>
                    <a:ext cx="757555" cy="359410"/>
                  </a:xfrm>
                  <a:prstGeom prst="rect">
                    <a:avLst/>
                  </a:prstGeom>
                  <a:noFill/>
                  <a:ln>
                    <a:noFill/>
                  </a:ln>
                </pic:spPr>
              </pic:pic>
            </a:graphicData>
          </a:graphic>
        </wp:inline>
      </w:drawing>
    </w:r>
    <w:r>
      <w:rPr>
        <w:rFonts w:hint="eastAsia"/>
      </w:rPr>
      <w:t xml:space="preserve">                                                                                                                    </w:t>
    </w:r>
    <w:r>
      <w:rPr>
        <w:rFonts w:hint="eastAsia"/>
        <w:b/>
        <w:sz w:val="21"/>
        <w:szCs w:val="21"/>
      </w:rPr>
      <w:t>接口目标</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19A0FF" w14:textId="77777777" w:rsidR="008A43EE" w:rsidRDefault="008A43EE">
    <w:pPr>
      <w:pStyle w:val="af0"/>
      <w:pBdr>
        <w:bottom w:val="single" w:sz="4" w:space="0" w:color="auto"/>
      </w:pBdr>
    </w:pPr>
    <w:r>
      <w:rPr>
        <w:rFonts w:hint="eastAsia"/>
        <w:noProof/>
      </w:rPr>
      <w:drawing>
        <wp:inline distT="0" distB="0" distL="114300" distR="114300" wp14:anchorId="2127670C" wp14:editId="7FA9025C">
          <wp:extent cx="757555" cy="359410"/>
          <wp:effectExtent l="0" t="0" r="4445" b="2540"/>
          <wp:docPr id="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6"/>
                  <pic:cNvPicPr>
                    <a:picLocks noChangeAspect="1"/>
                  </pic:cNvPicPr>
                </pic:nvPicPr>
                <pic:blipFill>
                  <a:blip r:embed="rId1"/>
                  <a:stretch>
                    <a:fillRect/>
                  </a:stretch>
                </pic:blipFill>
                <pic:spPr>
                  <a:xfrm>
                    <a:off x="0" y="0"/>
                    <a:ext cx="757555" cy="359410"/>
                  </a:xfrm>
                  <a:prstGeom prst="rect">
                    <a:avLst/>
                  </a:prstGeom>
                  <a:noFill/>
                  <a:ln>
                    <a:noFill/>
                  </a:ln>
                </pic:spPr>
              </pic:pic>
            </a:graphicData>
          </a:graphic>
        </wp:inline>
      </w:drawing>
    </w:r>
    <w:r>
      <w:rPr>
        <w:rFonts w:hint="eastAsia"/>
      </w:rPr>
      <w:t xml:space="preserve">                                                                                                                    </w:t>
    </w:r>
    <w:r>
      <w:rPr>
        <w:rFonts w:hint="eastAsia"/>
        <w:b/>
        <w:sz w:val="21"/>
        <w:szCs w:val="21"/>
      </w:rPr>
      <w:t>接口说明</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9B88E8" w14:textId="77777777" w:rsidR="008A43EE" w:rsidRDefault="008A43EE">
    <w:pPr>
      <w:pStyle w:val="af0"/>
      <w:pBdr>
        <w:bottom w:val="single" w:sz="4" w:space="0" w:color="auto"/>
      </w:pBdr>
    </w:pPr>
    <w:r>
      <w:rPr>
        <w:rFonts w:hint="eastAsia"/>
        <w:noProof/>
      </w:rPr>
      <w:drawing>
        <wp:inline distT="0" distB="0" distL="114300" distR="114300" wp14:anchorId="11CC7CCF" wp14:editId="6CDCCE90">
          <wp:extent cx="757555" cy="359410"/>
          <wp:effectExtent l="0" t="0" r="4445" b="2540"/>
          <wp:docPr id="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6"/>
                  <pic:cNvPicPr>
                    <a:picLocks noChangeAspect="1"/>
                  </pic:cNvPicPr>
                </pic:nvPicPr>
                <pic:blipFill>
                  <a:blip r:embed="rId1"/>
                  <a:stretch>
                    <a:fillRect/>
                  </a:stretch>
                </pic:blipFill>
                <pic:spPr>
                  <a:xfrm>
                    <a:off x="0" y="0"/>
                    <a:ext cx="757555" cy="359410"/>
                  </a:xfrm>
                  <a:prstGeom prst="rect">
                    <a:avLst/>
                  </a:prstGeom>
                  <a:noFill/>
                  <a:ln>
                    <a:noFill/>
                  </a:ln>
                </pic:spPr>
              </pic:pic>
            </a:graphicData>
          </a:graphic>
        </wp:inline>
      </w:drawing>
    </w:r>
    <w:r>
      <w:rPr>
        <w:rFonts w:hint="eastAsia"/>
      </w:rPr>
      <w:t xml:space="preserve">                                                                                                                    </w:t>
    </w:r>
    <w:r>
      <w:rPr>
        <w:rFonts w:hint="eastAsia"/>
        <w:b/>
        <w:sz w:val="21"/>
        <w:szCs w:val="21"/>
      </w:rPr>
      <w:t>接口说明</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A69D85" w14:textId="77777777" w:rsidR="008A43EE" w:rsidRDefault="008A43EE">
    <w:pPr>
      <w:pStyle w:val="af0"/>
      <w:pBdr>
        <w:bottom w:val="single" w:sz="4" w:space="0" w:color="auto"/>
      </w:pBdr>
    </w:pPr>
    <w:r>
      <w:rPr>
        <w:rFonts w:hint="eastAsia"/>
        <w:noProof/>
      </w:rPr>
      <w:drawing>
        <wp:inline distT="0" distB="0" distL="114300" distR="114300" wp14:anchorId="6DED6172" wp14:editId="46C04B6C">
          <wp:extent cx="757555" cy="359410"/>
          <wp:effectExtent l="0" t="0" r="4445" b="2540"/>
          <wp:docPr id="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6"/>
                  <pic:cNvPicPr>
                    <a:picLocks noChangeAspect="1"/>
                  </pic:cNvPicPr>
                </pic:nvPicPr>
                <pic:blipFill>
                  <a:blip r:embed="rId1"/>
                  <a:stretch>
                    <a:fillRect/>
                  </a:stretch>
                </pic:blipFill>
                <pic:spPr>
                  <a:xfrm>
                    <a:off x="0" y="0"/>
                    <a:ext cx="757555" cy="359410"/>
                  </a:xfrm>
                  <a:prstGeom prst="rect">
                    <a:avLst/>
                  </a:prstGeom>
                  <a:noFill/>
                  <a:ln>
                    <a:noFill/>
                  </a:ln>
                </pic:spPr>
              </pic:pic>
            </a:graphicData>
          </a:graphic>
        </wp:inline>
      </w:drawing>
    </w:r>
    <w:r>
      <w:rPr>
        <w:rFonts w:hint="eastAsia"/>
      </w:rPr>
      <w:t xml:space="preserve">                                                                                                                    </w:t>
    </w:r>
    <w:r>
      <w:rPr>
        <w:rFonts w:hint="eastAsia"/>
        <w:b/>
        <w:sz w:val="21"/>
        <w:szCs w:val="21"/>
      </w:rPr>
      <w:t>接口说明</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FF750" w14:textId="77777777" w:rsidR="008A43EE" w:rsidRDefault="008A43EE">
    <w:pPr>
      <w:pStyle w:val="af0"/>
      <w:pBdr>
        <w:bottom w:val="single" w:sz="4" w:space="0" w:color="auto"/>
      </w:pBdr>
    </w:pPr>
    <w:r>
      <w:rPr>
        <w:rFonts w:hint="eastAsia"/>
        <w:noProof/>
      </w:rPr>
      <w:drawing>
        <wp:inline distT="0" distB="0" distL="114300" distR="114300" wp14:anchorId="5A1A558F" wp14:editId="3F513B4C">
          <wp:extent cx="757555" cy="359410"/>
          <wp:effectExtent l="0" t="0" r="4445" b="2540"/>
          <wp:docPr id="2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6"/>
                  <pic:cNvPicPr>
                    <a:picLocks noChangeAspect="1"/>
                  </pic:cNvPicPr>
                </pic:nvPicPr>
                <pic:blipFill>
                  <a:blip r:embed="rId1"/>
                  <a:stretch>
                    <a:fillRect/>
                  </a:stretch>
                </pic:blipFill>
                <pic:spPr>
                  <a:xfrm>
                    <a:off x="0" y="0"/>
                    <a:ext cx="757555" cy="359410"/>
                  </a:xfrm>
                  <a:prstGeom prst="rect">
                    <a:avLst/>
                  </a:prstGeom>
                  <a:noFill/>
                  <a:ln>
                    <a:noFill/>
                  </a:ln>
                </pic:spPr>
              </pic:pic>
            </a:graphicData>
          </a:graphic>
        </wp:inline>
      </w:drawing>
    </w:r>
    <w:r>
      <w:rPr>
        <w:rFonts w:hint="eastAsia"/>
      </w:rPr>
      <w:t xml:space="preserve">                                                                                                                    </w:t>
    </w:r>
    <w:r>
      <w:rPr>
        <w:rFonts w:hint="eastAsia"/>
        <w:b/>
        <w:sz w:val="21"/>
        <w:szCs w:val="21"/>
      </w:rPr>
      <w:t>接口说明</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B15CCB" w14:textId="77777777" w:rsidR="008A43EE" w:rsidRDefault="008A43EE">
    <w:pPr>
      <w:pStyle w:val="af0"/>
      <w:pBdr>
        <w:bottom w:val="single" w:sz="4" w:space="0" w:color="auto"/>
      </w:pBdr>
    </w:pPr>
    <w:r>
      <w:rPr>
        <w:rFonts w:hint="eastAsia"/>
        <w:noProof/>
      </w:rPr>
      <w:drawing>
        <wp:inline distT="0" distB="0" distL="114300" distR="114300" wp14:anchorId="2A5C9F1D" wp14:editId="3E50E078">
          <wp:extent cx="757555" cy="359410"/>
          <wp:effectExtent l="0" t="0" r="4445" b="2540"/>
          <wp:docPr id="2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6"/>
                  <pic:cNvPicPr>
                    <a:picLocks noChangeAspect="1"/>
                  </pic:cNvPicPr>
                </pic:nvPicPr>
                <pic:blipFill>
                  <a:blip r:embed="rId1"/>
                  <a:stretch>
                    <a:fillRect/>
                  </a:stretch>
                </pic:blipFill>
                <pic:spPr>
                  <a:xfrm>
                    <a:off x="0" y="0"/>
                    <a:ext cx="757555" cy="359410"/>
                  </a:xfrm>
                  <a:prstGeom prst="rect">
                    <a:avLst/>
                  </a:prstGeom>
                  <a:noFill/>
                  <a:ln>
                    <a:noFill/>
                  </a:ln>
                </pic:spPr>
              </pic:pic>
            </a:graphicData>
          </a:graphic>
        </wp:inline>
      </w:drawing>
    </w:r>
    <w:r>
      <w:rPr>
        <w:rFonts w:hint="eastAsia"/>
      </w:rPr>
      <w:t xml:space="preserve">                                                                                                                    </w:t>
    </w:r>
    <w:r>
      <w:rPr>
        <w:rFonts w:hint="eastAsia"/>
        <w:b/>
        <w:sz w:val="21"/>
        <w:szCs w:val="21"/>
      </w:rPr>
      <w:t>接口说明</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C28AA0" w14:textId="77777777" w:rsidR="008A43EE" w:rsidRDefault="008A43EE">
    <w:pPr>
      <w:pStyle w:val="af0"/>
      <w:pBdr>
        <w:bottom w:val="single" w:sz="4" w:space="0" w:color="auto"/>
      </w:pBdr>
    </w:pPr>
    <w:r>
      <w:rPr>
        <w:rFonts w:hint="eastAsia"/>
        <w:noProof/>
      </w:rPr>
      <w:drawing>
        <wp:inline distT="0" distB="0" distL="114300" distR="114300" wp14:anchorId="3FC039A1" wp14:editId="4C6FADC1">
          <wp:extent cx="757555" cy="359410"/>
          <wp:effectExtent l="0" t="0" r="4445" b="2540"/>
          <wp:docPr id="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6"/>
                  <pic:cNvPicPr>
                    <a:picLocks noChangeAspect="1"/>
                  </pic:cNvPicPr>
                </pic:nvPicPr>
                <pic:blipFill>
                  <a:blip r:embed="rId1"/>
                  <a:stretch>
                    <a:fillRect/>
                  </a:stretch>
                </pic:blipFill>
                <pic:spPr>
                  <a:xfrm>
                    <a:off x="0" y="0"/>
                    <a:ext cx="757555" cy="359410"/>
                  </a:xfrm>
                  <a:prstGeom prst="rect">
                    <a:avLst/>
                  </a:prstGeom>
                  <a:noFill/>
                  <a:ln>
                    <a:noFill/>
                  </a:ln>
                </pic:spPr>
              </pic:pic>
            </a:graphicData>
          </a:graphic>
        </wp:inline>
      </w:drawing>
    </w:r>
    <w:r>
      <w:rPr>
        <w:rFonts w:hint="eastAsia"/>
      </w:rPr>
      <w:t xml:space="preserve">                                                                                                                    </w:t>
    </w:r>
    <w:r>
      <w:rPr>
        <w:rFonts w:hint="eastAsia"/>
        <w:b/>
        <w:sz w:val="21"/>
        <w:szCs w:val="21"/>
      </w:rPr>
      <w:t>接口说明</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997807" w14:textId="77777777" w:rsidR="008A43EE" w:rsidRDefault="008A43EE">
    <w:pPr>
      <w:pStyle w:val="af0"/>
      <w:pBdr>
        <w:bottom w:val="single" w:sz="4" w:space="0" w:color="auto"/>
      </w:pBdr>
    </w:pPr>
    <w:r>
      <w:rPr>
        <w:rFonts w:hint="eastAsia"/>
        <w:noProof/>
      </w:rPr>
      <w:drawing>
        <wp:inline distT="0" distB="0" distL="114300" distR="114300" wp14:anchorId="73699DE7" wp14:editId="35DB8A20">
          <wp:extent cx="757555" cy="359410"/>
          <wp:effectExtent l="0" t="0" r="4445" b="2540"/>
          <wp:docPr id="3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6"/>
                  <pic:cNvPicPr>
                    <a:picLocks noChangeAspect="1"/>
                  </pic:cNvPicPr>
                </pic:nvPicPr>
                <pic:blipFill>
                  <a:blip r:embed="rId1"/>
                  <a:stretch>
                    <a:fillRect/>
                  </a:stretch>
                </pic:blipFill>
                <pic:spPr>
                  <a:xfrm>
                    <a:off x="0" y="0"/>
                    <a:ext cx="757555" cy="359410"/>
                  </a:xfrm>
                  <a:prstGeom prst="rect">
                    <a:avLst/>
                  </a:prstGeom>
                  <a:noFill/>
                  <a:ln>
                    <a:noFill/>
                  </a:ln>
                </pic:spPr>
              </pic:pic>
            </a:graphicData>
          </a:graphic>
        </wp:inline>
      </w:drawing>
    </w:r>
    <w:r>
      <w:rPr>
        <w:rFonts w:hint="eastAsia"/>
      </w:rPr>
      <w:t xml:space="preserve">                                                                                                                    </w:t>
    </w:r>
    <w:r>
      <w:rPr>
        <w:rFonts w:hint="eastAsia"/>
        <w:b/>
        <w:sz w:val="21"/>
        <w:szCs w:val="21"/>
      </w:rPr>
      <w:t>接口说明</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EA8CB4" w14:textId="77777777" w:rsidR="008A43EE" w:rsidRDefault="008A43EE">
    <w:pPr>
      <w:pStyle w:val="af0"/>
      <w:pBdr>
        <w:bottom w:val="single" w:sz="4" w:space="0" w:color="auto"/>
      </w:pBdr>
    </w:pPr>
    <w:r>
      <w:rPr>
        <w:rFonts w:hint="eastAsia"/>
        <w:noProof/>
      </w:rPr>
      <w:drawing>
        <wp:inline distT="0" distB="0" distL="114300" distR="114300" wp14:anchorId="424EB3FC" wp14:editId="605B9386">
          <wp:extent cx="757555" cy="359410"/>
          <wp:effectExtent l="0" t="0" r="4445" b="2540"/>
          <wp:docPr id="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6"/>
                  <pic:cNvPicPr>
                    <a:picLocks noChangeAspect="1"/>
                  </pic:cNvPicPr>
                </pic:nvPicPr>
                <pic:blipFill>
                  <a:blip r:embed="rId1"/>
                  <a:stretch>
                    <a:fillRect/>
                  </a:stretch>
                </pic:blipFill>
                <pic:spPr>
                  <a:xfrm>
                    <a:off x="0" y="0"/>
                    <a:ext cx="757555" cy="359410"/>
                  </a:xfrm>
                  <a:prstGeom prst="rect">
                    <a:avLst/>
                  </a:prstGeom>
                  <a:noFill/>
                  <a:ln>
                    <a:noFill/>
                  </a:ln>
                </pic:spPr>
              </pic:pic>
            </a:graphicData>
          </a:graphic>
        </wp:inline>
      </w:drawing>
    </w:r>
    <w:r>
      <w:rPr>
        <w:rFonts w:hint="eastAsia"/>
      </w:rPr>
      <w:t xml:space="preserve">                                                                                                                    </w:t>
    </w:r>
    <w:r>
      <w:rPr>
        <w:rFonts w:hint="eastAsia"/>
        <w:b/>
        <w:sz w:val="21"/>
        <w:szCs w:val="21"/>
      </w:rPr>
      <w:t>接口说明</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431B00" w14:textId="77777777" w:rsidR="008A43EE" w:rsidRDefault="008A43EE">
    <w:pPr>
      <w:pStyle w:val="af0"/>
      <w:pBdr>
        <w:bottom w:val="single" w:sz="4" w:space="0" w:color="auto"/>
      </w:pBdr>
    </w:pPr>
    <w:r>
      <w:rPr>
        <w:rFonts w:hint="eastAsia"/>
        <w:noProof/>
      </w:rPr>
      <w:drawing>
        <wp:inline distT="0" distB="0" distL="114300" distR="114300" wp14:anchorId="343778BC" wp14:editId="4F1FA434">
          <wp:extent cx="757555" cy="359410"/>
          <wp:effectExtent l="0" t="0" r="4445" b="2540"/>
          <wp:docPr id="1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6"/>
                  <pic:cNvPicPr>
                    <a:picLocks noChangeAspect="1"/>
                  </pic:cNvPicPr>
                </pic:nvPicPr>
                <pic:blipFill>
                  <a:blip r:embed="rId1"/>
                  <a:stretch>
                    <a:fillRect/>
                  </a:stretch>
                </pic:blipFill>
                <pic:spPr>
                  <a:xfrm>
                    <a:off x="0" y="0"/>
                    <a:ext cx="757555" cy="359410"/>
                  </a:xfrm>
                  <a:prstGeom prst="rect">
                    <a:avLst/>
                  </a:prstGeom>
                  <a:noFill/>
                  <a:ln>
                    <a:noFill/>
                  </a:ln>
                </pic:spPr>
              </pic:pic>
            </a:graphicData>
          </a:graphic>
        </wp:inline>
      </w:drawing>
    </w:r>
    <w:r>
      <w:rPr>
        <w:rFonts w:hint="eastAsia"/>
      </w:rPr>
      <w:t xml:space="preserve">                                                                                                                    </w:t>
    </w:r>
    <w:r>
      <w:rPr>
        <w:rFonts w:hint="eastAsia"/>
        <w:b/>
        <w:sz w:val="21"/>
        <w:szCs w:val="21"/>
      </w:rPr>
      <w:t>接口说明</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21B571" w14:textId="77777777" w:rsidR="008A43EE" w:rsidRDefault="008A43EE">
    <w:pPr>
      <w:pStyle w:val="af0"/>
      <w:rPr>
        <w:b/>
        <w:sz w:val="21"/>
        <w:szCs w:val="21"/>
      </w:rPr>
    </w:pPr>
    <w:r>
      <w:rPr>
        <w:rFonts w:hint="eastAsia"/>
      </w:rPr>
      <w:t xml:space="preserve">  </w:t>
    </w:r>
  </w:p>
  <w:p w14:paraId="5E3A8731" w14:textId="77777777" w:rsidR="008A43EE" w:rsidRDefault="008A43EE">
    <w:pPr>
      <w:pStyle w:val="af0"/>
      <w:pBdr>
        <w:bottom w:val="single" w:sz="4" w:space="0" w:color="auto"/>
      </w:pBdr>
    </w:pPr>
    <w:r>
      <w:rPr>
        <w:rFonts w:hint="eastAsia"/>
      </w:rPr>
      <w:t xml:space="preserve">                                             </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BF3A8" w14:textId="77777777" w:rsidR="008A43EE" w:rsidRDefault="008A43EE">
    <w:pPr>
      <w:pStyle w:val="af0"/>
      <w:pBdr>
        <w:bottom w:val="single" w:sz="4" w:space="0" w:color="auto"/>
      </w:pBdr>
    </w:pPr>
    <w:r>
      <w:rPr>
        <w:rFonts w:hint="eastAsia"/>
        <w:noProof/>
      </w:rPr>
      <w:drawing>
        <wp:inline distT="0" distB="0" distL="114300" distR="114300" wp14:anchorId="0BEB4BEA" wp14:editId="5CCC0E7F">
          <wp:extent cx="757555" cy="359410"/>
          <wp:effectExtent l="0" t="0" r="4445" b="6350"/>
          <wp:docPr id="1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9"/>
                  <pic:cNvPicPr>
                    <a:picLocks noChangeAspect="1"/>
                  </pic:cNvPicPr>
                </pic:nvPicPr>
                <pic:blipFill>
                  <a:blip r:embed="rId1"/>
                  <a:stretch>
                    <a:fillRect/>
                  </a:stretch>
                </pic:blipFill>
                <pic:spPr>
                  <a:xfrm>
                    <a:off x="0" y="0"/>
                    <a:ext cx="757555" cy="359410"/>
                  </a:xfrm>
                  <a:prstGeom prst="rect">
                    <a:avLst/>
                  </a:prstGeom>
                  <a:noFill/>
                  <a:ln>
                    <a:noFill/>
                  </a:ln>
                </pic:spPr>
              </pic:pic>
            </a:graphicData>
          </a:graphic>
        </wp:inline>
      </w:drawing>
    </w:r>
    <w:r>
      <w:rPr>
        <w:rFonts w:hint="eastAsia"/>
      </w:rPr>
      <w:t xml:space="preserve">                                                                                                                    </w:t>
    </w:r>
    <w:r>
      <w:rPr>
        <w:rFonts w:hint="eastAsia"/>
        <w:b/>
        <w:sz w:val="21"/>
        <w:szCs w:val="21"/>
      </w:rPr>
      <w:t>接口返回值获取</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5E6AC0" w14:textId="77777777" w:rsidR="008A43EE" w:rsidRDefault="008A43EE">
    <w:pPr>
      <w:pStyle w:val="af0"/>
      <w:pBdr>
        <w:bottom w:val="single" w:sz="4" w:space="0" w:color="auto"/>
      </w:pBdr>
    </w:pPr>
    <w:r>
      <w:rPr>
        <w:rFonts w:hint="eastAsia"/>
        <w:noProof/>
      </w:rPr>
      <w:drawing>
        <wp:inline distT="0" distB="0" distL="114300" distR="114300" wp14:anchorId="1B550AB6" wp14:editId="2888A32A">
          <wp:extent cx="757555" cy="359410"/>
          <wp:effectExtent l="0" t="0" r="4445" b="6350"/>
          <wp:docPr id="1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0"/>
                  <pic:cNvPicPr>
                    <a:picLocks noChangeAspect="1"/>
                  </pic:cNvPicPr>
                </pic:nvPicPr>
                <pic:blipFill>
                  <a:blip r:embed="rId1"/>
                  <a:stretch>
                    <a:fillRect/>
                  </a:stretch>
                </pic:blipFill>
                <pic:spPr>
                  <a:xfrm>
                    <a:off x="0" y="0"/>
                    <a:ext cx="757555" cy="359410"/>
                  </a:xfrm>
                  <a:prstGeom prst="rect">
                    <a:avLst/>
                  </a:prstGeom>
                  <a:noFill/>
                  <a:ln>
                    <a:noFill/>
                  </a:ln>
                </pic:spPr>
              </pic:pic>
            </a:graphicData>
          </a:graphic>
        </wp:inline>
      </w:drawing>
    </w:r>
    <w:r>
      <w:rPr>
        <w:rFonts w:hint="eastAsia"/>
      </w:rPr>
      <w:t xml:space="preserve">                                                                                                                    </w:t>
    </w:r>
    <w:r>
      <w:rPr>
        <w:rFonts w:hint="eastAsia"/>
        <w:b/>
        <w:sz w:val="21"/>
        <w:szCs w:val="21"/>
      </w:rPr>
      <w:t>API</w:t>
    </w:r>
    <w:r>
      <w:rPr>
        <w:rFonts w:hint="eastAsia"/>
        <w:b/>
        <w:sz w:val="21"/>
        <w:szCs w:val="21"/>
      </w:rPr>
      <w:t>使用说明</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7BF853" w14:textId="77777777" w:rsidR="008A43EE" w:rsidRDefault="008A43EE">
    <w:pPr>
      <w:pStyle w:val="af0"/>
      <w:pBdr>
        <w:bottom w:val="single" w:sz="4" w:space="0" w:color="auto"/>
      </w:pBdr>
      <w:rPr>
        <w:b/>
        <w:sz w:val="21"/>
        <w:szCs w:val="21"/>
      </w:rPr>
    </w:pPr>
    <w:r>
      <w:rPr>
        <w:rFonts w:hint="eastAsia"/>
        <w:noProof/>
      </w:rPr>
      <w:drawing>
        <wp:inline distT="0" distB="0" distL="114300" distR="114300" wp14:anchorId="1CE83AD5" wp14:editId="1425B62D">
          <wp:extent cx="757555" cy="359410"/>
          <wp:effectExtent l="0" t="0" r="4445" b="6350"/>
          <wp:docPr id="1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1"/>
                  <pic:cNvPicPr>
                    <a:picLocks noChangeAspect="1"/>
                  </pic:cNvPicPr>
                </pic:nvPicPr>
                <pic:blipFill>
                  <a:blip r:embed="rId1"/>
                  <a:stretch>
                    <a:fillRect/>
                  </a:stretch>
                </pic:blipFill>
                <pic:spPr>
                  <a:xfrm>
                    <a:off x="0" y="0"/>
                    <a:ext cx="757555" cy="359410"/>
                  </a:xfrm>
                  <a:prstGeom prst="rect">
                    <a:avLst/>
                  </a:prstGeom>
                  <a:noFill/>
                  <a:ln>
                    <a:noFill/>
                  </a:ln>
                </pic:spPr>
              </pic:pic>
            </a:graphicData>
          </a:graphic>
        </wp:inline>
      </w:drawing>
    </w:r>
    <w:r>
      <w:rPr>
        <w:rFonts w:hint="eastAsia"/>
      </w:rPr>
      <w:t xml:space="preserve">                                                                                                                    </w:t>
    </w:r>
    <w:r>
      <w:rPr>
        <w:rFonts w:hint="eastAsia"/>
        <w:b/>
        <w:sz w:val="21"/>
        <w:szCs w:val="21"/>
      </w:rPr>
      <w:t>错误码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1CB9F3" w14:textId="77777777" w:rsidR="009F3C21" w:rsidRDefault="009F3C21">
    <w:pPr>
      <w:pStyle w:val="af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B0C121" w14:textId="77777777" w:rsidR="008A43EE" w:rsidRDefault="008A43EE">
    <w:pPr>
      <w:pStyle w:val="af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319A59" w14:textId="77777777" w:rsidR="008A43EE" w:rsidRDefault="008A43EE">
    <w:pPr>
      <w:pStyle w:val="af0"/>
      <w:rPr>
        <w:rFonts w:eastAsia="黑体"/>
        <w:b/>
      </w:rPr>
    </w:pPr>
    <w:r>
      <w:rPr>
        <w:rFonts w:hint="eastAsia"/>
        <w:noProof/>
      </w:rPr>
      <w:drawing>
        <wp:inline distT="0" distB="0" distL="0" distR="0" wp14:anchorId="6A45B9CA" wp14:editId="0FF57A37">
          <wp:extent cx="757555" cy="359410"/>
          <wp:effectExtent l="0" t="0" r="4445"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57770" cy="360000"/>
                  </a:xfrm>
                  <a:prstGeom prst="rect">
                    <a:avLst/>
                  </a:prstGeom>
                </pic:spPr>
              </pic:pic>
            </a:graphicData>
          </a:graphic>
        </wp:inline>
      </w:drawing>
    </w:r>
    <w:r>
      <w:rPr>
        <w:rFonts w:hint="eastAsia"/>
      </w:rPr>
      <w:t xml:space="preserve">                                                                                    </w:t>
    </w:r>
    <w:r>
      <w:rPr>
        <w:rFonts w:hint="eastAsia"/>
        <w:b/>
        <w:sz w:val="21"/>
        <w:szCs w:val="21"/>
      </w:rPr>
      <w:t>版权声明</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3BF242" w14:textId="77777777" w:rsidR="008A43EE" w:rsidRDefault="008A43EE">
    <w:pPr>
      <w:pStyle w:val="af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2F2EFB" w14:textId="77777777" w:rsidR="008A43EE" w:rsidRDefault="008A43EE">
    <w:pPr>
      <w:pStyle w:val="af0"/>
      <w:rPr>
        <w:rFonts w:eastAsia="黑体"/>
        <w:b/>
      </w:rPr>
    </w:pPr>
    <w:r>
      <w:rPr>
        <w:rFonts w:hint="eastAsia"/>
        <w:noProof/>
      </w:rPr>
      <w:drawing>
        <wp:inline distT="0" distB="0" distL="0" distR="0" wp14:anchorId="6EE23F83" wp14:editId="78AB8850">
          <wp:extent cx="757555" cy="359410"/>
          <wp:effectExtent l="0" t="0" r="4445" b="635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57770" cy="360000"/>
                  </a:xfrm>
                  <a:prstGeom prst="rect">
                    <a:avLst/>
                  </a:prstGeom>
                </pic:spPr>
              </pic:pic>
            </a:graphicData>
          </a:graphic>
        </wp:inline>
      </w:drawing>
    </w:r>
    <w:r>
      <w:rPr>
        <w:rFonts w:hint="eastAsia"/>
      </w:rPr>
      <w:t xml:space="preserve">                                             </w:t>
    </w:r>
    <w:r>
      <w:rPr>
        <w:rFonts w:hint="eastAsia"/>
        <w:sz w:val="21"/>
        <w:szCs w:val="21"/>
      </w:rPr>
      <w:t xml:space="preserve">                                          </w:t>
    </w:r>
    <w:r>
      <w:rPr>
        <w:rFonts w:hint="eastAsia"/>
        <w:b/>
        <w:sz w:val="21"/>
        <w:szCs w:val="21"/>
      </w:rPr>
      <w:t>帮助与问题报告</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B1D88E" w14:textId="77777777" w:rsidR="008A43EE" w:rsidRDefault="008A43EE">
    <w:pPr>
      <w:pStyle w:val="af0"/>
      <w:pBdr>
        <w:bottom w:val="single" w:sz="4" w:space="0" w:color="auto"/>
      </w:pBdr>
      <w:ind w:left="7440" w:hangingChars="3100" w:hanging="7440"/>
      <w:rPr>
        <w:b/>
        <w:bCs/>
        <w:szCs w:val="22"/>
      </w:rPr>
    </w:pPr>
    <w:r>
      <w:rPr>
        <w:rFonts w:hint="eastAsia"/>
        <w:noProof/>
      </w:rPr>
      <w:drawing>
        <wp:inline distT="0" distB="0" distL="114300" distR="114300" wp14:anchorId="2028D8C0" wp14:editId="5A0FFA37">
          <wp:extent cx="757555" cy="359410"/>
          <wp:effectExtent l="0" t="0" r="4445" b="6350"/>
          <wp:docPr id="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4"/>
                  <pic:cNvPicPr>
                    <a:picLocks noChangeAspect="1"/>
                  </pic:cNvPicPr>
                </pic:nvPicPr>
                <pic:blipFill>
                  <a:blip r:embed="rId1"/>
                  <a:stretch>
                    <a:fillRect/>
                  </a:stretch>
                </pic:blipFill>
                <pic:spPr>
                  <a:xfrm>
                    <a:off x="0" y="0"/>
                    <a:ext cx="757555" cy="359410"/>
                  </a:xfrm>
                  <a:prstGeom prst="rect">
                    <a:avLst/>
                  </a:prstGeom>
                  <a:noFill/>
                  <a:ln>
                    <a:noFill/>
                  </a:ln>
                </pic:spPr>
              </pic:pic>
            </a:graphicData>
          </a:graphic>
        </wp:inline>
      </w:drawing>
    </w:r>
    <w:r>
      <w:rPr>
        <w:rFonts w:hint="eastAsia"/>
      </w:rPr>
      <w:t xml:space="preserve">                                                                                                          </w:t>
    </w:r>
    <w:r>
      <w:rPr>
        <w:rFonts w:hint="eastAsia"/>
        <w:b/>
        <w:bCs/>
        <w:szCs w:val="22"/>
      </w:rPr>
      <w:t>目录</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8A78C3" w14:textId="77777777" w:rsidR="008A43EE" w:rsidRDefault="008A43EE">
    <w:pPr>
      <w:pStyle w:val="af0"/>
      <w:pBdr>
        <w:bottom w:val="single" w:sz="4" w:space="0" w:color="auto"/>
      </w:pBdr>
      <w:ind w:left="7440" w:hangingChars="3100" w:hanging="7440"/>
    </w:pPr>
    <w:r>
      <w:rPr>
        <w:rFonts w:hint="eastAsia"/>
        <w:noProof/>
      </w:rPr>
      <w:drawing>
        <wp:inline distT="0" distB="0" distL="114300" distR="114300" wp14:anchorId="2385DA11" wp14:editId="610B8954">
          <wp:extent cx="757555" cy="359410"/>
          <wp:effectExtent l="0" t="0" r="4445" b="6350"/>
          <wp:docPr id="2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4"/>
                  <pic:cNvPicPr>
                    <a:picLocks noChangeAspect="1"/>
                  </pic:cNvPicPr>
                </pic:nvPicPr>
                <pic:blipFill>
                  <a:blip r:embed="rId1"/>
                  <a:stretch>
                    <a:fillRect/>
                  </a:stretch>
                </pic:blipFill>
                <pic:spPr>
                  <a:xfrm>
                    <a:off x="0" y="0"/>
                    <a:ext cx="757555" cy="359410"/>
                  </a:xfrm>
                  <a:prstGeom prst="rect">
                    <a:avLst/>
                  </a:prstGeom>
                  <a:noFill/>
                  <a:ln>
                    <a:noFill/>
                  </a:ln>
                </pic:spPr>
              </pic:pic>
            </a:graphicData>
          </a:graphic>
        </wp:inline>
      </w:drawing>
    </w:r>
    <w:r>
      <w:rPr>
        <w:rFonts w:hint="eastAsia"/>
      </w:rPr>
      <w:t xml:space="preserve">                                                                                                          </w:t>
    </w:r>
    <w:r>
      <w:rPr>
        <w:rFonts w:hint="eastAsia"/>
        <w:b/>
        <w:bCs/>
      </w:rPr>
      <w:t>引言</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EF64E0A"/>
    <w:multiLevelType w:val="singleLevel"/>
    <w:tmpl w:val="8EF64E0A"/>
    <w:lvl w:ilvl="0">
      <w:start w:val="1"/>
      <w:numFmt w:val="decimal"/>
      <w:lvlText w:val="%1."/>
      <w:lvlJc w:val="left"/>
      <w:pPr>
        <w:ind w:left="425" w:hanging="425"/>
      </w:pPr>
      <w:rPr>
        <w:rFonts w:hint="default"/>
      </w:rPr>
    </w:lvl>
  </w:abstractNum>
  <w:abstractNum w:abstractNumId="1" w15:restartNumberingAfterBreak="0">
    <w:nsid w:val="9DF6ACB7"/>
    <w:multiLevelType w:val="singleLevel"/>
    <w:tmpl w:val="9DF6ACB7"/>
    <w:lvl w:ilvl="0">
      <w:start w:val="1"/>
      <w:numFmt w:val="decimal"/>
      <w:lvlText w:val="%1."/>
      <w:lvlJc w:val="left"/>
      <w:pPr>
        <w:tabs>
          <w:tab w:val="left" w:pos="312"/>
        </w:tabs>
      </w:pPr>
    </w:lvl>
  </w:abstractNum>
  <w:abstractNum w:abstractNumId="2" w15:restartNumberingAfterBreak="0">
    <w:nsid w:val="ADFA3DE6"/>
    <w:multiLevelType w:val="singleLevel"/>
    <w:tmpl w:val="ADFA3DE6"/>
    <w:lvl w:ilvl="0">
      <w:start w:val="1"/>
      <w:numFmt w:val="bullet"/>
      <w:lvlText w:val=""/>
      <w:lvlJc w:val="left"/>
      <w:pPr>
        <w:ind w:left="420" w:hanging="420"/>
      </w:pPr>
      <w:rPr>
        <w:rFonts w:ascii="Wingdings" w:hAnsi="Wingdings" w:hint="default"/>
      </w:rPr>
    </w:lvl>
  </w:abstractNum>
  <w:abstractNum w:abstractNumId="3" w15:restartNumberingAfterBreak="0">
    <w:nsid w:val="B7B48F6E"/>
    <w:multiLevelType w:val="singleLevel"/>
    <w:tmpl w:val="B7B48F6E"/>
    <w:lvl w:ilvl="0">
      <w:start w:val="1"/>
      <w:numFmt w:val="decimal"/>
      <w:lvlText w:val="%1."/>
      <w:lvlJc w:val="left"/>
      <w:pPr>
        <w:ind w:left="425" w:hanging="425"/>
      </w:pPr>
      <w:rPr>
        <w:rFonts w:hint="default"/>
      </w:rPr>
    </w:lvl>
  </w:abstractNum>
  <w:abstractNum w:abstractNumId="4" w15:restartNumberingAfterBreak="0">
    <w:nsid w:val="BDCF5B7F"/>
    <w:multiLevelType w:val="singleLevel"/>
    <w:tmpl w:val="BDCF5B7F"/>
    <w:lvl w:ilvl="0">
      <w:start w:val="1"/>
      <w:numFmt w:val="decimal"/>
      <w:lvlText w:val="%1."/>
      <w:lvlJc w:val="left"/>
      <w:pPr>
        <w:ind w:left="425" w:hanging="425"/>
      </w:pPr>
      <w:rPr>
        <w:rFonts w:hint="default"/>
      </w:rPr>
    </w:lvl>
  </w:abstractNum>
  <w:abstractNum w:abstractNumId="5" w15:restartNumberingAfterBreak="0">
    <w:nsid w:val="D67F9310"/>
    <w:multiLevelType w:val="singleLevel"/>
    <w:tmpl w:val="D67F9310"/>
    <w:lvl w:ilvl="0">
      <w:start w:val="1"/>
      <w:numFmt w:val="decimal"/>
      <w:lvlText w:val="%1."/>
      <w:lvlJc w:val="left"/>
      <w:pPr>
        <w:ind w:left="425" w:hanging="425"/>
      </w:pPr>
      <w:rPr>
        <w:rFonts w:hint="default"/>
      </w:rPr>
    </w:lvl>
  </w:abstractNum>
  <w:abstractNum w:abstractNumId="6" w15:restartNumberingAfterBreak="0">
    <w:nsid w:val="D7AE267A"/>
    <w:multiLevelType w:val="singleLevel"/>
    <w:tmpl w:val="D7AE267A"/>
    <w:lvl w:ilvl="0">
      <w:start w:val="1"/>
      <w:numFmt w:val="decimal"/>
      <w:lvlText w:val="%1."/>
      <w:lvlJc w:val="left"/>
      <w:pPr>
        <w:ind w:left="425" w:hanging="425"/>
      </w:pPr>
      <w:rPr>
        <w:rFonts w:hint="default"/>
      </w:rPr>
    </w:lvl>
  </w:abstractNum>
  <w:abstractNum w:abstractNumId="7" w15:restartNumberingAfterBreak="0">
    <w:nsid w:val="D998C1C3"/>
    <w:multiLevelType w:val="singleLevel"/>
    <w:tmpl w:val="D998C1C3"/>
    <w:lvl w:ilvl="0">
      <w:start w:val="1"/>
      <w:numFmt w:val="bullet"/>
      <w:lvlText w:val=""/>
      <w:lvlJc w:val="left"/>
      <w:pPr>
        <w:ind w:left="420" w:hanging="420"/>
      </w:pPr>
      <w:rPr>
        <w:rFonts w:ascii="Wingdings" w:hAnsi="Wingdings" w:hint="default"/>
      </w:rPr>
    </w:lvl>
  </w:abstractNum>
  <w:abstractNum w:abstractNumId="8" w15:restartNumberingAfterBreak="0">
    <w:nsid w:val="DBD6A769"/>
    <w:multiLevelType w:val="singleLevel"/>
    <w:tmpl w:val="DBD6A769"/>
    <w:lvl w:ilvl="0">
      <w:start w:val="1"/>
      <w:numFmt w:val="decimal"/>
      <w:lvlText w:val="%1."/>
      <w:lvlJc w:val="left"/>
      <w:pPr>
        <w:ind w:left="425" w:hanging="425"/>
      </w:pPr>
      <w:rPr>
        <w:rFonts w:hint="default"/>
      </w:rPr>
    </w:lvl>
  </w:abstractNum>
  <w:abstractNum w:abstractNumId="9" w15:restartNumberingAfterBreak="0">
    <w:nsid w:val="DE7F53C7"/>
    <w:multiLevelType w:val="singleLevel"/>
    <w:tmpl w:val="DE7F53C7"/>
    <w:lvl w:ilvl="0">
      <w:start w:val="1"/>
      <w:numFmt w:val="bullet"/>
      <w:lvlText w:val=""/>
      <w:lvlJc w:val="left"/>
      <w:pPr>
        <w:ind w:left="420" w:hanging="420"/>
      </w:pPr>
      <w:rPr>
        <w:rFonts w:ascii="Wingdings" w:hAnsi="Wingdings" w:hint="default"/>
      </w:rPr>
    </w:lvl>
  </w:abstractNum>
  <w:abstractNum w:abstractNumId="10" w15:restartNumberingAfterBreak="0">
    <w:nsid w:val="DEB6BA5E"/>
    <w:multiLevelType w:val="singleLevel"/>
    <w:tmpl w:val="DEB6BA5E"/>
    <w:lvl w:ilvl="0">
      <w:start w:val="1"/>
      <w:numFmt w:val="decimal"/>
      <w:lvlText w:val="%1."/>
      <w:lvlJc w:val="left"/>
      <w:pPr>
        <w:ind w:left="425" w:hanging="425"/>
      </w:pPr>
      <w:rPr>
        <w:rFonts w:hint="default"/>
      </w:rPr>
    </w:lvl>
  </w:abstractNum>
  <w:abstractNum w:abstractNumId="11" w15:restartNumberingAfterBreak="0">
    <w:nsid w:val="DF7BA5F7"/>
    <w:multiLevelType w:val="singleLevel"/>
    <w:tmpl w:val="DF7BA5F7"/>
    <w:lvl w:ilvl="0">
      <w:start w:val="1"/>
      <w:numFmt w:val="bullet"/>
      <w:lvlText w:val=""/>
      <w:lvlJc w:val="left"/>
      <w:pPr>
        <w:ind w:left="420" w:hanging="420"/>
      </w:pPr>
      <w:rPr>
        <w:rFonts w:ascii="Wingdings" w:hAnsi="Wingdings" w:hint="default"/>
      </w:rPr>
    </w:lvl>
  </w:abstractNum>
  <w:abstractNum w:abstractNumId="12" w15:restartNumberingAfterBreak="0">
    <w:nsid w:val="EEA5E9AF"/>
    <w:multiLevelType w:val="singleLevel"/>
    <w:tmpl w:val="EEA5E9AF"/>
    <w:lvl w:ilvl="0">
      <w:start w:val="1"/>
      <w:numFmt w:val="bullet"/>
      <w:lvlText w:val=""/>
      <w:lvlJc w:val="left"/>
      <w:pPr>
        <w:ind w:left="420" w:hanging="420"/>
      </w:pPr>
      <w:rPr>
        <w:rFonts w:ascii="Wingdings" w:hAnsi="Wingdings" w:hint="default"/>
      </w:rPr>
    </w:lvl>
  </w:abstractNum>
  <w:abstractNum w:abstractNumId="13" w15:restartNumberingAfterBreak="0">
    <w:nsid w:val="F1BB6ED5"/>
    <w:multiLevelType w:val="singleLevel"/>
    <w:tmpl w:val="F1BB6ED5"/>
    <w:lvl w:ilvl="0">
      <w:start w:val="1"/>
      <w:numFmt w:val="bullet"/>
      <w:lvlText w:val=""/>
      <w:lvlJc w:val="left"/>
      <w:pPr>
        <w:ind w:left="420" w:hanging="420"/>
      </w:pPr>
      <w:rPr>
        <w:rFonts w:ascii="Wingdings" w:hAnsi="Wingdings" w:hint="default"/>
      </w:rPr>
    </w:lvl>
  </w:abstractNum>
  <w:abstractNum w:abstractNumId="14" w15:restartNumberingAfterBreak="0">
    <w:nsid w:val="F6B6A3AE"/>
    <w:multiLevelType w:val="singleLevel"/>
    <w:tmpl w:val="F6B6A3AE"/>
    <w:lvl w:ilvl="0">
      <w:start w:val="1"/>
      <w:numFmt w:val="decimal"/>
      <w:lvlText w:val="%1."/>
      <w:lvlJc w:val="left"/>
      <w:pPr>
        <w:ind w:left="425" w:hanging="425"/>
      </w:pPr>
      <w:rPr>
        <w:rFonts w:hint="default"/>
      </w:rPr>
    </w:lvl>
  </w:abstractNum>
  <w:abstractNum w:abstractNumId="15" w15:restartNumberingAfterBreak="0">
    <w:nsid w:val="FB67630F"/>
    <w:multiLevelType w:val="singleLevel"/>
    <w:tmpl w:val="FB67630F"/>
    <w:lvl w:ilvl="0">
      <w:start w:val="1"/>
      <w:numFmt w:val="decimal"/>
      <w:lvlText w:val="%1."/>
      <w:lvlJc w:val="left"/>
      <w:pPr>
        <w:ind w:left="425" w:hanging="425"/>
      </w:pPr>
      <w:rPr>
        <w:rFonts w:hint="default"/>
      </w:rPr>
    </w:lvl>
  </w:abstractNum>
  <w:abstractNum w:abstractNumId="16" w15:restartNumberingAfterBreak="0">
    <w:nsid w:val="FFF91EFC"/>
    <w:multiLevelType w:val="singleLevel"/>
    <w:tmpl w:val="FFF91EFC"/>
    <w:lvl w:ilvl="0">
      <w:start w:val="1"/>
      <w:numFmt w:val="decimal"/>
      <w:lvlText w:val="%1."/>
      <w:lvlJc w:val="left"/>
      <w:pPr>
        <w:ind w:left="425" w:hanging="425"/>
      </w:pPr>
      <w:rPr>
        <w:rFonts w:hint="default"/>
      </w:rPr>
    </w:lvl>
  </w:abstractNum>
  <w:abstractNum w:abstractNumId="17" w15:restartNumberingAfterBreak="0">
    <w:nsid w:val="00000001"/>
    <w:multiLevelType w:val="multilevel"/>
    <w:tmpl w:val="00000001"/>
    <w:lvl w:ilvl="0">
      <w:start w:val="1"/>
      <w:numFmt w:val="decimal"/>
      <w:lvlText w:val="%1"/>
      <w:lvlJc w:val="left"/>
      <w:pPr>
        <w:tabs>
          <w:tab w:val="left" w:pos="0"/>
        </w:tabs>
        <w:ind w:left="432" w:hanging="432"/>
      </w:pPr>
    </w:lvl>
    <w:lvl w:ilvl="1">
      <w:start w:val="1"/>
      <w:numFmt w:val="decimal"/>
      <w:lvlText w:val="%1.%2"/>
      <w:lvlJc w:val="left"/>
      <w:pPr>
        <w:tabs>
          <w:tab w:val="left" w:pos="0"/>
        </w:tabs>
        <w:ind w:left="576" w:hanging="576"/>
      </w:pPr>
    </w:lvl>
    <w:lvl w:ilvl="2">
      <w:start w:val="1"/>
      <w:numFmt w:val="decimal"/>
      <w:lvlText w:val="%1.%2.%3"/>
      <w:lvlJc w:val="left"/>
      <w:pPr>
        <w:tabs>
          <w:tab w:val="left" w:pos="0"/>
        </w:tabs>
        <w:ind w:left="720" w:hanging="720"/>
      </w:pPr>
    </w:lvl>
    <w:lvl w:ilvl="3">
      <w:start w:val="1"/>
      <w:numFmt w:val="decimal"/>
      <w:lvlText w:val="%1.%2.%3.%4"/>
      <w:lvlJc w:val="left"/>
      <w:pPr>
        <w:tabs>
          <w:tab w:val="left" w:pos="0"/>
        </w:tabs>
        <w:ind w:left="864" w:hanging="864"/>
      </w:pPr>
    </w:lvl>
    <w:lvl w:ilvl="4">
      <w:start w:val="1"/>
      <w:numFmt w:val="decimal"/>
      <w:lvlText w:val="%1.%2.%3.%4.%5"/>
      <w:lvlJc w:val="left"/>
      <w:pPr>
        <w:tabs>
          <w:tab w:val="left" w:pos="0"/>
        </w:tabs>
        <w:ind w:left="1008" w:hanging="1008"/>
      </w:pPr>
    </w:lvl>
    <w:lvl w:ilvl="5">
      <w:start w:val="1"/>
      <w:numFmt w:val="decimal"/>
      <w:lvlText w:val="%1.%2.%3.%4.%5.%6"/>
      <w:lvlJc w:val="left"/>
      <w:pPr>
        <w:tabs>
          <w:tab w:val="left" w:pos="0"/>
        </w:tabs>
        <w:ind w:left="1152" w:hanging="1152"/>
      </w:pPr>
    </w:lvl>
    <w:lvl w:ilvl="6">
      <w:start w:val="1"/>
      <w:numFmt w:val="decimal"/>
      <w:lvlText w:val="%1.%2.%3.%4.%5.%6.%7"/>
      <w:lvlJc w:val="left"/>
      <w:pPr>
        <w:tabs>
          <w:tab w:val="left" w:pos="0"/>
        </w:tabs>
        <w:ind w:left="1296" w:hanging="1296"/>
      </w:pPr>
    </w:lvl>
    <w:lvl w:ilvl="7">
      <w:start w:val="1"/>
      <w:numFmt w:val="decimal"/>
      <w:lvlText w:val="%1.%2.%3.%4.%5.%6.%7.%8"/>
      <w:lvlJc w:val="left"/>
      <w:pPr>
        <w:tabs>
          <w:tab w:val="left" w:pos="0"/>
        </w:tabs>
        <w:ind w:left="1440" w:hanging="1440"/>
      </w:pPr>
    </w:lvl>
    <w:lvl w:ilvl="8">
      <w:start w:val="1"/>
      <w:numFmt w:val="decimal"/>
      <w:pStyle w:val="10"/>
      <w:lvlText w:val="%1.%2.%3.%4.%5.%6.%7.%8.%9"/>
      <w:lvlJc w:val="left"/>
      <w:pPr>
        <w:tabs>
          <w:tab w:val="left" w:pos="0"/>
        </w:tabs>
        <w:ind w:left="1584" w:hanging="1584"/>
      </w:pPr>
    </w:lvl>
  </w:abstractNum>
  <w:abstractNum w:abstractNumId="18" w15:restartNumberingAfterBreak="0">
    <w:nsid w:val="00000002"/>
    <w:multiLevelType w:val="multilevel"/>
    <w:tmpl w:val="00000002"/>
    <w:lvl w:ilvl="0">
      <w:start w:val="1"/>
      <w:numFmt w:val="none"/>
      <w:pStyle w:val="a"/>
      <w:suff w:val="nothing"/>
      <w:lvlText w:val=""/>
      <w:lvlJc w:val="left"/>
      <w:pPr>
        <w:tabs>
          <w:tab w:val="left" w:pos="0"/>
        </w:tabs>
        <w:ind w:left="0" w:firstLine="0"/>
      </w:pPr>
      <w:rPr>
        <w:rFonts w:ascii="Times New Roman" w:hAnsi="Times New Roman" w:cs="Times New Roman" w:hint="default"/>
        <w:b/>
        <w:i w:val="0"/>
        <w:sz w:val="21"/>
      </w:rPr>
    </w:lvl>
    <w:lvl w:ilvl="1">
      <w:start w:val="1"/>
      <w:numFmt w:val="decimal"/>
      <w:suff w:val="nothing"/>
      <w:lvlText w:val="%2　"/>
      <w:lvlJc w:val="left"/>
      <w:pPr>
        <w:tabs>
          <w:tab w:val="left" w:pos="0"/>
        </w:tabs>
        <w:ind w:left="0" w:firstLine="0"/>
      </w:pPr>
      <w:rPr>
        <w:rFonts w:ascii="黑体" w:eastAsia="黑体" w:hAnsi="黑体" w:cs="Times New Roman" w:hint="eastAsia"/>
        <w:b/>
        <w:i w:val="0"/>
        <w:sz w:val="28"/>
      </w:rPr>
    </w:lvl>
    <w:lvl w:ilvl="2">
      <w:start w:val="1"/>
      <w:numFmt w:val="decimal"/>
      <w:suff w:val="nothing"/>
      <w:lvlText w:val="%2.%3　"/>
      <w:lvlJc w:val="left"/>
      <w:pPr>
        <w:tabs>
          <w:tab w:val="left" w:pos="0"/>
        </w:tabs>
        <w:ind w:left="0" w:firstLine="0"/>
      </w:pPr>
      <w:rPr>
        <w:rFonts w:ascii="黑体" w:eastAsia="黑体" w:hAnsi="黑体" w:cs="Times New Roman" w:hint="eastAsia"/>
        <w:b/>
        <w:i w:val="0"/>
        <w:sz w:val="24"/>
      </w:rPr>
    </w:lvl>
    <w:lvl w:ilvl="3">
      <w:start w:val="1"/>
      <w:numFmt w:val="decimal"/>
      <w:suff w:val="nothing"/>
      <w:lvlText w:val="%2.%3.%4　"/>
      <w:lvlJc w:val="left"/>
      <w:pPr>
        <w:tabs>
          <w:tab w:val="left" w:pos="0"/>
        </w:tabs>
        <w:ind w:left="0" w:firstLine="0"/>
      </w:pPr>
      <w:rPr>
        <w:rFonts w:ascii="黑体" w:eastAsia="黑体" w:hAnsi="黑体" w:cs="Times New Roman" w:hint="eastAsia"/>
        <w:b/>
        <w:i w:val="0"/>
        <w:sz w:val="21"/>
      </w:rPr>
    </w:lvl>
    <w:lvl w:ilvl="4">
      <w:start w:val="1"/>
      <w:numFmt w:val="decimal"/>
      <w:suff w:val="nothing"/>
      <w:lvlText w:val="%2.%3.%4.%5　"/>
      <w:lvlJc w:val="left"/>
      <w:pPr>
        <w:tabs>
          <w:tab w:val="left" w:pos="0"/>
        </w:tabs>
        <w:ind w:left="0" w:firstLine="0"/>
      </w:pPr>
      <w:rPr>
        <w:rFonts w:ascii="黑体" w:eastAsia="黑体" w:hAnsi="黑体" w:cs="Times New Roman" w:hint="eastAsia"/>
        <w:b w:val="0"/>
        <w:i w:val="0"/>
        <w:sz w:val="21"/>
      </w:rPr>
    </w:lvl>
    <w:lvl w:ilvl="5">
      <w:start w:val="1"/>
      <w:numFmt w:val="decimal"/>
      <w:suff w:val="nothing"/>
      <w:lvlText w:val="%2.%3.%4.%5.%6　"/>
      <w:lvlJc w:val="left"/>
      <w:pPr>
        <w:tabs>
          <w:tab w:val="left" w:pos="0"/>
        </w:tabs>
        <w:ind w:left="0" w:firstLine="0"/>
      </w:pPr>
      <w:rPr>
        <w:rFonts w:ascii="黑体" w:eastAsia="黑体" w:hAnsi="黑体" w:cs="Times New Roman" w:hint="eastAsia"/>
        <w:b w:val="0"/>
        <w:i w:val="0"/>
        <w:sz w:val="21"/>
      </w:rPr>
    </w:lvl>
    <w:lvl w:ilvl="6">
      <w:start w:val="1"/>
      <w:numFmt w:val="decimal"/>
      <w:suff w:val="nothing"/>
      <w:lvlText w:val="%2.%3.%4.%5.%6.%7　"/>
      <w:lvlJc w:val="left"/>
      <w:pPr>
        <w:tabs>
          <w:tab w:val="left" w:pos="0"/>
        </w:tabs>
        <w:ind w:left="0" w:firstLine="0"/>
      </w:pPr>
      <w:rPr>
        <w:rFonts w:ascii="黑体" w:eastAsia="黑体" w:hAnsi="黑体" w:cs="Times New Roman" w:hint="eastAsia"/>
        <w:b w:val="0"/>
        <w:i w:val="0"/>
        <w:sz w:val="21"/>
      </w:rPr>
    </w:lvl>
    <w:lvl w:ilvl="7">
      <w:start w:val="1"/>
      <w:numFmt w:val="decimal"/>
      <w:lvlText w:val=".%2.%3.%4.%5.%6.%7.%8"/>
      <w:lvlJc w:val="left"/>
      <w:pPr>
        <w:tabs>
          <w:tab w:val="left" w:pos="0"/>
        </w:tabs>
        <w:ind w:left="3969" w:hanging="1418"/>
      </w:pPr>
      <w:rPr>
        <w:rFonts w:hint="eastAsia"/>
      </w:rPr>
    </w:lvl>
    <w:lvl w:ilvl="8">
      <w:start w:val="1"/>
      <w:numFmt w:val="decimal"/>
      <w:lvlText w:val=".%2.%3.%4.%5.%6.%7.%8.%9"/>
      <w:lvlJc w:val="left"/>
      <w:pPr>
        <w:tabs>
          <w:tab w:val="left" w:pos="0"/>
        </w:tabs>
        <w:ind w:left="4677" w:hanging="1700"/>
      </w:pPr>
      <w:rPr>
        <w:rFonts w:hint="eastAsia"/>
      </w:rPr>
    </w:lvl>
  </w:abstractNum>
  <w:abstractNum w:abstractNumId="19" w15:restartNumberingAfterBreak="0">
    <w:nsid w:val="00000003"/>
    <w:multiLevelType w:val="multilevel"/>
    <w:tmpl w:val="00000003"/>
    <w:lvl w:ilvl="0">
      <w:start w:val="1"/>
      <w:numFmt w:val="bullet"/>
      <w:lvlText w:val=""/>
      <w:lvlJc w:val="left"/>
      <w:pPr>
        <w:tabs>
          <w:tab w:val="left" w:pos="288"/>
        </w:tabs>
        <w:ind w:left="1140" w:hanging="420"/>
      </w:pPr>
      <w:rPr>
        <w:rFonts w:ascii="Wingdings" w:hAnsi="Wingdings" w:cs="Wingdings" w:hint="default"/>
      </w:rPr>
    </w:lvl>
    <w:lvl w:ilvl="1">
      <w:start w:val="1"/>
      <w:numFmt w:val="bullet"/>
      <w:lvlText w:val=""/>
      <w:lvlJc w:val="left"/>
      <w:pPr>
        <w:tabs>
          <w:tab w:val="left" w:pos="288"/>
        </w:tabs>
        <w:ind w:left="1560" w:hanging="420"/>
      </w:pPr>
      <w:rPr>
        <w:rFonts w:ascii="Wingdings" w:hAnsi="Wingdings" w:cs="Wingdings" w:hint="default"/>
      </w:rPr>
    </w:lvl>
    <w:lvl w:ilvl="2">
      <w:start w:val="1"/>
      <w:numFmt w:val="bullet"/>
      <w:lvlText w:val=""/>
      <w:lvlJc w:val="left"/>
      <w:pPr>
        <w:tabs>
          <w:tab w:val="left" w:pos="288"/>
        </w:tabs>
        <w:ind w:left="1980" w:hanging="420"/>
      </w:pPr>
      <w:rPr>
        <w:rFonts w:ascii="Wingdings" w:hAnsi="Wingdings" w:cs="Wingdings" w:hint="default"/>
      </w:rPr>
    </w:lvl>
    <w:lvl w:ilvl="3">
      <w:start w:val="1"/>
      <w:numFmt w:val="bullet"/>
      <w:lvlText w:val=""/>
      <w:lvlJc w:val="left"/>
      <w:pPr>
        <w:tabs>
          <w:tab w:val="left" w:pos="288"/>
        </w:tabs>
        <w:ind w:left="2400" w:hanging="420"/>
      </w:pPr>
      <w:rPr>
        <w:rFonts w:ascii="Wingdings" w:hAnsi="Wingdings" w:cs="Wingdings" w:hint="default"/>
      </w:rPr>
    </w:lvl>
    <w:lvl w:ilvl="4">
      <w:start w:val="1"/>
      <w:numFmt w:val="bullet"/>
      <w:lvlText w:val=""/>
      <w:lvlJc w:val="left"/>
      <w:pPr>
        <w:tabs>
          <w:tab w:val="left" w:pos="288"/>
        </w:tabs>
        <w:ind w:left="2820" w:hanging="420"/>
      </w:pPr>
      <w:rPr>
        <w:rFonts w:ascii="Wingdings" w:hAnsi="Wingdings" w:cs="Wingdings" w:hint="default"/>
      </w:rPr>
    </w:lvl>
    <w:lvl w:ilvl="5">
      <w:start w:val="1"/>
      <w:numFmt w:val="bullet"/>
      <w:lvlText w:val=""/>
      <w:lvlJc w:val="left"/>
      <w:pPr>
        <w:tabs>
          <w:tab w:val="left" w:pos="288"/>
        </w:tabs>
        <w:ind w:left="3240" w:hanging="420"/>
      </w:pPr>
      <w:rPr>
        <w:rFonts w:ascii="Wingdings" w:hAnsi="Wingdings" w:cs="Wingdings" w:hint="default"/>
      </w:rPr>
    </w:lvl>
    <w:lvl w:ilvl="6">
      <w:start w:val="1"/>
      <w:numFmt w:val="bullet"/>
      <w:lvlText w:val=""/>
      <w:lvlJc w:val="left"/>
      <w:pPr>
        <w:tabs>
          <w:tab w:val="left" w:pos="288"/>
        </w:tabs>
        <w:ind w:left="3660" w:hanging="420"/>
      </w:pPr>
      <w:rPr>
        <w:rFonts w:ascii="Wingdings" w:hAnsi="Wingdings" w:cs="Wingdings" w:hint="default"/>
      </w:rPr>
    </w:lvl>
    <w:lvl w:ilvl="7">
      <w:start w:val="1"/>
      <w:numFmt w:val="bullet"/>
      <w:lvlText w:val=""/>
      <w:lvlJc w:val="left"/>
      <w:pPr>
        <w:tabs>
          <w:tab w:val="left" w:pos="288"/>
        </w:tabs>
        <w:ind w:left="4080" w:hanging="420"/>
      </w:pPr>
      <w:rPr>
        <w:rFonts w:ascii="Wingdings" w:hAnsi="Wingdings" w:cs="Wingdings" w:hint="default"/>
      </w:rPr>
    </w:lvl>
    <w:lvl w:ilvl="8">
      <w:start w:val="1"/>
      <w:numFmt w:val="bullet"/>
      <w:lvlText w:val=""/>
      <w:lvlJc w:val="left"/>
      <w:pPr>
        <w:tabs>
          <w:tab w:val="left" w:pos="288"/>
        </w:tabs>
        <w:ind w:left="4500" w:hanging="420"/>
      </w:pPr>
      <w:rPr>
        <w:rFonts w:ascii="Wingdings" w:hAnsi="Wingdings" w:cs="Wingdings" w:hint="default"/>
      </w:rPr>
    </w:lvl>
  </w:abstractNum>
  <w:abstractNum w:abstractNumId="20" w15:restartNumberingAfterBreak="0">
    <w:nsid w:val="0000000A"/>
    <w:multiLevelType w:val="multilevel"/>
    <w:tmpl w:val="0000000A"/>
    <w:lvl w:ilvl="0">
      <w:start w:val="1"/>
      <w:numFmt w:val="bullet"/>
      <w:lvlText w:val=""/>
      <w:lvlJc w:val="left"/>
      <w:pPr>
        <w:tabs>
          <w:tab w:val="left" w:pos="0"/>
        </w:tabs>
        <w:ind w:left="840" w:hanging="420"/>
      </w:pPr>
      <w:rPr>
        <w:rFonts w:ascii="Wingdings" w:hAnsi="Wingdings" w:cs="Wingdings" w:hint="default"/>
      </w:rPr>
    </w:lvl>
    <w:lvl w:ilvl="1">
      <w:start w:val="1"/>
      <w:numFmt w:val="bullet"/>
      <w:lvlText w:val=""/>
      <w:lvlJc w:val="left"/>
      <w:pPr>
        <w:tabs>
          <w:tab w:val="left" w:pos="0"/>
        </w:tabs>
        <w:ind w:left="1260" w:hanging="420"/>
      </w:pPr>
      <w:rPr>
        <w:rFonts w:ascii="Wingdings" w:hAnsi="Wingdings" w:cs="Wingdings" w:hint="default"/>
      </w:rPr>
    </w:lvl>
    <w:lvl w:ilvl="2">
      <w:start w:val="1"/>
      <w:numFmt w:val="bullet"/>
      <w:lvlText w:val=""/>
      <w:lvlJc w:val="left"/>
      <w:pPr>
        <w:tabs>
          <w:tab w:val="left" w:pos="0"/>
        </w:tabs>
        <w:ind w:left="1680" w:hanging="420"/>
      </w:pPr>
      <w:rPr>
        <w:rFonts w:ascii="Wingdings" w:hAnsi="Wingdings" w:cs="Wingdings" w:hint="default"/>
      </w:rPr>
    </w:lvl>
    <w:lvl w:ilvl="3">
      <w:start w:val="1"/>
      <w:numFmt w:val="bullet"/>
      <w:lvlText w:val=""/>
      <w:lvlJc w:val="left"/>
      <w:pPr>
        <w:tabs>
          <w:tab w:val="left" w:pos="0"/>
        </w:tabs>
        <w:ind w:left="2100" w:hanging="420"/>
      </w:pPr>
      <w:rPr>
        <w:rFonts w:ascii="Wingdings" w:hAnsi="Wingdings" w:cs="Wingdings" w:hint="default"/>
      </w:rPr>
    </w:lvl>
    <w:lvl w:ilvl="4">
      <w:start w:val="1"/>
      <w:numFmt w:val="bullet"/>
      <w:lvlText w:val=""/>
      <w:lvlJc w:val="left"/>
      <w:pPr>
        <w:tabs>
          <w:tab w:val="left" w:pos="0"/>
        </w:tabs>
        <w:ind w:left="2520" w:hanging="420"/>
      </w:pPr>
      <w:rPr>
        <w:rFonts w:ascii="Wingdings" w:hAnsi="Wingdings" w:cs="Wingdings" w:hint="default"/>
      </w:rPr>
    </w:lvl>
    <w:lvl w:ilvl="5">
      <w:start w:val="1"/>
      <w:numFmt w:val="bullet"/>
      <w:lvlText w:val=""/>
      <w:lvlJc w:val="left"/>
      <w:pPr>
        <w:tabs>
          <w:tab w:val="left" w:pos="0"/>
        </w:tabs>
        <w:ind w:left="2940" w:hanging="420"/>
      </w:pPr>
      <w:rPr>
        <w:rFonts w:ascii="Wingdings" w:hAnsi="Wingdings" w:cs="Wingdings" w:hint="default"/>
      </w:rPr>
    </w:lvl>
    <w:lvl w:ilvl="6">
      <w:start w:val="1"/>
      <w:numFmt w:val="bullet"/>
      <w:lvlText w:val=""/>
      <w:lvlJc w:val="left"/>
      <w:pPr>
        <w:tabs>
          <w:tab w:val="left" w:pos="0"/>
        </w:tabs>
        <w:ind w:left="3360" w:hanging="420"/>
      </w:pPr>
      <w:rPr>
        <w:rFonts w:ascii="Wingdings" w:hAnsi="Wingdings" w:cs="Wingdings" w:hint="default"/>
      </w:rPr>
    </w:lvl>
    <w:lvl w:ilvl="7">
      <w:start w:val="1"/>
      <w:numFmt w:val="bullet"/>
      <w:lvlText w:val=""/>
      <w:lvlJc w:val="left"/>
      <w:pPr>
        <w:tabs>
          <w:tab w:val="left" w:pos="0"/>
        </w:tabs>
        <w:ind w:left="3780" w:hanging="420"/>
      </w:pPr>
      <w:rPr>
        <w:rFonts w:ascii="Wingdings" w:hAnsi="Wingdings" w:cs="Wingdings" w:hint="default"/>
      </w:rPr>
    </w:lvl>
    <w:lvl w:ilvl="8">
      <w:start w:val="1"/>
      <w:numFmt w:val="bullet"/>
      <w:lvlText w:val=""/>
      <w:lvlJc w:val="left"/>
      <w:pPr>
        <w:tabs>
          <w:tab w:val="left" w:pos="0"/>
        </w:tabs>
        <w:ind w:left="4200" w:hanging="420"/>
      </w:pPr>
      <w:rPr>
        <w:rFonts w:ascii="Wingdings" w:hAnsi="Wingdings" w:cs="Wingdings" w:hint="default"/>
      </w:rPr>
    </w:lvl>
  </w:abstractNum>
  <w:abstractNum w:abstractNumId="21" w15:restartNumberingAfterBreak="0">
    <w:nsid w:val="2E2E73AD"/>
    <w:multiLevelType w:val="multilevel"/>
    <w:tmpl w:val="2E2E73AD"/>
    <w:lvl w:ilvl="0">
      <w:start w:val="1"/>
      <w:numFmt w:val="decimal"/>
      <w:pStyle w:val="1"/>
      <w:lvlText w:val="第%1章"/>
      <w:lvlJc w:val="left"/>
      <w:pPr>
        <w:ind w:left="432" w:hanging="432"/>
      </w:pPr>
      <w:rPr>
        <w:rFonts w:hint="eastAsia"/>
        <w:lang w:val="en-US"/>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2" w15:restartNumberingAfterBreak="0">
    <w:nsid w:val="572C01D8"/>
    <w:multiLevelType w:val="singleLevel"/>
    <w:tmpl w:val="572C01D8"/>
    <w:lvl w:ilvl="0">
      <w:start w:val="1"/>
      <w:numFmt w:val="decimal"/>
      <w:suff w:val="nothing"/>
      <w:lvlText w:val="%1."/>
      <w:lvlJc w:val="left"/>
    </w:lvl>
  </w:abstractNum>
  <w:abstractNum w:abstractNumId="23" w15:restartNumberingAfterBreak="0">
    <w:nsid w:val="57E4FC3B"/>
    <w:multiLevelType w:val="singleLevel"/>
    <w:tmpl w:val="57E4FC3B"/>
    <w:lvl w:ilvl="0">
      <w:numFmt w:val="decimal"/>
      <w:suff w:val="nothing"/>
      <w:lvlText w:val="%1."/>
      <w:lvlJc w:val="left"/>
    </w:lvl>
  </w:abstractNum>
  <w:abstractNum w:abstractNumId="24" w15:restartNumberingAfterBreak="0">
    <w:nsid w:val="5809C397"/>
    <w:multiLevelType w:val="singleLevel"/>
    <w:tmpl w:val="5809C397"/>
    <w:lvl w:ilvl="0">
      <w:start w:val="1"/>
      <w:numFmt w:val="bullet"/>
      <w:lvlText w:val=""/>
      <w:lvlJc w:val="left"/>
      <w:pPr>
        <w:tabs>
          <w:tab w:val="left" w:pos="420"/>
        </w:tabs>
        <w:ind w:left="420" w:hanging="420"/>
      </w:pPr>
      <w:rPr>
        <w:rFonts w:ascii="Wingdings" w:hAnsi="Wingdings" w:hint="default"/>
      </w:rPr>
    </w:lvl>
  </w:abstractNum>
  <w:abstractNum w:abstractNumId="25" w15:restartNumberingAfterBreak="0">
    <w:nsid w:val="5809D5F0"/>
    <w:multiLevelType w:val="singleLevel"/>
    <w:tmpl w:val="5809D5F0"/>
    <w:lvl w:ilvl="0">
      <w:start w:val="1"/>
      <w:numFmt w:val="bullet"/>
      <w:lvlText w:val=""/>
      <w:lvlJc w:val="left"/>
      <w:pPr>
        <w:tabs>
          <w:tab w:val="left" w:pos="420"/>
        </w:tabs>
        <w:ind w:left="420" w:hanging="420"/>
      </w:pPr>
      <w:rPr>
        <w:rFonts w:ascii="Wingdings" w:hAnsi="Wingdings" w:hint="default"/>
      </w:rPr>
    </w:lvl>
  </w:abstractNum>
  <w:abstractNum w:abstractNumId="26" w15:restartNumberingAfterBreak="0">
    <w:nsid w:val="5809D942"/>
    <w:multiLevelType w:val="singleLevel"/>
    <w:tmpl w:val="5809D942"/>
    <w:lvl w:ilvl="0">
      <w:start w:val="1"/>
      <w:numFmt w:val="bullet"/>
      <w:lvlText w:val=""/>
      <w:lvlJc w:val="left"/>
      <w:pPr>
        <w:tabs>
          <w:tab w:val="left" w:pos="420"/>
        </w:tabs>
        <w:ind w:left="420" w:hanging="420"/>
      </w:pPr>
      <w:rPr>
        <w:rFonts w:ascii="Wingdings" w:hAnsi="Wingdings" w:hint="default"/>
      </w:rPr>
    </w:lvl>
  </w:abstractNum>
  <w:abstractNum w:abstractNumId="27" w15:restartNumberingAfterBreak="0">
    <w:nsid w:val="6EFB8F09"/>
    <w:multiLevelType w:val="singleLevel"/>
    <w:tmpl w:val="6EFB8F09"/>
    <w:lvl w:ilvl="0">
      <w:start w:val="1"/>
      <w:numFmt w:val="decimal"/>
      <w:lvlText w:val="%1."/>
      <w:lvlJc w:val="left"/>
      <w:pPr>
        <w:ind w:left="425" w:hanging="425"/>
      </w:pPr>
      <w:rPr>
        <w:rFonts w:hint="default"/>
      </w:rPr>
    </w:lvl>
  </w:abstractNum>
  <w:abstractNum w:abstractNumId="28" w15:restartNumberingAfterBreak="0">
    <w:nsid w:val="7B8B21EB"/>
    <w:multiLevelType w:val="singleLevel"/>
    <w:tmpl w:val="7B8B21EB"/>
    <w:lvl w:ilvl="0">
      <w:start w:val="1"/>
      <w:numFmt w:val="decimal"/>
      <w:lvlText w:val="%1."/>
      <w:lvlJc w:val="left"/>
      <w:pPr>
        <w:ind w:left="425" w:hanging="425"/>
      </w:pPr>
      <w:rPr>
        <w:rFonts w:hint="default"/>
      </w:rPr>
    </w:lvl>
  </w:abstractNum>
  <w:num w:numId="1">
    <w:abstractNumId w:val="21"/>
  </w:num>
  <w:num w:numId="2">
    <w:abstractNumId w:val="18"/>
  </w:num>
  <w:num w:numId="3">
    <w:abstractNumId w:val="17"/>
  </w:num>
  <w:num w:numId="4">
    <w:abstractNumId w:val="20"/>
  </w:num>
  <w:num w:numId="5">
    <w:abstractNumId w:val="19"/>
  </w:num>
  <w:num w:numId="6">
    <w:abstractNumId w:val="22"/>
  </w:num>
  <w:num w:numId="7">
    <w:abstractNumId w:val="23"/>
  </w:num>
  <w:num w:numId="8">
    <w:abstractNumId w:val="1"/>
  </w:num>
  <w:num w:numId="9">
    <w:abstractNumId w:val="24"/>
  </w:num>
  <w:num w:numId="10">
    <w:abstractNumId w:val="12"/>
  </w:num>
  <w:num w:numId="11">
    <w:abstractNumId w:val="11"/>
  </w:num>
  <w:num w:numId="12">
    <w:abstractNumId w:val="9"/>
  </w:num>
  <w:num w:numId="13">
    <w:abstractNumId w:val="2"/>
  </w:num>
  <w:num w:numId="14">
    <w:abstractNumId w:val="4"/>
  </w:num>
  <w:num w:numId="15">
    <w:abstractNumId w:val="25"/>
  </w:num>
  <w:num w:numId="16">
    <w:abstractNumId w:val="15"/>
  </w:num>
  <w:num w:numId="17">
    <w:abstractNumId w:val="14"/>
  </w:num>
  <w:num w:numId="18">
    <w:abstractNumId w:val="16"/>
  </w:num>
  <w:num w:numId="19">
    <w:abstractNumId w:val="26"/>
  </w:num>
  <w:num w:numId="20">
    <w:abstractNumId w:val="7"/>
  </w:num>
  <w:num w:numId="21">
    <w:abstractNumId w:val="27"/>
  </w:num>
  <w:num w:numId="22">
    <w:abstractNumId w:val="28"/>
  </w:num>
  <w:num w:numId="23">
    <w:abstractNumId w:val="3"/>
  </w:num>
  <w:num w:numId="24">
    <w:abstractNumId w:val="13"/>
  </w:num>
  <w:num w:numId="25">
    <w:abstractNumId w:val="6"/>
  </w:num>
  <w:num w:numId="26">
    <w:abstractNumId w:val="8"/>
  </w:num>
  <w:num w:numId="27">
    <w:abstractNumId w:val="10"/>
  </w:num>
  <w:num w:numId="28">
    <w:abstractNumId w:val="0"/>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doNotDisplayPageBoundaries/>
  <w:bordersDoNotSurroundHeader/>
  <w:bordersDoNotSurroundFooter/>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40"/>
  <w:drawingGridVerticalSpacing w:val="-7946"/>
  <w:doNotUseMarginsForDrawingGridOrigin/>
  <w:drawingGridHorizontalOrigin w:val="0"/>
  <w:drawingGridVerticalOrigin w:val="0"/>
  <w:noPunctuationKerning/>
  <w:characterSpacingControl w:val="doNotCompress"/>
  <w:doNotValidateAgainstSchema/>
  <w:doNotDemarcateInvalidXml/>
  <w:hdrShapeDefaults>
    <o:shapedefaults v:ext="edit" spidmax="2049" strokecolor="#739cc3">
      <v:fill angle="90" type="gradient">
        <o:fill v:ext="view" type="gradientUnscaled"/>
      </v:fill>
      <v:stroke color="#739cc3" weight="1.25pt"/>
    </o:shapedefaults>
  </w:hdrShapeDefaults>
  <w:footnotePr>
    <w:pos w:val="beneathText"/>
    <w:footnote w:id="-1"/>
    <w:footnote w:id="0"/>
  </w:footnotePr>
  <w:endnotePr>
    <w:endnote w:id="-1"/>
    <w:endnote w:id="0"/>
  </w:endnotePr>
  <w:compat>
    <w:spaceForUL/>
    <w:doNotLeaveBackslashAlon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E9B"/>
    <w:rsid w:val="AFEFAD90"/>
    <w:rsid w:val="AFFBD272"/>
    <w:rsid w:val="AFFF289B"/>
    <w:rsid w:val="AFFFB6E9"/>
    <w:rsid w:val="AFFFFEA3"/>
    <w:rsid w:val="B2C7389B"/>
    <w:rsid w:val="B3098101"/>
    <w:rsid w:val="B5FB0239"/>
    <w:rsid w:val="B6F716D7"/>
    <w:rsid w:val="B7EF832E"/>
    <w:rsid w:val="B7FF2B8B"/>
    <w:rsid w:val="B89B3E42"/>
    <w:rsid w:val="B8FF504C"/>
    <w:rsid w:val="BA7F2108"/>
    <w:rsid w:val="BA9D3CFC"/>
    <w:rsid w:val="BBBB2BEE"/>
    <w:rsid w:val="BBEEE934"/>
    <w:rsid w:val="BBF79BD0"/>
    <w:rsid w:val="BD5D8DE7"/>
    <w:rsid w:val="BDF1B431"/>
    <w:rsid w:val="BEA8EAC8"/>
    <w:rsid w:val="BFCF41DB"/>
    <w:rsid w:val="BFEA9B2F"/>
    <w:rsid w:val="C15AE2E3"/>
    <w:rsid w:val="CBF54E43"/>
    <w:rsid w:val="CBFC70DF"/>
    <w:rsid w:val="CDD713B0"/>
    <w:rsid w:val="CEFEFAF6"/>
    <w:rsid w:val="D3D7444D"/>
    <w:rsid w:val="D3DD17C2"/>
    <w:rsid w:val="D753B50B"/>
    <w:rsid w:val="D7DD2765"/>
    <w:rsid w:val="D8FFB33A"/>
    <w:rsid w:val="DA7F7D26"/>
    <w:rsid w:val="DBDF693D"/>
    <w:rsid w:val="DBDF9FBD"/>
    <w:rsid w:val="DCEBDF62"/>
    <w:rsid w:val="DD78E48B"/>
    <w:rsid w:val="DE7FB133"/>
    <w:rsid w:val="DEFBF493"/>
    <w:rsid w:val="DF5A8043"/>
    <w:rsid w:val="DFBEEEA4"/>
    <w:rsid w:val="DFD75115"/>
    <w:rsid w:val="DFDF279D"/>
    <w:rsid w:val="DFE36741"/>
    <w:rsid w:val="DFEC3C06"/>
    <w:rsid w:val="DFFBD916"/>
    <w:rsid w:val="E3764D02"/>
    <w:rsid w:val="E37FB86C"/>
    <w:rsid w:val="E5FF8AFD"/>
    <w:rsid w:val="E65C6A58"/>
    <w:rsid w:val="E8DF4904"/>
    <w:rsid w:val="E9CB5C4A"/>
    <w:rsid w:val="E9FF4686"/>
    <w:rsid w:val="EBBB67D6"/>
    <w:rsid w:val="EBF030D8"/>
    <w:rsid w:val="ECEAF8A4"/>
    <w:rsid w:val="EE9DA036"/>
    <w:rsid w:val="EF6EF848"/>
    <w:rsid w:val="EFBF12D1"/>
    <w:rsid w:val="EFBF2AED"/>
    <w:rsid w:val="EFFFEC44"/>
    <w:rsid w:val="F2BF74F5"/>
    <w:rsid w:val="F3EF7463"/>
    <w:rsid w:val="F53BA82C"/>
    <w:rsid w:val="F5DE5AF7"/>
    <w:rsid w:val="F5EA05FF"/>
    <w:rsid w:val="F63AF826"/>
    <w:rsid w:val="F68F4445"/>
    <w:rsid w:val="F6DDF08F"/>
    <w:rsid w:val="F7773593"/>
    <w:rsid w:val="F77F9658"/>
    <w:rsid w:val="F7FEF943"/>
    <w:rsid w:val="F89F1A73"/>
    <w:rsid w:val="F99C1614"/>
    <w:rsid w:val="FA547542"/>
    <w:rsid w:val="FABBBAFF"/>
    <w:rsid w:val="FAE50F23"/>
    <w:rsid w:val="FBC7CB09"/>
    <w:rsid w:val="FBF01281"/>
    <w:rsid w:val="FBFDCF9B"/>
    <w:rsid w:val="FBFF154A"/>
    <w:rsid w:val="FBFFFA21"/>
    <w:rsid w:val="FCDA08F3"/>
    <w:rsid w:val="FCF44AAA"/>
    <w:rsid w:val="FDAD94A3"/>
    <w:rsid w:val="FDDB2CA1"/>
    <w:rsid w:val="FDEF47AB"/>
    <w:rsid w:val="FDEFF548"/>
    <w:rsid w:val="FDF7D0FB"/>
    <w:rsid w:val="FE33F5EF"/>
    <w:rsid w:val="FE3D2FE1"/>
    <w:rsid w:val="FE5D3886"/>
    <w:rsid w:val="FE5E1FB3"/>
    <w:rsid w:val="FE77CF74"/>
    <w:rsid w:val="FE7EBC6B"/>
    <w:rsid w:val="FE7ED024"/>
    <w:rsid w:val="FE7EF8D8"/>
    <w:rsid w:val="FEFD269B"/>
    <w:rsid w:val="FEFF49B4"/>
    <w:rsid w:val="FFB5F8BB"/>
    <w:rsid w:val="FFDB324F"/>
    <w:rsid w:val="FFDBE750"/>
    <w:rsid w:val="FFEB50E0"/>
    <w:rsid w:val="FFEF2DDC"/>
    <w:rsid w:val="FFEF954D"/>
    <w:rsid w:val="FFF2FCE5"/>
    <w:rsid w:val="FFF52A7C"/>
    <w:rsid w:val="FFF75A80"/>
    <w:rsid w:val="FFFADB17"/>
    <w:rsid w:val="FFFFD989"/>
    <w:rsid w:val="000350D2"/>
    <w:rsid w:val="0004276C"/>
    <w:rsid w:val="00052EEF"/>
    <w:rsid w:val="00107050"/>
    <w:rsid w:val="00124896"/>
    <w:rsid w:val="0015682B"/>
    <w:rsid w:val="001602DB"/>
    <w:rsid w:val="00161B2C"/>
    <w:rsid w:val="00174FDF"/>
    <w:rsid w:val="00197008"/>
    <w:rsid w:val="001E53A9"/>
    <w:rsid w:val="0025667E"/>
    <w:rsid w:val="00275F1F"/>
    <w:rsid w:val="002E1B1C"/>
    <w:rsid w:val="00310F91"/>
    <w:rsid w:val="00317AFB"/>
    <w:rsid w:val="003236F9"/>
    <w:rsid w:val="00352D9D"/>
    <w:rsid w:val="003C5CA8"/>
    <w:rsid w:val="003E33B8"/>
    <w:rsid w:val="003F1F47"/>
    <w:rsid w:val="003F34D6"/>
    <w:rsid w:val="003F3BC7"/>
    <w:rsid w:val="004C6CED"/>
    <w:rsid w:val="004F4F74"/>
    <w:rsid w:val="004F650E"/>
    <w:rsid w:val="00520EE8"/>
    <w:rsid w:val="00545044"/>
    <w:rsid w:val="0059102A"/>
    <w:rsid w:val="00594CB2"/>
    <w:rsid w:val="005C5E87"/>
    <w:rsid w:val="005C64FB"/>
    <w:rsid w:val="0060176E"/>
    <w:rsid w:val="006339B6"/>
    <w:rsid w:val="0064340E"/>
    <w:rsid w:val="00646672"/>
    <w:rsid w:val="006819A7"/>
    <w:rsid w:val="006B36C7"/>
    <w:rsid w:val="006D6234"/>
    <w:rsid w:val="006F63D1"/>
    <w:rsid w:val="007140F1"/>
    <w:rsid w:val="00757C2B"/>
    <w:rsid w:val="007C5B50"/>
    <w:rsid w:val="007F073B"/>
    <w:rsid w:val="007F3FD6"/>
    <w:rsid w:val="008A43EE"/>
    <w:rsid w:val="008A5892"/>
    <w:rsid w:val="008B4DC9"/>
    <w:rsid w:val="008F2C9C"/>
    <w:rsid w:val="00914D18"/>
    <w:rsid w:val="00987B28"/>
    <w:rsid w:val="009E1D52"/>
    <w:rsid w:val="009F3C21"/>
    <w:rsid w:val="00A25B04"/>
    <w:rsid w:val="00A3589B"/>
    <w:rsid w:val="00A936F0"/>
    <w:rsid w:val="00AF3B15"/>
    <w:rsid w:val="00B14D03"/>
    <w:rsid w:val="00B4284A"/>
    <w:rsid w:val="00B76A5C"/>
    <w:rsid w:val="00BD54F2"/>
    <w:rsid w:val="00C46012"/>
    <w:rsid w:val="00C70978"/>
    <w:rsid w:val="00CC7D49"/>
    <w:rsid w:val="00CD4968"/>
    <w:rsid w:val="00D26AFF"/>
    <w:rsid w:val="00D5439B"/>
    <w:rsid w:val="00D716A5"/>
    <w:rsid w:val="00D97AED"/>
    <w:rsid w:val="00E049DB"/>
    <w:rsid w:val="00E05D6A"/>
    <w:rsid w:val="00E16413"/>
    <w:rsid w:val="00E83311"/>
    <w:rsid w:val="00EB059A"/>
    <w:rsid w:val="00ED1DB6"/>
    <w:rsid w:val="00ED537B"/>
    <w:rsid w:val="00EE4E9B"/>
    <w:rsid w:val="00EF1ABD"/>
    <w:rsid w:val="00F22F51"/>
    <w:rsid w:val="00F253F6"/>
    <w:rsid w:val="00F77400"/>
    <w:rsid w:val="00FB0778"/>
    <w:rsid w:val="00FB138B"/>
    <w:rsid w:val="00FE4543"/>
    <w:rsid w:val="011C70D9"/>
    <w:rsid w:val="01B048F8"/>
    <w:rsid w:val="01E91FAC"/>
    <w:rsid w:val="01FF1CC1"/>
    <w:rsid w:val="02144CAA"/>
    <w:rsid w:val="040D1CC2"/>
    <w:rsid w:val="049D5051"/>
    <w:rsid w:val="04F04F79"/>
    <w:rsid w:val="057C4352"/>
    <w:rsid w:val="05E12E8E"/>
    <w:rsid w:val="063E732E"/>
    <w:rsid w:val="06FB6F26"/>
    <w:rsid w:val="084B11E4"/>
    <w:rsid w:val="08666C94"/>
    <w:rsid w:val="09D876A8"/>
    <w:rsid w:val="0A24367A"/>
    <w:rsid w:val="0AE21E7A"/>
    <w:rsid w:val="0B2B6863"/>
    <w:rsid w:val="0B9E0947"/>
    <w:rsid w:val="0BC1796E"/>
    <w:rsid w:val="0BC45717"/>
    <w:rsid w:val="0CDF06F1"/>
    <w:rsid w:val="0DA25F6C"/>
    <w:rsid w:val="0EF64A98"/>
    <w:rsid w:val="0F2F29E8"/>
    <w:rsid w:val="0FAE4EE3"/>
    <w:rsid w:val="0FCF78A1"/>
    <w:rsid w:val="0FDD4E72"/>
    <w:rsid w:val="10320316"/>
    <w:rsid w:val="107235B0"/>
    <w:rsid w:val="11284780"/>
    <w:rsid w:val="11625F3B"/>
    <w:rsid w:val="12986FCF"/>
    <w:rsid w:val="140D1AC2"/>
    <w:rsid w:val="14E60022"/>
    <w:rsid w:val="15524312"/>
    <w:rsid w:val="15927CF3"/>
    <w:rsid w:val="15D6530E"/>
    <w:rsid w:val="165265AC"/>
    <w:rsid w:val="16D822E9"/>
    <w:rsid w:val="17BF0D54"/>
    <w:rsid w:val="17E57E8B"/>
    <w:rsid w:val="1A617FCC"/>
    <w:rsid w:val="1AE3512D"/>
    <w:rsid w:val="1B5C54F8"/>
    <w:rsid w:val="1BA044DE"/>
    <w:rsid w:val="1BFB673B"/>
    <w:rsid w:val="1D0F62F7"/>
    <w:rsid w:val="1D464212"/>
    <w:rsid w:val="1D5F1556"/>
    <w:rsid w:val="1D91691B"/>
    <w:rsid w:val="1E3D1B27"/>
    <w:rsid w:val="1E3D2718"/>
    <w:rsid w:val="1EEC16A5"/>
    <w:rsid w:val="1F557F5B"/>
    <w:rsid w:val="1FAC60FA"/>
    <w:rsid w:val="1FD96297"/>
    <w:rsid w:val="1FFB00E8"/>
    <w:rsid w:val="2044405C"/>
    <w:rsid w:val="21426982"/>
    <w:rsid w:val="21733A67"/>
    <w:rsid w:val="2196110F"/>
    <w:rsid w:val="21A86EAE"/>
    <w:rsid w:val="21AF1473"/>
    <w:rsid w:val="21ECF364"/>
    <w:rsid w:val="22645A77"/>
    <w:rsid w:val="22AFEE15"/>
    <w:rsid w:val="2302590A"/>
    <w:rsid w:val="23213771"/>
    <w:rsid w:val="23964C4E"/>
    <w:rsid w:val="248F37D0"/>
    <w:rsid w:val="24A51FFD"/>
    <w:rsid w:val="24AF79C2"/>
    <w:rsid w:val="24E10073"/>
    <w:rsid w:val="252A0240"/>
    <w:rsid w:val="25CA09AA"/>
    <w:rsid w:val="26194E4F"/>
    <w:rsid w:val="268C793F"/>
    <w:rsid w:val="28351B39"/>
    <w:rsid w:val="299E5103"/>
    <w:rsid w:val="29B926F2"/>
    <w:rsid w:val="2D8C663B"/>
    <w:rsid w:val="2E160A8C"/>
    <w:rsid w:val="2E4F3643"/>
    <w:rsid w:val="2EDF18D9"/>
    <w:rsid w:val="2F9F6A72"/>
    <w:rsid w:val="2FDB0226"/>
    <w:rsid w:val="2FDE2C96"/>
    <w:rsid w:val="2FE32C8D"/>
    <w:rsid w:val="303D5E21"/>
    <w:rsid w:val="30B14866"/>
    <w:rsid w:val="31052BED"/>
    <w:rsid w:val="310C2104"/>
    <w:rsid w:val="32130247"/>
    <w:rsid w:val="321C65A5"/>
    <w:rsid w:val="327C2D9C"/>
    <w:rsid w:val="328C26B2"/>
    <w:rsid w:val="34A11D7A"/>
    <w:rsid w:val="34A508C4"/>
    <w:rsid w:val="34A97C7B"/>
    <w:rsid w:val="35074C21"/>
    <w:rsid w:val="358702C9"/>
    <w:rsid w:val="35E7CDB1"/>
    <w:rsid w:val="35FEB153"/>
    <w:rsid w:val="377FB078"/>
    <w:rsid w:val="382E3613"/>
    <w:rsid w:val="38E901E7"/>
    <w:rsid w:val="393B4B44"/>
    <w:rsid w:val="39997BA8"/>
    <w:rsid w:val="39C45364"/>
    <w:rsid w:val="3AC36593"/>
    <w:rsid w:val="3B4D1C76"/>
    <w:rsid w:val="3BBF17FC"/>
    <w:rsid w:val="3BEEEEFC"/>
    <w:rsid w:val="3CC102B7"/>
    <w:rsid w:val="3D2EAC86"/>
    <w:rsid w:val="3DBE4FCF"/>
    <w:rsid w:val="3DFFBA0D"/>
    <w:rsid w:val="3E2271FC"/>
    <w:rsid w:val="3E486324"/>
    <w:rsid w:val="3E4F7E7E"/>
    <w:rsid w:val="3EEF46C2"/>
    <w:rsid w:val="3F15046C"/>
    <w:rsid w:val="3F2D5C8D"/>
    <w:rsid w:val="3F3F0E1F"/>
    <w:rsid w:val="3FA77A2E"/>
    <w:rsid w:val="3FAF354E"/>
    <w:rsid w:val="3FB5AD43"/>
    <w:rsid w:val="3FE738A6"/>
    <w:rsid w:val="3FFD4557"/>
    <w:rsid w:val="3FFF26D2"/>
    <w:rsid w:val="40354E0C"/>
    <w:rsid w:val="40CC4E81"/>
    <w:rsid w:val="413F88AD"/>
    <w:rsid w:val="41A43103"/>
    <w:rsid w:val="41C72D83"/>
    <w:rsid w:val="42BC4604"/>
    <w:rsid w:val="43B55B36"/>
    <w:rsid w:val="44B05D74"/>
    <w:rsid w:val="44BD0BCC"/>
    <w:rsid w:val="45200BCD"/>
    <w:rsid w:val="459749C4"/>
    <w:rsid w:val="45BF6DC8"/>
    <w:rsid w:val="46BD4E5D"/>
    <w:rsid w:val="476C6EA9"/>
    <w:rsid w:val="489B560C"/>
    <w:rsid w:val="49066538"/>
    <w:rsid w:val="497C1275"/>
    <w:rsid w:val="4AB33855"/>
    <w:rsid w:val="4ABC2645"/>
    <w:rsid w:val="4ABD7421"/>
    <w:rsid w:val="4B0C189D"/>
    <w:rsid w:val="4B152C71"/>
    <w:rsid w:val="4B2C420E"/>
    <w:rsid w:val="4B402661"/>
    <w:rsid w:val="4B506FA3"/>
    <w:rsid w:val="4B7D8206"/>
    <w:rsid w:val="4BB45012"/>
    <w:rsid w:val="4C8A44E7"/>
    <w:rsid w:val="4D502514"/>
    <w:rsid w:val="4DC500B2"/>
    <w:rsid w:val="4DF77E80"/>
    <w:rsid w:val="4EC87449"/>
    <w:rsid w:val="4EE0353F"/>
    <w:rsid w:val="4EEF7CB7"/>
    <w:rsid w:val="4EF70D9A"/>
    <w:rsid w:val="4F78104E"/>
    <w:rsid w:val="4F972760"/>
    <w:rsid w:val="4FCF6F37"/>
    <w:rsid w:val="503209C4"/>
    <w:rsid w:val="51396EA1"/>
    <w:rsid w:val="53137E33"/>
    <w:rsid w:val="54375B73"/>
    <w:rsid w:val="543C4542"/>
    <w:rsid w:val="54ED003C"/>
    <w:rsid w:val="551C2904"/>
    <w:rsid w:val="552D0B84"/>
    <w:rsid w:val="559C346E"/>
    <w:rsid w:val="577E38DC"/>
    <w:rsid w:val="577E766E"/>
    <w:rsid w:val="57E0623B"/>
    <w:rsid w:val="57EA5A2D"/>
    <w:rsid w:val="58DF8D06"/>
    <w:rsid w:val="58FC2D16"/>
    <w:rsid w:val="592D72E0"/>
    <w:rsid w:val="596B08E2"/>
    <w:rsid w:val="59880CA7"/>
    <w:rsid w:val="59B14113"/>
    <w:rsid w:val="59B2EEAB"/>
    <w:rsid w:val="59B66DB8"/>
    <w:rsid w:val="59E34FDC"/>
    <w:rsid w:val="5ACE7A43"/>
    <w:rsid w:val="5BE77EF8"/>
    <w:rsid w:val="5BEA3AA8"/>
    <w:rsid w:val="5BFFA79B"/>
    <w:rsid w:val="5CB30640"/>
    <w:rsid w:val="5D7E7D2D"/>
    <w:rsid w:val="5DDE03D1"/>
    <w:rsid w:val="5DEB8A8E"/>
    <w:rsid w:val="5E37D687"/>
    <w:rsid w:val="5E655B01"/>
    <w:rsid w:val="5EB8E49B"/>
    <w:rsid w:val="5EBA5F18"/>
    <w:rsid w:val="5EC3199B"/>
    <w:rsid w:val="5EFFA11C"/>
    <w:rsid w:val="5F3E21C2"/>
    <w:rsid w:val="5FAE8F33"/>
    <w:rsid w:val="5FD26A60"/>
    <w:rsid w:val="5FF697FD"/>
    <w:rsid w:val="617F5A7B"/>
    <w:rsid w:val="62EE5A1D"/>
    <w:rsid w:val="63D22360"/>
    <w:rsid w:val="63FA778F"/>
    <w:rsid w:val="643421F6"/>
    <w:rsid w:val="66BFFEC6"/>
    <w:rsid w:val="66FBAFE1"/>
    <w:rsid w:val="6734F231"/>
    <w:rsid w:val="67BF358A"/>
    <w:rsid w:val="68074869"/>
    <w:rsid w:val="682D520C"/>
    <w:rsid w:val="69B32A7A"/>
    <w:rsid w:val="69BDD141"/>
    <w:rsid w:val="6AFFA67A"/>
    <w:rsid w:val="6B2A275F"/>
    <w:rsid w:val="6BA6734C"/>
    <w:rsid w:val="6BFF6F31"/>
    <w:rsid w:val="6BFFD503"/>
    <w:rsid w:val="6C8A25B8"/>
    <w:rsid w:val="6D0A6779"/>
    <w:rsid w:val="6D1F6704"/>
    <w:rsid w:val="6D7F965A"/>
    <w:rsid w:val="6DED4CAA"/>
    <w:rsid w:val="6DFF7FBA"/>
    <w:rsid w:val="6E8A6551"/>
    <w:rsid w:val="6E9C3C1B"/>
    <w:rsid w:val="6ED59954"/>
    <w:rsid w:val="6EDDFAFC"/>
    <w:rsid w:val="6EEFFD37"/>
    <w:rsid w:val="6F117CF3"/>
    <w:rsid w:val="6F7FA357"/>
    <w:rsid w:val="6F9F25BD"/>
    <w:rsid w:val="6FB75154"/>
    <w:rsid w:val="6FD03DCF"/>
    <w:rsid w:val="6FDFEE12"/>
    <w:rsid w:val="6FF3EC03"/>
    <w:rsid w:val="6FFB0F4E"/>
    <w:rsid w:val="6FFF8AEE"/>
    <w:rsid w:val="71092DD8"/>
    <w:rsid w:val="7112E7A7"/>
    <w:rsid w:val="7148489F"/>
    <w:rsid w:val="7167696B"/>
    <w:rsid w:val="719151A1"/>
    <w:rsid w:val="71B44A34"/>
    <w:rsid w:val="727EF95E"/>
    <w:rsid w:val="72F73ECF"/>
    <w:rsid w:val="733A2F7D"/>
    <w:rsid w:val="737AC46C"/>
    <w:rsid w:val="737CA5EA"/>
    <w:rsid w:val="737E5CB1"/>
    <w:rsid w:val="73BB7AA6"/>
    <w:rsid w:val="73DFD97E"/>
    <w:rsid w:val="73FD6DFD"/>
    <w:rsid w:val="73FE4078"/>
    <w:rsid w:val="753BA337"/>
    <w:rsid w:val="75F8682F"/>
    <w:rsid w:val="7627F73B"/>
    <w:rsid w:val="769D6A84"/>
    <w:rsid w:val="773E977A"/>
    <w:rsid w:val="77A7DA6F"/>
    <w:rsid w:val="77EF392D"/>
    <w:rsid w:val="77F327AD"/>
    <w:rsid w:val="77F50D43"/>
    <w:rsid w:val="78BA78B1"/>
    <w:rsid w:val="78D933BE"/>
    <w:rsid w:val="78DDC449"/>
    <w:rsid w:val="79661317"/>
    <w:rsid w:val="796838AA"/>
    <w:rsid w:val="797B0A5B"/>
    <w:rsid w:val="7A554ABA"/>
    <w:rsid w:val="7A7F05CC"/>
    <w:rsid w:val="7AAB43F4"/>
    <w:rsid w:val="7ABB727A"/>
    <w:rsid w:val="7ABF0390"/>
    <w:rsid w:val="7B173910"/>
    <w:rsid w:val="7B8F0C45"/>
    <w:rsid w:val="7BB76643"/>
    <w:rsid w:val="7BDFF313"/>
    <w:rsid w:val="7BFD76BE"/>
    <w:rsid w:val="7C1120A1"/>
    <w:rsid w:val="7C1FDC12"/>
    <w:rsid w:val="7C7EEFFB"/>
    <w:rsid w:val="7CFA4390"/>
    <w:rsid w:val="7D37F8CE"/>
    <w:rsid w:val="7D470F90"/>
    <w:rsid w:val="7D4FE257"/>
    <w:rsid w:val="7DA21A23"/>
    <w:rsid w:val="7DBF17F2"/>
    <w:rsid w:val="7DE7D26E"/>
    <w:rsid w:val="7DE9C941"/>
    <w:rsid w:val="7DEEB0FC"/>
    <w:rsid w:val="7E2A3715"/>
    <w:rsid w:val="7E3FC102"/>
    <w:rsid w:val="7E7C64B7"/>
    <w:rsid w:val="7E9FC1F8"/>
    <w:rsid w:val="7EA36337"/>
    <w:rsid w:val="7EACC5F3"/>
    <w:rsid w:val="7EB5AEAA"/>
    <w:rsid w:val="7EB70748"/>
    <w:rsid w:val="7EBE3F9A"/>
    <w:rsid w:val="7ECFAC65"/>
    <w:rsid w:val="7EE67994"/>
    <w:rsid w:val="7EFF91E3"/>
    <w:rsid w:val="7F457DCB"/>
    <w:rsid w:val="7F49D32F"/>
    <w:rsid w:val="7F557353"/>
    <w:rsid w:val="7F5BC13B"/>
    <w:rsid w:val="7F65829A"/>
    <w:rsid w:val="7F748A76"/>
    <w:rsid w:val="7F77AB66"/>
    <w:rsid w:val="7FAA16CA"/>
    <w:rsid w:val="7FB51FDB"/>
    <w:rsid w:val="7FBF9BCB"/>
    <w:rsid w:val="7FCF6D84"/>
    <w:rsid w:val="7FD62413"/>
    <w:rsid w:val="7FE62A5B"/>
    <w:rsid w:val="7FEF0117"/>
    <w:rsid w:val="7FFA9231"/>
    <w:rsid w:val="7FFD09AB"/>
    <w:rsid w:val="7FFE97E5"/>
    <w:rsid w:val="7FFFA126"/>
    <w:rsid w:val="85F7B6E3"/>
    <w:rsid w:val="8BFD48AB"/>
    <w:rsid w:val="8C160488"/>
    <w:rsid w:val="99FFFB58"/>
    <w:rsid w:val="9AFF2D86"/>
    <w:rsid w:val="9B410F3B"/>
    <w:rsid w:val="9BCE695B"/>
    <w:rsid w:val="9DF707C2"/>
    <w:rsid w:val="9FDE862F"/>
    <w:rsid w:val="9FF7D40B"/>
    <w:rsid w:val="ABDB54E2"/>
    <w:rsid w:val="AD5B32EE"/>
    <w:rsid w:val="AF63BAE2"/>
    <w:rsid w:val="AF9E8454"/>
    <w:rsid w:val="AFD766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32461550"/>
  <w15:docId w15:val="{FBA89698-1327-4CE3-942B-A997521BD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7" w:qFormat="1"/>
    <w:lsdException w:name="heading 1" w:uiPriority="2" w:qFormat="1"/>
    <w:lsdException w:name="heading 2" w:uiPriority="2" w:qFormat="1"/>
    <w:lsdException w:name="heading 3" w:uiPriority="2" w:qFormat="1"/>
    <w:lsdException w:name="heading 4" w:uiPriority="2" w:qFormat="1"/>
    <w:lsdException w:name="heading 5" w:uiPriority="2" w:qFormat="1"/>
    <w:lsdException w:name="heading 6" w:uiPriority="2" w:qFormat="1"/>
    <w:lsdException w:name="heading 7" w:uiPriority="2" w:qFormat="1"/>
    <w:lsdException w:name="heading 8" w:uiPriority="2" w:qFormat="1"/>
    <w:lsdException w:name="heading 9" w:uiPriority="2"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unhideWhenUsed="1" w:qFormat="1"/>
    <w:lsdException w:name="footnote text" w:semiHidden="1" w:unhideWhenUsed="1"/>
    <w:lsdException w:name="annotation text" w:semiHidden="1" w:unhideWhenUsed="1" w:qFormat="1"/>
    <w:lsdException w:name="header" w:uiPriority="0" w:qFormat="1"/>
    <w:lsdException w:name="footer"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uiPriority="0" w:qFormat="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uiPriority="0"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uiPriority="0" w:qFormat="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uiPriority w:val="7"/>
    <w:qFormat/>
    <w:pPr>
      <w:suppressAutoHyphens/>
    </w:pPr>
    <w:rPr>
      <w:sz w:val="24"/>
    </w:rPr>
  </w:style>
  <w:style w:type="paragraph" w:styleId="1">
    <w:name w:val="heading 1"/>
    <w:basedOn w:val="a0"/>
    <w:next w:val="a0"/>
    <w:uiPriority w:val="2"/>
    <w:qFormat/>
    <w:pPr>
      <w:keepNext/>
      <w:keepLines/>
      <w:numPr>
        <w:numId w:val="1"/>
      </w:numPr>
      <w:tabs>
        <w:tab w:val="left" w:pos="432"/>
      </w:tabs>
      <w:spacing w:before="340" w:after="330" w:line="480" w:lineRule="auto"/>
      <w:outlineLvl w:val="0"/>
    </w:pPr>
    <w:rPr>
      <w:b/>
      <w:bCs/>
      <w:kern w:val="1"/>
      <w:sz w:val="44"/>
      <w:szCs w:val="44"/>
    </w:rPr>
  </w:style>
  <w:style w:type="paragraph" w:styleId="2">
    <w:name w:val="heading 2"/>
    <w:basedOn w:val="a0"/>
    <w:next w:val="a0"/>
    <w:uiPriority w:val="2"/>
    <w:qFormat/>
    <w:pPr>
      <w:keepNext/>
      <w:keepLines/>
      <w:numPr>
        <w:ilvl w:val="1"/>
        <w:numId w:val="1"/>
      </w:numPr>
      <w:tabs>
        <w:tab w:val="left" w:pos="576"/>
      </w:tabs>
      <w:spacing w:before="260" w:after="260" w:line="415" w:lineRule="auto"/>
      <w:outlineLvl w:val="1"/>
    </w:pPr>
    <w:rPr>
      <w:rFonts w:ascii="Arial" w:hAnsi="Arial" w:cs="Arial"/>
      <w:b/>
      <w:bCs/>
      <w:sz w:val="32"/>
      <w:szCs w:val="32"/>
    </w:rPr>
  </w:style>
  <w:style w:type="paragraph" w:styleId="3">
    <w:name w:val="heading 3"/>
    <w:basedOn w:val="a0"/>
    <w:next w:val="a0"/>
    <w:uiPriority w:val="2"/>
    <w:qFormat/>
    <w:pPr>
      <w:keepNext/>
      <w:keepLines/>
      <w:numPr>
        <w:ilvl w:val="2"/>
        <w:numId w:val="1"/>
      </w:numPr>
      <w:tabs>
        <w:tab w:val="left" w:pos="720"/>
      </w:tabs>
      <w:spacing w:before="260" w:after="260" w:line="415" w:lineRule="auto"/>
      <w:outlineLvl w:val="2"/>
    </w:pPr>
    <w:rPr>
      <w:b/>
      <w:bCs/>
      <w:sz w:val="30"/>
      <w:szCs w:val="32"/>
    </w:rPr>
  </w:style>
  <w:style w:type="paragraph" w:styleId="4">
    <w:name w:val="heading 4"/>
    <w:basedOn w:val="a0"/>
    <w:next w:val="a0"/>
    <w:uiPriority w:val="2"/>
    <w:qFormat/>
    <w:pPr>
      <w:keepNext/>
      <w:keepLines/>
      <w:numPr>
        <w:ilvl w:val="3"/>
        <w:numId w:val="1"/>
      </w:numPr>
      <w:tabs>
        <w:tab w:val="left" w:pos="864"/>
      </w:tabs>
      <w:spacing w:before="280" w:after="290" w:line="374" w:lineRule="auto"/>
      <w:outlineLvl w:val="3"/>
    </w:pPr>
    <w:rPr>
      <w:rFonts w:ascii="Arial" w:hAnsi="Arial" w:cs="Arial"/>
      <w:b/>
      <w:bCs/>
      <w:sz w:val="28"/>
      <w:szCs w:val="28"/>
    </w:rPr>
  </w:style>
  <w:style w:type="paragraph" w:styleId="5">
    <w:name w:val="heading 5"/>
    <w:basedOn w:val="a0"/>
    <w:next w:val="a0"/>
    <w:uiPriority w:val="2"/>
    <w:qFormat/>
    <w:pPr>
      <w:keepNext/>
      <w:keepLines/>
      <w:numPr>
        <w:ilvl w:val="4"/>
        <w:numId w:val="1"/>
      </w:numPr>
      <w:tabs>
        <w:tab w:val="left" w:pos="1008"/>
      </w:tabs>
      <w:spacing w:before="280" w:after="290" w:line="374" w:lineRule="auto"/>
      <w:outlineLvl w:val="4"/>
    </w:pPr>
    <w:rPr>
      <w:b/>
      <w:bCs/>
      <w:sz w:val="28"/>
      <w:szCs w:val="28"/>
    </w:rPr>
  </w:style>
  <w:style w:type="paragraph" w:styleId="6">
    <w:name w:val="heading 6"/>
    <w:basedOn w:val="a0"/>
    <w:next w:val="a0"/>
    <w:uiPriority w:val="2"/>
    <w:qFormat/>
    <w:pPr>
      <w:keepNext/>
      <w:keepLines/>
      <w:numPr>
        <w:ilvl w:val="5"/>
        <w:numId w:val="1"/>
      </w:numPr>
      <w:tabs>
        <w:tab w:val="left" w:pos="1152"/>
      </w:tabs>
      <w:spacing w:before="240" w:after="64" w:line="319" w:lineRule="auto"/>
      <w:outlineLvl w:val="5"/>
    </w:pPr>
    <w:rPr>
      <w:rFonts w:ascii="Arial" w:eastAsia="黑体" w:hAnsi="Arial" w:cs="Arial"/>
      <w:b/>
      <w:bCs/>
    </w:rPr>
  </w:style>
  <w:style w:type="paragraph" w:styleId="7">
    <w:name w:val="heading 7"/>
    <w:basedOn w:val="a0"/>
    <w:next w:val="a0"/>
    <w:uiPriority w:val="2"/>
    <w:qFormat/>
    <w:pPr>
      <w:keepNext/>
      <w:keepLines/>
      <w:numPr>
        <w:ilvl w:val="6"/>
        <w:numId w:val="1"/>
      </w:numPr>
      <w:tabs>
        <w:tab w:val="left" w:pos="1296"/>
      </w:tabs>
      <w:spacing w:before="240" w:after="64" w:line="319" w:lineRule="auto"/>
      <w:outlineLvl w:val="6"/>
    </w:pPr>
    <w:rPr>
      <w:b/>
      <w:bCs/>
    </w:rPr>
  </w:style>
  <w:style w:type="paragraph" w:styleId="8">
    <w:name w:val="heading 8"/>
    <w:basedOn w:val="a0"/>
    <w:next w:val="a0"/>
    <w:uiPriority w:val="2"/>
    <w:qFormat/>
    <w:pPr>
      <w:keepNext/>
      <w:keepLines/>
      <w:numPr>
        <w:ilvl w:val="7"/>
        <w:numId w:val="1"/>
      </w:numPr>
      <w:tabs>
        <w:tab w:val="left" w:pos="1440"/>
      </w:tabs>
      <w:spacing w:before="240" w:after="64" w:line="319" w:lineRule="auto"/>
      <w:outlineLvl w:val="7"/>
    </w:pPr>
    <w:rPr>
      <w:rFonts w:ascii="Arial" w:eastAsia="黑体" w:hAnsi="Arial" w:cs="Arial"/>
    </w:rPr>
  </w:style>
  <w:style w:type="paragraph" w:styleId="9">
    <w:name w:val="heading 9"/>
    <w:basedOn w:val="a0"/>
    <w:next w:val="a0"/>
    <w:uiPriority w:val="2"/>
    <w:qFormat/>
    <w:pPr>
      <w:keepNext/>
      <w:keepLines/>
      <w:numPr>
        <w:ilvl w:val="8"/>
        <w:numId w:val="1"/>
      </w:numPr>
      <w:tabs>
        <w:tab w:val="left" w:pos="1584"/>
      </w:tabs>
      <w:spacing w:before="240" w:after="64" w:line="319" w:lineRule="auto"/>
      <w:outlineLvl w:val="8"/>
    </w:pPr>
    <w:rPr>
      <w:rFonts w:ascii="Arial" w:eastAsia="黑体" w:hAnsi="Arial" w:cs="Arial"/>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TOC7">
    <w:name w:val="toc 7"/>
    <w:basedOn w:val="a0"/>
    <w:next w:val="a0"/>
    <w:uiPriority w:val="39"/>
    <w:qFormat/>
    <w:pPr>
      <w:widowControl w:val="0"/>
      <w:ind w:left="2520"/>
      <w:jc w:val="both"/>
    </w:pPr>
    <w:rPr>
      <w:rFonts w:ascii="Calibri" w:hAnsi="Calibri" w:cs="Calibri"/>
      <w:kern w:val="1"/>
      <w:sz w:val="21"/>
      <w:szCs w:val="22"/>
    </w:rPr>
  </w:style>
  <w:style w:type="paragraph" w:styleId="a4">
    <w:name w:val="Normal Indent"/>
    <w:basedOn w:val="a0"/>
    <w:uiPriority w:val="99"/>
    <w:unhideWhenUsed/>
    <w:qFormat/>
    <w:pPr>
      <w:ind w:firstLineChars="200" w:firstLine="420"/>
    </w:pPr>
  </w:style>
  <w:style w:type="paragraph" w:styleId="a5">
    <w:name w:val="caption"/>
    <w:basedOn w:val="a0"/>
    <w:next w:val="a0"/>
    <w:qFormat/>
    <w:pPr>
      <w:suppressLineNumbers/>
      <w:spacing w:before="120" w:after="120"/>
    </w:pPr>
    <w:rPr>
      <w:rFonts w:cs="Mangal"/>
      <w:i/>
      <w:iCs/>
      <w:szCs w:val="24"/>
    </w:rPr>
  </w:style>
  <w:style w:type="paragraph" w:styleId="a6">
    <w:name w:val="Document Map"/>
    <w:basedOn w:val="a0"/>
    <w:link w:val="a7"/>
    <w:uiPriority w:val="99"/>
    <w:unhideWhenUsed/>
    <w:qFormat/>
    <w:rPr>
      <w:rFonts w:ascii="宋体"/>
      <w:sz w:val="18"/>
      <w:szCs w:val="18"/>
    </w:rPr>
  </w:style>
  <w:style w:type="character" w:customStyle="1" w:styleId="a7">
    <w:name w:val="文档结构图 字符"/>
    <w:link w:val="a6"/>
    <w:uiPriority w:val="99"/>
    <w:semiHidden/>
    <w:qFormat/>
    <w:rPr>
      <w:rFonts w:ascii="宋体" w:eastAsia="宋体"/>
      <w:sz w:val="18"/>
      <w:szCs w:val="18"/>
    </w:rPr>
  </w:style>
  <w:style w:type="paragraph" w:styleId="a8">
    <w:name w:val="toa heading"/>
    <w:basedOn w:val="11"/>
    <w:next w:val="a0"/>
    <w:qFormat/>
    <w:pPr>
      <w:suppressLineNumbers/>
    </w:pPr>
    <w:rPr>
      <w:b/>
      <w:bCs/>
      <w:sz w:val="32"/>
      <w:szCs w:val="32"/>
    </w:rPr>
  </w:style>
  <w:style w:type="paragraph" w:customStyle="1" w:styleId="11">
    <w:name w:val="标题1"/>
    <w:basedOn w:val="a0"/>
    <w:next w:val="a9"/>
    <w:qFormat/>
    <w:pPr>
      <w:keepNext/>
      <w:spacing w:before="240" w:after="120"/>
    </w:pPr>
    <w:rPr>
      <w:rFonts w:ascii="Liberation Sans" w:eastAsia="微软雅黑" w:hAnsi="Liberation Sans" w:cs="Mangal"/>
      <w:sz w:val="28"/>
      <w:szCs w:val="28"/>
    </w:rPr>
  </w:style>
  <w:style w:type="paragraph" w:styleId="a9">
    <w:name w:val="Body Text"/>
    <w:basedOn w:val="a0"/>
    <w:qFormat/>
    <w:pPr>
      <w:spacing w:after="140" w:line="288" w:lineRule="auto"/>
    </w:pPr>
  </w:style>
  <w:style w:type="paragraph" w:styleId="aa">
    <w:name w:val="annotation text"/>
    <w:basedOn w:val="a0"/>
    <w:link w:val="ab"/>
    <w:uiPriority w:val="99"/>
    <w:semiHidden/>
    <w:unhideWhenUsed/>
    <w:qFormat/>
  </w:style>
  <w:style w:type="character" w:customStyle="1" w:styleId="ab">
    <w:name w:val="批注文字 字符"/>
    <w:basedOn w:val="a1"/>
    <w:link w:val="aa"/>
    <w:uiPriority w:val="99"/>
    <w:semiHidden/>
    <w:qFormat/>
    <w:rPr>
      <w:sz w:val="24"/>
    </w:rPr>
  </w:style>
  <w:style w:type="paragraph" w:styleId="ac">
    <w:name w:val="Body Text Indent"/>
    <w:basedOn w:val="a0"/>
    <w:qFormat/>
    <w:pPr>
      <w:widowControl w:val="0"/>
      <w:ind w:firstLine="420"/>
      <w:jc w:val="both"/>
    </w:pPr>
    <w:rPr>
      <w:rFonts w:ascii="Arial" w:hAnsi="Arial" w:cs="Arial"/>
      <w:kern w:val="1"/>
    </w:rPr>
  </w:style>
  <w:style w:type="paragraph" w:styleId="TOC5">
    <w:name w:val="toc 5"/>
    <w:basedOn w:val="a0"/>
    <w:next w:val="a0"/>
    <w:uiPriority w:val="39"/>
    <w:qFormat/>
    <w:pPr>
      <w:widowControl w:val="0"/>
      <w:ind w:left="1680"/>
      <w:jc w:val="both"/>
    </w:pPr>
    <w:rPr>
      <w:rFonts w:ascii="Calibri" w:hAnsi="Calibri" w:cs="Calibri"/>
      <w:kern w:val="1"/>
      <w:sz w:val="21"/>
      <w:szCs w:val="22"/>
    </w:rPr>
  </w:style>
  <w:style w:type="paragraph" w:styleId="TOC3">
    <w:name w:val="toc 3"/>
    <w:basedOn w:val="a0"/>
    <w:next w:val="a0"/>
    <w:uiPriority w:val="39"/>
    <w:qFormat/>
    <w:pPr>
      <w:ind w:left="840"/>
    </w:pPr>
  </w:style>
  <w:style w:type="paragraph" w:styleId="TOC8">
    <w:name w:val="toc 8"/>
    <w:basedOn w:val="a0"/>
    <w:next w:val="a0"/>
    <w:uiPriority w:val="39"/>
    <w:qFormat/>
    <w:pPr>
      <w:widowControl w:val="0"/>
      <w:ind w:left="2940"/>
      <w:jc w:val="both"/>
    </w:pPr>
    <w:rPr>
      <w:rFonts w:ascii="Calibri" w:hAnsi="Calibri" w:cs="Calibri"/>
      <w:kern w:val="1"/>
      <w:sz w:val="21"/>
      <w:szCs w:val="22"/>
    </w:rPr>
  </w:style>
  <w:style w:type="paragraph" w:styleId="ad">
    <w:name w:val="Balloon Text"/>
    <w:basedOn w:val="a0"/>
    <w:link w:val="ae"/>
    <w:uiPriority w:val="99"/>
    <w:unhideWhenUsed/>
    <w:qFormat/>
    <w:rPr>
      <w:sz w:val="18"/>
      <w:szCs w:val="18"/>
    </w:rPr>
  </w:style>
  <w:style w:type="character" w:customStyle="1" w:styleId="ae">
    <w:name w:val="批注框文本 字符"/>
    <w:link w:val="ad"/>
    <w:uiPriority w:val="99"/>
    <w:semiHidden/>
    <w:qFormat/>
    <w:rPr>
      <w:sz w:val="18"/>
      <w:szCs w:val="18"/>
    </w:rPr>
  </w:style>
  <w:style w:type="paragraph" w:styleId="af">
    <w:name w:val="footer"/>
    <w:basedOn w:val="a0"/>
    <w:qFormat/>
    <w:pPr>
      <w:tabs>
        <w:tab w:val="center" w:pos="4153"/>
        <w:tab w:val="right" w:pos="8306"/>
      </w:tabs>
    </w:pPr>
  </w:style>
  <w:style w:type="paragraph" w:styleId="af0">
    <w:name w:val="header"/>
    <w:basedOn w:val="a0"/>
    <w:qFormat/>
    <w:pPr>
      <w:tabs>
        <w:tab w:val="center" w:pos="4153"/>
        <w:tab w:val="right" w:pos="8306"/>
      </w:tabs>
    </w:pPr>
  </w:style>
  <w:style w:type="paragraph" w:styleId="TOC1">
    <w:name w:val="toc 1"/>
    <w:basedOn w:val="a0"/>
    <w:next w:val="a0"/>
    <w:uiPriority w:val="39"/>
    <w:qFormat/>
    <w:rPr>
      <w:sz w:val="19"/>
    </w:rPr>
  </w:style>
  <w:style w:type="paragraph" w:styleId="TOC4">
    <w:name w:val="toc 4"/>
    <w:basedOn w:val="a0"/>
    <w:next w:val="a0"/>
    <w:uiPriority w:val="39"/>
    <w:qFormat/>
    <w:pPr>
      <w:widowControl w:val="0"/>
      <w:ind w:left="1260"/>
      <w:jc w:val="both"/>
    </w:pPr>
    <w:rPr>
      <w:kern w:val="1"/>
      <w:sz w:val="21"/>
    </w:rPr>
  </w:style>
  <w:style w:type="paragraph" w:styleId="af1">
    <w:name w:val="Subtitle"/>
    <w:basedOn w:val="11"/>
    <w:next w:val="a9"/>
    <w:qFormat/>
    <w:pPr>
      <w:spacing w:before="60"/>
      <w:jc w:val="center"/>
    </w:pPr>
    <w:rPr>
      <w:sz w:val="36"/>
      <w:szCs w:val="36"/>
    </w:rPr>
  </w:style>
  <w:style w:type="paragraph" w:styleId="af2">
    <w:name w:val="List"/>
    <w:basedOn w:val="a0"/>
    <w:qFormat/>
    <w:pPr>
      <w:widowControl w:val="0"/>
      <w:ind w:left="420" w:hanging="420"/>
      <w:jc w:val="both"/>
    </w:pPr>
    <w:rPr>
      <w:rFonts w:ascii="Arial" w:hAnsi="Arial" w:cs="Arial"/>
      <w:kern w:val="1"/>
    </w:rPr>
  </w:style>
  <w:style w:type="paragraph" w:styleId="TOC6">
    <w:name w:val="toc 6"/>
    <w:basedOn w:val="a0"/>
    <w:next w:val="a0"/>
    <w:uiPriority w:val="39"/>
    <w:qFormat/>
    <w:pPr>
      <w:widowControl w:val="0"/>
      <w:ind w:left="2100"/>
      <w:jc w:val="both"/>
    </w:pPr>
    <w:rPr>
      <w:rFonts w:ascii="Calibri" w:hAnsi="Calibri" w:cs="Calibri"/>
      <w:kern w:val="1"/>
      <w:sz w:val="21"/>
      <w:szCs w:val="22"/>
    </w:rPr>
  </w:style>
  <w:style w:type="paragraph" w:styleId="TOC2">
    <w:name w:val="toc 2"/>
    <w:basedOn w:val="a0"/>
    <w:next w:val="a0"/>
    <w:uiPriority w:val="39"/>
    <w:qFormat/>
    <w:pPr>
      <w:ind w:left="420"/>
    </w:pPr>
  </w:style>
  <w:style w:type="paragraph" w:styleId="TOC9">
    <w:name w:val="toc 9"/>
    <w:basedOn w:val="a0"/>
    <w:next w:val="a0"/>
    <w:uiPriority w:val="39"/>
    <w:qFormat/>
    <w:pPr>
      <w:widowControl w:val="0"/>
      <w:ind w:left="3360"/>
      <w:jc w:val="both"/>
    </w:pPr>
    <w:rPr>
      <w:rFonts w:ascii="Calibri" w:hAnsi="Calibri" w:cs="Calibri"/>
      <w:kern w:val="1"/>
      <w:sz w:val="21"/>
      <w:szCs w:val="22"/>
    </w:rPr>
  </w:style>
  <w:style w:type="paragraph" w:styleId="af3">
    <w:name w:val="Title"/>
    <w:basedOn w:val="11"/>
    <w:next w:val="a9"/>
    <w:qFormat/>
    <w:pPr>
      <w:jc w:val="center"/>
    </w:pPr>
    <w:rPr>
      <w:b/>
      <w:bCs/>
      <w:sz w:val="56"/>
      <w:szCs w:val="56"/>
    </w:rPr>
  </w:style>
  <w:style w:type="paragraph" w:styleId="af4">
    <w:name w:val="annotation subject"/>
    <w:basedOn w:val="aa"/>
    <w:next w:val="aa"/>
    <w:link w:val="af5"/>
    <w:uiPriority w:val="99"/>
    <w:semiHidden/>
    <w:unhideWhenUsed/>
    <w:qFormat/>
    <w:rPr>
      <w:b/>
      <w:bCs/>
    </w:rPr>
  </w:style>
  <w:style w:type="character" w:customStyle="1" w:styleId="af5">
    <w:name w:val="批注主题 字符"/>
    <w:basedOn w:val="ab"/>
    <w:link w:val="af4"/>
    <w:uiPriority w:val="99"/>
    <w:semiHidden/>
    <w:qFormat/>
    <w:rPr>
      <w:b/>
      <w:bCs/>
      <w:sz w:val="24"/>
    </w:rPr>
  </w:style>
  <w:style w:type="paragraph" w:styleId="af6">
    <w:name w:val="Body Text First Indent"/>
    <w:basedOn w:val="a9"/>
    <w:qFormat/>
    <w:pPr>
      <w:widowControl w:val="0"/>
      <w:spacing w:line="300" w:lineRule="auto"/>
      <w:ind w:firstLine="200"/>
      <w:jc w:val="both"/>
    </w:pPr>
    <w:rPr>
      <w:rFonts w:ascii="Arial" w:hAnsi="Arial" w:cs="Arial"/>
      <w:kern w:val="1"/>
    </w:rPr>
  </w:style>
  <w:style w:type="character" w:styleId="af7">
    <w:name w:val="page number"/>
    <w:qFormat/>
    <w:rPr>
      <w:rFonts w:ascii="宋体" w:eastAsia="宋体" w:hAnsi="宋体"/>
      <w:sz w:val="24"/>
      <w:lang w:val="en-US" w:eastAsia="zh-CN" w:bidi="ar-SA"/>
    </w:rPr>
  </w:style>
  <w:style w:type="character" w:styleId="af8">
    <w:name w:val="FollowedHyperlink"/>
    <w:qFormat/>
    <w:rPr>
      <w:color w:val="800080"/>
      <w:lang w:eastAsia="zh-CN" w:bidi="ar-SA"/>
    </w:rPr>
  </w:style>
  <w:style w:type="character" w:styleId="af9">
    <w:name w:val="Hyperlink"/>
    <w:basedOn w:val="a1"/>
    <w:uiPriority w:val="99"/>
    <w:qFormat/>
    <w:rPr>
      <w:color w:val="0000FF"/>
    </w:rPr>
  </w:style>
  <w:style w:type="character" w:styleId="afa">
    <w:name w:val="annotation reference"/>
    <w:basedOn w:val="a1"/>
    <w:uiPriority w:val="99"/>
    <w:semiHidden/>
    <w:unhideWhenUsed/>
    <w:qFormat/>
    <w:rPr>
      <w:sz w:val="21"/>
      <w:szCs w:val="21"/>
    </w:rPr>
  </w:style>
  <w:style w:type="paragraph" w:customStyle="1" w:styleId="afb">
    <w:name w:val="段"/>
    <w:uiPriority w:val="1"/>
    <w:qFormat/>
    <w:pPr>
      <w:suppressAutoHyphens/>
      <w:autoSpaceDE w:val="0"/>
      <w:ind w:firstLine="200"/>
      <w:jc w:val="both"/>
    </w:pPr>
    <w:rPr>
      <w:rFonts w:ascii="宋体" w:hAnsi="宋体"/>
      <w:sz w:val="21"/>
    </w:rPr>
  </w:style>
  <w:style w:type="paragraph" w:customStyle="1" w:styleId="a">
    <w:name w:val="章标题"/>
    <w:next w:val="afb"/>
    <w:qFormat/>
    <w:pPr>
      <w:numPr>
        <w:numId w:val="2"/>
      </w:numPr>
      <w:suppressAutoHyphens/>
      <w:jc w:val="both"/>
    </w:pPr>
    <w:rPr>
      <w:rFonts w:ascii="黑体" w:eastAsia="黑体" w:hAnsi="黑体"/>
      <w:sz w:val="21"/>
    </w:rPr>
  </w:style>
  <w:style w:type="paragraph" w:customStyle="1" w:styleId="12">
    <w:name w:val="文档结构图1"/>
    <w:basedOn w:val="a0"/>
    <w:qFormat/>
    <w:pPr>
      <w:shd w:val="clear" w:color="auto" w:fill="000080"/>
    </w:pPr>
  </w:style>
  <w:style w:type="paragraph" w:customStyle="1" w:styleId="2h2l2CoursewareH2h21l21Courseware1H21Heading1">
    <w:name w:val="样式 标题 2h2l2Courseware #H2h21l21Courseware #1H21Heading ...1"/>
    <w:basedOn w:val="2"/>
    <w:uiPriority w:val="2"/>
    <w:qFormat/>
    <w:pPr>
      <w:widowControl w:val="0"/>
      <w:numPr>
        <w:numId w:val="0"/>
      </w:numPr>
      <w:tabs>
        <w:tab w:val="clear" w:pos="576"/>
        <w:tab w:val="left" w:pos="0"/>
      </w:tabs>
      <w:jc w:val="both"/>
    </w:pPr>
    <w:rPr>
      <w:b w:val="0"/>
      <w:bCs w:val="0"/>
      <w:kern w:val="1"/>
    </w:rPr>
  </w:style>
  <w:style w:type="paragraph" w:customStyle="1" w:styleId="40">
    <w:name w:val="正文居中 +加重 4号"/>
    <w:basedOn w:val="a9"/>
    <w:qFormat/>
    <w:pPr>
      <w:spacing w:before="156" w:after="156"/>
      <w:jc w:val="center"/>
    </w:pPr>
    <w:rPr>
      <w:rFonts w:ascii="黑体" w:eastAsia="黑体" w:hAnsi="黑体" w:cs="Arial"/>
      <w:sz w:val="28"/>
      <w:szCs w:val="26"/>
    </w:rPr>
  </w:style>
  <w:style w:type="paragraph" w:customStyle="1" w:styleId="CharCharCharCharCharCharCharCharCharCharCharCharCharCharCharChar">
    <w:name w:val="Char Char Char Char Char Char Char Char Char Char Char Char Char Char Char Char"/>
    <w:basedOn w:val="a0"/>
    <w:uiPriority w:val="6"/>
    <w:qFormat/>
    <w:pPr>
      <w:widowControl w:val="0"/>
      <w:tabs>
        <w:tab w:val="left" w:pos="360"/>
      </w:tabs>
      <w:spacing w:line="360" w:lineRule="auto"/>
      <w:ind w:firstLine="200"/>
      <w:jc w:val="both"/>
      <w:textAlignment w:val="baseline"/>
    </w:pPr>
    <w:rPr>
      <w:rFonts w:ascii="宋体" w:hAnsi="宋体"/>
    </w:rPr>
  </w:style>
  <w:style w:type="paragraph" w:customStyle="1" w:styleId="afc">
    <w:name w:val="声明标题"/>
    <w:next w:val="a0"/>
    <w:qFormat/>
    <w:pPr>
      <w:spacing w:beforeLines="50" w:afterLines="50"/>
      <w:outlineLvl w:val="0"/>
    </w:pPr>
    <w:rPr>
      <w:rFonts w:ascii="Arial" w:eastAsia="黑体" w:hAnsi="Arial"/>
      <w:b/>
      <w:bCs/>
      <w:kern w:val="44"/>
      <w:sz w:val="36"/>
      <w:szCs w:val="24"/>
    </w:rPr>
  </w:style>
  <w:style w:type="paragraph" w:customStyle="1" w:styleId="13">
    <w:name w:val="纯文本1"/>
    <w:basedOn w:val="a0"/>
    <w:qFormat/>
    <w:pPr>
      <w:widowControl w:val="0"/>
      <w:spacing w:line="240" w:lineRule="exact"/>
      <w:jc w:val="both"/>
    </w:pPr>
    <w:rPr>
      <w:rFonts w:ascii="宋体" w:hAnsi="宋体" w:cs="Courier New"/>
      <w:kern w:val="1"/>
      <w:sz w:val="21"/>
      <w:szCs w:val="21"/>
    </w:rPr>
  </w:style>
  <w:style w:type="paragraph" w:customStyle="1" w:styleId="20">
    <w:name w:val="封面标准号2"/>
    <w:basedOn w:val="a0"/>
    <w:qFormat/>
    <w:pPr>
      <w:widowControl w:val="0"/>
      <w:kinsoku w:val="0"/>
      <w:overflowPunct w:val="0"/>
      <w:autoSpaceDE w:val="0"/>
      <w:spacing w:before="357" w:line="280" w:lineRule="exact"/>
      <w:jc w:val="right"/>
      <w:textAlignment w:val="center"/>
    </w:pPr>
    <w:rPr>
      <w:sz w:val="28"/>
    </w:rPr>
  </w:style>
  <w:style w:type="paragraph" w:customStyle="1" w:styleId="afd">
    <w:name w:val="封面标准名称"/>
    <w:qFormat/>
    <w:pPr>
      <w:widowControl w:val="0"/>
      <w:suppressAutoHyphens/>
      <w:spacing w:line="680" w:lineRule="exact"/>
      <w:jc w:val="center"/>
      <w:textAlignment w:val="center"/>
    </w:pPr>
    <w:rPr>
      <w:rFonts w:ascii="黑体" w:eastAsia="黑体" w:hAnsi="黑体"/>
      <w:sz w:val="52"/>
    </w:rPr>
  </w:style>
  <w:style w:type="paragraph" w:customStyle="1" w:styleId="25">
    <w:name w:val="样式 样式 宋体 + 左  25 字符"/>
    <w:basedOn w:val="afe"/>
    <w:uiPriority w:val="2"/>
    <w:qFormat/>
  </w:style>
  <w:style w:type="paragraph" w:customStyle="1" w:styleId="afe">
    <w:name w:val="样式 宋体"/>
    <w:basedOn w:val="a0"/>
    <w:uiPriority w:val="2"/>
    <w:qFormat/>
    <w:pPr>
      <w:widowControl w:val="0"/>
      <w:jc w:val="both"/>
    </w:pPr>
    <w:rPr>
      <w:rFonts w:ascii="宋体" w:hAnsi="宋体" w:cs="宋体"/>
      <w:kern w:val="1"/>
      <w:sz w:val="21"/>
    </w:rPr>
  </w:style>
  <w:style w:type="paragraph" w:customStyle="1" w:styleId="aff">
    <w:name w:val="表格文本居中"/>
    <w:basedOn w:val="aff0"/>
    <w:qFormat/>
  </w:style>
  <w:style w:type="paragraph" w:customStyle="1" w:styleId="aff0">
    <w:name w:val="表格文本"/>
    <w:basedOn w:val="a9"/>
    <w:qFormat/>
    <w:pPr>
      <w:spacing w:line="240" w:lineRule="auto"/>
      <w:jc w:val="center"/>
    </w:pPr>
    <w:rPr>
      <w:sz w:val="21"/>
    </w:rPr>
  </w:style>
  <w:style w:type="paragraph" w:customStyle="1" w:styleId="2525">
    <w:name w:val="样式 样式 样式 宋体 + 左  25 字符 + 左  25 字符"/>
    <w:basedOn w:val="25"/>
    <w:uiPriority w:val="2"/>
    <w:qFormat/>
    <w:pPr>
      <w:ind w:left="29"/>
    </w:pPr>
  </w:style>
  <w:style w:type="paragraph" w:customStyle="1" w:styleId="aff1">
    <w:name w:val="实施日期"/>
    <w:basedOn w:val="aff2"/>
    <w:qFormat/>
    <w:pPr>
      <w:jc w:val="right"/>
    </w:pPr>
  </w:style>
  <w:style w:type="paragraph" w:customStyle="1" w:styleId="aff2">
    <w:name w:val="发布日期"/>
    <w:qFormat/>
    <w:pPr>
      <w:suppressAutoHyphens/>
    </w:pPr>
    <w:rPr>
      <w:rFonts w:eastAsia="黑体"/>
      <w:sz w:val="28"/>
    </w:rPr>
  </w:style>
  <w:style w:type="paragraph" w:customStyle="1" w:styleId="30">
    <w:name w:val="样式 标题 3 + 黑体 四号 非加粗"/>
    <w:basedOn w:val="3"/>
    <w:uiPriority w:val="2"/>
    <w:qFormat/>
    <w:pPr>
      <w:widowControl w:val="0"/>
      <w:numPr>
        <w:numId w:val="0"/>
      </w:numPr>
      <w:tabs>
        <w:tab w:val="clear" w:pos="720"/>
        <w:tab w:val="left" w:pos="0"/>
      </w:tabs>
      <w:jc w:val="both"/>
    </w:pPr>
    <w:rPr>
      <w:rFonts w:ascii="黑体" w:eastAsia="黑体" w:hAnsi="黑体" w:cs="黑体"/>
      <w:b w:val="0"/>
      <w:bCs w:val="0"/>
      <w:kern w:val="1"/>
      <w:sz w:val="28"/>
    </w:rPr>
  </w:style>
  <w:style w:type="paragraph" w:customStyle="1" w:styleId="aff3">
    <w:name w:val="正文居中"/>
    <w:basedOn w:val="a0"/>
    <w:qFormat/>
    <w:pPr>
      <w:widowControl w:val="0"/>
      <w:jc w:val="center"/>
    </w:pPr>
    <w:rPr>
      <w:rFonts w:cs="宋体"/>
      <w:kern w:val="1"/>
      <w:sz w:val="21"/>
    </w:rPr>
  </w:style>
  <w:style w:type="paragraph" w:customStyle="1" w:styleId="aff4">
    <w:name w:val="标准称谓"/>
    <w:next w:val="a0"/>
    <w:qFormat/>
    <w:pPr>
      <w:widowControl w:val="0"/>
      <w:suppressAutoHyphens/>
      <w:kinsoku w:val="0"/>
      <w:overflowPunct w:val="0"/>
      <w:autoSpaceDE w:val="0"/>
      <w:spacing w:line="0" w:lineRule="atLeast"/>
      <w:jc w:val="both"/>
    </w:pPr>
    <w:rPr>
      <w:rFonts w:ascii="宋体" w:hAnsi="宋体"/>
      <w:b/>
      <w:bCs/>
      <w:spacing w:val="20"/>
      <w:w w:val="148"/>
      <w:sz w:val="52"/>
    </w:rPr>
  </w:style>
  <w:style w:type="paragraph" w:customStyle="1" w:styleId="aff5">
    <w:name w:val="索引"/>
    <w:basedOn w:val="a0"/>
    <w:qFormat/>
    <w:pPr>
      <w:suppressLineNumbers/>
    </w:pPr>
    <w:rPr>
      <w:rFonts w:cs="Mangal"/>
    </w:rPr>
  </w:style>
  <w:style w:type="paragraph" w:customStyle="1" w:styleId="14">
    <w:name w:val="正文文本缩进1"/>
    <w:basedOn w:val="a0"/>
    <w:qFormat/>
    <w:pPr>
      <w:widowControl w:val="0"/>
      <w:spacing w:line="360" w:lineRule="auto"/>
      <w:ind w:firstLine="420"/>
      <w:jc w:val="both"/>
    </w:pPr>
    <w:rPr>
      <w:kern w:val="1"/>
    </w:rPr>
  </w:style>
  <w:style w:type="paragraph" w:customStyle="1" w:styleId="CharChar1CharCharCharCharChar">
    <w:name w:val="Char Char1 (文字) (文字) Char Char Char Char Char"/>
    <w:basedOn w:val="a0"/>
    <w:uiPriority w:val="6"/>
    <w:qFormat/>
    <w:pPr>
      <w:keepNext/>
      <w:keepLines/>
      <w:pageBreakBefore/>
      <w:widowControl w:val="0"/>
      <w:tabs>
        <w:tab w:val="left" w:pos="360"/>
        <w:tab w:val="left" w:pos="794"/>
        <w:tab w:val="left" w:pos="1191"/>
        <w:tab w:val="left" w:pos="1588"/>
        <w:tab w:val="left" w:pos="1985"/>
      </w:tabs>
      <w:overflowPunct w:val="0"/>
      <w:autoSpaceDE w:val="0"/>
      <w:spacing w:before="120"/>
      <w:jc w:val="both"/>
      <w:textAlignment w:val="baseline"/>
    </w:pPr>
    <w:rPr>
      <w:rFonts w:ascii="Tahoma" w:eastAsia="Times New Roman" w:hAnsi="Tahoma" w:cs="Tahoma"/>
      <w:kern w:val="1"/>
    </w:rPr>
  </w:style>
  <w:style w:type="paragraph" w:customStyle="1" w:styleId="equation">
    <w:name w:val="equation"/>
    <w:basedOn w:val="a0"/>
    <w:uiPriority w:val="7"/>
    <w:qFormat/>
    <w:pPr>
      <w:widowControl w:val="0"/>
      <w:tabs>
        <w:tab w:val="center" w:pos="4320"/>
        <w:tab w:val="right" w:pos="8640"/>
      </w:tabs>
      <w:autoSpaceDE w:val="0"/>
      <w:spacing w:after="240"/>
      <w:jc w:val="center"/>
    </w:pPr>
    <w:rPr>
      <w:rFonts w:ascii="Palatino" w:hAnsi="Palatino" w:cs="Palatino"/>
    </w:rPr>
  </w:style>
  <w:style w:type="paragraph" w:customStyle="1" w:styleId="element">
    <w:name w:val="element"/>
    <w:basedOn w:val="a0"/>
    <w:uiPriority w:val="6"/>
    <w:qFormat/>
    <w:pPr>
      <w:widowControl w:val="0"/>
      <w:tabs>
        <w:tab w:val="left" w:pos="1440"/>
      </w:tabs>
      <w:autoSpaceDE w:val="0"/>
      <w:spacing w:after="240"/>
      <w:ind w:left="1440" w:hanging="720"/>
      <w:jc w:val="both"/>
    </w:pPr>
    <w:rPr>
      <w:rFonts w:ascii="Palatino" w:hAnsi="Palatino" w:cs="Palatino"/>
    </w:rPr>
  </w:style>
  <w:style w:type="paragraph" w:customStyle="1" w:styleId="10">
    <w:name w:val="标题 10"/>
    <w:basedOn w:val="11"/>
    <w:next w:val="a9"/>
    <w:uiPriority w:val="2"/>
    <w:qFormat/>
    <w:pPr>
      <w:numPr>
        <w:ilvl w:val="8"/>
        <w:numId w:val="3"/>
      </w:numPr>
      <w:spacing w:before="60" w:after="60"/>
      <w:outlineLvl w:val="8"/>
    </w:pPr>
    <w:rPr>
      <w:b/>
      <w:bCs/>
      <w:sz w:val="21"/>
      <w:szCs w:val="21"/>
    </w:rPr>
  </w:style>
  <w:style w:type="paragraph" w:customStyle="1" w:styleId="15">
    <w:name w:val="批注文字1"/>
    <w:basedOn w:val="a0"/>
    <w:qFormat/>
    <w:pPr>
      <w:widowControl w:val="0"/>
    </w:pPr>
    <w:rPr>
      <w:kern w:val="1"/>
      <w:sz w:val="21"/>
    </w:rPr>
  </w:style>
  <w:style w:type="paragraph" w:customStyle="1" w:styleId="16">
    <w:name w:val="批注主题1"/>
    <w:basedOn w:val="15"/>
    <w:next w:val="15"/>
    <w:qFormat/>
    <w:rPr>
      <w:b/>
      <w:bCs/>
    </w:rPr>
  </w:style>
  <w:style w:type="paragraph" w:customStyle="1" w:styleId="aff6">
    <w:name w:val="其他发布部门"/>
    <w:basedOn w:val="a0"/>
    <w:qFormat/>
    <w:pPr>
      <w:spacing w:line="0" w:lineRule="atLeast"/>
      <w:jc w:val="center"/>
    </w:pPr>
    <w:rPr>
      <w:rFonts w:ascii="黑体" w:eastAsia="黑体" w:hAnsi="黑体"/>
      <w:spacing w:val="20"/>
      <w:w w:val="135"/>
      <w:sz w:val="36"/>
    </w:rPr>
  </w:style>
  <w:style w:type="paragraph" w:customStyle="1" w:styleId="aff7">
    <w:name w:val="特殊 居中 二号"/>
    <w:basedOn w:val="a9"/>
    <w:uiPriority w:val="2"/>
    <w:qFormat/>
    <w:pPr>
      <w:jc w:val="center"/>
    </w:pPr>
    <w:rPr>
      <w:sz w:val="44"/>
    </w:rPr>
  </w:style>
  <w:style w:type="paragraph" w:customStyle="1" w:styleId="17">
    <w:name w:val="正文首行缩进1"/>
    <w:basedOn w:val="a9"/>
    <w:qFormat/>
    <w:pPr>
      <w:ind w:firstLine="200"/>
    </w:pPr>
  </w:style>
  <w:style w:type="paragraph" w:customStyle="1" w:styleId="TableCell">
    <w:name w:val="Table Cell"/>
    <w:basedOn w:val="a0"/>
    <w:uiPriority w:val="6"/>
    <w:qFormat/>
    <w:pPr>
      <w:spacing w:before="60" w:after="60"/>
    </w:pPr>
    <w:rPr>
      <w:rFonts w:ascii="Arial" w:hAnsi="Arial" w:cs="Arial"/>
      <w:sz w:val="20"/>
    </w:rPr>
  </w:style>
  <w:style w:type="paragraph" w:styleId="aff8">
    <w:name w:val="List Paragraph"/>
    <w:basedOn w:val="a0"/>
    <w:qFormat/>
    <w:pPr>
      <w:ind w:firstLine="420"/>
    </w:pPr>
  </w:style>
  <w:style w:type="paragraph" w:customStyle="1" w:styleId="aff9">
    <w:name w:val="前言、引言标题"/>
    <w:next w:val="a0"/>
    <w:qFormat/>
    <w:pPr>
      <w:shd w:val="clear" w:color="auto" w:fill="FFFFFF"/>
      <w:suppressAutoHyphens/>
      <w:spacing w:before="640" w:after="560"/>
      <w:jc w:val="center"/>
    </w:pPr>
    <w:rPr>
      <w:rFonts w:ascii="黑体" w:eastAsia="黑体" w:hAnsi="黑体"/>
      <w:sz w:val="32"/>
    </w:rPr>
  </w:style>
  <w:style w:type="paragraph" w:customStyle="1" w:styleId="affa">
    <w:name w:val="表格内容"/>
    <w:basedOn w:val="a0"/>
    <w:qFormat/>
    <w:pPr>
      <w:suppressLineNumbers/>
    </w:pPr>
  </w:style>
  <w:style w:type="paragraph" w:customStyle="1" w:styleId="affb">
    <w:name w:val="封面标准代替信息"/>
    <w:basedOn w:val="20"/>
    <w:qFormat/>
    <w:pPr>
      <w:spacing w:before="57"/>
    </w:pPr>
    <w:rPr>
      <w:rFonts w:ascii="宋体" w:hAnsi="宋体"/>
      <w:sz w:val="21"/>
    </w:rPr>
  </w:style>
  <w:style w:type="paragraph" w:customStyle="1" w:styleId="affc">
    <w:name w:val="样式 宋体 右"/>
    <w:basedOn w:val="a0"/>
    <w:uiPriority w:val="2"/>
    <w:qFormat/>
    <w:pPr>
      <w:widowControl w:val="0"/>
      <w:jc w:val="right"/>
    </w:pPr>
    <w:rPr>
      <w:rFonts w:ascii="宋体" w:hAnsi="宋体" w:cs="宋体"/>
      <w:kern w:val="1"/>
      <w:sz w:val="21"/>
    </w:rPr>
  </w:style>
  <w:style w:type="paragraph" w:customStyle="1" w:styleId="affd">
    <w:name w:val="表格文本居中 +加重"/>
    <w:basedOn w:val="aff"/>
    <w:qFormat/>
    <w:rPr>
      <w:b/>
    </w:rPr>
  </w:style>
  <w:style w:type="paragraph" w:customStyle="1" w:styleId="18">
    <w:name w:val="列出段落1"/>
    <w:basedOn w:val="a0"/>
    <w:uiPriority w:val="34"/>
    <w:qFormat/>
    <w:pPr>
      <w:widowControl w:val="0"/>
      <w:suppressAutoHyphens w:val="0"/>
      <w:ind w:firstLineChars="200" w:firstLine="420"/>
      <w:jc w:val="both"/>
    </w:pPr>
    <w:rPr>
      <w:kern w:val="2"/>
      <w:sz w:val="21"/>
      <w:szCs w:val="21"/>
    </w:rPr>
  </w:style>
  <w:style w:type="paragraph" w:customStyle="1" w:styleId="affe">
    <w:name w:val="表格标题"/>
    <w:basedOn w:val="affa"/>
    <w:qFormat/>
    <w:pPr>
      <w:jc w:val="center"/>
    </w:pPr>
    <w:rPr>
      <w:b/>
      <w:bCs/>
    </w:rPr>
  </w:style>
  <w:style w:type="paragraph" w:customStyle="1" w:styleId="19">
    <w:name w:val="普通(网站)1"/>
    <w:basedOn w:val="a0"/>
    <w:uiPriority w:val="2"/>
    <w:qFormat/>
    <w:pPr>
      <w:spacing w:before="280" w:after="280"/>
    </w:pPr>
    <w:rPr>
      <w:rFonts w:ascii="宋体" w:hAnsi="宋体" w:cs="宋体"/>
    </w:rPr>
  </w:style>
  <w:style w:type="paragraph" w:customStyle="1" w:styleId="afff">
    <w:name w:val="发布部门"/>
    <w:next w:val="a0"/>
    <w:qFormat/>
    <w:pPr>
      <w:suppressAutoHyphens/>
      <w:jc w:val="center"/>
    </w:pPr>
    <w:rPr>
      <w:rFonts w:ascii="宋体" w:hAnsi="宋体"/>
      <w:b/>
      <w:spacing w:val="20"/>
      <w:w w:val="135"/>
      <w:sz w:val="36"/>
    </w:rPr>
  </w:style>
  <w:style w:type="paragraph" w:styleId="afff0">
    <w:name w:val="Quote"/>
    <w:basedOn w:val="a0"/>
    <w:qFormat/>
    <w:pPr>
      <w:spacing w:after="283"/>
      <w:ind w:left="567" w:right="567"/>
    </w:pPr>
  </w:style>
  <w:style w:type="paragraph" w:customStyle="1" w:styleId="Style81">
    <w:name w:val="_Style 81"/>
    <w:basedOn w:val="1"/>
    <w:next w:val="a0"/>
    <w:uiPriority w:val="4"/>
    <w:qFormat/>
    <w:pPr>
      <w:numPr>
        <w:numId w:val="0"/>
      </w:numPr>
      <w:tabs>
        <w:tab w:val="clear" w:pos="432"/>
        <w:tab w:val="left" w:pos="0"/>
      </w:tabs>
      <w:spacing w:before="480" w:after="0" w:line="276" w:lineRule="auto"/>
    </w:pPr>
    <w:rPr>
      <w:color w:val="008080"/>
    </w:rPr>
  </w:style>
  <w:style w:type="paragraph" w:customStyle="1" w:styleId="subelement">
    <w:name w:val="subelement"/>
    <w:basedOn w:val="element"/>
    <w:uiPriority w:val="6"/>
    <w:qFormat/>
    <w:pPr>
      <w:tabs>
        <w:tab w:val="clear" w:pos="1440"/>
        <w:tab w:val="left" w:pos="2880"/>
      </w:tabs>
      <w:ind w:left="2880"/>
    </w:pPr>
  </w:style>
  <w:style w:type="paragraph" w:customStyle="1" w:styleId="example">
    <w:name w:val="example"/>
    <w:basedOn w:val="a0"/>
    <w:uiPriority w:val="6"/>
    <w:qFormat/>
    <w:pPr>
      <w:widowControl w:val="0"/>
      <w:autoSpaceDE w:val="0"/>
      <w:spacing w:after="240"/>
    </w:pPr>
    <w:rPr>
      <w:rFonts w:ascii="Courier New" w:hAnsi="Courier New" w:cs="Courier New"/>
    </w:rPr>
  </w:style>
  <w:style w:type="paragraph" w:customStyle="1" w:styleId="1a">
    <w:name w:val="日期1"/>
    <w:basedOn w:val="a0"/>
    <w:next w:val="a0"/>
    <w:qFormat/>
    <w:pPr>
      <w:widowControl w:val="0"/>
      <w:ind w:left="100"/>
      <w:jc w:val="both"/>
    </w:pPr>
    <w:rPr>
      <w:kern w:val="1"/>
      <w:sz w:val="21"/>
    </w:rPr>
  </w:style>
  <w:style w:type="paragraph" w:customStyle="1" w:styleId="1b">
    <w:name w:val="批注框文本1"/>
    <w:basedOn w:val="a0"/>
    <w:qFormat/>
    <w:rPr>
      <w:sz w:val="18"/>
      <w:szCs w:val="18"/>
    </w:rPr>
  </w:style>
  <w:style w:type="paragraph" w:customStyle="1" w:styleId="1c">
    <w:name w:val="封面标准号1"/>
    <w:qFormat/>
    <w:pPr>
      <w:widowControl w:val="0"/>
      <w:suppressAutoHyphens/>
      <w:kinsoku w:val="0"/>
      <w:overflowPunct w:val="0"/>
      <w:autoSpaceDE w:val="0"/>
      <w:spacing w:before="308"/>
      <w:jc w:val="right"/>
      <w:textAlignment w:val="center"/>
    </w:pPr>
    <w:rPr>
      <w:sz w:val="28"/>
    </w:rPr>
  </w:style>
  <w:style w:type="paragraph" w:customStyle="1" w:styleId="2h2l2CoursewareH2h21l21Courseware1H21Heading">
    <w:name w:val="样式 标题 2h2l2Courseware #H2h21l21Courseware #1H21Heading ..."/>
    <w:basedOn w:val="2"/>
    <w:uiPriority w:val="2"/>
    <w:qFormat/>
    <w:pPr>
      <w:widowControl w:val="0"/>
      <w:numPr>
        <w:numId w:val="0"/>
      </w:numPr>
      <w:tabs>
        <w:tab w:val="clear" w:pos="576"/>
        <w:tab w:val="left" w:pos="0"/>
      </w:tabs>
      <w:spacing w:line="360" w:lineRule="auto"/>
      <w:jc w:val="both"/>
    </w:pPr>
    <w:rPr>
      <w:rFonts w:cs="宋体"/>
      <w:b w:val="0"/>
      <w:kern w:val="1"/>
      <w:szCs w:val="20"/>
    </w:rPr>
  </w:style>
  <w:style w:type="paragraph" w:customStyle="1" w:styleId="afff1">
    <w:name w:val="文献分类号"/>
    <w:qFormat/>
    <w:pPr>
      <w:widowControl w:val="0"/>
      <w:suppressAutoHyphens/>
      <w:textAlignment w:val="center"/>
    </w:pPr>
    <w:rPr>
      <w:rFonts w:eastAsia="黑体"/>
      <w:sz w:val="21"/>
    </w:rPr>
  </w:style>
  <w:style w:type="character" w:customStyle="1" w:styleId="WW8Num6z3">
    <w:name w:val="WW8Num6z3"/>
    <w:uiPriority w:val="3"/>
    <w:qFormat/>
  </w:style>
  <w:style w:type="character" w:customStyle="1" w:styleId="WW8Num17z0">
    <w:name w:val="WW8Num17z0"/>
    <w:uiPriority w:val="3"/>
    <w:qFormat/>
  </w:style>
  <w:style w:type="character" w:customStyle="1" w:styleId="WW8Num4z7">
    <w:name w:val="WW8Num4z7"/>
    <w:uiPriority w:val="3"/>
    <w:qFormat/>
  </w:style>
  <w:style w:type="character" w:customStyle="1" w:styleId="WW8Num14z0">
    <w:name w:val="WW8Num14z0"/>
    <w:uiPriority w:val="3"/>
    <w:qFormat/>
  </w:style>
  <w:style w:type="character" w:customStyle="1" w:styleId="WW8Num27z0">
    <w:name w:val="WW8Num27z0"/>
    <w:uiPriority w:val="3"/>
    <w:qFormat/>
  </w:style>
  <w:style w:type="character" w:customStyle="1" w:styleId="WW8Num1z0">
    <w:name w:val="WW8Num1z0"/>
    <w:uiPriority w:val="3"/>
    <w:qFormat/>
    <w:rPr>
      <w:rFonts w:ascii="Times New Roman" w:hAnsi="Times New Roman" w:cs="Times New Roman" w:hint="default"/>
      <w:b/>
      <w:sz w:val="21"/>
    </w:rPr>
  </w:style>
  <w:style w:type="character" w:customStyle="1" w:styleId="WW8Num6z5">
    <w:name w:val="WW8Num6z5"/>
    <w:uiPriority w:val="3"/>
    <w:qFormat/>
  </w:style>
  <w:style w:type="character" w:customStyle="1" w:styleId="1Char">
    <w:name w:val="标题 1 Char"/>
    <w:uiPriority w:val="2"/>
    <w:qFormat/>
    <w:rPr>
      <w:b/>
      <w:bCs/>
      <w:kern w:val="1"/>
      <w:sz w:val="44"/>
      <w:szCs w:val="44"/>
    </w:rPr>
  </w:style>
  <w:style w:type="character" w:customStyle="1" w:styleId="WW8Num1z4">
    <w:name w:val="WW8Num1z4"/>
    <w:uiPriority w:val="3"/>
    <w:qFormat/>
    <w:rPr>
      <w:rFonts w:ascii="黑体" w:eastAsia="黑体" w:hAnsi="黑体" w:cs="Times New Roman" w:hint="eastAsia"/>
      <w:sz w:val="21"/>
    </w:rPr>
  </w:style>
  <w:style w:type="character" w:customStyle="1" w:styleId="WW8Num5z0">
    <w:name w:val="WW8Num5z0"/>
    <w:uiPriority w:val="3"/>
    <w:qFormat/>
    <w:rPr>
      <w:rFonts w:ascii="Wingdings" w:hAnsi="Wingdings" w:cs="Wingdings" w:hint="default"/>
    </w:rPr>
  </w:style>
  <w:style w:type="character" w:customStyle="1" w:styleId="Char">
    <w:name w:val="纯文本 Char"/>
    <w:qFormat/>
    <w:rPr>
      <w:rFonts w:ascii="宋体" w:hAnsi="宋体" w:cs="Courier New"/>
      <w:kern w:val="1"/>
      <w:sz w:val="21"/>
      <w:szCs w:val="21"/>
    </w:rPr>
  </w:style>
  <w:style w:type="character" w:customStyle="1" w:styleId="WW8Num4z4">
    <w:name w:val="WW8Num4z4"/>
    <w:uiPriority w:val="3"/>
    <w:qFormat/>
  </w:style>
  <w:style w:type="character" w:customStyle="1" w:styleId="WW8Num15z0">
    <w:name w:val="WW8Num15z0"/>
    <w:uiPriority w:val="3"/>
    <w:qFormat/>
  </w:style>
  <w:style w:type="character" w:customStyle="1" w:styleId="WW8Num18z0">
    <w:name w:val="WW8Num18z0"/>
    <w:uiPriority w:val="3"/>
    <w:qFormat/>
  </w:style>
  <w:style w:type="character" w:customStyle="1" w:styleId="WW8Num28z0">
    <w:name w:val="WW8Num28z0"/>
    <w:uiPriority w:val="3"/>
    <w:qFormat/>
  </w:style>
  <w:style w:type="character" w:customStyle="1" w:styleId="4Char">
    <w:name w:val="标题 4 Char"/>
    <w:uiPriority w:val="2"/>
    <w:qFormat/>
    <w:rPr>
      <w:rFonts w:ascii="Arial" w:eastAsia="黑体" w:hAnsi="Arial" w:cs="Arial"/>
      <w:b/>
      <w:bCs/>
      <w:sz w:val="28"/>
      <w:szCs w:val="28"/>
    </w:rPr>
  </w:style>
  <w:style w:type="character" w:customStyle="1" w:styleId="WW8Num4z0">
    <w:name w:val="WW8Num4z0"/>
    <w:uiPriority w:val="3"/>
    <w:qFormat/>
    <w:rPr>
      <w:rFonts w:hint="eastAsia"/>
    </w:rPr>
  </w:style>
  <w:style w:type="character" w:customStyle="1" w:styleId="WW8Num32z0">
    <w:name w:val="WW8Num32z0"/>
    <w:uiPriority w:val="3"/>
    <w:qFormat/>
    <w:rPr>
      <w:rFonts w:hint="default"/>
    </w:rPr>
  </w:style>
  <w:style w:type="character" w:customStyle="1" w:styleId="WW8Num2z2">
    <w:name w:val="WW8Num2z2"/>
    <w:uiPriority w:val="3"/>
    <w:qFormat/>
  </w:style>
  <w:style w:type="character" w:customStyle="1" w:styleId="WW8Num6z7">
    <w:name w:val="WW8Num6z7"/>
    <w:uiPriority w:val="3"/>
    <w:qFormat/>
  </w:style>
  <w:style w:type="character" w:customStyle="1" w:styleId="5Char">
    <w:name w:val="标题 5 Char"/>
    <w:uiPriority w:val="2"/>
    <w:qFormat/>
    <w:rPr>
      <w:b/>
      <w:bCs/>
      <w:sz w:val="28"/>
      <w:szCs w:val="28"/>
    </w:rPr>
  </w:style>
  <w:style w:type="character" w:customStyle="1" w:styleId="Char0">
    <w:name w:val="批注主题 Char"/>
    <w:qFormat/>
    <w:rPr>
      <w:b/>
      <w:bCs/>
      <w:kern w:val="1"/>
      <w:sz w:val="21"/>
      <w:szCs w:val="24"/>
    </w:rPr>
  </w:style>
  <w:style w:type="character" w:customStyle="1" w:styleId="Char1">
    <w:name w:val="页脚 Char"/>
    <w:uiPriority w:val="2"/>
    <w:qFormat/>
    <w:rPr>
      <w:sz w:val="24"/>
      <w:szCs w:val="24"/>
    </w:rPr>
  </w:style>
  <w:style w:type="character" w:customStyle="1" w:styleId="WW8Num35z0">
    <w:name w:val="WW8Num35z0"/>
    <w:uiPriority w:val="3"/>
    <w:qFormat/>
    <w:rPr>
      <w:rFonts w:ascii="Wingdings" w:hAnsi="Wingdings" w:cs="Wingdings" w:hint="default"/>
    </w:rPr>
  </w:style>
  <w:style w:type="character" w:customStyle="1" w:styleId="WW8Num4z8">
    <w:name w:val="WW8Num4z8"/>
    <w:uiPriority w:val="3"/>
    <w:qFormat/>
  </w:style>
  <w:style w:type="character" w:customStyle="1" w:styleId="6Char">
    <w:name w:val="标题 6 Char"/>
    <w:uiPriority w:val="2"/>
    <w:qFormat/>
    <w:rPr>
      <w:rFonts w:ascii="Arial" w:eastAsia="黑体" w:hAnsi="Arial" w:cs="Arial"/>
      <w:b/>
      <w:bCs/>
      <w:sz w:val="24"/>
      <w:szCs w:val="24"/>
    </w:rPr>
  </w:style>
  <w:style w:type="character" w:customStyle="1" w:styleId="WW8Num1z7">
    <w:name w:val="WW8Num1z7"/>
    <w:uiPriority w:val="3"/>
    <w:qFormat/>
    <w:rPr>
      <w:rFonts w:hint="eastAsia"/>
    </w:rPr>
  </w:style>
  <w:style w:type="character" w:customStyle="1" w:styleId="Char2">
    <w:name w:val="日期 Char"/>
    <w:uiPriority w:val="2"/>
    <w:qFormat/>
    <w:rPr>
      <w:kern w:val="1"/>
      <w:sz w:val="21"/>
      <w:szCs w:val="24"/>
    </w:rPr>
  </w:style>
  <w:style w:type="character" w:customStyle="1" w:styleId="highlight">
    <w:name w:val="highlight"/>
    <w:uiPriority w:val="6"/>
    <w:qFormat/>
    <w:rPr>
      <w:rFonts w:ascii="宋体" w:eastAsia="宋体" w:hAnsi="宋体"/>
      <w:sz w:val="24"/>
      <w:lang w:val="en-US" w:eastAsia="zh-CN" w:bidi="ar-SA"/>
    </w:rPr>
  </w:style>
  <w:style w:type="character" w:customStyle="1" w:styleId="WW8Num1z3">
    <w:name w:val="WW8Num1z3"/>
    <w:uiPriority w:val="3"/>
    <w:qFormat/>
    <w:rPr>
      <w:rFonts w:ascii="黑体" w:eastAsia="黑体" w:hAnsi="黑体" w:cs="Times New Roman" w:hint="eastAsia"/>
      <w:b/>
      <w:sz w:val="21"/>
    </w:rPr>
  </w:style>
  <w:style w:type="character" w:customStyle="1" w:styleId="WW8Num2z6">
    <w:name w:val="WW8Num2z6"/>
    <w:uiPriority w:val="3"/>
    <w:qFormat/>
  </w:style>
  <w:style w:type="character" w:customStyle="1" w:styleId="Char3">
    <w:name w:val="页眉 Char"/>
    <w:uiPriority w:val="2"/>
    <w:qFormat/>
    <w:rPr>
      <w:sz w:val="24"/>
      <w:szCs w:val="24"/>
    </w:rPr>
  </w:style>
  <w:style w:type="character" w:customStyle="1" w:styleId="7Char">
    <w:name w:val="标题 7 Char"/>
    <w:uiPriority w:val="2"/>
    <w:qFormat/>
    <w:rPr>
      <w:b/>
      <w:bCs/>
      <w:sz w:val="24"/>
      <w:szCs w:val="24"/>
    </w:rPr>
  </w:style>
  <w:style w:type="character" w:customStyle="1" w:styleId="WW8Num11z0">
    <w:name w:val="WW8Num11z0"/>
    <w:uiPriority w:val="3"/>
    <w:qFormat/>
  </w:style>
  <w:style w:type="character" w:customStyle="1" w:styleId="Char4">
    <w:name w:val="批注文字 Char"/>
    <w:qFormat/>
    <w:rPr>
      <w:kern w:val="1"/>
      <w:sz w:val="21"/>
      <w:szCs w:val="24"/>
    </w:rPr>
  </w:style>
  <w:style w:type="character" w:customStyle="1" w:styleId="WW8Num29z0">
    <w:name w:val="WW8Num29z0"/>
    <w:uiPriority w:val="3"/>
    <w:qFormat/>
  </w:style>
  <w:style w:type="character" w:customStyle="1" w:styleId="WW8Num2z4">
    <w:name w:val="WW8Num2z4"/>
    <w:uiPriority w:val="3"/>
    <w:qFormat/>
  </w:style>
  <w:style w:type="character" w:customStyle="1" w:styleId="WW8Num23z0">
    <w:name w:val="WW8Num23z0"/>
    <w:uiPriority w:val="3"/>
    <w:qFormat/>
  </w:style>
  <w:style w:type="character" w:customStyle="1" w:styleId="Char5">
    <w:name w:val="正文文本缩进 Char"/>
    <w:qFormat/>
    <w:rPr>
      <w:kern w:val="1"/>
      <w:sz w:val="24"/>
      <w:szCs w:val="24"/>
    </w:rPr>
  </w:style>
  <w:style w:type="character" w:customStyle="1" w:styleId="WW8Num7z0">
    <w:name w:val="WW8Num7z0"/>
    <w:uiPriority w:val="3"/>
    <w:qFormat/>
    <w:rPr>
      <w:rFonts w:ascii="Wingdings" w:hAnsi="Wingdings" w:cs="Wingdings" w:hint="default"/>
    </w:rPr>
  </w:style>
  <w:style w:type="character" w:customStyle="1" w:styleId="WW8Num31z0">
    <w:name w:val="WW8Num31z0"/>
    <w:uiPriority w:val="3"/>
    <w:qFormat/>
  </w:style>
  <w:style w:type="character" w:customStyle="1" w:styleId="9Char">
    <w:name w:val="标题 9 Char"/>
    <w:uiPriority w:val="2"/>
    <w:qFormat/>
    <w:rPr>
      <w:rFonts w:ascii="Arial" w:eastAsia="黑体" w:hAnsi="Arial" w:cs="Arial"/>
      <w:sz w:val="21"/>
      <w:szCs w:val="21"/>
    </w:rPr>
  </w:style>
  <w:style w:type="character" w:customStyle="1" w:styleId="WW8Num24z0">
    <w:name w:val="WW8Num24z0"/>
    <w:uiPriority w:val="3"/>
    <w:qFormat/>
  </w:style>
  <w:style w:type="character" w:customStyle="1" w:styleId="WW8Num6z6">
    <w:name w:val="WW8Num6z6"/>
    <w:uiPriority w:val="3"/>
    <w:qFormat/>
  </w:style>
  <w:style w:type="character" w:customStyle="1" w:styleId="WW8Num4z5">
    <w:name w:val="WW8Num4z5"/>
    <w:uiPriority w:val="3"/>
    <w:qFormat/>
  </w:style>
  <w:style w:type="character" w:customStyle="1" w:styleId="WW8Num6z4">
    <w:name w:val="WW8Num6z4"/>
    <w:uiPriority w:val="3"/>
    <w:qFormat/>
  </w:style>
  <w:style w:type="character" w:customStyle="1" w:styleId="WW8Num6z1">
    <w:name w:val="WW8Num6z1"/>
    <w:uiPriority w:val="3"/>
    <w:qFormat/>
  </w:style>
  <w:style w:type="character" w:customStyle="1" w:styleId="WW8Num6z8">
    <w:name w:val="WW8Num6z8"/>
    <w:uiPriority w:val="3"/>
    <w:qFormat/>
  </w:style>
  <w:style w:type="character" w:customStyle="1" w:styleId="WW8Num2z8">
    <w:name w:val="WW8Num2z8"/>
    <w:uiPriority w:val="3"/>
    <w:qFormat/>
  </w:style>
  <w:style w:type="character" w:customStyle="1" w:styleId="WW8Num4z2">
    <w:name w:val="WW8Num4z2"/>
    <w:uiPriority w:val="3"/>
    <w:qFormat/>
  </w:style>
  <w:style w:type="character" w:customStyle="1" w:styleId="WW8Num21z0">
    <w:name w:val="WW8Num21z0"/>
    <w:uiPriority w:val="3"/>
    <w:qFormat/>
  </w:style>
  <w:style w:type="character" w:customStyle="1" w:styleId="HTML1">
    <w:name w:val="HTML 样本1"/>
    <w:uiPriority w:val="4"/>
    <w:qFormat/>
    <w:rPr>
      <w:rFonts w:ascii="Courier New" w:eastAsia="宋体" w:hAnsi="Courier New" w:cs="Courier New"/>
      <w:sz w:val="24"/>
      <w:lang w:val="en-US" w:eastAsia="zh-CN" w:bidi="ar-SA"/>
    </w:rPr>
  </w:style>
  <w:style w:type="character" w:customStyle="1" w:styleId="WW8Num19z0">
    <w:name w:val="WW8Num19z0"/>
    <w:uiPriority w:val="3"/>
    <w:qFormat/>
  </w:style>
  <w:style w:type="character" w:customStyle="1" w:styleId="WW8Num9z0">
    <w:name w:val="WW8Num9z0"/>
    <w:uiPriority w:val="3"/>
    <w:qFormat/>
    <w:rPr>
      <w:rFonts w:ascii="Wingdings" w:hAnsi="Wingdings" w:cs="Wingdings" w:hint="default"/>
    </w:rPr>
  </w:style>
  <w:style w:type="character" w:customStyle="1" w:styleId="WW8Num25z0">
    <w:name w:val="WW8Num25z0"/>
    <w:uiPriority w:val="3"/>
    <w:qFormat/>
  </w:style>
  <w:style w:type="character" w:customStyle="1" w:styleId="afff2">
    <w:name w:val="索引链接"/>
    <w:qFormat/>
  </w:style>
  <w:style w:type="character" w:customStyle="1" w:styleId="WW8Num26z0">
    <w:name w:val="WW8Num26z0"/>
    <w:uiPriority w:val="3"/>
    <w:qFormat/>
  </w:style>
  <w:style w:type="character" w:customStyle="1" w:styleId="WW8Num30z0">
    <w:name w:val="WW8Num30z0"/>
    <w:uiPriority w:val="3"/>
    <w:qFormat/>
  </w:style>
  <w:style w:type="character" w:customStyle="1" w:styleId="3Char">
    <w:name w:val="标题 3 Char"/>
    <w:uiPriority w:val="2"/>
    <w:qFormat/>
    <w:rPr>
      <w:b/>
      <w:bCs/>
      <w:sz w:val="32"/>
      <w:szCs w:val="32"/>
    </w:rPr>
  </w:style>
  <w:style w:type="character" w:customStyle="1" w:styleId="1d">
    <w:name w:val="默认段落字体1"/>
    <w:qFormat/>
  </w:style>
  <w:style w:type="character" w:customStyle="1" w:styleId="WW8Num20z0">
    <w:name w:val="WW8Num20z0"/>
    <w:uiPriority w:val="3"/>
    <w:qFormat/>
  </w:style>
  <w:style w:type="character" w:customStyle="1" w:styleId="afff3">
    <w:name w:val="发布"/>
    <w:qFormat/>
    <w:rPr>
      <w:rFonts w:ascii="黑体" w:eastAsia="黑体" w:hAnsi="黑体"/>
      <w:spacing w:val="22"/>
      <w:w w:val="100"/>
      <w:position w:val="3"/>
      <w:sz w:val="28"/>
      <w:lang w:val="en-US" w:eastAsia="zh-CN" w:bidi="ar-SA"/>
    </w:rPr>
  </w:style>
  <w:style w:type="character" w:customStyle="1" w:styleId="WW8Num2z7">
    <w:name w:val="WW8Num2z7"/>
    <w:uiPriority w:val="3"/>
    <w:qFormat/>
  </w:style>
  <w:style w:type="character" w:customStyle="1" w:styleId="WW8Num2z0">
    <w:name w:val="WW8Num2z0"/>
    <w:uiPriority w:val="3"/>
    <w:qFormat/>
  </w:style>
  <w:style w:type="character" w:customStyle="1" w:styleId="WW8Num2z5">
    <w:name w:val="WW8Num2z5"/>
    <w:uiPriority w:val="3"/>
    <w:qFormat/>
  </w:style>
  <w:style w:type="character" w:customStyle="1" w:styleId="WW8Num34z0">
    <w:name w:val="WW8Num34z0"/>
    <w:uiPriority w:val="3"/>
    <w:qFormat/>
    <w:rPr>
      <w:rFonts w:ascii="Wingdings" w:hAnsi="Wingdings" w:cs="Wingdings" w:hint="default"/>
    </w:rPr>
  </w:style>
  <w:style w:type="character" w:customStyle="1" w:styleId="WW8Num3z0">
    <w:name w:val="WW8Num3z0"/>
    <w:uiPriority w:val="3"/>
    <w:qFormat/>
    <w:rPr>
      <w:rFonts w:ascii="Wingdings" w:hAnsi="Wingdings" w:cs="Wingdings" w:hint="default"/>
    </w:rPr>
  </w:style>
  <w:style w:type="character" w:customStyle="1" w:styleId="WW8Num4z3">
    <w:name w:val="WW8Num4z3"/>
    <w:uiPriority w:val="3"/>
    <w:qFormat/>
  </w:style>
  <w:style w:type="character" w:customStyle="1" w:styleId="WW8Num37z0">
    <w:name w:val="WW8Num37z0"/>
    <w:uiPriority w:val="3"/>
    <w:qFormat/>
    <w:rPr>
      <w:rFonts w:ascii="Wingdings" w:hAnsi="Wingdings" w:cs="Wingdings" w:hint="default"/>
    </w:rPr>
  </w:style>
  <w:style w:type="character" w:customStyle="1" w:styleId="WW8Num1z1">
    <w:name w:val="WW8Num1z1"/>
    <w:uiPriority w:val="3"/>
    <w:qFormat/>
    <w:rPr>
      <w:rFonts w:ascii="黑体" w:eastAsia="黑体" w:hAnsi="黑体" w:cs="Times New Roman" w:hint="eastAsia"/>
      <w:b/>
      <w:sz w:val="28"/>
    </w:rPr>
  </w:style>
  <w:style w:type="character" w:customStyle="1" w:styleId="WW8Num6z2">
    <w:name w:val="WW8Num6z2"/>
    <w:uiPriority w:val="3"/>
    <w:qFormat/>
  </w:style>
  <w:style w:type="character" w:customStyle="1" w:styleId="8Char">
    <w:name w:val="标题 8 Char"/>
    <w:uiPriority w:val="2"/>
    <w:qFormat/>
    <w:rPr>
      <w:rFonts w:ascii="Arial" w:eastAsia="黑体" w:hAnsi="Arial" w:cs="Arial"/>
      <w:sz w:val="24"/>
      <w:szCs w:val="24"/>
    </w:rPr>
  </w:style>
  <w:style w:type="character" w:customStyle="1" w:styleId="WW8Num10z0">
    <w:name w:val="WW8Num10z0"/>
    <w:uiPriority w:val="3"/>
    <w:qFormat/>
    <w:rPr>
      <w:rFonts w:ascii="Wingdings" w:hAnsi="Wingdings" w:cs="Wingdings" w:hint="default"/>
    </w:rPr>
  </w:style>
  <w:style w:type="character" w:customStyle="1" w:styleId="WW8Num8z0">
    <w:name w:val="WW8Num8z0"/>
    <w:uiPriority w:val="3"/>
    <w:qFormat/>
    <w:rPr>
      <w:rFonts w:ascii="Wingdings" w:hAnsi="Wingdings" w:cs="Wingdings" w:hint="default"/>
      <w:szCs w:val="28"/>
    </w:rPr>
  </w:style>
  <w:style w:type="character" w:customStyle="1" w:styleId="2Char">
    <w:name w:val="标题 2 Char"/>
    <w:uiPriority w:val="2"/>
    <w:qFormat/>
    <w:rPr>
      <w:rFonts w:ascii="Arial" w:eastAsia="黑体" w:hAnsi="Arial" w:cs="Arial"/>
      <w:b/>
      <w:bCs/>
      <w:sz w:val="32"/>
      <w:szCs w:val="32"/>
    </w:rPr>
  </w:style>
  <w:style w:type="character" w:customStyle="1" w:styleId="1e">
    <w:name w:val="批注引用1"/>
    <w:qFormat/>
    <w:rPr>
      <w:rFonts w:ascii="宋体" w:eastAsia="宋体" w:hAnsi="宋体"/>
      <w:sz w:val="21"/>
      <w:szCs w:val="21"/>
      <w:lang w:val="en-US" w:eastAsia="zh-CN" w:bidi="ar-SA"/>
    </w:rPr>
  </w:style>
  <w:style w:type="character" w:customStyle="1" w:styleId="Char6">
    <w:name w:val="批注框文本 Char"/>
    <w:qFormat/>
    <w:rPr>
      <w:sz w:val="18"/>
      <w:szCs w:val="18"/>
    </w:rPr>
  </w:style>
  <w:style w:type="character" w:customStyle="1" w:styleId="WW8Num12z0">
    <w:name w:val="WW8Num12z0"/>
    <w:uiPriority w:val="3"/>
    <w:qFormat/>
  </w:style>
  <w:style w:type="character" w:customStyle="1" w:styleId="WW8Num13z0">
    <w:name w:val="WW8Num13z0"/>
    <w:uiPriority w:val="3"/>
    <w:qFormat/>
  </w:style>
  <w:style w:type="character" w:customStyle="1" w:styleId="WW8Num36z0">
    <w:name w:val="WW8Num36z0"/>
    <w:uiPriority w:val="3"/>
    <w:qFormat/>
    <w:rPr>
      <w:rFonts w:ascii="Wingdings" w:hAnsi="Wingdings" w:cs="Wingdings" w:hint="default"/>
    </w:rPr>
  </w:style>
  <w:style w:type="character" w:customStyle="1" w:styleId="WW8Num16z0">
    <w:name w:val="WW8Num16z0"/>
    <w:uiPriority w:val="3"/>
    <w:qFormat/>
  </w:style>
  <w:style w:type="character" w:customStyle="1" w:styleId="WW8Num6z0">
    <w:name w:val="WW8Num6z0"/>
    <w:uiPriority w:val="3"/>
    <w:qFormat/>
    <w:rPr>
      <w:rFonts w:hint="default"/>
    </w:rPr>
  </w:style>
  <w:style w:type="character" w:customStyle="1" w:styleId="Char7">
    <w:name w:val="文档结构图 Char"/>
    <w:qFormat/>
    <w:rPr>
      <w:sz w:val="24"/>
      <w:szCs w:val="24"/>
      <w:shd w:val="clear" w:color="auto" w:fill="000080"/>
    </w:rPr>
  </w:style>
  <w:style w:type="character" w:customStyle="1" w:styleId="WW8Num2z1">
    <w:name w:val="WW8Num2z1"/>
    <w:uiPriority w:val="3"/>
    <w:qFormat/>
  </w:style>
  <w:style w:type="character" w:customStyle="1" w:styleId="WW8Num1z2">
    <w:name w:val="WW8Num1z2"/>
    <w:uiPriority w:val="3"/>
    <w:qFormat/>
    <w:rPr>
      <w:rFonts w:ascii="黑体" w:eastAsia="黑体" w:hAnsi="黑体" w:cs="Times New Roman" w:hint="eastAsia"/>
      <w:b/>
      <w:sz w:val="24"/>
    </w:rPr>
  </w:style>
  <w:style w:type="character" w:customStyle="1" w:styleId="WW8Num22z0">
    <w:name w:val="WW8Num22z0"/>
    <w:uiPriority w:val="3"/>
    <w:qFormat/>
  </w:style>
  <w:style w:type="character" w:customStyle="1" w:styleId="WW8Num2z3">
    <w:name w:val="WW8Num2z3"/>
    <w:uiPriority w:val="3"/>
    <w:qFormat/>
  </w:style>
  <w:style w:type="character" w:customStyle="1" w:styleId="WW8Num4z6">
    <w:name w:val="WW8Num4z6"/>
    <w:uiPriority w:val="3"/>
    <w:qFormat/>
  </w:style>
  <w:style w:type="character" w:customStyle="1" w:styleId="WW8Num33z0">
    <w:name w:val="WW8Num33z0"/>
    <w:uiPriority w:val="3"/>
    <w:qFormat/>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paragraph" w:customStyle="1" w:styleId="21">
    <w:name w:val="列出段落2"/>
    <w:basedOn w:val="a0"/>
    <w:qFormat/>
    <w:pPr>
      <w:ind w:firstLine="420"/>
    </w:pPr>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header" Target="header10.xml"/><Relationship Id="rId39" Type="http://schemas.openxmlformats.org/officeDocument/2006/relationships/image" Target="media/image4.png"/><Relationship Id="rId21" Type="http://schemas.openxmlformats.org/officeDocument/2006/relationships/footer" Target="footer5.xml"/><Relationship Id="rId34" Type="http://schemas.openxmlformats.org/officeDocument/2006/relationships/header" Target="header18.xml"/><Relationship Id="rId42" Type="http://schemas.openxmlformats.org/officeDocument/2006/relationships/image" Target="media/image7.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9.xml"/><Relationship Id="rId32" Type="http://schemas.openxmlformats.org/officeDocument/2006/relationships/header" Target="header16.xml"/><Relationship Id="rId37" Type="http://schemas.openxmlformats.org/officeDocument/2006/relationships/hyperlink" Target="http://jingyan.baidu.com/article/2a13832890d08f074a134ff0.html" TargetMode="External"/><Relationship Id="rId40" Type="http://schemas.openxmlformats.org/officeDocument/2006/relationships/image" Target="media/image5.png"/><Relationship Id="rId45"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6.xml"/><Relationship Id="rId28" Type="http://schemas.openxmlformats.org/officeDocument/2006/relationships/header" Target="header12.xml"/><Relationship Id="rId36" Type="http://schemas.openxmlformats.org/officeDocument/2006/relationships/header" Target="header20.xml"/><Relationship Id="rId10" Type="http://schemas.openxmlformats.org/officeDocument/2006/relationships/header" Target="header2.xml"/><Relationship Id="rId19" Type="http://schemas.openxmlformats.org/officeDocument/2006/relationships/hyperlink" Target="mailto:support@infosec.com.cn" TargetMode="External"/><Relationship Id="rId31" Type="http://schemas.openxmlformats.org/officeDocument/2006/relationships/header" Target="header15.xml"/><Relationship Id="rId44"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1.xml"/><Relationship Id="rId30" Type="http://schemas.openxmlformats.org/officeDocument/2006/relationships/header" Target="header14.xml"/><Relationship Id="rId35" Type="http://schemas.openxmlformats.org/officeDocument/2006/relationships/header" Target="header19.xml"/><Relationship Id="rId43" Type="http://schemas.openxmlformats.org/officeDocument/2006/relationships/image" Target="media/image8.png"/><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oter" Target="footer7.xml"/><Relationship Id="rId33" Type="http://schemas.openxmlformats.org/officeDocument/2006/relationships/header" Target="header17.xml"/><Relationship Id="rId38" Type="http://schemas.openxmlformats.org/officeDocument/2006/relationships/hyperlink" Target="https://developer.android.com/studio/projects/android-library.html" TargetMode="External"/><Relationship Id="rId46" Type="http://schemas.openxmlformats.org/officeDocument/2006/relationships/header" Target="header22.xml"/><Relationship Id="rId20" Type="http://schemas.openxmlformats.org/officeDocument/2006/relationships/header" Target="header7.xml"/><Relationship Id="rId4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16.xml.rels><?xml version="1.0" encoding="UTF-8" standalone="yes"?>
<Relationships xmlns="http://schemas.openxmlformats.org/package/2006/relationships"><Relationship Id="rId1" Type="http://schemas.openxmlformats.org/officeDocument/2006/relationships/image" Target="media/image3.png"/></Relationships>
</file>

<file path=word/_rels/header17.xml.rels><?xml version="1.0" encoding="UTF-8" standalone="yes"?>
<Relationships xmlns="http://schemas.openxmlformats.org/package/2006/relationships"><Relationship Id="rId1" Type="http://schemas.openxmlformats.org/officeDocument/2006/relationships/image" Target="media/image3.png"/></Relationships>
</file>

<file path=word/_rels/header18.xml.rels><?xml version="1.0" encoding="UTF-8" standalone="yes"?>
<Relationships xmlns="http://schemas.openxmlformats.org/package/2006/relationships"><Relationship Id="rId1" Type="http://schemas.openxmlformats.org/officeDocument/2006/relationships/image" Target="media/image3.png"/></Relationships>
</file>

<file path=word/_rels/header19.xml.rels><?xml version="1.0" encoding="UTF-8" standalone="yes"?>
<Relationships xmlns="http://schemas.openxmlformats.org/package/2006/relationships"><Relationship Id="rId1" Type="http://schemas.openxmlformats.org/officeDocument/2006/relationships/image" Target="media/image3.png"/></Relationships>
</file>

<file path=word/_rels/header20.xml.rels><?xml version="1.0" encoding="UTF-8" standalone="yes"?>
<Relationships xmlns="http://schemas.openxmlformats.org/package/2006/relationships"><Relationship Id="rId1" Type="http://schemas.openxmlformats.org/officeDocument/2006/relationships/image" Target="media/image3.png"/></Relationships>
</file>

<file path=word/_rels/header21.xml.rels><?xml version="1.0" encoding="UTF-8" standalone="yes"?>
<Relationships xmlns="http://schemas.openxmlformats.org/package/2006/relationships"><Relationship Id="rId1" Type="http://schemas.openxmlformats.org/officeDocument/2006/relationships/image" Target="media/image3.png"/></Relationships>
</file>

<file path=word/_rels/header22.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124</Pages>
  <Words>8830</Words>
  <Characters>50335</Characters>
  <Application>Microsoft Office Word</Application>
  <DocSecurity>0</DocSecurity>
  <Lines>419</Lines>
  <Paragraphs>118</Paragraphs>
  <ScaleCrop>false</ScaleCrop>
  <Company/>
  <LinksUpToDate>false</LinksUpToDate>
  <CharactersWithSpaces>59047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信安世纪NetPass高级令牌</dc:title>
  <dc:creator>lixiangfeng</dc:creator>
  <cp:lastModifiedBy>yang lidong</cp:lastModifiedBy>
  <cp:revision>2</cp:revision>
  <cp:lastPrinted>2011-07-04T01:39:00Z</cp:lastPrinted>
  <dcterms:created xsi:type="dcterms:W3CDTF">2023-01-10T10:43:00Z</dcterms:created>
  <dcterms:modified xsi:type="dcterms:W3CDTF">2023-01-10T10:43:00Z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2052-11.1.0.10920</vt:lpwstr>
  </property>
</Properties>
</file>