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3E1E" w14:textId="77777777" w:rsidR="00703C83" w:rsidRDefault="00703C83" w:rsidP="00B81E1B">
      <w:pPr>
        <w:wordWrap w:val="0"/>
        <w:ind w:firstLine="643"/>
        <w:jc w:val="right"/>
        <w:rPr>
          <w:rFonts w:ascii="SimHei" w:eastAsia="SimHei" w:hAnsi="SimHei"/>
          <w:b/>
          <w:sz w:val="32"/>
          <w:szCs w:val="32"/>
        </w:rPr>
      </w:pPr>
    </w:p>
    <w:p w14:paraId="3CDBD308" w14:textId="605E16CA" w:rsidR="00B81E1B" w:rsidRDefault="00B81E1B" w:rsidP="00B81E1B">
      <w:pPr>
        <w:wordWrap w:val="0"/>
        <w:ind w:firstLine="643"/>
        <w:jc w:val="righ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内</w:t>
      </w:r>
      <w:r>
        <w:rPr>
          <w:rFonts w:ascii="SimHei" w:eastAsia="SimHei" w:hAnsi="SimHei"/>
          <w:b/>
          <w:sz w:val="32"/>
          <w:szCs w:val="32"/>
        </w:rPr>
        <w:t xml:space="preserve">  </w:t>
      </w:r>
      <w:r>
        <w:rPr>
          <w:rFonts w:ascii="SimHei" w:eastAsia="SimHei" w:hAnsi="SimHei" w:hint="eastAsia"/>
          <w:b/>
          <w:sz w:val="32"/>
          <w:szCs w:val="32"/>
        </w:rPr>
        <w:t>部</w:t>
      </w:r>
      <w:r>
        <w:rPr>
          <w:rFonts w:ascii="SimHei" w:eastAsia="SimHei" w:hAnsi="SimHei"/>
          <w:b/>
          <w:sz w:val="32"/>
          <w:szCs w:val="32"/>
        </w:rPr>
        <w:t xml:space="preserve"> </w:t>
      </w:r>
    </w:p>
    <w:p w14:paraId="583BBB16" w14:textId="77777777" w:rsidR="00B81E1B" w:rsidRDefault="00B81E1B" w:rsidP="00777798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06852B63" w14:textId="77777777" w:rsidR="00B81E1B" w:rsidRDefault="00B81E1B" w:rsidP="00777798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3DDE3A20" w14:textId="77777777" w:rsidR="00B81E1B" w:rsidRDefault="00B81E1B" w:rsidP="00777798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1168AA34" w14:textId="77777777" w:rsidR="00B81E1B" w:rsidRDefault="00B81E1B" w:rsidP="00B81E1B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3C51D844" w14:textId="57902D1F" w:rsidR="00706258" w:rsidRPr="00962D55" w:rsidRDefault="00256023" w:rsidP="00962D55">
      <w:pPr>
        <w:jc w:val="center"/>
        <w:rPr>
          <w:rFonts w:eastAsia="方正小标宋简体"/>
          <w:bCs/>
          <w:sz w:val="52"/>
          <w:szCs w:val="52"/>
        </w:rPr>
      </w:pPr>
      <w:r w:rsidRPr="00962D55">
        <w:rPr>
          <w:rFonts w:eastAsia="方正小标宋简体" w:hint="eastAsia"/>
          <w:bCs/>
          <w:sz w:val="52"/>
          <w:szCs w:val="52"/>
        </w:rPr>
        <w:t>移动警务集中管控</w:t>
      </w:r>
      <w:r w:rsidR="003A0C8F">
        <w:rPr>
          <w:rFonts w:eastAsia="方正小标宋简体" w:hint="eastAsia"/>
          <w:bCs/>
          <w:sz w:val="52"/>
          <w:szCs w:val="52"/>
        </w:rPr>
        <w:t>系统</w:t>
      </w:r>
    </w:p>
    <w:p w14:paraId="775658CA" w14:textId="5A152DC2" w:rsidR="00B81E1B" w:rsidRDefault="00256023" w:rsidP="00962D55">
      <w:pPr>
        <w:jc w:val="center"/>
        <w:rPr>
          <w:rFonts w:eastAsia="方正小标宋简体"/>
          <w:bCs/>
          <w:sz w:val="52"/>
          <w:szCs w:val="52"/>
        </w:rPr>
      </w:pPr>
      <w:r w:rsidRPr="00962D55">
        <w:rPr>
          <w:rFonts w:eastAsia="方正小标宋简体" w:hint="eastAsia"/>
          <w:bCs/>
          <w:sz w:val="52"/>
          <w:szCs w:val="52"/>
        </w:rPr>
        <w:t>级联接口规范</w:t>
      </w:r>
    </w:p>
    <w:p w14:paraId="255CC1C2" w14:textId="62BD5535" w:rsidR="00610700" w:rsidRDefault="00610700" w:rsidP="00610700">
      <w:pPr>
        <w:jc w:val="center"/>
        <w:rPr>
          <w:rFonts w:eastAsia="方正小标宋简体"/>
          <w:bCs/>
          <w:sz w:val="36"/>
        </w:rPr>
      </w:pPr>
      <w:r>
        <w:rPr>
          <w:rFonts w:eastAsia="方正小标宋简体" w:hint="eastAsia"/>
          <w:bCs/>
          <w:sz w:val="36"/>
        </w:rPr>
        <w:t>（</w:t>
      </w:r>
      <w:r>
        <w:rPr>
          <w:rFonts w:eastAsia="方正小标宋简体" w:hint="eastAsia"/>
          <w:bCs/>
          <w:sz w:val="36"/>
        </w:rPr>
        <w:t>V</w:t>
      </w:r>
      <w:r w:rsidR="00DD79E5">
        <w:rPr>
          <w:rFonts w:eastAsia="方正小标宋简体"/>
          <w:bCs/>
          <w:sz w:val="36"/>
        </w:rPr>
        <w:t>2</w:t>
      </w:r>
      <w:r>
        <w:rPr>
          <w:rFonts w:eastAsia="方正小标宋简体"/>
          <w:bCs/>
          <w:sz w:val="36"/>
        </w:rPr>
        <w:t>.</w:t>
      </w:r>
      <w:r w:rsidR="00DD79E5">
        <w:rPr>
          <w:rFonts w:eastAsia="方正小标宋简体"/>
          <w:bCs/>
          <w:sz w:val="36"/>
        </w:rPr>
        <w:t>0</w:t>
      </w:r>
      <w:r w:rsidR="001947D5">
        <w:rPr>
          <w:rFonts w:eastAsia="方正小标宋简体"/>
          <w:bCs/>
          <w:sz w:val="36"/>
        </w:rPr>
        <w:t>.</w:t>
      </w:r>
      <w:r w:rsidR="009E4646">
        <w:rPr>
          <w:rFonts w:eastAsia="方正小标宋简体"/>
          <w:bCs/>
          <w:sz w:val="36"/>
        </w:rPr>
        <w:t>6</w:t>
      </w:r>
      <w:r>
        <w:rPr>
          <w:rFonts w:eastAsia="方正小标宋简体" w:hint="eastAsia"/>
          <w:bCs/>
          <w:sz w:val="36"/>
        </w:rPr>
        <w:t>）</w:t>
      </w:r>
    </w:p>
    <w:p w14:paraId="7F9D8744" w14:textId="77777777" w:rsidR="00B81E1B" w:rsidRDefault="00B81E1B" w:rsidP="00F17953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595B378F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1B6F4C88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17D7C03F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4AF6E543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sz w:val="32"/>
          <w:szCs w:val="32"/>
        </w:rPr>
      </w:pPr>
    </w:p>
    <w:p w14:paraId="7CC613E7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b/>
          <w:sz w:val="36"/>
          <w:szCs w:val="36"/>
        </w:rPr>
      </w:pPr>
    </w:p>
    <w:p w14:paraId="55F67995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b/>
          <w:sz w:val="36"/>
          <w:szCs w:val="36"/>
        </w:rPr>
      </w:pPr>
    </w:p>
    <w:p w14:paraId="6BA31BEC" w14:textId="77777777" w:rsidR="00B81E1B" w:rsidRDefault="00B81E1B" w:rsidP="00BD2132">
      <w:pPr>
        <w:spacing w:beforeLines="25" w:before="78" w:afterLines="25" w:after="78" w:line="312" w:lineRule="auto"/>
        <w:rPr>
          <w:rFonts w:ascii="FangSong_GB2312" w:eastAsia="FangSong_GB2312"/>
          <w:b/>
          <w:sz w:val="36"/>
          <w:szCs w:val="36"/>
        </w:rPr>
      </w:pPr>
    </w:p>
    <w:p w14:paraId="3AE937DF" w14:textId="0B446164" w:rsidR="00B81E1B" w:rsidRDefault="00BD2132" w:rsidP="004426EB">
      <w:pPr>
        <w:ind w:firstLine="2"/>
        <w:jc w:val="center"/>
        <w:rPr>
          <w:rFonts w:eastAsia="方正小标宋简体"/>
          <w:sz w:val="36"/>
          <w:szCs w:val="36"/>
        </w:rPr>
      </w:pPr>
      <w:r>
        <w:rPr>
          <w:rFonts w:eastAsia="方正小标宋简体"/>
          <w:sz w:val="36"/>
          <w:szCs w:val="36"/>
        </w:rPr>
        <w:t>2022</w:t>
      </w:r>
      <w:r>
        <w:rPr>
          <w:rFonts w:eastAsia="方正小标宋简体"/>
          <w:sz w:val="36"/>
          <w:szCs w:val="36"/>
        </w:rPr>
        <w:t>年</w:t>
      </w:r>
      <w:r w:rsidR="006F03A6">
        <w:rPr>
          <w:rFonts w:eastAsia="方正小标宋简体"/>
          <w:sz w:val="36"/>
          <w:szCs w:val="36"/>
        </w:rPr>
        <w:t>9</w:t>
      </w:r>
      <w:r>
        <w:rPr>
          <w:rFonts w:eastAsia="方正小标宋简体"/>
          <w:sz w:val="36"/>
          <w:szCs w:val="36"/>
        </w:rPr>
        <w:t>月</w:t>
      </w:r>
    </w:p>
    <w:p w14:paraId="43448664" w14:textId="4D2512EF" w:rsidR="004426EB" w:rsidRDefault="004426EB" w:rsidP="004426EB">
      <w:pPr>
        <w:ind w:firstLine="2"/>
        <w:jc w:val="center"/>
        <w:rPr>
          <w:rFonts w:eastAsia="方正小标宋简体"/>
          <w:sz w:val="36"/>
          <w:szCs w:val="36"/>
        </w:rPr>
      </w:pPr>
    </w:p>
    <w:p w14:paraId="046BF670" w14:textId="1C7655B8" w:rsidR="00602555" w:rsidRDefault="008509EB" w:rsidP="004126F0">
      <w:pPr>
        <w:ind w:firstLine="2"/>
        <w:jc w:val="center"/>
        <w:rPr>
          <w:rFonts w:asciiTheme="minorHAnsi" w:eastAsiaTheme="minorHAnsi" w:hAnsiTheme="minorHAnsi"/>
          <w:caps/>
        </w:rPr>
      </w:pPr>
      <w:r>
        <w:rPr>
          <w:rFonts w:eastAsia="方正小标宋简体" w:hint="eastAsia"/>
          <w:sz w:val="36"/>
          <w:szCs w:val="36"/>
        </w:rPr>
        <w:t>目</w:t>
      </w:r>
      <w:r>
        <w:rPr>
          <w:rFonts w:eastAsia="方正小标宋简体" w:hint="eastAsia"/>
          <w:sz w:val="36"/>
          <w:szCs w:val="36"/>
        </w:rPr>
        <w:t xml:space="preserve"> </w:t>
      </w:r>
      <w:r>
        <w:rPr>
          <w:rFonts w:eastAsia="方正小标宋简体" w:hint="eastAsia"/>
          <w:sz w:val="36"/>
          <w:szCs w:val="36"/>
        </w:rPr>
        <w:t>录</w:t>
      </w:r>
    </w:p>
    <w:p w14:paraId="3A4ABFCE" w14:textId="734271EA" w:rsidR="00791857" w:rsidRPr="00791857" w:rsidRDefault="004F6D3D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lang w:val="en-CN"/>
        </w:rPr>
      </w:pPr>
      <w:r w:rsidRPr="00791857">
        <w:rPr>
          <w:rFonts w:eastAsia="方正小标宋简体"/>
          <w:b w:val="0"/>
          <w:bCs w:val="0"/>
        </w:rPr>
        <w:fldChar w:fldCharType="begin"/>
      </w:r>
      <w:r w:rsidRPr="00791857">
        <w:rPr>
          <w:rFonts w:eastAsia="方正小标宋简体"/>
          <w:b w:val="0"/>
          <w:bCs w:val="0"/>
        </w:rPr>
        <w:instrText xml:space="preserve"> TOC \o "1-3" \h \z \u </w:instrText>
      </w:r>
      <w:r w:rsidRPr="00791857">
        <w:rPr>
          <w:rFonts w:eastAsia="方正小标宋简体"/>
          <w:b w:val="0"/>
          <w:bCs w:val="0"/>
        </w:rPr>
        <w:fldChar w:fldCharType="separate"/>
      </w:r>
      <w:hyperlink w:anchor="_Toc115184142" w:history="1">
        <w:r w:rsidR="00791857" w:rsidRPr="00791857">
          <w:rPr>
            <w:rStyle w:val="Hyperlink"/>
            <w:b w:val="0"/>
            <w:bCs w:val="0"/>
            <w:noProof/>
          </w:rPr>
          <w:t>1</w:t>
        </w:r>
        <w:r w:rsidR="00791857" w:rsidRPr="00791857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b w:val="0"/>
            <w:bCs w:val="0"/>
            <w:noProof/>
          </w:rPr>
          <w:t>建设内容</w:t>
        </w:r>
        <w:r w:rsidR="00791857" w:rsidRPr="00791857">
          <w:rPr>
            <w:b w:val="0"/>
            <w:bCs w:val="0"/>
            <w:noProof/>
            <w:webHidden/>
          </w:rPr>
          <w:tab/>
        </w:r>
        <w:r w:rsidR="00791857" w:rsidRPr="00791857">
          <w:rPr>
            <w:b w:val="0"/>
            <w:bCs w:val="0"/>
            <w:noProof/>
            <w:webHidden/>
          </w:rPr>
          <w:fldChar w:fldCharType="begin"/>
        </w:r>
        <w:r w:rsidR="00791857" w:rsidRPr="00791857">
          <w:rPr>
            <w:b w:val="0"/>
            <w:bCs w:val="0"/>
            <w:noProof/>
            <w:webHidden/>
          </w:rPr>
          <w:instrText xml:space="preserve"> PAGEREF _Toc115184142 \h </w:instrText>
        </w:r>
        <w:r w:rsidR="00791857" w:rsidRPr="00791857">
          <w:rPr>
            <w:b w:val="0"/>
            <w:bCs w:val="0"/>
            <w:noProof/>
            <w:webHidden/>
          </w:rPr>
        </w:r>
        <w:r w:rsidR="00791857" w:rsidRPr="00791857">
          <w:rPr>
            <w:b w:val="0"/>
            <w:bCs w:val="0"/>
            <w:noProof/>
            <w:webHidden/>
          </w:rPr>
          <w:fldChar w:fldCharType="separate"/>
        </w:r>
        <w:r w:rsidR="00791857" w:rsidRPr="00791857">
          <w:rPr>
            <w:b w:val="0"/>
            <w:bCs w:val="0"/>
            <w:noProof/>
            <w:webHidden/>
          </w:rPr>
          <w:t>4</w:t>
        </w:r>
        <w:r w:rsidR="00791857" w:rsidRPr="00791857">
          <w:rPr>
            <w:b w:val="0"/>
            <w:bCs w:val="0"/>
            <w:noProof/>
            <w:webHidden/>
          </w:rPr>
          <w:fldChar w:fldCharType="end"/>
        </w:r>
      </w:hyperlink>
    </w:p>
    <w:p w14:paraId="60AD0F9C" w14:textId="03E42388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43" w:history="1">
        <w:r w:rsidR="00791857" w:rsidRPr="00791857">
          <w:rPr>
            <w:rStyle w:val="Hyperlink"/>
            <w:noProof/>
          </w:rPr>
          <w:t>1.1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级联管理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_Toc115184143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4</w:t>
        </w:r>
        <w:r w:rsidR="00791857" w:rsidRPr="00791857">
          <w:rPr>
            <w:noProof/>
            <w:webHidden/>
          </w:rPr>
          <w:fldChar w:fldCharType="end"/>
        </w:r>
      </w:hyperlink>
    </w:p>
    <w:p w14:paraId="6A3CC257" w14:textId="5DE9DD12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44" w:history="1">
        <w:r w:rsidR="00791857" w:rsidRPr="00791857">
          <w:rPr>
            <w:rStyle w:val="Hyperlink"/>
            <w:noProof/>
          </w:rPr>
          <w:t>1.2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技术要求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_Toc115184144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5</w:t>
        </w:r>
        <w:r w:rsidR="00791857" w:rsidRPr="00791857">
          <w:rPr>
            <w:noProof/>
            <w:webHidden/>
          </w:rPr>
          <w:fldChar w:fldCharType="end"/>
        </w:r>
      </w:hyperlink>
    </w:p>
    <w:p w14:paraId="37F8684F" w14:textId="66986A78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45" w:history="1">
        <w:r w:rsidR="00791857" w:rsidRPr="00791857">
          <w:rPr>
            <w:rStyle w:val="Hyperlink"/>
            <w:i w:val="0"/>
            <w:iCs w:val="0"/>
            <w:noProof/>
          </w:rPr>
          <w:t>1.2.1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数据传输加密机制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_Toc115184145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FC67D55" w14:textId="36851060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46" w:history="1">
        <w:r w:rsidR="00791857" w:rsidRPr="00791857">
          <w:rPr>
            <w:rStyle w:val="Hyperlink"/>
            <w:i w:val="0"/>
            <w:iCs w:val="0"/>
            <w:noProof/>
          </w:rPr>
          <w:t>1.2.2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支持扩展性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_Toc115184146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CC30F88" w14:textId="4E4AB5D8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47" w:history="1">
        <w:r w:rsidR="00791857" w:rsidRPr="00791857">
          <w:rPr>
            <w:rStyle w:val="Hyperlink"/>
            <w:i w:val="0"/>
            <w:iCs w:val="0"/>
            <w:noProof/>
          </w:rPr>
          <w:t>1.2.3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容错机制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_Toc115184147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32378C3B" w14:textId="6C8BBDDB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48" w:history="1">
        <w:r w:rsidR="00791857" w:rsidRPr="00791857">
          <w:rPr>
            <w:rStyle w:val="Hyperlink"/>
            <w:noProof/>
          </w:rPr>
          <w:t>1.3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接口规范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_Toc115184148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5</w:t>
        </w:r>
        <w:r w:rsidR="00791857" w:rsidRPr="00791857">
          <w:rPr>
            <w:noProof/>
            <w:webHidden/>
          </w:rPr>
          <w:fldChar w:fldCharType="end"/>
        </w:r>
      </w:hyperlink>
    </w:p>
    <w:p w14:paraId="180B7346" w14:textId="6767535A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49" w:history="1">
        <w:r w:rsidR="00791857" w:rsidRPr="00791857">
          <w:rPr>
            <w:rStyle w:val="Hyperlink"/>
            <w:i w:val="0"/>
            <w:iCs w:val="0"/>
            <w:noProof/>
          </w:rPr>
          <w:t>1.3.1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接口设计要求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_Toc115184149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A5214FB" w14:textId="42C5DDB9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0" w:history="1">
        <w:r w:rsidR="00791857" w:rsidRPr="00791857">
          <w:rPr>
            <w:rStyle w:val="Hyperlink"/>
            <w:i w:val="0"/>
            <w:iCs w:val="0"/>
            <w:noProof/>
          </w:rPr>
          <w:t>1.3.2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接口工作模式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_Toc115184150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9FB9EC7" w14:textId="6CD54A70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1" w:history="1">
        <w:r w:rsidR="00791857" w:rsidRPr="00791857">
          <w:rPr>
            <w:rStyle w:val="Hyperlink"/>
            <w:i w:val="0"/>
            <w:iCs w:val="0"/>
            <w:noProof/>
          </w:rPr>
          <w:t>1.3.3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接口调用要求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_Toc115184151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6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1506F79C" w14:textId="4B7B15D2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2" w:history="1">
        <w:r w:rsidR="00791857" w:rsidRPr="00791857">
          <w:rPr>
            <w:rStyle w:val="Hyperlink"/>
            <w:i w:val="0"/>
            <w:iCs w:val="0"/>
            <w:noProof/>
          </w:rPr>
          <w:t>1.3.4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数据上报长度要求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_Toc115184152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755E1CE" w14:textId="51C23BC7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3" w:history="1">
        <w:r w:rsidR="00791857" w:rsidRPr="00791857">
          <w:rPr>
            <w:rStyle w:val="Hyperlink"/>
            <w:i w:val="0"/>
            <w:iCs w:val="0"/>
            <w:noProof/>
          </w:rPr>
          <w:t>1.3.5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接口数据默认值要求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_Toc115184153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4C47646" w14:textId="3511336A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54" w:history="1">
        <w:r w:rsidR="00791857" w:rsidRPr="00791857">
          <w:rPr>
            <w:rStyle w:val="Hyperlink"/>
            <w:noProof/>
          </w:rPr>
          <w:t>1.4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注意事项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_Toc115184154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9</w:t>
        </w:r>
        <w:r w:rsidR="00791857" w:rsidRPr="00791857">
          <w:rPr>
            <w:noProof/>
            <w:webHidden/>
          </w:rPr>
          <w:fldChar w:fldCharType="end"/>
        </w:r>
      </w:hyperlink>
    </w:p>
    <w:p w14:paraId="3FFA3E7C" w14:textId="05B6BB4D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5" w:history="1">
        <w:r w:rsidR="00791857" w:rsidRPr="00791857">
          <w:rPr>
            <w:rStyle w:val="Hyperlink"/>
            <w:i w:val="0"/>
            <w:iCs w:val="0"/>
            <w:noProof/>
          </w:rPr>
          <w:t>1.4.1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版本兼容性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_Toc115184155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7E3BF9D4" w14:textId="7331B581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6" w:history="1">
        <w:r w:rsidR="00791857" w:rsidRPr="00791857">
          <w:rPr>
            <w:rStyle w:val="Hyperlink"/>
            <w:i w:val="0"/>
            <w:iCs w:val="0"/>
            <w:noProof/>
          </w:rPr>
          <w:t>1.4.2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接口说明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_Toc115184156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5DEC319A" w14:textId="4AC16518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57" w:history="1">
        <w:r w:rsidR="00791857" w:rsidRPr="00791857">
          <w:rPr>
            <w:rStyle w:val="Hyperlink"/>
            <w:i w:val="0"/>
            <w:iCs w:val="0"/>
            <w:noProof/>
          </w:rPr>
          <w:t>1.4.3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数据维护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_Toc115184157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10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937B6E3" w14:textId="1A8D869C" w:rsidR="00791857" w:rsidRPr="00791857" w:rsidRDefault="00000000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lang w:val="en-CN"/>
        </w:rPr>
      </w:pPr>
      <w:hyperlink w:anchor="_Toc115184158" w:history="1">
        <w:r w:rsidR="00791857" w:rsidRPr="00791857">
          <w:rPr>
            <w:rStyle w:val="Hyperlink"/>
            <w:b w:val="0"/>
            <w:bCs w:val="0"/>
            <w:noProof/>
          </w:rPr>
          <w:t>2</w:t>
        </w:r>
        <w:r w:rsidR="00791857" w:rsidRPr="00791857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b w:val="0"/>
            <w:bCs w:val="0"/>
            <w:noProof/>
          </w:rPr>
          <w:t>接口定义</w:t>
        </w:r>
        <w:r w:rsidR="00791857" w:rsidRPr="00791857">
          <w:rPr>
            <w:b w:val="0"/>
            <w:bCs w:val="0"/>
            <w:noProof/>
            <w:webHidden/>
          </w:rPr>
          <w:tab/>
        </w:r>
        <w:r w:rsidR="00791857" w:rsidRPr="00791857">
          <w:rPr>
            <w:b w:val="0"/>
            <w:bCs w:val="0"/>
            <w:noProof/>
            <w:webHidden/>
          </w:rPr>
          <w:fldChar w:fldCharType="begin"/>
        </w:r>
        <w:r w:rsidR="00791857" w:rsidRPr="00791857">
          <w:rPr>
            <w:b w:val="0"/>
            <w:bCs w:val="0"/>
            <w:noProof/>
            <w:webHidden/>
          </w:rPr>
          <w:instrText xml:space="preserve"> PAGEREF _Toc115184158 \h </w:instrText>
        </w:r>
        <w:r w:rsidR="00791857" w:rsidRPr="00791857">
          <w:rPr>
            <w:b w:val="0"/>
            <w:bCs w:val="0"/>
            <w:noProof/>
            <w:webHidden/>
          </w:rPr>
        </w:r>
        <w:r w:rsidR="00791857" w:rsidRPr="00791857">
          <w:rPr>
            <w:b w:val="0"/>
            <w:bCs w:val="0"/>
            <w:noProof/>
            <w:webHidden/>
          </w:rPr>
          <w:fldChar w:fldCharType="separate"/>
        </w:r>
        <w:r w:rsidR="00791857" w:rsidRPr="00791857">
          <w:rPr>
            <w:b w:val="0"/>
            <w:bCs w:val="0"/>
            <w:noProof/>
            <w:webHidden/>
          </w:rPr>
          <w:t>10</w:t>
        </w:r>
        <w:r w:rsidR="00791857" w:rsidRPr="00791857">
          <w:rPr>
            <w:b w:val="0"/>
            <w:bCs w:val="0"/>
            <w:noProof/>
            <w:webHidden/>
          </w:rPr>
          <w:fldChar w:fldCharType="end"/>
        </w:r>
      </w:hyperlink>
    </w:p>
    <w:p w14:paraId="7970096A" w14:textId="6F0CECDA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59" w:history="1">
        <w:r w:rsidR="00791857" w:rsidRPr="00791857">
          <w:rPr>
            <w:rStyle w:val="Hyperlink"/>
            <w:noProof/>
          </w:rPr>
          <w:t>2.1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平台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_Toc115184159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10</w:t>
        </w:r>
        <w:r w:rsidR="00791857" w:rsidRPr="00791857">
          <w:rPr>
            <w:noProof/>
            <w:webHidden/>
          </w:rPr>
          <w:fldChar w:fldCharType="end"/>
        </w:r>
      </w:hyperlink>
    </w:p>
    <w:p w14:paraId="5A261760" w14:textId="1273A912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0" w:history="1">
        <w:r w:rsidR="00791857" w:rsidRPr="00791857">
          <w:rPr>
            <w:rStyle w:val="Hyperlink"/>
            <w:i w:val="0"/>
            <w:iCs w:val="0"/>
            <w:noProof/>
          </w:rPr>
          <w:t>2.1.1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平台注册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_Toc115184160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10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25B9F10" w14:textId="63A7536B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1" w:history="1">
        <w:r w:rsidR="00791857" w:rsidRPr="00791857">
          <w:rPr>
            <w:rStyle w:val="Hyperlink"/>
            <w:i w:val="0"/>
            <w:iCs w:val="0"/>
            <w:noProof/>
          </w:rPr>
          <w:t>2.1.2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建设状态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_Toc115184161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12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FF1CC7B" w14:textId="349567B2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2" w:history="1">
        <w:r w:rsidR="00791857" w:rsidRPr="00791857">
          <w:rPr>
            <w:rStyle w:val="Hyperlink"/>
            <w:i w:val="0"/>
            <w:iCs w:val="0"/>
            <w:noProof/>
          </w:rPr>
          <w:t>2.1.3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子平台建设情况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_Toc115184162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14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A3E4FD8" w14:textId="6E020705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3" w:history="1">
        <w:r w:rsidR="00791857" w:rsidRPr="00791857">
          <w:rPr>
            <w:rStyle w:val="Hyperlink"/>
            <w:i w:val="0"/>
            <w:iCs w:val="0"/>
            <w:noProof/>
          </w:rPr>
          <w:t>2.1.4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拓扑图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_Toc115184163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5389F50C" w14:textId="445A6DD6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64" w:history="1">
        <w:r w:rsidR="00791857" w:rsidRPr="00791857">
          <w:rPr>
            <w:rStyle w:val="Hyperlink"/>
            <w:noProof/>
          </w:rPr>
          <w:t>2.2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机构人员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_Toc115184164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17</w:t>
        </w:r>
        <w:r w:rsidR="00791857" w:rsidRPr="00791857">
          <w:rPr>
            <w:noProof/>
            <w:webHidden/>
          </w:rPr>
          <w:fldChar w:fldCharType="end"/>
        </w:r>
      </w:hyperlink>
    </w:p>
    <w:p w14:paraId="6E8AB68E" w14:textId="34244586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5" w:history="1">
        <w:r w:rsidR="00791857" w:rsidRPr="00791857">
          <w:rPr>
            <w:rStyle w:val="Hyperlink"/>
            <w:i w:val="0"/>
            <w:iCs w:val="0"/>
            <w:noProof/>
          </w:rPr>
          <w:t>2.2.1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机构基本信息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_Toc115184165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17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5A8A66B0" w14:textId="4990DA53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6" w:history="1">
        <w:r w:rsidR="00791857" w:rsidRPr="00791857">
          <w:rPr>
            <w:rStyle w:val="Hyperlink"/>
            <w:i w:val="0"/>
            <w:iCs w:val="0"/>
            <w:noProof/>
          </w:rPr>
          <w:t>2.2.2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用户基本信息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_Toc115184166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19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A924695" w14:textId="69D6CE84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7" w:history="1">
        <w:r w:rsidR="00791857" w:rsidRPr="00791857">
          <w:rPr>
            <w:rStyle w:val="Hyperlink"/>
            <w:i w:val="0"/>
            <w:iCs w:val="0"/>
            <w:noProof/>
          </w:rPr>
          <w:t>2.2.3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用户活跃信息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_Toc115184167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22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28AA7109" w14:textId="4E682AA2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68" w:history="1">
        <w:r w:rsidR="00791857" w:rsidRPr="00791857">
          <w:rPr>
            <w:rStyle w:val="Hyperlink"/>
            <w:noProof/>
          </w:rPr>
          <w:t>2.3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基础设施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_Toc115184168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24</w:t>
        </w:r>
        <w:r w:rsidR="00791857" w:rsidRPr="00791857">
          <w:rPr>
            <w:noProof/>
            <w:webHidden/>
          </w:rPr>
          <w:fldChar w:fldCharType="end"/>
        </w:r>
      </w:hyperlink>
    </w:p>
    <w:p w14:paraId="2DBF34DF" w14:textId="4A205598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69" w:history="1">
        <w:r w:rsidR="00791857" w:rsidRPr="00791857">
          <w:rPr>
            <w:rStyle w:val="Hyperlink"/>
            <w:i w:val="0"/>
            <w:iCs w:val="0"/>
            <w:noProof/>
          </w:rPr>
          <w:t>2.3.1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移动终端设备基本信息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_Toc115184169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24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1B5C173F" w14:textId="1E7AFF98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0" w:history="1">
        <w:r w:rsidR="00791857" w:rsidRPr="00791857">
          <w:rPr>
            <w:rStyle w:val="Hyperlink"/>
            <w:i w:val="0"/>
            <w:iCs w:val="0"/>
            <w:noProof/>
          </w:rPr>
          <w:t>2.3.2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移动终端设备状态信息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_Toc115184170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28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36F48342" w14:textId="7BF1DDFD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1" w:history="1">
        <w:r w:rsidR="00791857" w:rsidRPr="00791857">
          <w:rPr>
            <w:rStyle w:val="Hyperlink"/>
            <w:i w:val="0"/>
            <w:iCs w:val="0"/>
            <w:noProof/>
          </w:rPr>
          <w:t>2.3.3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接入网络基本信息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_Toc115184171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29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5D5C5DBB" w14:textId="066F428A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2" w:history="1">
        <w:r w:rsidR="00791857" w:rsidRPr="00791857">
          <w:rPr>
            <w:rStyle w:val="Hyperlink"/>
            <w:i w:val="0"/>
            <w:iCs w:val="0"/>
            <w:noProof/>
          </w:rPr>
          <w:t>2.3.4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网络设施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_Toc115184172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32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3B84B835" w14:textId="3D9539FF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73" w:history="1">
        <w:r w:rsidR="00791857" w:rsidRPr="00791857">
          <w:rPr>
            <w:rStyle w:val="Hyperlink"/>
            <w:noProof/>
          </w:rPr>
          <w:t>2.4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应用支撑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_Toc115184173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35</w:t>
        </w:r>
        <w:r w:rsidR="00791857" w:rsidRPr="00791857">
          <w:rPr>
            <w:noProof/>
            <w:webHidden/>
          </w:rPr>
          <w:fldChar w:fldCharType="end"/>
        </w:r>
      </w:hyperlink>
    </w:p>
    <w:p w14:paraId="6D9BAAF5" w14:textId="529F736F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4" w:history="1">
        <w:r w:rsidR="00791857" w:rsidRPr="00791857">
          <w:rPr>
            <w:rStyle w:val="Hyperlink"/>
            <w:i w:val="0"/>
            <w:iCs w:val="0"/>
            <w:noProof/>
          </w:rPr>
          <w:t>2.4.1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应用支撑系统信息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_Toc115184174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35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7FA73D1" w14:textId="4CEB3B7C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75" w:history="1">
        <w:r w:rsidR="00791857" w:rsidRPr="00791857">
          <w:rPr>
            <w:rStyle w:val="Hyperlink"/>
            <w:noProof/>
          </w:rPr>
          <w:t>2.5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移动应用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_Toc115184175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38</w:t>
        </w:r>
        <w:r w:rsidR="00791857" w:rsidRPr="00791857">
          <w:rPr>
            <w:noProof/>
            <w:webHidden/>
          </w:rPr>
          <w:fldChar w:fldCharType="end"/>
        </w:r>
      </w:hyperlink>
    </w:p>
    <w:p w14:paraId="2E39C150" w14:textId="43F6CF33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6" w:history="1">
        <w:r w:rsidR="00791857" w:rsidRPr="00791857">
          <w:rPr>
            <w:rStyle w:val="Hyperlink"/>
            <w:i w:val="0"/>
            <w:iCs w:val="0"/>
            <w:noProof/>
          </w:rPr>
          <w:t>2.5.1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移动应用</w:t>
        </w:r>
        <w:r w:rsidR="00791857" w:rsidRPr="00791857">
          <w:rPr>
            <w:rStyle w:val="Hyperlink"/>
            <w:i w:val="0"/>
            <w:iCs w:val="0"/>
            <w:noProof/>
          </w:rPr>
          <w:t>APP</w:t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_Toc115184176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38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78B9F03A" w14:textId="6298B7BB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7" w:history="1">
        <w:r w:rsidR="00791857" w:rsidRPr="00791857">
          <w:rPr>
            <w:rStyle w:val="Hyperlink"/>
            <w:i w:val="0"/>
            <w:iCs w:val="0"/>
            <w:noProof/>
          </w:rPr>
          <w:t>2.5.2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移动应用服务端信息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_Toc115184177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41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1041DCEE" w14:textId="405CAFA2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8" w:history="1">
        <w:r w:rsidR="00791857" w:rsidRPr="00791857">
          <w:rPr>
            <w:rStyle w:val="Hyperlink"/>
            <w:i w:val="0"/>
            <w:iCs w:val="0"/>
            <w:noProof/>
          </w:rPr>
          <w:t>2.5.3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移动应用状态信息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_Toc115184178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44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9C553AD" w14:textId="08C260E1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79" w:history="1">
        <w:r w:rsidR="00791857" w:rsidRPr="00791857">
          <w:rPr>
            <w:rStyle w:val="Hyperlink"/>
            <w:i w:val="0"/>
            <w:iCs w:val="0"/>
            <w:noProof/>
          </w:rPr>
          <w:t>2.5.4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移动应用整体日活跃信息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_Toc115184179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45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3227FD0C" w14:textId="3D4CA204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0" w:history="1">
        <w:r w:rsidR="00791857" w:rsidRPr="00791857">
          <w:rPr>
            <w:rStyle w:val="Hyperlink"/>
            <w:i w:val="0"/>
            <w:iCs w:val="0"/>
            <w:noProof/>
          </w:rPr>
          <w:t>2.5.5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移动应用个体日活跃信息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_Toc115184180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47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3239019" w14:textId="39FA798B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81" w:history="1">
        <w:r w:rsidR="00791857" w:rsidRPr="00791857">
          <w:rPr>
            <w:rStyle w:val="Hyperlink"/>
            <w:noProof/>
          </w:rPr>
          <w:t>2.6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服务资源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_Toc115184181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49</w:t>
        </w:r>
        <w:r w:rsidR="00791857" w:rsidRPr="00791857">
          <w:rPr>
            <w:noProof/>
            <w:webHidden/>
          </w:rPr>
          <w:fldChar w:fldCharType="end"/>
        </w:r>
      </w:hyperlink>
    </w:p>
    <w:p w14:paraId="465BE7A6" w14:textId="1DC08A35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2" w:history="1">
        <w:r w:rsidR="00791857" w:rsidRPr="00791857">
          <w:rPr>
            <w:rStyle w:val="Hyperlink"/>
            <w:i w:val="0"/>
            <w:iCs w:val="0"/>
            <w:noProof/>
          </w:rPr>
          <w:t>2.6.1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服务资源信息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_Toc115184182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49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ED2999B" w14:textId="5EB0E8D0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3" w:history="1">
        <w:r w:rsidR="00791857" w:rsidRPr="00791857">
          <w:rPr>
            <w:rStyle w:val="Hyperlink"/>
            <w:i w:val="0"/>
            <w:iCs w:val="0"/>
            <w:noProof/>
          </w:rPr>
          <w:t>2.6.2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服务资源状态信息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_Toc115184183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52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005BA209" w14:textId="4E6CA94E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4" w:history="1">
        <w:r w:rsidR="00791857" w:rsidRPr="00791857">
          <w:rPr>
            <w:rStyle w:val="Hyperlink"/>
            <w:i w:val="0"/>
            <w:iCs w:val="0"/>
            <w:noProof/>
          </w:rPr>
          <w:t>2.6.3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资源服务整体日活跃信息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_Toc115184184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53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5663D4C3" w14:textId="536CC728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5" w:history="1">
        <w:r w:rsidR="00791857" w:rsidRPr="00791857">
          <w:rPr>
            <w:rStyle w:val="Hyperlink"/>
            <w:i w:val="0"/>
            <w:iCs w:val="0"/>
            <w:noProof/>
          </w:rPr>
          <w:t>2.6.4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资源服务个体日活跃信息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_Toc115184185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54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4EE61E19" w14:textId="0DE758F2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86" w:history="1">
        <w:r w:rsidR="00791857" w:rsidRPr="00791857">
          <w:rPr>
            <w:rStyle w:val="Hyperlink"/>
            <w:noProof/>
          </w:rPr>
          <w:t>2.7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安全事件信息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_Toc115184186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56</w:t>
        </w:r>
        <w:r w:rsidR="00791857" w:rsidRPr="00791857">
          <w:rPr>
            <w:noProof/>
            <w:webHidden/>
          </w:rPr>
          <w:fldChar w:fldCharType="end"/>
        </w:r>
      </w:hyperlink>
    </w:p>
    <w:p w14:paraId="6D1D8477" w14:textId="3C2449CD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7" w:history="1">
        <w:r w:rsidR="00791857" w:rsidRPr="00791857">
          <w:rPr>
            <w:rStyle w:val="Hyperlink"/>
            <w:i w:val="0"/>
            <w:iCs w:val="0"/>
            <w:noProof/>
          </w:rPr>
          <w:t>2.7.1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安全事件信息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_Toc115184187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56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206FABD7" w14:textId="1DB1FBEE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88" w:history="1">
        <w:r w:rsidR="00791857" w:rsidRPr="00791857">
          <w:rPr>
            <w:rStyle w:val="Hyperlink"/>
            <w:noProof/>
          </w:rPr>
          <w:t>2.8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文件服务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_Toc115184188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58</w:t>
        </w:r>
        <w:r w:rsidR="00791857" w:rsidRPr="00791857">
          <w:rPr>
            <w:noProof/>
            <w:webHidden/>
          </w:rPr>
          <w:fldChar w:fldCharType="end"/>
        </w:r>
      </w:hyperlink>
    </w:p>
    <w:p w14:paraId="77200C14" w14:textId="0C40B68B" w:rsidR="00791857" w:rsidRPr="00791857" w:rsidRDefault="00000000">
      <w:pPr>
        <w:pStyle w:val="TOC3"/>
        <w:tabs>
          <w:tab w:val="left" w:pos="1200"/>
          <w:tab w:val="right" w:leader="dot" w:pos="8296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  <w:lang w:val="en-CN"/>
        </w:rPr>
      </w:pPr>
      <w:hyperlink w:anchor="_Toc115184189" w:history="1">
        <w:r w:rsidR="00791857" w:rsidRPr="00791857">
          <w:rPr>
            <w:rStyle w:val="Hyperlink"/>
            <w:i w:val="0"/>
            <w:iCs w:val="0"/>
            <w:noProof/>
          </w:rPr>
          <w:t>2.8.1</w:t>
        </w:r>
        <w:r w:rsidR="00791857" w:rsidRPr="00791857"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i w:val="0"/>
            <w:iCs w:val="0"/>
            <w:noProof/>
          </w:rPr>
          <w:t>文件上传</w:t>
        </w:r>
        <w:r w:rsidR="00791857" w:rsidRPr="00791857">
          <w:rPr>
            <w:i w:val="0"/>
            <w:iCs w:val="0"/>
            <w:noProof/>
            <w:webHidden/>
          </w:rPr>
          <w:tab/>
        </w:r>
        <w:r w:rsidR="00791857" w:rsidRPr="00791857">
          <w:rPr>
            <w:i w:val="0"/>
            <w:iCs w:val="0"/>
            <w:noProof/>
            <w:webHidden/>
          </w:rPr>
          <w:fldChar w:fldCharType="begin"/>
        </w:r>
        <w:r w:rsidR="00791857" w:rsidRPr="00791857">
          <w:rPr>
            <w:i w:val="0"/>
            <w:iCs w:val="0"/>
            <w:noProof/>
            <w:webHidden/>
          </w:rPr>
          <w:instrText xml:space="preserve"> PAGEREF _Toc115184189 \h </w:instrText>
        </w:r>
        <w:r w:rsidR="00791857" w:rsidRPr="00791857">
          <w:rPr>
            <w:i w:val="0"/>
            <w:iCs w:val="0"/>
            <w:noProof/>
            <w:webHidden/>
          </w:rPr>
        </w:r>
        <w:r w:rsidR="00791857" w:rsidRPr="00791857">
          <w:rPr>
            <w:i w:val="0"/>
            <w:iCs w:val="0"/>
            <w:noProof/>
            <w:webHidden/>
          </w:rPr>
          <w:fldChar w:fldCharType="separate"/>
        </w:r>
        <w:r w:rsidR="00791857" w:rsidRPr="00791857">
          <w:rPr>
            <w:i w:val="0"/>
            <w:iCs w:val="0"/>
            <w:noProof/>
            <w:webHidden/>
          </w:rPr>
          <w:t>58</w:t>
        </w:r>
        <w:r w:rsidR="00791857" w:rsidRPr="00791857">
          <w:rPr>
            <w:i w:val="0"/>
            <w:iCs w:val="0"/>
            <w:noProof/>
            <w:webHidden/>
          </w:rPr>
          <w:fldChar w:fldCharType="end"/>
        </w:r>
      </w:hyperlink>
    </w:p>
    <w:p w14:paraId="237C4537" w14:textId="305ECA5F" w:rsidR="00791857" w:rsidRPr="00791857" w:rsidRDefault="00000000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lang w:val="en-CN"/>
        </w:rPr>
      </w:pPr>
      <w:hyperlink w:anchor="_Toc115184190" w:history="1">
        <w:r w:rsidR="00791857" w:rsidRPr="00791857">
          <w:rPr>
            <w:rStyle w:val="Hyperlink"/>
            <w:b w:val="0"/>
            <w:bCs w:val="0"/>
            <w:noProof/>
          </w:rPr>
          <w:t>3</w:t>
        </w:r>
        <w:r w:rsidR="00791857" w:rsidRPr="00791857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b w:val="0"/>
            <w:bCs w:val="0"/>
            <w:noProof/>
          </w:rPr>
          <w:t>标准编码描述</w:t>
        </w:r>
        <w:r w:rsidR="00791857" w:rsidRPr="00791857">
          <w:rPr>
            <w:b w:val="0"/>
            <w:bCs w:val="0"/>
            <w:noProof/>
            <w:webHidden/>
          </w:rPr>
          <w:tab/>
        </w:r>
        <w:r w:rsidR="00791857" w:rsidRPr="00791857">
          <w:rPr>
            <w:b w:val="0"/>
            <w:bCs w:val="0"/>
            <w:noProof/>
            <w:webHidden/>
          </w:rPr>
          <w:fldChar w:fldCharType="begin"/>
        </w:r>
        <w:r w:rsidR="00791857" w:rsidRPr="00791857">
          <w:rPr>
            <w:b w:val="0"/>
            <w:bCs w:val="0"/>
            <w:noProof/>
            <w:webHidden/>
          </w:rPr>
          <w:instrText xml:space="preserve"> PAGEREF _Toc115184190 \h </w:instrText>
        </w:r>
        <w:r w:rsidR="00791857" w:rsidRPr="00791857">
          <w:rPr>
            <w:b w:val="0"/>
            <w:bCs w:val="0"/>
            <w:noProof/>
            <w:webHidden/>
          </w:rPr>
        </w:r>
        <w:r w:rsidR="00791857" w:rsidRPr="00791857">
          <w:rPr>
            <w:b w:val="0"/>
            <w:bCs w:val="0"/>
            <w:noProof/>
            <w:webHidden/>
          </w:rPr>
          <w:fldChar w:fldCharType="separate"/>
        </w:r>
        <w:r w:rsidR="00791857" w:rsidRPr="00791857">
          <w:rPr>
            <w:b w:val="0"/>
            <w:bCs w:val="0"/>
            <w:noProof/>
            <w:webHidden/>
          </w:rPr>
          <w:t>59</w:t>
        </w:r>
        <w:r w:rsidR="00791857" w:rsidRPr="00791857">
          <w:rPr>
            <w:b w:val="0"/>
            <w:bCs w:val="0"/>
            <w:noProof/>
            <w:webHidden/>
          </w:rPr>
          <w:fldChar w:fldCharType="end"/>
        </w:r>
      </w:hyperlink>
    </w:p>
    <w:p w14:paraId="717822D3" w14:textId="0922D2A4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1" w:history="1">
        <w:r w:rsidR="00791857" w:rsidRPr="00791857">
          <w:rPr>
            <w:rStyle w:val="Hyperlink"/>
            <w:noProof/>
          </w:rPr>
          <w:t>3.1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资产类型编码表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_Toc115184191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59</w:t>
        </w:r>
        <w:r w:rsidR="00791857" w:rsidRPr="00791857">
          <w:rPr>
            <w:noProof/>
            <w:webHidden/>
          </w:rPr>
          <w:fldChar w:fldCharType="end"/>
        </w:r>
      </w:hyperlink>
    </w:p>
    <w:p w14:paraId="28DCDC4F" w14:textId="2DD8A56D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2" w:history="1">
        <w:r w:rsidR="00791857" w:rsidRPr="00791857">
          <w:rPr>
            <w:rStyle w:val="Hyperlink"/>
            <w:noProof/>
          </w:rPr>
          <w:t>3.2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平台编码表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_Toc115184192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61</w:t>
        </w:r>
        <w:r w:rsidR="00791857" w:rsidRPr="00791857">
          <w:rPr>
            <w:noProof/>
            <w:webHidden/>
          </w:rPr>
          <w:fldChar w:fldCharType="end"/>
        </w:r>
      </w:hyperlink>
    </w:p>
    <w:p w14:paraId="3BFC8CA7" w14:textId="310C5BB7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3" w:history="1">
        <w:r w:rsidR="00791857" w:rsidRPr="00791857">
          <w:rPr>
            <w:rStyle w:val="Hyperlink"/>
            <w:noProof/>
          </w:rPr>
          <w:t>3.3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区域编码表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_Toc115184193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61</w:t>
        </w:r>
        <w:r w:rsidR="00791857" w:rsidRPr="00791857">
          <w:rPr>
            <w:noProof/>
            <w:webHidden/>
          </w:rPr>
          <w:fldChar w:fldCharType="end"/>
        </w:r>
      </w:hyperlink>
    </w:p>
    <w:p w14:paraId="62ACC738" w14:textId="3E8EAF61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4" w:history="1">
        <w:r w:rsidR="00791857" w:rsidRPr="00791857">
          <w:rPr>
            <w:rStyle w:val="Hyperlink"/>
            <w:noProof/>
          </w:rPr>
          <w:t>3.4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进度状态编码表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_Toc115184194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62</w:t>
        </w:r>
        <w:r w:rsidR="00791857" w:rsidRPr="00791857">
          <w:rPr>
            <w:noProof/>
            <w:webHidden/>
          </w:rPr>
          <w:fldChar w:fldCharType="end"/>
        </w:r>
      </w:hyperlink>
    </w:p>
    <w:p w14:paraId="1963A668" w14:textId="12E585BB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5" w:history="1">
        <w:r w:rsidR="00791857" w:rsidRPr="00791857">
          <w:rPr>
            <w:rStyle w:val="Hyperlink"/>
            <w:noProof/>
          </w:rPr>
          <w:t>3.5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支持状态编码表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_Toc115184195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62</w:t>
        </w:r>
        <w:r w:rsidR="00791857" w:rsidRPr="00791857">
          <w:rPr>
            <w:noProof/>
            <w:webHidden/>
          </w:rPr>
          <w:fldChar w:fldCharType="end"/>
        </w:r>
      </w:hyperlink>
    </w:p>
    <w:p w14:paraId="1EF3AF50" w14:textId="5A13769E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6" w:history="1">
        <w:r w:rsidR="00791857" w:rsidRPr="00791857">
          <w:rPr>
            <w:rStyle w:val="Hyperlink"/>
            <w:noProof/>
          </w:rPr>
          <w:t>3.6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资产重要性等级编码表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_Toc115184196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62</w:t>
        </w:r>
        <w:r w:rsidR="00791857" w:rsidRPr="00791857">
          <w:rPr>
            <w:noProof/>
            <w:webHidden/>
          </w:rPr>
          <w:fldChar w:fldCharType="end"/>
        </w:r>
      </w:hyperlink>
    </w:p>
    <w:p w14:paraId="05994724" w14:textId="5C241ADF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7" w:history="1">
        <w:r w:rsidR="00791857" w:rsidRPr="00791857">
          <w:rPr>
            <w:rStyle w:val="Hyperlink"/>
            <w:noProof/>
          </w:rPr>
          <w:t>3.7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资产状态编码表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_Toc115184197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62</w:t>
        </w:r>
        <w:r w:rsidR="00791857" w:rsidRPr="00791857">
          <w:rPr>
            <w:noProof/>
            <w:webHidden/>
          </w:rPr>
          <w:fldChar w:fldCharType="end"/>
        </w:r>
      </w:hyperlink>
    </w:p>
    <w:p w14:paraId="644AD098" w14:textId="084ABFBC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8" w:history="1">
        <w:r w:rsidR="00791857" w:rsidRPr="00791857">
          <w:rPr>
            <w:rStyle w:val="Hyperlink"/>
            <w:noProof/>
          </w:rPr>
          <w:t>3.8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受控类型编码表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_Toc115184198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62</w:t>
        </w:r>
        <w:r w:rsidR="00791857" w:rsidRPr="00791857">
          <w:rPr>
            <w:noProof/>
            <w:webHidden/>
          </w:rPr>
          <w:fldChar w:fldCharType="end"/>
        </w:r>
      </w:hyperlink>
    </w:p>
    <w:p w14:paraId="253150FB" w14:textId="383857F4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199" w:history="1">
        <w:r w:rsidR="00791857" w:rsidRPr="00791857">
          <w:rPr>
            <w:rStyle w:val="Hyperlink"/>
            <w:noProof/>
          </w:rPr>
          <w:t>3.9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应用及资源类型编码表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_Toc115184199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63</w:t>
        </w:r>
        <w:r w:rsidR="00791857" w:rsidRPr="00791857">
          <w:rPr>
            <w:noProof/>
            <w:webHidden/>
          </w:rPr>
          <w:fldChar w:fldCharType="end"/>
        </w:r>
      </w:hyperlink>
    </w:p>
    <w:p w14:paraId="6FFC6707" w14:textId="4D8E509E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0" w:history="1">
        <w:r w:rsidR="00791857" w:rsidRPr="00791857">
          <w:rPr>
            <w:rStyle w:val="Hyperlink"/>
            <w:noProof/>
          </w:rPr>
          <w:t>3.10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应用及资源状态编码表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_Toc115184200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63</w:t>
        </w:r>
        <w:r w:rsidR="00791857" w:rsidRPr="00791857">
          <w:rPr>
            <w:noProof/>
            <w:webHidden/>
          </w:rPr>
          <w:fldChar w:fldCharType="end"/>
        </w:r>
      </w:hyperlink>
    </w:p>
    <w:p w14:paraId="41095A13" w14:textId="323D8894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1" w:history="1">
        <w:r w:rsidR="00791857" w:rsidRPr="00791857">
          <w:rPr>
            <w:rStyle w:val="Hyperlink"/>
            <w:noProof/>
          </w:rPr>
          <w:t>3.11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安全事件等级编码表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_Toc115184201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63</w:t>
        </w:r>
        <w:r w:rsidR="00791857" w:rsidRPr="00791857">
          <w:rPr>
            <w:noProof/>
            <w:webHidden/>
          </w:rPr>
          <w:fldChar w:fldCharType="end"/>
        </w:r>
      </w:hyperlink>
    </w:p>
    <w:p w14:paraId="1ED15F59" w14:textId="0CDBB722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2" w:history="1">
        <w:r w:rsidR="00791857" w:rsidRPr="00791857">
          <w:rPr>
            <w:rStyle w:val="Hyperlink"/>
            <w:noProof/>
          </w:rPr>
          <w:t>3.12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安全事件编码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_Toc115184202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63</w:t>
        </w:r>
        <w:r w:rsidR="00791857" w:rsidRPr="00791857">
          <w:rPr>
            <w:noProof/>
            <w:webHidden/>
          </w:rPr>
          <w:fldChar w:fldCharType="end"/>
        </w:r>
      </w:hyperlink>
    </w:p>
    <w:p w14:paraId="6143A801" w14:textId="2368416F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3" w:history="1">
        <w:r w:rsidR="00791857" w:rsidRPr="00791857">
          <w:rPr>
            <w:rStyle w:val="Hyperlink"/>
            <w:noProof/>
          </w:rPr>
          <w:t>3.13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警种编码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_Toc115184203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64</w:t>
        </w:r>
        <w:r w:rsidR="00791857" w:rsidRPr="00791857">
          <w:rPr>
            <w:noProof/>
            <w:webHidden/>
          </w:rPr>
          <w:fldChar w:fldCharType="end"/>
        </w:r>
      </w:hyperlink>
    </w:p>
    <w:p w14:paraId="7B9123EC" w14:textId="6CB1BF7E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4" w:history="1">
        <w:r w:rsidR="00791857" w:rsidRPr="00791857">
          <w:rPr>
            <w:rStyle w:val="Hyperlink"/>
            <w:noProof/>
          </w:rPr>
          <w:t>3.14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国标行政区划代码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_Toc115184204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65</w:t>
        </w:r>
        <w:r w:rsidR="00791857" w:rsidRPr="00791857">
          <w:rPr>
            <w:noProof/>
            <w:webHidden/>
          </w:rPr>
          <w:fldChar w:fldCharType="end"/>
        </w:r>
      </w:hyperlink>
    </w:p>
    <w:p w14:paraId="0A1C14B7" w14:textId="1818542D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5" w:history="1">
        <w:r w:rsidR="00791857" w:rsidRPr="00791857">
          <w:rPr>
            <w:rStyle w:val="Hyperlink"/>
            <w:noProof/>
          </w:rPr>
          <w:t>3.15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应用支撑系统类型编码表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_Toc115184205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66</w:t>
        </w:r>
        <w:r w:rsidR="00791857" w:rsidRPr="00791857">
          <w:rPr>
            <w:noProof/>
            <w:webHidden/>
          </w:rPr>
          <w:fldChar w:fldCharType="end"/>
        </w:r>
      </w:hyperlink>
    </w:p>
    <w:p w14:paraId="72536D3F" w14:textId="7A472EB0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6" w:history="1">
        <w:r w:rsidR="00791857" w:rsidRPr="00791857">
          <w:rPr>
            <w:rStyle w:val="Hyperlink"/>
            <w:noProof/>
          </w:rPr>
          <w:t>3.16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服务资源服务类型编码表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_Toc115184206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66</w:t>
        </w:r>
        <w:r w:rsidR="00791857" w:rsidRPr="00791857">
          <w:rPr>
            <w:noProof/>
            <w:webHidden/>
          </w:rPr>
          <w:fldChar w:fldCharType="end"/>
        </w:r>
      </w:hyperlink>
    </w:p>
    <w:p w14:paraId="0592EFA5" w14:textId="4BB367F0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7" w:history="1">
        <w:r w:rsidR="00791857" w:rsidRPr="00791857">
          <w:rPr>
            <w:rStyle w:val="Hyperlink"/>
            <w:noProof/>
          </w:rPr>
          <w:t>3.17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网络接入类型编码表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_Toc115184207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66</w:t>
        </w:r>
        <w:r w:rsidR="00791857" w:rsidRPr="00791857">
          <w:rPr>
            <w:noProof/>
            <w:webHidden/>
          </w:rPr>
          <w:fldChar w:fldCharType="end"/>
        </w:r>
      </w:hyperlink>
    </w:p>
    <w:p w14:paraId="710033D4" w14:textId="09044A92" w:rsidR="00791857" w:rsidRPr="00791857" w:rsidRDefault="00000000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lang w:val="en-CN"/>
        </w:rPr>
      </w:pPr>
      <w:hyperlink w:anchor="_Toc115184208" w:history="1">
        <w:r w:rsidR="00791857" w:rsidRPr="00791857">
          <w:rPr>
            <w:rStyle w:val="Hyperlink"/>
            <w:b w:val="0"/>
            <w:bCs w:val="0"/>
            <w:noProof/>
          </w:rPr>
          <w:t>4</w:t>
        </w:r>
        <w:r w:rsidR="00791857" w:rsidRPr="00791857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b w:val="0"/>
            <w:bCs w:val="0"/>
            <w:noProof/>
          </w:rPr>
          <w:t>运维接口</w:t>
        </w:r>
        <w:r w:rsidR="00791857" w:rsidRPr="00791857">
          <w:rPr>
            <w:b w:val="0"/>
            <w:bCs w:val="0"/>
            <w:noProof/>
            <w:webHidden/>
          </w:rPr>
          <w:tab/>
        </w:r>
        <w:r w:rsidR="00791857" w:rsidRPr="00791857">
          <w:rPr>
            <w:b w:val="0"/>
            <w:bCs w:val="0"/>
            <w:noProof/>
            <w:webHidden/>
          </w:rPr>
          <w:fldChar w:fldCharType="begin"/>
        </w:r>
        <w:r w:rsidR="00791857" w:rsidRPr="00791857">
          <w:rPr>
            <w:b w:val="0"/>
            <w:bCs w:val="0"/>
            <w:noProof/>
            <w:webHidden/>
          </w:rPr>
          <w:instrText xml:space="preserve"> PAGEREF _Toc115184208 \h </w:instrText>
        </w:r>
        <w:r w:rsidR="00791857" w:rsidRPr="00791857">
          <w:rPr>
            <w:b w:val="0"/>
            <w:bCs w:val="0"/>
            <w:noProof/>
            <w:webHidden/>
          </w:rPr>
        </w:r>
        <w:r w:rsidR="00791857" w:rsidRPr="00791857">
          <w:rPr>
            <w:b w:val="0"/>
            <w:bCs w:val="0"/>
            <w:noProof/>
            <w:webHidden/>
          </w:rPr>
          <w:fldChar w:fldCharType="separate"/>
        </w:r>
        <w:r w:rsidR="00791857" w:rsidRPr="00791857">
          <w:rPr>
            <w:b w:val="0"/>
            <w:bCs w:val="0"/>
            <w:noProof/>
            <w:webHidden/>
          </w:rPr>
          <w:t>67</w:t>
        </w:r>
        <w:r w:rsidR="00791857" w:rsidRPr="00791857">
          <w:rPr>
            <w:b w:val="0"/>
            <w:bCs w:val="0"/>
            <w:noProof/>
            <w:webHidden/>
          </w:rPr>
          <w:fldChar w:fldCharType="end"/>
        </w:r>
      </w:hyperlink>
    </w:p>
    <w:p w14:paraId="2FD13045" w14:textId="45F54D5D" w:rsidR="00791857" w:rsidRPr="00791857" w:rsidRDefault="00000000">
      <w:pPr>
        <w:pStyle w:val="TOC2"/>
        <w:tabs>
          <w:tab w:val="left" w:pos="960"/>
          <w:tab w:val="right" w:leader="dot" w:pos="8296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  <w:lang w:val="en-CN"/>
        </w:rPr>
      </w:pPr>
      <w:hyperlink w:anchor="_Toc115184209" w:history="1">
        <w:r w:rsidR="00791857" w:rsidRPr="00791857">
          <w:rPr>
            <w:rStyle w:val="Hyperlink"/>
            <w:noProof/>
          </w:rPr>
          <w:t>4.1</w:t>
        </w:r>
        <w:r w:rsidR="00791857" w:rsidRPr="00791857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noProof/>
          </w:rPr>
          <w:t>查询接口</w:t>
        </w:r>
        <w:r w:rsidR="00791857" w:rsidRPr="00791857">
          <w:rPr>
            <w:noProof/>
            <w:webHidden/>
          </w:rPr>
          <w:tab/>
        </w:r>
        <w:r w:rsidR="00791857" w:rsidRPr="00791857">
          <w:rPr>
            <w:noProof/>
            <w:webHidden/>
          </w:rPr>
          <w:fldChar w:fldCharType="begin"/>
        </w:r>
        <w:r w:rsidR="00791857" w:rsidRPr="00791857">
          <w:rPr>
            <w:noProof/>
            <w:webHidden/>
          </w:rPr>
          <w:instrText xml:space="preserve"> PAGEREF _Toc115184209 \h </w:instrText>
        </w:r>
        <w:r w:rsidR="00791857" w:rsidRPr="00791857">
          <w:rPr>
            <w:noProof/>
            <w:webHidden/>
          </w:rPr>
        </w:r>
        <w:r w:rsidR="00791857" w:rsidRPr="00791857">
          <w:rPr>
            <w:noProof/>
            <w:webHidden/>
          </w:rPr>
          <w:fldChar w:fldCharType="separate"/>
        </w:r>
        <w:r w:rsidR="00791857" w:rsidRPr="00791857">
          <w:rPr>
            <w:noProof/>
            <w:webHidden/>
          </w:rPr>
          <w:t>67</w:t>
        </w:r>
        <w:r w:rsidR="00791857" w:rsidRPr="00791857">
          <w:rPr>
            <w:noProof/>
            <w:webHidden/>
          </w:rPr>
          <w:fldChar w:fldCharType="end"/>
        </w:r>
      </w:hyperlink>
    </w:p>
    <w:p w14:paraId="0735A268" w14:textId="43FDDC90" w:rsidR="00791857" w:rsidRPr="00791857" w:rsidRDefault="00000000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lang w:val="en-CN"/>
        </w:rPr>
      </w:pPr>
      <w:hyperlink w:anchor="_Toc115184210" w:history="1">
        <w:r w:rsidR="00791857" w:rsidRPr="00791857">
          <w:rPr>
            <w:rStyle w:val="Hyperlink"/>
            <w:b w:val="0"/>
            <w:bCs w:val="0"/>
            <w:noProof/>
          </w:rPr>
          <w:t>5</w:t>
        </w:r>
        <w:r w:rsidR="00791857" w:rsidRPr="00791857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lang w:val="en-CN"/>
          </w:rPr>
          <w:tab/>
        </w:r>
        <w:r w:rsidR="00791857" w:rsidRPr="00791857">
          <w:rPr>
            <w:rStyle w:val="Hyperlink"/>
            <w:rFonts w:hint="eastAsia"/>
            <w:b w:val="0"/>
            <w:bCs w:val="0"/>
            <w:noProof/>
          </w:rPr>
          <w:t>服务器地址</w:t>
        </w:r>
        <w:r w:rsidR="00791857" w:rsidRPr="00791857">
          <w:rPr>
            <w:b w:val="0"/>
            <w:bCs w:val="0"/>
            <w:noProof/>
            <w:webHidden/>
          </w:rPr>
          <w:tab/>
        </w:r>
        <w:r w:rsidR="00791857" w:rsidRPr="00791857">
          <w:rPr>
            <w:b w:val="0"/>
            <w:bCs w:val="0"/>
            <w:noProof/>
            <w:webHidden/>
          </w:rPr>
          <w:fldChar w:fldCharType="begin"/>
        </w:r>
        <w:r w:rsidR="00791857" w:rsidRPr="00791857">
          <w:rPr>
            <w:b w:val="0"/>
            <w:bCs w:val="0"/>
            <w:noProof/>
            <w:webHidden/>
          </w:rPr>
          <w:instrText xml:space="preserve"> PAGEREF _Toc115184210 \h </w:instrText>
        </w:r>
        <w:r w:rsidR="00791857" w:rsidRPr="00791857">
          <w:rPr>
            <w:b w:val="0"/>
            <w:bCs w:val="0"/>
            <w:noProof/>
            <w:webHidden/>
          </w:rPr>
        </w:r>
        <w:r w:rsidR="00791857" w:rsidRPr="00791857">
          <w:rPr>
            <w:b w:val="0"/>
            <w:bCs w:val="0"/>
            <w:noProof/>
            <w:webHidden/>
          </w:rPr>
          <w:fldChar w:fldCharType="separate"/>
        </w:r>
        <w:r w:rsidR="00791857" w:rsidRPr="00791857">
          <w:rPr>
            <w:b w:val="0"/>
            <w:bCs w:val="0"/>
            <w:noProof/>
            <w:webHidden/>
          </w:rPr>
          <w:t>68</w:t>
        </w:r>
        <w:r w:rsidR="00791857" w:rsidRPr="00791857">
          <w:rPr>
            <w:b w:val="0"/>
            <w:bCs w:val="0"/>
            <w:noProof/>
            <w:webHidden/>
          </w:rPr>
          <w:fldChar w:fldCharType="end"/>
        </w:r>
      </w:hyperlink>
    </w:p>
    <w:p w14:paraId="02C32680" w14:textId="2FA4335E" w:rsidR="00735FD1" w:rsidRDefault="004F6D3D" w:rsidP="004126F0">
      <w:pPr>
        <w:ind w:firstLine="2"/>
        <w:jc w:val="center"/>
        <w:rPr>
          <w:rFonts w:eastAsia="方正小标宋简体"/>
        </w:rPr>
      </w:pPr>
      <w:r w:rsidRPr="00791857">
        <w:rPr>
          <w:rFonts w:eastAsia="方正小标宋简体"/>
        </w:rPr>
        <w:fldChar w:fldCharType="end"/>
      </w:r>
    </w:p>
    <w:p w14:paraId="146DE928" w14:textId="579655CF" w:rsidR="009B2E5F" w:rsidRDefault="00872D6D" w:rsidP="00373185">
      <w:r>
        <w:br w:type="page"/>
      </w:r>
    </w:p>
    <w:p w14:paraId="23ED6AD3" w14:textId="6C504288" w:rsidR="002B6CD5" w:rsidRDefault="002B6CD5" w:rsidP="00632BA6">
      <w:pPr>
        <w:pStyle w:val="Heading1"/>
      </w:pPr>
      <w:bookmarkStart w:id="0" w:name="_Toc112691759"/>
      <w:bookmarkStart w:id="1" w:name="_Toc112941940"/>
      <w:bookmarkStart w:id="2" w:name="_Toc112942737"/>
      <w:bookmarkStart w:id="3" w:name="_Toc115184142"/>
      <w:r>
        <w:rPr>
          <w:rFonts w:hint="eastAsia"/>
        </w:rPr>
        <w:lastRenderedPageBreak/>
        <w:t>建设内容</w:t>
      </w:r>
      <w:bookmarkEnd w:id="0"/>
      <w:bookmarkEnd w:id="1"/>
      <w:bookmarkEnd w:id="2"/>
      <w:bookmarkEnd w:id="3"/>
    </w:p>
    <w:p w14:paraId="6627F7DE" w14:textId="1EE3C184" w:rsidR="002B6CD5" w:rsidRDefault="002B6CD5" w:rsidP="00AE5A8B">
      <w:pPr>
        <w:pStyle w:val="Heading2"/>
      </w:pPr>
      <w:bookmarkStart w:id="4" w:name="_Toc112691760"/>
      <w:bookmarkStart w:id="5" w:name="_Toc112941941"/>
      <w:bookmarkStart w:id="6" w:name="_Toc112942738"/>
      <w:bookmarkStart w:id="7" w:name="_Toc115184143"/>
      <w:r>
        <w:t>级联管理</w:t>
      </w:r>
      <w:bookmarkEnd w:id="4"/>
      <w:bookmarkEnd w:id="5"/>
      <w:bookmarkEnd w:id="6"/>
      <w:bookmarkEnd w:id="7"/>
    </w:p>
    <w:p w14:paraId="73050CF1" w14:textId="77777777" w:rsidR="00884B7B" w:rsidRDefault="005E5090" w:rsidP="00904E06">
      <w:pPr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cs="SimSun" w:hint="eastAsia"/>
        </w:rPr>
        <w:t>根据</w:t>
      </w:r>
      <w:r w:rsidR="001B5592" w:rsidRPr="00904E06">
        <w:rPr>
          <w:rFonts w:ascii="SimSun" w:eastAsia="SimSun" w:hAnsi="SimSun" w:cs="SimSun" w:hint="eastAsia"/>
        </w:rPr>
        <w:t>2</w:t>
      </w:r>
      <w:r w:rsidR="001B5592" w:rsidRPr="00904E06">
        <w:rPr>
          <w:rFonts w:ascii="SimSun" w:eastAsia="SimSun" w:hAnsi="SimSun" w:cs="SimSun"/>
        </w:rPr>
        <w:t>022</w:t>
      </w:r>
      <w:r w:rsidR="001B5592" w:rsidRPr="00904E06">
        <w:rPr>
          <w:rFonts w:ascii="SimSun" w:eastAsia="SimSun" w:hAnsi="SimSun" w:cs="SimSun" w:hint="eastAsia"/>
        </w:rPr>
        <w:t>年</w:t>
      </w:r>
      <w:r w:rsidR="001802F2" w:rsidRPr="00904E06">
        <w:rPr>
          <w:rFonts w:ascii="SimSun" w:eastAsia="SimSun" w:hAnsi="SimSun" w:cs="SimSun" w:hint="eastAsia"/>
        </w:rPr>
        <w:t>发布的</w:t>
      </w:r>
      <w:r w:rsidR="001B5592" w:rsidRPr="00904E06">
        <w:rPr>
          <w:rFonts w:ascii="SimSun" w:eastAsia="SimSun" w:hAnsi="SimSun" w:cs="SimSun" w:hint="eastAsia"/>
        </w:rPr>
        <w:t>《移动警务集中管控系统技术方案》</w:t>
      </w:r>
      <w:r w:rsidR="00AA7622">
        <w:rPr>
          <w:rFonts w:ascii="SimSun" w:eastAsia="SimSun" w:hAnsi="SimSun" w:cs="SimSun" w:hint="eastAsia"/>
        </w:rPr>
        <w:t>，本文档</w:t>
      </w:r>
      <w:r w:rsidR="001802F2" w:rsidRPr="00904E06">
        <w:rPr>
          <w:rFonts w:ascii="SimSun" w:eastAsia="SimSun" w:hAnsi="SimSun" w:cs="SimSun" w:hint="eastAsia"/>
        </w:rPr>
        <w:t>对部省级联</w:t>
      </w:r>
      <w:r w:rsidR="00AA7622">
        <w:rPr>
          <w:rFonts w:ascii="SimSun" w:eastAsia="SimSun" w:hAnsi="SimSun" w:cs="SimSun" w:hint="eastAsia"/>
        </w:rPr>
        <w:t>的</w:t>
      </w:r>
      <w:r w:rsidR="001802F2" w:rsidRPr="00904E06">
        <w:rPr>
          <w:rFonts w:ascii="SimSun" w:eastAsia="SimSun" w:hAnsi="SimSun" w:cs="SimSun" w:hint="eastAsia"/>
        </w:rPr>
        <w:t>接口</w:t>
      </w:r>
      <w:r w:rsidR="00893C3E">
        <w:rPr>
          <w:rFonts w:ascii="SimSun" w:eastAsia="SimSun" w:hAnsi="SimSun" w:cs="SimSun" w:hint="eastAsia"/>
        </w:rPr>
        <w:t>进行了</w:t>
      </w:r>
      <w:r w:rsidR="001802F2" w:rsidRPr="00904E06">
        <w:rPr>
          <w:rFonts w:ascii="SimSun" w:eastAsia="SimSun" w:hAnsi="SimSun" w:cs="SimSun" w:hint="eastAsia"/>
        </w:rPr>
        <w:t>调整</w:t>
      </w:r>
      <w:r w:rsidR="00BD71F5" w:rsidRPr="00904E06">
        <w:rPr>
          <w:rFonts w:ascii="SimSun" w:eastAsia="SimSun" w:hAnsi="SimSun" w:cs="SimSun" w:hint="eastAsia"/>
        </w:rPr>
        <w:t>，扩充了新的接口，以</w:t>
      </w:r>
      <w:r w:rsidR="002B6CD5" w:rsidRPr="00E14D38">
        <w:rPr>
          <w:rFonts w:ascii="SimSun" w:eastAsia="SimSun" w:hAnsi="SimSun" w:hint="eastAsia"/>
        </w:rPr>
        <w:t>实现部省两级</w:t>
      </w:r>
      <w:r w:rsidR="00AC7D5D" w:rsidRPr="00E14D38">
        <w:rPr>
          <w:rFonts w:ascii="SimSun" w:eastAsia="SimSun" w:hAnsi="SimSun" w:hint="eastAsia"/>
        </w:rPr>
        <w:t>集中</w:t>
      </w:r>
      <w:r w:rsidR="002B6CD5" w:rsidRPr="00E14D38">
        <w:rPr>
          <w:rFonts w:ascii="SimSun" w:eastAsia="SimSun" w:hAnsi="SimSun" w:hint="eastAsia"/>
        </w:rPr>
        <w:t>管控</w:t>
      </w:r>
      <w:r w:rsidR="0010122B" w:rsidRPr="00E14D38">
        <w:rPr>
          <w:rFonts w:ascii="SimSun" w:eastAsia="SimSun" w:hAnsi="SimSun" w:hint="eastAsia"/>
        </w:rPr>
        <w:t>中心</w:t>
      </w:r>
      <w:r w:rsidR="002B6CD5" w:rsidRPr="00E14D38">
        <w:rPr>
          <w:rFonts w:ascii="SimSun" w:eastAsia="SimSun" w:hAnsi="SimSun" w:hint="eastAsia"/>
        </w:rPr>
        <w:t>关键信息</w:t>
      </w:r>
      <w:r w:rsidR="00D254AE">
        <w:rPr>
          <w:rFonts w:ascii="SimSun" w:eastAsia="SimSun" w:hAnsi="SimSun" w:hint="eastAsia"/>
        </w:rPr>
        <w:t>的</w:t>
      </w:r>
      <w:r w:rsidR="002B6CD5" w:rsidRPr="00E14D38">
        <w:rPr>
          <w:rFonts w:ascii="SimSun" w:eastAsia="SimSun" w:hAnsi="SimSun" w:hint="eastAsia"/>
        </w:rPr>
        <w:t>汇聚</w:t>
      </w:r>
      <w:r w:rsidR="000A72AA">
        <w:rPr>
          <w:rFonts w:ascii="SimSun" w:eastAsia="SimSun" w:hAnsi="SimSun" w:hint="eastAsia"/>
        </w:rPr>
        <w:t>和</w:t>
      </w:r>
      <w:r w:rsidR="002B6CD5" w:rsidRPr="00E14D38">
        <w:rPr>
          <w:rFonts w:ascii="SimSun" w:eastAsia="SimSun" w:hAnsi="SimSun" w:hint="eastAsia"/>
        </w:rPr>
        <w:t>部级</w:t>
      </w:r>
      <w:r w:rsidR="000A72AA">
        <w:rPr>
          <w:rFonts w:ascii="SimSun" w:eastAsia="SimSun" w:hAnsi="SimSun" w:hint="eastAsia"/>
        </w:rPr>
        <w:t>的</w:t>
      </w:r>
      <w:r w:rsidR="002B6CD5" w:rsidRPr="00E14D38">
        <w:rPr>
          <w:rFonts w:ascii="SimSun" w:eastAsia="SimSun" w:hAnsi="SimSun" w:hint="eastAsia"/>
        </w:rPr>
        <w:t>统一监管。</w:t>
      </w:r>
    </w:p>
    <w:p w14:paraId="37F07195" w14:textId="6C0C9D41" w:rsidR="00904E06" w:rsidRPr="00E14D38" w:rsidRDefault="00904E06" w:rsidP="00904E06">
      <w:pPr>
        <w:ind w:firstLineChars="200" w:firstLine="480"/>
        <w:rPr>
          <w:rFonts w:ascii="SimSun" w:eastAsia="SimSun" w:hAnsi="SimSun"/>
        </w:rPr>
      </w:pPr>
      <w:r w:rsidRPr="00904E06">
        <w:rPr>
          <w:rFonts w:ascii="SimSun" w:eastAsia="SimSun" w:hAnsi="SimSun" w:cs="SimSun" w:hint="eastAsia"/>
        </w:rPr>
        <w:t>省级集中管控中心</w:t>
      </w:r>
      <w:r w:rsidR="002B6CD5" w:rsidRPr="00E14D38">
        <w:rPr>
          <w:rFonts w:ascii="SimSun" w:eastAsia="SimSun" w:hAnsi="SimSun" w:hint="eastAsia"/>
        </w:rPr>
        <w:t>向部级上报的数据</w:t>
      </w:r>
      <w:r w:rsidR="00442961">
        <w:rPr>
          <w:rFonts w:ascii="SimSun" w:eastAsia="SimSun" w:hAnsi="SimSun" w:hint="eastAsia"/>
        </w:rPr>
        <w:t>内容包括</w:t>
      </w:r>
      <w:r w:rsidR="00442961" w:rsidRPr="00E14D38">
        <w:rPr>
          <w:rFonts w:ascii="SimSun" w:eastAsia="SimSun" w:hAnsi="SimSun" w:hint="eastAsia"/>
        </w:rPr>
        <w:t>平台情况、机构人员、基础设施、应用支撑、移动应用和服务资源等要素</w:t>
      </w:r>
      <w:r w:rsidR="00442961">
        <w:rPr>
          <w:rFonts w:ascii="SimSun" w:eastAsia="SimSun" w:hAnsi="SimSun" w:hint="eastAsia"/>
        </w:rPr>
        <w:t>，数据类型</w:t>
      </w:r>
      <w:r w:rsidR="006C3DAA" w:rsidRPr="00E14D38">
        <w:rPr>
          <w:rFonts w:ascii="SimSun" w:eastAsia="SimSun" w:hAnsi="SimSun" w:hint="eastAsia"/>
        </w:rPr>
        <w:t>包括资产数据和</w:t>
      </w:r>
      <w:r w:rsidR="00E52E49" w:rsidRPr="00E14D38">
        <w:rPr>
          <w:rFonts w:ascii="SimSun" w:eastAsia="SimSun" w:hAnsi="SimSun" w:hint="eastAsia"/>
        </w:rPr>
        <w:t>安全审计数据</w:t>
      </w:r>
      <w:r w:rsidR="00575484">
        <w:rPr>
          <w:rFonts w:ascii="SimSun" w:eastAsia="SimSun" w:hAnsi="SimSun" w:hint="eastAsia"/>
        </w:rPr>
        <w:t>。</w:t>
      </w:r>
    </w:p>
    <w:p w14:paraId="371DE3F8" w14:textId="74B02A9B" w:rsidR="002951B7" w:rsidRPr="00E14D38" w:rsidRDefault="002951B7" w:rsidP="006F0265">
      <w:pPr>
        <w:ind w:firstLineChars="200" w:firstLine="480"/>
        <w:rPr>
          <w:rFonts w:ascii="SimSun" w:eastAsia="SimSun" w:hAnsi="SimSun" w:cs="SimSun"/>
        </w:rPr>
      </w:pPr>
      <w:r w:rsidRPr="00473CFC">
        <w:rPr>
          <w:rFonts w:ascii="SimSun" w:eastAsia="SimSun" w:hAnsi="SimSun" w:cs="SimSun" w:hint="eastAsia"/>
        </w:rPr>
        <w:t>信息汇聚的方式按照省级主动上报</w:t>
      </w:r>
      <w:r w:rsidRPr="00B106C8"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 w:hint="eastAsia"/>
        </w:rPr>
        <w:t>部级主动抓取两种</w:t>
      </w:r>
      <w:r w:rsidRPr="00473CFC">
        <w:rPr>
          <w:rFonts w:ascii="SimSun" w:eastAsia="SimSun" w:hAnsi="SimSun" w:cs="SimSun" w:hint="eastAsia"/>
        </w:rPr>
        <w:t>形式。信息汇聚时需遵循统一的格式和代码标准，支持传输完整性检测、传输质量保障（带宽限制、延时错峰等）。</w:t>
      </w:r>
    </w:p>
    <w:p w14:paraId="3C44D2EB" w14:textId="06BD38D0" w:rsidR="00B106C8" w:rsidRDefault="00EE0BB5" w:rsidP="006F0265">
      <w:pPr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下表</w:t>
      </w:r>
      <w:r w:rsidR="00E22B33">
        <w:rPr>
          <w:rFonts w:ascii="SimSun" w:eastAsia="SimSun" w:hAnsi="SimSun" w:cs="SimSun" w:hint="eastAsia"/>
        </w:rPr>
        <w:t>列出了</w:t>
      </w:r>
      <w:r w:rsidR="00C94ED3">
        <w:rPr>
          <w:rFonts w:ascii="SimSun" w:eastAsia="SimSun" w:hAnsi="SimSun" w:cs="SimSun" w:hint="eastAsia"/>
        </w:rPr>
        <w:t>接口列表以及变更类型。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62"/>
        <w:gridCol w:w="1298"/>
        <w:gridCol w:w="2530"/>
        <w:gridCol w:w="2693"/>
        <w:gridCol w:w="709"/>
        <w:gridCol w:w="1275"/>
      </w:tblGrid>
      <w:tr w:rsidR="00207521" w:rsidRPr="00207521" w14:paraId="4AAD3F1E" w14:textId="77777777" w:rsidTr="00E14D38">
        <w:trPr>
          <w:trHeight w:val="28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8D0F" w14:textId="4EA0D348" w:rsidR="00B106C8" w:rsidRPr="00E14D38" w:rsidRDefault="00207521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439A" w14:textId="15656512" w:rsidR="00B106C8" w:rsidRPr="00E14D38" w:rsidRDefault="002B0879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资产分类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4BE6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接口功能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B868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接口编号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3F61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/</w:t>
            </w: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3EA9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变更类型</w:t>
            </w:r>
          </w:p>
        </w:tc>
      </w:tr>
      <w:tr w:rsidR="00207521" w:rsidRPr="00207521" w14:paraId="4478CA51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366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5EB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平台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4780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平台注册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A5C8" w14:textId="64A90567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平台注册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IF-SCMC-PLATFORM-01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D0E9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39CE" w14:textId="6AB63303" w:rsidR="00B106C8" w:rsidRPr="00E14D38" w:rsidRDefault="00841625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Cambria" w:eastAsia="SimSun" w:hAnsi="Cambria" w:cs="Cambria" w:hint="eastAsia"/>
                <w:color w:val="000000"/>
                <w:sz w:val="21"/>
                <w:szCs w:val="21"/>
              </w:rPr>
              <w:t>无</w:t>
            </w:r>
          </w:p>
        </w:tc>
      </w:tr>
      <w:tr w:rsidR="00207521" w:rsidRPr="00207521" w14:paraId="64EA0CED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2D4E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DF993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805A" w14:textId="33BC6C15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建设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D197" w14:textId="1B13DE49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建设状态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IF-SCMC-PLATFORM-02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5FFB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D6A8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63FFC515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0D30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3EE03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C16F" w14:textId="53CB3A08" w:rsidR="00B106C8" w:rsidRPr="00E14D38" w:rsidRDefault="00D1093A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子</w:t>
            </w:r>
            <w:r w:rsidR="00B106C8"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平台建设情况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78B7" w14:textId="488BEEFF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子平台建设情况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IF-SCMC-PLATFORM-03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09EF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B644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207521" w:rsidRPr="00207521" w14:paraId="2B3C6691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E91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08AD0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3B1B" w14:textId="0584C4DB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拓扑图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6A3A" w14:textId="5F8C7D04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拓扑图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IF-SCMC-PLATFORM-04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10CE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9197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4504EC08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CEC6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36FB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机构人员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113E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机构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2F6B" w14:textId="32920A06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机构基本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IF-SCMC-PERSONNEL-01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90A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B76C" w14:textId="7A99968E" w:rsidR="00B106C8" w:rsidRPr="00E14D38" w:rsidRDefault="00C71C13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>
              <w:rPr>
                <w:rFonts w:ascii="SimSun" w:eastAsia="SimSun" w:hAnsi="SimSun" w:cs="Microsoft YaHei" w:hint="eastAsia"/>
                <w:color w:val="000000" w:themeColor="text1"/>
                <w:sz w:val="21"/>
                <w:szCs w:val="21"/>
              </w:rPr>
              <w:t>无</w:t>
            </w:r>
          </w:p>
        </w:tc>
      </w:tr>
      <w:tr w:rsidR="00207521" w:rsidRPr="00207521" w14:paraId="52A2E08D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0C78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6A2F7B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45C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人员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8EDE" w14:textId="66F474D7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用户基本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IF-SCMC-PERSONNEL-02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C57F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73E1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207521" w:rsidRPr="00207521" w14:paraId="6E4CA2DE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85BDA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688CEB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DB39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用户活跃信息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2153" w14:textId="3A63D6E2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用户活跃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IF-SCMC-PERSONNEL-03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864AA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A9CBB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601DB369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1EDB" w14:textId="29967217" w:rsidR="00B106C8" w:rsidRPr="00E14D38" w:rsidRDefault="00ED5322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9C30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基础设施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B51B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移动终端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9437" w14:textId="1E140462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终端设备基本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IF-SCMC-INFR-01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DFCB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321A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207521" w:rsidRPr="00207521" w14:paraId="0341CBD3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3199" w14:textId="445D8525" w:rsidR="00B106C8" w:rsidRPr="00E14D38" w:rsidRDefault="00ED5322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09970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5C3E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移动终端状态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886B" w14:textId="33C37607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终端设备状态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IF-SCMC-INFR-02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5F2A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B67C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207521" w:rsidRPr="00207521" w14:paraId="4605B59A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6883" w14:textId="417346A8" w:rsidR="00B106C8" w:rsidRPr="00E14D38" w:rsidRDefault="00ED5322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A3318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00D3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接入网络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8813" w14:textId="42C7522B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接入网络基本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IF-SCMC-INFR-03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308B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710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797A0BC1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5C51" w14:textId="195E522F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D6631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4CAD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网络设施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71D3" w14:textId="0AB5DC5F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网络设施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IF-SCMC-INFR-04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17D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86F9" w14:textId="39D32830" w:rsidR="00B106C8" w:rsidRPr="00E14D38" w:rsidRDefault="0000556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>
              <w:rPr>
                <w:rFonts w:ascii="SimSun" w:eastAsia="SimSun" w:hAnsi="SimSun" w:cs="Microsoft YaHei" w:hint="eastAsia"/>
                <w:color w:val="000000" w:themeColor="text1"/>
                <w:sz w:val="21"/>
                <w:szCs w:val="21"/>
              </w:rPr>
              <w:t>无</w:t>
            </w:r>
          </w:p>
        </w:tc>
      </w:tr>
      <w:tr w:rsidR="00207521" w:rsidRPr="00207521" w14:paraId="616363B5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A113" w14:textId="1DD4DB79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1CC9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应用支撑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E6A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应用支撑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A8B8" w14:textId="1D040949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应用支撑系统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IF-SCMC-APPSUPPORT-01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5704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276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749131B7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2AB9" w14:textId="7F142F9F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D473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移动应用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0011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移动应用APP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602B" w14:textId="675C97FA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应用APP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IF-SCMC-APP-01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4337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568A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207521" w:rsidRPr="00207521" w14:paraId="232C97BA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39556" w14:textId="2F506DF5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4B3D2" w14:textId="77777777" w:rsidR="00B106C8" w:rsidRPr="00E14D38" w:rsidRDefault="00B106C8" w:rsidP="00044F92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663E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移动应用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服务端信息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2206" w14:textId="25A3B18D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应用服务端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IF-SCMC-APP-02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447A7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94BB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0C941DD7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F7CA6" w14:textId="7ECF5ABF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B3B7" w14:textId="77777777" w:rsidR="00B106C8" w:rsidRPr="00E14D38" w:rsidRDefault="00B106C8" w:rsidP="00044F92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2AEE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移动应用状态信息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FAFD2" w14:textId="482C5684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应用状态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IF-SCMC-APP-03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8F072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0121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207521" w:rsidRPr="00207521" w14:paraId="25C197E6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1CBDD" w14:textId="752CC7CE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6AE5C" w14:textId="77777777" w:rsidR="00B106C8" w:rsidRPr="00E14D38" w:rsidRDefault="00B106C8" w:rsidP="00044F92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BC76D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移动应用整体日活跃信息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8FCB" w14:textId="336D4444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应用整体日活跃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IF-SCMC-APP-04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F2780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B41A6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6DAF704F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185F" w14:textId="01C1BAB3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8EAE5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85317" w14:textId="32D1925F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移动应用</w:t>
            </w:r>
            <w:r w:rsidR="00680ABE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个体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日活跃信息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9BF6" w14:textId="14F1AA2B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移动应用个体日活跃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IF-SCMC-APP-05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D090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4CD85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482ED1FA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7188" w14:textId="2A461BD9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36A4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服务资源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E8F4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服务资源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9509" w14:textId="6027AA26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服务资源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IF-SCMC-RESOURCE-01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3D2F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资产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EF6B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44503567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21A" w14:textId="7F444DC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26CEA5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698E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服务资源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状态</w:t>
            </w: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4FB7" w14:textId="01A46B1F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服务资源状态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IF-SCMC-RESOURCE-02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053C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9BE5" w14:textId="77777777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1A87BBB8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3FA72" w14:textId="266C6C15" w:rsidR="00B106C8" w:rsidRPr="00E14D38" w:rsidRDefault="00ED5322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B9C51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88C0C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服务资源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整体日活跃</w:t>
            </w: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59CF" w14:textId="742FCA53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资源服务整体日活跃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IF-SCMC-RESOURCE-03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55E7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7AD9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207521" w:rsidRPr="00207521" w14:paraId="5B314E86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26B43" w14:textId="6A86A02D" w:rsidR="00B106C8" w:rsidRPr="00E14D38" w:rsidRDefault="00B106C8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2</w:t>
            </w:r>
            <w:r w:rsidR="00ED5322">
              <w:rPr>
                <w:rFonts w:ascii="SimSun" w:eastAsia="SimSun" w:hAnsi="SimSun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9C74C" w14:textId="77777777" w:rsidR="00B106C8" w:rsidRPr="00E14D38" w:rsidRDefault="00B106C8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FA646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服务资源</w:t>
            </w:r>
            <w:r w:rsidRPr="00E14D38">
              <w:rPr>
                <w:rFonts w:ascii="SimSun" w:eastAsia="SimSun" w:hAnsi="SimSun" w:cs="Microsoft YaHei" w:hint="eastAsia"/>
                <w:color w:val="000000"/>
                <w:sz w:val="21"/>
                <w:szCs w:val="21"/>
              </w:rPr>
              <w:t>个体日活跃</w:t>
            </w: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A820E" w14:textId="04008F75" w:rsidR="00B106C8" w:rsidRPr="00E14D38" w:rsidRDefault="00000000" w:rsidP="00EF22B9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资源服务个体日活跃信息" w:history="1">
              <w:r w:rsidR="00B106C8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IF-SCMC-RESOURCE-04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C1685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D871" w14:textId="77777777" w:rsidR="00B106C8" w:rsidRPr="00E14D38" w:rsidRDefault="00B106C8" w:rsidP="00EF22B9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  <w:tr w:rsidR="00044F92" w:rsidRPr="00207521" w14:paraId="37023C8A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5CA47" w14:textId="68A2718B" w:rsidR="00044F92" w:rsidRPr="00E14D38" w:rsidRDefault="00044F92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Calibri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4DB4EC" w14:textId="72F1152E" w:rsidR="00044F92" w:rsidRPr="00E14D38" w:rsidRDefault="00044F92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安全事件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A53E" w14:textId="25C68624" w:rsidR="00044F92" w:rsidRPr="00E14D38" w:rsidRDefault="00044F92" w:rsidP="00044F92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平台安全事件信息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A02EE" w14:textId="4C14D371" w:rsidR="00044F92" w:rsidRDefault="00000000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安全事件信息" w:history="1">
              <w:r w:rsidR="00044F92" w:rsidRPr="00E14D38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IF-SCMC-SECURITY-01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F4246" w14:textId="56007103" w:rsidR="00044F92" w:rsidRPr="00E14D38" w:rsidRDefault="00044F92" w:rsidP="00044F92">
            <w:pPr>
              <w:jc w:val="center"/>
              <w:rPr>
                <w:rFonts w:ascii="SimSun" w:eastAsia="SimSun" w:hAnsi="SimSun" w:cs="Microsoft YaHei"/>
                <w:color w:val="000000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E3ACB" w14:textId="69FC6D8F" w:rsidR="00044F92" w:rsidRPr="00E14D38" w:rsidRDefault="00044F92" w:rsidP="00044F92">
            <w:pPr>
              <w:jc w:val="center"/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变更</w:t>
            </w:r>
          </w:p>
        </w:tc>
      </w:tr>
      <w:tr w:rsidR="00044F92" w:rsidRPr="00207521" w14:paraId="4B87EC73" w14:textId="77777777" w:rsidTr="00044F92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979B" w14:textId="75FE3E17" w:rsidR="00044F92" w:rsidRPr="00E14D38" w:rsidRDefault="00044F92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CCBEE" w14:textId="099D4B1A" w:rsidR="00044F92" w:rsidRPr="00E14D38" w:rsidRDefault="00044F92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文件服务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85342" w14:textId="7633A148" w:rsidR="00044F92" w:rsidRPr="00E14D38" w:rsidRDefault="00044F92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文件上传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EF71A" w14:textId="05D7AA56" w:rsidR="00044F92" w:rsidRPr="00E14D38" w:rsidRDefault="00000000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hyperlink w:anchor="_文件上传" w:history="1">
              <w:r w:rsidR="00321CCE" w:rsidRPr="009F081F">
                <w:rPr>
                  <w:rStyle w:val="Hyperlink"/>
                  <w:rFonts w:ascii="SimSun" w:eastAsia="SimSun" w:hAnsi="SimSun" w:cs="Calibri"/>
                  <w:sz w:val="21"/>
                  <w:szCs w:val="21"/>
                </w:rPr>
                <w:t>IF-SCMC-FS-01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580B" w14:textId="54F97038" w:rsidR="00044F92" w:rsidRPr="00E14D38" w:rsidRDefault="00321CCE" w:rsidP="00044F92">
            <w:pPr>
              <w:jc w:val="center"/>
              <w:rPr>
                <w:rFonts w:ascii="SimSun" w:eastAsia="SimSun" w:hAnsi="SimSun" w:cs="Calibri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Calibri" w:hint="eastAsia"/>
                <w:color w:val="000000"/>
                <w:sz w:val="21"/>
                <w:szCs w:val="21"/>
              </w:rPr>
              <w:t>n</w:t>
            </w:r>
            <w:r>
              <w:rPr>
                <w:rFonts w:ascii="SimSun" w:eastAsia="SimSun" w:hAnsi="SimSun" w:cs="Calibri"/>
                <w:color w:val="000000"/>
                <w:sz w:val="21"/>
                <w:szCs w:val="21"/>
              </w:rPr>
              <w:t>/a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6F4C" w14:textId="4AEFFF22" w:rsidR="00044F92" w:rsidRPr="00E14D38" w:rsidRDefault="00321CCE" w:rsidP="00044F92">
            <w:pPr>
              <w:jc w:val="center"/>
              <w:rPr>
                <w:rFonts w:ascii="SimSun" w:eastAsia="SimSun" w:hAnsi="SimSun" w:cs="Calibri"/>
                <w:color w:val="000000" w:themeColor="text1"/>
                <w:sz w:val="21"/>
                <w:szCs w:val="21"/>
              </w:rPr>
            </w:pPr>
            <w:r w:rsidRPr="00E14D38">
              <w:rPr>
                <w:rFonts w:ascii="SimSun" w:eastAsia="SimSun" w:hAnsi="SimSun" w:cs="Microsoft YaHei"/>
                <w:color w:val="000000" w:themeColor="text1"/>
                <w:sz w:val="21"/>
                <w:szCs w:val="21"/>
              </w:rPr>
              <w:t>新增</w:t>
            </w:r>
          </w:p>
        </w:tc>
      </w:tr>
    </w:tbl>
    <w:p w14:paraId="6FC64FAD" w14:textId="77777777" w:rsidR="00B106C8" w:rsidRPr="00E14D38" w:rsidRDefault="00B106C8" w:rsidP="00E14D38">
      <w:pPr>
        <w:ind w:firstLineChars="200" w:firstLine="480"/>
        <w:rPr>
          <w:rFonts w:ascii="SimSun" w:eastAsia="SimSun" w:hAnsi="SimSun" w:cs="SimSun"/>
        </w:rPr>
      </w:pPr>
    </w:p>
    <w:p w14:paraId="5DC3C10E" w14:textId="20607C37" w:rsidR="002B6CD5" w:rsidRDefault="002B6CD5" w:rsidP="00AE5A8B">
      <w:pPr>
        <w:pStyle w:val="Heading2"/>
      </w:pPr>
      <w:bookmarkStart w:id="8" w:name="_Toc112691761"/>
      <w:bookmarkStart w:id="9" w:name="_Toc112941942"/>
      <w:bookmarkStart w:id="10" w:name="_Toc112942739"/>
      <w:bookmarkStart w:id="11" w:name="_Toc115184144"/>
      <w:r>
        <w:lastRenderedPageBreak/>
        <w:t>技术要求</w:t>
      </w:r>
      <w:bookmarkEnd w:id="8"/>
      <w:bookmarkEnd w:id="9"/>
      <w:bookmarkEnd w:id="10"/>
      <w:bookmarkEnd w:id="11"/>
    </w:p>
    <w:p w14:paraId="39D22B80" w14:textId="5A5CB324" w:rsidR="002B6CD5" w:rsidRDefault="002B6CD5" w:rsidP="003159CA">
      <w:pPr>
        <w:pStyle w:val="Heading3"/>
        <w:ind w:left="1134" w:hanging="1134"/>
      </w:pPr>
      <w:bookmarkStart w:id="12" w:name="_Toc112691762"/>
      <w:bookmarkStart w:id="13" w:name="_Toc112941943"/>
      <w:bookmarkStart w:id="14" w:name="_Toc112942740"/>
      <w:bookmarkStart w:id="15" w:name="_Toc115184145"/>
      <w:r>
        <w:t>数据传输加密机制</w:t>
      </w:r>
      <w:bookmarkEnd w:id="12"/>
      <w:bookmarkEnd w:id="13"/>
      <w:bookmarkEnd w:id="14"/>
      <w:bookmarkEnd w:id="15"/>
    </w:p>
    <w:p w14:paraId="4EDB992D" w14:textId="031674D6" w:rsidR="002B6CD5" w:rsidRDefault="002B6CD5" w:rsidP="002C6134">
      <w:pPr>
        <w:ind w:firstLine="420"/>
      </w:pPr>
      <w:r>
        <w:t>由于公安系统数据的重要性，为了加强传输过程中数据的安全，采用HTTPS协议进行数据传输。</w:t>
      </w:r>
    </w:p>
    <w:p w14:paraId="59903EB8" w14:textId="39F43D92" w:rsidR="002B6CD5" w:rsidRDefault="002B6CD5" w:rsidP="003159CA">
      <w:pPr>
        <w:pStyle w:val="Heading3"/>
        <w:ind w:left="1134" w:hanging="1134"/>
      </w:pPr>
      <w:bookmarkStart w:id="16" w:name="_Toc112691763"/>
      <w:bookmarkStart w:id="17" w:name="_Toc112941944"/>
      <w:bookmarkStart w:id="18" w:name="_Toc112942741"/>
      <w:bookmarkStart w:id="19" w:name="_Toc115184146"/>
      <w:r>
        <w:t>支持扩展性</w:t>
      </w:r>
      <w:bookmarkEnd w:id="16"/>
      <w:bookmarkEnd w:id="17"/>
      <w:bookmarkEnd w:id="18"/>
      <w:bookmarkEnd w:id="19"/>
    </w:p>
    <w:p w14:paraId="0DC2FDDA" w14:textId="77777777" w:rsidR="002B6CD5" w:rsidRDefault="002B6CD5" w:rsidP="00341C6D">
      <w:pPr>
        <w:ind w:firstLine="420"/>
      </w:pPr>
      <w:r>
        <w:rPr>
          <w:rFonts w:hint="eastAsia"/>
        </w:rPr>
        <w:t>服务采用</w:t>
      </w:r>
      <w:r>
        <w:t>RESTful的接口实现方式；数据采用JSON格式表示，并且符合相应的JSON Schema；开发语言无绑定要求。</w:t>
      </w:r>
    </w:p>
    <w:p w14:paraId="0C9141FB" w14:textId="4A9E934E" w:rsidR="002B6CD5" w:rsidRDefault="002B6CD5" w:rsidP="003159CA">
      <w:pPr>
        <w:pStyle w:val="Heading3"/>
        <w:ind w:left="1134" w:hanging="1134"/>
      </w:pPr>
      <w:bookmarkStart w:id="20" w:name="_Toc112691764"/>
      <w:bookmarkStart w:id="21" w:name="_Toc112941945"/>
      <w:bookmarkStart w:id="22" w:name="_Toc112942742"/>
      <w:bookmarkStart w:id="23" w:name="_Toc115184147"/>
      <w:r>
        <w:t>容错机制</w:t>
      </w:r>
      <w:bookmarkEnd w:id="20"/>
      <w:bookmarkEnd w:id="21"/>
      <w:bookmarkEnd w:id="22"/>
      <w:bookmarkEnd w:id="23"/>
    </w:p>
    <w:p w14:paraId="3B9CECFC" w14:textId="77777777" w:rsidR="002B6CD5" w:rsidRDefault="002B6CD5" w:rsidP="00EC6ED6">
      <w:pPr>
        <w:ind w:firstLine="420"/>
      </w:pPr>
      <w:r>
        <w:rPr>
          <w:rFonts w:hint="eastAsia"/>
        </w:rPr>
        <w:t>为保证数据的一致性、可靠性，数据上报服务应支持容错重传机制。</w:t>
      </w:r>
    </w:p>
    <w:p w14:paraId="0E3C5F3C" w14:textId="38748231" w:rsidR="002B6CD5" w:rsidRDefault="002B6CD5" w:rsidP="00AE5A8B">
      <w:pPr>
        <w:pStyle w:val="Heading2"/>
      </w:pPr>
      <w:bookmarkStart w:id="24" w:name="_Toc112691765"/>
      <w:bookmarkStart w:id="25" w:name="_Toc112941946"/>
      <w:bookmarkStart w:id="26" w:name="_Toc112942743"/>
      <w:bookmarkStart w:id="27" w:name="_Toc115184148"/>
      <w:r>
        <w:t>接口规范</w:t>
      </w:r>
      <w:bookmarkEnd w:id="24"/>
      <w:bookmarkEnd w:id="25"/>
      <w:bookmarkEnd w:id="26"/>
      <w:bookmarkEnd w:id="27"/>
    </w:p>
    <w:p w14:paraId="3D1E328D" w14:textId="6E6A1FA8" w:rsidR="002B6CD5" w:rsidRDefault="002B6CD5" w:rsidP="003159CA">
      <w:pPr>
        <w:pStyle w:val="Heading3"/>
        <w:ind w:left="1134" w:hanging="1134"/>
      </w:pPr>
      <w:bookmarkStart w:id="28" w:name="_Toc112691766"/>
      <w:bookmarkStart w:id="29" w:name="_Toc112941947"/>
      <w:bookmarkStart w:id="30" w:name="_Toc112942744"/>
      <w:bookmarkStart w:id="31" w:name="_Toc115184149"/>
      <w:r>
        <w:t>接口设计要求</w:t>
      </w:r>
      <w:bookmarkEnd w:id="28"/>
      <w:bookmarkEnd w:id="29"/>
      <w:bookmarkEnd w:id="30"/>
      <w:bookmarkEnd w:id="31"/>
    </w:p>
    <w:p w14:paraId="4A861613" w14:textId="77777777" w:rsidR="002B6CD5" w:rsidRDefault="002B6CD5" w:rsidP="002B6CD5">
      <w:r>
        <w:rPr>
          <w:rFonts w:hint="eastAsia"/>
        </w:rPr>
        <w:t>（</w:t>
      </w:r>
      <w:r>
        <w:t>1）接口协议均基于HTTP/HTTPS协议，采用RESTful的接口实现方式。</w:t>
      </w:r>
    </w:p>
    <w:p w14:paraId="1509C25A" w14:textId="77777777" w:rsidR="002B6CD5" w:rsidRDefault="002B6CD5" w:rsidP="002B6CD5">
      <w:r>
        <w:rPr>
          <w:rFonts w:hint="eastAsia"/>
        </w:rPr>
        <w:t>（</w:t>
      </w:r>
      <w:r>
        <w:t>2）接口调用要求具备认证机制。</w:t>
      </w:r>
    </w:p>
    <w:p w14:paraId="3271BC4E" w14:textId="77777777" w:rsidR="002B6CD5" w:rsidRDefault="002B6CD5" w:rsidP="002B6CD5">
      <w:r>
        <w:rPr>
          <w:rFonts w:hint="eastAsia"/>
        </w:rPr>
        <w:t>（</w:t>
      </w:r>
      <w:r>
        <w:t>3）数据格式要求统一使用JSON格式表示，并且符合相应的JSON Schema。</w:t>
      </w:r>
    </w:p>
    <w:p w14:paraId="5051CC5C" w14:textId="079EC357" w:rsidR="002B6CD5" w:rsidRDefault="002B6CD5" w:rsidP="002B6CD5">
      <w:r>
        <w:rPr>
          <w:rFonts w:hint="eastAsia"/>
        </w:rPr>
        <w:t>（</w:t>
      </w:r>
      <w:r>
        <w:t>4）报文内容处理须满足事务处理一致性原则。根据JSON名称和路径进行精确定位，不应根据字段的顺序来获取字段值。报文统一采用UTF-8进行编码。单次交互报文大小限制在10MB以内，若大于10MB数据上报方需要进行拆包处理。</w:t>
      </w:r>
    </w:p>
    <w:p w14:paraId="6D19BEF5" w14:textId="77777777" w:rsidR="002B6CD5" w:rsidRDefault="002B6CD5" w:rsidP="002B6CD5">
      <w:r>
        <w:rPr>
          <w:rFonts w:hint="eastAsia"/>
        </w:rPr>
        <w:t>（</w:t>
      </w:r>
      <w:r>
        <w:t>5）错误处理要求保持事物处理一致性，使用统一标准的错误代码。</w:t>
      </w:r>
    </w:p>
    <w:p w14:paraId="0FBFBF88" w14:textId="0F2170DB" w:rsidR="002B6CD5" w:rsidRDefault="002B6CD5" w:rsidP="003159CA">
      <w:pPr>
        <w:pStyle w:val="Heading3"/>
        <w:ind w:left="1134" w:hanging="1134"/>
      </w:pPr>
      <w:bookmarkStart w:id="32" w:name="_Toc112691767"/>
      <w:bookmarkStart w:id="33" w:name="_Toc112941948"/>
      <w:bookmarkStart w:id="34" w:name="_Toc112942745"/>
      <w:bookmarkStart w:id="35" w:name="_Toc115184150"/>
      <w:r>
        <w:t>接口工作模式</w:t>
      </w:r>
      <w:bookmarkEnd w:id="32"/>
      <w:bookmarkEnd w:id="33"/>
      <w:bookmarkEnd w:id="34"/>
      <w:bookmarkEnd w:id="35"/>
    </w:p>
    <w:p w14:paraId="4A238811" w14:textId="77777777" w:rsidR="002B6CD5" w:rsidRDefault="002B6CD5" w:rsidP="00B63780">
      <w:pPr>
        <w:ind w:firstLine="420"/>
      </w:pPr>
      <w:r>
        <w:rPr>
          <w:rFonts w:hint="eastAsia"/>
        </w:rPr>
        <w:t>省级主动上报：由各省级集中管控中心发起，根据上报内容和周期要求，将本级数据提取形成上报数据包，调用部级集中管控中心的对应数据上报接口，主动推送到部级集中管控中心。上报数据包括本级存量数据及更新产生的增量数据。</w:t>
      </w:r>
    </w:p>
    <w:p w14:paraId="5027CED7" w14:textId="4CA57CFD" w:rsidR="002B6CD5" w:rsidRDefault="002B6CD5" w:rsidP="002B6CD5">
      <w:r>
        <w:t xml:space="preserve"> </w:t>
      </w:r>
    </w:p>
    <w:p w14:paraId="03B8CAA8" w14:textId="17EE3566" w:rsidR="007E70DE" w:rsidRDefault="006E1630" w:rsidP="00BC4BAD">
      <w:pPr>
        <w:jc w:val="center"/>
      </w:pPr>
      <w:r>
        <w:rPr>
          <w:noProof/>
        </w:rPr>
        <w:object w:dxaOrig="5460" w:dyaOrig="3646" w14:anchorId="4F7FB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73.2pt;height:184.25pt;mso-width-percent:0;mso-height-percent:0;mso-width-percent:0;mso-height-percent:0" o:ole="">
            <v:imagedata r:id="rId8" o:title=""/>
          </v:shape>
          <o:OLEObject Type="Embed" ProgID="Visio.Drawing.11" ShapeID="_x0000_i1026" DrawAspect="Content" ObjectID="_1725888535" r:id="rId9"/>
        </w:object>
      </w:r>
    </w:p>
    <w:p w14:paraId="2236DFB4" w14:textId="6DE492A9" w:rsidR="002B6CD5" w:rsidRDefault="002B6CD5" w:rsidP="002B6CD5"/>
    <w:p w14:paraId="4D24645B" w14:textId="77777777" w:rsidR="007E70DE" w:rsidRDefault="007E70DE" w:rsidP="002B6CD5"/>
    <w:p w14:paraId="2E30CED0" w14:textId="77777777" w:rsidR="002B6CD5" w:rsidRDefault="002B6CD5" w:rsidP="002B6CD5">
      <w:r>
        <w:rPr>
          <w:rFonts w:hint="eastAsia"/>
        </w:rPr>
        <w:t>部级主动抓取：由部级集中管控中心发起，根据同步内容需求，主动调用省级集中管控中心的对应数据服务接口，抓取数据汇聚入库。</w:t>
      </w:r>
    </w:p>
    <w:p w14:paraId="217AD3E9" w14:textId="0F3009CC" w:rsidR="002B6CD5" w:rsidRDefault="006E1630" w:rsidP="00BC4BAD">
      <w:pPr>
        <w:jc w:val="center"/>
      </w:pPr>
      <w:r>
        <w:rPr>
          <w:noProof/>
        </w:rPr>
        <w:object w:dxaOrig="5460" w:dyaOrig="3645" w14:anchorId="6AAECDC7">
          <v:shape id="_x0000_i1025" type="#_x0000_t75" alt="" style="width:273.2pt;height:182.1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725888536" r:id="rId11"/>
        </w:object>
      </w:r>
    </w:p>
    <w:p w14:paraId="00205D07" w14:textId="7B1A8FB7" w:rsidR="002B6CD5" w:rsidRDefault="002B6CD5" w:rsidP="002B6CD5"/>
    <w:p w14:paraId="749D7EAD" w14:textId="63F288ED" w:rsidR="002B6CD5" w:rsidRDefault="002B6CD5" w:rsidP="003159CA">
      <w:pPr>
        <w:pStyle w:val="Heading3"/>
        <w:ind w:left="1134" w:hanging="1134"/>
      </w:pPr>
      <w:bookmarkStart w:id="36" w:name="_Toc112691768"/>
      <w:bookmarkStart w:id="37" w:name="_Toc112941949"/>
      <w:bookmarkStart w:id="38" w:name="_Toc112942746"/>
      <w:bookmarkStart w:id="39" w:name="_Toc115184151"/>
      <w:r>
        <w:t>接口调用要求</w:t>
      </w:r>
      <w:bookmarkEnd w:id="36"/>
      <w:bookmarkEnd w:id="37"/>
      <w:bookmarkEnd w:id="38"/>
      <w:bookmarkEnd w:id="39"/>
    </w:p>
    <w:p w14:paraId="5911A856" w14:textId="77777777" w:rsidR="002B6CD5" w:rsidRDefault="002B6CD5" w:rsidP="002B6CD5">
      <w:r>
        <w:t>1）数据操作类型包括：数据新增/更新，数据删除和数据全量获取。其中数据新增、更新由同一接口实现，调用方应根据数据库操作状态判断数据属于新增还是更新。</w:t>
      </w:r>
    </w:p>
    <w:p w14:paraId="1573CC47" w14:textId="77777777" w:rsidR="002B6CD5" w:rsidRDefault="002B6CD5" w:rsidP="002B6CD5">
      <w:r>
        <w:t>2）数据校验为部、省之间提供数据量校验功能。</w:t>
      </w:r>
    </w:p>
    <w:p w14:paraId="16707BE3" w14:textId="77777777" w:rsidR="002B6CD5" w:rsidRDefault="002B6CD5" w:rsidP="002B6CD5">
      <w:r>
        <w:t>3）接口URL要求可配置，请求方式采用HTTP/HTTPS的POST请求。</w:t>
      </w:r>
    </w:p>
    <w:p w14:paraId="63A1ABBF" w14:textId="6BC8CB65" w:rsidR="002B6CD5" w:rsidRDefault="002B6CD5" w:rsidP="002B6CD5">
      <w:r>
        <w:t>4）省级集中管控系统主动上报数据到部级集中管控系统的接口，上报周期支持可配置。</w:t>
      </w:r>
    </w:p>
    <w:p w14:paraId="4C469B39" w14:textId="77777777" w:rsidR="002B6CD5" w:rsidRDefault="002B6CD5" w:rsidP="002B6CD5">
      <w:r>
        <w:t>5）接口调用示例代码如下</w:t>
      </w:r>
    </w:p>
    <w:p w14:paraId="4BBDB592" w14:textId="77777777" w:rsidR="002B6CD5" w:rsidRDefault="002B6CD5" w:rsidP="002B6CD5">
      <w:r>
        <w:rPr>
          <w:rFonts w:hint="eastAsia"/>
        </w:rPr>
        <w:t>接口提供方：部级平台</w:t>
      </w:r>
    </w:p>
    <w:p w14:paraId="47EB700A" w14:textId="77777777" w:rsidR="002B6CD5" w:rsidRDefault="002B6CD5" w:rsidP="002B6CD5">
      <w:r>
        <w:rPr>
          <w:rFonts w:hint="eastAsia"/>
        </w:rPr>
        <w:t>接口调用方：省级平台</w:t>
      </w:r>
    </w:p>
    <w:p w14:paraId="2E360CD8" w14:textId="77777777" w:rsidR="002B6CD5" w:rsidRDefault="002B6CD5" w:rsidP="002B6CD5">
      <w:r>
        <w:rPr>
          <w:rFonts w:hint="eastAsia"/>
        </w:rPr>
        <w:t>接口名称：移动终端基本信息上报</w:t>
      </w:r>
    </w:p>
    <w:p w14:paraId="6A9792CF" w14:textId="77777777" w:rsidR="002B6CD5" w:rsidRDefault="002B6CD5" w:rsidP="002B6CD5">
      <w:r>
        <w:rPr>
          <w:rFonts w:hint="eastAsia"/>
        </w:rPr>
        <w:lastRenderedPageBreak/>
        <w:t>接口</w:t>
      </w:r>
      <w:r>
        <w:t>URL：/asset_manage/save（注：可配置）</w:t>
      </w:r>
    </w:p>
    <w:p w14:paraId="53E7EEF5" w14:textId="77777777" w:rsidR="002B6CD5" w:rsidRDefault="002B6CD5" w:rsidP="002B6CD5">
      <w:r>
        <w:rPr>
          <w:rFonts w:hint="eastAsia"/>
        </w:rPr>
        <w:t>请求方式：</w:t>
      </w:r>
      <w:r>
        <w:t>POST</w:t>
      </w:r>
    </w:p>
    <w:p w14:paraId="03C70C18" w14:textId="77777777" w:rsidR="002B6CD5" w:rsidRDefault="002B6CD5" w:rsidP="002B6CD5">
      <w:r>
        <w:rPr>
          <w:rFonts w:hint="eastAsia"/>
        </w:rPr>
        <w:t>数据格式：</w:t>
      </w:r>
    </w:p>
    <w:p w14:paraId="06279517" w14:textId="77777777" w:rsidR="002B6CD5" w:rsidRDefault="002B6CD5" w:rsidP="002B6CD5">
      <w:r>
        <w:t>{</w:t>
      </w:r>
    </w:p>
    <w:p w14:paraId="378F58D1" w14:textId="77777777" w:rsidR="002B6CD5" w:rsidRDefault="002B6CD5" w:rsidP="00627CD1">
      <w:pPr>
        <w:ind w:firstLine="420"/>
      </w:pPr>
      <w:r>
        <w:t>"method":"basic_info"//基本信息</w:t>
      </w:r>
    </w:p>
    <w:p w14:paraId="114F0C04" w14:textId="77777777" w:rsidR="002B6CD5" w:rsidRDefault="002B6CD5" w:rsidP="00627CD1">
      <w:pPr>
        <w:ind w:firstLine="420"/>
      </w:pPr>
      <w:r>
        <w:t>"version":"1.0.0"//版本号</w:t>
      </w:r>
    </w:p>
    <w:p w14:paraId="208CB0E0" w14:textId="77777777" w:rsidR="002B6CD5" w:rsidRDefault="002B6CD5" w:rsidP="00627CD1">
      <w:pPr>
        <w:ind w:firstLine="420"/>
      </w:pPr>
      <w:r>
        <w:t>"asset_type":"0201"//资产类型编码</w:t>
      </w:r>
    </w:p>
    <w:p w14:paraId="506A366C" w14:textId="77777777" w:rsidR="002B6CD5" w:rsidRDefault="002B6CD5" w:rsidP="00627CD1">
      <w:pPr>
        <w:ind w:firstLine="420"/>
      </w:pPr>
      <w:r>
        <w:t>"area_code"："110000000000"//公安组织机构代码</w:t>
      </w:r>
    </w:p>
    <w:p w14:paraId="15B6BE27" w14:textId="77777777" w:rsidR="002B6CD5" w:rsidRDefault="002B6CD5" w:rsidP="00627CD1">
      <w:pPr>
        <w:ind w:firstLine="420"/>
      </w:pPr>
      <w:r>
        <w:t>"data"：</w:t>
      </w:r>
    </w:p>
    <w:p w14:paraId="1EA9ADBF" w14:textId="77777777" w:rsidR="002B6CD5" w:rsidRDefault="002B6CD5" w:rsidP="00627CD1">
      <w:pPr>
        <w:ind w:firstLine="420"/>
      </w:pPr>
      <w:r>
        <w:t>[</w:t>
      </w:r>
    </w:p>
    <w:p w14:paraId="6E7B281D" w14:textId="77777777" w:rsidR="002B6CD5" w:rsidRDefault="002B6CD5" w:rsidP="00627CD1">
      <w:pPr>
        <w:ind w:firstLine="420"/>
      </w:pPr>
      <w:r>
        <w:t>{</w:t>
      </w:r>
    </w:p>
    <w:p w14:paraId="05BED56D" w14:textId="77777777" w:rsidR="002B6CD5" w:rsidRDefault="002B6CD5" w:rsidP="00627CD1">
      <w:pPr>
        <w:ind w:left="420" w:firstLine="420"/>
      </w:pPr>
      <w:r>
        <w:t>"report_time":1477990888229,</w:t>
      </w:r>
    </w:p>
    <w:p w14:paraId="050E77DD" w14:textId="77777777" w:rsidR="002B6CD5" w:rsidRDefault="002B6CD5" w:rsidP="00627CD1">
      <w:pPr>
        <w:ind w:left="420" w:firstLine="420"/>
      </w:pPr>
      <w:r>
        <w:t>"id":"xxx",</w:t>
      </w:r>
    </w:p>
    <w:p w14:paraId="171914C8" w14:textId="77777777" w:rsidR="002B6CD5" w:rsidRDefault="002B6CD5" w:rsidP="00627CD1">
      <w:pPr>
        <w:ind w:left="420" w:firstLine="420"/>
      </w:pPr>
      <w:r>
        <w:t>" asset_number ":"xxx",</w:t>
      </w:r>
    </w:p>
    <w:p w14:paraId="383EF8AD" w14:textId="77777777" w:rsidR="002B6CD5" w:rsidRDefault="002B6CD5" w:rsidP="00627CD1">
      <w:pPr>
        <w:ind w:left="420" w:firstLine="420"/>
      </w:pPr>
      <w:r>
        <w:t>" asset_name":"xxx",</w:t>
      </w:r>
    </w:p>
    <w:p w14:paraId="62D6CB47" w14:textId="591F8D66" w:rsidR="002B6CD5" w:rsidRDefault="002B6CD5" w:rsidP="00627CD1">
      <w:pPr>
        <w:ind w:left="420" w:firstLine="420"/>
      </w:pPr>
      <w:r>
        <w:rPr>
          <w:rFonts w:hint="eastAsia"/>
        </w:rPr>
        <w:t>…</w:t>
      </w:r>
    </w:p>
    <w:p w14:paraId="6541591A" w14:textId="77777777" w:rsidR="002B6CD5" w:rsidRDefault="002B6CD5" w:rsidP="00627CD1">
      <w:pPr>
        <w:ind w:firstLine="420"/>
      </w:pPr>
      <w:r>
        <w:t>}</w:t>
      </w:r>
    </w:p>
    <w:p w14:paraId="17043362" w14:textId="77777777" w:rsidR="002B6CD5" w:rsidRDefault="002B6CD5" w:rsidP="00627CD1">
      <w:pPr>
        <w:ind w:firstLine="420"/>
      </w:pPr>
      <w:r>
        <w:t>]</w:t>
      </w:r>
    </w:p>
    <w:p w14:paraId="1733F086" w14:textId="77777777" w:rsidR="002B6CD5" w:rsidRDefault="002B6CD5" w:rsidP="002B6CD5">
      <w:r>
        <w:t>}</w:t>
      </w:r>
    </w:p>
    <w:p w14:paraId="0F4A7B7C" w14:textId="4D2748BD" w:rsidR="004861DB" w:rsidRDefault="002B6CD5" w:rsidP="002B6CD5">
      <w:r>
        <w:rPr>
          <w:rFonts w:hint="eastAsia"/>
        </w:rPr>
        <w:t>返回成功：</w:t>
      </w:r>
    </w:p>
    <w:p w14:paraId="771E5805" w14:textId="443E53AC" w:rsidR="004861DB" w:rsidRDefault="004861DB" w:rsidP="002B6CD5">
      <w:r>
        <w:rPr>
          <w:rFonts w:hint="eastAsia"/>
        </w:rPr>
        <w:t>HTTP状态码:</w:t>
      </w:r>
      <w:r>
        <w:t xml:space="preserve"> 200</w:t>
      </w:r>
    </w:p>
    <w:p w14:paraId="13AF9F4F" w14:textId="677A47ED" w:rsidR="004861DB" w:rsidRDefault="004861DB" w:rsidP="002B6CD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响应体：</w:t>
      </w:r>
    </w:p>
    <w:p w14:paraId="75FBAD2C" w14:textId="77777777" w:rsidR="002B6CD5" w:rsidRDefault="002B6CD5" w:rsidP="002B6CD5">
      <w:r>
        <w:t>{</w:t>
      </w:r>
    </w:p>
    <w:p w14:paraId="532F5F6E" w14:textId="5351FF11" w:rsidR="002B6CD5" w:rsidRDefault="002B6CD5" w:rsidP="00627CD1">
      <w:pPr>
        <w:ind w:firstLine="420"/>
      </w:pPr>
      <w:r>
        <w:t>"code"：</w:t>
      </w:r>
      <w:r w:rsidR="00D444F5">
        <w:t>0</w:t>
      </w:r>
    </w:p>
    <w:p w14:paraId="5B6CCEE8" w14:textId="77777777" w:rsidR="002B6CD5" w:rsidRDefault="002B6CD5" w:rsidP="00627CD1">
      <w:pPr>
        <w:ind w:firstLine="420"/>
      </w:pPr>
      <w:r>
        <w:t>"message"："上报成功"//描述信息</w:t>
      </w:r>
    </w:p>
    <w:p w14:paraId="37DF5A26" w14:textId="42157D21" w:rsidR="001052C7" w:rsidRDefault="002B6CD5" w:rsidP="002B6CD5">
      <w:r>
        <w:t>}</w:t>
      </w:r>
    </w:p>
    <w:p w14:paraId="189126D4" w14:textId="77777777" w:rsidR="00285C59" w:rsidRDefault="00285C59" w:rsidP="002B6CD5"/>
    <w:p w14:paraId="791CDEEF" w14:textId="0BCA869C" w:rsidR="004861DB" w:rsidRDefault="002B6CD5" w:rsidP="002B6CD5">
      <w:r>
        <w:rPr>
          <w:rFonts w:hint="eastAsia"/>
        </w:rPr>
        <w:t>返回失败：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494"/>
        <w:gridCol w:w="6096"/>
        <w:gridCol w:w="2105"/>
      </w:tblGrid>
      <w:tr w:rsidR="00A905D8" w14:paraId="514263E9" w14:textId="77777777" w:rsidTr="00EF22B9">
        <w:tc>
          <w:tcPr>
            <w:tcW w:w="1555" w:type="dxa"/>
            <w:shd w:val="clear" w:color="auto" w:fill="D9D9D9" w:themeFill="background1" w:themeFillShade="D9"/>
          </w:tcPr>
          <w:p w14:paraId="374F2A2E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错误类型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7311F0AA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错误信息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124A8E51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错误处理方式</w:t>
            </w:r>
          </w:p>
        </w:tc>
      </w:tr>
      <w:tr w:rsidR="00A905D8" w14:paraId="4E5E13E1" w14:textId="77777777" w:rsidTr="00EF22B9">
        <w:tc>
          <w:tcPr>
            <w:tcW w:w="1555" w:type="dxa"/>
          </w:tcPr>
          <w:p w14:paraId="7AFFBB1B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网络连接超时</w:t>
            </w:r>
          </w:p>
        </w:tc>
        <w:tc>
          <w:tcPr>
            <w:tcW w:w="5953" w:type="dxa"/>
          </w:tcPr>
          <w:p w14:paraId="3FB9F65E" w14:textId="77777777" w:rsidR="00A905D8" w:rsidRDefault="00A905D8" w:rsidP="00EF22B9">
            <w:r>
              <w:rPr>
                <w:rFonts w:hint="eastAsia"/>
              </w:rPr>
              <w:t>HTTP</w:t>
            </w:r>
            <w:r>
              <w:rPr>
                <w:rFonts w:ascii="SimSun" w:eastAsia="SimSun" w:hAnsi="SimSun" w:cs="SimSun"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408</w:t>
            </w:r>
          </w:p>
        </w:tc>
        <w:tc>
          <w:tcPr>
            <w:tcW w:w="2187" w:type="dxa"/>
          </w:tcPr>
          <w:p w14:paraId="5C2D3BDA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重新传输。当出现网络问题时，调用者应延迟一段时间，如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SimSun" w:eastAsia="SimSun" w:hAnsi="SimSun" w:cs="SimSun" w:hint="eastAsia"/>
              </w:rPr>
              <w:t>分钟，再发起重新传输。</w:t>
            </w:r>
          </w:p>
        </w:tc>
      </w:tr>
      <w:tr w:rsidR="00A905D8" w14:paraId="46DDB4DE" w14:textId="77777777" w:rsidTr="00EF22B9">
        <w:tc>
          <w:tcPr>
            <w:tcW w:w="1555" w:type="dxa"/>
          </w:tcPr>
          <w:p w14:paraId="0A2D77FB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网络限流</w:t>
            </w:r>
          </w:p>
        </w:tc>
        <w:tc>
          <w:tcPr>
            <w:tcW w:w="5953" w:type="dxa"/>
          </w:tcPr>
          <w:p w14:paraId="0D60987A" w14:textId="77777777" w:rsidR="00A905D8" w:rsidRDefault="00A905D8" w:rsidP="00EF22B9">
            <w:r>
              <w:rPr>
                <w:rFonts w:hint="eastAsia"/>
              </w:rPr>
              <w:t>HTTP</w:t>
            </w:r>
            <w:r>
              <w:rPr>
                <w:rFonts w:ascii="SimSun" w:eastAsia="SimSun" w:hAnsi="SimSun" w:cs="SimSun"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509</w:t>
            </w:r>
          </w:p>
        </w:tc>
        <w:tc>
          <w:tcPr>
            <w:tcW w:w="2187" w:type="dxa"/>
          </w:tcPr>
          <w:p w14:paraId="4DC62DF3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重新传输。当出现网络问题时，调用者应延迟一段时间，如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SimSun" w:eastAsia="SimSun" w:hAnsi="SimSun" w:cs="SimSun" w:hint="eastAsia"/>
              </w:rPr>
              <w:t>分钟，再发起重新传输。</w:t>
            </w:r>
          </w:p>
        </w:tc>
      </w:tr>
      <w:tr w:rsidR="00A905D8" w14:paraId="18A1A5BC" w14:textId="77777777" w:rsidTr="00EF22B9">
        <w:tc>
          <w:tcPr>
            <w:tcW w:w="1555" w:type="dxa"/>
          </w:tcPr>
          <w:p w14:paraId="42709093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数据格式错误</w:t>
            </w:r>
          </w:p>
        </w:tc>
        <w:tc>
          <w:tcPr>
            <w:tcW w:w="5953" w:type="dxa"/>
          </w:tcPr>
          <w:p w14:paraId="73672EC4" w14:textId="77777777" w:rsidR="00A905D8" w:rsidRDefault="00A905D8" w:rsidP="00EF22B9">
            <w:r>
              <w:rPr>
                <w:rFonts w:hint="eastAsia"/>
              </w:rPr>
              <w:t>HTTP</w:t>
            </w:r>
            <w:r>
              <w:rPr>
                <w:rFonts w:ascii="SimSun" w:eastAsia="SimSun" w:hAnsi="SimSun" w:cs="SimSun"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400</w:t>
            </w:r>
          </w:p>
          <w:p w14:paraId="587A0D76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t>返回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ascii="SimSun" w:eastAsia="SimSun" w:hAnsi="SimSun" w:cs="SimSun" w:hint="eastAsia"/>
              </w:rPr>
              <w:t>范例：</w:t>
            </w:r>
          </w:p>
          <w:p w14:paraId="5D63563C" w14:textId="77777777" w:rsidR="00A905D8" w:rsidRDefault="00A905D8" w:rsidP="00EF22B9">
            <w:r>
              <w:t>{</w:t>
            </w:r>
          </w:p>
          <w:p w14:paraId="46F02AFE" w14:textId="77777777" w:rsidR="00A905D8" w:rsidRDefault="00A905D8" w:rsidP="00EF22B9">
            <w:r>
              <w:lastRenderedPageBreak/>
              <w:tab/>
              <w:t>"timestamp":1535539654905,</w:t>
            </w:r>
          </w:p>
          <w:p w14:paraId="06AE1B08" w14:textId="77777777" w:rsidR="00A905D8" w:rsidRDefault="00A905D8" w:rsidP="00EF22B9">
            <w:r>
              <w:tab/>
              <w:t>"status":400,</w:t>
            </w:r>
          </w:p>
          <w:p w14:paraId="604FC3B1" w14:textId="77777777" w:rsidR="00A905D8" w:rsidRDefault="00A905D8" w:rsidP="00EF22B9">
            <w:r>
              <w:tab/>
              <w:t>"error":"Bad Request",</w:t>
            </w:r>
          </w:p>
          <w:p w14:paraId="6F134992" w14:textId="77777777" w:rsidR="00A905D8" w:rsidRDefault="00A905D8" w:rsidP="00EF22B9">
            <w:r>
              <w:tab/>
              <w:t>"errors":[</w:t>
            </w:r>
          </w:p>
          <w:p w14:paraId="51FA51EF" w14:textId="77777777" w:rsidR="00A905D8" w:rsidRDefault="00A905D8" w:rsidP="00EF22B9">
            <w:r>
              <w:tab/>
            </w:r>
            <w:r>
              <w:tab/>
              <w:t>{</w:t>
            </w:r>
          </w:p>
          <w:p w14:paraId="0B262D3F" w14:textId="77777777" w:rsidR="00A905D8" w:rsidRDefault="00A905D8" w:rsidP="00EF22B9">
            <w:r>
              <w:tab/>
            </w:r>
            <w:r>
              <w:tab/>
            </w:r>
            <w:r>
              <w:tab/>
              <w:t>"arguments":[</w:t>
            </w:r>
          </w:p>
          <w:p w14:paraId="52A2812F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42C3DD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"code":"cmcId",</w:t>
            </w:r>
          </w:p>
          <w:p w14:paraId="7F60BC50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"codes":["orgDto.cmcId","cmcId"],</w:t>
            </w:r>
          </w:p>
          <w:p w14:paraId="3D2550C2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"defaultMessage":"cmcId"</w:t>
            </w:r>
          </w:p>
          <w:p w14:paraId="5B97FA84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0728433" w14:textId="77777777" w:rsidR="00A905D8" w:rsidRDefault="00A905D8" w:rsidP="00EF22B9">
            <w:r>
              <w:tab/>
            </w:r>
            <w:r>
              <w:tab/>
            </w:r>
            <w:r>
              <w:tab/>
              <w:t>],</w:t>
            </w:r>
          </w:p>
          <w:p w14:paraId="74468818" w14:textId="77777777" w:rsidR="00A905D8" w:rsidRDefault="00A905D8" w:rsidP="00EF22B9">
            <w:r>
              <w:tab/>
            </w:r>
            <w:r>
              <w:tab/>
            </w:r>
            <w:r>
              <w:tab/>
              <w:t>"bindingFailure":false,</w:t>
            </w:r>
          </w:p>
          <w:p w14:paraId="50DFEC64" w14:textId="77777777" w:rsidR="00A905D8" w:rsidRDefault="00A905D8" w:rsidP="00EF22B9">
            <w:r>
              <w:tab/>
            </w:r>
            <w:r>
              <w:tab/>
            </w:r>
            <w:r>
              <w:tab/>
              <w:t>"code":"NotEmpty",</w:t>
            </w:r>
          </w:p>
          <w:p w14:paraId="397C92EB" w14:textId="77777777" w:rsidR="00A905D8" w:rsidRDefault="00A905D8" w:rsidP="00EF22B9">
            <w:r>
              <w:tab/>
            </w:r>
            <w:r>
              <w:tab/>
            </w:r>
            <w:r>
              <w:tab/>
              <w:t>"codes":["NotEmpty.orgDto.cmcId","NotEmpty.cmcId",</w:t>
            </w:r>
          </w:p>
          <w:p w14:paraId="7B1D0BFF" w14:textId="77777777" w:rsidR="00A905D8" w:rsidRDefault="00A905D8" w:rsidP="00EF22B9">
            <w:r>
              <w:t>"NotEmpty.java.lang.String","NotEmpty"],</w:t>
            </w:r>
          </w:p>
          <w:p w14:paraId="2462328B" w14:textId="77777777" w:rsidR="00A905D8" w:rsidRDefault="00A905D8" w:rsidP="00EF22B9">
            <w:r>
              <w:tab/>
            </w:r>
            <w:r>
              <w:tab/>
            </w:r>
            <w:r>
              <w:tab/>
              <w:t>"defaultMessage":"</w:t>
            </w:r>
            <w:r>
              <w:rPr>
                <w:rFonts w:ascii="SimSun" w:eastAsia="SimSun" w:hAnsi="SimSun" w:cs="SimSun" w:hint="eastAsia"/>
              </w:rPr>
              <w:t>省份标识不能为空</w:t>
            </w:r>
            <w:r>
              <w:t>",</w:t>
            </w:r>
          </w:p>
          <w:p w14:paraId="6639D08A" w14:textId="77777777" w:rsidR="00A905D8" w:rsidRDefault="00A905D8" w:rsidP="00EF22B9">
            <w:r>
              <w:tab/>
            </w:r>
            <w:r>
              <w:tab/>
            </w:r>
            <w:r>
              <w:tab/>
              <w:t>"field":"cmcId",</w:t>
            </w:r>
          </w:p>
          <w:p w14:paraId="53023A5D" w14:textId="77777777" w:rsidR="00A905D8" w:rsidRDefault="00A905D8" w:rsidP="00EF22B9">
            <w:r>
              <w:tab/>
            </w:r>
            <w:r>
              <w:tab/>
            </w:r>
            <w:r>
              <w:tab/>
              <w:t>"objectName":"orgDto"</w:t>
            </w:r>
          </w:p>
          <w:p w14:paraId="1785E1C5" w14:textId="77777777" w:rsidR="00A905D8" w:rsidRDefault="00A905D8" w:rsidP="00EF22B9">
            <w:r>
              <w:tab/>
            </w:r>
            <w:r>
              <w:tab/>
              <w:t>},</w:t>
            </w:r>
          </w:p>
          <w:p w14:paraId="06331032" w14:textId="77777777" w:rsidR="00A905D8" w:rsidRDefault="00A905D8" w:rsidP="00EF22B9">
            <w:r>
              <w:tab/>
            </w:r>
            <w:r>
              <w:tab/>
              <w:t>{</w:t>
            </w:r>
          </w:p>
          <w:p w14:paraId="70010888" w14:textId="77777777" w:rsidR="00A905D8" w:rsidRDefault="00A905D8" w:rsidP="00EF22B9">
            <w:r>
              <w:tab/>
            </w:r>
            <w:r>
              <w:tab/>
            </w:r>
            <w:r>
              <w:tab/>
              <w:t>"arguments":[</w:t>
            </w:r>
          </w:p>
          <w:p w14:paraId="72B13659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37EF8BC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"code":"data",</w:t>
            </w:r>
          </w:p>
          <w:p w14:paraId="0918F647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"codes":["orgDto.data","data"],</w:t>
            </w:r>
          </w:p>
          <w:p w14:paraId="1DACBB31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"defaultMessage":"data"</w:t>
            </w:r>
          </w:p>
          <w:p w14:paraId="0695FF86" w14:textId="77777777" w:rsidR="00A905D8" w:rsidRDefault="00A905D8" w:rsidP="00EF22B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3787E6A" w14:textId="77777777" w:rsidR="00A905D8" w:rsidRDefault="00A905D8" w:rsidP="00EF22B9">
            <w:r>
              <w:tab/>
            </w:r>
            <w:r>
              <w:tab/>
            </w:r>
            <w:r>
              <w:tab/>
              <w:t>],</w:t>
            </w:r>
          </w:p>
          <w:p w14:paraId="00966DF8" w14:textId="77777777" w:rsidR="00A905D8" w:rsidRDefault="00A905D8" w:rsidP="00EF22B9">
            <w:r>
              <w:tab/>
            </w:r>
            <w:r>
              <w:tab/>
            </w:r>
            <w:r>
              <w:tab/>
              <w:t>"bindingFailure":false,</w:t>
            </w:r>
          </w:p>
          <w:p w14:paraId="2605852F" w14:textId="77777777" w:rsidR="00A905D8" w:rsidRDefault="00A905D8" w:rsidP="00EF22B9">
            <w:r>
              <w:tab/>
            </w:r>
            <w:r>
              <w:tab/>
            </w:r>
            <w:r>
              <w:tab/>
              <w:t>"code":"NotEmpty",</w:t>
            </w:r>
          </w:p>
          <w:p w14:paraId="3CD3177E" w14:textId="77777777" w:rsidR="00A905D8" w:rsidRDefault="00A905D8" w:rsidP="00EF22B9">
            <w:r>
              <w:tab/>
            </w:r>
            <w:r>
              <w:tab/>
            </w:r>
            <w:r>
              <w:tab/>
              <w:t>"codes":["NotEmpty.orgDto.data","NotEmpty.data",</w:t>
            </w:r>
          </w:p>
          <w:p w14:paraId="093923B1" w14:textId="77777777" w:rsidR="00A905D8" w:rsidRDefault="00A905D8" w:rsidP="00EF22B9">
            <w:r>
              <w:t>"NotEmpty.java.util.List","NotEmpty"],</w:t>
            </w:r>
          </w:p>
          <w:p w14:paraId="701AF019" w14:textId="77777777" w:rsidR="00A905D8" w:rsidRDefault="00A905D8" w:rsidP="00EF22B9">
            <w:r>
              <w:tab/>
            </w:r>
            <w:r>
              <w:tab/>
            </w:r>
            <w:r>
              <w:tab/>
              <w:t>"defaultMessage":"</w:t>
            </w:r>
            <w:r>
              <w:rPr>
                <w:rFonts w:ascii="SimSun" w:eastAsia="SimSun" w:hAnsi="SimSun" w:cs="SimSun" w:hint="eastAsia"/>
              </w:rPr>
              <w:t>机构数据列表不能为空</w:t>
            </w:r>
            <w:r>
              <w:t>",</w:t>
            </w:r>
          </w:p>
          <w:p w14:paraId="5479F521" w14:textId="77777777" w:rsidR="00A905D8" w:rsidRDefault="00A905D8" w:rsidP="00EF22B9">
            <w:r>
              <w:tab/>
            </w:r>
            <w:r>
              <w:tab/>
            </w:r>
            <w:r>
              <w:tab/>
              <w:t>"field":"data",</w:t>
            </w:r>
          </w:p>
          <w:p w14:paraId="65BDCB2D" w14:textId="77777777" w:rsidR="00A905D8" w:rsidRDefault="00A905D8" w:rsidP="00EF22B9">
            <w:r>
              <w:tab/>
            </w:r>
            <w:r>
              <w:tab/>
            </w:r>
            <w:r>
              <w:tab/>
              <w:t>"objectName":"orgDto",</w:t>
            </w:r>
          </w:p>
          <w:p w14:paraId="3D287588" w14:textId="77777777" w:rsidR="00A905D8" w:rsidRDefault="00A905D8" w:rsidP="00EF22B9">
            <w:r>
              <w:tab/>
            </w:r>
            <w:r>
              <w:tab/>
            </w:r>
            <w:r>
              <w:tab/>
              <w:t>"rejectedValue":[]</w:t>
            </w:r>
          </w:p>
          <w:p w14:paraId="5431C9BB" w14:textId="77777777" w:rsidR="00A905D8" w:rsidRDefault="00A905D8" w:rsidP="00EF22B9">
            <w:r>
              <w:tab/>
            </w:r>
            <w:r>
              <w:tab/>
              <w:t>}</w:t>
            </w:r>
          </w:p>
          <w:p w14:paraId="1514F748" w14:textId="77777777" w:rsidR="00A905D8" w:rsidRDefault="00A905D8" w:rsidP="00EF22B9">
            <w:r>
              <w:tab/>
              <w:t>],</w:t>
            </w:r>
          </w:p>
          <w:p w14:paraId="605F51A8" w14:textId="77777777" w:rsidR="00A905D8" w:rsidRDefault="00A905D8" w:rsidP="00EF22B9">
            <w:r>
              <w:tab/>
              <w:t>"message":"Validation failed for object='orgDto'. Error count: 2",</w:t>
            </w:r>
          </w:p>
          <w:p w14:paraId="43CC8554" w14:textId="77777777" w:rsidR="00A905D8" w:rsidRDefault="00A905D8" w:rsidP="00EF22B9">
            <w:r>
              <w:tab/>
              <w:t>"path":"/mpscmc/v1/ua/org"</w:t>
            </w:r>
          </w:p>
          <w:p w14:paraId="1823C58E" w14:textId="77777777" w:rsidR="00A905D8" w:rsidRDefault="00A905D8" w:rsidP="00EF22B9">
            <w:r>
              <w:t>}</w:t>
            </w:r>
          </w:p>
          <w:p w14:paraId="2F5E8A7D" w14:textId="77777777" w:rsidR="00A905D8" w:rsidRDefault="00A905D8" w:rsidP="00EF22B9"/>
        </w:tc>
        <w:tc>
          <w:tcPr>
            <w:tcW w:w="2187" w:type="dxa"/>
          </w:tcPr>
          <w:p w14:paraId="58F3B633" w14:textId="77777777" w:rsidR="00A905D8" w:rsidRDefault="00A905D8" w:rsidP="00EF22B9">
            <w:r>
              <w:rPr>
                <w:rFonts w:ascii="SimSun" w:eastAsia="SimSun" w:hAnsi="SimSun" w:cs="SimSun" w:hint="eastAsia"/>
              </w:rPr>
              <w:lastRenderedPageBreak/>
              <w:t>调用者应检查数据格式，修改上报程序。并使用</w:t>
            </w:r>
            <w:r>
              <w:rPr>
                <w:rFonts w:ascii="SimSun" w:eastAsia="SimSun" w:hAnsi="SimSun" w:cs="SimSun" w:hint="eastAsia"/>
              </w:rPr>
              <w:lastRenderedPageBreak/>
              <w:t>正确的格式进行重新上报。</w:t>
            </w:r>
          </w:p>
        </w:tc>
      </w:tr>
    </w:tbl>
    <w:p w14:paraId="19A03FCA" w14:textId="77777777" w:rsidR="00532698" w:rsidRPr="00A905D8" w:rsidRDefault="00532698" w:rsidP="002B6CD5"/>
    <w:p w14:paraId="14EBDAEE" w14:textId="0645980D" w:rsidR="005456EF" w:rsidRDefault="005456EF" w:rsidP="003159CA">
      <w:pPr>
        <w:pStyle w:val="Heading3"/>
        <w:ind w:left="1134" w:hanging="1134"/>
      </w:pPr>
      <w:bookmarkStart w:id="40" w:name="_Toc112691769"/>
      <w:bookmarkStart w:id="41" w:name="_Toc112941950"/>
      <w:bookmarkStart w:id="42" w:name="_Toc112942747"/>
      <w:bookmarkStart w:id="43" w:name="_Toc115184152"/>
      <w:r>
        <w:rPr>
          <w:rFonts w:hint="eastAsia"/>
        </w:rPr>
        <w:t>数据上报长度要求</w:t>
      </w:r>
      <w:bookmarkEnd w:id="40"/>
      <w:bookmarkEnd w:id="41"/>
      <w:bookmarkEnd w:id="42"/>
      <w:bookmarkEnd w:id="43"/>
    </w:p>
    <w:p w14:paraId="36E6D6EE" w14:textId="12152B94" w:rsidR="005456EF" w:rsidRDefault="005456EF" w:rsidP="002B6CD5">
      <w:r>
        <w:rPr>
          <w:rFonts w:hint="eastAsia"/>
        </w:rPr>
        <w:t>数据请求中的d</w:t>
      </w:r>
      <w:r>
        <w:t>ata</w:t>
      </w:r>
      <w:r>
        <w:rPr>
          <w:rFonts w:hint="eastAsia"/>
        </w:rPr>
        <w:t>数组字段，长度不能超过1</w:t>
      </w:r>
      <w:r>
        <w:t>00</w:t>
      </w:r>
      <w:r>
        <w:rPr>
          <w:rFonts w:hint="eastAsia"/>
        </w:rPr>
        <w:t>个。如果上报的数据大于1</w:t>
      </w:r>
      <w:r>
        <w:t>00</w:t>
      </w:r>
      <w:r>
        <w:rPr>
          <w:rFonts w:hint="eastAsia"/>
        </w:rPr>
        <w:t>， 需要分多次进行上报。</w:t>
      </w:r>
    </w:p>
    <w:p w14:paraId="4CEF4DE7" w14:textId="138C7328" w:rsidR="005456EF" w:rsidRDefault="005456EF" w:rsidP="002B6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6EF" w14:paraId="5C23CEDF" w14:textId="77777777" w:rsidTr="00387685">
        <w:tc>
          <w:tcPr>
            <w:tcW w:w="8296" w:type="dxa"/>
            <w:vAlign w:val="center"/>
          </w:tcPr>
          <w:p w14:paraId="030B2547" w14:textId="77777777" w:rsidR="005456EF" w:rsidRPr="00737FF9" w:rsidRDefault="005456EF" w:rsidP="005456EF">
            <w:r w:rsidRPr="00737FF9">
              <w:t>{</w:t>
            </w:r>
          </w:p>
          <w:p w14:paraId="5DA1C040" w14:textId="77777777" w:rsidR="005456EF" w:rsidRPr="00737FF9" w:rsidRDefault="005456EF" w:rsidP="005456EF">
            <w:r w:rsidRPr="00737FF9">
              <w:t xml:space="preserve">  "cmcId": "1234",</w:t>
            </w:r>
          </w:p>
          <w:p w14:paraId="21593E95" w14:textId="77777777" w:rsidR="005456EF" w:rsidRPr="00737FF9" w:rsidRDefault="005456EF" w:rsidP="005456EF">
            <w:r w:rsidRPr="00737FF9">
              <w:t xml:space="preserve">  "data": [</w:t>
            </w:r>
          </w:p>
          <w:p w14:paraId="77C290C0" w14:textId="77777777" w:rsidR="005456EF" w:rsidRPr="00737FF9" w:rsidRDefault="005456EF" w:rsidP="005456EF">
            <w:pPr>
              <w:ind w:firstLine="420"/>
            </w:pPr>
            <w:r w:rsidRPr="00737FF9">
              <w:t>{</w:t>
            </w:r>
          </w:p>
          <w:p w14:paraId="7E37FF8C" w14:textId="77777777" w:rsidR="005456EF" w:rsidRPr="00737FF9" w:rsidRDefault="005456EF" w:rsidP="005456EF">
            <w:pPr>
              <w:ind w:firstLineChars="300" w:firstLine="72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455389FB" w14:textId="77777777" w:rsidR="005456EF" w:rsidRPr="00737FF9" w:rsidRDefault="005456EF" w:rsidP="005456EF">
            <w:r w:rsidRPr="00737FF9">
              <w:t xml:space="preserve">      "terminalId": "String",</w:t>
            </w:r>
          </w:p>
          <w:p w14:paraId="30E14038" w14:textId="77777777" w:rsidR="005456EF" w:rsidRPr="00737FF9" w:rsidRDefault="005456EF" w:rsidP="005456EF">
            <w:r w:rsidRPr="00737FF9">
              <w:t xml:space="preserve">      …</w:t>
            </w:r>
          </w:p>
          <w:p w14:paraId="4C697C9C" w14:textId="77777777" w:rsidR="005456EF" w:rsidRPr="00737FF9" w:rsidRDefault="005456EF" w:rsidP="005456EF">
            <w:r w:rsidRPr="00737FF9">
              <w:t xml:space="preserve">    }</w:t>
            </w:r>
          </w:p>
          <w:p w14:paraId="05DE4577" w14:textId="77777777" w:rsidR="005456EF" w:rsidRPr="00737FF9" w:rsidRDefault="005456EF" w:rsidP="005456EF">
            <w:r w:rsidRPr="00737FF9">
              <w:t xml:space="preserve">  ]</w:t>
            </w:r>
          </w:p>
          <w:p w14:paraId="11E36845" w14:textId="3B1BA313" w:rsidR="005456EF" w:rsidRDefault="005456EF" w:rsidP="005456EF">
            <w:r w:rsidRPr="00737FF9">
              <w:t>}</w:t>
            </w:r>
          </w:p>
        </w:tc>
      </w:tr>
      <w:tr w:rsidR="005456EF" w14:paraId="0C3B5E48" w14:textId="77777777" w:rsidTr="00387685">
        <w:tc>
          <w:tcPr>
            <w:tcW w:w="8296" w:type="dxa"/>
            <w:vAlign w:val="center"/>
          </w:tcPr>
          <w:p w14:paraId="0E4BC7C4" w14:textId="1E0892BC" w:rsidR="005456EF" w:rsidRPr="00737FF9" w:rsidRDefault="005456EF" w:rsidP="005456EF">
            <w:r>
              <w:t>data</w:t>
            </w:r>
            <w:r>
              <w:rPr>
                <w:rFonts w:hint="eastAsia"/>
              </w:rPr>
              <w:t>数组长度不能超过1</w:t>
            </w:r>
            <w:r>
              <w:t>00</w:t>
            </w:r>
          </w:p>
        </w:tc>
      </w:tr>
    </w:tbl>
    <w:p w14:paraId="3B152B3D" w14:textId="77777777" w:rsidR="005456EF" w:rsidRDefault="005456EF" w:rsidP="002B6CD5"/>
    <w:p w14:paraId="1C463072" w14:textId="4780DC5E" w:rsidR="002B6CD5" w:rsidRDefault="008A5180" w:rsidP="002F39A0">
      <w:pPr>
        <w:pStyle w:val="Heading3"/>
        <w:ind w:left="851" w:hanging="851"/>
      </w:pPr>
      <w:bookmarkStart w:id="44" w:name="_Toc112691770"/>
      <w:bookmarkStart w:id="45" w:name="_Toc112941951"/>
      <w:bookmarkStart w:id="46" w:name="_Toc112942748"/>
      <w:bookmarkStart w:id="47" w:name="_Toc115184153"/>
      <w:r>
        <w:rPr>
          <w:rFonts w:hint="eastAsia"/>
        </w:rPr>
        <w:t>接口数据</w:t>
      </w:r>
      <w:r w:rsidR="001F678E">
        <w:rPr>
          <w:rFonts w:hint="eastAsia"/>
        </w:rPr>
        <w:t>默认值</w:t>
      </w:r>
      <w:r>
        <w:rPr>
          <w:rFonts w:hint="eastAsia"/>
        </w:rPr>
        <w:t>要求</w:t>
      </w:r>
      <w:bookmarkEnd w:id="44"/>
      <w:bookmarkEnd w:id="45"/>
      <w:bookmarkEnd w:id="46"/>
      <w:bookmarkEnd w:id="47"/>
    </w:p>
    <w:p w14:paraId="5C3B8D13" w14:textId="33BF7B9C" w:rsidR="008A5180" w:rsidRDefault="008A5180" w:rsidP="002B6CD5">
      <w:r>
        <w:rPr>
          <w:rFonts w:hint="eastAsia"/>
        </w:rPr>
        <w:t>接口规范中要求必填的字段，不能为空。如果省级平台的确没有相应内容，按照下表填写默认值：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5180" w14:paraId="60CE8972" w14:textId="77777777" w:rsidTr="00D31CD9">
        <w:tc>
          <w:tcPr>
            <w:tcW w:w="2765" w:type="dxa"/>
            <w:shd w:val="clear" w:color="auto" w:fill="D9D9D9" w:themeFill="background1" w:themeFillShade="D9"/>
          </w:tcPr>
          <w:p w14:paraId="35CB2DBD" w14:textId="460673D5" w:rsidR="008A5180" w:rsidRDefault="008A5180" w:rsidP="002B6CD5">
            <w:r>
              <w:rPr>
                <w:rFonts w:hint="eastAsia"/>
              </w:rPr>
              <w:t>字段类型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EA67F48" w14:textId="4B019AE2" w:rsidR="008A5180" w:rsidRDefault="008A5180" w:rsidP="002B6CD5">
            <w:r>
              <w:rPr>
                <w:rFonts w:hint="eastAsia"/>
              </w:rPr>
              <w:t>默认值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646DBBE7" w14:textId="021BF4EC" w:rsidR="008A5180" w:rsidRDefault="008A5180" w:rsidP="002B6CD5">
            <w:r>
              <w:rPr>
                <w:rFonts w:hint="eastAsia"/>
              </w:rPr>
              <w:t>备注</w:t>
            </w:r>
          </w:p>
        </w:tc>
      </w:tr>
      <w:tr w:rsidR="008A5180" w14:paraId="1A53C4EE" w14:textId="77777777" w:rsidTr="008A5180">
        <w:tc>
          <w:tcPr>
            <w:tcW w:w="2765" w:type="dxa"/>
          </w:tcPr>
          <w:p w14:paraId="6E7BD645" w14:textId="6210531C" w:rsidR="008A5180" w:rsidRDefault="008A5180" w:rsidP="002B6CD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5" w:type="dxa"/>
          </w:tcPr>
          <w:p w14:paraId="1FD7F893" w14:textId="6D16C5C1" w:rsidR="008A5180" w:rsidRDefault="008A5180" w:rsidP="002B6CD5">
            <w:r>
              <w:t>“”</w:t>
            </w:r>
          </w:p>
        </w:tc>
        <w:tc>
          <w:tcPr>
            <w:tcW w:w="2766" w:type="dxa"/>
          </w:tcPr>
          <w:p w14:paraId="3B67DB45" w14:textId="213CA5EB" w:rsidR="008A5180" w:rsidRDefault="008A5180" w:rsidP="002B6CD5">
            <w:r>
              <w:rPr>
                <w:rFonts w:hint="eastAsia"/>
              </w:rPr>
              <w:t>空字符串</w:t>
            </w:r>
          </w:p>
        </w:tc>
      </w:tr>
      <w:tr w:rsidR="008A5180" w14:paraId="3E02B0D4" w14:textId="77777777" w:rsidTr="008A5180">
        <w:tc>
          <w:tcPr>
            <w:tcW w:w="2765" w:type="dxa"/>
          </w:tcPr>
          <w:p w14:paraId="1AB6904A" w14:textId="71F0FE27" w:rsidR="008A5180" w:rsidRDefault="008A5180" w:rsidP="002B6CD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5" w:type="dxa"/>
          </w:tcPr>
          <w:p w14:paraId="68CA38B4" w14:textId="20C3D40E" w:rsidR="008A5180" w:rsidRDefault="008A5180" w:rsidP="002B6CD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6" w:type="dxa"/>
          </w:tcPr>
          <w:p w14:paraId="30EE38B8" w14:textId="77777777" w:rsidR="008A5180" w:rsidRDefault="008A5180" w:rsidP="002B6CD5"/>
        </w:tc>
      </w:tr>
      <w:tr w:rsidR="008A5180" w14:paraId="569A59C9" w14:textId="77777777" w:rsidTr="008A5180">
        <w:tc>
          <w:tcPr>
            <w:tcW w:w="2765" w:type="dxa"/>
          </w:tcPr>
          <w:p w14:paraId="08468185" w14:textId="219519DD" w:rsidR="008A5180" w:rsidRDefault="008A5180" w:rsidP="002B6CD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5" w:type="dxa"/>
          </w:tcPr>
          <w:p w14:paraId="13E39041" w14:textId="3F641039" w:rsidR="008A5180" w:rsidRDefault="008A5180" w:rsidP="002B6CD5">
            <w:r>
              <w:rPr>
                <w:rFonts w:hint="eastAsia"/>
              </w:rPr>
              <w:t>-</w:t>
            </w:r>
            <w:r>
              <w:t>1</w:t>
            </w:r>
            <w:r w:rsidR="00821827">
              <w:t>L</w:t>
            </w:r>
          </w:p>
        </w:tc>
        <w:tc>
          <w:tcPr>
            <w:tcW w:w="2766" w:type="dxa"/>
          </w:tcPr>
          <w:p w14:paraId="1C21C54A" w14:textId="77777777" w:rsidR="008A5180" w:rsidRDefault="008A5180" w:rsidP="002B6CD5"/>
        </w:tc>
      </w:tr>
      <w:tr w:rsidR="008A5180" w14:paraId="1D693E10" w14:textId="77777777" w:rsidTr="008A5180">
        <w:tc>
          <w:tcPr>
            <w:tcW w:w="2765" w:type="dxa"/>
          </w:tcPr>
          <w:p w14:paraId="7A734CCE" w14:textId="00209DB2" w:rsidR="008A5180" w:rsidRDefault="00AB4D81" w:rsidP="002B6CD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5" w:type="dxa"/>
          </w:tcPr>
          <w:p w14:paraId="34568468" w14:textId="66C0C85C" w:rsidR="008A5180" w:rsidRDefault="00AB4D81" w:rsidP="002B6CD5">
            <w:r>
              <w:rPr>
                <w:rFonts w:hint="eastAsia"/>
              </w:rPr>
              <w:t>-</w:t>
            </w:r>
            <w:r>
              <w:t>1.0</w:t>
            </w:r>
          </w:p>
        </w:tc>
        <w:tc>
          <w:tcPr>
            <w:tcW w:w="2766" w:type="dxa"/>
          </w:tcPr>
          <w:p w14:paraId="76225023" w14:textId="77777777" w:rsidR="008A5180" w:rsidRDefault="008A5180" w:rsidP="002B6CD5"/>
        </w:tc>
      </w:tr>
      <w:tr w:rsidR="008A5180" w14:paraId="10299FF0" w14:textId="77777777" w:rsidTr="008A5180">
        <w:tc>
          <w:tcPr>
            <w:tcW w:w="2765" w:type="dxa"/>
          </w:tcPr>
          <w:p w14:paraId="697E9C4A" w14:textId="7A92404A" w:rsidR="008A5180" w:rsidRDefault="00471B26" w:rsidP="002B6CD5">
            <w:r>
              <w:rPr>
                <w:rFonts w:hint="eastAsia"/>
              </w:rPr>
              <w:t>数组类型</w:t>
            </w:r>
          </w:p>
        </w:tc>
        <w:tc>
          <w:tcPr>
            <w:tcW w:w="2765" w:type="dxa"/>
          </w:tcPr>
          <w:p w14:paraId="393EB0BA" w14:textId="414E60C3" w:rsidR="008A5180" w:rsidRDefault="002B4BBF" w:rsidP="002B6CD5">
            <w:r>
              <w:rPr>
                <w:rFonts w:hint="eastAsia"/>
              </w:rPr>
              <w:t>空数组</w:t>
            </w:r>
          </w:p>
        </w:tc>
        <w:tc>
          <w:tcPr>
            <w:tcW w:w="2766" w:type="dxa"/>
          </w:tcPr>
          <w:p w14:paraId="350EB45A" w14:textId="62F5C847" w:rsidR="008A5180" w:rsidRDefault="002B4BBF" w:rsidP="002B6CD5">
            <w:r>
              <w:rPr>
                <w:rFonts w:hint="eastAsia"/>
              </w:rPr>
              <w:t>长度为0的空数组</w:t>
            </w:r>
          </w:p>
        </w:tc>
      </w:tr>
    </w:tbl>
    <w:p w14:paraId="14487519" w14:textId="7E951A6D" w:rsidR="000C667C" w:rsidRDefault="000C667C" w:rsidP="002B6CD5"/>
    <w:p w14:paraId="2A42316A" w14:textId="3AAD946E" w:rsidR="00EB2C7D" w:rsidRDefault="00607425" w:rsidP="00EB2C7D">
      <w:pPr>
        <w:pStyle w:val="Heading2"/>
      </w:pPr>
      <w:bookmarkStart w:id="48" w:name="_Toc115184154"/>
      <w:r>
        <w:rPr>
          <w:rFonts w:hint="eastAsia"/>
        </w:rPr>
        <w:t>注意事项</w:t>
      </w:r>
      <w:bookmarkEnd w:id="48"/>
    </w:p>
    <w:p w14:paraId="6DDCC6BF" w14:textId="483A472A" w:rsidR="00AD2C08" w:rsidRDefault="009433C1" w:rsidP="00AD2C08">
      <w:pPr>
        <w:pStyle w:val="Heading3"/>
        <w:ind w:left="1134" w:hanging="1134"/>
      </w:pPr>
      <w:bookmarkStart w:id="49" w:name="_Toc115184155"/>
      <w:r>
        <w:rPr>
          <w:rFonts w:hint="eastAsia"/>
        </w:rPr>
        <w:t>版本</w:t>
      </w:r>
      <w:r w:rsidR="00C7163D">
        <w:rPr>
          <w:rFonts w:hint="eastAsia"/>
        </w:rPr>
        <w:t>兼容</w:t>
      </w:r>
      <w:r w:rsidR="008C2172">
        <w:rPr>
          <w:rFonts w:hint="eastAsia"/>
        </w:rPr>
        <w:t>性</w:t>
      </w:r>
      <w:bookmarkEnd w:id="49"/>
    </w:p>
    <w:p w14:paraId="3923B777" w14:textId="3F62F610" w:rsidR="00EB2C7D" w:rsidRDefault="00DA4BF8" w:rsidP="002B6CD5">
      <w:pPr>
        <w:rPr>
          <w:rFonts w:ascii="SimSun" w:eastAsia="SimSun" w:hAnsi="SimSun" w:cs="SimSun"/>
        </w:rPr>
      </w:pPr>
      <w:r>
        <w:rPr>
          <w:rFonts w:hint="eastAsia"/>
        </w:rPr>
        <w:t>（</w:t>
      </w:r>
      <w:r>
        <w:t>1）</w:t>
      </w:r>
      <w:r w:rsidR="00270449">
        <w:rPr>
          <w:rFonts w:ascii="SimSun" w:eastAsia="SimSun" w:hAnsi="SimSun" w:cs="SimSun" w:hint="eastAsia"/>
        </w:rPr>
        <w:t>各省</w:t>
      </w:r>
      <w:r w:rsidR="00D86332">
        <w:rPr>
          <w:rFonts w:ascii="SimSun" w:eastAsia="SimSun" w:hAnsi="SimSun" w:cs="SimSun" w:hint="eastAsia"/>
        </w:rPr>
        <w:t>可以在已经</w:t>
      </w:r>
      <w:r w:rsidR="00270449">
        <w:rPr>
          <w:rFonts w:ascii="SimSun" w:eastAsia="SimSun" w:hAnsi="SimSun" w:cs="SimSun" w:hint="eastAsia"/>
        </w:rPr>
        <w:t>上报</w:t>
      </w:r>
      <w:r w:rsidR="00D86332">
        <w:rPr>
          <w:rFonts w:ascii="SimSun" w:eastAsia="SimSun" w:hAnsi="SimSun" w:cs="SimSun" w:hint="eastAsia"/>
        </w:rPr>
        <w:t>的</w:t>
      </w:r>
      <w:r w:rsidR="00270449">
        <w:rPr>
          <w:rFonts w:ascii="SimSun" w:eastAsia="SimSun" w:hAnsi="SimSun" w:cs="SimSun" w:hint="eastAsia"/>
        </w:rPr>
        <w:t>数据</w:t>
      </w:r>
      <w:r w:rsidR="00D86332">
        <w:rPr>
          <w:rFonts w:ascii="SimSun" w:eastAsia="SimSun" w:hAnsi="SimSun" w:cs="SimSun" w:hint="eastAsia"/>
        </w:rPr>
        <w:t>基础上</w:t>
      </w:r>
      <w:r w:rsidR="00270449">
        <w:rPr>
          <w:rFonts w:ascii="SimSun" w:eastAsia="SimSun" w:hAnsi="SimSun" w:cs="SimSun" w:hint="eastAsia"/>
        </w:rPr>
        <w:t>，仍然</w:t>
      </w:r>
      <w:r w:rsidR="0051414D">
        <w:rPr>
          <w:rFonts w:ascii="SimSun" w:eastAsia="SimSun" w:hAnsi="SimSun" w:cs="SimSun" w:hint="eastAsia"/>
        </w:rPr>
        <w:t>使用</w:t>
      </w:r>
      <w:r w:rsidR="00072F36">
        <w:rPr>
          <w:rFonts w:ascii="SimSun" w:eastAsia="SimSun" w:hAnsi="SimSun" w:cs="SimSun" w:hint="eastAsia"/>
        </w:rPr>
        <w:t>已获取的平台标识</w:t>
      </w:r>
      <w:r w:rsidR="0051414D">
        <w:rPr>
          <w:rFonts w:ascii="SimSun" w:eastAsia="SimSun" w:hAnsi="SimSun" w:cs="SimSun" w:hint="eastAsia"/>
        </w:rPr>
        <w:t>ID</w:t>
      </w:r>
      <w:r w:rsidR="00394FFD">
        <w:rPr>
          <w:rFonts w:ascii="SimSun" w:eastAsia="SimSun" w:hAnsi="SimSun" w:cs="SimSun" w:hint="eastAsia"/>
        </w:rPr>
        <w:t>作为</w:t>
      </w:r>
      <w:r w:rsidR="001D6F77">
        <w:rPr>
          <w:rFonts w:ascii="SimSun" w:eastAsia="SimSun" w:hAnsi="SimSun" w:cs="SimSun" w:hint="eastAsia"/>
        </w:rPr>
        <w:t>上报参数中的</w:t>
      </w:r>
      <w:r w:rsidR="00DF78BC">
        <w:rPr>
          <w:rFonts w:ascii="SimSun" w:eastAsia="SimSun" w:hAnsi="SimSun" w:cs="SimSun" w:hint="eastAsia"/>
        </w:rPr>
        <w:t>平台标识</w:t>
      </w:r>
      <w:r w:rsidR="00D86332">
        <w:rPr>
          <w:rFonts w:ascii="SimSun" w:eastAsia="SimSun" w:hAnsi="SimSun" w:cs="SimSun" w:hint="eastAsia"/>
        </w:rPr>
        <w:t>，按照新的接口上报数据。</w:t>
      </w:r>
    </w:p>
    <w:p w14:paraId="12D6B82D" w14:textId="4910055A" w:rsidR="00AF6449" w:rsidRDefault="00BA31D4" w:rsidP="00AF6449">
      <w:pPr>
        <w:pStyle w:val="Heading3"/>
        <w:ind w:left="1134" w:hanging="1134"/>
      </w:pPr>
      <w:bookmarkStart w:id="50" w:name="_Toc115184156"/>
      <w:r>
        <w:rPr>
          <w:rFonts w:hint="eastAsia"/>
        </w:rPr>
        <w:t>接口</w:t>
      </w:r>
      <w:r w:rsidR="00CE604A">
        <w:rPr>
          <w:rFonts w:hint="eastAsia"/>
        </w:rPr>
        <w:t>说明</w:t>
      </w:r>
      <w:bookmarkEnd w:id="50"/>
    </w:p>
    <w:p w14:paraId="22C0E2BB" w14:textId="02089BB1" w:rsidR="009433C1" w:rsidRDefault="009433C1" w:rsidP="009433C1">
      <w:pPr>
        <w:rPr>
          <w:rFonts w:ascii="Cambria" w:eastAsia="SimSun" w:hAnsi="Cambria" w:cs="Cambria"/>
        </w:rPr>
      </w:pPr>
      <w:r>
        <w:rPr>
          <w:rFonts w:hint="eastAsia"/>
        </w:rPr>
        <w:lastRenderedPageBreak/>
        <w:t>（</w:t>
      </w:r>
      <w:r w:rsidR="004429AE">
        <w:t>1</w:t>
      </w:r>
      <w:r>
        <w:t>）</w:t>
      </w:r>
      <w:r>
        <w:rPr>
          <w:rFonts w:ascii="SimSun" w:eastAsia="SimSun" w:hAnsi="SimSun" w:cs="SimSun" w:hint="eastAsia"/>
        </w:rPr>
        <w:t>在“上报类型”字段中，“新增”和“更新”的操作方式相同。在“新增”时，如果记录已存在，则按照更新处理。在“更新”时，如果记录不存在，则按照</w:t>
      </w:r>
      <w:r>
        <w:rPr>
          <w:rFonts w:ascii="Cambria" w:eastAsia="SimSun" w:hAnsi="Cambria" w:cs="Cambria" w:hint="eastAsia"/>
        </w:rPr>
        <w:t>新增</w:t>
      </w:r>
      <w:r w:rsidR="00FA73E2">
        <w:rPr>
          <w:rFonts w:ascii="Cambria" w:eastAsia="SimSun" w:hAnsi="Cambria" w:cs="Cambria" w:hint="eastAsia"/>
        </w:rPr>
        <w:t>处理</w:t>
      </w:r>
      <w:r>
        <w:rPr>
          <w:rFonts w:ascii="Cambria" w:eastAsia="SimSun" w:hAnsi="Cambria" w:cs="Cambria" w:hint="eastAsia"/>
        </w:rPr>
        <w:t>。以传入记录的</w:t>
      </w:r>
      <w:r w:rsidR="00DD67DD">
        <w:rPr>
          <w:rFonts w:ascii="Cambria" w:eastAsia="SimSun" w:hAnsi="Cambria" w:cs="Cambria" w:hint="eastAsia"/>
        </w:rPr>
        <w:t>主键</w:t>
      </w:r>
      <w:r>
        <w:rPr>
          <w:rFonts w:ascii="Cambria" w:eastAsia="SimSun" w:hAnsi="Cambria" w:cs="Cambria" w:hint="eastAsia"/>
        </w:rPr>
        <w:t>来判断记录是否存在。</w:t>
      </w:r>
    </w:p>
    <w:p w14:paraId="70E42ABA" w14:textId="1810E66E" w:rsidR="001A1090" w:rsidRDefault="00850FE9" w:rsidP="009433C1">
      <w:pPr>
        <w:rPr>
          <w:rFonts w:ascii="SimSun" w:eastAsia="SimSun" w:hAnsi="SimSun" w:cs="SimSun"/>
        </w:rPr>
      </w:pPr>
      <w:r>
        <w:rPr>
          <w:rFonts w:hint="eastAsia"/>
        </w:rPr>
        <w:t>（</w:t>
      </w:r>
      <w:r>
        <w:t>2）</w:t>
      </w:r>
      <w:r w:rsidR="006343BB">
        <w:rPr>
          <w:rFonts w:ascii="SimSun" w:eastAsia="SimSun" w:hAnsi="SimSun" w:cs="SimSun" w:hint="eastAsia"/>
        </w:rPr>
        <w:t>在</w:t>
      </w:r>
      <w:r>
        <w:rPr>
          <w:rFonts w:ascii="SimSun" w:eastAsia="SimSun" w:hAnsi="SimSun" w:cs="SimSun" w:hint="eastAsia"/>
        </w:rPr>
        <w:t>上报接口中，</w:t>
      </w:r>
      <w:r w:rsidR="00072DFB">
        <w:rPr>
          <w:rFonts w:ascii="SimSun" w:eastAsia="SimSun" w:hAnsi="SimSun" w:cs="SimSun" w:hint="eastAsia"/>
        </w:rPr>
        <w:t>部分</w:t>
      </w:r>
      <w:r w:rsidR="00934DB5">
        <w:rPr>
          <w:rFonts w:ascii="SimSun" w:eastAsia="SimSun" w:hAnsi="SimSun" w:cs="SimSun" w:hint="eastAsia"/>
        </w:rPr>
        <w:t>上传数量较多的接口支持批量上传，在接口描述中</w:t>
      </w:r>
      <w:r w:rsidR="00305672">
        <w:rPr>
          <w:rFonts w:ascii="SimSun" w:eastAsia="SimSun" w:hAnsi="SimSun" w:cs="SimSun" w:hint="eastAsia"/>
        </w:rPr>
        <w:t>有</w:t>
      </w:r>
      <w:r w:rsidR="00934DB5">
        <w:rPr>
          <w:rFonts w:ascii="SimSun" w:eastAsia="SimSun" w:hAnsi="SimSun" w:cs="SimSun" w:hint="eastAsia"/>
        </w:rPr>
        <w:t>说明</w:t>
      </w:r>
      <w:r w:rsidR="00305672">
        <w:rPr>
          <w:rFonts w:ascii="SimSun" w:eastAsia="SimSun" w:hAnsi="SimSun" w:cs="SimSun" w:hint="eastAsia"/>
        </w:rPr>
        <w:t>接口是否是批量上传。</w:t>
      </w:r>
    </w:p>
    <w:p w14:paraId="71EBA09E" w14:textId="3C9FB714" w:rsidR="00807B2C" w:rsidRDefault="00807B2C" w:rsidP="00807B2C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</w:t>
      </w:r>
      <w:r w:rsidR="00245767">
        <w:t>3</w:t>
      </w:r>
      <w:r>
        <w:rPr>
          <w:rFonts w:ascii="SimSun" w:eastAsia="SimSun" w:hAnsi="SimSun" w:cs="SimSun" w:hint="eastAsia"/>
        </w:rPr>
        <w:t>）</w:t>
      </w:r>
      <w:r w:rsidR="00245767">
        <w:rPr>
          <w:rFonts w:ascii="SimSun" w:eastAsia="SimSun" w:hAnsi="SimSun" w:cs="SimSun" w:hint="eastAsia"/>
        </w:rPr>
        <w:t>统计数据的上报时机是在数据统计</w:t>
      </w:r>
      <w:r w:rsidR="00E61E6E">
        <w:rPr>
          <w:rFonts w:ascii="SimSun" w:eastAsia="SimSun" w:hAnsi="SimSun" w:cs="SimSun" w:hint="eastAsia"/>
        </w:rPr>
        <w:t>完成</w:t>
      </w:r>
      <w:r w:rsidR="00245767">
        <w:rPr>
          <w:rFonts w:ascii="SimSun" w:eastAsia="SimSun" w:hAnsi="SimSun" w:cs="SimSun" w:hint="eastAsia"/>
        </w:rPr>
        <w:t>后上报</w:t>
      </w:r>
      <w:r w:rsidR="00E61E6E">
        <w:rPr>
          <w:rFonts w:ascii="SimSun" w:eastAsia="SimSun" w:hAnsi="SimSun" w:cs="SimSun" w:hint="eastAsia"/>
        </w:rPr>
        <w:t>。</w:t>
      </w:r>
      <w:r w:rsidR="007F02F3">
        <w:rPr>
          <w:rFonts w:ascii="SimSun" w:eastAsia="SimSun" w:hAnsi="SimSun" w:cs="SimSun" w:hint="eastAsia"/>
        </w:rPr>
        <w:t>如</w:t>
      </w:r>
      <w:r w:rsidR="00E61E6E">
        <w:rPr>
          <w:rFonts w:ascii="SimSun" w:eastAsia="SimSun" w:hAnsi="SimSun" w:cs="SimSun" w:hint="eastAsia"/>
        </w:rPr>
        <w:t>在统计完成后，</w:t>
      </w:r>
      <w:r w:rsidR="007F02F3">
        <w:rPr>
          <w:rFonts w:ascii="SimSun" w:eastAsia="SimSun" w:hAnsi="SimSun" w:cs="SimSun" w:hint="eastAsia"/>
        </w:rPr>
        <w:t>上报前一天的统计数据。</w:t>
      </w:r>
      <w:r w:rsidR="00E61E6E">
        <w:rPr>
          <w:rFonts w:ascii="SimSun" w:eastAsia="SimSun" w:hAnsi="SimSun" w:cs="SimSun" w:hint="eastAsia"/>
        </w:rPr>
        <w:t>统计数据支持更新，但</w:t>
      </w:r>
      <w:r w:rsidR="002979D0">
        <w:rPr>
          <w:rFonts w:ascii="SimSun" w:eastAsia="SimSun" w:hAnsi="SimSun" w:cs="SimSun" w:hint="eastAsia"/>
        </w:rPr>
        <w:t>统计上报的时间不得超过被统计</w:t>
      </w:r>
      <w:r w:rsidR="00D57E03">
        <w:rPr>
          <w:rFonts w:ascii="SimSun" w:eastAsia="SimSun" w:hAnsi="SimSun" w:cs="SimSun" w:hint="eastAsia"/>
        </w:rPr>
        <w:t>日期</w:t>
      </w:r>
      <w:r w:rsidR="00D57E03">
        <w:rPr>
          <w:rFonts w:ascii="SimSun" w:eastAsia="SimSun" w:hAnsi="SimSun" w:cs="SimSun"/>
        </w:rPr>
        <w:t>7</w:t>
      </w:r>
      <w:r w:rsidR="00D57E03">
        <w:rPr>
          <w:rFonts w:ascii="SimSun" w:eastAsia="SimSun" w:hAnsi="SimSun" w:cs="SimSun" w:hint="eastAsia"/>
        </w:rPr>
        <w:t>天</w:t>
      </w:r>
      <w:r w:rsidR="002979D0">
        <w:rPr>
          <w:rFonts w:ascii="SimSun" w:eastAsia="SimSun" w:hAnsi="SimSun" w:cs="SimSun" w:hint="eastAsia"/>
        </w:rPr>
        <w:t>。</w:t>
      </w:r>
    </w:p>
    <w:p w14:paraId="5B64D184" w14:textId="77777777" w:rsidR="00807B2C" w:rsidRPr="007A1041" w:rsidRDefault="00807B2C" w:rsidP="009433C1">
      <w:pPr>
        <w:rPr>
          <w:rFonts w:ascii="SimSun" w:eastAsia="SimSun" w:hAnsi="SimSun" w:cs="SimSun"/>
        </w:rPr>
      </w:pPr>
    </w:p>
    <w:p w14:paraId="7DDF2E72" w14:textId="14DFC16B" w:rsidR="00E35B63" w:rsidRDefault="00446486" w:rsidP="00E35B63">
      <w:pPr>
        <w:pStyle w:val="Heading3"/>
        <w:ind w:left="1134" w:hanging="1134"/>
      </w:pPr>
      <w:bookmarkStart w:id="51" w:name="_Toc115184157"/>
      <w:r>
        <w:rPr>
          <w:rFonts w:hint="eastAsia"/>
        </w:rPr>
        <w:t>数据</w:t>
      </w:r>
      <w:r w:rsidR="00F86C11">
        <w:rPr>
          <w:rFonts w:hint="eastAsia"/>
        </w:rPr>
        <w:t>维护</w:t>
      </w:r>
      <w:bookmarkEnd w:id="51"/>
    </w:p>
    <w:p w14:paraId="179D912A" w14:textId="4FC90EE6" w:rsidR="00AF6449" w:rsidRDefault="00DA542A" w:rsidP="00425591">
      <w:r>
        <w:rPr>
          <w:rFonts w:hint="eastAsia"/>
        </w:rPr>
        <w:t>（</w:t>
      </w:r>
      <w:r>
        <w:t>1）</w:t>
      </w:r>
      <w:r w:rsidR="00446A8B">
        <w:rPr>
          <w:rFonts w:ascii="SimSun" w:eastAsia="SimSun" w:hAnsi="SimSun" w:cs="SimSun" w:hint="eastAsia"/>
        </w:rPr>
        <w:t>各省在上报数据后，可采用数据维护的接口查询已经上报的数据。</w:t>
      </w:r>
      <w:r w:rsidR="00AB5E81">
        <w:rPr>
          <w:rFonts w:ascii="SimSun" w:eastAsia="SimSun" w:hAnsi="SimSun" w:cs="SimSun" w:hint="eastAsia"/>
        </w:rPr>
        <w:t>具体的数据接口在“维护</w:t>
      </w:r>
      <w:r w:rsidR="00594CC4">
        <w:rPr>
          <w:rFonts w:ascii="SimSun" w:eastAsia="SimSun" w:hAnsi="SimSun" w:cs="SimSun" w:hint="eastAsia"/>
        </w:rPr>
        <w:t>接口</w:t>
      </w:r>
      <w:r w:rsidR="00AB5E81">
        <w:rPr>
          <w:rFonts w:ascii="SimSun" w:eastAsia="SimSun" w:hAnsi="SimSun" w:cs="SimSun" w:hint="eastAsia"/>
        </w:rPr>
        <w:t>”章节中定义。</w:t>
      </w:r>
    </w:p>
    <w:p w14:paraId="4DBC0922" w14:textId="77777777" w:rsidR="00425591" w:rsidRPr="00425591" w:rsidRDefault="00425591" w:rsidP="002B6CD5"/>
    <w:p w14:paraId="116811AD" w14:textId="1602D431" w:rsidR="00B62C6B" w:rsidRDefault="00B62C6B" w:rsidP="00632BA6">
      <w:pPr>
        <w:pStyle w:val="Heading1"/>
      </w:pPr>
      <w:bookmarkStart w:id="52" w:name="_Toc112691772"/>
      <w:bookmarkStart w:id="53" w:name="_Toc112941953"/>
      <w:bookmarkStart w:id="54" w:name="_Toc112942750"/>
      <w:bookmarkStart w:id="55" w:name="_Toc115184158"/>
      <w:r>
        <w:rPr>
          <w:rFonts w:hint="eastAsia"/>
        </w:rPr>
        <w:t>接口定义</w:t>
      </w:r>
      <w:bookmarkEnd w:id="52"/>
      <w:bookmarkEnd w:id="53"/>
      <w:bookmarkEnd w:id="54"/>
      <w:bookmarkEnd w:id="55"/>
      <w:r w:rsidR="007C7DA0">
        <w:t xml:space="preserve"> </w:t>
      </w:r>
    </w:p>
    <w:p w14:paraId="6059CF92" w14:textId="339F2BE7" w:rsidR="00D83D64" w:rsidRDefault="00D83D64" w:rsidP="001A2DB4">
      <w:pPr>
        <w:pStyle w:val="Heading2"/>
        <w:ind w:left="709" w:hanging="709"/>
      </w:pPr>
      <w:bookmarkStart w:id="56" w:name="_Toc112691773"/>
      <w:bookmarkStart w:id="57" w:name="_Toc112941954"/>
      <w:bookmarkStart w:id="58" w:name="_Toc112942751"/>
      <w:bookmarkStart w:id="59" w:name="_Toc115184159"/>
      <w:r>
        <w:rPr>
          <w:rFonts w:hint="eastAsia"/>
        </w:rPr>
        <w:t>平台</w:t>
      </w:r>
      <w:bookmarkEnd w:id="56"/>
      <w:bookmarkEnd w:id="57"/>
      <w:bookmarkEnd w:id="58"/>
      <w:bookmarkEnd w:id="59"/>
    </w:p>
    <w:p w14:paraId="7C6412B5" w14:textId="4549B0E0" w:rsidR="009D32AF" w:rsidRDefault="000216B8" w:rsidP="009D32AF">
      <w:pPr>
        <w:pStyle w:val="Heading3"/>
        <w:ind w:left="993" w:hanging="993"/>
      </w:pPr>
      <w:bookmarkStart w:id="60" w:name="_平台注册"/>
      <w:bookmarkStart w:id="61" w:name="_Toc112691774"/>
      <w:bookmarkStart w:id="62" w:name="_Toc112941955"/>
      <w:bookmarkStart w:id="63" w:name="_Toc112942752"/>
      <w:bookmarkStart w:id="64" w:name="_Toc115184160"/>
      <w:bookmarkEnd w:id="60"/>
      <w:r>
        <w:rPr>
          <w:rFonts w:hint="eastAsia"/>
        </w:rPr>
        <w:t>平台注册</w:t>
      </w:r>
      <w:bookmarkEnd w:id="61"/>
      <w:bookmarkEnd w:id="62"/>
      <w:bookmarkEnd w:id="63"/>
      <w:bookmarkEnd w:id="64"/>
    </w:p>
    <w:p w14:paraId="7B0CB0C1" w14:textId="1787210B" w:rsidR="00B77F09" w:rsidRDefault="00B77F09" w:rsidP="0039775F">
      <w:pPr>
        <w:pStyle w:val="Heading4"/>
      </w:pPr>
      <w:r>
        <w:rPr>
          <w:rFonts w:hint="eastAsia"/>
        </w:rPr>
        <w:t>接口</w:t>
      </w:r>
      <w:r w:rsidR="00F50EEC">
        <w:rPr>
          <w:rFonts w:hint="eastAsia"/>
        </w:rPr>
        <w:t>描述</w:t>
      </w:r>
    </w:p>
    <w:p w14:paraId="371350BA" w14:textId="6250F3A2" w:rsidR="00B77F09" w:rsidRDefault="00CC1F2C" w:rsidP="00B77F09">
      <w:pPr>
        <w:rPr>
          <w:rFonts w:ascii="SimSun" w:eastAsia="SimSun" w:hAnsi="SimSun" w:cs="SimSun"/>
        </w:rPr>
      </w:pPr>
      <w:r w:rsidRPr="00330953">
        <w:rPr>
          <w:rFonts w:ascii="SimSun" w:eastAsia="SimSun" w:hAnsi="SimSun" w:cs="SimSun" w:hint="eastAsia"/>
          <w:b/>
          <w:bCs/>
        </w:rPr>
        <w:t>接口</w:t>
      </w:r>
      <w:r w:rsidR="0041733F" w:rsidRPr="00330953">
        <w:rPr>
          <w:rFonts w:ascii="SimSun" w:eastAsia="SimSun" w:hAnsi="SimSun" w:cs="SimSun" w:hint="eastAsia"/>
          <w:b/>
          <w:bCs/>
        </w:rPr>
        <w:t>编号</w:t>
      </w:r>
      <w:r w:rsidR="0041733F">
        <w:rPr>
          <w:rFonts w:ascii="SimSun" w:eastAsia="SimSun" w:hAnsi="SimSun" w:cs="SimSun" w:hint="eastAsia"/>
        </w:rPr>
        <w:t>：</w:t>
      </w:r>
      <w:r w:rsidR="000D297C" w:rsidRPr="000D297C">
        <w:rPr>
          <w:rFonts w:ascii="SimSun" w:eastAsia="SimSun" w:hAnsi="SimSun" w:cs="SimSun"/>
        </w:rPr>
        <w:t>IF-SCMC-PLATFORM-01</w:t>
      </w:r>
    </w:p>
    <w:p w14:paraId="569F8284" w14:textId="15ECF561" w:rsidR="000D297C" w:rsidRPr="00B77F09" w:rsidRDefault="00E0320E" w:rsidP="00B77F09">
      <w:r w:rsidRPr="00330953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="00A07AE2" w:rsidRPr="00737FF9">
        <w:rPr>
          <w:rFonts w:ascii="SimSun" w:eastAsia="SimSun" w:hAnsi="SimSun" w:cs="SimSun" w:hint="eastAsia"/>
        </w:rPr>
        <w:t>用于各省级集中管控中心向部级集中管控中心</w:t>
      </w:r>
      <w:r w:rsidR="00A07AE2">
        <w:rPr>
          <w:rFonts w:ascii="SimSun" w:eastAsia="SimSun" w:hAnsi="SimSun" w:cs="SimSun" w:hint="eastAsia"/>
        </w:rPr>
        <w:t>注册</w:t>
      </w:r>
      <w:r w:rsidR="00A07AE2" w:rsidRPr="00737FF9">
        <w:rPr>
          <w:rFonts w:ascii="SimSun" w:eastAsia="SimSun" w:hAnsi="SimSun" w:cs="SimSun" w:hint="eastAsia"/>
        </w:rPr>
        <w:t>。</w:t>
      </w:r>
      <w:r w:rsidR="00585C86">
        <w:rPr>
          <w:rFonts w:ascii="SimSun" w:eastAsia="SimSun" w:hAnsi="SimSun" w:cs="SimSun" w:hint="eastAsia"/>
        </w:rPr>
        <w:t>接口调用</w:t>
      </w:r>
      <w:r w:rsidR="00A07AE2">
        <w:rPr>
          <w:rFonts w:ascii="SimSun" w:eastAsia="SimSun" w:hAnsi="SimSun" w:cs="SimSun" w:hint="eastAsia"/>
        </w:rPr>
        <w:t>后，部级平台</w:t>
      </w:r>
      <w:r w:rsidR="00D00594">
        <w:rPr>
          <w:rFonts w:ascii="SimSun" w:eastAsia="SimSun" w:hAnsi="SimSun" w:cs="SimSun" w:hint="eastAsia"/>
        </w:rPr>
        <w:t>将</w:t>
      </w:r>
      <w:r w:rsidR="00A07AE2">
        <w:rPr>
          <w:rFonts w:ascii="SimSun" w:eastAsia="SimSun" w:hAnsi="SimSun" w:cs="SimSun" w:hint="eastAsia"/>
        </w:rPr>
        <w:t>分配给省级平台平台标识</w:t>
      </w:r>
      <w:r w:rsidR="00A07AE2">
        <w:rPr>
          <w:rFonts w:hint="eastAsia"/>
        </w:rPr>
        <w:t>c</w:t>
      </w:r>
      <w:r w:rsidR="00A07AE2">
        <w:t>mcId</w:t>
      </w:r>
      <w:r w:rsidR="006D0559">
        <w:rPr>
          <w:rFonts w:ascii="SimSun" w:eastAsia="SimSun" w:hAnsi="SimSun" w:cs="SimSun" w:hint="eastAsia"/>
        </w:rPr>
        <w:t>。</w:t>
      </w:r>
      <w:r w:rsidR="00A07AE2">
        <w:rPr>
          <w:rFonts w:ascii="SimSun" w:eastAsia="SimSun" w:hAnsi="SimSun" w:cs="SimSun" w:hint="eastAsia"/>
        </w:rPr>
        <w:t>省级平台</w:t>
      </w:r>
      <w:r w:rsidR="006D0559">
        <w:rPr>
          <w:rFonts w:ascii="SimSun" w:eastAsia="SimSun" w:hAnsi="SimSun" w:cs="SimSun" w:hint="eastAsia"/>
        </w:rPr>
        <w:t>后续</w:t>
      </w:r>
      <w:r w:rsidR="00A07AE2">
        <w:rPr>
          <w:rFonts w:ascii="SimSun" w:eastAsia="SimSun" w:hAnsi="SimSun" w:cs="SimSun" w:hint="eastAsia"/>
        </w:rPr>
        <w:t>访问部级平台接口，都需要携带</w:t>
      </w:r>
      <w:r w:rsidR="00514B37">
        <w:rPr>
          <w:rFonts w:ascii="SimSun" w:eastAsia="SimSun" w:hAnsi="SimSun" w:cs="SimSun" w:hint="eastAsia"/>
        </w:rPr>
        <w:t>此平台标识</w:t>
      </w:r>
      <w:r w:rsidR="00A07AE2">
        <w:rPr>
          <w:rFonts w:ascii="SimSun" w:eastAsia="SimSun" w:hAnsi="SimSun" w:cs="SimSun" w:hint="eastAsia"/>
        </w:rPr>
        <w:t>。</w:t>
      </w:r>
    </w:p>
    <w:p w14:paraId="4B4F1B1F" w14:textId="00FC48AC" w:rsidR="00ED35CA" w:rsidRPr="00ED35CA" w:rsidRDefault="00D83D64" w:rsidP="0039775F">
      <w:pPr>
        <w:pStyle w:val="Heading4"/>
      </w:pPr>
      <w:r>
        <w:rPr>
          <w:rFonts w:hint="eastAsia"/>
        </w:rPr>
        <w:t>字段信息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850"/>
        <w:gridCol w:w="1276"/>
        <w:gridCol w:w="709"/>
        <w:gridCol w:w="2268"/>
      </w:tblGrid>
      <w:tr w:rsidR="00EB736A" w:rsidRPr="00923246" w14:paraId="4FBC6518" w14:textId="77777777" w:rsidTr="00ED35C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A8792" w14:textId="77777777" w:rsidR="00EB736A" w:rsidRPr="00923246" w:rsidRDefault="00EB736A" w:rsidP="00ED35C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8FA3DC" w14:textId="2F9421F8" w:rsidR="00EB736A" w:rsidRPr="00923246" w:rsidRDefault="00ED35CA" w:rsidP="00ED35C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字段</w:t>
            </w:r>
            <w:r w:rsidR="00EB736A" w:rsidRPr="00923246">
              <w:rPr>
                <w:rFonts w:ascii="SimSun" w:eastAsia="SimSun" w:hAnsi="SimSun" w:cs="SimSun" w:hint="eastAsia"/>
                <w:sz w:val="22"/>
                <w:szCs w:val="22"/>
              </w:rPr>
              <w:t>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E1520" w14:textId="77777777" w:rsidR="00EB736A" w:rsidRPr="00923246" w:rsidRDefault="00EB736A" w:rsidP="00ED35C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4CD3D2D" w14:textId="77777777" w:rsidR="00EB736A" w:rsidRPr="00923246" w:rsidRDefault="00EB736A" w:rsidP="00ED35C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0A4F0" w14:textId="77777777" w:rsidR="00EB736A" w:rsidRPr="00923246" w:rsidRDefault="00EB736A" w:rsidP="00ED35C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470DD" w14:textId="77777777" w:rsidR="00EB736A" w:rsidRPr="00923246" w:rsidRDefault="00EB736A" w:rsidP="00ED35C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EB736A" w:rsidRPr="00923246" w14:paraId="0DF208C6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7F2CC7" w14:textId="77777777" w:rsidR="00EB736A" w:rsidRPr="00923246" w:rsidRDefault="00EB736A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E586B6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6DEBB3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</w:t>
            </w:r>
            <w:r w:rsidRPr="00923246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82E55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1659E7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3E9D4" w14:textId="02A653F2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通过该字段来区分</w:t>
            </w:r>
            <w:r w:rsidR="001102F0" w:rsidRPr="00923246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的新增，修改和查询。</w:t>
            </w:r>
            <w:r w:rsidRPr="00923246">
              <w:rPr>
                <w:sz w:val="22"/>
                <w:szCs w:val="22"/>
              </w:rPr>
              <w:t>A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923246">
              <w:rPr>
                <w:sz w:val="22"/>
                <w:szCs w:val="22"/>
              </w:rPr>
              <w:t>D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923246">
              <w:rPr>
                <w:sz w:val="22"/>
                <w:szCs w:val="22"/>
              </w:rPr>
              <w:t>U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代表更新</w:t>
            </w:r>
          </w:p>
        </w:tc>
      </w:tr>
      <w:tr w:rsidR="00EB736A" w:rsidRPr="00923246" w14:paraId="15A7B03C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475A11" w14:textId="77777777" w:rsidR="00EB736A" w:rsidRPr="00923246" w:rsidRDefault="00EB736A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省级管控中心标识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56F240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98644E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CE31E" w14:textId="359A24F0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5</w:t>
            </w:r>
            <w:r w:rsidRPr="00923246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B1ED7C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F083FD" w14:textId="15D406FE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</w:t>
            </w:r>
            <w:r w:rsidR="00E259DC" w:rsidRPr="00923246">
              <w:rPr>
                <w:rFonts w:ascii="SimSun" w:eastAsia="SimSun" w:hAnsi="SimSun" w:cs="SimSun" w:hint="eastAsia"/>
                <w:sz w:val="22"/>
                <w:szCs w:val="22"/>
              </w:rPr>
              <w:t>的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平台标识</w:t>
            </w:r>
            <w:r w:rsidRPr="00923246">
              <w:rPr>
                <w:rFonts w:hint="eastAsia"/>
                <w:sz w:val="22"/>
                <w:szCs w:val="22"/>
              </w:rPr>
              <w:t>c</w:t>
            </w:r>
            <w:r w:rsidRPr="00923246">
              <w:rPr>
                <w:sz w:val="22"/>
                <w:szCs w:val="22"/>
              </w:rPr>
              <w:t>mcId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。省级平台</w:t>
            </w:r>
            <w:r w:rsidR="00D9535C" w:rsidRPr="00923246">
              <w:rPr>
                <w:rFonts w:ascii="SimSun" w:eastAsia="SimSun" w:hAnsi="SimSun" w:cs="SimSun" w:hint="eastAsia"/>
                <w:sz w:val="22"/>
                <w:szCs w:val="22"/>
              </w:rPr>
              <w:t>后续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访问部级平台接口，都需要携带</w:t>
            </w:r>
            <w:r w:rsidR="00D9535C" w:rsidRPr="00923246">
              <w:rPr>
                <w:rFonts w:ascii="SimSun" w:eastAsia="SimSun" w:hAnsi="SimSun" w:cs="SimSun" w:hint="eastAsia"/>
                <w:sz w:val="22"/>
                <w:szCs w:val="22"/>
              </w:rPr>
              <w:t>此标识。</w:t>
            </w:r>
          </w:p>
        </w:tc>
      </w:tr>
      <w:tr w:rsidR="00EB736A" w:rsidRPr="00923246" w14:paraId="2AFAD505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0A89D" w14:textId="77777777" w:rsidR="00EB736A" w:rsidRPr="00923246" w:rsidRDefault="00EB736A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区域代码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F17F6D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a</w:t>
            </w:r>
            <w:r w:rsidRPr="00923246">
              <w:rPr>
                <w:sz w:val="22"/>
                <w:szCs w:val="22"/>
              </w:rPr>
              <w:t>reaCode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B2641E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</w:t>
            </w:r>
            <w:r w:rsidRPr="00923246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7C5D7" w14:textId="50C48A93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1</w:t>
            </w:r>
            <w:r w:rsidRPr="00923246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2D9529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8160FD" w14:textId="77777777" w:rsidR="00EB736A" w:rsidRPr="00923246" w:rsidRDefault="00EB736A" w:rsidP="003B2DF5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省集中管控平台国标区域代码。</w:t>
            </w:r>
          </w:p>
          <w:p w14:paraId="25C00762" w14:textId="77BD3624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如甘肃省</w:t>
            </w:r>
            <w:r w:rsidRPr="00923246">
              <w:rPr>
                <w:rFonts w:hint="eastAsia"/>
                <w:sz w:val="22"/>
                <w:szCs w:val="22"/>
              </w:rPr>
              <w:t xml:space="preserve"> </w:t>
            </w:r>
            <w:r w:rsidR="008D6D50" w:rsidRPr="00923246">
              <w:rPr>
                <w:rFonts w:ascii="SimSun" w:eastAsia="SimSun" w:hAnsi="SimSun" w:cs="SimSun" w:hint="eastAsia"/>
                <w:sz w:val="22"/>
                <w:szCs w:val="22"/>
              </w:rPr>
              <w:t>的区域代码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为</w:t>
            </w:r>
            <w:r w:rsidRPr="00923246">
              <w:rPr>
                <w:sz w:val="22"/>
                <w:szCs w:val="22"/>
              </w:rPr>
              <w:t>”6200000”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  <w:r w:rsidRPr="00923246">
              <w:rPr>
                <w:sz w:val="22"/>
                <w:szCs w:val="22"/>
              </w:rPr>
              <w:t xml:space="preserve"> </w:t>
            </w:r>
            <w:r w:rsidR="00093C74" w:rsidRPr="00923246">
              <w:rPr>
                <w:rFonts w:ascii="SimSun" w:eastAsia="SimSun" w:hAnsi="SimSun" w:cs="SimSun" w:hint="eastAsia"/>
                <w:sz w:val="22"/>
                <w:szCs w:val="22"/>
              </w:rPr>
              <w:t>参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见</w:t>
            </w:r>
            <w:r w:rsidR="000F5C9E" w:rsidRPr="00923246">
              <w:rPr>
                <w:rFonts w:ascii="SimSun" w:eastAsia="SimSun" w:hAnsi="SimSun" w:cs="SimSun" w:hint="eastAsia"/>
                <w:sz w:val="22"/>
                <w:szCs w:val="22"/>
              </w:rPr>
              <w:t>“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标准编码描述</w:t>
            </w:r>
            <w:r w:rsidR="000F5C9E" w:rsidRPr="00923246">
              <w:rPr>
                <w:rFonts w:ascii="SimSun" w:eastAsia="SimSun" w:hAnsi="SimSun" w:cs="SimSun" w:hint="eastAsia"/>
                <w:sz w:val="22"/>
                <w:szCs w:val="22"/>
              </w:rPr>
              <w:t>”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中国标行政区划代码</w:t>
            </w:r>
          </w:p>
        </w:tc>
      </w:tr>
      <w:tr w:rsidR="00EB736A" w:rsidRPr="00923246" w14:paraId="408415FA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CAE85F" w14:textId="3251291F" w:rsidR="00EB736A" w:rsidRPr="00923246" w:rsidRDefault="00A35769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开发单位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17042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v</w:t>
            </w:r>
            <w:r w:rsidRPr="00923246">
              <w:rPr>
                <w:sz w:val="22"/>
                <w:szCs w:val="22"/>
              </w:rPr>
              <w:t>end</w:t>
            </w:r>
            <w:r w:rsidRPr="00923246">
              <w:rPr>
                <w:rFonts w:hint="eastAsia"/>
                <w:sz w:val="22"/>
                <w:szCs w:val="22"/>
              </w:rPr>
              <w:t>o</w:t>
            </w:r>
            <w:r w:rsidRPr="00923246">
              <w:rPr>
                <w:sz w:val="22"/>
                <w:szCs w:val="22"/>
              </w:rPr>
              <w:t>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7C759C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</w:t>
            </w:r>
            <w:r w:rsidRPr="00923246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8AF27" w14:textId="25123889" w:rsidR="00EB736A" w:rsidRPr="00923246" w:rsidRDefault="004867E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24179A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AA3DC6" w14:textId="0C4013AE" w:rsidR="00EB736A" w:rsidRPr="00923246" w:rsidRDefault="00EB736A" w:rsidP="003B2DF5">
            <w:pPr>
              <w:jc w:val="both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省集中管控平台的</w:t>
            </w:r>
            <w:r w:rsidR="00A35769" w:rsidRPr="00923246">
              <w:rPr>
                <w:rFonts w:ascii="SimSun" w:eastAsia="SimSun" w:hAnsi="SimSun" w:cs="SimSun" w:hint="eastAsia"/>
                <w:sz w:val="22"/>
                <w:szCs w:val="22"/>
              </w:rPr>
              <w:t>开发单位</w:t>
            </w:r>
            <w:r w:rsidR="00F94F34" w:rsidRPr="00923246">
              <w:rPr>
                <w:rFonts w:ascii="SimSun" w:eastAsia="SimSun" w:hAnsi="SimSun" w:cs="SimSun" w:hint="eastAsia"/>
                <w:sz w:val="22"/>
                <w:szCs w:val="22"/>
              </w:rPr>
              <w:t>的名称。</w:t>
            </w:r>
          </w:p>
        </w:tc>
      </w:tr>
      <w:tr w:rsidR="00EB736A" w:rsidRPr="00923246" w14:paraId="3ACB091D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4BEAFE" w14:textId="77777777" w:rsidR="00EB736A" w:rsidRPr="00923246" w:rsidRDefault="00EB736A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联系人姓名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2DD93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contact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7B3F4C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</w:t>
            </w:r>
            <w:r w:rsidRPr="00923246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819DA" w14:textId="426C58A0" w:rsidR="00EB736A" w:rsidRPr="00923246" w:rsidRDefault="001E7225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44B8D5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387CB" w14:textId="77777777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</w:p>
        </w:tc>
      </w:tr>
      <w:tr w:rsidR="00EB736A" w:rsidRPr="00923246" w14:paraId="7EE6A431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973B5" w14:textId="77777777" w:rsidR="00EB736A" w:rsidRPr="00923246" w:rsidRDefault="00EB736A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联系人电话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4895E2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phone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AE29B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4368B" w14:textId="511010D5" w:rsidR="00EB736A" w:rsidRPr="00923246" w:rsidRDefault="004867E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D2AFF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72A77" w14:textId="77777777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联系人固定电话</w:t>
            </w:r>
          </w:p>
        </w:tc>
      </w:tr>
      <w:tr w:rsidR="00EB736A" w:rsidRPr="00923246" w14:paraId="65DAA0F9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5E196" w14:textId="77777777" w:rsidR="00EB736A" w:rsidRPr="00923246" w:rsidRDefault="00EB736A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联系人手机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1C2603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m</w:t>
            </w:r>
            <w:r w:rsidRPr="00923246">
              <w:rPr>
                <w:sz w:val="22"/>
                <w:szCs w:val="22"/>
              </w:rPr>
              <w:t>obile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EB17EF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</w:t>
            </w:r>
            <w:r w:rsidRPr="00923246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1F34E" w14:textId="4FD2C6FC" w:rsidR="00EB736A" w:rsidRPr="00923246" w:rsidRDefault="004867E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DFDC1E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C2A37" w14:textId="77777777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联系人手机</w:t>
            </w:r>
          </w:p>
        </w:tc>
      </w:tr>
      <w:tr w:rsidR="00EB736A" w:rsidRPr="00923246" w14:paraId="6416075A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5E5384" w14:textId="77777777" w:rsidR="00EB736A" w:rsidRPr="00923246" w:rsidRDefault="00EB736A" w:rsidP="00E14D38">
            <w:pPr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上报服务</w:t>
            </w:r>
            <w:r w:rsidRPr="00923246">
              <w:rPr>
                <w:rFonts w:hint="eastAsia"/>
                <w:sz w:val="22"/>
                <w:szCs w:val="22"/>
              </w:rPr>
              <w:t>I</w:t>
            </w:r>
            <w:r w:rsidRPr="00923246">
              <w:rPr>
                <w:sz w:val="22"/>
                <w:szCs w:val="22"/>
              </w:rPr>
              <w:t>P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列表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6A760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pushIpList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3FDF18" w14:textId="263E98BE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String</w:t>
            </w:r>
            <w:r w:rsidR="00B73C38" w:rsidRPr="00923246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E9807" w14:textId="4B7A6399" w:rsidR="00EB736A" w:rsidRPr="00923246" w:rsidRDefault="005E1F4B" w:rsidP="00896D4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每个</w:t>
            </w:r>
            <w:r w:rsidR="00704A09" w:rsidRPr="00923246">
              <w:rPr>
                <w:rFonts w:ascii="SimSun" w:eastAsia="SimSun" w:hAnsi="SimSun" w:cs="SimSun"/>
                <w:sz w:val="22"/>
                <w:szCs w:val="22"/>
              </w:rPr>
              <w:t>S</w:t>
            </w:r>
            <w:r w:rsidR="00704A09" w:rsidRPr="00923246">
              <w:rPr>
                <w:rFonts w:ascii="SimSun" w:eastAsia="SimSun" w:hAnsi="SimSun" w:cs="SimSun" w:hint="eastAsia"/>
                <w:sz w:val="22"/>
                <w:szCs w:val="22"/>
              </w:rPr>
              <w:t>tring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的长度不超过</w:t>
            </w:r>
            <w:r w:rsidR="00EB736A" w:rsidRPr="00923246">
              <w:rPr>
                <w:sz w:val="22"/>
                <w:szCs w:val="22"/>
              </w:rPr>
              <w:t>32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，</w:t>
            </w:r>
            <w:r w:rsidR="004864CA" w:rsidRPr="00923246">
              <w:rPr>
                <w:rFonts w:ascii="SimSun" w:eastAsia="SimSun" w:hAnsi="SimSun" w:cs="SimSun" w:hint="eastAsia"/>
                <w:sz w:val="22"/>
                <w:szCs w:val="22"/>
              </w:rPr>
              <w:t>S</w:t>
            </w:r>
            <w:r w:rsidR="004864CA" w:rsidRPr="00923246">
              <w:rPr>
                <w:rFonts w:ascii="SimSun" w:eastAsia="SimSun" w:hAnsi="SimSun" w:cs="SimSun"/>
                <w:sz w:val="22"/>
                <w:szCs w:val="22"/>
              </w:rPr>
              <w:t>tring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个数不超过1</w:t>
            </w:r>
            <w:r w:rsidRPr="00923246">
              <w:rPr>
                <w:rFonts w:ascii="SimSun" w:eastAsia="SimSun" w:hAnsi="SimSun" w:cs="SimSun"/>
                <w:sz w:val="22"/>
                <w:szCs w:val="22"/>
              </w:rPr>
              <w:t>0</w:t>
            </w:r>
            <w:r w:rsidR="00E63FCE" w:rsidRPr="00923246">
              <w:rPr>
                <w:rFonts w:ascii="SimSun" w:eastAsia="SimSun" w:hAnsi="SimSun" w:cs="SimSun" w:hint="eastAsia"/>
                <w:sz w:val="22"/>
                <w:szCs w:val="22"/>
              </w:rPr>
              <w:t>个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FB0521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6C6A64" w14:textId="77777777" w:rsidR="00EB736A" w:rsidRPr="00923246" w:rsidRDefault="00EB736A" w:rsidP="003B2DF5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上报服务的</w:t>
            </w:r>
            <w:r w:rsidRPr="00923246">
              <w:rPr>
                <w:rFonts w:hint="eastAsia"/>
                <w:sz w:val="22"/>
                <w:szCs w:val="22"/>
              </w:rPr>
              <w:t>ip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白名单列表。</w:t>
            </w:r>
          </w:p>
          <w:p w14:paraId="4F3A89B2" w14:textId="77777777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例如：</w:t>
            </w:r>
          </w:p>
          <w:p w14:paraId="6B00B2DB" w14:textId="13C145D0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[</w:t>
            </w:r>
            <w:r w:rsidRPr="00923246">
              <w:rPr>
                <w:sz w:val="22"/>
                <w:szCs w:val="22"/>
              </w:rPr>
              <w:t>“192.168.1.23”, “192.168.1.24”]</w:t>
            </w:r>
          </w:p>
        </w:tc>
      </w:tr>
      <w:tr w:rsidR="00EB736A" w:rsidRPr="00923246" w14:paraId="0F4FAFC7" w14:textId="77777777" w:rsidTr="0073720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4FA43" w14:textId="77777777" w:rsidR="00EB736A" w:rsidRPr="00923246" w:rsidRDefault="00EB736A" w:rsidP="00E14D38">
            <w:pPr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拉取服务信息列表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A1ABC3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sz w:val="22"/>
                <w:szCs w:val="22"/>
              </w:rPr>
              <w:t>pullAddressList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47465B" w14:textId="77777777" w:rsidR="00EB736A" w:rsidRPr="00923246" w:rsidRDefault="00EB736A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S</w:t>
            </w:r>
            <w:r w:rsidRPr="00923246">
              <w:rPr>
                <w:sz w:val="22"/>
                <w:szCs w:val="22"/>
              </w:rPr>
              <w:t>tring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30E43" w14:textId="36631248" w:rsidR="00EB736A" w:rsidRPr="00923246" w:rsidRDefault="00F46CF8" w:rsidP="00896D4C">
            <w:pPr>
              <w:jc w:val="center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每个</w:t>
            </w:r>
            <w:r w:rsidRPr="00923246">
              <w:rPr>
                <w:rFonts w:ascii="SimSun" w:eastAsia="SimSun" w:hAnsi="SimSun" w:cs="SimSun"/>
                <w:sz w:val="22"/>
                <w:szCs w:val="22"/>
              </w:rPr>
              <w:t>S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tring的长度不超过</w:t>
            </w:r>
            <w:r w:rsidRPr="00923246">
              <w:rPr>
                <w:sz w:val="22"/>
                <w:szCs w:val="22"/>
              </w:rPr>
              <w:t>1024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，</w:t>
            </w:r>
            <w:r w:rsidR="003D635B" w:rsidRPr="00923246">
              <w:rPr>
                <w:rFonts w:ascii="SimSun" w:eastAsia="SimSun" w:hAnsi="SimSun" w:cs="SimSun" w:hint="eastAsia"/>
                <w:sz w:val="22"/>
                <w:szCs w:val="22"/>
              </w:rPr>
              <w:t>S</w:t>
            </w:r>
            <w:r w:rsidR="003D635B" w:rsidRPr="00923246">
              <w:rPr>
                <w:rFonts w:ascii="SimSun" w:eastAsia="SimSun" w:hAnsi="SimSun" w:cs="SimSun"/>
                <w:sz w:val="22"/>
                <w:szCs w:val="22"/>
              </w:rPr>
              <w:t>tring</w:t>
            </w:r>
            <w:r w:rsidR="003D635B" w:rsidRPr="00923246">
              <w:rPr>
                <w:rFonts w:ascii="SimSun" w:eastAsia="SimSun" w:hAnsi="SimSun" w:cs="SimSun" w:hint="eastAsia"/>
                <w:sz w:val="22"/>
                <w:szCs w:val="22"/>
              </w:rPr>
              <w:t>个数不超过1</w:t>
            </w:r>
            <w:r w:rsidR="003D635B" w:rsidRPr="00923246">
              <w:rPr>
                <w:rFonts w:ascii="SimSun" w:eastAsia="SimSun" w:hAnsi="SimSun" w:cs="SimSun"/>
                <w:sz w:val="22"/>
                <w:szCs w:val="22"/>
              </w:rPr>
              <w:t>0</w:t>
            </w:r>
            <w:r w:rsidR="003D635B" w:rsidRPr="00923246">
              <w:rPr>
                <w:rFonts w:ascii="SimSun" w:eastAsia="SimSun" w:hAnsi="SimSun" w:cs="SimSun" w:hint="eastAsia"/>
                <w:sz w:val="22"/>
                <w:szCs w:val="22"/>
              </w:rPr>
              <w:t>个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270E2F" w14:textId="77777777" w:rsidR="00EB736A" w:rsidRPr="00923246" w:rsidRDefault="00EB736A" w:rsidP="00896D4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3246">
              <w:rPr>
                <w:rFonts w:asciiTheme="minorHAnsi" w:eastAsiaTheme="minorHAnsi" w:hAnsiTheme="minorHAnsi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FF634" w14:textId="77777777" w:rsidR="00EB736A" w:rsidRPr="00923246" w:rsidRDefault="00EB736A" w:rsidP="003B2DF5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拉取服务的</w:t>
            </w:r>
            <w:r w:rsidRPr="00923246">
              <w:rPr>
                <w:rFonts w:hint="eastAsia"/>
                <w:sz w:val="22"/>
                <w:szCs w:val="22"/>
              </w:rPr>
              <w:t>ip,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端口，基础</w:t>
            </w:r>
            <w:r w:rsidRPr="00923246">
              <w:rPr>
                <w:sz w:val="22"/>
                <w:szCs w:val="22"/>
              </w:rPr>
              <w:t>url</w:t>
            </w: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列表。</w:t>
            </w:r>
          </w:p>
          <w:p w14:paraId="0A9501AF" w14:textId="77777777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ascii="SimSun" w:eastAsia="SimSun" w:hAnsi="SimSun" w:cs="SimSun" w:hint="eastAsia"/>
                <w:sz w:val="22"/>
                <w:szCs w:val="22"/>
              </w:rPr>
              <w:t>例如：</w:t>
            </w:r>
          </w:p>
          <w:p w14:paraId="775805DA" w14:textId="116E536B" w:rsidR="00EB736A" w:rsidRPr="00923246" w:rsidRDefault="00EB736A" w:rsidP="003B2DF5">
            <w:pPr>
              <w:jc w:val="both"/>
              <w:rPr>
                <w:sz w:val="22"/>
                <w:szCs w:val="22"/>
              </w:rPr>
            </w:pPr>
            <w:r w:rsidRPr="00923246">
              <w:rPr>
                <w:rFonts w:hint="eastAsia"/>
                <w:sz w:val="22"/>
                <w:szCs w:val="22"/>
              </w:rPr>
              <w:t>[</w:t>
            </w:r>
            <w:r w:rsidRPr="00923246">
              <w:rPr>
                <w:sz w:val="22"/>
                <w:szCs w:val="22"/>
              </w:rPr>
              <w:t>“192.168.1.23</w:t>
            </w:r>
            <w:r w:rsidRPr="00923246">
              <w:rPr>
                <w:rFonts w:hint="eastAsia"/>
                <w:sz w:val="22"/>
                <w:szCs w:val="22"/>
              </w:rPr>
              <w:t>:</w:t>
            </w:r>
            <w:r w:rsidRPr="00923246">
              <w:rPr>
                <w:sz w:val="22"/>
                <w:szCs w:val="22"/>
              </w:rPr>
              <w:t>8080/gansu1”, “192.168.1.24:8090</w:t>
            </w:r>
            <w:r w:rsidRPr="00923246">
              <w:rPr>
                <w:rFonts w:hint="eastAsia"/>
                <w:sz w:val="22"/>
                <w:szCs w:val="22"/>
              </w:rPr>
              <w:t>/</w:t>
            </w:r>
            <w:r w:rsidRPr="00923246">
              <w:rPr>
                <w:sz w:val="22"/>
                <w:szCs w:val="22"/>
              </w:rPr>
              <w:t>gansu2”]</w:t>
            </w:r>
          </w:p>
        </w:tc>
      </w:tr>
    </w:tbl>
    <w:p w14:paraId="7F17219B" w14:textId="77777777" w:rsidR="00D83D64" w:rsidRDefault="00D83D64" w:rsidP="00D83D64"/>
    <w:p w14:paraId="35713FFB" w14:textId="234E136D" w:rsidR="00D83D64" w:rsidRPr="00737FF9" w:rsidRDefault="00D83D64" w:rsidP="0039775F">
      <w:pPr>
        <w:pStyle w:val="Heading4"/>
      </w:pPr>
      <w:r>
        <w:rPr>
          <w:rFonts w:hint="eastAsia"/>
        </w:rPr>
        <w:t>注册</w:t>
      </w:r>
      <w:r w:rsidRPr="00737FF9"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D83D64" w:rsidRPr="00737FF9" w14:paraId="2E6A101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B03FA6" w14:textId="77777777" w:rsidR="00D83D64" w:rsidRPr="00737FF9" w:rsidRDefault="00D83D6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869761" w14:textId="77777777" w:rsidR="00D83D64" w:rsidRPr="00737FF9" w:rsidRDefault="00D83D64" w:rsidP="00EF22B9">
            <w:bookmarkStart w:id="65" w:name="OLE_LINK17"/>
            <w:bookmarkStart w:id="66" w:name="OLE_LINK18"/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</w:t>
            </w:r>
            <w:r>
              <w:t>subcmc</w:t>
            </w:r>
            <w:r>
              <w:rPr>
                <w:rFonts w:hint="eastAsia"/>
              </w:rPr>
              <w:t>/</w:t>
            </w:r>
            <w:r>
              <w:t>register</w:t>
            </w:r>
            <w:bookmarkEnd w:id="65"/>
            <w:bookmarkEnd w:id="66"/>
          </w:p>
        </w:tc>
      </w:tr>
      <w:tr w:rsidR="00D83D64" w:rsidRPr="00737FF9" w14:paraId="7033B57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76658" w14:textId="77777777" w:rsidR="00D83D64" w:rsidRPr="00737FF9" w:rsidRDefault="00D83D64" w:rsidP="00EF22B9">
            <w:r w:rsidRPr="00737FF9">
              <w:rPr>
                <w:rFonts w:ascii="SimSun" w:eastAsia="SimSun" w:hAnsi="SimSun" w:cs="SimSun"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1E15B5" w14:textId="77777777" w:rsidR="00D83D64" w:rsidRPr="00737FF9" w:rsidRDefault="00D83D64" w:rsidP="00EF22B9">
            <w:r w:rsidRPr="00737FF9">
              <w:rPr>
                <w:rFonts w:hint="eastAsia"/>
              </w:rPr>
              <w:t>POST</w:t>
            </w:r>
          </w:p>
        </w:tc>
      </w:tr>
      <w:tr w:rsidR="00D83D64" w:rsidRPr="00737FF9" w14:paraId="2704A6E4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C67C9E" w14:textId="77777777" w:rsidR="00D83D64" w:rsidRPr="00737FF9" w:rsidRDefault="00D83D64" w:rsidP="00EF22B9">
            <w:r w:rsidRPr="00737FF9">
              <w:rPr>
                <w:rFonts w:ascii="SimSun" w:eastAsia="SimSun" w:hAnsi="SimSun" w:cs="SimSun"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A764C7" w14:textId="77777777" w:rsidR="00D83D64" w:rsidRDefault="00D83D64" w:rsidP="00EF22B9">
            <w:r w:rsidRPr="00737FF9">
              <w:t>{</w:t>
            </w:r>
          </w:p>
          <w:p w14:paraId="5FD22D03" w14:textId="77777777" w:rsidR="00D83D64" w:rsidRPr="003860BF" w:rsidRDefault="00D83D64" w:rsidP="00EF22B9">
            <w:pPr>
              <w:ind w:firstLineChars="100" w:firstLine="240"/>
            </w:pPr>
            <w:r w:rsidRPr="003860BF">
              <w:t>"reportType": "A"</w:t>
            </w:r>
            <w:r w:rsidRPr="003860BF">
              <w:rPr>
                <w:rFonts w:hint="eastAsia"/>
              </w:rPr>
              <w:t>,</w:t>
            </w:r>
          </w:p>
          <w:p w14:paraId="1D15BCB6" w14:textId="5459F2AF" w:rsidR="00D83D64" w:rsidRPr="003860BF" w:rsidRDefault="00D83D64" w:rsidP="00EF22B9">
            <w:pPr>
              <w:ind w:firstLineChars="100" w:firstLine="240"/>
            </w:pPr>
            <w:r w:rsidRPr="003860BF">
              <w:t>"areaCode": "</w:t>
            </w:r>
            <w:r w:rsidR="00653940" w:rsidRPr="003860BF">
              <w:t>620000</w:t>
            </w:r>
            <w:r w:rsidRPr="003860BF">
              <w:t>",</w:t>
            </w:r>
          </w:p>
          <w:p w14:paraId="19C014DE" w14:textId="50657ABE" w:rsidR="009155AB" w:rsidRPr="009155AB" w:rsidRDefault="009155AB" w:rsidP="00EF22B9">
            <w:pPr>
              <w:ind w:firstLineChars="100" w:firstLine="240"/>
            </w:pPr>
            <w:r w:rsidRPr="003860BF">
              <w:rPr>
                <w:rFonts w:hint="eastAsia"/>
              </w:rPr>
              <w:t>"push</w:t>
            </w:r>
            <w:r>
              <w:t>IpList": ["192.168.1.23", "192.168.1.24"]</w:t>
            </w:r>
            <w:r w:rsidR="003860BF">
              <w:t>,</w:t>
            </w:r>
          </w:p>
          <w:p w14:paraId="4FABF940" w14:textId="30D2EC81" w:rsidR="00653940" w:rsidRPr="003860BF" w:rsidRDefault="00653940" w:rsidP="00653940">
            <w:pPr>
              <w:ind w:firstLineChars="100" w:firstLine="240"/>
            </w:pPr>
            <w:r>
              <w:t>"</w:t>
            </w:r>
            <w:r w:rsidR="003860BF" w:rsidRPr="003860BF">
              <w:t>ven</w:t>
            </w:r>
            <w:r w:rsidR="00E33EF8">
              <w:t>dor</w:t>
            </w:r>
            <w:r w:rsidRPr="003860BF">
              <w:t>":"</w:t>
            </w:r>
            <w:r w:rsidRPr="003860BF">
              <w:rPr>
                <w:rFonts w:ascii="SimSun" w:eastAsia="SimSun" w:hAnsi="SimSun" w:cs="SimSun" w:hint="eastAsia"/>
              </w:rPr>
              <w:t>某某某</w:t>
            </w:r>
            <w:r w:rsidR="003726BC">
              <w:rPr>
                <w:rFonts w:ascii="SimSun" w:eastAsia="SimSun" w:hAnsi="SimSun" w:cs="SimSun" w:hint="eastAsia"/>
              </w:rPr>
              <w:t>公司</w:t>
            </w:r>
            <w:r w:rsidRPr="003860BF">
              <w:rPr>
                <w:rFonts w:hint="eastAsia"/>
              </w:rPr>
              <w:t>"</w:t>
            </w:r>
            <w:r w:rsidRPr="003860BF">
              <w:t>,</w:t>
            </w:r>
          </w:p>
          <w:p w14:paraId="65F545D1" w14:textId="77777777" w:rsidR="00D83D64" w:rsidRPr="003860BF" w:rsidRDefault="00D83D64" w:rsidP="00EF22B9">
            <w:pPr>
              <w:ind w:firstLineChars="100" w:firstLine="240"/>
            </w:pPr>
            <w:r w:rsidRPr="003860BF">
              <w:t>…</w:t>
            </w:r>
          </w:p>
          <w:p w14:paraId="0D844982" w14:textId="77777777" w:rsidR="00D83D64" w:rsidRPr="00737FF9" w:rsidRDefault="00D83D64" w:rsidP="00EF22B9">
            <w:r w:rsidRPr="00737FF9">
              <w:t>}</w:t>
            </w:r>
          </w:p>
        </w:tc>
      </w:tr>
      <w:tr w:rsidR="00D83D64" w:rsidRPr="00737FF9" w14:paraId="228E544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83482D" w14:textId="77777777" w:rsidR="00D83D64" w:rsidRPr="00737FF9" w:rsidRDefault="00D83D64" w:rsidP="00EF22B9">
            <w:r w:rsidRPr="00737FF9">
              <w:rPr>
                <w:rFonts w:ascii="SimSun" w:eastAsia="SimSun" w:hAnsi="SimSun" w:cs="SimSun"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74CDE6" w14:textId="77777777" w:rsidR="00D83D64" w:rsidRDefault="00D83D64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>
              <w:rPr>
                <w:rFonts w:ascii="SimSun" w:eastAsia="SimSun" w:hAnsi="SimSun" w:cs="SimSun" w:hint="eastAsia"/>
              </w:rPr>
              <w:t>，</w:t>
            </w:r>
          </w:p>
          <w:p w14:paraId="1F0BCB98" w14:textId="77777777" w:rsidR="00D83D64" w:rsidRPr="00737FF9" w:rsidRDefault="00D83D64" w:rsidP="00EF22B9">
            <w:pPr>
              <w:ind w:firstLineChars="200" w:firstLine="480"/>
            </w:pPr>
            <w:r>
              <w:t>“cmcId”: “123456”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D83D64" w:rsidRPr="00737FF9" w14:paraId="19D7C18A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F2AF02" w14:textId="77777777" w:rsidR="00D83D64" w:rsidRPr="00737FF9" w:rsidRDefault="00D83D64" w:rsidP="00EF22B9">
            <w:r w:rsidRPr="00737FF9">
              <w:rPr>
                <w:rFonts w:ascii="SimSun" w:eastAsia="SimSun" w:hAnsi="SimSun" w:cs="SimSun"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0DE95" w14:textId="77777777" w:rsidR="00D83D64" w:rsidRPr="00737FF9" w:rsidRDefault="00D83D64" w:rsidP="00EF22B9"/>
        </w:tc>
      </w:tr>
    </w:tbl>
    <w:p w14:paraId="7E26517C" w14:textId="77777777" w:rsidR="00D83D64" w:rsidRPr="00A54FA4" w:rsidRDefault="00D83D64" w:rsidP="00D83D64"/>
    <w:p w14:paraId="13C3B1DF" w14:textId="77777777" w:rsidR="00D83D64" w:rsidRPr="00D83D64" w:rsidRDefault="00D83D64" w:rsidP="00D83D64"/>
    <w:p w14:paraId="4DD89B3D" w14:textId="7000D199" w:rsidR="007377CB" w:rsidRDefault="00CB6382" w:rsidP="007377CB">
      <w:pPr>
        <w:pStyle w:val="Heading3"/>
        <w:ind w:left="993" w:hanging="993"/>
      </w:pPr>
      <w:bookmarkStart w:id="67" w:name="_建设状态"/>
      <w:bookmarkStart w:id="68" w:name="_Toc112691775"/>
      <w:bookmarkStart w:id="69" w:name="_Toc112941956"/>
      <w:bookmarkStart w:id="70" w:name="_Toc112942753"/>
      <w:bookmarkStart w:id="71" w:name="_Toc115184161"/>
      <w:bookmarkEnd w:id="67"/>
      <w:r>
        <w:rPr>
          <w:rFonts w:hint="eastAsia"/>
        </w:rPr>
        <w:t>建设</w:t>
      </w:r>
      <w:bookmarkEnd w:id="68"/>
      <w:r w:rsidR="00E735F6">
        <w:rPr>
          <w:rFonts w:hint="eastAsia"/>
        </w:rPr>
        <w:t>状态</w:t>
      </w:r>
      <w:bookmarkEnd w:id="69"/>
      <w:bookmarkEnd w:id="70"/>
      <w:bookmarkEnd w:id="71"/>
    </w:p>
    <w:p w14:paraId="1D20331D" w14:textId="2F5CD991" w:rsidR="002F2873" w:rsidRPr="002F2873" w:rsidRDefault="002F2873" w:rsidP="0039775F">
      <w:pPr>
        <w:pStyle w:val="Heading4"/>
      </w:pPr>
      <w:r>
        <w:rPr>
          <w:rFonts w:hint="eastAsia"/>
        </w:rPr>
        <w:t>接口</w:t>
      </w:r>
      <w:r w:rsidR="00F63AB5">
        <w:rPr>
          <w:rFonts w:hint="eastAsia"/>
        </w:rPr>
        <w:t>描述</w:t>
      </w:r>
    </w:p>
    <w:p w14:paraId="60299F68" w14:textId="77777777" w:rsidR="002F2873" w:rsidRDefault="002F2873" w:rsidP="002F2873">
      <w:pPr>
        <w:rPr>
          <w:rFonts w:ascii="SimSun" w:eastAsia="SimSun" w:hAnsi="SimSun" w:cs="SimSun"/>
        </w:rPr>
      </w:pPr>
      <w:r w:rsidRPr="00F63AB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IF-SCMC-PLATFORM-0</w:t>
      </w:r>
      <w:r>
        <w:rPr>
          <w:rFonts w:ascii="SimSun" w:eastAsia="SimSun" w:hAnsi="SimSun" w:cs="SimSun"/>
        </w:rPr>
        <w:t>2</w:t>
      </w:r>
    </w:p>
    <w:p w14:paraId="11721202" w14:textId="37173C34" w:rsidR="002F2873" w:rsidRDefault="002F2873" w:rsidP="002F2873">
      <w:pPr>
        <w:rPr>
          <w:rFonts w:ascii="SimSun" w:eastAsia="SimSun" w:hAnsi="SimSun" w:cs="SimSun"/>
        </w:rPr>
      </w:pPr>
      <w:r w:rsidRPr="00C15F2C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上报省级平台</w:t>
      </w:r>
      <w:r w:rsidR="00B8016B">
        <w:rPr>
          <w:rFonts w:ascii="SimSun" w:eastAsia="SimSun" w:hAnsi="SimSun" w:cs="SimSun" w:hint="eastAsia"/>
        </w:rPr>
        <w:t>的</w:t>
      </w:r>
      <w:r>
        <w:rPr>
          <w:rFonts w:ascii="SimSun" w:eastAsia="SimSun" w:hAnsi="SimSun" w:cs="SimSun" w:hint="eastAsia"/>
        </w:rPr>
        <w:t>整体建设</w:t>
      </w:r>
      <w:r w:rsidR="00B9604D">
        <w:rPr>
          <w:rFonts w:ascii="SimSun" w:eastAsia="SimSun" w:hAnsi="SimSun" w:cs="SimSun" w:hint="eastAsia"/>
        </w:rPr>
        <w:t>状态</w:t>
      </w:r>
      <w:r>
        <w:rPr>
          <w:rFonts w:ascii="SimSun" w:eastAsia="SimSun" w:hAnsi="SimSun" w:cs="SimSun" w:hint="eastAsia"/>
        </w:rPr>
        <w:t>。</w:t>
      </w:r>
    </w:p>
    <w:p w14:paraId="116D5502" w14:textId="7366CA5D" w:rsidR="00120DD4" w:rsidRPr="00BA7357" w:rsidRDefault="00120DD4" w:rsidP="002F2873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 w:rsidR="004C7A0C">
        <w:rPr>
          <w:rFonts w:ascii="SimSun" w:eastAsia="SimSun" w:hAnsi="SimSun" w:cs="SimSun" w:hint="eastAsia"/>
        </w:rPr>
        <w:t>：单个上报</w:t>
      </w:r>
    </w:p>
    <w:p w14:paraId="4AD29010" w14:textId="3700A6A9" w:rsidR="00FE6157" w:rsidRPr="00FE6157" w:rsidRDefault="00336746" w:rsidP="0039775F">
      <w:pPr>
        <w:pStyle w:val="Heading4"/>
      </w:pPr>
      <w:r>
        <w:rPr>
          <w:rFonts w:hint="eastAsia"/>
        </w:rPr>
        <w:t>字段信息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268"/>
      </w:tblGrid>
      <w:tr w:rsidR="00524280" w:rsidRPr="00524280" w14:paraId="2FF0889E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C8084" w14:textId="77777777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B42AF" w14:textId="22AB6397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7B16E9" w14:textId="6998E34F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8A21A5" w14:textId="1CA949A6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98A43" w14:textId="77777777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7A0594" w14:textId="77777777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34E56B" w14:textId="77777777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524280" w:rsidRPr="00524280" w14:paraId="7CF75069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B5F515" w14:textId="77777777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87FEBF" w14:textId="77777777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52A3" w14:textId="77777777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44B03E" w14:textId="7E2AA58F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</w:t>
            </w:r>
            <w:r w:rsidRPr="00524280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9FF9C" w14:textId="77777777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3FC948" w14:textId="77777777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99F2F" w14:textId="5A90333F" w:rsidR="00524280" w:rsidRPr="00524280" w:rsidRDefault="00524280" w:rsidP="00A168C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A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D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U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代表更新</w:t>
            </w:r>
          </w:p>
        </w:tc>
      </w:tr>
      <w:tr w:rsidR="00524280" w:rsidRPr="00524280" w14:paraId="0E34B706" w14:textId="77777777" w:rsidTr="00890346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43A13B" w14:textId="175E2824" w:rsidR="00524280" w:rsidRPr="00524280" w:rsidRDefault="00524280" w:rsidP="0089034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D140D" w14:textId="1236A115" w:rsidR="00524280" w:rsidRPr="00524280" w:rsidRDefault="00524280" w:rsidP="00890346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6F9C1" w14:textId="7B55ED22" w:rsidR="00524280" w:rsidRPr="00524280" w:rsidRDefault="00890346" w:rsidP="0089034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46F25E" w14:textId="37552270" w:rsidR="00524280" w:rsidRPr="00524280" w:rsidRDefault="00524280" w:rsidP="00890346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CCA1A" w14:textId="32CDD0E7" w:rsidR="00524280" w:rsidRPr="00524280" w:rsidRDefault="00524280" w:rsidP="00890346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5</w:t>
            </w:r>
            <w:r w:rsidRPr="00524280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722C00" w14:textId="3C74BA83" w:rsidR="00524280" w:rsidRPr="00524280" w:rsidRDefault="00524280" w:rsidP="0089034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ECCB3" w14:textId="65C5275D" w:rsidR="00524280" w:rsidRPr="00524280" w:rsidRDefault="00524280" w:rsidP="00A168C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省级管控中心标识。在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IF-SCMC-PLATFORM-01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接口中返回的标识。</w:t>
            </w:r>
          </w:p>
        </w:tc>
      </w:tr>
      <w:tr w:rsidR="00524280" w:rsidRPr="00524280" w14:paraId="7DF80070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4F8EF2" w14:textId="2E35D734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2BA9DC" w14:textId="628DABF2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C2FEB" w14:textId="77777777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2055DC" w14:textId="04783D81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A92FD" w14:textId="0648052D" w:rsidR="00524280" w:rsidRPr="00524280" w:rsidRDefault="00524280" w:rsidP="00BC5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5EB58" w14:textId="200A04F9" w:rsidR="00524280" w:rsidRPr="00524280" w:rsidRDefault="00524280" w:rsidP="00BC541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27D57" w14:textId="24DF66D3" w:rsidR="00524280" w:rsidRPr="00524280" w:rsidRDefault="00524280" w:rsidP="00A168C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省平台采集数据时的时间。E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时间，单位毫秒。</w:t>
            </w:r>
          </w:p>
        </w:tc>
      </w:tr>
      <w:tr w:rsidR="00524280" w:rsidRPr="00524280" w14:paraId="2095F6CA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4511C" w14:textId="2DC158BD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建设启动时间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087018" w14:textId="65F7ED6E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constructSt</w:t>
            </w:r>
            <w:r w:rsidRPr="00524280">
              <w:rPr>
                <w:rFonts w:hint="eastAsia"/>
                <w:sz w:val="22"/>
                <w:szCs w:val="22"/>
              </w:rPr>
              <w:t>a</w:t>
            </w:r>
            <w:r w:rsidRPr="00524280">
              <w:rPr>
                <w:sz w:val="22"/>
                <w:szCs w:val="22"/>
              </w:rPr>
              <w:t>rtTime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A942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12927" w14:textId="01270ABD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48E3D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E1A888" w14:textId="1E310D90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B3250" w14:textId="5AE203C9" w:rsidR="00524280" w:rsidRPr="00524280" w:rsidRDefault="00524280" w:rsidP="002F227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省平台建设启动的时间。E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时间，单位毫秒。</w:t>
            </w:r>
          </w:p>
        </w:tc>
      </w:tr>
      <w:tr w:rsidR="00524280" w:rsidRPr="00524280" w14:paraId="47BB0FA9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3E546" w14:textId="6E54A6AD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建设状态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F7CF5" w14:textId="408B2459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2A72D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98444" w14:textId="40113673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40690" w14:textId="6A223B11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9C7E55" w14:textId="510B196D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74950" w14:textId="17E83032" w:rsidR="00524280" w:rsidRPr="00524280" w:rsidRDefault="00524280" w:rsidP="002F227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参见“标准编码描述”中“进度状态编码表”</w:t>
            </w:r>
          </w:p>
        </w:tc>
      </w:tr>
      <w:tr w:rsidR="00524280" w:rsidRPr="00524280" w14:paraId="173706EE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6E656" w14:textId="7308819A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验收状态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CDDE4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acceptance</w:t>
            </w:r>
          </w:p>
          <w:p w14:paraId="1E8F2A7D" w14:textId="45592EDF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89014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5DCE8E" w14:textId="36B45B8A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A12ED" w14:textId="77777777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44D2F5" w14:textId="75D2C612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5DD812" w14:textId="418DBCC4" w:rsidR="00524280" w:rsidRPr="00524280" w:rsidRDefault="00524280" w:rsidP="002F227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参见“标准编码描述”中“进度状态编码表”。</w:t>
            </w:r>
          </w:p>
        </w:tc>
      </w:tr>
      <w:tr w:rsidR="00524280" w:rsidRPr="00524280" w14:paraId="5A2CB2B7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1275A" w14:textId="1B22BFB9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验收时间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1E5A4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acceptance</w:t>
            </w:r>
          </w:p>
          <w:p w14:paraId="038FA8E0" w14:textId="7273785A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DD71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E528C" w14:textId="6F2C2C06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L</w:t>
            </w:r>
            <w:r w:rsidRPr="00524280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18F0B" w14:textId="77777777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945BA" w14:textId="03ABCD95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4DB45" w14:textId="206E354F" w:rsidR="00524280" w:rsidRPr="00524280" w:rsidRDefault="00524280" w:rsidP="002F227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E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时间，单位毫秒。如已完成验收，则填写验收时间。否则，可不填写。</w:t>
            </w:r>
          </w:p>
        </w:tc>
      </w:tr>
      <w:tr w:rsidR="00524280" w:rsidRPr="00524280" w14:paraId="67731767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9A7951" w14:textId="28A1920F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建设单位机构代码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CDDE3" w14:textId="2292D106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proponentOrgCode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B38E8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90F8E" w14:textId="38B8E3E2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67602" w14:textId="6FCF4520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2</w:t>
            </w:r>
            <w:r w:rsidRPr="00524280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49DFC7" w14:textId="7D9BE152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A9FD9" w14:textId="54388482" w:rsidR="00524280" w:rsidRPr="00524280" w:rsidRDefault="00524280" w:rsidP="002F227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指在省厅内负责移动警务平台建设的机构的机构代码。</w:t>
            </w:r>
          </w:p>
        </w:tc>
      </w:tr>
      <w:tr w:rsidR="00524280" w:rsidRPr="00524280" w14:paraId="0CB6D85D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A4E06" w14:textId="45ED24B6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建设单位机构名称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500FF4" w14:textId="35A641AB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sz w:val="22"/>
                <w:szCs w:val="22"/>
              </w:rPr>
              <w:t>proponentOrgName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588F" w14:textId="77777777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0B9F8" w14:textId="5192F406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B06A7" w14:textId="0ACFEB3B" w:rsidR="00524280" w:rsidRPr="00524280" w:rsidRDefault="00524280" w:rsidP="002F2279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2</w:t>
            </w:r>
            <w:r w:rsidRPr="00524280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EB3145" w14:textId="657FFC7D" w:rsidR="00524280" w:rsidRPr="00524280" w:rsidRDefault="00524280" w:rsidP="002F2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CE26E3" w14:textId="7A06413E" w:rsidR="00524280" w:rsidRPr="00524280" w:rsidRDefault="00524280" w:rsidP="002F227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指在省厅内负责移动警务平台建设的机构的名称。</w:t>
            </w:r>
          </w:p>
        </w:tc>
      </w:tr>
      <w:tr w:rsidR="00524280" w:rsidRPr="00524280" w14:paraId="66F63187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B45C0" w14:textId="11DBCCCB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集中管控访问Url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4FBCE2" w14:textId="2C1B1F30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c</w:t>
            </w:r>
            <w:r w:rsidRPr="00524280">
              <w:rPr>
                <w:sz w:val="22"/>
                <w:szCs w:val="22"/>
              </w:rPr>
              <w:t>mcUrl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87C88" w14:textId="77777777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DCD52" w14:textId="0E5A1947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A8480" w14:textId="69F8A42A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1</w:t>
            </w:r>
            <w:r w:rsidRPr="00524280">
              <w:rPr>
                <w:sz w:val="22"/>
                <w:szCs w:val="22"/>
              </w:rPr>
              <w:t>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A07CD" w14:textId="61B28FDE" w:rsidR="00524280" w:rsidRPr="00524280" w:rsidRDefault="00524280" w:rsidP="00ED572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DA337D" w14:textId="7DBA11D7" w:rsidR="00524280" w:rsidRPr="00524280" w:rsidRDefault="00524280" w:rsidP="00ED572A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指省集中管控访问WE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B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端访问的</w:t>
            </w:r>
            <w:r w:rsidRPr="00524280">
              <w:rPr>
                <w:rFonts w:ascii="SimSun" w:eastAsia="SimSun" w:hAnsi="SimSun" w:cs="SimSun"/>
                <w:sz w:val="22"/>
                <w:szCs w:val="22"/>
              </w:rPr>
              <w:t>URL</w:t>
            </w: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524280" w:rsidRPr="00524280" w14:paraId="71754001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40658" w14:textId="4DBFE285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承建单位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44C56" w14:textId="5ADABF18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contractor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B4254" w14:textId="77777777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016E70" w14:textId="5C1E28AC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68771" w14:textId="7A6AD5E3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2</w:t>
            </w:r>
            <w:r w:rsidRPr="00524280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6E234" w14:textId="664B5F16" w:rsidR="00524280" w:rsidRPr="00524280" w:rsidRDefault="00524280" w:rsidP="00ED572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10AACD" w14:textId="77777777" w:rsidR="00524280" w:rsidRPr="00524280" w:rsidRDefault="00524280" w:rsidP="00ED572A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524280" w:rsidRPr="00524280" w14:paraId="0DEC55BC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C05BF" w14:textId="2EAFCA50" w:rsidR="00524280" w:rsidRPr="00524280" w:rsidRDefault="0052428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承建单位联系人姓名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1558EA" w14:textId="0CDD9766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contractorC</w:t>
            </w:r>
            <w:r w:rsidRPr="00524280">
              <w:rPr>
                <w:sz w:val="22"/>
                <w:szCs w:val="22"/>
              </w:rPr>
              <w:t>ontact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051A" w14:textId="77777777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00CB79" w14:textId="26FC3CF3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98DB" w14:textId="1E4AFE37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2</w:t>
            </w:r>
            <w:r w:rsidRPr="00524280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16D05D" w14:textId="07FF30F0" w:rsidR="00524280" w:rsidRPr="00524280" w:rsidRDefault="00524280" w:rsidP="00ED572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47293" w14:textId="77777777" w:rsidR="00524280" w:rsidRPr="00524280" w:rsidRDefault="00524280" w:rsidP="00ED572A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524280" w:rsidRPr="00524280" w14:paraId="7697EBFD" w14:textId="77777777" w:rsidTr="0052428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C9EEA" w14:textId="1035F810" w:rsidR="00524280" w:rsidRPr="00524280" w:rsidRDefault="00524280" w:rsidP="00ED572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承建单位联系联系电话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96801" w14:textId="58B0A19A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contractor</w:t>
            </w:r>
            <w:r w:rsidRPr="00524280">
              <w:rPr>
                <w:sz w:val="22"/>
                <w:szCs w:val="22"/>
              </w:rPr>
              <w:t>Telephone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D8C80" w14:textId="77777777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79E8A" w14:textId="62BF9394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S</w:t>
            </w:r>
            <w:r w:rsidRPr="00524280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A0C77" w14:textId="3A372384" w:rsidR="00524280" w:rsidRPr="00524280" w:rsidRDefault="00524280" w:rsidP="00ED572A">
            <w:pPr>
              <w:jc w:val="center"/>
              <w:rPr>
                <w:sz w:val="22"/>
                <w:szCs w:val="22"/>
              </w:rPr>
            </w:pPr>
            <w:r w:rsidRPr="00524280">
              <w:rPr>
                <w:rFonts w:hint="eastAsia"/>
                <w:sz w:val="22"/>
                <w:szCs w:val="22"/>
              </w:rPr>
              <w:t>2</w:t>
            </w:r>
            <w:r w:rsidRPr="00524280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4D267E" w14:textId="640522E7" w:rsidR="00524280" w:rsidRPr="00524280" w:rsidRDefault="00524280" w:rsidP="00ED572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24280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CA93E2" w14:textId="77777777" w:rsidR="00524280" w:rsidRPr="00524280" w:rsidRDefault="00524280" w:rsidP="00ED572A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</w:tbl>
    <w:p w14:paraId="05429C22" w14:textId="77777777" w:rsidR="00167559" w:rsidRPr="00167559" w:rsidRDefault="00167559" w:rsidP="00167559"/>
    <w:p w14:paraId="2CA37465" w14:textId="5755DCCF" w:rsidR="007377CB" w:rsidRPr="00737FF9" w:rsidRDefault="00361373" w:rsidP="0039775F">
      <w:pPr>
        <w:pStyle w:val="Heading4"/>
      </w:pPr>
      <w:r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377CB" w:rsidRPr="00737FF9" w14:paraId="687DAD1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B50DBA" w14:textId="77777777" w:rsidR="007377CB" w:rsidRPr="00737FF9" w:rsidRDefault="007377CB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C538A" w14:textId="26D8BDDF" w:rsidR="007377CB" w:rsidRPr="001025D6" w:rsidRDefault="007377CB" w:rsidP="00EF22B9"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</w:t>
            </w:r>
            <w:r>
              <w:t>subcmc/</w:t>
            </w:r>
            <w:r w:rsidR="000365DA">
              <w:t>construct_status</w:t>
            </w:r>
          </w:p>
        </w:tc>
      </w:tr>
      <w:tr w:rsidR="007377CB" w:rsidRPr="00737FF9" w14:paraId="221B596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667B5D" w14:textId="77777777" w:rsidR="007377CB" w:rsidRPr="00737FF9" w:rsidRDefault="007377CB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76C1C" w14:textId="77777777" w:rsidR="007377CB" w:rsidRPr="00737FF9" w:rsidRDefault="007377CB" w:rsidP="00EF22B9">
            <w:r w:rsidRPr="00737FF9">
              <w:rPr>
                <w:rFonts w:hint="eastAsia"/>
              </w:rPr>
              <w:t>POST</w:t>
            </w:r>
          </w:p>
        </w:tc>
      </w:tr>
      <w:tr w:rsidR="007377CB" w:rsidRPr="00737FF9" w14:paraId="141AB8D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14EC3" w14:textId="77777777" w:rsidR="007377CB" w:rsidRPr="00737FF9" w:rsidRDefault="007377CB" w:rsidP="00EF22B9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7744DC" w14:textId="77777777" w:rsidR="007377CB" w:rsidRPr="00737FF9" w:rsidRDefault="007377CB" w:rsidP="00EF22B9">
            <w:r w:rsidRPr="00737FF9">
              <w:t>{</w:t>
            </w:r>
          </w:p>
          <w:p w14:paraId="4C99AAB3" w14:textId="77777777" w:rsidR="007377CB" w:rsidRPr="00737FF9" w:rsidRDefault="007377CB" w:rsidP="00EF22B9">
            <w:r w:rsidRPr="00737FF9">
              <w:t xml:space="preserve">  "cmcId": "1234",</w:t>
            </w:r>
          </w:p>
          <w:p w14:paraId="3E367BC1" w14:textId="77777777" w:rsidR="007377CB" w:rsidRPr="00737FF9" w:rsidRDefault="007377CB" w:rsidP="00EF22B9">
            <w:pPr>
              <w:ind w:firstLineChars="100" w:firstLine="24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4B367613" w14:textId="77777777" w:rsidR="007377CB" w:rsidRPr="00737FF9" w:rsidRDefault="007377CB" w:rsidP="00EF22B9">
            <w:r w:rsidRPr="00737FF9">
              <w:t xml:space="preserve">  …</w:t>
            </w:r>
          </w:p>
          <w:p w14:paraId="035CA460" w14:textId="77777777" w:rsidR="007377CB" w:rsidRPr="00737FF9" w:rsidRDefault="007377CB" w:rsidP="00EF22B9">
            <w:r w:rsidRPr="00737FF9">
              <w:t>}</w:t>
            </w:r>
          </w:p>
        </w:tc>
      </w:tr>
      <w:tr w:rsidR="007377CB" w:rsidRPr="00737FF9" w14:paraId="2C7F567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30D768" w14:textId="77777777" w:rsidR="007377CB" w:rsidRPr="00737FF9" w:rsidRDefault="007377CB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4946F" w14:textId="77777777" w:rsidR="007377CB" w:rsidRPr="00737FF9" w:rsidRDefault="007377CB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7377CB" w:rsidRPr="00737FF9" w14:paraId="503DA8D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5F664" w14:textId="77777777" w:rsidR="007377CB" w:rsidRPr="00737FF9" w:rsidRDefault="007377CB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A3345" w14:textId="2C7D61DA" w:rsidR="007377CB" w:rsidRPr="00737FF9" w:rsidRDefault="007377CB" w:rsidP="00EF22B9"/>
        </w:tc>
      </w:tr>
      <w:tr w:rsidR="007377CB" w:rsidRPr="00737FF9" w14:paraId="7C5C1A5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34AF2" w14:textId="77777777" w:rsidR="007377CB" w:rsidRPr="00737FF9" w:rsidRDefault="007377CB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DF1603" w14:textId="77777777" w:rsidR="007377CB" w:rsidRPr="00737FF9" w:rsidRDefault="007377CB" w:rsidP="00EF22B9"/>
        </w:tc>
      </w:tr>
    </w:tbl>
    <w:p w14:paraId="5E110423" w14:textId="77777777" w:rsidR="007377CB" w:rsidRPr="007377CB" w:rsidRDefault="007377CB" w:rsidP="007377CB"/>
    <w:p w14:paraId="4B0A2D88" w14:textId="7781C38C" w:rsidR="00001FBE" w:rsidRDefault="00763704" w:rsidP="002C37F1">
      <w:pPr>
        <w:pStyle w:val="Heading3"/>
        <w:ind w:left="993" w:hanging="993"/>
      </w:pPr>
      <w:bookmarkStart w:id="72" w:name="_子平台建设情况"/>
      <w:bookmarkStart w:id="73" w:name="_Toc112691776"/>
      <w:bookmarkStart w:id="74" w:name="_Toc112941957"/>
      <w:bookmarkStart w:id="75" w:name="_Toc112942754"/>
      <w:bookmarkStart w:id="76" w:name="_Toc115184162"/>
      <w:bookmarkEnd w:id="72"/>
      <w:r>
        <w:rPr>
          <w:rFonts w:hint="eastAsia"/>
        </w:rPr>
        <w:t>子平台建设情况</w:t>
      </w:r>
      <w:bookmarkEnd w:id="73"/>
      <w:bookmarkEnd w:id="74"/>
      <w:bookmarkEnd w:id="75"/>
      <w:bookmarkEnd w:id="76"/>
    </w:p>
    <w:p w14:paraId="71D198C2" w14:textId="74807501" w:rsidR="00780A6A" w:rsidRDefault="00780A6A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10DE2EE2" w14:textId="29DF6EC5" w:rsidR="00780A6A" w:rsidRPr="007C4E5E" w:rsidRDefault="00780A6A" w:rsidP="00780A6A">
      <w:pPr>
        <w:rPr>
          <w:rFonts w:ascii="SimSun" w:eastAsia="SimSun" w:hAnsi="SimSun" w:cs="SimSun"/>
        </w:rPr>
      </w:pPr>
      <w:r w:rsidRPr="00620458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IF-SCMC-PLATFORM-0</w:t>
      </w:r>
      <w:r w:rsidR="007C4E5E">
        <w:rPr>
          <w:rFonts w:ascii="SimSun" w:eastAsia="SimSun" w:hAnsi="SimSun" w:cs="SimSun"/>
        </w:rPr>
        <w:t>3</w:t>
      </w:r>
    </w:p>
    <w:p w14:paraId="379BDF48" w14:textId="623CB087" w:rsidR="00780A6A" w:rsidRDefault="00780A6A" w:rsidP="00780A6A">
      <w:pPr>
        <w:rPr>
          <w:rFonts w:ascii="SimSun" w:eastAsia="SimSun" w:hAnsi="SimSun" w:cs="SimSun"/>
        </w:rPr>
      </w:pPr>
      <w:r w:rsidRPr="00620458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 w:rsidR="00DC4BF6">
        <w:rPr>
          <w:rFonts w:ascii="SimSun" w:eastAsia="SimSun" w:hAnsi="SimSun" w:cs="SimSun" w:hint="eastAsia"/>
        </w:rPr>
        <w:t>上报</w:t>
      </w:r>
      <w:r w:rsidR="00F408F0">
        <w:rPr>
          <w:rFonts w:ascii="SimSun" w:eastAsia="SimSun" w:hAnsi="SimSun" w:cs="SimSun" w:hint="eastAsia"/>
        </w:rPr>
        <w:t xml:space="preserve">警务平台各子平台及区域的建设情况。 </w:t>
      </w:r>
    </w:p>
    <w:p w14:paraId="4D4D17C3" w14:textId="7FD678C3" w:rsidR="004D15A6" w:rsidRPr="004D15A6" w:rsidRDefault="004D15A6" w:rsidP="00780A6A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：单个上报</w:t>
      </w:r>
    </w:p>
    <w:p w14:paraId="2AAECEEF" w14:textId="77777777" w:rsidR="008650EA" w:rsidRDefault="006C32E4" w:rsidP="00780A6A">
      <w:pPr>
        <w:rPr>
          <w:rFonts w:ascii="SimSun" w:eastAsia="SimSun" w:hAnsi="SimSun" w:cs="SimSun"/>
        </w:rPr>
      </w:pPr>
      <w:r w:rsidRPr="00620458">
        <w:rPr>
          <w:rFonts w:ascii="SimSun" w:eastAsia="SimSun" w:hAnsi="SimSun" w:cs="SimSun" w:hint="eastAsia"/>
          <w:b/>
          <w:bCs/>
        </w:rPr>
        <w:t>变更记录</w:t>
      </w:r>
      <w:r>
        <w:rPr>
          <w:rFonts w:ascii="SimSun" w:eastAsia="SimSun" w:hAnsi="SimSun" w:cs="SimSun" w:hint="eastAsia"/>
        </w:rPr>
        <w:t>：</w:t>
      </w:r>
    </w:p>
    <w:p w14:paraId="79299F60" w14:textId="5F3BE774" w:rsidR="006C32E4" w:rsidRPr="00780A6A" w:rsidRDefault="00DD79E5" w:rsidP="00E14D38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C754BF">
        <w:rPr>
          <w:rFonts w:ascii="SimSun" w:eastAsia="SimSun" w:hAnsi="SimSun" w:cs="SimSun" w:hint="eastAsia"/>
        </w:rPr>
        <w:t>：</w:t>
      </w:r>
      <w:r w:rsidR="00CC755B">
        <w:rPr>
          <w:rFonts w:ascii="SimSun" w:eastAsia="SimSun" w:hAnsi="SimSun" w:cs="SimSun" w:hint="eastAsia"/>
        </w:rPr>
        <w:t>子平台及系统区域的编码表有变化。</w:t>
      </w:r>
      <w:r w:rsidR="008B1C4C">
        <w:rPr>
          <w:rFonts w:ascii="SimSun" w:eastAsia="SimSun" w:hAnsi="SimSun" w:cs="SimSun" w:hint="eastAsia"/>
        </w:rPr>
        <w:t>请参照</w:t>
      </w:r>
      <w:r w:rsidR="00E33793">
        <w:rPr>
          <w:rFonts w:hint="eastAsia"/>
        </w:rPr>
        <w:t>“</w:t>
      </w:r>
      <w:r w:rsidR="00E33793">
        <w:rPr>
          <w:rFonts w:ascii="SimSun" w:eastAsia="SimSun" w:hAnsi="SimSun" w:cs="SimSun" w:hint="eastAsia"/>
        </w:rPr>
        <w:t>标准编码描述</w:t>
      </w:r>
      <w:r w:rsidR="00E33793">
        <w:rPr>
          <w:rFonts w:hint="eastAsia"/>
        </w:rPr>
        <w:t>”</w:t>
      </w:r>
      <w:r w:rsidR="00E33793">
        <w:rPr>
          <w:rFonts w:ascii="SimSun" w:eastAsia="SimSun" w:hAnsi="SimSun" w:cs="SimSun" w:hint="eastAsia"/>
        </w:rPr>
        <w:t>中</w:t>
      </w:r>
      <w:r w:rsidR="00E33793">
        <w:rPr>
          <w:rFonts w:hint="eastAsia"/>
        </w:rPr>
        <w:t>“</w:t>
      </w:r>
      <w:r w:rsidR="00E33793">
        <w:rPr>
          <w:rFonts w:ascii="SimSun" w:eastAsia="SimSun" w:hAnsi="SimSun" w:cs="SimSun" w:hint="eastAsia"/>
        </w:rPr>
        <w:t>平台</w:t>
      </w:r>
      <w:r w:rsidR="00E33793" w:rsidRPr="002B3B9C">
        <w:rPr>
          <w:rFonts w:ascii="SimSun" w:eastAsia="SimSun" w:hAnsi="SimSun" w:cs="SimSun" w:hint="eastAsia"/>
        </w:rPr>
        <w:t>编码表</w:t>
      </w:r>
      <w:r w:rsidR="00E33793">
        <w:rPr>
          <w:rFonts w:hint="eastAsia"/>
        </w:rPr>
        <w:t>”</w:t>
      </w:r>
      <w:r w:rsidR="00E33793">
        <w:rPr>
          <w:rFonts w:ascii="SimSun" w:eastAsia="SimSun" w:hAnsi="SimSun" w:cs="SimSun" w:hint="eastAsia"/>
        </w:rPr>
        <w:t>和</w:t>
      </w:r>
      <w:r w:rsidR="00E33793">
        <w:rPr>
          <w:rFonts w:hint="eastAsia"/>
        </w:rPr>
        <w:t>“</w:t>
      </w:r>
      <w:r w:rsidR="00E33793">
        <w:rPr>
          <w:rFonts w:ascii="SimSun" w:eastAsia="SimSun" w:hAnsi="SimSun" w:cs="SimSun" w:hint="eastAsia"/>
        </w:rPr>
        <w:t>区域</w:t>
      </w:r>
      <w:r w:rsidR="00E33793" w:rsidRPr="002B3B9C">
        <w:rPr>
          <w:rFonts w:ascii="SimSun" w:eastAsia="SimSun" w:hAnsi="SimSun" w:cs="SimSun" w:hint="eastAsia"/>
        </w:rPr>
        <w:t>编码表</w:t>
      </w:r>
      <w:r w:rsidR="00E33793">
        <w:rPr>
          <w:rFonts w:hint="eastAsia"/>
        </w:rPr>
        <w:t>”</w:t>
      </w:r>
      <w:r w:rsidR="00F427FD">
        <w:rPr>
          <w:rFonts w:ascii="SimSun" w:eastAsia="SimSun" w:hAnsi="SimSun" w:cs="SimSun" w:hint="eastAsia"/>
        </w:rPr>
        <w:t>定义。</w:t>
      </w:r>
    </w:p>
    <w:p w14:paraId="0E0A2EE5" w14:textId="1DA2B2EF" w:rsidR="00197165" w:rsidRPr="00197165" w:rsidRDefault="002D7BE3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870"/>
        <w:gridCol w:w="1277"/>
        <w:gridCol w:w="709"/>
        <w:gridCol w:w="2410"/>
      </w:tblGrid>
      <w:tr w:rsidR="00933583" w:rsidRPr="00933583" w14:paraId="46778516" w14:textId="77777777" w:rsidTr="0093358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19D4F" w14:textId="77777777" w:rsidR="00933583" w:rsidRPr="00933583" w:rsidRDefault="00933583" w:rsidP="00FD21DE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数</w:t>
            </w:r>
            <w:r w:rsidRPr="00933583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CD6E8" w14:textId="13DF7EA9" w:rsidR="00933583" w:rsidRPr="00933583" w:rsidRDefault="00933583" w:rsidP="008D248B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FB59F0" w14:textId="2D84E97D" w:rsidR="00933583" w:rsidRPr="00933583" w:rsidRDefault="00546D1A" w:rsidP="00546D1A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D821C" w14:textId="0D48A555" w:rsidR="00933583" w:rsidRPr="00933583" w:rsidRDefault="00933583" w:rsidP="00FD21DE">
            <w:pPr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E9D60B" w14:textId="0ECC7BBE" w:rsidR="00933583" w:rsidRPr="00933583" w:rsidRDefault="00933583" w:rsidP="00FD21DE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5415E" w14:textId="5EB3AC67" w:rsidR="00933583" w:rsidRPr="00933583" w:rsidRDefault="00933583" w:rsidP="00FD21DE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97AC8" w14:textId="5F69833B" w:rsidR="00933583" w:rsidRPr="00933583" w:rsidRDefault="00933583" w:rsidP="00FD21DE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933583" w:rsidRPr="00933583" w14:paraId="4C1A4CB0" w14:textId="77777777" w:rsidTr="0093358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98344" w14:textId="77777777" w:rsidR="00933583" w:rsidRPr="00933583" w:rsidRDefault="00933583" w:rsidP="00E14D38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6DC596" w14:textId="77777777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3925" w14:textId="77777777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41C4F6" w14:textId="63B61E88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S</w:t>
            </w:r>
            <w:r w:rsidRPr="00933583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CCF33" w14:textId="08FC81A8" w:rsidR="00933583" w:rsidRPr="00933583" w:rsidRDefault="00933583" w:rsidP="00065581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2DF76C" w14:textId="7EC529AD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79ACD9" w14:textId="01D822D3" w:rsidR="00933583" w:rsidRPr="00933583" w:rsidRDefault="00933583" w:rsidP="0045378F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933583">
              <w:rPr>
                <w:sz w:val="22"/>
                <w:szCs w:val="22"/>
              </w:rPr>
              <w:t>A</w:t>
            </w: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933583">
              <w:rPr>
                <w:sz w:val="22"/>
                <w:szCs w:val="22"/>
              </w:rPr>
              <w:t>D</w:t>
            </w: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933583">
              <w:rPr>
                <w:sz w:val="22"/>
                <w:szCs w:val="22"/>
              </w:rPr>
              <w:t>U</w:t>
            </w: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代表更新</w:t>
            </w:r>
          </w:p>
        </w:tc>
      </w:tr>
      <w:tr w:rsidR="00933583" w:rsidRPr="00933583" w14:paraId="4E5FB1D2" w14:textId="77777777" w:rsidTr="004B21EA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CC91E" w14:textId="77777777" w:rsidR="00933583" w:rsidRPr="00933583" w:rsidRDefault="00933583" w:rsidP="00E14D38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C3AD3" w14:textId="77777777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71D75" w14:textId="5A870BFE" w:rsidR="00933583" w:rsidRPr="00933583" w:rsidRDefault="004B21EA" w:rsidP="004B21EA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296998" w14:textId="08A3364F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B3A2E" w14:textId="4D3411D5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5</w:t>
            </w:r>
            <w:r w:rsidRPr="00933583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4EE37" w14:textId="6E05D362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3B9E0" w14:textId="694DA22E" w:rsidR="00933583" w:rsidRPr="00933583" w:rsidRDefault="00933583" w:rsidP="0045378F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933583">
              <w:rPr>
                <w:rFonts w:hint="eastAsia"/>
                <w:sz w:val="22"/>
                <w:szCs w:val="22"/>
              </w:rPr>
              <w:t>c</w:t>
            </w:r>
            <w:r w:rsidRPr="00933583">
              <w:rPr>
                <w:sz w:val="22"/>
                <w:szCs w:val="22"/>
              </w:rPr>
              <w:t>mcId</w:t>
            </w: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。省级平台后续访问部级平台接口，都需要携带此标识。</w:t>
            </w:r>
          </w:p>
        </w:tc>
      </w:tr>
      <w:tr w:rsidR="00933583" w:rsidRPr="00933583" w14:paraId="1DCD6A38" w14:textId="77777777" w:rsidTr="0093358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23D6F6" w14:textId="64666C5F" w:rsidR="00933583" w:rsidRPr="00933583" w:rsidRDefault="00933583" w:rsidP="00E14D38">
            <w:pPr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lastRenderedPageBreak/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AA1F1" w14:textId="4F1E6086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2AEA" w14:textId="77777777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2356B9" w14:textId="26E20A84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4A854" w14:textId="77777777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C2A536" w14:textId="2843DFFD" w:rsidR="00933583" w:rsidRPr="00933583" w:rsidRDefault="00933583" w:rsidP="00065581">
            <w:pPr>
              <w:jc w:val="center"/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48F6B0" w14:textId="10F08E18" w:rsidR="00933583" w:rsidRPr="00933583" w:rsidRDefault="00933583" w:rsidP="0045378F">
            <w:pPr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省平台采集数据时的时间。E</w:t>
            </w:r>
            <w:r w:rsidRPr="00933583">
              <w:rPr>
                <w:sz w:val="22"/>
                <w:szCs w:val="22"/>
              </w:rPr>
              <w:t>poch</w:t>
            </w:r>
            <w:r w:rsidRPr="00933583">
              <w:rPr>
                <w:rFonts w:hint="eastAsia"/>
                <w:sz w:val="22"/>
                <w:szCs w:val="22"/>
              </w:rPr>
              <w:t>时间，单位毫秒</w:t>
            </w:r>
          </w:p>
        </w:tc>
      </w:tr>
      <w:tr w:rsidR="004B21EA" w:rsidRPr="00933583" w14:paraId="0BA3080F" w14:textId="77777777" w:rsidTr="0092638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59251" w14:textId="4380DADC" w:rsidR="004B21EA" w:rsidRPr="00933583" w:rsidRDefault="004B21EA" w:rsidP="004B21EA">
            <w:pPr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子平台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3AFCC6" w14:textId="0C5CFF43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platform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4528F" w14:textId="3AA667EE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001F7B" w14:textId="290D3F5B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6A04" w14:textId="2BC791B4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48C93" w14:textId="1AEA79EE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51A38A" w14:textId="321FEAED" w:rsidR="004B21EA" w:rsidRPr="00933583" w:rsidRDefault="004B21EA" w:rsidP="004B21EA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参见</w:t>
            </w:r>
            <w:r w:rsidRPr="00933583">
              <w:rPr>
                <w:rFonts w:hint="eastAsia"/>
                <w:sz w:val="22"/>
                <w:szCs w:val="22"/>
              </w:rPr>
              <w:t>“标准编码描述”中“平台编码表”</w:t>
            </w:r>
          </w:p>
        </w:tc>
      </w:tr>
      <w:tr w:rsidR="004B21EA" w:rsidRPr="00933583" w14:paraId="5F0F94E2" w14:textId="77777777" w:rsidTr="00E746B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78E844" w14:textId="1C19EEA8" w:rsidR="004B21EA" w:rsidRPr="00933583" w:rsidRDefault="004B21EA" w:rsidP="004B21EA">
            <w:pPr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系统区域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7330C0" w14:textId="606511AE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area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505EC" w14:textId="3FBA650F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220A7E" w14:textId="6420233F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C41A3" w14:textId="222D78AA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96E52" w14:textId="3173EB07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0A24DE" w14:textId="3C4F7A61" w:rsidR="004B21EA" w:rsidRPr="00933583" w:rsidRDefault="004B21EA" w:rsidP="004B21EA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参见</w:t>
            </w:r>
            <w:r w:rsidRPr="00933583">
              <w:rPr>
                <w:rFonts w:hint="eastAsia"/>
                <w:sz w:val="22"/>
                <w:szCs w:val="22"/>
              </w:rPr>
              <w:t>“标准编码描述”中“区域编码表”</w:t>
            </w:r>
          </w:p>
        </w:tc>
      </w:tr>
      <w:tr w:rsidR="004B21EA" w:rsidRPr="00933583" w14:paraId="71A6672B" w14:textId="77777777" w:rsidTr="0093358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CF8228" w14:textId="2838E6C3" w:rsidR="004B21EA" w:rsidRPr="00933583" w:rsidRDefault="004B21EA" w:rsidP="004B21EA">
            <w:pPr>
              <w:rPr>
                <w:sz w:val="22"/>
                <w:szCs w:val="22"/>
              </w:rPr>
            </w:pPr>
            <w:r w:rsidRPr="00933583">
              <w:rPr>
                <w:rFonts w:hint="eastAsia"/>
                <w:sz w:val="22"/>
                <w:szCs w:val="22"/>
              </w:rPr>
              <w:t>建设状态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1337C" w14:textId="641DF85A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status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663C9" w14:textId="77777777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11F18" w14:textId="35F10700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DB249" w14:textId="457AD62B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72D015" w14:textId="3C3ED8BE" w:rsidR="004B21EA" w:rsidRPr="00933583" w:rsidRDefault="004B21EA" w:rsidP="004B21EA">
            <w:pPr>
              <w:jc w:val="center"/>
              <w:rPr>
                <w:sz w:val="22"/>
                <w:szCs w:val="22"/>
              </w:rPr>
            </w:pPr>
            <w:r w:rsidRPr="00933583">
              <w:rPr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592D7" w14:textId="28C95262" w:rsidR="004B21EA" w:rsidRPr="00933583" w:rsidRDefault="004B21EA" w:rsidP="004B21EA">
            <w:pPr>
              <w:rPr>
                <w:sz w:val="22"/>
                <w:szCs w:val="22"/>
              </w:rPr>
            </w:pP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参见</w:t>
            </w:r>
            <w:r w:rsidRPr="00933583">
              <w:rPr>
                <w:rFonts w:hint="eastAsia"/>
                <w:sz w:val="22"/>
                <w:szCs w:val="22"/>
              </w:rPr>
              <w:t>“标准编码描述”中“</w:t>
            </w: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进度</w:t>
            </w:r>
            <w:r w:rsidRPr="00933583">
              <w:rPr>
                <w:rFonts w:hint="eastAsia"/>
                <w:sz w:val="22"/>
                <w:szCs w:val="22"/>
              </w:rPr>
              <w:t>状态编码</w:t>
            </w:r>
            <w:r w:rsidRPr="00933583">
              <w:rPr>
                <w:rFonts w:ascii="SimSun" w:eastAsia="SimSun" w:hAnsi="SimSun" w:cs="SimSun" w:hint="eastAsia"/>
                <w:sz w:val="22"/>
                <w:szCs w:val="22"/>
              </w:rPr>
              <w:t>表</w:t>
            </w:r>
            <w:r w:rsidRPr="00933583">
              <w:rPr>
                <w:rFonts w:hint="eastAsia"/>
                <w:sz w:val="22"/>
                <w:szCs w:val="22"/>
              </w:rPr>
              <w:t>”</w:t>
            </w:r>
          </w:p>
        </w:tc>
      </w:tr>
    </w:tbl>
    <w:p w14:paraId="58EC1269" w14:textId="77777777" w:rsidR="00B41794" w:rsidRPr="00737FF9" w:rsidRDefault="00B41794" w:rsidP="00B41794"/>
    <w:p w14:paraId="7035A4ED" w14:textId="77777777" w:rsidR="00484D96" w:rsidRPr="00737FF9" w:rsidRDefault="00484D96" w:rsidP="0039775F">
      <w:pPr>
        <w:pStyle w:val="Heading4"/>
      </w:pPr>
      <w:r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41794" w:rsidRPr="00737FF9" w14:paraId="0C79A77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BE914" w14:textId="77777777" w:rsidR="00B41794" w:rsidRPr="00737FF9" w:rsidRDefault="00B41794" w:rsidP="00FD21DE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B94430" w14:textId="5F106260" w:rsidR="00B41794" w:rsidRPr="00737FF9" w:rsidRDefault="00B41794" w:rsidP="00FD21DE">
            <w:r w:rsidRPr="00737FF9">
              <w:rPr>
                <w:rFonts w:hint="eastAsia"/>
              </w:rPr>
              <w:t>/</w:t>
            </w:r>
            <w:r w:rsidR="00260C0A"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</w:t>
            </w:r>
            <w:r>
              <w:t>subcmc/</w:t>
            </w:r>
            <w:r w:rsidR="00CE4DBA">
              <w:t>platform_info</w:t>
            </w:r>
          </w:p>
        </w:tc>
      </w:tr>
      <w:tr w:rsidR="00B41794" w:rsidRPr="00737FF9" w14:paraId="455EFEB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19D896" w14:textId="77777777" w:rsidR="00B41794" w:rsidRPr="00737FF9" w:rsidRDefault="00B41794" w:rsidP="00FD21DE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6B9B4" w14:textId="77777777" w:rsidR="00B41794" w:rsidRPr="00737FF9" w:rsidRDefault="00B41794" w:rsidP="00FD21DE">
            <w:r w:rsidRPr="00737FF9">
              <w:rPr>
                <w:rFonts w:hint="eastAsia"/>
              </w:rPr>
              <w:t>POST</w:t>
            </w:r>
          </w:p>
        </w:tc>
      </w:tr>
      <w:tr w:rsidR="00B41794" w:rsidRPr="00737FF9" w14:paraId="312C5384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5E8187" w14:textId="77777777" w:rsidR="00B41794" w:rsidRPr="00737FF9" w:rsidRDefault="00B41794" w:rsidP="00FD21DE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9C0A16" w14:textId="77777777" w:rsidR="00B41794" w:rsidRPr="00737FF9" w:rsidRDefault="00B41794" w:rsidP="00FD21DE">
            <w:r w:rsidRPr="00737FF9">
              <w:t>{</w:t>
            </w:r>
          </w:p>
          <w:p w14:paraId="08C0B683" w14:textId="6F5029FF" w:rsidR="00B41794" w:rsidRPr="00737FF9" w:rsidRDefault="00B41794" w:rsidP="00D85F4E">
            <w:r w:rsidRPr="00737FF9">
              <w:t xml:space="preserve">  "cmcId": "1234",</w:t>
            </w:r>
          </w:p>
          <w:p w14:paraId="31FF4603" w14:textId="6C6AAD2D" w:rsidR="00B41794" w:rsidRPr="00737FF9" w:rsidRDefault="00B41794" w:rsidP="00D85F4E">
            <w:pPr>
              <w:ind w:firstLineChars="100" w:firstLine="24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22FC8442" w14:textId="7B0DB49B" w:rsidR="00B41794" w:rsidRPr="00737FF9" w:rsidRDefault="00B41794" w:rsidP="00FD21DE">
            <w:r w:rsidRPr="00737FF9">
              <w:t xml:space="preserve">  …</w:t>
            </w:r>
          </w:p>
          <w:p w14:paraId="4C6A9D96" w14:textId="77777777" w:rsidR="00B41794" w:rsidRPr="00737FF9" w:rsidRDefault="00B41794" w:rsidP="00FD21DE">
            <w:r w:rsidRPr="00737FF9">
              <w:t>}</w:t>
            </w:r>
          </w:p>
        </w:tc>
      </w:tr>
      <w:tr w:rsidR="00B41794" w:rsidRPr="00737FF9" w14:paraId="2DF76BB3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CC87F" w14:textId="77777777" w:rsidR="00B41794" w:rsidRPr="00737FF9" w:rsidRDefault="00B41794" w:rsidP="00FD21DE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465F0" w14:textId="77777777" w:rsidR="00B41794" w:rsidRPr="00737FF9" w:rsidRDefault="00B41794" w:rsidP="00FD21DE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41794" w:rsidRPr="00737FF9" w14:paraId="71DB9399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B7EC2" w14:textId="77777777" w:rsidR="00B41794" w:rsidRPr="00737FF9" w:rsidRDefault="00B41794" w:rsidP="00FD21DE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87E150" w14:textId="179A8249" w:rsidR="00B41794" w:rsidRPr="00737FF9" w:rsidRDefault="00B41794" w:rsidP="00FD21DE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</w:tc>
      </w:tr>
      <w:tr w:rsidR="00B41794" w:rsidRPr="00737FF9" w14:paraId="493D160B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BA571C" w14:textId="77777777" w:rsidR="00B41794" w:rsidRPr="00737FF9" w:rsidRDefault="00B41794" w:rsidP="00FD21DE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C90D4" w14:textId="77777777" w:rsidR="00B41794" w:rsidRPr="00737FF9" w:rsidRDefault="00B41794" w:rsidP="00FD21DE"/>
        </w:tc>
      </w:tr>
    </w:tbl>
    <w:p w14:paraId="1948DA62" w14:textId="77777777" w:rsidR="00B41794" w:rsidRPr="00737FF9" w:rsidRDefault="00B41794" w:rsidP="00B41794"/>
    <w:p w14:paraId="201045FA" w14:textId="76F21629" w:rsidR="00A0247B" w:rsidRDefault="00AD631A" w:rsidP="00682DEF">
      <w:pPr>
        <w:pStyle w:val="Heading3"/>
        <w:ind w:left="993" w:hanging="993"/>
      </w:pPr>
      <w:bookmarkStart w:id="77" w:name="_拓扑图"/>
      <w:bookmarkStart w:id="78" w:name="_Toc112691777"/>
      <w:bookmarkStart w:id="79" w:name="_Toc112941958"/>
      <w:bookmarkStart w:id="80" w:name="_Toc112942755"/>
      <w:bookmarkStart w:id="81" w:name="_Toc115184163"/>
      <w:bookmarkEnd w:id="77"/>
      <w:r>
        <w:rPr>
          <w:rFonts w:hint="eastAsia"/>
        </w:rPr>
        <w:t>拓扑</w:t>
      </w:r>
      <w:r w:rsidR="00B12B29">
        <w:rPr>
          <w:rFonts w:hint="eastAsia"/>
        </w:rPr>
        <w:t>图</w:t>
      </w:r>
      <w:bookmarkEnd w:id="78"/>
      <w:bookmarkEnd w:id="79"/>
      <w:bookmarkEnd w:id="80"/>
      <w:bookmarkEnd w:id="81"/>
    </w:p>
    <w:p w14:paraId="3E12C9AC" w14:textId="47892FEA" w:rsidR="00780A6A" w:rsidRDefault="00780A6A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71CFA3D2" w14:textId="47C69D88" w:rsidR="00780A6A" w:rsidRDefault="00780A6A" w:rsidP="00780A6A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IF-SCMC-PLATFORM-0</w:t>
      </w:r>
      <w:r w:rsidR="001E147F">
        <w:rPr>
          <w:rFonts w:ascii="SimSun" w:eastAsia="SimSun" w:hAnsi="SimSun" w:cs="SimSun"/>
        </w:rPr>
        <w:t>4</w:t>
      </w:r>
    </w:p>
    <w:p w14:paraId="37832AEE" w14:textId="549055DE" w:rsidR="00780A6A" w:rsidRDefault="00780A6A" w:rsidP="00780A6A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lastRenderedPageBreak/>
        <w:t>接口功能</w:t>
      </w:r>
      <w:r>
        <w:rPr>
          <w:rFonts w:ascii="SimSun" w:eastAsia="SimSun" w:hAnsi="SimSun" w:cs="SimSun" w:hint="eastAsia"/>
        </w:rPr>
        <w:t>：</w:t>
      </w:r>
      <w:r w:rsidR="0049680F" w:rsidRPr="00737FF9">
        <w:rPr>
          <w:rFonts w:ascii="SimSun" w:eastAsia="SimSun" w:hAnsi="SimSun" w:cs="SimSun" w:hint="eastAsia"/>
        </w:rPr>
        <w:t>用于各省级集中管控中心向部级集中管控中心</w:t>
      </w:r>
      <w:r w:rsidR="0049680F">
        <w:rPr>
          <w:rFonts w:ascii="SimSun" w:eastAsia="SimSun" w:hAnsi="SimSun" w:cs="SimSun" w:hint="eastAsia"/>
        </w:rPr>
        <w:t>上报警务平台</w:t>
      </w:r>
      <w:r w:rsidR="00A6251F">
        <w:rPr>
          <w:rFonts w:ascii="SimSun" w:eastAsia="SimSun" w:hAnsi="SimSun" w:cs="SimSun" w:hint="eastAsia"/>
        </w:rPr>
        <w:t>的拓扑图。</w:t>
      </w:r>
    </w:p>
    <w:p w14:paraId="403B179D" w14:textId="169A9FD1" w:rsidR="005607AB" w:rsidRPr="005607AB" w:rsidRDefault="005607AB" w:rsidP="00780A6A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：单个上报</w:t>
      </w:r>
    </w:p>
    <w:p w14:paraId="1A5E2195" w14:textId="0B32CC9B" w:rsidR="00225CA1" w:rsidRPr="00225CA1" w:rsidRDefault="007226AE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870"/>
        <w:gridCol w:w="1277"/>
        <w:gridCol w:w="709"/>
        <w:gridCol w:w="2410"/>
      </w:tblGrid>
      <w:tr w:rsidR="00275A0C" w:rsidRPr="00275A0C" w14:paraId="343ED3B1" w14:textId="77777777" w:rsidTr="00275A0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95AC4" w14:textId="77777777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数</w:t>
            </w:r>
            <w:r w:rsidRPr="00275A0C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BEDF7" w14:textId="18BC81E0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BF3382" w14:textId="5545779B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4F19F" w14:textId="057D8E0D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29A153" w14:textId="7A88ED27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16593F" w14:textId="39A0D574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6AA2B8" w14:textId="77777777" w:rsidR="00275A0C" w:rsidRPr="00275A0C" w:rsidRDefault="00275A0C" w:rsidP="00275A0C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内容</w:t>
            </w:r>
          </w:p>
        </w:tc>
      </w:tr>
      <w:tr w:rsidR="00275A0C" w:rsidRPr="00275A0C" w14:paraId="05FA0F5D" w14:textId="77777777" w:rsidTr="00275A0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BF215" w14:textId="77777777" w:rsidR="00275A0C" w:rsidRPr="00275A0C" w:rsidRDefault="00275A0C" w:rsidP="00E14D38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930618" w14:textId="77777777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17C9A" w14:textId="77777777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D80DE" w14:textId="0E27D134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S</w:t>
            </w:r>
            <w:r w:rsidRPr="00275A0C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701C6" w14:textId="35C117FE" w:rsidR="00275A0C" w:rsidRPr="00275A0C" w:rsidRDefault="00275A0C" w:rsidP="00E536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5A0C">
              <w:rPr>
                <w:rFonts w:ascii="SimSun" w:eastAsia="SimSun" w:hAnsi="SimSun" w:cs="SimSu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57654" w14:textId="5A1EE1BD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93867" w14:textId="6EC2C4EE" w:rsidR="00275A0C" w:rsidRPr="00275A0C" w:rsidRDefault="00275A0C" w:rsidP="003B2DF5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275A0C">
              <w:rPr>
                <w:sz w:val="22"/>
                <w:szCs w:val="22"/>
              </w:rPr>
              <w:t>A</w:t>
            </w: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275A0C">
              <w:rPr>
                <w:sz w:val="22"/>
                <w:szCs w:val="22"/>
              </w:rPr>
              <w:t>D</w:t>
            </w: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275A0C">
              <w:rPr>
                <w:sz w:val="22"/>
                <w:szCs w:val="22"/>
              </w:rPr>
              <w:t>U</w:t>
            </w: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275A0C" w:rsidRPr="00275A0C" w14:paraId="5ACA8D4F" w14:textId="77777777" w:rsidTr="00275A0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B4D6A5" w14:textId="23A2104B" w:rsidR="00275A0C" w:rsidRPr="00275A0C" w:rsidRDefault="00275A0C" w:rsidP="00E14D38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9B674A" w14:textId="192CD853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B6289" w14:textId="588239BC" w:rsidR="00275A0C" w:rsidRPr="00275A0C" w:rsidRDefault="00275A0C" w:rsidP="00275A0C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D63237" w14:textId="7065E913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3671A" w14:textId="779A32ED" w:rsidR="00275A0C" w:rsidRPr="00275A0C" w:rsidRDefault="00275A0C" w:rsidP="00E536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5</w:t>
            </w:r>
            <w:r w:rsidRPr="00275A0C">
              <w:rPr>
                <w:rFonts w:ascii="SimSun" w:eastAsia="SimSun" w:hAnsi="SimSun" w:cs="SimSun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512187" w14:textId="069BFB46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7FFEB3" w14:textId="48D95109" w:rsidR="00275A0C" w:rsidRPr="00275A0C" w:rsidRDefault="00275A0C" w:rsidP="003B2DF5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275A0C">
              <w:rPr>
                <w:rFonts w:hint="eastAsia"/>
                <w:sz w:val="22"/>
                <w:szCs w:val="22"/>
              </w:rPr>
              <w:t>c</w:t>
            </w:r>
            <w:r w:rsidRPr="00275A0C">
              <w:rPr>
                <w:sz w:val="22"/>
                <w:szCs w:val="22"/>
              </w:rPr>
              <w:t>mcId</w:t>
            </w: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275A0C" w:rsidRPr="00275A0C" w14:paraId="78A1FABD" w14:textId="77777777" w:rsidTr="00275A0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77291A" w14:textId="791D1EDD" w:rsidR="00275A0C" w:rsidRPr="00275A0C" w:rsidRDefault="00275A0C" w:rsidP="00E14D38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0929A" w14:textId="6D360E60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4272F" w14:textId="77777777" w:rsidR="00275A0C" w:rsidRPr="00275A0C" w:rsidRDefault="00275A0C" w:rsidP="00E5369F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B4F4B7" w14:textId="19EFD326" w:rsidR="00275A0C" w:rsidRPr="00275A0C" w:rsidRDefault="00275A0C" w:rsidP="00E5369F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275A0C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8D788" w14:textId="77777777" w:rsidR="00275A0C" w:rsidRPr="00275A0C" w:rsidRDefault="00275A0C" w:rsidP="00E536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CD0FE" w14:textId="02970C8B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8A892B" w14:textId="2EB74B87" w:rsidR="00275A0C" w:rsidRPr="00275A0C" w:rsidRDefault="00275A0C" w:rsidP="003B2DF5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</w:t>
            </w:r>
            <w:r w:rsidRPr="00275A0C">
              <w:rPr>
                <w:rFonts w:hint="eastAsia"/>
                <w:sz w:val="22"/>
                <w:szCs w:val="22"/>
              </w:rPr>
              <w:t>E</w:t>
            </w:r>
            <w:r w:rsidRPr="00275A0C">
              <w:rPr>
                <w:sz w:val="22"/>
                <w:szCs w:val="22"/>
              </w:rPr>
              <w:t>poch</w:t>
            </w: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275A0C" w:rsidRPr="00275A0C" w14:paraId="49D1C38D" w14:textId="77777777" w:rsidTr="00275A0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5CF133" w14:textId="526B821C" w:rsidR="00275A0C" w:rsidRPr="00275A0C" w:rsidRDefault="00275A0C" w:rsidP="00E14D38">
            <w:pPr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拓扑图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DFC88" w14:textId="0CE4B950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hint="eastAsia"/>
                <w:sz w:val="22"/>
                <w:szCs w:val="22"/>
              </w:rPr>
              <w:t>f</w:t>
            </w:r>
            <w:r w:rsidRPr="00275A0C">
              <w:rPr>
                <w:sz w:val="22"/>
                <w:szCs w:val="22"/>
              </w:rPr>
              <w:t>ile</w:t>
            </w:r>
            <w:r w:rsidRPr="00275A0C">
              <w:rPr>
                <w:rFonts w:hint="eastAsia"/>
                <w:sz w:val="22"/>
                <w:szCs w:val="22"/>
              </w:rPr>
              <w:t>I</w:t>
            </w:r>
            <w:r w:rsidRPr="00275A0C">
              <w:rPr>
                <w:sz w:val="22"/>
                <w:szCs w:val="22"/>
              </w:rPr>
              <w:t>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9D828" w14:textId="77777777" w:rsidR="00275A0C" w:rsidRPr="00275A0C" w:rsidRDefault="00275A0C" w:rsidP="00E5369F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EDC06E" w14:textId="08DFE967" w:rsidR="00275A0C" w:rsidRPr="00275A0C" w:rsidRDefault="00275A0C" w:rsidP="00E5369F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275A0C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</w:t>
            </w:r>
            <w:r w:rsidRPr="00275A0C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CCD9C" w14:textId="75623528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sz w:val="22"/>
                <w:szCs w:val="22"/>
              </w:rPr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BF954" w14:textId="5BB05CEB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98DC4A" w14:textId="7B42C245" w:rsidR="00275A0C" w:rsidRPr="00275A0C" w:rsidRDefault="00275A0C" w:rsidP="003B2DF5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拓扑图的文件格式(</w:t>
            </w:r>
            <w:r w:rsidRPr="00275A0C">
              <w:rPr>
                <w:rFonts w:ascii="SimSun" w:eastAsia="SimSun" w:hAnsi="SimSun" w:cs="SimSun"/>
                <w:sz w:val="22"/>
                <w:szCs w:val="22"/>
              </w:rPr>
              <w:t>PNG/JPEG)</w:t>
            </w: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。 省集中管控需首先将拓扑图上传到部平台文件服务，然后将返回的文件ID填入此字段。参见“文件上传” 接口。</w:t>
            </w:r>
          </w:p>
        </w:tc>
      </w:tr>
      <w:tr w:rsidR="00275A0C" w:rsidRPr="00275A0C" w14:paraId="5608A6E6" w14:textId="77777777" w:rsidTr="00275A0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A3D297" w14:textId="34C87351" w:rsidR="00275A0C" w:rsidRPr="00275A0C" w:rsidRDefault="00275A0C" w:rsidP="00E14D38">
            <w:pPr>
              <w:rPr>
                <w:sz w:val="22"/>
                <w:szCs w:val="22"/>
              </w:rPr>
            </w:pPr>
            <w:r w:rsidRPr="00275A0C">
              <w:rPr>
                <w:rFonts w:ascii="SimSun" w:eastAsia="SimSun" w:hAnsi="SimSun" w:cs="SimSun" w:hint="eastAsia"/>
                <w:sz w:val="22"/>
                <w:szCs w:val="22"/>
              </w:rPr>
              <w:t>拓扑图的更新时间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297D1" w14:textId="77777777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152F4" w14:textId="77777777" w:rsidR="00275A0C" w:rsidRPr="00275A0C" w:rsidRDefault="00275A0C" w:rsidP="00E5369F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16DFCE" w14:textId="41B631CD" w:rsidR="00275A0C" w:rsidRPr="00275A0C" w:rsidRDefault="00275A0C" w:rsidP="00E5369F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4AD9E" w14:textId="77777777" w:rsidR="00275A0C" w:rsidRPr="00275A0C" w:rsidRDefault="00275A0C" w:rsidP="00E536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587C3" w14:textId="77777777" w:rsidR="00275A0C" w:rsidRPr="00275A0C" w:rsidRDefault="00275A0C" w:rsidP="00E536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C621BA" w14:textId="77777777" w:rsidR="00275A0C" w:rsidRPr="00275A0C" w:rsidRDefault="00275A0C" w:rsidP="003B2DF5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</w:tbl>
    <w:p w14:paraId="41FD11B0" w14:textId="77777777" w:rsidR="00D772A9" w:rsidRPr="00737FF9" w:rsidRDefault="00D772A9" w:rsidP="0039775F">
      <w:pPr>
        <w:pStyle w:val="Heading4"/>
      </w:pPr>
      <w:bookmarkStart w:id="82" w:name="_Toc112691778"/>
      <w:r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D772A9" w:rsidRPr="00737FF9" w14:paraId="6357F5D0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C552C" w14:textId="77777777" w:rsidR="00D772A9" w:rsidRPr="00737FF9" w:rsidRDefault="00D772A9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C305C" w14:textId="78CB7086" w:rsidR="00D772A9" w:rsidRPr="001356A3" w:rsidRDefault="00D772A9" w:rsidP="00EF22B9"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</w:t>
            </w:r>
            <w:r>
              <w:t>subcmc/</w:t>
            </w:r>
            <w:r w:rsidR="0053467D">
              <w:t>network_</w:t>
            </w:r>
            <w:r w:rsidR="001356A3">
              <w:rPr>
                <w:rFonts w:hint="eastAsia"/>
              </w:rPr>
              <w:t>to</w:t>
            </w:r>
            <w:r w:rsidR="001356A3">
              <w:t>pology</w:t>
            </w:r>
          </w:p>
        </w:tc>
      </w:tr>
      <w:tr w:rsidR="00D772A9" w:rsidRPr="00737FF9" w14:paraId="0A03D43A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E15D6" w14:textId="77777777" w:rsidR="00D772A9" w:rsidRPr="00737FF9" w:rsidRDefault="00D772A9" w:rsidP="00EF22B9">
            <w:r w:rsidRPr="00737FF9">
              <w:rPr>
                <w:rFonts w:ascii="SimSun" w:eastAsia="SimSun" w:hAnsi="SimSun" w:cs="SimSun"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189473" w14:textId="77777777" w:rsidR="00D772A9" w:rsidRPr="00737FF9" w:rsidRDefault="00D772A9" w:rsidP="00EF22B9">
            <w:r w:rsidRPr="00737FF9">
              <w:rPr>
                <w:rFonts w:hint="eastAsia"/>
              </w:rPr>
              <w:t>POST</w:t>
            </w:r>
          </w:p>
        </w:tc>
      </w:tr>
      <w:tr w:rsidR="00D772A9" w:rsidRPr="00737FF9" w14:paraId="5D0026E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15D62" w14:textId="77777777" w:rsidR="00D772A9" w:rsidRPr="00737FF9" w:rsidRDefault="00D772A9" w:rsidP="00EF22B9">
            <w:r w:rsidRPr="00737FF9">
              <w:rPr>
                <w:rFonts w:ascii="SimSun" w:eastAsia="SimSun" w:hAnsi="SimSun" w:cs="SimSun"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9847CC" w14:textId="77777777" w:rsidR="00D772A9" w:rsidRPr="00737FF9" w:rsidRDefault="00D772A9" w:rsidP="00EF22B9">
            <w:r w:rsidRPr="00737FF9">
              <w:t>{</w:t>
            </w:r>
          </w:p>
          <w:p w14:paraId="62075D16" w14:textId="77777777" w:rsidR="00D772A9" w:rsidRPr="00737FF9" w:rsidRDefault="00D772A9" w:rsidP="00EF22B9">
            <w:r w:rsidRPr="00737FF9">
              <w:t xml:space="preserve">  "cmcId": "1234",</w:t>
            </w:r>
          </w:p>
          <w:p w14:paraId="4F8AF81F" w14:textId="77777777" w:rsidR="00D772A9" w:rsidRPr="00737FF9" w:rsidRDefault="00D772A9" w:rsidP="00EF22B9">
            <w:pPr>
              <w:ind w:firstLineChars="100" w:firstLine="24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215DA304" w14:textId="77777777" w:rsidR="00D772A9" w:rsidRPr="00737FF9" w:rsidRDefault="00D772A9" w:rsidP="00EF22B9">
            <w:r w:rsidRPr="00737FF9">
              <w:t xml:space="preserve">  …</w:t>
            </w:r>
          </w:p>
          <w:p w14:paraId="20439D8E" w14:textId="77777777" w:rsidR="00D772A9" w:rsidRPr="00737FF9" w:rsidRDefault="00D772A9" w:rsidP="00EF22B9">
            <w:r w:rsidRPr="00737FF9">
              <w:t>}</w:t>
            </w:r>
          </w:p>
        </w:tc>
      </w:tr>
      <w:tr w:rsidR="00D772A9" w:rsidRPr="00737FF9" w14:paraId="41277E3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E14F58" w14:textId="77777777" w:rsidR="00D772A9" w:rsidRPr="00737FF9" w:rsidRDefault="00D772A9" w:rsidP="00EF22B9">
            <w:r w:rsidRPr="00737FF9">
              <w:rPr>
                <w:rFonts w:ascii="SimSun" w:eastAsia="SimSun" w:hAnsi="SimSun" w:cs="SimSun" w:hint="eastAsia"/>
              </w:rPr>
              <w:lastRenderedPageBreak/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DE499" w14:textId="77777777" w:rsidR="00D772A9" w:rsidRPr="00737FF9" w:rsidRDefault="00D772A9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D772A9" w:rsidRPr="00737FF9" w14:paraId="312175A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214258" w14:textId="77777777" w:rsidR="00D772A9" w:rsidRPr="00737FF9" w:rsidRDefault="00D772A9" w:rsidP="00EF22B9">
            <w:r w:rsidRPr="00737FF9">
              <w:rPr>
                <w:rFonts w:ascii="SimSun" w:eastAsia="SimSun" w:hAnsi="SimSun" w:cs="SimSun"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FAFF50" w14:textId="77777777" w:rsidR="00D772A9" w:rsidRPr="00737FF9" w:rsidRDefault="00D772A9" w:rsidP="00EF22B9">
            <w:r w:rsidRPr="00737FF9">
              <w:rPr>
                <w:rFonts w:ascii="SimSun" w:eastAsia="SimSun" w:hAnsi="SimSun" w:cs="SimSun" w:hint="eastAsia"/>
              </w:rPr>
              <w:t>该接口用于各省级集中管控中心主动向部级集中管控中心上报信息。</w:t>
            </w:r>
          </w:p>
        </w:tc>
      </w:tr>
      <w:tr w:rsidR="00D772A9" w:rsidRPr="00737FF9" w14:paraId="0478398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A8BF6" w14:textId="77777777" w:rsidR="00D772A9" w:rsidRPr="00737FF9" w:rsidRDefault="00D772A9" w:rsidP="00EF22B9">
            <w:r w:rsidRPr="00737FF9">
              <w:rPr>
                <w:rFonts w:ascii="SimSun" w:eastAsia="SimSun" w:hAnsi="SimSun" w:cs="SimSun"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83A7B" w14:textId="77777777" w:rsidR="00D772A9" w:rsidRPr="00737FF9" w:rsidRDefault="00D772A9" w:rsidP="00EF22B9"/>
        </w:tc>
      </w:tr>
    </w:tbl>
    <w:p w14:paraId="1344D142" w14:textId="77777777" w:rsidR="00D772A9" w:rsidRPr="00737FF9" w:rsidRDefault="00D772A9" w:rsidP="00D772A9"/>
    <w:p w14:paraId="5BB3C5EC" w14:textId="079A515E" w:rsidR="00EB7D6D" w:rsidRPr="00737FF9" w:rsidRDefault="00EB7D6D" w:rsidP="00AE5A8B">
      <w:pPr>
        <w:pStyle w:val="Heading2"/>
      </w:pPr>
      <w:bookmarkStart w:id="83" w:name="_Toc112941959"/>
      <w:bookmarkStart w:id="84" w:name="_Toc112942756"/>
      <w:bookmarkStart w:id="85" w:name="_Toc115184164"/>
      <w:r w:rsidRPr="000522EF">
        <w:rPr>
          <w:rFonts w:hint="eastAsia"/>
        </w:rPr>
        <w:t>机构人员</w:t>
      </w:r>
      <w:bookmarkEnd w:id="82"/>
      <w:bookmarkEnd w:id="83"/>
      <w:bookmarkEnd w:id="84"/>
      <w:bookmarkEnd w:id="85"/>
    </w:p>
    <w:p w14:paraId="1ABCD34A" w14:textId="1017758C" w:rsidR="00EB7D6D" w:rsidRDefault="00EB7D6D" w:rsidP="000A193A">
      <w:pPr>
        <w:pStyle w:val="Heading3"/>
        <w:ind w:left="993" w:hanging="993"/>
      </w:pPr>
      <w:bookmarkStart w:id="86" w:name="_机构基本信息"/>
      <w:bookmarkStart w:id="87" w:name="_Toc112691779"/>
      <w:bookmarkStart w:id="88" w:name="_Toc112941960"/>
      <w:bookmarkStart w:id="89" w:name="_Toc112942757"/>
      <w:bookmarkStart w:id="90" w:name="_Toc115184165"/>
      <w:bookmarkEnd w:id="86"/>
      <w:r w:rsidRPr="00737FF9">
        <w:rPr>
          <w:rFonts w:hint="eastAsia"/>
        </w:rPr>
        <w:t>机构</w:t>
      </w:r>
      <w:bookmarkEnd w:id="87"/>
      <w:bookmarkEnd w:id="88"/>
      <w:bookmarkEnd w:id="89"/>
      <w:r w:rsidR="0046796B">
        <w:rPr>
          <w:rFonts w:hint="eastAsia"/>
        </w:rPr>
        <w:t>基本信息</w:t>
      </w:r>
      <w:bookmarkEnd w:id="90"/>
    </w:p>
    <w:p w14:paraId="08065D20" w14:textId="060B985A" w:rsidR="00780A6A" w:rsidRDefault="00780A6A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772F48FF" w14:textId="3FF408B4" w:rsidR="00780A6A" w:rsidRDefault="00780A6A" w:rsidP="00780A6A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 w:rsidR="00ED4073">
        <w:rPr>
          <w:rFonts w:ascii="SimSun" w:eastAsia="SimSun" w:hAnsi="SimSun" w:cs="SimSun"/>
        </w:rPr>
        <w:t>PERSONNEL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01</w:t>
      </w:r>
    </w:p>
    <w:p w14:paraId="0A3AACDD" w14:textId="0D79B5F5" w:rsidR="00780A6A" w:rsidRDefault="00780A6A" w:rsidP="00780A6A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="0014241E" w:rsidRPr="00737FF9">
        <w:rPr>
          <w:rFonts w:ascii="SimSun" w:eastAsia="SimSun" w:hAnsi="SimSun" w:cs="SimSun" w:hint="eastAsia"/>
        </w:rPr>
        <w:t>用于省级集中管控中心</w:t>
      </w:r>
      <w:r w:rsidR="0014241E">
        <w:rPr>
          <w:rFonts w:ascii="SimSun" w:eastAsia="SimSun" w:hAnsi="SimSun" w:cs="SimSun" w:hint="eastAsia"/>
        </w:rPr>
        <w:t>上报机构信息。</w:t>
      </w:r>
    </w:p>
    <w:p w14:paraId="11463838" w14:textId="39CA0D24" w:rsidR="00582B65" w:rsidRPr="00582B65" w:rsidRDefault="00582B65" w:rsidP="00780A6A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5469D880" w14:textId="267BA285" w:rsidR="00935EE3" w:rsidRPr="00935EE3" w:rsidRDefault="00283D72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870"/>
        <w:gridCol w:w="1277"/>
        <w:gridCol w:w="709"/>
        <w:gridCol w:w="2410"/>
      </w:tblGrid>
      <w:tr w:rsidR="00A75A1C" w:rsidRPr="00A75A1C" w14:paraId="7B70255F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51511" w14:textId="77777777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数</w:t>
            </w:r>
            <w:r w:rsidRPr="00A75A1C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5F8C8" w14:textId="5F320916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46FE60" w14:textId="0680159F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65CEB2" w14:textId="190A96C7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DF05DA" w14:textId="66C2F5D0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76BC9" w14:textId="5EB5CF50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AEF83A" w14:textId="77777777" w:rsidR="00A75A1C" w:rsidRPr="00A75A1C" w:rsidRDefault="00A75A1C" w:rsidP="00A75A1C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内容</w:t>
            </w:r>
          </w:p>
        </w:tc>
      </w:tr>
      <w:tr w:rsidR="00A75A1C" w:rsidRPr="00A75A1C" w14:paraId="6105688C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56AA7F" w14:textId="179D1024" w:rsidR="00A75A1C" w:rsidRPr="00A75A1C" w:rsidRDefault="00A75A1C" w:rsidP="00E14D38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77CB6" w14:textId="102589A8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C2B6D" w14:textId="77777777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D84343" w14:textId="2C99778D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</w:t>
            </w:r>
            <w:r w:rsidRPr="00A75A1C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8827" w14:textId="241D9C6D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91F75" w14:textId="29F07B93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58953B" w14:textId="2A1D9BD9" w:rsidR="00A75A1C" w:rsidRPr="00A75A1C" w:rsidRDefault="00A75A1C" w:rsidP="00477221">
            <w:pPr>
              <w:rPr>
                <w:sz w:val="22"/>
                <w:szCs w:val="22"/>
              </w:rPr>
            </w:pP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A75A1C">
              <w:rPr>
                <w:sz w:val="22"/>
                <w:szCs w:val="22"/>
              </w:rPr>
              <w:t>A</w:t>
            </w: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A75A1C">
              <w:rPr>
                <w:sz w:val="22"/>
                <w:szCs w:val="22"/>
              </w:rPr>
              <w:t>D</w:t>
            </w: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A75A1C">
              <w:rPr>
                <w:sz w:val="22"/>
                <w:szCs w:val="22"/>
              </w:rPr>
              <w:t>U</w:t>
            </w: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A75A1C" w:rsidRPr="00A75A1C" w14:paraId="2947831A" w14:textId="77777777" w:rsidTr="00F40A42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6B2E0" w14:textId="377D57EF" w:rsidR="00A75A1C" w:rsidRPr="00A75A1C" w:rsidRDefault="00A75A1C" w:rsidP="00E14D38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39075B" w14:textId="5EA33D58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612F7" w14:textId="2A8227FB" w:rsidR="00A75A1C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DBE894" w14:textId="1A6AA7DA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9E75D" w14:textId="7D9F9923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5</w:t>
            </w:r>
            <w:r w:rsidRPr="00A75A1C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64A48" w14:textId="6090FA29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CA829" w14:textId="178679AD" w:rsidR="00A75A1C" w:rsidRPr="00A75A1C" w:rsidRDefault="00A75A1C" w:rsidP="00477221">
            <w:pPr>
              <w:rPr>
                <w:sz w:val="22"/>
                <w:szCs w:val="22"/>
              </w:rPr>
            </w:pP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A75A1C">
              <w:rPr>
                <w:rFonts w:hint="eastAsia"/>
                <w:sz w:val="22"/>
                <w:szCs w:val="22"/>
              </w:rPr>
              <w:t>c</w:t>
            </w:r>
            <w:r w:rsidRPr="00A75A1C">
              <w:rPr>
                <w:sz w:val="22"/>
                <w:szCs w:val="22"/>
              </w:rPr>
              <w:t>mcId</w:t>
            </w: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A75A1C" w:rsidRPr="00A75A1C" w14:paraId="2033038D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7D043A" w14:textId="601C0E8A" w:rsidR="00A75A1C" w:rsidRPr="00A75A1C" w:rsidRDefault="00A75A1C" w:rsidP="00E14D38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1827E4" w14:textId="2F66A790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6B5E" w14:textId="77777777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F5BB9" w14:textId="4C024D1F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92777" w14:textId="77777777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2EB8D4" w14:textId="268DA6EA" w:rsidR="00A75A1C" w:rsidRPr="00A75A1C" w:rsidRDefault="00A75A1C" w:rsidP="00442ABA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550B7" w14:textId="2B0AC6A5" w:rsidR="00A75A1C" w:rsidRPr="00A75A1C" w:rsidRDefault="00A75A1C" w:rsidP="00477221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省平台采集数据时的时间。E</w:t>
            </w:r>
            <w:r w:rsidRPr="00A75A1C">
              <w:rPr>
                <w:sz w:val="22"/>
                <w:szCs w:val="22"/>
              </w:rPr>
              <w:t>poch</w:t>
            </w:r>
            <w:r w:rsidRPr="00A75A1C">
              <w:rPr>
                <w:rFonts w:hint="eastAsia"/>
                <w:sz w:val="22"/>
                <w:szCs w:val="22"/>
              </w:rPr>
              <w:t>时间，单位毫秒</w:t>
            </w: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F40A42" w:rsidRPr="00A75A1C" w14:paraId="721B34C4" w14:textId="77777777" w:rsidTr="00FE5B3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423AE" w14:textId="18C42510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机构标识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9B38F" w14:textId="37CE92FB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org</w:t>
            </w:r>
            <w:r w:rsidRPr="00A75A1C">
              <w:rPr>
                <w:sz w:val="22"/>
                <w:szCs w:val="22"/>
              </w:rPr>
              <w:t>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EB9E0" w14:textId="304CD7CD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7A5D9F" w14:textId="5B04A51A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16D9E" w14:textId="34D01012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2</w:t>
            </w:r>
            <w:r w:rsidRPr="00A75A1C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669387" w14:textId="487BCC82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3651C6" w14:textId="3AD21691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机构的唯一标识</w:t>
            </w:r>
          </w:p>
        </w:tc>
      </w:tr>
      <w:tr w:rsidR="00F40A42" w:rsidRPr="00A75A1C" w14:paraId="03F10EC5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D295E7" w14:textId="51D03EA2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机构名称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D86ED" w14:textId="3CFFA6FE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orgName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CD33" w14:textId="7777777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BDFAED" w14:textId="6D6DA1A3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7D940" w14:textId="07AED4B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2</w:t>
            </w:r>
            <w:r w:rsidRPr="00A75A1C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504538" w14:textId="44B730CC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C3734" w14:textId="77777777" w:rsidR="00F40A42" w:rsidRPr="00A75A1C" w:rsidRDefault="00F40A42" w:rsidP="00F40A42">
            <w:pPr>
              <w:rPr>
                <w:sz w:val="22"/>
                <w:szCs w:val="22"/>
              </w:rPr>
            </w:pPr>
          </w:p>
        </w:tc>
      </w:tr>
      <w:tr w:rsidR="00F40A42" w:rsidRPr="00A75A1C" w14:paraId="5E5F8F5E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E3AE27" w14:textId="130C0010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上级机构标识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CF3C5" w14:textId="4E6B236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parentOrg</w:t>
            </w:r>
            <w:r w:rsidRPr="00A75A1C">
              <w:rPr>
                <w:sz w:val="22"/>
                <w:szCs w:val="22"/>
              </w:rPr>
              <w:t>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E2865" w14:textId="7777777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0B218" w14:textId="7B72CF0D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8C19B" w14:textId="336FB161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2</w:t>
            </w:r>
            <w:r w:rsidRPr="00A75A1C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D215B" w14:textId="6DB64F9A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56359" w14:textId="1742D56C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上级机构的唯一标识</w:t>
            </w:r>
          </w:p>
        </w:tc>
      </w:tr>
      <w:tr w:rsidR="00F40A42" w:rsidRPr="00A75A1C" w14:paraId="6F79DBB2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EF26C8" w14:textId="30EE2264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lastRenderedPageBreak/>
              <w:t>所在区域代码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F9780" w14:textId="3AAA315E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a</w:t>
            </w:r>
            <w:r w:rsidRPr="00A75A1C">
              <w:rPr>
                <w:sz w:val="22"/>
                <w:szCs w:val="22"/>
              </w:rPr>
              <w:t>reaCode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F36C" w14:textId="7777777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40953" w14:textId="48E0A280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</w:t>
            </w:r>
            <w:r w:rsidRPr="00A75A1C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23BAB" w14:textId="6B4A89FD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5</w:t>
            </w:r>
            <w:r w:rsidRPr="00A75A1C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6B0B5" w14:textId="7EC8181E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5FDD3" w14:textId="7C98D680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参见“标准编码描述”中国标行政区划代码。</w:t>
            </w:r>
          </w:p>
        </w:tc>
      </w:tr>
      <w:tr w:rsidR="00F40A42" w:rsidRPr="00A75A1C" w14:paraId="238EE09E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E76D92" w14:textId="3B4BE178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机构描述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35FA4" w14:textId="69158ACA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description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CD67" w14:textId="7777777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58FC1C" w14:textId="277557CB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D3D9F" w14:textId="5881335C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2</w:t>
            </w:r>
            <w:r w:rsidRPr="00A75A1C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CC765F" w14:textId="36C80A3B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E5D6D5" w14:textId="77777777" w:rsidR="00F40A42" w:rsidRPr="00A75A1C" w:rsidRDefault="00F40A42" w:rsidP="00F40A42">
            <w:pPr>
              <w:rPr>
                <w:sz w:val="22"/>
                <w:szCs w:val="22"/>
              </w:rPr>
            </w:pPr>
          </w:p>
        </w:tc>
      </w:tr>
      <w:tr w:rsidR="00F40A42" w:rsidRPr="00A75A1C" w14:paraId="6B8AD864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1E468" w14:textId="489C5BBB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联系人姓名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4578D" w14:textId="3177E1E3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sz w:val="22"/>
                <w:szCs w:val="22"/>
              </w:rPr>
              <w:t>contact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BCA3" w14:textId="7777777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DF9A09" w14:textId="6895CD45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2126F" w14:textId="549B232F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2</w:t>
            </w:r>
            <w:r w:rsidRPr="00A75A1C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250EA2" w14:textId="4F71BB7A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F1BA3" w14:textId="77777777" w:rsidR="00F40A42" w:rsidRPr="00A75A1C" w:rsidRDefault="00F40A42" w:rsidP="00F40A42">
            <w:pPr>
              <w:rPr>
                <w:sz w:val="22"/>
                <w:szCs w:val="22"/>
              </w:rPr>
            </w:pPr>
          </w:p>
        </w:tc>
      </w:tr>
      <w:tr w:rsidR="00F40A42" w:rsidRPr="00A75A1C" w14:paraId="537FD39B" w14:textId="77777777" w:rsidTr="00A75A1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C81995" w14:textId="69E5CC3B" w:rsidR="00F40A42" w:rsidRPr="00A75A1C" w:rsidRDefault="00F40A42" w:rsidP="00F40A42">
            <w:pPr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联系人电话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A5EFD" w14:textId="2FD8D4FE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sz w:val="22"/>
                <w:szCs w:val="22"/>
              </w:rPr>
              <w:t>contactPhone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A4B1" w14:textId="77777777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B0567" w14:textId="0F819AA0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35335" w14:textId="7A909E89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2</w:t>
            </w:r>
            <w:r w:rsidRPr="00A75A1C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BAECB4" w14:textId="70FA015D" w:rsidR="00F40A42" w:rsidRPr="00A75A1C" w:rsidRDefault="00F40A42" w:rsidP="00F40A42">
            <w:pPr>
              <w:jc w:val="center"/>
              <w:rPr>
                <w:sz w:val="22"/>
                <w:szCs w:val="22"/>
              </w:rPr>
            </w:pPr>
            <w:r w:rsidRPr="00A75A1C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177647" w14:textId="77777777" w:rsidR="00F40A42" w:rsidRPr="00A75A1C" w:rsidRDefault="00F40A42" w:rsidP="00F40A42">
            <w:pPr>
              <w:rPr>
                <w:sz w:val="22"/>
                <w:szCs w:val="22"/>
              </w:rPr>
            </w:pPr>
          </w:p>
        </w:tc>
      </w:tr>
    </w:tbl>
    <w:p w14:paraId="15EAAF32" w14:textId="77777777" w:rsidR="00EB7D6D" w:rsidRPr="00737FF9" w:rsidRDefault="00EB7D6D" w:rsidP="00EB7D6D"/>
    <w:p w14:paraId="674FC0F7" w14:textId="2F0737E9" w:rsidR="00EB7D6D" w:rsidRPr="00737FF9" w:rsidRDefault="00EB7D6D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EB7D6D" w:rsidRPr="00737FF9" w14:paraId="4DECD8D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ABF95" w14:textId="77777777" w:rsidR="00EB7D6D" w:rsidRPr="00737FF9" w:rsidRDefault="00EB7D6D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84C100" w14:textId="77777777" w:rsidR="00EB7D6D" w:rsidRPr="00737FF9" w:rsidRDefault="00EB7D6D" w:rsidP="00EF22B9">
            <w:r w:rsidRPr="00737FF9">
              <w:rPr>
                <w:rFonts w:hint="eastAsia"/>
              </w:rPr>
              <w:t>/</w:t>
            </w:r>
            <w:r>
              <w:t>mpscmc</w:t>
            </w:r>
            <w:r w:rsidRPr="00737FF9">
              <w:rPr>
                <w:rFonts w:hint="eastAsia"/>
              </w:rPr>
              <w:t>/v1/ua/</w:t>
            </w:r>
            <w:r>
              <w:rPr>
                <w:rFonts w:hint="eastAsia"/>
              </w:rPr>
              <w:t>org</w:t>
            </w:r>
          </w:p>
        </w:tc>
      </w:tr>
      <w:tr w:rsidR="00EB7D6D" w:rsidRPr="00737FF9" w14:paraId="5C9DB4B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489B83" w14:textId="77777777" w:rsidR="00EB7D6D" w:rsidRPr="00737FF9" w:rsidRDefault="00EB7D6D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82A26C" w14:textId="77777777" w:rsidR="00EB7D6D" w:rsidRPr="00737FF9" w:rsidRDefault="00EB7D6D" w:rsidP="00EF22B9">
            <w:r w:rsidRPr="00737FF9">
              <w:rPr>
                <w:rFonts w:hint="eastAsia"/>
              </w:rPr>
              <w:t>POST</w:t>
            </w:r>
          </w:p>
        </w:tc>
      </w:tr>
      <w:tr w:rsidR="00EB7D6D" w:rsidRPr="00737FF9" w14:paraId="685374D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9D1A1" w14:textId="77777777" w:rsidR="00EB7D6D" w:rsidRPr="00737FF9" w:rsidRDefault="00EB7D6D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5BD379" w14:textId="77777777" w:rsidR="00EB7D6D" w:rsidRPr="00737FF9" w:rsidRDefault="00EB7D6D" w:rsidP="00EF22B9">
            <w:r w:rsidRPr="00737FF9">
              <w:t>{</w:t>
            </w:r>
          </w:p>
          <w:p w14:paraId="11CC9576" w14:textId="77777777" w:rsidR="00EB7D6D" w:rsidRPr="00737FF9" w:rsidRDefault="00EB7D6D" w:rsidP="00EF22B9">
            <w:r w:rsidRPr="00737FF9">
              <w:t xml:space="preserve">  "cmcId": "</w:t>
            </w:r>
            <w:r w:rsidRPr="00737FF9">
              <w:rPr>
                <w:rFonts w:hint="eastAsia"/>
              </w:rPr>
              <w:t>String</w:t>
            </w:r>
            <w:r w:rsidRPr="00737FF9">
              <w:t>",</w:t>
            </w:r>
          </w:p>
          <w:p w14:paraId="708E94CC" w14:textId="77777777" w:rsidR="00EB7D6D" w:rsidRPr="00737FF9" w:rsidRDefault="00EB7D6D" w:rsidP="00EF22B9">
            <w:r w:rsidRPr="00737FF9">
              <w:t xml:space="preserve">  "data": [</w:t>
            </w:r>
          </w:p>
          <w:p w14:paraId="28EF5A82" w14:textId="77777777" w:rsidR="00EB7D6D" w:rsidRPr="00737FF9" w:rsidRDefault="00EB7D6D" w:rsidP="00EF22B9">
            <w:r w:rsidRPr="00737FF9">
              <w:t xml:space="preserve">    {</w:t>
            </w:r>
          </w:p>
          <w:p w14:paraId="01700592" w14:textId="77777777" w:rsidR="00EB7D6D" w:rsidRPr="00737FF9" w:rsidRDefault="00EB7D6D" w:rsidP="00EF22B9">
            <w:r w:rsidRPr="00737FF9">
              <w:t xml:space="preserve">      "</w:t>
            </w:r>
            <w:r>
              <w:t>reportType</w:t>
            </w:r>
            <w:r w:rsidRPr="00737FF9">
              <w:t>": "String",</w:t>
            </w:r>
          </w:p>
          <w:p w14:paraId="41926B6F" w14:textId="77777777" w:rsidR="00EB7D6D" w:rsidRPr="00737FF9" w:rsidRDefault="00EB7D6D" w:rsidP="00EF22B9">
            <w:r w:rsidRPr="00737FF9">
              <w:rPr>
                <w:rFonts w:hint="eastAsia"/>
              </w:rPr>
              <w:t xml:space="preserve"> </w:t>
            </w:r>
            <w:r w:rsidRPr="00737FF9">
              <w:t xml:space="preserve">     </w:t>
            </w:r>
            <w:r w:rsidRPr="00737FF9">
              <w:rPr>
                <w:rFonts w:hint="eastAsia"/>
              </w:rPr>
              <w:t>“org</w:t>
            </w:r>
            <w:r w:rsidRPr="00737FF9">
              <w:t>Id</w:t>
            </w:r>
            <w:r w:rsidRPr="00737FF9">
              <w:rPr>
                <w:rFonts w:hint="eastAsia"/>
              </w:rPr>
              <w:t>”:</w:t>
            </w:r>
            <w:r w:rsidRPr="00737FF9">
              <w:t>”String”,</w:t>
            </w:r>
          </w:p>
          <w:p w14:paraId="29306069" w14:textId="77777777" w:rsidR="00EB7D6D" w:rsidRPr="00737FF9" w:rsidRDefault="00EB7D6D" w:rsidP="00EF22B9">
            <w:r w:rsidRPr="00737FF9">
              <w:t xml:space="preserve">      …</w:t>
            </w:r>
          </w:p>
          <w:p w14:paraId="3FEF6E57" w14:textId="77777777" w:rsidR="00EB7D6D" w:rsidRPr="00737FF9" w:rsidRDefault="00EB7D6D" w:rsidP="00EF22B9">
            <w:r w:rsidRPr="00737FF9">
              <w:t xml:space="preserve">    }</w:t>
            </w:r>
          </w:p>
          <w:p w14:paraId="5F68E369" w14:textId="77777777" w:rsidR="00EB7D6D" w:rsidRPr="00737FF9" w:rsidRDefault="00EB7D6D" w:rsidP="00EF22B9">
            <w:r w:rsidRPr="00737FF9">
              <w:t xml:space="preserve">  ]</w:t>
            </w:r>
          </w:p>
          <w:p w14:paraId="55E90AE2" w14:textId="77777777" w:rsidR="00EB7D6D" w:rsidRPr="00737FF9" w:rsidRDefault="00EB7D6D" w:rsidP="00EF22B9">
            <w:r w:rsidRPr="00737FF9">
              <w:t>}</w:t>
            </w:r>
          </w:p>
        </w:tc>
      </w:tr>
      <w:tr w:rsidR="00EB7D6D" w:rsidRPr="00737FF9" w14:paraId="0BB9BE1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B635CB" w14:textId="77777777" w:rsidR="00EB7D6D" w:rsidRPr="00737FF9" w:rsidRDefault="00EB7D6D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3A96D8" w14:textId="77777777" w:rsidR="00EB7D6D" w:rsidRPr="00737FF9" w:rsidRDefault="00EB7D6D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EB7D6D" w:rsidRPr="00737FF9" w14:paraId="76064C7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BEB8EB" w14:textId="77777777" w:rsidR="00EB7D6D" w:rsidRPr="00737FF9" w:rsidRDefault="00EB7D6D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90889" w14:textId="77777777" w:rsidR="00EB7D6D" w:rsidRPr="00737FF9" w:rsidRDefault="00EB7D6D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7559184E" w14:textId="77777777" w:rsidR="00EB7D6D" w:rsidRPr="00737FF9" w:rsidRDefault="00EB7D6D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EB7D6D" w:rsidRPr="00737FF9" w14:paraId="1FA7E07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F6F61" w14:textId="77777777" w:rsidR="00EB7D6D" w:rsidRPr="00737FF9" w:rsidRDefault="00EB7D6D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50BE78" w14:textId="77777777" w:rsidR="00EB7D6D" w:rsidRPr="00737FF9" w:rsidRDefault="00EB7D6D" w:rsidP="00EF22B9">
            <w:r w:rsidRPr="00737FF9">
              <w:rPr>
                <w:rFonts w:hint="eastAsia"/>
              </w:rPr>
              <w:t>省集中管控中心应保证接口调用顺序，上级机构应该在其下级机构之前上报。</w:t>
            </w:r>
          </w:p>
        </w:tc>
      </w:tr>
    </w:tbl>
    <w:p w14:paraId="065A9A56" w14:textId="77777777" w:rsidR="00EB7D6D" w:rsidRPr="00737FF9" w:rsidRDefault="00EB7D6D" w:rsidP="00EB7D6D"/>
    <w:p w14:paraId="5CDF80B3" w14:textId="41315B7B" w:rsidR="00EB7D6D" w:rsidRPr="00737FF9" w:rsidRDefault="00EB7D6D" w:rsidP="0039775F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EB7D6D" w:rsidRPr="00737FF9" w14:paraId="381D2180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93A5B" w14:textId="77777777" w:rsidR="00EB7D6D" w:rsidRPr="00737FF9" w:rsidRDefault="00EB7D6D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07B0B" w14:textId="77777777" w:rsidR="00EB7D6D" w:rsidRPr="00737FF9" w:rsidRDefault="00EB7D6D" w:rsidP="00EF22B9">
            <w:r w:rsidRPr="00737FF9">
              <w:rPr>
                <w:rFonts w:hint="eastAsia"/>
              </w:rPr>
              <w:t>/</w:t>
            </w:r>
            <w:r w:rsidRPr="00737FF9">
              <w:t>subcmc</w:t>
            </w:r>
            <w:r w:rsidRPr="00737FF9">
              <w:rPr>
                <w:rFonts w:hint="eastAsia"/>
              </w:rPr>
              <w:t>/v1/</w:t>
            </w:r>
            <w:r w:rsidRPr="00737FF9">
              <w:t>ua</w:t>
            </w:r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org</w:t>
            </w:r>
          </w:p>
        </w:tc>
      </w:tr>
      <w:tr w:rsidR="00EB7D6D" w:rsidRPr="00737FF9" w14:paraId="12A891B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9AF06F" w14:textId="77777777" w:rsidR="00EB7D6D" w:rsidRPr="00737FF9" w:rsidRDefault="00EB7D6D" w:rsidP="00EF22B9">
            <w:r w:rsidRPr="00737FF9">
              <w:rPr>
                <w:rFonts w:hint="eastAsia"/>
              </w:rPr>
              <w:lastRenderedPageBreak/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06B05B" w14:textId="77777777" w:rsidR="00EB7D6D" w:rsidRPr="00737FF9" w:rsidRDefault="00EB7D6D" w:rsidP="00EF22B9">
            <w:r w:rsidRPr="00737FF9">
              <w:t>GET</w:t>
            </w:r>
          </w:p>
        </w:tc>
      </w:tr>
      <w:tr w:rsidR="00EB7D6D" w:rsidRPr="00737FF9" w14:paraId="695250D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9E5BA" w14:textId="77777777" w:rsidR="00EB7D6D" w:rsidRPr="00737FF9" w:rsidRDefault="00EB7D6D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EF3C7" w14:textId="77777777" w:rsidR="00EB7D6D" w:rsidRPr="00737FF9" w:rsidRDefault="00EB7D6D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257ADFA7" w14:textId="77777777" w:rsidR="00EB7D6D" w:rsidRPr="00737FF9" w:rsidRDefault="00EB7D6D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75E2D2A5" w14:textId="77777777" w:rsidR="00EB7D6D" w:rsidRPr="00737FF9" w:rsidRDefault="00EB7D6D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19B80100" w14:textId="77777777" w:rsidR="00EB7D6D" w:rsidRPr="00737FF9" w:rsidRDefault="00EB7D6D" w:rsidP="00EF22B9"/>
          <w:p w14:paraId="430B169F" w14:textId="77777777" w:rsidR="00EB7D6D" w:rsidRPr="00737FF9" w:rsidRDefault="00EB7D6D" w:rsidP="00EF22B9">
            <w:r w:rsidRPr="00737FF9">
              <w:rPr>
                <w:rFonts w:hint="eastAsia"/>
              </w:rPr>
              <w:t>例如：</w:t>
            </w:r>
          </w:p>
          <w:p w14:paraId="1B6F9F64" w14:textId="77777777" w:rsidR="00EB7D6D" w:rsidRPr="00737FF9" w:rsidRDefault="00EB7D6D" w:rsidP="00EF22B9">
            <w:r w:rsidRPr="00737FF9">
              <w:t xml:space="preserve">?cmId=1234&amp;pageNum=1&amp;pageSize=20 </w:t>
            </w:r>
          </w:p>
          <w:p w14:paraId="244279B3" w14:textId="77777777" w:rsidR="00EB7D6D" w:rsidRPr="00737FF9" w:rsidRDefault="00EB7D6D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25438E9D" w14:textId="77777777" w:rsidR="00EB7D6D" w:rsidRPr="00737FF9" w:rsidRDefault="00EB7D6D" w:rsidP="00EF22B9"/>
          <w:p w14:paraId="2BC2D48F" w14:textId="77777777" w:rsidR="00EB7D6D" w:rsidRPr="00737FF9" w:rsidRDefault="00EB7D6D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6C613C47" w14:textId="77777777" w:rsidR="00EB7D6D" w:rsidRPr="00737FF9" w:rsidRDefault="00EB7D6D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EB7D6D" w:rsidRPr="00737FF9" w14:paraId="70D06A5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F39130" w14:textId="77777777" w:rsidR="00EB7D6D" w:rsidRPr="00737FF9" w:rsidRDefault="00EB7D6D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58C72" w14:textId="77777777" w:rsidR="00EB7D6D" w:rsidRPr="00737FF9" w:rsidRDefault="00EB7D6D" w:rsidP="00EF22B9">
            <w:r w:rsidRPr="00737FF9">
              <w:t>{</w:t>
            </w:r>
          </w:p>
          <w:p w14:paraId="21B9B91F" w14:textId="77777777" w:rsidR="00EB7D6D" w:rsidRPr="00737FF9" w:rsidRDefault="00EB7D6D" w:rsidP="00EF22B9">
            <w:r w:rsidRPr="00737FF9">
              <w:rPr>
                <w:rFonts w:hint="eastAsia"/>
              </w:rPr>
              <w:t>   "code": 0,</w:t>
            </w:r>
          </w:p>
          <w:p w14:paraId="6CFFAD94" w14:textId="77777777" w:rsidR="00EB7D6D" w:rsidRPr="00737FF9" w:rsidRDefault="00EB7D6D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27B3065F" w14:textId="77777777" w:rsidR="00EB7D6D" w:rsidRPr="00737FF9" w:rsidRDefault="00EB7D6D" w:rsidP="00EF22B9">
            <w:pPr>
              <w:ind w:firstLineChars="100" w:firstLine="240"/>
            </w:pPr>
            <w:r w:rsidRPr="00737FF9">
              <w:t>"total": 10387,</w:t>
            </w:r>
          </w:p>
          <w:p w14:paraId="1A082AE1" w14:textId="77777777" w:rsidR="00EB7D6D" w:rsidRPr="00737FF9" w:rsidRDefault="00EB7D6D" w:rsidP="00EF22B9">
            <w:r w:rsidRPr="00737FF9">
              <w:t xml:space="preserve">  "data": [</w:t>
            </w:r>
          </w:p>
          <w:p w14:paraId="4661AE56" w14:textId="77777777" w:rsidR="00EB7D6D" w:rsidRPr="00737FF9" w:rsidRDefault="00EB7D6D" w:rsidP="00EF22B9">
            <w:r w:rsidRPr="00737FF9">
              <w:t xml:space="preserve">    {</w:t>
            </w:r>
          </w:p>
          <w:p w14:paraId="2C6A06B7" w14:textId="77777777" w:rsidR="00EB7D6D" w:rsidRPr="00737FF9" w:rsidRDefault="00EB7D6D" w:rsidP="00EF22B9">
            <w:r w:rsidRPr="00737FF9">
              <w:t xml:space="preserve">      "</w:t>
            </w:r>
            <w:r w:rsidRPr="00737FF9">
              <w:rPr>
                <w:rFonts w:hint="eastAsia"/>
              </w:rPr>
              <w:t>org</w:t>
            </w:r>
            <w:r w:rsidRPr="00737FF9">
              <w:t>Id": "String",</w:t>
            </w:r>
          </w:p>
          <w:p w14:paraId="7A905C6A" w14:textId="77777777" w:rsidR="00EB7D6D" w:rsidRPr="00737FF9" w:rsidRDefault="00EB7D6D" w:rsidP="00EF22B9">
            <w:r w:rsidRPr="00737FF9">
              <w:t xml:space="preserve">      …</w:t>
            </w:r>
          </w:p>
          <w:p w14:paraId="0F3648B8" w14:textId="77777777" w:rsidR="00EB7D6D" w:rsidRPr="00737FF9" w:rsidRDefault="00EB7D6D" w:rsidP="00EF22B9">
            <w:r w:rsidRPr="00737FF9">
              <w:t xml:space="preserve">    }</w:t>
            </w:r>
          </w:p>
          <w:p w14:paraId="30907836" w14:textId="77777777" w:rsidR="00EB7D6D" w:rsidRPr="00737FF9" w:rsidRDefault="00EB7D6D" w:rsidP="00EF22B9">
            <w:r w:rsidRPr="00737FF9">
              <w:t xml:space="preserve">  ]</w:t>
            </w:r>
          </w:p>
          <w:p w14:paraId="31608064" w14:textId="77777777" w:rsidR="00EB7D6D" w:rsidRPr="00737FF9" w:rsidRDefault="00EB7D6D" w:rsidP="00EF22B9">
            <w:r w:rsidRPr="00737FF9">
              <w:t>}</w:t>
            </w:r>
          </w:p>
          <w:p w14:paraId="5E2A4ED3" w14:textId="77777777" w:rsidR="00EB7D6D" w:rsidRPr="00737FF9" w:rsidRDefault="00EB7D6D" w:rsidP="00EF22B9"/>
          <w:p w14:paraId="181ECDF8" w14:textId="77777777" w:rsidR="00EB7D6D" w:rsidRPr="00737FF9" w:rsidRDefault="00EB7D6D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EB7D6D" w:rsidRPr="00737FF9" w14:paraId="0AEAA71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8CCE93" w14:textId="77777777" w:rsidR="00EB7D6D" w:rsidRPr="00737FF9" w:rsidRDefault="00EB7D6D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D82CA" w14:textId="77777777" w:rsidR="00EB7D6D" w:rsidRPr="00737FF9" w:rsidRDefault="00EB7D6D" w:rsidP="00EF22B9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66EF71B9" w14:textId="77777777" w:rsidR="00EB7D6D" w:rsidRPr="00737FF9" w:rsidRDefault="00EB7D6D" w:rsidP="00EF22B9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EB7D6D" w:rsidRPr="00737FF9" w14:paraId="09B52EE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18F1DF" w14:textId="77777777" w:rsidR="00EB7D6D" w:rsidRPr="00737FF9" w:rsidRDefault="00EB7D6D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3F405" w14:textId="77777777" w:rsidR="00EB7D6D" w:rsidRPr="00737FF9" w:rsidRDefault="00EB7D6D" w:rsidP="00EF22B9">
            <w:r w:rsidRPr="00737FF9">
              <w:rPr>
                <w:rFonts w:hint="eastAsia"/>
              </w:rPr>
              <w:t>省集中管控中心应保证返回机构的顺序，上级机构应该在其下级机构之前返回。</w:t>
            </w:r>
          </w:p>
        </w:tc>
      </w:tr>
    </w:tbl>
    <w:p w14:paraId="06D4E12F" w14:textId="77777777" w:rsidR="00EB7D6D" w:rsidRPr="00737FF9" w:rsidRDefault="00EB7D6D" w:rsidP="00EB7D6D"/>
    <w:p w14:paraId="46A0F7F0" w14:textId="41594840" w:rsidR="00EB7D6D" w:rsidRDefault="00EB7D6D" w:rsidP="00B5511C">
      <w:pPr>
        <w:pStyle w:val="Heading3"/>
        <w:ind w:left="993" w:hanging="993"/>
      </w:pPr>
      <w:bookmarkStart w:id="91" w:name="_用户基本信息"/>
      <w:bookmarkStart w:id="92" w:name="_Toc112691780"/>
      <w:bookmarkStart w:id="93" w:name="_Toc112941961"/>
      <w:bookmarkStart w:id="94" w:name="_Toc112942758"/>
      <w:bookmarkStart w:id="95" w:name="_Toc115184166"/>
      <w:bookmarkEnd w:id="91"/>
      <w:r w:rsidRPr="00737FF9">
        <w:rPr>
          <w:rFonts w:hint="eastAsia"/>
        </w:rPr>
        <w:t>用户</w:t>
      </w:r>
      <w:bookmarkEnd w:id="92"/>
      <w:bookmarkEnd w:id="93"/>
      <w:bookmarkEnd w:id="94"/>
      <w:r w:rsidR="008E469C">
        <w:rPr>
          <w:rFonts w:hint="eastAsia"/>
        </w:rPr>
        <w:t>基本信息</w:t>
      </w:r>
      <w:bookmarkEnd w:id="95"/>
    </w:p>
    <w:p w14:paraId="626AFA3F" w14:textId="742CB8B5" w:rsidR="00780A6A" w:rsidRDefault="00780A6A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0B8D5AF2" w14:textId="324E9B9F" w:rsidR="007461A2" w:rsidRDefault="007461A2" w:rsidP="007461A2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PERSONNEL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</w:t>
      </w:r>
      <w:r w:rsidR="00F11C20">
        <w:rPr>
          <w:rFonts w:ascii="SimSun" w:eastAsia="SimSun" w:hAnsi="SimSun" w:cs="SimSun"/>
        </w:rPr>
        <w:t>2</w:t>
      </w:r>
    </w:p>
    <w:p w14:paraId="48E6B4B4" w14:textId="6850B650" w:rsidR="007461A2" w:rsidRDefault="007461A2" w:rsidP="007461A2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</w:t>
      </w:r>
      <w:r w:rsidR="00F038C8">
        <w:rPr>
          <w:rFonts w:ascii="SimSun" w:eastAsia="SimSun" w:hAnsi="SimSun" w:cs="SimSun" w:hint="eastAsia"/>
        </w:rPr>
        <w:t>用户</w:t>
      </w:r>
      <w:r>
        <w:rPr>
          <w:rFonts w:ascii="SimSun" w:eastAsia="SimSun" w:hAnsi="SimSun" w:cs="SimSun" w:hint="eastAsia"/>
        </w:rPr>
        <w:t>信息。</w:t>
      </w:r>
    </w:p>
    <w:p w14:paraId="7B6F095B" w14:textId="00E9199D" w:rsidR="00C715D7" w:rsidRPr="00C715D7" w:rsidRDefault="00C715D7" w:rsidP="007461A2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6A9FE9D6" w14:textId="77777777" w:rsidR="00EA5531" w:rsidRDefault="00EA5531" w:rsidP="00EA5531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变更记录</w:t>
      </w:r>
      <w:r>
        <w:rPr>
          <w:rFonts w:ascii="SimSun" w:eastAsia="SimSun" w:hAnsi="SimSun" w:cs="SimSun" w:hint="eastAsia"/>
        </w:rPr>
        <w:t>：</w:t>
      </w:r>
    </w:p>
    <w:p w14:paraId="13DAA9CC" w14:textId="61A9265E" w:rsidR="00EA5531" w:rsidRPr="00780A6A" w:rsidRDefault="00DD79E5" w:rsidP="00EA5531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EA5531">
        <w:rPr>
          <w:rFonts w:ascii="SimSun" w:eastAsia="SimSun" w:hAnsi="SimSun" w:cs="SimSun" w:hint="eastAsia"/>
        </w:rPr>
        <w:t>：</w:t>
      </w:r>
      <w:r w:rsidR="00D407E9">
        <w:rPr>
          <w:rFonts w:ascii="SimSun" w:eastAsia="SimSun" w:hAnsi="SimSun" w:cs="SimSun" w:hint="eastAsia"/>
        </w:rPr>
        <w:t>上报内容增加性别和职务字段</w:t>
      </w:r>
      <w:r w:rsidR="00774FD9">
        <w:rPr>
          <w:rFonts w:ascii="SimSun" w:eastAsia="SimSun" w:hAnsi="SimSun" w:cs="SimSun" w:hint="eastAsia"/>
        </w:rPr>
        <w:t>，都是非必选字段。</w:t>
      </w:r>
    </w:p>
    <w:p w14:paraId="0A2939ED" w14:textId="77777777" w:rsidR="00EA5531" w:rsidRPr="0014241E" w:rsidRDefault="00EA5531" w:rsidP="007461A2"/>
    <w:p w14:paraId="7DCAE821" w14:textId="0E75BFE5" w:rsidR="00F35449" w:rsidRPr="00F35449" w:rsidRDefault="00BF3375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8"/>
        <w:gridCol w:w="850"/>
        <w:gridCol w:w="850"/>
        <w:gridCol w:w="1276"/>
        <w:gridCol w:w="709"/>
        <w:gridCol w:w="2410"/>
      </w:tblGrid>
      <w:tr w:rsidR="00F53D62" w:rsidRPr="00F53D62" w14:paraId="6ABC8E9B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4812A" w14:textId="77777777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数</w:t>
            </w:r>
            <w:r w:rsidRPr="00F53D62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EBECF7" w14:textId="206EB928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15162D" w14:textId="0E889E1A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EAF3A" w14:textId="1EB85802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14FFAA" w14:textId="240A4354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50257" w14:textId="54BFEDDC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774E8" w14:textId="77777777" w:rsidR="00F53D62" w:rsidRPr="00F53D62" w:rsidRDefault="00F53D62" w:rsidP="00F53D62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说明</w:t>
            </w:r>
          </w:p>
        </w:tc>
      </w:tr>
      <w:tr w:rsidR="00F53D62" w:rsidRPr="00F53D62" w14:paraId="77787510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7C100" w14:textId="77777777" w:rsidR="00F53D62" w:rsidRPr="00F53D62" w:rsidRDefault="00F53D62" w:rsidP="00E14D38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记录上报类型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73FE08" w14:textId="77777777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45F8" w14:textId="77777777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55B5C" w14:textId="410080D5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</w:t>
            </w:r>
            <w:r w:rsidRPr="00F53D62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D3E79" w14:textId="5679F404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EECC30" w14:textId="5AA1086E" w:rsidR="00F53D62" w:rsidRPr="00F53D62" w:rsidRDefault="00F53D62" w:rsidP="00EF22B9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C1944" w14:textId="3DA5E5B0" w:rsidR="00F53D62" w:rsidRPr="00F53D62" w:rsidRDefault="00F53D62" w:rsidP="00E14D38">
            <w:pPr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F53D62">
              <w:rPr>
                <w:sz w:val="22"/>
                <w:szCs w:val="22"/>
              </w:rPr>
              <w:t>A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F53D62">
              <w:rPr>
                <w:sz w:val="22"/>
                <w:szCs w:val="22"/>
              </w:rPr>
              <w:t>D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F53D62">
              <w:rPr>
                <w:sz w:val="22"/>
                <w:szCs w:val="22"/>
              </w:rPr>
              <w:t>U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  <w:r w:rsidRPr="00F53D62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F53D62" w:rsidRPr="00F53D62" w14:paraId="6DC47A8C" w14:textId="77777777" w:rsidTr="002F59F1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FE238" w14:textId="77777777" w:rsidR="00F53D62" w:rsidRPr="00F53D62" w:rsidRDefault="00F53D62" w:rsidP="00E14D38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省级管控中心标识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065E7A" w14:textId="77777777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060BF" w14:textId="26F83300" w:rsidR="00F53D62" w:rsidRPr="00F53D62" w:rsidRDefault="002F59F1" w:rsidP="002F59F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349E1" w14:textId="079805BA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724EC" w14:textId="6B80CC6E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5</w:t>
            </w:r>
            <w:r w:rsidRPr="00F53D6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163B97" w14:textId="52E291FB" w:rsidR="00F53D62" w:rsidRPr="00F53D62" w:rsidRDefault="00F53D62" w:rsidP="00EF22B9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F8FD9F" w14:textId="2069708C" w:rsidR="00F53D62" w:rsidRPr="00F53D62" w:rsidRDefault="00F53D62" w:rsidP="00E14D38">
            <w:pPr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F53D62">
              <w:rPr>
                <w:rFonts w:hint="eastAsia"/>
                <w:sz w:val="22"/>
                <w:szCs w:val="22"/>
              </w:rPr>
              <w:t>c</w:t>
            </w:r>
            <w:r w:rsidRPr="00F53D62">
              <w:rPr>
                <w:sz w:val="22"/>
                <w:szCs w:val="22"/>
              </w:rPr>
              <w:t>mcId</w:t>
            </w:r>
          </w:p>
        </w:tc>
      </w:tr>
      <w:tr w:rsidR="00F53D62" w:rsidRPr="00F53D62" w14:paraId="40BF1CDD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9E3204" w14:textId="77777777" w:rsidR="00F53D62" w:rsidRPr="00F53D62" w:rsidRDefault="00F53D62" w:rsidP="00E14D38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数据采集时间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F17F52" w14:textId="77777777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9C342" w14:textId="77777777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AE4BA7" w14:textId="6B2C77B8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3A46" w14:textId="77777777" w:rsidR="00F53D62" w:rsidRPr="00F53D62" w:rsidRDefault="00F53D62" w:rsidP="00DB71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98F77F" w14:textId="02204A4E" w:rsidR="00F53D62" w:rsidRPr="00F53D62" w:rsidRDefault="00F53D62" w:rsidP="00EF22B9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5B94F5" w14:textId="27A0E91A" w:rsidR="00F53D62" w:rsidRPr="00F53D62" w:rsidRDefault="00F53D62" w:rsidP="00E14D38">
            <w:pPr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</w:t>
            </w:r>
            <w:r w:rsidRPr="00F53D62">
              <w:rPr>
                <w:rFonts w:hint="eastAsia"/>
                <w:sz w:val="22"/>
                <w:szCs w:val="22"/>
              </w:rPr>
              <w:t>E</w:t>
            </w:r>
            <w:r w:rsidRPr="00F53D62">
              <w:rPr>
                <w:sz w:val="22"/>
                <w:szCs w:val="22"/>
              </w:rPr>
              <w:t>poch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时间，单位毫秒。</w:t>
            </w:r>
          </w:p>
        </w:tc>
      </w:tr>
      <w:tr w:rsidR="00B722C4" w:rsidRPr="00F53D62" w14:paraId="4A6DF3E0" w14:textId="77777777" w:rsidTr="003956E3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316C9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用户标识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4E0852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userId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7FE8" w14:textId="7BF87862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A1E976" w14:textId="3FC486BB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5108" w14:textId="1917005B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2</w:t>
            </w:r>
            <w:r w:rsidRPr="00F53D62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62C22" w14:textId="47FB622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57ED25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用户的唯一标识</w:t>
            </w:r>
          </w:p>
        </w:tc>
      </w:tr>
      <w:tr w:rsidR="00B722C4" w:rsidRPr="00F53D62" w14:paraId="1DF16351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31C7B7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7B489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F85A3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5CBC1" w14:textId="2A44EE8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26B1F" w14:textId="01D12B33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2</w:t>
            </w:r>
            <w:r w:rsidRPr="00F53D62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4678BE" w14:textId="71BE51BB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2CB64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用户姓名</w:t>
            </w:r>
          </w:p>
        </w:tc>
      </w:tr>
      <w:tr w:rsidR="00B722C4" w:rsidRPr="00F53D62" w14:paraId="6F8C9BD8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ADB007" w14:textId="61A20DA3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性别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46F721" w14:textId="601F8E6C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gender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E7DF9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8366C3" w14:textId="04369AD5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0880E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9FC0A" w14:textId="797ECD15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007923" w14:textId="0ECB8377" w:rsidR="00B722C4" w:rsidRPr="00F53D62" w:rsidRDefault="00B722C4" w:rsidP="00B722C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1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：男</w:t>
            </w:r>
          </w:p>
          <w:p w14:paraId="5716E41F" w14:textId="1A3D79EB" w:rsidR="00B722C4" w:rsidRPr="00F53D62" w:rsidRDefault="00B722C4" w:rsidP="00B722C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F53D62">
              <w:rPr>
                <w:rFonts w:ascii="SimSun" w:eastAsia="SimSun" w:hAnsi="SimSun" w:cs="SimSun"/>
                <w:sz w:val="22"/>
                <w:szCs w:val="22"/>
              </w:rPr>
              <w:t>2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：女</w:t>
            </w:r>
          </w:p>
        </w:tc>
      </w:tr>
      <w:tr w:rsidR="00B722C4" w:rsidRPr="00F53D62" w14:paraId="53DF0CE6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7BE4D4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用户类型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068104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userType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ABB61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9054C9" w14:textId="1B9393D3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D5ECA" w14:textId="631B5393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119729" w14:textId="4BB04D96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9D422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警员类型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  <w:r w:rsidRPr="00F53D62">
              <w:rPr>
                <w:sz w:val="22"/>
                <w:szCs w:val="22"/>
              </w:rPr>
              <w:t>1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民警</w:t>
            </w:r>
          </w:p>
          <w:p w14:paraId="69E0C833" w14:textId="102BDC6B" w:rsidR="00B722C4" w:rsidRPr="00F53D62" w:rsidRDefault="00B722C4" w:rsidP="00B722C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2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辅警</w:t>
            </w:r>
          </w:p>
        </w:tc>
      </w:tr>
      <w:tr w:rsidR="00B722C4" w:rsidRPr="00F53D62" w14:paraId="5A4A5E6E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FEB8B6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身份证号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0D9D5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id</w:t>
            </w:r>
            <w:r w:rsidRPr="00F53D62">
              <w:rPr>
                <w:rFonts w:hint="eastAsia"/>
                <w:sz w:val="22"/>
                <w:szCs w:val="22"/>
              </w:rPr>
              <w:t>N</w:t>
            </w:r>
            <w:r w:rsidRPr="00F53D62">
              <w:rPr>
                <w:sz w:val="22"/>
                <w:szCs w:val="22"/>
              </w:rPr>
              <w:t>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CAD81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1B7AB" w14:textId="561334C8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F6623" w14:textId="7B322D6B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DFD531" w14:textId="414A496B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0289E0" w14:textId="77777777" w:rsidR="00B722C4" w:rsidRPr="00F53D62" w:rsidRDefault="00B722C4" w:rsidP="00B722C4">
            <w:pPr>
              <w:rPr>
                <w:sz w:val="22"/>
                <w:szCs w:val="22"/>
              </w:rPr>
            </w:pPr>
          </w:p>
        </w:tc>
      </w:tr>
      <w:tr w:rsidR="00B722C4" w:rsidRPr="00F53D62" w14:paraId="66D75DA6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9114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警号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6B946B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policeNo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F6B6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2992ED" w14:textId="61F90753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281FD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5,6,7,15,</w:t>
            </w:r>
          </w:p>
          <w:p w14:paraId="1561A912" w14:textId="0D198DD3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687EF" w14:textId="502E2581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C99CCA" w14:textId="29D4C0EF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警员号长度可以为空字符串，如果不为空，则长度需要是</w:t>
            </w:r>
            <w:r w:rsidRPr="00F53D62">
              <w:rPr>
                <w:sz w:val="22"/>
                <w:szCs w:val="22"/>
              </w:rPr>
              <w:t>5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、</w:t>
            </w:r>
            <w:r w:rsidRPr="00F53D62">
              <w:rPr>
                <w:sz w:val="22"/>
                <w:szCs w:val="22"/>
              </w:rPr>
              <w:t>6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、</w:t>
            </w:r>
            <w:r w:rsidRPr="00F53D62">
              <w:rPr>
                <w:sz w:val="22"/>
                <w:szCs w:val="22"/>
              </w:rPr>
              <w:t>7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、</w:t>
            </w:r>
            <w:r w:rsidRPr="00F53D62">
              <w:rPr>
                <w:sz w:val="22"/>
                <w:szCs w:val="22"/>
              </w:rPr>
              <w:t>15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、</w:t>
            </w:r>
            <w:r w:rsidRPr="00F53D62">
              <w:rPr>
                <w:sz w:val="22"/>
                <w:szCs w:val="22"/>
              </w:rPr>
              <w:t>18</w:t>
            </w: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之一。</w:t>
            </w:r>
          </w:p>
        </w:tc>
      </w:tr>
      <w:tr w:rsidR="00B722C4" w:rsidRPr="00F53D62" w14:paraId="0611A75A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12637" w14:textId="438BA3C2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3EF7D" w14:textId="7912F8FB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D711B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74A48" w14:textId="38F76BC0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08989" w14:textId="0222DF1C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3</w:t>
            </w:r>
            <w:r w:rsidRPr="00F53D6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964A7" w14:textId="5E9FDDE5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E732DC" w14:textId="77777777" w:rsidR="00B722C4" w:rsidRPr="00F53D62" w:rsidRDefault="00B722C4" w:rsidP="00B722C4">
            <w:pPr>
              <w:rPr>
                <w:sz w:val="22"/>
                <w:szCs w:val="22"/>
              </w:rPr>
            </w:pPr>
          </w:p>
        </w:tc>
      </w:tr>
      <w:tr w:rsidR="00B722C4" w:rsidRPr="00F53D62" w14:paraId="31590DC4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E006F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所属机构标识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35DBF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orgI</w:t>
            </w:r>
            <w:r w:rsidRPr="00F53D62">
              <w:rPr>
                <w:sz w:val="22"/>
                <w:szCs w:val="22"/>
              </w:rPr>
              <w:t>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8F81C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201D6F" w14:textId="5E18CFCE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245C6" w14:textId="29990C88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2</w:t>
            </w:r>
            <w:r w:rsidRPr="00F53D62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61C3E" w14:textId="33792376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6462C" w14:textId="77777777" w:rsidR="00B722C4" w:rsidRPr="00F53D62" w:rsidRDefault="00B722C4" w:rsidP="00B722C4">
            <w:pPr>
              <w:rPr>
                <w:sz w:val="22"/>
                <w:szCs w:val="22"/>
              </w:rPr>
            </w:pPr>
          </w:p>
        </w:tc>
      </w:tr>
      <w:tr w:rsidR="00B722C4" w:rsidRPr="00F53D62" w14:paraId="4425296E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1D9D7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EEB70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mobile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FA8E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B1BD4" w14:textId="1C83480E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B422" w14:textId="729B49D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475C52" w14:textId="744BA9F3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AD9A7F" w14:textId="77777777" w:rsidR="00B722C4" w:rsidRPr="00F53D62" w:rsidRDefault="00B722C4" w:rsidP="00B722C4">
            <w:pPr>
              <w:rPr>
                <w:sz w:val="22"/>
                <w:szCs w:val="22"/>
              </w:rPr>
            </w:pPr>
          </w:p>
        </w:tc>
      </w:tr>
      <w:tr w:rsidR="00B722C4" w:rsidRPr="00F53D62" w14:paraId="40CC20E6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90D4A4" w14:textId="5CBE5A74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办公电话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3A6189" w14:textId="4F2B131D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o</w:t>
            </w:r>
            <w:r w:rsidRPr="00F53D62">
              <w:rPr>
                <w:sz w:val="22"/>
                <w:szCs w:val="22"/>
              </w:rPr>
              <w:t>fficePhone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F956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BC82F6" w14:textId="29EBFFA4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60918" w14:textId="10317C5E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2</w:t>
            </w:r>
            <w:r w:rsidRPr="00F53D6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8E811" w14:textId="0FE242B6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EB9FB5" w14:textId="77777777" w:rsidR="00B722C4" w:rsidRPr="00F53D62" w:rsidRDefault="00B722C4" w:rsidP="00B722C4">
            <w:pPr>
              <w:rPr>
                <w:sz w:val="22"/>
                <w:szCs w:val="22"/>
              </w:rPr>
            </w:pPr>
          </w:p>
        </w:tc>
      </w:tr>
      <w:tr w:rsidR="00B722C4" w:rsidRPr="00F53D62" w14:paraId="64DBB301" w14:textId="77777777" w:rsidTr="00F53D62">
        <w:trPr>
          <w:cantSplit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33F25" w14:textId="77777777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所在地区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8A54A4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areaCode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10990" w14:textId="7777777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DE0E7D" w14:textId="68FC5260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BDE9" w14:textId="6B88AD3D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EB55E" w14:textId="2C37DAC7" w:rsidR="00B722C4" w:rsidRPr="00F53D62" w:rsidRDefault="00B722C4" w:rsidP="00B722C4">
            <w:pPr>
              <w:jc w:val="center"/>
              <w:rPr>
                <w:sz w:val="22"/>
                <w:szCs w:val="22"/>
              </w:rPr>
            </w:pPr>
            <w:r w:rsidRPr="00F53D62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E0969D" w14:textId="794B67FD" w:rsidR="00B722C4" w:rsidRPr="00F53D62" w:rsidRDefault="00B722C4" w:rsidP="00B722C4">
            <w:pPr>
              <w:rPr>
                <w:sz w:val="22"/>
                <w:szCs w:val="22"/>
              </w:rPr>
            </w:pPr>
            <w:r w:rsidRPr="00F53D62">
              <w:rPr>
                <w:rFonts w:ascii="SimSun" w:eastAsia="SimSun" w:hAnsi="SimSun" w:cs="SimSun" w:hint="eastAsia"/>
                <w:sz w:val="22"/>
                <w:szCs w:val="22"/>
              </w:rPr>
              <w:t>警员所在地区的国标行政区域编码</w:t>
            </w:r>
          </w:p>
        </w:tc>
      </w:tr>
    </w:tbl>
    <w:p w14:paraId="5B6F113E" w14:textId="77777777" w:rsidR="00EB7D6D" w:rsidRPr="00737FF9" w:rsidRDefault="00EB7D6D" w:rsidP="00EB7D6D"/>
    <w:p w14:paraId="4EF5563B" w14:textId="48A7715D" w:rsidR="00EB7D6D" w:rsidRPr="00737FF9" w:rsidRDefault="00EB7D6D" w:rsidP="0039775F">
      <w:pPr>
        <w:pStyle w:val="Heading4"/>
      </w:pPr>
      <w:r w:rsidRPr="00737FF9">
        <w:rPr>
          <w:rFonts w:hint="eastAsia"/>
        </w:rPr>
        <w:lastRenderedPageBreak/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EB7D6D" w:rsidRPr="00737FF9" w14:paraId="4A8FD79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FA060D" w14:textId="77777777" w:rsidR="00EB7D6D" w:rsidRPr="00737FF9" w:rsidRDefault="00EB7D6D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C6FAC9" w14:textId="77777777" w:rsidR="00EB7D6D" w:rsidRPr="00737FF9" w:rsidRDefault="00EB7D6D" w:rsidP="00EF22B9">
            <w:r w:rsidRPr="00737FF9">
              <w:rPr>
                <w:rFonts w:hint="eastAsia"/>
              </w:rPr>
              <w:t>/</w:t>
            </w:r>
            <w:r>
              <w:t>mpscmc</w:t>
            </w:r>
            <w:r w:rsidRPr="00737FF9">
              <w:rPr>
                <w:rFonts w:hint="eastAsia"/>
              </w:rPr>
              <w:t>/v1/ua/</w:t>
            </w:r>
            <w:r>
              <w:rPr>
                <w:rFonts w:hint="eastAsia"/>
              </w:rPr>
              <w:t>user</w:t>
            </w:r>
          </w:p>
        </w:tc>
      </w:tr>
      <w:tr w:rsidR="00EB7D6D" w:rsidRPr="00737FF9" w14:paraId="43BFBE4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ED5B0" w14:textId="77777777" w:rsidR="00EB7D6D" w:rsidRPr="00737FF9" w:rsidRDefault="00EB7D6D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870E4" w14:textId="77777777" w:rsidR="00EB7D6D" w:rsidRPr="00737FF9" w:rsidRDefault="00EB7D6D" w:rsidP="00EF22B9">
            <w:r w:rsidRPr="00737FF9">
              <w:rPr>
                <w:rFonts w:hint="eastAsia"/>
              </w:rPr>
              <w:t>POST</w:t>
            </w:r>
          </w:p>
        </w:tc>
      </w:tr>
      <w:tr w:rsidR="00EB7D6D" w:rsidRPr="00737FF9" w14:paraId="7E1A965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F2C53E" w14:textId="77777777" w:rsidR="00EB7D6D" w:rsidRPr="00737FF9" w:rsidRDefault="00EB7D6D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859824" w14:textId="77777777" w:rsidR="00EB7D6D" w:rsidRPr="00737FF9" w:rsidRDefault="00EB7D6D" w:rsidP="00EF22B9">
            <w:r w:rsidRPr="00737FF9">
              <w:t>{</w:t>
            </w:r>
          </w:p>
          <w:p w14:paraId="012A74E6" w14:textId="77777777" w:rsidR="00EB7D6D" w:rsidRPr="00737FF9" w:rsidRDefault="00EB7D6D" w:rsidP="00EF22B9">
            <w:r w:rsidRPr="00737FF9">
              <w:t xml:space="preserve">  "cmcId": "</w:t>
            </w:r>
            <w:r w:rsidRPr="00737FF9">
              <w:rPr>
                <w:rFonts w:hint="eastAsia"/>
              </w:rPr>
              <w:t>String</w:t>
            </w:r>
            <w:r w:rsidRPr="00737FF9">
              <w:t>",</w:t>
            </w:r>
          </w:p>
          <w:p w14:paraId="54D34A89" w14:textId="77777777" w:rsidR="00EB7D6D" w:rsidRPr="00737FF9" w:rsidRDefault="00EB7D6D" w:rsidP="00EF22B9">
            <w:r w:rsidRPr="00737FF9">
              <w:t xml:space="preserve">  "data": [</w:t>
            </w:r>
          </w:p>
          <w:p w14:paraId="48DF3F57" w14:textId="77777777" w:rsidR="00EB7D6D" w:rsidRPr="00737FF9" w:rsidRDefault="00EB7D6D" w:rsidP="00EF22B9">
            <w:r w:rsidRPr="00737FF9">
              <w:t xml:space="preserve">    {</w:t>
            </w:r>
          </w:p>
          <w:p w14:paraId="378DBC2E" w14:textId="77777777" w:rsidR="00EB7D6D" w:rsidRPr="00737FF9" w:rsidRDefault="00EB7D6D" w:rsidP="00EF22B9">
            <w:r w:rsidRPr="00737FF9">
              <w:t xml:space="preserve">      "</w:t>
            </w:r>
            <w:r>
              <w:t>reportType</w:t>
            </w:r>
            <w:r w:rsidRPr="00737FF9">
              <w:t>": "String",</w:t>
            </w:r>
          </w:p>
          <w:p w14:paraId="537906CD" w14:textId="77777777" w:rsidR="00EB7D6D" w:rsidRPr="00737FF9" w:rsidRDefault="00EB7D6D" w:rsidP="00EF22B9">
            <w:r w:rsidRPr="00737FF9">
              <w:t xml:space="preserve">      …</w:t>
            </w:r>
          </w:p>
          <w:p w14:paraId="6506DB5C" w14:textId="77777777" w:rsidR="00EB7D6D" w:rsidRPr="00737FF9" w:rsidRDefault="00EB7D6D" w:rsidP="00EF22B9">
            <w:r w:rsidRPr="00737FF9">
              <w:t xml:space="preserve">    }</w:t>
            </w:r>
          </w:p>
          <w:p w14:paraId="531A400C" w14:textId="77777777" w:rsidR="00EB7D6D" w:rsidRPr="00737FF9" w:rsidRDefault="00EB7D6D" w:rsidP="00EF22B9">
            <w:r w:rsidRPr="00737FF9">
              <w:t xml:space="preserve">  ]</w:t>
            </w:r>
          </w:p>
          <w:p w14:paraId="3117EE38" w14:textId="77777777" w:rsidR="00EB7D6D" w:rsidRPr="00737FF9" w:rsidRDefault="00EB7D6D" w:rsidP="00EF22B9">
            <w:r w:rsidRPr="00737FF9">
              <w:t>}</w:t>
            </w:r>
          </w:p>
        </w:tc>
      </w:tr>
      <w:tr w:rsidR="00EB7D6D" w:rsidRPr="00737FF9" w14:paraId="3F8FC7D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073437" w14:textId="77777777" w:rsidR="00EB7D6D" w:rsidRPr="00737FF9" w:rsidRDefault="00EB7D6D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B184A" w14:textId="77777777" w:rsidR="00EB7D6D" w:rsidRPr="00737FF9" w:rsidRDefault="00EB7D6D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EB7D6D" w:rsidRPr="00737FF9" w14:paraId="62753F4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F17D5D" w14:textId="77777777" w:rsidR="00EB7D6D" w:rsidRPr="00737FF9" w:rsidRDefault="00EB7D6D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3037F" w14:textId="77777777" w:rsidR="00EB7D6D" w:rsidRPr="00737FF9" w:rsidRDefault="00EB7D6D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4189E725" w14:textId="77777777" w:rsidR="00EB7D6D" w:rsidRPr="00737FF9" w:rsidRDefault="00EB7D6D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EB7D6D" w:rsidRPr="00737FF9" w14:paraId="07DCEEF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9292F" w14:textId="77777777" w:rsidR="00EB7D6D" w:rsidRPr="00737FF9" w:rsidRDefault="00EB7D6D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7DD839" w14:textId="337B03EF" w:rsidR="00EB7D6D" w:rsidRPr="003679A0" w:rsidRDefault="00EB7D6D" w:rsidP="00EF22B9"/>
        </w:tc>
      </w:tr>
    </w:tbl>
    <w:p w14:paraId="41C8D8B8" w14:textId="77777777" w:rsidR="00EB7D6D" w:rsidRPr="00737FF9" w:rsidRDefault="00EB7D6D" w:rsidP="00EB7D6D"/>
    <w:p w14:paraId="512ED3E6" w14:textId="699D56D8" w:rsidR="00EB7D6D" w:rsidRPr="00737FF9" w:rsidRDefault="00EB7D6D" w:rsidP="0039775F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EB7D6D" w:rsidRPr="00737FF9" w14:paraId="5C373D9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3FC38" w14:textId="77777777" w:rsidR="00EB7D6D" w:rsidRPr="00737FF9" w:rsidRDefault="00EB7D6D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FA5C5" w14:textId="77777777" w:rsidR="00EB7D6D" w:rsidRPr="00737FF9" w:rsidRDefault="00EB7D6D" w:rsidP="00EF22B9">
            <w:r w:rsidRPr="00737FF9">
              <w:rPr>
                <w:rFonts w:hint="eastAsia"/>
              </w:rPr>
              <w:t>/</w:t>
            </w:r>
            <w:r w:rsidRPr="00737FF9">
              <w:t>subcmc</w:t>
            </w:r>
            <w:r w:rsidRPr="00737FF9">
              <w:rPr>
                <w:rFonts w:hint="eastAsia"/>
              </w:rPr>
              <w:t>/v1/</w:t>
            </w:r>
            <w:r w:rsidRPr="00737FF9">
              <w:t>ua</w:t>
            </w:r>
            <w:r w:rsidRPr="00737FF9">
              <w:rPr>
                <w:rFonts w:hint="eastAsia"/>
              </w:rPr>
              <w:t>/</w:t>
            </w:r>
            <w:r>
              <w:t>user</w:t>
            </w:r>
          </w:p>
        </w:tc>
      </w:tr>
      <w:tr w:rsidR="00EB7D6D" w:rsidRPr="00737FF9" w14:paraId="43F86AB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42F7EA" w14:textId="77777777" w:rsidR="00EB7D6D" w:rsidRPr="00737FF9" w:rsidRDefault="00EB7D6D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2DA3F8" w14:textId="77777777" w:rsidR="00EB7D6D" w:rsidRPr="00737FF9" w:rsidRDefault="00EB7D6D" w:rsidP="00EF22B9">
            <w:r w:rsidRPr="00737FF9">
              <w:t>GET</w:t>
            </w:r>
          </w:p>
        </w:tc>
      </w:tr>
      <w:tr w:rsidR="00EB7D6D" w:rsidRPr="00737FF9" w14:paraId="016216D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3A210" w14:textId="77777777" w:rsidR="00EB7D6D" w:rsidRPr="00737FF9" w:rsidRDefault="00EB7D6D" w:rsidP="00EF22B9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0D0BA3" w14:textId="77777777" w:rsidR="00EB7D6D" w:rsidRPr="00737FF9" w:rsidRDefault="00EB7D6D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05846587" w14:textId="77777777" w:rsidR="00EB7D6D" w:rsidRPr="00737FF9" w:rsidRDefault="00EB7D6D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4337A284" w14:textId="77777777" w:rsidR="00EB7D6D" w:rsidRPr="00737FF9" w:rsidRDefault="00EB7D6D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48627DD1" w14:textId="77777777" w:rsidR="00EB7D6D" w:rsidRPr="00737FF9" w:rsidRDefault="00EB7D6D" w:rsidP="00EF22B9"/>
          <w:p w14:paraId="058188EE" w14:textId="77777777" w:rsidR="00EB7D6D" w:rsidRPr="00737FF9" w:rsidRDefault="00EB7D6D" w:rsidP="00EF22B9">
            <w:r w:rsidRPr="00737FF9">
              <w:rPr>
                <w:rFonts w:hint="eastAsia"/>
              </w:rPr>
              <w:t>例如：</w:t>
            </w:r>
          </w:p>
          <w:p w14:paraId="556EC94F" w14:textId="77777777" w:rsidR="00EB7D6D" w:rsidRPr="00737FF9" w:rsidRDefault="00EB7D6D" w:rsidP="00EF22B9">
            <w:r w:rsidRPr="00737FF9">
              <w:t xml:space="preserve">?cmId=1234&amp;pageNum=1&amp;pageSize=20 </w:t>
            </w:r>
          </w:p>
          <w:p w14:paraId="162DB40B" w14:textId="77777777" w:rsidR="00EB7D6D" w:rsidRPr="00737FF9" w:rsidRDefault="00EB7D6D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7260C363" w14:textId="77777777" w:rsidR="00EB7D6D" w:rsidRPr="00737FF9" w:rsidRDefault="00EB7D6D" w:rsidP="00EF22B9"/>
          <w:p w14:paraId="0534B26B" w14:textId="77777777" w:rsidR="00EB7D6D" w:rsidRPr="00737FF9" w:rsidRDefault="00EB7D6D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51AD5350" w14:textId="77777777" w:rsidR="00EB7D6D" w:rsidRPr="00737FF9" w:rsidRDefault="00EB7D6D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EB7D6D" w:rsidRPr="00737FF9" w14:paraId="7C9F186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38D87" w14:textId="77777777" w:rsidR="00EB7D6D" w:rsidRPr="00737FF9" w:rsidRDefault="00EB7D6D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292FD7" w14:textId="77777777" w:rsidR="00EB7D6D" w:rsidRPr="00737FF9" w:rsidRDefault="00EB7D6D" w:rsidP="00EF22B9">
            <w:r w:rsidRPr="00737FF9">
              <w:t>{</w:t>
            </w:r>
          </w:p>
          <w:p w14:paraId="4F1D0822" w14:textId="77777777" w:rsidR="00EB7D6D" w:rsidRPr="00737FF9" w:rsidRDefault="00EB7D6D" w:rsidP="00EF22B9">
            <w:r w:rsidRPr="00737FF9">
              <w:rPr>
                <w:rFonts w:hint="eastAsia"/>
              </w:rPr>
              <w:t>   "code": 0,</w:t>
            </w:r>
          </w:p>
          <w:p w14:paraId="27CDEB50" w14:textId="77777777" w:rsidR="00EB7D6D" w:rsidRPr="00737FF9" w:rsidRDefault="00EB7D6D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21C92DE3" w14:textId="77777777" w:rsidR="00EB7D6D" w:rsidRPr="00737FF9" w:rsidRDefault="00EB7D6D" w:rsidP="00EF22B9">
            <w:pPr>
              <w:ind w:firstLineChars="100" w:firstLine="240"/>
            </w:pPr>
            <w:r w:rsidRPr="00737FF9">
              <w:t>"total": 10387,</w:t>
            </w:r>
          </w:p>
          <w:p w14:paraId="3DF21E6E" w14:textId="77777777" w:rsidR="00EB7D6D" w:rsidRPr="00737FF9" w:rsidRDefault="00EB7D6D" w:rsidP="00EF22B9">
            <w:r w:rsidRPr="00737FF9">
              <w:t xml:space="preserve">  "data": [</w:t>
            </w:r>
          </w:p>
          <w:p w14:paraId="0C8627F3" w14:textId="77777777" w:rsidR="00EB7D6D" w:rsidRPr="00737FF9" w:rsidRDefault="00EB7D6D" w:rsidP="00EF22B9">
            <w:r w:rsidRPr="00737FF9">
              <w:t xml:space="preserve">    {</w:t>
            </w:r>
          </w:p>
          <w:p w14:paraId="11B73B6B" w14:textId="77777777" w:rsidR="00EB7D6D" w:rsidRPr="00737FF9" w:rsidRDefault="00EB7D6D" w:rsidP="00EF22B9">
            <w:r w:rsidRPr="00737FF9">
              <w:t xml:space="preserve">      "userId": "String",</w:t>
            </w:r>
          </w:p>
          <w:p w14:paraId="3D6F3CCE" w14:textId="77777777" w:rsidR="00EB7D6D" w:rsidRPr="00737FF9" w:rsidRDefault="00EB7D6D" w:rsidP="00EF22B9">
            <w:r w:rsidRPr="00737FF9">
              <w:t xml:space="preserve">      …</w:t>
            </w:r>
          </w:p>
          <w:p w14:paraId="6F7C88DE" w14:textId="77777777" w:rsidR="00EB7D6D" w:rsidRPr="00737FF9" w:rsidRDefault="00EB7D6D" w:rsidP="00EF22B9">
            <w:r w:rsidRPr="00737FF9">
              <w:t xml:space="preserve">    }</w:t>
            </w:r>
          </w:p>
          <w:p w14:paraId="179BAB48" w14:textId="77777777" w:rsidR="00EB7D6D" w:rsidRPr="00737FF9" w:rsidRDefault="00EB7D6D" w:rsidP="00EF22B9">
            <w:r w:rsidRPr="00737FF9">
              <w:t xml:space="preserve">  ]</w:t>
            </w:r>
          </w:p>
          <w:p w14:paraId="4A069BBC" w14:textId="77777777" w:rsidR="00EB7D6D" w:rsidRPr="00737FF9" w:rsidRDefault="00EB7D6D" w:rsidP="00EF22B9">
            <w:r w:rsidRPr="00737FF9">
              <w:t>}</w:t>
            </w:r>
          </w:p>
          <w:p w14:paraId="7A914612" w14:textId="77777777" w:rsidR="00EB7D6D" w:rsidRPr="00737FF9" w:rsidRDefault="00EB7D6D" w:rsidP="00EF22B9"/>
          <w:p w14:paraId="323A2B62" w14:textId="77777777" w:rsidR="00EB7D6D" w:rsidRPr="00737FF9" w:rsidRDefault="00EB7D6D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EB7D6D" w:rsidRPr="00737FF9" w14:paraId="3BB8A0D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82465" w14:textId="77777777" w:rsidR="00EB7D6D" w:rsidRPr="00737FF9" w:rsidRDefault="00EB7D6D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935FE" w14:textId="77777777" w:rsidR="00EB7D6D" w:rsidRPr="00737FF9" w:rsidRDefault="00EB7D6D" w:rsidP="00EF22B9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7C39427D" w14:textId="77777777" w:rsidR="00EB7D6D" w:rsidRPr="00737FF9" w:rsidRDefault="00EB7D6D" w:rsidP="00EF22B9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EB7D6D" w:rsidRPr="00737FF9" w14:paraId="260C7B4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FFDDAE" w14:textId="77777777" w:rsidR="00EB7D6D" w:rsidRPr="00737FF9" w:rsidRDefault="00EB7D6D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83A2C" w14:textId="77777777" w:rsidR="00EB7D6D" w:rsidRPr="00737FF9" w:rsidRDefault="00EB7D6D" w:rsidP="00EF22B9"/>
        </w:tc>
      </w:tr>
    </w:tbl>
    <w:p w14:paraId="47E25611" w14:textId="57B02451" w:rsidR="00EB7D6D" w:rsidRDefault="00EB7D6D" w:rsidP="00EB7D6D"/>
    <w:p w14:paraId="694E473A" w14:textId="72110468" w:rsidR="00F14C89" w:rsidRDefault="00F14C89" w:rsidP="00F14C89">
      <w:pPr>
        <w:pStyle w:val="Heading3"/>
        <w:ind w:left="993" w:hanging="993"/>
      </w:pPr>
      <w:bookmarkStart w:id="96" w:name="_用户活跃信息"/>
      <w:bookmarkStart w:id="97" w:name="_Toc115184167"/>
      <w:bookmarkEnd w:id="96"/>
      <w:r w:rsidRPr="00737FF9">
        <w:rPr>
          <w:rFonts w:hint="eastAsia"/>
        </w:rPr>
        <w:t>用户</w:t>
      </w:r>
      <w:r>
        <w:rPr>
          <w:rFonts w:hint="eastAsia"/>
        </w:rPr>
        <w:t>活跃信息</w:t>
      </w:r>
      <w:bookmarkEnd w:id="97"/>
    </w:p>
    <w:p w14:paraId="7B0F5E5F" w14:textId="5771EA9D" w:rsidR="00F14C89" w:rsidRDefault="00F14C89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17A46EB5" w14:textId="423A6BEC" w:rsidR="00F14C89" w:rsidRPr="000844A7" w:rsidRDefault="00F14C89" w:rsidP="00F14C89">
      <w:pPr>
        <w:rPr>
          <w:rFonts w:ascii="SimSun" w:eastAsia="SimSun" w:hAnsi="SimSun" w:cs="SimSun"/>
        </w:rPr>
      </w:pPr>
      <w:r w:rsidRPr="007D7BCA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PERSONNEL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</w:t>
      </w:r>
      <w:r w:rsidR="000844A7">
        <w:rPr>
          <w:rFonts w:ascii="SimSun" w:eastAsia="SimSun" w:hAnsi="SimSun" w:cs="SimSun"/>
        </w:rPr>
        <w:t>3</w:t>
      </w:r>
    </w:p>
    <w:p w14:paraId="1A37C38A" w14:textId="76A2FC43" w:rsidR="00F14C89" w:rsidRDefault="00F14C89" w:rsidP="00F14C89">
      <w:pPr>
        <w:rPr>
          <w:rFonts w:ascii="SimSun" w:eastAsia="SimSun" w:hAnsi="SimSun" w:cs="SimSun"/>
        </w:rPr>
      </w:pPr>
      <w:r w:rsidRPr="007D7BCA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上报用户</w:t>
      </w:r>
      <w:r w:rsidR="000844A7">
        <w:rPr>
          <w:rFonts w:ascii="SimSun" w:eastAsia="SimSun" w:hAnsi="SimSun" w:cs="SimSun" w:hint="eastAsia"/>
        </w:rPr>
        <w:t>的</w:t>
      </w:r>
      <w:r w:rsidR="0049330A">
        <w:rPr>
          <w:rFonts w:ascii="SimSun" w:eastAsia="SimSun" w:hAnsi="SimSun" w:cs="SimSun" w:hint="eastAsia"/>
        </w:rPr>
        <w:t>日活跃</w:t>
      </w:r>
      <w:r>
        <w:rPr>
          <w:rFonts w:ascii="SimSun" w:eastAsia="SimSun" w:hAnsi="SimSun" w:cs="SimSun" w:hint="eastAsia"/>
        </w:rPr>
        <w:t>信息。</w:t>
      </w:r>
      <w:r w:rsidR="00792299">
        <w:rPr>
          <w:rFonts w:ascii="SimSun" w:eastAsia="SimSun" w:hAnsi="SimSun" w:cs="SimSun" w:hint="eastAsia"/>
        </w:rPr>
        <w:t>按照</w:t>
      </w:r>
      <w:r w:rsidR="00D66337">
        <w:rPr>
          <w:rFonts w:ascii="SimSun" w:eastAsia="SimSun" w:hAnsi="SimSun" w:cs="SimSun" w:hint="eastAsia"/>
        </w:rPr>
        <w:t>在</w:t>
      </w:r>
      <w:r w:rsidR="00792299">
        <w:rPr>
          <w:rFonts w:ascii="SimSun" w:eastAsia="SimSun" w:hAnsi="SimSun" w:cs="SimSun" w:hint="eastAsia"/>
        </w:rPr>
        <w:t>“</w:t>
      </w:r>
      <w:r w:rsidR="00792299" w:rsidRPr="003A1030">
        <w:rPr>
          <w:rFonts w:ascii="SimSun" w:eastAsia="SimSun" w:hAnsi="SimSun" w:cs="SimSun" w:hint="eastAsia"/>
        </w:rPr>
        <w:t>当日日期</w:t>
      </w:r>
      <w:r w:rsidR="00792299">
        <w:rPr>
          <w:rFonts w:ascii="SimSun" w:eastAsia="SimSun" w:hAnsi="SimSun" w:cs="SimSun" w:hint="eastAsia"/>
        </w:rPr>
        <w:t>”开始到结束这段时间</w:t>
      </w:r>
      <w:r w:rsidR="00DE64EB">
        <w:rPr>
          <w:rFonts w:ascii="SimSun" w:eastAsia="SimSun" w:hAnsi="SimSun" w:cs="SimSun" w:hint="eastAsia"/>
        </w:rPr>
        <w:t>内，</w:t>
      </w:r>
      <w:r w:rsidR="00792299">
        <w:rPr>
          <w:rFonts w:ascii="SimSun" w:eastAsia="SimSun" w:hAnsi="SimSun" w:cs="SimSun" w:hint="eastAsia"/>
        </w:rPr>
        <w:t>用户使用警务应用</w:t>
      </w:r>
      <w:r w:rsidR="00DE64EB">
        <w:rPr>
          <w:rFonts w:ascii="SimSun" w:eastAsia="SimSun" w:hAnsi="SimSun" w:cs="SimSun" w:hint="eastAsia"/>
        </w:rPr>
        <w:t>的</w:t>
      </w:r>
      <w:r w:rsidR="00792299">
        <w:rPr>
          <w:rFonts w:ascii="SimSun" w:eastAsia="SimSun" w:hAnsi="SimSun" w:cs="SimSun" w:hint="eastAsia"/>
        </w:rPr>
        <w:t>时长进行</w:t>
      </w:r>
      <w:r w:rsidR="005167F8">
        <w:rPr>
          <w:rFonts w:ascii="SimSun" w:eastAsia="SimSun" w:hAnsi="SimSun" w:cs="SimSun" w:hint="eastAsia"/>
        </w:rPr>
        <w:t>排名</w:t>
      </w:r>
      <w:r w:rsidR="00A3705D">
        <w:rPr>
          <w:rFonts w:ascii="SimSun" w:eastAsia="SimSun" w:hAnsi="SimSun" w:cs="SimSun" w:hint="eastAsia"/>
        </w:rPr>
        <w:t>，</w:t>
      </w:r>
      <w:r w:rsidR="00413382">
        <w:rPr>
          <w:rFonts w:ascii="SimSun" w:eastAsia="SimSun" w:hAnsi="SimSun" w:cs="SimSun" w:hint="eastAsia"/>
        </w:rPr>
        <w:t>上报排名前</w:t>
      </w:r>
      <w:r w:rsidR="00413382" w:rsidRPr="00DB2F36">
        <w:rPr>
          <w:rFonts w:ascii="SimSun" w:eastAsia="SimSun" w:hAnsi="SimSun" w:cs="SimSun"/>
          <w:color w:val="FF0000"/>
        </w:rPr>
        <w:t>50</w:t>
      </w:r>
      <w:r w:rsidR="00413382">
        <w:rPr>
          <w:rFonts w:ascii="SimSun" w:eastAsia="SimSun" w:hAnsi="SimSun" w:cs="SimSun" w:hint="eastAsia"/>
        </w:rPr>
        <w:t>的用户</w:t>
      </w:r>
      <w:r w:rsidR="00AE77CB">
        <w:rPr>
          <w:rFonts w:ascii="SimSun" w:eastAsia="SimSun" w:hAnsi="SimSun" w:cs="SimSun" w:hint="eastAsia"/>
        </w:rPr>
        <w:t>信息。</w:t>
      </w:r>
    </w:p>
    <w:p w14:paraId="65B47E43" w14:textId="7B5D3A4E" w:rsidR="007D7BCA" w:rsidRPr="007D7BCA" w:rsidRDefault="007D7BCA" w:rsidP="00F14C89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685537EF" w14:textId="77777777" w:rsidR="00F14C89" w:rsidRPr="00F35449" w:rsidRDefault="00F14C89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0F497E" w:rsidRPr="000F497E" w14:paraId="5BD8E1E5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4FAB82" w14:textId="77777777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数</w:t>
            </w:r>
            <w:r w:rsidRPr="000F497E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737258" w14:textId="77777777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9CB62C" w14:textId="25A3DA10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F664D2" w14:textId="130A9903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86B7BC" w14:textId="77777777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39346" w14:textId="77777777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758E16" w14:textId="77777777" w:rsidR="000F497E" w:rsidRPr="000F497E" w:rsidRDefault="000F497E" w:rsidP="000F497E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说明</w:t>
            </w:r>
          </w:p>
        </w:tc>
      </w:tr>
      <w:tr w:rsidR="000F497E" w:rsidRPr="000F497E" w14:paraId="3A5E35F9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5EEA6E" w14:textId="77777777" w:rsidR="000F497E" w:rsidRPr="000F497E" w:rsidRDefault="000F497E" w:rsidP="00E14D38">
            <w:pPr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44871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1699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BDFA8" w14:textId="4F0584A9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S</w:t>
            </w:r>
            <w:r w:rsidRPr="000F497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0A3E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45E10B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D7016C" w14:textId="61FA4C8A" w:rsidR="000F497E" w:rsidRPr="000F497E" w:rsidRDefault="000F497E" w:rsidP="00E14D38">
            <w:pPr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0F497E">
              <w:rPr>
                <w:sz w:val="22"/>
                <w:szCs w:val="22"/>
              </w:rPr>
              <w:t>A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0F497E">
              <w:rPr>
                <w:sz w:val="22"/>
                <w:szCs w:val="22"/>
              </w:rPr>
              <w:t>D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0F497E">
              <w:rPr>
                <w:sz w:val="22"/>
                <w:szCs w:val="22"/>
              </w:rPr>
              <w:t>U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代表更新。。</w:t>
            </w:r>
          </w:p>
        </w:tc>
      </w:tr>
      <w:tr w:rsidR="000F497E" w:rsidRPr="000F497E" w14:paraId="1F433FAE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4959F8" w14:textId="77777777" w:rsidR="000F497E" w:rsidRPr="000F497E" w:rsidRDefault="000F497E" w:rsidP="00E14D38">
            <w:pPr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D5A35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43482" w14:textId="36AEF7CC" w:rsidR="000F497E" w:rsidRPr="000F497E" w:rsidRDefault="00137496" w:rsidP="0013749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4A784D" w14:textId="3AD29ED5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5DBAB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5</w:t>
            </w:r>
            <w:r w:rsidRPr="000F497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F903B7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106017" w14:textId="6075864D" w:rsidR="000F497E" w:rsidRPr="000F497E" w:rsidRDefault="000F497E" w:rsidP="00E14D38">
            <w:pPr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0F497E">
              <w:rPr>
                <w:rFonts w:hint="eastAsia"/>
                <w:sz w:val="22"/>
                <w:szCs w:val="22"/>
              </w:rPr>
              <w:t>c</w:t>
            </w:r>
            <w:r w:rsidRPr="000F497E">
              <w:rPr>
                <w:sz w:val="22"/>
                <w:szCs w:val="22"/>
              </w:rPr>
              <w:t>mcId</w:t>
            </w:r>
          </w:p>
        </w:tc>
      </w:tr>
      <w:tr w:rsidR="000F497E" w:rsidRPr="000F497E" w14:paraId="05EF0317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EAA35" w14:textId="3C9E69F0" w:rsidR="000F497E" w:rsidRPr="000F497E" w:rsidRDefault="000F497E" w:rsidP="00E14D38">
            <w:pPr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492300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04B5B4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61E49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BB9D60" w14:textId="30FF44FB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1D67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21D4BB" w14:textId="77777777" w:rsidR="000F497E" w:rsidRPr="000F497E" w:rsidRDefault="000F497E" w:rsidP="0054574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EADB62" w14:textId="0E1AD9AE" w:rsidR="000F497E" w:rsidRPr="000F497E" w:rsidRDefault="000F497E" w:rsidP="00E14D38">
            <w:pPr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省平台</w:t>
            </w:r>
            <w:r w:rsidR="00314F8C">
              <w:rPr>
                <w:rFonts w:ascii="SimSun" w:eastAsia="SimSun" w:hAnsi="SimSun" w:cs="SimSun" w:hint="eastAsia"/>
                <w:sz w:val="22"/>
                <w:szCs w:val="22"/>
              </w:rPr>
              <w:t>产生</w:t>
            </w:r>
            <w:r w:rsidR="00330BF0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D63C14">
              <w:rPr>
                <w:rFonts w:ascii="SimSun" w:eastAsia="SimSun" w:hAnsi="SimSun" w:cs="SimSun" w:hint="eastAsia"/>
                <w:sz w:val="22"/>
                <w:szCs w:val="22"/>
              </w:rPr>
              <w:t>时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的时间。</w:t>
            </w:r>
            <w:r w:rsidRPr="000F497E">
              <w:rPr>
                <w:rFonts w:hint="eastAsia"/>
                <w:sz w:val="22"/>
                <w:szCs w:val="22"/>
              </w:rPr>
              <w:t>E</w:t>
            </w:r>
            <w:r w:rsidRPr="000F497E">
              <w:rPr>
                <w:sz w:val="22"/>
                <w:szCs w:val="22"/>
              </w:rPr>
              <w:t>poch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时间，单位毫秒。</w:t>
            </w:r>
          </w:p>
        </w:tc>
      </w:tr>
      <w:tr w:rsidR="000F497E" w:rsidRPr="000F497E" w14:paraId="60248A97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63D95" w14:textId="44455D8B" w:rsidR="000F497E" w:rsidRPr="000F497E" w:rsidRDefault="00492300" w:rsidP="00E14D38">
            <w:pPr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="000F497E" w:rsidRPr="000F497E">
              <w:rPr>
                <w:rFonts w:ascii="SimSun" w:eastAsia="SimSun" w:hAnsi="SimSun" w:cs="SimSun" w:hint="eastAsia"/>
                <w:sz w:val="22"/>
                <w:szCs w:val="22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547C2" w14:textId="19A5BFD9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sz w:val="22"/>
                <w:szCs w:val="22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7712D" w14:textId="00D4B904" w:rsidR="000F497E" w:rsidRPr="000F497E" w:rsidRDefault="00BE2910" w:rsidP="00BE291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1EB406" w14:textId="21C4ACD7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CF5CA" w14:textId="0E72EF3E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9E1549" w14:textId="3C4E9D91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A34F43" w14:textId="28E73450" w:rsidR="000F497E" w:rsidRPr="000F497E" w:rsidRDefault="00492300" w:rsidP="00964D9F">
            <w:pPr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指被统计数据中的行为发生的日期。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以“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yyyy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MM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dd”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格式上报</w:t>
            </w:r>
          </w:p>
        </w:tc>
      </w:tr>
      <w:tr w:rsidR="000F497E" w:rsidRPr="000F497E" w14:paraId="05462FF0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C07917" w14:textId="19DB8B41" w:rsidR="000F497E" w:rsidRPr="000F497E" w:rsidRDefault="000F497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个数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F25FEA" w14:textId="47CDCC20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c</w:t>
            </w:r>
            <w:r w:rsidRPr="000F497E">
              <w:rPr>
                <w:sz w:val="22"/>
                <w:szCs w:val="22"/>
              </w:rPr>
              <w:t>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DD3DE" w14:textId="77777777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5677D0" w14:textId="312D8040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I</w:t>
            </w:r>
            <w:r w:rsidRPr="000F497E">
              <w:rPr>
                <w:sz w:val="22"/>
                <w:szCs w:val="22"/>
              </w:rPr>
              <w:t>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3E4F" w14:textId="77777777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604B7" w14:textId="1E69DC8F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F93CE" w14:textId="52020B66" w:rsidR="000F497E" w:rsidRPr="000F497E" w:rsidRDefault="000F497E" w:rsidP="00964D9F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指u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sageRanks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中元素的个数</w:t>
            </w:r>
          </w:p>
        </w:tc>
      </w:tr>
      <w:tr w:rsidR="000F497E" w:rsidRPr="000F497E" w14:paraId="4CB0734E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A8E996" w14:textId="3F794BA3" w:rsidR="000F497E" w:rsidRPr="000F497E" w:rsidRDefault="000F497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使用排名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5CE66" w14:textId="04DCF022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u</w:t>
            </w:r>
            <w:r w:rsidRPr="000F497E">
              <w:rPr>
                <w:sz w:val="22"/>
                <w:szCs w:val="22"/>
              </w:rPr>
              <w:t>sageRanks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88194" w14:textId="77777777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BEDA8" w14:textId="76D5C376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0E43" w14:textId="389CB3FF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元素个数最多5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0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个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A4FE14" w14:textId="1B649988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47A3E5" w14:textId="5AC7D856" w:rsidR="000F497E" w:rsidRPr="000F497E" w:rsidRDefault="000F497E" w:rsidP="00964D9F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数组中每个元素包括排名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 xml:space="preserve">(rank), 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用户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ID(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u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serId)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和使用时长（dur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ation)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。如</w:t>
            </w:r>
          </w:p>
          <w:p w14:paraId="129C880A" w14:textId="3268E7B0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 xml:space="preserve"> [{</w:t>
            </w:r>
          </w:p>
          <w:p w14:paraId="1A1B993D" w14:textId="77777777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"rank": 1,</w:t>
            </w:r>
          </w:p>
          <w:p w14:paraId="2FD27614" w14:textId="2504A2A3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"userId": "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user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id1",</w:t>
            </w:r>
          </w:p>
          <w:p w14:paraId="3808AA98" w14:textId="5DC14194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"duration": 600</w:t>
            </w:r>
          </w:p>
          <w:p w14:paraId="3F854E14" w14:textId="77777777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}, {</w:t>
            </w:r>
          </w:p>
          <w:p w14:paraId="78112C54" w14:textId="77777777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"rank": 2,</w:t>
            </w:r>
          </w:p>
          <w:p w14:paraId="45DE9544" w14:textId="28C4B5DC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"userId": "</w:t>
            </w: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 xml:space="preserve"> user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id2,</w:t>
            </w:r>
          </w:p>
          <w:p w14:paraId="07112A32" w14:textId="6048C2F1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"duration": 450</w:t>
            </w:r>
          </w:p>
          <w:p w14:paraId="18B401A9" w14:textId="388C877F" w:rsidR="000F497E" w:rsidRPr="000F497E" w:rsidRDefault="000F497E" w:rsidP="00B94C80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/>
                <w:sz w:val="22"/>
                <w:szCs w:val="22"/>
              </w:rPr>
              <w:tab/>
              <w:t>}]</w:t>
            </w:r>
          </w:p>
        </w:tc>
      </w:tr>
      <w:tr w:rsidR="000F497E" w:rsidRPr="000F497E" w14:paraId="1D0B63C5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065364" w14:textId="23EDEC7D" w:rsidR="000F497E" w:rsidRPr="000F497E" w:rsidRDefault="00E46A03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使用排名中的</w:t>
            </w:r>
            <w:r w:rsidR="000F497E" w:rsidRPr="000F497E">
              <w:rPr>
                <w:rFonts w:ascii="SimSun" w:eastAsia="SimSun" w:hAnsi="SimSun" w:cs="SimSun" w:hint="eastAsia"/>
                <w:sz w:val="22"/>
                <w:szCs w:val="22"/>
              </w:rPr>
              <w:t>排名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BA039C" w14:textId="42CCC8FB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ra</w:t>
            </w:r>
            <w:r w:rsidRPr="000F497E">
              <w:rPr>
                <w:sz w:val="22"/>
                <w:szCs w:val="22"/>
              </w:rPr>
              <w:t>nk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12970" w14:textId="77777777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29612C" w14:textId="1E4FBA0C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In</w:t>
            </w:r>
            <w:r w:rsidRPr="000F497E">
              <w:rPr>
                <w:sz w:val="22"/>
                <w:szCs w:val="22"/>
              </w:rPr>
              <w:t>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1A53D" w14:textId="77777777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ACB6E1" w14:textId="67E03DC3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0A58A" w14:textId="42CD2154" w:rsidR="000F497E" w:rsidRPr="000F497E" w:rsidRDefault="000F497E" w:rsidP="00964D9F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"使用排名"中的排名信息。</w:t>
            </w:r>
          </w:p>
        </w:tc>
      </w:tr>
      <w:tr w:rsidR="000F497E" w:rsidRPr="000F497E" w14:paraId="4C38A201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9752FB" w14:textId="4F5B9D8B" w:rsidR="000F497E" w:rsidRPr="000F497E" w:rsidRDefault="00E46A03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使用排名中的</w:t>
            </w:r>
            <w:r w:rsidR="000F497E" w:rsidRPr="000F497E">
              <w:rPr>
                <w:rFonts w:ascii="SimSun" w:eastAsia="SimSun" w:hAnsi="SimSun" w:cs="SimSun" w:hint="eastAsia"/>
                <w:sz w:val="22"/>
                <w:szCs w:val="22"/>
              </w:rPr>
              <w:t>用户</w:t>
            </w:r>
            <w:r w:rsidR="000F497E" w:rsidRPr="000F497E">
              <w:rPr>
                <w:rFonts w:ascii="SimSun" w:eastAsia="SimSun" w:hAnsi="SimSun" w:cs="SimSun"/>
                <w:sz w:val="22"/>
                <w:szCs w:val="22"/>
              </w:rPr>
              <w:t>Id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575207" w14:textId="76295E9A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use</w:t>
            </w:r>
            <w:r w:rsidRPr="000F497E">
              <w:rPr>
                <w:sz w:val="22"/>
                <w:szCs w:val="22"/>
              </w:rPr>
              <w:t>rId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74FC1" w14:textId="77777777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2D7A6" w14:textId="08BF9EAF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S</w:t>
            </w:r>
            <w:r w:rsidRPr="000F497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7AD94" w14:textId="02F76550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2</w:t>
            </w:r>
            <w:r w:rsidRPr="000F497E">
              <w:rPr>
                <w:rFonts w:ascii="SimSun" w:eastAsia="SimSun" w:hAnsi="SimSun" w:cs="SimSun"/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B0266" w14:textId="20AE50D0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7D1CD" w14:textId="59FDAC27" w:rsidR="000F497E" w:rsidRPr="000F497E" w:rsidRDefault="000F497E" w:rsidP="00964D9F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"使用排名"中的用户ID信息。</w:t>
            </w:r>
          </w:p>
        </w:tc>
      </w:tr>
      <w:tr w:rsidR="000F497E" w:rsidRPr="000F497E" w14:paraId="5B87773B" w14:textId="77777777" w:rsidTr="0000473B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7AC1D" w14:textId="684BE9BF" w:rsidR="000F497E" w:rsidRPr="000F497E" w:rsidRDefault="00E46A03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使用排名中的</w:t>
            </w:r>
            <w:r w:rsidR="000F497E" w:rsidRPr="000F497E">
              <w:rPr>
                <w:rFonts w:ascii="SimSun" w:eastAsia="SimSun" w:hAnsi="SimSun" w:cs="SimSun" w:hint="eastAsia"/>
                <w:sz w:val="22"/>
                <w:szCs w:val="22"/>
              </w:rPr>
              <w:t>使用时长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F2CAEC" w14:textId="45867B9E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sz w:val="22"/>
                <w:szCs w:val="22"/>
              </w:rPr>
              <w:t>duration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E27E5" w14:textId="77777777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F9946" w14:textId="76FB7115" w:rsidR="000F497E" w:rsidRPr="000F497E" w:rsidRDefault="000F497E" w:rsidP="00964D9F">
            <w:pPr>
              <w:jc w:val="center"/>
              <w:rPr>
                <w:sz w:val="22"/>
                <w:szCs w:val="22"/>
              </w:rPr>
            </w:pPr>
            <w:r w:rsidRPr="000F497E">
              <w:rPr>
                <w:rFonts w:hint="eastAsia"/>
                <w:sz w:val="22"/>
                <w:szCs w:val="22"/>
              </w:rPr>
              <w:t>L</w:t>
            </w:r>
            <w:r w:rsidRPr="000F497E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7EE98" w14:textId="77777777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D900BA" w14:textId="3AE0B173" w:rsidR="000F497E" w:rsidRPr="000F497E" w:rsidRDefault="000F497E" w:rsidP="00964D9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DD2AA" w14:textId="4A67694E" w:rsidR="000F497E" w:rsidRPr="000F497E" w:rsidRDefault="000F497E" w:rsidP="00964D9F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0F497E">
              <w:rPr>
                <w:rFonts w:ascii="SimSun" w:eastAsia="SimSun" w:hAnsi="SimSun" w:cs="SimSun" w:hint="eastAsia"/>
                <w:sz w:val="22"/>
                <w:szCs w:val="22"/>
              </w:rPr>
              <w:t>"使用排名"中的使用时长信息，单位:秒</w:t>
            </w:r>
          </w:p>
        </w:tc>
      </w:tr>
    </w:tbl>
    <w:p w14:paraId="22EDE0CD" w14:textId="77777777" w:rsidR="00F14C89" w:rsidRPr="00737FF9" w:rsidRDefault="00F14C89" w:rsidP="00F14C89"/>
    <w:p w14:paraId="1AD5E427" w14:textId="77777777" w:rsidR="00F14C89" w:rsidRPr="00737FF9" w:rsidRDefault="00F14C89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F14C89" w:rsidRPr="00737FF9" w14:paraId="0A4240D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9E712E" w14:textId="77777777" w:rsidR="00F14C89" w:rsidRPr="00737FF9" w:rsidRDefault="00F14C89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8B05A" w14:textId="184230D1" w:rsidR="00F14C89" w:rsidRPr="00D17FFA" w:rsidRDefault="00F14C89" w:rsidP="00EF22B9">
            <w:r w:rsidRPr="00737FF9">
              <w:rPr>
                <w:rFonts w:hint="eastAsia"/>
              </w:rPr>
              <w:t>/</w:t>
            </w:r>
            <w:r>
              <w:t>mpscmc</w:t>
            </w:r>
            <w:r w:rsidRPr="00737FF9">
              <w:rPr>
                <w:rFonts w:hint="eastAsia"/>
              </w:rPr>
              <w:t>/v1/ua/</w:t>
            </w:r>
            <w:r>
              <w:rPr>
                <w:rFonts w:hint="eastAsia"/>
              </w:rPr>
              <w:t>user</w:t>
            </w:r>
            <w:r w:rsidR="00D17FFA">
              <w:t>/daus</w:t>
            </w:r>
          </w:p>
        </w:tc>
      </w:tr>
      <w:tr w:rsidR="00F14C89" w:rsidRPr="00737FF9" w14:paraId="64D6D4D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BE5146" w14:textId="77777777" w:rsidR="00F14C89" w:rsidRPr="00737FF9" w:rsidRDefault="00F14C89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40A3C0" w14:textId="77777777" w:rsidR="00F14C89" w:rsidRPr="00737FF9" w:rsidRDefault="00F14C89" w:rsidP="00EF22B9">
            <w:r w:rsidRPr="00737FF9">
              <w:rPr>
                <w:rFonts w:hint="eastAsia"/>
              </w:rPr>
              <w:t>POST</w:t>
            </w:r>
          </w:p>
        </w:tc>
      </w:tr>
      <w:tr w:rsidR="00F14C89" w:rsidRPr="00737FF9" w14:paraId="1E218DE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B11381" w14:textId="77777777" w:rsidR="00F14C89" w:rsidRPr="00737FF9" w:rsidRDefault="00F14C89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600F2" w14:textId="77777777" w:rsidR="00F14C89" w:rsidRPr="00737FF9" w:rsidRDefault="00F14C89" w:rsidP="00EF22B9">
            <w:r w:rsidRPr="00737FF9">
              <w:t>{</w:t>
            </w:r>
          </w:p>
          <w:p w14:paraId="4C9F2FE3" w14:textId="77777777" w:rsidR="00F14C89" w:rsidRPr="00737FF9" w:rsidRDefault="00F14C89" w:rsidP="00EF22B9">
            <w:r w:rsidRPr="00737FF9">
              <w:t xml:space="preserve">  "cmcId": "</w:t>
            </w:r>
            <w:r w:rsidRPr="00737FF9">
              <w:rPr>
                <w:rFonts w:hint="eastAsia"/>
              </w:rPr>
              <w:t>String</w:t>
            </w:r>
            <w:r w:rsidRPr="00737FF9">
              <w:t>",</w:t>
            </w:r>
          </w:p>
          <w:p w14:paraId="11FCE77E" w14:textId="77777777" w:rsidR="00F14C89" w:rsidRPr="00737FF9" w:rsidRDefault="00F14C89" w:rsidP="00EF22B9">
            <w:r w:rsidRPr="00737FF9">
              <w:t xml:space="preserve">  "data": [</w:t>
            </w:r>
          </w:p>
          <w:p w14:paraId="2E497FF3" w14:textId="77777777" w:rsidR="00F14C89" w:rsidRPr="00737FF9" w:rsidRDefault="00F14C89" w:rsidP="00EF22B9">
            <w:r w:rsidRPr="00737FF9">
              <w:t xml:space="preserve">    {</w:t>
            </w:r>
          </w:p>
          <w:p w14:paraId="54BE6970" w14:textId="77777777" w:rsidR="00F14C89" w:rsidRPr="00737FF9" w:rsidRDefault="00F14C89" w:rsidP="00EF22B9">
            <w:r w:rsidRPr="00737FF9">
              <w:t xml:space="preserve">      "</w:t>
            </w:r>
            <w:r>
              <w:t>reportType</w:t>
            </w:r>
            <w:r w:rsidRPr="00737FF9">
              <w:t>": "String",</w:t>
            </w:r>
          </w:p>
          <w:p w14:paraId="27DFD790" w14:textId="77777777" w:rsidR="00F14C89" w:rsidRPr="00737FF9" w:rsidRDefault="00F14C89" w:rsidP="00EF22B9">
            <w:r w:rsidRPr="00737FF9">
              <w:t xml:space="preserve">      …</w:t>
            </w:r>
          </w:p>
          <w:p w14:paraId="515D7C0A" w14:textId="77777777" w:rsidR="00F14C89" w:rsidRPr="00737FF9" w:rsidRDefault="00F14C89" w:rsidP="00EF22B9">
            <w:r w:rsidRPr="00737FF9">
              <w:t xml:space="preserve">    }</w:t>
            </w:r>
          </w:p>
          <w:p w14:paraId="0A6C657A" w14:textId="77777777" w:rsidR="00F14C89" w:rsidRPr="00737FF9" w:rsidRDefault="00F14C89" w:rsidP="00EF22B9">
            <w:r w:rsidRPr="00737FF9">
              <w:t xml:space="preserve">  ]</w:t>
            </w:r>
          </w:p>
          <w:p w14:paraId="7B7DA4A0" w14:textId="77777777" w:rsidR="00F14C89" w:rsidRPr="00737FF9" w:rsidRDefault="00F14C89" w:rsidP="00EF22B9">
            <w:r w:rsidRPr="00737FF9">
              <w:t>}</w:t>
            </w:r>
          </w:p>
        </w:tc>
      </w:tr>
      <w:tr w:rsidR="00F14C89" w:rsidRPr="00737FF9" w14:paraId="3DBF2BEA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CBF0B" w14:textId="77777777" w:rsidR="00F14C89" w:rsidRPr="00737FF9" w:rsidRDefault="00F14C89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49B55C" w14:textId="77777777" w:rsidR="00F14C89" w:rsidRPr="00737FF9" w:rsidRDefault="00F14C89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F14C89" w:rsidRPr="00737FF9" w14:paraId="42C4755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49144" w14:textId="77777777" w:rsidR="00F14C89" w:rsidRPr="00737FF9" w:rsidRDefault="00F14C89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45C5B4" w14:textId="77777777" w:rsidR="00F14C89" w:rsidRPr="00737FF9" w:rsidRDefault="00F14C89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2BBE68BA" w14:textId="77777777" w:rsidR="00F14C89" w:rsidRPr="00737FF9" w:rsidRDefault="00F14C89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F14C89" w:rsidRPr="00737FF9" w14:paraId="2BAA5A0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69FA4" w14:textId="77777777" w:rsidR="00F14C89" w:rsidRPr="00737FF9" w:rsidRDefault="00F14C89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B714EC" w14:textId="77777777" w:rsidR="00F14C89" w:rsidRPr="00737FF9" w:rsidRDefault="00F14C89" w:rsidP="00EF22B9"/>
        </w:tc>
      </w:tr>
    </w:tbl>
    <w:p w14:paraId="7CDA2C8D" w14:textId="77777777" w:rsidR="00B41794" w:rsidRPr="00A0247B" w:rsidRDefault="00B41794" w:rsidP="007C7DA0"/>
    <w:p w14:paraId="386BC892" w14:textId="3BCF36A2" w:rsidR="00704932" w:rsidRPr="00737FF9" w:rsidRDefault="00EB7D6D" w:rsidP="00AE5A8B">
      <w:pPr>
        <w:pStyle w:val="Heading2"/>
      </w:pPr>
      <w:bookmarkStart w:id="98" w:name="_Toc112691782"/>
      <w:bookmarkStart w:id="99" w:name="_Toc112941962"/>
      <w:bookmarkStart w:id="100" w:name="_Toc112942759"/>
      <w:bookmarkStart w:id="101" w:name="_Toc115184168"/>
      <w:r>
        <w:rPr>
          <w:rFonts w:hint="eastAsia"/>
        </w:rPr>
        <w:t>基础设施</w:t>
      </w:r>
      <w:bookmarkEnd w:id="98"/>
      <w:bookmarkEnd w:id="99"/>
      <w:bookmarkEnd w:id="100"/>
      <w:bookmarkEnd w:id="101"/>
    </w:p>
    <w:p w14:paraId="2D2C2D9C" w14:textId="20BE5361" w:rsidR="00D62FBF" w:rsidRDefault="00EE33BF" w:rsidP="007660A1">
      <w:pPr>
        <w:pStyle w:val="Heading3"/>
        <w:ind w:left="993" w:hanging="993"/>
      </w:pPr>
      <w:bookmarkStart w:id="102" w:name="_移动终端设备基本信息"/>
      <w:bookmarkStart w:id="103" w:name="_Toc112691783"/>
      <w:bookmarkStart w:id="104" w:name="_Toc112941963"/>
      <w:bookmarkStart w:id="105" w:name="_Toc112942760"/>
      <w:bookmarkStart w:id="106" w:name="_Toc115184169"/>
      <w:bookmarkEnd w:id="102"/>
      <w:r w:rsidRPr="00737FF9">
        <w:rPr>
          <w:rFonts w:hint="eastAsia"/>
        </w:rPr>
        <w:t>移动终端</w:t>
      </w:r>
      <w:r w:rsidR="00D62FBF" w:rsidRPr="00737FF9">
        <w:t>设备</w:t>
      </w:r>
      <w:r w:rsidR="00745934">
        <w:rPr>
          <w:rFonts w:hint="eastAsia"/>
        </w:rPr>
        <w:t>基本</w:t>
      </w:r>
      <w:bookmarkEnd w:id="103"/>
      <w:bookmarkEnd w:id="104"/>
      <w:bookmarkEnd w:id="105"/>
      <w:r w:rsidR="004F7E3A">
        <w:rPr>
          <w:rFonts w:hint="eastAsia"/>
        </w:rPr>
        <w:t>信息</w:t>
      </w:r>
      <w:bookmarkEnd w:id="106"/>
    </w:p>
    <w:p w14:paraId="7BE0EB65" w14:textId="3645C69F" w:rsidR="003870AF" w:rsidRDefault="003870AF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7EB38796" w14:textId="6C61E40B" w:rsidR="003870AF" w:rsidRDefault="003870AF" w:rsidP="003870AF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="00EF4CF4" w:rsidRPr="00EF4CF4">
        <w:rPr>
          <w:rFonts w:ascii="SimSun" w:eastAsia="SimSun" w:hAnsi="SimSun" w:cs="SimSun"/>
        </w:rPr>
        <w:t>IF-SCMC-INFR-01</w:t>
      </w:r>
    </w:p>
    <w:p w14:paraId="731B5D8D" w14:textId="113534E5" w:rsidR="003870AF" w:rsidRDefault="003870AF" w:rsidP="003870AF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="00442DB2" w:rsidRPr="00737FF9">
        <w:rPr>
          <w:rFonts w:ascii="SimSun" w:eastAsia="SimSun" w:hAnsi="SimSun" w:cs="SimSun" w:hint="eastAsia"/>
        </w:rPr>
        <w:t>用于省级集中管控中心</w:t>
      </w:r>
      <w:r w:rsidR="00442DB2">
        <w:rPr>
          <w:rFonts w:ascii="SimSun" w:eastAsia="SimSun" w:hAnsi="SimSun" w:cs="SimSun" w:hint="eastAsia"/>
        </w:rPr>
        <w:t>上报</w:t>
      </w:r>
      <w:r w:rsidR="00E91308">
        <w:rPr>
          <w:rFonts w:ascii="SimSun" w:eastAsia="SimSun" w:hAnsi="SimSun" w:cs="SimSun" w:hint="eastAsia"/>
        </w:rPr>
        <w:t>移动终端的</w:t>
      </w:r>
      <w:r w:rsidR="006E09C4">
        <w:rPr>
          <w:rFonts w:ascii="SimSun" w:eastAsia="SimSun" w:hAnsi="SimSun" w:cs="SimSun" w:hint="eastAsia"/>
        </w:rPr>
        <w:t>基本</w:t>
      </w:r>
      <w:r w:rsidR="00442DB2">
        <w:rPr>
          <w:rFonts w:ascii="SimSun" w:eastAsia="SimSun" w:hAnsi="SimSun" w:cs="SimSun" w:hint="eastAsia"/>
        </w:rPr>
        <w:t>信息。</w:t>
      </w:r>
    </w:p>
    <w:p w14:paraId="413AFF4C" w14:textId="1081651E" w:rsidR="00F70FEB" w:rsidRPr="00F70FEB" w:rsidRDefault="00F70FEB" w:rsidP="003870AF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798706B2" w14:textId="77777777" w:rsidR="00C03AC2" w:rsidRDefault="00C03AC2" w:rsidP="00C03AC2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lastRenderedPageBreak/>
        <w:t>变更记录</w:t>
      </w:r>
      <w:r>
        <w:rPr>
          <w:rFonts w:ascii="SimSun" w:eastAsia="SimSun" w:hAnsi="SimSun" w:cs="SimSun" w:hint="eastAsia"/>
        </w:rPr>
        <w:t>：</w:t>
      </w:r>
    </w:p>
    <w:p w14:paraId="1F2214DC" w14:textId="59486A81" w:rsidR="00C03AC2" w:rsidRPr="003870AF" w:rsidRDefault="00DD79E5" w:rsidP="006F6213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C03AC2">
        <w:rPr>
          <w:rFonts w:ascii="SimSun" w:eastAsia="SimSun" w:hAnsi="SimSun" w:cs="SimSun" w:hint="eastAsia"/>
        </w:rPr>
        <w:t>：上报内容增加</w:t>
      </w:r>
      <w:r w:rsidR="00E24507">
        <w:rPr>
          <w:rFonts w:ascii="SimSun" w:eastAsia="SimSun" w:hAnsi="SimSun" w:cs="SimSun" w:hint="eastAsia"/>
        </w:rPr>
        <w:t>“</w:t>
      </w:r>
      <w:r w:rsidR="00933037">
        <w:rPr>
          <w:rFonts w:ascii="SimSun" w:eastAsia="SimSun" w:hAnsi="SimSun" w:cs="SimSun" w:hint="eastAsia"/>
        </w:rPr>
        <w:t>移动终端类型</w:t>
      </w:r>
      <w:r w:rsidR="00E24507">
        <w:rPr>
          <w:rFonts w:ascii="SimSun" w:eastAsia="SimSun" w:hAnsi="SimSun" w:cs="SimSun" w:hint="eastAsia"/>
        </w:rPr>
        <w:t>”</w:t>
      </w:r>
      <w:r w:rsidR="005B239C" w:rsidRPr="005B239C">
        <w:rPr>
          <w:rFonts w:ascii="SimSun" w:eastAsia="SimSun" w:hAnsi="SimSun" w:cs="SimSun" w:hint="eastAsia"/>
        </w:rPr>
        <w:t xml:space="preserve"> </w:t>
      </w:r>
      <w:r w:rsidR="005B239C">
        <w:rPr>
          <w:rFonts w:ascii="SimSun" w:eastAsia="SimSun" w:hAnsi="SimSun" w:cs="SimSun" w:hint="eastAsia"/>
        </w:rPr>
        <w:t>的必选</w:t>
      </w:r>
      <w:r w:rsidR="00933037">
        <w:rPr>
          <w:rFonts w:ascii="SimSun" w:eastAsia="SimSun" w:hAnsi="SimSun" w:cs="SimSun" w:hint="eastAsia"/>
        </w:rPr>
        <w:t>字段</w:t>
      </w:r>
      <w:r w:rsidR="00C03AC2">
        <w:rPr>
          <w:rFonts w:ascii="SimSun" w:eastAsia="SimSun" w:hAnsi="SimSun" w:cs="SimSun" w:hint="eastAsia"/>
        </w:rPr>
        <w:t>，</w:t>
      </w:r>
      <w:r w:rsidR="005B239C">
        <w:rPr>
          <w:rFonts w:ascii="SimSun" w:eastAsia="SimSun" w:hAnsi="SimSun" w:cs="SimSun" w:hint="eastAsia"/>
        </w:rPr>
        <w:t>移除了</w:t>
      </w:r>
      <w:r w:rsidR="00B524E9">
        <w:rPr>
          <w:rFonts w:ascii="SimSun" w:eastAsia="SimSun" w:hAnsi="SimSun" w:cs="SimSun" w:hint="eastAsia"/>
        </w:rPr>
        <w:t>“</w:t>
      </w:r>
      <w:r w:rsidR="005B239C">
        <w:rPr>
          <w:rFonts w:ascii="SimSun" w:eastAsia="SimSun" w:hAnsi="SimSun" w:cs="SimSun" w:hint="eastAsia"/>
        </w:rPr>
        <w:t>终端</w:t>
      </w:r>
      <w:r w:rsidR="005B239C">
        <w:rPr>
          <w:rFonts w:ascii="SimSun" w:eastAsia="SimSun" w:hAnsi="SimSun" w:cs="SimSun"/>
        </w:rPr>
        <w:t>ip</w:t>
      </w:r>
      <w:r w:rsidR="00B524E9">
        <w:rPr>
          <w:rFonts w:ascii="SimSun" w:eastAsia="SimSun" w:hAnsi="SimSun" w:cs="SimSun"/>
        </w:rPr>
        <w:t>”</w:t>
      </w:r>
      <w:r w:rsidR="005B239C">
        <w:rPr>
          <w:rFonts w:ascii="SimSun" w:eastAsia="SimSun" w:hAnsi="SimSun" w:cs="SimSun" w:hint="eastAsia"/>
        </w:rPr>
        <w:t>字段</w:t>
      </w:r>
      <w:r w:rsidR="00C03AC2">
        <w:rPr>
          <w:rFonts w:ascii="SimSun" w:eastAsia="SimSun" w:hAnsi="SimSun" w:cs="SimSun" w:hint="eastAsia"/>
        </w:rPr>
        <w:t>。</w:t>
      </w:r>
    </w:p>
    <w:p w14:paraId="3945C937" w14:textId="787AF53F" w:rsidR="00951CE7" w:rsidRPr="00951CE7" w:rsidRDefault="00355E39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870"/>
        <w:gridCol w:w="1277"/>
        <w:gridCol w:w="709"/>
        <w:gridCol w:w="2410"/>
      </w:tblGrid>
      <w:tr w:rsidR="004D2041" w:rsidRPr="004D2041" w14:paraId="576BC4D7" w14:textId="4EF955CB" w:rsidTr="004D204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4C3E4" w14:textId="77777777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数</w:t>
            </w:r>
            <w:r w:rsidRPr="004D2041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CBA62C" w14:textId="47248E43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51963F" w14:textId="4DDBB3D7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29D23" w14:textId="59E7EBE5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1DF429" w14:textId="0DDF5DBF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42EF34" w14:textId="7D23CA89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DF6D2A" w14:textId="1F6F344A" w:rsidR="004D2041" w:rsidRPr="004D2041" w:rsidRDefault="004D2041" w:rsidP="004D2041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内容</w:t>
            </w:r>
          </w:p>
        </w:tc>
      </w:tr>
      <w:tr w:rsidR="004D2041" w:rsidRPr="004D2041" w14:paraId="09C498E7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077EBF" w14:textId="1BA35D05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96370F" w14:textId="2BB79C4C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F4156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CB13D7" w14:textId="21FDB180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S</w:t>
            </w:r>
            <w:r w:rsidRPr="004D2041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03761" w14:textId="2B952A7E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C4ED55" w14:textId="552CB59D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D1A1A2" w14:textId="24319EC9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4D2041">
              <w:rPr>
                <w:sz w:val="22"/>
                <w:szCs w:val="22"/>
              </w:rPr>
              <w:t>A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4D2041">
              <w:rPr>
                <w:sz w:val="22"/>
                <w:szCs w:val="22"/>
              </w:rPr>
              <w:t>D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4D2041">
              <w:rPr>
                <w:sz w:val="22"/>
                <w:szCs w:val="22"/>
              </w:rPr>
              <w:t>U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4D2041" w:rsidRPr="004D2041" w14:paraId="79744E2C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DA4648" w14:textId="4EB9C249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7093B" w14:textId="2C8E38A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8585F" w14:textId="77506EB0" w:rsidR="004D2041" w:rsidRPr="004D2041" w:rsidRDefault="00F159ED" w:rsidP="00F159ED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9E471" w14:textId="3ECA3EC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23C5F" w14:textId="4D85256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5</w:t>
            </w:r>
            <w:r w:rsidRPr="004D2041">
              <w:rPr>
                <w:rFonts w:ascii="SimSun" w:eastAsia="SimSun" w:hAnsi="SimSun" w:cs="SimSun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D8BE2" w14:textId="4D995AEE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C25DA" w14:textId="29AFD17B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4D2041">
              <w:rPr>
                <w:rFonts w:hint="eastAsia"/>
                <w:sz w:val="22"/>
                <w:szCs w:val="22"/>
              </w:rPr>
              <w:t>c</w:t>
            </w:r>
            <w:r w:rsidRPr="004D2041">
              <w:rPr>
                <w:sz w:val="22"/>
                <w:szCs w:val="22"/>
              </w:rPr>
              <w:t>mcId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4D2041" w:rsidRPr="004D2041" w14:paraId="4E677D73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BED01D" w14:textId="3A895C4F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2A048" w14:textId="42A71412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E5C48" w14:textId="77777777" w:rsidR="004D2041" w:rsidRPr="004D2041" w:rsidRDefault="004D2041" w:rsidP="00F159ED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0BC963" w14:textId="59C33829" w:rsidR="004D2041" w:rsidRPr="004D2041" w:rsidRDefault="004D2041" w:rsidP="00F159ED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4D2041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2897A" w14:textId="7AD141A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9D600" w14:textId="7B12CF2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D37B37" w14:textId="115DE92A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</w:t>
            </w:r>
            <w:r w:rsidRPr="004D2041">
              <w:rPr>
                <w:rFonts w:hint="eastAsia"/>
                <w:sz w:val="22"/>
                <w:szCs w:val="22"/>
              </w:rPr>
              <w:t>E</w:t>
            </w:r>
            <w:r w:rsidRPr="004D2041">
              <w:rPr>
                <w:sz w:val="22"/>
                <w:szCs w:val="22"/>
              </w:rPr>
              <w:t>poch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4D2041" w:rsidRPr="004D2041" w14:paraId="3673479D" w14:textId="64DACE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2D7DAA" w14:textId="77777777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设备标识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3AAC57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terminal</w:t>
            </w:r>
            <w:r w:rsidRPr="004D2041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E0E65" w14:textId="14DDBB15" w:rsidR="004D2041" w:rsidRPr="004D2041" w:rsidRDefault="00DB3CF6" w:rsidP="00F159ED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F24751" w14:textId="2636F26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58330" w14:textId="6569475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A6D3BA" w14:textId="4580D3AE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57697" w14:textId="25AAFC1E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终端唯一标识</w:t>
            </w:r>
          </w:p>
        </w:tc>
      </w:tr>
      <w:tr w:rsidR="004D2041" w:rsidRPr="004D2041" w14:paraId="752D4D28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0DB46C" w14:textId="43B67B8B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移动终端类型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CF5566" w14:textId="6DC0C16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p</w:t>
            </w:r>
            <w:r w:rsidRPr="004D2041">
              <w:rPr>
                <w:sz w:val="22"/>
                <w:szCs w:val="22"/>
              </w:rPr>
              <w:t>oliceTerminalType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D037D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BEC71" w14:textId="417AFC4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352C1" w14:textId="11A83E3C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7A8258" w14:textId="5FD3EF09" w:rsidR="004D2041" w:rsidRPr="004D2041" w:rsidRDefault="006B5FD8" w:rsidP="00F159ED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E734E6" w14:textId="63CC2F9B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参见“标准编码描述”中“资产类型编码表”中关于终端的类型，如“手机型”的类型是2</w:t>
            </w:r>
            <w:r w:rsidRPr="004D2041">
              <w:rPr>
                <w:rFonts w:ascii="SimSun" w:eastAsia="SimSun" w:hAnsi="SimSun" w:cs="SimSun"/>
                <w:sz w:val="22"/>
                <w:szCs w:val="22"/>
              </w:rPr>
              <w:t>0101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，笔记本的类型是2</w:t>
            </w:r>
            <w:r w:rsidRPr="004D2041">
              <w:rPr>
                <w:rFonts w:ascii="SimSun" w:eastAsia="SimSun" w:hAnsi="SimSun" w:cs="SimSun"/>
                <w:sz w:val="22"/>
                <w:szCs w:val="22"/>
              </w:rPr>
              <w:t>0201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  <w:r w:rsidR="007A7944">
              <w:rPr>
                <w:rFonts w:ascii="SimSun" w:eastAsia="SimSun" w:hAnsi="SimSun" w:cs="SimSun" w:hint="eastAsia"/>
                <w:sz w:val="22"/>
                <w:szCs w:val="22"/>
              </w:rPr>
              <w:t>未上传此参数时，默认按照“手机型”处理。</w:t>
            </w:r>
          </w:p>
        </w:tc>
      </w:tr>
      <w:tr w:rsidR="004D2041" w:rsidRPr="004D2041" w14:paraId="3E47923A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D4BEC3" w14:textId="19CD5ED5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终端型号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734DA" w14:textId="76BBD1E4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model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DCC0A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36C55" w14:textId="27EBA82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C882D" w14:textId="12AFA1A2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7FCA40" w14:textId="51DAAA1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7EDD20" w14:textId="1C02AF29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终端型号</w:t>
            </w:r>
          </w:p>
        </w:tc>
      </w:tr>
      <w:tr w:rsidR="004D2041" w:rsidRPr="004D2041" w14:paraId="5234DE4A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17A956" w14:textId="2E0684B3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终端品牌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7FD5E" w14:textId="4B1D8179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brand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45DB2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FD0AC" w14:textId="3EA94B23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E0222" w14:textId="6A7A0F69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521F0" w14:textId="77C1134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F3CAA8" w14:textId="0C818AFB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终端品牌</w:t>
            </w:r>
          </w:p>
        </w:tc>
      </w:tr>
      <w:tr w:rsidR="004D2041" w:rsidRPr="004D2041" w14:paraId="5DC1D100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6B0492" w14:textId="60BD7654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受控类型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B3553" w14:textId="4B568DBC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terminalType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10C67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597449" w14:textId="457B69A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E801E" w14:textId="42A6AC76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CF0B21" w14:textId="45749CC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EADF6F" w14:textId="0F32F44D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</w:t>
            </w:r>
            <w:r w:rsidRPr="004D2041">
              <w:rPr>
                <w:rFonts w:ascii="SimSun" w:eastAsia="SimSun" w:hAnsi="SimSun" w:cs="SimSun"/>
                <w:sz w:val="22"/>
                <w:szCs w:val="22"/>
              </w:rPr>
              <w:t>“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受控类型编码表”</w:t>
            </w:r>
          </w:p>
        </w:tc>
      </w:tr>
      <w:tr w:rsidR="004D2041" w:rsidRPr="004D2041" w14:paraId="5FCF61D9" w14:textId="620851B9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49E42" w14:textId="77777777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E8198E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phoneNumber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EE7E3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290C50" w14:textId="1995920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S</w:t>
            </w:r>
            <w:r w:rsidRPr="004D2041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556C9" w14:textId="43945332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CA4DF2" w14:textId="3275B6D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1D4AE7" w14:textId="77777777" w:rsidR="004D2041" w:rsidRPr="004D2041" w:rsidRDefault="004D2041" w:rsidP="00951CE7">
            <w:pPr>
              <w:rPr>
                <w:sz w:val="22"/>
                <w:szCs w:val="22"/>
              </w:rPr>
            </w:pPr>
          </w:p>
        </w:tc>
      </w:tr>
      <w:tr w:rsidR="004D2041" w:rsidRPr="004D2041" w14:paraId="7BE13A78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3960C0" w14:textId="5FE93CB7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IMEI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18643" w14:textId="11CB1D0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imei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E81C7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C86A04" w14:textId="48E2B9CB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783A5" w14:textId="69AB9A9B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805B4" w14:textId="270F4BB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F9399" w14:textId="77777777" w:rsidR="004D2041" w:rsidRPr="004D2041" w:rsidRDefault="004D2041" w:rsidP="00951CE7">
            <w:pPr>
              <w:rPr>
                <w:sz w:val="22"/>
                <w:szCs w:val="22"/>
              </w:rPr>
            </w:pPr>
          </w:p>
        </w:tc>
      </w:tr>
      <w:tr w:rsidR="004D2041" w:rsidRPr="004D2041" w14:paraId="3EDB3D15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B1A7B4" w14:textId="1CB45E3D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操作系统名称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7B4D60" w14:textId="0857E17B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os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54026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4436E" w14:textId="0AC591C1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84645" w14:textId="48A5889E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B9E90" w14:textId="36E2093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EEDEB8" w14:textId="4AB92B09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操作系统名称</w:t>
            </w:r>
          </w:p>
        </w:tc>
      </w:tr>
      <w:tr w:rsidR="004D2041" w:rsidRPr="004D2041" w14:paraId="5E7474E1" w14:textId="27A4E4EE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EF7763" w14:textId="030C69E5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操作系统型号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3F9CA" w14:textId="09428EB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osVersion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98094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5298B8" w14:textId="252AE3F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FF6AA" w14:textId="5F8EDBD5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9989F" w14:textId="3EFC7CE3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20D411" w14:textId="048A5A1E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操作系统型号</w:t>
            </w:r>
          </w:p>
        </w:tc>
      </w:tr>
      <w:tr w:rsidR="004D2041" w:rsidRPr="004D2041" w14:paraId="414BD35F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82BE67" w14:textId="0501FA47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总存储容量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CF484C" w14:textId="37EB36A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storage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CEFDF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52BAE" w14:textId="4546B0E4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35A26" w14:textId="3BC0039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398229" w14:textId="51B6CEAB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433CF8" w14:textId="512AE107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总存储容量</w:t>
            </w:r>
          </w:p>
        </w:tc>
      </w:tr>
      <w:tr w:rsidR="004D2041" w:rsidRPr="004D2041" w14:paraId="3C497823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22F33D" w14:textId="6992A370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CPU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DA351D" w14:textId="51C98FA3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cpuModel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D6D22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47E16" w14:textId="598B1E12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9344E" w14:textId="65890844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60934" w14:textId="00465074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2BE96E" w14:textId="76EC5B0D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cpu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型号</w:t>
            </w:r>
          </w:p>
        </w:tc>
      </w:tr>
      <w:tr w:rsidR="004D2041" w:rsidRPr="004D2041" w14:paraId="706DA7BB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53819" w14:textId="39C896C3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序列号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5D57F" w14:textId="31A6D4FD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seqNumber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303B0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4C4EBE" w14:textId="23208DF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3DCE2" w14:textId="4A1FC02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758E30" w14:textId="3EA856B9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DCA600" w14:textId="70762F96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序列号</w:t>
            </w:r>
          </w:p>
        </w:tc>
      </w:tr>
      <w:tr w:rsidR="004D2041" w:rsidRPr="004D2041" w14:paraId="1DDD8683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006572" w14:textId="567E1486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Wifi mac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0BA79" w14:textId="61FE33C8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wifi</w:t>
            </w:r>
            <w:r w:rsidRPr="004D2041">
              <w:rPr>
                <w:rFonts w:hint="eastAsia"/>
                <w:sz w:val="22"/>
                <w:szCs w:val="22"/>
              </w:rPr>
              <w:t>M</w:t>
            </w:r>
            <w:r w:rsidRPr="004D2041">
              <w:rPr>
                <w:sz w:val="22"/>
                <w:szCs w:val="22"/>
              </w:rPr>
              <w:t>ac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8D30F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3EC206" w14:textId="2FE1514D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2E605" w14:textId="2670A1EB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A622A4" w14:textId="240DB69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8BCBD6" w14:textId="7B74AB8D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Wifimac</w:t>
            </w:r>
          </w:p>
        </w:tc>
      </w:tr>
      <w:tr w:rsidR="004D2041" w:rsidRPr="004D2041" w14:paraId="2FB1A82E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BFDA4" w14:textId="4D8DAD13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蓝牙</w:t>
            </w:r>
            <w:r w:rsidRPr="004D2041">
              <w:rPr>
                <w:sz w:val="22"/>
                <w:szCs w:val="22"/>
              </w:rPr>
              <w:t>mac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5E3980" w14:textId="506CABFE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bluetoothMac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A78E8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08A76" w14:textId="71C5C95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2B9CC" w14:textId="50E644D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5CBC18" w14:textId="7EDF30DE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A8956D" w14:textId="7E781959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蓝牙</w:t>
            </w:r>
            <w:r w:rsidRPr="004D2041">
              <w:rPr>
                <w:sz w:val="22"/>
                <w:szCs w:val="22"/>
              </w:rPr>
              <w:t>mac</w:t>
            </w:r>
          </w:p>
        </w:tc>
      </w:tr>
      <w:tr w:rsidR="004D2041" w:rsidRPr="004D2041" w14:paraId="0132BE72" w14:textId="77777777" w:rsidTr="00F159ED">
        <w:trPr>
          <w:cantSplit/>
          <w:trHeight w:val="735"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24D067" w14:textId="12C0D3FD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激活时间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BBF42" w14:textId="64CF0208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activateTime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69574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C51787" w14:textId="318D35D2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9AAB1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2453A2" w14:textId="0D7E9869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A95387" w14:textId="18A6BFB3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Epoch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4D2041" w:rsidRPr="004D2041" w14:paraId="3D1CB888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A75E8A" w14:textId="11E0071C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运行内存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E2CA38" w14:textId="15C3CDCA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runMemory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34166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74AA5F" w14:textId="41B046A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1813C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8EB3C" w14:textId="24062B22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2525C6" w14:textId="30D2E1C0" w:rsidR="004D2041" w:rsidRPr="004D2041" w:rsidRDefault="004D2041" w:rsidP="00951CE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总内存容量，单位</w:t>
            </w:r>
            <w:r w:rsidRPr="004D2041">
              <w:rPr>
                <w:sz w:val="22"/>
                <w:szCs w:val="22"/>
              </w:rPr>
              <w:t>Byte</w:t>
            </w:r>
          </w:p>
        </w:tc>
      </w:tr>
      <w:tr w:rsidR="004D2041" w:rsidRPr="004D2041" w14:paraId="131784AF" w14:textId="77777777" w:rsidTr="00F159E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70B151" w14:textId="5B9D165F" w:rsidR="004D2041" w:rsidRPr="004D2041" w:rsidRDefault="004D2041" w:rsidP="00951CE7">
            <w:pPr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状态</w:t>
            </w:r>
            <w:r w:rsidRPr="004D2041">
              <w:rPr>
                <w:rFonts w:hint="eastAsia"/>
                <w:sz w:val="22"/>
                <w:szCs w:val="22"/>
              </w:rPr>
              <w:t>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4F6F95" w14:textId="29BCD82C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sz w:val="22"/>
                <w:szCs w:val="22"/>
              </w:rPr>
              <w:t>status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EC813" w14:textId="77777777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78640C" w14:textId="06409989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hint="eastAsia"/>
                <w:sz w:val="22"/>
                <w:szCs w:val="22"/>
              </w:rPr>
              <w:t>I</w:t>
            </w:r>
            <w:r w:rsidRPr="004D2041">
              <w:rPr>
                <w:sz w:val="22"/>
                <w:szCs w:val="22"/>
              </w:rPr>
              <w:t>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99EA3" w14:textId="252B49EF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A2EDAF" w14:textId="03B79206" w:rsidR="004D2041" w:rsidRPr="004D2041" w:rsidRDefault="004D2041" w:rsidP="00F159ED">
            <w:pPr>
              <w:jc w:val="center"/>
              <w:rPr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853DCB" w14:textId="4D67BBA8" w:rsidR="004D2041" w:rsidRPr="004D2041" w:rsidRDefault="004D2041" w:rsidP="00951CE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设备状态，参见“标准编码描述”中</w:t>
            </w:r>
            <w:r w:rsidRPr="004D2041">
              <w:rPr>
                <w:rFonts w:ascii="SimSun" w:eastAsia="SimSun" w:hAnsi="SimSun" w:cs="SimSun"/>
                <w:sz w:val="22"/>
                <w:szCs w:val="22"/>
              </w:rPr>
              <w:t>“</w:t>
            </w:r>
            <w:r w:rsidRPr="004D2041">
              <w:rPr>
                <w:rFonts w:ascii="SimSun" w:eastAsia="SimSun" w:hAnsi="SimSun" w:cs="SimSun" w:hint="eastAsia"/>
                <w:sz w:val="22"/>
                <w:szCs w:val="22"/>
              </w:rPr>
              <w:t>资产状态编码表”</w:t>
            </w:r>
          </w:p>
        </w:tc>
      </w:tr>
    </w:tbl>
    <w:p w14:paraId="1E327EAA" w14:textId="5102EA49" w:rsidR="00B14FA6" w:rsidRPr="00737FF9" w:rsidRDefault="00B14FA6"/>
    <w:p w14:paraId="7E6D06AF" w14:textId="368C3A54" w:rsidR="006C44B5" w:rsidRPr="00737FF9" w:rsidRDefault="00AA098E" w:rsidP="0039775F">
      <w:pPr>
        <w:pStyle w:val="Heading4"/>
      </w:pPr>
      <w:r w:rsidRPr="00737FF9">
        <w:rPr>
          <w:rFonts w:hint="eastAsia"/>
        </w:rPr>
        <w:t>上报接口</w:t>
      </w:r>
    </w:p>
    <w:p w14:paraId="062A2C25" w14:textId="77777777" w:rsidR="006C44B5" w:rsidRPr="00737FF9" w:rsidRDefault="006C44B5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C27E3F" w:rsidRPr="00737FF9" w14:paraId="03187E2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09FA89" w14:textId="77777777" w:rsidR="00C27E3F" w:rsidRPr="00737FF9" w:rsidRDefault="00C27E3F" w:rsidP="00281CDD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DD0BBF" w14:textId="59B5F5F2" w:rsidR="00C27E3F" w:rsidRPr="00737FF9" w:rsidRDefault="00C27E3F" w:rsidP="00281CDD">
            <w:r w:rsidRPr="00737FF9">
              <w:rPr>
                <w:rFonts w:hint="eastAsia"/>
              </w:rPr>
              <w:t>/</w:t>
            </w:r>
            <w:r w:rsidR="00260C0A"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/v1/mdm/</w:t>
            </w:r>
            <w:r w:rsidR="007F11E7">
              <w:rPr>
                <w:rFonts w:hint="eastAsia"/>
              </w:rPr>
              <w:t>device</w:t>
            </w:r>
          </w:p>
        </w:tc>
      </w:tr>
      <w:tr w:rsidR="00C27E3F" w:rsidRPr="00737FF9" w14:paraId="57EFBBC1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C3086" w14:textId="77777777" w:rsidR="00C27E3F" w:rsidRPr="00737FF9" w:rsidRDefault="00C27E3F" w:rsidP="00281CDD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CE71C7" w14:textId="77777777" w:rsidR="00C27E3F" w:rsidRPr="00737FF9" w:rsidRDefault="00C27E3F" w:rsidP="00281CDD">
            <w:r w:rsidRPr="00737FF9">
              <w:rPr>
                <w:rFonts w:hint="eastAsia"/>
              </w:rPr>
              <w:t>POST</w:t>
            </w:r>
          </w:p>
        </w:tc>
      </w:tr>
      <w:tr w:rsidR="00C27E3F" w:rsidRPr="00F12884" w14:paraId="78F3605C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2BA80" w14:textId="77777777" w:rsidR="00C27E3F" w:rsidRPr="00737FF9" w:rsidRDefault="00C27E3F" w:rsidP="00281CDD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6356C" w14:textId="77777777" w:rsidR="008A01FB" w:rsidRPr="00737FF9" w:rsidRDefault="008A01FB" w:rsidP="008A01FB">
            <w:r w:rsidRPr="00737FF9">
              <w:t>{</w:t>
            </w:r>
          </w:p>
          <w:p w14:paraId="264C352C" w14:textId="4E7CDC81" w:rsidR="008A01FB" w:rsidRPr="00737FF9" w:rsidRDefault="008A01FB" w:rsidP="008A01FB">
            <w:r w:rsidRPr="00737FF9">
              <w:t xml:space="preserve">  "</w:t>
            </w:r>
            <w:r w:rsidR="005D3F9B" w:rsidRPr="00737FF9">
              <w:t>cmcId</w:t>
            </w:r>
            <w:r w:rsidRPr="00737FF9">
              <w:t>": "1234",</w:t>
            </w:r>
          </w:p>
          <w:p w14:paraId="54A090A8" w14:textId="77777777" w:rsidR="008A01FB" w:rsidRPr="00737FF9" w:rsidRDefault="008A01FB" w:rsidP="008A01FB">
            <w:r w:rsidRPr="00737FF9">
              <w:t xml:space="preserve">  "data": [</w:t>
            </w:r>
          </w:p>
          <w:p w14:paraId="2EDA554C" w14:textId="7B7E27E6" w:rsidR="008A01FB" w:rsidRPr="00737FF9" w:rsidRDefault="008A01FB" w:rsidP="00EC021E">
            <w:pPr>
              <w:ind w:firstLine="420"/>
            </w:pPr>
            <w:r w:rsidRPr="00737FF9">
              <w:t>{</w:t>
            </w:r>
          </w:p>
          <w:p w14:paraId="54FFFC48" w14:textId="4F97E63C" w:rsidR="00EC021E" w:rsidRPr="00737FF9" w:rsidRDefault="00EC021E" w:rsidP="00EC021E">
            <w:pPr>
              <w:ind w:firstLineChars="300" w:firstLine="720"/>
            </w:pPr>
            <w:r w:rsidRPr="00737FF9">
              <w:t>"</w:t>
            </w:r>
            <w:r w:rsidR="00097D1E"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09071D67" w14:textId="77777777" w:rsidR="008A01FB" w:rsidRPr="00737FF9" w:rsidRDefault="008A01FB" w:rsidP="008A01FB">
            <w:r w:rsidRPr="00737FF9">
              <w:t xml:space="preserve">      "terminalId": "String",</w:t>
            </w:r>
          </w:p>
          <w:p w14:paraId="63AE7DC7" w14:textId="50C66497" w:rsidR="008A01FB" w:rsidRPr="00737FF9" w:rsidRDefault="008A01FB" w:rsidP="00EB5D60">
            <w:r w:rsidRPr="00737FF9">
              <w:t xml:space="preserve">      </w:t>
            </w:r>
            <w:r w:rsidR="00EB5D60" w:rsidRPr="00737FF9">
              <w:t>…</w:t>
            </w:r>
          </w:p>
          <w:p w14:paraId="381C2923" w14:textId="77777777" w:rsidR="008A01FB" w:rsidRPr="00737FF9" w:rsidRDefault="008A01FB" w:rsidP="008A01FB">
            <w:r w:rsidRPr="00737FF9">
              <w:t xml:space="preserve">    }</w:t>
            </w:r>
          </w:p>
          <w:p w14:paraId="2B63087F" w14:textId="77777777" w:rsidR="008A01FB" w:rsidRPr="00737FF9" w:rsidRDefault="008A01FB" w:rsidP="008A01FB">
            <w:r w:rsidRPr="00737FF9">
              <w:t xml:space="preserve">  ]</w:t>
            </w:r>
          </w:p>
          <w:p w14:paraId="3AB97CBE" w14:textId="1149AF61" w:rsidR="00C27E3F" w:rsidRPr="00737FF9" w:rsidRDefault="008A01FB" w:rsidP="008A01FB">
            <w:r w:rsidRPr="00737FF9">
              <w:t>}</w:t>
            </w:r>
          </w:p>
        </w:tc>
      </w:tr>
      <w:tr w:rsidR="00C27E3F" w:rsidRPr="00737FF9" w14:paraId="232DC1B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4935F" w14:textId="77777777" w:rsidR="00C27E3F" w:rsidRPr="00737FF9" w:rsidRDefault="00C27E3F" w:rsidP="00281CDD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56775C" w14:textId="77777777" w:rsidR="00C27E3F" w:rsidRPr="00737FF9" w:rsidRDefault="00C27E3F" w:rsidP="00281CDD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C27E3F" w:rsidRPr="00737FF9" w14:paraId="485C8DA8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D5349" w14:textId="77777777" w:rsidR="00C27E3F" w:rsidRPr="00737FF9" w:rsidRDefault="00C27E3F" w:rsidP="00281CDD">
            <w:r w:rsidRPr="00737FF9"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006A76" w14:textId="42CCA6BF" w:rsidR="00B81A8D" w:rsidRPr="00737FF9" w:rsidRDefault="00B81A8D" w:rsidP="00281CDD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5620EE23" w14:textId="1B2A76E3" w:rsidR="00C27E3F" w:rsidRPr="00737FF9" w:rsidRDefault="00E36398" w:rsidP="00281CDD">
            <w:r w:rsidRPr="00737FF9">
              <w:rPr>
                <w:rFonts w:hint="eastAsia"/>
              </w:rPr>
              <w:t>接口可以单个，批量上报信息。可以新增，修改和删除</w:t>
            </w:r>
            <w:r w:rsidR="008B3BDB" w:rsidRPr="00737FF9">
              <w:rPr>
                <w:rFonts w:hint="eastAsia"/>
              </w:rPr>
              <w:t>信息</w:t>
            </w:r>
            <w:r w:rsidRPr="00737FF9">
              <w:rPr>
                <w:rFonts w:hint="eastAsia"/>
              </w:rPr>
              <w:t>。</w:t>
            </w:r>
            <w:r w:rsidR="00E15E4C"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C27E3F" w:rsidRPr="00737FF9" w14:paraId="0ED131F2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330D0" w14:textId="77777777" w:rsidR="00C27E3F" w:rsidRPr="00737FF9" w:rsidRDefault="00C27E3F" w:rsidP="00281CDD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459AD" w14:textId="78AA7D17" w:rsidR="00C27E3F" w:rsidRPr="00737FF9" w:rsidRDefault="00C27E3F" w:rsidP="00281CDD"/>
        </w:tc>
      </w:tr>
    </w:tbl>
    <w:p w14:paraId="0E1809E0" w14:textId="77777777" w:rsidR="00560450" w:rsidRPr="00737FF9" w:rsidRDefault="00560450" w:rsidP="00560450"/>
    <w:p w14:paraId="04F47CCA" w14:textId="3F8DDC9B" w:rsidR="00DE5B95" w:rsidRPr="00737FF9" w:rsidRDefault="00DE5B95" w:rsidP="00E14D38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C44B5" w:rsidRPr="00737FF9" w14:paraId="7F69ADDB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066E3" w14:textId="77777777" w:rsidR="006C44B5" w:rsidRPr="00737FF9" w:rsidRDefault="006C44B5" w:rsidP="00281CDD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D7D094" w14:textId="173E9D45" w:rsidR="006C44B5" w:rsidRPr="00737FF9" w:rsidRDefault="006C44B5" w:rsidP="00281CDD">
            <w:r w:rsidRPr="00737FF9">
              <w:rPr>
                <w:rFonts w:hint="eastAsia"/>
              </w:rPr>
              <w:t>/</w:t>
            </w:r>
            <w:r w:rsidRPr="00737FF9">
              <w:t>subcmc</w:t>
            </w:r>
            <w:r w:rsidRPr="00737FF9">
              <w:rPr>
                <w:rFonts w:hint="eastAsia"/>
              </w:rPr>
              <w:t>/v1/mdm/</w:t>
            </w:r>
            <w:r w:rsidR="007F11E7">
              <w:rPr>
                <w:rFonts w:hint="eastAsia"/>
              </w:rPr>
              <w:t>device</w:t>
            </w:r>
          </w:p>
        </w:tc>
      </w:tr>
      <w:tr w:rsidR="006C44B5" w:rsidRPr="00737FF9" w14:paraId="5DFB35B8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3FA093" w14:textId="77777777" w:rsidR="006C44B5" w:rsidRPr="00737FF9" w:rsidRDefault="006C44B5" w:rsidP="00281CDD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FFDE2C" w14:textId="77777777" w:rsidR="006C44B5" w:rsidRPr="00737FF9" w:rsidRDefault="006C44B5" w:rsidP="00281CDD">
            <w:r w:rsidRPr="00737FF9">
              <w:t>GET</w:t>
            </w:r>
          </w:p>
        </w:tc>
      </w:tr>
      <w:tr w:rsidR="006C44B5" w:rsidRPr="00737FF9" w14:paraId="2B363820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48B7BA" w14:textId="77777777" w:rsidR="006C44B5" w:rsidRPr="00737FF9" w:rsidRDefault="006C44B5" w:rsidP="00281CDD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0CA58" w14:textId="5F05716C" w:rsidR="00C04D0B" w:rsidRPr="00737FF9" w:rsidRDefault="00C04D0B" w:rsidP="00281CDD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45BD12EB" w14:textId="0A214BAC" w:rsidR="006C44B5" w:rsidRPr="00737FF9" w:rsidRDefault="006C44B5" w:rsidP="00281CDD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018B8BA1" w14:textId="77777777" w:rsidR="006C44B5" w:rsidRPr="00737FF9" w:rsidRDefault="006C44B5" w:rsidP="00281CDD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61785330" w14:textId="77777777" w:rsidR="006C44B5" w:rsidRPr="00737FF9" w:rsidRDefault="006C44B5" w:rsidP="00281CDD"/>
          <w:p w14:paraId="601C3F04" w14:textId="77777777" w:rsidR="006C44B5" w:rsidRPr="00737FF9" w:rsidRDefault="006C44B5" w:rsidP="00281CDD">
            <w:r w:rsidRPr="00737FF9">
              <w:rPr>
                <w:rFonts w:hint="eastAsia"/>
              </w:rPr>
              <w:t>例如：</w:t>
            </w:r>
          </w:p>
          <w:p w14:paraId="36AA54F2" w14:textId="5DD84BF2" w:rsidR="006C44B5" w:rsidRPr="00737FF9" w:rsidRDefault="00963662" w:rsidP="00281CDD">
            <w:r w:rsidRPr="00737FF9">
              <w:t>?cmId=1234&amp;</w:t>
            </w:r>
            <w:r w:rsidR="006C44B5" w:rsidRPr="00737FF9">
              <w:t xml:space="preserve">pageNum=1&amp;pageSize=20 </w:t>
            </w:r>
          </w:p>
          <w:p w14:paraId="3F898F3F" w14:textId="77777777" w:rsidR="006C44B5" w:rsidRPr="00737FF9" w:rsidRDefault="006C44B5" w:rsidP="00281CDD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1B493ABB" w14:textId="77777777" w:rsidR="006C44B5" w:rsidRPr="00737FF9" w:rsidRDefault="006C44B5" w:rsidP="00281CDD"/>
          <w:p w14:paraId="635EDF6A" w14:textId="42A7F329" w:rsidR="006C44B5" w:rsidRPr="00737FF9" w:rsidRDefault="007C07FE" w:rsidP="00281CDD">
            <w:r w:rsidRPr="00737FF9">
              <w:t>?cmcId=1234&amp;</w:t>
            </w:r>
            <w:r w:rsidR="006C44B5" w:rsidRPr="00737FF9">
              <w:rPr>
                <w:rFonts w:hint="eastAsia"/>
              </w:rPr>
              <w:t>p</w:t>
            </w:r>
            <w:r w:rsidR="006C44B5" w:rsidRPr="00737FF9">
              <w:t>ageNum=10&amp;pageSize=30</w:t>
            </w:r>
          </w:p>
          <w:p w14:paraId="49ADCA49" w14:textId="77777777" w:rsidR="006C44B5" w:rsidRPr="00737FF9" w:rsidRDefault="006C44B5" w:rsidP="00281CDD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6C44B5" w:rsidRPr="00737FF9" w14:paraId="4A2753A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A9043D" w14:textId="77777777" w:rsidR="006C44B5" w:rsidRPr="00737FF9" w:rsidRDefault="006C44B5" w:rsidP="00281CDD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46689" w14:textId="77777777" w:rsidR="006C44B5" w:rsidRPr="00737FF9" w:rsidRDefault="006C44B5" w:rsidP="00281CDD">
            <w:r w:rsidRPr="00737FF9">
              <w:t>{</w:t>
            </w:r>
          </w:p>
          <w:p w14:paraId="54AE6F75" w14:textId="77777777" w:rsidR="006C44B5" w:rsidRPr="00737FF9" w:rsidRDefault="006C44B5" w:rsidP="00281CDD">
            <w:r w:rsidRPr="00737FF9">
              <w:rPr>
                <w:rFonts w:hint="eastAsia"/>
              </w:rPr>
              <w:t>   "code": 0,</w:t>
            </w:r>
          </w:p>
          <w:p w14:paraId="42F6C59A" w14:textId="77777777" w:rsidR="006C44B5" w:rsidRPr="00737FF9" w:rsidRDefault="006C44B5" w:rsidP="00281CDD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10078695" w14:textId="77777777" w:rsidR="006C44B5" w:rsidRPr="00737FF9" w:rsidRDefault="006C44B5" w:rsidP="00281CDD">
            <w:pPr>
              <w:ind w:firstLineChars="100" w:firstLine="240"/>
            </w:pPr>
            <w:r w:rsidRPr="00737FF9">
              <w:t>"total": 10387,</w:t>
            </w:r>
          </w:p>
          <w:p w14:paraId="0BC2A93F" w14:textId="77777777" w:rsidR="006C44B5" w:rsidRPr="00737FF9" w:rsidRDefault="006C44B5" w:rsidP="00281CDD">
            <w:r w:rsidRPr="00737FF9">
              <w:t xml:space="preserve">  "data": [</w:t>
            </w:r>
          </w:p>
          <w:p w14:paraId="45E38252" w14:textId="77777777" w:rsidR="006C44B5" w:rsidRPr="00737FF9" w:rsidRDefault="006C44B5" w:rsidP="00281CDD">
            <w:r w:rsidRPr="00737FF9">
              <w:t xml:space="preserve">    {</w:t>
            </w:r>
          </w:p>
          <w:p w14:paraId="440B529D" w14:textId="77777777" w:rsidR="006C44B5" w:rsidRPr="00737FF9" w:rsidRDefault="006C44B5" w:rsidP="00281CDD">
            <w:r w:rsidRPr="00737FF9">
              <w:t xml:space="preserve">      "terminalId": "String",</w:t>
            </w:r>
          </w:p>
          <w:p w14:paraId="4D2FD530" w14:textId="272F2695" w:rsidR="006C44B5" w:rsidRPr="00737FF9" w:rsidRDefault="006C44B5" w:rsidP="00202611">
            <w:r w:rsidRPr="00737FF9">
              <w:t xml:space="preserve">     </w:t>
            </w:r>
            <w:r w:rsidR="00202611" w:rsidRPr="00737FF9">
              <w:t xml:space="preserve"> …</w:t>
            </w:r>
          </w:p>
          <w:p w14:paraId="3F127126" w14:textId="77777777" w:rsidR="006C44B5" w:rsidRPr="00737FF9" w:rsidRDefault="006C44B5" w:rsidP="00281CDD">
            <w:r w:rsidRPr="00737FF9">
              <w:t xml:space="preserve">    }</w:t>
            </w:r>
          </w:p>
          <w:p w14:paraId="418B890F" w14:textId="77777777" w:rsidR="006C44B5" w:rsidRPr="00737FF9" w:rsidRDefault="006C44B5" w:rsidP="00281CDD">
            <w:r w:rsidRPr="00737FF9">
              <w:t xml:space="preserve">  ]</w:t>
            </w:r>
          </w:p>
          <w:p w14:paraId="2115DE84" w14:textId="77777777" w:rsidR="006C44B5" w:rsidRPr="00737FF9" w:rsidRDefault="006C44B5" w:rsidP="00281CDD">
            <w:r w:rsidRPr="00737FF9">
              <w:t>}</w:t>
            </w:r>
          </w:p>
          <w:p w14:paraId="5F062E2A" w14:textId="77777777" w:rsidR="006C44B5" w:rsidRPr="00737FF9" w:rsidRDefault="006C44B5" w:rsidP="00281CDD"/>
          <w:p w14:paraId="0B25F4A7" w14:textId="77777777" w:rsidR="006C44B5" w:rsidRPr="00737FF9" w:rsidRDefault="006C44B5" w:rsidP="00281CDD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6C44B5" w:rsidRPr="00737FF9" w14:paraId="11421DF0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C11538" w14:textId="77777777" w:rsidR="006C44B5" w:rsidRPr="00737FF9" w:rsidRDefault="006C44B5" w:rsidP="00281CDD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C65D5C" w14:textId="77777777" w:rsidR="00EB365F" w:rsidRPr="00737FF9" w:rsidRDefault="00EB365F" w:rsidP="00EB365F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4757E03B" w14:textId="3FF8874F" w:rsidR="006C44B5" w:rsidRPr="00737FF9" w:rsidRDefault="00EB365F" w:rsidP="00EB365F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6C44B5" w:rsidRPr="00737FF9" w14:paraId="0825C03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3463F" w14:textId="77777777" w:rsidR="006C44B5" w:rsidRPr="00737FF9" w:rsidRDefault="006C44B5" w:rsidP="00281CDD">
            <w:r w:rsidRPr="00737FF9">
              <w:rPr>
                <w:rFonts w:hint="eastAsia"/>
              </w:rPr>
              <w:lastRenderedPageBreak/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09343B" w14:textId="3F002BB6" w:rsidR="006C44B5" w:rsidRPr="00737FF9" w:rsidRDefault="006C44B5" w:rsidP="00281CDD"/>
        </w:tc>
      </w:tr>
    </w:tbl>
    <w:p w14:paraId="360F85B7" w14:textId="77777777" w:rsidR="002A6EF5" w:rsidRPr="00737FF9" w:rsidRDefault="002A6EF5" w:rsidP="002A6EF5"/>
    <w:p w14:paraId="0C898B2F" w14:textId="7D557A69" w:rsidR="002A6EF5" w:rsidRDefault="002A6EF5" w:rsidP="007660A1">
      <w:pPr>
        <w:pStyle w:val="Heading3"/>
        <w:ind w:left="993" w:hanging="993"/>
      </w:pPr>
      <w:bookmarkStart w:id="107" w:name="_移动终端设备状态信息"/>
      <w:bookmarkStart w:id="108" w:name="_Toc112691784"/>
      <w:bookmarkStart w:id="109" w:name="_Toc112941964"/>
      <w:bookmarkStart w:id="110" w:name="_Toc112942761"/>
      <w:bookmarkStart w:id="111" w:name="_Toc115184170"/>
      <w:bookmarkEnd w:id="107"/>
      <w:r>
        <w:rPr>
          <w:rFonts w:hint="eastAsia"/>
        </w:rPr>
        <w:t>移</w:t>
      </w:r>
      <w:r w:rsidRPr="00737FF9">
        <w:rPr>
          <w:rFonts w:hint="eastAsia"/>
        </w:rPr>
        <w:t>动终端</w:t>
      </w:r>
      <w:r w:rsidRPr="00737FF9">
        <w:t>设备</w:t>
      </w:r>
      <w:r>
        <w:rPr>
          <w:rFonts w:hint="eastAsia"/>
        </w:rPr>
        <w:t>状态</w:t>
      </w:r>
      <w:r w:rsidRPr="00737FF9">
        <w:t>信息</w:t>
      </w:r>
      <w:bookmarkEnd w:id="108"/>
      <w:bookmarkEnd w:id="109"/>
      <w:bookmarkEnd w:id="110"/>
      <w:bookmarkEnd w:id="111"/>
    </w:p>
    <w:p w14:paraId="462CC86C" w14:textId="3AEB2D1E" w:rsidR="00B6197B" w:rsidRDefault="00B6197B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7D2D4939" w14:textId="6F5BB7DD" w:rsidR="00E430FF" w:rsidRDefault="00E430FF" w:rsidP="00E430FF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EF4CF4">
        <w:rPr>
          <w:rFonts w:ascii="SimSun" w:eastAsia="SimSun" w:hAnsi="SimSun" w:cs="SimSun"/>
        </w:rPr>
        <w:t>IF-SCMC-INFR-0</w:t>
      </w:r>
      <w:r>
        <w:rPr>
          <w:rFonts w:ascii="SimSun" w:eastAsia="SimSun" w:hAnsi="SimSun" w:cs="SimSun"/>
        </w:rPr>
        <w:t>2</w:t>
      </w:r>
    </w:p>
    <w:p w14:paraId="4D5F04D2" w14:textId="63757B95" w:rsidR="00E430FF" w:rsidRDefault="00E430FF" w:rsidP="00E430FF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</w:t>
      </w:r>
      <w:r w:rsidR="00A05E09">
        <w:rPr>
          <w:rFonts w:ascii="SimSun" w:eastAsia="SimSun" w:hAnsi="SimSun" w:cs="SimSun" w:hint="eastAsia"/>
        </w:rPr>
        <w:t>移动终端</w:t>
      </w:r>
      <w:r>
        <w:rPr>
          <w:rFonts w:ascii="SimSun" w:eastAsia="SimSun" w:hAnsi="SimSun" w:cs="SimSun" w:hint="eastAsia"/>
        </w:rPr>
        <w:t>的状态信息。</w:t>
      </w:r>
    </w:p>
    <w:p w14:paraId="2D12E2E4" w14:textId="6389D0F4" w:rsidR="00E025B8" w:rsidRPr="00E025B8" w:rsidRDefault="00E025B8" w:rsidP="00E430FF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1B53993E" w14:textId="77777777" w:rsidR="00B524E9" w:rsidRDefault="00B524E9" w:rsidP="00B524E9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变更记录</w:t>
      </w:r>
      <w:r>
        <w:rPr>
          <w:rFonts w:ascii="SimSun" w:eastAsia="SimSun" w:hAnsi="SimSun" w:cs="SimSun" w:hint="eastAsia"/>
        </w:rPr>
        <w:t>：</w:t>
      </w:r>
    </w:p>
    <w:p w14:paraId="712A9552" w14:textId="69370091" w:rsidR="00B524E9" w:rsidRPr="00780A6A" w:rsidRDefault="00DD79E5" w:rsidP="00B524E9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B524E9">
        <w:rPr>
          <w:rFonts w:ascii="SimSun" w:eastAsia="SimSun" w:hAnsi="SimSun" w:cs="SimSun" w:hint="eastAsia"/>
        </w:rPr>
        <w:t>：上报内容移除了</w:t>
      </w:r>
      <w:r w:rsidR="00864C0B">
        <w:rPr>
          <w:rFonts w:ascii="SimSun" w:eastAsia="SimSun" w:hAnsi="SimSun" w:cs="SimSun" w:hint="eastAsia"/>
        </w:rPr>
        <w:t>“设备电量信息”、“c</w:t>
      </w:r>
      <w:r w:rsidR="00864C0B">
        <w:rPr>
          <w:rFonts w:ascii="SimSun" w:eastAsia="SimSun" w:hAnsi="SimSun" w:cs="SimSun"/>
        </w:rPr>
        <w:t>pu使用率</w:t>
      </w:r>
      <w:r w:rsidR="00864C0B">
        <w:rPr>
          <w:rFonts w:ascii="SimSun" w:eastAsia="SimSun" w:hAnsi="SimSun" w:cs="SimSun" w:hint="eastAsia"/>
        </w:rPr>
        <w:t>“、“已使用存储容量”和“连接时间”</w:t>
      </w:r>
      <w:r w:rsidR="00B524E9">
        <w:rPr>
          <w:rFonts w:ascii="SimSun" w:eastAsia="SimSun" w:hAnsi="SimSun" w:cs="SimSun" w:hint="eastAsia"/>
        </w:rPr>
        <w:t>字段。</w:t>
      </w:r>
    </w:p>
    <w:p w14:paraId="5C85FD4F" w14:textId="77777777" w:rsidR="00B524E9" w:rsidRPr="0025009A" w:rsidRDefault="00B524E9" w:rsidP="00E430FF"/>
    <w:p w14:paraId="522929A7" w14:textId="05CCB4B3" w:rsidR="00C17589" w:rsidRPr="00C17589" w:rsidRDefault="00355E39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870"/>
        <w:gridCol w:w="1277"/>
        <w:gridCol w:w="709"/>
        <w:gridCol w:w="2410"/>
      </w:tblGrid>
      <w:tr w:rsidR="005D2214" w:rsidRPr="005D2214" w14:paraId="143A627D" w14:textId="77777777" w:rsidTr="005D221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2E3F7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数</w:t>
            </w:r>
            <w:r w:rsidRPr="005D2214">
              <w:rPr>
                <w:rFonts w:hint="eastAsia"/>
                <w:sz w:val="22"/>
                <w:szCs w:val="22"/>
              </w:rPr>
              <w:t>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607F5B" w14:textId="3331F72D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E4E917" w14:textId="4BE55F7A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028D04" w14:textId="13D704EE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797E12" w14:textId="6286B2B0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8ACD1" w14:textId="36C30A93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3AAA04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内容</w:t>
            </w:r>
          </w:p>
        </w:tc>
      </w:tr>
      <w:tr w:rsidR="005D2214" w:rsidRPr="005D2214" w14:paraId="218C95A5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E10883" w14:textId="77777777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105EC9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96286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110CA7" w14:textId="7ACEEDE5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S</w:t>
            </w:r>
            <w:r w:rsidRPr="005D2214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8D42D" w14:textId="4DB6BA99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1F2F06" w14:textId="16E65C1F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BB02E" w14:textId="48550DE9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5D2214">
              <w:rPr>
                <w:sz w:val="22"/>
                <w:szCs w:val="22"/>
              </w:rPr>
              <w:t>A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5D2214">
              <w:rPr>
                <w:sz w:val="22"/>
                <w:szCs w:val="22"/>
              </w:rPr>
              <w:t>D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5D2214">
              <w:rPr>
                <w:sz w:val="22"/>
                <w:szCs w:val="22"/>
              </w:rPr>
              <w:t>U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5D2214" w:rsidRPr="005D2214" w14:paraId="70F7ED0C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5946A" w14:textId="77777777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B6632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4F878" w14:textId="4F7081B1" w:rsidR="005D2214" w:rsidRPr="005D2214" w:rsidRDefault="00F61C3E" w:rsidP="005D2214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C7524" w14:textId="0495A419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2C3BF" w14:textId="18529498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5</w:t>
            </w:r>
            <w:r w:rsidRPr="005D2214">
              <w:rPr>
                <w:rFonts w:ascii="SimSun" w:eastAsia="SimSun" w:hAnsi="SimSun" w:cs="SimSun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26ABE9" w14:textId="36A07DB1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9DEE92" w14:textId="7F27E548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5D2214">
              <w:rPr>
                <w:rFonts w:hint="eastAsia"/>
                <w:sz w:val="22"/>
                <w:szCs w:val="22"/>
              </w:rPr>
              <w:t>c</w:t>
            </w:r>
            <w:r w:rsidRPr="005D2214">
              <w:rPr>
                <w:sz w:val="22"/>
                <w:szCs w:val="22"/>
              </w:rPr>
              <w:t>mcId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5D2214" w:rsidRPr="005D2214" w14:paraId="2A1F2C8C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73025A" w14:textId="75739D3B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E1315" w14:textId="6F63E4AE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982DC" w14:textId="77777777" w:rsidR="005D2214" w:rsidRPr="005D2214" w:rsidRDefault="005D2214" w:rsidP="005D2214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9EE50A" w14:textId="4E7D05EF" w:rsidR="005D2214" w:rsidRPr="005D2214" w:rsidRDefault="005D2214" w:rsidP="005D2214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D2214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24604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C5BDB9" w14:textId="731C450F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0C3D3F" w14:textId="20134AB0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</w:t>
            </w:r>
            <w:r w:rsidRPr="005D2214">
              <w:rPr>
                <w:rFonts w:hint="eastAsia"/>
                <w:sz w:val="22"/>
                <w:szCs w:val="22"/>
              </w:rPr>
              <w:t>E</w:t>
            </w:r>
            <w:r w:rsidRPr="005D2214">
              <w:rPr>
                <w:sz w:val="22"/>
                <w:szCs w:val="22"/>
              </w:rPr>
              <w:t>poch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5D2214" w:rsidRPr="005D2214" w14:paraId="434F15F4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4DEB07" w14:textId="77777777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设备标识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3E6D8B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terminal</w:t>
            </w:r>
            <w:r w:rsidRPr="005D2214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0DCDA" w14:textId="1801CE6B" w:rsidR="005D2214" w:rsidRPr="005D2214" w:rsidRDefault="0010058C" w:rsidP="005D2214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FD4D08" w14:textId="5DFDEE03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E4E65" w14:textId="41130692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0F616" w14:textId="6C94BAC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6D7D17" w14:textId="50C8DE7D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终端唯一标识</w:t>
            </w:r>
          </w:p>
        </w:tc>
      </w:tr>
      <w:tr w:rsidR="005D2214" w:rsidRPr="005D2214" w14:paraId="087FF90A" w14:textId="77777777" w:rsidTr="004058A3">
        <w:trPr>
          <w:cantSplit/>
          <w:trHeight w:val="426"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E02B7" w14:textId="63FB2B0F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运营商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DAFD06" w14:textId="35AFC15B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operator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46DE9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29A127" w14:textId="43458963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031D7" w14:textId="6F12C6B6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82410" w14:textId="25A233F6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2C8447" w14:textId="16A58D95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运营商</w:t>
            </w:r>
          </w:p>
        </w:tc>
      </w:tr>
      <w:tr w:rsidR="005D2214" w:rsidRPr="005D2214" w14:paraId="4AAB0CD3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F7446" w14:textId="79666115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违规状态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2C7739" w14:textId="5342A26D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violation</w:t>
            </w:r>
            <w:r w:rsidRPr="005D2214">
              <w:rPr>
                <w:rFonts w:hint="eastAsia"/>
                <w:sz w:val="22"/>
                <w:szCs w:val="22"/>
              </w:rPr>
              <w:t>S</w:t>
            </w:r>
            <w:r w:rsidRPr="005D2214">
              <w:rPr>
                <w:sz w:val="22"/>
                <w:szCs w:val="22"/>
              </w:rPr>
              <w:t>tatus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44AAD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E69EB8" w14:textId="6DE9606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B4588" w14:textId="40550CE3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3F0F4" w14:textId="3474FE44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C353C9" w14:textId="72E9FE23" w:rsidR="005D2214" w:rsidRPr="005D2214" w:rsidRDefault="005D2214" w:rsidP="00073194">
            <w:pPr>
              <w:rPr>
                <w:sz w:val="22"/>
                <w:szCs w:val="22"/>
              </w:rPr>
            </w:pPr>
            <w:bookmarkStart w:id="112" w:name="OLE_LINK1"/>
            <w:bookmarkStart w:id="113" w:name="OLE_LINK2"/>
            <w:bookmarkStart w:id="114" w:name="OLE_LINK3"/>
            <w:r w:rsidRPr="005D2214">
              <w:rPr>
                <w:sz w:val="22"/>
                <w:szCs w:val="22"/>
              </w:rPr>
              <w:t>1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：合规</w:t>
            </w:r>
          </w:p>
          <w:p w14:paraId="461FA113" w14:textId="13721632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2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：违规</w:t>
            </w:r>
            <w:bookmarkEnd w:id="112"/>
            <w:bookmarkEnd w:id="113"/>
            <w:bookmarkEnd w:id="114"/>
          </w:p>
        </w:tc>
      </w:tr>
      <w:tr w:rsidR="005D2214" w:rsidRPr="005D2214" w14:paraId="1BFC081A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D40A2F" w14:textId="05C63604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IMSI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78424" w14:textId="2012DE31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imsi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C06CD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53578" w14:textId="6451A10B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39B16" w14:textId="6B26F80A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0EEA6" w14:textId="6DB7292D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6016AC" w14:textId="57927FC7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国际移动用户识别码</w:t>
            </w:r>
          </w:p>
        </w:tc>
      </w:tr>
      <w:tr w:rsidR="005D2214" w:rsidRPr="005D2214" w14:paraId="163A5254" w14:textId="77777777" w:rsidTr="004058A3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FDD82" w14:textId="2A3CD846" w:rsidR="005D2214" w:rsidRPr="005D2214" w:rsidRDefault="005D2214" w:rsidP="004058A3">
            <w:pPr>
              <w:jc w:val="both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I</w:t>
            </w:r>
            <w:r w:rsidRPr="005D2214">
              <w:rPr>
                <w:sz w:val="22"/>
                <w:szCs w:val="22"/>
              </w:rPr>
              <w:t>CCID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D1A1AA" w14:textId="7B41CD3E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i</w:t>
            </w:r>
            <w:r w:rsidRPr="005D2214">
              <w:rPr>
                <w:sz w:val="22"/>
                <w:szCs w:val="22"/>
              </w:rPr>
              <w:t>ccid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7125C" w14:textId="7777777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3BDA4" w14:textId="3EBDBE3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hint="eastAsia"/>
                <w:sz w:val="22"/>
                <w:szCs w:val="22"/>
              </w:rPr>
              <w:t>S</w:t>
            </w:r>
            <w:r w:rsidRPr="005D2214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311AD" w14:textId="319DAEB7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FF0FFA" w14:textId="535158A8" w:rsidR="005D2214" w:rsidRPr="005D2214" w:rsidRDefault="005D2214" w:rsidP="005D2214">
            <w:pPr>
              <w:jc w:val="center"/>
              <w:rPr>
                <w:sz w:val="22"/>
                <w:szCs w:val="22"/>
              </w:rPr>
            </w:pP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14A3AA" w14:textId="61399A58" w:rsidR="005D2214" w:rsidRPr="005D2214" w:rsidRDefault="005D2214" w:rsidP="00073194">
            <w:pPr>
              <w:rPr>
                <w:sz w:val="22"/>
                <w:szCs w:val="22"/>
              </w:rPr>
            </w:pPr>
            <w:r w:rsidRPr="005D2214">
              <w:rPr>
                <w:sz w:val="22"/>
                <w:szCs w:val="22"/>
              </w:rPr>
              <w:t>SIM</w:t>
            </w:r>
            <w:r w:rsidRPr="005D2214">
              <w:rPr>
                <w:rFonts w:ascii="SimSun" w:eastAsia="SimSun" w:hAnsi="SimSun" w:cs="SimSun" w:hint="eastAsia"/>
                <w:sz w:val="22"/>
                <w:szCs w:val="22"/>
              </w:rPr>
              <w:t>卡卡号</w:t>
            </w:r>
          </w:p>
        </w:tc>
      </w:tr>
    </w:tbl>
    <w:p w14:paraId="66EAB63D" w14:textId="77777777" w:rsidR="002A6EF5" w:rsidRPr="00737FF9" w:rsidRDefault="002A6EF5" w:rsidP="002A6EF5"/>
    <w:p w14:paraId="1E7E0757" w14:textId="5C08E18A" w:rsidR="009A125D" w:rsidRPr="009A125D" w:rsidRDefault="002A6EF5" w:rsidP="0039775F">
      <w:pPr>
        <w:pStyle w:val="Heading4"/>
      </w:pPr>
      <w:r w:rsidRPr="00737FF9">
        <w:rPr>
          <w:rFonts w:hint="eastAsia"/>
        </w:rPr>
        <w:lastRenderedPageBreak/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2A6EF5" w:rsidRPr="00737FF9" w14:paraId="732E9AFD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2DCA6B" w14:textId="77777777" w:rsidR="002A6EF5" w:rsidRPr="00737FF9" w:rsidRDefault="002A6EF5" w:rsidP="00B650FB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B295D" w14:textId="56166EE8" w:rsidR="002A6EF5" w:rsidRPr="00737FF9" w:rsidRDefault="002A6EF5" w:rsidP="00B650FB">
            <w:r w:rsidRPr="00737FF9">
              <w:rPr>
                <w:rFonts w:hint="eastAsia"/>
              </w:rPr>
              <w:t>/</w:t>
            </w:r>
            <w:r w:rsidR="00260C0A"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/v1/mdm/</w:t>
            </w:r>
            <w:r w:rsidR="007F11E7">
              <w:rPr>
                <w:rFonts w:hint="eastAsia"/>
              </w:rPr>
              <w:t>device</w:t>
            </w:r>
            <w:r w:rsidR="006C6234">
              <w:rPr>
                <w:rFonts w:hint="eastAsia"/>
              </w:rPr>
              <w:t>/</w:t>
            </w:r>
            <w:r w:rsidR="006C6234">
              <w:t>stat</w:t>
            </w:r>
          </w:p>
        </w:tc>
      </w:tr>
      <w:tr w:rsidR="002A6EF5" w:rsidRPr="00737FF9" w14:paraId="1C498F9A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FCE3AE" w14:textId="77777777" w:rsidR="002A6EF5" w:rsidRPr="00737FF9" w:rsidRDefault="002A6EF5" w:rsidP="00B650FB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B76925" w14:textId="77777777" w:rsidR="002A6EF5" w:rsidRPr="00737FF9" w:rsidRDefault="002A6EF5" w:rsidP="00B650FB">
            <w:r w:rsidRPr="00737FF9">
              <w:rPr>
                <w:rFonts w:hint="eastAsia"/>
              </w:rPr>
              <w:t>POST</w:t>
            </w:r>
          </w:p>
        </w:tc>
      </w:tr>
      <w:tr w:rsidR="002A6EF5" w:rsidRPr="00737FF9" w14:paraId="1E549BCE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16D4A5" w14:textId="77777777" w:rsidR="002A6EF5" w:rsidRPr="00737FF9" w:rsidRDefault="002A6EF5" w:rsidP="00B650FB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8A5A3" w14:textId="77777777" w:rsidR="002A6EF5" w:rsidRPr="00737FF9" w:rsidRDefault="002A6EF5" w:rsidP="00B650FB">
            <w:r w:rsidRPr="00737FF9">
              <w:t>{</w:t>
            </w:r>
          </w:p>
          <w:p w14:paraId="1B276D68" w14:textId="77777777" w:rsidR="002A6EF5" w:rsidRPr="00737FF9" w:rsidRDefault="002A6EF5" w:rsidP="00B650FB">
            <w:r w:rsidRPr="00737FF9">
              <w:t xml:space="preserve">  "cmcId": "1234",</w:t>
            </w:r>
          </w:p>
          <w:p w14:paraId="529CE6C0" w14:textId="77777777" w:rsidR="002A6EF5" w:rsidRPr="00737FF9" w:rsidRDefault="002A6EF5" w:rsidP="00B650FB">
            <w:r w:rsidRPr="00737FF9">
              <w:t xml:space="preserve">  "data": [</w:t>
            </w:r>
          </w:p>
          <w:p w14:paraId="684D47E3" w14:textId="77777777" w:rsidR="002A6EF5" w:rsidRPr="00737FF9" w:rsidRDefault="002A6EF5" w:rsidP="00B650FB">
            <w:pPr>
              <w:ind w:firstLine="420"/>
            </w:pPr>
            <w:r w:rsidRPr="00737FF9">
              <w:t>{</w:t>
            </w:r>
          </w:p>
          <w:p w14:paraId="77CBBE21" w14:textId="77777777" w:rsidR="002A6EF5" w:rsidRPr="00737FF9" w:rsidRDefault="002A6EF5" w:rsidP="00B650FB">
            <w:pPr>
              <w:ind w:firstLineChars="300" w:firstLine="72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5E4A030E" w14:textId="77777777" w:rsidR="002A6EF5" w:rsidRPr="00737FF9" w:rsidRDefault="002A6EF5" w:rsidP="00B650FB">
            <w:r w:rsidRPr="00737FF9">
              <w:t xml:space="preserve">      "terminalId": "String",</w:t>
            </w:r>
          </w:p>
          <w:p w14:paraId="58640EB8" w14:textId="77777777" w:rsidR="002A6EF5" w:rsidRPr="00737FF9" w:rsidRDefault="002A6EF5" w:rsidP="00B650FB">
            <w:r w:rsidRPr="00737FF9">
              <w:t xml:space="preserve">      …</w:t>
            </w:r>
          </w:p>
          <w:p w14:paraId="1195927F" w14:textId="77777777" w:rsidR="002A6EF5" w:rsidRPr="00737FF9" w:rsidRDefault="002A6EF5" w:rsidP="00B650FB">
            <w:r w:rsidRPr="00737FF9">
              <w:t xml:space="preserve">    }</w:t>
            </w:r>
          </w:p>
          <w:p w14:paraId="3221C9F6" w14:textId="77777777" w:rsidR="002A6EF5" w:rsidRPr="00737FF9" w:rsidRDefault="002A6EF5" w:rsidP="00B650FB">
            <w:r w:rsidRPr="00737FF9">
              <w:t xml:space="preserve">  ]</w:t>
            </w:r>
          </w:p>
          <w:p w14:paraId="554DA235" w14:textId="77777777" w:rsidR="002A6EF5" w:rsidRPr="00737FF9" w:rsidRDefault="002A6EF5" w:rsidP="00B650FB">
            <w:r w:rsidRPr="00737FF9">
              <w:t>}</w:t>
            </w:r>
          </w:p>
        </w:tc>
      </w:tr>
      <w:tr w:rsidR="002A6EF5" w:rsidRPr="00737FF9" w14:paraId="28A05BED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9EB6E" w14:textId="77777777" w:rsidR="002A6EF5" w:rsidRPr="00737FF9" w:rsidRDefault="002A6EF5" w:rsidP="00B650FB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F99A46" w14:textId="77777777" w:rsidR="002A6EF5" w:rsidRPr="00737FF9" w:rsidRDefault="002A6EF5" w:rsidP="00B650FB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2A6EF5" w:rsidRPr="00737FF9" w14:paraId="7E3C5DE8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F36D8A" w14:textId="77777777" w:rsidR="002A6EF5" w:rsidRPr="00737FF9" w:rsidRDefault="002A6EF5" w:rsidP="00B650FB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34836" w14:textId="77777777" w:rsidR="001C6782" w:rsidRPr="00737FF9" w:rsidRDefault="001C6782" w:rsidP="001C6782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2FA59470" w14:textId="3E2603E1" w:rsidR="002A6EF5" w:rsidRPr="00737FF9" w:rsidRDefault="001C6782" w:rsidP="001C6782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2A6EF5" w:rsidRPr="00737FF9" w14:paraId="57748CDD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EB8996" w14:textId="77777777" w:rsidR="002A6EF5" w:rsidRPr="00737FF9" w:rsidRDefault="002A6EF5" w:rsidP="00B650FB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A2685" w14:textId="3A78C642" w:rsidR="002A6EF5" w:rsidRPr="00737FF9" w:rsidRDefault="002A6EF5" w:rsidP="00F538BF"/>
        </w:tc>
      </w:tr>
    </w:tbl>
    <w:p w14:paraId="78FA3E05" w14:textId="77777777" w:rsidR="009D64ED" w:rsidRPr="009D64ED" w:rsidRDefault="009D64ED" w:rsidP="009D64ED">
      <w:bookmarkStart w:id="115" w:name="_Toc112691785"/>
    </w:p>
    <w:p w14:paraId="24C941B1" w14:textId="2E1B6C07" w:rsidR="00296597" w:rsidRDefault="00296597" w:rsidP="007301C5">
      <w:pPr>
        <w:pStyle w:val="Heading3"/>
        <w:ind w:left="567"/>
      </w:pPr>
      <w:bookmarkStart w:id="116" w:name="_接入网络基本信息"/>
      <w:bookmarkStart w:id="117" w:name="_Toc112941966"/>
      <w:bookmarkStart w:id="118" w:name="_Toc112942763"/>
      <w:bookmarkStart w:id="119" w:name="_Toc115184171"/>
      <w:bookmarkEnd w:id="116"/>
      <w:r>
        <w:rPr>
          <w:rFonts w:hint="eastAsia"/>
        </w:rPr>
        <w:t>接入网络</w:t>
      </w:r>
      <w:bookmarkEnd w:id="115"/>
      <w:bookmarkEnd w:id="117"/>
      <w:bookmarkEnd w:id="118"/>
      <w:r w:rsidR="004F7E3A">
        <w:rPr>
          <w:rFonts w:hint="eastAsia"/>
        </w:rPr>
        <w:t>基本信息</w:t>
      </w:r>
      <w:bookmarkEnd w:id="119"/>
    </w:p>
    <w:p w14:paraId="481ABF4A" w14:textId="08F751DC" w:rsidR="0015545D" w:rsidRDefault="0015545D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0856A286" w14:textId="6DAC70C8" w:rsidR="00EF7545" w:rsidRDefault="00EF7545" w:rsidP="00EF7545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EF4CF4">
        <w:rPr>
          <w:rFonts w:ascii="SimSun" w:eastAsia="SimSun" w:hAnsi="SimSun" w:cs="SimSun"/>
        </w:rPr>
        <w:t>IF-SCMC-INFR-0</w:t>
      </w:r>
      <w:r>
        <w:rPr>
          <w:rFonts w:ascii="SimSun" w:eastAsia="SimSun" w:hAnsi="SimSun" w:cs="SimSun"/>
        </w:rPr>
        <w:t>3</w:t>
      </w:r>
    </w:p>
    <w:p w14:paraId="7EA5AF90" w14:textId="1CDAFB06" w:rsidR="00EF7545" w:rsidRDefault="00EF7545" w:rsidP="00EF7545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</w:t>
      </w:r>
      <w:r w:rsidR="00A05E09">
        <w:rPr>
          <w:rFonts w:ascii="SimSun" w:eastAsia="SimSun" w:hAnsi="SimSun" w:cs="SimSun" w:hint="eastAsia"/>
        </w:rPr>
        <w:t>接入网络</w:t>
      </w:r>
      <w:r>
        <w:rPr>
          <w:rFonts w:ascii="SimSun" w:eastAsia="SimSun" w:hAnsi="SimSun" w:cs="SimSun" w:hint="eastAsia"/>
        </w:rPr>
        <w:t>的</w:t>
      </w:r>
      <w:r w:rsidR="00A05E09">
        <w:rPr>
          <w:rFonts w:ascii="SimSun" w:eastAsia="SimSun" w:hAnsi="SimSun" w:cs="SimSun" w:hint="eastAsia"/>
        </w:rPr>
        <w:t>基本</w:t>
      </w:r>
      <w:r>
        <w:rPr>
          <w:rFonts w:ascii="SimSun" w:eastAsia="SimSun" w:hAnsi="SimSun" w:cs="SimSun" w:hint="eastAsia"/>
        </w:rPr>
        <w:t>信息。</w:t>
      </w:r>
    </w:p>
    <w:p w14:paraId="17DCD865" w14:textId="056CFDD3" w:rsidR="00B86E70" w:rsidRPr="00B86E70" w:rsidRDefault="00B86E70" w:rsidP="00EF7545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57E9E250" w14:textId="23290DDE" w:rsidR="00296597" w:rsidRDefault="00296597" w:rsidP="0039775F">
      <w:pPr>
        <w:pStyle w:val="Heading4"/>
      </w:pPr>
      <w:r>
        <w:rPr>
          <w:rFonts w:hint="eastAsia"/>
        </w:rPr>
        <w:t>字段信息</w:t>
      </w:r>
    </w:p>
    <w:tbl>
      <w:tblPr>
        <w:tblW w:w="9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870"/>
        <w:gridCol w:w="870"/>
        <w:gridCol w:w="1277"/>
        <w:gridCol w:w="709"/>
        <w:gridCol w:w="2410"/>
      </w:tblGrid>
      <w:tr w:rsidR="00FD784A" w:rsidRPr="00FD784A" w14:paraId="263B5B81" w14:textId="77777777" w:rsidTr="00FD784A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3F43A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6D33C7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5688AE" w14:textId="0EDEBFA9" w:rsidR="00FD784A" w:rsidRPr="00FD784A" w:rsidRDefault="00FD784A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6849E9" w14:textId="01DC87E8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849B4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08B55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CE08FB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内容</w:t>
            </w:r>
          </w:p>
        </w:tc>
      </w:tr>
      <w:tr w:rsidR="00FD784A" w:rsidRPr="00FD784A" w14:paraId="71D6AD79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3220EE" w14:textId="77777777" w:rsidR="00FD784A" w:rsidRPr="00FD784A" w:rsidRDefault="00FD784A" w:rsidP="005C62F4">
            <w:pPr>
              <w:jc w:val="both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625B9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3358C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820D2F" w14:textId="06C633F0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hint="eastAsia"/>
                <w:sz w:val="22"/>
                <w:szCs w:val="22"/>
              </w:rPr>
              <w:t>S</w:t>
            </w:r>
            <w:r w:rsidRPr="00FD784A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0C253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BECE7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6C3269" w14:textId="77777777" w:rsidR="00FD784A" w:rsidRPr="00FD784A" w:rsidRDefault="00FD784A" w:rsidP="00EF22B9">
            <w:pPr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FD784A">
              <w:rPr>
                <w:sz w:val="22"/>
                <w:szCs w:val="22"/>
              </w:rPr>
              <w:t>A</w:t>
            </w: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FD784A">
              <w:rPr>
                <w:sz w:val="22"/>
                <w:szCs w:val="22"/>
              </w:rPr>
              <w:t>D</w:t>
            </w: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FD784A">
              <w:rPr>
                <w:sz w:val="22"/>
                <w:szCs w:val="22"/>
              </w:rPr>
              <w:t>U</w:t>
            </w: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FD784A" w:rsidRPr="00FD784A" w14:paraId="2C131BFB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9F829" w14:textId="77777777" w:rsidR="00FD784A" w:rsidRPr="00FD784A" w:rsidRDefault="00FD784A" w:rsidP="005C62F4">
            <w:pPr>
              <w:jc w:val="both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422AD1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BC284" w14:textId="35B5E3E3" w:rsidR="00FD784A" w:rsidRPr="00FD784A" w:rsidRDefault="001D5D86" w:rsidP="001D5D86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1594F" w14:textId="67EA35B8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C0D2F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5</w:t>
            </w:r>
            <w:r w:rsidRPr="00FD784A">
              <w:rPr>
                <w:rFonts w:ascii="SimSun" w:eastAsia="SimSun" w:hAnsi="SimSun" w:cs="SimSun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2839E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4FF913" w14:textId="77777777" w:rsidR="00FD784A" w:rsidRPr="00FD784A" w:rsidRDefault="00FD784A" w:rsidP="00EF22B9">
            <w:pPr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FD784A">
              <w:rPr>
                <w:rFonts w:hint="eastAsia"/>
                <w:sz w:val="22"/>
                <w:szCs w:val="22"/>
              </w:rPr>
              <w:t>c</w:t>
            </w:r>
            <w:r w:rsidRPr="00FD784A">
              <w:rPr>
                <w:sz w:val="22"/>
                <w:szCs w:val="22"/>
              </w:rPr>
              <w:t>mcId</w:t>
            </w: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FD784A" w:rsidRPr="00FD784A" w14:paraId="25290511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529FF" w14:textId="77777777" w:rsidR="00FD784A" w:rsidRPr="00FD784A" w:rsidRDefault="00FD784A" w:rsidP="005C62F4">
            <w:pPr>
              <w:jc w:val="both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91638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21BE1" w14:textId="77777777" w:rsidR="00FD784A" w:rsidRPr="00FD784A" w:rsidRDefault="00FD784A" w:rsidP="001D5D86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66427A" w14:textId="0702004C" w:rsidR="00FD784A" w:rsidRPr="00FD784A" w:rsidRDefault="00FD784A" w:rsidP="001D5D86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FD784A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11DE1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B43F98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F8718E" w14:textId="77777777" w:rsidR="00FD784A" w:rsidRPr="00FD784A" w:rsidRDefault="00FD784A" w:rsidP="00EF22B9">
            <w:pPr>
              <w:rPr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</w:t>
            </w:r>
            <w:r w:rsidRPr="00FD784A">
              <w:rPr>
                <w:rFonts w:hint="eastAsia"/>
                <w:sz w:val="22"/>
                <w:szCs w:val="22"/>
              </w:rPr>
              <w:t>E</w:t>
            </w:r>
            <w:r w:rsidRPr="00FD784A">
              <w:rPr>
                <w:sz w:val="22"/>
                <w:szCs w:val="22"/>
              </w:rPr>
              <w:t>poch</w:t>
            </w: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FD784A" w:rsidRPr="00FD784A" w14:paraId="1708B3CC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8A97F6" w14:textId="2F37E1D5" w:rsidR="00FD784A" w:rsidRPr="00FD784A" w:rsidRDefault="00FD784A" w:rsidP="005C62F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链路</w:t>
            </w:r>
            <w:r w:rsidRPr="00FD784A"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F489BD" w14:textId="5140F9AE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sz w:val="22"/>
                <w:szCs w:val="22"/>
              </w:rPr>
              <w:t>netId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8644D" w14:textId="04E94AAF" w:rsidR="00FD784A" w:rsidRPr="00FD784A" w:rsidRDefault="005C62F4" w:rsidP="001D5D86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54FB8A" w14:textId="01847064" w:rsidR="00FD784A" w:rsidRPr="00FD784A" w:rsidRDefault="00FD784A" w:rsidP="001D5D86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FD784A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2BBD8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D17B8" w14:textId="77777777" w:rsidR="00FD784A" w:rsidRPr="00FD784A" w:rsidRDefault="00FD784A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3EE45" w14:textId="77777777" w:rsidR="00FD784A" w:rsidRPr="00FD784A" w:rsidRDefault="00FD784A" w:rsidP="004879C4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FD784A" w:rsidRPr="00FD784A" w14:paraId="1BC9DAD8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189135" w14:textId="425721A4" w:rsidR="00FD784A" w:rsidRPr="00FD784A" w:rsidRDefault="00FD784A" w:rsidP="005C62F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链路类型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76AAE" w14:textId="353B08E4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sz w:val="22"/>
                <w:szCs w:val="22"/>
              </w:rPr>
              <w:t>netType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5B885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14798A" w14:textId="188CABC1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hint="eastAsia"/>
                <w:sz w:val="22"/>
                <w:szCs w:val="22"/>
              </w:rPr>
              <w:t>I</w:t>
            </w:r>
            <w:r w:rsidRPr="00FD784A">
              <w:rPr>
                <w:sz w:val="22"/>
                <w:szCs w:val="22"/>
              </w:rPr>
              <w:t>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78549" w14:textId="4A3FF9E5" w:rsidR="00FD784A" w:rsidRPr="00FD784A" w:rsidRDefault="00FD784A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113FC6" w14:textId="04BD8C5B" w:rsidR="00FD784A" w:rsidRPr="00FD784A" w:rsidRDefault="00390CE0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C86B51" w14:textId="65552002" w:rsidR="00F92B61" w:rsidRPr="008F0C67" w:rsidRDefault="000415D9" w:rsidP="004879C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网络接入类型编码表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”</w:t>
            </w:r>
          </w:p>
        </w:tc>
      </w:tr>
      <w:tr w:rsidR="00FD784A" w:rsidRPr="00FD784A" w14:paraId="0136F532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DB8455" w14:textId="30ED03BF" w:rsidR="00FD784A" w:rsidRPr="00FD784A" w:rsidRDefault="00FD784A" w:rsidP="005C62F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运营商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708D32" w14:textId="0E9BBC55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hint="eastAsia"/>
                <w:sz w:val="22"/>
                <w:szCs w:val="22"/>
              </w:rPr>
              <w:t>o</w:t>
            </w:r>
            <w:r w:rsidRPr="00FD784A">
              <w:rPr>
                <w:sz w:val="22"/>
                <w:szCs w:val="22"/>
              </w:rPr>
              <w:t>perator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E2B4A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E5623F" w14:textId="5BA4A300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hint="eastAsia"/>
                <w:sz w:val="22"/>
                <w:szCs w:val="22"/>
              </w:rPr>
              <w:t>S</w:t>
            </w:r>
            <w:r w:rsidRPr="00FD784A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6F5BC" w14:textId="4A553C5E" w:rsidR="00FD784A" w:rsidRPr="00FD784A" w:rsidRDefault="00BF1A24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/>
                <w:sz w:val="22"/>
                <w:szCs w:val="22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E0808" w14:textId="76BE2E43" w:rsidR="00FD784A" w:rsidRPr="00FD784A" w:rsidRDefault="00390CE0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719D6" w14:textId="4CCB5DA9" w:rsidR="00FD784A" w:rsidRPr="00FD784A" w:rsidRDefault="00FD784A" w:rsidP="00B3449B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FD784A" w:rsidRPr="00FD784A" w14:paraId="2CFBF53F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6FBFB" w14:textId="68EFE190" w:rsidR="00FD784A" w:rsidRPr="00FD784A" w:rsidRDefault="00AF3B24" w:rsidP="005C62F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网络</w:t>
            </w:r>
            <w:r w:rsidR="00FD784A" w:rsidRPr="00FD784A">
              <w:rPr>
                <w:rFonts w:ascii="SimSun" w:eastAsia="SimSun" w:hAnsi="SimSun" w:cs="SimSun" w:hint="eastAsia"/>
                <w:sz w:val="22"/>
                <w:szCs w:val="22"/>
              </w:rPr>
              <w:t>制式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2D73D3" w14:textId="0FC60D35" w:rsidR="00FD784A" w:rsidRPr="00FD784A" w:rsidRDefault="00AF3B24" w:rsidP="001D5D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ne</w:t>
            </w:r>
            <w:r>
              <w:rPr>
                <w:sz w:val="22"/>
                <w:szCs w:val="22"/>
              </w:rPr>
              <w:t>tworkType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F8417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C11C81" w14:textId="789F8C1F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  <w:r w:rsidRPr="00FD784A">
              <w:rPr>
                <w:rFonts w:hint="eastAsia"/>
                <w:sz w:val="22"/>
                <w:szCs w:val="22"/>
              </w:rPr>
              <w:t>S</w:t>
            </w:r>
            <w:r w:rsidRPr="00FD784A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F32D7" w14:textId="5B16DCF6" w:rsidR="00FD784A" w:rsidRPr="00FD784A" w:rsidRDefault="00C9562D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5</w:t>
            </w:r>
            <w:r>
              <w:rPr>
                <w:rFonts w:ascii="SimSun" w:eastAsia="SimSun" w:hAnsi="SimSun" w:cs="SimSun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FE41DD" w14:textId="44F1066F" w:rsidR="00FD784A" w:rsidRPr="00FD784A" w:rsidRDefault="00ED409C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319A5E" w14:textId="0972B9DB" w:rsidR="00FD784A" w:rsidRPr="00FD784A" w:rsidRDefault="00B30CBE" w:rsidP="00E867A0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如</w:t>
            </w:r>
            <w:r>
              <w:rPr>
                <w:rFonts w:ascii="SimSun" w:eastAsia="SimSun" w:hAnsi="SimSun" w:cs="SimSun"/>
                <w:sz w:val="22"/>
                <w:szCs w:val="22"/>
              </w:rPr>
              <w:t>4G/5G等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网络制式</w:t>
            </w:r>
          </w:p>
        </w:tc>
      </w:tr>
      <w:tr w:rsidR="00FD784A" w:rsidRPr="00FD784A" w14:paraId="65BB9BDC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521F33" w14:textId="13A2B9C5" w:rsidR="00FD784A" w:rsidRPr="00FD784A" w:rsidRDefault="00FD784A" w:rsidP="005C62F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上行带宽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3B334" w14:textId="17D50DB1" w:rsidR="00FD784A" w:rsidRPr="00FD784A" w:rsidRDefault="00390CE0" w:rsidP="001D5D86">
            <w:pPr>
              <w:jc w:val="center"/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up</w:t>
            </w:r>
            <w:r>
              <w:rPr>
                <w:sz w:val="22"/>
                <w:szCs w:val="22"/>
              </w:rPr>
              <w:t>B</w:t>
            </w:r>
            <w:r w:rsidRPr="00390CE0">
              <w:rPr>
                <w:sz w:val="22"/>
                <w:szCs w:val="22"/>
              </w:rPr>
              <w:t>andwidth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54838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EBD44" w14:textId="2102EE78" w:rsidR="00FD784A" w:rsidRPr="00FD784A" w:rsidRDefault="0045021D" w:rsidP="001D5D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F9859" w14:textId="77777777" w:rsidR="00FD784A" w:rsidRPr="00FD784A" w:rsidRDefault="00FD784A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F43C1C" w14:textId="51F80EF5" w:rsidR="00FD784A" w:rsidRPr="00FD784A" w:rsidRDefault="000842BB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B2FDB3" w14:textId="771B0913" w:rsidR="00FD784A" w:rsidRPr="00FD784A" w:rsidRDefault="000842BB" w:rsidP="00E867A0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以</w:t>
            </w:r>
            <w:r>
              <w:rPr>
                <w:rFonts w:ascii="SimSun" w:eastAsia="SimSun" w:hAnsi="SimSun" w:cs="SimSun"/>
                <w:sz w:val="22"/>
                <w:szCs w:val="22"/>
              </w:rPr>
              <w:t>Mbps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为单位</w:t>
            </w:r>
          </w:p>
        </w:tc>
      </w:tr>
      <w:tr w:rsidR="00FD784A" w:rsidRPr="00FD784A" w14:paraId="7D38EA6B" w14:textId="77777777" w:rsidTr="005C62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90478" w14:textId="0A65CF81" w:rsidR="00FD784A" w:rsidRPr="00FD784A" w:rsidRDefault="00FD784A" w:rsidP="005C62F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下行带宽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AD24DE" w14:textId="728820D7" w:rsidR="00FD784A" w:rsidRPr="00FD784A" w:rsidRDefault="00390CE0" w:rsidP="001D5D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do</w:t>
            </w:r>
            <w:r>
              <w:rPr>
                <w:sz w:val="22"/>
                <w:szCs w:val="22"/>
              </w:rPr>
              <w:t>wnBandwidth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A0B2C" w14:textId="77777777" w:rsidR="00FD784A" w:rsidRPr="00FD784A" w:rsidRDefault="00FD784A" w:rsidP="001D5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6C381C" w14:textId="4BA9F23A" w:rsidR="00FD784A" w:rsidRPr="00FD784A" w:rsidRDefault="0045021D" w:rsidP="001D5D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4D63" w14:textId="77777777" w:rsidR="00FD784A" w:rsidRPr="00FD784A" w:rsidRDefault="00FD784A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F27FD2" w14:textId="3462B7A1" w:rsidR="00FD784A" w:rsidRPr="00FD784A" w:rsidRDefault="000842BB" w:rsidP="001D5D86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FD784A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1E5F3F" w14:textId="4447473D" w:rsidR="00FD784A" w:rsidRPr="00FD784A" w:rsidRDefault="0045021D" w:rsidP="00E867A0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以</w:t>
            </w:r>
            <w:r>
              <w:rPr>
                <w:rFonts w:ascii="SimSun" w:eastAsia="SimSun" w:hAnsi="SimSun" w:cs="SimSun"/>
                <w:sz w:val="22"/>
                <w:szCs w:val="22"/>
              </w:rPr>
              <w:t>Mbps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为单位</w:t>
            </w:r>
          </w:p>
        </w:tc>
      </w:tr>
    </w:tbl>
    <w:p w14:paraId="132C8371" w14:textId="77777777" w:rsidR="005F6282" w:rsidRPr="00737FF9" w:rsidRDefault="005F6282" w:rsidP="005F6282"/>
    <w:p w14:paraId="2DBB376E" w14:textId="77777777" w:rsidR="005F6282" w:rsidRPr="00737FF9" w:rsidRDefault="005F6282" w:rsidP="005F6282">
      <w:pPr>
        <w:pStyle w:val="Heading4"/>
      </w:pPr>
      <w:r w:rsidRPr="00737FF9">
        <w:rPr>
          <w:rFonts w:hint="eastAsia"/>
        </w:rPr>
        <w:t>上报接口</w:t>
      </w:r>
    </w:p>
    <w:p w14:paraId="024A4557" w14:textId="77777777" w:rsidR="005F6282" w:rsidRPr="00737FF9" w:rsidRDefault="005F6282" w:rsidP="005F6282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5F6282" w:rsidRPr="00737FF9" w14:paraId="2D1C1FA9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52CDEE" w14:textId="77777777" w:rsidR="005F6282" w:rsidRPr="00737FF9" w:rsidRDefault="005F6282" w:rsidP="00004CFF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B30D8F" w14:textId="6CBC4918" w:rsidR="005F6282" w:rsidRPr="00737FF9" w:rsidRDefault="005F6282" w:rsidP="00004CFF"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/v1/</w:t>
            </w:r>
            <w:r w:rsidR="0092370C">
              <w:rPr>
                <w:rFonts w:hint="eastAsia"/>
              </w:rPr>
              <w:t>in</w:t>
            </w:r>
            <w:r w:rsidR="0092370C">
              <w:t>fr</w:t>
            </w:r>
            <w:r w:rsidRPr="00737FF9">
              <w:rPr>
                <w:rFonts w:hint="eastAsia"/>
              </w:rPr>
              <w:t>/</w:t>
            </w:r>
            <w:r w:rsidR="001E2794">
              <w:t>network</w:t>
            </w:r>
          </w:p>
        </w:tc>
      </w:tr>
      <w:tr w:rsidR="005F6282" w:rsidRPr="00737FF9" w14:paraId="05A62317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F761C6" w14:textId="77777777" w:rsidR="005F6282" w:rsidRPr="00737FF9" w:rsidRDefault="005F6282" w:rsidP="00004CFF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6EB86D" w14:textId="54B57738" w:rsidR="005F6282" w:rsidRPr="00737FF9" w:rsidRDefault="00E867A0" w:rsidP="00004CFF">
            <w:r>
              <w:rPr>
                <w:rFonts w:ascii="SimSun" w:eastAsia="SimSun" w:hAnsi="SimSun" w:cs="SimSun" w:hint="eastAsia"/>
              </w:rPr>
              <w:t>制式</w:t>
            </w:r>
            <w:r w:rsidR="005F6282" w:rsidRPr="00737FF9">
              <w:rPr>
                <w:rFonts w:hint="eastAsia"/>
              </w:rPr>
              <w:t>POST</w:t>
            </w:r>
          </w:p>
        </w:tc>
      </w:tr>
      <w:tr w:rsidR="005F6282" w:rsidRPr="00F12884" w14:paraId="38C0BEAE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CD5A3" w14:textId="77777777" w:rsidR="005F6282" w:rsidRPr="00737FF9" w:rsidRDefault="005F6282" w:rsidP="00004CFF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BCB578" w14:textId="77777777" w:rsidR="005F6282" w:rsidRPr="00737FF9" w:rsidRDefault="005F6282" w:rsidP="00004CFF">
            <w:r w:rsidRPr="00737FF9">
              <w:t>{</w:t>
            </w:r>
          </w:p>
          <w:p w14:paraId="4A8A7B9C" w14:textId="77777777" w:rsidR="005F6282" w:rsidRPr="00737FF9" w:rsidRDefault="005F6282" w:rsidP="00004CFF">
            <w:r w:rsidRPr="00737FF9">
              <w:t xml:space="preserve">  "cmcId": "1234",</w:t>
            </w:r>
          </w:p>
          <w:p w14:paraId="3DB4E04C" w14:textId="77777777" w:rsidR="005F6282" w:rsidRPr="00737FF9" w:rsidRDefault="005F6282" w:rsidP="00004CFF">
            <w:r w:rsidRPr="00737FF9">
              <w:t xml:space="preserve">  "data": [</w:t>
            </w:r>
          </w:p>
          <w:p w14:paraId="5F0D882B" w14:textId="77777777" w:rsidR="005F6282" w:rsidRPr="00737FF9" w:rsidRDefault="005F6282" w:rsidP="00004CFF">
            <w:pPr>
              <w:ind w:firstLine="420"/>
            </w:pPr>
            <w:r w:rsidRPr="00737FF9">
              <w:t>{</w:t>
            </w:r>
          </w:p>
          <w:p w14:paraId="252DBB2E" w14:textId="77777777" w:rsidR="005F6282" w:rsidRPr="00737FF9" w:rsidRDefault="005F6282" w:rsidP="00004CFF">
            <w:pPr>
              <w:ind w:firstLineChars="300" w:firstLine="72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66729A37" w14:textId="10EE040F" w:rsidR="005F6282" w:rsidRPr="00737FF9" w:rsidRDefault="005F6282" w:rsidP="00004CFF">
            <w:r w:rsidRPr="00737FF9">
              <w:t xml:space="preserve">      "</w:t>
            </w:r>
            <w:r w:rsidR="00A93153">
              <w:t>n</w:t>
            </w:r>
            <w:r w:rsidR="00A93153">
              <w:rPr>
                <w:rFonts w:hint="eastAsia"/>
              </w:rPr>
              <w:t>et</w:t>
            </w:r>
            <w:r w:rsidRPr="00737FF9">
              <w:t>Id": "String",</w:t>
            </w:r>
          </w:p>
          <w:p w14:paraId="55932D42" w14:textId="77777777" w:rsidR="005F6282" w:rsidRPr="00737FF9" w:rsidRDefault="005F6282" w:rsidP="00004CFF">
            <w:r w:rsidRPr="00737FF9">
              <w:t xml:space="preserve">      …</w:t>
            </w:r>
          </w:p>
          <w:p w14:paraId="0A3C31CB" w14:textId="77777777" w:rsidR="005F6282" w:rsidRPr="00737FF9" w:rsidRDefault="005F6282" w:rsidP="00004CFF">
            <w:r w:rsidRPr="00737FF9">
              <w:t xml:space="preserve">    }</w:t>
            </w:r>
          </w:p>
          <w:p w14:paraId="424EF30A" w14:textId="77777777" w:rsidR="005F6282" w:rsidRPr="00737FF9" w:rsidRDefault="005F6282" w:rsidP="00004CFF">
            <w:r w:rsidRPr="00737FF9">
              <w:t xml:space="preserve">  ]</w:t>
            </w:r>
          </w:p>
          <w:p w14:paraId="69CEAC9C" w14:textId="77777777" w:rsidR="005F6282" w:rsidRPr="00737FF9" w:rsidRDefault="005F6282" w:rsidP="00004CFF">
            <w:r w:rsidRPr="00737FF9">
              <w:t>}</w:t>
            </w:r>
          </w:p>
        </w:tc>
      </w:tr>
      <w:tr w:rsidR="005F6282" w:rsidRPr="00737FF9" w14:paraId="79FE4A42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5FE32A" w14:textId="77777777" w:rsidR="005F6282" w:rsidRPr="00737FF9" w:rsidRDefault="005F6282" w:rsidP="00004CFF">
            <w:r w:rsidRPr="00737FF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9AA6CF" w14:textId="77777777" w:rsidR="005F6282" w:rsidRPr="00737FF9" w:rsidRDefault="005F6282" w:rsidP="00004CFF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5F6282" w:rsidRPr="00737FF9" w14:paraId="2C3E33C6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3B7DF" w14:textId="77777777" w:rsidR="005F6282" w:rsidRPr="00737FF9" w:rsidRDefault="005F6282" w:rsidP="00004CFF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19D16" w14:textId="77777777" w:rsidR="005F6282" w:rsidRPr="00737FF9" w:rsidRDefault="005F6282" w:rsidP="00004CFF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68D41BDF" w14:textId="77777777" w:rsidR="005F6282" w:rsidRPr="00737FF9" w:rsidRDefault="005F6282" w:rsidP="00004CFF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5F6282" w:rsidRPr="00737FF9" w14:paraId="4491653D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4ECC6" w14:textId="77777777" w:rsidR="005F6282" w:rsidRPr="00737FF9" w:rsidRDefault="005F6282" w:rsidP="00004CFF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C4A75" w14:textId="77777777" w:rsidR="005F6282" w:rsidRPr="00737FF9" w:rsidRDefault="005F6282" w:rsidP="00004CFF"/>
        </w:tc>
      </w:tr>
    </w:tbl>
    <w:p w14:paraId="18E59D05" w14:textId="77777777" w:rsidR="005F6282" w:rsidRPr="00737FF9" w:rsidRDefault="005F6282" w:rsidP="005F6282"/>
    <w:p w14:paraId="3BC583B6" w14:textId="77777777" w:rsidR="005F6282" w:rsidRPr="00737FF9" w:rsidRDefault="005F6282" w:rsidP="005F6282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5F6282" w:rsidRPr="00737FF9" w14:paraId="06774525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5AAE1E" w14:textId="77777777" w:rsidR="005F6282" w:rsidRPr="00737FF9" w:rsidRDefault="005F6282" w:rsidP="00004CFF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D675EF" w14:textId="5AD694A5" w:rsidR="005F6282" w:rsidRPr="00737FF9" w:rsidRDefault="005F6282" w:rsidP="00004CFF">
            <w:r w:rsidRPr="00737FF9">
              <w:rPr>
                <w:rFonts w:hint="eastAsia"/>
              </w:rPr>
              <w:t>/</w:t>
            </w:r>
            <w:r w:rsidRPr="00737FF9">
              <w:t>subcmc</w:t>
            </w:r>
            <w:r w:rsidRPr="00737FF9">
              <w:rPr>
                <w:rFonts w:hint="eastAsia"/>
              </w:rPr>
              <w:t>/v1/</w:t>
            </w:r>
            <w:r w:rsidR="00A93153">
              <w:t>infr</w:t>
            </w:r>
            <w:r w:rsidRPr="00737FF9">
              <w:rPr>
                <w:rFonts w:hint="eastAsia"/>
              </w:rPr>
              <w:t>/</w:t>
            </w:r>
            <w:r w:rsidR="00A93153">
              <w:t>network</w:t>
            </w:r>
          </w:p>
        </w:tc>
      </w:tr>
      <w:tr w:rsidR="005F6282" w:rsidRPr="00737FF9" w14:paraId="67166ADC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43E76" w14:textId="77777777" w:rsidR="005F6282" w:rsidRPr="00737FF9" w:rsidRDefault="005F6282" w:rsidP="00004CFF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CFA2D" w14:textId="77777777" w:rsidR="005F6282" w:rsidRPr="00737FF9" w:rsidRDefault="005F6282" w:rsidP="00004CFF">
            <w:r w:rsidRPr="00737FF9">
              <w:t>GET</w:t>
            </w:r>
          </w:p>
        </w:tc>
      </w:tr>
      <w:tr w:rsidR="005F6282" w:rsidRPr="00737FF9" w14:paraId="211693CF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0E63F2" w14:textId="77777777" w:rsidR="005F6282" w:rsidRPr="00737FF9" w:rsidRDefault="005F6282" w:rsidP="00004CFF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1D1593" w14:textId="77777777" w:rsidR="005F6282" w:rsidRPr="00737FF9" w:rsidRDefault="005F6282" w:rsidP="00004CFF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3FD1A05D" w14:textId="77777777" w:rsidR="005F6282" w:rsidRPr="00737FF9" w:rsidRDefault="005F6282" w:rsidP="00004CFF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6801E234" w14:textId="77777777" w:rsidR="005F6282" w:rsidRPr="00737FF9" w:rsidRDefault="005F6282" w:rsidP="00004CFF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2B4FDD9A" w14:textId="77777777" w:rsidR="005F6282" w:rsidRPr="00737FF9" w:rsidRDefault="005F6282" w:rsidP="00004CFF"/>
          <w:p w14:paraId="31F52853" w14:textId="77777777" w:rsidR="005F6282" w:rsidRPr="00737FF9" w:rsidRDefault="005F6282" w:rsidP="00004CFF">
            <w:r w:rsidRPr="00737FF9">
              <w:rPr>
                <w:rFonts w:hint="eastAsia"/>
              </w:rPr>
              <w:t>例如：</w:t>
            </w:r>
          </w:p>
          <w:p w14:paraId="2518C7A7" w14:textId="77777777" w:rsidR="005F6282" w:rsidRPr="00737FF9" w:rsidRDefault="005F6282" w:rsidP="00004CFF">
            <w:r w:rsidRPr="00737FF9">
              <w:t xml:space="preserve">?cmId=1234&amp;pageNum=1&amp;pageSize=20 </w:t>
            </w:r>
          </w:p>
          <w:p w14:paraId="42B020CB" w14:textId="77777777" w:rsidR="005F6282" w:rsidRPr="00737FF9" w:rsidRDefault="005F6282" w:rsidP="00004CFF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79E6DE64" w14:textId="77777777" w:rsidR="005F6282" w:rsidRPr="00737FF9" w:rsidRDefault="005F6282" w:rsidP="00004CFF"/>
          <w:p w14:paraId="28EE8995" w14:textId="77777777" w:rsidR="005F6282" w:rsidRPr="00737FF9" w:rsidRDefault="005F6282" w:rsidP="00004CFF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6220D84B" w14:textId="77777777" w:rsidR="005F6282" w:rsidRPr="00737FF9" w:rsidRDefault="005F6282" w:rsidP="00004CFF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5F6282" w:rsidRPr="00737FF9" w14:paraId="3D1FF8CC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12883" w14:textId="77777777" w:rsidR="005F6282" w:rsidRPr="00737FF9" w:rsidRDefault="005F6282" w:rsidP="00004CFF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C3242" w14:textId="77777777" w:rsidR="005F6282" w:rsidRPr="00737FF9" w:rsidRDefault="005F6282" w:rsidP="00004CFF">
            <w:r w:rsidRPr="00737FF9">
              <w:t>{</w:t>
            </w:r>
          </w:p>
          <w:p w14:paraId="6250F3CD" w14:textId="77777777" w:rsidR="005F6282" w:rsidRPr="00737FF9" w:rsidRDefault="005F6282" w:rsidP="00004CFF">
            <w:r w:rsidRPr="00737FF9">
              <w:rPr>
                <w:rFonts w:hint="eastAsia"/>
              </w:rPr>
              <w:t>   "code": 0,</w:t>
            </w:r>
          </w:p>
          <w:p w14:paraId="56A5F9E8" w14:textId="77777777" w:rsidR="005F6282" w:rsidRPr="00737FF9" w:rsidRDefault="005F6282" w:rsidP="00004CFF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38710B7A" w14:textId="77777777" w:rsidR="005F6282" w:rsidRPr="00737FF9" w:rsidRDefault="005F6282" w:rsidP="00004CFF">
            <w:pPr>
              <w:ind w:firstLineChars="100" w:firstLine="240"/>
            </w:pPr>
            <w:r w:rsidRPr="00737FF9">
              <w:t>"total": 10387,</w:t>
            </w:r>
          </w:p>
          <w:p w14:paraId="63D22B1F" w14:textId="77777777" w:rsidR="005F6282" w:rsidRPr="00737FF9" w:rsidRDefault="005F6282" w:rsidP="00004CFF">
            <w:r w:rsidRPr="00737FF9">
              <w:t xml:space="preserve">  "data": [</w:t>
            </w:r>
          </w:p>
          <w:p w14:paraId="10CD425F" w14:textId="77777777" w:rsidR="005F6282" w:rsidRPr="00737FF9" w:rsidRDefault="005F6282" w:rsidP="00004CFF">
            <w:r w:rsidRPr="00737FF9">
              <w:t xml:space="preserve">    {</w:t>
            </w:r>
          </w:p>
          <w:p w14:paraId="2D77DE86" w14:textId="47B3B3D6" w:rsidR="005F6282" w:rsidRPr="00737FF9" w:rsidRDefault="005F6282" w:rsidP="00004CFF">
            <w:r w:rsidRPr="00737FF9">
              <w:t xml:space="preserve">      "</w:t>
            </w:r>
            <w:r w:rsidR="0062066F">
              <w:t xml:space="preserve"> n</w:t>
            </w:r>
            <w:r w:rsidR="0062066F">
              <w:rPr>
                <w:rFonts w:hint="eastAsia"/>
              </w:rPr>
              <w:t>et</w:t>
            </w:r>
            <w:r w:rsidR="0062066F" w:rsidRPr="00737FF9">
              <w:t>Id</w:t>
            </w:r>
            <w:r w:rsidRPr="00737FF9">
              <w:t>": "String",</w:t>
            </w:r>
          </w:p>
          <w:p w14:paraId="6AA0945E" w14:textId="77777777" w:rsidR="005F6282" w:rsidRPr="00737FF9" w:rsidRDefault="005F6282" w:rsidP="00004CFF">
            <w:r w:rsidRPr="00737FF9">
              <w:t xml:space="preserve">      …</w:t>
            </w:r>
          </w:p>
          <w:p w14:paraId="2D68C440" w14:textId="77777777" w:rsidR="005F6282" w:rsidRPr="00737FF9" w:rsidRDefault="005F6282" w:rsidP="00004CFF">
            <w:r w:rsidRPr="00737FF9">
              <w:t xml:space="preserve">    }</w:t>
            </w:r>
          </w:p>
          <w:p w14:paraId="273D8685" w14:textId="77777777" w:rsidR="005F6282" w:rsidRPr="00737FF9" w:rsidRDefault="005F6282" w:rsidP="00004CFF">
            <w:r w:rsidRPr="00737FF9">
              <w:t xml:space="preserve">  ]</w:t>
            </w:r>
          </w:p>
          <w:p w14:paraId="7E5E69CA" w14:textId="77777777" w:rsidR="005F6282" w:rsidRPr="00737FF9" w:rsidRDefault="005F6282" w:rsidP="00004CFF">
            <w:r w:rsidRPr="00737FF9">
              <w:t>}</w:t>
            </w:r>
          </w:p>
          <w:p w14:paraId="070D638C" w14:textId="77777777" w:rsidR="005F6282" w:rsidRPr="00737FF9" w:rsidRDefault="005F6282" w:rsidP="00004CFF"/>
          <w:p w14:paraId="27B09A66" w14:textId="77777777" w:rsidR="005F6282" w:rsidRPr="00737FF9" w:rsidRDefault="005F6282" w:rsidP="00004CFF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5F6282" w:rsidRPr="00737FF9" w14:paraId="41720548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8775D" w14:textId="77777777" w:rsidR="005F6282" w:rsidRPr="00737FF9" w:rsidRDefault="005F6282" w:rsidP="00004CFF">
            <w:r w:rsidRPr="00737FF9"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27E8AE" w14:textId="77777777" w:rsidR="005F6282" w:rsidRPr="00737FF9" w:rsidRDefault="005F6282" w:rsidP="00004CFF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38161009" w14:textId="77777777" w:rsidR="005F6282" w:rsidRPr="00737FF9" w:rsidRDefault="005F6282" w:rsidP="00004CFF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5F6282" w:rsidRPr="00737FF9" w14:paraId="6F8E4106" w14:textId="77777777" w:rsidTr="00004CFF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417718" w14:textId="77777777" w:rsidR="005F6282" w:rsidRPr="00737FF9" w:rsidRDefault="005F6282" w:rsidP="00004CFF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82A8B0" w14:textId="77777777" w:rsidR="005F6282" w:rsidRPr="00737FF9" w:rsidRDefault="005F6282" w:rsidP="00004CFF"/>
        </w:tc>
      </w:tr>
    </w:tbl>
    <w:p w14:paraId="3F618242" w14:textId="77777777" w:rsidR="005F6282" w:rsidRPr="00737FF9" w:rsidRDefault="005F6282" w:rsidP="005F6282"/>
    <w:p w14:paraId="0F529E61" w14:textId="77777777" w:rsidR="00951CE7" w:rsidRPr="00951CE7" w:rsidRDefault="00951CE7" w:rsidP="00951CE7"/>
    <w:p w14:paraId="3807B1B5" w14:textId="30317FD8" w:rsidR="00BE26FD" w:rsidRDefault="000F232B" w:rsidP="00AC2B45">
      <w:pPr>
        <w:pStyle w:val="Heading3"/>
        <w:ind w:left="993" w:hanging="993"/>
      </w:pPr>
      <w:bookmarkStart w:id="120" w:name="_网络设施"/>
      <w:bookmarkStart w:id="121" w:name="_Toc112691786"/>
      <w:bookmarkStart w:id="122" w:name="_Toc112941967"/>
      <w:bookmarkStart w:id="123" w:name="_Toc112942764"/>
      <w:bookmarkStart w:id="124" w:name="_Toc115184172"/>
      <w:bookmarkEnd w:id="120"/>
      <w:r>
        <w:rPr>
          <w:rFonts w:hint="eastAsia"/>
        </w:rPr>
        <w:t>网络设施</w:t>
      </w:r>
      <w:bookmarkEnd w:id="121"/>
      <w:bookmarkEnd w:id="122"/>
      <w:bookmarkEnd w:id="123"/>
      <w:bookmarkEnd w:id="124"/>
    </w:p>
    <w:p w14:paraId="500BDEAF" w14:textId="07F148C7" w:rsidR="0029504F" w:rsidRDefault="0029504F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6C8A7AF5" w14:textId="2D16C3BB" w:rsidR="00B363C1" w:rsidRDefault="00B363C1" w:rsidP="00B363C1">
      <w:pPr>
        <w:rPr>
          <w:rFonts w:ascii="SimSun" w:eastAsia="SimSun" w:hAnsi="SimSun" w:cs="SimSun"/>
        </w:rPr>
      </w:pPr>
      <w:bookmarkStart w:id="125" w:name="_Toc521689114"/>
      <w:r w:rsidRPr="00BD7C65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EF4CF4">
        <w:rPr>
          <w:rFonts w:ascii="SimSun" w:eastAsia="SimSun" w:hAnsi="SimSun" w:cs="SimSun"/>
        </w:rPr>
        <w:t>IF-SCMC-INFR-0</w:t>
      </w:r>
      <w:r>
        <w:rPr>
          <w:rFonts w:ascii="SimSun" w:eastAsia="SimSun" w:hAnsi="SimSun" w:cs="SimSun"/>
        </w:rPr>
        <w:t>4</w:t>
      </w:r>
    </w:p>
    <w:p w14:paraId="179C016B" w14:textId="2D7908BC" w:rsidR="00B363C1" w:rsidRDefault="00B363C1" w:rsidP="00B363C1">
      <w:pPr>
        <w:rPr>
          <w:rFonts w:ascii="SimSun" w:eastAsia="SimSun" w:hAnsi="SimSun" w:cs="SimSun"/>
        </w:rPr>
      </w:pPr>
      <w:r w:rsidRPr="00BD7C65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上报网络设施的基本信息。</w:t>
      </w:r>
    </w:p>
    <w:p w14:paraId="1750CDC5" w14:textId="2879AC97" w:rsidR="00AB3D81" w:rsidRPr="00AB3D81" w:rsidRDefault="00AB3D81" w:rsidP="00B363C1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1A394758" w14:textId="0CDC133C" w:rsidR="00BE26FD" w:rsidRDefault="00BE26FD" w:rsidP="0039775F">
      <w:pPr>
        <w:pStyle w:val="Heading4"/>
      </w:pPr>
      <w:r>
        <w:rPr>
          <w:rFonts w:hint="eastAsia"/>
        </w:rPr>
        <w:t>字段</w:t>
      </w:r>
      <w:bookmarkEnd w:id="125"/>
      <w:r w:rsidR="00963947">
        <w:rPr>
          <w:rFonts w:hint="eastAsia"/>
        </w:rPr>
        <w:t>信息</w:t>
      </w:r>
    </w:p>
    <w:tbl>
      <w:tblPr>
        <w:tblW w:w="92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70"/>
        <w:gridCol w:w="870"/>
        <w:gridCol w:w="1277"/>
        <w:gridCol w:w="709"/>
        <w:gridCol w:w="2410"/>
      </w:tblGrid>
      <w:tr w:rsidR="00E53089" w:rsidRPr="00E119C8" w14:paraId="20B93727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28E9CB" w14:textId="77777777" w:rsidR="00E53089" w:rsidRPr="00E119C8" w:rsidRDefault="00E53089" w:rsidP="00E53089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9E0E67" w14:textId="77777777" w:rsidR="00E53089" w:rsidRPr="00E119C8" w:rsidRDefault="00E53089" w:rsidP="00E53089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CD53B2" w14:textId="622CBD1E" w:rsidR="00E53089" w:rsidRPr="00E119C8" w:rsidRDefault="00BA1EFA" w:rsidP="00E5308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  <w:r w:rsidR="00E53089">
              <w:rPr>
                <w:rFonts w:ascii="SimSun" w:eastAsia="SimSun" w:hAnsi="SimSun" w:cs="SimSun" w:hint="eastAsia"/>
                <w:sz w:val="22"/>
                <w:szCs w:val="22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B5059" w14:textId="48007D22" w:rsidR="00E53089" w:rsidRPr="00E119C8" w:rsidRDefault="00E53089" w:rsidP="00E53089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663262" w14:textId="77777777" w:rsidR="00E53089" w:rsidRPr="00E119C8" w:rsidRDefault="00E53089" w:rsidP="00E53089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7C174" w14:textId="77777777" w:rsidR="00E53089" w:rsidRPr="00E119C8" w:rsidRDefault="00E53089" w:rsidP="00E53089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B54F8A" w14:textId="77777777" w:rsidR="00E53089" w:rsidRPr="00E119C8" w:rsidRDefault="00E53089" w:rsidP="00E53089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内容</w:t>
            </w:r>
          </w:p>
        </w:tc>
      </w:tr>
      <w:tr w:rsidR="00E53089" w:rsidRPr="00E119C8" w14:paraId="28F7167E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859AB9" w14:textId="77777777" w:rsidR="00E53089" w:rsidRPr="00E119C8" w:rsidRDefault="00E53089" w:rsidP="00EF22B9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8D96F5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1F648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E4F046" w14:textId="4110C568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hint="eastAsia"/>
                <w:sz w:val="22"/>
                <w:szCs w:val="22"/>
              </w:rPr>
              <w:t>S</w:t>
            </w:r>
            <w:r w:rsidRPr="00E119C8">
              <w:rPr>
                <w:sz w:val="22"/>
                <w:szCs w:val="22"/>
              </w:rPr>
              <w:t>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27AE8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91E913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77316" w14:textId="77777777" w:rsidR="00E53089" w:rsidRPr="00E119C8" w:rsidRDefault="00E53089" w:rsidP="00EF22B9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E119C8">
              <w:rPr>
                <w:sz w:val="22"/>
                <w:szCs w:val="22"/>
              </w:rPr>
              <w:t>A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E119C8">
              <w:rPr>
                <w:sz w:val="22"/>
                <w:szCs w:val="22"/>
              </w:rPr>
              <w:t>D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E119C8">
              <w:rPr>
                <w:sz w:val="22"/>
                <w:szCs w:val="22"/>
              </w:rPr>
              <w:t>U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E53089" w:rsidRPr="00E119C8" w14:paraId="71E7A76D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26B139" w14:textId="77777777" w:rsidR="00E53089" w:rsidRPr="00E119C8" w:rsidRDefault="00E53089" w:rsidP="00EF22B9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99C31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cmcId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857CD" w14:textId="7C567C9C" w:rsidR="00E53089" w:rsidRPr="00E119C8" w:rsidRDefault="00990B4B" w:rsidP="00990B4B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99DE63" w14:textId="1E01F748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56CF5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5</w:t>
            </w:r>
            <w:r w:rsidRPr="00E119C8">
              <w:rPr>
                <w:rFonts w:ascii="SimSun" w:eastAsia="SimSun" w:hAnsi="SimSun" w:cs="SimSun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1C98B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7DD1D5" w14:textId="77777777" w:rsidR="00E53089" w:rsidRPr="00E119C8" w:rsidRDefault="00E53089" w:rsidP="00EF22B9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注册后，部级平台会分配给省级平台的平台标识</w:t>
            </w:r>
            <w:r w:rsidRPr="00E119C8">
              <w:rPr>
                <w:rFonts w:hint="eastAsia"/>
                <w:sz w:val="22"/>
                <w:szCs w:val="22"/>
              </w:rPr>
              <w:t>c</w:t>
            </w:r>
            <w:r w:rsidRPr="00E119C8">
              <w:rPr>
                <w:sz w:val="22"/>
                <w:szCs w:val="22"/>
              </w:rPr>
              <w:t>mcId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E53089" w:rsidRPr="00E119C8" w14:paraId="1DEC54E3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0EF2A3" w14:textId="77777777" w:rsidR="00E53089" w:rsidRPr="00E119C8" w:rsidRDefault="00E53089" w:rsidP="00EF22B9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F42BC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collectTime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2B096" w14:textId="77777777" w:rsidR="00E53089" w:rsidRPr="00E119C8" w:rsidRDefault="00E53089" w:rsidP="00990B4B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0193D" w14:textId="3FCD3AB9" w:rsidR="00E53089" w:rsidRPr="00E119C8" w:rsidRDefault="00E53089" w:rsidP="00E119C8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E119C8">
              <w:rPr>
                <w:rFonts w:ascii="Arial" w:hAnsi="Arial" w:cs="Arial" w:hint="eastAsia"/>
                <w:sz w:val="22"/>
                <w:szCs w:val="22"/>
                <w:shd w:val="clear" w:color="auto" w:fill="FFFFFF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50511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E010BB" w14:textId="777777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EE8837" w14:textId="77777777" w:rsidR="00E53089" w:rsidRPr="00E119C8" w:rsidRDefault="00E53089" w:rsidP="00EF22B9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</w:t>
            </w:r>
            <w:r w:rsidRPr="00E119C8">
              <w:rPr>
                <w:rFonts w:hint="eastAsia"/>
                <w:sz w:val="22"/>
                <w:szCs w:val="22"/>
              </w:rPr>
              <w:t>E</w:t>
            </w:r>
            <w:r w:rsidRPr="00E119C8">
              <w:rPr>
                <w:sz w:val="22"/>
                <w:szCs w:val="22"/>
              </w:rPr>
              <w:t>poch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E53089" w:rsidRPr="00E119C8" w14:paraId="2F421E59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815711" w14:textId="5705A7AC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</w:t>
            </w:r>
            <w:r w:rsidRPr="00E119C8"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F5EF69" w14:textId="02B90301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assetId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1B275" w14:textId="122A8392" w:rsidR="00E53089" w:rsidRPr="00E119C8" w:rsidRDefault="00990B4B" w:rsidP="00990B4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E4683" w14:textId="624D3B1D" w:rsidR="00E53089" w:rsidRPr="00E119C8" w:rsidRDefault="00E53089" w:rsidP="00E119C8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418B5" w14:textId="30717DA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04C12D" w14:textId="66E4983F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73CB12" w14:textId="6E0D3E81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</w:t>
            </w:r>
            <w:r w:rsidRPr="00E119C8">
              <w:rPr>
                <w:sz w:val="22"/>
                <w:szCs w:val="22"/>
              </w:rPr>
              <w:t>id</w:t>
            </w:r>
          </w:p>
        </w:tc>
      </w:tr>
      <w:tr w:rsidR="00E53089" w:rsidRPr="00E119C8" w14:paraId="723EFABE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307A4" w14:textId="35D1A7D8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98D7C0" w14:textId="35F80334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asset</w:t>
            </w:r>
            <w:r w:rsidRPr="00E119C8">
              <w:rPr>
                <w:rFonts w:hint="eastAsia"/>
                <w:sz w:val="22"/>
                <w:szCs w:val="22"/>
              </w:rPr>
              <w:t>N</w:t>
            </w:r>
            <w:r w:rsidRPr="00E119C8">
              <w:rPr>
                <w:sz w:val="22"/>
                <w:szCs w:val="22"/>
              </w:rPr>
              <w:t>umber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67052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99AAED" w14:textId="38881410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F3F8E" w14:textId="68964D79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6155C" w14:textId="635BE23C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E3E0B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0F48F666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26478D" w14:textId="5AD03EF4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93E83A" w14:textId="327E5B7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assetName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67E34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40EA96" w14:textId="75BFD0B4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45D72" w14:textId="04CDFA2B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31E044" w14:textId="77B0C893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5624E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7D42D656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215309" w14:textId="6979AD8E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7B7D84" w14:textId="0AA3F751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assetType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7CDB4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8AE8C6" w14:textId="261471A0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DA23" w14:textId="3D54F5BF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D31E7" w14:textId="540BA052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C045CE" w14:textId="19DC2D7E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参见“标准编码描述”中“资产类型编码表”，例如：防火墙编码</w:t>
            </w:r>
            <w:r w:rsidRPr="00E119C8">
              <w:rPr>
                <w:rFonts w:hint="eastAsia"/>
                <w:sz w:val="22"/>
                <w:szCs w:val="22"/>
              </w:rPr>
              <w:t>30201</w:t>
            </w:r>
          </w:p>
        </w:tc>
      </w:tr>
      <w:tr w:rsidR="00E53089" w:rsidRPr="00E119C8" w14:paraId="0C2CF067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58DAB" w14:textId="69534A8F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B8864E" w14:textId="6DAD790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assetDesc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33BFB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05261D" w14:textId="387B76A4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42730" w14:textId="26416E53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2000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B031A2" w14:textId="5D123970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6CDB7C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417A37AF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0F566B" w14:textId="1FA31E62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设备</w:t>
            </w:r>
            <w:r w:rsidRPr="00E119C8">
              <w:rPr>
                <w:sz w:val="22"/>
                <w:szCs w:val="22"/>
              </w:rPr>
              <w:t>ip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7306C8" w14:textId="6173CD1A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deviceIp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48D69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82489" w14:textId="0CA0F430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7B9A" w14:textId="069CC1F9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D8A8FF" w14:textId="1F325AC0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D827C3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275092EF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C7375" w14:textId="3B62BF6D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mac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463137" w14:textId="7F67A59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macAddress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FA00B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AD010" w14:textId="3071C2EC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CE1C9" w14:textId="41875E29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EAC0C" w14:textId="69D04227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AFB89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723EB694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44C6C" w14:textId="72626BA0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子平台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486A6" w14:textId="44C7E012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platform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0B5E1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E9016" w14:textId="64BB845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A4030" w14:textId="2ECA0A20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D1AA6" w14:textId="7586BA2A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42866" w14:textId="17F32ED1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参见“标准编码描述”中“子平台编码表”</w:t>
            </w:r>
          </w:p>
        </w:tc>
      </w:tr>
      <w:tr w:rsidR="00E53089" w:rsidRPr="00E119C8" w14:paraId="1030A2F4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97EA95" w14:textId="7734B661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系统区域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F197D" w14:textId="3C458FC4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area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1905D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1CC8E" w14:textId="49DE3C0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153AE" w14:textId="6757BC73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409DC" w14:textId="4CA0E1F5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B19FC" w14:textId="2BE56E48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参见“标准编码描述”中“设备拓扑图区域编码表”</w:t>
            </w:r>
          </w:p>
        </w:tc>
      </w:tr>
      <w:tr w:rsidR="00E53089" w:rsidRPr="00E119C8" w14:paraId="793E5CCC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E365E" w14:textId="189032A0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重要性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D89256" w14:textId="6EF2F08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important</w:t>
            </w:r>
            <w:r w:rsidRPr="00E119C8">
              <w:rPr>
                <w:rFonts w:hint="eastAsia"/>
                <w:sz w:val="22"/>
                <w:szCs w:val="22"/>
              </w:rPr>
              <w:t>L</w:t>
            </w:r>
            <w:r w:rsidRPr="00E119C8">
              <w:rPr>
                <w:sz w:val="22"/>
                <w:szCs w:val="22"/>
              </w:rPr>
              <w:t>evel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2B76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2AD15" w14:textId="4FFC25F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6CF2D" w14:textId="1BC48637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6D54E" w14:textId="530941DB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D1D0A6" w14:textId="5D5DBF73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参见“标准编码描述”中“资产重要性等级编码表”</w:t>
            </w:r>
          </w:p>
        </w:tc>
      </w:tr>
      <w:tr w:rsidR="00E53089" w:rsidRPr="00E119C8" w14:paraId="6E835F86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1E3626" w14:textId="6F90F512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资产状态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103D0D" w14:textId="2716B910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asset</w:t>
            </w:r>
            <w:r w:rsidRPr="00E119C8">
              <w:rPr>
                <w:rFonts w:hint="eastAsia"/>
                <w:sz w:val="22"/>
                <w:szCs w:val="22"/>
              </w:rPr>
              <w:t>S</w:t>
            </w:r>
            <w:r w:rsidRPr="00E119C8">
              <w:rPr>
                <w:sz w:val="22"/>
                <w:szCs w:val="22"/>
              </w:rPr>
              <w:t>tatus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E6D2F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02EF1E" w14:textId="13720B7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Integer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C321B" w14:textId="708685F3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3B1858" w14:textId="25303DD6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2195FA" w14:textId="73CDC00C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参见“标准编码描述”中“资产状态编码表”</w:t>
            </w:r>
          </w:p>
        </w:tc>
      </w:tr>
      <w:tr w:rsidR="00E53089" w:rsidRPr="00E119C8" w14:paraId="0AB13E50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F4915D" w14:textId="2A5C407E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操作系统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97607" w14:textId="3022DA6C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os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4DB1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1AAD5" w14:textId="251F6A3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38160" w14:textId="7D5C7542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7169A" w14:textId="46C0F4F6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EB087C" w14:textId="239F42E8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操作系统名称</w:t>
            </w:r>
          </w:p>
        </w:tc>
      </w:tr>
      <w:tr w:rsidR="00E53089" w:rsidRPr="00E119C8" w14:paraId="14B6CC54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B03E8E" w14:textId="24C703D8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存放地点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CAFF8" w14:textId="01EB347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depositPlace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11BD9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D78387" w14:textId="74C3625A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DA1FE" w14:textId="60E56497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C5FD8" w14:textId="73826060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15C1C1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7E7C18A4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C9635E" w14:textId="2B206E8F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F5F779" w14:textId="163E2165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purpose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B821C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3AD22" w14:textId="6DB5FEC3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5B278" w14:textId="1311DC93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/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8C5327" w14:textId="6BB82900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5EC36D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6B61C487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8B821" w14:textId="20BD4E21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供应商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BCA6D4" w14:textId="196B0ECC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supplier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2611A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8C883" w14:textId="40BB755E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13DF5" w14:textId="61ED9F5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296DA" w14:textId="1309D505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E2018A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5364281A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8AD870" w14:textId="446348A2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生产厂商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9E173B" w14:textId="2FE64AD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manufacturers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D5BD9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E0468" w14:textId="74A406FF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D8AF" w14:textId="33F03F12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246F51" w14:textId="7B3DE992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CF43AD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1BF75EC1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A14E3" w14:textId="7BFAE548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建设部门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00339D" w14:textId="633AECD2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construction</w:t>
            </w:r>
            <w:r w:rsidRPr="00E119C8">
              <w:rPr>
                <w:rFonts w:hint="eastAsia"/>
                <w:sz w:val="22"/>
                <w:szCs w:val="22"/>
              </w:rPr>
              <w:t>D</w:t>
            </w:r>
            <w:r w:rsidRPr="00E119C8">
              <w:rPr>
                <w:sz w:val="22"/>
                <w:szCs w:val="22"/>
              </w:rPr>
              <w:t>epart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5B1AC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C8DE22" w14:textId="3CA96D5F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E9EDD" w14:textId="44F7CD73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2135F6" w14:textId="11366E31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0089E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50D4AEE2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9A22A" w14:textId="0A45FD72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责任人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FF10ED" w14:textId="3A18B171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responsible</w:t>
            </w:r>
            <w:r w:rsidRPr="00E119C8">
              <w:rPr>
                <w:rFonts w:hint="eastAsia"/>
                <w:sz w:val="22"/>
                <w:szCs w:val="22"/>
              </w:rPr>
              <w:t>P</w:t>
            </w:r>
            <w:r w:rsidRPr="00E119C8">
              <w:rPr>
                <w:sz w:val="22"/>
                <w:szCs w:val="22"/>
              </w:rPr>
              <w:t>erson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D7F26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3954FA" w14:textId="030DFD5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DBE7B" w14:textId="151D02F9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014F5A" w14:textId="702E13DB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4DDAEF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3C9996B7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29D85" w14:textId="6B37C7D7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责任人电话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31DA39" w14:textId="55FA6962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responsible</w:t>
            </w:r>
            <w:r w:rsidRPr="00E119C8">
              <w:rPr>
                <w:rFonts w:hint="eastAsia"/>
                <w:sz w:val="22"/>
                <w:szCs w:val="22"/>
              </w:rPr>
              <w:t>Phone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FD89F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8D8D8F" w14:textId="62C3AEA5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C5A0D" w14:textId="6B564D3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779EB" w14:textId="32BCB265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CF401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46429023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42699A" w14:textId="02A05AEC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维护单位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D9D892" w14:textId="5CCCB8CB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maintainUnit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08942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5FF2E" w14:textId="62F5F5B8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B5B03" w14:textId="04370A85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F6332" w14:textId="0C148DA8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D5E97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5BE21A4E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E0AFD5" w14:textId="0C180FF6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维护人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C66CAC" w14:textId="1228F9E1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maintenancePerson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E160B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43EAB6" w14:textId="10FE74A8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014FF" w14:textId="7772DF6C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23C0D" w14:textId="0B8B2C05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468826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2CB38DE1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8719C9" w14:textId="7F56AC4E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维护人电话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F51280" w14:textId="3B1D15B0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maintenancePhone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4DB5C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D3BA94" w14:textId="593062A3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97FD4" w14:textId="774DEF3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9CD78" w14:textId="752461F4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6C4C2F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0C092AA6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1832A7" w14:textId="56B5CA3E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保修截止期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5C1B96" w14:textId="171C7F3F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warrantyPeriod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B272E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9B516B" w14:textId="5CA03196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F162A" w14:textId="374D8778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2</w:t>
            </w:r>
            <w:r w:rsidRPr="00E119C8">
              <w:rPr>
                <w:rFonts w:ascii="SimSun" w:eastAsia="SimSun" w:hAnsi="SimSun" w:cs="SimSun"/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522E1D" w14:textId="6BF4C0F7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BFE034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E53089" w:rsidRPr="00E119C8" w14:paraId="078454FA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146EC" w14:textId="7ABCA59A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注册时间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0AA67A" w14:textId="3229FA49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create</w:t>
            </w:r>
            <w:r w:rsidRPr="00E119C8">
              <w:rPr>
                <w:rFonts w:hint="eastAsia"/>
                <w:sz w:val="22"/>
                <w:szCs w:val="22"/>
              </w:rPr>
              <w:t>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CBD16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14886" w14:textId="433AC17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0AFB" w14:textId="3452CADB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7A11E7" w14:textId="4346F213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0DB922" w14:textId="51A28E82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Epoch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E53089" w:rsidRPr="00E119C8" w14:paraId="79E6AA0E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E62E5" w14:textId="2116CB2E" w:rsidR="00E53089" w:rsidRPr="00E119C8" w:rsidRDefault="00E53089" w:rsidP="00E5705E">
            <w:pPr>
              <w:rPr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F4A87C" w14:textId="027D735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update</w:t>
            </w:r>
            <w:r w:rsidRPr="00E119C8">
              <w:rPr>
                <w:rFonts w:hint="eastAsia"/>
                <w:sz w:val="22"/>
                <w:szCs w:val="22"/>
              </w:rPr>
              <w:t>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556DF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F066DA" w14:textId="298EBA14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Long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68FD0" w14:textId="673CF93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7F782" w14:textId="5F88AC6E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EDAA4" w14:textId="2FCBC851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Epoch</w:t>
            </w: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E53089" w:rsidRPr="00E119C8" w14:paraId="43647925" w14:textId="77777777" w:rsidTr="00103B2A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28DCD" w14:textId="16DDCBAE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组织机构唯一标识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86D3DB" w14:textId="6BC8D67D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orgId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9E599" w14:textId="77777777" w:rsidR="00E53089" w:rsidRPr="00E119C8" w:rsidRDefault="00E53089" w:rsidP="00990B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A3EFE" w14:textId="0D629F67" w:rsidR="00E53089" w:rsidRPr="00E119C8" w:rsidRDefault="00E53089" w:rsidP="00E119C8">
            <w:pPr>
              <w:jc w:val="center"/>
              <w:rPr>
                <w:sz w:val="22"/>
                <w:szCs w:val="22"/>
              </w:rPr>
            </w:pPr>
            <w:r w:rsidRPr="00E119C8">
              <w:rPr>
                <w:sz w:val="22"/>
                <w:szCs w:val="22"/>
              </w:rPr>
              <w:t>String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F6638" w14:textId="29329684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1</w:t>
            </w:r>
            <w:r w:rsidRPr="00E119C8">
              <w:rPr>
                <w:rFonts w:ascii="SimSun" w:eastAsia="SimSun" w:hAnsi="SimSun" w:cs="SimSun"/>
                <w:sz w:val="22"/>
                <w:szCs w:val="22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916B47" w14:textId="020172F1" w:rsidR="00E53089" w:rsidRPr="00E119C8" w:rsidRDefault="00E53089" w:rsidP="00E119C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E119C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D633A" w14:textId="77777777" w:rsidR="00E53089" w:rsidRPr="00E119C8" w:rsidRDefault="00E53089" w:rsidP="00E5705E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</w:tbl>
    <w:p w14:paraId="00FD7B20" w14:textId="77777777" w:rsidR="00BE26FD" w:rsidRDefault="00BE26FD" w:rsidP="000522EF"/>
    <w:p w14:paraId="17692CD4" w14:textId="14C51B60" w:rsidR="00BE26FD" w:rsidRPr="00642B45" w:rsidRDefault="00BE26FD" w:rsidP="0039775F">
      <w:pPr>
        <w:pStyle w:val="Heading4"/>
      </w:pPr>
      <w:r>
        <w:rPr>
          <w:rFonts w:hint="eastAsia"/>
        </w:rPr>
        <w:t>上报接口</w:t>
      </w:r>
    </w:p>
    <w:tbl>
      <w:tblPr>
        <w:tblW w:w="10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7016"/>
      </w:tblGrid>
      <w:tr w:rsidR="00D11379" w:rsidRPr="009B08C3" w14:paraId="78555AC5" w14:textId="77777777" w:rsidTr="00D11379">
        <w:tc>
          <w:tcPr>
            <w:tcW w:w="323" w:type="pct"/>
            <w:shd w:val="clear" w:color="auto" w:fill="D9D9D9"/>
          </w:tcPr>
          <w:p w14:paraId="38E98F51" w14:textId="77777777" w:rsidR="00BE26FD" w:rsidRPr="009B08C3" w:rsidRDefault="00BE26FD" w:rsidP="00EF22B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677" w:type="pct"/>
          </w:tcPr>
          <w:p w14:paraId="732BF4A5" w14:textId="77777777" w:rsidR="00BE26FD" w:rsidRPr="000E3579" w:rsidRDefault="00BE26FD" w:rsidP="00EF22B9">
            <w:r w:rsidRPr="009334DA">
              <w:t>/</w:t>
            </w:r>
            <w:r>
              <w:t>mpscmc</w:t>
            </w:r>
            <w:r>
              <w:rPr>
                <w:rFonts w:hint="eastAsia"/>
              </w:rPr>
              <w:t>/v1/hardware</w:t>
            </w:r>
          </w:p>
        </w:tc>
      </w:tr>
      <w:tr w:rsidR="00D11379" w:rsidRPr="009B08C3" w14:paraId="7E0994EC" w14:textId="77777777" w:rsidTr="00D11379">
        <w:tc>
          <w:tcPr>
            <w:tcW w:w="323" w:type="pct"/>
            <w:shd w:val="clear" w:color="auto" w:fill="D9D9D9"/>
          </w:tcPr>
          <w:p w14:paraId="7D882914" w14:textId="77777777" w:rsidR="00BE26FD" w:rsidRPr="009B08C3" w:rsidRDefault="00BE26FD" w:rsidP="00D11379">
            <w:pPr>
              <w:jc w:val="center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677" w:type="pct"/>
          </w:tcPr>
          <w:p w14:paraId="6B9CEBA9" w14:textId="77777777" w:rsidR="00BE26FD" w:rsidRPr="00762AD1" w:rsidRDefault="00BE26FD" w:rsidP="00EF22B9">
            <w:r>
              <w:rPr>
                <w:rFonts w:hint="eastAsia"/>
              </w:rPr>
              <w:t>POST</w:t>
            </w:r>
          </w:p>
        </w:tc>
      </w:tr>
      <w:tr w:rsidR="00D11379" w:rsidRPr="009B08C3" w14:paraId="213E1F7B" w14:textId="77777777" w:rsidTr="00D11379">
        <w:tc>
          <w:tcPr>
            <w:tcW w:w="323" w:type="pct"/>
            <w:shd w:val="clear" w:color="auto" w:fill="D9D9D9"/>
          </w:tcPr>
          <w:p w14:paraId="50A31C8B" w14:textId="77777777" w:rsidR="00BE26FD" w:rsidRDefault="00BE26FD" w:rsidP="00EF22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677" w:type="pct"/>
          </w:tcPr>
          <w:p w14:paraId="1C8ACF40" w14:textId="77777777" w:rsidR="00BE26FD" w:rsidRPr="00737FF9" w:rsidRDefault="00BE26FD" w:rsidP="00EF22B9">
            <w:r w:rsidRPr="00737FF9">
              <w:t>{</w:t>
            </w:r>
          </w:p>
          <w:p w14:paraId="143D7A0F" w14:textId="77777777" w:rsidR="00BE26FD" w:rsidRPr="00737FF9" w:rsidRDefault="00BE26FD" w:rsidP="00EF22B9">
            <w:r w:rsidRPr="00737FF9">
              <w:t xml:space="preserve">    "cmcId": "String",</w:t>
            </w:r>
          </w:p>
          <w:p w14:paraId="15804095" w14:textId="77777777" w:rsidR="00BE26FD" w:rsidRPr="00737FF9" w:rsidRDefault="00BE26FD" w:rsidP="00EF22B9">
            <w:r w:rsidRPr="00737FF9">
              <w:t xml:space="preserve">    "data": [</w:t>
            </w:r>
          </w:p>
          <w:p w14:paraId="743A5144" w14:textId="77777777" w:rsidR="00BE26FD" w:rsidRPr="00737FF9" w:rsidRDefault="00BE26FD" w:rsidP="00EF22B9">
            <w:r w:rsidRPr="00737FF9">
              <w:t xml:space="preserve">      {</w:t>
            </w:r>
          </w:p>
          <w:p w14:paraId="7C4CA64B" w14:textId="77777777" w:rsidR="00BE26FD" w:rsidRPr="00737FF9" w:rsidRDefault="00BE26FD" w:rsidP="00EF22B9">
            <w:r w:rsidRPr="00737FF9">
              <w:t xml:space="preserve">        "</w:t>
            </w:r>
            <w:r>
              <w:t>reportType</w:t>
            </w:r>
            <w:r w:rsidRPr="00737FF9">
              <w:t>": "String",</w:t>
            </w:r>
          </w:p>
          <w:p w14:paraId="2394908C" w14:textId="77777777" w:rsidR="00BE26FD" w:rsidRPr="00737FF9" w:rsidRDefault="00BE26FD" w:rsidP="00EF22B9">
            <w:pPr>
              <w:ind w:firstLineChars="400" w:firstLine="960"/>
            </w:pPr>
            <w:r w:rsidRPr="00737FF9">
              <w:t>"</w:t>
            </w:r>
            <w:r>
              <w:rPr>
                <w:rFonts w:hint="eastAsia"/>
              </w:rPr>
              <w:t xml:space="preserve"> </w:t>
            </w:r>
            <w:r>
              <w:t>assetId</w:t>
            </w:r>
            <w:r w:rsidRPr="00737FF9">
              <w:t xml:space="preserve"> ": "String",</w:t>
            </w:r>
          </w:p>
          <w:p w14:paraId="157A03BC" w14:textId="77777777" w:rsidR="00BE26FD" w:rsidRPr="00737FF9" w:rsidRDefault="00BE26FD" w:rsidP="00EF22B9">
            <w:r w:rsidRPr="00737FF9">
              <w:t xml:space="preserve">        …</w:t>
            </w:r>
          </w:p>
          <w:p w14:paraId="04EDF19B" w14:textId="77777777" w:rsidR="00BE26FD" w:rsidRPr="00737FF9" w:rsidRDefault="00BE26FD" w:rsidP="00EF22B9">
            <w:r w:rsidRPr="00737FF9">
              <w:t xml:space="preserve">      }</w:t>
            </w:r>
          </w:p>
          <w:p w14:paraId="375A8487" w14:textId="77777777" w:rsidR="00BE26FD" w:rsidRPr="00737FF9" w:rsidRDefault="00BE26FD" w:rsidP="00EF22B9">
            <w:r w:rsidRPr="00737FF9">
              <w:t xml:space="preserve">    ]</w:t>
            </w:r>
          </w:p>
          <w:p w14:paraId="269AF1E2" w14:textId="77777777" w:rsidR="00BE26FD" w:rsidRPr="00762AD1" w:rsidRDefault="00BE26FD" w:rsidP="00EF22B9">
            <w:r w:rsidRPr="00737FF9">
              <w:t>}</w:t>
            </w:r>
          </w:p>
        </w:tc>
      </w:tr>
      <w:tr w:rsidR="00D11379" w:rsidRPr="009B08C3" w14:paraId="7B99468D" w14:textId="77777777" w:rsidTr="00D11379">
        <w:tc>
          <w:tcPr>
            <w:tcW w:w="323" w:type="pct"/>
            <w:shd w:val="clear" w:color="auto" w:fill="D9D9D9"/>
          </w:tcPr>
          <w:p w14:paraId="674A63E2" w14:textId="77777777" w:rsidR="00BE26FD" w:rsidRPr="009B08C3" w:rsidRDefault="00BE26FD" w:rsidP="00EF22B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677" w:type="pct"/>
          </w:tcPr>
          <w:p w14:paraId="2BE6C9C4" w14:textId="77777777" w:rsidR="00BE26FD" w:rsidRDefault="00BE26FD" w:rsidP="00EF22B9">
            <w:r w:rsidRPr="006C3D11">
              <w:t>{</w:t>
            </w:r>
          </w:p>
          <w:p w14:paraId="4FD736EC" w14:textId="77777777" w:rsidR="00BE26FD" w:rsidRDefault="00BE26FD" w:rsidP="00EF22B9">
            <w:pPr>
              <w:ind w:firstLine="420"/>
            </w:pPr>
            <w:r>
              <w:t>"</w:t>
            </w:r>
            <w:r>
              <w:rPr>
                <w:rFonts w:hint="eastAsia"/>
              </w:rPr>
              <w:t>c</w:t>
            </w:r>
            <w:r w:rsidRPr="003A4D2A">
              <w:t>ode": 0</w:t>
            </w:r>
            <w:r w:rsidRPr="00766E10">
              <w:t>,</w:t>
            </w:r>
          </w:p>
          <w:p w14:paraId="0E62E9F5" w14:textId="77777777" w:rsidR="00BE26FD" w:rsidRDefault="00BE26FD" w:rsidP="00EF22B9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</w:t>
            </w:r>
            <w:r>
              <w:t>assage”: “ok”</w:t>
            </w:r>
          </w:p>
          <w:p w14:paraId="03B616E7" w14:textId="77777777" w:rsidR="00BE26FD" w:rsidRPr="006C3D11" w:rsidRDefault="00BE26FD" w:rsidP="00EF22B9">
            <w:r w:rsidRPr="006C3D11">
              <w:t>}</w:t>
            </w:r>
          </w:p>
        </w:tc>
      </w:tr>
      <w:tr w:rsidR="00D11379" w:rsidRPr="009B08C3" w14:paraId="406C7DC3" w14:textId="77777777" w:rsidTr="00D11379">
        <w:tc>
          <w:tcPr>
            <w:tcW w:w="323" w:type="pct"/>
            <w:shd w:val="clear" w:color="auto" w:fill="D9D9D9"/>
          </w:tcPr>
          <w:p w14:paraId="423476A0" w14:textId="77777777" w:rsidR="00BE26FD" w:rsidRDefault="00BE26FD" w:rsidP="00EF22B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677" w:type="pct"/>
          </w:tcPr>
          <w:p w14:paraId="71B7A513" w14:textId="77777777" w:rsidR="00BE26FD" w:rsidRPr="00737FF9" w:rsidRDefault="00BE26FD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2D44B8A6" w14:textId="77777777" w:rsidR="00BE26FD" w:rsidRPr="00762AD1" w:rsidRDefault="00BE26FD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D11379" w:rsidRPr="009B08C3" w14:paraId="19E2C72C" w14:textId="77777777" w:rsidTr="00D11379">
        <w:tc>
          <w:tcPr>
            <w:tcW w:w="323" w:type="pct"/>
            <w:shd w:val="clear" w:color="auto" w:fill="D9D9D9"/>
          </w:tcPr>
          <w:p w14:paraId="1D218A4B" w14:textId="77777777" w:rsidR="00BE26FD" w:rsidRDefault="00BE26FD" w:rsidP="00EF22B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7" w:type="pct"/>
          </w:tcPr>
          <w:p w14:paraId="2AC31AAA" w14:textId="77777777" w:rsidR="00BE26FD" w:rsidRPr="00762AD1" w:rsidRDefault="00BE26FD" w:rsidP="00EF22B9"/>
        </w:tc>
      </w:tr>
    </w:tbl>
    <w:p w14:paraId="2BFFAD8A" w14:textId="68B7E80C" w:rsidR="00BE26FD" w:rsidRPr="00642B45" w:rsidRDefault="00BE26FD" w:rsidP="0039775F">
      <w:pPr>
        <w:pStyle w:val="Heading4"/>
      </w:pPr>
      <w:r>
        <w:rPr>
          <w:rFonts w:hint="eastAsia"/>
        </w:rPr>
        <w:t>拉取接口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16"/>
      </w:tblGrid>
      <w:tr w:rsidR="00BE26FD" w:rsidRPr="009B08C3" w14:paraId="62C9DA5B" w14:textId="77777777" w:rsidTr="00EF22B9">
        <w:tc>
          <w:tcPr>
            <w:tcW w:w="692" w:type="pct"/>
            <w:shd w:val="clear" w:color="auto" w:fill="D9D9D9"/>
          </w:tcPr>
          <w:p w14:paraId="0AB156B6" w14:textId="77777777" w:rsidR="00BE26FD" w:rsidRPr="009B08C3" w:rsidRDefault="00BE26FD" w:rsidP="00EF22B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308" w:type="pct"/>
          </w:tcPr>
          <w:p w14:paraId="505833D9" w14:textId="77777777" w:rsidR="00BE26FD" w:rsidRPr="000E3579" w:rsidRDefault="00BE26FD" w:rsidP="00EF22B9">
            <w:r w:rsidRPr="009334DA">
              <w:t>/</w:t>
            </w:r>
            <w:r>
              <w:rPr>
                <w:rFonts w:hint="eastAsia"/>
              </w:rPr>
              <w:t>sub</w:t>
            </w:r>
            <w:r>
              <w:t>cmc</w:t>
            </w:r>
            <w:r>
              <w:rPr>
                <w:rFonts w:hint="eastAsia"/>
              </w:rPr>
              <w:t>/v1/hardware</w:t>
            </w:r>
          </w:p>
        </w:tc>
      </w:tr>
      <w:tr w:rsidR="00BE26FD" w:rsidRPr="009B08C3" w14:paraId="6A4DC97D" w14:textId="77777777" w:rsidTr="00EF22B9">
        <w:tc>
          <w:tcPr>
            <w:tcW w:w="692" w:type="pct"/>
            <w:shd w:val="clear" w:color="auto" w:fill="D9D9D9"/>
          </w:tcPr>
          <w:p w14:paraId="74CABCAE" w14:textId="77777777" w:rsidR="00BE26FD" w:rsidRPr="009B08C3" w:rsidRDefault="00BE26FD" w:rsidP="00EF22B9">
            <w:pPr>
              <w:jc w:val="center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308" w:type="pct"/>
          </w:tcPr>
          <w:p w14:paraId="20B5676F" w14:textId="77777777" w:rsidR="00BE26FD" w:rsidRPr="00762AD1" w:rsidRDefault="00BE26FD" w:rsidP="00EF22B9">
            <w:r>
              <w:rPr>
                <w:rFonts w:hint="eastAsia"/>
              </w:rPr>
              <w:t>GET</w:t>
            </w:r>
          </w:p>
        </w:tc>
      </w:tr>
      <w:tr w:rsidR="00BE26FD" w:rsidRPr="009B08C3" w14:paraId="1DF09131" w14:textId="77777777" w:rsidTr="00EF22B9">
        <w:tc>
          <w:tcPr>
            <w:tcW w:w="692" w:type="pct"/>
            <w:shd w:val="clear" w:color="auto" w:fill="D9D9D9"/>
          </w:tcPr>
          <w:p w14:paraId="4537BB25" w14:textId="77777777" w:rsidR="00BE26FD" w:rsidRDefault="00BE26FD" w:rsidP="00EF22B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308" w:type="pct"/>
          </w:tcPr>
          <w:p w14:paraId="06134227" w14:textId="77777777" w:rsidR="00BE26FD" w:rsidRPr="00737FF9" w:rsidRDefault="00BE26FD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2BDD7F20" w14:textId="77777777" w:rsidR="00BE26FD" w:rsidRPr="00737FF9" w:rsidRDefault="00BE26FD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6B62C7DD" w14:textId="77777777" w:rsidR="00BE26FD" w:rsidRPr="00737FF9" w:rsidRDefault="00BE26FD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479A4FF0" w14:textId="77777777" w:rsidR="00BE26FD" w:rsidRPr="00737FF9" w:rsidRDefault="00BE26FD" w:rsidP="00EF22B9"/>
          <w:p w14:paraId="05F97E56" w14:textId="77777777" w:rsidR="00BE26FD" w:rsidRPr="00737FF9" w:rsidRDefault="00BE26FD" w:rsidP="00EF22B9">
            <w:r w:rsidRPr="00737FF9">
              <w:rPr>
                <w:rFonts w:hint="eastAsia"/>
              </w:rPr>
              <w:t>例如：</w:t>
            </w:r>
          </w:p>
          <w:p w14:paraId="4F705C0B" w14:textId="77777777" w:rsidR="00BE26FD" w:rsidRPr="00737FF9" w:rsidRDefault="00BE26FD" w:rsidP="00EF22B9">
            <w:r w:rsidRPr="00737FF9">
              <w:t xml:space="preserve">?cmId=1234&amp;pageNum=1&amp;pageSize=20 </w:t>
            </w:r>
          </w:p>
          <w:p w14:paraId="2487F1AE" w14:textId="77777777" w:rsidR="00BE26FD" w:rsidRPr="00737FF9" w:rsidRDefault="00BE26FD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0E4F7854" w14:textId="77777777" w:rsidR="00BE26FD" w:rsidRPr="00737FF9" w:rsidRDefault="00BE26FD" w:rsidP="00EF22B9"/>
          <w:p w14:paraId="19C7F95F" w14:textId="77777777" w:rsidR="00BE26FD" w:rsidRPr="00737FF9" w:rsidRDefault="00BE26FD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27B67699" w14:textId="77777777" w:rsidR="00BE26FD" w:rsidRPr="00762AD1" w:rsidRDefault="00BE26FD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BE26FD" w:rsidRPr="009B08C3" w14:paraId="753F35E7" w14:textId="77777777" w:rsidTr="00EF22B9">
        <w:tc>
          <w:tcPr>
            <w:tcW w:w="692" w:type="pct"/>
            <w:shd w:val="clear" w:color="auto" w:fill="D9D9D9"/>
          </w:tcPr>
          <w:p w14:paraId="30FED4D3" w14:textId="77777777" w:rsidR="00BE26FD" w:rsidRPr="009B08C3" w:rsidRDefault="00BE26FD" w:rsidP="00EF22B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308" w:type="pct"/>
            <w:vAlign w:val="center"/>
          </w:tcPr>
          <w:p w14:paraId="3B377C31" w14:textId="77777777" w:rsidR="00BE26FD" w:rsidRPr="00737FF9" w:rsidRDefault="00BE26FD" w:rsidP="00EF22B9">
            <w:r w:rsidRPr="00737FF9">
              <w:t>{</w:t>
            </w:r>
          </w:p>
          <w:p w14:paraId="5AA43FF6" w14:textId="77777777" w:rsidR="00BE26FD" w:rsidRPr="00737FF9" w:rsidRDefault="00BE26FD" w:rsidP="00EF22B9">
            <w:r w:rsidRPr="00737FF9">
              <w:rPr>
                <w:rFonts w:hint="eastAsia"/>
              </w:rPr>
              <w:t>   "code": 0,</w:t>
            </w:r>
          </w:p>
          <w:p w14:paraId="6A36AA3D" w14:textId="77777777" w:rsidR="00BE26FD" w:rsidRPr="00737FF9" w:rsidRDefault="00BE26FD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4E2DD940" w14:textId="77777777" w:rsidR="00BE26FD" w:rsidRPr="00737FF9" w:rsidRDefault="00BE26FD" w:rsidP="00EF22B9">
            <w:pPr>
              <w:ind w:firstLineChars="100" w:firstLine="240"/>
            </w:pPr>
            <w:r w:rsidRPr="00737FF9">
              <w:lastRenderedPageBreak/>
              <w:t>"total": 10387,</w:t>
            </w:r>
          </w:p>
          <w:p w14:paraId="4FF44617" w14:textId="77777777" w:rsidR="00BE26FD" w:rsidRPr="00737FF9" w:rsidRDefault="00BE26FD" w:rsidP="00EF22B9">
            <w:r w:rsidRPr="00737FF9">
              <w:t xml:space="preserve">  "data": [</w:t>
            </w:r>
          </w:p>
          <w:p w14:paraId="6931B206" w14:textId="77777777" w:rsidR="00BE26FD" w:rsidRPr="00737FF9" w:rsidRDefault="00BE26FD" w:rsidP="00EF22B9">
            <w:r w:rsidRPr="00737FF9">
              <w:t xml:space="preserve">      {</w:t>
            </w:r>
          </w:p>
          <w:p w14:paraId="32878FEF" w14:textId="77777777" w:rsidR="00BE26FD" w:rsidRPr="00737FF9" w:rsidRDefault="00BE26FD" w:rsidP="00EF22B9">
            <w:r w:rsidRPr="00737FF9">
              <w:t xml:space="preserve">        "</w:t>
            </w:r>
            <w:r>
              <w:t>assetId</w:t>
            </w:r>
            <w:r w:rsidRPr="00737FF9">
              <w:t>": "String",</w:t>
            </w:r>
          </w:p>
          <w:p w14:paraId="15A9920D" w14:textId="77777777" w:rsidR="00BE26FD" w:rsidRPr="00737FF9" w:rsidRDefault="00BE26FD" w:rsidP="00EF22B9">
            <w:r w:rsidRPr="00737FF9">
              <w:t xml:space="preserve">        …</w:t>
            </w:r>
          </w:p>
          <w:p w14:paraId="2554C87A" w14:textId="77777777" w:rsidR="00BE26FD" w:rsidRPr="00737FF9" w:rsidRDefault="00BE26FD" w:rsidP="00EF22B9">
            <w:r w:rsidRPr="00737FF9">
              <w:t xml:space="preserve">      }</w:t>
            </w:r>
          </w:p>
          <w:p w14:paraId="409BBC4C" w14:textId="77777777" w:rsidR="00BE26FD" w:rsidRPr="00737FF9" w:rsidRDefault="00BE26FD" w:rsidP="00EF22B9">
            <w:r w:rsidRPr="00737FF9">
              <w:t xml:space="preserve">  ]</w:t>
            </w:r>
          </w:p>
          <w:p w14:paraId="3193907E" w14:textId="77777777" w:rsidR="00BE26FD" w:rsidRPr="00737FF9" w:rsidRDefault="00BE26FD" w:rsidP="00EF22B9">
            <w:r w:rsidRPr="00737FF9">
              <w:t>}</w:t>
            </w:r>
          </w:p>
          <w:p w14:paraId="051B064C" w14:textId="77777777" w:rsidR="00BE26FD" w:rsidRPr="00737FF9" w:rsidRDefault="00BE26FD" w:rsidP="00EF22B9"/>
          <w:p w14:paraId="78CD40E3" w14:textId="77777777" w:rsidR="00BE26FD" w:rsidRPr="006C3D11" w:rsidRDefault="00BE26FD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BE26FD" w:rsidRPr="009B08C3" w14:paraId="7DD626A5" w14:textId="77777777" w:rsidTr="00EF22B9">
        <w:tc>
          <w:tcPr>
            <w:tcW w:w="692" w:type="pct"/>
            <w:shd w:val="clear" w:color="auto" w:fill="D9D9D9"/>
          </w:tcPr>
          <w:p w14:paraId="1503DF6C" w14:textId="77777777" w:rsidR="00BE26FD" w:rsidRDefault="00BE26FD" w:rsidP="00EF22B9">
            <w:pPr>
              <w:jc w:val="center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4308" w:type="pct"/>
          </w:tcPr>
          <w:p w14:paraId="509EF97E" w14:textId="77777777" w:rsidR="00BE26FD" w:rsidRPr="00762AD1" w:rsidRDefault="00BE26FD" w:rsidP="00EF22B9">
            <w:r>
              <w:rPr>
                <w:rFonts w:hint="eastAsia"/>
              </w:rPr>
              <w:t>消息体直接使用JSON格式传输，部主动查询省级集中管控中心全量信息。</w:t>
            </w:r>
          </w:p>
        </w:tc>
      </w:tr>
      <w:tr w:rsidR="00BE26FD" w:rsidRPr="009B08C3" w14:paraId="581B0B91" w14:textId="77777777" w:rsidTr="00EF22B9">
        <w:tc>
          <w:tcPr>
            <w:tcW w:w="692" w:type="pct"/>
            <w:shd w:val="clear" w:color="auto" w:fill="D9D9D9"/>
          </w:tcPr>
          <w:p w14:paraId="1B9579E9" w14:textId="77777777" w:rsidR="00BE26FD" w:rsidRDefault="00BE26FD" w:rsidP="00EF22B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308" w:type="pct"/>
          </w:tcPr>
          <w:p w14:paraId="50729DC2" w14:textId="77777777" w:rsidR="00BE26FD" w:rsidRPr="00762AD1" w:rsidRDefault="00BE26FD" w:rsidP="00EF22B9">
            <w:r>
              <w:rPr>
                <w:rFonts w:hint="eastAsia"/>
              </w:rPr>
              <w:t>该接口用于部</w:t>
            </w:r>
            <w:r>
              <w:t>集中管控中心</w:t>
            </w:r>
            <w:r>
              <w:rPr>
                <w:rFonts w:hint="eastAsia"/>
              </w:rPr>
              <w:t>向各个注册省级集中管控中心拉取信息。</w:t>
            </w:r>
          </w:p>
        </w:tc>
      </w:tr>
    </w:tbl>
    <w:p w14:paraId="5C78FDEE" w14:textId="69FDBBA7" w:rsidR="00C316FD" w:rsidRDefault="00620D7D" w:rsidP="00AE5A8B">
      <w:pPr>
        <w:pStyle w:val="Heading2"/>
      </w:pPr>
      <w:bookmarkStart w:id="126" w:name="_Toc112691787"/>
      <w:bookmarkStart w:id="127" w:name="_Toc112941968"/>
      <w:bookmarkStart w:id="128" w:name="_Toc112942765"/>
      <w:bookmarkStart w:id="129" w:name="_Toc115184173"/>
      <w:r>
        <w:rPr>
          <w:rFonts w:hint="eastAsia"/>
        </w:rPr>
        <w:t>应用支撑</w:t>
      </w:r>
      <w:bookmarkEnd w:id="126"/>
      <w:bookmarkEnd w:id="127"/>
      <w:bookmarkEnd w:id="128"/>
      <w:bookmarkEnd w:id="129"/>
    </w:p>
    <w:p w14:paraId="3DE22F86" w14:textId="5FE7B681" w:rsidR="009B40CE" w:rsidRDefault="009B40CE" w:rsidP="009B40CE">
      <w:pPr>
        <w:pStyle w:val="Heading3"/>
        <w:ind w:left="993" w:hanging="993"/>
      </w:pPr>
      <w:bookmarkStart w:id="130" w:name="_应用支撑系统信息"/>
      <w:bookmarkStart w:id="131" w:name="_Toc112691788"/>
      <w:bookmarkStart w:id="132" w:name="_Toc112941969"/>
      <w:bookmarkStart w:id="133" w:name="_Toc112942766"/>
      <w:bookmarkStart w:id="134" w:name="_Toc115184174"/>
      <w:bookmarkEnd w:id="130"/>
      <w:r>
        <w:rPr>
          <w:rFonts w:hint="eastAsia"/>
        </w:rPr>
        <w:t>应用支撑</w:t>
      </w:r>
      <w:bookmarkEnd w:id="131"/>
      <w:bookmarkEnd w:id="132"/>
      <w:bookmarkEnd w:id="133"/>
      <w:r w:rsidR="009D4B76">
        <w:rPr>
          <w:rFonts w:hint="eastAsia"/>
        </w:rPr>
        <w:t>系统</w:t>
      </w:r>
      <w:r w:rsidR="001C6451">
        <w:rPr>
          <w:rFonts w:hint="eastAsia"/>
        </w:rPr>
        <w:t>信息</w:t>
      </w:r>
      <w:bookmarkEnd w:id="134"/>
    </w:p>
    <w:p w14:paraId="5DFB7032" w14:textId="04CAAD91" w:rsidR="009D5DA5" w:rsidRDefault="009D5DA5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120C0EAD" w14:textId="2531936D" w:rsidR="009D5DA5" w:rsidRDefault="009D5DA5" w:rsidP="009D5DA5">
      <w:pPr>
        <w:rPr>
          <w:rFonts w:ascii="SimSun" w:eastAsia="SimSun" w:hAnsi="SimSun" w:cs="SimSun"/>
        </w:rPr>
      </w:pPr>
      <w:r w:rsidRPr="001B521E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 w:rsidR="00632BD9">
        <w:rPr>
          <w:rFonts w:ascii="SimSun" w:eastAsia="SimSun" w:hAnsi="SimSun" w:cs="SimSun"/>
        </w:rPr>
        <w:t>APPS</w:t>
      </w:r>
      <w:r w:rsidR="00775141">
        <w:rPr>
          <w:rFonts w:ascii="SimSun" w:eastAsia="SimSun" w:hAnsi="SimSun" w:cs="SimSun"/>
        </w:rPr>
        <w:t>U</w:t>
      </w:r>
      <w:r w:rsidR="00632BD9">
        <w:rPr>
          <w:rFonts w:ascii="SimSun" w:eastAsia="SimSun" w:hAnsi="SimSun" w:cs="SimSun" w:hint="eastAsia"/>
        </w:rPr>
        <w:t>P</w:t>
      </w:r>
      <w:r w:rsidR="00151DDF">
        <w:rPr>
          <w:rFonts w:ascii="SimSun" w:eastAsia="SimSun" w:hAnsi="SimSun" w:cs="SimSun"/>
        </w:rPr>
        <w:t>P</w:t>
      </w:r>
      <w:r w:rsidR="00632BD9">
        <w:rPr>
          <w:rFonts w:ascii="SimSun" w:eastAsia="SimSun" w:hAnsi="SimSun" w:cs="SimSun"/>
        </w:rPr>
        <w:t>ORT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01</w:t>
      </w:r>
    </w:p>
    <w:p w14:paraId="581914CC" w14:textId="66BF1173" w:rsidR="00AB6536" w:rsidRDefault="009D5DA5" w:rsidP="009D5DA5">
      <w:pPr>
        <w:rPr>
          <w:rFonts w:ascii="SimSun" w:eastAsia="SimSun" w:hAnsi="SimSun" w:cs="SimSun"/>
        </w:rPr>
      </w:pPr>
      <w:r w:rsidRPr="001B521E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="00FD53DA" w:rsidRPr="00737FF9">
        <w:rPr>
          <w:rFonts w:ascii="SimSun" w:eastAsia="SimSun" w:hAnsi="SimSun" w:cs="SimSun" w:hint="eastAsia"/>
        </w:rPr>
        <w:t>用于省级集中管控中心</w:t>
      </w:r>
      <w:r w:rsidR="00FD53DA">
        <w:rPr>
          <w:rFonts w:ascii="SimSun" w:eastAsia="SimSun" w:hAnsi="SimSun" w:cs="SimSun" w:hint="eastAsia"/>
        </w:rPr>
        <w:t>上报</w:t>
      </w:r>
      <w:r w:rsidR="003F5108">
        <w:rPr>
          <w:rFonts w:ascii="SimSun" w:eastAsia="SimSun" w:hAnsi="SimSun" w:cs="SimSun" w:hint="eastAsia"/>
        </w:rPr>
        <w:t>警务平台的应用支撑系统</w:t>
      </w:r>
      <w:r w:rsidR="00FD53DA">
        <w:rPr>
          <w:rFonts w:ascii="SimSun" w:eastAsia="SimSun" w:hAnsi="SimSun" w:cs="SimSun" w:hint="eastAsia"/>
        </w:rPr>
        <w:t>信息。</w:t>
      </w:r>
    </w:p>
    <w:p w14:paraId="4B0D6083" w14:textId="370D8B4E" w:rsidR="001D5398" w:rsidRPr="001D5398" w:rsidRDefault="001D5398" w:rsidP="009D5DA5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785C2F77" w14:textId="2A0E8A7A" w:rsidR="001720E0" w:rsidRPr="001720E0" w:rsidRDefault="009B40CE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DB0B9E" w:rsidRPr="00DB0B9E" w14:paraId="62B09585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6243C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F91778" w14:textId="3552ECE6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BA62F" w14:textId="0609D385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06323B" w14:textId="3B1C5953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C1E0E5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D7467" w14:textId="6D5C6B4E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必填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76AA3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DB0B9E" w:rsidRPr="00DB0B9E" w14:paraId="664F95B1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4F6CB" w14:textId="4BA3420C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C9DAA" w14:textId="4597238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F9DCE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96D62" w14:textId="73433B8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60E48" w14:textId="4FC5893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EDD83" w14:textId="22B82A3C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E4C002" w14:textId="58D96B28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通过该字段来区分设备的新增，修改和查询。</w:t>
            </w:r>
          </w:p>
        </w:tc>
      </w:tr>
      <w:tr w:rsidR="00DB0B9E" w:rsidRPr="00DB0B9E" w14:paraId="2744FD1C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164979" w14:textId="1CAED70B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0D69DF" w14:textId="7A7C797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CF170" w14:textId="2300238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A34B5A" w14:textId="0A65DA1B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EB681" w14:textId="3F42C5D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5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FC419D" w14:textId="58B7892F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6DFA34" w14:textId="1416A977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DB0B9E" w:rsidRPr="00DB0B9E" w14:paraId="328DAF99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B34CD" w14:textId="0096601F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3563A8" w14:textId="23F2291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4B7F8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3CECF0" w14:textId="6E770EEE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A82E9" w14:textId="6F81C85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5D08AC" w14:textId="44700875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229B21" w14:textId="19013C42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省平台采集数据时的时间。E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DB0B9E" w:rsidRPr="00DB0B9E" w14:paraId="32BF3B23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836BAB" w14:textId="6D4C836E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应用支撑系统标识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642EF" w14:textId="2B5B0B5F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sys</w:t>
            </w:r>
            <w:r w:rsidRPr="00DB0B9E">
              <w:rPr>
                <w:sz w:val="22"/>
                <w:szCs w:val="22"/>
              </w:rPr>
              <w:t>tem</w:t>
            </w:r>
            <w:r w:rsidRPr="00DB0B9E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8E4FE" w14:textId="38121B7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028D0F" w14:textId="4692A60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A682B" w14:textId="38931E00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5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AB0CDD" w14:textId="5F717BF4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1972EB" w14:textId="1FAD2086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应用支撑系统的唯一标识</w:t>
            </w:r>
          </w:p>
        </w:tc>
      </w:tr>
      <w:tr w:rsidR="00DB0B9E" w:rsidRPr="00DB0B9E" w14:paraId="0AD2128B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52135B" w14:textId="381E06CF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应用支撑系统名称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BD58A9" w14:textId="72F8026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sys</w:t>
            </w:r>
            <w:r w:rsidRPr="00DB0B9E">
              <w:rPr>
                <w:sz w:val="22"/>
                <w:szCs w:val="22"/>
              </w:rPr>
              <w:t>temName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CF81E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F13A0" w14:textId="2175947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</w:t>
            </w:r>
            <w:r w:rsidRPr="00DB0B9E">
              <w:rPr>
                <w:sz w:val="22"/>
                <w:szCs w:val="22"/>
              </w:rPr>
              <w:t>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0BEDD" w14:textId="2E10052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C6E0AD" w14:textId="4C15EBC0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A63620" w14:textId="2642E7EF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应用支撑系统的名称</w:t>
            </w:r>
          </w:p>
        </w:tc>
      </w:tr>
      <w:tr w:rsidR="00DB0B9E" w:rsidRPr="00DB0B9E" w14:paraId="4956E991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3F9F29" w14:textId="264B2DD4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应用支撑系统类型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C9BCDD" w14:textId="2C1C6E7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t</w:t>
            </w:r>
            <w:r w:rsidRPr="00DB0B9E">
              <w:rPr>
                <w:sz w:val="22"/>
                <w:szCs w:val="22"/>
              </w:rPr>
              <w:t>y</w:t>
            </w:r>
            <w:r w:rsidRPr="00DB0B9E">
              <w:rPr>
                <w:rFonts w:hint="eastAsia"/>
                <w:sz w:val="22"/>
                <w:szCs w:val="22"/>
              </w:rPr>
              <w:t>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BE1B9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5F4361" w14:textId="7057566F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In</w:t>
            </w:r>
            <w:r w:rsidRPr="00DB0B9E">
              <w:rPr>
                <w:sz w:val="22"/>
                <w:szCs w:val="22"/>
              </w:rPr>
              <w:t>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89298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0C8717" w14:textId="3215DD52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A76E33" w14:textId="38C18B09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参见“标准编码描述”中“应用支撑系统类型编码表”。</w:t>
            </w:r>
          </w:p>
        </w:tc>
      </w:tr>
      <w:tr w:rsidR="00DB0B9E" w:rsidRPr="00DB0B9E" w14:paraId="15659B18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BC0213" w14:textId="7BE6D496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所在子平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A8578A" w14:textId="3F7E12E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platform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FFFE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30B4B" w14:textId="342F6AB9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524FF" w14:textId="0326AB6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A921ED" w14:textId="03480322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77264" w14:textId="69DB3A9B" w:rsidR="00DB0B9E" w:rsidRPr="00DB0B9E" w:rsidRDefault="00DB0B9E" w:rsidP="00A85C6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参见“标准编码描述”中“平台编码表”。</w:t>
            </w:r>
          </w:p>
        </w:tc>
      </w:tr>
      <w:tr w:rsidR="00DB0B9E" w:rsidRPr="00DB0B9E" w14:paraId="428D3021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5282B" w14:textId="79A984B1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上线时间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12C9F2" w14:textId="123D657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launchTime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6B404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A17F7" w14:textId="0BF28360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L</w:t>
            </w:r>
            <w:r w:rsidRPr="00DB0B9E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62A68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25C328" w14:textId="6574DD60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C942C" w14:textId="4F5D99F2" w:rsidR="00DB0B9E" w:rsidRPr="00DB0B9E" w:rsidRDefault="00DB0B9E" w:rsidP="00D7723A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E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DB0B9E" w:rsidRPr="00DB0B9E" w14:paraId="7196B4BF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E4CA20" w14:textId="1A0839B4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互联支持状态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2AE7C6" w14:textId="6AD0100F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interconnStatus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EEAE3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0A489C" w14:textId="2354FBD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04C8F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D5D328" w14:textId="05CF06DE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126AC4" w14:textId="12A41F26" w:rsidR="00DB0B9E" w:rsidRPr="00DB0B9E" w:rsidRDefault="00DB0B9E" w:rsidP="007A1BBC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指应用支撑系统省级互联的支持状态。 参见“标准编码描述”中“支持状态编码表”。</w:t>
            </w:r>
          </w:p>
        </w:tc>
      </w:tr>
      <w:tr w:rsidR="00DB0B9E" w:rsidRPr="00DB0B9E" w14:paraId="1B3DFDA1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55A4E4" w14:textId="58D6D34E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W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eb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端U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RL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A3C986" w14:textId="55F1FA72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url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854E7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76D58D" w14:textId="0495B04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3AB7" w14:textId="031EA1AE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1</w:t>
            </w:r>
            <w:r w:rsidRPr="00DB0B9E">
              <w:rPr>
                <w:sz w:val="22"/>
                <w:szCs w:val="22"/>
              </w:rPr>
              <w:t>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87D08" w14:textId="51A5C169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21942A" w14:textId="03A1B72D" w:rsidR="00DB0B9E" w:rsidRPr="00DB0B9E" w:rsidRDefault="00DB0B9E" w:rsidP="007A1BBC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/>
                <w:sz w:val="22"/>
                <w:szCs w:val="22"/>
              </w:rPr>
              <w:t>Web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页面访问的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URL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DB0B9E" w:rsidRPr="00DB0B9E" w14:paraId="4E87157D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B2186" w14:textId="06BFFCD8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系统能力描述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51DE56" w14:textId="7C625A01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capabilityDescription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BB26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CB35BF" w14:textId="57FE1C3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9DC8C" w14:textId="181815C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1024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EE9997" w14:textId="132635D8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86E835" w14:textId="708BDC70" w:rsidR="00DB0B9E" w:rsidRPr="00DB0B9E" w:rsidRDefault="00DB0B9E" w:rsidP="00AE798D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系统能力介绍。参见《移动警务管控系统技术方案》中应用支撑的章节，简要介绍应用支撑系统的能力。</w:t>
            </w:r>
          </w:p>
        </w:tc>
      </w:tr>
      <w:tr w:rsidR="00DB0B9E" w:rsidRPr="00DB0B9E" w14:paraId="25B5C9A5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C5CEA1" w14:textId="4A059183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开发单位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94A638" w14:textId="0EA0F7F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vendor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5E30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980DE" w14:textId="13F48CDB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1AC47" w14:textId="6983D6C9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5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8ADB4A" w14:textId="6B79DE61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0B61E7" w14:textId="77777777" w:rsidR="00DB0B9E" w:rsidRPr="00DB0B9E" w:rsidRDefault="00DB0B9E" w:rsidP="00AE798D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DB0B9E" w:rsidRPr="00DB0B9E" w14:paraId="0AD6EFEB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D87D1" w14:textId="287EF796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技术联系人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03438" w14:textId="299B9549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techContact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3AA19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401345" w14:textId="66462CDB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0307A" w14:textId="64F3752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2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C0C689" w14:textId="09010BA3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8D4652" w14:textId="77777777" w:rsidR="00DB0B9E" w:rsidRPr="00DB0B9E" w:rsidRDefault="00DB0B9E" w:rsidP="00AE798D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DB0B9E" w:rsidRPr="00DB0B9E" w14:paraId="0281FF99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33FCD" w14:textId="349B5C4F" w:rsidR="00DB0B9E" w:rsidRPr="00DB0B9E" w:rsidRDefault="00DB0B9E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技术联系电话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39682" w14:textId="70BB6B1F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t</w:t>
            </w:r>
            <w:r w:rsidRPr="00DB0B9E">
              <w:rPr>
                <w:sz w:val="22"/>
                <w:szCs w:val="22"/>
              </w:rPr>
              <w:t>ech</w:t>
            </w:r>
            <w:r w:rsidRPr="00DB0B9E">
              <w:rPr>
                <w:rFonts w:hint="eastAsia"/>
                <w:sz w:val="22"/>
                <w:szCs w:val="22"/>
              </w:rPr>
              <w:t>T</w:t>
            </w:r>
            <w:r w:rsidRPr="00DB0B9E">
              <w:rPr>
                <w:sz w:val="22"/>
                <w:szCs w:val="22"/>
              </w:rPr>
              <w:t>elephone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A2E06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1B697" w14:textId="32114112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6B5FF" w14:textId="61A99D2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2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0A3C5" w14:textId="002783D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795E2" w14:textId="77777777" w:rsidR="00DB0B9E" w:rsidRPr="00DB0B9E" w:rsidRDefault="00DB0B9E" w:rsidP="00AE798D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</w:tbl>
    <w:p w14:paraId="0A158B85" w14:textId="77777777" w:rsidR="00A24055" w:rsidRPr="00A24055" w:rsidRDefault="00A24055" w:rsidP="00A24055"/>
    <w:p w14:paraId="309A58B1" w14:textId="77777777" w:rsidR="00B77C3E" w:rsidRPr="00737FF9" w:rsidRDefault="00B77C3E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77C3E" w:rsidRPr="00737FF9" w14:paraId="240033D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495EBD" w14:textId="77777777" w:rsidR="00B77C3E" w:rsidRPr="00737FF9" w:rsidRDefault="00B77C3E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C43A60" w14:textId="3C8118FE" w:rsidR="00B77C3E" w:rsidRPr="00A1325D" w:rsidRDefault="00B77C3E" w:rsidP="00EF22B9">
            <w:r w:rsidRPr="00737FF9">
              <w:t>/</w:t>
            </w:r>
            <w:r>
              <w:t>mpscmc</w:t>
            </w:r>
            <w:r w:rsidRPr="00737FF9">
              <w:t>/v1/</w:t>
            </w:r>
            <w:r w:rsidR="00321D44">
              <w:rPr>
                <w:rFonts w:hint="eastAsia"/>
              </w:rPr>
              <w:t>a</w:t>
            </w:r>
            <w:r w:rsidR="00E15358">
              <w:t>pp</w:t>
            </w:r>
            <w:r w:rsidR="00321D44">
              <w:rPr>
                <w:rFonts w:hint="eastAsia"/>
              </w:rPr>
              <w:t>s</w:t>
            </w:r>
            <w:r w:rsidR="00AD6E41">
              <w:t>pt</w:t>
            </w:r>
            <w:r w:rsidRPr="00737FF9">
              <w:t>/</w:t>
            </w:r>
            <w:r w:rsidR="001F00F8">
              <w:t>system</w:t>
            </w:r>
          </w:p>
        </w:tc>
      </w:tr>
      <w:tr w:rsidR="00B77C3E" w:rsidRPr="00737FF9" w14:paraId="1C7E446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0A295" w14:textId="77777777" w:rsidR="00B77C3E" w:rsidRPr="00737FF9" w:rsidRDefault="00B77C3E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9F6CE" w14:textId="77777777" w:rsidR="00B77C3E" w:rsidRPr="00737FF9" w:rsidRDefault="00B77C3E" w:rsidP="00EF22B9">
            <w:r w:rsidRPr="00737FF9">
              <w:rPr>
                <w:rFonts w:hint="eastAsia"/>
              </w:rPr>
              <w:t>POST</w:t>
            </w:r>
          </w:p>
        </w:tc>
      </w:tr>
      <w:tr w:rsidR="00B77C3E" w:rsidRPr="00737FF9" w14:paraId="2D0C96F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122DB5" w14:textId="77777777" w:rsidR="00B77C3E" w:rsidRPr="00737FF9" w:rsidRDefault="00B77C3E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044E1" w14:textId="77777777" w:rsidR="00B77C3E" w:rsidRPr="00737FF9" w:rsidRDefault="00B77C3E" w:rsidP="00EF22B9">
            <w:r w:rsidRPr="00737FF9">
              <w:t>{</w:t>
            </w:r>
          </w:p>
          <w:p w14:paraId="7D0F5A8E" w14:textId="77777777" w:rsidR="00B77C3E" w:rsidRPr="00737FF9" w:rsidRDefault="00B77C3E" w:rsidP="00EF22B9">
            <w:r w:rsidRPr="00737FF9">
              <w:t xml:space="preserve">    "cmcId": "String",</w:t>
            </w:r>
          </w:p>
          <w:p w14:paraId="5111EC3A" w14:textId="77777777" w:rsidR="00B77C3E" w:rsidRPr="00737FF9" w:rsidRDefault="00B77C3E" w:rsidP="00EF22B9">
            <w:r w:rsidRPr="00737FF9">
              <w:t xml:space="preserve">    "data": [</w:t>
            </w:r>
          </w:p>
          <w:p w14:paraId="37A0439D" w14:textId="77777777" w:rsidR="00B77C3E" w:rsidRPr="00737FF9" w:rsidRDefault="00B77C3E" w:rsidP="00EF22B9">
            <w:r w:rsidRPr="00737FF9">
              <w:t xml:space="preserve">      {</w:t>
            </w:r>
          </w:p>
          <w:p w14:paraId="1A4EB002" w14:textId="77777777" w:rsidR="00B77C3E" w:rsidRPr="00737FF9" w:rsidRDefault="00B77C3E" w:rsidP="00EF22B9">
            <w:r w:rsidRPr="00737FF9">
              <w:t xml:space="preserve">        "</w:t>
            </w:r>
            <w:r>
              <w:t>reportType</w:t>
            </w:r>
            <w:r w:rsidRPr="00737FF9">
              <w:t>": "String",</w:t>
            </w:r>
          </w:p>
          <w:p w14:paraId="57C30BA0" w14:textId="38250360" w:rsidR="00B77C3E" w:rsidRPr="00737FF9" w:rsidRDefault="00B77C3E" w:rsidP="00EF22B9">
            <w:r w:rsidRPr="00737FF9">
              <w:t xml:space="preserve">        "</w:t>
            </w:r>
            <w:r w:rsidR="00134B1E" w:rsidRPr="00155798">
              <w:rPr>
                <w:rFonts w:hint="eastAsia"/>
              </w:rPr>
              <w:t xml:space="preserve"> sys</w:t>
            </w:r>
            <w:r w:rsidR="00134B1E" w:rsidRPr="00155798">
              <w:t>tem</w:t>
            </w:r>
            <w:r w:rsidR="00134B1E" w:rsidRPr="00155798">
              <w:rPr>
                <w:rFonts w:hint="eastAsia"/>
              </w:rPr>
              <w:t>Id</w:t>
            </w:r>
            <w:r w:rsidRPr="00737FF9">
              <w:t>": "String",</w:t>
            </w:r>
          </w:p>
          <w:p w14:paraId="70A1DD3A" w14:textId="77777777" w:rsidR="00B77C3E" w:rsidRPr="00737FF9" w:rsidRDefault="00B77C3E" w:rsidP="00EF22B9">
            <w:r w:rsidRPr="00737FF9">
              <w:t xml:space="preserve">        …</w:t>
            </w:r>
          </w:p>
          <w:p w14:paraId="0CB0EDB0" w14:textId="77777777" w:rsidR="00B77C3E" w:rsidRPr="00737FF9" w:rsidRDefault="00B77C3E" w:rsidP="00EF22B9">
            <w:r w:rsidRPr="00737FF9">
              <w:t xml:space="preserve">      }</w:t>
            </w:r>
          </w:p>
          <w:p w14:paraId="7A9B36E6" w14:textId="77777777" w:rsidR="00B77C3E" w:rsidRPr="00737FF9" w:rsidRDefault="00B77C3E" w:rsidP="00EF22B9">
            <w:r w:rsidRPr="00737FF9">
              <w:t xml:space="preserve">    ]</w:t>
            </w:r>
          </w:p>
          <w:p w14:paraId="2F961E13" w14:textId="77777777" w:rsidR="00B77C3E" w:rsidRPr="00737FF9" w:rsidRDefault="00B77C3E" w:rsidP="00EF22B9">
            <w:r w:rsidRPr="00737FF9">
              <w:t>}</w:t>
            </w:r>
          </w:p>
        </w:tc>
      </w:tr>
      <w:tr w:rsidR="00B77C3E" w:rsidRPr="00737FF9" w14:paraId="0C33227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785CC" w14:textId="77777777" w:rsidR="00B77C3E" w:rsidRPr="00737FF9" w:rsidRDefault="00B77C3E" w:rsidP="00EF22B9">
            <w:r w:rsidRPr="00737FF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A4D2AD" w14:textId="77777777" w:rsidR="00B77C3E" w:rsidRPr="00737FF9" w:rsidRDefault="00B77C3E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77C3E" w:rsidRPr="00737FF9" w14:paraId="32A320D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BD42F6" w14:textId="77777777" w:rsidR="00B77C3E" w:rsidRPr="00737FF9" w:rsidRDefault="00B77C3E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BE9F27" w14:textId="77777777" w:rsidR="00B77C3E" w:rsidRPr="00737FF9" w:rsidRDefault="00B77C3E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06EC4F19" w14:textId="77777777" w:rsidR="00B77C3E" w:rsidRPr="00737FF9" w:rsidRDefault="00B77C3E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B77C3E" w:rsidRPr="00737FF9" w14:paraId="21C9F29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2F98C5" w14:textId="77777777" w:rsidR="00B77C3E" w:rsidRPr="00737FF9" w:rsidRDefault="00B77C3E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48E0A" w14:textId="77777777" w:rsidR="00B77C3E" w:rsidRPr="00737FF9" w:rsidRDefault="00B77C3E" w:rsidP="00EF22B9"/>
        </w:tc>
      </w:tr>
    </w:tbl>
    <w:p w14:paraId="5B6D8132" w14:textId="77777777" w:rsidR="00B77C3E" w:rsidRPr="00737FF9" w:rsidRDefault="00B77C3E" w:rsidP="00B77C3E"/>
    <w:p w14:paraId="1302474A" w14:textId="77777777" w:rsidR="00B77C3E" w:rsidRPr="00737FF9" w:rsidRDefault="00B77C3E" w:rsidP="0039775F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77C3E" w:rsidRPr="00737FF9" w14:paraId="4F307E1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75997A" w14:textId="77777777" w:rsidR="00B77C3E" w:rsidRPr="00737FF9" w:rsidRDefault="00B77C3E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8DD4FC" w14:textId="4F5149A7" w:rsidR="00B77C3E" w:rsidRPr="00BD1B85" w:rsidRDefault="00B77C3E" w:rsidP="00EF22B9">
            <w:r w:rsidRPr="00737FF9">
              <w:t>/subcmc/v1/</w:t>
            </w:r>
            <w:r w:rsidR="003E2F15">
              <w:rPr>
                <w:rFonts w:hint="eastAsia"/>
              </w:rPr>
              <w:t>app</w:t>
            </w:r>
            <w:r w:rsidR="003E2F15">
              <w:t>spt</w:t>
            </w:r>
            <w:r w:rsidRPr="00737FF9">
              <w:t>/</w:t>
            </w:r>
            <w:r w:rsidR="00B6735A">
              <w:t>system</w:t>
            </w:r>
          </w:p>
        </w:tc>
      </w:tr>
      <w:tr w:rsidR="00B77C3E" w:rsidRPr="00737FF9" w14:paraId="77672B0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2418D" w14:textId="77777777" w:rsidR="00B77C3E" w:rsidRPr="00737FF9" w:rsidRDefault="00B77C3E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9881A" w14:textId="77777777" w:rsidR="00B77C3E" w:rsidRPr="00737FF9" w:rsidRDefault="00B77C3E" w:rsidP="00EF22B9">
            <w:r w:rsidRPr="00737FF9">
              <w:t>GET</w:t>
            </w:r>
          </w:p>
        </w:tc>
      </w:tr>
      <w:tr w:rsidR="00B77C3E" w:rsidRPr="00737FF9" w14:paraId="72862AE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EAA6BA" w14:textId="77777777" w:rsidR="00B77C3E" w:rsidRPr="00737FF9" w:rsidRDefault="00B77C3E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0AF8BA" w14:textId="77777777" w:rsidR="00B77C3E" w:rsidRPr="00737FF9" w:rsidRDefault="00B77C3E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33F4B22A" w14:textId="77777777" w:rsidR="00B77C3E" w:rsidRPr="00737FF9" w:rsidRDefault="00B77C3E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4D63D0BF" w14:textId="77777777" w:rsidR="00B77C3E" w:rsidRPr="00737FF9" w:rsidRDefault="00B77C3E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094C00EA" w14:textId="77777777" w:rsidR="00B77C3E" w:rsidRPr="00737FF9" w:rsidRDefault="00B77C3E" w:rsidP="00EF22B9"/>
          <w:p w14:paraId="43CBB619" w14:textId="77777777" w:rsidR="00B77C3E" w:rsidRPr="00737FF9" w:rsidRDefault="00B77C3E" w:rsidP="00EF22B9">
            <w:r w:rsidRPr="00737FF9">
              <w:rPr>
                <w:rFonts w:hint="eastAsia"/>
              </w:rPr>
              <w:t>例如：</w:t>
            </w:r>
          </w:p>
          <w:p w14:paraId="7915B38C" w14:textId="77777777" w:rsidR="00B77C3E" w:rsidRPr="00737FF9" w:rsidRDefault="00B77C3E" w:rsidP="00EF22B9">
            <w:r w:rsidRPr="00737FF9">
              <w:t xml:space="preserve">?cmId=1234&amp;pageNum=1&amp;pageSize=20 </w:t>
            </w:r>
          </w:p>
          <w:p w14:paraId="5095F33A" w14:textId="77777777" w:rsidR="00B77C3E" w:rsidRPr="00737FF9" w:rsidRDefault="00B77C3E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23A0CB2B" w14:textId="77777777" w:rsidR="00B77C3E" w:rsidRPr="00737FF9" w:rsidRDefault="00B77C3E" w:rsidP="00EF22B9"/>
          <w:p w14:paraId="6A9EF4F4" w14:textId="77777777" w:rsidR="00B77C3E" w:rsidRPr="00737FF9" w:rsidRDefault="00B77C3E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6F2827A7" w14:textId="77777777" w:rsidR="00B77C3E" w:rsidRPr="00737FF9" w:rsidRDefault="00B77C3E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B77C3E" w:rsidRPr="00737FF9" w14:paraId="207504D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28B5DD" w14:textId="77777777" w:rsidR="00B77C3E" w:rsidRPr="00737FF9" w:rsidRDefault="00B77C3E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D59FF3" w14:textId="77777777" w:rsidR="00B77C3E" w:rsidRPr="00737FF9" w:rsidRDefault="00B77C3E" w:rsidP="00EF22B9">
            <w:r w:rsidRPr="00737FF9">
              <w:t>{</w:t>
            </w:r>
          </w:p>
          <w:p w14:paraId="2265FDC1" w14:textId="77777777" w:rsidR="00B77C3E" w:rsidRPr="00737FF9" w:rsidRDefault="00B77C3E" w:rsidP="00EF22B9">
            <w:r w:rsidRPr="00737FF9">
              <w:rPr>
                <w:rFonts w:hint="eastAsia"/>
              </w:rPr>
              <w:t>   "code": 0,</w:t>
            </w:r>
          </w:p>
          <w:p w14:paraId="3DC48BBD" w14:textId="77777777" w:rsidR="00B77C3E" w:rsidRPr="00737FF9" w:rsidRDefault="00B77C3E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38319519" w14:textId="77777777" w:rsidR="00B77C3E" w:rsidRPr="00737FF9" w:rsidRDefault="00B77C3E" w:rsidP="00EF22B9">
            <w:pPr>
              <w:ind w:firstLineChars="100" w:firstLine="240"/>
            </w:pPr>
            <w:r w:rsidRPr="00737FF9">
              <w:t>"total": 10387,</w:t>
            </w:r>
          </w:p>
          <w:p w14:paraId="6131A5D7" w14:textId="77777777" w:rsidR="00B77C3E" w:rsidRPr="00737FF9" w:rsidRDefault="00B77C3E" w:rsidP="00EF22B9">
            <w:r w:rsidRPr="00737FF9">
              <w:t xml:space="preserve">  "data": [</w:t>
            </w:r>
          </w:p>
          <w:p w14:paraId="48B40711" w14:textId="77777777" w:rsidR="00B77C3E" w:rsidRPr="00737FF9" w:rsidRDefault="00B77C3E" w:rsidP="00EF22B9">
            <w:r w:rsidRPr="00737FF9">
              <w:t xml:space="preserve">      {</w:t>
            </w:r>
          </w:p>
          <w:p w14:paraId="3D7FE879" w14:textId="73131E70" w:rsidR="00B77C3E" w:rsidRPr="00737FF9" w:rsidRDefault="00B77C3E" w:rsidP="00EF22B9">
            <w:r w:rsidRPr="00737FF9">
              <w:t xml:space="preserve">        "</w:t>
            </w:r>
            <w:r w:rsidR="002568B2">
              <w:t>system</w:t>
            </w:r>
            <w:r w:rsidRPr="00737FF9">
              <w:t>Id": "String",</w:t>
            </w:r>
          </w:p>
          <w:p w14:paraId="6F0646DE" w14:textId="77777777" w:rsidR="00B77C3E" w:rsidRPr="00737FF9" w:rsidRDefault="00B77C3E" w:rsidP="00EF22B9">
            <w:r w:rsidRPr="00737FF9">
              <w:t xml:space="preserve">        …</w:t>
            </w:r>
          </w:p>
          <w:p w14:paraId="5ED9957A" w14:textId="77777777" w:rsidR="00B77C3E" w:rsidRPr="00737FF9" w:rsidRDefault="00B77C3E" w:rsidP="00EF22B9">
            <w:r w:rsidRPr="00737FF9">
              <w:t xml:space="preserve">      }</w:t>
            </w:r>
          </w:p>
          <w:p w14:paraId="5C4859A3" w14:textId="77777777" w:rsidR="00B77C3E" w:rsidRPr="00737FF9" w:rsidRDefault="00B77C3E" w:rsidP="00EF22B9">
            <w:r w:rsidRPr="00737FF9">
              <w:t xml:space="preserve">  ]</w:t>
            </w:r>
          </w:p>
          <w:p w14:paraId="5EA3A6C4" w14:textId="77777777" w:rsidR="00B77C3E" w:rsidRPr="00737FF9" w:rsidRDefault="00B77C3E" w:rsidP="00EF22B9">
            <w:r w:rsidRPr="00737FF9">
              <w:t>}</w:t>
            </w:r>
          </w:p>
          <w:p w14:paraId="4741A444" w14:textId="77777777" w:rsidR="00B77C3E" w:rsidRPr="00737FF9" w:rsidRDefault="00B77C3E" w:rsidP="00EF22B9"/>
          <w:p w14:paraId="3C47903B" w14:textId="77777777" w:rsidR="00B77C3E" w:rsidRPr="00737FF9" w:rsidRDefault="00B77C3E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B77C3E" w:rsidRPr="00737FF9" w14:paraId="4D45E48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8A5E5" w14:textId="77777777" w:rsidR="00B77C3E" w:rsidRPr="00737FF9" w:rsidRDefault="00B77C3E" w:rsidP="00EF22B9">
            <w:r w:rsidRPr="00737FF9"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111596" w14:textId="77777777" w:rsidR="00B77C3E" w:rsidRPr="00737FF9" w:rsidRDefault="00B77C3E" w:rsidP="00EF22B9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5475FBB3" w14:textId="77777777" w:rsidR="00B77C3E" w:rsidRPr="00737FF9" w:rsidRDefault="00B77C3E" w:rsidP="00EF22B9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B77C3E" w:rsidRPr="00737FF9" w14:paraId="0ADE4E7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5E1652" w14:textId="77777777" w:rsidR="00B77C3E" w:rsidRPr="00737FF9" w:rsidRDefault="00B77C3E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B0F7E" w14:textId="77777777" w:rsidR="00B77C3E" w:rsidRPr="00737FF9" w:rsidRDefault="00B77C3E" w:rsidP="00EF22B9"/>
        </w:tc>
      </w:tr>
    </w:tbl>
    <w:p w14:paraId="0B67B552" w14:textId="77777777" w:rsidR="003A7BAD" w:rsidRPr="003A7BAD" w:rsidRDefault="003A7BAD" w:rsidP="003A7BAD"/>
    <w:p w14:paraId="29FF3119" w14:textId="08982A1D" w:rsidR="00626C94" w:rsidRDefault="00626C94" w:rsidP="00AE5A8B">
      <w:pPr>
        <w:pStyle w:val="Heading2"/>
      </w:pPr>
      <w:bookmarkStart w:id="135" w:name="_Toc521687853"/>
      <w:bookmarkStart w:id="136" w:name="_Toc112691789"/>
      <w:bookmarkStart w:id="137" w:name="_Toc112941970"/>
      <w:bookmarkStart w:id="138" w:name="_Toc112942767"/>
      <w:bookmarkStart w:id="139" w:name="_Toc115184175"/>
      <w:r w:rsidRPr="00737FF9">
        <w:rPr>
          <w:rFonts w:hint="eastAsia"/>
        </w:rPr>
        <w:t>移动应用</w:t>
      </w:r>
      <w:bookmarkEnd w:id="135"/>
      <w:bookmarkEnd w:id="136"/>
      <w:bookmarkEnd w:id="137"/>
      <w:bookmarkEnd w:id="138"/>
      <w:bookmarkEnd w:id="139"/>
    </w:p>
    <w:p w14:paraId="50945DE5" w14:textId="5EA686ED" w:rsidR="002D2BEC" w:rsidRDefault="002D0106" w:rsidP="002D2BEC">
      <w:pPr>
        <w:pStyle w:val="Heading3"/>
        <w:ind w:left="993" w:hanging="993"/>
      </w:pPr>
      <w:bookmarkStart w:id="140" w:name="_移动应用APP信息"/>
      <w:bookmarkStart w:id="141" w:name="_Toc112691790"/>
      <w:bookmarkStart w:id="142" w:name="_Toc112941971"/>
      <w:bookmarkStart w:id="143" w:name="_Toc112942768"/>
      <w:bookmarkStart w:id="144" w:name="_Toc115184176"/>
      <w:bookmarkEnd w:id="140"/>
      <w:r>
        <w:rPr>
          <w:rFonts w:hint="eastAsia"/>
        </w:rPr>
        <w:t>移动应用</w:t>
      </w:r>
      <w:r w:rsidR="00EA32EC">
        <w:t>APP</w:t>
      </w:r>
      <w:bookmarkEnd w:id="141"/>
      <w:bookmarkEnd w:id="142"/>
      <w:bookmarkEnd w:id="143"/>
      <w:r w:rsidR="00EA32EC">
        <w:rPr>
          <w:rFonts w:hint="eastAsia"/>
        </w:rPr>
        <w:t>信息</w:t>
      </w:r>
      <w:bookmarkEnd w:id="144"/>
    </w:p>
    <w:p w14:paraId="0F0F51C0" w14:textId="59F42087" w:rsidR="004C7EE8" w:rsidRDefault="004C7EE8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59BFF237" w14:textId="2F236502" w:rsidR="004C7EE8" w:rsidRDefault="004C7EE8" w:rsidP="004C7EE8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 w:rsidR="000B6D66">
        <w:rPr>
          <w:rFonts w:ascii="SimSun" w:eastAsia="SimSun" w:hAnsi="SimSun" w:cs="SimSun"/>
        </w:rPr>
        <w:t>APP</w:t>
      </w:r>
      <w:r w:rsidRPr="000D297C">
        <w:rPr>
          <w:rFonts w:ascii="SimSun" w:eastAsia="SimSun" w:hAnsi="SimSun" w:cs="SimSun"/>
        </w:rPr>
        <w:t>-01</w:t>
      </w:r>
    </w:p>
    <w:p w14:paraId="6F865247" w14:textId="1DA5F998" w:rsidR="004C7EE8" w:rsidRDefault="004C7EE8" w:rsidP="004C7EE8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="00877300" w:rsidRPr="00737FF9">
        <w:rPr>
          <w:rFonts w:ascii="SimSun" w:eastAsia="SimSun" w:hAnsi="SimSun" w:cs="SimSun" w:hint="eastAsia"/>
        </w:rPr>
        <w:t>用于省级集中管控中心</w:t>
      </w:r>
      <w:r w:rsidR="00877300">
        <w:rPr>
          <w:rFonts w:ascii="SimSun" w:eastAsia="SimSun" w:hAnsi="SimSun" w:cs="SimSun" w:hint="eastAsia"/>
        </w:rPr>
        <w:t>上报警务平台</w:t>
      </w:r>
      <w:r w:rsidR="00927DCD">
        <w:rPr>
          <w:rFonts w:ascii="SimSun" w:eastAsia="SimSun" w:hAnsi="SimSun" w:cs="SimSun" w:hint="eastAsia"/>
        </w:rPr>
        <w:t>移动</w:t>
      </w:r>
      <w:r w:rsidR="00877300">
        <w:rPr>
          <w:rFonts w:ascii="SimSun" w:eastAsia="SimSun" w:hAnsi="SimSun" w:cs="SimSun" w:hint="eastAsia"/>
        </w:rPr>
        <w:t>应用</w:t>
      </w:r>
      <w:r w:rsidR="00023D1D">
        <w:rPr>
          <w:rFonts w:ascii="SimSun" w:eastAsia="SimSun" w:hAnsi="SimSun" w:cs="SimSun"/>
        </w:rPr>
        <w:t>APP</w:t>
      </w:r>
      <w:r w:rsidR="00023D1D">
        <w:rPr>
          <w:rFonts w:ascii="SimSun" w:eastAsia="SimSun" w:hAnsi="SimSun" w:cs="SimSun" w:hint="eastAsia"/>
        </w:rPr>
        <w:t>的</w:t>
      </w:r>
      <w:r w:rsidR="00927DCD">
        <w:rPr>
          <w:rFonts w:ascii="SimSun" w:eastAsia="SimSun" w:hAnsi="SimSun" w:cs="SimSun" w:hint="eastAsia"/>
        </w:rPr>
        <w:t>基本</w:t>
      </w:r>
      <w:r w:rsidR="00877300">
        <w:rPr>
          <w:rFonts w:ascii="SimSun" w:eastAsia="SimSun" w:hAnsi="SimSun" w:cs="SimSun" w:hint="eastAsia"/>
        </w:rPr>
        <w:t>信息。</w:t>
      </w:r>
    </w:p>
    <w:p w14:paraId="0364EFEC" w14:textId="1FAC674E" w:rsidR="001D5398" w:rsidRPr="001D5398" w:rsidRDefault="001D5398" w:rsidP="004C7EE8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0EB99C99" w14:textId="77777777" w:rsidR="00134359" w:rsidRDefault="00134359" w:rsidP="00134359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变更记录</w:t>
      </w:r>
      <w:r>
        <w:rPr>
          <w:rFonts w:ascii="SimSun" w:eastAsia="SimSun" w:hAnsi="SimSun" w:cs="SimSun" w:hint="eastAsia"/>
        </w:rPr>
        <w:t>：</w:t>
      </w:r>
    </w:p>
    <w:p w14:paraId="4DAB0F5F" w14:textId="53AFF8E0" w:rsidR="00134359" w:rsidRPr="004C7EE8" w:rsidRDefault="00DD79E5" w:rsidP="00E14D38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134359">
        <w:rPr>
          <w:rFonts w:ascii="SimSun" w:eastAsia="SimSun" w:hAnsi="SimSun" w:cs="SimSun" w:hint="eastAsia"/>
        </w:rPr>
        <w:t>：上报内容新增了</w:t>
      </w:r>
      <w:r w:rsidR="0096549E">
        <w:rPr>
          <w:rFonts w:ascii="SimSun" w:eastAsia="SimSun" w:hAnsi="SimSun" w:cs="SimSun" w:hint="eastAsia"/>
        </w:rPr>
        <w:t>“发布范围”</w:t>
      </w:r>
      <w:r w:rsidR="000765EF">
        <w:rPr>
          <w:rFonts w:ascii="SimSun" w:eastAsia="SimSun" w:hAnsi="SimSun" w:cs="SimSun" w:hint="eastAsia"/>
        </w:rPr>
        <w:t>非必选</w:t>
      </w:r>
      <w:r w:rsidR="00134359">
        <w:rPr>
          <w:rFonts w:ascii="SimSun" w:eastAsia="SimSun" w:hAnsi="SimSun" w:cs="SimSun" w:hint="eastAsia"/>
        </w:rPr>
        <w:t>字段。</w:t>
      </w:r>
      <w:r w:rsidR="00BB2973">
        <w:rPr>
          <w:rFonts w:ascii="SimSun" w:eastAsia="SimSun" w:hAnsi="SimSun" w:cs="SimSun" w:hint="eastAsia"/>
        </w:rPr>
        <w:t>“</w:t>
      </w:r>
      <w:r w:rsidR="00BB2973" w:rsidRPr="00DB0B9E">
        <w:rPr>
          <w:rFonts w:ascii="SimSun" w:eastAsia="SimSun" w:hAnsi="SimSun" w:cs="SimSun" w:hint="eastAsia"/>
          <w:sz w:val="22"/>
          <w:szCs w:val="22"/>
        </w:rPr>
        <w:t>应用</w:t>
      </w:r>
      <w:r w:rsidR="00BB2973">
        <w:rPr>
          <w:rFonts w:ascii="SimSun" w:eastAsia="SimSun" w:hAnsi="SimSun" w:cs="SimSun" w:hint="eastAsia"/>
          <w:sz w:val="22"/>
          <w:szCs w:val="22"/>
        </w:rPr>
        <w:t>及资源</w:t>
      </w:r>
      <w:r w:rsidR="00BB2973" w:rsidRPr="00DB0B9E">
        <w:rPr>
          <w:rFonts w:ascii="SimSun" w:eastAsia="SimSun" w:hAnsi="SimSun" w:cs="SimSun" w:hint="eastAsia"/>
          <w:sz w:val="22"/>
          <w:szCs w:val="22"/>
        </w:rPr>
        <w:t>状态编码表</w:t>
      </w:r>
      <w:r w:rsidR="00BB2973">
        <w:rPr>
          <w:rFonts w:ascii="SimSun" w:eastAsia="SimSun" w:hAnsi="SimSun" w:cs="SimSun" w:hint="eastAsia"/>
          <w:sz w:val="22"/>
          <w:szCs w:val="22"/>
        </w:rPr>
        <w:t>”有更新。</w:t>
      </w:r>
    </w:p>
    <w:p w14:paraId="31B5829D" w14:textId="33CB8D8D" w:rsidR="006B4F74" w:rsidRPr="006B4F74" w:rsidRDefault="00626C94" w:rsidP="0039775F">
      <w:pPr>
        <w:pStyle w:val="Heading4"/>
      </w:pPr>
      <w:r w:rsidRPr="00737FF9">
        <w:rPr>
          <w:rFonts w:hint="eastAsia"/>
        </w:rPr>
        <w:t>字段</w:t>
      </w:r>
      <w:r w:rsidR="00C71EB7"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DB0B9E" w:rsidRPr="00DB0B9E" w14:paraId="2D5D270E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FB94C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445EE5" w14:textId="2B7FB5A9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568990" w14:textId="245ED670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93934" w14:textId="7A491925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145AB3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88AEC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26705A" w14:textId="777777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DB0B9E" w:rsidRPr="00DB0B9E" w14:paraId="26A64300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B0111C" w14:textId="37C515FC" w:rsidR="00DB0B9E" w:rsidRPr="00DB0B9E" w:rsidRDefault="00DB0B9E" w:rsidP="001C2BF7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D54E3" w14:textId="6CC197B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8F8F9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FE49A8" w14:textId="4FE8538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C668F" w14:textId="787B512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D73C17" w14:textId="4ADF146E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29046A" w14:textId="461A629B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DB0B9E">
              <w:rPr>
                <w:sz w:val="22"/>
                <w:szCs w:val="22"/>
              </w:rPr>
              <w:t>A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DB0B9E">
              <w:rPr>
                <w:sz w:val="22"/>
                <w:szCs w:val="22"/>
              </w:rPr>
              <w:t>D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DB0B9E">
              <w:rPr>
                <w:sz w:val="22"/>
                <w:szCs w:val="22"/>
              </w:rPr>
              <w:t>U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DB0B9E" w:rsidRPr="00DB0B9E" w14:paraId="1561E38C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AD6005" w14:textId="3C1A7DE0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99455" w14:textId="5F5BD6F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90AF5" w14:textId="0A518C62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C45BD" w14:textId="04D4324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C3ABA" w14:textId="3CB42A7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5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5CDF6" w14:textId="2D60D3E8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B086B" w14:textId="76AE39BA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DB0B9E" w:rsidRPr="00DB0B9E" w14:paraId="7B8BDF33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CD7551" w14:textId="3FFEA6D5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1A7F63" w14:textId="2753043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6DBB2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5E670" w14:textId="194631F2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618A1" w14:textId="3BADBD01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B85F8" w14:textId="14E99B98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AF5EC0" w14:textId="6102D5FB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省平台采集数据时的时间。E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DB0B9E" w:rsidRPr="00DB0B9E" w14:paraId="38665825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9E290" w14:textId="49505BDC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APP标识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5884D" w14:textId="2AE0DE4A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appId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93764" w14:textId="16B88FCC" w:rsidR="00DB0B9E" w:rsidRPr="00DB0B9E" w:rsidRDefault="006873B5" w:rsidP="00DB0B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7AD195" w14:textId="7D56F9C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71246" w14:textId="7A34F4FE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5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4FCC5" w14:textId="44D7EE20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31D66D" w14:textId="2AD729B4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应用的唯一标识</w:t>
            </w:r>
          </w:p>
        </w:tc>
      </w:tr>
      <w:tr w:rsidR="00DB0B9E" w:rsidRPr="00DB0B9E" w14:paraId="1EC77753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A3DD10" w14:textId="653977CD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APP包名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49B76" w14:textId="68B5ECB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pkgName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48418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ACBFE1" w14:textId="388EA09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9F58E" w14:textId="01289C2A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5E01C2" w14:textId="1B679D55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639A8" w14:textId="710B8F88" w:rsidR="00DB0B9E" w:rsidRPr="00DB0B9E" w:rsidRDefault="00DB0B9E" w:rsidP="00E25157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DB0B9E" w:rsidRPr="00DB0B9E" w14:paraId="66B1B994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00572" w14:textId="4B293E07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APP名称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1D8F40" w14:textId="083D758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6E60D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D63DD" w14:textId="723C7D7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CF86B" w14:textId="0400468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92E042" w14:textId="638E4373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B23770" w14:textId="63BE741B" w:rsidR="00DB0B9E" w:rsidRPr="00DB0B9E" w:rsidRDefault="00DB0B9E" w:rsidP="00E25157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DB0B9E" w:rsidRPr="00DB0B9E" w14:paraId="231B2592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8FFE39" w14:textId="637D1D0A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APP版本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8A586" w14:textId="51D0020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version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FD270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92F732" w14:textId="3ED438B2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21A1F" w14:textId="5D13013B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50F2BF" w14:textId="1C792E24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7D8145" w14:textId="6FEBD7FE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 xml:space="preserve">　</w:t>
            </w:r>
          </w:p>
        </w:tc>
      </w:tr>
      <w:tr w:rsidR="00DB0B9E" w:rsidRPr="00DB0B9E" w14:paraId="31F93BEF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1A326" w14:textId="74A6A1C5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APP部署类型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0CB3E3" w14:textId="732C900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appType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5E4D7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5DBF18" w14:textId="1E89015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8B4F8" w14:textId="496FB7B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C338E1" w14:textId="45CA1EF6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69DEB7" w14:textId="22F13BD4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参见“标准编码描述”中“应用</w:t>
            </w:r>
            <w:r w:rsidR="006106DE">
              <w:rPr>
                <w:rFonts w:ascii="SimSun" w:eastAsia="SimSun" w:hAnsi="SimSun" w:cs="SimSun" w:hint="eastAsia"/>
                <w:sz w:val="22"/>
                <w:szCs w:val="22"/>
              </w:rPr>
              <w:t>及资源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类型编码表”</w:t>
            </w:r>
          </w:p>
        </w:tc>
      </w:tr>
      <w:tr w:rsidR="00DB0B9E" w:rsidRPr="00DB0B9E" w14:paraId="0157F242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99DD4A" w14:textId="25F57FF5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APP状态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CB1649" w14:textId="563A936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D47F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229D0C" w14:textId="4228CB58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FCDD9" w14:textId="0B4E9D4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B8B44E" w14:textId="45C0ADEC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E9F033" w14:textId="381AC69E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参见“标准编码描述”中“应用</w:t>
            </w:r>
            <w:r w:rsidR="003C4C91">
              <w:rPr>
                <w:rFonts w:ascii="SimSun" w:eastAsia="SimSun" w:hAnsi="SimSun" w:cs="SimSun" w:hint="eastAsia"/>
                <w:sz w:val="22"/>
                <w:szCs w:val="22"/>
              </w:rPr>
              <w:t>及资源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状态编码表”</w:t>
            </w:r>
          </w:p>
        </w:tc>
      </w:tr>
      <w:tr w:rsidR="00DB0B9E" w:rsidRPr="00DB0B9E" w14:paraId="2CDB56CA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753E0" w14:textId="759D5BB8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安装包大小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97B5C" w14:textId="30D4A7F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appFileSize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19158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E6119" w14:textId="579DEAB2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FE368" w14:textId="1483919A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C3F922" w14:textId="3B39246B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9337E" w14:textId="63B231D6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单位为字节</w:t>
            </w:r>
          </w:p>
        </w:tc>
      </w:tr>
      <w:tr w:rsidR="00DB0B9E" w:rsidRPr="00DB0B9E" w14:paraId="15381FA4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4DB43" w14:textId="25228D0E" w:rsidR="00DB0B9E" w:rsidRPr="00DB0B9E" w:rsidRDefault="00DB0B9E" w:rsidP="001C2BF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发布时间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6C3D01" w14:textId="398A079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create</w:t>
            </w:r>
            <w:r w:rsidRPr="00DB0B9E">
              <w:rPr>
                <w:rFonts w:hint="eastAsia"/>
                <w:sz w:val="22"/>
                <w:szCs w:val="22"/>
              </w:rPr>
              <w:t>T</w:t>
            </w:r>
            <w:r w:rsidRPr="00DB0B9E">
              <w:rPr>
                <w:sz w:val="22"/>
                <w:szCs w:val="22"/>
              </w:rPr>
              <w:t>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3C641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6D3AE2" w14:textId="4E71BF4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8E31E" w14:textId="35F1430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ADC8D9" w14:textId="53F844FE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FEE33B" w14:textId="462ED98D" w:rsidR="00DB0B9E" w:rsidRPr="00DB0B9E" w:rsidRDefault="00DB0B9E" w:rsidP="001C2BF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/>
                <w:sz w:val="22"/>
                <w:szCs w:val="22"/>
              </w:rPr>
              <w:t>Epoch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DB0B9E" w:rsidRPr="00DB0B9E" w14:paraId="1BCEB148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8A618F" w14:textId="0B5DBC7E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发布范围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CD6D69" w14:textId="77BA500F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publishScope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3ECB6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B3367" w14:textId="7D99A60B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</w:t>
            </w:r>
            <w:r w:rsidRPr="00DB0B9E">
              <w:rPr>
                <w:sz w:val="22"/>
                <w:szCs w:val="22"/>
              </w:rPr>
              <w:t>tring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E397" w14:textId="71206E50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每个数组元素最大长度</w:t>
            </w:r>
            <w:r w:rsidRPr="00DB0B9E">
              <w:rPr>
                <w:rFonts w:hint="eastAsia"/>
                <w:sz w:val="22"/>
                <w:szCs w:val="22"/>
              </w:rPr>
              <w:t>5</w:t>
            </w:r>
            <w:r w:rsidRPr="00DB0B9E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6AE448" w14:textId="0434DE83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C4827C" w14:textId="7D76E47E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A</w:t>
            </w:r>
            <w:r w:rsidRPr="00DB0B9E">
              <w:rPr>
                <w:sz w:val="22"/>
                <w:szCs w:val="22"/>
              </w:rPr>
              <w:t>rray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，指应用在本省的发布范围，每个元素包含发布对应的机构名称。</w:t>
            </w:r>
          </w:p>
        </w:tc>
      </w:tr>
      <w:tr w:rsidR="00DB0B9E" w:rsidRPr="00DB0B9E" w14:paraId="4D6E7D5D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BCCB21" w14:textId="22CC3566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C95F5E" w14:textId="0F295104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updateTime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772B9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5C83B2" w14:textId="021CA73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28BE" w14:textId="6E8AF6D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8DC22" w14:textId="012B1C2A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D1FFC2" w14:textId="0E5CC4E7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/>
                <w:sz w:val="22"/>
                <w:szCs w:val="22"/>
              </w:rPr>
              <w:t>Epoch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DB0B9E" w:rsidRPr="00DB0B9E" w14:paraId="32D88BD6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F7F4C8" w14:textId="778E752D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开发单位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65827" w14:textId="224E8695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vendor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777A5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208C2F" w14:textId="7008EE36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ED3DF" w14:textId="24222A40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02E1F5" w14:textId="673C6977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36CF0" w14:textId="3E65025E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DB0B9E" w:rsidRPr="00DB0B9E" w14:paraId="2E8868EA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41A2D7" w14:textId="422DB10C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安装包下载地址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10F17E" w14:textId="6DEE039B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appFileUrl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D60FD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0D2B05" w14:textId="30A5A951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813CB" w14:textId="2572F18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5C1655" w14:textId="059220A4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19C3A" w14:textId="4418A32B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DB0B9E" w:rsidRPr="00DB0B9E" w14:paraId="7D9BBC78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2357E" w14:textId="5A9A46D2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AF92A" w14:textId="6B9BD09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1E020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25AAA8" w14:textId="3F5EBE93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0C62C" w14:textId="4C4BB719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1024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8F6957" w14:textId="222B4E00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C902E7" w14:textId="725C1E4E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应用描述</w:t>
            </w:r>
          </w:p>
        </w:tc>
      </w:tr>
      <w:tr w:rsidR="00DB0B9E" w:rsidRPr="00DB0B9E" w14:paraId="3E182AAB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C6BBD0" w14:textId="4029B97D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应用图标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1FDF32" w14:textId="1BBDC24F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logo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C96F1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269B1" w14:textId="18BFF37C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D6DB0" w14:textId="774A89D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2550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45D03C" w14:textId="47940D44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2325C" w14:textId="15CDD35B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应用图标,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 xml:space="preserve"> 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Base</w:t>
            </w:r>
            <w:r w:rsidRPr="00DB0B9E">
              <w:rPr>
                <w:rFonts w:ascii="SimSun" w:eastAsia="SimSun" w:hAnsi="SimSun" w:cs="SimSun"/>
                <w:sz w:val="22"/>
                <w:szCs w:val="22"/>
              </w:rPr>
              <w:t>64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编码的图片信息</w:t>
            </w:r>
          </w:p>
        </w:tc>
      </w:tr>
      <w:tr w:rsidR="00DB0B9E" w:rsidRPr="00DB0B9E" w14:paraId="579A2420" w14:textId="77777777" w:rsidTr="00DB0B9E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AB454B" w14:textId="4F68C441" w:rsidR="00DB0B9E" w:rsidRPr="00DB0B9E" w:rsidRDefault="00DB0B9E" w:rsidP="00CF3998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组织机构名称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E20F8" w14:textId="013DC949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org</w:t>
            </w:r>
            <w:r w:rsidRPr="00DB0B9E"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1E42" w14:textId="77777777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9391F3" w14:textId="0D676C8D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2F88A" w14:textId="2CDBB519" w:rsidR="00DB0B9E" w:rsidRPr="00DB0B9E" w:rsidRDefault="00DB0B9E" w:rsidP="00DB0B9E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2</w:t>
            </w:r>
            <w:r w:rsidRPr="00DB0B9E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1570EC" w14:textId="143201E2" w:rsidR="00DB0B9E" w:rsidRPr="00DB0B9E" w:rsidRDefault="00DB0B9E" w:rsidP="00DB0B9E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9B659" w14:textId="2DC4ACE9" w:rsidR="00DB0B9E" w:rsidRPr="00DB0B9E" w:rsidRDefault="00DB0B9E" w:rsidP="00CF399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事权单位</w:t>
            </w:r>
          </w:p>
        </w:tc>
      </w:tr>
    </w:tbl>
    <w:p w14:paraId="31B71EDF" w14:textId="77777777" w:rsidR="00626C94" w:rsidRPr="00737FF9" w:rsidRDefault="00626C94" w:rsidP="00626C94"/>
    <w:p w14:paraId="7376F095" w14:textId="06D39AE1" w:rsidR="00626C94" w:rsidRPr="00737FF9" w:rsidRDefault="00626C94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3F89BF1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F87905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77614" w14:textId="77777777" w:rsidR="00626C94" w:rsidRPr="00737FF9" w:rsidRDefault="00626C94" w:rsidP="00EF22B9">
            <w:r w:rsidRPr="00737FF9">
              <w:t>/</w:t>
            </w:r>
            <w:r>
              <w:t>mpscmc</w:t>
            </w:r>
            <w:r w:rsidRPr="00737FF9">
              <w:t>/v1/pm/</w:t>
            </w:r>
            <w:r>
              <w:t>app</w:t>
            </w:r>
          </w:p>
        </w:tc>
      </w:tr>
      <w:tr w:rsidR="00626C94" w:rsidRPr="00737FF9" w14:paraId="3B116CD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EAA5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B78260" w14:textId="77777777" w:rsidR="00626C94" w:rsidRPr="00737FF9" w:rsidRDefault="00626C94" w:rsidP="00EF22B9">
            <w:r w:rsidRPr="00737FF9">
              <w:rPr>
                <w:rFonts w:hint="eastAsia"/>
              </w:rPr>
              <w:t>POST</w:t>
            </w:r>
          </w:p>
        </w:tc>
      </w:tr>
      <w:tr w:rsidR="00626C94" w:rsidRPr="00737FF9" w14:paraId="2F0253CA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88AD3A" w14:textId="77777777" w:rsidR="00626C94" w:rsidRPr="00737FF9" w:rsidRDefault="00626C94" w:rsidP="00EF22B9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A43FD" w14:textId="77777777" w:rsidR="00626C94" w:rsidRPr="00737FF9" w:rsidRDefault="00626C94" w:rsidP="00EF22B9">
            <w:r w:rsidRPr="00737FF9">
              <w:t>{</w:t>
            </w:r>
          </w:p>
          <w:p w14:paraId="5BBF2A68" w14:textId="77777777" w:rsidR="00626C94" w:rsidRPr="00737FF9" w:rsidRDefault="00626C94" w:rsidP="00EF22B9">
            <w:r w:rsidRPr="00737FF9">
              <w:t xml:space="preserve">    "cmcId": "String",</w:t>
            </w:r>
          </w:p>
          <w:p w14:paraId="4FCACE64" w14:textId="77777777" w:rsidR="00626C94" w:rsidRPr="00737FF9" w:rsidRDefault="00626C94" w:rsidP="00EF22B9">
            <w:r w:rsidRPr="00737FF9">
              <w:t xml:space="preserve">    "data": [</w:t>
            </w:r>
          </w:p>
          <w:p w14:paraId="325CC0C6" w14:textId="77777777" w:rsidR="00626C94" w:rsidRPr="00737FF9" w:rsidRDefault="00626C94" w:rsidP="00EF22B9">
            <w:r w:rsidRPr="00737FF9">
              <w:t xml:space="preserve">      {</w:t>
            </w:r>
          </w:p>
          <w:p w14:paraId="2B5C3BBB" w14:textId="77777777" w:rsidR="00626C94" w:rsidRPr="00737FF9" w:rsidRDefault="00626C94" w:rsidP="00EF22B9">
            <w:r w:rsidRPr="00737FF9">
              <w:t xml:space="preserve">        "</w:t>
            </w:r>
            <w:r>
              <w:t>reportType</w:t>
            </w:r>
            <w:r w:rsidRPr="00737FF9">
              <w:t>": "String",</w:t>
            </w:r>
          </w:p>
          <w:p w14:paraId="0C6C3992" w14:textId="77777777" w:rsidR="00626C94" w:rsidRPr="00737FF9" w:rsidRDefault="00626C94" w:rsidP="00EF22B9">
            <w:r w:rsidRPr="00737FF9">
              <w:t xml:space="preserve">        "appId": "String",</w:t>
            </w:r>
          </w:p>
          <w:p w14:paraId="2EE95834" w14:textId="77777777" w:rsidR="00626C94" w:rsidRPr="00737FF9" w:rsidRDefault="00626C94" w:rsidP="00EF22B9">
            <w:r w:rsidRPr="00737FF9">
              <w:t xml:space="preserve">        …</w:t>
            </w:r>
          </w:p>
          <w:p w14:paraId="48E98547" w14:textId="77777777" w:rsidR="00626C94" w:rsidRPr="00737FF9" w:rsidRDefault="00626C94" w:rsidP="00EF22B9">
            <w:r w:rsidRPr="00737FF9">
              <w:t xml:space="preserve">      }</w:t>
            </w:r>
          </w:p>
          <w:p w14:paraId="41AACC16" w14:textId="77777777" w:rsidR="00626C94" w:rsidRPr="00737FF9" w:rsidRDefault="00626C94" w:rsidP="00EF22B9">
            <w:r w:rsidRPr="00737FF9">
              <w:t xml:space="preserve">    ]</w:t>
            </w:r>
          </w:p>
          <w:p w14:paraId="506432EB" w14:textId="77777777" w:rsidR="00626C94" w:rsidRPr="00737FF9" w:rsidRDefault="00626C94" w:rsidP="00EF22B9">
            <w:r w:rsidRPr="00737FF9">
              <w:t>}</w:t>
            </w:r>
          </w:p>
        </w:tc>
      </w:tr>
      <w:tr w:rsidR="00626C94" w:rsidRPr="00737FF9" w14:paraId="0EC3562A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552DE0" w14:textId="77777777" w:rsidR="00626C94" w:rsidRPr="00737FF9" w:rsidRDefault="00626C94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CD9468" w14:textId="77777777" w:rsidR="00626C94" w:rsidRPr="00737FF9" w:rsidRDefault="00626C94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26C94" w:rsidRPr="00737FF9" w14:paraId="5280015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CD50D0" w14:textId="77777777" w:rsidR="00626C94" w:rsidRPr="00737FF9" w:rsidRDefault="00626C94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A2274F" w14:textId="77777777" w:rsidR="00626C94" w:rsidRPr="00737FF9" w:rsidRDefault="00626C94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10CAE356" w14:textId="77777777" w:rsidR="00626C94" w:rsidRPr="00737FF9" w:rsidRDefault="00626C94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626C94" w:rsidRPr="00737FF9" w14:paraId="4BDD8EB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C0D2DB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5EA62" w14:textId="77777777" w:rsidR="00626C94" w:rsidRPr="00737FF9" w:rsidRDefault="00626C94" w:rsidP="00EF22B9"/>
        </w:tc>
      </w:tr>
    </w:tbl>
    <w:p w14:paraId="2922A8CA" w14:textId="77777777" w:rsidR="00626C94" w:rsidRPr="00737FF9" w:rsidRDefault="00626C94" w:rsidP="00626C94"/>
    <w:p w14:paraId="31B205BB" w14:textId="7732EF6F" w:rsidR="00626C94" w:rsidRPr="00737FF9" w:rsidRDefault="00626C94" w:rsidP="0039775F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3B077D14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92A131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E8881" w14:textId="77777777" w:rsidR="00626C94" w:rsidRPr="00737FF9" w:rsidRDefault="00626C94" w:rsidP="00EF22B9">
            <w:r w:rsidRPr="00737FF9">
              <w:t>/subcmc/v1/pm/</w:t>
            </w:r>
            <w:r>
              <w:t>app</w:t>
            </w:r>
          </w:p>
        </w:tc>
      </w:tr>
      <w:tr w:rsidR="00626C94" w:rsidRPr="00737FF9" w14:paraId="2978A7C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6354B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474D98" w14:textId="77777777" w:rsidR="00626C94" w:rsidRPr="00737FF9" w:rsidRDefault="00626C94" w:rsidP="00EF22B9">
            <w:r w:rsidRPr="00737FF9">
              <w:t>GET</w:t>
            </w:r>
          </w:p>
        </w:tc>
      </w:tr>
      <w:tr w:rsidR="00626C94" w:rsidRPr="00737FF9" w14:paraId="6E2E874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C90B9B" w14:textId="77777777" w:rsidR="00626C94" w:rsidRPr="00737FF9" w:rsidRDefault="00626C94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CF0761" w14:textId="77777777" w:rsidR="00626C94" w:rsidRPr="00737FF9" w:rsidRDefault="00626C94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445B1EC8" w14:textId="77777777" w:rsidR="00626C94" w:rsidRPr="00737FF9" w:rsidRDefault="00626C94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76B8B2F3" w14:textId="77777777" w:rsidR="00626C94" w:rsidRPr="00737FF9" w:rsidRDefault="00626C94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26B5FB61" w14:textId="77777777" w:rsidR="00626C94" w:rsidRPr="00737FF9" w:rsidRDefault="00626C94" w:rsidP="00EF22B9"/>
          <w:p w14:paraId="2E798FAE" w14:textId="77777777" w:rsidR="00626C94" w:rsidRPr="00737FF9" w:rsidRDefault="00626C94" w:rsidP="00EF22B9">
            <w:r w:rsidRPr="00737FF9">
              <w:rPr>
                <w:rFonts w:hint="eastAsia"/>
              </w:rPr>
              <w:t>例如：</w:t>
            </w:r>
          </w:p>
          <w:p w14:paraId="0889DF14" w14:textId="77777777" w:rsidR="00626C94" w:rsidRPr="00737FF9" w:rsidRDefault="00626C94" w:rsidP="00EF22B9">
            <w:r w:rsidRPr="00737FF9">
              <w:t xml:space="preserve">?cmId=1234&amp;pageNum=1&amp;pageSize=20 </w:t>
            </w:r>
          </w:p>
          <w:p w14:paraId="2C3FC614" w14:textId="77777777" w:rsidR="00626C94" w:rsidRPr="00737FF9" w:rsidRDefault="00626C94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259EAF81" w14:textId="77777777" w:rsidR="00626C94" w:rsidRPr="00737FF9" w:rsidRDefault="00626C94" w:rsidP="00EF22B9"/>
          <w:p w14:paraId="53BFB138" w14:textId="77777777" w:rsidR="00626C94" w:rsidRPr="00737FF9" w:rsidRDefault="00626C94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7BFE8483" w14:textId="77777777" w:rsidR="00626C94" w:rsidRPr="00737FF9" w:rsidRDefault="00626C94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626C94" w:rsidRPr="00737FF9" w14:paraId="1E32EEF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07B796" w14:textId="77777777" w:rsidR="00626C94" w:rsidRPr="00737FF9" w:rsidRDefault="00626C94" w:rsidP="00EF22B9">
            <w:r w:rsidRPr="00737FF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1AA96A" w14:textId="77777777" w:rsidR="00626C94" w:rsidRPr="00737FF9" w:rsidRDefault="00626C94" w:rsidP="00EF22B9">
            <w:r w:rsidRPr="00737FF9">
              <w:t>{</w:t>
            </w:r>
          </w:p>
          <w:p w14:paraId="4AE242FD" w14:textId="77777777" w:rsidR="00626C94" w:rsidRPr="00737FF9" w:rsidRDefault="00626C94" w:rsidP="00EF22B9">
            <w:r w:rsidRPr="00737FF9">
              <w:rPr>
                <w:rFonts w:hint="eastAsia"/>
              </w:rPr>
              <w:t>   "code": 0,</w:t>
            </w:r>
          </w:p>
          <w:p w14:paraId="6530CAEF" w14:textId="77777777" w:rsidR="00626C94" w:rsidRPr="00737FF9" w:rsidRDefault="00626C94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1BE629AA" w14:textId="77777777" w:rsidR="00626C94" w:rsidRPr="00737FF9" w:rsidRDefault="00626C94" w:rsidP="00EF22B9">
            <w:pPr>
              <w:ind w:firstLineChars="100" w:firstLine="240"/>
            </w:pPr>
            <w:r w:rsidRPr="00737FF9">
              <w:t>"total": 10387,</w:t>
            </w:r>
          </w:p>
          <w:p w14:paraId="67D91561" w14:textId="77777777" w:rsidR="00626C94" w:rsidRPr="00737FF9" w:rsidRDefault="00626C94" w:rsidP="00EF22B9">
            <w:r w:rsidRPr="00737FF9">
              <w:t xml:space="preserve">  "data": [</w:t>
            </w:r>
          </w:p>
          <w:p w14:paraId="0E16140A" w14:textId="77777777" w:rsidR="00626C94" w:rsidRPr="00737FF9" w:rsidRDefault="00626C94" w:rsidP="00EF22B9">
            <w:r w:rsidRPr="00737FF9">
              <w:t xml:space="preserve">      {</w:t>
            </w:r>
          </w:p>
          <w:p w14:paraId="000B8965" w14:textId="77777777" w:rsidR="00626C94" w:rsidRPr="00737FF9" w:rsidRDefault="00626C94" w:rsidP="00EF22B9">
            <w:r w:rsidRPr="00737FF9">
              <w:t xml:space="preserve">        "appId": "String",</w:t>
            </w:r>
          </w:p>
          <w:p w14:paraId="55A29F4A" w14:textId="77777777" w:rsidR="00626C94" w:rsidRPr="00737FF9" w:rsidRDefault="00626C94" w:rsidP="00EF22B9">
            <w:r w:rsidRPr="00737FF9">
              <w:t xml:space="preserve">        …</w:t>
            </w:r>
          </w:p>
          <w:p w14:paraId="5AC5AB2E" w14:textId="77777777" w:rsidR="00626C94" w:rsidRPr="00737FF9" w:rsidRDefault="00626C94" w:rsidP="00EF22B9">
            <w:r w:rsidRPr="00737FF9">
              <w:t xml:space="preserve">      }</w:t>
            </w:r>
          </w:p>
          <w:p w14:paraId="6C44EE42" w14:textId="77777777" w:rsidR="00626C94" w:rsidRPr="00737FF9" w:rsidRDefault="00626C94" w:rsidP="00EF22B9">
            <w:r w:rsidRPr="00737FF9">
              <w:t xml:space="preserve">  ]</w:t>
            </w:r>
          </w:p>
          <w:p w14:paraId="2B753F0E" w14:textId="77777777" w:rsidR="00626C94" w:rsidRPr="00737FF9" w:rsidRDefault="00626C94" w:rsidP="00EF22B9">
            <w:r w:rsidRPr="00737FF9">
              <w:t>}</w:t>
            </w:r>
          </w:p>
          <w:p w14:paraId="4C00D746" w14:textId="77777777" w:rsidR="00626C94" w:rsidRPr="00737FF9" w:rsidRDefault="00626C94" w:rsidP="00EF22B9"/>
          <w:p w14:paraId="574F7471" w14:textId="77777777" w:rsidR="00626C94" w:rsidRPr="00737FF9" w:rsidRDefault="00626C94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626C94" w:rsidRPr="00737FF9" w14:paraId="6D4EFF2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734E2" w14:textId="77777777" w:rsidR="00626C94" w:rsidRPr="00737FF9" w:rsidRDefault="00626C94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474D3" w14:textId="77777777" w:rsidR="00626C94" w:rsidRPr="00737FF9" w:rsidRDefault="00626C94" w:rsidP="00EF22B9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0282C1BC" w14:textId="77777777" w:rsidR="00626C94" w:rsidRPr="00737FF9" w:rsidRDefault="00626C94" w:rsidP="00EF22B9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626C94" w:rsidRPr="00737FF9" w14:paraId="3A643A20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A00578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E85EA" w14:textId="77777777" w:rsidR="00626C94" w:rsidRPr="00737FF9" w:rsidRDefault="00626C94" w:rsidP="00EF22B9"/>
        </w:tc>
      </w:tr>
    </w:tbl>
    <w:p w14:paraId="3216A87B" w14:textId="5B45861C" w:rsidR="00626C94" w:rsidRDefault="00626C94" w:rsidP="00626C94"/>
    <w:p w14:paraId="36C018C9" w14:textId="66ECF475" w:rsidR="00D61676" w:rsidRDefault="00D61676" w:rsidP="00D61676">
      <w:pPr>
        <w:pStyle w:val="Heading3"/>
        <w:ind w:left="993" w:hanging="993"/>
      </w:pPr>
      <w:bookmarkStart w:id="145" w:name="_移动应用服务端信息"/>
      <w:bookmarkStart w:id="146" w:name="_Toc115184177"/>
      <w:bookmarkEnd w:id="145"/>
      <w:r>
        <w:rPr>
          <w:rFonts w:hint="eastAsia"/>
        </w:rPr>
        <w:t>移动应用</w:t>
      </w:r>
      <w:r w:rsidR="00A34FEA">
        <w:rPr>
          <w:rFonts w:hint="eastAsia"/>
        </w:rPr>
        <w:t>服务端</w:t>
      </w:r>
      <w:r>
        <w:rPr>
          <w:rFonts w:hint="eastAsia"/>
        </w:rPr>
        <w:t>信息</w:t>
      </w:r>
      <w:bookmarkEnd w:id="146"/>
    </w:p>
    <w:p w14:paraId="0283A27A" w14:textId="77777777" w:rsidR="00D61676" w:rsidRDefault="00D61676" w:rsidP="0039775F">
      <w:pPr>
        <w:pStyle w:val="Heading4"/>
      </w:pPr>
      <w:r>
        <w:rPr>
          <w:rFonts w:hint="eastAsia"/>
        </w:rPr>
        <w:t>接口说明</w:t>
      </w:r>
    </w:p>
    <w:p w14:paraId="0EFCD26D" w14:textId="0A826D61" w:rsidR="00D61676" w:rsidRPr="006142C0" w:rsidRDefault="00D61676" w:rsidP="00D61676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APP</w:t>
      </w:r>
      <w:r w:rsidRPr="000D297C">
        <w:rPr>
          <w:rFonts w:ascii="SimSun" w:eastAsia="SimSun" w:hAnsi="SimSun" w:cs="SimSun"/>
        </w:rPr>
        <w:t>-0</w:t>
      </w:r>
      <w:r w:rsidR="006142C0">
        <w:rPr>
          <w:rFonts w:ascii="SimSun" w:eastAsia="SimSun" w:hAnsi="SimSun" w:cs="SimSun"/>
        </w:rPr>
        <w:t>2</w:t>
      </w:r>
    </w:p>
    <w:p w14:paraId="14216A9B" w14:textId="5AD9F0C9" w:rsidR="00D61676" w:rsidRDefault="00D61676" w:rsidP="00D61676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上报警务平台移动应用</w:t>
      </w:r>
      <w:r w:rsidR="00F6260A">
        <w:rPr>
          <w:rFonts w:ascii="SimSun" w:eastAsia="SimSun" w:hAnsi="SimSun" w:cs="SimSun" w:hint="eastAsia"/>
        </w:rPr>
        <w:t>服务端的</w:t>
      </w:r>
      <w:r>
        <w:rPr>
          <w:rFonts w:ascii="SimSun" w:eastAsia="SimSun" w:hAnsi="SimSun" w:cs="SimSun" w:hint="eastAsia"/>
        </w:rPr>
        <w:t>基本信息。</w:t>
      </w:r>
    </w:p>
    <w:p w14:paraId="75F729E8" w14:textId="3E0BD814" w:rsidR="000821EE" w:rsidRPr="000821EE" w:rsidRDefault="000821EE" w:rsidP="00D61676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61037FF8" w14:textId="77777777" w:rsidR="00D61676" w:rsidRPr="006B4F74" w:rsidRDefault="00D61676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2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6873B5" w:rsidRPr="006873B5" w14:paraId="49714749" w14:textId="77777777" w:rsidTr="006873B5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5127C1" w14:textId="77777777" w:rsidR="006873B5" w:rsidRPr="006873B5" w:rsidRDefault="006873B5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F0F12" w14:textId="77777777" w:rsidR="006873B5" w:rsidRPr="006873B5" w:rsidRDefault="006873B5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6C36C9" w14:textId="6482544F" w:rsidR="006873B5" w:rsidRPr="006873B5" w:rsidRDefault="00E94499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21E53" w14:textId="40C270BF" w:rsidR="006873B5" w:rsidRPr="006873B5" w:rsidRDefault="006873B5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722881" w14:textId="77777777" w:rsidR="006873B5" w:rsidRPr="006873B5" w:rsidRDefault="006873B5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8881E1" w14:textId="77777777" w:rsidR="006873B5" w:rsidRPr="006873B5" w:rsidRDefault="006873B5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EB643E" w14:textId="77777777" w:rsidR="006873B5" w:rsidRPr="006873B5" w:rsidRDefault="006873B5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6873B5" w:rsidRPr="006873B5" w14:paraId="6AC84F66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C88E2B" w14:textId="77777777" w:rsidR="006873B5" w:rsidRPr="006873B5" w:rsidRDefault="006873B5" w:rsidP="00E14D3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02C882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F9BB2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D3089C" w14:textId="187EB056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S</w:t>
            </w:r>
            <w:r w:rsidRPr="006873B5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DF2EF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5D7F62" w14:textId="7777777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ECB429" w14:textId="77777777" w:rsidR="006873B5" w:rsidRPr="006873B5" w:rsidRDefault="006873B5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6873B5">
              <w:rPr>
                <w:sz w:val="22"/>
                <w:szCs w:val="22"/>
              </w:rPr>
              <w:t>A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6873B5">
              <w:rPr>
                <w:sz w:val="22"/>
                <w:szCs w:val="22"/>
              </w:rPr>
              <w:t>D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6873B5">
              <w:rPr>
                <w:sz w:val="22"/>
                <w:szCs w:val="22"/>
              </w:rPr>
              <w:t>U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6873B5" w:rsidRPr="006873B5" w14:paraId="470C04AB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9AF956" w14:textId="77777777" w:rsidR="006873B5" w:rsidRPr="006873B5" w:rsidRDefault="006873B5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5C26B1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FCBB" w14:textId="7B2269A2" w:rsidR="006873B5" w:rsidRPr="006873B5" w:rsidRDefault="00CD3162" w:rsidP="00CD316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534F5" w14:textId="5644EE4E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D80FC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5</w:t>
            </w:r>
            <w:r w:rsidRPr="006873B5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19FF31" w14:textId="7777777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5FC4C0" w14:textId="77777777" w:rsidR="006873B5" w:rsidRPr="006873B5" w:rsidRDefault="006873B5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6873B5" w:rsidRPr="006873B5" w14:paraId="51F912BC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1BE4F8" w14:textId="77777777" w:rsidR="006873B5" w:rsidRPr="006873B5" w:rsidRDefault="006873B5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BD78F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0E23D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95E25" w14:textId="48CA55F8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D7913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3A9A41" w14:textId="7777777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3C8CF9" w14:textId="77777777" w:rsidR="006873B5" w:rsidRPr="006873B5" w:rsidRDefault="006873B5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省平台采集数据时的时间。E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6873B5" w:rsidRPr="006873B5" w14:paraId="658E0707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08DE3" w14:textId="77777777" w:rsidR="006873B5" w:rsidRPr="006873B5" w:rsidRDefault="006873B5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APP标识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02444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appId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6DB76" w14:textId="2DB72F35" w:rsidR="006873B5" w:rsidRPr="006873B5" w:rsidRDefault="00CD3162" w:rsidP="00CD316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5C26A2" w14:textId="5B03FB2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2FE34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5</w:t>
            </w:r>
            <w:r w:rsidRPr="006873B5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1ED334" w14:textId="7777777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994236" w14:textId="77777777" w:rsidR="006873B5" w:rsidRPr="006873B5" w:rsidRDefault="006873B5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应用的唯一标识</w:t>
            </w:r>
          </w:p>
        </w:tc>
      </w:tr>
      <w:tr w:rsidR="006873B5" w:rsidRPr="006873B5" w14:paraId="1017B919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F0472D" w14:textId="31359BAF" w:rsidR="006873B5" w:rsidRPr="006873B5" w:rsidRDefault="006873B5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部署的主机列表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E77F48" w14:textId="4AB4B4E1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host</w:t>
            </w:r>
            <w:r w:rsidRPr="006873B5">
              <w:rPr>
                <w:sz w:val="22"/>
                <w:szCs w:val="22"/>
              </w:rPr>
              <w:t>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D158A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0AE9C3" w14:textId="61DE24F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S</w:t>
            </w:r>
            <w:r w:rsidRPr="006873B5">
              <w:rPr>
                <w:sz w:val="22"/>
                <w:szCs w:val="22"/>
              </w:rPr>
              <w:t>tring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6BA4D" w14:textId="406F30B6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数组元素个数最大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50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，每个元素的长度限制2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5FB5B" w14:textId="5CC3119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8B4AA" w14:textId="2F688744" w:rsidR="006873B5" w:rsidRPr="006873B5" w:rsidRDefault="006873B5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数组的每个元素是网络设施中的资产ID</w:t>
            </w:r>
          </w:p>
        </w:tc>
      </w:tr>
      <w:tr w:rsidR="006873B5" w:rsidRPr="006873B5" w14:paraId="7D878B8F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1A333" w14:textId="40EAD538" w:rsidR="006873B5" w:rsidRPr="006873B5" w:rsidRDefault="006873B5" w:rsidP="00EC0F21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高可用方式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4EBE5C" w14:textId="725BC6D8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ha</w:t>
            </w:r>
            <w:r w:rsidRPr="006873B5">
              <w:rPr>
                <w:sz w:val="22"/>
                <w:szCs w:val="22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B8E07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E9994C" w14:textId="1C7001A3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Int</w:t>
            </w:r>
            <w:r w:rsidRPr="006873B5">
              <w:rPr>
                <w:sz w:val="22"/>
                <w:szCs w:val="22"/>
              </w:rPr>
              <w:t>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AFC8E" w14:textId="7777777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A7CED9" w14:textId="77777777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B706A9" w14:textId="0D39997B" w:rsidR="006873B5" w:rsidRPr="006873B5" w:rsidRDefault="006873B5" w:rsidP="00EC0F21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0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 xml:space="preserve">: </w:t>
            </w:r>
            <w:r w:rsidR="0000473B">
              <w:rPr>
                <w:rFonts w:ascii="SimSun" w:eastAsia="SimSun" w:hAnsi="SimSun" w:cs="SimSun" w:hint="eastAsia"/>
                <w:sz w:val="22"/>
                <w:szCs w:val="22"/>
              </w:rPr>
              <w:t>不支持；1</w:t>
            </w:r>
            <w:r w:rsidR="0000473B">
              <w:rPr>
                <w:rFonts w:ascii="SimSun" w:eastAsia="SimSun" w:hAnsi="SimSun" w:cs="SimSun"/>
                <w:sz w:val="22"/>
                <w:szCs w:val="22"/>
              </w:rPr>
              <w:t>:</w:t>
            </w:r>
            <w:r w:rsidR="0000473B">
              <w:rPr>
                <w:rFonts w:ascii="SimSun" w:eastAsia="SimSun" w:hAnsi="SimSun" w:cs="SimSun" w:hint="eastAsia"/>
                <w:sz w:val="22"/>
                <w:szCs w:val="22"/>
              </w:rPr>
              <w:t>集群；2</w:t>
            </w:r>
            <w:r w:rsidR="0000473B">
              <w:rPr>
                <w:rFonts w:ascii="SimSun" w:eastAsia="SimSun" w:hAnsi="SimSun" w:cs="SimSun"/>
                <w:sz w:val="22"/>
                <w:szCs w:val="22"/>
              </w:rPr>
              <w:t>:</w:t>
            </w:r>
            <w:r w:rsidR="0000473B">
              <w:rPr>
                <w:rFonts w:ascii="SimSun" w:eastAsia="SimSun" w:hAnsi="SimSun" w:cs="SimSun" w:hint="eastAsia"/>
                <w:sz w:val="22"/>
                <w:szCs w:val="22"/>
              </w:rPr>
              <w:t>双活；3：热备；4</w:t>
            </w:r>
            <w:r w:rsidR="0000473B">
              <w:rPr>
                <w:rFonts w:ascii="SimSun" w:eastAsia="SimSun" w:hAnsi="SimSun" w:cs="SimSun"/>
                <w:sz w:val="22"/>
                <w:szCs w:val="22"/>
              </w:rPr>
              <w:t>:</w:t>
            </w:r>
            <w:r w:rsidR="0000473B">
              <w:rPr>
                <w:rFonts w:ascii="SimSun" w:eastAsia="SimSun" w:hAnsi="SimSun" w:cs="SimSun" w:hint="eastAsia"/>
                <w:sz w:val="22"/>
                <w:szCs w:val="22"/>
              </w:rPr>
              <w:t>冷备；</w:t>
            </w:r>
          </w:p>
        </w:tc>
      </w:tr>
      <w:tr w:rsidR="006873B5" w:rsidRPr="006873B5" w14:paraId="7FC5CAD3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E2B5A" w14:textId="52F3B64E" w:rsidR="006873B5" w:rsidRPr="006873B5" w:rsidRDefault="006873B5" w:rsidP="00EC0F21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开发语言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A1D3F7" w14:textId="30191565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l</w:t>
            </w:r>
            <w:r w:rsidRPr="006873B5">
              <w:rPr>
                <w:sz w:val="22"/>
                <w:szCs w:val="22"/>
              </w:rPr>
              <w:t>anguages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B1603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D9462" w14:textId="408464C8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S</w:t>
            </w:r>
            <w:r w:rsidRPr="006873B5">
              <w:rPr>
                <w:sz w:val="22"/>
                <w:szCs w:val="22"/>
              </w:rPr>
              <w:t>tring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22B6C" w14:textId="598BF70D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数组元素个数最大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10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，数组每个元素的长度限制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8B46F" w14:textId="6FEFB3CD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EFD3D" w14:textId="77777777" w:rsidR="006873B5" w:rsidRPr="006873B5" w:rsidRDefault="006873B5" w:rsidP="00EC0F21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6873B5" w:rsidRPr="006873B5" w14:paraId="23397D08" w14:textId="77777777" w:rsidTr="00CD3162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21BC60" w14:textId="6F7AD5A9" w:rsidR="006873B5" w:rsidRPr="006873B5" w:rsidRDefault="006873B5" w:rsidP="00EC0F21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中间件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46832" w14:textId="5B8821BF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mi</w:t>
            </w:r>
            <w:r w:rsidRPr="006873B5">
              <w:rPr>
                <w:sz w:val="22"/>
                <w:szCs w:val="22"/>
              </w:rPr>
              <w:t>ddlew</w:t>
            </w:r>
            <w:r w:rsidR="000644D0">
              <w:rPr>
                <w:rFonts w:hint="eastAsia"/>
                <w:sz w:val="22"/>
                <w:szCs w:val="22"/>
              </w:rPr>
              <w:t>a</w:t>
            </w:r>
            <w:r w:rsidRPr="006873B5">
              <w:rPr>
                <w:sz w:val="22"/>
                <w:szCs w:val="22"/>
              </w:rPr>
              <w:t>res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F89A5" w14:textId="77777777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E1E48" w14:textId="54284442" w:rsidR="006873B5" w:rsidRPr="006873B5" w:rsidRDefault="006873B5" w:rsidP="00CD3162">
            <w:pPr>
              <w:jc w:val="center"/>
              <w:rPr>
                <w:sz w:val="22"/>
                <w:szCs w:val="22"/>
              </w:rPr>
            </w:pPr>
            <w:r w:rsidRPr="006873B5">
              <w:rPr>
                <w:rFonts w:hint="eastAsia"/>
                <w:sz w:val="22"/>
                <w:szCs w:val="22"/>
              </w:rPr>
              <w:t>S</w:t>
            </w:r>
            <w:r w:rsidRPr="006873B5">
              <w:rPr>
                <w:sz w:val="22"/>
                <w:szCs w:val="22"/>
              </w:rPr>
              <w:t>tring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C7B02" w14:textId="3E82F283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数组元素个数最大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50</w:t>
            </w: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，数组每个元素的长度限制</w:t>
            </w:r>
            <w:r w:rsidRPr="006873B5">
              <w:rPr>
                <w:rFonts w:ascii="SimSun" w:eastAsia="SimSun" w:hAnsi="SimSun" w:cs="SimSun"/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7E72D" w14:textId="164A6EF8" w:rsidR="006873B5" w:rsidRPr="006873B5" w:rsidRDefault="006873B5" w:rsidP="00CD3162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6873B5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C6EF5" w14:textId="77777777" w:rsidR="006873B5" w:rsidRPr="006873B5" w:rsidRDefault="006873B5" w:rsidP="00EC0F21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</w:tbl>
    <w:p w14:paraId="23838420" w14:textId="77777777" w:rsidR="00D61676" w:rsidRPr="00737FF9" w:rsidRDefault="00D61676" w:rsidP="00D61676"/>
    <w:p w14:paraId="07707667" w14:textId="77777777" w:rsidR="00D61676" w:rsidRPr="00737FF9" w:rsidRDefault="00D61676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D61676" w:rsidRPr="00737FF9" w14:paraId="7CD7940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7AF86E" w14:textId="77777777" w:rsidR="00D61676" w:rsidRPr="00737FF9" w:rsidRDefault="00D61676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99517B" w14:textId="1BFB3A1E" w:rsidR="00D61676" w:rsidRPr="00772DC0" w:rsidRDefault="00D61676" w:rsidP="00EF22B9">
            <w:r w:rsidRPr="00737FF9">
              <w:t>/</w:t>
            </w:r>
            <w:r>
              <w:t>mpscmc</w:t>
            </w:r>
            <w:r w:rsidRPr="00737FF9">
              <w:t>/v1/pm/</w:t>
            </w:r>
            <w:r w:rsidR="00772DC0">
              <w:rPr>
                <w:rFonts w:hint="eastAsia"/>
              </w:rPr>
              <w:t>s</w:t>
            </w:r>
            <w:r w:rsidR="00772DC0">
              <w:t>ervice</w:t>
            </w:r>
          </w:p>
        </w:tc>
      </w:tr>
      <w:tr w:rsidR="00D61676" w:rsidRPr="00737FF9" w14:paraId="0EA33AA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56CCA9" w14:textId="77777777" w:rsidR="00D61676" w:rsidRPr="00737FF9" w:rsidRDefault="00D61676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65839" w14:textId="77777777" w:rsidR="00D61676" w:rsidRPr="00737FF9" w:rsidRDefault="00D61676" w:rsidP="00EF22B9">
            <w:r w:rsidRPr="00737FF9">
              <w:rPr>
                <w:rFonts w:hint="eastAsia"/>
              </w:rPr>
              <w:t>POST</w:t>
            </w:r>
          </w:p>
        </w:tc>
      </w:tr>
      <w:tr w:rsidR="00D61676" w:rsidRPr="00737FF9" w14:paraId="68C59640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0EF2FD" w14:textId="77777777" w:rsidR="00D61676" w:rsidRPr="00737FF9" w:rsidRDefault="00D61676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8C9C38" w14:textId="77777777" w:rsidR="00D61676" w:rsidRPr="00737FF9" w:rsidRDefault="00D61676" w:rsidP="00EF22B9">
            <w:r w:rsidRPr="00737FF9">
              <w:t>{</w:t>
            </w:r>
          </w:p>
          <w:p w14:paraId="4451CEAF" w14:textId="77777777" w:rsidR="00D61676" w:rsidRPr="00737FF9" w:rsidRDefault="00D61676" w:rsidP="00EF22B9">
            <w:r w:rsidRPr="00737FF9">
              <w:t xml:space="preserve">    "cmcId": "String",</w:t>
            </w:r>
          </w:p>
          <w:p w14:paraId="1172EE36" w14:textId="77777777" w:rsidR="00D61676" w:rsidRPr="00737FF9" w:rsidRDefault="00D61676" w:rsidP="00EF22B9">
            <w:r w:rsidRPr="00737FF9">
              <w:t xml:space="preserve">    "data": [</w:t>
            </w:r>
          </w:p>
          <w:p w14:paraId="012950E8" w14:textId="77777777" w:rsidR="00D61676" w:rsidRPr="00737FF9" w:rsidRDefault="00D61676" w:rsidP="00EF22B9">
            <w:r w:rsidRPr="00737FF9">
              <w:t xml:space="preserve">      {</w:t>
            </w:r>
          </w:p>
          <w:p w14:paraId="29118C1B" w14:textId="77777777" w:rsidR="00D61676" w:rsidRPr="00737FF9" w:rsidRDefault="00D61676" w:rsidP="00EF22B9">
            <w:r w:rsidRPr="00737FF9">
              <w:t xml:space="preserve">        "</w:t>
            </w:r>
            <w:r>
              <w:t>reportType</w:t>
            </w:r>
            <w:r w:rsidRPr="00737FF9">
              <w:t>": "String",</w:t>
            </w:r>
          </w:p>
          <w:p w14:paraId="2138A7A7" w14:textId="77777777" w:rsidR="00D61676" w:rsidRPr="00737FF9" w:rsidRDefault="00D61676" w:rsidP="00EF22B9">
            <w:r w:rsidRPr="00737FF9">
              <w:t xml:space="preserve">        "appId": "String",</w:t>
            </w:r>
          </w:p>
          <w:p w14:paraId="1584675B" w14:textId="77777777" w:rsidR="00D61676" w:rsidRPr="00737FF9" w:rsidRDefault="00D61676" w:rsidP="00EF22B9">
            <w:r w:rsidRPr="00737FF9">
              <w:t xml:space="preserve">        …</w:t>
            </w:r>
          </w:p>
          <w:p w14:paraId="137DDA4D" w14:textId="77777777" w:rsidR="00D61676" w:rsidRPr="00737FF9" w:rsidRDefault="00D61676" w:rsidP="00EF22B9">
            <w:r w:rsidRPr="00737FF9">
              <w:t xml:space="preserve">      }</w:t>
            </w:r>
          </w:p>
          <w:p w14:paraId="5E2C7BB3" w14:textId="77777777" w:rsidR="00D61676" w:rsidRPr="00737FF9" w:rsidRDefault="00D61676" w:rsidP="00EF22B9">
            <w:r w:rsidRPr="00737FF9">
              <w:t xml:space="preserve">    ]</w:t>
            </w:r>
          </w:p>
          <w:p w14:paraId="6B925B4D" w14:textId="77777777" w:rsidR="00D61676" w:rsidRPr="00737FF9" w:rsidRDefault="00D61676" w:rsidP="00EF22B9">
            <w:r w:rsidRPr="00737FF9">
              <w:t>}</w:t>
            </w:r>
          </w:p>
        </w:tc>
      </w:tr>
      <w:tr w:rsidR="00D61676" w:rsidRPr="00737FF9" w14:paraId="1D2B29B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20A0F" w14:textId="77777777" w:rsidR="00D61676" w:rsidRPr="00737FF9" w:rsidRDefault="00D61676" w:rsidP="00EF22B9">
            <w:r w:rsidRPr="00737FF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8E878" w14:textId="77777777" w:rsidR="00D61676" w:rsidRPr="00737FF9" w:rsidRDefault="00D61676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D61676" w:rsidRPr="00737FF9" w14:paraId="55C8F7D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EC67CA" w14:textId="77777777" w:rsidR="00D61676" w:rsidRPr="00737FF9" w:rsidRDefault="00D61676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67218" w14:textId="77777777" w:rsidR="00D61676" w:rsidRPr="00737FF9" w:rsidRDefault="00D61676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2A63E806" w14:textId="77777777" w:rsidR="00D61676" w:rsidRPr="00737FF9" w:rsidRDefault="00D61676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D61676" w:rsidRPr="00737FF9" w14:paraId="21199FE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D8956D" w14:textId="77777777" w:rsidR="00D61676" w:rsidRPr="00737FF9" w:rsidRDefault="00D61676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E9316B" w14:textId="77777777" w:rsidR="00D61676" w:rsidRPr="00737FF9" w:rsidRDefault="00D61676" w:rsidP="00EF22B9"/>
        </w:tc>
      </w:tr>
    </w:tbl>
    <w:p w14:paraId="6F182613" w14:textId="77777777" w:rsidR="00D61676" w:rsidRPr="00737FF9" w:rsidRDefault="00D61676" w:rsidP="00D61676"/>
    <w:p w14:paraId="0C7999D9" w14:textId="77777777" w:rsidR="00D61676" w:rsidRPr="00737FF9" w:rsidRDefault="00D61676" w:rsidP="0039775F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D61676" w:rsidRPr="00737FF9" w14:paraId="3324F70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0FBF86" w14:textId="77777777" w:rsidR="00D61676" w:rsidRPr="00737FF9" w:rsidRDefault="00D61676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3392A" w14:textId="1D02700A" w:rsidR="00D61676" w:rsidRPr="00314919" w:rsidRDefault="00D61676" w:rsidP="00EF22B9">
            <w:r w:rsidRPr="00737FF9">
              <w:t>/subcmc/v1/pm/</w:t>
            </w:r>
            <w:r w:rsidR="00314919">
              <w:t>serv</w:t>
            </w:r>
            <w:r w:rsidR="00314919">
              <w:rPr>
                <w:rFonts w:hint="eastAsia"/>
              </w:rPr>
              <w:t>ic</w:t>
            </w:r>
            <w:r w:rsidR="00314919">
              <w:t>e</w:t>
            </w:r>
          </w:p>
        </w:tc>
      </w:tr>
      <w:tr w:rsidR="00D61676" w:rsidRPr="00737FF9" w14:paraId="07F4F45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550D6" w14:textId="77777777" w:rsidR="00D61676" w:rsidRPr="00737FF9" w:rsidRDefault="00D61676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AE94D" w14:textId="77777777" w:rsidR="00D61676" w:rsidRPr="00737FF9" w:rsidRDefault="00D61676" w:rsidP="00EF22B9">
            <w:r w:rsidRPr="00737FF9">
              <w:t>GET</w:t>
            </w:r>
          </w:p>
        </w:tc>
      </w:tr>
      <w:tr w:rsidR="00D61676" w:rsidRPr="00737FF9" w14:paraId="27E6F0B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F288A" w14:textId="77777777" w:rsidR="00D61676" w:rsidRPr="00737FF9" w:rsidRDefault="00D61676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D31C0A" w14:textId="77777777" w:rsidR="00D61676" w:rsidRPr="00737FF9" w:rsidRDefault="00D61676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6BE7604E" w14:textId="77777777" w:rsidR="00D61676" w:rsidRPr="00737FF9" w:rsidRDefault="00D61676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266684C7" w14:textId="77777777" w:rsidR="00D61676" w:rsidRPr="00737FF9" w:rsidRDefault="00D61676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46008442" w14:textId="77777777" w:rsidR="00D61676" w:rsidRPr="00737FF9" w:rsidRDefault="00D61676" w:rsidP="00EF22B9"/>
          <w:p w14:paraId="1CDEBA23" w14:textId="77777777" w:rsidR="00D61676" w:rsidRPr="00737FF9" w:rsidRDefault="00D61676" w:rsidP="00EF22B9">
            <w:r w:rsidRPr="00737FF9">
              <w:rPr>
                <w:rFonts w:hint="eastAsia"/>
              </w:rPr>
              <w:t>例如：</w:t>
            </w:r>
          </w:p>
          <w:p w14:paraId="2797823F" w14:textId="77777777" w:rsidR="00D61676" w:rsidRPr="00737FF9" w:rsidRDefault="00D61676" w:rsidP="00EF22B9">
            <w:r w:rsidRPr="00737FF9">
              <w:t xml:space="preserve">?cmId=1234&amp;pageNum=1&amp;pageSize=20 </w:t>
            </w:r>
          </w:p>
          <w:p w14:paraId="7A6C60D5" w14:textId="77777777" w:rsidR="00D61676" w:rsidRPr="00737FF9" w:rsidRDefault="00D61676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2ACBC331" w14:textId="77777777" w:rsidR="00D61676" w:rsidRPr="00737FF9" w:rsidRDefault="00D61676" w:rsidP="00EF22B9"/>
          <w:p w14:paraId="660BF35C" w14:textId="77777777" w:rsidR="00D61676" w:rsidRPr="00737FF9" w:rsidRDefault="00D61676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7383F1FA" w14:textId="77777777" w:rsidR="00D61676" w:rsidRPr="00737FF9" w:rsidRDefault="00D61676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D61676" w:rsidRPr="00737FF9" w14:paraId="1583DC6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C8D4A" w14:textId="77777777" w:rsidR="00D61676" w:rsidRPr="00737FF9" w:rsidRDefault="00D61676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54BAA" w14:textId="77777777" w:rsidR="00D61676" w:rsidRPr="00737FF9" w:rsidRDefault="00D61676" w:rsidP="00EF22B9">
            <w:r w:rsidRPr="00737FF9">
              <w:t>{</w:t>
            </w:r>
          </w:p>
          <w:p w14:paraId="4D24954B" w14:textId="77777777" w:rsidR="00D61676" w:rsidRPr="00737FF9" w:rsidRDefault="00D61676" w:rsidP="00EF22B9">
            <w:r w:rsidRPr="00737FF9">
              <w:rPr>
                <w:rFonts w:hint="eastAsia"/>
              </w:rPr>
              <w:t>   "code": 0,</w:t>
            </w:r>
          </w:p>
          <w:p w14:paraId="0F80449A" w14:textId="77777777" w:rsidR="00D61676" w:rsidRPr="00737FF9" w:rsidRDefault="00D61676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46D48011" w14:textId="77777777" w:rsidR="00D61676" w:rsidRPr="00737FF9" w:rsidRDefault="00D61676" w:rsidP="00EF22B9">
            <w:pPr>
              <w:ind w:firstLineChars="100" w:firstLine="240"/>
            </w:pPr>
            <w:r w:rsidRPr="00737FF9">
              <w:t>"total": 10387,</w:t>
            </w:r>
          </w:p>
          <w:p w14:paraId="6141E7E3" w14:textId="77777777" w:rsidR="00D61676" w:rsidRPr="00737FF9" w:rsidRDefault="00D61676" w:rsidP="00EF22B9">
            <w:r w:rsidRPr="00737FF9">
              <w:t xml:space="preserve">  "data": [</w:t>
            </w:r>
          </w:p>
          <w:p w14:paraId="3869D5E5" w14:textId="77777777" w:rsidR="00D61676" w:rsidRPr="00737FF9" w:rsidRDefault="00D61676" w:rsidP="00EF22B9">
            <w:r w:rsidRPr="00737FF9">
              <w:t xml:space="preserve">      {</w:t>
            </w:r>
          </w:p>
          <w:p w14:paraId="4F3F7148" w14:textId="77777777" w:rsidR="00D61676" w:rsidRPr="00737FF9" w:rsidRDefault="00D61676" w:rsidP="00EF22B9">
            <w:r w:rsidRPr="00737FF9">
              <w:t xml:space="preserve">        "appId": "String",</w:t>
            </w:r>
          </w:p>
          <w:p w14:paraId="4FE9AEBF" w14:textId="77777777" w:rsidR="00D61676" w:rsidRPr="00737FF9" w:rsidRDefault="00D61676" w:rsidP="00EF22B9">
            <w:r w:rsidRPr="00737FF9">
              <w:t xml:space="preserve">        …</w:t>
            </w:r>
          </w:p>
          <w:p w14:paraId="52E1BC30" w14:textId="77777777" w:rsidR="00D61676" w:rsidRPr="00737FF9" w:rsidRDefault="00D61676" w:rsidP="00EF22B9">
            <w:r w:rsidRPr="00737FF9">
              <w:t xml:space="preserve">      }</w:t>
            </w:r>
          </w:p>
          <w:p w14:paraId="38FD5F5F" w14:textId="77777777" w:rsidR="00D61676" w:rsidRPr="00737FF9" w:rsidRDefault="00D61676" w:rsidP="00EF22B9">
            <w:r w:rsidRPr="00737FF9">
              <w:t xml:space="preserve">  ]</w:t>
            </w:r>
          </w:p>
          <w:p w14:paraId="6B40827F" w14:textId="77777777" w:rsidR="00D61676" w:rsidRPr="00737FF9" w:rsidRDefault="00D61676" w:rsidP="00EF22B9">
            <w:r w:rsidRPr="00737FF9">
              <w:t>}</w:t>
            </w:r>
          </w:p>
          <w:p w14:paraId="24DB2AD0" w14:textId="77777777" w:rsidR="00D61676" w:rsidRPr="00737FF9" w:rsidRDefault="00D61676" w:rsidP="00EF22B9"/>
          <w:p w14:paraId="07063DF7" w14:textId="77777777" w:rsidR="00D61676" w:rsidRPr="00737FF9" w:rsidRDefault="00D61676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D61676" w:rsidRPr="00737FF9" w14:paraId="074E84F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A8985" w14:textId="77777777" w:rsidR="00D61676" w:rsidRPr="00737FF9" w:rsidRDefault="00D61676" w:rsidP="00EF22B9">
            <w:r w:rsidRPr="00737FF9"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6A9F10" w14:textId="77777777" w:rsidR="00D61676" w:rsidRPr="00737FF9" w:rsidRDefault="00D61676" w:rsidP="00EF22B9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68650A71" w14:textId="77777777" w:rsidR="00D61676" w:rsidRPr="00737FF9" w:rsidRDefault="00D61676" w:rsidP="00EF22B9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D61676" w:rsidRPr="00737FF9" w14:paraId="03E0789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FD17E" w14:textId="77777777" w:rsidR="00D61676" w:rsidRPr="00737FF9" w:rsidRDefault="00D61676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24BFD8" w14:textId="77777777" w:rsidR="00D61676" w:rsidRPr="00737FF9" w:rsidRDefault="00D61676" w:rsidP="00EF22B9"/>
        </w:tc>
      </w:tr>
    </w:tbl>
    <w:p w14:paraId="1536C195" w14:textId="77777777" w:rsidR="00D61676" w:rsidRPr="00737FF9" w:rsidRDefault="00D61676" w:rsidP="00626C94"/>
    <w:p w14:paraId="2A4A3BC5" w14:textId="1E486C3F" w:rsidR="00626C94" w:rsidRDefault="00626C94" w:rsidP="00AA0845">
      <w:pPr>
        <w:pStyle w:val="Heading3"/>
        <w:ind w:left="993" w:hanging="993"/>
      </w:pPr>
      <w:bookmarkStart w:id="147" w:name="_移动应用状态信息"/>
      <w:bookmarkStart w:id="148" w:name="_Toc112691791"/>
      <w:bookmarkStart w:id="149" w:name="_Toc112941972"/>
      <w:bookmarkStart w:id="150" w:name="_Toc112942769"/>
      <w:bookmarkStart w:id="151" w:name="_Toc115184178"/>
      <w:bookmarkEnd w:id="147"/>
      <w:r w:rsidRPr="00737FF9">
        <w:rPr>
          <w:rFonts w:hint="eastAsia"/>
        </w:rPr>
        <w:t>移动应用</w:t>
      </w:r>
      <w:r>
        <w:rPr>
          <w:rFonts w:hint="eastAsia"/>
        </w:rPr>
        <w:t>状态</w:t>
      </w:r>
      <w:r w:rsidRPr="00737FF9">
        <w:rPr>
          <w:rFonts w:hint="eastAsia"/>
        </w:rPr>
        <w:t>信息</w:t>
      </w:r>
      <w:bookmarkEnd w:id="148"/>
      <w:bookmarkEnd w:id="149"/>
      <w:bookmarkEnd w:id="150"/>
      <w:bookmarkEnd w:id="151"/>
    </w:p>
    <w:p w14:paraId="0F8F3085" w14:textId="40BEE670" w:rsidR="00480E3E" w:rsidRDefault="00480E3E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6D07C488" w14:textId="7A3AC9C2" w:rsidR="00A0313B" w:rsidRPr="00A0141D" w:rsidRDefault="00A0313B" w:rsidP="00A0313B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APP</w:t>
      </w:r>
      <w:r w:rsidRPr="000D297C">
        <w:rPr>
          <w:rFonts w:ascii="SimSun" w:eastAsia="SimSun" w:hAnsi="SimSun" w:cs="SimSun"/>
        </w:rPr>
        <w:t>-0</w:t>
      </w:r>
      <w:r w:rsidR="00A0141D">
        <w:rPr>
          <w:rFonts w:ascii="SimSun" w:eastAsia="SimSun" w:hAnsi="SimSun" w:cs="SimSun"/>
        </w:rPr>
        <w:t>3</w:t>
      </w:r>
    </w:p>
    <w:p w14:paraId="5E0B99CE" w14:textId="6D9EB27D" w:rsidR="00A0313B" w:rsidRDefault="00A0313B" w:rsidP="00A0313B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</w:t>
      </w:r>
      <w:r w:rsidR="00F54DB6">
        <w:rPr>
          <w:rFonts w:ascii="SimSun" w:eastAsia="SimSun" w:hAnsi="SimSun" w:cs="SimSun" w:hint="eastAsia"/>
        </w:rPr>
        <w:t>移动</w:t>
      </w:r>
      <w:r>
        <w:rPr>
          <w:rFonts w:ascii="SimSun" w:eastAsia="SimSun" w:hAnsi="SimSun" w:cs="SimSun" w:hint="eastAsia"/>
        </w:rPr>
        <w:t>应用</w:t>
      </w:r>
      <w:r w:rsidR="00F54DB6">
        <w:rPr>
          <w:rFonts w:ascii="SimSun" w:eastAsia="SimSun" w:hAnsi="SimSun" w:cs="SimSun" w:hint="eastAsia"/>
        </w:rPr>
        <w:t>的状态</w:t>
      </w:r>
      <w:r>
        <w:rPr>
          <w:rFonts w:ascii="SimSun" w:eastAsia="SimSun" w:hAnsi="SimSun" w:cs="SimSun" w:hint="eastAsia"/>
        </w:rPr>
        <w:t>信息。</w:t>
      </w:r>
      <w:r w:rsidR="00C31864">
        <w:rPr>
          <w:rFonts w:ascii="SimSun" w:eastAsia="SimSun" w:hAnsi="SimSun" w:cs="SimSun" w:hint="eastAsia"/>
        </w:rPr>
        <w:t>上报频率最快一天一次更新。</w:t>
      </w:r>
    </w:p>
    <w:p w14:paraId="6960B9E2" w14:textId="1B2F394E" w:rsidR="00202154" w:rsidRPr="00202154" w:rsidRDefault="00202154" w:rsidP="00A0313B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5669B7F0" w14:textId="77777777" w:rsidR="007F0F01" w:rsidRDefault="007F0F01" w:rsidP="007F0F01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变更记录</w:t>
      </w:r>
      <w:r>
        <w:rPr>
          <w:rFonts w:ascii="SimSun" w:eastAsia="SimSun" w:hAnsi="SimSun" w:cs="SimSun" w:hint="eastAsia"/>
        </w:rPr>
        <w:t>：</w:t>
      </w:r>
    </w:p>
    <w:p w14:paraId="55E1E70D" w14:textId="148BB89A" w:rsidR="007F0F01" w:rsidRPr="004C7EE8" w:rsidRDefault="00DD79E5" w:rsidP="00E14D38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7F0F01">
        <w:rPr>
          <w:rFonts w:ascii="SimSun" w:eastAsia="SimSun" w:hAnsi="SimSun" w:cs="SimSun" w:hint="eastAsia"/>
        </w:rPr>
        <w:t>：</w:t>
      </w:r>
      <w:r w:rsidR="003D0665">
        <w:rPr>
          <w:rFonts w:ascii="SimSun" w:eastAsia="SimSun" w:hAnsi="SimSun" w:cs="SimSun" w:hint="eastAsia"/>
        </w:rPr>
        <w:t>上报信息中，删除了“应用版本”字段</w:t>
      </w:r>
      <w:r w:rsidR="007F0F01">
        <w:rPr>
          <w:rFonts w:ascii="SimSun" w:eastAsia="SimSun" w:hAnsi="SimSun" w:cs="SimSun" w:hint="eastAsia"/>
        </w:rPr>
        <w:t>。</w:t>
      </w:r>
      <w:r w:rsidR="003D0665">
        <w:rPr>
          <w:rFonts w:ascii="SimSun" w:eastAsia="SimSun" w:hAnsi="SimSun" w:cs="SimSun" w:hint="eastAsia"/>
        </w:rPr>
        <w:t>“下载量”由非必选，改为必选。</w:t>
      </w:r>
    </w:p>
    <w:p w14:paraId="534F49FD" w14:textId="7973583F" w:rsidR="000D2E65" w:rsidRPr="000D2E65" w:rsidRDefault="00AA0845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C21401" w:rsidRPr="00C21401" w14:paraId="049D10EA" w14:textId="77777777" w:rsidTr="00C2140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5E2F1C" w14:textId="77777777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24514" w14:textId="73CC3F5A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BF058E" w14:textId="4BCF2731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60C625" w14:textId="26BA64F0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9E1D90" w14:textId="77777777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0BF8E" w14:textId="77777777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2184CD" w14:textId="77777777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C21401" w:rsidRPr="00C21401" w14:paraId="51676FFB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9E8ABF" w14:textId="49F12CEC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D7B89" w14:textId="5323909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104B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B8E872" w14:textId="56450588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S</w:t>
            </w:r>
            <w:r w:rsidRPr="00C21401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A47AA" w14:textId="6969AF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5C0E1E" w14:textId="67FDF93D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641B5" w14:textId="741186AA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C21401">
              <w:rPr>
                <w:sz w:val="22"/>
                <w:szCs w:val="22"/>
              </w:rPr>
              <w:t>A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C21401">
              <w:rPr>
                <w:sz w:val="22"/>
                <w:szCs w:val="22"/>
              </w:rPr>
              <w:t>D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C21401">
              <w:rPr>
                <w:sz w:val="22"/>
                <w:szCs w:val="22"/>
              </w:rPr>
              <w:t>U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C21401" w:rsidRPr="00C21401" w14:paraId="14DBABF5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1A3C0F" w14:textId="4A608B94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7ECFEF" w14:textId="74D781B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60370" w14:textId="6231BEAC" w:rsidR="00C21401" w:rsidRPr="00C21401" w:rsidRDefault="00C80BD8" w:rsidP="0040527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FBDE69" w14:textId="5167D793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05324" w14:textId="630288A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5</w:t>
            </w:r>
            <w:r w:rsidRPr="00C21401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D23C43" w14:textId="4D8AD235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5E81F3" w14:textId="61AF1072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C21401" w:rsidRPr="00C21401" w14:paraId="582F25A9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94FF9B" w14:textId="26017B1D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492300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EBC3E" w14:textId="4C2D507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B150E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2875AE" w14:textId="227E9BC8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78847" w14:textId="5261666E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73CD35" w14:textId="1416D369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9433AE" w14:textId="2707D08D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省平台产生统计数据时的时间。E</w:t>
            </w:r>
            <w:r w:rsidRPr="00C21401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C21401" w:rsidRPr="00C21401" w14:paraId="6404EEBB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9FC973" w14:textId="2C4762A9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APP标识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FF261" w14:textId="49A0C85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appId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4F2BE" w14:textId="0193015D" w:rsidR="00C21401" w:rsidRPr="00C21401" w:rsidRDefault="00CB69E5" w:rsidP="0040527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025684" w14:textId="05D3AC48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DF9A5" w14:textId="78F20AE1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5</w:t>
            </w:r>
            <w:r w:rsidRPr="00C21401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EF3CD" w14:textId="3D5FF87F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7BD68B" w14:textId="25CD066A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应用的唯一标识</w:t>
            </w:r>
          </w:p>
        </w:tc>
      </w:tr>
      <w:tr w:rsidR="00C21401" w:rsidRPr="00C21401" w14:paraId="1230E38B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C2590B" w14:textId="7895F47B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下载量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EFB33" w14:textId="2BD0FA3C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downloadCount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6E402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57A545" w14:textId="18E5D91D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C4ECA" w14:textId="11CFE1F2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1765A3" w14:textId="6A67365E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A2F848" w14:textId="0BDF874D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应用的累计下载量</w:t>
            </w:r>
          </w:p>
        </w:tc>
      </w:tr>
      <w:tr w:rsidR="00C21401" w:rsidRPr="00C21401" w14:paraId="080D92B3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9D687" w14:textId="0BC199CC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应用评分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97DBCD" w14:textId="1D35E680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rFonts w:hint="eastAsia"/>
                <w:sz w:val="22"/>
                <w:szCs w:val="22"/>
              </w:rPr>
              <w:t>s</w:t>
            </w:r>
            <w:r w:rsidRPr="00C21401">
              <w:rPr>
                <w:sz w:val="22"/>
                <w:szCs w:val="22"/>
              </w:rPr>
              <w:t>core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7FADB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D80A62" w14:textId="1D25FC9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Float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3334F" w14:textId="17B5B18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43224" w14:textId="37EE5BEC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24841E" w14:textId="4E492B4D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该版本应用的平均评分数,</w:t>
            </w:r>
            <w:r w:rsidRPr="00C21401">
              <w:rPr>
                <w:rFonts w:ascii="SimSun" w:eastAsia="SimSun" w:hAnsi="SimSun" w:cs="SimSun"/>
                <w:sz w:val="22"/>
                <w:szCs w:val="22"/>
              </w:rPr>
              <w:t xml:space="preserve"> 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最高5</w:t>
            </w:r>
            <w:r w:rsidRPr="00C21401">
              <w:rPr>
                <w:rFonts w:ascii="SimSun" w:eastAsia="SimSun" w:hAnsi="SimSun" w:cs="SimSun"/>
                <w:sz w:val="22"/>
                <w:szCs w:val="22"/>
              </w:rPr>
              <w:t>.0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分</w:t>
            </w:r>
          </w:p>
        </w:tc>
      </w:tr>
      <w:tr w:rsidR="00C21401" w:rsidRPr="00C21401" w14:paraId="07351260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287134" w14:textId="1A0EACB7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评论数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B86CB" w14:textId="4004B90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appraiseCount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BDDE8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F0EB5" w14:textId="2B3F80C5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4246D" w14:textId="40E76452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1627F0" w14:textId="680EF626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700D3" w14:textId="08CF9A99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应用的累计评论数</w:t>
            </w:r>
          </w:p>
        </w:tc>
      </w:tr>
      <w:tr w:rsidR="00C21401" w:rsidRPr="00C21401" w14:paraId="6A3CA9AC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31BBB" w14:textId="34460A92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下载排行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CBA70F" w14:textId="7E1049C5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d</w:t>
            </w:r>
            <w:r w:rsidRPr="00C21401">
              <w:rPr>
                <w:rFonts w:hint="eastAsia"/>
                <w:sz w:val="22"/>
                <w:szCs w:val="22"/>
              </w:rPr>
              <w:t>ownRank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E77B7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4A0ED" w14:textId="19BCED0B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E5999" w14:textId="12034F4E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01095" w14:textId="7A0D7D4B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90158" w14:textId="7CB9D764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下载排行</w:t>
            </w:r>
          </w:p>
        </w:tc>
      </w:tr>
      <w:tr w:rsidR="00C21401" w:rsidRPr="00C21401" w14:paraId="28AA1144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8EF71" w14:textId="1F653958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积分排行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56A389" w14:textId="09559E11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pointsRank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7B739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CC7E4F" w14:textId="14A39494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677BD" w14:textId="1AA5A438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C5BBC" w14:textId="00891D3B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81F7A" w14:textId="27330453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积分排行</w:t>
            </w:r>
          </w:p>
        </w:tc>
      </w:tr>
      <w:tr w:rsidR="00C21401" w:rsidRPr="00C21401" w14:paraId="4304105D" w14:textId="77777777" w:rsidTr="0040527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8E5093" w14:textId="0DF499A1" w:rsidR="00C21401" w:rsidRPr="00C21401" w:rsidRDefault="00C21401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/>
                <w:sz w:val="22"/>
                <w:szCs w:val="22"/>
              </w:rPr>
              <w:t>热度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排行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B60B52" w14:textId="7BB66F2E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h</w:t>
            </w:r>
            <w:r w:rsidRPr="00C21401">
              <w:rPr>
                <w:rFonts w:hint="eastAsia"/>
                <w:sz w:val="22"/>
                <w:szCs w:val="22"/>
              </w:rPr>
              <w:t>ot</w:t>
            </w:r>
            <w:r w:rsidRPr="00C21401">
              <w:rPr>
                <w:sz w:val="22"/>
                <w:szCs w:val="22"/>
              </w:rPr>
              <w:t>R</w:t>
            </w:r>
            <w:r w:rsidRPr="00C21401">
              <w:rPr>
                <w:rFonts w:hint="eastAsia"/>
                <w:sz w:val="22"/>
                <w:szCs w:val="22"/>
              </w:rPr>
              <w:t>ank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95650" w14:textId="77777777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CFC43" w14:textId="0B8CEE29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  <w:r w:rsidRPr="00C21401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68E61" w14:textId="249DF1C2" w:rsidR="00C21401" w:rsidRPr="00C21401" w:rsidRDefault="00C21401" w:rsidP="004052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50D26A" w14:textId="6B39BE37" w:rsidR="00C21401" w:rsidRPr="00C21401" w:rsidRDefault="00C21401" w:rsidP="0040527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508AC" w14:textId="21433610" w:rsidR="00C21401" w:rsidRPr="00C21401" w:rsidRDefault="00C21401" w:rsidP="00AA453F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C21401">
              <w:rPr>
                <w:rFonts w:ascii="SimSun" w:eastAsia="SimSun" w:hAnsi="SimSun" w:cs="SimSun"/>
                <w:sz w:val="22"/>
                <w:szCs w:val="22"/>
              </w:rPr>
              <w:t>热度</w:t>
            </w:r>
            <w:r w:rsidRPr="00C21401">
              <w:rPr>
                <w:rFonts w:ascii="SimSun" w:eastAsia="SimSun" w:hAnsi="SimSun" w:cs="SimSun" w:hint="eastAsia"/>
                <w:sz w:val="22"/>
                <w:szCs w:val="22"/>
              </w:rPr>
              <w:t>排行</w:t>
            </w:r>
          </w:p>
        </w:tc>
      </w:tr>
    </w:tbl>
    <w:p w14:paraId="792DDC02" w14:textId="77777777" w:rsidR="00E54924" w:rsidRPr="00E54924" w:rsidRDefault="00E54924" w:rsidP="00E54924"/>
    <w:p w14:paraId="17F5150F" w14:textId="08365D45" w:rsidR="00626C94" w:rsidRPr="00737FF9" w:rsidRDefault="00626C94" w:rsidP="0039775F">
      <w:pPr>
        <w:pStyle w:val="Heading4"/>
      </w:pPr>
      <w:r w:rsidRPr="00737FF9">
        <w:rPr>
          <w:rFonts w:hint="eastAsia"/>
        </w:rPr>
        <w:t>上报</w:t>
      </w:r>
      <w:r w:rsidR="002B4CC5"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0DB4CF0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59281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421F3B" w14:textId="77777777" w:rsidR="00626C94" w:rsidRPr="00737FF9" w:rsidRDefault="00626C94" w:rsidP="00EF22B9">
            <w:r w:rsidRPr="00737FF9">
              <w:t>/</w:t>
            </w:r>
            <w:r>
              <w:t>mpscmc</w:t>
            </w:r>
            <w:r w:rsidRPr="00737FF9">
              <w:t>/v1/pm/</w:t>
            </w:r>
            <w:r>
              <w:t>app</w:t>
            </w:r>
            <w:r w:rsidRPr="00737FF9">
              <w:rPr>
                <w:rFonts w:hint="eastAsia"/>
              </w:rPr>
              <w:t>/</w:t>
            </w:r>
            <w:r w:rsidRPr="00737FF9">
              <w:t>stat</w:t>
            </w:r>
          </w:p>
        </w:tc>
      </w:tr>
      <w:tr w:rsidR="00626C94" w:rsidRPr="00737FF9" w14:paraId="3016FC3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75360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C6722D" w14:textId="77777777" w:rsidR="00626C94" w:rsidRPr="00737FF9" w:rsidRDefault="00626C94" w:rsidP="00EF22B9">
            <w:r w:rsidRPr="00737FF9">
              <w:rPr>
                <w:rFonts w:hint="eastAsia"/>
              </w:rPr>
              <w:t>POST</w:t>
            </w:r>
          </w:p>
        </w:tc>
      </w:tr>
      <w:tr w:rsidR="00626C94" w:rsidRPr="00737FF9" w14:paraId="3F531404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D5C774" w14:textId="77777777" w:rsidR="00626C94" w:rsidRPr="00737FF9" w:rsidRDefault="00626C94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19D4F" w14:textId="77777777" w:rsidR="00626C94" w:rsidRPr="00737FF9" w:rsidRDefault="00626C94" w:rsidP="00EF22B9">
            <w:r w:rsidRPr="00737FF9">
              <w:t>{</w:t>
            </w:r>
          </w:p>
          <w:p w14:paraId="460CB664" w14:textId="77777777" w:rsidR="00626C94" w:rsidRPr="00737FF9" w:rsidRDefault="00626C94" w:rsidP="00EF22B9">
            <w:r w:rsidRPr="00737FF9">
              <w:t xml:space="preserve">    "cmcId": "String",</w:t>
            </w:r>
          </w:p>
          <w:p w14:paraId="70BDFA3C" w14:textId="77777777" w:rsidR="00626C94" w:rsidRPr="00737FF9" w:rsidRDefault="00626C94" w:rsidP="00EF22B9">
            <w:r w:rsidRPr="00737FF9">
              <w:t xml:space="preserve">    "data": [</w:t>
            </w:r>
          </w:p>
          <w:p w14:paraId="4335BCD1" w14:textId="77777777" w:rsidR="00626C94" w:rsidRPr="00737FF9" w:rsidRDefault="00626C94" w:rsidP="00EF22B9">
            <w:r w:rsidRPr="00737FF9">
              <w:t xml:space="preserve">      {</w:t>
            </w:r>
          </w:p>
          <w:p w14:paraId="7F9982DA" w14:textId="77777777" w:rsidR="00626C94" w:rsidRPr="00737FF9" w:rsidRDefault="00626C94" w:rsidP="00EF22B9">
            <w:pPr>
              <w:ind w:firstLineChars="400" w:firstLine="960"/>
            </w:pPr>
            <w:r w:rsidRPr="00737FF9">
              <w:t>"appId": "String",</w:t>
            </w:r>
          </w:p>
          <w:p w14:paraId="3F3DD8BC" w14:textId="77777777" w:rsidR="00626C94" w:rsidRPr="00737FF9" w:rsidRDefault="00626C94" w:rsidP="00EF22B9">
            <w:r w:rsidRPr="00737FF9">
              <w:t xml:space="preserve">        …</w:t>
            </w:r>
          </w:p>
          <w:p w14:paraId="42B081BC" w14:textId="77777777" w:rsidR="00626C94" w:rsidRPr="00737FF9" w:rsidRDefault="00626C94" w:rsidP="00EF22B9">
            <w:r w:rsidRPr="00737FF9">
              <w:t xml:space="preserve">      }</w:t>
            </w:r>
          </w:p>
          <w:p w14:paraId="086DD02F" w14:textId="77777777" w:rsidR="00626C94" w:rsidRPr="00737FF9" w:rsidRDefault="00626C94" w:rsidP="00EF22B9">
            <w:r w:rsidRPr="00737FF9">
              <w:t xml:space="preserve">    ]</w:t>
            </w:r>
          </w:p>
          <w:p w14:paraId="77D8481A" w14:textId="77777777" w:rsidR="00626C94" w:rsidRPr="00737FF9" w:rsidRDefault="00626C94" w:rsidP="00EF22B9">
            <w:r w:rsidRPr="00737FF9">
              <w:t>}</w:t>
            </w:r>
          </w:p>
        </w:tc>
      </w:tr>
      <w:tr w:rsidR="00626C94" w:rsidRPr="00737FF9" w14:paraId="159ED13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3BFFB" w14:textId="77777777" w:rsidR="00626C94" w:rsidRPr="00737FF9" w:rsidRDefault="00626C94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8FAEA" w14:textId="77777777" w:rsidR="00626C94" w:rsidRPr="00737FF9" w:rsidRDefault="00626C94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26C94" w:rsidRPr="00737FF9" w14:paraId="0F6C9F3A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D7F55" w14:textId="77777777" w:rsidR="00626C94" w:rsidRPr="00737FF9" w:rsidRDefault="00626C94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A8A83" w14:textId="77777777" w:rsidR="00626C94" w:rsidRPr="00737FF9" w:rsidRDefault="00626C94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19C0AAFE" w14:textId="77777777" w:rsidR="00626C94" w:rsidRPr="00737FF9" w:rsidRDefault="00626C94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  <w:r>
              <w:rPr>
                <w:rFonts w:hint="eastAsia"/>
              </w:rPr>
              <w:t>对于数据项的更新和删除操作，也需要上报所有完整的数据项。数据项的内容和新增操作时一样。</w:t>
            </w:r>
          </w:p>
        </w:tc>
      </w:tr>
      <w:tr w:rsidR="00626C94" w:rsidRPr="00737FF9" w14:paraId="0A645D4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253C73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8CF374" w14:textId="327E8CBB" w:rsidR="00626C94" w:rsidRPr="00BC641E" w:rsidRDefault="00BC641E" w:rsidP="00EF22B9">
            <w:r w:rsidRPr="00BC641E">
              <w:rPr>
                <w:rFonts w:ascii="SimSun" w:eastAsia="SimSun" w:hAnsi="SimSun" w:cs="SimSun" w:hint="eastAsia"/>
              </w:rPr>
              <w:t>移除</w:t>
            </w:r>
            <w:r w:rsidRPr="00BC641E">
              <w:t>appVersion</w:t>
            </w:r>
            <w:r w:rsidRPr="00BC641E">
              <w:rPr>
                <w:rFonts w:ascii="SimSun" w:eastAsia="SimSun" w:hAnsi="SimSun" w:cs="SimSun" w:hint="eastAsia"/>
              </w:rPr>
              <w:t>字段</w:t>
            </w:r>
          </w:p>
        </w:tc>
      </w:tr>
    </w:tbl>
    <w:p w14:paraId="475BC9E8" w14:textId="77777777" w:rsidR="00626C94" w:rsidRPr="00737FF9" w:rsidRDefault="00626C94" w:rsidP="00626C94"/>
    <w:p w14:paraId="64690DB2" w14:textId="1EFC26B3" w:rsidR="00146809" w:rsidRDefault="00146809" w:rsidP="00146809">
      <w:pPr>
        <w:pStyle w:val="Heading3"/>
        <w:ind w:left="993" w:hanging="993"/>
      </w:pPr>
      <w:bookmarkStart w:id="152" w:name="_移动应用整体日活跃信息"/>
      <w:bookmarkStart w:id="153" w:name="_Toc115184179"/>
      <w:bookmarkEnd w:id="152"/>
      <w:r w:rsidRPr="00737FF9">
        <w:rPr>
          <w:rFonts w:hint="eastAsia"/>
        </w:rPr>
        <w:t>移动应用</w:t>
      </w:r>
      <w:r w:rsidR="0005532C">
        <w:rPr>
          <w:rFonts w:hint="eastAsia"/>
        </w:rPr>
        <w:t>整体</w:t>
      </w:r>
      <w:r>
        <w:rPr>
          <w:rFonts w:hint="eastAsia"/>
        </w:rPr>
        <w:t>日活跃</w:t>
      </w:r>
      <w:r w:rsidRPr="00737FF9">
        <w:rPr>
          <w:rFonts w:hint="eastAsia"/>
        </w:rPr>
        <w:t>信息</w:t>
      </w:r>
      <w:bookmarkEnd w:id="153"/>
    </w:p>
    <w:p w14:paraId="2D3F5FF3" w14:textId="3AA20786" w:rsidR="00146809" w:rsidRDefault="00146809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7350B189" w14:textId="508B57A1" w:rsidR="00146809" w:rsidRPr="007E3BA1" w:rsidRDefault="00146809" w:rsidP="00146809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APP</w:t>
      </w:r>
      <w:r w:rsidRPr="000D297C">
        <w:rPr>
          <w:rFonts w:ascii="SimSun" w:eastAsia="SimSun" w:hAnsi="SimSun" w:cs="SimSun"/>
        </w:rPr>
        <w:t>-0</w:t>
      </w:r>
      <w:r w:rsidR="007E3BA1">
        <w:rPr>
          <w:rFonts w:ascii="SimSun" w:eastAsia="SimSun" w:hAnsi="SimSun" w:cs="SimSun"/>
        </w:rPr>
        <w:t>4</w:t>
      </w:r>
    </w:p>
    <w:p w14:paraId="79B7C0D0" w14:textId="15AF1E2A" w:rsidR="00146809" w:rsidRDefault="00146809" w:rsidP="00146809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上报警务平台移动应用</w:t>
      </w:r>
      <w:r w:rsidR="009765AA">
        <w:rPr>
          <w:rFonts w:ascii="SimSun" w:eastAsia="SimSun" w:hAnsi="SimSun" w:cs="SimSun" w:hint="eastAsia"/>
        </w:rPr>
        <w:t>整体</w:t>
      </w:r>
      <w:r>
        <w:rPr>
          <w:rFonts w:ascii="SimSun" w:eastAsia="SimSun" w:hAnsi="SimSun" w:cs="SimSun" w:hint="eastAsia"/>
        </w:rPr>
        <w:t>日活跃信息。</w:t>
      </w:r>
      <w:r w:rsidR="00AD0FD3">
        <w:rPr>
          <w:rFonts w:ascii="SimSun" w:eastAsia="SimSun" w:hAnsi="SimSun" w:cs="SimSun" w:hint="eastAsia"/>
        </w:rPr>
        <w:t>统计“</w:t>
      </w:r>
      <w:r w:rsidR="00AD0FD3" w:rsidRPr="003A1030">
        <w:rPr>
          <w:rFonts w:ascii="SimSun" w:eastAsia="SimSun" w:hAnsi="SimSun" w:cs="SimSun" w:hint="eastAsia"/>
        </w:rPr>
        <w:t>当日日期</w:t>
      </w:r>
      <w:r w:rsidR="00AD0FD3">
        <w:rPr>
          <w:rFonts w:ascii="SimSun" w:eastAsia="SimSun" w:hAnsi="SimSun" w:cs="SimSun" w:hint="eastAsia"/>
        </w:rPr>
        <w:t>”开始到结束这段时间的平台应用整体活跃情况。</w:t>
      </w:r>
    </w:p>
    <w:p w14:paraId="7A24EDB9" w14:textId="5DA1E12F" w:rsidR="00B35B81" w:rsidRPr="00B35B81" w:rsidRDefault="00B35B81" w:rsidP="00146809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196CE912" w14:textId="77777777" w:rsidR="00146809" w:rsidRPr="00237C32" w:rsidRDefault="00146809" w:rsidP="0039775F">
      <w:pPr>
        <w:pStyle w:val="Heading4"/>
      </w:pPr>
      <w:r w:rsidRPr="00737FF9">
        <w:rPr>
          <w:rFonts w:hint="eastAsia"/>
        </w:rPr>
        <w:lastRenderedPageBreak/>
        <w:t>字段</w:t>
      </w:r>
      <w:r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475610" w:rsidRPr="00475610" w14:paraId="34059DA8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36149C" w14:textId="77777777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C15992" w14:textId="77777777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9FD938" w14:textId="46DDE37C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961905" w14:textId="27FFAD15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4AC3A4" w14:textId="77777777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40107E" w14:textId="77777777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C5882B" w14:textId="77777777" w:rsidR="00475610" w:rsidRPr="00475610" w:rsidRDefault="00475610" w:rsidP="00475610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475610" w:rsidRPr="00475610" w14:paraId="30B0FB93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7E0D2C" w14:textId="77777777" w:rsidR="00475610" w:rsidRPr="00475610" w:rsidRDefault="0047561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CC3457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E3E00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00C1E7" w14:textId="0D5D03FA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S</w:t>
            </w:r>
            <w:r w:rsidRPr="00475610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B7BA9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63B379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90D53" w14:textId="77777777" w:rsidR="00475610" w:rsidRPr="00475610" w:rsidRDefault="00475610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475610">
              <w:rPr>
                <w:sz w:val="22"/>
                <w:szCs w:val="22"/>
              </w:rPr>
              <w:t>A</w:t>
            </w: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475610">
              <w:rPr>
                <w:sz w:val="22"/>
                <w:szCs w:val="22"/>
              </w:rPr>
              <w:t>D</w:t>
            </w: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475610">
              <w:rPr>
                <w:sz w:val="22"/>
                <w:szCs w:val="22"/>
              </w:rPr>
              <w:t>U</w:t>
            </w: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475610" w:rsidRPr="00475610" w14:paraId="1E51EF02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008C0" w14:textId="77777777" w:rsidR="00475610" w:rsidRPr="00475610" w:rsidRDefault="0047561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4C7921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4BA5C" w14:textId="77544294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CFB67D" w14:textId="544D57F8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8A889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5</w:t>
            </w:r>
            <w:r w:rsidRPr="00475610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86626A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A63C3" w14:textId="77777777" w:rsidR="00475610" w:rsidRPr="00475610" w:rsidRDefault="00475610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475610" w:rsidRPr="00475610" w14:paraId="7ADB320D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AD7EC" w14:textId="17FD57CE" w:rsidR="00475610" w:rsidRPr="00475610" w:rsidRDefault="0047561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C00D1B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A5B69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82D83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A1D3D1" w14:textId="1FDE192A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7B865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79A866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3E2340" w14:textId="49EB1F12" w:rsidR="00475610" w:rsidRPr="00475610" w:rsidRDefault="00475610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省平台产生统计数据时的时间。E</w:t>
            </w:r>
            <w:r w:rsidRPr="00475610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475610" w:rsidRPr="00475610" w14:paraId="605507C1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098627" w14:textId="6D828504" w:rsidR="00475610" w:rsidRPr="00475610" w:rsidRDefault="00CD66FC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="00475610" w:rsidRPr="00475610">
              <w:rPr>
                <w:rFonts w:ascii="SimSun" w:eastAsia="SimSun" w:hAnsi="SimSun" w:cs="SimSun" w:hint="eastAsia"/>
                <w:sz w:val="22"/>
                <w:szCs w:val="22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6C7810" w14:textId="0537E903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021DF" w14:textId="0F1696EC" w:rsidR="00475610" w:rsidRPr="00475610" w:rsidRDefault="00CB275E" w:rsidP="0047561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46B4E2" w14:textId="6B76B87A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62F59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A33CE0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34B85" w14:textId="1AD8C143" w:rsidR="00475610" w:rsidRPr="00475610" w:rsidRDefault="00CD66FC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指被统计数据中的行为发生的日期。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以“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yyyy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MM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dd”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格式上报</w:t>
            </w:r>
          </w:p>
        </w:tc>
      </w:tr>
      <w:tr w:rsidR="00475610" w:rsidRPr="00475610" w14:paraId="529C8312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75A2B" w14:textId="77777777" w:rsidR="00475610" w:rsidRPr="00475610" w:rsidRDefault="00475610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日活用户数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EB0268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userCount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155FD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C82102" w14:textId="68704419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6F94E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B70C4A" w14:textId="77777777" w:rsidR="00475610" w:rsidRPr="00475610" w:rsidRDefault="00475610" w:rsidP="00475610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F3C64" w14:textId="329F59BE" w:rsidR="00475610" w:rsidRPr="00475610" w:rsidRDefault="00475610" w:rsidP="00EF22B9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应用的日活用户数。按照用户数统计，一个用户使用多次应用，按照一个</w:t>
            </w:r>
            <w:r w:rsidR="003957D0">
              <w:rPr>
                <w:rFonts w:ascii="SimSun" w:eastAsia="SimSun" w:hAnsi="SimSun" w:cs="SimSun" w:hint="eastAsia"/>
                <w:sz w:val="22"/>
                <w:szCs w:val="22"/>
              </w:rPr>
              <w:t>活跃</w:t>
            </w: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用户数统计。</w:t>
            </w:r>
          </w:p>
        </w:tc>
      </w:tr>
      <w:tr w:rsidR="000C3674" w:rsidRPr="00475610" w14:paraId="40EB6CD8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5D32F6" w14:textId="77777777" w:rsidR="000C3674" w:rsidRPr="00475610" w:rsidRDefault="000C3674" w:rsidP="000C367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日使用次数总和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8F702" w14:textId="77777777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u</w:t>
            </w:r>
            <w:r w:rsidRPr="00475610">
              <w:rPr>
                <w:sz w:val="22"/>
                <w:szCs w:val="22"/>
              </w:rPr>
              <w:t>sageCount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03AF0" w14:textId="77777777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A8FA4B" w14:textId="067C9BC3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L</w:t>
            </w:r>
            <w:r w:rsidRPr="00475610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6DEAC" w14:textId="77777777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E934A4" w14:textId="77777777" w:rsidR="000C3674" w:rsidRPr="00475610" w:rsidRDefault="000C3674" w:rsidP="000C3674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954E57" w14:textId="21708EBE" w:rsidR="000C3674" w:rsidRPr="00475610" w:rsidRDefault="00077DD4" w:rsidP="000C367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累计使用所有用户的</w:t>
            </w:r>
            <w:r w:rsidR="000C3674" w:rsidRPr="00475610">
              <w:rPr>
                <w:rFonts w:ascii="SimSun" w:eastAsia="SimSun" w:hAnsi="SimSun" w:cs="SimSun" w:hint="eastAsia"/>
                <w:sz w:val="22"/>
                <w:szCs w:val="22"/>
              </w:rPr>
              <w:t>应用</w:t>
            </w:r>
            <w:r w:rsidR="000C3674">
              <w:rPr>
                <w:rFonts w:ascii="SimSun" w:eastAsia="SimSun" w:hAnsi="SimSun" w:cs="SimSun" w:hint="eastAsia"/>
                <w:sz w:val="22"/>
                <w:szCs w:val="22"/>
              </w:rPr>
              <w:t>日使用次数总和</w:t>
            </w:r>
            <w:r w:rsidR="000C3674" w:rsidRPr="00475610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  <w:r w:rsidR="000B4E22">
              <w:rPr>
                <w:rFonts w:ascii="SimSun" w:eastAsia="SimSun" w:hAnsi="SimSun" w:cs="SimSun" w:hint="eastAsia"/>
                <w:sz w:val="22"/>
                <w:szCs w:val="22"/>
              </w:rPr>
              <w:t>进入应用</w:t>
            </w:r>
            <w:r w:rsidR="00534D9E">
              <w:rPr>
                <w:rFonts w:ascii="SimSun" w:eastAsia="SimSun" w:hAnsi="SimSun" w:cs="SimSun" w:hint="eastAsia"/>
                <w:sz w:val="22"/>
                <w:szCs w:val="22"/>
              </w:rPr>
              <w:t>后，</w:t>
            </w:r>
            <w:r w:rsidR="000B4E22">
              <w:rPr>
                <w:rFonts w:ascii="SimSun" w:eastAsia="SimSun" w:hAnsi="SimSun" w:cs="SimSun" w:hint="eastAsia"/>
                <w:sz w:val="22"/>
                <w:szCs w:val="22"/>
              </w:rPr>
              <w:t>到退出应用，被算作一次使用。</w:t>
            </w:r>
          </w:p>
        </w:tc>
      </w:tr>
      <w:tr w:rsidR="000C3674" w:rsidRPr="00475610" w14:paraId="6C38E357" w14:textId="77777777" w:rsidTr="00475610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138B6E" w14:textId="36426841" w:rsidR="000C3674" w:rsidRPr="00475610" w:rsidRDefault="000C3674" w:rsidP="000C367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日使用时长总和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D8C524" w14:textId="7F004FB0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u</w:t>
            </w:r>
            <w:r w:rsidRPr="00475610">
              <w:rPr>
                <w:sz w:val="22"/>
                <w:szCs w:val="22"/>
              </w:rPr>
              <w:t>sage</w:t>
            </w:r>
            <w:r w:rsidRPr="00475610">
              <w:rPr>
                <w:rFonts w:hint="eastAsia"/>
                <w:sz w:val="22"/>
                <w:szCs w:val="22"/>
              </w:rPr>
              <w:t>D</w:t>
            </w:r>
            <w:r w:rsidRPr="00475610">
              <w:rPr>
                <w:sz w:val="22"/>
                <w:szCs w:val="22"/>
              </w:rPr>
              <w:t>uration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CDB19" w14:textId="77777777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0FC92C" w14:textId="6D9204BE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  <w:r w:rsidRPr="00475610">
              <w:rPr>
                <w:rFonts w:hint="eastAsia"/>
                <w:sz w:val="22"/>
                <w:szCs w:val="22"/>
              </w:rPr>
              <w:t>L</w:t>
            </w:r>
            <w:r w:rsidRPr="00475610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587B0" w14:textId="77777777" w:rsidR="000C3674" w:rsidRPr="00475610" w:rsidRDefault="000C3674" w:rsidP="000C36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531139" w14:textId="77777777" w:rsidR="000C3674" w:rsidRPr="00475610" w:rsidRDefault="000C3674" w:rsidP="000C3674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475610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C8B0F1" w14:textId="6D00E4F8" w:rsidR="000C3674" w:rsidRPr="00475610" w:rsidRDefault="00534D9E" w:rsidP="000C3674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累计所有用户的使用应用的时长总和。</w:t>
            </w:r>
            <w:r w:rsidR="000C3674" w:rsidRPr="00475610">
              <w:rPr>
                <w:rFonts w:ascii="SimSun" w:eastAsia="SimSun" w:hAnsi="SimSun" w:cs="SimSun" w:hint="eastAsia"/>
                <w:sz w:val="22"/>
                <w:szCs w:val="22"/>
              </w:rPr>
              <w:t>以秒为单位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</w:tbl>
    <w:p w14:paraId="5D767FFB" w14:textId="77777777" w:rsidR="00146809" w:rsidRPr="00FB098F" w:rsidRDefault="00146809" w:rsidP="00146809"/>
    <w:p w14:paraId="2618B84C" w14:textId="77777777" w:rsidR="00146809" w:rsidRPr="00737FF9" w:rsidRDefault="00146809" w:rsidP="0039775F">
      <w:pPr>
        <w:pStyle w:val="Heading4"/>
      </w:pPr>
      <w:r w:rsidRPr="00737FF9">
        <w:rPr>
          <w:rFonts w:hint="eastAsia"/>
        </w:rPr>
        <w:t>上报</w:t>
      </w:r>
      <w:r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146809" w:rsidRPr="00737FF9" w14:paraId="3C5D7FA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62F59B" w14:textId="77777777" w:rsidR="00146809" w:rsidRPr="00737FF9" w:rsidRDefault="00146809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750569" w14:textId="4A2645F3" w:rsidR="00146809" w:rsidRPr="00737FF9" w:rsidRDefault="00146809" w:rsidP="00EF22B9">
            <w:r w:rsidRPr="00737FF9">
              <w:t>/</w:t>
            </w:r>
            <w:r>
              <w:t>mpscmc</w:t>
            </w:r>
            <w:r w:rsidRPr="00737FF9">
              <w:t>/v1/pm/</w:t>
            </w:r>
            <w:r w:rsidR="00024BF5">
              <w:rPr>
                <w:rFonts w:hint="eastAsia"/>
              </w:rPr>
              <w:t>app</w:t>
            </w:r>
            <w:r w:rsidR="00024BF5">
              <w:t>/</w:t>
            </w:r>
            <w:r w:rsidR="00B31F7A">
              <w:rPr>
                <w:rFonts w:hint="eastAsia"/>
              </w:rPr>
              <w:t>p</w:t>
            </w:r>
            <w:r w:rsidR="00B31F7A">
              <w:t>latform</w:t>
            </w:r>
            <w:r w:rsidR="00024BF5">
              <w:t>_</w:t>
            </w:r>
            <w:r w:rsidR="009D4C59">
              <w:t>daus</w:t>
            </w:r>
          </w:p>
        </w:tc>
      </w:tr>
      <w:tr w:rsidR="00146809" w:rsidRPr="00737FF9" w14:paraId="6B3C313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658AB" w14:textId="77777777" w:rsidR="00146809" w:rsidRPr="00737FF9" w:rsidRDefault="00146809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B48AC3" w14:textId="77777777" w:rsidR="00146809" w:rsidRPr="00737FF9" w:rsidRDefault="00146809" w:rsidP="00EF22B9">
            <w:r w:rsidRPr="00737FF9">
              <w:rPr>
                <w:rFonts w:hint="eastAsia"/>
              </w:rPr>
              <w:t>POST</w:t>
            </w:r>
          </w:p>
        </w:tc>
      </w:tr>
      <w:tr w:rsidR="00146809" w:rsidRPr="00737FF9" w14:paraId="567DA75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398ED4" w14:textId="77777777" w:rsidR="00146809" w:rsidRPr="00737FF9" w:rsidRDefault="00146809" w:rsidP="00EF22B9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295885" w14:textId="77777777" w:rsidR="00146809" w:rsidRPr="00737FF9" w:rsidRDefault="00146809" w:rsidP="00EF22B9">
            <w:r w:rsidRPr="00737FF9">
              <w:t>{</w:t>
            </w:r>
          </w:p>
          <w:p w14:paraId="7335C9BE" w14:textId="77777777" w:rsidR="00146809" w:rsidRPr="00737FF9" w:rsidRDefault="00146809" w:rsidP="00EF22B9">
            <w:r w:rsidRPr="00737FF9">
              <w:t xml:space="preserve">    "cmcId": "String",</w:t>
            </w:r>
          </w:p>
          <w:p w14:paraId="71897FA6" w14:textId="77777777" w:rsidR="00146809" w:rsidRPr="00737FF9" w:rsidRDefault="00146809" w:rsidP="00EF22B9">
            <w:r w:rsidRPr="00737FF9">
              <w:t xml:space="preserve">    "data": [</w:t>
            </w:r>
          </w:p>
          <w:p w14:paraId="42F2E66F" w14:textId="77777777" w:rsidR="00146809" w:rsidRPr="00737FF9" w:rsidRDefault="00146809" w:rsidP="00EF22B9">
            <w:r w:rsidRPr="00737FF9">
              <w:t xml:space="preserve">      {</w:t>
            </w:r>
          </w:p>
          <w:p w14:paraId="7B7F1626" w14:textId="77777777" w:rsidR="00146809" w:rsidRPr="00737FF9" w:rsidRDefault="00146809" w:rsidP="00EF22B9">
            <w:pPr>
              <w:ind w:firstLineChars="400" w:firstLine="960"/>
            </w:pPr>
            <w:r w:rsidRPr="00737FF9">
              <w:t>"appId": "String",</w:t>
            </w:r>
          </w:p>
          <w:p w14:paraId="5581AA3D" w14:textId="77777777" w:rsidR="00146809" w:rsidRPr="00737FF9" w:rsidRDefault="00146809" w:rsidP="00EF22B9">
            <w:r w:rsidRPr="00737FF9">
              <w:t xml:space="preserve">        …</w:t>
            </w:r>
          </w:p>
          <w:p w14:paraId="6A6CB881" w14:textId="77777777" w:rsidR="00146809" w:rsidRPr="00737FF9" w:rsidRDefault="00146809" w:rsidP="00EF22B9">
            <w:r w:rsidRPr="00737FF9">
              <w:t xml:space="preserve">      }</w:t>
            </w:r>
          </w:p>
          <w:p w14:paraId="67EF1E9A" w14:textId="77777777" w:rsidR="00146809" w:rsidRPr="00737FF9" w:rsidRDefault="00146809" w:rsidP="00EF22B9">
            <w:r w:rsidRPr="00737FF9">
              <w:t xml:space="preserve">    ]</w:t>
            </w:r>
          </w:p>
          <w:p w14:paraId="5B75EFCE" w14:textId="77777777" w:rsidR="00146809" w:rsidRPr="00737FF9" w:rsidRDefault="00146809" w:rsidP="00EF22B9">
            <w:r w:rsidRPr="00737FF9">
              <w:t>}</w:t>
            </w:r>
          </w:p>
        </w:tc>
      </w:tr>
      <w:tr w:rsidR="00146809" w:rsidRPr="00737FF9" w14:paraId="1856B8C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88EDCD" w14:textId="77777777" w:rsidR="00146809" w:rsidRPr="00737FF9" w:rsidRDefault="00146809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17925B" w14:textId="77777777" w:rsidR="00146809" w:rsidRPr="00737FF9" w:rsidRDefault="00146809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146809" w:rsidRPr="00737FF9" w14:paraId="70BB966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FC612B" w14:textId="77777777" w:rsidR="00146809" w:rsidRPr="00737FF9" w:rsidRDefault="00146809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8A083" w14:textId="77777777" w:rsidR="00146809" w:rsidRPr="00737FF9" w:rsidRDefault="00146809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63A29F06" w14:textId="77777777" w:rsidR="00146809" w:rsidRPr="00737FF9" w:rsidRDefault="00146809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</w:p>
        </w:tc>
      </w:tr>
      <w:tr w:rsidR="00146809" w:rsidRPr="00737FF9" w14:paraId="1789B71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86A6FE" w14:textId="77777777" w:rsidR="00146809" w:rsidRPr="00737FF9" w:rsidRDefault="00146809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13E8F" w14:textId="77777777" w:rsidR="00146809" w:rsidRPr="00737FF9" w:rsidRDefault="00146809" w:rsidP="00EF22B9"/>
        </w:tc>
      </w:tr>
    </w:tbl>
    <w:p w14:paraId="1941973E" w14:textId="77777777" w:rsidR="00146809" w:rsidRPr="00737FF9" w:rsidRDefault="00146809" w:rsidP="00146809"/>
    <w:p w14:paraId="0A799199" w14:textId="0FE6A442" w:rsidR="00626C94" w:rsidRDefault="00727ABA" w:rsidP="00E2576E">
      <w:pPr>
        <w:pStyle w:val="Heading3"/>
        <w:ind w:left="993" w:hanging="993"/>
      </w:pPr>
      <w:bookmarkStart w:id="154" w:name="_移动应用个体日活跃信息"/>
      <w:bookmarkStart w:id="155" w:name="_Toc112691792"/>
      <w:bookmarkStart w:id="156" w:name="_Toc112941973"/>
      <w:bookmarkStart w:id="157" w:name="_Toc112942770"/>
      <w:bookmarkStart w:id="158" w:name="_Toc115184180"/>
      <w:bookmarkEnd w:id="154"/>
      <w:r w:rsidRPr="00737FF9">
        <w:rPr>
          <w:rFonts w:hint="eastAsia"/>
        </w:rPr>
        <w:t>移动应用</w:t>
      </w:r>
      <w:r w:rsidR="00F14D49">
        <w:rPr>
          <w:rFonts w:hint="eastAsia"/>
        </w:rPr>
        <w:t>个体</w:t>
      </w:r>
      <w:r>
        <w:rPr>
          <w:rFonts w:hint="eastAsia"/>
        </w:rPr>
        <w:t>日活跃</w:t>
      </w:r>
      <w:r w:rsidRPr="00737FF9">
        <w:rPr>
          <w:rFonts w:hint="eastAsia"/>
        </w:rPr>
        <w:t>信息</w:t>
      </w:r>
      <w:bookmarkEnd w:id="155"/>
      <w:bookmarkEnd w:id="156"/>
      <w:bookmarkEnd w:id="157"/>
      <w:bookmarkEnd w:id="158"/>
    </w:p>
    <w:p w14:paraId="5D9D8A20" w14:textId="125EBD7D" w:rsidR="007E593D" w:rsidRDefault="007E593D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49C75996" w14:textId="7F8933A3" w:rsidR="009E3EA7" w:rsidRPr="001735C0" w:rsidRDefault="009E3EA7" w:rsidP="009E3EA7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APP</w:t>
      </w:r>
      <w:r w:rsidRPr="000D297C">
        <w:rPr>
          <w:rFonts w:ascii="SimSun" w:eastAsia="SimSun" w:hAnsi="SimSun" w:cs="SimSun"/>
        </w:rPr>
        <w:t>-0</w:t>
      </w:r>
      <w:r w:rsidR="001735C0">
        <w:rPr>
          <w:rFonts w:ascii="SimSun" w:eastAsia="SimSun" w:hAnsi="SimSun" w:cs="SimSun"/>
        </w:rPr>
        <w:t>5</w:t>
      </w:r>
    </w:p>
    <w:p w14:paraId="7FC4B2B2" w14:textId="45CC2361" w:rsidR="009E3EA7" w:rsidRDefault="009E3EA7" w:rsidP="009E3EA7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上报警务平台移动应用的</w:t>
      </w:r>
      <w:r w:rsidR="00C91F79">
        <w:rPr>
          <w:rFonts w:ascii="SimSun" w:eastAsia="SimSun" w:hAnsi="SimSun" w:cs="SimSun" w:hint="eastAsia"/>
        </w:rPr>
        <w:t>日活跃信息</w:t>
      </w:r>
      <w:r>
        <w:rPr>
          <w:rFonts w:ascii="SimSun" w:eastAsia="SimSun" w:hAnsi="SimSun" w:cs="SimSun" w:hint="eastAsia"/>
        </w:rPr>
        <w:t>。</w:t>
      </w:r>
      <w:r w:rsidR="00AD0FD3">
        <w:rPr>
          <w:rFonts w:ascii="SimSun" w:eastAsia="SimSun" w:hAnsi="SimSun" w:cs="SimSun" w:hint="eastAsia"/>
        </w:rPr>
        <w:t>统计“</w:t>
      </w:r>
      <w:r w:rsidR="00AD0FD3" w:rsidRPr="003A1030">
        <w:rPr>
          <w:rFonts w:ascii="SimSun" w:eastAsia="SimSun" w:hAnsi="SimSun" w:cs="SimSun" w:hint="eastAsia"/>
        </w:rPr>
        <w:t>当日日期</w:t>
      </w:r>
      <w:r w:rsidR="00AD0FD3">
        <w:rPr>
          <w:rFonts w:ascii="SimSun" w:eastAsia="SimSun" w:hAnsi="SimSun" w:cs="SimSun" w:hint="eastAsia"/>
        </w:rPr>
        <w:t>”开始到结束这段时间的当个应用的活跃情况。</w:t>
      </w:r>
    </w:p>
    <w:p w14:paraId="43762996" w14:textId="02AB69F3" w:rsidR="00346B2E" w:rsidRPr="00346B2E" w:rsidRDefault="00346B2E" w:rsidP="009E3EA7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6E4670B8" w14:textId="4B042712" w:rsidR="00237C32" w:rsidRPr="00237C32" w:rsidRDefault="00E2576E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8674A8" w:rsidRPr="008674A8" w14:paraId="497302F6" w14:textId="77777777" w:rsidTr="008674A8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D62497" w14:textId="77777777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67FEF" w14:textId="2D521695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07386C" w14:textId="10CBDD5D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A6CDD0" w14:textId="31ACD8D5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32842B" w14:textId="77777777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055D21" w14:textId="77777777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D2B068" w14:textId="77777777" w:rsidR="008674A8" w:rsidRPr="008674A8" w:rsidRDefault="008674A8" w:rsidP="0015144F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8674A8" w:rsidRPr="008674A8" w14:paraId="077427E6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457840" w14:textId="77777777" w:rsidR="008674A8" w:rsidRPr="008674A8" w:rsidRDefault="008674A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2303C4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37CD6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47237" w14:textId="630C674A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S</w:t>
            </w:r>
            <w:r w:rsidRPr="008674A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E4CC5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C40287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1AA2B" w14:textId="1C1DD79F" w:rsidR="008674A8" w:rsidRPr="008674A8" w:rsidRDefault="008674A8" w:rsidP="008F15EB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8674A8">
              <w:rPr>
                <w:sz w:val="22"/>
                <w:szCs w:val="22"/>
              </w:rPr>
              <w:t>A</w:t>
            </w: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8674A8">
              <w:rPr>
                <w:sz w:val="22"/>
                <w:szCs w:val="22"/>
              </w:rPr>
              <w:t>D</w:t>
            </w: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8674A8">
              <w:rPr>
                <w:sz w:val="22"/>
                <w:szCs w:val="22"/>
              </w:rPr>
              <w:t>U</w:t>
            </w: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8674A8" w:rsidRPr="008674A8" w14:paraId="6A5DBA88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720916" w14:textId="28B21621" w:rsidR="008674A8" w:rsidRPr="008674A8" w:rsidRDefault="008674A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364C3" w14:textId="46EC542C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8F9CC" w14:textId="1DFF16D5" w:rsidR="008674A8" w:rsidRPr="008674A8" w:rsidRDefault="008316E5" w:rsidP="008316E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D6987" w14:textId="4B3920B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62DF8" w14:textId="581D18DC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5</w:t>
            </w:r>
            <w:r w:rsidRPr="008674A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E5956" w14:textId="1F0EE9C5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2614B4" w14:textId="6219E9D5" w:rsidR="008674A8" w:rsidRPr="008674A8" w:rsidRDefault="008674A8" w:rsidP="008F15EB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8674A8" w:rsidRPr="008674A8" w14:paraId="52D7C364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066046" w14:textId="5D2A9300" w:rsidR="008674A8" w:rsidRPr="008674A8" w:rsidRDefault="008674A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数据</w:t>
            </w:r>
            <w:r w:rsidR="007E5542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839E4" w14:textId="777CF9F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D78D4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C1BF36" w14:textId="128407D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15D3A" w14:textId="5DAD668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F22F0B" w14:textId="6043CE2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03A2F3" w14:textId="11E171AD" w:rsidR="008674A8" w:rsidRPr="008674A8" w:rsidRDefault="008674A8" w:rsidP="008F15EB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省平台产生统计数据时的时间。E</w:t>
            </w:r>
            <w:r w:rsidRPr="008674A8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8674A8" w:rsidRPr="008674A8" w14:paraId="08D933A6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B2E5C1" w14:textId="0F9F14DD" w:rsidR="008674A8" w:rsidRPr="008674A8" w:rsidRDefault="008674A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APP标识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250844" w14:textId="64F0268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appId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E1195" w14:textId="7F3C0213" w:rsidR="008674A8" w:rsidRPr="008674A8" w:rsidRDefault="008316E5" w:rsidP="008316E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AC270" w14:textId="61813FE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22331" w14:textId="2797810F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5</w:t>
            </w:r>
            <w:r w:rsidRPr="008674A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CD0D34" w14:textId="116478B3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06E37" w14:textId="6F2EC2AF" w:rsidR="008674A8" w:rsidRPr="008674A8" w:rsidRDefault="008674A8" w:rsidP="00502A78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应用的唯一标识</w:t>
            </w:r>
          </w:p>
        </w:tc>
      </w:tr>
      <w:tr w:rsidR="008674A8" w:rsidRPr="008674A8" w14:paraId="6DAF5878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B3C8E" w14:textId="1003405D" w:rsidR="008674A8" w:rsidRPr="008674A8" w:rsidRDefault="007E5542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="008674A8" w:rsidRPr="008674A8">
              <w:rPr>
                <w:rFonts w:ascii="SimSun" w:eastAsia="SimSun" w:hAnsi="SimSun" w:cs="SimSun" w:hint="eastAsia"/>
                <w:sz w:val="22"/>
                <w:szCs w:val="22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CED66D" w14:textId="251328D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14E6A" w14:textId="3456C122" w:rsidR="008674A8" w:rsidRPr="008674A8" w:rsidRDefault="008316E5" w:rsidP="008316E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04C7F9" w14:textId="1D755A99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87405" w14:textId="7A92BD4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7D87B" w14:textId="6A74EC9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08B968" w14:textId="5F83EB9F" w:rsidR="008674A8" w:rsidRPr="008674A8" w:rsidRDefault="00AA1D92" w:rsidP="008F15EB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指被统计数据中的行为发生的日期。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以“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yyyy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MM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dd”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格式上报</w:t>
            </w:r>
          </w:p>
        </w:tc>
      </w:tr>
      <w:tr w:rsidR="008674A8" w:rsidRPr="008674A8" w14:paraId="58AFD200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15C91E" w14:textId="682CA323" w:rsidR="008674A8" w:rsidRPr="008674A8" w:rsidRDefault="008674A8" w:rsidP="00446F8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日活用户数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18441" w14:textId="15E3D61B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userCount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4316F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B6AEF" w14:textId="2ACA0024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22AF1" w14:textId="5AC71F0C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C62A67" w14:textId="5FBB4815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59CDD" w14:textId="66146B78" w:rsidR="008674A8" w:rsidRPr="008674A8" w:rsidRDefault="008674A8" w:rsidP="00446F8E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应用的日活用户数。按照用户数统计，一个用户使用多次应用，按照一个活跃用户数统计。</w:t>
            </w:r>
          </w:p>
        </w:tc>
      </w:tr>
      <w:tr w:rsidR="008674A8" w:rsidRPr="008674A8" w14:paraId="1C99F7F3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319D3" w14:textId="65194D36" w:rsidR="008674A8" w:rsidRPr="008674A8" w:rsidRDefault="008674A8" w:rsidP="00446F8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日使用次数总和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E2932F" w14:textId="3CA4922F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u</w:t>
            </w:r>
            <w:r w:rsidRPr="008674A8">
              <w:rPr>
                <w:sz w:val="22"/>
                <w:szCs w:val="22"/>
              </w:rPr>
              <w:t>sageCount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FFE11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5629E" w14:textId="5E992652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L</w:t>
            </w:r>
            <w:r w:rsidRPr="008674A8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51AA5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BFE37" w14:textId="3BDBF746" w:rsidR="008674A8" w:rsidRPr="008674A8" w:rsidRDefault="008674A8" w:rsidP="008316E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44863" w14:textId="0703C3ED" w:rsidR="008674A8" w:rsidRPr="008674A8" w:rsidRDefault="008674A8" w:rsidP="00446F8E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累计使用所有用户的应用日使用次数总和。进入应用后，到退出应用，被算作一次使用。</w:t>
            </w:r>
          </w:p>
        </w:tc>
      </w:tr>
      <w:tr w:rsidR="008674A8" w:rsidRPr="008674A8" w14:paraId="5F3D9726" w14:textId="77777777" w:rsidTr="008316E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84E56A" w14:textId="4B7781EE" w:rsidR="008674A8" w:rsidRPr="008674A8" w:rsidRDefault="008674A8" w:rsidP="00446F8E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日使用时长总和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620912" w14:textId="3F7EB20E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u</w:t>
            </w:r>
            <w:r w:rsidRPr="008674A8">
              <w:rPr>
                <w:sz w:val="22"/>
                <w:szCs w:val="22"/>
              </w:rPr>
              <w:t>sageDuration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4CB23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2D13A" w14:textId="61A2A9B1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  <w:r w:rsidRPr="008674A8">
              <w:rPr>
                <w:rFonts w:hint="eastAsia"/>
                <w:sz w:val="22"/>
                <w:szCs w:val="22"/>
              </w:rPr>
              <w:t>L</w:t>
            </w:r>
            <w:r w:rsidRPr="008674A8">
              <w:rPr>
                <w:sz w:val="22"/>
                <w:szCs w:val="22"/>
              </w:rPr>
              <w:t>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1882B" w14:textId="77777777" w:rsidR="008674A8" w:rsidRPr="008674A8" w:rsidRDefault="008674A8" w:rsidP="008316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71BB41" w14:textId="74BDA314" w:rsidR="008674A8" w:rsidRPr="008674A8" w:rsidRDefault="008674A8" w:rsidP="008316E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297A16" w14:textId="681B21D3" w:rsidR="008674A8" w:rsidRPr="008674A8" w:rsidRDefault="008674A8" w:rsidP="00446F8E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  <w:r w:rsidRPr="008674A8">
              <w:rPr>
                <w:rFonts w:ascii="SimSun" w:eastAsia="SimSun" w:hAnsi="SimSun" w:cs="SimSun" w:hint="eastAsia"/>
                <w:sz w:val="22"/>
                <w:szCs w:val="22"/>
              </w:rPr>
              <w:t>累计所有用户的使用应用的时长总和。以秒为单位。</w:t>
            </w:r>
          </w:p>
        </w:tc>
      </w:tr>
    </w:tbl>
    <w:p w14:paraId="5A81779A" w14:textId="77777777" w:rsidR="00FB098F" w:rsidRPr="00FB098F" w:rsidRDefault="00FB098F" w:rsidP="00FB098F"/>
    <w:p w14:paraId="4D5F75AC" w14:textId="7F143EA3" w:rsidR="00626C94" w:rsidRPr="00737FF9" w:rsidRDefault="00626C94" w:rsidP="0039775F">
      <w:pPr>
        <w:pStyle w:val="Heading4"/>
      </w:pPr>
      <w:r w:rsidRPr="00737FF9">
        <w:rPr>
          <w:rFonts w:hint="eastAsia"/>
        </w:rPr>
        <w:t>上报</w:t>
      </w:r>
      <w:r w:rsidR="00B600E7"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1A6F645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323866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A96FE" w14:textId="57900A16" w:rsidR="00626C94" w:rsidRPr="00737FF9" w:rsidRDefault="00626C94" w:rsidP="00EF22B9">
            <w:r w:rsidRPr="00737FF9">
              <w:t>/</w:t>
            </w:r>
            <w:r>
              <w:t>mpscmc</w:t>
            </w:r>
            <w:r w:rsidRPr="00737FF9">
              <w:t>/v1/pm/</w:t>
            </w:r>
            <w:r>
              <w:t>app</w:t>
            </w:r>
            <w:r w:rsidRPr="00737FF9">
              <w:rPr>
                <w:rFonts w:hint="eastAsia"/>
              </w:rPr>
              <w:t>/</w:t>
            </w:r>
            <w:r>
              <w:t>daus</w:t>
            </w:r>
          </w:p>
        </w:tc>
      </w:tr>
      <w:tr w:rsidR="00626C94" w:rsidRPr="00737FF9" w14:paraId="6AB0420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A38AC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D061D" w14:textId="77777777" w:rsidR="00626C94" w:rsidRPr="00737FF9" w:rsidRDefault="00626C94" w:rsidP="00EF22B9">
            <w:r w:rsidRPr="00737FF9">
              <w:rPr>
                <w:rFonts w:hint="eastAsia"/>
              </w:rPr>
              <w:t>POST</w:t>
            </w:r>
          </w:p>
        </w:tc>
      </w:tr>
      <w:tr w:rsidR="00626C94" w:rsidRPr="00737FF9" w14:paraId="0B7EADF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E1E8ED" w14:textId="77777777" w:rsidR="00626C94" w:rsidRPr="00737FF9" w:rsidRDefault="00626C94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B19288" w14:textId="77777777" w:rsidR="00626C94" w:rsidRPr="00737FF9" w:rsidRDefault="00626C94" w:rsidP="00EF22B9">
            <w:r w:rsidRPr="00737FF9">
              <w:t>{</w:t>
            </w:r>
          </w:p>
          <w:p w14:paraId="6E4F3B5A" w14:textId="77777777" w:rsidR="00626C94" w:rsidRPr="00737FF9" w:rsidRDefault="00626C94" w:rsidP="00EF22B9">
            <w:r w:rsidRPr="00737FF9">
              <w:t xml:space="preserve">    "cmcId": "String",</w:t>
            </w:r>
          </w:p>
          <w:p w14:paraId="70A4E4A0" w14:textId="77777777" w:rsidR="00626C94" w:rsidRPr="00737FF9" w:rsidRDefault="00626C94" w:rsidP="00EF22B9">
            <w:r w:rsidRPr="00737FF9">
              <w:t xml:space="preserve">    "data": [</w:t>
            </w:r>
          </w:p>
          <w:p w14:paraId="00E3D4ED" w14:textId="77777777" w:rsidR="00626C94" w:rsidRPr="00737FF9" w:rsidRDefault="00626C94" w:rsidP="00EF22B9">
            <w:r w:rsidRPr="00737FF9">
              <w:t xml:space="preserve">      {</w:t>
            </w:r>
          </w:p>
          <w:p w14:paraId="3F6C32E2" w14:textId="77777777" w:rsidR="00626C94" w:rsidRPr="00737FF9" w:rsidRDefault="00626C94" w:rsidP="00EF22B9">
            <w:pPr>
              <w:ind w:firstLineChars="400" w:firstLine="960"/>
            </w:pPr>
            <w:r w:rsidRPr="00737FF9">
              <w:t>"appId": "String",</w:t>
            </w:r>
          </w:p>
          <w:p w14:paraId="34E8D714" w14:textId="77777777" w:rsidR="00626C94" w:rsidRPr="00737FF9" w:rsidRDefault="00626C94" w:rsidP="00EF22B9">
            <w:r w:rsidRPr="00737FF9">
              <w:t xml:space="preserve">        …</w:t>
            </w:r>
          </w:p>
          <w:p w14:paraId="638FEA70" w14:textId="77777777" w:rsidR="00626C94" w:rsidRPr="00737FF9" w:rsidRDefault="00626C94" w:rsidP="00EF22B9">
            <w:r w:rsidRPr="00737FF9">
              <w:t xml:space="preserve">      }</w:t>
            </w:r>
          </w:p>
          <w:p w14:paraId="2321B22A" w14:textId="77777777" w:rsidR="00626C94" w:rsidRPr="00737FF9" w:rsidRDefault="00626C94" w:rsidP="00EF22B9">
            <w:r w:rsidRPr="00737FF9">
              <w:t xml:space="preserve">    ]</w:t>
            </w:r>
          </w:p>
          <w:p w14:paraId="5EBCC92D" w14:textId="77777777" w:rsidR="00626C94" w:rsidRPr="00737FF9" w:rsidRDefault="00626C94" w:rsidP="00EF22B9">
            <w:r w:rsidRPr="00737FF9">
              <w:t>}</w:t>
            </w:r>
          </w:p>
        </w:tc>
      </w:tr>
      <w:tr w:rsidR="00626C94" w:rsidRPr="00737FF9" w14:paraId="2BC9FAF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E4EF25" w14:textId="77777777" w:rsidR="00626C94" w:rsidRPr="00737FF9" w:rsidRDefault="00626C94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B70F13" w14:textId="77777777" w:rsidR="00626C94" w:rsidRPr="00737FF9" w:rsidRDefault="00626C94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26C94" w:rsidRPr="00737FF9" w14:paraId="5391F0D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D6589" w14:textId="77777777" w:rsidR="00626C94" w:rsidRPr="00737FF9" w:rsidRDefault="00626C94" w:rsidP="00EF22B9">
            <w:r w:rsidRPr="00737FF9"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1D457C" w14:textId="77777777" w:rsidR="00626C94" w:rsidRPr="00737FF9" w:rsidRDefault="00626C94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46FF84AE" w14:textId="77777777" w:rsidR="00626C94" w:rsidRPr="00737FF9" w:rsidRDefault="00626C94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</w:p>
        </w:tc>
      </w:tr>
      <w:tr w:rsidR="00626C94" w:rsidRPr="00737FF9" w14:paraId="4175E3A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D2061C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412003" w14:textId="77777777" w:rsidR="00626C94" w:rsidRPr="00737FF9" w:rsidRDefault="00626C94" w:rsidP="00EF22B9"/>
        </w:tc>
      </w:tr>
    </w:tbl>
    <w:p w14:paraId="2B988826" w14:textId="77777777" w:rsidR="00626C94" w:rsidRPr="00737FF9" w:rsidRDefault="00626C94" w:rsidP="00626C94"/>
    <w:p w14:paraId="39AB760C" w14:textId="1AE1C03F" w:rsidR="00626C94" w:rsidRDefault="0066569C" w:rsidP="00AE5A8B">
      <w:pPr>
        <w:pStyle w:val="Heading2"/>
      </w:pPr>
      <w:bookmarkStart w:id="159" w:name="_Toc112691793"/>
      <w:bookmarkStart w:id="160" w:name="_Toc112941974"/>
      <w:bookmarkStart w:id="161" w:name="_Toc112942771"/>
      <w:bookmarkStart w:id="162" w:name="_Toc115184181"/>
      <w:r>
        <w:rPr>
          <w:rFonts w:hint="eastAsia"/>
        </w:rPr>
        <w:t>服务</w:t>
      </w:r>
      <w:r w:rsidRPr="00737FF9">
        <w:rPr>
          <w:rFonts w:hint="eastAsia"/>
        </w:rPr>
        <w:t>资源</w:t>
      </w:r>
      <w:bookmarkEnd w:id="159"/>
      <w:bookmarkEnd w:id="160"/>
      <w:bookmarkEnd w:id="161"/>
      <w:bookmarkEnd w:id="162"/>
    </w:p>
    <w:p w14:paraId="45C55171" w14:textId="5D829F9B" w:rsidR="00E11E62" w:rsidRDefault="00E11E62" w:rsidP="00977E9F">
      <w:pPr>
        <w:pStyle w:val="Heading3"/>
        <w:ind w:left="993" w:hanging="993"/>
      </w:pPr>
      <w:bookmarkStart w:id="163" w:name="_服务资源信息"/>
      <w:bookmarkStart w:id="164" w:name="_Toc112691794"/>
      <w:bookmarkStart w:id="165" w:name="_Toc112941975"/>
      <w:bookmarkStart w:id="166" w:name="_Toc112942772"/>
      <w:bookmarkStart w:id="167" w:name="_Toc115184182"/>
      <w:bookmarkEnd w:id="163"/>
      <w:r>
        <w:rPr>
          <w:rFonts w:hint="eastAsia"/>
        </w:rPr>
        <w:t>服务资源</w:t>
      </w:r>
      <w:bookmarkEnd w:id="164"/>
      <w:bookmarkEnd w:id="165"/>
      <w:bookmarkEnd w:id="166"/>
      <w:r w:rsidR="00A80F93">
        <w:rPr>
          <w:rFonts w:hint="eastAsia"/>
        </w:rPr>
        <w:t>信息</w:t>
      </w:r>
      <w:bookmarkEnd w:id="167"/>
    </w:p>
    <w:p w14:paraId="76578EE7" w14:textId="4AD12E6E" w:rsidR="006A586F" w:rsidRDefault="006A586F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18122CDB" w14:textId="182AB15E" w:rsidR="006A586F" w:rsidRDefault="006A586F" w:rsidP="006A586F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 w:rsidR="00ED5BE6">
        <w:rPr>
          <w:rFonts w:ascii="SimSun" w:eastAsia="SimSun" w:hAnsi="SimSun" w:cs="SimSun"/>
        </w:rPr>
        <w:t>RESOURCE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01</w:t>
      </w:r>
    </w:p>
    <w:p w14:paraId="4EC6E80A" w14:textId="4BA055EA" w:rsidR="00F474C7" w:rsidRDefault="00F474C7" w:rsidP="00F474C7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上报警务平台的</w:t>
      </w:r>
      <w:r w:rsidR="00184649">
        <w:rPr>
          <w:rFonts w:ascii="SimSun" w:eastAsia="SimSun" w:hAnsi="SimSun" w:cs="SimSun" w:hint="eastAsia"/>
        </w:rPr>
        <w:t>服务资源</w:t>
      </w:r>
      <w:r>
        <w:rPr>
          <w:rFonts w:ascii="SimSun" w:eastAsia="SimSun" w:hAnsi="SimSun" w:cs="SimSun" w:hint="eastAsia"/>
        </w:rPr>
        <w:t>信息。</w:t>
      </w:r>
    </w:p>
    <w:p w14:paraId="610CCF84" w14:textId="6AC113E5" w:rsidR="00FF38D7" w:rsidRPr="00FF38D7" w:rsidRDefault="00FF38D7" w:rsidP="00F474C7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7C3B14FE" w14:textId="52E98729" w:rsidR="00E21C63" w:rsidRPr="00E21C63" w:rsidRDefault="00626C94" w:rsidP="0039775F">
      <w:pPr>
        <w:pStyle w:val="Heading4"/>
      </w:pPr>
      <w:r w:rsidRPr="00737FF9">
        <w:rPr>
          <w:rFonts w:hint="eastAsia"/>
        </w:rPr>
        <w:t>字段</w:t>
      </w:r>
      <w:r w:rsidR="00ED48AF"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272128" w:rsidRPr="00272128" w14:paraId="121EAE3F" w14:textId="77777777" w:rsidTr="00272128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B450B" w14:textId="77777777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A4764F" w14:textId="23E61DFF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D1EEF6" w14:textId="6F9E35CA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5BA132" w14:textId="6A3ED082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C5D759" w14:textId="44D74302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43D59A" w14:textId="14FC5141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665801" w14:textId="77777777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272128" w:rsidRPr="00272128" w14:paraId="4624B380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0F5677" w14:textId="1EBEB063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74FA2E" w14:textId="57A4B341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C8DCA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EA694" w14:textId="3EC8FDC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</w:t>
            </w:r>
            <w:r w:rsidRPr="0027212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EADC7" w14:textId="2F0D113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95CF3" w14:textId="76E335AA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FA04E" w14:textId="7EDE369F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272128">
              <w:rPr>
                <w:sz w:val="22"/>
                <w:szCs w:val="22"/>
              </w:rPr>
              <w:t>A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272128">
              <w:rPr>
                <w:sz w:val="22"/>
                <w:szCs w:val="22"/>
              </w:rPr>
              <w:t>D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272128">
              <w:rPr>
                <w:sz w:val="22"/>
                <w:szCs w:val="22"/>
              </w:rPr>
              <w:t>U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272128" w:rsidRPr="00272128" w14:paraId="02CA395E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111DB" w14:textId="230783B9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26D540" w14:textId="72550901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93549" w14:textId="29B7920D" w:rsidR="00272128" w:rsidRPr="00272128" w:rsidRDefault="005C395D" w:rsidP="0042727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FD828" w14:textId="3F9857B3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10924" w14:textId="40126CBE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5</w:t>
            </w:r>
            <w:r w:rsidRPr="0027212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4638D" w14:textId="4DAD57E0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BFD14" w14:textId="628F40D9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272128" w:rsidRPr="00272128" w14:paraId="0FEFFA8B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CD001" w14:textId="046B613F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数据采集时间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4730F" w14:textId="267E619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4B4B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EBEDE" w14:textId="292E016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C2ACA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2D423C" w14:textId="3E98589C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2CDBE" w14:textId="7841BB06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省平台采集数据时的时间。E</w:t>
            </w:r>
            <w:r w:rsidRPr="00272128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272128" w:rsidRPr="00272128" w14:paraId="6B4D76A9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BB237" w14:textId="15CE1307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资源标识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0DFCA" w14:textId="1DBCC119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resServiceId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A96F" w14:textId="3E009986" w:rsidR="00272128" w:rsidRPr="00272128" w:rsidRDefault="00F45B3B" w:rsidP="0042727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6334F" w14:textId="246D60A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B5212" w14:textId="6B9E42FE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5</w:t>
            </w:r>
            <w:r w:rsidRPr="0027212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4B18E4" w14:textId="1D528A96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6CFB4" w14:textId="2E346D56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服务资源的唯一标识</w:t>
            </w:r>
          </w:p>
        </w:tc>
      </w:tr>
      <w:tr w:rsidR="00272128" w:rsidRPr="00272128" w14:paraId="3C4D436A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89FD6" w14:textId="7B20107F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资源名称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8C68E" w14:textId="1825D3EC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resServiceName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B469F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6326B" w14:textId="0D6DB4BC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C0389" w14:textId="5C803CA9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5</w:t>
            </w:r>
            <w:r w:rsidRPr="0027212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8FE07" w14:textId="1BA82B26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F60D24" w14:textId="010CF17D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服务资源的名称</w:t>
            </w:r>
          </w:p>
        </w:tc>
      </w:tr>
      <w:tr w:rsidR="00272128" w:rsidRPr="00272128" w14:paraId="60F358F8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AE99D" w14:textId="65D80159" w:rsidR="00272128" w:rsidRPr="00272128" w:rsidRDefault="000B51BD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服务</w:t>
            </w:r>
            <w:r w:rsidR="00272128" w:rsidRPr="00272128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D11469" w14:textId="76C9FF2D" w:rsidR="00272128" w:rsidRPr="00272128" w:rsidRDefault="00C25AF2" w:rsidP="0042727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 w:rsidR="00272128" w:rsidRPr="00272128">
              <w:rPr>
                <w:rFonts w:hint="eastAsia"/>
                <w:sz w:val="22"/>
                <w:szCs w:val="22"/>
              </w:rPr>
              <w:t>yp</w:t>
            </w:r>
            <w:r w:rsidR="00272128" w:rsidRPr="00272128">
              <w:rPr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3A92E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8DAF6" w14:textId="5F910FAF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I</w:t>
            </w:r>
            <w:r w:rsidRPr="00272128">
              <w:rPr>
                <w:sz w:val="22"/>
                <w:szCs w:val="22"/>
              </w:rPr>
              <w:t>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766CC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4C889" w14:textId="1F706820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4E2050" w14:textId="472BD406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参见“标准编码描述”中“服务资源</w:t>
            </w:r>
            <w:r w:rsidR="00AA4C98">
              <w:rPr>
                <w:rFonts w:ascii="SimSun" w:eastAsia="SimSun" w:hAnsi="SimSun" w:cs="SimSun" w:hint="eastAsia"/>
                <w:sz w:val="22"/>
                <w:szCs w:val="22"/>
              </w:rPr>
              <w:t>服务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类型编码表”</w:t>
            </w:r>
          </w:p>
        </w:tc>
      </w:tr>
      <w:tr w:rsidR="00272128" w:rsidRPr="00272128" w14:paraId="437C2D28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3E8E3C" w14:textId="0DDD1F2B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信息服务简介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347CC" w14:textId="77015A9B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B455D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463932" w14:textId="1C4E262D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</w:t>
            </w:r>
            <w:r w:rsidRPr="0027212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88A0A" w14:textId="015DFD41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2</w:t>
            </w:r>
            <w:r w:rsidRPr="00272128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D1612" w14:textId="520F6B69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48163" w14:textId="69802754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资源简介</w:t>
            </w:r>
          </w:p>
        </w:tc>
      </w:tr>
      <w:tr w:rsidR="00272128" w:rsidRPr="00272128" w14:paraId="77F2E013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E91DA0" w14:textId="02864DB9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组织机构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27578" w14:textId="67F7E88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org</w:t>
            </w:r>
            <w:r w:rsidRPr="00272128"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00C73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01371E" w14:textId="1A4109C2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4AE02" w14:textId="7A794DD3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2</w:t>
            </w:r>
            <w:r w:rsidRPr="00272128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C280E" w14:textId="5AF474E0" w:rsidR="00272128" w:rsidRPr="00272128" w:rsidRDefault="00272128" w:rsidP="0042727C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8976BB" w14:textId="71CAD5C7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事权单位</w:t>
            </w:r>
          </w:p>
        </w:tc>
      </w:tr>
      <w:tr w:rsidR="00272128" w:rsidRPr="00272128" w14:paraId="6ECCB0A9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165D97" w14:textId="3DA235E3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信息服务url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1153BA" w14:textId="12FA0DEC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serviceUrl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F9044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C5F9A8" w14:textId="048A81BB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99B31" w14:textId="7C26CB3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1</w:t>
            </w:r>
            <w:r w:rsidRPr="00272128">
              <w:rPr>
                <w:sz w:val="22"/>
                <w:szCs w:val="22"/>
              </w:rPr>
              <w:t>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07A23C" w14:textId="53046D80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E7A98C" w14:textId="1BAC986A" w:rsidR="00272128" w:rsidRPr="00272128" w:rsidRDefault="00272128" w:rsidP="00844114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访问地址</w:t>
            </w:r>
          </w:p>
        </w:tc>
      </w:tr>
      <w:tr w:rsidR="00272128" w:rsidRPr="00272128" w14:paraId="7733C145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E9F78" w14:textId="3F994B52" w:rsidR="00272128" w:rsidRPr="00272128" w:rsidRDefault="0096058D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资源部署类型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B88267" w14:textId="368642E0" w:rsidR="00272128" w:rsidRPr="00272128" w:rsidRDefault="00C25AF2" w:rsidP="004272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serviceT</w:t>
            </w:r>
            <w:r w:rsidRPr="00272128">
              <w:rPr>
                <w:rFonts w:hint="eastAsia"/>
                <w:sz w:val="22"/>
                <w:szCs w:val="22"/>
              </w:rPr>
              <w:t>yp</w:t>
            </w:r>
            <w:r w:rsidRPr="00272128">
              <w:rPr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63F47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F9204" w14:textId="146E566D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C8A26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41932B" w14:textId="78F65ECA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B7D229" w14:textId="5730269E" w:rsidR="00272128" w:rsidRPr="00272128" w:rsidRDefault="0096058D" w:rsidP="00F90C9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参见“标准编码描述”中“应用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及资源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类型编码表”</w:t>
            </w:r>
            <w:r w:rsidR="00272128" w:rsidRPr="00272128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426166" w:rsidRPr="00272128" w14:paraId="719B5AD6" w14:textId="77777777" w:rsidTr="005552C5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8BB2C" w14:textId="23BD3AE6" w:rsidR="00426166" w:rsidRPr="00272128" w:rsidRDefault="00AC6D66" w:rsidP="00426166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资源</w:t>
            </w:r>
            <w:r w:rsidR="00426166" w:rsidRPr="00272128">
              <w:rPr>
                <w:rFonts w:ascii="SimSun" w:eastAsia="SimSun" w:hAnsi="SimSun" w:cs="SimSun" w:hint="eastAsia"/>
                <w:sz w:val="22"/>
                <w:szCs w:val="22"/>
              </w:rP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6141A6" w14:textId="280C90B1" w:rsidR="00426166" w:rsidRPr="00272128" w:rsidRDefault="00426166" w:rsidP="00426166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D5D29" w14:textId="77777777" w:rsidR="00426166" w:rsidRPr="00272128" w:rsidRDefault="00426166" w:rsidP="004261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208621" w14:textId="258BE115" w:rsidR="00426166" w:rsidRPr="00272128" w:rsidRDefault="00426166" w:rsidP="00426166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8EB57" w14:textId="0B2B04D3" w:rsidR="00426166" w:rsidRPr="00272128" w:rsidRDefault="00426166" w:rsidP="004261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6472C" w14:textId="3F721347" w:rsidR="00426166" w:rsidRPr="00272128" w:rsidRDefault="00426166" w:rsidP="00426166">
            <w:pPr>
              <w:jc w:val="center"/>
              <w:rPr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A5631E" w14:textId="255D6651" w:rsidR="00426166" w:rsidRPr="00272128" w:rsidRDefault="00426166" w:rsidP="00426166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参见“标准编码描述”中“应用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及资源</w:t>
            </w:r>
            <w:r w:rsidRPr="00DB0B9E">
              <w:rPr>
                <w:rFonts w:ascii="SimSun" w:eastAsia="SimSun" w:hAnsi="SimSun" w:cs="SimSun" w:hint="eastAsia"/>
                <w:sz w:val="22"/>
                <w:szCs w:val="22"/>
              </w:rPr>
              <w:t>状态编码表”</w:t>
            </w:r>
          </w:p>
        </w:tc>
      </w:tr>
      <w:tr w:rsidR="00272128" w:rsidRPr="00272128" w14:paraId="3F1E736B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E4ECAA" w14:textId="791637CF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57F706" w14:textId="45AE9C46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createTime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5BB5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AC5CAC" w14:textId="672BE1F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9FD05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6C14DD" w14:textId="54C93242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695D77" w14:textId="1C34446A" w:rsidR="00272128" w:rsidRPr="00272128" w:rsidRDefault="00272128" w:rsidP="00F90C9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E</w:t>
            </w:r>
            <w:r w:rsidRPr="00272128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272128" w:rsidRPr="00272128" w14:paraId="7CF05BD5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CD6CCE" w14:textId="6467F037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发布时间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40875" w14:textId="2BF81392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publishTime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A93F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554073" w14:textId="1F32F138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6EC08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9674B7" w14:textId="3F8C8A00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084A67" w14:textId="1EF6B2AC" w:rsidR="00272128" w:rsidRPr="00272128" w:rsidRDefault="00272128" w:rsidP="00F90C9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E</w:t>
            </w:r>
            <w:r w:rsidRPr="00272128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272128" w:rsidRPr="00272128" w14:paraId="2631B4D9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0AC17E" w14:textId="383B703C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DD7A3" w14:textId="2BD8DC88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updateTime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0E615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367264" w14:textId="2C6D0E0D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FA71D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F28A4" w14:textId="7D2F0429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56EBE6" w14:textId="3055B47A" w:rsidR="00272128" w:rsidRPr="00272128" w:rsidRDefault="00272128" w:rsidP="00F90C9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E</w:t>
            </w:r>
            <w:r w:rsidRPr="00272128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272128" w:rsidRPr="00272128" w14:paraId="57D9D4FD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29EE77" w14:textId="16C1C169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E42BE" w14:textId="0A6FC05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v</w:t>
            </w:r>
            <w:r w:rsidRPr="00272128">
              <w:rPr>
                <w:sz w:val="22"/>
                <w:szCs w:val="22"/>
              </w:rPr>
              <w:t>ersion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16D0F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434212" w14:textId="7947A568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</w:t>
            </w:r>
            <w:r w:rsidRPr="0027212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74FCC" w14:textId="16231AD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5</w:t>
            </w:r>
            <w:r w:rsidRPr="0027212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4A9E95" w14:textId="467AADB8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B27F24" w14:textId="77777777" w:rsidR="00272128" w:rsidRPr="00272128" w:rsidRDefault="00272128" w:rsidP="00F90C97">
            <w:pPr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272128" w:rsidRPr="00272128" w14:paraId="4C802BD0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4D8F6" w14:textId="1DD388CA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开发单位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84404A" w14:textId="3DDA12FC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vendor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B566F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A33871" w14:textId="67E1B00A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</w:t>
            </w:r>
            <w:r w:rsidRPr="0027212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F4D96" w14:textId="48695BDE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2</w:t>
            </w:r>
            <w:r w:rsidRPr="00272128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90D8E" w14:textId="30C4F91E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49FDDD" w14:textId="77777777" w:rsidR="00272128" w:rsidRPr="00272128" w:rsidRDefault="00272128" w:rsidP="00F90C9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272128" w:rsidRPr="00272128" w14:paraId="66662007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D418F2" w14:textId="12BCD43D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技术联系人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DDFF1" w14:textId="5EFDA789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techContact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C20F7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150D33" w14:textId="119FC242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</w:t>
            </w:r>
            <w:r w:rsidRPr="0027212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87838" w14:textId="2AE86D73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81F89" w14:textId="7E207B5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CECBF1" w14:textId="77777777" w:rsidR="00272128" w:rsidRPr="00272128" w:rsidRDefault="00272128" w:rsidP="00F90C9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  <w:tr w:rsidR="00272128" w:rsidRPr="00272128" w14:paraId="3B5FF6D6" w14:textId="77777777" w:rsidTr="0042727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E82EBA" w14:textId="7126E047" w:rsidR="00272128" w:rsidRPr="00272128" w:rsidRDefault="00272128" w:rsidP="00E14D38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593C0" w14:textId="73F379B5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t</w:t>
            </w:r>
            <w:r w:rsidRPr="00272128">
              <w:rPr>
                <w:sz w:val="22"/>
                <w:szCs w:val="22"/>
              </w:rPr>
              <w:t>echTelphone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C8452" w14:textId="77777777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120218" w14:textId="55B9660A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S</w:t>
            </w:r>
            <w:r w:rsidRPr="0027212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9CC86" w14:textId="5241B65D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hint="eastAsia"/>
                <w:sz w:val="22"/>
                <w:szCs w:val="22"/>
              </w:rPr>
              <w:t>2</w:t>
            </w:r>
            <w:r w:rsidRPr="0027212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E7284A" w14:textId="0E98DE6E" w:rsidR="00272128" w:rsidRPr="00272128" w:rsidRDefault="00272128" w:rsidP="0042727C">
            <w:pPr>
              <w:jc w:val="center"/>
              <w:rPr>
                <w:sz w:val="22"/>
                <w:szCs w:val="22"/>
              </w:rPr>
            </w:pPr>
            <w:r w:rsidRPr="00272128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0162FE" w14:textId="77777777" w:rsidR="00272128" w:rsidRPr="00272128" w:rsidRDefault="00272128" w:rsidP="00F90C97">
            <w:pPr>
              <w:jc w:val="both"/>
              <w:rPr>
                <w:rFonts w:ascii="SimSun" w:eastAsia="SimSun" w:hAnsi="SimSun" w:cs="SimSun"/>
                <w:sz w:val="22"/>
                <w:szCs w:val="22"/>
              </w:rPr>
            </w:pPr>
          </w:p>
        </w:tc>
      </w:tr>
    </w:tbl>
    <w:p w14:paraId="09E7BBFF" w14:textId="77777777" w:rsidR="00021C77" w:rsidRDefault="00021C77" w:rsidP="00F14AAC"/>
    <w:p w14:paraId="46C304EA" w14:textId="7F3CC9DF" w:rsidR="00626C94" w:rsidRPr="00737FF9" w:rsidRDefault="00626C94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0E931E5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A0618B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AF7DA" w14:textId="77777777" w:rsidR="00626C94" w:rsidRPr="00737FF9" w:rsidRDefault="00626C94" w:rsidP="00EF22B9">
            <w:r w:rsidRPr="00737FF9">
              <w:t>/</w:t>
            </w:r>
            <w:r>
              <w:t>mpscmc</w:t>
            </w:r>
            <w:r w:rsidRPr="00737FF9">
              <w:t>/v1/mr/</w:t>
            </w:r>
            <w:r>
              <w:t>resservice</w:t>
            </w:r>
          </w:p>
        </w:tc>
      </w:tr>
      <w:tr w:rsidR="00626C94" w:rsidRPr="00737FF9" w14:paraId="105A888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EE523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A95625" w14:textId="77777777" w:rsidR="00626C94" w:rsidRPr="00737FF9" w:rsidRDefault="00626C94" w:rsidP="00EF22B9">
            <w:r w:rsidRPr="00737FF9">
              <w:rPr>
                <w:rFonts w:hint="eastAsia"/>
              </w:rPr>
              <w:t>POST</w:t>
            </w:r>
          </w:p>
        </w:tc>
      </w:tr>
      <w:tr w:rsidR="00626C94" w:rsidRPr="00737FF9" w14:paraId="0FF51DA0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4A0FE" w14:textId="77777777" w:rsidR="00626C94" w:rsidRPr="00737FF9" w:rsidRDefault="00626C94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113D71" w14:textId="77777777" w:rsidR="00626C94" w:rsidRPr="00737FF9" w:rsidRDefault="00626C94" w:rsidP="00EF22B9">
            <w:r w:rsidRPr="00737FF9">
              <w:t>{</w:t>
            </w:r>
          </w:p>
          <w:p w14:paraId="526ED39E" w14:textId="77777777" w:rsidR="00626C94" w:rsidRPr="00737FF9" w:rsidRDefault="00626C94" w:rsidP="00EF22B9">
            <w:r w:rsidRPr="00737FF9">
              <w:t xml:space="preserve">    "cmcId": "String",</w:t>
            </w:r>
          </w:p>
          <w:p w14:paraId="00B93DC0" w14:textId="77777777" w:rsidR="00626C94" w:rsidRPr="00737FF9" w:rsidRDefault="00626C94" w:rsidP="00EF22B9">
            <w:r w:rsidRPr="00737FF9">
              <w:t xml:space="preserve">    "data": [</w:t>
            </w:r>
          </w:p>
          <w:p w14:paraId="5D82B10F" w14:textId="77777777" w:rsidR="00626C94" w:rsidRPr="00737FF9" w:rsidRDefault="00626C94" w:rsidP="00EF22B9">
            <w:r w:rsidRPr="00737FF9">
              <w:t xml:space="preserve">      {</w:t>
            </w:r>
          </w:p>
          <w:p w14:paraId="79CF8322" w14:textId="77777777" w:rsidR="00626C94" w:rsidRPr="00737FF9" w:rsidRDefault="00626C94" w:rsidP="00EF22B9">
            <w:r w:rsidRPr="00737FF9">
              <w:t xml:space="preserve">        "</w:t>
            </w:r>
            <w:r>
              <w:t>reportType</w:t>
            </w:r>
            <w:r w:rsidRPr="00737FF9">
              <w:t>": "String",</w:t>
            </w:r>
          </w:p>
          <w:p w14:paraId="28E6B03B" w14:textId="77777777" w:rsidR="00626C94" w:rsidRPr="00737FF9" w:rsidRDefault="00626C94" w:rsidP="00EF22B9">
            <w:pPr>
              <w:ind w:firstLineChars="400" w:firstLine="960"/>
            </w:pPr>
            <w:r w:rsidRPr="00737FF9">
              <w:t>"resServiceId": "String",</w:t>
            </w:r>
          </w:p>
          <w:p w14:paraId="35038B18" w14:textId="77777777" w:rsidR="00626C94" w:rsidRPr="00737FF9" w:rsidRDefault="00626C94" w:rsidP="00EF22B9">
            <w:r w:rsidRPr="00737FF9">
              <w:t xml:space="preserve">        …</w:t>
            </w:r>
          </w:p>
          <w:p w14:paraId="63FBF261" w14:textId="77777777" w:rsidR="00626C94" w:rsidRPr="00737FF9" w:rsidRDefault="00626C94" w:rsidP="00EF22B9">
            <w:r w:rsidRPr="00737FF9">
              <w:t xml:space="preserve">      }</w:t>
            </w:r>
          </w:p>
          <w:p w14:paraId="538E6B33" w14:textId="77777777" w:rsidR="00626C94" w:rsidRPr="00737FF9" w:rsidRDefault="00626C94" w:rsidP="00EF22B9">
            <w:r w:rsidRPr="00737FF9">
              <w:t xml:space="preserve">    ]</w:t>
            </w:r>
          </w:p>
          <w:p w14:paraId="19B355F3" w14:textId="77777777" w:rsidR="00626C94" w:rsidRPr="00737FF9" w:rsidRDefault="00626C94" w:rsidP="00EF22B9">
            <w:r w:rsidRPr="00737FF9">
              <w:t>}</w:t>
            </w:r>
          </w:p>
        </w:tc>
      </w:tr>
      <w:tr w:rsidR="00626C94" w:rsidRPr="00737FF9" w14:paraId="60E110E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7E4E81" w14:textId="77777777" w:rsidR="00626C94" w:rsidRPr="00737FF9" w:rsidRDefault="00626C94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967A5E" w14:textId="77777777" w:rsidR="00626C94" w:rsidRPr="00737FF9" w:rsidRDefault="00626C94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26C94" w:rsidRPr="00737FF9" w14:paraId="5A60EE8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28D4B" w14:textId="77777777" w:rsidR="00626C94" w:rsidRPr="00737FF9" w:rsidRDefault="00626C94" w:rsidP="00EF22B9">
            <w:r w:rsidRPr="00737FF9">
              <w:rPr>
                <w:rFonts w:hint="eastAsia"/>
              </w:rPr>
              <w:lastRenderedPageBreak/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33722" w14:textId="77777777" w:rsidR="00626C94" w:rsidRPr="00737FF9" w:rsidRDefault="00626C94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0566F8BC" w14:textId="77777777" w:rsidR="00626C94" w:rsidRPr="00737FF9" w:rsidRDefault="00626C94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</w:p>
        </w:tc>
      </w:tr>
      <w:tr w:rsidR="00626C94" w:rsidRPr="00737FF9" w14:paraId="462C398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CA882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C964C9" w14:textId="77777777" w:rsidR="00626C94" w:rsidRPr="00737FF9" w:rsidRDefault="00626C94" w:rsidP="00EF22B9"/>
        </w:tc>
      </w:tr>
    </w:tbl>
    <w:p w14:paraId="29A7C6F6" w14:textId="77777777" w:rsidR="00626C94" w:rsidRPr="00737FF9" w:rsidRDefault="00626C94" w:rsidP="00626C94"/>
    <w:p w14:paraId="248899D2" w14:textId="5A196892" w:rsidR="00626C94" w:rsidRPr="00737FF9" w:rsidRDefault="00626C94" w:rsidP="0039775F">
      <w:pPr>
        <w:pStyle w:val="Heading4"/>
      </w:pPr>
      <w:r w:rsidRPr="00737FF9">
        <w:rPr>
          <w:rFonts w:hint="eastAsia"/>
        </w:rPr>
        <w:t>拉取接口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7F493ED0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1C796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D2851B" w14:textId="77777777" w:rsidR="00626C94" w:rsidRPr="00737FF9" w:rsidRDefault="00626C94" w:rsidP="00EF22B9">
            <w:r w:rsidRPr="00737FF9">
              <w:t>/subcmc</w:t>
            </w:r>
            <w:r w:rsidRPr="00737FF9">
              <w:rPr>
                <w:rFonts w:hint="eastAsia"/>
              </w:rPr>
              <w:t xml:space="preserve"> /v1/mr/</w:t>
            </w:r>
            <w:r>
              <w:rPr>
                <w:rFonts w:hint="eastAsia"/>
              </w:rPr>
              <w:t>resservice</w:t>
            </w:r>
          </w:p>
        </w:tc>
      </w:tr>
      <w:tr w:rsidR="00626C94" w:rsidRPr="00737FF9" w14:paraId="3FA002D1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BA1E1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7E195E" w14:textId="77777777" w:rsidR="00626C94" w:rsidRPr="00737FF9" w:rsidRDefault="00626C94" w:rsidP="00EF22B9">
            <w:r w:rsidRPr="00737FF9">
              <w:t>GET</w:t>
            </w:r>
          </w:p>
        </w:tc>
      </w:tr>
      <w:tr w:rsidR="00626C94" w:rsidRPr="00737FF9" w14:paraId="5C4210C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8D354" w14:textId="77777777" w:rsidR="00626C94" w:rsidRPr="00737FF9" w:rsidRDefault="00626C94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F041B1" w14:textId="77777777" w:rsidR="00626C94" w:rsidRPr="00737FF9" w:rsidRDefault="00626C94" w:rsidP="00EF22B9">
            <w:r w:rsidRPr="00737FF9">
              <w:t xml:space="preserve">cmcId: </w:t>
            </w:r>
            <w:r w:rsidRPr="00737FF9">
              <w:rPr>
                <w:rFonts w:hint="eastAsia"/>
              </w:rPr>
              <w:t>分配给省集中管控的唯一标识</w:t>
            </w:r>
          </w:p>
          <w:p w14:paraId="3114E6AA" w14:textId="77777777" w:rsidR="00626C94" w:rsidRPr="00737FF9" w:rsidRDefault="00626C94" w:rsidP="00EF22B9">
            <w:r w:rsidRPr="00737FF9">
              <w:t xml:space="preserve">pageNum: </w:t>
            </w:r>
            <w:r w:rsidRPr="00737FF9">
              <w:rPr>
                <w:rFonts w:hint="eastAsia"/>
              </w:rPr>
              <w:t>开始页面，页面数从</w:t>
            </w:r>
            <w:r w:rsidRPr="00737FF9">
              <w:t>1</w:t>
            </w:r>
            <w:r w:rsidRPr="00737FF9">
              <w:rPr>
                <w:rFonts w:hint="eastAsia"/>
              </w:rPr>
              <w:t>开始</w:t>
            </w:r>
          </w:p>
          <w:p w14:paraId="09E1C68D" w14:textId="77777777" w:rsidR="00626C94" w:rsidRPr="00737FF9" w:rsidRDefault="00626C94" w:rsidP="00EF22B9">
            <w:r w:rsidRPr="00737FF9">
              <w:rPr>
                <w:rFonts w:hint="eastAsia"/>
              </w:rPr>
              <w:t>p</w:t>
            </w:r>
            <w:r w:rsidRPr="00737FF9">
              <w:t xml:space="preserve">ageSize: </w:t>
            </w:r>
            <w:r w:rsidRPr="00737FF9">
              <w:rPr>
                <w:rFonts w:hint="eastAsia"/>
              </w:rPr>
              <w:t>分页大小</w:t>
            </w:r>
          </w:p>
          <w:p w14:paraId="358ACAF1" w14:textId="77777777" w:rsidR="00626C94" w:rsidRPr="00737FF9" w:rsidRDefault="00626C94" w:rsidP="00EF22B9"/>
          <w:p w14:paraId="2898507A" w14:textId="77777777" w:rsidR="00626C94" w:rsidRPr="00737FF9" w:rsidRDefault="00626C94" w:rsidP="00EF22B9">
            <w:r w:rsidRPr="00737FF9">
              <w:rPr>
                <w:rFonts w:hint="eastAsia"/>
              </w:rPr>
              <w:t>例如：</w:t>
            </w:r>
          </w:p>
          <w:p w14:paraId="76541263" w14:textId="77777777" w:rsidR="00626C94" w:rsidRPr="00737FF9" w:rsidRDefault="00626C94" w:rsidP="00EF22B9">
            <w:r w:rsidRPr="00737FF9">
              <w:t xml:space="preserve">?cmId=1234&amp;pageNum=1&amp;pageSize=20 </w:t>
            </w:r>
          </w:p>
          <w:p w14:paraId="12525767" w14:textId="77777777" w:rsidR="00626C94" w:rsidRPr="00737FF9" w:rsidRDefault="00626C94" w:rsidP="00EF22B9">
            <w:r w:rsidRPr="00737FF9">
              <w:rPr>
                <w:rFonts w:hint="eastAsia"/>
              </w:rPr>
              <w:t>获取第1页，分页大小为2</w:t>
            </w:r>
            <w:r w:rsidRPr="00737FF9">
              <w:t>0</w:t>
            </w:r>
          </w:p>
          <w:p w14:paraId="7BEFD292" w14:textId="77777777" w:rsidR="00626C94" w:rsidRPr="00737FF9" w:rsidRDefault="00626C94" w:rsidP="00EF22B9"/>
          <w:p w14:paraId="3A6E282C" w14:textId="77777777" w:rsidR="00626C94" w:rsidRPr="00737FF9" w:rsidRDefault="00626C94" w:rsidP="00EF22B9">
            <w:r w:rsidRPr="00737FF9">
              <w:t>?cmcId=1234&amp;</w:t>
            </w:r>
            <w:r w:rsidRPr="00737FF9">
              <w:rPr>
                <w:rFonts w:hint="eastAsia"/>
              </w:rPr>
              <w:t>p</w:t>
            </w:r>
            <w:r w:rsidRPr="00737FF9">
              <w:t>ageNum=10&amp;pageSize=30</w:t>
            </w:r>
          </w:p>
          <w:p w14:paraId="2F07E0A6" w14:textId="77777777" w:rsidR="00626C94" w:rsidRPr="00737FF9" w:rsidRDefault="00626C94" w:rsidP="00EF22B9">
            <w:r w:rsidRPr="00737FF9">
              <w:rPr>
                <w:rFonts w:hint="eastAsia"/>
              </w:rPr>
              <w:t>获取第1</w:t>
            </w:r>
            <w:r w:rsidRPr="00737FF9">
              <w:t>0</w:t>
            </w:r>
            <w:r w:rsidRPr="00737FF9">
              <w:rPr>
                <w:rFonts w:hint="eastAsia"/>
              </w:rPr>
              <w:t>页，分页大小为3</w:t>
            </w:r>
            <w:r w:rsidRPr="00737FF9">
              <w:t>0</w:t>
            </w:r>
          </w:p>
        </w:tc>
      </w:tr>
      <w:tr w:rsidR="00626C94" w:rsidRPr="00737FF9" w14:paraId="675B025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A7F47" w14:textId="77777777" w:rsidR="00626C94" w:rsidRPr="00737FF9" w:rsidRDefault="00626C94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41B097" w14:textId="77777777" w:rsidR="00626C94" w:rsidRPr="00737FF9" w:rsidRDefault="00626C94" w:rsidP="00EF22B9">
            <w:r w:rsidRPr="00737FF9">
              <w:t>{</w:t>
            </w:r>
          </w:p>
          <w:p w14:paraId="74207CF9" w14:textId="77777777" w:rsidR="00626C94" w:rsidRPr="00737FF9" w:rsidRDefault="00626C94" w:rsidP="00EF22B9">
            <w:r w:rsidRPr="00737FF9">
              <w:rPr>
                <w:rFonts w:hint="eastAsia"/>
              </w:rPr>
              <w:t>   "code": 0,</w:t>
            </w:r>
          </w:p>
          <w:p w14:paraId="1D6760DC" w14:textId="77777777" w:rsidR="00626C94" w:rsidRPr="00737FF9" w:rsidRDefault="00626C94" w:rsidP="00EF22B9">
            <w:r w:rsidRPr="00737FF9">
              <w:t xml:space="preserve">  "</w:t>
            </w:r>
            <w:r w:rsidRPr="00737FF9">
              <w:rPr>
                <w:rFonts w:hint="eastAsia"/>
              </w:rPr>
              <w:t>message</w:t>
            </w:r>
            <w:r w:rsidRPr="00737FF9">
              <w:t xml:space="preserve"> ": "</w:t>
            </w:r>
            <w:r w:rsidRPr="00737FF9">
              <w:rPr>
                <w:rFonts w:hint="eastAsia"/>
              </w:rPr>
              <w:t>ok</w:t>
            </w:r>
            <w:r w:rsidRPr="00737FF9">
              <w:t>",</w:t>
            </w:r>
          </w:p>
          <w:p w14:paraId="21FB89E7" w14:textId="77777777" w:rsidR="00626C94" w:rsidRPr="00737FF9" w:rsidRDefault="00626C94" w:rsidP="00EF22B9">
            <w:pPr>
              <w:ind w:firstLineChars="100" w:firstLine="240"/>
            </w:pPr>
            <w:r w:rsidRPr="00737FF9">
              <w:t>"total": 10387,</w:t>
            </w:r>
          </w:p>
          <w:p w14:paraId="49E61C50" w14:textId="77777777" w:rsidR="00626C94" w:rsidRPr="00737FF9" w:rsidRDefault="00626C94" w:rsidP="00EF22B9">
            <w:r w:rsidRPr="00737FF9">
              <w:t xml:space="preserve">  "data": [</w:t>
            </w:r>
          </w:p>
          <w:p w14:paraId="1BD90826" w14:textId="77777777" w:rsidR="00626C94" w:rsidRPr="00737FF9" w:rsidRDefault="00626C94" w:rsidP="00EF22B9">
            <w:r w:rsidRPr="00737FF9">
              <w:t xml:space="preserve">      {</w:t>
            </w:r>
          </w:p>
          <w:p w14:paraId="701A6089" w14:textId="77777777" w:rsidR="00626C94" w:rsidRPr="00737FF9" w:rsidRDefault="00626C94" w:rsidP="00EF22B9">
            <w:r w:rsidRPr="00737FF9">
              <w:t xml:space="preserve">        "resServiceId": "String",</w:t>
            </w:r>
          </w:p>
          <w:p w14:paraId="3EF65397" w14:textId="77777777" w:rsidR="00626C94" w:rsidRPr="00737FF9" w:rsidRDefault="00626C94" w:rsidP="00EF22B9">
            <w:r w:rsidRPr="00737FF9">
              <w:t xml:space="preserve">        …</w:t>
            </w:r>
          </w:p>
          <w:p w14:paraId="0AF1B062" w14:textId="77777777" w:rsidR="00626C94" w:rsidRPr="00737FF9" w:rsidRDefault="00626C94" w:rsidP="00EF22B9">
            <w:r w:rsidRPr="00737FF9">
              <w:t xml:space="preserve">      }</w:t>
            </w:r>
          </w:p>
          <w:p w14:paraId="750861FC" w14:textId="77777777" w:rsidR="00626C94" w:rsidRPr="00737FF9" w:rsidRDefault="00626C94" w:rsidP="00EF22B9">
            <w:r w:rsidRPr="00737FF9">
              <w:t xml:space="preserve">  ]</w:t>
            </w:r>
          </w:p>
          <w:p w14:paraId="5DA3FE33" w14:textId="77777777" w:rsidR="00626C94" w:rsidRPr="00737FF9" w:rsidRDefault="00626C94" w:rsidP="00EF22B9">
            <w:r w:rsidRPr="00737FF9">
              <w:t>}</w:t>
            </w:r>
          </w:p>
          <w:p w14:paraId="775BDBE4" w14:textId="77777777" w:rsidR="00626C94" w:rsidRPr="00737FF9" w:rsidRDefault="00626C94" w:rsidP="00EF22B9"/>
          <w:p w14:paraId="1A0FB337" w14:textId="77777777" w:rsidR="00626C94" w:rsidRPr="00737FF9" w:rsidRDefault="00626C94" w:rsidP="00EF22B9">
            <w:r w:rsidRPr="00737FF9">
              <w:t>total</w:t>
            </w:r>
            <w:r w:rsidRPr="00737FF9">
              <w:rPr>
                <w:rFonts w:hint="eastAsia"/>
              </w:rPr>
              <w:t>：记录的总数</w:t>
            </w:r>
          </w:p>
        </w:tc>
      </w:tr>
      <w:tr w:rsidR="00626C94" w:rsidRPr="00737FF9" w14:paraId="479F45E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75E11B" w14:textId="77777777" w:rsidR="00626C94" w:rsidRPr="00737FF9" w:rsidRDefault="00626C94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99B4E" w14:textId="77777777" w:rsidR="00626C94" w:rsidRPr="00737FF9" w:rsidRDefault="00626C94" w:rsidP="00EF22B9">
            <w:r w:rsidRPr="00737FF9">
              <w:rPr>
                <w:rFonts w:hint="eastAsia"/>
              </w:rPr>
              <w:t>该接口用于部级集中管控中心向各个省管控中心拉取数据。</w:t>
            </w:r>
          </w:p>
          <w:p w14:paraId="64D7D8A6" w14:textId="77777777" w:rsidR="00626C94" w:rsidRPr="00737FF9" w:rsidRDefault="00626C94" w:rsidP="00EF22B9">
            <w:r w:rsidRPr="00737FF9">
              <w:rPr>
                <w:rFonts w:hint="eastAsia"/>
              </w:rPr>
              <w:t>由于获取的记录数较多，如一省用户，设备数可能达到</w:t>
            </w:r>
            <w:r w:rsidRPr="00737FF9">
              <w:t>5</w:t>
            </w:r>
            <w:r w:rsidRPr="00737FF9">
              <w:rPr>
                <w:rFonts w:hint="eastAsia"/>
              </w:rPr>
              <w:t>万，单次获取传递数据量会很大，容易导致网络传递失败。接口提供分页方式，可多次分批获取大批量的全量数据。</w:t>
            </w:r>
          </w:p>
        </w:tc>
      </w:tr>
      <w:tr w:rsidR="00626C94" w:rsidRPr="00737FF9" w14:paraId="12A7D3D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A64F9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10700F" w14:textId="77777777" w:rsidR="00626C94" w:rsidRPr="00737FF9" w:rsidRDefault="00626C94" w:rsidP="00EF22B9"/>
        </w:tc>
      </w:tr>
    </w:tbl>
    <w:p w14:paraId="651F792B" w14:textId="0AB69369" w:rsidR="00D31142" w:rsidRDefault="00D31142" w:rsidP="00D31142">
      <w:pPr>
        <w:pStyle w:val="Heading3"/>
        <w:ind w:left="993" w:hanging="993"/>
      </w:pPr>
      <w:bookmarkStart w:id="168" w:name="_服务资源状态信息"/>
      <w:bookmarkStart w:id="169" w:name="_Toc115184183"/>
      <w:bookmarkEnd w:id="168"/>
      <w:r>
        <w:rPr>
          <w:rFonts w:hint="eastAsia"/>
        </w:rPr>
        <w:lastRenderedPageBreak/>
        <w:t>服务资源状态信息</w:t>
      </w:r>
      <w:bookmarkEnd w:id="169"/>
    </w:p>
    <w:p w14:paraId="037849D5" w14:textId="15466BE4" w:rsidR="00D31142" w:rsidRDefault="00D31142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38B51060" w14:textId="77777777" w:rsidR="00D31142" w:rsidRDefault="00D31142" w:rsidP="00D31142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RESOURCE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01</w:t>
      </w:r>
    </w:p>
    <w:p w14:paraId="1541FBDC" w14:textId="44EC1923" w:rsidR="00D31142" w:rsidRDefault="00D31142" w:rsidP="00D31142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上报警务平台的服务资源信息。</w:t>
      </w:r>
      <w:r w:rsidR="003464E0">
        <w:rPr>
          <w:rFonts w:ascii="SimSun" w:eastAsia="SimSun" w:hAnsi="SimSun" w:cs="SimSun" w:hint="eastAsia"/>
        </w:rPr>
        <w:t>上报频率最快一天一次更新。</w:t>
      </w:r>
    </w:p>
    <w:p w14:paraId="10018068" w14:textId="3D01ADDD" w:rsidR="00A05AD4" w:rsidRPr="00A05AD4" w:rsidRDefault="00A05AD4" w:rsidP="00D31142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1F67D741" w14:textId="77777777" w:rsidR="00D31142" w:rsidRPr="00E21C63" w:rsidRDefault="00D31142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701"/>
        <w:gridCol w:w="850"/>
        <w:gridCol w:w="850"/>
        <w:gridCol w:w="1276"/>
        <w:gridCol w:w="709"/>
        <w:gridCol w:w="2410"/>
      </w:tblGrid>
      <w:tr w:rsidR="00150C5D" w:rsidRPr="00150C5D" w14:paraId="775A06CD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99228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28F58E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F4EEB6" w14:textId="5DCBD201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610726" w14:textId="622E22AB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5C305A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长度限制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B79443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F7E38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说明</w:t>
            </w:r>
          </w:p>
        </w:tc>
      </w:tr>
      <w:tr w:rsidR="00150C5D" w:rsidRPr="00150C5D" w14:paraId="15A7ED7B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3EC38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A0307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741FE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62DF7D" w14:textId="357687DF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S</w:t>
            </w:r>
            <w:r w:rsidRPr="00150C5D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47DE0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FDCE72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5BD9C" w14:textId="77777777" w:rsidR="00150C5D" w:rsidRPr="00150C5D" w:rsidRDefault="00150C5D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通过该字段来区分数据的新增，修改和查询。</w:t>
            </w:r>
            <w:r w:rsidRPr="00150C5D">
              <w:rPr>
                <w:sz w:val="22"/>
                <w:szCs w:val="22"/>
              </w:rPr>
              <w:t>A</w:t>
            </w: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150C5D">
              <w:rPr>
                <w:sz w:val="22"/>
                <w:szCs w:val="22"/>
              </w:rPr>
              <w:t>D</w:t>
            </w: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150C5D">
              <w:rPr>
                <w:sz w:val="22"/>
                <w:szCs w:val="22"/>
              </w:rPr>
              <w:t>U</w:t>
            </w: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150C5D" w:rsidRPr="00150C5D" w14:paraId="2B901AED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E390F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FE930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9AB44" w14:textId="44ED8C4A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1B020" w14:textId="0BBB67CC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EA5B9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5</w:t>
            </w:r>
            <w:r w:rsidRPr="00150C5D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88BD7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E98495" w14:textId="77777777" w:rsidR="00150C5D" w:rsidRPr="00150C5D" w:rsidRDefault="00150C5D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在部级集中管控中心注册之后获取的系统ID</w:t>
            </w:r>
          </w:p>
        </w:tc>
      </w:tr>
      <w:tr w:rsidR="00150C5D" w:rsidRPr="00150C5D" w14:paraId="0B7CFFFB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5C4EC" w14:textId="7BE00A46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940B19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406EDF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19268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EA3263" w14:textId="4F7C2558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BBD7B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C0F666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94AF3" w14:textId="205DF479" w:rsidR="00150C5D" w:rsidRPr="00150C5D" w:rsidRDefault="00150C5D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省平台产生统计数据时的时间。E</w:t>
            </w:r>
            <w:r w:rsidRPr="00150C5D">
              <w:rPr>
                <w:rFonts w:ascii="SimSun" w:eastAsia="SimSun" w:hAnsi="SimSun" w:cs="SimSun"/>
                <w:sz w:val="22"/>
                <w:szCs w:val="22"/>
              </w:rPr>
              <w:t>poch</w:t>
            </w: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时间，单位毫秒</w:t>
            </w:r>
          </w:p>
        </w:tc>
      </w:tr>
      <w:tr w:rsidR="00150C5D" w:rsidRPr="00150C5D" w14:paraId="08CCBE03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50065" w14:textId="77777777" w:rsidR="00150C5D" w:rsidRPr="00150C5D" w:rsidRDefault="00150C5D" w:rsidP="00EF22B9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资源标识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D1616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resServiceId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E17F5" w14:textId="5FFE21CA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4F2FB" w14:textId="7F4AA021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A485F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5</w:t>
            </w:r>
            <w:r w:rsidRPr="00150C5D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473F65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58128E" w14:textId="77777777" w:rsidR="00150C5D" w:rsidRPr="00150C5D" w:rsidRDefault="00150C5D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服务资源的唯一标识</w:t>
            </w:r>
          </w:p>
        </w:tc>
      </w:tr>
      <w:tr w:rsidR="00150C5D" w:rsidRPr="00150C5D" w14:paraId="3871DA5A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E955CA" w14:textId="2777A271" w:rsidR="00150C5D" w:rsidRPr="00150C5D" w:rsidRDefault="00150C5D" w:rsidP="00241CA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调用次数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CFA27" w14:textId="7BF9528D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sz w:val="22"/>
                <w:szCs w:val="22"/>
              </w:rPr>
              <w:t>invokeCount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BDC00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6586DB" w14:textId="051A0985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34D7D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0644A" w14:textId="6F4887FD" w:rsidR="00150C5D" w:rsidRPr="00150C5D" w:rsidRDefault="00150C5D" w:rsidP="00150C5D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44758" w14:textId="5D04F396" w:rsidR="00150C5D" w:rsidRPr="00150C5D" w:rsidRDefault="00150C5D" w:rsidP="00241CA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服务资源的累计的成功调用次数</w:t>
            </w:r>
          </w:p>
        </w:tc>
      </w:tr>
      <w:tr w:rsidR="00150C5D" w:rsidRPr="00150C5D" w14:paraId="6E197072" w14:textId="77777777" w:rsidTr="00150C5D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E9D58F" w14:textId="0A97F5A4" w:rsidR="00150C5D" w:rsidRPr="00150C5D" w:rsidRDefault="00150C5D" w:rsidP="00241CA7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调用次数排名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B29C6E" w14:textId="12ECF7FA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i</w:t>
            </w:r>
            <w:r w:rsidRPr="00150C5D">
              <w:rPr>
                <w:sz w:val="22"/>
                <w:szCs w:val="22"/>
              </w:rPr>
              <w:t>nvokeCount</w:t>
            </w:r>
            <w:r w:rsidRPr="00150C5D">
              <w:rPr>
                <w:rFonts w:hint="eastAsia"/>
                <w:sz w:val="22"/>
                <w:szCs w:val="22"/>
              </w:rPr>
              <w:t>Rank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A1101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7D464" w14:textId="3D63DE0B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  <w:r w:rsidRPr="00150C5D">
              <w:rPr>
                <w:rFonts w:hint="eastAsia"/>
                <w:sz w:val="22"/>
                <w:szCs w:val="22"/>
              </w:rPr>
              <w:t>I</w:t>
            </w:r>
            <w:r w:rsidRPr="00150C5D">
              <w:rPr>
                <w:sz w:val="22"/>
                <w:szCs w:val="22"/>
              </w:rPr>
              <w:t>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BF584" w14:textId="77777777" w:rsidR="00150C5D" w:rsidRPr="00150C5D" w:rsidRDefault="00150C5D" w:rsidP="00150C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D6A617" w14:textId="6B32972F" w:rsidR="00150C5D" w:rsidRPr="00150C5D" w:rsidRDefault="00150C5D" w:rsidP="00150C5D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E91BB" w14:textId="2CA643FF" w:rsidR="00150C5D" w:rsidRPr="00150C5D" w:rsidRDefault="00150C5D" w:rsidP="00241CA7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50C5D">
              <w:rPr>
                <w:rFonts w:ascii="SimSun" w:eastAsia="SimSun" w:hAnsi="SimSun" w:cs="SimSun" w:hint="eastAsia"/>
                <w:sz w:val="22"/>
                <w:szCs w:val="22"/>
              </w:rPr>
              <w:t>服务资源的累计调用次数排名</w:t>
            </w:r>
          </w:p>
        </w:tc>
      </w:tr>
    </w:tbl>
    <w:p w14:paraId="13BC43D7" w14:textId="77777777" w:rsidR="00D31142" w:rsidRDefault="00D31142" w:rsidP="00D31142"/>
    <w:p w14:paraId="38834E0C" w14:textId="77777777" w:rsidR="00D31142" w:rsidRPr="00737FF9" w:rsidRDefault="00D31142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D31142" w:rsidRPr="00737FF9" w14:paraId="522CDF8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5EC04" w14:textId="77777777" w:rsidR="00D31142" w:rsidRPr="00737FF9" w:rsidRDefault="00D31142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4C1E23" w14:textId="61E18E1A" w:rsidR="00D31142" w:rsidRPr="005872E9" w:rsidRDefault="00D31142" w:rsidP="00EF22B9">
            <w:r w:rsidRPr="00737FF9">
              <w:t>/</w:t>
            </w:r>
            <w:r>
              <w:t>mpscmc</w:t>
            </w:r>
            <w:r w:rsidRPr="00737FF9">
              <w:t>/v1/mr/</w:t>
            </w:r>
            <w:r>
              <w:t>resservice</w:t>
            </w:r>
            <w:r w:rsidR="005872E9">
              <w:t>/</w:t>
            </w:r>
            <w:r w:rsidR="005872E9">
              <w:rPr>
                <w:rFonts w:hint="eastAsia"/>
              </w:rPr>
              <w:t>s</w:t>
            </w:r>
            <w:r w:rsidR="005872E9">
              <w:t>tat</w:t>
            </w:r>
          </w:p>
        </w:tc>
      </w:tr>
      <w:tr w:rsidR="00D31142" w:rsidRPr="00737FF9" w14:paraId="398D706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8854CD" w14:textId="77777777" w:rsidR="00D31142" w:rsidRPr="00737FF9" w:rsidRDefault="00D31142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A01A1" w14:textId="77777777" w:rsidR="00D31142" w:rsidRPr="00737FF9" w:rsidRDefault="00D31142" w:rsidP="00EF22B9">
            <w:r w:rsidRPr="00737FF9">
              <w:rPr>
                <w:rFonts w:hint="eastAsia"/>
              </w:rPr>
              <w:t>POST</w:t>
            </w:r>
          </w:p>
        </w:tc>
      </w:tr>
      <w:tr w:rsidR="00D31142" w:rsidRPr="00737FF9" w14:paraId="3595654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1EF804" w14:textId="77777777" w:rsidR="00D31142" w:rsidRPr="00737FF9" w:rsidRDefault="00D31142" w:rsidP="00EF22B9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1D72F0" w14:textId="77777777" w:rsidR="00D31142" w:rsidRPr="00737FF9" w:rsidRDefault="00D31142" w:rsidP="00EF22B9">
            <w:r w:rsidRPr="00737FF9">
              <w:t>{</w:t>
            </w:r>
          </w:p>
          <w:p w14:paraId="79CF57F3" w14:textId="77777777" w:rsidR="00D31142" w:rsidRPr="00737FF9" w:rsidRDefault="00D31142" w:rsidP="00EF22B9">
            <w:r w:rsidRPr="00737FF9">
              <w:t xml:space="preserve">    "cmcId": "String",</w:t>
            </w:r>
          </w:p>
          <w:p w14:paraId="226DF24D" w14:textId="77777777" w:rsidR="00D31142" w:rsidRPr="00737FF9" w:rsidRDefault="00D31142" w:rsidP="00EF22B9">
            <w:r w:rsidRPr="00737FF9">
              <w:t xml:space="preserve">    "data": [</w:t>
            </w:r>
          </w:p>
          <w:p w14:paraId="6EF53289" w14:textId="77777777" w:rsidR="00D31142" w:rsidRPr="00737FF9" w:rsidRDefault="00D31142" w:rsidP="00EF22B9">
            <w:r w:rsidRPr="00737FF9">
              <w:t xml:space="preserve">      {</w:t>
            </w:r>
          </w:p>
          <w:p w14:paraId="4FA0A54F" w14:textId="77777777" w:rsidR="00D31142" w:rsidRPr="00737FF9" w:rsidRDefault="00D31142" w:rsidP="00EF22B9">
            <w:r w:rsidRPr="00737FF9">
              <w:t xml:space="preserve">        "</w:t>
            </w:r>
            <w:r>
              <w:t>reportType</w:t>
            </w:r>
            <w:r w:rsidRPr="00737FF9">
              <w:t>": "String",</w:t>
            </w:r>
          </w:p>
          <w:p w14:paraId="60F2A522" w14:textId="77777777" w:rsidR="00D31142" w:rsidRPr="00737FF9" w:rsidRDefault="00D31142" w:rsidP="00EF22B9">
            <w:pPr>
              <w:ind w:firstLineChars="400" w:firstLine="960"/>
            </w:pPr>
            <w:r w:rsidRPr="00737FF9">
              <w:t>"resServiceId": "String",</w:t>
            </w:r>
          </w:p>
          <w:p w14:paraId="57B5F699" w14:textId="77777777" w:rsidR="00D31142" w:rsidRPr="00737FF9" w:rsidRDefault="00D31142" w:rsidP="00EF22B9">
            <w:r w:rsidRPr="00737FF9">
              <w:t xml:space="preserve">        …</w:t>
            </w:r>
          </w:p>
          <w:p w14:paraId="7AC21EF9" w14:textId="77777777" w:rsidR="00D31142" w:rsidRPr="00737FF9" w:rsidRDefault="00D31142" w:rsidP="00EF22B9">
            <w:r w:rsidRPr="00737FF9">
              <w:t xml:space="preserve">      }</w:t>
            </w:r>
          </w:p>
          <w:p w14:paraId="042B3D08" w14:textId="77777777" w:rsidR="00D31142" w:rsidRPr="00737FF9" w:rsidRDefault="00D31142" w:rsidP="00EF22B9">
            <w:r w:rsidRPr="00737FF9">
              <w:t xml:space="preserve">    ]</w:t>
            </w:r>
          </w:p>
          <w:p w14:paraId="09D11814" w14:textId="77777777" w:rsidR="00D31142" w:rsidRPr="00737FF9" w:rsidRDefault="00D31142" w:rsidP="00EF22B9">
            <w:r w:rsidRPr="00737FF9">
              <w:t>}</w:t>
            </w:r>
          </w:p>
        </w:tc>
      </w:tr>
      <w:tr w:rsidR="00D31142" w:rsidRPr="00737FF9" w14:paraId="0F53E28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AF623" w14:textId="77777777" w:rsidR="00D31142" w:rsidRPr="00737FF9" w:rsidRDefault="00D31142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A1700A" w14:textId="77777777" w:rsidR="00D31142" w:rsidRPr="00737FF9" w:rsidRDefault="00D31142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D31142" w:rsidRPr="00737FF9" w14:paraId="40AA419B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257BE1" w14:textId="77777777" w:rsidR="00D31142" w:rsidRPr="00737FF9" w:rsidRDefault="00D31142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E3ABB" w14:textId="77777777" w:rsidR="00D31142" w:rsidRPr="00737FF9" w:rsidRDefault="00D31142" w:rsidP="00EF22B9">
            <w:r w:rsidRPr="00737FF9">
              <w:rPr>
                <w:rFonts w:hint="eastAsia"/>
              </w:rPr>
              <w:t>该接口用于各省级集中管控中心主动向部级集中管控中心上报信息。</w:t>
            </w:r>
          </w:p>
          <w:p w14:paraId="11F00987" w14:textId="77777777" w:rsidR="00D31142" w:rsidRPr="00737FF9" w:rsidRDefault="00D31142" w:rsidP="00EF22B9">
            <w:r w:rsidRPr="00737FF9">
              <w:rPr>
                <w:rFonts w:hint="eastAsia"/>
              </w:rPr>
              <w:t>接口可以单个，批量上报信息。可以新增，修改和删除信息。</w:t>
            </w:r>
          </w:p>
        </w:tc>
      </w:tr>
      <w:tr w:rsidR="00D31142" w:rsidRPr="00737FF9" w14:paraId="306A0B5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3AEAC" w14:textId="77777777" w:rsidR="00D31142" w:rsidRPr="00737FF9" w:rsidRDefault="00D31142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70F4BE" w14:textId="77777777" w:rsidR="00D31142" w:rsidRPr="00737FF9" w:rsidRDefault="00D31142" w:rsidP="00EF22B9"/>
        </w:tc>
      </w:tr>
    </w:tbl>
    <w:p w14:paraId="6F410AA6" w14:textId="77777777" w:rsidR="00D31142" w:rsidRPr="00737FF9" w:rsidRDefault="00D31142" w:rsidP="00D31142"/>
    <w:p w14:paraId="1227ABC7" w14:textId="141E6023" w:rsidR="000F4319" w:rsidRDefault="000F4319" w:rsidP="000F4319">
      <w:pPr>
        <w:pStyle w:val="Heading3"/>
        <w:ind w:left="993" w:hanging="993"/>
      </w:pPr>
      <w:bookmarkStart w:id="170" w:name="_资源服务整体日活跃信息"/>
      <w:bookmarkStart w:id="171" w:name="_Toc115184184"/>
      <w:bookmarkEnd w:id="170"/>
      <w:r>
        <w:rPr>
          <w:rFonts w:hint="eastAsia"/>
        </w:rPr>
        <w:t>资源服务</w:t>
      </w:r>
      <w:r w:rsidR="00C148F9">
        <w:rPr>
          <w:rFonts w:hint="eastAsia"/>
        </w:rPr>
        <w:t>整体</w:t>
      </w:r>
      <w:r>
        <w:rPr>
          <w:rFonts w:hint="eastAsia"/>
        </w:rPr>
        <w:t>日活跃</w:t>
      </w:r>
      <w:r w:rsidRPr="00737FF9">
        <w:rPr>
          <w:rFonts w:hint="eastAsia"/>
        </w:rPr>
        <w:t>信息</w:t>
      </w:r>
      <w:bookmarkEnd w:id="171"/>
    </w:p>
    <w:p w14:paraId="16F5ACF0" w14:textId="79CD4AE3" w:rsidR="000F4319" w:rsidRDefault="000F4319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69F83D24" w14:textId="77777777" w:rsidR="000F4319" w:rsidRDefault="000F4319" w:rsidP="000F4319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RESOURCE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01</w:t>
      </w:r>
    </w:p>
    <w:p w14:paraId="55F21C36" w14:textId="4AC0B95D" w:rsidR="00566989" w:rsidRDefault="00566989" w:rsidP="000F4319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上报警务平台服务资源整体日活跃信息。</w:t>
      </w:r>
      <w:r w:rsidR="00AD0FD3">
        <w:rPr>
          <w:rFonts w:ascii="SimSun" w:eastAsia="SimSun" w:hAnsi="SimSun" w:cs="SimSun" w:hint="eastAsia"/>
        </w:rPr>
        <w:t>统计“</w:t>
      </w:r>
      <w:r w:rsidR="00AD0FD3" w:rsidRPr="003A1030">
        <w:rPr>
          <w:rFonts w:ascii="SimSun" w:eastAsia="SimSun" w:hAnsi="SimSun" w:cs="SimSun" w:hint="eastAsia"/>
        </w:rPr>
        <w:t>当日日期</w:t>
      </w:r>
      <w:r w:rsidR="00AD0FD3">
        <w:rPr>
          <w:rFonts w:ascii="SimSun" w:eastAsia="SimSun" w:hAnsi="SimSun" w:cs="SimSun" w:hint="eastAsia"/>
        </w:rPr>
        <w:t>”开始到结束这段时间的服务资源的整体活跃情况。</w:t>
      </w:r>
    </w:p>
    <w:p w14:paraId="5E93F6E8" w14:textId="160EFDC3" w:rsidR="005C17A7" w:rsidRPr="005C17A7" w:rsidRDefault="005C17A7" w:rsidP="000F4319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2390818D" w14:textId="77777777" w:rsidR="000F4319" w:rsidRDefault="000F4319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850"/>
        <w:gridCol w:w="850"/>
        <w:gridCol w:w="1276"/>
        <w:gridCol w:w="709"/>
        <w:gridCol w:w="2268"/>
      </w:tblGrid>
      <w:tr w:rsidR="005B043F" w:rsidRPr="005B043F" w14:paraId="2344381E" w14:textId="77777777" w:rsidTr="005B043F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6C9D2" w14:textId="77777777" w:rsidR="005B043F" w:rsidRPr="005B043F" w:rsidRDefault="005B043F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Theme="minorHAnsi" w:eastAsiaTheme="minorHAnsi" w:hAnsiTheme="minorHAnsi" w:hint="eastAsia"/>
                <w:sz w:val="22"/>
                <w:szCs w:val="22"/>
              </w:rPr>
              <w:t>数据项名称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9880E" w14:textId="77777777" w:rsidR="005B043F" w:rsidRPr="005B043F" w:rsidRDefault="005B043F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Theme="minorHAnsi" w:eastAsiaTheme="minorHAnsi" w:hAnsiTheme="minorHAnsi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FD7D80" w14:textId="27C2008E" w:rsidR="005B043F" w:rsidRPr="005B043F" w:rsidRDefault="005B043F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256A35" w14:textId="312DED83" w:rsidR="005B043F" w:rsidRPr="005B043F" w:rsidRDefault="005B043F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Theme="minorHAnsi" w:eastAsiaTheme="minorHAnsi" w:hAnsiTheme="minorHAnsi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686D62" w14:textId="77777777" w:rsidR="005B043F" w:rsidRPr="005B043F" w:rsidRDefault="005B043F" w:rsidP="00EF22B9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5B043F">
              <w:rPr>
                <w:rFonts w:eastAsiaTheme="minorHAnsi" w:hint="eastAsia"/>
                <w:sz w:val="22"/>
                <w:szCs w:val="22"/>
              </w:rPr>
              <w:t>最大长度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94BCD" w14:textId="77777777" w:rsidR="005B043F" w:rsidRPr="005B043F" w:rsidRDefault="005B043F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Theme="minorHAnsi" w:eastAsiaTheme="minorHAnsi" w:hAnsiTheme="minorHAnsi" w:hint="eastAsia"/>
                <w:sz w:val="22"/>
                <w:szCs w:val="22"/>
              </w:rPr>
              <w:t>必选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DD369" w14:textId="77777777" w:rsidR="005B043F" w:rsidRPr="005B043F" w:rsidRDefault="005B043F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Theme="minorHAnsi" w:eastAsiaTheme="minorHAnsi" w:hAnsiTheme="minorHAnsi" w:hint="eastAsia"/>
                <w:sz w:val="22"/>
                <w:szCs w:val="22"/>
              </w:rPr>
              <w:t>说明</w:t>
            </w:r>
          </w:p>
        </w:tc>
      </w:tr>
      <w:tr w:rsidR="005B043F" w:rsidRPr="005B043F" w14:paraId="1862E9F3" w14:textId="77777777" w:rsidTr="00403AE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2989A1" w14:textId="77777777" w:rsidR="005B043F" w:rsidRPr="005B043F" w:rsidRDefault="005B043F" w:rsidP="00E14D38">
            <w:pPr>
              <w:contextualSpacing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9197D7" w14:textId="77777777" w:rsidR="005B043F" w:rsidRPr="005B043F" w:rsidRDefault="005B043F" w:rsidP="00403AEA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ABAB3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7AEF58" w14:textId="1CC47935" w:rsidR="005B043F" w:rsidRPr="005B043F" w:rsidRDefault="005B043F" w:rsidP="00403AEA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hint="eastAsia"/>
                <w:sz w:val="22"/>
                <w:szCs w:val="22"/>
              </w:rPr>
              <w:t>S</w:t>
            </w:r>
            <w:r w:rsidRPr="005B043F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CCD72" w14:textId="77777777" w:rsidR="005B043F" w:rsidRPr="005B043F" w:rsidRDefault="005B043F" w:rsidP="00403AEA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5B043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27D62" w14:textId="77777777" w:rsidR="005B043F" w:rsidRPr="005B043F" w:rsidRDefault="005B043F" w:rsidP="00403AEA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B0F2E4" w14:textId="77777777" w:rsidR="005B043F" w:rsidRPr="005B043F" w:rsidRDefault="005B043F" w:rsidP="00EF2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通过该字段来区分数据的新增、修改和查询。</w:t>
            </w:r>
            <w:r w:rsidRPr="005B043F">
              <w:rPr>
                <w:sz w:val="22"/>
                <w:szCs w:val="22"/>
              </w:rPr>
              <w:t>A</w:t>
            </w: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5B043F">
              <w:rPr>
                <w:sz w:val="22"/>
                <w:szCs w:val="22"/>
              </w:rPr>
              <w:t>D</w:t>
            </w: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5B043F">
              <w:rPr>
                <w:sz w:val="22"/>
                <w:szCs w:val="22"/>
              </w:rPr>
              <w:t>U</w:t>
            </w: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5B043F" w:rsidRPr="005B043F" w14:paraId="2158F848" w14:textId="77777777" w:rsidTr="00403AE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B5CFF1" w14:textId="77777777" w:rsidR="005B043F" w:rsidRPr="005B043F" w:rsidRDefault="005B043F" w:rsidP="00E14D38">
            <w:pPr>
              <w:rPr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lastRenderedPageBreak/>
              <w:t>省级管控中心标识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F72106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4F97" w14:textId="10A4146A" w:rsidR="005B043F" w:rsidRPr="005B043F" w:rsidRDefault="00584C3D" w:rsidP="00403A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BAC02B" w14:textId="718933B3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AF50E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rFonts w:hint="eastAsia"/>
                <w:sz w:val="22"/>
                <w:szCs w:val="22"/>
              </w:rPr>
              <w:t>5</w:t>
            </w:r>
            <w:r w:rsidRPr="005B043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80635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22FD36" w14:textId="77777777" w:rsidR="005B043F" w:rsidRPr="005B043F" w:rsidRDefault="005B043F" w:rsidP="00EF22B9">
            <w:pPr>
              <w:jc w:val="both"/>
              <w:rPr>
                <w:rFonts w:eastAsiaTheme="minorHAnsi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省集中管控中心标识</w:t>
            </w:r>
            <w:r w:rsidRPr="005B043F">
              <w:rPr>
                <w:rFonts w:hint="eastAsia"/>
                <w:sz w:val="22"/>
                <w:szCs w:val="22"/>
              </w:rPr>
              <w:t>ID</w:t>
            </w: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，通过“平台注册”接口获取。</w:t>
            </w:r>
          </w:p>
        </w:tc>
      </w:tr>
      <w:tr w:rsidR="005B043F" w:rsidRPr="005B043F" w14:paraId="3223E2C5" w14:textId="77777777" w:rsidTr="00403AE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3998B4" w14:textId="0400C786" w:rsidR="005B043F" w:rsidRPr="005B043F" w:rsidRDefault="005B043F" w:rsidP="00E14D38">
            <w:pPr>
              <w:rPr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31542A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A41438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B1799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A898AA" w14:textId="5CA72D8B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56FF2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D48DFA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577B59" w14:textId="5E66CB82" w:rsidR="005B043F" w:rsidRPr="005B043F" w:rsidRDefault="005B043F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省平台产生统计数据时的时间。</w:t>
            </w:r>
            <w:r w:rsidRPr="005B043F">
              <w:rPr>
                <w:rFonts w:hint="eastAsia"/>
                <w:sz w:val="22"/>
                <w:szCs w:val="22"/>
              </w:rPr>
              <w:t>E</w:t>
            </w:r>
            <w:r w:rsidRPr="005B043F">
              <w:rPr>
                <w:sz w:val="22"/>
                <w:szCs w:val="22"/>
              </w:rPr>
              <w:t>poch</w:t>
            </w: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时间，单位毫秒。</w:t>
            </w:r>
          </w:p>
        </w:tc>
      </w:tr>
      <w:tr w:rsidR="005B043F" w:rsidRPr="005B043F" w14:paraId="0DEC39B3" w14:textId="77777777" w:rsidTr="00403AE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EAA598" w14:textId="1FE254E6" w:rsidR="005B043F" w:rsidRPr="005B043F" w:rsidRDefault="00A372FC" w:rsidP="007608E4">
            <w:pPr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="005B043F" w:rsidRPr="005B043F">
              <w:rPr>
                <w:rFonts w:ascii="SimSun" w:eastAsia="SimSun" w:hAnsi="SimSun" w:cs="SimSun" w:hint="eastAsia"/>
                <w:sz w:val="22"/>
                <w:szCs w:val="22"/>
              </w:rPr>
              <w:t>日期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DF9B58" w14:textId="79616A74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rFonts w:hint="eastAsia"/>
                <w:sz w:val="22"/>
                <w:szCs w:val="22"/>
              </w:rPr>
              <w:t>d</w:t>
            </w:r>
            <w:r w:rsidRPr="005B043F">
              <w:rPr>
                <w:sz w:val="22"/>
                <w:szCs w:val="22"/>
              </w:rPr>
              <w:t>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18FAC" w14:textId="53F7A14D" w:rsidR="005B043F" w:rsidRPr="005B043F" w:rsidRDefault="00442D61" w:rsidP="00403A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78B16" w14:textId="371503DA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F983E" w14:textId="77777777" w:rsidR="005B043F" w:rsidRPr="005B043F" w:rsidRDefault="005B043F" w:rsidP="00403AE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B043F">
              <w:rPr>
                <w:rFonts w:ascii="SimSun" w:eastAsia="SimSun" w:hAnsi="SimSun" w:cs="SimSun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0066C8" w14:textId="77777777" w:rsidR="005B043F" w:rsidRPr="005B043F" w:rsidRDefault="005B043F" w:rsidP="00403AE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73BB7B" w14:textId="034C5070" w:rsidR="005B043F" w:rsidRPr="005B043F" w:rsidRDefault="0031542A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指被统计数据中的行为发生的日期。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以“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yyyy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MM</w:t>
            </w:r>
            <w:r w:rsidRPr="00556648">
              <w:rPr>
                <w:rFonts w:ascii="SimSun" w:eastAsia="SimSun" w:hAnsi="SimSun" w:cs="SimSun"/>
                <w:sz w:val="22"/>
                <w:szCs w:val="22"/>
              </w:rPr>
              <w:t>dd”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格式上报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5B043F" w:rsidRPr="005B043F" w14:paraId="1D39AC2C" w14:textId="77777777" w:rsidTr="00403AE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E3D9A" w14:textId="1F09EEF8" w:rsidR="005B043F" w:rsidRPr="005B043F" w:rsidRDefault="005B043F" w:rsidP="007608E4">
            <w:pPr>
              <w:rPr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日调用数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3E11EA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  <w:r w:rsidRPr="005B043F">
              <w:rPr>
                <w:sz w:val="22"/>
                <w:szCs w:val="22"/>
              </w:rPr>
              <w:t>invokeCount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F74FC" w14:textId="77777777" w:rsidR="005B043F" w:rsidRPr="005B043F" w:rsidRDefault="005B043F" w:rsidP="00403AE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42171A" w14:textId="3A318C48" w:rsidR="005B043F" w:rsidRPr="005B043F" w:rsidRDefault="005B043F" w:rsidP="00403AE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B043F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CF2CD" w14:textId="77777777" w:rsidR="005B043F" w:rsidRPr="005B043F" w:rsidRDefault="005B043F" w:rsidP="00403AE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B5859" w14:textId="77777777" w:rsidR="005B043F" w:rsidRPr="005B043F" w:rsidRDefault="005B043F" w:rsidP="00403AEA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B043F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918D1" w14:textId="3A385FEB" w:rsidR="005B043F" w:rsidRPr="005B043F" w:rsidRDefault="00C72C12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指资源服务被成功调用的次数。</w:t>
            </w:r>
          </w:p>
        </w:tc>
      </w:tr>
    </w:tbl>
    <w:p w14:paraId="488EC7D6" w14:textId="77777777" w:rsidR="000F4319" w:rsidRPr="009E48BC" w:rsidRDefault="000F4319" w:rsidP="000F4319"/>
    <w:p w14:paraId="28952AE5" w14:textId="77777777" w:rsidR="000F4319" w:rsidRPr="00737FF9" w:rsidRDefault="000F4319" w:rsidP="0039775F">
      <w:pPr>
        <w:pStyle w:val="Heading4"/>
      </w:pPr>
      <w:r w:rsidRPr="00737FF9">
        <w:rPr>
          <w:rFonts w:hint="eastAsia"/>
        </w:rPr>
        <w:t>上报</w:t>
      </w:r>
      <w:r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0F4319" w:rsidRPr="00737FF9" w14:paraId="2A09D4F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9B57F9" w14:textId="77777777" w:rsidR="000F4319" w:rsidRPr="00737FF9" w:rsidRDefault="000F4319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8AE1EB" w14:textId="467FF7C4" w:rsidR="000F4319" w:rsidRPr="00737FF9" w:rsidRDefault="000F4319" w:rsidP="00EF22B9">
            <w:r w:rsidRPr="00737FF9">
              <w:t>/</w:t>
            </w:r>
            <w:r>
              <w:t>mpscmc</w:t>
            </w:r>
            <w:r w:rsidRPr="00737FF9">
              <w:t>/v1/mr/</w:t>
            </w:r>
            <w:r>
              <w:t>re</w:t>
            </w:r>
            <w:r w:rsidR="00891A59">
              <w:t>s</w:t>
            </w:r>
            <w:r>
              <w:t>service/</w:t>
            </w:r>
            <w:r w:rsidR="00336C6A">
              <w:rPr>
                <w:rFonts w:hint="eastAsia"/>
              </w:rPr>
              <w:t>p</w:t>
            </w:r>
            <w:r w:rsidR="00336C6A">
              <w:t>latform</w:t>
            </w:r>
            <w:r w:rsidR="00E43D2D">
              <w:t>_</w:t>
            </w:r>
            <w:r w:rsidR="00106269">
              <w:rPr>
                <w:rFonts w:hint="eastAsia"/>
              </w:rPr>
              <w:t>d</w:t>
            </w:r>
            <w:r>
              <w:t>aus</w:t>
            </w:r>
          </w:p>
        </w:tc>
      </w:tr>
      <w:tr w:rsidR="000F4319" w:rsidRPr="00737FF9" w14:paraId="78CEA4E7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B73A6" w14:textId="77777777" w:rsidR="000F4319" w:rsidRPr="00737FF9" w:rsidRDefault="000F4319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D08D6F" w14:textId="77777777" w:rsidR="000F4319" w:rsidRPr="00737FF9" w:rsidRDefault="000F4319" w:rsidP="00EF22B9">
            <w:r w:rsidRPr="00737FF9">
              <w:rPr>
                <w:rFonts w:hint="eastAsia"/>
              </w:rPr>
              <w:t>POST</w:t>
            </w:r>
          </w:p>
        </w:tc>
      </w:tr>
      <w:tr w:rsidR="000F4319" w:rsidRPr="00737FF9" w14:paraId="075AF66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9919FF" w14:textId="77777777" w:rsidR="000F4319" w:rsidRPr="00737FF9" w:rsidRDefault="000F4319" w:rsidP="00EF22B9">
            <w:r w:rsidRPr="00737FF9">
              <w:rPr>
                <w:rFonts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870AA7" w14:textId="77777777" w:rsidR="000F4319" w:rsidRPr="00737FF9" w:rsidRDefault="000F4319" w:rsidP="00EF22B9">
            <w:r w:rsidRPr="00737FF9">
              <w:t>{</w:t>
            </w:r>
          </w:p>
          <w:p w14:paraId="2DB0794B" w14:textId="77777777" w:rsidR="000F4319" w:rsidRDefault="000F4319" w:rsidP="00EF22B9">
            <w:r w:rsidRPr="00737FF9">
              <w:t xml:space="preserve">    "cmcId": "String",</w:t>
            </w:r>
          </w:p>
          <w:p w14:paraId="6629F6CE" w14:textId="77777777" w:rsidR="000F4319" w:rsidRPr="00737FF9" w:rsidRDefault="000F4319" w:rsidP="00EF22B9">
            <w:pPr>
              <w:ind w:firstLine="420"/>
            </w:pPr>
            <w:r w:rsidRPr="00737FF9">
              <w:t>{</w:t>
            </w:r>
          </w:p>
          <w:p w14:paraId="72EE1E64" w14:textId="77777777" w:rsidR="000F4319" w:rsidRPr="00737FF9" w:rsidRDefault="000F4319" w:rsidP="00EF22B9">
            <w:pPr>
              <w:ind w:firstLineChars="300" w:firstLine="72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3410CF33" w14:textId="77777777" w:rsidR="000F4319" w:rsidRPr="00737FF9" w:rsidRDefault="000F4319" w:rsidP="00EF22B9">
            <w:r w:rsidRPr="00737FF9">
              <w:t xml:space="preserve">      </w:t>
            </w:r>
            <w:r>
              <w:t xml:space="preserve">  </w:t>
            </w:r>
            <w:r w:rsidRPr="00737FF9">
              <w:t>"</w:t>
            </w:r>
            <w:r w:rsidRPr="009449DD">
              <w:rPr>
                <w:rFonts w:hint="eastAsia"/>
              </w:rPr>
              <w:t xml:space="preserve"> resServiceId</w:t>
            </w:r>
            <w:r w:rsidRPr="00737FF9">
              <w:t xml:space="preserve"> ": "String",</w:t>
            </w:r>
          </w:p>
          <w:p w14:paraId="03E9AE86" w14:textId="77777777" w:rsidR="000F4319" w:rsidRPr="00737FF9" w:rsidRDefault="000F4319" w:rsidP="00EF22B9">
            <w:r w:rsidRPr="00737FF9">
              <w:t xml:space="preserve">      …</w:t>
            </w:r>
          </w:p>
          <w:p w14:paraId="36D8F9BC" w14:textId="77777777" w:rsidR="000F4319" w:rsidRPr="00737FF9" w:rsidRDefault="000F4319" w:rsidP="00EF22B9">
            <w:r w:rsidRPr="00737FF9">
              <w:t xml:space="preserve">    }</w:t>
            </w:r>
          </w:p>
          <w:p w14:paraId="3CF17DD5" w14:textId="77777777" w:rsidR="000F4319" w:rsidRPr="00737FF9" w:rsidRDefault="000F4319" w:rsidP="00EF22B9">
            <w:r w:rsidRPr="00737FF9">
              <w:t xml:space="preserve">    ]</w:t>
            </w:r>
          </w:p>
          <w:p w14:paraId="17753ABC" w14:textId="77777777" w:rsidR="000F4319" w:rsidRPr="00737FF9" w:rsidRDefault="000F4319" w:rsidP="00EF22B9">
            <w:r w:rsidRPr="00737FF9">
              <w:t>}</w:t>
            </w:r>
          </w:p>
        </w:tc>
      </w:tr>
      <w:tr w:rsidR="000F4319" w:rsidRPr="00737FF9" w14:paraId="6284110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C4295" w14:textId="77777777" w:rsidR="000F4319" w:rsidRPr="00737FF9" w:rsidRDefault="000F4319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83348F" w14:textId="77777777" w:rsidR="000F4319" w:rsidRPr="00737FF9" w:rsidRDefault="000F4319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0F4319" w:rsidRPr="00737FF9" w14:paraId="7B0A0E28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8E8438" w14:textId="77777777" w:rsidR="000F4319" w:rsidRPr="00737FF9" w:rsidRDefault="000F4319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36583" w14:textId="77777777" w:rsidR="000F4319" w:rsidRPr="00737FF9" w:rsidRDefault="000F4319" w:rsidP="00EF22B9"/>
        </w:tc>
      </w:tr>
      <w:tr w:rsidR="000F4319" w:rsidRPr="00737FF9" w14:paraId="42573793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DFDE1" w14:textId="77777777" w:rsidR="000F4319" w:rsidRPr="00737FF9" w:rsidRDefault="000F4319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918990" w14:textId="77777777" w:rsidR="000F4319" w:rsidRPr="00737FF9" w:rsidRDefault="000F4319" w:rsidP="00EF22B9"/>
        </w:tc>
      </w:tr>
    </w:tbl>
    <w:p w14:paraId="4B773B52" w14:textId="77777777" w:rsidR="00626C94" w:rsidRPr="00737FF9" w:rsidRDefault="00626C94" w:rsidP="00626C94"/>
    <w:p w14:paraId="382B8C8F" w14:textId="7152312B" w:rsidR="00626C94" w:rsidRDefault="00626C94" w:rsidP="00D61167">
      <w:pPr>
        <w:pStyle w:val="Heading3"/>
        <w:ind w:left="993" w:hanging="993"/>
      </w:pPr>
      <w:bookmarkStart w:id="172" w:name="_资源服务个体日活跃信息"/>
      <w:bookmarkStart w:id="173" w:name="_Toc112691795"/>
      <w:bookmarkStart w:id="174" w:name="_Toc112941976"/>
      <w:bookmarkStart w:id="175" w:name="_Toc112942773"/>
      <w:bookmarkStart w:id="176" w:name="_Toc115184185"/>
      <w:bookmarkEnd w:id="172"/>
      <w:r>
        <w:rPr>
          <w:rFonts w:hint="eastAsia"/>
        </w:rPr>
        <w:t>资源服务</w:t>
      </w:r>
      <w:r w:rsidR="00E468C4">
        <w:rPr>
          <w:rFonts w:hint="eastAsia"/>
        </w:rPr>
        <w:t>个体</w:t>
      </w:r>
      <w:r w:rsidR="003B2537">
        <w:rPr>
          <w:rFonts w:hint="eastAsia"/>
        </w:rPr>
        <w:t>日</w:t>
      </w:r>
      <w:r w:rsidR="00A20E97">
        <w:rPr>
          <w:rFonts w:hint="eastAsia"/>
        </w:rPr>
        <w:t>活跃</w:t>
      </w:r>
      <w:r w:rsidRPr="00737FF9">
        <w:rPr>
          <w:rFonts w:hint="eastAsia"/>
        </w:rPr>
        <w:t>信息</w:t>
      </w:r>
      <w:bookmarkEnd w:id="173"/>
      <w:bookmarkEnd w:id="174"/>
      <w:bookmarkEnd w:id="175"/>
      <w:bookmarkEnd w:id="176"/>
    </w:p>
    <w:p w14:paraId="6F114E84" w14:textId="6A4B8B8F" w:rsidR="006A586F" w:rsidRDefault="006A586F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27869520" w14:textId="77777777" w:rsidR="002F7FAD" w:rsidRDefault="002F7FAD" w:rsidP="002F7FAD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lastRenderedPageBreak/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>
        <w:rPr>
          <w:rFonts w:ascii="SimSun" w:eastAsia="SimSun" w:hAnsi="SimSun" w:cs="SimSun"/>
        </w:rPr>
        <w:t>RESOURCE</w:t>
      </w:r>
      <w:r w:rsidRPr="000D297C">
        <w:rPr>
          <w:rFonts w:ascii="SimSun" w:eastAsia="SimSun" w:hAnsi="SimSun" w:cs="SimSun" w:hint="eastAsia"/>
        </w:rPr>
        <w:t>-</w:t>
      </w:r>
      <w:r w:rsidRPr="000D297C">
        <w:rPr>
          <w:rFonts w:ascii="SimSun" w:eastAsia="SimSun" w:hAnsi="SimSun" w:cs="SimSun"/>
        </w:rPr>
        <w:t>01</w:t>
      </w:r>
    </w:p>
    <w:p w14:paraId="7113A50C" w14:textId="2877B84B" w:rsidR="002F7FAD" w:rsidRDefault="002F7FAD" w:rsidP="002F7FAD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用于省级集中管控中心</w:t>
      </w:r>
      <w:r>
        <w:rPr>
          <w:rFonts w:ascii="SimSun" w:eastAsia="SimSun" w:hAnsi="SimSun" w:cs="SimSun" w:hint="eastAsia"/>
        </w:rPr>
        <w:t>上报警务平台服务资源</w:t>
      </w:r>
      <w:r w:rsidR="00602F77">
        <w:rPr>
          <w:rFonts w:ascii="SimSun" w:eastAsia="SimSun" w:hAnsi="SimSun" w:cs="SimSun" w:hint="eastAsia"/>
        </w:rPr>
        <w:t>的活跃</w:t>
      </w:r>
      <w:r>
        <w:rPr>
          <w:rFonts w:ascii="SimSun" w:eastAsia="SimSun" w:hAnsi="SimSun" w:cs="SimSun" w:hint="eastAsia"/>
        </w:rPr>
        <w:t>信息。</w:t>
      </w:r>
      <w:r w:rsidR="00AD0FD3">
        <w:rPr>
          <w:rFonts w:ascii="SimSun" w:eastAsia="SimSun" w:hAnsi="SimSun" w:cs="SimSun" w:hint="eastAsia"/>
        </w:rPr>
        <w:t>统计“</w:t>
      </w:r>
      <w:r w:rsidR="00AD0FD3" w:rsidRPr="003A1030">
        <w:rPr>
          <w:rFonts w:ascii="SimSun" w:eastAsia="SimSun" w:hAnsi="SimSun" w:cs="SimSun" w:hint="eastAsia"/>
        </w:rPr>
        <w:t>当日日期</w:t>
      </w:r>
      <w:r w:rsidR="00AD0FD3">
        <w:rPr>
          <w:rFonts w:ascii="SimSun" w:eastAsia="SimSun" w:hAnsi="SimSun" w:cs="SimSun" w:hint="eastAsia"/>
        </w:rPr>
        <w:t>”开始到结束这段时间的单个服务资源的活跃情况</w:t>
      </w:r>
      <w:r w:rsidR="00980417">
        <w:rPr>
          <w:rFonts w:ascii="SimSun" w:eastAsia="SimSun" w:hAnsi="SimSun" w:cs="SimSun" w:hint="eastAsia"/>
        </w:rPr>
        <w:t>。</w:t>
      </w:r>
    </w:p>
    <w:p w14:paraId="13E5D576" w14:textId="34390C8B" w:rsidR="00980417" w:rsidRPr="00980417" w:rsidRDefault="00980417" w:rsidP="002F7FAD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16EC0942" w14:textId="1E5D17DD" w:rsidR="009E48BC" w:rsidRDefault="003607DB" w:rsidP="0039775F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850"/>
        <w:gridCol w:w="850"/>
        <w:gridCol w:w="1276"/>
        <w:gridCol w:w="709"/>
        <w:gridCol w:w="2268"/>
      </w:tblGrid>
      <w:tr w:rsidR="00556648" w:rsidRPr="00556648" w14:paraId="00E617E5" w14:textId="77777777" w:rsidTr="00556648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45B51" w14:textId="77777777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Theme="minorHAnsi" w:eastAsiaTheme="minorHAnsi" w:hAnsiTheme="minorHAnsi" w:hint="eastAsia"/>
                <w:sz w:val="22"/>
                <w:szCs w:val="22"/>
              </w:rPr>
              <w:t>数据项名称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E02883" w14:textId="77777777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Theme="minorHAnsi" w:eastAsiaTheme="minorHAnsi" w:hAnsiTheme="minorHAnsi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C85310" w14:textId="505578E4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F0D9F" w14:textId="3160CDEA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Theme="minorHAnsi" w:eastAsiaTheme="minorHAnsi" w:hAnsiTheme="minorHAnsi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3A531E" w14:textId="77777777" w:rsidR="00556648" w:rsidRPr="00556648" w:rsidRDefault="00556648" w:rsidP="008D2E5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556648">
              <w:rPr>
                <w:rFonts w:eastAsiaTheme="minorHAnsi" w:hint="eastAsia"/>
                <w:sz w:val="22"/>
                <w:szCs w:val="22"/>
              </w:rPr>
              <w:t>最大长度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93953E" w14:textId="77777777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Theme="minorHAnsi" w:eastAsiaTheme="minorHAnsi" w:hAnsiTheme="minorHAnsi" w:hint="eastAsia"/>
                <w:sz w:val="22"/>
                <w:szCs w:val="22"/>
              </w:rPr>
              <w:t>必选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D14238" w14:textId="77777777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Theme="minorHAnsi" w:eastAsiaTheme="minorHAnsi" w:hAnsiTheme="minorHAnsi" w:hint="eastAsia"/>
                <w:sz w:val="22"/>
                <w:szCs w:val="22"/>
              </w:rPr>
              <w:t>说明</w:t>
            </w:r>
          </w:p>
        </w:tc>
      </w:tr>
      <w:tr w:rsidR="00556648" w:rsidRPr="00556648" w14:paraId="30B7BB7B" w14:textId="77777777" w:rsidTr="008D2E55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2F4C7D" w14:textId="77777777" w:rsidR="00556648" w:rsidRPr="00556648" w:rsidRDefault="00556648" w:rsidP="00EF22B9">
            <w:pPr>
              <w:contextualSpacing/>
              <w:jc w:val="both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记录上报类型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9615E7" w14:textId="77777777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C7FBF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310A1" w14:textId="45276A79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S</w:t>
            </w:r>
            <w:r w:rsidRPr="00556648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1BA2E" w14:textId="77777777" w:rsidR="00556648" w:rsidRPr="00556648" w:rsidRDefault="00556648" w:rsidP="008D2E5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556648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0560F" w14:textId="77777777" w:rsidR="00556648" w:rsidRPr="00556648" w:rsidRDefault="00556648" w:rsidP="008D2E55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B2496C" w14:textId="77777777" w:rsidR="00556648" w:rsidRPr="00556648" w:rsidRDefault="00556648" w:rsidP="00EF2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通过该字段来区分数据的新增、修改和查询。</w:t>
            </w:r>
            <w:r w:rsidRPr="00556648">
              <w:rPr>
                <w:sz w:val="22"/>
                <w:szCs w:val="22"/>
              </w:rPr>
              <w:t>A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556648">
              <w:rPr>
                <w:sz w:val="22"/>
                <w:szCs w:val="22"/>
              </w:rPr>
              <w:t>D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556648">
              <w:rPr>
                <w:sz w:val="22"/>
                <w:szCs w:val="22"/>
              </w:rPr>
              <w:t>U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556648" w:rsidRPr="00556648" w14:paraId="19139D4E" w14:textId="77777777" w:rsidTr="008D2E55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A03248" w14:textId="77777777" w:rsidR="00556648" w:rsidRPr="00556648" w:rsidRDefault="00556648" w:rsidP="00EF22B9">
            <w:pPr>
              <w:jc w:val="both"/>
              <w:rPr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5AA69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DAF35" w14:textId="6EF29983" w:rsidR="00556648" w:rsidRPr="00556648" w:rsidRDefault="00485D3C" w:rsidP="008D2E5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571EBC" w14:textId="0A2D896C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31307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5</w:t>
            </w:r>
            <w:r w:rsidRPr="00556648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DA96B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99385A" w14:textId="77777777" w:rsidR="00556648" w:rsidRPr="00556648" w:rsidRDefault="00556648" w:rsidP="00EF22B9">
            <w:pPr>
              <w:jc w:val="both"/>
              <w:rPr>
                <w:rFonts w:eastAsiaTheme="minorHAnsi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省集中管控中心标识</w:t>
            </w:r>
            <w:r w:rsidRPr="00556648">
              <w:rPr>
                <w:rFonts w:hint="eastAsia"/>
                <w:sz w:val="22"/>
                <w:szCs w:val="22"/>
              </w:rPr>
              <w:t>ID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，通过“平台注册”接口获取。</w:t>
            </w:r>
          </w:p>
        </w:tc>
      </w:tr>
      <w:tr w:rsidR="00556648" w:rsidRPr="00556648" w14:paraId="40D46955" w14:textId="77777777" w:rsidTr="008D2E55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866D30" w14:textId="249219DC" w:rsidR="00556648" w:rsidRPr="00556648" w:rsidRDefault="00556648" w:rsidP="00EF22B9">
            <w:pPr>
              <w:jc w:val="both"/>
              <w:rPr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="00592DA1"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时间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79896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9F5D6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59DA5" w14:textId="123735DC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6CAC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F095A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16C019" w14:textId="3CDAC100" w:rsidR="00556648" w:rsidRPr="00556648" w:rsidRDefault="00556648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省平台产生统计数据时的时间。</w:t>
            </w:r>
            <w:r w:rsidRPr="00556648">
              <w:rPr>
                <w:rFonts w:hint="eastAsia"/>
                <w:sz w:val="22"/>
                <w:szCs w:val="22"/>
              </w:rPr>
              <w:t>E</w:t>
            </w:r>
            <w:r w:rsidRPr="00556648">
              <w:rPr>
                <w:sz w:val="22"/>
                <w:szCs w:val="22"/>
              </w:rPr>
              <w:t>poch</w:t>
            </w: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时间，单位毫秒。</w:t>
            </w:r>
          </w:p>
        </w:tc>
      </w:tr>
      <w:tr w:rsidR="00556648" w:rsidRPr="00556648" w14:paraId="2B353AED" w14:textId="77777777" w:rsidTr="008D2E55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D9AB16" w14:textId="0276FB2D" w:rsidR="00556648" w:rsidRPr="00556648" w:rsidRDefault="00556648" w:rsidP="009449DD">
            <w:pPr>
              <w:rPr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资源标识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85303A" w14:textId="48219BD0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resServiceId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8952F" w14:textId="00AFB0FC" w:rsidR="00556648" w:rsidRPr="00556648" w:rsidRDefault="001B6B5A" w:rsidP="008D2E5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7F49E" w14:textId="5DF9066E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0192E" w14:textId="03CBD4C0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/>
                <w:sz w:val="22"/>
                <w:szCs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2D400" w14:textId="42B8769B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2BD91F" w14:textId="6E29ACB3" w:rsidR="00556648" w:rsidRPr="00556648" w:rsidRDefault="00556648" w:rsidP="00AE1E2B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服务资源的唯一标识</w:t>
            </w:r>
          </w:p>
        </w:tc>
      </w:tr>
      <w:tr w:rsidR="00556648" w:rsidRPr="00556648" w14:paraId="0CB12361" w14:textId="77777777" w:rsidTr="008D2E55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26692" w14:textId="3F5863C3" w:rsidR="00556648" w:rsidRPr="00556648" w:rsidRDefault="00A372FC" w:rsidP="009449DD">
            <w:pPr>
              <w:rPr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统计</w:t>
            </w:r>
            <w:r w:rsidR="00556648" w:rsidRPr="00556648">
              <w:rPr>
                <w:rFonts w:ascii="SimSun" w:eastAsia="SimSun" w:hAnsi="SimSun" w:cs="SimSun" w:hint="eastAsia"/>
                <w:sz w:val="22"/>
                <w:szCs w:val="22"/>
              </w:rPr>
              <w:t>日期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C5CC07" w14:textId="5A4F0F9B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sz w:val="22"/>
                <w:szCs w:val="22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55878" w14:textId="6F255C15" w:rsidR="00556648" w:rsidRPr="00556648" w:rsidRDefault="001B6B5A" w:rsidP="008D2E5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30EBFB" w14:textId="6E000323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9C1F2" w14:textId="2FFC5AFA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21883" w14:textId="142A12DB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32AE4" w14:textId="583DE7A6" w:rsidR="00556648" w:rsidRPr="00556648" w:rsidRDefault="00B07382" w:rsidP="00AE1E2B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指被统计数据中的行为发生的日期。</w:t>
            </w:r>
            <w:r w:rsidR="00556648" w:rsidRPr="00556648">
              <w:rPr>
                <w:rFonts w:ascii="SimSun" w:eastAsia="SimSun" w:hAnsi="SimSun" w:cs="SimSun" w:hint="eastAsia"/>
                <w:sz w:val="22"/>
                <w:szCs w:val="22"/>
              </w:rPr>
              <w:t>以“</w:t>
            </w:r>
            <w:r w:rsidR="00556648" w:rsidRPr="00556648">
              <w:rPr>
                <w:rFonts w:ascii="SimSun" w:eastAsia="SimSun" w:hAnsi="SimSun" w:cs="SimSun"/>
                <w:sz w:val="22"/>
                <w:szCs w:val="22"/>
              </w:rPr>
              <w:t>yyyy</w:t>
            </w:r>
            <w:r w:rsidR="00556648" w:rsidRPr="00556648">
              <w:rPr>
                <w:rFonts w:ascii="SimSun" w:eastAsia="SimSun" w:hAnsi="SimSun" w:cs="SimSun" w:hint="eastAsia"/>
                <w:sz w:val="22"/>
                <w:szCs w:val="22"/>
              </w:rPr>
              <w:t>MM</w:t>
            </w:r>
            <w:r w:rsidR="00556648" w:rsidRPr="00556648">
              <w:rPr>
                <w:rFonts w:ascii="SimSun" w:eastAsia="SimSun" w:hAnsi="SimSun" w:cs="SimSun"/>
                <w:sz w:val="22"/>
                <w:szCs w:val="22"/>
              </w:rPr>
              <w:t>dd”</w:t>
            </w:r>
            <w:r w:rsidR="00556648" w:rsidRPr="00556648">
              <w:rPr>
                <w:rFonts w:ascii="SimSun" w:eastAsia="SimSun" w:hAnsi="SimSun" w:cs="SimSun" w:hint="eastAsia"/>
                <w:sz w:val="22"/>
                <w:szCs w:val="22"/>
              </w:rPr>
              <w:t>格式上报</w:t>
            </w:r>
          </w:p>
        </w:tc>
      </w:tr>
      <w:tr w:rsidR="00556648" w:rsidRPr="00556648" w14:paraId="2C76C5E7" w14:textId="77777777" w:rsidTr="008D2E55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A6FCB6" w14:textId="72FDDAFA" w:rsidR="00556648" w:rsidRPr="00556648" w:rsidRDefault="00556648" w:rsidP="009449DD">
            <w:pPr>
              <w:rPr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日活调用数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975A2" w14:textId="51217604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  <w:r w:rsidRPr="00556648">
              <w:rPr>
                <w:sz w:val="22"/>
                <w:szCs w:val="22"/>
              </w:rPr>
              <w:t>invokeCount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5718A" w14:textId="77777777" w:rsidR="00556648" w:rsidRPr="00556648" w:rsidRDefault="00556648" w:rsidP="008D2E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62A570" w14:textId="439FA5B9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1A582" w14:textId="77777777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E754AE" w14:textId="6D9CFB14" w:rsidR="00556648" w:rsidRPr="00556648" w:rsidRDefault="00556648" w:rsidP="008D2E55">
            <w:pPr>
              <w:jc w:val="center"/>
              <w:rPr>
                <w:rFonts w:ascii="SimSun" w:eastAsia="SimSun" w:hAnsi="SimSun" w:cs="SimSun"/>
                <w:sz w:val="22"/>
                <w:szCs w:val="22"/>
              </w:rPr>
            </w:pPr>
            <w:r w:rsidRPr="00556648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852A1" w14:textId="2607149D" w:rsidR="00556648" w:rsidRPr="00556648" w:rsidRDefault="002C3760" w:rsidP="00AE1E2B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指资源服务被成功调用的次数。</w:t>
            </w:r>
          </w:p>
        </w:tc>
      </w:tr>
    </w:tbl>
    <w:p w14:paraId="5BAEA171" w14:textId="77777777" w:rsidR="00AE1E2B" w:rsidRPr="009E48BC" w:rsidRDefault="00AE1E2B" w:rsidP="009E48BC"/>
    <w:p w14:paraId="7159D99D" w14:textId="688F9715" w:rsidR="00626C94" w:rsidRPr="00737FF9" w:rsidRDefault="00626C94" w:rsidP="0039775F">
      <w:pPr>
        <w:pStyle w:val="Heading4"/>
      </w:pPr>
      <w:r w:rsidRPr="00737FF9">
        <w:rPr>
          <w:rFonts w:hint="eastAsia"/>
        </w:rPr>
        <w:t>上报</w:t>
      </w:r>
      <w:r w:rsidR="00300808"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26C94" w:rsidRPr="00737FF9" w14:paraId="07DD769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FE5E56" w14:textId="77777777" w:rsidR="00626C94" w:rsidRPr="00737FF9" w:rsidRDefault="00626C94" w:rsidP="00EF22B9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5DE4A" w14:textId="304C5857" w:rsidR="00626C94" w:rsidRPr="00737FF9" w:rsidRDefault="00626C94" w:rsidP="00EF22B9">
            <w:r w:rsidRPr="00737FF9">
              <w:t>/</w:t>
            </w:r>
            <w:r>
              <w:t>mpscmc</w:t>
            </w:r>
            <w:r w:rsidRPr="00737FF9">
              <w:t>/v1/mr/</w:t>
            </w:r>
            <w:r>
              <w:t>res</w:t>
            </w:r>
            <w:r w:rsidR="00464971">
              <w:t>s</w:t>
            </w:r>
            <w:r>
              <w:t>ervice/daus</w:t>
            </w:r>
          </w:p>
        </w:tc>
      </w:tr>
      <w:tr w:rsidR="00626C94" w:rsidRPr="00737FF9" w14:paraId="7ADA4E39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1AE05C" w14:textId="77777777" w:rsidR="00626C94" w:rsidRPr="00737FF9" w:rsidRDefault="00626C94" w:rsidP="00EF22B9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E0608" w14:textId="77777777" w:rsidR="00626C94" w:rsidRPr="00737FF9" w:rsidRDefault="00626C94" w:rsidP="00EF22B9">
            <w:r w:rsidRPr="00737FF9">
              <w:rPr>
                <w:rFonts w:hint="eastAsia"/>
              </w:rPr>
              <w:t>POST</w:t>
            </w:r>
          </w:p>
        </w:tc>
      </w:tr>
      <w:tr w:rsidR="00626C94" w:rsidRPr="00737FF9" w14:paraId="23238432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7E170" w14:textId="77777777" w:rsidR="00626C94" w:rsidRPr="00737FF9" w:rsidRDefault="00626C94" w:rsidP="00EF22B9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03B8F" w14:textId="77777777" w:rsidR="00626C94" w:rsidRPr="00737FF9" w:rsidRDefault="00626C94" w:rsidP="00EF22B9">
            <w:r w:rsidRPr="00737FF9">
              <w:t>{</w:t>
            </w:r>
          </w:p>
          <w:p w14:paraId="13992B20" w14:textId="3CB030E4" w:rsidR="00626C94" w:rsidRDefault="00626C94" w:rsidP="00EF22B9">
            <w:r w:rsidRPr="00737FF9">
              <w:t xml:space="preserve">    "cmcId": "String",</w:t>
            </w:r>
          </w:p>
          <w:p w14:paraId="38F9CDC8" w14:textId="77777777" w:rsidR="00F15A19" w:rsidRPr="00737FF9" w:rsidRDefault="00F15A19" w:rsidP="00F15A19">
            <w:pPr>
              <w:ind w:firstLine="420"/>
            </w:pPr>
            <w:r w:rsidRPr="00737FF9">
              <w:t>{</w:t>
            </w:r>
          </w:p>
          <w:p w14:paraId="625846EC" w14:textId="77777777" w:rsidR="00F15A19" w:rsidRPr="00737FF9" w:rsidRDefault="00F15A19" w:rsidP="00F15A19">
            <w:pPr>
              <w:ind w:firstLineChars="300" w:firstLine="720"/>
            </w:pPr>
            <w:r w:rsidRPr="00737FF9">
              <w:t>"</w:t>
            </w:r>
            <w:r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6FA5C0B2" w14:textId="5E64D851" w:rsidR="00F15A19" w:rsidRPr="00737FF9" w:rsidRDefault="00F15A19" w:rsidP="00F15A19">
            <w:r w:rsidRPr="00737FF9">
              <w:t xml:space="preserve">      </w:t>
            </w:r>
            <w:r>
              <w:t xml:space="preserve">  </w:t>
            </w:r>
            <w:r w:rsidRPr="00737FF9">
              <w:t>"</w:t>
            </w:r>
            <w:r w:rsidR="001D4752" w:rsidRPr="009449DD">
              <w:rPr>
                <w:rFonts w:hint="eastAsia"/>
              </w:rPr>
              <w:t xml:space="preserve"> resServiceId</w:t>
            </w:r>
            <w:r w:rsidR="001D4752" w:rsidRPr="00737FF9">
              <w:t xml:space="preserve"> </w:t>
            </w:r>
            <w:r w:rsidRPr="00737FF9">
              <w:t>": "String",</w:t>
            </w:r>
          </w:p>
          <w:p w14:paraId="44DE5B42" w14:textId="77777777" w:rsidR="00F15A19" w:rsidRPr="00737FF9" w:rsidRDefault="00F15A19" w:rsidP="00F15A19">
            <w:r w:rsidRPr="00737FF9">
              <w:t xml:space="preserve">      …</w:t>
            </w:r>
          </w:p>
          <w:p w14:paraId="540AAF74" w14:textId="215FD0B7" w:rsidR="00F15A19" w:rsidRPr="00737FF9" w:rsidRDefault="00F15A19" w:rsidP="00F15A19">
            <w:r w:rsidRPr="00737FF9">
              <w:t xml:space="preserve">    }</w:t>
            </w:r>
          </w:p>
          <w:p w14:paraId="76181ED9" w14:textId="77777777" w:rsidR="00626C94" w:rsidRPr="00737FF9" w:rsidRDefault="00626C94" w:rsidP="00EF22B9">
            <w:r w:rsidRPr="00737FF9">
              <w:t xml:space="preserve">    ]</w:t>
            </w:r>
          </w:p>
          <w:p w14:paraId="16645BD4" w14:textId="77777777" w:rsidR="00626C94" w:rsidRPr="00737FF9" w:rsidRDefault="00626C94" w:rsidP="00EF22B9">
            <w:r w:rsidRPr="00737FF9">
              <w:t>}</w:t>
            </w:r>
          </w:p>
        </w:tc>
      </w:tr>
      <w:tr w:rsidR="00626C94" w:rsidRPr="00737FF9" w14:paraId="4B758824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34423" w14:textId="77777777" w:rsidR="00626C94" w:rsidRPr="00737FF9" w:rsidRDefault="00626C94" w:rsidP="00EF22B9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A9C19D" w14:textId="77777777" w:rsidR="00626C94" w:rsidRPr="00737FF9" w:rsidRDefault="00626C94" w:rsidP="00EF22B9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26C94" w:rsidRPr="00737FF9" w14:paraId="38FE33D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F49A53" w14:textId="77777777" w:rsidR="00626C94" w:rsidRPr="00737FF9" w:rsidRDefault="00626C94" w:rsidP="00EF22B9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469CE8" w14:textId="541096BA" w:rsidR="00626C94" w:rsidRPr="00737FF9" w:rsidRDefault="00626C94" w:rsidP="00EF22B9"/>
        </w:tc>
      </w:tr>
      <w:tr w:rsidR="00626C94" w:rsidRPr="00737FF9" w14:paraId="5510D9F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89F59" w14:textId="77777777" w:rsidR="00626C94" w:rsidRPr="00737FF9" w:rsidRDefault="00626C94" w:rsidP="00EF22B9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5C8B0" w14:textId="77777777" w:rsidR="00626C94" w:rsidRPr="00737FF9" w:rsidRDefault="00626C94" w:rsidP="00EF22B9"/>
        </w:tc>
      </w:tr>
    </w:tbl>
    <w:p w14:paraId="02876E6B" w14:textId="77777777" w:rsidR="00626C94" w:rsidRPr="00737FF9" w:rsidRDefault="00626C94" w:rsidP="00626C94"/>
    <w:p w14:paraId="1503C283" w14:textId="30B21A11" w:rsidR="00B650FB" w:rsidRDefault="00BE26FD" w:rsidP="00AE5A8B">
      <w:pPr>
        <w:pStyle w:val="Heading2"/>
      </w:pPr>
      <w:bookmarkStart w:id="177" w:name="_安全事件信息"/>
      <w:bookmarkStart w:id="178" w:name="_Toc112691796"/>
      <w:bookmarkStart w:id="179" w:name="_Toc112941977"/>
      <w:bookmarkStart w:id="180" w:name="_Toc112942774"/>
      <w:bookmarkStart w:id="181" w:name="_Toc115184186"/>
      <w:bookmarkEnd w:id="177"/>
      <w:r>
        <w:rPr>
          <w:rFonts w:hint="eastAsia"/>
        </w:rPr>
        <w:t>安全事件信息</w:t>
      </w:r>
      <w:bookmarkEnd w:id="178"/>
      <w:bookmarkEnd w:id="179"/>
      <w:bookmarkEnd w:id="180"/>
      <w:bookmarkEnd w:id="181"/>
    </w:p>
    <w:p w14:paraId="3B9EC80E" w14:textId="5625B909" w:rsidR="00225787" w:rsidRDefault="00D83A44" w:rsidP="00225787">
      <w:pPr>
        <w:pStyle w:val="Heading3"/>
        <w:ind w:left="993" w:hanging="993"/>
      </w:pPr>
      <w:bookmarkStart w:id="182" w:name="_Toc112691797"/>
      <w:bookmarkStart w:id="183" w:name="_Toc112941978"/>
      <w:bookmarkStart w:id="184" w:name="_Toc112942775"/>
      <w:bookmarkStart w:id="185" w:name="_Toc115184187"/>
      <w:r>
        <w:rPr>
          <w:rFonts w:hint="eastAsia"/>
        </w:rPr>
        <w:t>安全事件信息</w:t>
      </w:r>
      <w:bookmarkEnd w:id="182"/>
      <w:bookmarkEnd w:id="183"/>
      <w:bookmarkEnd w:id="184"/>
      <w:bookmarkEnd w:id="185"/>
    </w:p>
    <w:p w14:paraId="10B977EE" w14:textId="0BAE1043" w:rsidR="00660884" w:rsidRDefault="00660884" w:rsidP="0039775F">
      <w:pPr>
        <w:pStyle w:val="Heading4"/>
      </w:pPr>
      <w:r>
        <w:rPr>
          <w:rFonts w:hint="eastAsia"/>
        </w:rPr>
        <w:t>接口</w:t>
      </w:r>
      <w:r w:rsidR="00CD754C">
        <w:rPr>
          <w:rFonts w:hint="eastAsia"/>
        </w:rPr>
        <w:t>描述</w:t>
      </w:r>
    </w:p>
    <w:p w14:paraId="363AAA06" w14:textId="5FAFD92E" w:rsidR="00660884" w:rsidRDefault="00660884" w:rsidP="00660884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Pr="000D297C">
        <w:rPr>
          <w:rFonts w:ascii="SimSun" w:eastAsia="SimSun" w:hAnsi="SimSun" w:cs="SimSun"/>
        </w:rPr>
        <w:t>IF-SCMC-</w:t>
      </w:r>
      <w:r w:rsidR="000551DD">
        <w:rPr>
          <w:rFonts w:ascii="SimSun" w:eastAsia="SimSun" w:hAnsi="SimSun" w:cs="SimSun"/>
        </w:rPr>
        <w:t>SECURITY</w:t>
      </w:r>
      <w:r w:rsidRPr="000D297C">
        <w:rPr>
          <w:rFonts w:ascii="SimSun" w:eastAsia="SimSun" w:hAnsi="SimSun" w:cs="SimSun"/>
        </w:rPr>
        <w:t>-01</w:t>
      </w:r>
    </w:p>
    <w:p w14:paraId="003873A7" w14:textId="4A104A6C" w:rsidR="00660884" w:rsidRDefault="00660884" w:rsidP="000537EA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="000537EA" w:rsidRPr="00737FF9">
        <w:rPr>
          <w:rFonts w:ascii="SimSun" w:eastAsia="SimSun" w:hAnsi="SimSun" w:cs="SimSun" w:hint="eastAsia"/>
        </w:rPr>
        <w:t>该接口用于省级集中管控中心上报</w:t>
      </w:r>
      <w:r w:rsidR="00EE0705">
        <w:rPr>
          <w:rFonts w:ascii="SimSun" w:eastAsia="SimSun" w:hAnsi="SimSun" w:cs="SimSun" w:hint="eastAsia"/>
        </w:rPr>
        <w:t>安全</w:t>
      </w:r>
      <w:r w:rsidR="00EF25FB">
        <w:rPr>
          <w:rFonts w:ascii="SimSun" w:eastAsia="SimSun" w:hAnsi="SimSun" w:cs="SimSun" w:hint="eastAsia"/>
        </w:rPr>
        <w:t>事件</w:t>
      </w:r>
      <w:r w:rsidR="000537EA" w:rsidRPr="00737FF9">
        <w:rPr>
          <w:rFonts w:ascii="SimSun" w:eastAsia="SimSun" w:hAnsi="SimSun" w:cs="SimSun" w:hint="eastAsia"/>
        </w:rPr>
        <w:t>信息。</w:t>
      </w:r>
    </w:p>
    <w:p w14:paraId="6E03E8E6" w14:textId="5FA82709" w:rsidR="0031358B" w:rsidRPr="0031358B" w:rsidRDefault="0031358B" w:rsidP="000537EA">
      <w:pPr>
        <w:rPr>
          <w:rFonts w:ascii="SimSun" w:eastAsia="SimSun" w:hAnsi="SimSun" w:cs="SimSun"/>
          <w:b/>
          <w:bCs/>
        </w:rPr>
      </w:pPr>
      <w:r w:rsidRPr="00BA7357">
        <w:rPr>
          <w:rFonts w:ascii="SimSun" w:eastAsia="SimSun" w:hAnsi="SimSun" w:cs="SimSun" w:hint="eastAsia"/>
          <w:b/>
          <w:bCs/>
        </w:rPr>
        <w:t>接口形式</w:t>
      </w:r>
      <w:r>
        <w:rPr>
          <w:rFonts w:ascii="SimSun" w:eastAsia="SimSun" w:hAnsi="SimSun" w:cs="SimSun" w:hint="eastAsia"/>
        </w:rPr>
        <w:t>：批量上报</w:t>
      </w:r>
    </w:p>
    <w:p w14:paraId="01975F11" w14:textId="77777777" w:rsidR="0016212C" w:rsidRDefault="0016212C" w:rsidP="0016212C">
      <w:pPr>
        <w:rPr>
          <w:rFonts w:ascii="SimSun" w:eastAsia="SimSun" w:hAnsi="SimSun" w:cs="SimSun"/>
        </w:rPr>
      </w:pPr>
      <w:r w:rsidRPr="00B54A12">
        <w:rPr>
          <w:rFonts w:ascii="SimSun" w:eastAsia="SimSun" w:hAnsi="SimSun" w:cs="SimSun" w:hint="eastAsia"/>
          <w:b/>
          <w:bCs/>
        </w:rPr>
        <w:t>变更记录</w:t>
      </w:r>
      <w:r>
        <w:rPr>
          <w:rFonts w:ascii="SimSun" w:eastAsia="SimSun" w:hAnsi="SimSun" w:cs="SimSun" w:hint="eastAsia"/>
        </w:rPr>
        <w:t>：</w:t>
      </w:r>
    </w:p>
    <w:p w14:paraId="2C1DED2D" w14:textId="17E60A86" w:rsidR="0016212C" w:rsidRPr="00660884" w:rsidRDefault="00DD79E5" w:rsidP="00E14D38">
      <w:pPr>
        <w:ind w:leftChars="118" w:left="283"/>
      </w:pPr>
      <w:r>
        <w:rPr>
          <w:rFonts w:ascii="SimSun" w:eastAsia="SimSun" w:hAnsi="SimSun" w:cs="SimSun" w:hint="eastAsia"/>
        </w:rPr>
        <w:t>版本2.0</w:t>
      </w:r>
      <w:r w:rsidR="0016212C">
        <w:rPr>
          <w:rFonts w:ascii="SimSun" w:eastAsia="SimSun" w:hAnsi="SimSun" w:cs="SimSun" w:hint="eastAsia"/>
        </w:rPr>
        <w:t>：“安全</w:t>
      </w:r>
      <w:r w:rsidR="0016212C" w:rsidRPr="003640BA">
        <w:rPr>
          <w:rFonts w:ascii="SimSun" w:eastAsia="SimSun" w:hAnsi="SimSun" w:cs="SimSun" w:hint="eastAsia"/>
        </w:rPr>
        <w:t>事件</w:t>
      </w:r>
      <w:r w:rsidR="0016212C">
        <w:rPr>
          <w:rFonts w:ascii="SimSun" w:eastAsia="SimSun" w:hAnsi="SimSun" w:cs="SimSun" w:hint="eastAsia"/>
        </w:rPr>
        <w:t>编码”</w:t>
      </w:r>
      <w:r w:rsidR="00C73936">
        <w:rPr>
          <w:rFonts w:ascii="SimSun" w:eastAsia="SimSun" w:hAnsi="SimSun" w:cs="SimSun" w:hint="eastAsia"/>
        </w:rPr>
        <w:t>有更新</w:t>
      </w:r>
      <w:r w:rsidR="00370858">
        <w:rPr>
          <w:rFonts w:ascii="SimSun" w:eastAsia="SimSun" w:hAnsi="SimSun" w:cs="SimSun" w:hint="eastAsia"/>
        </w:rPr>
        <w:t>，</w:t>
      </w:r>
      <w:r w:rsidR="00D25704">
        <w:rPr>
          <w:rFonts w:ascii="SimSun" w:eastAsia="SimSun" w:hAnsi="SimSun" w:cs="SimSun" w:hint="eastAsia"/>
        </w:rPr>
        <w:t>删除“</w:t>
      </w:r>
      <w:r w:rsidR="00D25704" w:rsidRPr="00425B73">
        <w:rPr>
          <w:rFonts w:ascii="SimSun" w:eastAsia="SimSun" w:hAnsi="SimSun" w:cs="SimSun" w:hint="eastAsia"/>
          <w:sz w:val="22"/>
          <w:szCs w:val="22"/>
        </w:rPr>
        <w:t>事件等级</w:t>
      </w:r>
      <w:r w:rsidR="00D25704">
        <w:rPr>
          <w:rFonts w:ascii="SimSun" w:eastAsia="SimSun" w:hAnsi="SimSun" w:cs="SimSun" w:hint="eastAsia"/>
          <w:sz w:val="22"/>
          <w:szCs w:val="22"/>
        </w:rPr>
        <w:t>”参数。</w:t>
      </w:r>
    </w:p>
    <w:p w14:paraId="2A28CD4C" w14:textId="3C82F845" w:rsidR="00134D63" w:rsidRDefault="00134D63" w:rsidP="0039775F">
      <w:pPr>
        <w:pStyle w:val="Heading4"/>
      </w:pPr>
      <w:r w:rsidRPr="00737FF9">
        <w:rPr>
          <w:rFonts w:hint="eastAsia"/>
        </w:rPr>
        <w:t>字段</w:t>
      </w:r>
      <w:r w:rsidR="00C72B37">
        <w:rPr>
          <w:rFonts w:hint="eastAsia"/>
        </w:rPr>
        <w:t>信息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850"/>
        <w:gridCol w:w="850"/>
        <w:gridCol w:w="1276"/>
        <w:gridCol w:w="709"/>
        <w:gridCol w:w="2268"/>
      </w:tblGrid>
      <w:tr w:rsidR="00425B73" w:rsidRPr="00425B73" w14:paraId="44C232B4" w14:textId="77777777" w:rsidTr="00425B73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65162" w14:textId="77777777" w:rsidR="00425B73" w:rsidRPr="00425B73" w:rsidRDefault="00425B73" w:rsidP="00923DC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asciiTheme="minorHAnsi" w:eastAsiaTheme="minorHAnsi" w:hAnsiTheme="minorHAnsi" w:hint="eastAsia"/>
                <w:sz w:val="22"/>
                <w:szCs w:val="22"/>
              </w:rPr>
              <w:t>数据项名称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AD067A" w14:textId="06DDB266" w:rsidR="00425B73" w:rsidRPr="00425B73" w:rsidRDefault="00425B73" w:rsidP="00923DC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asciiTheme="minorHAnsi" w:eastAsiaTheme="minorHAnsi" w:hAnsiTheme="minorHAnsi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B330F6" w14:textId="47E8BDF5" w:rsidR="00425B73" w:rsidRPr="00425B73" w:rsidRDefault="00425B73" w:rsidP="00923DC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主键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DE430B" w14:textId="4C5BB81E" w:rsidR="00425B73" w:rsidRPr="00425B73" w:rsidRDefault="00425B73" w:rsidP="00923DC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asciiTheme="minorHAnsi" w:eastAsiaTheme="minorHAnsi" w:hAnsiTheme="minorHAnsi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BEFD34" w14:textId="4A74011D" w:rsidR="00425B73" w:rsidRPr="00425B73" w:rsidRDefault="00425B73" w:rsidP="00923DC9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eastAsiaTheme="minorHAnsi" w:hint="eastAsia"/>
                <w:sz w:val="22"/>
                <w:szCs w:val="22"/>
              </w:rPr>
              <w:t>最大长度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045F45" w14:textId="77777777" w:rsidR="00425B73" w:rsidRPr="00425B73" w:rsidRDefault="00425B73" w:rsidP="00923DC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asciiTheme="minorHAnsi" w:eastAsiaTheme="minorHAnsi" w:hAnsiTheme="minorHAnsi" w:hint="eastAsia"/>
                <w:sz w:val="22"/>
                <w:szCs w:val="22"/>
              </w:rPr>
              <w:t>必选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C7E0CA" w14:textId="77777777" w:rsidR="00425B73" w:rsidRPr="00425B73" w:rsidRDefault="00425B73" w:rsidP="00923DC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asciiTheme="minorHAnsi" w:eastAsiaTheme="minorHAnsi" w:hAnsiTheme="minorHAnsi" w:hint="eastAsia"/>
                <w:sz w:val="22"/>
                <w:szCs w:val="22"/>
              </w:rPr>
              <w:t>说明</w:t>
            </w:r>
          </w:p>
        </w:tc>
      </w:tr>
      <w:tr w:rsidR="00425B73" w:rsidRPr="00425B73" w14:paraId="1BA8921A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200EE9" w14:textId="1F95580B" w:rsidR="00425B73" w:rsidRPr="00425B73" w:rsidRDefault="00425B73" w:rsidP="00DE2F3E">
            <w:pPr>
              <w:contextualSpacing/>
              <w:jc w:val="both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记录上报类型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E8F397" w14:textId="284FE665" w:rsidR="00425B73" w:rsidRPr="00425B73" w:rsidRDefault="00425B73" w:rsidP="00DF0CF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reportType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79803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D58D65" w14:textId="766A33F1" w:rsidR="00425B73" w:rsidRPr="00425B73" w:rsidRDefault="00425B73" w:rsidP="00DF0CF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S</w:t>
            </w:r>
            <w:r w:rsidRPr="00425B73">
              <w:rPr>
                <w:sz w:val="22"/>
                <w:szCs w:val="22"/>
              </w:rPr>
              <w:t>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E359A" w14:textId="010E4CEA" w:rsidR="00425B73" w:rsidRPr="00425B73" w:rsidRDefault="00425B73" w:rsidP="00DF0CFD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B53F3" w14:textId="3D958B30" w:rsidR="00425B73" w:rsidRPr="00425B73" w:rsidRDefault="00425B73" w:rsidP="00DF0CF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0668D" w14:textId="55DE8FC1" w:rsidR="00425B73" w:rsidRPr="00425B73" w:rsidRDefault="00425B73" w:rsidP="0069275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通过该字段来区分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数据</w:t>
            </w:r>
            <w:r w:rsidRPr="00425B73">
              <w:rPr>
                <w:rFonts w:hint="eastAsia"/>
                <w:sz w:val="22"/>
                <w:szCs w:val="22"/>
              </w:rPr>
              <w:t>的新增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、</w:t>
            </w:r>
            <w:r w:rsidRPr="00425B73">
              <w:rPr>
                <w:rFonts w:hint="eastAsia"/>
                <w:sz w:val="22"/>
                <w:szCs w:val="22"/>
              </w:rPr>
              <w:t>修改和查询。</w:t>
            </w:r>
            <w:r w:rsidRPr="00425B73">
              <w:rPr>
                <w:sz w:val="22"/>
                <w:szCs w:val="22"/>
              </w:rPr>
              <w:t>A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代表新增、</w:t>
            </w:r>
            <w:r w:rsidRPr="00425B73">
              <w:rPr>
                <w:sz w:val="22"/>
                <w:szCs w:val="22"/>
              </w:rPr>
              <w:t>D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代表删除、</w:t>
            </w:r>
            <w:r w:rsidRPr="00425B73">
              <w:rPr>
                <w:sz w:val="22"/>
                <w:szCs w:val="22"/>
              </w:rPr>
              <w:t>U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代表更新。</w:t>
            </w:r>
          </w:p>
        </w:tc>
      </w:tr>
      <w:tr w:rsidR="00425B73" w:rsidRPr="00425B73" w14:paraId="7D0CDC47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D6AFE" w14:textId="716B844E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lastRenderedPageBreak/>
              <w:t>省级管控中心标识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E9540" w14:textId="44BF8F8F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6F3DF" w14:textId="5F6B05E1" w:rsidR="00425B73" w:rsidRPr="00425B73" w:rsidRDefault="00DF0CFD" w:rsidP="00DF0CF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907F34" w14:textId="326FA7D9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CEE9E" w14:textId="0814AFEE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5</w:t>
            </w:r>
            <w:r w:rsidRPr="00425B73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AFFA2" w14:textId="09945CFB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FDDAB2" w14:textId="6CE068CB" w:rsidR="00425B73" w:rsidRPr="00425B73" w:rsidRDefault="00425B73" w:rsidP="00552957">
            <w:pPr>
              <w:jc w:val="both"/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省集中管控中心标识</w:t>
            </w:r>
            <w:r w:rsidRPr="00425B73">
              <w:rPr>
                <w:rFonts w:hint="eastAsia"/>
                <w:sz w:val="22"/>
                <w:szCs w:val="22"/>
              </w:rPr>
              <w:t>ID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，通过“平台注册”接口获取。</w:t>
            </w:r>
          </w:p>
        </w:tc>
      </w:tr>
      <w:tr w:rsidR="00425B73" w:rsidRPr="00425B73" w14:paraId="19A300A8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303027" w14:textId="1D5CDC8A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数据采集时间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410B3" w14:textId="0E856AC2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collectTime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8C2BE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F17647" w14:textId="544662CA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32DB3" w14:textId="22D37FF3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0D16CD" w14:textId="23374DC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308A2C" w14:textId="5E43856E" w:rsidR="00425B73" w:rsidRPr="00425B73" w:rsidRDefault="00425B73" w:rsidP="0069275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省平台采集数据时的时间。E</w:t>
            </w:r>
            <w:r w:rsidRPr="00425B73">
              <w:rPr>
                <w:sz w:val="22"/>
                <w:szCs w:val="22"/>
              </w:rPr>
              <w:t>poch</w:t>
            </w:r>
            <w:r w:rsidRPr="00425B73">
              <w:rPr>
                <w:rFonts w:hint="eastAsia"/>
                <w:sz w:val="22"/>
                <w:szCs w:val="22"/>
              </w:rPr>
              <w:t>时间，单位毫秒</w:t>
            </w: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425B73" w:rsidRPr="00425B73" w14:paraId="41B3A147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D08F2F" w14:textId="233EEEB8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安全事件标识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11EBD8" w14:textId="4058DF16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eventId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A63F5" w14:textId="702B505A" w:rsidR="00425B73" w:rsidRPr="00425B73" w:rsidRDefault="00884B4F" w:rsidP="00DF0CF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919B47" w14:textId="2163AC6C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EDC83" w14:textId="77C26D4F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5</w:t>
            </w:r>
            <w:r w:rsidRPr="00425B73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5E992E" w14:textId="3B6D65E3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2762D5" w14:textId="6EEA8FC0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安全事件的唯一标识</w:t>
            </w:r>
          </w:p>
        </w:tc>
      </w:tr>
      <w:tr w:rsidR="00425B73" w:rsidRPr="00425B73" w14:paraId="38A9B622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332492" w14:textId="61BCFCDB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资产编号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0EC42B" w14:textId="2A3D5AD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assetNumber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03C1F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851E8" w14:textId="603974BC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AF22B" w14:textId="483B6DC0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5</w:t>
            </w:r>
            <w:r w:rsidRPr="00425B73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94100" w14:textId="3799B43C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F6D9F" w14:textId="1EA42276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资产编号</w:t>
            </w:r>
          </w:p>
        </w:tc>
      </w:tr>
      <w:tr w:rsidR="00425B73" w:rsidRPr="00425B73" w14:paraId="51E07629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EEC7C" w14:textId="2B21DD56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发生时间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3318F" w14:textId="4D34E8EF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eventT</w:t>
            </w:r>
            <w:r w:rsidRPr="00425B73">
              <w:rPr>
                <w:rFonts w:hint="eastAsia"/>
                <w:sz w:val="22"/>
                <w:szCs w:val="22"/>
              </w:rPr>
              <w:t>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1BF1C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50ECA0" w14:textId="164F335A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A060" w14:textId="5DC5D769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F4C14" w14:textId="19CAD958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B686DC" w14:textId="1600BB98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Epoch</w:t>
            </w:r>
            <w:r w:rsidRPr="00425B73">
              <w:rPr>
                <w:rFonts w:hint="eastAsia"/>
                <w:sz w:val="22"/>
                <w:szCs w:val="22"/>
              </w:rPr>
              <w:t>时间，单位毫秒</w:t>
            </w:r>
          </w:p>
        </w:tc>
      </w:tr>
      <w:tr w:rsidR="00425B73" w:rsidRPr="00425B73" w14:paraId="6AEFC7E0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F825C" w14:textId="0BD3BC10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资产类型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68EECB" w14:textId="54E263A4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assetType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4B2D5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DC6BF" w14:textId="61BD96F2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I</w:t>
            </w:r>
            <w:r w:rsidRPr="00425B73">
              <w:rPr>
                <w:sz w:val="22"/>
                <w:szCs w:val="22"/>
              </w:rPr>
              <w:t>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E87E5" w14:textId="0CEB804E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10356E" w14:textId="352979A8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2CE7CB" w14:textId="77777777" w:rsidR="00425B73" w:rsidRPr="00425B73" w:rsidRDefault="00425B73" w:rsidP="00692759">
            <w:pPr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 xml:space="preserve">1: </w:t>
            </w:r>
            <w:r w:rsidRPr="00425B73">
              <w:rPr>
                <w:rFonts w:hint="eastAsia"/>
                <w:sz w:val="22"/>
                <w:szCs w:val="22"/>
              </w:rPr>
              <w:t>移动终端设备</w:t>
            </w:r>
          </w:p>
          <w:p w14:paraId="3CC50E58" w14:textId="77777777" w:rsidR="00425B73" w:rsidRPr="00425B73" w:rsidRDefault="00425B73" w:rsidP="00692759">
            <w:pPr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2</w:t>
            </w:r>
            <w:r w:rsidRPr="00425B73">
              <w:rPr>
                <w:sz w:val="22"/>
                <w:szCs w:val="22"/>
              </w:rPr>
              <w:t xml:space="preserve">: </w:t>
            </w:r>
            <w:r w:rsidRPr="00425B73">
              <w:rPr>
                <w:rFonts w:hint="eastAsia"/>
                <w:sz w:val="22"/>
                <w:szCs w:val="22"/>
              </w:rPr>
              <w:t>主机</w:t>
            </w:r>
          </w:p>
          <w:p w14:paraId="6EC41743" w14:textId="77777777" w:rsidR="00425B73" w:rsidRPr="00425B73" w:rsidRDefault="00425B73" w:rsidP="00692759">
            <w:pPr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3</w:t>
            </w:r>
            <w:r w:rsidRPr="00425B73">
              <w:rPr>
                <w:sz w:val="22"/>
                <w:szCs w:val="22"/>
              </w:rPr>
              <w:t xml:space="preserve">: </w:t>
            </w:r>
            <w:r w:rsidRPr="00425B73">
              <w:rPr>
                <w:rFonts w:hint="eastAsia"/>
                <w:sz w:val="22"/>
                <w:szCs w:val="22"/>
              </w:rPr>
              <w:t>网络设备</w:t>
            </w:r>
          </w:p>
          <w:p w14:paraId="44DEA39D" w14:textId="73BD689D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4</w:t>
            </w:r>
            <w:r w:rsidRPr="00425B73">
              <w:rPr>
                <w:sz w:val="22"/>
                <w:szCs w:val="22"/>
              </w:rPr>
              <w:t xml:space="preserve">: </w:t>
            </w:r>
            <w:r w:rsidRPr="00425B73">
              <w:rPr>
                <w:rFonts w:hint="eastAsia"/>
                <w:sz w:val="22"/>
                <w:szCs w:val="22"/>
              </w:rPr>
              <w:t>安全设备</w:t>
            </w:r>
          </w:p>
        </w:tc>
      </w:tr>
      <w:tr w:rsidR="00425B73" w:rsidRPr="00425B73" w14:paraId="638505F8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B6F297" w14:textId="0142D7DC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事件分类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568BE" w14:textId="7C5FC173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event</w:t>
            </w:r>
            <w:r w:rsidRPr="00425B73">
              <w:rPr>
                <w:rFonts w:hint="eastAsia"/>
                <w:sz w:val="22"/>
                <w:szCs w:val="22"/>
              </w:rPr>
              <w:t>Type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3BEA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00B5B" w14:textId="1A668CD3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05CBB" w14:textId="390EE890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22E07" w14:textId="4D018780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EC8FF2" w14:textId="0BFCB388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参见“</w:t>
            </w:r>
            <w:r w:rsidRPr="00425B73">
              <w:rPr>
                <w:rFonts w:hint="eastAsia"/>
                <w:sz w:val="22"/>
                <w:szCs w:val="22"/>
              </w:rPr>
              <w:t>标准编码描述“中“</w:t>
            </w:r>
            <w:r w:rsidRPr="00425B73">
              <w:rPr>
                <w:sz w:val="22"/>
                <w:szCs w:val="22"/>
              </w:rPr>
              <w:t>安全</w:t>
            </w:r>
            <w:r w:rsidRPr="00425B73">
              <w:rPr>
                <w:rFonts w:hint="eastAsia"/>
                <w:sz w:val="22"/>
                <w:szCs w:val="22"/>
              </w:rPr>
              <w:t>事件</w:t>
            </w:r>
            <w:r w:rsidRPr="00425B73">
              <w:rPr>
                <w:sz w:val="22"/>
                <w:szCs w:val="22"/>
              </w:rPr>
              <w:t>编码表</w:t>
            </w:r>
            <w:r w:rsidRPr="00425B73">
              <w:rPr>
                <w:rFonts w:hint="eastAsia"/>
                <w:sz w:val="22"/>
                <w:szCs w:val="22"/>
              </w:rPr>
              <w:t xml:space="preserve"> ”安全事件分类编码</w:t>
            </w:r>
          </w:p>
        </w:tc>
      </w:tr>
      <w:tr w:rsidR="00425B73" w:rsidRPr="00425B73" w14:paraId="29738E64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09ACAE" w14:textId="512A516B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事件编码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26321" w14:textId="5F824D76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eventCode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F3DD2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1D39D" w14:textId="744861DC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FF3B8" w14:textId="78802C5D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5B0D5" w14:textId="056C120F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DD728" w14:textId="6832E252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  <w:r w:rsidRPr="00425B73">
              <w:rPr>
                <w:rFonts w:ascii="SimSun" w:eastAsia="SimSun" w:hAnsi="SimSun" w:cs="SimSun" w:hint="eastAsia"/>
                <w:sz w:val="22"/>
                <w:szCs w:val="22"/>
              </w:rPr>
              <w:t>参见</w:t>
            </w:r>
            <w:r w:rsidRPr="00425B73">
              <w:rPr>
                <w:rFonts w:hint="eastAsia"/>
                <w:sz w:val="22"/>
                <w:szCs w:val="22"/>
              </w:rPr>
              <w:t>“标准编码描述”中“</w:t>
            </w:r>
            <w:r w:rsidRPr="00425B73">
              <w:rPr>
                <w:sz w:val="22"/>
                <w:szCs w:val="22"/>
              </w:rPr>
              <w:t>安全</w:t>
            </w:r>
            <w:r w:rsidRPr="00425B73">
              <w:rPr>
                <w:rFonts w:hint="eastAsia"/>
                <w:sz w:val="22"/>
                <w:szCs w:val="22"/>
              </w:rPr>
              <w:t>事件</w:t>
            </w:r>
            <w:r w:rsidRPr="00425B73">
              <w:rPr>
                <w:sz w:val="22"/>
                <w:szCs w:val="22"/>
              </w:rPr>
              <w:t>编码表”</w:t>
            </w:r>
            <w:r w:rsidRPr="00425B73">
              <w:rPr>
                <w:rFonts w:hint="eastAsia"/>
                <w:sz w:val="22"/>
                <w:szCs w:val="22"/>
              </w:rPr>
              <w:t xml:space="preserve"> 安全事件描述编码</w:t>
            </w:r>
          </w:p>
        </w:tc>
      </w:tr>
      <w:tr w:rsidR="00425B73" w:rsidRPr="00425B73" w14:paraId="1990A909" w14:textId="77777777" w:rsidTr="00DF0CFD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47323" w14:textId="5DB16FF2" w:rsidR="00425B73" w:rsidRPr="00425B73" w:rsidRDefault="00425B73" w:rsidP="003640BA">
            <w:pPr>
              <w:jc w:val="both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违规事件详细描述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1E567" w14:textId="7B208129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sz w:val="22"/>
                <w:szCs w:val="22"/>
              </w:rPr>
              <w:t>event</w:t>
            </w:r>
            <w:r w:rsidRPr="00425B73">
              <w:rPr>
                <w:rFonts w:hint="eastAsia"/>
                <w:sz w:val="22"/>
                <w:szCs w:val="22"/>
              </w:rPr>
              <w:t>D</w:t>
            </w:r>
            <w:r w:rsidRPr="00425B73">
              <w:rPr>
                <w:sz w:val="22"/>
                <w:szCs w:val="22"/>
              </w:rPr>
              <w:t>esc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8BE30" w14:textId="77777777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A522B" w14:textId="6A534F5E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F2CD6" w14:textId="06BAFE9B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2</w:t>
            </w:r>
            <w:r w:rsidRPr="00425B73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B7F930" w14:textId="21385B90" w:rsidR="00425B73" w:rsidRPr="00425B73" w:rsidRDefault="00425B73" w:rsidP="00DF0CFD">
            <w:pPr>
              <w:jc w:val="center"/>
              <w:rPr>
                <w:sz w:val="22"/>
                <w:szCs w:val="22"/>
              </w:rPr>
            </w:pPr>
            <w:r w:rsidRPr="00425B73">
              <w:rPr>
                <w:rFonts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F9268" w14:textId="77777777" w:rsidR="00425B73" w:rsidRPr="00425B73" w:rsidRDefault="00425B73" w:rsidP="00692759">
            <w:pPr>
              <w:rPr>
                <w:rFonts w:eastAsiaTheme="minorHAnsi"/>
                <w:sz w:val="22"/>
                <w:szCs w:val="22"/>
              </w:rPr>
            </w:pPr>
          </w:p>
        </w:tc>
      </w:tr>
    </w:tbl>
    <w:p w14:paraId="5948648D" w14:textId="77777777" w:rsidR="00DC6FB1" w:rsidRPr="00DC6FB1" w:rsidRDefault="00DC6FB1" w:rsidP="00DC6FB1"/>
    <w:p w14:paraId="177D8011" w14:textId="25D50B16" w:rsidR="00B80E50" w:rsidRPr="00737FF9" w:rsidRDefault="007E5B72" w:rsidP="0039775F">
      <w:pPr>
        <w:pStyle w:val="Heading4"/>
      </w:pPr>
      <w:r w:rsidRPr="00737FF9">
        <w:rPr>
          <w:rFonts w:hint="eastAsia"/>
        </w:rPr>
        <w:t>上报接口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80E50" w:rsidRPr="00737FF9" w14:paraId="0C7610C3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A6D66E" w14:textId="77777777" w:rsidR="00B80E50" w:rsidRPr="00737FF9" w:rsidRDefault="00B80E50" w:rsidP="002C2C81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D1406" w14:textId="46F1ABEF" w:rsidR="00B80E50" w:rsidRPr="00737FF9" w:rsidRDefault="00B80E50" w:rsidP="002C2C81">
            <w:r w:rsidRPr="00737FF9">
              <w:rPr>
                <w:rFonts w:hint="eastAsia"/>
              </w:rPr>
              <w:t>/</w:t>
            </w:r>
            <w:r w:rsidR="00260C0A">
              <w:rPr>
                <w:rFonts w:hint="eastAsia"/>
              </w:rPr>
              <w:t>mpscmc</w:t>
            </w:r>
            <w:r w:rsidR="007E5B72" w:rsidRPr="00737FF9">
              <w:rPr>
                <w:rFonts w:hint="eastAsia"/>
              </w:rPr>
              <w:t>/v1</w:t>
            </w:r>
            <w:r w:rsidR="00180388">
              <w:rPr>
                <w:rFonts w:hint="eastAsia"/>
              </w:rPr>
              <w:t>/</w:t>
            </w:r>
            <w:r w:rsidR="00180388">
              <w:t>security/event</w:t>
            </w:r>
          </w:p>
        </w:tc>
      </w:tr>
      <w:tr w:rsidR="00B80E50" w:rsidRPr="00737FF9" w14:paraId="046B7A2C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DAF81" w14:textId="77777777" w:rsidR="00B80E50" w:rsidRPr="00737FF9" w:rsidRDefault="00B80E50" w:rsidP="002C2C81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F2B737" w14:textId="77777777" w:rsidR="00B80E50" w:rsidRPr="00737FF9" w:rsidRDefault="00B80E50" w:rsidP="002C2C81">
            <w:r w:rsidRPr="00737FF9">
              <w:rPr>
                <w:rFonts w:hint="eastAsia"/>
              </w:rPr>
              <w:t>POST</w:t>
            </w:r>
          </w:p>
        </w:tc>
      </w:tr>
      <w:tr w:rsidR="00B80E50" w:rsidRPr="00737FF9" w14:paraId="5C56FA34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3A9E83" w14:textId="77777777" w:rsidR="00B80E50" w:rsidRPr="00737FF9" w:rsidRDefault="00B80E50" w:rsidP="002C2C81">
            <w:r w:rsidRPr="00737FF9">
              <w:rPr>
                <w:rFonts w:hint="eastAsia"/>
              </w:rPr>
              <w:lastRenderedPageBreak/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DFC7BB" w14:textId="77777777" w:rsidR="00B80E50" w:rsidRPr="00737FF9" w:rsidRDefault="00B80E50" w:rsidP="002C2C81">
            <w:r w:rsidRPr="00737FF9">
              <w:t>{</w:t>
            </w:r>
          </w:p>
          <w:p w14:paraId="14FE16FF" w14:textId="77777777" w:rsidR="00B80E50" w:rsidRPr="00737FF9" w:rsidRDefault="00B80E50" w:rsidP="002C2C81">
            <w:r w:rsidRPr="00737FF9">
              <w:t xml:space="preserve">  "cmcId": "1234",</w:t>
            </w:r>
          </w:p>
          <w:p w14:paraId="72C4E1BE" w14:textId="77777777" w:rsidR="00B80E50" w:rsidRPr="00737FF9" w:rsidRDefault="00B80E50" w:rsidP="002C2C81">
            <w:r w:rsidRPr="00737FF9">
              <w:t xml:space="preserve">  "data": [</w:t>
            </w:r>
          </w:p>
          <w:p w14:paraId="06151D34" w14:textId="77777777" w:rsidR="00B80E50" w:rsidRPr="00737FF9" w:rsidRDefault="00B80E50" w:rsidP="002C2C81">
            <w:pPr>
              <w:ind w:firstLine="420"/>
            </w:pPr>
            <w:r w:rsidRPr="00737FF9">
              <w:t>{</w:t>
            </w:r>
          </w:p>
          <w:p w14:paraId="730E0C02" w14:textId="58AB4B89" w:rsidR="00B80E50" w:rsidRPr="00737FF9" w:rsidRDefault="00B80E50" w:rsidP="002C2C81">
            <w:pPr>
              <w:ind w:firstLineChars="300" w:firstLine="720"/>
            </w:pPr>
            <w:r w:rsidRPr="00737FF9">
              <w:t>"</w:t>
            </w:r>
            <w:r w:rsidR="00097D1E">
              <w:t>reportType</w:t>
            </w:r>
            <w:r w:rsidRPr="00737FF9">
              <w:t>": "A"</w:t>
            </w:r>
            <w:r w:rsidRPr="00737FF9">
              <w:rPr>
                <w:rFonts w:hint="eastAsia"/>
              </w:rPr>
              <w:t>,</w:t>
            </w:r>
          </w:p>
          <w:p w14:paraId="7CEFAACC" w14:textId="574F9FB5" w:rsidR="00B80E50" w:rsidRPr="00737FF9" w:rsidRDefault="00B80E50" w:rsidP="002C2C81">
            <w:r w:rsidRPr="00737FF9">
              <w:t xml:space="preserve">      </w:t>
            </w:r>
            <w:r w:rsidR="00F15A19">
              <w:t xml:space="preserve">  </w:t>
            </w:r>
            <w:r w:rsidRPr="00737FF9">
              <w:t>"</w:t>
            </w:r>
            <w:r w:rsidR="00842E8A" w:rsidRPr="00737FF9">
              <w:rPr>
                <w:rFonts w:hint="eastAsia"/>
              </w:rPr>
              <w:t>event</w:t>
            </w:r>
            <w:r w:rsidR="00842E8A" w:rsidRPr="00737FF9">
              <w:t>Id</w:t>
            </w:r>
            <w:r w:rsidRPr="00737FF9">
              <w:t>": "String",</w:t>
            </w:r>
          </w:p>
          <w:p w14:paraId="117860E7" w14:textId="77777777" w:rsidR="00B80E50" w:rsidRPr="00737FF9" w:rsidRDefault="00B80E50" w:rsidP="002C2C81">
            <w:r w:rsidRPr="00737FF9">
              <w:t xml:space="preserve">      …</w:t>
            </w:r>
          </w:p>
          <w:p w14:paraId="522A3D15" w14:textId="77777777" w:rsidR="00B80E50" w:rsidRPr="00737FF9" w:rsidRDefault="00B80E50" w:rsidP="002C2C81">
            <w:r w:rsidRPr="00737FF9">
              <w:t xml:space="preserve">    }</w:t>
            </w:r>
          </w:p>
          <w:p w14:paraId="39762D30" w14:textId="77777777" w:rsidR="00B80E50" w:rsidRPr="00737FF9" w:rsidRDefault="00B80E50" w:rsidP="002C2C81">
            <w:r w:rsidRPr="00737FF9">
              <w:t xml:space="preserve">  ]</w:t>
            </w:r>
          </w:p>
          <w:p w14:paraId="05B06D1F" w14:textId="77777777" w:rsidR="00B80E50" w:rsidRPr="00737FF9" w:rsidRDefault="00B80E50" w:rsidP="002C2C81">
            <w:r w:rsidRPr="00737FF9">
              <w:t>}</w:t>
            </w:r>
          </w:p>
        </w:tc>
      </w:tr>
      <w:tr w:rsidR="00B80E50" w:rsidRPr="00737FF9" w14:paraId="2032033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C982B9" w14:textId="77777777" w:rsidR="00B80E50" w:rsidRPr="00737FF9" w:rsidRDefault="00B80E50" w:rsidP="002C2C81"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A8A0EA" w14:textId="77777777" w:rsidR="00B80E50" w:rsidRPr="00737FF9" w:rsidRDefault="00B80E50" w:rsidP="002C2C81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80E50" w:rsidRPr="00737FF9" w14:paraId="0716A960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B1C5B2" w14:textId="77777777" w:rsidR="00B80E50" w:rsidRPr="00737FF9" w:rsidRDefault="00B80E50" w:rsidP="002C2C81">
            <w:r w:rsidRPr="00737FF9">
              <w:rPr>
                <w:rFonts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140528" w14:textId="6B74F68F" w:rsidR="00B80E50" w:rsidRPr="00737FF9" w:rsidRDefault="00B80E50" w:rsidP="00FE69B2"/>
        </w:tc>
      </w:tr>
      <w:tr w:rsidR="00B80E50" w:rsidRPr="00737FF9" w14:paraId="3B3DC27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6C7330" w14:textId="77777777" w:rsidR="00B80E50" w:rsidRPr="00737FF9" w:rsidRDefault="00B80E50" w:rsidP="002C2C81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BAB76" w14:textId="77777777" w:rsidR="00B80E50" w:rsidRPr="00737FF9" w:rsidRDefault="00B80E50" w:rsidP="002C2C81"/>
        </w:tc>
      </w:tr>
    </w:tbl>
    <w:p w14:paraId="6E819C73" w14:textId="03214B6B" w:rsidR="000E3661" w:rsidRDefault="000E3661" w:rsidP="000E3661">
      <w:pPr>
        <w:pStyle w:val="Heading2"/>
      </w:pPr>
      <w:bookmarkStart w:id="186" w:name="_Toc115184188"/>
      <w:r>
        <w:rPr>
          <w:rFonts w:hint="eastAsia"/>
        </w:rPr>
        <w:t>文件</w:t>
      </w:r>
      <w:r w:rsidR="00F56FC6">
        <w:rPr>
          <w:rFonts w:hint="eastAsia"/>
        </w:rPr>
        <w:t>服务</w:t>
      </w:r>
      <w:bookmarkEnd w:id="186"/>
    </w:p>
    <w:p w14:paraId="7D5BE43B" w14:textId="2F57035E" w:rsidR="000E3661" w:rsidRDefault="000E3661" w:rsidP="000E3661">
      <w:pPr>
        <w:pStyle w:val="Heading3"/>
        <w:ind w:left="993" w:hanging="993"/>
      </w:pPr>
      <w:bookmarkStart w:id="187" w:name="_文件上传"/>
      <w:bookmarkStart w:id="188" w:name="_Toc115184189"/>
      <w:bookmarkEnd w:id="187"/>
      <w:r>
        <w:rPr>
          <w:rFonts w:hint="eastAsia"/>
        </w:rPr>
        <w:t>文件上传</w:t>
      </w:r>
      <w:bookmarkEnd w:id="188"/>
    </w:p>
    <w:p w14:paraId="494FA065" w14:textId="77777777" w:rsidR="000E3661" w:rsidRDefault="000E3661" w:rsidP="000E3661">
      <w:pPr>
        <w:pStyle w:val="Heading4"/>
      </w:pPr>
      <w:r>
        <w:rPr>
          <w:rFonts w:hint="eastAsia"/>
        </w:rPr>
        <w:t>接口说明</w:t>
      </w:r>
    </w:p>
    <w:p w14:paraId="0EC9315D" w14:textId="0A1D5796" w:rsidR="000E3661" w:rsidRDefault="000E3661" w:rsidP="000E3661">
      <w:pPr>
        <w:rPr>
          <w:rFonts w:ascii="SimSun" w:eastAsia="SimSun" w:hAnsi="SimSun" w:cs="SimSun"/>
        </w:rPr>
      </w:pPr>
      <w:r w:rsidRPr="009F36EC">
        <w:rPr>
          <w:rFonts w:ascii="SimSun" w:eastAsia="SimSun" w:hAnsi="SimSun" w:cs="SimSun" w:hint="eastAsia"/>
          <w:b/>
          <w:bCs/>
        </w:rPr>
        <w:t>接口编号</w:t>
      </w:r>
      <w:r>
        <w:rPr>
          <w:rFonts w:ascii="SimSun" w:eastAsia="SimSun" w:hAnsi="SimSun" w:cs="SimSun" w:hint="eastAsia"/>
        </w:rPr>
        <w:t>：</w:t>
      </w:r>
      <w:r w:rsidR="00E40250" w:rsidRPr="00E40250">
        <w:rPr>
          <w:rFonts w:eastAsia="SimSun" w:cs="SimSun"/>
        </w:rPr>
        <w:t>IF-SCMC-FS-01</w:t>
      </w:r>
    </w:p>
    <w:p w14:paraId="57777B20" w14:textId="4917E5DF" w:rsidR="000E3661" w:rsidRDefault="000E3661" w:rsidP="000E3661">
      <w:pPr>
        <w:rPr>
          <w:rFonts w:ascii="SimSun" w:eastAsia="SimSun" w:hAnsi="SimSun" w:cs="SimSun"/>
        </w:rPr>
      </w:pPr>
      <w:r w:rsidRPr="009F36EC">
        <w:rPr>
          <w:rFonts w:ascii="SimSun" w:eastAsia="SimSun" w:hAnsi="SimSun" w:cs="SimSun" w:hint="eastAsia"/>
          <w:b/>
          <w:bCs/>
        </w:rPr>
        <w:t>接口功能</w:t>
      </w:r>
      <w:r>
        <w:rPr>
          <w:rFonts w:ascii="SimSun" w:eastAsia="SimSun" w:hAnsi="SimSun" w:cs="SimSun" w:hint="eastAsia"/>
        </w:rPr>
        <w:t>：</w:t>
      </w:r>
      <w:r w:rsidRPr="00737FF9">
        <w:rPr>
          <w:rFonts w:ascii="SimSun" w:eastAsia="SimSun" w:hAnsi="SimSun" w:cs="SimSun" w:hint="eastAsia"/>
        </w:rPr>
        <w:t>该接口用于省级集中管控中心</w:t>
      </w:r>
      <w:r>
        <w:rPr>
          <w:rFonts w:ascii="SimSun" w:eastAsia="SimSun" w:hAnsi="SimSun" w:cs="SimSun" w:hint="eastAsia"/>
        </w:rPr>
        <w:t>上传文件</w:t>
      </w:r>
      <w:r w:rsidRPr="00737FF9">
        <w:rPr>
          <w:rFonts w:ascii="SimSun" w:eastAsia="SimSun" w:hAnsi="SimSun" w:cs="SimSun" w:hint="eastAsia"/>
        </w:rPr>
        <w:t>。</w:t>
      </w:r>
    </w:p>
    <w:p w14:paraId="64A9324F" w14:textId="77777777" w:rsidR="000E3661" w:rsidRDefault="000E3661" w:rsidP="000E3661">
      <w:pPr>
        <w:pStyle w:val="Heading4"/>
      </w:pPr>
      <w:r w:rsidRPr="00737FF9">
        <w:rPr>
          <w:rFonts w:hint="eastAsia"/>
        </w:rPr>
        <w:t>字段</w:t>
      </w:r>
      <w:r>
        <w:rPr>
          <w:rFonts w:hint="eastAsia"/>
        </w:rPr>
        <w:t>信息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850"/>
        <w:gridCol w:w="1276"/>
        <w:gridCol w:w="709"/>
        <w:gridCol w:w="2268"/>
      </w:tblGrid>
      <w:tr w:rsidR="000E3661" w:rsidRPr="008438C9" w14:paraId="5D0D5935" w14:textId="77777777" w:rsidTr="00EF22B9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FBE6E7" w14:textId="77777777" w:rsidR="000E3661" w:rsidRPr="008438C9" w:rsidRDefault="000E3661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38C9">
              <w:rPr>
                <w:rFonts w:asciiTheme="minorHAnsi" w:eastAsiaTheme="minorHAnsi" w:hAnsiTheme="minorHAnsi" w:hint="eastAsia"/>
                <w:sz w:val="22"/>
                <w:szCs w:val="22"/>
              </w:rPr>
              <w:t>数据项名称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5FC77" w14:textId="77777777" w:rsidR="000E3661" w:rsidRPr="008438C9" w:rsidRDefault="000E3661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38C9">
              <w:rPr>
                <w:rFonts w:asciiTheme="minorHAnsi" w:eastAsiaTheme="minorHAnsi" w:hAnsiTheme="minorHAnsi" w:hint="eastAsia"/>
                <w:sz w:val="22"/>
                <w:szCs w:val="22"/>
              </w:rPr>
              <w:t>字段名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434530" w14:textId="77777777" w:rsidR="000E3661" w:rsidRPr="008438C9" w:rsidRDefault="000E3661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38C9">
              <w:rPr>
                <w:rFonts w:asciiTheme="minorHAnsi" w:eastAsiaTheme="minorHAnsi" w:hAnsiTheme="minorHAnsi" w:hint="eastAsia"/>
                <w:sz w:val="22"/>
                <w:szCs w:val="22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C201C1" w14:textId="77777777" w:rsidR="000E3661" w:rsidRPr="008438C9" w:rsidRDefault="000E3661" w:rsidP="00EF22B9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8438C9">
              <w:rPr>
                <w:rFonts w:eastAsiaTheme="minorHAnsi" w:hint="eastAsia"/>
                <w:sz w:val="22"/>
                <w:szCs w:val="22"/>
              </w:rPr>
              <w:t>最大长度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CA0F3F" w14:textId="77777777" w:rsidR="000E3661" w:rsidRPr="008438C9" w:rsidRDefault="000E3661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38C9">
              <w:rPr>
                <w:rFonts w:asciiTheme="minorHAnsi" w:eastAsiaTheme="minorHAnsi" w:hAnsiTheme="minorHAnsi" w:hint="eastAsia"/>
                <w:sz w:val="22"/>
                <w:szCs w:val="22"/>
              </w:rPr>
              <w:t>必选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7BE54" w14:textId="77777777" w:rsidR="000E3661" w:rsidRPr="008438C9" w:rsidRDefault="000E3661" w:rsidP="00EF2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38C9">
              <w:rPr>
                <w:rFonts w:asciiTheme="minorHAnsi" w:eastAsiaTheme="minorHAnsi" w:hAnsiTheme="minorHAnsi" w:hint="eastAsia"/>
                <w:sz w:val="22"/>
                <w:szCs w:val="22"/>
              </w:rPr>
              <w:t>说明</w:t>
            </w:r>
          </w:p>
        </w:tc>
      </w:tr>
      <w:tr w:rsidR="000E3661" w:rsidRPr="008438C9" w14:paraId="40F9A344" w14:textId="77777777" w:rsidTr="00EF22B9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BAB677" w14:textId="77777777" w:rsidR="000E3661" w:rsidRPr="008438C9" w:rsidRDefault="000E3661" w:rsidP="00EF22B9">
            <w:pPr>
              <w:jc w:val="both"/>
              <w:rPr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省级管控中心标识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6DB02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sz w:val="22"/>
                <w:szCs w:val="22"/>
              </w:rPr>
              <w:t>cmcId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CA528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C9AB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5</w:t>
            </w:r>
            <w:r w:rsidRPr="008438C9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7D92AB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707307" w14:textId="77777777" w:rsidR="000E3661" w:rsidRPr="008438C9" w:rsidRDefault="000E3661" w:rsidP="00EF22B9">
            <w:pPr>
              <w:jc w:val="both"/>
              <w:rPr>
                <w:rFonts w:eastAsiaTheme="minorHAnsi"/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省集中管控中心标识</w:t>
            </w:r>
            <w:r w:rsidRPr="008438C9">
              <w:rPr>
                <w:rFonts w:hint="eastAsia"/>
                <w:sz w:val="22"/>
                <w:szCs w:val="22"/>
              </w:rPr>
              <w:t>ID</w:t>
            </w: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，通过“平台注册”接口获取。</w:t>
            </w:r>
          </w:p>
        </w:tc>
      </w:tr>
      <w:tr w:rsidR="000E3661" w:rsidRPr="008438C9" w14:paraId="6B3797E3" w14:textId="77777777" w:rsidTr="00EF22B9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61018" w14:textId="3DB3C5D8" w:rsidR="000E3661" w:rsidRPr="008438C9" w:rsidRDefault="00E02889" w:rsidP="00EF22B9">
            <w:pPr>
              <w:jc w:val="both"/>
              <w:rPr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文件标识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42D20" w14:textId="3828E92B" w:rsidR="000E3661" w:rsidRPr="008438C9" w:rsidRDefault="009D5C66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sz w:val="22"/>
                <w:szCs w:val="22"/>
              </w:rPr>
              <w:t>f</w:t>
            </w:r>
            <w:r w:rsidR="00F46E56" w:rsidRPr="008438C9">
              <w:rPr>
                <w:sz w:val="22"/>
                <w:szCs w:val="22"/>
              </w:rPr>
              <w:t>ileId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541E9B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7156B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5</w:t>
            </w:r>
            <w:r w:rsidRPr="008438C9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DA668" w14:textId="6A870CD7" w:rsidR="000E3661" w:rsidRPr="008438C9" w:rsidRDefault="00E02889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59310" w14:textId="38C35246" w:rsidR="000E3661" w:rsidRPr="008438C9" w:rsidRDefault="00E02889" w:rsidP="00EF22B9">
            <w:pPr>
              <w:rPr>
                <w:rFonts w:eastAsiaTheme="minorHAnsi"/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文件唯一标识，上传后</w:t>
            </w:r>
            <w:r w:rsidR="00C005BD" w:rsidRPr="008438C9">
              <w:rPr>
                <w:rFonts w:ascii="SimSun" w:eastAsia="SimSun" w:hAnsi="SimSun" w:cs="SimSun" w:hint="eastAsia"/>
                <w:sz w:val="22"/>
                <w:szCs w:val="22"/>
              </w:rPr>
              <w:t>返回</w:t>
            </w:r>
            <w:r w:rsidR="00DC4B12" w:rsidRPr="008438C9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  <w:tr w:rsidR="000E3661" w:rsidRPr="008438C9" w14:paraId="7288DA1F" w14:textId="77777777" w:rsidTr="00EF22B9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AA7379" w14:textId="3256F244" w:rsidR="000E3661" w:rsidRPr="008438C9" w:rsidRDefault="00E02889" w:rsidP="00EF22B9">
            <w:pPr>
              <w:jc w:val="both"/>
              <w:rPr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上传文件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1CA1C1" w14:textId="4C69DA56" w:rsidR="00E02889" w:rsidRPr="008438C9" w:rsidRDefault="00E02889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file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7636D0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1B144" w14:textId="77777777" w:rsidR="000E3661" w:rsidRPr="008438C9" w:rsidRDefault="000E3661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hint="eastAsia"/>
                <w:sz w:val="22"/>
                <w:szCs w:val="22"/>
              </w:rPr>
              <w:t>2</w:t>
            </w:r>
            <w:r w:rsidRPr="008438C9">
              <w:rPr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A402B" w14:textId="383827B7" w:rsidR="000E3661" w:rsidRPr="008438C9" w:rsidRDefault="00EE1C19" w:rsidP="00DB1411">
            <w:pPr>
              <w:jc w:val="center"/>
              <w:rPr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9C6985" w14:textId="0CC5BB64" w:rsidR="000E3661" w:rsidRPr="008438C9" w:rsidRDefault="00E02889" w:rsidP="00EF22B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8438C9">
              <w:rPr>
                <w:rFonts w:ascii="SimSun" w:eastAsia="SimSun" w:hAnsi="SimSun" w:cs="SimSun" w:hint="eastAsia"/>
                <w:sz w:val="22"/>
                <w:szCs w:val="22"/>
              </w:rPr>
              <w:t>上传本地全路径</w:t>
            </w:r>
            <w:r w:rsidR="004143F6" w:rsidRPr="008438C9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</w:tc>
      </w:tr>
    </w:tbl>
    <w:p w14:paraId="0724CA0E" w14:textId="77777777" w:rsidR="000E3661" w:rsidRPr="00DC6FB1" w:rsidRDefault="000E3661" w:rsidP="000E3661"/>
    <w:p w14:paraId="2968390E" w14:textId="18B294C4" w:rsidR="000E3661" w:rsidRPr="00737FF9" w:rsidRDefault="006205FA" w:rsidP="000E3661">
      <w:pPr>
        <w:pStyle w:val="Heading4"/>
      </w:pPr>
      <w:r>
        <w:rPr>
          <w:rFonts w:hint="eastAsia"/>
        </w:rPr>
        <w:t>上传</w:t>
      </w:r>
      <w:r w:rsidR="000E3661" w:rsidRPr="00737FF9">
        <w:rPr>
          <w:rFonts w:hint="eastAsia"/>
        </w:rPr>
        <w:t>接口</w:t>
      </w:r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0E3661" w:rsidRPr="00737FF9" w14:paraId="780280CC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189E2" w14:textId="77777777" w:rsidR="000E3661" w:rsidRPr="00737FF9" w:rsidRDefault="000E3661" w:rsidP="00EF22B9">
            <w:r w:rsidRPr="00737FF9">
              <w:rPr>
                <w:rFonts w:hint="eastAsia"/>
              </w:rPr>
              <w:lastRenderedPageBreak/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F354A2" w14:textId="6227E544" w:rsidR="000E3661" w:rsidRPr="00737FF9" w:rsidRDefault="000E3661" w:rsidP="00EF22B9"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mpscmc</w:t>
            </w:r>
            <w:r w:rsidRPr="00737FF9">
              <w:rPr>
                <w:rFonts w:hint="eastAsia"/>
              </w:rPr>
              <w:t>/v1</w:t>
            </w:r>
            <w:r>
              <w:rPr>
                <w:rFonts w:hint="eastAsia"/>
              </w:rPr>
              <w:t>/</w:t>
            </w:r>
            <w:r w:rsidR="00D84F77">
              <w:rPr>
                <w:rFonts w:hint="eastAsia"/>
              </w:rPr>
              <w:t>fs</w:t>
            </w:r>
            <w:r>
              <w:t>/</w:t>
            </w:r>
            <w:r w:rsidR="00D84F77">
              <w:t>upload</w:t>
            </w:r>
          </w:p>
        </w:tc>
      </w:tr>
      <w:tr w:rsidR="000E3661" w:rsidRPr="00737FF9" w14:paraId="1D0089CE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409EC" w14:textId="77777777" w:rsidR="000E3661" w:rsidRPr="00737FF9" w:rsidRDefault="000E3661" w:rsidP="00EF22B9">
            <w:r w:rsidRPr="00737FF9">
              <w:rPr>
                <w:rFonts w:ascii="SimSun" w:eastAsia="SimSun" w:hAnsi="SimSun" w:cs="SimSun"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D674C" w14:textId="77777777" w:rsidR="000E3661" w:rsidRPr="00737FF9" w:rsidRDefault="000E3661" w:rsidP="00EF22B9">
            <w:r w:rsidRPr="00737FF9">
              <w:rPr>
                <w:rFonts w:hint="eastAsia"/>
              </w:rPr>
              <w:t>POST</w:t>
            </w:r>
          </w:p>
        </w:tc>
      </w:tr>
      <w:tr w:rsidR="00854EFA" w:rsidRPr="00737FF9" w14:paraId="6CEF4AED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E1D365" w14:textId="774AD476" w:rsidR="00854EFA" w:rsidRPr="00737FF9" w:rsidRDefault="00854EFA" w:rsidP="00EF22B9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H</w:t>
            </w:r>
            <w:r>
              <w:rPr>
                <w:rFonts w:ascii="SimSun" w:eastAsia="SimSun" w:hAnsi="SimSun" w:cs="SimSun"/>
              </w:rPr>
              <w:t>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99B14" w14:textId="732A5D2C" w:rsidR="009463A4" w:rsidRDefault="003430D8" w:rsidP="00EF22B9">
            <w:r w:rsidRPr="003430D8">
              <w:t>Content-Type: multipart/form-data;</w:t>
            </w:r>
          </w:p>
          <w:p w14:paraId="13779080" w14:textId="29A18917" w:rsidR="00854EFA" w:rsidRPr="00737FF9" w:rsidRDefault="00854EFA" w:rsidP="00EF22B9">
            <w:r>
              <w:t>cmcId</w:t>
            </w:r>
            <w:r w:rsidR="009463A4">
              <w:rPr>
                <w:rFonts w:ascii="SimSun" w:eastAsia="SimSun" w:hAnsi="SimSun" w:cs="SimSun" w:hint="eastAsia"/>
              </w:rPr>
              <w:t>:</w:t>
            </w:r>
            <w:r w:rsidR="009463A4">
              <w:t>XXXXXX</w:t>
            </w:r>
          </w:p>
        </w:tc>
      </w:tr>
      <w:tr w:rsidR="000E3661" w:rsidRPr="00737FF9" w14:paraId="03FEC486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B36A59" w14:textId="6A5D408C" w:rsidR="000E3661" w:rsidRPr="00737FF9" w:rsidRDefault="009463A4" w:rsidP="00EF22B9">
            <w:r>
              <w:rPr>
                <w:rFonts w:ascii="SimSun" w:eastAsia="SimSun" w:hAnsi="SimSun" w:cs="SimSun"/>
              </w:rPr>
              <w:t>body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31650E" w14:textId="3E8FAC77" w:rsidR="000E3661" w:rsidRPr="003430D8" w:rsidRDefault="002B7F7C" w:rsidP="002B7F7C">
            <w:pPr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FORM</w:t>
            </w:r>
            <w:r>
              <w:rPr>
                <w:rFonts w:ascii="SimSun" w:eastAsia="SimSun" w:hAnsi="SimSun" w:cs="SimSun" w:hint="eastAsia"/>
              </w:rPr>
              <w:t>格式上传</w:t>
            </w:r>
            <w:r w:rsidR="003430D8">
              <w:rPr>
                <w:rFonts w:ascii="SimSun" w:eastAsia="SimSun" w:hAnsi="SimSun" w:cs="SimSun" w:hint="eastAsia"/>
              </w:rPr>
              <w:t>文件内容</w:t>
            </w:r>
          </w:p>
        </w:tc>
      </w:tr>
      <w:tr w:rsidR="000E3661" w:rsidRPr="00737FF9" w14:paraId="2D3ADF6F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C5F483" w14:textId="77777777" w:rsidR="000E3661" w:rsidRPr="00737FF9" w:rsidRDefault="000E3661" w:rsidP="00EF22B9">
            <w:r w:rsidRPr="00737FF9">
              <w:rPr>
                <w:rFonts w:ascii="SimSun" w:eastAsia="SimSun" w:hAnsi="SimSun" w:cs="SimSun"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818D4" w14:textId="640CA7F9" w:rsidR="00097C62" w:rsidRDefault="000E3661" w:rsidP="00097C62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</w:t>
            </w:r>
            <w:bookmarkStart w:id="189" w:name="_Hlk113033563"/>
            <w:r w:rsidRPr="00737FF9">
              <w:rPr>
                <w:rFonts w:hint="eastAsia"/>
              </w:rPr>
              <w:t>co</w:t>
            </w:r>
            <w:bookmarkEnd w:id="189"/>
            <w:r w:rsidRPr="00737FF9">
              <w:rPr>
                <w:rFonts w:hint="eastAsia"/>
              </w:rPr>
              <w:t>de": 0,</w:t>
            </w:r>
            <w:r w:rsidRPr="00737FF9">
              <w:rPr>
                <w:rFonts w:hint="eastAsia"/>
              </w:rPr>
              <w:br/>
              <w:t>    "</w:t>
            </w:r>
            <w:bookmarkStart w:id="190" w:name="_Hlk113033534"/>
            <w:bookmarkStart w:id="191" w:name="_Hlk113033518"/>
            <w:r w:rsidRPr="00737FF9">
              <w:rPr>
                <w:rFonts w:hint="eastAsia"/>
              </w:rPr>
              <w:t>m</w:t>
            </w:r>
            <w:bookmarkEnd w:id="190"/>
            <w:r w:rsidRPr="00737FF9">
              <w:rPr>
                <w:rFonts w:hint="eastAsia"/>
              </w:rPr>
              <w:t>essage": "ok"</w:t>
            </w:r>
            <w:bookmarkEnd w:id="191"/>
            <w:r w:rsidR="00097C62">
              <w:t>,</w:t>
            </w:r>
          </w:p>
          <w:p w14:paraId="48422965" w14:textId="58545618" w:rsidR="000E3661" w:rsidRPr="00737FF9" w:rsidRDefault="00097C62" w:rsidP="00E02889">
            <w:r>
              <w:t xml:space="preserve">    "</w:t>
            </w:r>
            <w:r w:rsidR="003804A7">
              <w:t>f</w:t>
            </w:r>
            <w:r w:rsidR="00F46E56">
              <w:t>ileI</w:t>
            </w:r>
            <w:r w:rsidR="003804A7">
              <w:t>d</w:t>
            </w:r>
            <w:r>
              <w:t>": "</w:t>
            </w:r>
            <w:r w:rsidR="00EF22B9" w:rsidRPr="00EF22B9">
              <w:t>668fe33d46fc494bf20b5b81236f</w:t>
            </w:r>
            <w:r>
              <w:t>"</w:t>
            </w:r>
            <w:r w:rsidR="000E3661" w:rsidRPr="00737FF9">
              <w:rPr>
                <w:rFonts w:hint="eastAsia"/>
              </w:rPr>
              <w:br/>
              <w:t>}</w:t>
            </w:r>
          </w:p>
        </w:tc>
      </w:tr>
      <w:tr w:rsidR="000E3661" w:rsidRPr="00737FF9" w14:paraId="1F451D9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9A73B3" w14:textId="77777777" w:rsidR="000E3661" w:rsidRPr="00737FF9" w:rsidRDefault="000E3661" w:rsidP="00EF22B9">
            <w:r w:rsidRPr="00737FF9">
              <w:rPr>
                <w:rFonts w:ascii="SimSun" w:eastAsia="SimSun" w:hAnsi="SimSun" w:cs="SimSun" w:hint="eastAsia"/>
              </w:rPr>
              <w:t>说明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5573B8" w14:textId="77777777" w:rsidR="000E3661" w:rsidRPr="00737FF9" w:rsidRDefault="000E3661" w:rsidP="00EF22B9"/>
        </w:tc>
      </w:tr>
      <w:tr w:rsidR="000E3661" w:rsidRPr="00737FF9" w14:paraId="03348A35" w14:textId="77777777" w:rsidTr="00EF22B9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8C9866" w14:textId="77777777" w:rsidR="000E3661" w:rsidRPr="00737FF9" w:rsidRDefault="000E3661" w:rsidP="00EF22B9">
            <w:r w:rsidRPr="00737FF9">
              <w:rPr>
                <w:rFonts w:ascii="SimSun" w:eastAsia="SimSun" w:hAnsi="SimSun" w:cs="SimSun"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BF4E87" w14:textId="77777777" w:rsidR="000E3661" w:rsidRPr="00737FF9" w:rsidRDefault="000E3661" w:rsidP="00EF22B9"/>
        </w:tc>
      </w:tr>
    </w:tbl>
    <w:p w14:paraId="7F3E98B9" w14:textId="4ED5C602" w:rsidR="00CB7B80" w:rsidRPr="00CB7B80" w:rsidRDefault="00CB7B80" w:rsidP="00CB7B80">
      <w:pPr>
        <w:rPr>
          <w:rFonts w:eastAsia="FangSong_GB2312"/>
        </w:rPr>
      </w:pPr>
    </w:p>
    <w:p w14:paraId="474B9ED5" w14:textId="7138B674" w:rsidR="00F445FB" w:rsidRDefault="00F445FB" w:rsidP="00632BA6">
      <w:pPr>
        <w:pStyle w:val="Heading1"/>
      </w:pPr>
      <w:bookmarkStart w:id="192" w:name="_Toc112691798"/>
      <w:bookmarkStart w:id="193" w:name="_Toc112941979"/>
      <w:bookmarkStart w:id="194" w:name="_Toc112942776"/>
      <w:bookmarkStart w:id="195" w:name="_Toc115184190"/>
      <w:r>
        <w:rPr>
          <w:rFonts w:hint="eastAsia"/>
        </w:rPr>
        <w:t>标准编码描述</w:t>
      </w:r>
      <w:bookmarkEnd w:id="192"/>
      <w:bookmarkEnd w:id="193"/>
      <w:bookmarkEnd w:id="194"/>
      <w:bookmarkEnd w:id="195"/>
    </w:p>
    <w:p w14:paraId="4F0A3596" w14:textId="61789902" w:rsidR="00CB7B80" w:rsidRPr="00CB7B80" w:rsidRDefault="00CB7B80" w:rsidP="00EE5A79">
      <w:pPr>
        <w:pStyle w:val="Heading2"/>
      </w:pPr>
      <w:bookmarkStart w:id="196" w:name="_Toc522700849"/>
      <w:bookmarkStart w:id="197" w:name="_Toc112691799"/>
      <w:bookmarkStart w:id="198" w:name="_Toc112941980"/>
      <w:bookmarkStart w:id="199" w:name="_Toc112942777"/>
      <w:bookmarkStart w:id="200" w:name="_Toc115184191"/>
      <w:r w:rsidRPr="00CB7B80">
        <w:rPr>
          <w:rFonts w:hint="eastAsia"/>
        </w:rPr>
        <w:t>资产类型编码表</w:t>
      </w:r>
      <w:bookmarkEnd w:id="196"/>
      <w:bookmarkEnd w:id="197"/>
      <w:bookmarkEnd w:id="198"/>
      <w:bookmarkEnd w:id="199"/>
      <w:bookmarkEnd w:id="2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341"/>
        <w:gridCol w:w="779"/>
        <w:gridCol w:w="2285"/>
        <w:gridCol w:w="779"/>
        <w:gridCol w:w="2565"/>
        <w:gridCol w:w="582"/>
      </w:tblGrid>
      <w:tr w:rsidR="00D131C5" w14:paraId="173FAD2D" w14:textId="77777777" w:rsidTr="00AA03DB">
        <w:trPr>
          <w:jc w:val="center"/>
        </w:trPr>
        <w:tc>
          <w:tcPr>
            <w:tcW w:w="779" w:type="dxa"/>
            <w:vMerge w:val="restart"/>
            <w:shd w:val="clear" w:color="auto" w:fill="BFBFBF"/>
            <w:vAlign w:val="center"/>
          </w:tcPr>
          <w:p w14:paraId="3768A996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2120" w:type="dxa"/>
            <w:gridSpan w:val="2"/>
            <w:shd w:val="clear" w:color="auto" w:fill="BFBFBF"/>
            <w:vAlign w:val="center"/>
          </w:tcPr>
          <w:p w14:paraId="453EB18A" w14:textId="77777777" w:rsidR="00D131C5" w:rsidRDefault="00D131C5" w:rsidP="00AA03DB">
            <w:pPr>
              <w:ind w:firstLine="422"/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一级分类</w:t>
            </w:r>
          </w:p>
        </w:tc>
        <w:tc>
          <w:tcPr>
            <w:tcW w:w="3064" w:type="dxa"/>
            <w:gridSpan w:val="2"/>
            <w:shd w:val="clear" w:color="auto" w:fill="BFBFBF"/>
            <w:vAlign w:val="center"/>
          </w:tcPr>
          <w:p w14:paraId="112DD101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二级分类</w:t>
            </w:r>
          </w:p>
        </w:tc>
        <w:tc>
          <w:tcPr>
            <w:tcW w:w="3147" w:type="dxa"/>
            <w:gridSpan w:val="2"/>
            <w:shd w:val="clear" w:color="auto" w:fill="BFBFBF"/>
            <w:vAlign w:val="center"/>
          </w:tcPr>
          <w:p w14:paraId="25B7CCFC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三级分类</w:t>
            </w:r>
          </w:p>
        </w:tc>
      </w:tr>
      <w:tr w:rsidR="00D131C5" w14:paraId="76998DAD" w14:textId="77777777" w:rsidTr="00AA03DB">
        <w:trPr>
          <w:jc w:val="center"/>
        </w:trPr>
        <w:tc>
          <w:tcPr>
            <w:tcW w:w="779" w:type="dxa"/>
            <w:vMerge/>
            <w:shd w:val="clear" w:color="auto" w:fill="BFBFBF"/>
            <w:vAlign w:val="center"/>
          </w:tcPr>
          <w:p w14:paraId="00E351B9" w14:textId="77777777" w:rsidR="00D131C5" w:rsidRDefault="00D131C5" w:rsidP="00AA03DB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341" w:type="dxa"/>
            <w:shd w:val="clear" w:color="auto" w:fill="BFBFBF"/>
            <w:vAlign w:val="center"/>
          </w:tcPr>
          <w:p w14:paraId="2BC2C66E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资产名称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6A43217B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  <w:tc>
          <w:tcPr>
            <w:tcW w:w="2285" w:type="dxa"/>
            <w:shd w:val="clear" w:color="auto" w:fill="BFBFBF"/>
            <w:vAlign w:val="center"/>
          </w:tcPr>
          <w:p w14:paraId="2C6867E1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资产名称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3C65EC05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  <w:tc>
          <w:tcPr>
            <w:tcW w:w="2565" w:type="dxa"/>
            <w:shd w:val="clear" w:color="auto" w:fill="BFBFBF"/>
            <w:vAlign w:val="center"/>
          </w:tcPr>
          <w:p w14:paraId="2D1C4805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资产名称</w:t>
            </w:r>
          </w:p>
        </w:tc>
        <w:tc>
          <w:tcPr>
            <w:tcW w:w="582" w:type="dxa"/>
            <w:shd w:val="clear" w:color="auto" w:fill="BFBFBF"/>
            <w:vAlign w:val="center"/>
          </w:tcPr>
          <w:p w14:paraId="3103B73E" w14:textId="77777777" w:rsidR="00D131C5" w:rsidRDefault="00D131C5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D131C5" w14:paraId="1D003837" w14:textId="77777777" w:rsidTr="00AA03DB">
        <w:trPr>
          <w:jc w:val="center"/>
        </w:trPr>
        <w:tc>
          <w:tcPr>
            <w:tcW w:w="779" w:type="dxa"/>
            <w:vMerge w:val="restart"/>
          </w:tcPr>
          <w:p w14:paraId="7BDD22F9" w14:textId="77777777" w:rsidR="00D131C5" w:rsidRDefault="00D131C5" w:rsidP="00AA03DB">
            <w:pPr>
              <w:jc w:val="center"/>
            </w:pPr>
            <w:r>
              <w:t>1</w:t>
            </w:r>
          </w:p>
        </w:tc>
        <w:tc>
          <w:tcPr>
            <w:tcW w:w="1341" w:type="dxa"/>
            <w:vMerge w:val="restart"/>
          </w:tcPr>
          <w:p w14:paraId="6D93B7D8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机构人员</w:t>
            </w:r>
          </w:p>
        </w:tc>
        <w:tc>
          <w:tcPr>
            <w:tcW w:w="779" w:type="dxa"/>
            <w:vMerge w:val="restart"/>
          </w:tcPr>
          <w:p w14:paraId="5700D061" w14:textId="77777777" w:rsidR="00D131C5" w:rsidRDefault="00D131C5" w:rsidP="00AA03DB">
            <w:pPr>
              <w:jc w:val="center"/>
            </w:pPr>
            <w:r>
              <w:t>01</w:t>
            </w:r>
          </w:p>
        </w:tc>
        <w:tc>
          <w:tcPr>
            <w:tcW w:w="2285" w:type="dxa"/>
            <w:vMerge w:val="restart"/>
          </w:tcPr>
          <w:p w14:paraId="5546FD4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人员</w:t>
            </w:r>
          </w:p>
        </w:tc>
        <w:tc>
          <w:tcPr>
            <w:tcW w:w="779" w:type="dxa"/>
            <w:vMerge w:val="restart"/>
          </w:tcPr>
          <w:p w14:paraId="1F6F065A" w14:textId="77777777" w:rsidR="00D131C5" w:rsidRDefault="00D131C5" w:rsidP="00AA03DB">
            <w:r>
              <w:t>01</w:t>
            </w:r>
          </w:p>
        </w:tc>
        <w:tc>
          <w:tcPr>
            <w:tcW w:w="2565" w:type="dxa"/>
          </w:tcPr>
          <w:p w14:paraId="01536CB6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民警</w:t>
            </w:r>
          </w:p>
        </w:tc>
        <w:tc>
          <w:tcPr>
            <w:tcW w:w="582" w:type="dxa"/>
          </w:tcPr>
          <w:p w14:paraId="787E3690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0FBFD53C" w14:textId="77777777" w:rsidTr="00AA03DB">
        <w:trPr>
          <w:jc w:val="center"/>
        </w:trPr>
        <w:tc>
          <w:tcPr>
            <w:tcW w:w="779" w:type="dxa"/>
            <w:vMerge/>
          </w:tcPr>
          <w:p w14:paraId="2C794569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368A629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0BB44A5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4B4527EF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3719EC4B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788AC55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辅警</w:t>
            </w:r>
          </w:p>
        </w:tc>
        <w:tc>
          <w:tcPr>
            <w:tcW w:w="582" w:type="dxa"/>
          </w:tcPr>
          <w:p w14:paraId="7EC2BC54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6F001D58" w14:textId="77777777" w:rsidTr="00AA03DB">
        <w:trPr>
          <w:jc w:val="center"/>
        </w:trPr>
        <w:tc>
          <w:tcPr>
            <w:tcW w:w="779" w:type="dxa"/>
            <w:vMerge/>
          </w:tcPr>
          <w:p w14:paraId="4D6415DE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3A7D2E6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8526E97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7D6950B2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C49C58F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452CD365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协防员</w:t>
            </w:r>
          </w:p>
        </w:tc>
        <w:tc>
          <w:tcPr>
            <w:tcW w:w="582" w:type="dxa"/>
          </w:tcPr>
          <w:p w14:paraId="63B6985D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2DB52E27" w14:textId="77777777" w:rsidTr="00AA03DB">
        <w:trPr>
          <w:jc w:val="center"/>
        </w:trPr>
        <w:tc>
          <w:tcPr>
            <w:tcW w:w="779" w:type="dxa"/>
            <w:vMerge/>
          </w:tcPr>
          <w:p w14:paraId="7272B8F2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362DFF0C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D9E2ED3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587728B9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E621367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438F3A39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68B97472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3009F9BA" w14:textId="77777777" w:rsidTr="00AA03DB">
        <w:trPr>
          <w:jc w:val="center"/>
        </w:trPr>
        <w:tc>
          <w:tcPr>
            <w:tcW w:w="779" w:type="dxa"/>
            <w:vMerge/>
          </w:tcPr>
          <w:p w14:paraId="1AB867DC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2F7526A9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3C58DCAA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3816333C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机构</w:t>
            </w:r>
          </w:p>
        </w:tc>
        <w:tc>
          <w:tcPr>
            <w:tcW w:w="779" w:type="dxa"/>
            <w:vMerge w:val="restart"/>
          </w:tcPr>
          <w:p w14:paraId="46B85798" w14:textId="77777777" w:rsidR="00D131C5" w:rsidRDefault="00D131C5" w:rsidP="00AA03DB">
            <w:r>
              <w:t>02</w:t>
            </w:r>
          </w:p>
        </w:tc>
        <w:tc>
          <w:tcPr>
            <w:tcW w:w="2565" w:type="dxa"/>
          </w:tcPr>
          <w:p w14:paraId="2905310C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公安组织机构</w:t>
            </w:r>
          </w:p>
        </w:tc>
        <w:tc>
          <w:tcPr>
            <w:tcW w:w="582" w:type="dxa"/>
          </w:tcPr>
          <w:p w14:paraId="47375022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07370E17" w14:textId="77777777" w:rsidTr="00AA03DB">
        <w:trPr>
          <w:jc w:val="center"/>
        </w:trPr>
        <w:tc>
          <w:tcPr>
            <w:tcW w:w="779" w:type="dxa"/>
            <w:vMerge/>
          </w:tcPr>
          <w:p w14:paraId="09BE121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5BC8B4B3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3DC927A5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6902BF0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9666FF1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59E13D93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社会企事业</w:t>
            </w:r>
          </w:p>
        </w:tc>
        <w:tc>
          <w:tcPr>
            <w:tcW w:w="582" w:type="dxa"/>
          </w:tcPr>
          <w:p w14:paraId="3104261E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0BBB45CE" w14:textId="77777777" w:rsidTr="00AA03DB">
        <w:trPr>
          <w:jc w:val="center"/>
        </w:trPr>
        <w:tc>
          <w:tcPr>
            <w:tcW w:w="779" w:type="dxa"/>
            <w:vMerge/>
          </w:tcPr>
          <w:p w14:paraId="66243CE1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7406A3E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D389295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1E5C319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1E7A1C2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3E356DE3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22C57236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59D7956F" w14:textId="77777777" w:rsidTr="00AA03DB">
        <w:trPr>
          <w:jc w:val="center"/>
        </w:trPr>
        <w:tc>
          <w:tcPr>
            <w:tcW w:w="779" w:type="dxa"/>
            <w:vMerge w:val="restart"/>
          </w:tcPr>
          <w:p w14:paraId="2A71AE8D" w14:textId="77777777" w:rsidR="00D131C5" w:rsidRDefault="00D131C5" w:rsidP="00AA03DB">
            <w:pPr>
              <w:jc w:val="center"/>
            </w:pPr>
            <w:r>
              <w:t>2</w:t>
            </w:r>
          </w:p>
        </w:tc>
        <w:tc>
          <w:tcPr>
            <w:tcW w:w="1341" w:type="dxa"/>
            <w:vMerge w:val="restart"/>
          </w:tcPr>
          <w:p w14:paraId="66423255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终端设备</w:t>
            </w:r>
          </w:p>
        </w:tc>
        <w:tc>
          <w:tcPr>
            <w:tcW w:w="779" w:type="dxa"/>
            <w:vMerge w:val="restart"/>
          </w:tcPr>
          <w:p w14:paraId="1491E24A" w14:textId="77777777" w:rsidR="00D131C5" w:rsidRDefault="00D131C5" w:rsidP="00AA03DB">
            <w:pPr>
              <w:jc w:val="center"/>
            </w:pPr>
            <w:r>
              <w:t>02</w:t>
            </w:r>
          </w:p>
        </w:tc>
        <w:tc>
          <w:tcPr>
            <w:tcW w:w="2285" w:type="dxa"/>
            <w:vMerge w:val="restart"/>
          </w:tcPr>
          <w:p w14:paraId="3BA2EA9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手持式</w:t>
            </w:r>
          </w:p>
        </w:tc>
        <w:tc>
          <w:tcPr>
            <w:tcW w:w="779" w:type="dxa"/>
            <w:vMerge w:val="restart"/>
          </w:tcPr>
          <w:p w14:paraId="740E045B" w14:textId="77777777" w:rsidR="00D131C5" w:rsidRDefault="00D131C5" w:rsidP="00AA03DB">
            <w:r>
              <w:t>01</w:t>
            </w:r>
          </w:p>
        </w:tc>
        <w:tc>
          <w:tcPr>
            <w:tcW w:w="2565" w:type="dxa"/>
          </w:tcPr>
          <w:p w14:paraId="58CA1A08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智能手机型</w:t>
            </w:r>
          </w:p>
        </w:tc>
        <w:tc>
          <w:tcPr>
            <w:tcW w:w="582" w:type="dxa"/>
          </w:tcPr>
          <w:p w14:paraId="5C55923A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7ACF4B8B" w14:textId="77777777" w:rsidTr="00AA03DB">
        <w:trPr>
          <w:jc w:val="center"/>
        </w:trPr>
        <w:tc>
          <w:tcPr>
            <w:tcW w:w="779" w:type="dxa"/>
            <w:vMerge/>
          </w:tcPr>
          <w:p w14:paraId="3E8C9F69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33CC620D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2DA5D9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4E44838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575C10F" w14:textId="77777777" w:rsidR="00D131C5" w:rsidRDefault="00D131C5" w:rsidP="00AA03DB"/>
        </w:tc>
        <w:tc>
          <w:tcPr>
            <w:tcW w:w="2565" w:type="dxa"/>
          </w:tcPr>
          <w:p w14:paraId="017C2416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平板智能设备</w:t>
            </w:r>
          </w:p>
        </w:tc>
        <w:tc>
          <w:tcPr>
            <w:tcW w:w="582" w:type="dxa"/>
          </w:tcPr>
          <w:p w14:paraId="128105FC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7D824D6B" w14:textId="77777777" w:rsidTr="00AA03DB">
        <w:trPr>
          <w:jc w:val="center"/>
        </w:trPr>
        <w:tc>
          <w:tcPr>
            <w:tcW w:w="779" w:type="dxa"/>
            <w:vMerge/>
          </w:tcPr>
          <w:p w14:paraId="7D920545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5E134B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BAFDB5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747EA5C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9AA5880" w14:textId="77777777" w:rsidR="00D131C5" w:rsidRDefault="00D131C5" w:rsidP="00AA03DB"/>
        </w:tc>
        <w:tc>
          <w:tcPr>
            <w:tcW w:w="2565" w:type="dxa"/>
          </w:tcPr>
          <w:p w14:paraId="5711E98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执法记录仪</w:t>
            </w:r>
          </w:p>
        </w:tc>
        <w:tc>
          <w:tcPr>
            <w:tcW w:w="582" w:type="dxa"/>
          </w:tcPr>
          <w:p w14:paraId="653A0297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0E480065" w14:textId="77777777" w:rsidTr="00AA03DB">
        <w:trPr>
          <w:jc w:val="center"/>
        </w:trPr>
        <w:tc>
          <w:tcPr>
            <w:tcW w:w="779" w:type="dxa"/>
            <w:vMerge/>
          </w:tcPr>
          <w:p w14:paraId="0AE0F7A9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389D68C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9F8B5FE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256A91F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46D74AA" w14:textId="77777777" w:rsidR="00D131C5" w:rsidRDefault="00D131C5" w:rsidP="00AA03DB"/>
        </w:tc>
        <w:tc>
          <w:tcPr>
            <w:tcW w:w="2565" w:type="dxa"/>
          </w:tcPr>
          <w:p w14:paraId="76215461" w14:textId="77777777" w:rsidR="00D131C5" w:rsidRDefault="00D131C5" w:rsidP="00AA03DB">
            <w:pPr>
              <w:jc w:val="center"/>
            </w:pPr>
            <w:r>
              <w:t>POS</w:t>
            </w:r>
            <w:r>
              <w:rPr>
                <w:rFonts w:ascii="SimSun" w:eastAsia="SimSun" w:hAnsi="SimSun" w:cs="SimSun" w:hint="eastAsia"/>
              </w:rPr>
              <w:t>机</w:t>
            </w:r>
          </w:p>
        </w:tc>
        <w:tc>
          <w:tcPr>
            <w:tcW w:w="582" w:type="dxa"/>
          </w:tcPr>
          <w:p w14:paraId="77AEF709" w14:textId="77777777" w:rsidR="00D131C5" w:rsidRDefault="00D131C5" w:rsidP="00AA03DB">
            <w:pPr>
              <w:jc w:val="center"/>
            </w:pPr>
            <w:r>
              <w:t>04</w:t>
            </w:r>
          </w:p>
        </w:tc>
      </w:tr>
      <w:tr w:rsidR="00D131C5" w14:paraId="5285EEE7" w14:textId="77777777" w:rsidTr="00AA03DB">
        <w:trPr>
          <w:jc w:val="center"/>
        </w:trPr>
        <w:tc>
          <w:tcPr>
            <w:tcW w:w="779" w:type="dxa"/>
            <w:vMerge/>
          </w:tcPr>
          <w:p w14:paraId="7B43DA5C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51CFA0C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73B19DA9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7FFA4D9C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0804532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565" w:type="dxa"/>
          </w:tcPr>
          <w:p w14:paraId="13EB5BD2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472E33CC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618E6125" w14:textId="77777777" w:rsidTr="00AA03DB">
        <w:trPr>
          <w:jc w:val="center"/>
        </w:trPr>
        <w:tc>
          <w:tcPr>
            <w:tcW w:w="779" w:type="dxa"/>
            <w:vMerge/>
          </w:tcPr>
          <w:p w14:paraId="772AECEE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4D05E92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08C8E77A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1E64DE08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便携式</w:t>
            </w:r>
          </w:p>
        </w:tc>
        <w:tc>
          <w:tcPr>
            <w:tcW w:w="779" w:type="dxa"/>
            <w:vMerge w:val="restart"/>
          </w:tcPr>
          <w:p w14:paraId="1EA6A0EA" w14:textId="77777777" w:rsidR="00D131C5" w:rsidRDefault="00D131C5" w:rsidP="00AA03DB">
            <w:r>
              <w:t>02</w:t>
            </w:r>
          </w:p>
        </w:tc>
        <w:tc>
          <w:tcPr>
            <w:tcW w:w="2565" w:type="dxa"/>
          </w:tcPr>
          <w:p w14:paraId="7977F9D6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笔记本电脑</w:t>
            </w:r>
          </w:p>
        </w:tc>
        <w:tc>
          <w:tcPr>
            <w:tcW w:w="582" w:type="dxa"/>
          </w:tcPr>
          <w:p w14:paraId="0AB875DD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0A4B2A8B" w14:textId="77777777" w:rsidTr="00AA03DB">
        <w:trPr>
          <w:jc w:val="center"/>
        </w:trPr>
        <w:tc>
          <w:tcPr>
            <w:tcW w:w="779" w:type="dxa"/>
            <w:vMerge/>
          </w:tcPr>
          <w:p w14:paraId="2E31BBAF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4F9E9FD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42925857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0353DBC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321F592" w14:textId="77777777" w:rsidR="00D131C5" w:rsidRDefault="00D131C5" w:rsidP="00AA03DB"/>
        </w:tc>
        <w:tc>
          <w:tcPr>
            <w:tcW w:w="2565" w:type="dxa"/>
          </w:tcPr>
          <w:p w14:paraId="08D6AAF3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2E68ECA4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11074725" w14:textId="77777777" w:rsidTr="00AA03DB">
        <w:trPr>
          <w:jc w:val="center"/>
        </w:trPr>
        <w:tc>
          <w:tcPr>
            <w:tcW w:w="779" w:type="dxa"/>
            <w:vMerge/>
          </w:tcPr>
          <w:p w14:paraId="00ABDD9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5C61453E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AAA55BC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13A7D60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运载式</w:t>
            </w:r>
          </w:p>
        </w:tc>
        <w:tc>
          <w:tcPr>
            <w:tcW w:w="779" w:type="dxa"/>
            <w:vMerge w:val="restart"/>
          </w:tcPr>
          <w:p w14:paraId="28CB98E0" w14:textId="77777777" w:rsidR="00D131C5" w:rsidRDefault="00D131C5" w:rsidP="00AA03DB">
            <w:r>
              <w:t>03</w:t>
            </w:r>
          </w:p>
        </w:tc>
        <w:tc>
          <w:tcPr>
            <w:tcW w:w="2565" w:type="dxa"/>
          </w:tcPr>
          <w:p w14:paraId="25B48F49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车载终端</w:t>
            </w:r>
          </w:p>
        </w:tc>
        <w:tc>
          <w:tcPr>
            <w:tcW w:w="582" w:type="dxa"/>
          </w:tcPr>
          <w:p w14:paraId="1AE9A90E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48F4F5C3" w14:textId="77777777" w:rsidTr="00AA03DB">
        <w:trPr>
          <w:jc w:val="center"/>
        </w:trPr>
        <w:tc>
          <w:tcPr>
            <w:tcW w:w="779" w:type="dxa"/>
            <w:vMerge/>
          </w:tcPr>
          <w:p w14:paraId="5F410DBD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5DB8E772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993EDD0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5B16FF8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C55DC60" w14:textId="77777777" w:rsidR="00D131C5" w:rsidRDefault="00D131C5" w:rsidP="00AA03DB"/>
        </w:tc>
        <w:tc>
          <w:tcPr>
            <w:tcW w:w="2565" w:type="dxa"/>
          </w:tcPr>
          <w:p w14:paraId="24F40BCB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41753813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720FC16E" w14:textId="77777777" w:rsidTr="00AA03DB">
        <w:trPr>
          <w:jc w:val="center"/>
        </w:trPr>
        <w:tc>
          <w:tcPr>
            <w:tcW w:w="779" w:type="dxa"/>
            <w:vMerge/>
          </w:tcPr>
          <w:p w14:paraId="788510E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23E670AB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A7D289C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 w:val="restart"/>
          </w:tcPr>
          <w:p w14:paraId="0E8BD65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智能网关型</w:t>
            </w:r>
          </w:p>
        </w:tc>
        <w:tc>
          <w:tcPr>
            <w:tcW w:w="779" w:type="dxa"/>
            <w:vMerge w:val="restart"/>
          </w:tcPr>
          <w:p w14:paraId="25ABAAFE" w14:textId="77777777" w:rsidR="00D131C5" w:rsidRDefault="00D131C5" w:rsidP="00AA03DB">
            <w:r>
              <w:t>04</w:t>
            </w:r>
          </w:p>
        </w:tc>
        <w:tc>
          <w:tcPr>
            <w:tcW w:w="2565" w:type="dxa"/>
          </w:tcPr>
          <w:p w14:paraId="45CB99C1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智能网关</w:t>
            </w:r>
          </w:p>
        </w:tc>
        <w:tc>
          <w:tcPr>
            <w:tcW w:w="582" w:type="dxa"/>
          </w:tcPr>
          <w:p w14:paraId="2ED665E5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0CF6004A" w14:textId="77777777" w:rsidTr="00AA03DB">
        <w:trPr>
          <w:jc w:val="center"/>
        </w:trPr>
        <w:tc>
          <w:tcPr>
            <w:tcW w:w="779" w:type="dxa"/>
            <w:vMerge/>
          </w:tcPr>
          <w:p w14:paraId="617C7E7D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000D600C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C2A6FA6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2309EB2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E8E1E77" w14:textId="77777777" w:rsidR="00D131C5" w:rsidRDefault="00D131C5" w:rsidP="00AA03DB"/>
        </w:tc>
        <w:tc>
          <w:tcPr>
            <w:tcW w:w="2565" w:type="dxa"/>
          </w:tcPr>
          <w:p w14:paraId="3D338E07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无线</w:t>
            </w:r>
            <w:r>
              <w:t>AP</w:t>
            </w:r>
          </w:p>
        </w:tc>
        <w:tc>
          <w:tcPr>
            <w:tcW w:w="582" w:type="dxa"/>
          </w:tcPr>
          <w:p w14:paraId="7DDC715D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34308391" w14:textId="77777777" w:rsidTr="00AA03DB">
        <w:trPr>
          <w:jc w:val="center"/>
        </w:trPr>
        <w:tc>
          <w:tcPr>
            <w:tcW w:w="779" w:type="dxa"/>
            <w:vMerge/>
          </w:tcPr>
          <w:p w14:paraId="5475C1F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49F0B94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248C075B" w14:textId="77777777" w:rsidR="00D131C5" w:rsidRDefault="00D131C5" w:rsidP="00AA03DB">
            <w:pPr>
              <w:ind w:firstLine="420"/>
              <w:jc w:val="center"/>
            </w:pPr>
          </w:p>
        </w:tc>
        <w:tc>
          <w:tcPr>
            <w:tcW w:w="2285" w:type="dxa"/>
            <w:vMerge/>
          </w:tcPr>
          <w:p w14:paraId="2B02F8B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C0B4E7B" w14:textId="77777777" w:rsidR="00D131C5" w:rsidRDefault="00D131C5" w:rsidP="00AA03DB"/>
        </w:tc>
        <w:tc>
          <w:tcPr>
            <w:tcW w:w="2565" w:type="dxa"/>
          </w:tcPr>
          <w:p w14:paraId="48CE96A8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387679EE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2F5C0027" w14:textId="77777777" w:rsidTr="00AA03DB">
        <w:trPr>
          <w:jc w:val="center"/>
        </w:trPr>
        <w:tc>
          <w:tcPr>
            <w:tcW w:w="779" w:type="dxa"/>
            <w:vMerge/>
          </w:tcPr>
          <w:p w14:paraId="44341EED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E934E5B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431ADE3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</w:tcPr>
          <w:p w14:paraId="50E8931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05609B7A" w14:textId="77777777" w:rsidR="00D131C5" w:rsidRDefault="00D131C5" w:rsidP="00AA03DB">
            <w:r>
              <w:t>99</w:t>
            </w:r>
          </w:p>
        </w:tc>
        <w:tc>
          <w:tcPr>
            <w:tcW w:w="2565" w:type="dxa"/>
          </w:tcPr>
          <w:p w14:paraId="663945EC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3E3C6E30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060588ED" w14:textId="77777777" w:rsidTr="00AA03DB">
        <w:trPr>
          <w:jc w:val="center"/>
        </w:trPr>
        <w:tc>
          <w:tcPr>
            <w:tcW w:w="779" w:type="dxa"/>
            <w:vMerge w:val="restart"/>
          </w:tcPr>
          <w:p w14:paraId="777EB467" w14:textId="77777777" w:rsidR="00D131C5" w:rsidRDefault="00D131C5" w:rsidP="00AA03DB">
            <w:pPr>
              <w:jc w:val="center"/>
            </w:pPr>
            <w:r>
              <w:t>3</w:t>
            </w:r>
          </w:p>
        </w:tc>
        <w:tc>
          <w:tcPr>
            <w:tcW w:w="1341" w:type="dxa"/>
            <w:vMerge w:val="restart"/>
          </w:tcPr>
          <w:p w14:paraId="52DBC442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网络设施</w:t>
            </w:r>
          </w:p>
        </w:tc>
        <w:tc>
          <w:tcPr>
            <w:tcW w:w="779" w:type="dxa"/>
            <w:vMerge w:val="restart"/>
          </w:tcPr>
          <w:p w14:paraId="54050718" w14:textId="77777777" w:rsidR="00D131C5" w:rsidRDefault="00D131C5" w:rsidP="00AA03DB">
            <w:pPr>
              <w:jc w:val="center"/>
            </w:pPr>
            <w:r>
              <w:t>03</w:t>
            </w:r>
          </w:p>
        </w:tc>
        <w:tc>
          <w:tcPr>
            <w:tcW w:w="2285" w:type="dxa"/>
            <w:vMerge w:val="restart"/>
          </w:tcPr>
          <w:p w14:paraId="5FEE0BD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通用网络设备</w:t>
            </w:r>
          </w:p>
        </w:tc>
        <w:tc>
          <w:tcPr>
            <w:tcW w:w="779" w:type="dxa"/>
            <w:vMerge w:val="restart"/>
          </w:tcPr>
          <w:p w14:paraId="4A4A2FEB" w14:textId="77777777" w:rsidR="00D131C5" w:rsidRDefault="00D131C5" w:rsidP="00AA03DB">
            <w:r>
              <w:t>01</w:t>
            </w:r>
          </w:p>
        </w:tc>
        <w:tc>
          <w:tcPr>
            <w:tcW w:w="2565" w:type="dxa"/>
          </w:tcPr>
          <w:p w14:paraId="1B1D3645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路由器</w:t>
            </w:r>
          </w:p>
        </w:tc>
        <w:tc>
          <w:tcPr>
            <w:tcW w:w="582" w:type="dxa"/>
          </w:tcPr>
          <w:p w14:paraId="4AB7BE1F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2D00E8B5" w14:textId="77777777" w:rsidTr="00AA03DB">
        <w:trPr>
          <w:jc w:val="center"/>
        </w:trPr>
        <w:tc>
          <w:tcPr>
            <w:tcW w:w="779" w:type="dxa"/>
            <w:vMerge/>
          </w:tcPr>
          <w:p w14:paraId="1D62A186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BDB58B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8E71F73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35AE56D2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C457A2C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106CD98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交换机</w:t>
            </w:r>
          </w:p>
        </w:tc>
        <w:tc>
          <w:tcPr>
            <w:tcW w:w="582" w:type="dxa"/>
          </w:tcPr>
          <w:p w14:paraId="3AE2E1E5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04133CF4" w14:textId="77777777" w:rsidTr="00AA03DB">
        <w:trPr>
          <w:jc w:val="center"/>
        </w:trPr>
        <w:tc>
          <w:tcPr>
            <w:tcW w:w="779" w:type="dxa"/>
            <w:vMerge/>
          </w:tcPr>
          <w:p w14:paraId="16EC2B6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D4A5C2B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8BED595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3C1487A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AA3DE70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7B995C4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457712A6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17B5C561" w14:textId="77777777" w:rsidTr="00AA03DB">
        <w:trPr>
          <w:jc w:val="center"/>
        </w:trPr>
        <w:tc>
          <w:tcPr>
            <w:tcW w:w="779" w:type="dxa"/>
            <w:vMerge/>
          </w:tcPr>
          <w:p w14:paraId="71161D8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877A96B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1AB64EF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474BF06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通用安全设备</w:t>
            </w:r>
          </w:p>
        </w:tc>
        <w:tc>
          <w:tcPr>
            <w:tcW w:w="779" w:type="dxa"/>
            <w:vMerge w:val="restart"/>
          </w:tcPr>
          <w:p w14:paraId="47536A00" w14:textId="77777777" w:rsidR="00D131C5" w:rsidRDefault="00D131C5" w:rsidP="00AA03DB">
            <w:r>
              <w:t>02</w:t>
            </w:r>
          </w:p>
        </w:tc>
        <w:tc>
          <w:tcPr>
            <w:tcW w:w="2565" w:type="dxa"/>
          </w:tcPr>
          <w:p w14:paraId="66166B1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防火墙</w:t>
            </w:r>
          </w:p>
        </w:tc>
        <w:tc>
          <w:tcPr>
            <w:tcW w:w="582" w:type="dxa"/>
          </w:tcPr>
          <w:p w14:paraId="05187E66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1F5E6348" w14:textId="77777777" w:rsidTr="00AA03DB">
        <w:trPr>
          <w:jc w:val="center"/>
        </w:trPr>
        <w:tc>
          <w:tcPr>
            <w:tcW w:w="779" w:type="dxa"/>
            <w:vMerge/>
          </w:tcPr>
          <w:p w14:paraId="3361E82A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E14698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0202FF7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6DDCCFC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B1ADB5B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05E1BC8" w14:textId="77777777" w:rsidR="00D131C5" w:rsidRDefault="00D131C5" w:rsidP="00AA03DB">
            <w:pPr>
              <w:jc w:val="center"/>
            </w:pPr>
            <w:r>
              <w:t>IPS</w:t>
            </w:r>
          </w:p>
        </w:tc>
        <w:tc>
          <w:tcPr>
            <w:tcW w:w="582" w:type="dxa"/>
          </w:tcPr>
          <w:p w14:paraId="155CACD0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0C7979C2" w14:textId="77777777" w:rsidTr="00AA03DB">
        <w:trPr>
          <w:jc w:val="center"/>
        </w:trPr>
        <w:tc>
          <w:tcPr>
            <w:tcW w:w="779" w:type="dxa"/>
            <w:vMerge/>
          </w:tcPr>
          <w:p w14:paraId="03139215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20D7E9B3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62D491B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625A497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CC0CD45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4B8F99A5" w14:textId="77777777" w:rsidR="00D131C5" w:rsidRDefault="00D131C5" w:rsidP="00AA03DB">
            <w:pPr>
              <w:jc w:val="center"/>
            </w:pPr>
            <w:r>
              <w:t>IDS</w:t>
            </w:r>
          </w:p>
        </w:tc>
        <w:tc>
          <w:tcPr>
            <w:tcW w:w="582" w:type="dxa"/>
          </w:tcPr>
          <w:p w14:paraId="5F063704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3EB19808" w14:textId="77777777" w:rsidTr="00AA03DB">
        <w:trPr>
          <w:jc w:val="center"/>
        </w:trPr>
        <w:tc>
          <w:tcPr>
            <w:tcW w:w="779" w:type="dxa"/>
            <w:vMerge/>
          </w:tcPr>
          <w:p w14:paraId="2B40D122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0A3CE0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723EA16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17D83E7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DE100FE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1BEFFF18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611A07FE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29A81166" w14:textId="77777777" w:rsidTr="00AA03DB">
        <w:trPr>
          <w:jc w:val="center"/>
        </w:trPr>
        <w:tc>
          <w:tcPr>
            <w:tcW w:w="779" w:type="dxa"/>
            <w:vMerge/>
          </w:tcPr>
          <w:p w14:paraId="3E222EF1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06FAAB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6F42BA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303BA05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专用安全设备</w:t>
            </w:r>
          </w:p>
        </w:tc>
        <w:tc>
          <w:tcPr>
            <w:tcW w:w="779" w:type="dxa"/>
            <w:vMerge w:val="restart"/>
          </w:tcPr>
          <w:p w14:paraId="7A827740" w14:textId="77777777" w:rsidR="00D131C5" w:rsidRDefault="00D131C5" w:rsidP="00AA03DB">
            <w:r>
              <w:t>03</w:t>
            </w:r>
          </w:p>
        </w:tc>
        <w:tc>
          <w:tcPr>
            <w:tcW w:w="2565" w:type="dxa"/>
          </w:tcPr>
          <w:p w14:paraId="7A25D00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网络接入控制器</w:t>
            </w:r>
          </w:p>
        </w:tc>
        <w:tc>
          <w:tcPr>
            <w:tcW w:w="582" w:type="dxa"/>
          </w:tcPr>
          <w:p w14:paraId="17AB8207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13984A7F" w14:textId="77777777" w:rsidTr="00AA03DB">
        <w:trPr>
          <w:jc w:val="center"/>
        </w:trPr>
        <w:tc>
          <w:tcPr>
            <w:tcW w:w="779" w:type="dxa"/>
            <w:vMerge/>
          </w:tcPr>
          <w:p w14:paraId="2FB03B24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6D999B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4E9C4F6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0735EAE9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A81A272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1A41B2E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安全接入网关</w:t>
            </w:r>
          </w:p>
        </w:tc>
        <w:tc>
          <w:tcPr>
            <w:tcW w:w="582" w:type="dxa"/>
          </w:tcPr>
          <w:p w14:paraId="6579FAD3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1C4C389F" w14:textId="77777777" w:rsidTr="00AA03DB">
        <w:trPr>
          <w:jc w:val="center"/>
        </w:trPr>
        <w:tc>
          <w:tcPr>
            <w:tcW w:w="779" w:type="dxa"/>
            <w:vMerge/>
          </w:tcPr>
          <w:p w14:paraId="546E9572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31680FCE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0332011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4461D19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7B173A7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DAEBCE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身份鉴别评估</w:t>
            </w:r>
          </w:p>
        </w:tc>
        <w:tc>
          <w:tcPr>
            <w:tcW w:w="582" w:type="dxa"/>
          </w:tcPr>
          <w:p w14:paraId="639312FC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1058D765" w14:textId="77777777" w:rsidTr="00AA03DB">
        <w:trPr>
          <w:jc w:val="center"/>
        </w:trPr>
        <w:tc>
          <w:tcPr>
            <w:tcW w:w="779" w:type="dxa"/>
            <w:vMerge/>
          </w:tcPr>
          <w:p w14:paraId="3324F4E5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2BD3B375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398672B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38BACA6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0F33C36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E59D44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统一身份认证</w:t>
            </w:r>
          </w:p>
        </w:tc>
        <w:tc>
          <w:tcPr>
            <w:tcW w:w="582" w:type="dxa"/>
          </w:tcPr>
          <w:p w14:paraId="1732BBBC" w14:textId="77777777" w:rsidR="00D131C5" w:rsidRDefault="00D131C5" w:rsidP="00AA03DB">
            <w:pPr>
              <w:jc w:val="center"/>
            </w:pPr>
            <w:r>
              <w:t>04</w:t>
            </w:r>
          </w:p>
        </w:tc>
      </w:tr>
      <w:tr w:rsidR="00D131C5" w14:paraId="61338396" w14:textId="77777777" w:rsidTr="00AA03DB">
        <w:trPr>
          <w:jc w:val="center"/>
        </w:trPr>
        <w:tc>
          <w:tcPr>
            <w:tcW w:w="779" w:type="dxa"/>
            <w:vMerge/>
          </w:tcPr>
          <w:p w14:paraId="3B4BE4B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992A5C2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9EDFCC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7A0787C7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DF0D88E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BB06B6B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双向隔离交换系统</w:t>
            </w:r>
          </w:p>
        </w:tc>
        <w:tc>
          <w:tcPr>
            <w:tcW w:w="582" w:type="dxa"/>
          </w:tcPr>
          <w:p w14:paraId="6A15CBAC" w14:textId="77777777" w:rsidR="00D131C5" w:rsidRDefault="00D131C5" w:rsidP="00AA03DB">
            <w:pPr>
              <w:jc w:val="center"/>
            </w:pPr>
            <w:r>
              <w:t>05</w:t>
            </w:r>
          </w:p>
        </w:tc>
      </w:tr>
      <w:tr w:rsidR="00D131C5" w14:paraId="284535C6" w14:textId="77777777" w:rsidTr="00AA03DB">
        <w:trPr>
          <w:jc w:val="center"/>
        </w:trPr>
        <w:tc>
          <w:tcPr>
            <w:tcW w:w="779" w:type="dxa"/>
            <w:vMerge/>
          </w:tcPr>
          <w:p w14:paraId="104C063C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F97DF1F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057925D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0A96B50F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2ACA790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44A5121C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密码机</w:t>
            </w:r>
          </w:p>
        </w:tc>
        <w:tc>
          <w:tcPr>
            <w:tcW w:w="582" w:type="dxa"/>
          </w:tcPr>
          <w:p w14:paraId="0BB48B00" w14:textId="77777777" w:rsidR="00D131C5" w:rsidRDefault="00D131C5" w:rsidP="00AA03DB">
            <w:pPr>
              <w:jc w:val="center"/>
            </w:pPr>
            <w:r>
              <w:t>06</w:t>
            </w:r>
          </w:p>
        </w:tc>
      </w:tr>
      <w:tr w:rsidR="00D131C5" w14:paraId="4022DC96" w14:textId="77777777" w:rsidTr="00AA03DB">
        <w:trPr>
          <w:jc w:val="center"/>
        </w:trPr>
        <w:tc>
          <w:tcPr>
            <w:tcW w:w="779" w:type="dxa"/>
            <w:vMerge/>
          </w:tcPr>
          <w:p w14:paraId="022CBE4E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098D73DB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2A250E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7806B587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46EE428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1D33A82D" w14:textId="77777777" w:rsidR="00D131C5" w:rsidRDefault="00D131C5" w:rsidP="00AA03DB">
            <w:pPr>
              <w:jc w:val="center"/>
            </w:pPr>
            <w:r>
              <w:t>PKI-LDAP</w:t>
            </w:r>
          </w:p>
        </w:tc>
        <w:tc>
          <w:tcPr>
            <w:tcW w:w="582" w:type="dxa"/>
          </w:tcPr>
          <w:p w14:paraId="61C7916D" w14:textId="77777777" w:rsidR="00D131C5" w:rsidRDefault="00D131C5" w:rsidP="00AA03DB">
            <w:pPr>
              <w:jc w:val="center"/>
            </w:pPr>
            <w:r>
              <w:t>07</w:t>
            </w:r>
          </w:p>
        </w:tc>
      </w:tr>
      <w:tr w:rsidR="00D131C5" w14:paraId="1EE16133" w14:textId="77777777" w:rsidTr="00AA03DB">
        <w:trPr>
          <w:jc w:val="center"/>
        </w:trPr>
        <w:tc>
          <w:tcPr>
            <w:tcW w:w="779" w:type="dxa"/>
            <w:vMerge/>
          </w:tcPr>
          <w:p w14:paraId="1475461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20F2497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9FBAA31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56BD050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C768E3F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5B3BE346" w14:textId="77777777" w:rsidR="00D131C5" w:rsidRDefault="00D131C5" w:rsidP="00AA03DB">
            <w:pPr>
              <w:jc w:val="center"/>
            </w:pPr>
            <w:r>
              <w:t>PKI-RA</w:t>
            </w:r>
          </w:p>
        </w:tc>
        <w:tc>
          <w:tcPr>
            <w:tcW w:w="582" w:type="dxa"/>
          </w:tcPr>
          <w:p w14:paraId="238ACCD9" w14:textId="77777777" w:rsidR="00D131C5" w:rsidRDefault="00D131C5" w:rsidP="00AA03DB">
            <w:pPr>
              <w:jc w:val="center"/>
            </w:pPr>
            <w:r>
              <w:t>08</w:t>
            </w:r>
          </w:p>
        </w:tc>
      </w:tr>
      <w:tr w:rsidR="00D131C5" w14:paraId="37C7B735" w14:textId="77777777" w:rsidTr="00AA03DB">
        <w:trPr>
          <w:jc w:val="center"/>
        </w:trPr>
        <w:tc>
          <w:tcPr>
            <w:tcW w:w="779" w:type="dxa"/>
            <w:vMerge/>
          </w:tcPr>
          <w:p w14:paraId="475A9620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93E371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2D47C04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0CA69FA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F47FA0C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7508E87" w14:textId="77777777" w:rsidR="00D131C5" w:rsidRDefault="00D131C5" w:rsidP="00AA03DB">
            <w:pPr>
              <w:jc w:val="center"/>
            </w:pPr>
            <w:r>
              <w:t>PKI-CA</w:t>
            </w:r>
          </w:p>
        </w:tc>
        <w:tc>
          <w:tcPr>
            <w:tcW w:w="582" w:type="dxa"/>
          </w:tcPr>
          <w:p w14:paraId="2878A7BD" w14:textId="77777777" w:rsidR="00D131C5" w:rsidRDefault="00D131C5" w:rsidP="00AA03DB">
            <w:pPr>
              <w:jc w:val="center"/>
            </w:pPr>
            <w:r>
              <w:t>09</w:t>
            </w:r>
          </w:p>
        </w:tc>
      </w:tr>
      <w:tr w:rsidR="00D131C5" w14:paraId="07A66910" w14:textId="77777777" w:rsidTr="00AA03DB">
        <w:trPr>
          <w:jc w:val="center"/>
        </w:trPr>
        <w:tc>
          <w:tcPr>
            <w:tcW w:w="779" w:type="dxa"/>
            <w:vMerge/>
          </w:tcPr>
          <w:p w14:paraId="03CC32EA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BC9F97F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E7569B6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1965262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875D1D4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AFF912D" w14:textId="77777777" w:rsidR="00D131C5" w:rsidRDefault="00D131C5" w:rsidP="00AA03DB">
            <w:pPr>
              <w:jc w:val="center"/>
            </w:pPr>
            <w:r>
              <w:t>PKI-KMC</w:t>
            </w:r>
          </w:p>
        </w:tc>
        <w:tc>
          <w:tcPr>
            <w:tcW w:w="582" w:type="dxa"/>
          </w:tcPr>
          <w:p w14:paraId="7971390C" w14:textId="77777777" w:rsidR="00D131C5" w:rsidRDefault="00D131C5" w:rsidP="00AA03DB">
            <w:pPr>
              <w:jc w:val="center"/>
            </w:pPr>
            <w:r>
              <w:t>10</w:t>
            </w:r>
          </w:p>
        </w:tc>
      </w:tr>
      <w:tr w:rsidR="00D131C5" w14:paraId="177A381A" w14:textId="77777777" w:rsidTr="00AA03DB">
        <w:trPr>
          <w:jc w:val="center"/>
        </w:trPr>
        <w:tc>
          <w:tcPr>
            <w:tcW w:w="779" w:type="dxa"/>
            <w:vMerge/>
          </w:tcPr>
          <w:p w14:paraId="16194D4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3B654B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4DBD11B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5FF1EB99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EE830E9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0CA93CC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集中管控中心</w:t>
            </w:r>
          </w:p>
        </w:tc>
        <w:tc>
          <w:tcPr>
            <w:tcW w:w="582" w:type="dxa"/>
          </w:tcPr>
          <w:p w14:paraId="538E5C5D" w14:textId="77777777" w:rsidR="00D131C5" w:rsidRDefault="00D131C5" w:rsidP="00AA03DB">
            <w:pPr>
              <w:jc w:val="center"/>
            </w:pPr>
            <w:r>
              <w:t>11</w:t>
            </w:r>
          </w:p>
        </w:tc>
      </w:tr>
      <w:tr w:rsidR="00D131C5" w14:paraId="77BF1D73" w14:textId="77777777" w:rsidTr="00AA03DB">
        <w:trPr>
          <w:jc w:val="center"/>
        </w:trPr>
        <w:tc>
          <w:tcPr>
            <w:tcW w:w="779" w:type="dxa"/>
            <w:vMerge/>
          </w:tcPr>
          <w:p w14:paraId="46C6E88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57D36DE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52B9E6A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5569398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0CFBA0B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7C2109F7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区域管控系统</w:t>
            </w:r>
          </w:p>
        </w:tc>
        <w:tc>
          <w:tcPr>
            <w:tcW w:w="582" w:type="dxa"/>
          </w:tcPr>
          <w:p w14:paraId="1A883DFF" w14:textId="77777777" w:rsidR="00D131C5" w:rsidRDefault="00D131C5" w:rsidP="00AA03DB">
            <w:pPr>
              <w:jc w:val="center"/>
            </w:pPr>
            <w:r>
              <w:t>12</w:t>
            </w:r>
          </w:p>
        </w:tc>
      </w:tr>
      <w:tr w:rsidR="00D131C5" w14:paraId="099D30E3" w14:textId="77777777" w:rsidTr="00AA03DB">
        <w:trPr>
          <w:jc w:val="center"/>
        </w:trPr>
        <w:tc>
          <w:tcPr>
            <w:tcW w:w="779" w:type="dxa"/>
            <w:vMerge/>
          </w:tcPr>
          <w:p w14:paraId="79D9BF5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318F0C8E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7E17F3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00DA8D2B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B666DD5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03905B9A" w14:textId="77777777" w:rsidR="00D131C5" w:rsidRDefault="00D131C5" w:rsidP="00AA03DB">
            <w:pPr>
              <w:jc w:val="center"/>
            </w:pPr>
            <w:r>
              <w:t>MDM</w:t>
            </w:r>
            <w:r>
              <w:rPr>
                <w:rFonts w:ascii="SimSun" w:eastAsia="SimSun" w:hAnsi="SimSun" w:cs="SimSun" w:hint="eastAsia"/>
              </w:rPr>
              <w:t>系统</w:t>
            </w:r>
          </w:p>
        </w:tc>
        <w:tc>
          <w:tcPr>
            <w:tcW w:w="582" w:type="dxa"/>
          </w:tcPr>
          <w:p w14:paraId="5416CC01" w14:textId="77777777" w:rsidR="00D131C5" w:rsidRDefault="00D131C5" w:rsidP="00AA03DB">
            <w:pPr>
              <w:jc w:val="center"/>
            </w:pPr>
            <w:r>
              <w:t>13</w:t>
            </w:r>
          </w:p>
        </w:tc>
      </w:tr>
      <w:tr w:rsidR="00D131C5" w14:paraId="185CBBE0" w14:textId="77777777" w:rsidTr="00AA03DB">
        <w:trPr>
          <w:jc w:val="center"/>
        </w:trPr>
        <w:tc>
          <w:tcPr>
            <w:tcW w:w="779" w:type="dxa"/>
            <w:vMerge/>
          </w:tcPr>
          <w:p w14:paraId="6E6924DE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52B83F8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169E0A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55DC52DD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063CD38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0FC48FA0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单向安全传输系统</w:t>
            </w:r>
          </w:p>
        </w:tc>
        <w:tc>
          <w:tcPr>
            <w:tcW w:w="582" w:type="dxa"/>
          </w:tcPr>
          <w:p w14:paraId="02C69C09" w14:textId="77777777" w:rsidR="00D131C5" w:rsidRDefault="00D131C5" w:rsidP="00AA03DB">
            <w:pPr>
              <w:jc w:val="center"/>
            </w:pPr>
            <w:r>
              <w:t>14</w:t>
            </w:r>
          </w:p>
        </w:tc>
      </w:tr>
      <w:tr w:rsidR="00D131C5" w14:paraId="7CC596BF" w14:textId="77777777" w:rsidTr="00AA03DB">
        <w:trPr>
          <w:jc w:val="center"/>
        </w:trPr>
        <w:tc>
          <w:tcPr>
            <w:tcW w:w="779" w:type="dxa"/>
            <w:vMerge/>
          </w:tcPr>
          <w:p w14:paraId="38A04BAA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88379C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6E39C1C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44E8CFB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27473E5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88EF3A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视频安全传输系统</w:t>
            </w:r>
          </w:p>
        </w:tc>
        <w:tc>
          <w:tcPr>
            <w:tcW w:w="582" w:type="dxa"/>
          </w:tcPr>
          <w:p w14:paraId="5F272BBB" w14:textId="77777777" w:rsidR="00D131C5" w:rsidRDefault="00D131C5" w:rsidP="00AA03DB">
            <w:pPr>
              <w:jc w:val="center"/>
            </w:pPr>
            <w:r>
              <w:t>15</w:t>
            </w:r>
          </w:p>
        </w:tc>
      </w:tr>
      <w:tr w:rsidR="00D131C5" w14:paraId="03A19EC5" w14:textId="77777777" w:rsidTr="00AA03DB">
        <w:trPr>
          <w:jc w:val="center"/>
        </w:trPr>
        <w:tc>
          <w:tcPr>
            <w:tcW w:w="779" w:type="dxa"/>
            <w:vMerge/>
          </w:tcPr>
          <w:p w14:paraId="43351A38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73BA17F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5AF6617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64EC823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04BFCD9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5E30099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73EDC4BE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1821C0C5" w14:textId="77777777" w:rsidTr="00AA03DB">
        <w:trPr>
          <w:jc w:val="center"/>
        </w:trPr>
        <w:tc>
          <w:tcPr>
            <w:tcW w:w="779" w:type="dxa"/>
            <w:vMerge/>
          </w:tcPr>
          <w:p w14:paraId="6A5494DA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9DF4C42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67D4A6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5F9B533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服务器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主机</w:t>
            </w:r>
          </w:p>
        </w:tc>
        <w:tc>
          <w:tcPr>
            <w:tcW w:w="779" w:type="dxa"/>
            <w:vMerge w:val="restart"/>
          </w:tcPr>
          <w:p w14:paraId="64D5297E" w14:textId="77777777" w:rsidR="00D131C5" w:rsidRDefault="00D131C5" w:rsidP="00AA03DB">
            <w:r>
              <w:t>04</w:t>
            </w:r>
          </w:p>
        </w:tc>
        <w:tc>
          <w:tcPr>
            <w:tcW w:w="2565" w:type="dxa"/>
          </w:tcPr>
          <w:p w14:paraId="60A5BAE9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物理机</w:t>
            </w:r>
          </w:p>
        </w:tc>
        <w:tc>
          <w:tcPr>
            <w:tcW w:w="582" w:type="dxa"/>
          </w:tcPr>
          <w:p w14:paraId="51006B50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7DECA546" w14:textId="77777777" w:rsidTr="00AA03DB">
        <w:trPr>
          <w:trHeight w:val="366"/>
          <w:jc w:val="center"/>
        </w:trPr>
        <w:tc>
          <w:tcPr>
            <w:tcW w:w="779" w:type="dxa"/>
            <w:vMerge/>
          </w:tcPr>
          <w:p w14:paraId="61ECFDD6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5BD2E46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490AE83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7D83BDC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214E54B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6AD5247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虚拟机</w:t>
            </w:r>
          </w:p>
        </w:tc>
        <w:tc>
          <w:tcPr>
            <w:tcW w:w="582" w:type="dxa"/>
          </w:tcPr>
          <w:p w14:paraId="323A3414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67E04999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7A8D6F9A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EFF6CD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7FF64B9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2BC7E74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F0028A5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4240EF8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665F0F71" w14:textId="5985A6E1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53DDB439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227473D6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88C98E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4D1DC28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31F7E45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操作系统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中间件</w:t>
            </w:r>
          </w:p>
        </w:tc>
        <w:tc>
          <w:tcPr>
            <w:tcW w:w="779" w:type="dxa"/>
            <w:vMerge w:val="restart"/>
          </w:tcPr>
          <w:p w14:paraId="0E00AB1D" w14:textId="77777777" w:rsidR="00D131C5" w:rsidRDefault="00D131C5" w:rsidP="00AA03DB">
            <w:pPr>
              <w:jc w:val="center"/>
            </w:pPr>
            <w:r>
              <w:t>05</w:t>
            </w:r>
          </w:p>
        </w:tc>
        <w:tc>
          <w:tcPr>
            <w:tcW w:w="2565" w:type="dxa"/>
          </w:tcPr>
          <w:p w14:paraId="4AB13D85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操作系统</w:t>
            </w:r>
          </w:p>
        </w:tc>
        <w:tc>
          <w:tcPr>
            <w:tcW w:w="582" w:type="dxa"/>
          </w:tcPr>
          <w:p w14:paraId="0C91E3D2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473415B6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7B57CCBD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2566D49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8AB88D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67ACD18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BEE2D62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2B4FFB8B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数据库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大数据处理</w:t>
            </w:r>
          </w:p>
        </w:tc>
        <w:tc>
          <w:tcPr>
            <w:tcW w:w="582" w:type="dxa"/>
          </w:tcPr>
          <w:p w14:paraId="3671CF8D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48FA5790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3431B784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25A18F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57CD004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2044EEE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F8E4919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096FF80" w14:textId="77777777" w:rsidR="00D131C5" w:rsidRDefault="00D131C5" w:rsidP="00AA03DB">
            <w:pPr>
              <w:jc w:val="center"/>
            </w:pPr>
            <w:r>
              <w:t>Web</w:t>
            </w:r>
            <w:r>
              <w:rPr>
                <w:rFonts w:ascii="SimSun" w:eastAsia="SimSun" w:hAnsi="SimSun" w:cs="SimSun" w:hint="eastAsia"/>
              </w:rPr>
              <w:t>中间件</w:t>
            </w:r>
          </w:p>
        </w:tc>
        <w:tc>
          <w:tcPr>
            <w:tcW w:w="582" w:type="dxa"/>
          </w:tcPr>
          <w:p w14:paraId="1BD4ACEA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38B66C24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46FDFEE3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928208F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375DC7A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4B97F595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FB536FD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060B43E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虚拟化管理系统</w:t>
            </w:r>
          </w:p>
        </w:tc>
        <w:tc>
          <w:tcPr>
            <w:tcW w:w="582" w:type="dxa"/>
          </w:tcPr>
          <w:p w14:paraId="7939C7E4" w14:textId="77777777" w:rsidR="00D131C5" w:rsidRDefault="00D131C5" w:rsidP="00AA03DB">
            <w:pPr>
              <w:jc w:val="center"/>
            </w:pPr>
            <w:r>
              <w:t>04</w:t>
            </w:r>
          </w:p>
        </w:tc>
      </w:tr>
      <w:tr w:rsidR="00D131C5" w14:paraId="4EF3C66F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495F73B9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DE76775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178D8E1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742526CC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04E5200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7ACA76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容器</w:t>
            </w:r>
          </w:p>
        </w:tc>
        <w:tc>
          <w:tcPr>
            <w:tcW w:w="582" w:type="dxa"/>
          </w:tcPr>
          <w:p w14:paraId="65A03A91" w14:textId="77777777" w:rsidR="00D131C5" w:rsidRDefault="00D131C5" w:rsidP="00AA03DB">
            <w:pPr>
              <w:jc w:val="center"/>
            </w:pPr>
            <w:r>
              <w:t>05</w:t>
            </w:r>
          </w:p>
        </w:tc>
      </w:tr>
      <w:tr w:rsidR="00D131C5" w14:paraId="5CA68638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7910708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06B9F3F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6D012A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17679F87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D5FCD3D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5F519D23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59062AD8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621A1209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7B7805CE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683AC84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47E276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36B9B5D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密码设施</w:t>
            </w:r>
          </w:p>
        </w:tc>
        <w:tc>
          <w:tcPr>
            <w:tcW w:w="779" w:type="dxa"/>
            <w:vMerge w:val="restart"/>
          </w:tcPr>
          <w:p w14:paraId="0D82C245" w14:textId="77777777" w:rsidR="00D131C5" w:rsidRDefault="00D131C5" w:rsidP="00AA03DB">
            <w:pPr>
              <w:jc w:val="center"/>
            </w:pPr>
            <w:r>
              <w:t>06</w:t>
            </w:r>
          </w:p>
        </w:tc>
        <w:tc>
          <w:tcPr>
            <w:tcW w:w="2565" w:type="dxa"/>
          </w:tcPr>
          <w:p w14:paraId="6C63828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密码模块</w:t>
            </w:r>
          </w:p>
        </w:tc>
        <w:tc>
          <w:tcPr>
            <w:tcW w:w="582" w:type="dxa"/>
          </w:tcPr>
          <w:p w14:paraId="4092FDA9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4DBF1B7B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1D32D4B7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217241B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CD0FF6C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48E37D05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A3FF7CA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311EB7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密码服务</w:t>
            </w:r>
          </w:p>
        </w:tc>
        <w:tc>
          <w:tcPr>
            <w:tcW w:w="582" w:type="dxa"/>
          </w:tcPr>
          <w:p w14:paraId="4182B0A2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7A13DEA0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378E155A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0D5E51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8C2F44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3A214B5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A540766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74AC8FC5" w14:textId="77777777" w:rsidR="00D131C5" w:rsidRDefault="00D131C5" w:rsidP="00AA03DB">
            <w:pPr>
              <w:jc w:val="center"/>
            </w:pPr>
            <w:r>
              <w:t>PKI</w:t>
            </w:r>
          </w:p>
        </w:tc>
        <w:tc>
          <w:tcPr>
            <w:tcW w:w="582" w:type="dxa"/>
          </w:tcPr>
          <w:p w14:paraId="1B146FDB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7B09988B" w14:textId="77777777" w:rsidTr="00AA03DB">
        <w:trPr>
          <w:trHeight w:val="344"/>
          <w:jc w:val="center"/>
        </w:trPr>
        <w:tc>
          <w:tcPr>
            <w:tcW w:w="779" w:type="dxa"/>
            <w:vMerge/>
          </w:tcPr>
          <w:p w14:paraId="6750978F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9D33779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703CD5C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47EA294C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D3F3181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7C5B2D7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50EBA444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39517253" w14:textId="77777777" w:rsidTr="00AA03DB">
        <w:trPr>
          <w:jc w:val="center"/>
        </w:trPr>
        <w:tc>
          <w:tcPr>
            <w:tcW w:w="779" w:type="dxa"/>
            <w:vMerge/>
          </w:tcPr>
          <w:p w14:paraId="3A2E1684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5228FE9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9F79BD5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</w:tcPr>
          <w:p w14:paraId="5B223170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49CF8794" w14:textId="77777777" w:rsidR="00D131C5" w:rsidRDefault="00D131C5" w:rsidP="00AA03DB">
            <w:r>
              <w:t>99</w:t>
            </w:r>
          </w:p>
        </w:tc>
        <w:tc>
          <w:tcPr>
            <w:tcW w:w="2565" w:type="dxa"/>
          </w:tcPr>
          <w:p w14:paraId="39911634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0E0D8FC7" w14:textId="77777777" w:rsidR="00D131C5" w:rsidRDefault="00D131C5" w:rsidP="00AA03DB">
            <w:pPr>
              <w:jc w:val="center"/>
            </w:pPr>
            <w:r>
              <w:t>99</w:t>
            </w:r>
          </w:p>
        </w:tc>
      </w:tr>
      <w:tr w:rsidR="00D131C5" w14:paraId="6075BDB4" w14:textId="77777777" w:rsidTr="00AA03DB">
        <w:trPr>
          <w:jc w:val="center"/>
        </w:trPr>
        <w:tc>
          <w:tcPr>
            <w:tcW w:w="779" w:type="dxa"/>
            <w:vMerge w:val="restart"/>
          </w:tcPr>
          <w:p w14:paraId="049BBA5D" w14:textId="77777777" w:rsidR="00D131C5" w:rsidRDefault="00D131C5" w:rsidP="00AA03DB">
            <w:pPr>
              <w:jc w:val="center"/>
            </w:pPr>
            <w:r>
              <w:t>4</w:t>
            </w:r>
          </w:p>
        </w:tc>
        <w:tc>
          <w:tcPr>
            <w:tcW w:w="1341" w:type="dxa"/>
            <w:vMerge w:val="restart"/>
          </w:tcPr>
          <w:p w14:paraId="65493DF3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移动应用</w:t>
            </w:r>
          </w:p>
        </w:tc>
        <w:tc>
          <w:tcPr>
            <w:tcW w:w="779" w:type="dxa"/>
            <w:vMerge w:val="restart"/>
          </w:tcPr>
          <w:p w14:paraId="45DA8E03" w14:textId="77777777" w:rsidR="00D131C5" w:rsidRDefault="00D131C5" w:rsidP="00AA03DB">
            <w:pPr>
              <w:jc w:val="center"/>
            </w:pPr>
            <w:r>
              <w:t>04</w:t>
            </w:r>
          </w:p>
        </w:tc>
        <w:tc>
          <w:tcPr>
            <w:tcW w:w="2285" w:type="dxa"/>
            <w:vMerge w:val="restart"/>
          </w:tcPr>
          <w:p w14:paraId="6C86D0CB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应用客户端</w:t>
            </w:r>
          </w:p>
        </w:tc>
        <w:tc>
          <w:tcPr>
            <w:tcW w:w="779" w:type="dxa"/>
            <w:vMerge w:val="restart"/>
          </w:tcPr>
          <w:p w14:paraId="0B04F56F" w14:textId="77777777" w:rsidR="00D131C5" w:rsidRDefault="00D131C5" w:rsidP="00AA03DB">
            <w:r>
              <w:t>01</w:t>
            </w:r>
          </w:p>
        </w:tc>
        <w:tc>
          <w:tcPr>
            <w:tcW w:w="2565" w:type="dxa"/>
          </w:tcPr>
          <w:p w14:paraId="58485633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原生</w:t>
            </w:r>
            <w:r>
              <w:t>APP</w:t>
            </w:r>
          </w:p>
        </w:tc>
        <w:tc>
          <w:tcPr>
            <w:tcW w:w="582" w:type="dxa"/>
          </w:tcPr>
          <w:p w14:paraId="6A1FC92D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370AA206" w14:textId="77777777" w:rsidTr="00AA03DB">
        <w:trPr>
          <w:jc w:val="center"/>
        </w:trPr>
        <w:tc>
          <w:tcPr>
            <w:tcW w:w="779" w:type="dxa"/>
            <w:vMerge/>
          </w:tcPr>
          <w:p w14:paraId="1FFB93FC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1168EC1D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136C58B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2D45110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DAB27D7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3A243078" w14:textId="77777777" w:rsidR="00D131C5" w:rsidRDefault="00D131C5" w:rsidP="00AA03DB">
            <w:pPr>
              <w:jc w:val="center"/>
            </w:pPr>
            <w:r>
              <w:t>H5</w:t>
            </w:r>
          </w:p>
        </w:tc>
        <w:tc>
          <w:tcPr>
            <w:tcW w:w="582" w:type="dxa"/>
          </w:tcPr>
          <w:p w14:paraId="19644729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1C1282D0" w14:textId="77777777" w:rsidTr="00AA03DB">
        <w:trPr>
          <w:jc w:val="center"/>
        </w:trPr>
        <w:tc>
          <w:tcPr>
            <w:tcW w:w="779" w:type="dxa"/>
            <w:vMerge/>
          </w:tcPr>
          <w:p w14:paraId="2DF68783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65B9836E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8F400CF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63CFC39D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49043A4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1D7FA9B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459FBC95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59E8F5BD" w14:textId="77777777" w:rsidTr="00AA03DB">
        <w:trPr>
          <w:jc w:val="center"/>
        </w:trPr>
        <w:tc>
          <w:tcPr>
            <w:tcW w:w="779" w:type="dxa"/>
            <w:vMerge/>
          </w:tcPr>
          <w:p w14:paraId="0D312182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30DF37B1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E68555E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 w:val="restart"/>
          </w:tcPr>
          <w:p w14:paraId="039FEFB6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应用服务端</w:t>
            </w:r>
          </w:p>
        </w:tc>
        <w:tc>
          <w:tcPr>
            <w:tcW w:w="779" w:type="dxa"/>
            <w:vMerge w:val="restart"/>
          </w:tcPr>
          <w:p w14:paraId="29BBD6A3" w14:textId="77777777" w:rsidR="00D131C5" w:rsidRDefault="00D131C5" w:rsidP="00AA03DB">
            <w:r>
              <w:t>02</w:t>
            </w:r>
          </w:p>
        </w:tc>
        <w:tc>
          <w:tcPr>
            <w:tcW w:w="2565" w:type="dxa"/>
          </w:tcPr>
          <w:p w14:paraId="2625E390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应用服务</w:t>
            </w:r>
          </w:p>
        </w:tc>
        <w:tc>
          <w:tcPr>
            <w:tcW w:w="582" w:type="dxa"/>
          </w:tcPr>
          <w:p w14:paraId="1697D592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2F52F513" w14:textId="77777777" w:rsidTr="00AA03DB">
        <w:trPr>
          <w:jc w:val="center"/>
        </w:trPr>
        <w:tc>
          <w:tcPr>
            <w:tcW w:w="779" w:type="dxa"/>
            <w:vMerge/>
          </w:tcPr>
          <w:p w14:paraId="59283A3C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74F032F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D3A17CA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28AF61A6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B41D8CC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5826EC7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中间件</w:t>
            </w:r>
          </w:p>
        </w:tc>
        <w:tc>
          <w:tcPr>
            <w:tcW w:w="582" w:type="dxa"/>
          </w:tcPr>
          <w:p w14:paraId="684B6447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1EE50954" w14:textId="77777777" w:rsidTr="00AA03DB">
        <w:trPr>
          <w:jc w:val="center"/>
        </w:trPr>
        <w:tc>
          <w:tcPr>
            <w:tcW w:w="779" w:type="dxa"/>
            <w:vMerge/>
          </w:tcPr>
          <w:p w14:paraId="1C90A85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497655A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F1813AC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  <w:vMerge/>
          </w:tcPr>
          <w:p w14:paraId="09B78F92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20B7EAC" w14:textId="77777777" w:rsidR="00D131C5" w:rsidRDefault="00D131C5" w:rsidP="00AA03DB">
            <w:pPr>
              <w:jc w:val="center"/>
            </w:pPr>
          </w:p>
        </w:tc>
        <w:tc>
          <w:tcPr>
            <w:tcW w:w="2565" w:type="dxa"/>
          </w:tcPr>
          <w:p w14:paraId="6E0773E2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数据库</w:t>
            </w:r>
          </w:p>
        </w:tc>
        <w:tc>
          <w:tcPr>
            <w:tcW w:w="582" w:type="dxa"/>
          </w:tcPr>
          <w:p w14:paraId="2EF5986B" w14:textId="77777777" w:rsidR="00D131C5" w:rsidRDefault="00D131C5" w:rsidP="00AA03DB">
            <w:pPr>
              <w:jc w:val="center"/>
            </w:pPr>
            <w:r>
              <w:t>03</w:t>
            </w:r>
          </w:p>
        </w:tc>
      </w:tr>
      <w:tr w:rsidR="00D131C5" w14:paraId="6D11EFBB" w14:textId="77777777" w:rsidTr="00AA03DB">
        <w:trPr>
          <w:jc w:val="center"/>
        </w:trPr>
        <w:tc>
          <w:tcPr>
            <w:tcW w:w="779" w:type="dxa"/>
            <w:vMerge/>
          </w:tcPr>
          <w:p w14:paraId="53A3A7C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4868ED23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C5E421C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</w:tcPr>
          <w:p w14:paraId="471B29A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应用市场客户端</w:t>
            </w:r>
          </w:p>
        </w:tc>
        <w:tc>
          <w:tcPr>
            <w:tcW w:w="779" w:type="dxa"/>
          </w:tcPr>
          <w:p w14:paraId="781AB546" w14:textId="77777777" w:rsidR="00D131C5" w:rsidRDefault="00D131C5" w:rsidP="00AA03DB">
            <w:pPr>
              <w:jc w:val="center"/>
            </w:pPr>
            <w:r>
              <w:t>03</w:t>
            </w:r>
          </w:p>
        </w:tc>
        <w:tc>
          <w:tcPr>
            <w:tcW w:w="2565" w:type="dxa"/>
            <w:vAlign w:val="center"/>
          </w:tcPr>
          <w:p w14:paraId="33A9400F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应用市场客户端</w:t>
            </w:r>
          </w:p>
        </w:tc>
        <w:tc>
          <w:tcPr>
            <w:tcW w:w="582" w:type="dxa"/>
            <w:vAlign w:val="center"/>
          </w:tcPr>
          <w:p w14:paraId="7F0B3C36" w14:textId="77777777" w:rsidR="00D131C5" w:rsidRDefault="00D131C5" w:rsidP="00AA03DB">
            <w:pPr>
              <w:jc w:val="center"/>
            </w:pPr>
            <w:r>
              <w:t>01</w:t>
            </w:r>
          </w:p>
        </w:tc>
      </w:tr>
      <w:tr w:rsidR="00D131C5" w14:paraId="76B95F8D" w14:textId="77777777" w:rsidTr="00AA03DB">
        <w:trPr>
          <w:jc w:val="center"/>
        </w:trPr>
        <w:tc>
          <w:tcPr>
            <w:tcW w:w="779" w:type="dxa"/>
            <w:vMerge/>
          </w:tcPr>
          <w:p w14:paraId="6426CC8C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3F81FB30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88E4297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</w:tcPr>
          <w:p w14:paraId="049D991D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应用市场服务端</w:t>
            </w:r>
          </w:p>
        </w:tc>
        <w:tc>
          <w:tcPr>
            <w:tcW w:w="779" w:type="dxa"/>
          </w:tcPr>
          <w:p w14:paraId="2D07A38F" w14:textId="77777777" w:rsidR="00D131C5" w:rsidRDefault="00D131C5" w:rsidP="00AA03DB">
            <w:pPr>
              <w:jc w:val="center"/>
            </w:pPr>
            <w:r>
              <w:t>04</w:t>
            </w:r>
          </w:p>
        </w:tc>
        <w:tc>
          <w:tcPr>
            <w:tcW w:w="2565" w:type="dxa"/>
            <w:vAlign w:val="center"/>
          </w:tcPr>
          <w:p w14:paraId="191A7D5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应用市场服务器</w:t>
            </w:r>
          </w:p>
        </w:tc>
        <w:tc>
          <w:tcPr>
            <w:tcW w:w="582" w:type="dxa"/>
            <w:vAlign w:val="center"/>
          </w:tcPr>
          <w:p w14:paraId="28483F83" w14:textId="77777777" w:rsidR="00D131C5" w:rsidRDefault="00D131C5" w:rsidP="00AA03DB">
            <w:pPr>
              <w:jc w:val="center"/>
            </w:pPr>
            <w:r>
              <w:t>02</w:t>
            </w:r>
          </w:p>
        </w:tc>
      </w:tr>
      <w:tr w:rsidR="00D131C5" w14:paraId="0F102EBB" w14:textId="77777777" w:rsidTr="00AA03DB">
        <w:trPr>
          <w:jc w:val="center"/>
        </w:trPr>
        <w:tc>
          <w:tcPr>
            <w:tcW w:w="779" w:type="dxa"/>
            <w:vMerge/>
          </w:tcPr>
          <w:p w14:paraId="409391B1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78491BAC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7B796AA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</w:tcPr>
          <w:p w14:paraId="491BB0EE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465F64A4" w14:textId="77777777" w:rsidR="00D131C5" w:rsidRDefault="00D131C5" w:rsidP="00AA03DB">
            <w:r>
              <w:t xml:space="preserve"> 99</w:t>
            </w:r>
          </w:p>
        </w:tc>
        <w:tc>
          <w:tcPr>
            <w:tcW w:w="2565" w:type="dxa"/>
          </w:tcPr>
          <w:p w14:paraId="54A4BAAC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4E9A432F" w14:textId="77777777" w:rsidR="00D131C5" w:rsidRDefault="00D131C5" w:rsidP="00AA03DB">
            <w:pPr>
              <w:jc w:val="center"/>
            </w:pPr>
            <w:r>
              <w:t>00</w:t>
            </w:r>
          </w:p>
        </w:tc>
      </w:tr>
      <w:tr w:rsidR="00D131C5" w14:paraId="4CB02914" w14:textId="77777777" w:rsidTr="00AA03DB">
        <w:trPr>
          <w:jc w:val="center"/>
        </w:trPr>
        <w:tc>
          <w:tcPr>
            <w:tcW w:w="779" w:type="dxa"/>
            <w:vMerge w:val="restart"/>
          </w:tcPr>
          <w:p w14:paraId="7ADD6870" w14:textId="77777777" w:rsidR="00D131C5" w:rsidRDefault="00D131C5" w:rsidP="00AA03DB">
            <w:pPr>
              <w:jc w:val="center"/>
            </w:pPr>
            <w:r>
              <w:t>5</w:t>
            </w:r>
          </w:p>
        </w:tc>
        <w:tc>
          <w:tcPr>
            <w:tcW w:w="1341" w:type="dxa"/>
            <w:vMerge w:val="restart"/>
          </w:tcPr>
          <w:p w14:paraId="1AFC8CD9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服务资源</w:t>
            </w:r>
          </w:p>
        </w:tc>
        <w:tc>
          <w:tcPr>
            <w:tcW w:w="779" w:type="dxa"/>
            <w:vMerge w:val="restart"/>
          </w:tcPr>
          <w:p w14:paraId="65B4138E" w14:textId="77777777" w:rsidR="00D131C5" w:rsidRDefault="00D131C5" w:rsidP="00AA03DB">
            <w:pPr>
              <w:jc w:val="center"/>
            </w:pPr>
            <w:r>
              <w:t>05</w:t>
            </w:r>
          </w:p>
        </w:tc>
        <w:tc>
          <w:tcPr>
            <w:tcW w:w="2285" w:type="dxa"/>
          </w:tcPr>
          <w:p w14:paraId="485F2DAA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移动服务总线</w:t>
            </w:r>
          </w:p>
        </w:tc>
        <w:tc>
          <w:tcPr>
            <w:tcW w:w="779" w:type="dxa"/>
          </w:tcPr>
          <w:p w14:paraId="0667AF00" w14:textId="77777777" w:rsidR="00D131C5" w:rsidRDefault="00D131C5" w:rsidP="00AA03DB">
            <w:pPr>
              <w:jc w:val="center"/>
            </w:pPr>
            <w:r>
              <w:t>01</w:t>
            </w:r>
          </w:p>
        </w:tc>
        <w:tc>
          <w:tcPr>
            <w:tcW w:w="2565" w:type="dxa"/>
          </w:tcPr>
          <w:p w14:paraId="52B1371D" w14:textId="77777777" w:rsidR="00D131C5" w:rsidRDefault="00D131C5" w:rsidP="00AA03DB">
            <w:pPr>
              <w:jc w:val="center"/>
            </w:pPr>
          </w:p>
        </w:tc>
        <w:tc>
          <w:tcPr>
            <w:tcW w:w="582" w:type="dxa"/>
          </w:tcPr>
          <w:p w14:paraId="739C4280" w14:textId="77777777" w:rsidR="00D131C5" w:rsidRDefault="00D131C5" w:rsidP="00AA03DB">
            <w:pPr>
              <w:jc w:val="center"/>
            </w:pPr>
            <w:r>
              <w:t>00</w:t>
            </w:r>
          </w:p>
        </w:tc>
      </w:tr>
      <w:tr w:rsidR="00D131C5" w14:paraId="7601CE0D" w14:textId="77777777" w:rsidTr="00AA03DB">
        <w:trPr>
          <w:jc w:val="center"/>
        </w:trPr>
        <w:tc>
          <w:tcPr>
            <w:tcW w:w="779" w:type="dxa"/>
            <w:vMerge/>
          </w:tcPr>
          <w:p w14:paraId="1D24B26B" w14:textId="77777777" w:rsidR="00D131C5" w:rsidRDefault="00D131C5" w:rsidP="00AA03DB">
            <w:pPr>
              <w:jc w:val="center"/>
            </w:pPr>
          </w:p>
        </w:tc>
        <w:tc>
          <w:tcPr>
            <w:tcW w:w="1341" w:type="dxa"/>
            <w:vMerge/>
          </w:tcPr>
          <w:p w14:paraId="23DD77A8" w14:textId="77777777" w:rsidR="00D131C5" w:rsidRDefault="00D131C5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2443822" w14:textId="77777777" w:rsidR="00D131C5" w:rsidRDefault="00D131C5" w:rsidP="00AA03DB">
            <w:pPr>
              <w:jc w:val="center"/>
            </w:pPr>
          </w:p>
        </w:tc>
        <w:tc>
          <w:tcPr>
            <w:tcW w:w="2285" w:type="dxa"/>
          </w:tcPr>
          <w:p w14:paraId="0E2A2A80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02AD222F" w14:textId="77777777" w:rsidR="00D131C5" w:rsidRDefault="00D131C5" w:rsidP="00AA03DB">
            <w:pPr>
              <w:jc w:val="center"/>
            </w:pPr>
            <w:r>
              <w:t>99</w:t>
            </w:r>
          </w:p>
        </w:tc>
        <w:tc>
          <w:tcPr>
            <w:tcW w:w="2565" w:type="dxa"/>
          </w:tcPr>
          <w:p w14:paraId="47051999" w14:textId="77777777" w:rsidR="00D131C5" w:rsidRDefault="00D131C5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582" w:type="dxa"/>
          </w:tcPr>
          <w:p w14:paraId="29B3E917" w14:textId="77777777" w:rsidR="00D131C5" w:rsidRDefault="00D131C5" w:rsidP="00AA03DB">
            <w:pPr>
              <w:jc w:val="center"/>
            </w:pPr>
            <w:r>
              <w:t>00</w:t>
            </w:r>
          </w:p>
        </w:tc>
      </w:tr>
    </w:tbl>
    <w:p w14:paraId="4EAC37DA" w14:textId="77777777" w:rsidR="00CB7B80" w:rsidRDefault="00CB7B80" w:rsidP="00CB7B80">
      <w:pPr>
        <w:ind w:firstLine="420"/>
      </w:pPr>
    </w:p>
    <w:p w14:paraId="316C50D2" w14:textId="01FB25E0" w:rsidR="00CB7B80" w:rsidRDefault="00CB7B80" w:rsidP="004C7DE3">
      <w:pPr>
        <w:pStyle w:val="Heading2"/>
      </w:pPr>
      <w:bookmarkStart w:id="201" w:name="_Toc522700850"/>
      <w:bookmarkStart w:id="202" w:name="_Toc112691800"/>
      <w:bookmarkStart w:id="203" w:name="_Toc112941981"/>
      <w:bookmarkStart w:id="204" w:name="_Toc112942778"/>
      <w:bookmarkStart w:id="205" w:name="_Toc115184192"/>
      <w:r>
        <w:rPr>
          <w:rFonts w:hint="eastAsia"/>
        </w:rPr>
        <w:t>平台</w:t>
      </w:r>
      <w:r w:rsidRPr="00A90F63">
        <w:rPr>
          <w:rFonts w:hint="eastAsia"/>
        </w:rPr>
        <w:t>编码表</w:t>
      </w:r>
      <w:bookmarkEnd w:id="201"/>
      <w:bookmarkEnd w:id="202"/>
      <w:bookmarkEnd w:id="203"/>
      <w:bookmarkEnd w:id="204"/>
      <w:bookmarkEnd w:id="20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3016"/>
        <w:gridCol w:w="779"/>
      </w:tblGrid>
      <w:tr w:rsidR="00993BBE" w14:paraId="224D67AF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1282D504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3016" w:type="dxa"/>
            <w:shd w:val="clear" w:color="auto" w:fill="BFBFBF"/>
          </w:tcPr>
          <w:p w14:paraId="4032B007" w14:textId="61DD7510" w:rsidR="00993BBE" w:rsidRDefault="00A6391A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子平台</w:t>
            </w:r>
          </w:p>
        </w:tc>
        <w:tc>
          <w:tcPr>
            <w:tcW w:w="779" w:type="dxa"/>
            <w:shd w:val="clear" w:color="auto" w:fill="BFBFBF"/>
          </w:tcPr>
          <w:p w14:paraId="7397D182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993BBE" w14:paraId="1C4EB905" w14:textId="77777777" w:rsidTr="00AA03DB">
        <w:trPr>
          <w:jc w:val="center"/>
        </w:trPr>
        <w:tc>
          <w:tcPr>
            <w:tcW w:w="779" w:type="dxa"/>
          </w:tcPr>
          <w:p w14:paraId="0E8F5701" w14:textId="77777777" w:rsidR="00993BBE" w:rsidRDefault="00993BBE" w:rsidP="00AA03DB">
            <w:pPr>
              <w:jc w:val="center"/>
            </w:pPr>
            <w:r>
              <w:t>1</w:t>
            </w:r>
          </w:p>
        </w:tc>
        <w:tc>
          <w:tcPr>
            <w:tcW w:w="3016" w:type="dxa"/>
          </w:tcPr>
          <w:p w14:paraId="2C097E35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移动互联网子平台</w:t>
            </w:r>
          </w:p>
        </w:tc>
        <w:tc>
          <w:tcPr>
            <w:tcW w:w="779" w:type="dxa"/>
          </w:tcPr>
          <w:p w14:paraId="033B7D9E" w14:textId="77777777" w:rsidR="00993BBE" w:rsidRDefault="00993BBE" w:rsidP="00AA03DB">
            <w:pPr>
              <w:jc w:val="center"/>
            </w:pPr>
            <w:r>
              <w:t>1</w:t>
            </w:r>
          </w:p>
        </w:tc>
      </w:tr>
      <w:tr w:rsidR="00993BBE" w14:paraId="06F3F0FC" w14:textId="77777777" w:rsidTr="00AA03DB">
        <w:trPr>
          <w:jc w:val="center"/>
        </w:trPr>
        <w:tc>
          <w:tcPr>
            <w:tcW w:w="779" w:type="dxa"/>
          </w:tcPr>
          <w:p w14:paraId="131CA527" w14:textId="77777777" w:rsidR="00993BBE" w:rsidRDefault="00993BBE" w:rsidP="00AA03DB">
            <w:pPr>
              <w:jc w:val="center"/>
            </w:pPr>
            <w:r>
              <w:t>2</w:t>
            </w:r>
          </w:p>
        </w:tc>
        <w:tc>
          <w:tcPr>
            <w:tcW w:w="3016" w:type="dxa"/>
          </w:tcPr>
          <w:p w14:paraId="4CF8735A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联网服务子平台</w:t>
            </w:r>
          </w:p>
        </w:tc>
        <w:tc>
          <w:tcPr>
            <w:tcW w:w="779" w:type="dxa"/>
          </w:tcPr>
          <w:p w14:paraId="726E27A6" w14:textId="77777777" w:rsidR="00993BBE" w:rsidRDefault="00993BBE" w:rsidP="00AA03DB">
            <w:pPr>
              <w:jc w:val="center"/>
            </w:pPr>
            <w:r>
              <w:t>2</w:t>
            </w:r>
          </w:p>
        </w:tc>
      </w:tr>
      <w:tr w:rsidR="00993BBE" w14:paraId="38558169" w14:textId="77777777" w:rsidTr="00AA03DB">
        <w:trPr>
          <w:jc w:val="center"/>
        </w:trPr>
        <w:tc>
          <w:tcPr>
            <w:tcW w:w="779" w:type="dxa"/>
          </w:tcPr>
          <w:p w14:paraId="5770B9C1" w14:textId="77777777" w:rsidR="00993BBE" w:rsidRDefault="00993BBE" w:rsidP="00AA03DB">
            <w:pPr>
              <w:jc w:val="center"/>
            </w:pPr>
            <w:r>
              <w:t>3</w:t>
            </w:r>
          </w:p>
        </w:tc>
        <w:tc>
          <w:tcPr>
            <w:tcW w:w="3016" w:type="dxa"/>
          </w:tcPr>
          <w:p w14:paraId="1A930286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公安信息网服务子平台</w:t>
            </w:r>
          </w:p>
        </w:tc>
        <w:tc>
          <w:tcPr>
            <w:tcW w:w="779" w:type="dxa"/>
          </w:tcPr>
          <w:p w14:paraId="14D48741" w14:textId="77777777" w:rsidR="00993BBE" w:rsidRDefault="00993BBE" w:rsidP="00AA03DB">
            <w:pPr>
              <w:jc w:val="center"/>
            </w:pPr>
            <w:r>
              <w:t>3</w:t>
            </w:r>
          </w:p>
        </w:tc>
      </w:tr>
    </w:tbl>
    <w:p w14:paraId="76842200" w14:textId="77777777" w:rsidR="00CB7B80" w:rsidRDefault="00CB7B80" w:rsidP="00CB7B80">
      <w:pPr>
        <w:rPr>
          <w:b/>
        </w:rPr>
      </w:pPr>
    </w:p>
    <w:p w14:paraId="46193F61" w14:textId="6D27F64C" w:rsidR="00CB7B80" w:rsidRDefault="00CB7B80" w:rsidP="004C7DE3">
      <w:pPr>
        <w:pStyle w:val="Heading2"/>
      </w:pPr>
      <w:bookmarkStart w:id="206" w:name="_Toc522700851"/>
      <w:bookmarkStart w:id="207" w:name="_Toc112691801"/>
      <w:bookmarkStart w:id="208" w:name="_Toc112941982"/>
      <w:bookmarkStart w:id="209" w:name="_Toc112942779"/>
      <w:bookmarkStart w:id="210" w:name="_Toc115184193"/>
      <w:r w:rsidRPr="00174600">
        <w:rPr>
          <w:rFonts w:hint="eastAsia"/>
        </w:rPr>
        <w:t>区域编码表</w:t>
      </w:r>
      <w:bookmarkEnd w:id="206"/>
      <w:bookmarkEnd w:id="207"/>
      <w:bookmarkEnd w:id="208"/>
      <w:bookmarkEnd w:id="209"/>
      <w:bookmarkEnd w:id="2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3016"/>
        <w:gridCol w:w="779"/>
        <w:gridCol w:w="3576"/>
        <w:gridCol w:w="779"/>
      </w:tblGrid>
      <w:tr w:rsidR="001C0393" w14:paraId="7AA1E2C0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516201C0" w14:textId="77777777" w:rsidR="001C0393" w:rsidRDefault="001C0393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3016" w:type="dxa"/>
            <w:shd w:val="clear" w:color="auto" w:fill="BFBFBF"/>
          </w:tcPr>
          <w:p w14:paraId="37EA16BD" w14:textId="77777777" w:rsidR="001C0393" w:rsidRDefault="001C0393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子平台</w:t>
            </w:r>
          </w:p>
        </w:tc>
        <w:tc>
          <w:tcPr>
            <w:tcW w:w="779" w:type="dxa"/>
            <w:shd w:val="clear" w:color="auto" w:fill="BFBFBF"/>
          </w:tcPr>
          <w:p w14:paraId="2A773165" w14:textId="77777777" w:rsidR="001C0393" w:rsidRDefault="001C0393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  <w:tc>
          <w:tcPr>
            <w:tcW w:w="3576" w:type="dxa"/>
            <w:shd w:val="clear" w:color="auto" w:fill="BFBFBF"/>
          </w:tcPr>
          <w:p w14:paraId="39AEB646" w14:textId="05301F03" w:rsidR="001C0393" w:rsidRDefault="006F0E48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系统</w:t>
            </w:r>
            <w:r w:rsidR="001C0393">
              <w:rPr>
                <w:rFonts w:ascii="SimSun" w:eastAsia="SimSun" w:hAnsi="SimSun" w:cs="SimSun" w:hint="eastAsia"/>
                <w:b/>
              </w:rPr>
              <w:t>区域</w:t>
            </w:r>
          </w:p>
        </w:tc>
        <w:tc>
          <w:tcPr>
            <w:tcW w:w="779" w:type="dxa"/>
            <w:shd w:val="clear" w:color="auto" w:fill="BFBFBF"/>
          </w:tcPr>
          <w:p w14:paraId="7E937950" w14:textId="77777777" w:rsidR="001C0393" w:rsidRDefault="001C0393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1C0393" w14:paraId="48AB4827" w14:textId="77777777" w:rsidTr="00AA03DB">
        <w:trPr>
          <w:jc w:val="center"/>
        </w:trPr>
        <w:tc>
          <w:tcPr>
            <w:tcW w:w="779" w:type="dxa"/>
            <w:vMerge w:val="restart"/>
          </w:tcPr>
          <w:p w14:paraId="2F84E726" w14:textId="77777777" w:rsidR="001C0393" w:rsidRDefault="001C0393" w:rsidP="00AA03DB">
            <w:pPr>
              <w:jc w:val="center"/>
            </w:pPr>
            <w:r>
              <w:t>1</w:t>
            </w:r>
          </w:p>
        </w:tc>
        <w:tc>
          <w:tcPr>
            <w:tcW w:w="3016" w:type="dxa"/>
            <w:vMerge w:val="restart"/>
          </w:tcPr>
          <w:p w14:paraId="18A458FA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移动互联网子平台</w:t>
            </w:r>
          </w:p>
        </w:tc>
        <w:tc>
          <w:tcPr>
            <w:tcW w:w="779" w:type="dxa"/>
            <w:vMerge w:val="restart"/>
          </w:tcPr>
          <w:p w14:paraId="73F61CD3" w14:textId="77777777" w:rsidR="001C0393" w:rsidRDefault="001C0393" w:rsidP="00AA03DB">
            <w:pPr>
              <w:jc w:val="center"/>
            </w:pPr>
            <w:r>
              <w:t>01</w:t>
            </w:r>
          </w:p>
        </w:tc>
        <w:tc>
          <w:tcPr>
            <w:tcW w:w="3576" w:type="dxa"/>
          </w:tcPr>
          <w:p w14:paraId="43BCB8B9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防护控制区</w:t>
            </w:r>
          </w:p>
        </w:tc>
        <w:tc>
          <w:tcPr>
            <w:tcW w:w="779" w:type="dxa"/>
          </w:tcPr>
          <w:p w14:paraId="3A07649A" w14:textId="77777777" w:rsidR="001C0393" w:rsidRDefault="001C0393" w:rsidP="00AA03DB">
            <w:pPr>
              <w:jc w:val="center"/>
            </w:pPr>
            <w:r>
              <w:t>01</w:t>
            </w:r>
          </w:p>
        </w:tc>
      </w:tr>
      <w:tr w:rsidR="001C0393" w14:paraId="162F9C4D" w14:textId="77777777" w:rsidTr="00AA03DB">
        <w:trPr>
          <w:jc w:val="center"/>
        </w:trPr>
        <w:tc>
          <w:tcPr>
            <w:tcW w:w="779" w:type="dxa"/>
            <w:vMerge/>
          </w:tcPr>
          <w:p w14:paraId="6DFBE2B2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7334C165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9EC2DE9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04AA24FB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应用服务区</w:t>
            </w:r>
          </w:p>
        </w:tc>
        <w:tc>
          <w:tcPr>
            <w:tcW w:w="779" w:type="dxa"/>
          </w:tcPr>
          <w:p w14:paraId="0E5962CA" w14:textId="77777777" w:rsidR="001C0393" w:rsidRDefault="001C0393" w:rsidP="00AA03DB">
            <w:pPr>
              <w:jc w:val="center"/>
            </w:pPr>
            <w:r>
              <w:t>02</w:t>
            </w:r>
          </w:p>
        </w:tc>
      </w:tr>
      <w:tr w:rsidR="001C0393" w14:paraId="2E4DB331" w14:textId="77777777" w:rsidTr="00AA03DB">
        <w:trPr>
          <w:jc w:val="center"/>
        </w:trPr>
        <w:tc>
          <w:tcPr>
            <w:tcW w:w="779" w:type="dxa"/>
            <w:vMerge/>
          </w:tcPr>
          <w:p w14:paraId="3B8C034D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056765D6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ABA7371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0DEBB8CE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管控区</w:t>
            </w:r>
          </w:p>
        </w:tc>
        <w:tc>
          <w:tcPr>
            <w:tcW w:w="779" w:type="dxa"/>
          </w:tcPr>
          <w:p w14:paraId="271D68E4" w14:textId="77777777" w:rsidR="001C0393" w:rsidRDefault="001C0393" w:rsidP="00AA03DB">
            <w:pPr>
              <w:jc w:val="center"/>
            </w:pPr>
            <w:r>
              <w:t>03</w:t>
            </w:r>
          </w:p>
        </w:tc>
      </w:tr>
      <w:tr w:rsidR="001C0393" w14:paraId="0C4B10A3" w14:textId="77777777" w:rsidTr="00AA03DB">
        <w:trPr>
          <w:jc w:val="center"/>
        </w:trPr>
        <w:tc>
          <w:tcPr>
            <w:tcW w:w="779" w:type="dxa"/>
            <w:vMerge/>
          </w:tcPr>
          <w:p w14:paraId="75E039C3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3614DB50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92E4E13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607609B7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密码设施区</w:t>
            </w:r>
          </w:p>
        </w:tc>
        <w:tc>
          <w:tcPr>
            <w:tcW w:w="779" w:type="dxa"/>
          </w:tcPr>
          <w:p w14:paraId="2B5F9104" w14:textId="77777777" w:rsidR="001C0393" w:rsidRDefault="001C0393" w:rsidP="00AA03DB">
            <w:pPr>
              <w:jc w:val="center"/>
            </w:pPr>
            <w:r>
              <w:t>08</w:t>
            </w:r>
          </w:p>
        </w:tc>
      </w:tr>
      <w:tr w:rsidR="001C0393" w14:paraId="66B2A92D" w14:textId="77777777" w:rsidTr="00AA03DB">
        <w:trPr>
          <w:jc w:val="center"/>
        </w:trPr>
        <w:tc>
          <w:tcPr>
            <w:tcW w:w="779" w:type="dxa"/>
            <w:vMerge w:val="restart"/>
          </w:tcPr>
          <w:p w14:paraId="36C9E9F3" w14:textId="77777777" w:rsidR="001C0393" w:rsidRDefault="001C0393" w:rsidP="00AA03DB">
            <w:pPr>
              <w:jc w:val="center"/>
            </w:pPr>
            <w:r>
              <w:t>2</w:t>
            </w:r>
          </w:p>
        </w:tc>
        <w:tc>
          <w:tcPr>
            <w:tcW w:w="3016" w:type="dxa"/>
            <w:vMerge w:val="restart"/>
          </w:tcPr>
          <w:p w14:paraId="7B20D39C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联网服务子平台</w:t>
            </w:r>
          </w:p>
        </w:tc>
        <w:tc>
          <w:tcPr>
            <w:tcW w:w="779" w:type="dxa"/>
            <w:vMerge w:val="restart"/>
          </w:tcPr>
          <w:p w14:paraId="3562FAB0" w14:textId="77777777" w:rsidR="001C0393" w:rsidRDefault="001C0393" w:rsidP="00AA03DB">
            <w:pPr>
              <w:jc w:val="center"/>
            </w:pPr>
            <w:r>
              <w:t>02</w:t>
            </w:r>
          </w:p>
        </w:tc>
        <w:tc>
          <w:tcPr>
            <w:tcW w:w="3576" w:type="dxa"/>
          </w:tcPr>
          <w:p w14:paraId="313804E2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移动互联网隔离交换区</w:t>
            </w:r>
          </w:p>
        </w:tc>
        <w:tc>
          <w:tcPr>
            <w:tcW w:w="779" w:type="dxa"/>
          </w:tcPr>
          <w:p w14:paraId="4D202EDD" w14:textId="77777777" w:rsidR="001C0393" w:rsidRDefault="001C0393" w:rsidP="00AA03DB">
            <w:pPr>
              <w:jc w:val="center"/>
            </w:pPr>
            <w:r>
              <w:t>01</w:t>
            </w:r>
          </w:p>
        </w:tc>
      </w:tr>
      <w:tr w:rsidR="001C0393" w14:paraId="0D99396C" w14:textId="77777777" w:rsidTr="00AA03DB">
        <w:trPr>
          <w:jc w:val="center"/>
        </w:trPr>
        <w:tc>
          <w:tcPr>
            <w:tcW w:w="779" w:type="dxa"/>
            <w:vMerge/>
          </w:tcPr>
          <w:p w14:paraId="6F111BD4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7E659736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A66F4EC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7ACEB069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接入控制区</w:t>
            </w:r>
          </w:p>
        </w:tc>
        <w:tc>
          <w:tcPr>
            <w:tcW w:w="779" w:type="dxa"/>
          </w:tcPr>
          <w:p w14:paraId="6652B290" w14:textId="77777777" w:rsidR="001C0393" w:rsidRDefault="001C0393" w:rsidP="00AA03DB">
            <w:pPr>
              <w:jc w:val="center"/>
            </w:pPr>
            <w:r>
              <w:t>02</w:t>
            </w:r>
          </w:p>
        </w:tc>
      </w:tr>
      <w:tr w:rsidR="001C0393" w14:paraId="7BA658A1" w14:textId="77777777" w:rsidTr="00AA03DB">
        <w:trPr>
          <w:jc w:val="center"/>
        </w:trPr>
        <w:tc>
          <w:tcPr>
            <w:tcW w:w="779" w:type="dxa"/>
            <w:vMerge/>
          </w:tcPr>
          <w:p w14:paraId="4A3CA86B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1415F5F4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9894664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125E3F60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应用服务区</w:t>
            </w:r>
          </w:p>
        </w:tc>
        <w:tc>
          <w:tcPr>
            <w:tcW w:w="779" w:type="dxa"/>
          </w:tcPr>
          <w:p w14:paraId="44B1FF92" w14:textId="77777777" w:rsidR="001C0393" w:rsidRDefault="001C0393" w:rsidP="00AA03DB">
            <w:pPr>
              <w:jc w:val="center"/>
            </w:pPr>
            <w:r>
              <w:t>03</w:t>
            </w:r>
          </w:p>
        </w:tc>
      </w:tr>
      <w:tr w:rsidR="001C0393" w14:paraId="55917868" w14:textId="77777777" w:rsidTr="00AA03DB">
        <w:trPr>
          <w:jc w:val="center"/>
        </w:trPr>
        <w:tc>
          <w:tcPr>
            <w:tcW w:w="779" w:type="dxa"/>
            <w:vMerge/>
          </w:tcPr>
          <w:p w14:paraId="37A31B77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07616B31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F59EACD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7791968E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管控区</w:t>
            </w:r>
          </w:p>
        </w:tc>
        <w:tc>
          <w:tcPr>
            <w:tcW w:w="779" w:type="dxa"/>
          </w:tcPr>
          <w:p w14:paraId="2749CEDB" w14:textId="77777777" w:rsidR="001C0393" w:rsidRDefault="001C0393" w:rsidP="00AA03DB">
            <w:pPr>
              <w:jc w:val="center"/>
            </w:pPr>
            <w:r>
              <w:t>04</w:t>
            </w:r>
          </w:p>
        </w:tc>
      </w:tr>
      <w:tr w:rsidR="001C0393" w14:paraId="106F78AD" w14:textId="77777777" w:rsidTr="00AA03DB">
        <w:trPr>
          <w:jc w:val="center"/>
        </w:trPr>
        <w:tc>
          <w:tcPr>
            <w:tcW w:w="779" w:type="dxa"/>
            <w:vMerge/>
          </w:tcPr>
          <w:p w14:paraId="48C5073F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49B3D114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268DA43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5B8A08B1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视频专网等网络隔离交换区</w:t>
            </w:r>
          </w:p>
        </w:tc>
        <w:tc>
          <w:tcPr>
            <w:tcW w:w="779" w:type="dxa"/>
          </w:tcPr>
          <w:p w14:paraId="597C4BA9" w14:textId="77777777" w:rsidR="001C0393" w:rsidRDefault="001C0393" w:rsidP="00AA03DB">
            <w:pPr>
              <w:jc w:val="center"/>
            </w:pPr>
            <w:r>
              <w:t>05</w:t>
            </w:r>
          </w:p>
        </w:tc>
      </w:tr>
      <w:tr w:rsidR="001C0393" w14:paraId="05D2C7AE" w14:textId="77777777" w:rsidTr="00AA03DB">
        <w:trPr>
          <w:jc w:val="center"/>
        </w:trPr>
        <w:tc>
          <w:tcPr>
            <w:tcW w:w="779" w:type="dxa"/>
            <w:vMerge/>
          </w:tcPr>
          <w:p w14:paraId="1F753601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6EA57DD5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DD93A6E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71A37715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联网控制区</w:t>
            </w:r>
          </w:p>
        </w:tc>
        <w:tc>
          <w:tcPr>
            <w:tcW w:w="779" w:type="dxa"/>
          </w:tcPr>
          <w:p w14:paraId="271C5AC4" w14:textId="77777777" w:rsidR="001C0393" w:rsidRDefault="001C0393" w:rsidP="00AA03DB">
            <w:pPr>
              <w:jc w:val="center"/>
            </w:pPr>
            <w:r>
              <w:t>06</w:t>
            </w:r>
          </w:p>
        </w:tc>
      </w:tr>
      <w:tr w:rsidR="001C0393" w14:paraId="4D4A9FED" w14:textId="77777777" w:rsidTr="00AA03DB">
        <w:trPr>
          <w:jc w:val="center"/>
        </w:trPr>
        <w:tc>
          <w:tcPr>
            <w:tcW w:w="779" w:type="dxa"/>
            <w:vMerge/>
          </w:tcPr>
          <w:p w14:paraId="024313B7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6257FB1E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4498B1C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746AA083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网络管理区</w:t>
            </w:r>
          </w:p>
        </w:tc>
        <w:tc>
          <w:tcPr>
            <w:tcW w:w="779" w:type="dxa"/>
          </w:tcPr>
          <w:p w14:paraId="399CBEA5" w14:textId="77777777" w:rsidR="001C0393" w:rsidRDefault="001C0393" w:rsidP="00AA03DB">
            <w:pPr>
              <w:jc w:val="center"/>
            </w:pPr>
            <w:r>
              <w:t>07</w:t>
            </w:r>
          </w:p>
        </w:tc>
      </w:tr>
      <w:tr w:rsidR="001C0393" w14:paraId="069C1972" w14:textId="77777777" w:rsidTr="00AA03DB">
        <w:trPr>
          <w:jc w:val="center"/>
        </w:trPr>
        <w:tc>
          <w:tcPr>
            <w:tcW w:w="779" w:type="dxa"/>
            <w:vMerge/>
          </w:tcPr>
          <w:p w14:paraId="42E614B9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0FB5DDF1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F102D22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3AA04F3D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密码设施区</w:t>
            </w:r>
          </w:p>
        </w:tc>
        <w:tc>
          <w:tcPr>
            <w:tcW w:w="779" w:type="dxa"/>
          </w:tcPr>
          <w:p w14:paraId="330CA17D" w14:textId="77777777" w:rsidR="001C0393" w:rsidRDefault="001C0393" w:rsidP="00AA03DB">
            <w:pPr>
              <w:jc w:val="center"/>
            </w:pPr>
            <w:r>
              <w:t>08</w:t>
            </w:r>
          </w:p>
        </w:tc>
      </w:tr>
      <w:tr w:rsidR="001C0393" w14:paraId="42ECDF53" w14:textId="77777777" w:rsidTr="00AA03DB">
        <w:trPr>
          <w:jc w:val="center"/>
        </w:trPr>
        <w:tc>
          <w:tcPr>
            <w:tcW w:w="779" w:type="dxa"/>
            <w:vMerge w:val="restart"/>
          </w:tcPr>
          <w:p w14:paraId="2D88E682" w14:textId="77777777" w:rsidR="001C0393" w:rsidRDefault="001C0393" w:rsidP="00AA03DB">
            <w:pPr>
              <w:jc w:val="center"/>
            </w:pPr>
            <w:r>
              <w:t>3</w:t>
            </w:r>
          </w:p>
        </w:tc>
        <w:tc>
          <w:tcPr>
            <w:tcW w:w="3016" w:type="dxa"/>
            <w:vMerge w:val="restart"/>
          </w:tcPr>
          <w:p w14:paraId="77FFD6A0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公安信息网服务子平台</w:t>
            </w:r>
          </w:p>
        </w:tc>
        <w:tc>
          <w:tcPr>
            <w:tcW w:w="779" w:type="dxa"/>
            <w:vMerge w:val="restart"/>
          </w:tcPr>
          <w:p w14:paraId="2CD9AA51" w14:textId="77777777" w:rsidR="001C0393" w:rsidRDefault="001C0393" w:rsidP="00AA03DB">
            <w:pPr>
              <w:jc w:val="center"/>
            </w:pPr>
            <w:r>
              <w:t>03</w:t>
            </w:r>
          </w:p>
        </w:tc>
        <w:tc>
          <w:tcPr>
            <w:tcW w:w="3576" w:type="dxa"/>
          </w:tcPr>
          <w:p w14:paraId="3567B85F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应用服务区</w:t>
            </w:r>
          </w:p>
        </w:tc>
        <w:tc>
          <w:tcPr>
            <w:tcW w:w="779" w:type="dxa"/>
          </w:tcPr>
          <w:p w14:paraId="6718F145" w14:textId="77777777" w:rsidR="001C0393" w:rsidRDefault="001C0393" w:rsidP="00AA03DB">
            <w:pPr>
              <w:jc w:val="center"/>
            </w:pPr>
            <w:r>
              <w:t>01</w:t>
            </w:r>
          </w:p>
        </w:tc>
      </w:tr>
      <w:tr w:rsidR="001C0393" w14:paraId="08A4A502" w14:textId="77777777" w:rsidTr="00AA03DB">
        <w:trPr>
          <w:jc w:val="center"/>
        </w:trPr>
        <w:tc>
          <w:tcPr>
            <w:tcW w:w="779" w:type="dxa"/>
            <w:vMerge/>
          </w:tcPr>
          <w:p w14:paraId="14404547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00AE6B45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E55EB91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013AE7AE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集中管控区</w:t>
            </w:r>
          </w:p>
        </w:tc>
        <w:tc>
          <w:tcPr>
            <w:tcW w:w="779" w:type="dxa"/>
          </w:tcPr>
          <w:p w14:paraId="4BD6C086" w14:textId="77777777" w:rsidR="001C0393" w:rsidRDefault="001C0393" w:rsidP="00AA03DB">
            <w:pPr>
              <w:jc w:val="center"/>
            </w:pPr>
            <w:r>
              <w:t>02</w:t>
            </w:r>
          </w:p>
        </w:tc>
      </w:tr>
      <w:tr w:rsidR="001C0393" w14:paraId="2E9FE34F" w14:textId="77777777" w:rsidTr="00AA03DB">
        <w:trPr>
          <w:jc w:val="center"/>
        </w:trPr>
        <w:tc>
          <w:tcPr>
            <w:tcW w:w="779" w:type="dxa"/>
            <w:vMerge/>
          </w:tcPr>
          <w:p w14:paraId="2F5AF1E1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4EFE0866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2950BB9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2AEF6371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安全接入控制区</w:t>
            </w:r>
          </w:p>
        </w:tc>
        <w:tc>
          <w:tcPr>
            <w:tcW w:w="779" w:type="dxa"/>
          </w:tcPr>
          <w:p w14:paraId="3CC6B87A" w14:textId="77777777" w:rsidR="001C0393" w:rsidRDefault="001C0393" w:rsidP="00AA03DB">
            <w:pPr>
              <w:jc w:val="center"/>
            </w:pPr>
            <w:r>
              <w:t>03</w:t>
            </w:r>
          </w:p>
        </w:tc>
      </w:tr>
      <w:tr w:rsidR="001C0393" w14:paraId="3447D724" w14:textId="77777777" w:rsidTr="00AA03DB">
        <w:trPr>
          <w:jc w:val="center"/>
        </w:trPr>
        <w:tc>
          <w:tcPr>
            <w:tcW w:w="779" w:type="dxa"/>
            <w:vMerge/>
          </w:tcPr>
          <w:p w14:paraId="46E01003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1CD3136A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89C988E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5A9571A0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应用代理服务区</w:t>
            </w:r>
          </w:p>
        </w:tc>
        <w:tc>
          <w:tcPr>
            <w:tcW w:w="779" w:type="dxa"/>
          </w:tcPr>
          <w:p w14:paraId="3234F280" w14:textId="77777777" w:rsidR="001C0393" w:rsidRDefault="001C0393" w:rsidP="00AA03DB">
            <w:pPr>
              <w:jc w:val="center"/>
            </w:pPr>
            <w:r>
              <w:t>04</w:t>
            </w:r>
          </w:p>
        </w:tc>
      </w:tr>
      <w:tr w:rsidR="001C0393" w14:paraId="7086EABF" w14:textId="77777777" w:rsidTr="00AA03DB">
        <w:trPr>
          <w:jc w:val="center"/>
        </w:trPr>
        <w:tc>
          <w:tcPr>
            <w:tcW w:w="779" w:type="dxa"/>
            <w:vMerge/>
          </w:tcPr>
          <w:p w14:paraId="43155439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244CE7E0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356835B2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79E0C5C7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公安信息网隔离交换区</w:t>
            </w:r>
          </w:p>
        </w:tc>
        <w:tc>
          <w:tcPr>
            <w:tcW w:w="779" w:type="dxa"/>
          </w:tcPr>
          <w:p w14:paraId="3F105483" w14:textId="77777777" w:rsidR="001C0393" w:rsidRDefault="001C0393" w:rsidP="00AA03DB">
            <w:pPr>
              <w:jc w:val="center"/>
            </w:pPr>
            <w:r>
              <w:t>05</w:t>
            </w:r>
          </w:p>
        </w:tc>
      </w:tr>
      <w:tr w:rsidR="001C0393" w14:paraId="4E04DA9B" w14:textId="77777777" w:rsidTr="00AA03DB">
        <w:trPr>
          <w:jc w:val="center"/>
        </w:trPr>
        <w:tc>
          <w:tcPr>
            <w:tcW w:w="779" w:type="dxa"/>
            <w:vMerge/>
          </w:tcPr>
          <w:p w14:paraId="02E89455" w14:textId="77777777" w:rsidR="001C0393" w:rsidRDefault="001C0393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2F8F2692" w14:textId="77777777" w:rsidR="001C0393" w:rsidRDefault="001C0393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1C77088" w14:textId="77777777" w:rsidR="001C0393" w:rsidRDefault="001C0393" w:rsidP="00AA03DB">
            <w:pPr>
              <w:jc w:val="center"/>
            </w:pPr>
          </w:p>
        </w:tc>
        <w:tc>
          <w:tcPr>
            <w:tcW w:w="3576" w:type="dxa"/>
          </w:tcPr>
          <w:p w14:paraId="7B34D271" w14:textId="77777777" w:rsidR="001C0393" w:rsidRDefault="001C039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密码设施区</w:t>
            </w:r>
          </w:p>
        </w:tc>
        <w:tc>
          <w:tcPr>
            <w:tcW w:w="779" w:type="dxa"/>
          </w:tcPr>
          <w:p w14:paraId="347A2C5E" w14:textId="77777777" w:rsidR="001C0393" w:rsidRDefault="001C0393" w:rsidP="00AA03DB">
            <w:pPr>
              <w:jc w:val="center"/>
            </w:pPr>
            <w:r>
              <w:t>08</w:t>
            </w:r>
          </w:p>
        </w:tc>
      </w:tr>
    </w:tbl>
    <w:p w14:paraId="0FAAEE02" w14:textId="77777777" w:rsidR="00CB7B80" w:rsidRDefault="00CB7B80" w:rsidP="00CB7B80">
      <w:pPr>
        <w:ind w:firstLine="422"/>
        <w:rPr>
          <w:b/>
        </w:rPr>
      </w:pPr>
    </w:p>
    <w:p w14:paraId="2B796F63" w14:textId="493F1808" w:rsidR="00CB7B80" w:rsidRPr="00174600" w:rsidRDefault="002D2445" w:rsidP="004C7DE3">
      <w:pPr>
        <w:pStyle w:val="Heading2"/>
      </w:pPr>
      <w:bookmarkStart w:id="211" w:name="_Toc522700852"/>
      <w:bookmarkStart w:id="212" w:name="_Toc112691802"/>
      <w:bookmarkStart w:id="213" w:name="_Toc112941983"/>
      <w:bookmarkStart w:id="214" w:name="_Toc112942780"/>
      <w:bookmarkStart w:id="215" w:name="_Toc115184194"/>
      <w:r w:rsidRPr="00174600">
        <w:rPr>
          <w:rFonts w:hint="eastAsia"/>
        </w:rPr>
        <w:lastRenderedPageBreak/>
        <w:t>进度状态</w:t>
      </w:r>
      <w:bookmarkEnd w:id="211"/>
      <w:bookmarkEnd w:id="212"/>
      <w:r w:rsidR="007E4238" w:rsidRPr="00174600">
        <w:rPr>
          <w:rFonts w:hint="eastAsia"/>
        </w:rPr>
        <w:t>编码表</w:t>
      </w:r>
      <w:bookmarkEnd w:id="213"/>
      <w:bookmarkEnd w:id="214"/>
      <w:bookmarkEnd w:id="2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180"/>
        <w:gridCol w:w="698"/>
      </w:tblGrid>
      <w:tr w:rsidR="00CB7B80" w:rsidRPr="008B0F2D" w14:paraId="6265EC50" w14:textId="77777777" w:rsidTr="002558E7">
        <w:trPr>
          <w:jc w:val="center"/>
        </w:trPr>
        <w:tc>
          <w:tcPr>
            <w:tcW w:w="0" w:type="auto"/>
            <w:shd w:val="clear" w:color="auto" w:fill="BFBFBF"/>
          </w:tcPr>
          <w:p w14:paraId="6CB2E654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263B1BA7" w14:textId="4B05F5AF" w:rsidR="00CB7B80" w:rsidRPr="003E793C" w:rsidRDefault="002D2445" w:rsidP="002558E7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进度</w:t>
            </w:r>
            <w:r w:rsidR="00CB7B80" w:rsidRPr="003E793C">
              <w:rPr>
                <w:rFonts w:hint="eastAsia"/>
                <w:b/>
              </w:rPr>
              <w:t>状态</w:t>
            </w:r>
          </w:p>
        </w:tc>
        <w:tc>
          <w:tcPr>
            <w:tcW w:w="0" w:type="auto"/>
            <w:shd w:val="clear" w:color="auto" w:fill="BFBFBF"/>
          </w:tcPr>
          <w:p w14:paraId="44A0A850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CB7B80" w:rsidRPr="008B0F2D" w14:paraId="0D04D157" w14:textId="77777777" w:rsidTr="002558E7">
        <w:trPr>
          <w:jc w:val="center"/>
        </w:trPr>
        <w:tc>
          <w:tcPr>
            <w:tcW w:w="0" w:type="auto"/>
          </w:tcPr>
          <w:p w14:paraId="7B279E70" w14:textId="77777777" w:rsidR="00CB7B80" w:rsidRPr="00007B98" w:rsidRDefault="00CB7B80" w:rsidP="002558E7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39F625AD" w14:textId="1F3F2972" w:rsidR="00CB7B80" w:rsidRPr="00007B98" w:rsidRDefault="0012574E" w:rsidP="002558E7">
            <w:pPr>
              <w:jc w:val="center"/>
            </w:pPr>
            <w:r>
              <w:rPr>
                <w:rFonts w:ascii="SimSun" w:eastAsia="SimSun" w:hAnsi="SimSun" w:cs="SimSun" w:hint="eastAsia"/>
              </w:rPr>
              <w:t>进行</w:t>
            </w:r>
            <w:r w:rsidR="00CB7B80" w:rsidRPr="00007B98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33102268" w14:textId="77777777" w:rsidR="00CB7B80" w:rsidRPr="00007B98" w:rsidRDefault="00CB7B80" w:rsidP="002558E7">
            <w:pPr>
              <w:jc w:val="center"/>
            </w:pPr>
            <w:r w:rsidRPr="00007B98">
              <w:t>01</w:t>
            </w:r>
          </w:p>
        </w:tc>
      </w:tr>
      <w:tr w:rsidR="00CB7B80" w:rsidRPr="008B0F2D" w14:paraId="44728997" w14:textId="77777777" w:rsidTr="002558E7">
        <w:trPr>
          <w:jc w:val="center"/>
        </w:trPr>
        <w:tc>
          <w:tcPr>
            <w:tcW w:w="0" w:type="auto"/>
          </w:tcPr>
          <w:p w14:paraId="0CDFBD1E" w14:textId="77777777" w:rsidR="00CB7B80" w:rsidRPr="00007B98" w:rsidRDefault="00CB7B80" w:rsidP="002558E7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7E66D873" w14:textId="4720731E" w:rsidR="00CB7B80" w:rsidRPr="00007B98" w:rsidRDefault="000B08BC" w:rsidP="002558E7">
            <w:pPr>
              <w:jc w:val="center"/>
            </w:pPr>
            <w:r>
              <w:rPr>
                <w:rFonts w:ascii="SimSun" w:eastAsia="SimSun" w:hAnsi="SimSun" w:cs="SimSun" w:hint="eastAsia"/>
              </w:rPr>
              <w:t>已</w:t>
            </w:r>
            <w:r w:rsidR="00CB7B80" w:rsidRPr="00007B98"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4A8AA897" w14:textId="77777777" w:rsidR="00CB7B80" w:rsidRPr="00007B98" w:rsidRDefault="00CB7B80" w:rsidP="002558E7">
            <w:pPr>
              <w:jc w:val="center"/>
            </w:pPr>
            <w:r w:rsidRPr="00007B98">
              <w:t>02</w:t>
            </w:r>
          </w:p>
        </w:tc>
      </w:tr>
      <w:tr w:rsidR="00CB7B80" w:rsidRPr="008B0F2D" w14:paraId="5576E5D6" w14:textId="77777777" w:rsidTr="002558E7">
        <w:trPr>
          <w:jc w:val="center"/>
        </w:trPr>
        <w:tc>
          <w:tcPr>
            <w:tcW w:w="0" w:type="auto"/>
          </w:tcPr>
          <w:p w14:paraId="79152C6F" w14:textId="77777777" w:rsidR="00CB7B80" w:rsidRPr="00007B98" w:rsidRDefault="00CB7B80" w:rsidP="002558E7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3C56A293" w14:textId="13133951" w:rsidR="00CB7B80" w:rsidRPr="00007B98" w:rsidRDefault="00CB7B80" w:rsidP="002558E7">
            <w:pPr>
              <w:jc w:val="center"/>
            </w:pPr>
            <w:r w:rsidRPr="00007B98">
              <w:rPr>
                <w:rFonts w:hint="eastAsia"/>
              </w:rPr>
              <w:t>未</w:t>
            </w:r>
            <w:r w:rsidR="000B08BC">
              <w:rPr>
                <w:rFonts w:ascii="SimSun" w:eastAsia="SimSun" w:hAnsi="SimSun" w:cs="SimSun" w:hint="eastAsia"/>
              </w:rPr>
              <w:t>启动</w:t>
            </w:r>
          </w:p>
        </w:tc>
        <w:tc>
          <w:tcPr>
            <w:tcW w:w="0" w:type="auto"/>
          </w:tcPr>
          <w:p w14:paraId="62A7ABCE" w14:textId="77777777" w:rsidR="00CB7B80" w:rsidRPr="00007B98" w:rsidRDefault="00CB7B80" w:rsidP="002558E7">
            <w:pPr>
              <w:jc w:val="center"/>
            </w:pPr>
            <w:r w:rsidRPr="00007B98">
              <w:t>03</w:t>
            </w:r>
          </w:p>
        </w:tc>
      </w:tr>
    </w:tbl>
    <w:p w14:paraId="4D5C2114" w14:textId="209F9B6A" w:rsidR="00CB7B80" w:rsidRDefault="00CB7B80" w:rsidP="00CB7B80">
      <w:pPr>
        <w:rPr>
          <w:bCs/>
          <w:color w:val="FF0000"/>
        </w:rPr>
      </w:pPr>
    </w:p>
    <w:p w14:paraId="4D8605C8" w14:textId="77777777" w:rsidR="0028031D" w:rsidRPr="00174600" w:rsidRDefault="0028031D" w:rsidP="004C7DE3">
      <w:pPr>
        <w:pStyle w:val="Heading2"/>
      </w:pPr>
      <w:bookmarkStart w:id="216" w:name="_Toc112941984"/>
      <w:bookmarkStart w:id="217" w:name="_Toc112942781"/>
      <w:bookmarkStart w:id="218" w:name="_Toc115184195"/>
      <w:r w:rsidRPr="00174600">
        <w:rPr>
          <w:rFonts w:hint="eastAsia"/>
        </w:rPr>
        <w:t>支持状态编码表</w:t>
      </w:r>
      <w:bookmarkEnd w:id="216"/>
      <w:bookmarkEnd w:id="217"/>
      <w:bookmarkEnd w:id="2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936"/>
        <w:gridCol w:w="698"/>
      </w:tblGrid>
      <w:tr w:rsidR="0028031D" w:rsidRPr="008B0F2D" w14:paraId="44399EAB" w14:textId="77777777" w:rsidTr="00EF22B9">
        <w:trPr>
          <w:jc w:val="center"/>
        </w:trPr>
        <w:tc>
          <w:tcPr>
            <w:tcW w:w="0" w:type="auto"/>
            <w:shd w:val="clear" w:color="auto" w:fill="BFBFBF"/>
          </w:tcPr>
          <w:p w14:paraId="2998B8C7" w14:textId="77777777" w:rsidR="0028031D" w:rsidRPr="003E793C" w:rsidRDefault="0028031D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62F56C14" w14:textId="77777777" w:rsidR="0028031D" w:rsidRPr="003E793C" w:rsidRDefault="0028031D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状态</w:t>
            </w:r>
          </w:p>
        </w:tc>
        <w:tc>
          <w:tcPr>
            <w:tcW w:w="0" w:type="auto"/>
            <w:shd w:val="clear" w:color="auto" w:fill="BFBFBF"/>
          </w:tcPr>
          <w:p w14:paraId="7C402789" w14:textId="77777777" w:rsidR="0028031D" w:rsidRPr="003E793C" w:rsidRDefault="0028031D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28031D" w:rsidRPr="008B0F2D" w14:paraId="39D35DBA" w14:textId="77777777" w:rsidTr="00EF22B9">
        <w:trPr>
          <w:jc w:val="center"/>
        </w:trPr>
        <w:tc>
          <w:tcPr>
            <w:tcW w:w="0" w:type="auto"/>
          </w:tcPr>
          <w:p w14:paraId="7188CF2C" w14:textId="77777777" w:rsidR="0028031D" w:rsidRPr="00007B98" w:rsidRDefault="0028031D" w:rsidP="00EF22B9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2880CF03" w14:textId="14370A85" w:rsidR="0028031D" w:rsidRPr="00007B98" w:rsidRDefault="00B26000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不支持</w:t>
            </w:r>
          </w:p>
        </w:tc>
        <w:tc>
          <w:tcPr>
            <w:tcW w:w="0" w:type="auto"/>
          </w:tcPr>
          <w:p w14:paraId="70925BA9" w14:textId="1E9B5328" w:rsidR="0028031D" w:rsidRPr="00007B98" w:rsidRDefault="0028031D" w:rsidP="00EF22B9">
            <w:pPr>
              <w:jc w:val="center"/>
            </w:pPr>
            <w:r w:rsidRPr="00007B98">
              <w:t>0</w:t>
            </w:r>
          </w:p>
        </w:tc>
      </w:tr>
      <w:tr w:rsidR="0028031D" w:rsidRPr="008B0F2D" w14:paraId="31FB0DC5" w14:textId="77777777" w:rsidTr="00EF22B9">
        <w:trPr>
          <w:jc w:val="center"/>
        </w:trPr>
        <w:tc>
          <w:tcPr>
            <w:tcW w:w="0" w:type="auto"/>
          </w:tcPr>
          <w:p w14:paraId="7CBF81CE" w14:textId="77777777" w:rsidR="0028031D" w:rsidRPr="00007B98" w:rsidRDefault="0028031D" w:rsidP="00EF22B9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59E3C8DA" w14:textId="204A5EE2" w:rsidR="0028031D" w:rsidRPr="00007B98" w:rsidRDefault="0028031D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已</w:t>
            </w:r>
            <w:r w:rsidR="00B26000">
              <w:rPr>
                <w:rFonts w:ascii="SimSun" w:eastAsia="SimSun" w:hAnsi="SimSun" w:cs="SimSun" w:hint="eastAsia"/>
              </w:rPr>
              <w:t>支持</w:t>
            </w:r>
          </w:p>
        </w:tc>
        <w:tc>
          <w:tcPr>
            <w:tcW w:w="0" w:type="auto"/>
          </w:tcPr>
          <w:p w14:paraId="129D2758" w14:textId="44D19CC2" w:rsidR="0028031D" w:rsidRPr="00007B98" w:rsidRDefault="00B26000" w:rsidP="00EF22B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619F984" w14:textId="77777777" w:rsidR="0028031D" w:rsidRDefault="0028031D" w:rsidP="00CB7B80">
      <w:pPr>
        <w:rPr>
          <w:bCs/>
          <w:color w:val="FF0000"/>
        </w:rPr>
      </w:pPr>
    </w:p>
    <w:p w14:paraId="626DCA0A" w14:textId="0608EF3F" w:rsidR="00CB7B80" w:rsidRPr="00174600" w:rsidRDefault="00CB7B80" w:rsidP="004C7DE3">
      <w:pPr>
        <w:pStyle w:val="Heading2"/>
      </w:pPr>
      <w:bookmarkStart w:id="219" w:name="_Toc522700853"/>
      <w:bookmarkStart w:id="220" w:name="_Toc112691803"/>
      <w:bookmarkStart w:id="221" w:name="_Toc112941985"/>
      <w:bookmarkStart w:id="222" w:name="_Toc112942782"/>
      <w:bookmarkStart w:id="223" w:name="_Toc115184196"/>
      <w:r w:rsidRPr="00174600">
        <w:rPr>
          <w:rFonts w:hint="eastAsia"/>
        </w:rPr>
        <w:t>资产重要性等级编码表</w:t>
      </w:r>
      <w:bookmarkEnd w:id="219"/>
      <w:bookmarkEnd w:id="220"/>
      <w:bookmarkEnd w:id="221"/>
      <w:bookmarkEnd w:id="222"/>
      <w:bookmarkEnd w:id="2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903"/>
        <w:gridCol w:w="698"/>
      </w:tblGrid>
      <w:tr w:rsidR="00CB7B80" w:rsidRPr="008B0F2D" w14:paraId="5ADD8555" w14:textId="77777777" w:rsidTr="002558E7">
        <w:trPr>
          <w:jc w:val="center"/>
        </w:trPr>
        <w:tc>
          <w:tcPr>
            <w:tcW w:w="0" w:type="auto"/>
            <w:shd w:val="clear" w:color="auto" w:fill="BFBFBF"/>
          </w:tcPr>
          <w:p w14:paraId="28ECD04E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1FFFFEAE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资产重要性等级</w:t>
            </w:r>
          </w:p>
        </w:tc>
        <w:tc>
          <w:tcPr>
            <w:tcW w:w="0" w:type="auto"/>
            <w:shd w:val="clear" w:color="auto" w:fill="BFBFBF"/>
          </w:tcPr>
          <w:p w14:paraId="3ADA117C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CB7B80" w:rsidRPr="008B0F2D" w14:paraId="63BBADF4" w14:textId="77777777" w:rsidTr="002558E7">
        <w:trPr>
          <w:jc w:val="center"/>
        </w:trPr>
        <w:tc>
          <w:tcPr>
            <w:tcW w:w="0" w:type="auto"/>
          </w:tcPr>
          <w:p w14:paraId="7F50EC0F" w14:textId="77777777" w:rsidR="00CB7B80" w:rsidRPr="00007B98" w:rsidRDefault="00CB7B80" w:rsidP="002558E7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5E7D0803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极低</w:t>
            </w:r>
          </w:p>
        </w:tc>
        <w:tc>
          <w:tcPr>
            <w:tcW w:w="0" w:type="auto"/>
          </w:tcPr>
          <w:p w14:paraId="7DA951FF" w14:textId="77777777" w:rsidR="00CB7B80" w:rsidRPr="00007B98" w:rsidRDefault="00CB7B80" w:rsidP="002558E7">
            <w:pPr>
              <w:jc w:val="center"/>
            </w:pPr>
            <w:r w:rsidRPr="00007B98">
              <w:t>0</w:t>
            </w:r>
          </w:p>
        </w:tc>
      </w:tr>
      <w:tr w:rsidR="00CB7B80" w:rsidRPr="008B0F2D" w14:paraId="1F3AC573" w14:textId="77777777" w:rsidTr="002558E7">
        <w:trPr>
          <w:jc w:val="center"/>
        </w:trPr>
        <w:tc>
          <w:tcPr>
            <w:tcW w:w="0" w:type="auto"/>
          </w:tcPr>
          <w:p w14:paraId="320D4F78" w14:textId="77777777" w:rsidR="00CB7B80" w:rsidRPr="00007B98" w:rsidRDefault="00CB7B80" w:rsidP="002558E7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43AE82AA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18D785F5" w14:textId="77777777" w:rsidR="00CB7B80" w:rsidRPr="00007B98" w:rsidRDefault="00CB7B80" w:rsidP="002558E7">
            <w:pPr>
              <w:jc w:val="center"/>
            </w:pPr>
            <w:r w:rsidRPr="00007B98">
              <w:t>1</w:t>
            </w:r>
          </w:p>
        </w:tc>
      </w:tr>
      <w:tr w:rsidR="00CB7B80" w:rsidRPr="008B0F2D" w14:paraId="6725BF31" w14:textId="77777777" w:rsidTr="002558E7">
        <w:trPr>
          <w:jc w:val="center"/>
        </w:trPr>
        <w:tc>
          <w:tcPr>
            <w:tcW w:w="0" w:type="auto"/>
          </w:tcPr>
          <w:p w14:paraId="2CB57E28" w14:textId="77777777" w:rsidR="00CB7B80" w:rsidRPr="00007B98" w:rsidRDefault="00CB7B80" w:rsidP="002558E7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49B592E8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55D1A7F8" w14:textId="77777777" w:rsidR="00CB7B80" w:rsidRPr="00007B98" w:rsidRDefault="00CB7B80" w:rsidP="002558E7">
            <w:pPr>
              <w:jc w:val="center"/>
            </w:pPr>
            <w:r w:rsidRPr="00007B98">
              <w:t>2</w:t>
            </w:r>
          </w:p>
        </w:tc>
      </w:tr>
      <w:tr w:rsidR="00CB7B80" w:rsidRPr="008B0F2D" w14:paraId="5B30D7E4" w14:textId="77777777" w:rsidTr="002558E7">
        <w:trPr>
          <w:jc w:val="center"/>
        </w:trPr>
        <w:tc>
          <w:tcPr>
            <w:tcW w:w="0" w:type="auto"/>
          </w:tcPr>
          <w:p w14:paraId="2E249C6F" w14:textId="77777777" w:rsidR="00CB7B80" w:rsidRPr="00007B98" w:rsidRDefault="00CB7B80" w:rsidP="002558E7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4D921BCD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79415A44" w14:textId="77777777" w:rsidR="00CB7B80" w:rsidRPr="00007B98" w:rsidRDefault="00CB7B80" w:rsidP="002558E7">
            <w:pPr>
              <w:jc w:val="center"/>
            </w:pPr>
            <w:r w:rsidRPr="00007B98">
              <w:t>3</w:t>
            </w:r>
          </w:p>
        </w:tc>
      </w:tr>
      <w:tr w:rsidR="00CB7B80" w:rsidRPr="008B0F2D" w14:paraId="0132FA9B" w14:textId="77777777" w:rsidTr="002558E7">
        <w:trPr>
          <w:jc w:val="center"/>
        </w:trPr>
        <w:tc>
          <w:tcPr>
            <w:tcW w:w="0" w:type="auto"/>
          </w:tcPr>
          <w:p w14:paraId="7BD722F6" w14:textId="77777777" w:rsidR="00CB7B80" w:rsidRPr="00007B98" w:rsidRDefault="00CB7B80" w:rsidP="002558E7">
            <w:pPr>
              <w:jc w:val="center"/>
            </w:pPr>
            <w:r w:rsidRPr="00007B98">
              <w:t>5</w:t>
            </w:r>
          </w:p>
        </w:tc>
        <w:tc>
          <w:tcPr>
            <w:tcW w:w="0" w:type="auto"/>
          </w:tcPr>
          <w:p w14:paraId="07652F1B" w14:textId="77777777" w:rsidR="00CB7B80" w:rsidRDefault="00CB7B80" w:rsidP="002558E7">
            <w:pPr>
              <w:jc w:val="center"/>
            </w:pPr>
            <w:r>
              <w:rPr>
                <w:rFonts w:hint="eastAsia"/>
              </w:rPr>
              <w:t>极高</w:t>
            </w:r>
          </w:p>
        </w:tc>
        <w:tc>
          <w:tcPr>
            <w:tcW w:w="0" w:type="auto"/>
          </w:tcPr>
          <w:p w14:paraId="4FCCDC79" w14:textId="77777777" w:rsidR="00CB7B80" w:rsidRPr="00007B98" w:rsidRDefault="00CB7B80" w:rsidP="002558E7">
            <w:pPr>
              <w:jc w:val="center"/>
            </w:pPr>
            <w:r w:rsidRPr="00007B98">
              <w:t>4</w:t>
            </w:r>
          </w:p>
        </w:tc>
      </w:tr>
    </w:tbl>
    <w:p w14:paraId="1BC4CE53" w14:textId="77777777" w:rsidR="00CB7B80" w:rsidRDefault="00CB7B80" w:rsidP="00CB7B80">
      <w:pPr>
        <w:rPr>
          <w:bCs/>
          <w:color w:val="FF0000"/>
        </w:rPr>
      </w:pPr>
    </w:p>
    <w:p w14:paraId="682BFA9A" w14:textId="392D0A4E" w:rsidR="00CB7B80" w:rsidRPr="00174600" w:rsidRDefault="00CB7B80" w:rsidP="004C7DE3">
      <w:pPr>
        <w:pStyle w:val="Heading2"/>
      </w:pPr>
      <w:bookmarkStart w:id="224" w:name="_Toc522700854"/>
      <w:bookmarkStart w:id="225" w:name="_Toc112691804"/>
      <w:bookmarkStart w:id="226" w:name="_Toc112941986"/>
      <w:bookmarkStart w:id="227" w:name="_Toc112942783"/>
      <w:bookmarkStart w:id="228" w:name="_Toc115184197"/>
      <w:r w:rsidRPr="00174600">
        <w:rPr>
          <w:rFonts w:hint="eastAsia"/>
        </w:rPr>
        <w:t>资产状态编码表</w:t>
      </w:r>
      <w:bookmarkEnd w:id="224"/>
      <w:bookmarkEnd w:id="225"/>
      <w:bookmarkEnd w:id="226"/>
      <w:bookmarkEnd w:id="227"/>
      <w:bookmarkEnd w:id="2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341"/>
        <w:gridCol w:w="779"/>
      </w:tblGrid>
      <w:tr w:rsidR="00993BBE" w14:paraId="5E8754C1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0EECFC71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1341" w:type="dxa"/>
            <w:shd w:val="clear" w:color="auto" w:fill="BFBFBF"/>
          </w:tcPr>
          <w:p w14:paraId="349D411C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资产状态</w:t>
            </w:r>
          </w:p>
        </w:tc>
        <w:tc>
          <w:tcPr>
            <w:tcW w:w="779" w:type="dxa"/>
            <w:shd w:val="clear" w:color="auto" w:fill="BFBFBF"/>
          </w:tcPr>
          <w:p w14:paraId="0FD7A2A5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993BBE" w14:paraId="013769E3" w14:textId="77777777" w:rsidTr="00AA03DB">
        <w:trPr>
          <w:jc w:val="center"/>
        </w:trPr>
        <w:tc>
          <w:tcPr>
            <w:tcW w:w="779" w:type="dxa"/>
          </w:tcPr>
          <w:p w14:paraId="08CB4E87" w14:textId="77777777" w:rsidR="00993BBE" w:rsidRDefault="00993BBE" w:rsidP="00AA03DB">
            <w:pPr>
              <w:jc w:val="center"/>
            </w:pPr>
            <w:r>
              <w:t>1</w:t>
            </w:r>
          </w:p>
        </w:tc>
        <w:tc>
          <w:tcPr>
            <w:tcW w:w="1341" w:type="dxa"/>
          </w:tcPr>
          <w:p w14:paraId="7A903F6C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正常</w:t>
            </w:r>
          </w:p>
        </w:tc>
        <w:tc>
          <w:tcPr>
            <w:tcW w:w="779" w:type="dxa"/>
          </w:tcPr>
          <w:p w14:paraId="0ADDFCC9" w14:textId="77777777" w:rsidR="00993BBE" w:rsidRDefault="00993BBE" w:rsidP="00AA03DB">
            <w:pPr>
              <w:jc w:val="center"/>
            </w:pPr>
            <w:r>
              <w:t>0</w:t>
            </w:r>
          </w:p>
        </w:tc>
      </w:tr>
      <w:tr w:rsidR="00993BBE" w14:paraId="4E2539AE" w14:textId="77777777" w:rsidTr="00AA03DB">
        <w:trPr>
          <w:jc w:val="center"/>
        </w:trPr>
        <w:tc>
          <w:tcPr>
            <w:tcW w:w="779" w:type="dxa"/>
          </w:tcPr>
          <w:p w14:paraId="45E5EC27" w14:textId="77777777" w:rsidR="00993BBE" w:rsidRDefault="00993BBE" w:rsidP="00AA03DB">
            <w:pPr>
              <w:jc w:val="center"/>
            </w:pPr>
            <w:r>
              <w:t>2</w:t>
            </w:r>
          </w:p>
        </w:tc>
        <w:tc>
          <w:tcPr>
            <w:tcW w:w="1341" w:type="dxa"/>
          </w:tcPr>
          <w:p w14:paraId="20A160F9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故障</w:t>
            </w:r>
          </w:p>
        </w:tc>
        <w:tc>
          <w:tcPr>
            <w:tcW w:w="779" w:type="dxa"/>
          </w:tcPr>
          <w:p w14:paraId="6A11F65D" w14:textId="77777777" w:rsidR="00993BBE" w:rsidRDefault="00993BBE" w:rsidP="00AA03DB">
            <w:pPr>
              <w:jc w:val="center"/>
            </w:pPr>
            <w:r>
              <w:t>1</w:t>
            </w:r>
          </w:p>
        </w:tc>
      </w:tr>
      <w:tr w:rsidR="00993BBE" w14:paraId="6105C840" w14:textId="77777777" w:rsidTr="00AA03DB">
        <w:trPr>
          <w:jc w:val="center"/>
        </w:trPr>
        <w:tc>
          <w:tcPr>
            <w:tcW w:w="779" w:type="dxa"/>
          </w:tcPr>
          <w:p w14:paraId="0522B7A2" w14:textId="77777777" w:rsidR="00993BBE" w:rsidRDefault="00993BBE" w:rsidP="00AA03DB">
            <w:pPr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1FEB7927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注销</w:t>
            </w:r>
          </w:p>
        </w:tc>
        <w:tc>
          <w:tcPr>
            <w:tcW w:w="779" w:type="dxa"/>
          </w:tcPr>
          <w:p w14:paraId="27938298" w14:textId="77777777" w:rsidR="00993BBE" w:rsidRDefault="00993BBE" w:rsidP="00AA03DB">
            <w:pPr>
              <w:jc w:val="center"/>
            </w:pPr>
            <w:r>
              <w:t>2</w:t>
            </w:r>
          </w:p>
        </w:tc>
      </w:tr>
      <w:tr w:rsidR="00993BBE" w14:paraId="02EC0568" w14:textId="77777777" w:rsidTr="00AA03DB">
        <w:trPr>
          <w:jc w:val="center"/>
        </w:trPr>
        <w:tc>
          <w:tcPr>
            <w:tcW w:w="779" w:type="dxa"/>
          </w:tcPr>
          <w:p w14:paraId="35E02095" w14:textId="77777777" w:rsidR="00993BBE" w:rsidRDefault="00993BBE" w:rsidP="00AA03DB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724ECC18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空闲</w:t>
            </w:r>
          </w:p>
        </w:tc>
        <w:tc>
          <w:tcPr>
            <w:tcW w:w="779" w:type="dxa"/>
          </w:tcPr>
          <w:p w14:paraId="53F897FF" w14:textId="77777777" w:rsidR="00993BBE" w:rsidRDefault="00993BBE" w:rsidP="00AA03DB">
            <w:pPr>
              <w:jc w:val="center"/>
            </w:pPr>
            <w:r>
              <w:t>3</w:t>
            </w:r>
          </w:p>
        </w:tc>
      </w:tr>
    </w:tbl>
    <w:p w14:paraId="5DBCA74B" w14:textId="77777777" w:rsidR="00CB7B80" w:rsidRDefault="00CB7B80" w:rsidP="00CB7B80"/>
    <w:p w14:paraId="296ADB30" w14:textId="66D29B13" w:rsidR="00CB7B80" w:rsidRPr="00174600" w:rsidRDefault="00CB7B80" w:rsidP="004C7DE3">
      <w:pPr>
        <w:pStyle w:val="Heading2"/>
      </w:pPr>
      <w:bookmarkStart w:id="229" w:name="_Toc522700855"/>
      <w:bookmarkStart w:id="230" w:name="_Toc112691805"/>
      <w:bookmarkStart w:id="231" w:name="_Toc112941987"/>
      <w:bookmarkStart w:id="232" w:name="_Toc112942784"/>
      <w:bookmarkStart w:id="233" w:name="_Toc115184198"/>
      <w:r w:rsidRPr="00174600">
        <w:rPr>
          <w:rFonts w:hint="eastAsia"/>
        </w:rPr>
        <w:t>受控类型编码表</w:t>
      </w:r>
      <w:bookmarkEnd w:id="229"/>
      <w:bookmarkEnd w:id="230"/>
      <w:bookmarkEnd w:id="231"/>
      <w:bookmarkEnd w:id="232"/>
      <w:bookmarkEnd w:id="23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896"/>
        <w:gridCol w:w="698"/>
      </w:tblGrid>
      <w:tr w:rsidR="00CB7B80" w:rsidRPr="008B0F2D" w14:paraId="6ECD7145" w14:textId="77777777" w:rsidTr="002558E7">
        <w:trPr>
          <w:jc w:val="center"/>
        </w:trPr>
        <w:tc>
          <w:tcPr>
            <w:tcW w:w="0" w:type="auto"/>
            <w:shd w:val="clear" w:color="auto" w:fill="BFBFBF"/>
          </w:tcPr>
          <w:p w14:paraId="03678C58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367FBF85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受控类型</w:t>
            </w:r>
          </w:p>
        </w:tc>
        <w:tc>
          <w:tcPr>
            <w:tcW w:w="0" w:type="auto"/>
            <w:shd w:val="clear" w:color="auto" w:fill="BFBFBF"/>
          </w:tcPr>
          <w:p w14:paraId="5DE329F4" w14:textId="77777777" w:rsidR="00CB7B80" w:rsidRPr="003E793C" w:rsidRDefault="00CB7B80" w:rsidP="002558E7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CB7B80" w:rsidRPr="008B0F2D" w14:paraId="016E846D" w14:textId="77777777" w:rsidTr="002558E7">
        <w:trPr>
          <w:jc w:val="center"/>
        </w:trPr>
        <w:tc>
          <w:tcPr>
            <w:tcW w:w="0" w:type="auto"/>
          </w:tcPr>
          <w:p w14:paraId="5A7F5907" w14:textId="77777777" w:rsidR="00CB7B80" w:rsidRPr="00007B98" w:rsidRDefault="00CB7B80" w:rsidP="002558E7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62875036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非受控终端</w:t>
            </w:r>
          </w:p>
        </w:tc>
        <w:tc>
          <w:tcPr>
            <w:tcW w:w="0" w:type="auto"/>
          </w:tcPr>
          <w:p w14:paraId="7C1D0C51" w14:textId="77777777" w:rsidR="00CB7B80" w:rsidRPr="00007B98" w:rsidRDefault="00CB7B80" w:rsidP="002558E7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CB7B80" w:rsidRPr="008B0F2D" w14:paraId="4ABFAC38" w14:textId="77777777" w:rsidTr="002558E7">
        <w:trPr>
          <w:jc w:val="center"/>
        </w:trPr>
        <w:tc>
          <w:tcPr>
            <w:tcW w:w="0" w:type="auto"/>
          </w:tcPr>
          <w:p w14:paraId="07DB0CF6" w14:textId="77777777" w:rsidR="00CB7B80" w:rsidRPr="00007B98" w:rsidRDefault="00CB7B80" w:rsidP="002558E7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798CF828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一般受控终端</w:t>
            </w:r>
          </w:p>
        </w:tc>
        <w:tc>
          <w:tcPr>
            <w:tcW w:w="0" w:type="auto"/>
          </w:tcPr>
          <w:p w14:paraId="3019041D" w14:textId="77777777" w:rsidR="00CB7B80" w:rsidRPr="00007B98" w:rsidRDefault="00CB7B80" w:rsidP="002558E7">
            <w:pPr>
              <w:jc w:val="center"/>
            </w:pPr>
            <w:r>
              <w:t>02</w:t>
            </w:r>
          </w:p>
        </w:tc>
      </w:tr>
      <w:tr w:rsidR="00CB7B80" w:rsidRPr="008B0F2D" w14:paraId="43BD61DB" w14:textId="77777777" w:rsidTr="002558E7">
        <w:trPr>
          <w:jc w:val="center"/>
        </w:trPr>
        <w:tc>
          <w:tcPr>
            <w:tcW w:w="0" w:type="auto"/>
          </w:tcPr>
          <w:p w14:paraId="363EB876" w14:textId="77777777" w:rsidR="00CB7B80" w:rsidRPr="00007B98" w:rsidRDefault="00CB7B80" w:rsidP="002558E7">
            <w:pPr>
              <w:jc w:val="center"/>
            </w:pPr>
            <w:r w:rsidRPr="00007B98">
              <w:lastRenderedPageBreak/>
              <w:t>3</w:t>
            </w:r>
          </w:p>
        </w:tc>
        <w:tc>
          <w:tcPr>
            <w:tcW w:w="0" w:type="auto"/>
          </w:tcPr>
          <w:p w14:paraId="1F3751B9" w14:textId="62EFC1C1" w:rsidR="00CB7B80" w:rsidRPr="00007B98" w:rsidRDefault="00993BBE" w:rsidP="002558E7">
            <w:pPr>
              <w:jc w:val="center"/>
            </w:pPr>
            <w:r>
              <w:rPr>
                <w:rFonts w:ascii="SimSun" w:eastAsia="SimSun" w:hAnsi="SimSun" w:cs="SimSun" w:hint="eastAsia"/>
              </w:rPr>
              <w:t>增强</w:t>
            </w:r>
            <w:r w:rsidR="00CB7B80">
              <w:rPr>
                <w:rFonts w:hint="eastAsia"/>
              </w:rPr>
              <w:t>强受控终端</w:t>
            </w:r>
          </w:p>
        </w:tc>
        <w:tc>
          <w:tcPr>
            <w:tcW w:w="0" w:type="auto"/>
          </w:tcPr>
          <w:p w14:paraId="2846EB4B" w14:textId="77777777" w:rsidR="00CB7B80" w:rsidRPr="00007B98" w:rsidRDefault="00CB7B80" w:rsidP="002558E7">
            <w:pPr>
              <w:jc w:val="center"/>
            </w:pPr>
            <w:r>
              <w:t>03</w:t>
            </w:r>
          </w:p>
        </w:tc>
      </w:tr>
      <w:tr w:rsidR="00CB7B80" w:rsidRPr="008B0F2D" w14:paraId="08A16B09" w14:textId="77777777" w:rsidTr="002558E7">
        <w:trPr>
          <w:jc w:val="center"/>
        </w:trPr>
        <w:tc>
          <w:tcPr>
            <w:tcW w:w="0" w:type="auto"/>
          </w:tcPr>
          <w:p w14:paraId="535FDE95" w14:textId="77777777" w:rsidR="00CB7B80" w:rsidRPr="00007B98" w:rsidRDefault="00CB7B80" w:rsidP="002558E7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1FEAD3AC" w14:textId="77777777" w:rsidR="00CB7B80" w:rsidRPr="00007B98" w:rsidRDefault="00CB7B80" w:rsidP="002558E7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0" w:type="auto"/>
          </w:tcPr>
          <w:p w14:paraId="0EC72349" w14:textId="77777777" w:rsidR="00CB7B80" w:rsidRPr="00007B98" w:rsidRDefault="00CB7B80" w:rsidP="002558E7">
            <w:pPr>
              <w:jc w:val="center"/>
            </w:pPr>
            <w:r>
              <w:t>04</w:t>
            </w:r>
          </w:p>
        </w:tc>
      </w:tr>
    </w:tbl>
    <w:p w14:paraId="3393DEA2" w14:textId="77777777" w:rsidR="00CB7B80" w:rsidRDefault="00CB7B80" w:rsidP="00CB7B80">
      <w:pPr>
        <w:ind w:firstLine="420"/>
      </w:pPr>
    </w:p>
    <w:p w14:paraId="4AD0C6B1" w14:textId="2D0C955C" w:rsidR="00CB7B80" w:rsidRPr="00174600" w:rsidRDefault="00CB7B80" w:rsidP="004C7DE3">
      <w:pPr>
        <w:pStyle w:val="Heading2"/>
      </w:pPr>
      <w:bookmarkStart w:id="234" w:name="_Toc522700856"/>
      <w:bookmarkStart w:id="235" w:name="_Toc112691806"/>
      <w:bookmarkStart w:id="236" w:name="_Toc112941988"/>
      <w:bookmarkStart w:id="237" w:name="_Toc112942785"/>
      <w:bookmarkStart w:id="238" w:name="_Toc115184199"/>
      <w:r w:rsidRPr="00174600">
        <w:rPr>
          <w:rFonts w:hint="eastAsia"/>
        </w:rPr>
        <w:t>应用</w:t>
      </w:r>
      <w:r w:rsidR="00743FD1">
        <w:rPr>
          <w:rFonts w:hint="eastAsia"/>
        </w:rPr>
        <w:t>及资源</w:t>
      </w:r>
      <w:r w:rsidR="00B05891">
        <w:rPr>
          <w:rFonts w:hint="eastAsia"/>
        </w:rPr>
        <w:t>类型</w:t>
      </w:r>
      <w:r w:rsidRPr="00174600">
        <w:rPr>
          <w:rFonts w:hint="eastAsia"/>
        </w:rPr>
        <w:t>编码</w:t>
      </w:r>
      <w:bookmarkEnd w:id="234"/>
      <w:bookmarkEnd w:id="235"/>
      <w:bookmarkEnd w:id="236"/>
      <w:bookmarkEnd w:id="237"/>
      <w:r w:rsidR="00835C9B">
        <w:rPr>
          <w:rFonts w:hint="eastAsia"/>
        </w:rPr>
        <w:t>表</w:t>
      </w:r>
      <w:bookmarkEnd w:id="2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335"/>
        <w:gridCol w:w="709"/>
      </w:tblGrid>
      <w:tr w:rsidR="00743FD1" w14:paraId="6A4CC2FB" w14:textId="77777777" w:rsidTr="003812A6">
        <w:trPr>
          <w:jc w:val="center"/>
        </w:trPr>
        <w:tc>
          <w:tcPr>
            <w:tcW w:w="779" w:type="dxa"/>
            <w:shd w:val="clear" w:color="auto" w:fill="BFBFBF"/>
          </w:tcPr>
          <w:p w14:paraId="768A3F91" w14:textId="77777777" w:rsidR="00743FD1" w:rsidRDefault="00743FD1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2335" w:type="dxa"/>
            <w:shd w:val="clear" w:color="auto" w:fill="BFBFBF"/>
          </w:tcPr>
          <w:p w14:paraId="30B582C1" w14:textId="73E59B70" w:rsidR="00743FD1" w:rsidRDefault="00743FD1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应用</w:t>
            </w:r>
            <w:r w:rsidR="003812A6">
              <w:rPr>
                <w:rFonts w:ascii="SimSun" w:eastAsia="SimSun" w:hAnsi="SimSun" w:cs="SimSun" w:hint="eastAsia"/>
                <w:b/>
              </w:rPr>
              <w:t>/资源</w:t>
            </w:r>
            <w:r>
              <w:rPr>
                <w:rFonts w:ascii="SimSun" w:eastAsia="SimSun" w:hAnsi="SimSun" w:cs="SimSun" w:hint="eastAsia"/>
                <w:b/>
              </w:rPr>
              <w:t>系统类型</w:t>
            </w:r>
          </w:p>
        </w:tc>
        <w:tc>
          <w:tcPr>
            <w:tcW w:w="709" w:type="dxa"/>
            <w:shd w:val="clear" w:color="auto" w:fill="BFBFBF"/>
          </w:tcPr>
          <w:p w14:paraId="3E66014D" w14:textId="77777777" w:rsidR="00743FD1" w:rsidRDefault="00743FD1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743FD1" w14:paraId="0CC9CE37" w14:textId="77777777" w:rsidTr="003812A6">
        <w:trPr>
          <w:jc w:val="center"/>
        </w:trPr>
        <w:tc>
          <w:tcPr>
            <w:tcW w:w="779" w:type="dxa"/>
          </w:tcPr>
          <w:p w14:paraId="1DE1197C" w14:textId="77777777" w:rsidR="00743FD1" w:rsidRDefault="00743FD1" w:rsidP="00AA03DB">
            <w:pPr>
              <w:jc w:val="center"/>
            </w:pPr>
            <w:r>
              <w:t>1</w:t>
            </w:r>
          </w:p>
        </w:tc>
        <w:tc>
          <w:tcPr>
            <w:tcW w:w="2335" w:type="dxa"/>
          </w:tcPr>
          <w:p w14:paraId="5F9B7F04" w14:textId="77777777" w:rsidR="00743FD1" w:rsidRDefault="00743FD1" w:rsidP="00AA03DB">
            <w:pPr>
              <w:jc w:val="center"/>
            </w:pPr>
            <w:r>
              <w:t>I</w:t>
            </w:r>
            <w:r>
              <w:rPr>
                <w:rFonts w:ascii="SimSun" w:eastAsia="SimSun" w:hAnsi="SimSun" w:cs="SimSun" w:hint="eastAsia"/>
              </w:rPr>
              <w:t>类应用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资源</w:t>
            </w:r>
          </w:p>
        </w:tc>
        <w:tc>
          <w:tcPr>
            <w:tcW w:w="709" w:type="dxa"/>
          </w:tcPr>
          <w:p w14:paraId="6B64958A" w14:textId="77777777" w:rsidR="00743FD1" w:rsidRDefault="00743FD1" w:rsidP="00AA03DB">
            <w:pPr>
              <w:jc w:val="center"/>
            </w:pPr>
            <w:r>
              <w:t>1</w:t>
            </w:r>
          </w:p>
        </w:tc>
      </w:tr>
      <w:tr w:rsidR="00743FD1" w14:paraId="05D58F61" w14:textId="77777777" w:rsidTr="003812A6">
        <w:trPr>
          <w:jc w:val="center"/>
        </w:trPr>
        <w:tc>
          <w:tcPr>
            <w:tcW w:w="779" w:type="dxa"/>
          </w:tcPr>
          <w:p w14:paraId="34F8C9DB" w14:textId="77777777" w:rsidR="00743FD1" w:rsidRDefault="00743FD1" w:rsidP="00AA03DB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4764A10A" w14:textId="77777777" w:rsidR="00743FD1" w:rsidRDefault="00743FD1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Ⅱ类应用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资源</w:t>
            </w:r>
          </w:p>
        </w:tc>
        <w:tc>
          <w:tcPr>
            <w:tcW w:w="709" w:type="dxa"/>
          </w:tcPr>
          <w:p w14:paraId="7A82C53C" w14:textId="77777777" w:rsidR="00743FD1" w:rsidRDefault="00743FD1" w:rsidP="00AA03DB">
            <w:pPr>
              <w:jc w:val="center"/>
            </w:pPr>
            <w:r>
              <w:t>2</w:t>
            </w:r>
          </w:p>
        </w:tc>
      </w:tr>
      <w:tr w:rsidR="00743FD1" w14:paraId="5161025C" w14:textId="77777777" w:rsidTr="003812A6">
        <w:trPr>
          <w:jc w:val="center"/>
        </w:trPr>
        <w:tc>
          <w:tcPr>
            <w:tcW w:w="779" w:type="dxa"/>
          </w:tcPr>
          <w:p w14:paraId="6CEA2406" w14:textId="77777777" w:rsidR="00743FD1" w:rsidRDefault="00743FD1" w:rsidP="00AA03DB">
            <w:pPr>
              <w:jc w:val="center"/>
            </w:pPr>
            <w:r>
              <w:t>3</w:t>
            </w:r>
          </w:p>
        </w:tc>
        <w:tc>
          <w:tcPr>
            <w:tcW w:w="2335" w:type="dxa"/>
          </w:tcPr>
          <w:p w14:paraId="6D74E553" w14:textId="77777777" w:rsidR="00743FD1" w:rsidRDefault="00743FD1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Ⅲ类应用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资源</w:t>
            </w:r>
          </w:p>
        </w:tc>
        <w:tc>
          <w:tcPr>
            <w:tcW w:w="709" w:type="dxa"/>
          </w:tcPr>
          <w:p w14:paraId="388E97C4" w14:textId="77777777" w:rsidR="00743FD1" w:rsidRDefault="00743FD1" w:rsidP="00AA03DB">
            <w:pPr>
              <w:jc w:val="center"/>
            </w:pPr>
            <w:r>
              <w:t>3</w:t>
            </w:r>
          </w:p>
        </w:tc>
      </w:tr>
    </w:tbl>
    <w:p w14:paraId="6B49E97D" w14:textId="77777777" w:rsidR="00CB7B80" w:rsidRPr="001434A2" w:rsidRDefault="00CB7B80" w:rsidP="00CB7B80">
      <w:pPr>
        <w:ind w:firstLine="420"/>
      </w:pPr>
    </w:p>
    <w:p w14:paraId="0D8F43EB" w14:textId="50101E51" w:rsidR="00CB7B80" w:rsidRDefault="00CB7B80" w:rsidP="004C7DE3">
      <w:pPr>
        <w:pStyle w:val="Heading2"/>
      </w:pPr>
      <w:bookmarkStart w:id="239" w:name="_Toc522700857"/>
      <w:bookmarkStart w:id="240" w:name="_Toc112691807"/>
      <w:bookmarkStart w:id="241" w:name="_Toc112941989"/>
      <w:bookmarkStart w:id="242" w:name="_Toc112942786"/>
      <w:bookmarkStart w:id="243" w:name="_Toc115184200"/>
      <w:r w:rsidRPr="00821CA3">
        <w:rPr>
          <w:rFonts w:hint="eastAsia"/>
        </w:rPr>
        <w:t>应用</w:t>
      </w:r>
      <w:r w:rsidR="00C91C3E">
        <w:rPr>
          <w:rFonts w:hint="eastAsia"/>
        </w:rPr>
        <w:t>及资源</w:t>
      </w:r>
      <w:r w:rsidRPr="00821CA3">
        <w:rPr>
          <w:rFonts w:hint="eastAsia"/>
        </w:rPr>
        <w:t>状态编码表</w:t>
      </w:r>
      <w:bookmarkEnd w:id="239"/>
      <w:bookmarkEnd w:id="240"/>
      <w:bookmarkEnd w:id="241"/>
      <w:bookmarkEnd w:id="242"/>
      <w:bookmarkEnd w:id="24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779"/>
        <w:gridCol w:w="779"/>
      </w:tblGrid>
      <w:tr w:rsidR="00993BBE" w14:paraId="50E19248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19AAC304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779" w:type="dxa"/>
            <w:shd w:val="clear" w:color="auto" w:fill="BFBFBF"/>
          </w:tcPr>
          <w:p w14:paraId="47083610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状态</w:t>
            </w:r>
          </w:p>
        </w:tc>
        <w:tc>
          <w:tcPr>
            <w:tcW w:w="779" w:type="dxa"/>
            <w:shd w:val="clear" w:color="auto" w:fill="BFBFBF"/>
          </w:tcPr>
          <w:p w14:paraId="210ED3D7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993BBE" w14:paraId="65166FCF" w14:textId="77777777" w:rsidTr="00AA03DB">
        <w:trPr>
          <w:jc w:val="center"/>
        </w:trPr>
        <w:tc>
          <w:tcPr>
            <w:tcW w:w="779" w:type="dxa"/>
          </w:tcPr>
          <w:p w14:paraId="78B5B051" w14:textId="77777777" w:rsidR="00993BBE" w:rsidRDefault="00993BBE" w:rsidP="00AA03DB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D39FD4C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上架</w:t>
            </w:r>
          </w:p>
        </w:tc>
        <w:tc>
          <w:tcPr>
            <w:tcW w:w="779" w:type="dxa"/>
          </w:tcPr>
          <w:p w14:paraId="64B73FC6" w14:textId="77777777" w:rsidR="00993BBE" w:rsidRDefault="00993BBE" w:rsidP="00AA03DB">
            <w:pPr>
              <w:jc w:val="center"/>
            </w:pPr>
            <w:r>
              <w:t>1</w:t>
            </w:r>
          </w:p>
        </w:tc>
      </w:tr>
      <w:tr w:rsidR="00993BBE" w14:paraId="0DF62F38" w14:textId="77777777" w:rsidTr="00AA03DB">
        <w:trPr>
          <w:jc w:val="center"/>
        </w:trPr>
        <w:tc>
          <w:tcPr>
            <w:tcW w:w="779" w:type="dxa"/>
          </w:tcPr>
          <w:p w14:paraId="28CC5315" w14:textId="77777777" w:rsidR="00993BBE" w:rsidRDefault="00993BBE" w:rsidP="00AA03DB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419C2246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下架</w:t>
            </w:r>
          </w:p>
        </w:tc>
        <w:tc>
          <w:tcPr>
            <w:tcW w:w="779" w:type="dxa"/>
          </w:tcPr>
          <w:p w14:paraId="1DDBA283" w14:textId="77777777" w:rsidR="00993BBE" w:rsidRDefault="00993BBE" w:rsidP="00AA03DB">
            <w:pPr>
              <w:jc w:val="center"/>
            </w:pPr>
            <w:r>
              <w:t>2</w:t>
            </w:r>
          </w:p>
        </w:tc>
      </w:tr>
      <w:tr w:rsidR="00993BBE" w14:paraId="23224151" w14:textId="77777777" w:rsidTr="00AA03DB">
        <w:trPr>
          <w:jc w:val="center"/>
        </w:trPr>
        <w:tc>
          <w:tcPr>
            <w:tcW w:w="779" w:type="dxa"/>
          </w:tcPr>
          <w:p w14:paraId="387E3097" w14:textId="77777777" w:rsidR="00993BBE" w:rsidRDefault="00993BBE" w:rsidP="00AA03DB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5C1AE200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暂停</w:t>
            </w:r>
          </w:p>
        </w:tc>
        <w:tc>
          <w:tcPr>
            <w:tcW w:w="779" w:type="dxa"/>
          </w:tcPr>
          <w:p w14:paraId="0E5D0F57" w14:textId="77777777" w:rsidR="00993BBE" w:rsidRDefault="00993BBE" w:rsidP="00AA03DB">
            <w:pPr>
              <w:jc w:val="center"/>
            </w:pPr>
            <w:r>
              <w:t>3</w:t>
            </w:r>
          </w:p>
        </w:tc>
      </w:tr>
    </w:tbl>
    <w:p w14:paraId="1CB51B1A" w14:textId="77777777" w:rsidR="00CB7B80" w:rsidRPr="001434A2" w:rsidRDefault="00CB7B80" w:rsidP="00CB7B80">
      <w:pPr>
        <w:ind w:firstLine="420"/>
      </w:pPr>
    </w:p>
    <w:p w14:paraId="6ADD83DE" w14:textId="62E5D28A" w:rsidR="00CB7B80" w:rsidRDefault="00CB7B80" w:rsidP="004C7DE3">
      <w:pPr>
        <w:pStyle w:val="Heading2"/>
      </w:pPr>
      <w:bookmarkStart w:id="244" w:name="_Toc522700858"/>
      <w:bookmarkStart w:id="245" w:name="_Toc112691808"/>
      <w:bookmarkStart w:id="246" w:name="_Toc112941990"/>
      <w:bookmarkStart w:id="247" w:name="_Toc112942787"/>
      <w:bookmarkStart w:id="248" w:name="_Toc115184201"/>
      <w:r>
        <w:rPr>
          <w:rFonts w:hint="eastAsia"/>
        </w:rPr>
        <w:t>安</w:t>
      </w:r>
      <w:r w:rsidRPr="00A90F63">
        <w:rPr>
          <w:rFonts w:hint="eastAsia"/>
        </w:rPr>
        <w:t>全事件等级</w:t>
      </w:r>
      <w:r>
        <w:rPr>
          <w:rFonts w:hint="eastAsia"/>
        </w:rPr>
        <w:t>编码表</w:t>
      </w:r>
      <w:bookmarkEnd w:id="244"/>
      <w:bookmarkEnd w:id="245"/>
      <w:bookmarkEnd w:id="246"/>
      <w:bookmarkEnd w:id="247"/>
      <w:bookmarkEnd w:id="24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903"/>
        <w:gridCol w:w="779"/>
      </w:tblGrid>
      <w:tr w:rsidR="00993BBE" w14:paraId="3873E9B6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18D2917D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1903" w:type="dxa"/>
            <w:shd w:val="clear" w:color="auto" w:fill="BFBFBF"/>
          </w:tcPr>
          <w:p w14:paraId="6124149E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安全事件等级</w:t>
            </w:r>
          </w:p>
        </w:tc>
        <w:tc>
          <w:tcPr>
            <w:tcW w:w="779" w:type="dxa"/>
            <w:shd w:val="clear" w:color="auto" w:fill="BFBFBF"/>
          </w:tcPr>
          <w:p w14:paraId="4037D1AE" w14:textId="77777777" w:rsidR="00993BBE" w:rsidRDefault="00993BBE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993BBE" w14:paraId="3D14626F" w14:textId="77777777" w:rsidTr="00AA03DB">
        <w:trPr>
          <w:jc w:val="center"/>
        </w:trPr>
        <w:tc>
          <w:tcPr>
            <w:tcW w:w="779" w:type="dxa"/>
          </w:tcPr>
          <w:p w14:paraId="51D9BB5D" w14:textId="77777777" w:rsidR="00993BBE" w:rsidRDefault="00993BBE" w:rsidP="00AA03DB">
            <w:pPr>
              <w:jc w:val="center"/>
            </w:pPr>
            <w:r>
              <w:t>1</w:t>
            </w:r>
          </w:p>
        </w:tc>
        <w:tc>
          <w:tcPr>
            <w:tcW w:w="1903" w:type="dxa"/>
          </w:tcPr>
          <w:p w14:paraId="28F5CD3B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低</w:t>
            </w:r>
          </w:p>
        </w:tc>
        <w:tc>
          <w:tcPr>
            <w:tcW w:w="779" w:type="dxa"/>
          </w:tcPr>
          <w:p w14:paraId="78CF203B" w14:textId="77777777" w:rsidR="00993BBE" w:rsidRDefault="00993BBE" w:rsidP="00AA03DB">
            <w:pPr>
              <w:jc w:val="center"/>
            </w:pPr>
            <w:r>
              <w:t>0</w:t>
            </w:r>
          </w:p>
        </w:tc>
      </w:tr>
      <w:tr w:rsidR="00993BBE" w14:paraId="743E7A6B" w14:textId="77777777" w:rsidTr="00AA03DB">
        <w:trPr>
          <w:jc w:val="center"/>
        </w:trPr>
        <w:tc>
          <w:tcPr>
            <w:tcW w:w="779" w:type="dxa"/>
          </w:tcPr>
          <w:p w14:paraId="5210FE7C" w14:textId="77777777" w:rsidR="00993BBE" w:rsidRDefault="00993BBE" w:rsidP="00AA03DB">
            <w:pPr>
              <w:jc w:val="center"/>
            </w:pPr>
            <w:r>
              <w:t>2</w:t>
            </w:r>
          </w:p>
        </w:tc>
        <w:tc>
          <w:tcPr>
            <w:tcW w:w="1903" w:type="dxa"/>
          </w:tcPr>
          <w:p w14:paraId="70FFC3CB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中</w:t>
            </w:r>
          </w:p>
        </w:tc>
        <w:tc>
          <w:tcPr>
            <w:tcW w:w="779" w:type="dxa"/>
          </w:tcPr>
          <w:p w14:paraId="1F074067" w14:textId="77777777" w:rsidR="00993BBE" w:rsidRDefault="00993BBE" w:rsidP="00AA03DB">
            <w:pPr>
              <w:jc w:val="center"/>
            </w:pPr>
            <w:r>
              <w:t>1</w:t>
            </w:r>
          </w:p>
        </w:tc>
      </w:tr>
      <w:tr w:rsidR="00993BBE" w14:paraId="09755886" w14:textId="77777777" w:rsidTr="00AA03DB">
        <w:trPr>
          <w:jc w:val="center"/>
        </w:trPr>
        <w:tc>
          <w:tcPr>
            <w:tcW w:w="779" w:type="dxa"/>
          </w:tcPr>
          <w:p w14:paraId="1BEB5442" w14:textId="77777777" w:rsidR="00993BBE" w:rsidRDefault="00993BBE" w:rsidP="00AA03DB">
            <w:pPr>
              <w:jc w:val="center"/>
            </w:pPr>
            <w:r>
              <w:t>3</w:t>
            </w:r>
          </w:p>
        </w:tc>
        <w:tc>
          <w:tcPr>
            <w:tcW w:w="1903" w:type="dxa"/>
          </w:tcPr>
          <w:p w14:paraId="2E0C2558" w14:textId="77777777" w:rsidR="00993BBE" w:rsidRDefault="00993BBE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高</w:t>
            </w:r>
          </w:p>
        </w:tc>
        <w:tc>
          <w:tcPr>
            <w:tcW w:w="779" w:type="dxa"/>
          </w:tcPr>
          <w:p w14:paraId="230171BE" w14:textId="77777777" w:rsidR="00993BBE" w:rsidRDefault="00993BBE" w:rsidP="00AA03DB">
            <w:pPr>
              <w:jc w:val="center"/>
            </w:pPr>
            <w:r>
              <w:t>2</w:t>
            </w:r>
          </w:p>
        </w:tc>
      </w:tr>
    </w:tbl>
    <w:p w14:paraId="506C424E" w14:textId="77777777" w:rsidR="00CB7B80" w:rsidRDefault="00CB7B80" w:rsidP="00CB7B80">
      <w:pPr>
        <w:ind w:firstLine="420"/>
        <w:rPr>
          <w:bCs/>
          <w:color w:val="FF0000"/>
        </w:rPr>
      </w:pPr>
    </w:p>
    <w:p w14:paraId="6C12FD8B" w14:textId="00701FA3" w:rsidR="00820180" w:rsidRDefault="00CB7B80" w:rsidP="004C7DE3">
      <w:pPr>
        <w:pStyle w:val="Heading2"/>
      </w:pPr>
      <w:bookmarkStart w:id="249" w:name="_Toc522700859"/>
      <w:bookmarkStart w:id="250" w:name="_Toc112691809"/>
      <w:bookmarkStart w:id="251" w:name="_Toc112941991"/>
      <w:bookmarkStart w:id="252" w:name="_Toc112942788"/>
      <w:bookmarkStart w:id="253" w:name="_Toc115184202"/>
      <w:r>
        <w:rPr>
          <w:rFonts w:hint="eastAsia"/>
        </w:rPr>
        <w:t>安全事件编码</w:t>
      </w:r>
      <w:bookmarkEnd w:id="249"/>
      <w:bookmarkEnd w:id="250"/>
      <w:bookmarkEnd w:id="251"/>
      <w:bookmarkEnd w:id="252"/>
      <w:bookmarkEnd w:id="25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176"/>
        <w:gridCol w:w="779"/>
        <w:gridCol w:w="3016"/>
        <w:gridCol w:w="779"/>
        <w:gridCol w:w="1456"/>
      </w:tblGrid>
      <w:tr w:rsidR="009A359B" w14:paraId="1D759C01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6FAEB6B0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2176" w:type="dxa"/>
            <w:shd w:val="clear" w:color="auto" w:fill="BFBFBF"/>
          </w:tcPr>
          <w:p w14:paraId="1CA36112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安全事件分类</w:t>
            </w:r>
          </w:p>
        </w:tc>
        <w:tc>
          <w:tcPr>
            <w:tcW w:w="779" w:type="dxa"/>
            <w:shd w:val="clear" w:color="auto" w:fill="BFBFBF"/>
          </w:tcPr>
          <w:p w14:paraId="42CFAF01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  <w:tc>
          <w:tcPr>
            <w:tcW w:w="3016" w:type="dxa"/>
            <w:shd w:val="clear" w:color="auto" w:fill="BFBFBF"/>
          </w:tcPr>
          <w:p w14:paraId="34798D6F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安全事件描述</w:t>
            </w:r>
          </w:p>
        </w:tc>
        <w:tc>
          <w:tcPr>
            <w:tcW w:w="779" w:type="dxa"/>
            <w:shd w:val="clear" w:color="auto" w:fill="BFBFBF"/>
          </w:tcPr>
          <w:p w14:paraId="3633AD85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  <w:tc>
          <w:tcPr>
            <w:tcW w:w="1456" w:type="dxa"/>
            <w:shd w:val="clear" w:color="auto" w:fill="BFBFBF"/>
          </w:tcPr>
          <w:p w14:paraId="7794AB1E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事件等级</w:t>
            </w:r>
          </w:p>
        </w:tc>
      </w:tr>
      <w:tr w:rsidR="009A359B" w14:paraId="0CBE01DA" w14:textId="77777777" w:rsidTr="00AA03DB">
        <w:trPr>
          <w:jc w:val="center"/>
        </w:trPr>
        <w:tc>
          <w:tcPr>
            <w:tcW w:w="779" w:type="dxa"/>
          </w:tcPr>
          <w:p w14:paraId="43EEA0D0" w14:textId="77777777" w:rsidR="009A359B" w:rsidRDefault="009A359B" w:rsidP="00AA03DB">
            <w:pPr>
              <w:jc w:val="center"/>
            </w:pPr>
            <w:r>
              <w:t>1</w:t>
            </w:r>
          </w:p>
        </w:tc>
        <w:tc>
          <w:tcPr>
            <w:tcW w:w="2176" w:type="dxa"/>
            <w:vMerge w:val="restart"/>
          </w:tcPr>
          <w:p w14:paraId="349C2C39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违规操作</w:t>
            </w:r>
          </w:p>
        </w:tc>
        <w:tc>
          <w:tcPr>
            <w:tcW w:w="779" w:type="dxa"/>
            <w:vMerge w:val="restart"/>
          </w:tcPr>
          <w:p w14:paraId="66594652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3016" w:type="dxa"/>
          </w:tcPr>
          <w:p w14:paraId="09EB99CD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终端违规</w:t>
            </w:r>
            <w:r>
              <w:t>ROOT</w:t>
            </w:r>
          </w:p>
        </w:tc>
        <w:tc>
          <w:tcPr>
            <w:tcW w:w="779" w:type="dxa"/>
            <w:vAlign w:val="center"/>
          </w:tcPr>
          <w:p w14:paraId="2E77F111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4A67D75E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F9675C8" w14:textId="77777777" w:rsidTr="00AA03DB">
        <w:trPr>
          <w:jc w:val="center"/>
        </w:trPr>
        <w:tc>
          <w:tcPr>
            <w:tcW w:w="779" w:type="dxa"/>
          </w:tcPr>
          <w:p w14:paraId="7059AD5B" w14:textId="77777777" w:rsidR="009A359B" w:rsidRDefault="009A359B" w:rsidP="00AA03DB">
            <w:pPr>
              <w:jc w:val="center"/>
            </w:pPr>
            <w:r>
              <w:t>2</w:t>
            </w:r>
          </w:p>
        </w:tc>
        <w:tc>
          <w:tcPr>
            <w:tcW w:w="2176" w:type="dxa"/>
            <w:vMerge/>
          </w:tcPr>
          <w:p w14:paraId="3B5C7FDC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66A1E1E0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B634F19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终端违规开启蓝牙</w:t>
            </w:r>
          </w:p>
        </w:tc>
        <w:tc>
          <w:tcPr>
            <w:tcW w:w="779" w:type="dxa"/>
            <w:vAlign w:val="center"/>
          </w:tcPr>
          <w:p w14:paraId="5BDE7488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00296864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190350A2" w14:textId="77777777" w:rsidTr="00AA03DB">
        <w:trPr>
          <w:jc w:val="center"/>
        </w:trPr>
        <w:tc>
          <w:tcPr>
            <w:tcW w:w="779" w:type="dxa"/>
          </w:tcPr>
          <w:p w14:paraId="5A314F00" w14:textId="77777777" w:rsidR="009A359B" w:rsidRDefault="009A359B" w:rsidP="00AA03DB">
            <w:pPr>
              <w:jc w:val="center"/>
            </w:pPr>
            <w:r>
              <w:t>3</w:t>
            </w:r>
          </w:p>
        </w:tc>
        <w:tc>
          <w:tcPr>
            <w:tcW w:w="2176" w:type="dxa"/>
            <w:vMerge/>
          </w:tcPr>
          <w:p w14:paraId="30B096F5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019BF453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56F8B3EC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终端违规开启</w:t>
            </w:r>
            <w:r>
              <w:t>WIFI</w:t>
            </w:r>
          </w:p>
        </w:tc>
        <w:tc>
          <w:tcPr>
            <w:tcW w:w="779" w:type="dxa"/>
            <w:vAlign w:val="center"/>
          </w:tcPr>
          <w:p w14:paraId="1E1B3F2D" w14:textId="77777777" w:rsidR="009A359B" w:rsidRDefault="009A359B" w:rsidP="00AA03DB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16536982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1687E554" w14:textId="77777777" w:rsidTr="00AA03DB">
        <w:trPr>
          <w:jc w:val="center"/>
        </w:trPr>
        <w:tc>
          <w:tcPr>
            <w:tcW w:w="779" w:type="dxa"/>
          </w:tcPr>
          <w:p w14:paraId="2F39175E" w14:textId="77777777" w:rsidR="009A359B" w:rsidRDefault="009A359B" w:rsidP="00AA03DB">
            <w:pPr>
              <w:jc w:val="center"/>
            </w:pPr>
            <w:r>
              <w:t>4</w:t>
            </w:r>
          </w:p>
        </w:tc>
        <w:tc>
          <w:tcPr>
            <w:tcW w:w="2176" w:type="dxa"/>
            <w:vMerge/>
          </w:tcPr>
          <w:p w14:paraId="3C4233AF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2C5A5CD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03769287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终端违规开启移动网络</w:t>
            </w:r>
          </w:p>
        </w:tc>
        <w:tc>
          <w:tcPr>
            <w:tcW w:w="779" w:type="dxa"/>
            <w:vAlign w:val="center"/>
          </w:tcPr>
          <w:p w14:paraId="76DFEB7A" w14:textId="77777777" w:rsidR="009A359B" w:rsidRDefault="009A359B" w:rsidP="00AA03DB">
            <w:pPr>
              <w:jc w:val="center"/>
            </w:pPr>
            <w:r>
              <w:t>04</w:t>
            </w:r>
          </w:p>
        </w:tc>
        <w:tc>
          <w:tcPr>
            <w:tcW w:w="1456" w:type="dxa"/>
          </w:tcPr>
          <w:p w14:paraId="0759AE7F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0ABC8245" w14:textId="77777777" w:rsidTr="00AA03DB">
        <w:trPr>
          <w:jc w:val="center"/>
        </w:trPr>
        <w:tc>
          <w:tcPr>
            <w:tcW w:w="779" w:type="dxa"/>
          </w:tcPr>
          <w:p w14:paraId="76757AEA" w14:textId="77777777" w:rsidR="009A359B" w:rsidRDefault="009A359B" w:rsidP="00AA03DB">
            <w:pPr>
              <w:jc w:val="center"/>
            </w:pPr>
            <w:r>
              <w:t>5</w:t>
            </w:r>
          </w:p>
        </w:tc>
        <w:tc>
          <w:tcPr>
            <w:tcW w:w="2176" w:type="dxa"/>
            <w:vMerge/>
          </w:tcPr>
          <w:p w14:paraId="13F95414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5F1B3A7C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329FA23B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终端接入非法接入点</w:t>
            </w:r>
          </w:p>
        </w:tc>
        <w:tc>
          <w:tcPr>
            <w:tcW w:w="779" w:type="dxa"/>
            <w:vAlign w:val="center"/>
          </w:tcPr>
          <w:p w14:paraId="311F7C97" w14:textId="77777777" w:rsidR="009A359B" w:rsidRDefault="009A359B" w:rsidP="00AA03DB">
            <w:pPr>
              <w:jc w:val="center"/>
            </w:pPr>
            <w:r>
              <w:t>05</w:t>
            </w:r>
          </w:p>
        </w:tc>
        <w:tc>
          <w:tcPr>
            <w:tcW w:w="1456" w:type="dxa"/>
          </w:tcPr>
          <w:p w14:paraId="1FFB6774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04CFBF27" w14:textId="77777777" w:rsidTr="00AA03DB">
        <w:trPr>
          <w:jc w:val="center"/>
        </w:trPr>
        <w:tc>
          <w:tcPr>
            <w:tcW w:w="779" w:type="dxa"/>
          </w:tcPr>
          <w:p w14:paraId="7CDE3C39" w14:textId="77777777" w:rsidR="009A359B" w:rsidRDefault="009A359B" w:rsidP="00AA03DB">
            <w:pPr>
              <w:jc w:val="center"/>
            </w:pPr>
            <w:r>
              <w:t>6</w:t>
            </w:r>
          </w:p>
        </w:tc>
        <w:tc>
          <w:tcPr>
            <w:tcW w:w="2176" w:type="dxa"/>
            <w:vMerge/>
          </w:tcPr>
          <w:p w14:paraId="74B94885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0320133A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008E43C2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终端违规开启</w:t>
            </w:r>
            <w:r>
              <w:t>USB</w:t>
            </w:r>
          </w:p>
        </w:tc>
        <w:tc>
          <w:tcPr>
            <w:tcW w:w="779" w:type="dxa"/>
            <w:vAlign w:val="center"/>
          </w:tcPr>
          <w:p w14:paraId="6CCA18FB" w14:textId="77777777" w:rsidR="009A359B" w:rsidRDefault="009A359B" w:rsidP="00AA03DB">
            <w:pPr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202D4C2B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97A2B75" w14:textId="77777777" w:rsidTr="00AA03DB">
        <w:trPr>
          <w:jc w:val="center"/>
        </w:trPr>
        <w:tc>
          <w:tcPr>
            <w:tcW w:w="779" w:type="dxa"/>
          </w:tcPr>
          <w:p w14:paraId="30E4F11E" w14:textId="77777777" w:rsidR="009A359B" w:rsidRDefault="009A359B" w:rsidP="00AA03DB">
            <w:pPr>
              <w:jc w:val="center"/>
            </w:pPr>
            <w:r>
              <w:t>7</w:t>
            </w:r>
          </w:p>
        </w:tc>
        <w:tc>
          <w:tcPr>
            <w:tcW w:w="2176" w:type="dxa"/>
            <w:vMerge/>
          </w:tcPr>
          <w:p w14:paraId="5A02DD58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3AF263D1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7FEC238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终端违规开启无线热点</w:t>
            </w:r>
          </w:p>
        </w:tc>
        <w:tc>
          <w:tcPr>
            <w:tcW w:w="779" w:type="dxa"/>
            <w:vAlign w:val="center"/>
          </w:tcPr>
          <w:p w14:paraId="211B4995" w14:textId="77777777" w:rsidR="009A359B" w:rsidRDefault="009A359B" w:rsidP="00AA03DB">
            <w:pPr>
              <w:jc w:val="center"/>
            </w:pPr>
            <w:r>
              <w:t>07</w:t>
            </w:r>
          </w:p>
        </w:tc>
        <w:tc>
          <w:tcPr>
            <w:tcW w:w="1456" w:type="dxa"/>
          </w:tcPr>
          <w:p w14:paraId="2EE2AFAC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531233C" w14:textId="77777777" w:rsidTr="00AA03DB">
        <w:trPr>
          <w:jc w:val="center"/>
        </w:trPr>
        <w:tc>
          <w:tcPr>
            <w:tcW w:w="779" w:type="dxa"/>
          </w:tcPr>
          <w:p w14:paraId="6EE1F667" w14:textId="77777777" w:rsidR="009A359B" w:rsidRDefault="009A359B" w:rsidP="00AA03DB">
            <w:pPr>
              <w:jc w:val="center"/>
            </w:pPr>
            <w:r>
              <w:t>8</w:t>
            </w:r>
          </w:p>
        </w:tc>
        <w:tc>
          <w:tcPr>
            <w:tcW w:w="2176" w:type="dxa"/>
            <w:vMerge/>
          </w:tcPr>
          <w:p w14:paraId="6DB6B185" w14:textId="77777777" w:rsidR="009A359B" w:rsidRDefault="009A359B" w:rsidP="00AA03DB">
            <w:pPr>
              <w:ind w:firstLine="420"/>
              <w:jc w:val="center"/>
            </w:pPr>
          </w:p>
        </w:tc>
        <w:tc>
          <w:tcPr>
            <w:tcW w:w="779" w:type="dxa"/>
            <w:vMerge/>
          </w:tcPr>
          <w:p w14:paraId="14C52EEF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BA644CA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终端安装非法程序</w:t>
            </w:r>
          </w:p>
        </w:tc>
        <w:tc>
          <w:tcPr>
            <w:tcW w:w="779" w:type="dxa"/>
            <w:vAlign w:val="center"/>
          </w:tcPr>
          <w:p w14:paraId="64A9DB89" w14:textId="77777777" w:rsidR="009A359B" w:rsidRDefault="009A359B" w:rsidP="00AA03DB">
            <w:pPr>
              <w:jc w:val="center"/>
            </w:pPr>
            <w:r>
              <w:t>08</w:t>
            </w:r>
          </w:p>
        </w:tc>
        <w:tc>
          <w:tcPr>
            <w:tcW w:w="1456" w:type="dxa"/>
          </w:tcPr>
          <w:p w14:paraId="6358152C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16AEC3E0" w14:textId="77777777" w:rsidTr="00AA03DB">
        <w:trPr>
          <w:jc w:val="center"/>
        </w:trPr>
        <w:tc>
          <w:tcPr>
            <w:tcW w:w="779" w:type="dxa"/>
          </w:tcPr>
          <w:p w14:paraId="09217E01" w14:textId="77777777" w:rsidR="009A359B" w:rsidRDefault="009A359B" w:rsidP="00AA03DB">
            <w:pPr>
              <w:jc w:val="center"/>
            </w:pPr>
            <w:r>
              <w:t>9</w:t>
            </w:r>
          </w:p>
        </w:tc>
        <w:tc>
          <w:tcPr>
            <w:tcW w:w="2176" w:type="dxa"/>
            <w:vMerge/>
          </w:tcPr>
          <w:p w14:paraId="64EBB198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1090E21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136FCFC6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终端访问非法网站</w:t>
            </w:r>
          </w:p>
        </w:tc>
        <w:tc>
          <w:tcPr>
            <w:tcW w:w="779" w:type="dxa"/>
            <w:vAlign w:val="center"/>
          </w:tcPr>
          <w:p w14:paraId="438292DB" w14:textId="77777777" w:rsidR="009A359B" w:rsidRDefault="009A359B" w:rsidP="00AA03DB">
            <w:pPr>
              <w:jc w:val="center"/>
            </w:pPr>
            <w:r>
              <w:t>09</w:t>
            </w:r>
          </w:p>
        </w:tc>
        <w:tc>
          <w:tcPr>
            <w:tcW w:w="1456" w:type="dxa"/>
          </w:tcPr>
          <w:p w14:paraId="0348B0AE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16117876" w14:textId="77777777" w:rsidTr="00AA03DB">
        <w:trPr>
          <w:jc w:val="center"/>
        </w:trPr>
        <w:tc>
          <w:tcPr>
            <w:tcW w:w="779" w:type="dxa"/>
          </w:tcPr>
          <w:p w14:paraId="499D38DA" w14:textId="77777777" w:rsidR="009A359B" w:rsidRDefault="009A359B" w:rsidP="00AA03DB">
            <w:pPr>
              <w:jc w:val="center"/>
            </w:pPr>
            <w:r>
              <w:lastRenderedPageBreak/>
              <w:t>10</w:t>
            </w:r>
          </w:p>
        </w:tc>
        <w:tc>
          <w:tcPr>
            <w:tcW w:w="2176" w:type="dxa"/>
            <w:vMerge/>
          </w:tcPr>
          <w:p w14:paraId="2F9AD0D3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149E905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B7D51C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终端使用超出时间限制</w:t>
            </w:r>
          </w:p>
        </w:tc>
        <w:tc>
          <w:tcPr>
            <w:tcW w:w="779" w:type="dxa"/>
            <w:vAlign w:val="center"/>
          </w:tcPr>
          <w:p w14:paraId="41B683BA" w14:textId="77777777" w:rsidR="009A359B" w:rsidRDefault="009A359B" w:rsidP="00AA03DB">
            <w:pPr>
              <w:jc w:val="center"/>
            </w:pPr>
            <w:r>
              <w:t>10</w:t>
            </w:r>
          </w:p>
        </w:tc>
        <w:tc>
          <w:tcPr>
            <w:tcW w:w="1456" w:type="dxa"/>
          </w:tcPr>
          <w:p w14:paraId="11E840FA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5BE041B" w14:textId="77777777" w:rsidTr="00AA03DB">
        <w:trPr>
          <w:jc w:val="center"/>
        </w:trPr>
        <w:tc>
          <w:tcPr>
            <w:tcW w:w="779" w:type="dxa"/>
          </w:tcPr>
          <w:p w14:paraId="3746FED7" w14:textId="77777777" w:rsidR="009A359B" w:rsidRDefault="009A359B" w:rsidP="00AA03DB">
            <w:pPr>
              <w:jc w:val="center"/>
            </w:pPr>
            <w:r>
              <w:t>11</w:t>
            </w:r>
          </w:p>
        </w:tc>
        <w:tc>
          <w:tcPr>
            <w:tcW w:w="2176" w:type="dxa"/>
            <w:vMerge/>
          </w:tcPr>
          <w:p w14:paraId="39AB4BE2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B8AE567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1A8FAB7D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终端使用超出地理限制</w:t>
            </w:r>
          </w:p>
        </w:tc>
        <w:tc>
          <w:tcPr>
            <w:tcW w:w="779" w:type="dxa"/>
            <w:vAlign w:val="center"/>
          </w:tcPr>
          <w:p w14:paraId="14B292AF" w14:textId="77777777" w:rsidR="009A359B" w:rsidRDefault="009A359B" w:rsidP="00AA03DB">
            <w:pPr>
              <w:jc w:val="center"/>
            </w:pPr>
            <w:r>
              <w:t>11</w:t>
            </w:r>
          </w:p>
        </w:tc>
        <w:tc>
          <w:tcPr>
            <w:tcW w:w="1456" w:type="dxa"/>
          </w:tcPr>
          <w:p w14:paraId="21B206DD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59192359" w14:textId="77777777" w:rsidTr="00AA03DB">
        <w:trPr>
          <w:jc w:val="center"/>
        </w:trPr>
        <w:tc>
          <w:tcPr>
            <w:tcW w:w="779" w:type="dxa"/>
          </w:tcPr>
          <w:p w14:paraId="25B06603" w14:textId="77777777" w:rsidR="009A359B" w:rsidRDefault="009A359B" w:rsidP="00AA03DB">
            <w:pPr>
              <w:jc w:val="center"/>
            </w:pPr>
            <w:r>
              <w:t>12</w:t>
            </w:r>
          </w:p>
        </w:tc>
        <w:tc>
          <w:tcPr>
            <w:tcW w:w="2176" w:type="dxa"/>
            <w:vMerge/>
          </w:tcPr>
          <w:p w14:paraId="7B4651A2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3B6BE2B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24AA5D7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违规终端接入</w:t>
            </w:r>
          </w:p>
        </w:tc>
        <w:tc>
          <w:tcPr>
            <w:tcW w:w="779" w:type="dxa"/>
            <w:vAlign w:val="center"/>
          </w:tcPr>
          <w:p w14:paraId="36CFD8D9" w14:textId="77777777" w:rsidR="009A359B" w:rsidRDefault="009A359B" w:rsidP="00AA03DB">
            <w:pPr>
              <w:jc w:val="center"/>
            </w:pPr>
            <w:r>
              <w:t>12</w:t>
            </w:r>
          </w:p>
        </w:tc>
        <w:tc>
          <w:tcPr>
            <w:tcW w:w="1456" w:type="dxa"/>
          </w:tcPr>
          <w:p w14:paraId="5EBECF07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D45A76C" w14:textId="77777777" w:rsidTr="00AA03DB">
        <w:trPr>
          <w:jc w:val="center"/>
        </w:trPr>
        <w:tc>
          <w:tcPr>
            <w:tcW w:w="779" w:type="dxa"/>
          </w:tcPr>
          <w:p w14:paraId="346DE513" w14:textId="77777777" w:rsidR="009A359B" w:rsidRDefault="009A359B" w:rsidP="00AA03DB">
            <w:pPr>
              <w:jc w:val="center"/>
            </w:pPr>
            <w:r>
              <w:t>13</w:t>
            </w:r>
          </w:p>
        </w:tc>
        <w:tc>
          <w:tcPr>
            <w:tcW w:w="2176" w:type="dxa"/>
            <w:vMerge/>
          </w:tcPr>
          <w:p w14:paraId="76F9D846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9EAF57B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75D859DB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违规应用接入</w:t>
            </w:r>
          </w:p>
        </w:tc>
        <w:tc>
          <w:tcPr>
            <w:tcW w:w="779" w:type="dxa"/>
            <w:vAlign w:val="center"/>
          </w:tcPr>
          <w:p w14:paraId="07FC0F2A" w14:textId="77777777" w:rsidR="009A359B" w:rsidRDefault="009A359B" w:rsidP="00AA03DB">
            <w:pPr>
              <w:jc w:val="center"/>
            </w:pPr>
            <w:r>
              <w:t>13</w:t>
            </w:r>
          </w:p>
        </w:tc>
        <w:tc>
          <w:tcPr>
            <w:tcW w:w="1456" w:type="dxa"/>
          </w:tcPr>
          <w:p w14:paraId="6BDE613F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CE340A6" w14:textId="77777777" w:rsidTr="00AA03DB">
        <w:trPr>
          <w:jc w:val="center"/>
        </w:trPr>
        <w:tc>
          <w:tcPr>
            <w:tcW w:w="779" w:type="dxa"/>
          </w:tcPr>
          <w:p w14:paraId="0434A5B1" w14:textId="77777777" w:rsidR="009A359B" w:rsidRDefault="009A359B" w:rsidP="00AA03DB">
            <w:pPr>
              <w:jc w:val="center"/>
            </w:pPr>
            <w:r>
              <w:t>14</w:t>
            </w:r>
          </w:p>
        </w:tc>
        <w:tc>
          <w:tcPr>
            <w:tcW w:w="2176" w:type="dxa"/>
            <w:vMerge/>
          </w:tcPr>
          <w:p w14:paraId="72C52767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0858BCA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E50711D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违规内联</w:t>
            </w:r>
          </w:p>
        </w:tc>
        <w:tc>
          <w:tcPr>
            <w:tcW w:w="779" w:type="dxa"/>
            <w:vAlign w:val="center"/>
          </w:tcPr>
          <w:p w14:paraId="1F10503C" w14:textId="77777777" w:rsidR="009A359B" w:rsidRDefault="009A359B" w:rsidP="00AA03DB">
            <w:pPr>
              <w:jc w:val="center"/>
            </w:pPr>
            <w:r>
              <w:t>14</w:t>
            </w:r>
          </w:p>
        </w:tc>
        <w:tc>
          <w:tcPr>
            <w:tcW w:w="1456" w:type="dxa"/>
          </w:tcPr>
          <w:p w14:paraId="4FE2DA73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274964BA" w14:textId="77777777" w:rsidTr="00AA03DB">
        <w:trPr>
          <w:jc w:val="center"/>
        </w:trPr>
        <w:tc>
          <w:tcPr>
            <w:tcW w:w="779" w:type="dxa"/>
          </w:tcPr>
          <w:p w14:paraId="4533F619" w14:textId="77777777" w:rsidR="009A359B" w:rsidRDefault="009A359B" w:rsidP="00AA03DB">
            <w:pPr>
              <w:jc w:val="center"/>
            </w:pPr>
            <w:r>
              <w:t>15</w:t>
            </w:r>
          </w:p>
        </w:tc>
        <w:tc>
          <w:tcPr>
            <w:tcW w:w="2176" w:type="dxa"/>
            <w:vMerge/>
          </w:tcPr>
          <w:p w14:paraId="7574F618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311EED5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02041B74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违规外联</w:t>
            </w:r>
          </w:p>
        </w:tc>
        <w:tc>
          <w:tcPr>
            <w:tcW w:w="779" w:type="dxa"/>
            <w:vAlign w:val="center"/>
          </w:tcPr>
          <w:p w14:paraId="729DDBD9" w14:textId="77777777" w:rsidR="009A359B" w:rsidRDefault="009A359B" w:rsidP="00AA03DB">
            <w:pPr>
              <w:jc w:val="center"/>
            </w:pPr>
            <w:r>
              <w:t>15</w:t>
            </w:r>
          </w:p>
        </w:tc>
        <w:tc>
          <w:tcPr>
            <w:tcW w:w="1456" w:type="dxa"/>
          </w:tcPr>
          <w:p w14:paraId="2D080235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7C96B197" w14:textId="77777777" w:rsidTr="00AA03DB">
        <w:trPr>
          <w:jc w:val="center"/>
        </w:trPr>
        <w:tc>
          <w:tcPr>
            <w:tcW w:w="779" w:type="dxa"/>
          </w:tcPr>
          <w:p w14:paraId="45A9F342" w14:textId="77777777" w:rsidR="009A359B" w:rsidRDefault="009A359B" w:rsidP="00AA03DB">
            <w:pPr>
              <w:jc w:val="center"/>
            </w:pPr>
            <w:r>
              <w:t>16</w:t>
            </w:r>
          </w:p>
        </w:tc>
        <w:tc>
          <w:tcPr>
            <w:tcW w:w="2176" w:type="dxa"/>
            <w:vMerge/>
          </w:tcPr>
          <w:p w14:paraId="23E613F4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C983D79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077B2FE4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违规代理</w:t>
            </w:r>
          </w:p>
        </w:tc>
        <w:tc>
          <w:tcPr>
            <w:tcW w:w="779" w:type="dxa"/>
            <w:vAlign w:val="center"/>
          </w:tcPr>
          <w:p w14:paraId="1BE8E4A5" w14:textId="77777777" w:rsidR="009A359B" w:rsidRDefault="009A359B" w:rsidP="00AA03DB">
            <w:pPr>
              <w:jc w:val="center"/>
            </w:pPr>
            <w:r>
              <w:t>16</w:t>
            </w:r>
          </w:p>
        </w:tc>
        <w:tc>
          <w:tcPr>
            <w:tcW w:w="1456" w:type="dxa"/>
          </w:tcPr>
          <w:p w14:paraId="509844DD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7148BE52" w14:textId="77777777" w:rsidTr="00AA03DB">
        <w:trPr>
          <w:jc w:val="center"/>
        </w:trPr>
        <w:tc>
          <w:tcPr>
            <w:tcW w:w="779" w:type="dxa"/>
          </w:tcPr>
          <w:p w14:paraId="3C27EFDB" w14:textId="77777777" w:rsidR="009A359B" w:rsidRDefault="009A359B" w:rsidP="00AA03DB">
            <w:pPr>
              <w:jc w:val="center"/>
            </w:pPr>
            <w:r>
              <w:t>18</w:t>
            </w:r>
          </w:p>
        </w:tc>
        <w:tc>
          <w:tcPr>
            <w:tcW w:w="2176" w:type="dxa"/>
            <w:vMerge w:val="restart"/>
          </w:tcPr>
          <w:p w14:paraId="63298417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入侵攻击</w:t>
            </w:r>
          </w:p>
        </w:tc>
        <w:tc>
          <w:tcPr>
            <w:tcW w:w="779" w:type="dxa"/>
            <w:vMerge w:val="restart"/>
          </w:tcPr>
          <w:p w14:paraId="4ABD56E6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3016" w:type="dxa"/>
          </w:tcPr>
          <w:p w14:paraId="5CBB88A6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网络入侵</w:t>
            </w:r>
          </w:p>
        </w:tc>
        <w:tc>
          <w:tcPr>
            <w:tcW w:w="779" w:type="dxa"/>
            <w:vAlign w:val="center"/>
          </w:tcPr>
          <w:p w14:paraId="21763301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4E8F7A04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5FEF29E" w14:textId="77777777" w:rsidTr="00AA03DB">
        <w:trPr>
          <w:jc w:val="center"/>
        </w:trPr>
        <w:tc>
          <w:tcPr>
            <w:tcW w:w="779" w:type="dxa"/>
          </w:tcPr>
          <w:p w14:paraId="0EBA4BF3" w14:textId="77777777" w:rsidR="009A359B" w:rsidRDefault="009A359B" w:rsidP="00AA03DB">
            <w:pPr>
              <w:jc w:val="center"/>
            </w:pPr>
            <w:r>
              <w:t>19</w:t>
            </w:r>
          </w:p>
        </w:tc>
        <w:tc>
          <w:tcPr>
            <w:tcW w:w="2176" w:type="dxa"/>
            <w:vMerge/>
          </w:tcPr>
          <w:p w14:paraId="1C005C02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4D66B14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40D6BA81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病毒攻击</w:t>
            </w:r>
          </w:p>
        </w:tc>
        <w:tc>
          <w:tcPr>
            <w:tcW w:w="779" w:type="dxa"/>
            <w:vAlign w:val="center"/>
          </w:tcPr>
          <w:p w14:paraId="08BDB159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70494592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C5C0767" w14:textId="77777777" w:rsidTr="00AA03DB">
        <w:trPr>
          <w:jc w:val="center"/>
        </w:trPr>
        <w:tc>
          <w:tcPr>
            <w:tcW w:w="779" w:type="dxa"/>
          </w:tcPr>
          <w:p w14:paraId="60AE658C" w14:textId="77777777" w:rsidR="009A359B" w:rsidRDefault="009A359B" w:rsidP="00AA03DB">
            <w:pPr>
              <w:jc w:val="center"/>
            </w:pPr>
            <w:r>
              <w:t>20</w:t>
            </w:r>
          </w:p>
        </w:tc>
        <w:tc>
          <w:tcPr>
            <w:tcW w:w="2176" w:type="dxa"/>
            <w:vMerge/>
          </w:tcPr>
          <w:p w14:paraId="1D7A9702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2FFF7D4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30D33A29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流量异常</w:t>
            </w:r>
          </w:p>
        </w:tc>
        <w:tc>
          <w:tcPr>
            <w:tcW w:w="779" w:type="dxa"/>
            <w:vAlign w:val="center"/>
          </w:tcPr>
          <w:p w14:paraId="326B0EF0" w14:textId="77777777" w:rsidR="009A359B" w:rsidRDefault="009A359B" w:rsidP="00AA03DB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5028E813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4117E1E9" w14:textId="77777777" w:rsidTr="00AA03DB">
        <w:trPr>
          <w:jc w:val="center"/>
        </w:trPr>
        <w:tc>
          <w:tcPr>
            <w:tcW w:w="779" w:type="dxa"/>
          </w:tcPr>
          <w:p w14:paraId="0194E6D8" w14:textId="77777777" w:rsidR="009A359B" w:rsidRDefault="009A359B" w:rsidP="00AA03DB">
            <w:pPr>
              <w:jc w:val="center"/>
            </w:pPr>
            <w:r>
              <w:t>21</w:t>
            </w:r>
          </w:p>
        </w:tc>
        <w:tc>
          <w:tcPr>
            <w:tcW w:w="2176" w:type="dxa"/>
            <w:vMerge/>
          </w:tcPr>
          <w:p w14:paraId="48689993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FD88394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03CAEA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僵木蠕</w:t>
            </w:r>
          </w:p>
        </w:tc>
        <w:tc>
          <w:tcPr>
            <w:tcW w:w="779" w:type="dxa"/>
            <w:vAlign w:val="center"/>
          </w:tcPr>
          <w:p w14:paraId="13049662" w14:textId="77777777" w:rsidR="009A359B" w:rsidRDefault="009A359B" w:rsidP="00AA03DB">
            <w:pPr>
              <w:jc w:val="center"/>
            </w:pPr>
            <w:r>
              <w:t>04</w:t>
            </w:r>
          </w:p>
        </w:tc>
        <w:tc>
          <w:tcPr>
            <w:tcW w:w="1456" w:type="dxa"/>
          </w:tcPr>
          <w:p w14:paraId="3209E80C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41DDAD33" w14:textId="77777777" w:rsidTr="00AA03DB">
        <w:trPr>
          <w:jc w:val="center"/>
        </w:trPr>
        <w:tc>
          <w:tcPr>
            <w:tcW w:w="779" w:type="dxa"/>
          </w:tcPr>
          <w:p w14:paraId="4C428168" w14:textId="77777777" w:rsidR="009A359B" w:rsidRDefault="009A359B" w:rsidP="00AA03DB">
            <w:pPr>
              <w:jc w:val="center"/>
            </w:pPr>
            <w:r>
              <w:t>22</w:t>
            </w:r>
          </w:p>
        </w:tc>
        <w:tc>
          <w:tcPr>
            <w:tcW w:w="2176" w:type="dxa"/>
            <w:vMerge/>
          </w:tcPr>
          <w:p w14:paraId="2E6B63D9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8E25957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4E8A52D2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应用暴力破解</w:t>
            </w:r>
          </w:p>
        </w:tc>
        <w:tc>
          <w:tcPr>
            <w:tcW w:w="779" w:type="dxa"/>
            <w:vAlign w:val="center"/>
          </w:tcPr>
          <w:p w14:paraId="2B981191" w14:textId="77777777" w:rsidR="009A359B" w:rsidRDefault="009A359B" w:rsidP="00AA03DB">
            <w:pPr>
              <w:jc w:val="center"/>
            </w:pPr>
            <w:r>
              <w:t>05</w:t>
            </w:r>
          </w:p>
        </w:tc>
        <w:tc>
          <w:tcPr>
            <w:tcW w:w="1456" w:type="dxa"/>
          </w:tcPr>
          <w:p w14:paraId="03E6A1E6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3FC108B3" w14:textId="77777777" w:rsidTr="00AA03DB">
        <w:trPr>
          <w:jc w:val="center"/>
        </w:trPr>
        <w:tc>
          <w:tcPr>
            <w:tcW w:w="779" w:type="dxa"/>
          </w:tcPr>
          <w:p w14:paraId="704A63A7" w14:textId="77777777" w:rsidR="009A359B" w:rsidRDefault="009A359B" w:rsidP="00AA03DB">
            <w:pPr>
              <w:jc w:val="center"/>
            </w:pPr>
            <w:r>
              <w:t>24</w:t>
            </w:r>
          </w:p>
        </w:tc>
        <w:tc>
          <w:tcPr>
            <w:tcW w:w="2176" w:type="dxa"/>
            <w:vMerge/>
          </w:tcPr>
          <w:p w14:paraId="70DDED9C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CF161E7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23458182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主机暴力破解</w:t>
            </w:r>
          </w:p>
        </w:tc>
        <w:tc>
          <w:tcPr>
            <w:tcW w:w="779" w:type="dxa"/>
            <w:vAlign w:val="center"/>
          </w:tcPr>
          <w:p w14:paraId="3C86209C" w14:textId="77777777" w:rsidR="009A359B" w:rsidRDefault="009A359B" w:rsidP="00AA03DB">
            <w:pPr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009DC5FC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0E8B9844" w14:textId="77777777" w:rsidTr="00AA03DB">
        <w:trPr>
          <w:jc w:val="center"/>
        </w:trPr>
        <w:tc>
          <w:tcPr>
            <w:tcW w:w="779" w:type="dxa"/>
          </w:tcPr>
          <w:p w14:paraId="6B777EB0" w14:textId="77777777" w:rsidR="009A359B" w:rsidRDefault="009A359B" w:rsidP="00AA03DB">
            <w:pPr>
              <w:jc w:val="center"/>
            </w:pPr>
            <w:r>
              <w:t>26</w:t>
            </w:r>
          </w:p>
        </w:tc>
        <w:tc>
          <w:tcPr>
            <w:tcW w:w="2176" w:type="dxa"/>
            <w:vMerge w:val="restart"/>
          </w:tcPr>
          <w:p w14:paraId="62440C10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信息刺探</w:t>
            </w:r>
          </w:p>
        </w:tc>
        <w:tc>
          <w:tcPr>
            <w:tcW w:w="779" w:type="dxa"/>
            <w:vMerge w:val="restart"/>
          </w:tcPr>
          <w:p w14:paraId="678FB1D4" w14:textId="77777777" w:rsidR="009A359B" w:rsidRDefault="009A359B" w:rsidP="00AA03DB">
            <w:pPr>
              <w:jc w:val="center"/>
            </w:pPr>
            <w:r>
              <w:t>03</w:t>
            </w:r>
          </w:p>
        </w:tc>
        <w:tc>
          <w:tcPr>
            <w:tcW w:w="3016" w:type="dxa"/>
          </w:tcPr>
          <w:p w14:paraId="0EA60110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网络扫描</w:t>
            </w:r>
          </w:p>
        </w:tc>
        <w:tc>
          <w:tcPr>
            <w:tcW w:w="779" w:type="dxa"/>
            <w:vAlign w:val="center"/>
          </w:tcPr>
          <w:p w14:paraId="11837DA2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7C7779E1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45720D8E" w14:textId="77777777" w:rsidTr="00AA03DB">
        <w:trPr>
          <w:jc w:val="center"/>
        </w:trPr>
        <w:tc>
          <w:tcPr>
            <w:tcW w:w="779" w:type="dxa"/>
          </w:tcPr>
          <w:p w14:paraId="1C5D0EFE" w14:textId="77777777" w:rsidR="009A359B" w:rsidRDefault="009A359B" w:rsidP="00AA03DB">
            <w:pPr>
              <w:jc w:val="center"/>
            </w:pPr>
            <w:r>
              <w:t>27</w:t>
            </w:r>
          </w:p>
        </w:tc>
        <w:tc>
          <w:tcPr>
            <w:tcW w:w="2176" w:type="dxa"/>
            <w:vMerge/>
          </w:tcPr>
          <w:p w14:paraId="3914F925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4A6D63B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3F7594D0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非法镜像</w:t>
            </w:r>
          </w:p>
        </w:tc>
        <w:tc>
          <w:tcPr>
            <w:tcW w:w="779" w:type="dxa"/>
            <w:vAlign w:val="center"/>
          </w:tcPr>
          <w:p w14:paraId="1CDAC150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0F36D40F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9A359B" w14:paraId="36133108" w14:textId="77777777" w:rsidTr="00AA03DB">
        <w:trPr>
          <w:jc w:val="center"/>
        </w:trPr>
        <w:tc>
          <w:tcPr>
            <w:tcW w:w="779" w:type="dxa"/>
          </w:tcPr>
          <w:p w14:paraId="437ECCB7" w14:textId="77777777" w:rsidR="009A359B" w:rsidRDefault="009A359B" w:rsidP="00AA03DB">
            <w:pPr>
              <w:jc w:val="center"/>
            </w:pPr>
            <w:r>
              <w:t>29</w:t>
            </w:r>
          </w:p>
        </w:tc>
        <w:tc>
          <w:tcPr>
            <w:tcW w:w="2176" w:type="dxa"/>
            <w:vMerge w:val="restart"/>
          </w:tcPr>
          <w:p w14:paraId="728050EF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脆弱性</w:t>
            </w:r>
          </w:p>
        </w:tc>
        <w:tc>
          <w:tcPr>
            <w:tcW w:w="779" w:type="dxa"/>
            <w:vMerge w:val="restart"/>
          </w:tcPr>
          <w:p w14:paraId="3FADD377" w14:textId="77777777" w:rsidR="009A359B" w:rsidRDefault="009A359B" w:rsidP="00AA03DB">
            <w:pPr>
              <w:jc w:val="center"/>
            </w:pPr>
            <w:r>
              <w:t>04</w:t>
            </w:r>
          </w:p>
        </w:tc>
        <w:tc>
          <w:tcPr>
            <w:tcW w:w="3016" w:type="dxa"/>
          </w:tcPr>
          <w:p w14:paraId="0A9652C7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主机漏洞</w:t>
            </w:r>
          </w:p>
        </w:tc>
        <w:tc>
          <w:tcPr>
            <w:tcW w:w="779" w:type="dxa"/>
            <w:vAlign w:val="center"/>
          </w:tcPr>
          <w:p w14:paraId="43F247E7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40BD37D1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23DC61F3" w14:textId="77777777" w:rsidTr="00AA03DB">
        <w:trPr>
          <w:jc w:val="center"/>
        </w:trPr>
        <w:tc>
          <w:tcPr>
            <w:tcW w:w="779" w:type="dxa"/>
          </w:tcPr>
          <w:p w14:paraId="194CCD29" w14:textId="77777777" w:rsidR="009A359B" w:rsidRDefault="009A359B" w:rsidP="00AA03DB">
            <w:pPr>
              <w:jc w:val="center"/>
            </w:pPr>
            <w:r>
              <w:t>30</w:t>
            </w:r>
          </w:p>
        </w:tc>
        <w:tc>
          <w:tcPr>
            <w:tcW w:w="2176" w:type="dxa"/>
            <w:vMerge/>
          </w:tcPr>
          <w:p w14:paraId="32675BC9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2390935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21231245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策略异常配置</w:t>
            </w:r>
          </w:p>
        </w:tc>
        <w:tc>
          <w:tcPr>
            <w:tcW w:w="779" w:type="dxa"/>
            <w:vAlign w:val="center"/>
          </w:tcPr>
          <w:p w14:paraId="598096A4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351FE68C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635CC1DB" w14:textId="77777777" w:rsidTr="00AA03DB">
        <w:trPr>
          <w:jc w:val="center"/>
        </w:trPr>
        <w:tc>
          <w:tcPr>
            <w:tcW w:w="779" w:type="dxa"/>
          </w:tcPr>
          <w:p w14:paraId="58A67FFE" w14:textId="77777777" w:rsidR="009A359B" w:rsidRDefault="009A359B" w:rsidP="00AA03DB">
            <w:pPr>
              <w:jc w:val="center"/>
            </w:pPr>
            <w:r>
              <w:t>32</w:t>
            </w:r>
          </w:p>
        </w:tc>
        <w:tc>
          <w:tcPr>
            <w:tcW w:w="2176" w:type="dxa"/>
            <w:vMerge w:val="restart"/>
          </w:tcPr>
          <w:p w14:paraId="06890F84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系统状态</w:t>
            </w:r>
          </w:p>
        </w:tc>
        <w:tc>
          <w:tcPr>
            <w:tcW w:w="779" w:type="dxa"/>
            <w:vMerge w:val="restart"/>
          </w:tcPr>
          <w:p w14:paraId="5324DF11" w14:textId="77777777" w:rsidR="009A359B" w:rsidRDefault="009A359B" w:rsidP="00AA03DB">
            <w:pPr>
              <w:jc w:val="center"/>
            </w:pPr>
            <w:r>
              <w:t>05</w:t>
            </w:r>
          </w:p>
        </w:tc>
        <w:tc>
          <w:tcPr>
            <w:tcW w:w="3016" w:type="dxa"/>
          </w:tcPr>
          <w:p w14:paraId="488E7E25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</w:t>
            </w:r>
            <w:r>
              <w:t>TF</w:t>
            </w:r>
            <w:r>
              <w:rPr>
                <w:rFonts w:ascii="SimSun" w:eastAsia="SimSun" w:hAnsi="SimSun" w:cs="SimSun" w:hint="eastAsia"/>
              </w:rPr>
              <w:t>卡异常</w:t>
            </w:r>
          </w:p>
        </w:tc>
        <w:tc>
          <w:tcPr>
            <w:tcW w:w="779" w:type="dxa"/>
            <w:vAlign w:val="center"/>
          </w:tcPr>
          <w:p w14:paraId="1D8A2BA8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58B99A2E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31AB3536" w14:textId="77777777" w:rsidTr="00AA03DB">
        <w:trPr>
          <w:jc w:val="center"/>
        </w:trPr>
        <w:tc>
          <w:tcPr>
            <w:tcW w:w="779" w:type="dxa"/>
          </w:tcPr>
          <w:p w14:paraId="7885E504" w14:textId="77777777" w:rsidR="009A359B" w:rsidRDefault="009A359B" w:rsidP="00AA03DB">
            <w:pPr>
              <w:jc w:val="center"/>
            </w:pPr>
            <w:r>
              <w:t>33</w:t>
            </w:r>
          </w:p>
        </w:tc>
        <w:tc>
          <w:tcPr>
            <w:tcW w:w="2176" w:type="dxa"/>
            <w:vMerge/>
          </w:tcPr>
          <w:p w14:paraId="43AFD153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4AFE3531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154B830D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</w:t>
            </w:r>
            <w:r>
              <w:t>SD</w:t>
            </w:r>
            <w:r>
              <w:rPr>
                <w:rFonts w:ascii="SimSun" w:eastAsia="SimSun" w:hAnsi="SimSun" w:cs="SimSun" w:hint="eastAsia"/>
              </w:rPr>
              <w:t>卡异常</w:t>
            </w:r>
          </w:p>
        </w:tc>
        <w:tc>
          <w:tcPr>
            <w:tcW w:w="779" w:type="dxa"/>
            <w:vAlign w:val="center"/>
          </w:tcPr>
          <w:p w14:paraId="0CEF52EE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544D39B2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0CB42073" w14:textId="77777777" w:rsidTr="00AA03DB">
        <w:trPr>
          <w:jc w:val="center"/>
        </w:trPr>
        <w:tc>
          <w:tcPr>
            <w:tcW w:w="779" w:type="dxa"/>
          </w:tcPr>
          <w:p w14:paraId="10252067" w14:textId="77777777" w:rsidR="009A359B" w:rsidRDefault="009A359B" w:rsidP="00AA03DB">
            <w:pPr>
              <w:jc w:val="center"/>
            </w:pPr>
            <w:r>
              <w:t>34</w:t>
            </w:r>
          </w:p>
        </w:tc>
        <w:tc>
          <w:tcPr>
            <w:tcW w:w="2176" w:type="dxa"/>
            <w:vMerge/>
          </w:tcPr>
          <w:p w14:paraId="7B58C357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74ADC17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2DEA1F05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终端长期离线</w:t>
            </w:r>
          </w:p>
        </w:tc>
        <w:tc>
          <w:tcPr>
            <w:tcW w:w="779" w:type="dxa"/>
            <w:vAlign w:val="center"/>
          </w:tcPr>
          <w:p w14:paraId="09B4D34B" w14:textId="77777777" w:rsidR="009A359B" w:rsidRDefault="009A359B" w:rsidP="00AA03DB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791A9ADE" w14:textId="77777777" w:rsidR="009A359B" w:rsidRDefault="009A359B" w:rsidP="00AA03DB">
            <w:pPr>
              <w:jc w:val="center"/>
            </w:pPr>
            <w:r>
              <w:t>0</w:t>
            </w:r>
          </w:p>
        </w:tc>
      </w:tr>
      <w:tr w:rsidR="009A359B" w14:paraId="17285DAC" w14:textId="77777777" w:rsidTr="00AA03DB">
        <w:trPr>
          <w:jc w:val="center"/>
        </w:trPr>
        <w:tc>
          <w:tcPr>
            <w:tcW w:w="779" w:type="dxa"/>
          </w:tcPr>
          <w:p w14:paraId="754DA188" w14:textId="77777777" w:rsidR="009A359B" w:rsidRDefault="009A359B" w:rsidP="00AA03DB">
            <w:pPr>
              <w:jc w:val="center"/>
            </w:pPr>
            <w:r>
              <w:t>35</w:t>
            </w:r>
          </w:p>
        </w:tc>
        <w:tc>
          <w:tcPr>
            <w:tcW w:w="2176" w:type="dxa"/>
            <w:vMerge/>
          </w:tcPr>
          <w:p w14:paraId="3E3AE2BB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7418F161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7BF10115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终端流量超限</w:t>
            </w:r>
          </w:p>
        </w:tc>
        <w:tc>
          <w:tcPr>
            <w:tcW w:w="779" w:type="dxa"/>
            <w:vAlign w:val="center"/>
          </w:tcPr>
          <w:p w14:paraId="67C383BA" w14:textId="77777777" w:rsidR="009A359B" w:rsidRDefault="009A359B" w:rsidP="00AA03DB">
            <w:pPr>
              <w:jc w:val="center"/>
            </w:pPr>
            <w:r>
              <w:t>04</w:t>
            </w:r>
          </w:p>
        </w:tc>
        <w:tc>
          <w:tcPr>
            <w:tcW w:w="1456" w:type="dxa"/>
          </w:tcPr>
          <w:p w14:paraId="52A17593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439FC253" w14:textId="77777777" w:rsidTr="00AA03DB">
        <w:trPr>
          <w:jc w:val="center"/>
        </w:trPr>
        <w:tc>
          <w:tcPr>
            <w:tcW w:w="779" w:type="dxa"/>
          </w:tcPr>
          <w:p w14:paraId="029E5E17" w14:textId="77777777" w:rsidR="009A359B" w:rsidRDefault="009A359B" w:rsidP="00AA03DB">
            <w:pPr>
              <w:jc w:val="center"/>
            </w:pPr>
            <w:r>
              <w:t>36</w:t>
            </w:r>
          </w:p>
        </w:tc>
        <w:tc>
          <w:tcPr>
            <w:tcW w:w="2176" w:type="dxa"/>
            <w:vMerge/>
          </w:tcPr>
          <w:p w14:paraId="108C3A3A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EA27A71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A403ACF" w14:textId="77777777" w:rsidR="009A359B" w:rsidRDefault="009A359B" w:rsidP="00AA03DB">
            <w:pPr>
              <w:jc w:val="center"/>
            </w:pPr>
            <w:r>
              <w:t>CPU</w:t>
            </w:r>
            <w:r>
              <w:rPr>
                <w:rFonts w:ascii="SimSun" w:eastAsia="SimSun" w:hAnsi="SimSun" w:cs="SimSun" w:hint="eastAsia"/>
              </w:rPr>
              <w:t>占用率过高</w:t>
            </w:r>
          </w:p>
        </w:tc>
        <w:tc>
          <w:tcPr>
            <w:tcW w:w="779" w:type="dxa"/>
            <w:vAlign w:val="center"/>
          </w:tcPr>
          <w:p w14:paraId="3D1CF77C" w14:textId="77777777" w:rsidR="009A359B" w:rsidRDefault="009A359B" w:rsidP="00AA03DB">
            <w:pPr>
              <w:jc w:val="center"/>
            </w:pPr>
            <w:r>
              <w:t>05</w:t>
            </w:r>
          </w:p>
        </w:tc>
        <w:tc>
          <w:tcPr>
            <w:tcW w:w="1456" w:type="dxa"/>
          </w:tcPr>
          <w:p w14:paraId="1B4F132F" w14:textId="77777777" w:rsidR="009A359B" w:rsidRDefault="009A359B" w:rsidP="00AA03DB">
            <w:pPr>
              <w:jc w:val="center"/>
            </w:pPr>
            <w:r>
              <w:t>0</w:t>
            </w:r>
          </w:p>
        </w:tc>
      </w:tr>
      <w:tr w:rsidR="009A359B" w14:paraId="1D22A772" w14:textId="77777777" w:rsidTr="00AA03DB">
        <w:trPr>
          <w:jc w:val="center"/>
        </w:trPr>
        <w:tc>
          <w:tcPr>
            <w:tcW w:w="779" w:type="dxa"/>
          </w:tcPr>
          <w:p w14:paraId="62EEB23B" w14:textId="77777777" w:rsidR="009A359B" w:rsidRDefault="009A359B" w:rsidP="00AA03DB">
            <w:pPr>
              <w:jc w:val="center"/>
            </w:pPr>
            <w:r>
              <w:t>37</w:t>
            </w:r>
          </w:p>
        </w:tc>
        <w:tc>
          <w:tcPr>
            <w:tcW w:w="2176" w:type="dxa"/>
            <w:vMerge/>
          </w:tcPr>
          <w:p w14:paraId="7A387798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350ED37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32A93F82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内存占用率过高</w:t>
            </w:r>
          </w:p>
        </w:tc>
        <w:tc>
          <w:tcPr>
            <w:tcW w:w="779" w:type="dxa"/>
            <w:vAlign w:val="center"/>
          </w:tcPr>
          <w:p w14:paraId="21F6209D" w14:textId="77777777" w:rsidR="009A359B" w:rsidRDefault="009A359B" w:rsidP="00AA03DB">
            <w:pPr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7A4DFE53" w14:textId="77777777" w:rsidR="009A359B" w:rsidRDefault="009A359B" w:rsidP="00AA03DB">
            <w:pPr>
              <w:jc w:val="center"/>
            </w:pPr>
            <w:r>
              <w:t>0</w:t>
            </w:r>
          </w:p>
        </w:tc>
      </w:tr>
      <w:tr w:rsidR="009A359B" w14:paraId="5EAC1C60" w14:textId="77777777" w:rsidTr="00AA03DB">
        <w:trPr>
          <w:jc w:val="center"/>
        </w:trPr>
        <w:tc>
          <w:tcPr>
            <w:tcW w:w="779" w:type="dxa"/>
          </w:tcPr>
          <w:p w14:paraId="557E8C77" w14:textId="77777777" w:rsidR="009A359B" w:rsidRDefault="009A359B" w:rsidP="00AA03DB">
            <w:pPr>
              <w:jc w:val="center"/>
            </w:pPr>
            <w:r>
              <w:t>38</w:t>
            </w:r>
          </w:p>
        </w:tc>
        <w:tc>
          <w:tcPr>
            <w:tcW w:w="2176" w:type="dxa"/>
            <w:vMerge/>
          </w:tcPr>
          <w:p w14:paraId="72DF9914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7008B08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3AE261A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硬盘占用过高</w:t>
            </w:r>
          </w:p>
        </w:tc>
        <w:tc>
          <w:tcPr>
            <w:tcW w:w="779" w:type="dxa"/>
            <w:vAlign w:val="center"/>
          </w:tcPr>
          <w:p w14:paraId="19C878BE" w14:textId="77777777" w:rsidR="009A359B" w:rsidRDefault="009A359B" w:rsidP="00AA03DB">
            <w:pPr>
              <w:jc w:val="center"/>
            </w:pPr>
            <w:r>
              <w:t>07</w:t>
            </w:r>
          </w:p>
        </w:tc>
        <w:tc>
          <w:tcPr>
            <w:tcW w:w="1456" w:type="dxa"/>
          </w:tcPr>
          <w:p w14:paraId="3ACCD249" w14:textId="77777777" w:rsidR="009A359B" w:rsidRDefault="009A359B" w:rsidP="00AA03DB">
            <w:pPr>
              <w:jc w:val="center"/>
            </w:pPr>
            <w:r>
              <w:t>0</w:t>
            </w:r>
          </w:p>
        </w:tc>
      </w:tr>
      <w:tr w:rsidR="009A359B" w14:paraId="01E383BB" w14:textId="77777777" w:rsidTr="00AA03DB">
        <w:trPr>
          <w:jc w:val="center"/>
        </w:trPr>
        <w:tc>
          <w:tcPr>
            <w:tcW w:w="779" w:type="dxa"/>
          </w:tcPr>
          <w:p w14:paraId="0BC97142" w14:textId="77777777" w:rsidR="009A359B" w:rsidRDefault="009A359B" w:rsidP="00AA03DB">
            <w:pPr>
              <w:jc w:val="center"/>
            </w:pPr>
            <w:r>
              <w:t>39</w:t>
            </w:r>
          </w:p>
        </w:tc>
        <w:tc>
          <w:tcPr>
            <w:tcW w:w="2176" w:type="dxa"/>
            <w:vMerge/>
          </w:tcPr>
          <w:p w14:paraId="4A0AB769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182B0719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45BBF64A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应用检测异常</w:t>
            </w:r>
          </w:p>
        </w:tc>
        <w:tc>
          <w:tcPr>
            <w:tcW w:w="779" w:type="dxa"/>
            <w:vAlign w:val="center"/>
          </w:tcPr>
          <w:p w14:paraId="56E4552A" w14:textId="77777777" w:rsidR="009A359B" w:rsidRDefault="009A359B" w:rsidP="00AA03DB">
            <w:pPr>
              <w:jc w:val="center"/>
            </w:pPr>
            <w:r>
              <w:t>08</w:t>
            </w:r>
          </w:p>
        </w:tc>
        <w:tc>
          <w:tcPr>
            <w:tcW w:w="1456" w:type="dxa"/>
          </w:tcPr>
          <w:p w14:paraId="10A415C3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46C2942D" w14:textId="77777777" w:rsidTr="00AA03DB">
        <w:trPr>
          <w:jc w:val="center"/>
        </w:trPr>
        <w:tc>
          <w:tcPr>
            <w:tcW w:w="779" w:type="dxa"/>
          </w:tcPr>
          <w:p w14:paraId="10413EA8" w14:textId="77777777" w:rsidR="009A359B" w:rsidRDefault="009A359B" w:rsidP="00AA03DB">
            <w:pPr>
              <w:jc w:val="center"/>
            </w:pPr>
            <w:r>
              <w:t>41</w:t>
            </w:r>
          </w:p>
        </w:tc>
        <w:tc>
          <w:tcPr>
            <w:tcW w:w="2176" w:type="dxa"/>
            <w:vMerge w:val="restart"/>
          </w:tcPr>
          <w:p w14:paraId="320D5C78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设备和服务故障</w:t>
            </w:r>
          </w:p>
        </w:tc>
        <w:tc>
          <w:tcPr>
            <w:tcW w:w="779" w:type="dxa"/>
            <w:vMerge w:val="restart"/>
          </w:tcPr>
          <w:p w14:paraId="45A1433B" w14:textId="77777777" w:rsidR="009A359B" w:rsidRDefault="009A359B" w:rsidP="00AA03DB">
            <w:pPr>
              <w:jc w:val="center"/>
            </w:pPr>
            <w:r>
              <w:t>06</w:t>
            </w:r>
          </w:p>
        </w:tc>
        <w:tc>
          <w:tcPr>
            <w:tcW w:w="3016" w:type="dxa"/>
          </w:tcPr>
          <w:p w14:paraId="569D0DE4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应用运行异常</w:t>
            </w:r>
          </w:p>
        </w:tc>
        <w:tc>
          <w:tcPr>
            <w:tcW w:w="779" w:type="dxa"/>
            <w:vAlign w:val="center"/>
          </w:tcPr>
          <w:p w14:paraId="622ACD66" w14:textId="77777777" w:rsidR="009A359B" w:rsidRDefault="009A359B" w:rsidP="00AA03DB">
            <w:pPr>
              <w:jc w:val="center"/>
            </w:pPr>
            <w:r>
              <w:t>01</w:t>
            </w:r>
          </w:p>
        </w:tc>
        <w:tc>
          <w:tcPr>
            <w:tcW w:w="1456" w:type="dxa"/>
          </w:tcPr>
          <w:p w14:paraId="1F16BFA3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61813502" w14:textId="77777777" w:rsidTr="00AA03DB">
        <w:trPr>
          <w:jc w:val="center"/>
        </w:trPr>
        <w:tc>
          <w:tcPr>
            <w:tcW w:w="779" w:type="dxa"/>
          </w:tcPr>
          <w:p w14:paraId="31BB5286" w14:textId="77777777" w:rsidR="009A359B" w:rsidRDefault="009A359B" w:rsidP="00AA03DB">
            <w:pPr>
              <w:jc w:val="center"/>
            </w:pPr>
            <w:r>
              <w:t>42</w:t>
            </w:r>
          </w:p>
        </w:tc>
        <w:tc>
          <w:tcPr>
            <w:tcW w:w="2176" w:type="dxa"/>
            <w:vMerge/>
          </w:tcPr>
          <w:p w14:paraId="7A599FCA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5B5402AA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40F71E62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服务应用异常</w:t>
            </w:r>
          </w:p>
        </w:tc>
        <w:tc>
          <w:tcPr>
            <w:tcW w:w="779" w:type="dxa"/>
            <w:vAlign w:val="center"/>
          </w:tcPr>
          <w:p w14:paraId="63555B48" w14:textId="77777777" w:rsidR="009A359B" w:rsidRDefault="009A359B" w:rsidP="00AA03DB">
            <w:pPr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5C9BD683" w14:textId="77777777" w:rsidR="009A359B" w:rsidRDefault="009A359B" w:rsidP="00AA03DB">
            <w:pPr>
              <w:jc w:val="center"/>
            </w:pPr>
            <w:r>
              <w:t>1</w:t>
            </w:r>
          </w:p>
        </w:tc>
      </w:tr>
      <w:tr w:rsidR="009A359B" w14:paraId="42A5FAF7" w14:textId="77777777" w:rsidTr="00AA03DB">
        <w:trPr>
          <w:jc w:val="center"/>
        </w:trPr>
        <w:tc>
          <w:tcPr>
            <w:tcW w:w="779" w:type="dxa"/>
          </w:tcPr>
          <w:p w14:paraId="34DB6A44" w14:textId="77777777" w:rsidR="009A359B" w:rsidRDefault="009A359B" w:rsidP="00AA03DB">
            <w:pPr>
              <w:jc w:val="center"/>
            </w:pPr>
            <w:r>
              <w:t>43</w:t>
            </w:r>
          </w:p>
        </w:tc>
        <w:tc>
          <w:tcPr>
            <w:tcW w:w="2176" w:type="dxa"/>
            <w:vMerge/>
          </w:tcPr>
          <w:p w14:paraId="608872B1" w14:textId="77777777" w:rsidR="009A359B" w:rsidRDefault="009A359B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DA4CEC8" w14:textId="77777777" w:rsidR="009A359B" w:rsidRDefault="009A359B" w:rsidP="00AA03DB">
            <w:pPr>
              <w:jc w:val="center"/>
            </w:pPr>
          </w:p>
        </w:tc>
        <w:tc>
          <w:tcPr>
            <w:tcW w:w="3016" w:type="dxa"/>
          </w:tcPr>
          <w:p w14:paraId="669DD0BB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主机宕机</w:t>
            </w:r>
          </w:p>
        </w:tc>
        <w:tc>
          <w:tcPr>
            <w:tcW w:w="779" w:type="dxa"/>
            <w:vAlign w:val="center"/>
          </w:tcPr>
          <w:p w14:paraId="4F5D7C5C" w14:textId="77777777" w:rsidR="009A359B" w:rsidRDefault="009A359B" w:rsidP="00AA03DB">
            <w:pPr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5078BAE0" w14:textId="77777777" w:rsidR="009A359B" w:rsidRDefault="009A359B" w:rsidP="00AA03DB">
            <w:pPr>
              <w:jc w:val="center"/>
            </w:pPr>
            <w:r>
              <w:t>2</w:t>
            </w:r>
          </w:p>
        </w:tc>
      </w:tr>
      <w:tr w:rsidR="00BB2973" w14:paraId="512859B0" w14:textId="77777777" w:rsidTr="00AA03DB">
        <w:trPr>
          <w:jc w:val="center"/>
        </w:trPr>
        <w:tc>
          <w:tcPr>
            <w:tcW w:w="779" w:type="dxa"/>
          </w:tcPr>
          <w:p w14:paraId="3DA7A0DD" w14:textId="32E1A9DF" w:rsidR="00BB2973" w:rsidRDefault="00BB2973" w:rsidP="00AA03DB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176" w:type="dxa"/>
          </w:tcPr>
          <w:p w14:paraId="62D309A9" w14:textId="3D8E0E72" w:rsidR="00BB2973" w:rsidRDefault="00BB2973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55268E41" w14:textId="0AEDFBB5" w:rsidR="00BB2973" w:rsidRDefault="00BB2973" w:rsidP="00AA03DB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3016" w:type="dxa"/>
          </w:tcPr>
          <w:p w14:paraId="432C491A" w14:textId="32B61AB8" w:rsidR="00BB2973" w:rsidRDefault="00BB2973" w:rsidP="00AA03DB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  <w:vAlign w:val="center"/>
          </w:tcPr>
          <w:p w14:paraId="14FD3D18" w14:textId="2160ED5E" w:rsidR="00BB2973" w:rsidRDefault="00BB2973" w:rsidP="00AA03DB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56" w:type="dxa"/>
          </w:tcPr>
          <w:p w14:paraId="521D829B" w14:textId="1E7F0000" w:rsidR="00BB2973" w:rsidRDefault="00BB2973" w:rsidP="00AA03D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B211850" w14:textId="77777777" w:rsidR="009A359B" w:rsidRDefault="009A359B" w:rsidP="00820180"/>
    <w:p w14:paraId="2ED102CF" w14:textId="5631369F" w:rsidR="00820180" w:rsidRDefault="007C5345" w:rsidP="004C7DE3">
      <w:pPr>
        <w:pStyle w:val="Heading2"/>
      </w:pPr>
      <w:r>
        <w:rPr>
          <w:rFonts w:hint="eastAsia"/>
        </w:rPr>
        <w:t xml:space="preserve"> </w:t>
      </w:r>
      <w:bookmarkStart w:id="254" w:name="_Toc112691810"/>
      <w:bookmarkStart w:id="255" w:name="_Toc112941992"/>
      <w:bookmarkStart w:id="256" w:name="_Toc112942789"/>
      <w:bookmarkStart w:id="257" w:name="_Toc115184203"/>
      <w:r>
        <w:rPr>
          <w:rFonts w:hint="eastAsia"/>
        </w:rPr>
        <w:t>警种编码</w:t>
      </w:r>
      <w:bookmarkEnd w:id="254"/>
      <w:bookmarkEnd w:id="255"/>
      <w:bookmarkEnd w:id="256"/>
      <w:bookmarkEnd w:id="25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336"/>
        <w:gridCol w:w="779"/>
      </w:tblGrid>
      <w:tr w:rsidR="009A359B" w14:paraId="6D2272E0" w14:textId="77777777" w:rsidTr="00AA03DB">
        <w:trPr>
          <w:jc w:val="center"/>
        </w:trPr>
        <w:tc>
          <w:tcPr>
            <w:tcW w:w="779" w:type="dxa"/>
            <w:shd w:val="clear" w:color="auto" w:fill="BFBFBF"/>
          </w:tcPr>
          <w:p w14:paraId="2F206CA2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1336" w:type="dxa"/>
            <w:shd w:val="clear" w:color="auto" w:fill="BFBFBF"/>
          </w:tcPr>
          <w:p w14:paraId="09F45E0B" w14:textId="77777777" w:rsidR="009A359B" w:rsidRDefault="009A359B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名称</w:t>
            </w:r>
          </w:p>
        </w:tc>
        <w:tc>
          <w:tcPr>
            <w:tcW w:w="779" w:type="dxa"/>
            <w:shd w:val="clear" w:color="auto" w:fill="BFBFBF"/>
          </w:tcPr>
          <w:p w14:paraId="7EC881A4" w14:textId="77777777" w:rsidR="009A359B" w:rsidRDefault="009A359B" w:rsidP="00AA03DB">
            <w:pPr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代码</w:t>
            </w:r>
          </w:p>
        </w:tc>
      </w:tr>
      <w:tr w:rsidR="009A359B" w14:paraId="7CFD2267" w14:textId="77777777" w:rsidTr="00AA03DB">
        <w:trPr>
          <w:jc w:val="center"/>
        </w:trPr>
        <w:tc>
          <w:tcPr>
            <w:tcW w:w="779" w:type="dxa"/>
          </w:tcPr>
          <w:p w14:paraId="5D9DF6C8" w14:textId="77777777" w:rsidR="009A359B" w:rsidRDefault="009A359B" w:rsidP="00AA03DB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01136CB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国保</w:t>
            </w:r>
          </w:p>
        </w:tc>
        <w:tc>
          <w:tcPr>
            <w:tcW w:w="779" w:type="dxa"/>
            <w:vAlign w:val="center"/>
          </w:tcPr>
          <w:p w14:paraId="7F6FBEF1" w14:textId="77777777" w:rsidR="009A359B" w:rsidRDefault="009A359B" w:rsidP="00AA03DB">
            <w:pPr>
              <w:jc w:val="center"/>
            </w:pPr>
            <w:r>
              <w:t>01</w:t>
            </w:r>
          </w:p>
        </w:tc>
      </w:tr>
      <w:tr w:rsidR="009A359B" w14:paraId="6F44BBB7" w14:textId="77777777" w:rsidTr="00AA03DB">
        <w:trPr>
          <w:jc w:val="center"/>
        </w:trPr>
        <w:tc>
          <w:tcPr>
            <w:tcW w:w="779" w:type="dxa"/>
          </w:tcPr>
          <w:p w14:paraId="161DB731" w14:textId="77777777" w:rsidR="009A359B" w:rsidRDefault="009A359B" w:rsidP="00AA03DB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0D098A5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经侦</w:t>
            </w:r>
          </w:p>
        </w:tc>
        <w:tc>
          <w:tcPr>
            <w:tcW w:w="779" w:type="dxa"/>
            <w:vAlign w:val="center"/>
          </w:tcPr>
          <w:p w14:paraId="420C5C7B" w14:textId="77777777" w:rsidR="009A359B" w:rsidRDefault="009A359B" w:rsidP="00AA03DB">
            <w:pPr>
              <w:jc w:val="center"/>
            </w:pPr>
            <w:r>
              <w:t>02</w:t>
            </w:r>
          </w:p>
        </w:tc>
      </w:tr>
      <w:tr w:rsidR="009A359B" w14:paraId="58AB314D" w14:textId="77777777" w:rsidTr="00AA03DB">
        <w:trPr>
          <w:jc w:val="center"/>
        </w:trPr>
        <w:tc>
          <w:tcPr>
            <w:tcW w:w="779" w:type="dxa"/>
          </w:tcPr>
          <w:p w14:paraId="3AE23DF0" w14:textId="77777777" w:rsidR="009A359B" w:rsidRDefault="009A359B" w:rsidP="00AA03DB">
            <w:pPr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146EEDBE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治安</w:t>
            </w:r>
          </w:p>
        </w:tc>
        <w:tc>
          <w:tcPr>
            <w:tcW w:w="779" w:type="dxa"/>
            <w:vAlign w:val="center"/>
          </w:tcPr>
          <w:p w14:paraId="7EA3456C" w14:textId="77777777" w:rsidR="009A359B" w:rsidRDefault="009A359B" w:rsidP="00AA03DB">
            <w:pPr>
              <w:jc w:val="center"/>
            </w:pPr>
            <w:r>
              <w:t>03</w:t>
            </w:r>
          </w:p>
        </w:tc>
      </w:tr>
      <w:tr w:rsidR="009A359B" w14:paraId="797359CC" w14:textId="77777777" w:rsidTr="00AA03DB">
        <w:trPr>
          <w:jc w:val="center"/>
        </w:trPr>
        <w:tc>
          <w:tcPr>
            <w:tcW w:w="779" w:type="dxa"/>
          </w:tcPr>
          <w:p w14:paraId="3A8F348F" w14:textId="77777777" w:rsidR="009A359B" w:rsidRDefault="009A359B" w:rsidP="00AA03DB">
            <w:pPr>
              <w:jc w:val="center"/>
            </w:pPr>
            <w:r>
              <w:t>4</w:t>
            </w:r>
          </w:p>
        </w:tc>
        <w:tc>
          <w:tcPr>
            <w:tcW w:w="1336" w:type="dxa"/>
            <w:vAlign w:val="center"/>
          </w:tcPr>
          <w:p w14:paraId="22E026C5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反邪教</w:t>
            </w:r>
          </w:p>
        </w:tc>
        <w:tc>
          <w:tcPr>
            <w:tcW w:w="779" w:type="dxa"/>
            <w:vAlign w:val="center"/>
          </w:tcPr>
          <w:p w14:paraId="0C3C1EB9" w14:textId="77777777" w:rsidR="009A359B" w:rsidRDefault="009A359B" w:rsidP="00AA03DB">
            <w:pPr>
              <w:jc w:val="center"/>
            </w:pPr>
            <w:r>
              <w:t>04</w:t>
            </w:r>
          </w:p>
        </w:tc>
      </w:tr>
      <w:tr w:rsidR="009A359B" w14:paraId="27158E84" w14:textId="77777777" w:rsidTr="00AA03DB">
        <w:trPr>
          <w:jc w:val="center"/>
        </w:trPr>
        <w:tc>
          <w:tcPr>
            <w:tcW w:w="779" w:type="dxa"/>
          </w:tcPr>
          <w:p w14:paraId="5948E8F5" w14:textId="77777777" w:rsidR="009A359B" w:rsidRDefault="009A359B" w:rsidP="00AA03DB">
            <w:pPr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14:paraId="5D1DF6F6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刑侦</w:t>
            </w:r>
          </w:p>
        </w:tc>
        <w:tc>
          <w:tcPr>
            <w:tcW w:w="779" w:type="dxa"/>
            <w:vAlign w:val="center"/>
          </w:tcPr>
          <w:p w14:paraId="61983426" w14:textId="77777777" w:rsidR="009A359B" w:rsidRDefault="009A359B" w:rsidP="00AA03DB">
            <w:pPr>
              <w:jc w:val="center"/>
            </w:pPr>
            <w:r>
              <w:t>05</w:t>
            </w:r>
          </w:p>
        </w:tc>
      </w:tr>
      <w:tr w:rsidR="009A359B" w14:paraId="12BA7EE6" w14:textId="77777777" w:rsidTr="00AA03DB">
        <w:trPr>
          <w:jc w:val="center"/>
        </w:trPr>
        <w:tc>
          <w:tcPr>
            <w:tcW w:w="779" w:type="dxa"/>
          </w:tcPr>
          <w:p w14:paraId="01092956" w14:textId="77777777" w:rsidR="009A359B" w:rsidRDefault="009A359B" w:rsidP="00AA03DB">
            <w:pPr>
              <w:jc w:val="center"/>
            </w:pPr>
            <w:r>
              <w:t>6</w:t>
            </w:r>
          </w:p>
        </w:tc>
        <w:tc>
          <w:tcPr>
            <w:tcW w:w="1336" w:type="dxa"/>
            <w:vAlign w:val="center"/>
          </w:tcPr>
          <w:p w14:paraId="57837160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反恐</w:t>
            </w:r>
          </w:p>
        </w:tc>
        <w:tc>
          <w:tcPr>
            <w:tcW w:w="779" w:type="dxa"/>
            <w:vAlign w:val="center"/>
          </w:tcPr>
          <w:p w14:paraId="68A1655D" w14:textId="77777777" w:rsidR="009A359B" w:rsidRDefault="009A359B" w:rsidP="00AA03DB">
            <w:pPr>
              <w:jc w:val="center"/>
            </w:pPr>
            <w:r>
              <w:t>06</w:t>
            </w:r>
          </w:p>
        </w:tc>
      </w:tr>
      <w:tr w:rsidR="009A359B" w14:paraId="0FB8BF5C" w14:textId="77777777" w:rsidTr="00AA03DB">
        <w:trPr>
          <w:jc w:val="center"/>
        </w:trPr>
        <w:tc>
          <w:tcPr>
            <w:tcW w:w="779" w:type="dxa"/>
          </w:tcPr>
          <w:p w14:paraId="17A2F66E" w14:textId="77777777" w:rsidR="009A359B" w:rsidRDefault="009A359B" w:rsidP="00AA03DB">
            <w:pPr>
              <w:jc w:val="center"/>
            </w:pPr>
            <w:r>
              <w:t>7</w:t>
            </w:r>
          </w:p>
        </w:tc>
        <w:tc>
          <w:tcPr>
            <w:tcW w:w="1336" w:type="dxa"/>
            <w:vAlign w:val="center"/>
          </w:tcPr>
          <w:p w14:paraId="61D48844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食品药品</w:t>
            </w:r>
          </w:p>
        </w:tc>
        <w:tc>
          <w:tcPr>
            <w:tcW w:w="779" w:type="dxa"/>
            <w:vAlign w:val="center"/>
          </w:tcPr>
          <w:p w14:paraId="317C7C49" w14:textId="77777777" w:rsidR="009A359B" w:rsidRDefault="009A359B" w:rsidP="00AA03DB">
            <w:pPr>
              <w:jc w:val="center"/>
            </w:pPr>
            <w:r>
              <w:t>07</w:t>
            </w:r>
          </w:p>
        </w:tc>
      </w:tr>
      <w:tr w:rsidR="009A359B" w14:paraId="7B180D86" w14:textId="77777777" w:rsidTr="00AA03DB">
        <w:trPr>
          <w:jc w:val="center"/>
        </w:trPr>
        <w:tc>
          <w:tcPr>
            <w:tcW w:w="779" w:type="dxa"/>
          </w:tcPr>
          <w:p w14:paraId="3D91E0CC" w14:textId="77777777" w:rsidR="009A359B" w:rsidRDefault="009A359B" w:rsidP="00AA03DB">
            <w:pPr>
              <w:jc w:val="center"/>
            </w:pPr>
            <w:r>
              <w:t>8</w:t>
            </w:r>
          </w:p>
        </w:tc>
        <w:tc>
          <w:tcPr>
            <w:tcW w:w="1336" w:type="dxa"/>
            <w:vAlign w:val="center"/>
          </w:tcPr>
          <w:p w14:paraId="2069CAAD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特勤</w:t>
            </w:r>
          </w:p>
        </w:tc>
        <w:tc>
          <w:tcPr>
            <w:tcW w:w="779" w:type="dxa"/>
            <w:vAlign w:val="center"/>
          </w:tcPr>
          <w:p w14:paraId="15911D27" w14:textId="77777777" w:rsidR="009A359B" w:rsidRDefault="009A359B" w:rsidP="00AA03DB">
            <w:pPr>
              <w:jc w:val="center"/>
            </w:pPr>
            <w:r>
              <w:t>08</w:t>
            </w:r>
          </w:p>
        </w:tc>
      </w:tr>
      <w:tr w:rsidR="009A359B" w14:paraId="27020A65" w14:textId="77777777" w:rsidTr="00AA03DB">
        <w:trPr>
          <w:jc w:val="center"/>
        </w:trPr>
        <w:tc>
          <w:tcPr>
            <w:tcW w:w="779" w:type="dxa"/>
          </w:tcPr>
          <w:p w14:paraId="64CBBBE6" w14:textId="77777777" w:rsidR="009A359B" w:rsidRDefault="009A359B" w:rsidP="00AA03D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36" w:type="dxa"/>
            <w:vAlign w:val="center"/>
          </w:tcPr>
          <w:p w14:paraId="76F447E2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警卫</w:t>
            </w:r>
          </w:p>
        </w:tc>
        <w:tc>
          <w:tcPr>
            <w:tcW w:w="779" w:type="dxa"/>
            <w:vAlign w:val="center"/>
          </w:tcPr>
          <w:p w14:paraId="1476A76F" w14:textId="77777777" w:rsidR="009A359B" w:rsidRDefault="009A359B" w:rsidP="00AA03DB">
            <w:pPr>
              <w:jc w:val="center"/>
            </w:pPr>
            <w:r>
              <w:t>09</w:t>
            </w:r>
          </w:p>
        </w:tc>
      </w:tr>
      <w:tr w:rsidR="009A359B" w14:paraId="4FD5204B" w14:textId="77777777" w:rsidTr="00AA03DB">
        <w:trPr>
          <w:jc w:val="center"/>
        </w:trPr>
        <w:tc>
          <w:tcPr>
            <w:tcW w:w="779" w:type="dxa"/>
          </w:tcPr>
          <w:p w14:paraId="14557998" w14:textId="77777777" w:rsidR="009A359B" w:rsidRDefault="009A359B" w:rsidP="00AA03DB">
            <w:pPr>
              <w:jc w:val="center"/>
            </w:pPr>
            <w:r>
              <w:t>10</w:t>
            </w:r>
          </w:p>
        </w:tc>
        <w:tc>
          <w:tcPr>
            <w:tcW w:w="1336" w:type="dxa"/>
            <w:vAlign w:val="center"/>
          </w:tcPr>
          <w:p w14:paraId="2E2678D6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铁路</w:t>
            </w:r>
          </w:p>
        </w:tc>
        <w:tc>
          <w:tcPr>
            <w:tcW w:w="779" w:type="dxa"/>
            <w:vAlign w:val="center"/>
          </w:tcPr>
          <w:p w14:paraId="14F68190" w14:textId="77777777" w:rsidR="009A359B" w:rsidRDefault="009A359B" w:rsidP="00AA03DB">
            <w:pPr>
              <w:jc w:val="center"/>
            </w:pPr>
            <w:r>
              <w:t>10</w:t>
            </w:r>
          </w:p>
        </w:tc>
      </w:tr>
      <w:tr w:rsidR="009A359B" w14:paraId="6FB22378" w14:textId="77777777" w:rsidTr="00AA03DB">
        <w:trPr>
          <w:jc w:val="center"/>
        </w:trPr>
        <w:tc>
          <w:tcPr>
            <w:tcW w:w="779" w:type="dxa"/>
          </w:tcPr>
          <w:p w14:paraId="3E44B2D1" w14:textId="77777777" w:rsidR="009A359B" w:rsidRDefault="009A359B" w:rsidP="00AA03DB">
            <w:pPr>
              <w:jc w:val="center"/>
            </w:pPr>
            <w:r>
              <w:t>11</w:t>
            </w:r>
          </w:p>
        </w:tc>
        <w:tc>
          <w:tcPr>
            <w:tcW w:w="1336" w:type="dxa"/>
            <w:vAlign w:val="center"/>
          </w:tcPr>
          <w:p w14:paraId="6C8CC009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网安</w:t>
            </w:r>
          </w:p>
        </w:tc>
        <w:tc>
          <w:tcPr>
            <w:tcW w:w="779" w:type="dxa"/>
            <w:vAlign w:val="center"/>
          </w:tcPr>
          <w:p w14:paraId="6EAFF760" w14:textId="77777777" w:rsidR="009A359B" w:rsidRDefault="009A359B" w:rsidP="00AA03DB">
            <w:pPr>
              <w:jc w:val="center"/>
            </w:pPr>
            <w:r>
              <w:t>11</w:t>
            </w:r>
          </w:p>
        </w:tc>
      </w:tr>
      <w:tr w:rsidR="009A359B" w14:paraId="762835AF" w14:textId="77777777" w:rsidTr="00AA03DB">
        <w:trPr>
          <w:jc w:val="center"/>
        </w:trPr>
        <w:tc>
          <w:tcPr>
            <w:tcW w:w="779" w:type="dxa"/>
          </w:tcPr>
          <w:p w14:paraId="2007ADB4" w14:textId="77777777" w:rsidR="009A359B" w:rsidRDefault="009A359B" w:rsidP="00AA03DB">
            <w:pPr>
              <w:jc w:val="center"/>
            </w:pPr>
            <w:r>
              <w:t>12</w:t>
            </w:r>
          </w:p>
        </w:tc>
        <w:tc>
          <w:tcPr>
            <w:tcW w:w="1336" w:type="dxa"/>
            <w:vAlign w:val="center"/>
          </w:tcPr>
          <w:p w14:paraId="619F96A6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技侦</w:t>
            </w:r>
          </w:p>
        </w:tc>
        <w:tc>
          <w:tcPr>
            <w:tcW w:w="779" w:type="dxa"/>
            <w:vAlign w:val="center"/>
          </w:tcPr>
          <w:p w14:paraId="42634A5A" w14:textId="77777777" w:rsidR="009A359B" w:rsidRDefault="009A359B" w:rsidP="00AA03DB">
            <w:pPr>
              <w:jc w:val="center"/>
            </w:pPr>
            <w:r>
              <w:t>12</w:t>
            </w:r>
          </w:p>
        </w:tc>
      </w:tr>
      <w:tr w:rsidR="009A359B" w14:paraId="77AC7D64" w14:textId="77777777" w:rsidTr="00AA03DB">
        <w:trPr>
          <w:jc w:val="center"/>
        </w:trPr>
        <w:tc>
          <w:tcPr>
            <w:tcW w:w="779" w:type="dxa"/>
          </w:tcPr>
          <w:p w14:paraId="7FA0765A" w14:textId="77777777" w:rsidR="009A359B" w:rsidRDefault="009A359B" w:rsidP="00AA03DB">
            <w:pPr>
              <w:jc w:val="center"/>
            </w:pPr>
            <w:r>
              <w:t>13</w:t>
            </w:r>
          </w:p>
        </w:tc>
        <w:tc>
          <w:tcPr>
            <w:tcW w:w="1336" w:type="dxa"/>
            <w:vAlign w:val="center"/>
          </w:tcPr>
          <w:p w14:paraId="49E95D98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监管</w:t>
            </w:r>
          </w:p>
        </w:tc>
        <w:tc>
          <w:tcPr>
            <w:tcW w:w="779" w:type="dxa"/>
            <w:vAlign w:val="center"/>
          </w:tcPr>
          <w:p w14:paraId="18B876A6" w14:textId="77777777" w:rsidR="009A359B" w:rsidRDefault="009A359B" w:rsidP="00AA03DB">
            <w:pPr>
              <w:jc w:val="center"/>
            </w:pPr>
            <w:r>
              <w:t>13</w:t>
            </w:r>
          </w:p>
        </w:tc>
      </w:tr>
      <w:tr w:rsidR="009A359B" w14:paraId="048D7B11" w14:textId="77777777" w:rsidTr="00AA03DB">
        <w:trPr>
          <w:jc w:val="center"/>
        </w:trPr>
        <w:tc>
          <w:tcPr>
            <w:tcW w:w="779" w:type="dxa"/>
          </w:tcPr>
          <w:p w14:paraId="2F536349" w14:textId="77777777" w:rsidR="009A359B" w:rsidRDefault="009A359B" w:rsidP="00AA03DB">
            <w:pPr>
              <w:jc w:val="center"/>
            </w:pPr>
            <w:r>
              <w:t>14</w:t>
            </w:r>
          </w:p>
        </w:tc>
        <w:tc>
          <w:tcPr>
            <w:tcW w:w="1336" w:type="dxa"/>
            <w:vAlign w:val="center"/>
          </w:tcPr>
          <w:p w14:paraId="2D14A809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缉私</w:t>
            </w:r>
          </w:p>
        </w:tc>
        <w:tc>
          <w:tcPr>
            <w:tcW w:w="779" w:type="dxa"/>
            <w:vAlign w:val="center"/>
          </w:tcPr>
          <w:p w14:paraId="0C7F23CF" w14:textId="77777777" w:rsidR="009A359B" w:rsidRDefault="009A359B" w:rsidP="00AA03DB">
            <w:pPr>
              <w:jc w:val="center"/>
            </w:pPr>
            <w:r>
              <w:t>14</w:t>
            </w:r>
          </w:p>
        </w:tc>
      </w:tr>
      <w:tr w:rsidR="009A359B" w14:paraId="335AF607" w14:textId="77777777" w:rsidTr="00AA03DB">
        <w:trPr>
          <w:jc w:val="center"/>
        </w:trPr>
        <w:tc>
          <w:tcPr>
            <w:tcW w:w="779" w:type="dxa"/>
          </w:tcPr>
          <w:p w14:paraId="42B6FDDD" w14:textId="77777777" w:rsidR="009A359B" w:rsidRDefault="009A359B" w:rsidP="00AA03DB">
            <w:pPr>
              <w:jc w:val="center"/>
            </w:pPr>
            <w:r>
              <w:t>15</w:t>
            </w:r>
          </w:p>
        </w:tc>
        <w:tc>
          <w:tcPr>
            <w:tcW w:w="1336" w:type="dxa"/>
            <w:vAlign w:val="center"/>
          </w:tcPr>
          <w:p w14:paraId="0135D417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民航</w:t>
            </w:r>
          </w:p>
        </w:tc>
        <w:tc>
          <w:tcPr>
            <w:tcW w:w="779" w:type="dxa"/>
            <w:vAlign w:val="center"/>
          </w:tcPr>
          <w:p w14:paraId="091630CE" w14:textId="77777777" w:rsidR="009A359B" w:rsidRDefault="009A359B" w:rsidP="00AA03DB">
            <w:pPr>
              <w:jc w:val="center"/>
            </w:pPr>
            <w:r>
              <w:t>15</w:t>
            </w:r>
          </w:p>
        </w:tc>
      </w:tr>
      <w:tr w:rsidR="009A359B" w14:paraId="18C8F0B5" w14:textId="77777777" w:rsidTr="00AA03DB">
        <w:trPr>
          <w:jc w:val="center"/>
        </w:trPr>
        <w:tc>
          <w:tcPr>
            <w:tcW w:w="779" w:type="dxa"/>
          </w:tcPr>
          <w:p w14:paraId="439D2972" w14:textId="77777777" w:rsidR="009A359B" w:rsidRDefault="009A359B" w:rsidP="00AA03DB">
            <w:pPr>
              <w:jc w:val="center"/>
            </w:pPr>
            <w:r>
              <w:t>16</w:t>
            </w:r>
          </w:p>
        </w:tc>
        <w:tc>
          <w:tcPr>
            <w:tcW w:w="1336" w:type="dxa"/>
            <w:vAlign w:val="center"/>
          </w:tcPr>
          <w:p w14:paraId="7F4BD3C3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警保</w:t>
            </w:r>
          </w:p>
        </w:tc>
        <w:tc>
          <w:tcPr>
            <w:tcW w:w="779" w:type="dxa"/>
            <w:vAlign w:val="center"/>
          </w:tcPr>
          <w:p w14:paraId="1B07E42A" w14:textId="77777777" w:rsidR="009A359B" w:rsidRDefault="009A359B" w:rsidP="00AA03DB">
            <w:pPr>
              <w:jc w:val="center"/>
            </w:pPr>
            <w:r>
              <w:t>16</w:t>
            </w:r>
          </w:p>
        </w:tc>
      </w:tr>
      <w:tr w:rsidR="009A359B" w14:paraId="59E561A6" w14:textId="77777777" w:rsidTr="00AA03DB">
        <w:trPr>
          <w:jc w:val="center"/>
        </w:trPr>
        <w:tc>
          <w:tcPr>
            <w:tcW w:w="779" w:type="dxa"/>
          </w:tcPr>
          <w:p w14:paraId="6FC7143C" w14:textId="77777777" w:rsidR="009A359B" w:rsidRDefault="009A359B" w:rsidP="00AA03DB">
            <w:pPr>
              <w:jc w:val="center"/>
            </w:pPr>
            <w:r>
              <w:t>17</w:t>
            </w:r>
          </w:p>
        </w:tc>
        <w:tc>
          <w:tcPr>
            <w:tcW w:w="1336" w:type="dxa"/>
            <w:vAlign w:val="center"/>
          </w:tcPr>
          <w:p w14:paraId="436042C0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交管</w:t>
            </w:r>
          </w:p>
        </w:tc>
        <w:tc>
          <w:tcPr>
            <w:tcW w:w="779" w:type="dxa"/>
            <w:vAlign w:val="center"/>
          </w:tcPr>
          <w:p w14:paraId="5EED8A74" w14:textId="77777777" w:rsidR="009A359B" w:rsidRDefault="009A359B" w:rsidP="00AA03DB">
            <w:pPr>
              <w:jc w:val="center"/>
            </w:pPr>
            <w:r>
              <w:t>17</w:t>
            </w:r>
          </w:p>
        </w:tc>
      </w:tr>
      <w:tr w:rsidR="009A359B" w14:paraId="570F3EB2" w14:textId="77777777" w:rsidTr="00AA03DB">
        <w:trPr>
          <w:jc w:val="center"/>
        </w:trPr>
        <w:tc>
          <w:tcPr>
            <w:tcW w:w="779" w:type="dxa"/>
          </w:tcPr>
          <w:p w14:paraId="4FE01185" w14:textId="77777777" w:rsidR="009A359B" w:rsidRDefault="009A359B" w:rsidP="00AA03DB">
            <w:pPr>
              <w:jc w:val="center"/>
            </w:pPr>
            <w:r>
              <w:t>18</w:t>
            </w:r>
          </w:p>
        </w:tc>
        <w:tc>
          <w:tcPr>
            <w:tcW w:w="1336" w:type="dxa"/>
            <w:vAlign w:val="center"/>
          </w:tcPr>
          <w:p w14:paraId="620CEA97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法制</w:t>
            </w:r>
          </w:p>
        </w:tc>
        <w:tc>
          <w:tcPr>
            <w:tcW w:w="779" w:type="dxa"/>
            <w:vAlign w:val="center"/>
          </w:tcPr>
          <w:p w14:paraId="24908371" w14:textId="77777777" w:rsidR="009A359B" w:rsidRDefault="009A359B" w:rsidP="00AA03DB">
            <w:pPr>
              <w:jc w:val="center"/>
            </w:pPr>
            <w:r>
              <w:t>18</w:t>
            </w:r>
          </w:p>
        </w:tc>
      </w:tr>
      <w:tr w:rsidR="009A359B" w14:paraId="39A7631E" w14:textId="77777777" w:rsidTr="00AA03DB">
        <w:trPr>
          <w:jc w:val="center"/>
        </w:trPr>
        <w:tc>
          <w:tcPr>
            <w:tcW w:w="779" w:type="dxa"/>
          </w:tcPr>
          <w:p w14:paraId="7EE518CA" w14:textId="77777777" w:rsidR="009A359B" w:rsidRDefault="009A359B" w:rsidP="00AA03DB">
            <w:pPr>
              <w:jc w:val="center"/>
            </w:pPr>
            <w:r>
              <w:t>19</w:t>
            </w:r>
          </w:p>
        </w:tc>
        <w:tc>
          <w:tcPr>
            <w:tcW w:w="1336" w:type="dxa"/>
            <w:vAlign w:val="center"/>
          </w:tcPr>
          <w:p w14:paraId="35F4ED54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国合</w:t>
            </w:r>
          </w:p>
        </w:tc>
        <w:tc>
          <w:tcPr>
            <w:tcW w:w="779" w:type="dxa"/>
            <w:vAlign w:val="center"/>
          </w:tcPr>
          <w:p w14:paraId="10417161" w14:textId="77777777" w:rsidR="009A359B" w:rsidRDefault="009A359B" w:rsidP="00AA03DB">
            <w:pPr>
              <w:jc w:val="center"/>
            </w:pPr>
            <w:r>
              <w:t>19</w:t>
            </w:r>
          </w:p>
        </w:tc>
      </w:tr>
      <w:tr w:rsidR="009A359B" w14:paraId="01ED5032" w14:textId="77777777" w:rsidTr="00AA03DB">
        <w:trPr>
          <w:jc w:val="center"/>
        </w:trPr>
        <w:tc>
          <w:tcPr>
            <w:tcW w:w="779" w:type="dxa"/>
          </w:tcPr>
          <w:p w14:paraId="6592374F" w14:textId="77777777" w:rsidR="009A359B" w:rsidRDefault="009A359B" w:rsidP="00AA03DB">
            <w:pPr>
              <w:jc w:val="center"/>
            </w:pPr>
            <w:r>
              <w:t>20</w:t>
            </w:r>
          </w:p>
        </w:tc>
        <w:tc>
          <w:tcPr>
            <w:tcW w:w="1336" w:type="dxa"/>
            <w:vAlign w:val="center"/>
          </w:tcPr>
          <w:p w14:paraId="3560C17E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装财</w:t>
            </w:r>
          </w:p>
        </w:tc>
        <w:tc>
          <w:tcPr>
            <w:tcW w:w="779" w:type="dxa"/>
            <w:vAlign w:val="center"/>
          </w:tcPr>
          <w:p w14:paraId="5BEBD8E9" w14:textId="77777777" w:rsidR="009A359B" w:rsidRDefault="009A359B" w:rsidP="00AA03DB">
            <w:pPr>
              <w:jc w:val="center"/>
            </w:pPr>
            <w:r>
              <w:t>20</w:t>
            </w:r>
          </w:p>
        </w:tc>
      </w:tr>
      <w:tr w:rsidR="009A359B" w14:paraId="6687F243" w14:textId="77777777" w:rsidTr="00AA03DB">
        <w:trPr>
          <w:jc w:val="center"/>
        </w:trPr>
        <w:tc>
          <w:tcPr>
            <w:tcW w:w="779" w:type="dxa"/>
          </w:tcPr>
          <w:p w14:paraId="082A30B6" w14:textId="77777777" w:rsidR="009A359B" w:rsidRDefault="009A359B" w:rsidP="00AA03DB">
            <w:pPr>
              <w:jc w:val="center"/>
            </w:pPr>
            <w:r>
              <w:t>21</w:t>
            </w:r>
          </w:p>
        </w:tc>
        <w:tc>
          <w:tcPr>
            <w:tcW w:w="1336" w:type="dxa"/>
            <w:vAlign w:val="center"/>
          </w:tcPr>
          <w:p w14:paraId="559B5F7B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禁毒</w:t>
            </w:r>
          </w:p>
        </w:tc>
        <w:tc>
          <w:tcPr>
            <w:tcW w:w="779" w:type="dxa"/>
            <w:vAlign w:val="center"/>
          </w:tcPr>
          <w:p w14:paraId="44AAC658" w14:textId="77777777" w:rsidR="009A359B" w:rsidRDefault="009A359B" w:rsidP="00AA03DB">
            <w:pPr>
              <w:jc w:val="center"/>
            </w:pPr>
            <w:r>
              <w:t>21</w:t>
            </w:r>
          </w:p>
        </w:tc>
      </w:tr>
      <w:tr w:rsidR="009A359B" w14:paraId="68EBA663" w14:textId="77777777" w:rsidTr="00AA03DB">
        <w:trPr>
          <w:jc w:val="center"/>
        </w:trPr>
        <w:tc>
          <w:tcPr>
            <w:tcW w:w="779" w:type="dxa"/>
          </w:tcPr>
          <w:p w14:paraId="0865DB72" w14:textId="77777777" w:rsidR="009A359B" w:rsidRDefault="009A359B" w:rsidP="00AA03DB">
            <w:pPr>
              <w:jc w:val="center"/>
            </w:pPr>
            <w:r>
              <w:t>22</w:t>
            </w:r>
          </w:p>
        </w:tc>
        <w:tc>
          <w:tcPr>
            <w:tcW w:w="1336" w:type="dxa"/>
            <w:vAlign w:val="center"/>
          </w:tcPr>
          <w:p w14:paraId="46A0557E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科信</w:t>
            </w:r>
          </w:p>
        </w:tc>
        <w:tc>
          <w:tcPr>
            <w:tcW w:w="779" w:type="dxa"/>
            <w:vAlign w:val="center"/>
          </w:tcPr>
          <w:p w14:paraId="0FFC9BA4" w14:textId="77777777" w:rsidR="009A359B" w:rsidRDefault="009A359B" w:rsidP="00AA03DB">
            <w:pPr>
              <w:jc w:val="center"/>
            </w:pPr>
            <w:r>
              <w:t>22</w:t>
            </w:r>
          </w:p>
        </w:tc>
      </w:tr>
      <w:tr w:rsidR="009A359B" w14:paraId="4FC0D891" w14:textId="77777777" w:rsidTr="00AA03DB">
        <w:trPr>
          <w:jc w:val="center"/>
        </w:trPr>
        <w:tc>
          <w:tcPr>
            <w:tcW w:w="779" w:type="dxa"/>
          </w:tcPr>
          <w:p w14:paraId="335B0C91" w14:textId="77777777" w:rsidR="009A359B" w:rsidRDefault="009A359B" w:rsidP="00AA03DB">
            <w:pPr>
              <w:jc w:val="center"/>
            </w:pPr>
            <w:r>
              <w:t>23</w:t>
            </w:r>
          </w:p>
        </w:tc>
        <w:tc>
          <w:tcPr>
            <w:tcW w:w="1336" w:type="dxa"/>
            <w:vAlign w:val="center"/>
          </w:tcPr>
          <w:p w14:paraId="46FDE008" w14:textId="77777777" w:rsidR="009A359B" w:rsidRDefault="009A359B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  <w:vAlign w:val="center"/>
          </w:tcPr>
          <w:p w14:paraId="14886614" w14:textId="77777777" w:rsidR="009A359B" w:rsidRDefault="009A359B" w:rsidP="00AA03DB">
            <w:pPr>
              <w:jc w:val="center"/>
            </w:pPr>
            <w:r>
              <w:t>99</w:t>
            </w:r>
          </w:p>
        </w:tc>
      </w:tr>
    </w:tbl>
    <w:p w14:paraId="4F9E258A" w14:textId="77777777" w:rsidR="00820180" w:rsidRDefault="00820180" w:rsidP="00513E77">
      <w:pPr>
        <w:rPr>
          <w:bCs/>
          <w:color w:val="FF0000"/>
        </w:rPr>
      </w:pPr>
    </w:p>
    <w:p w14:paraId="57535420" w14:textId="41E36E62" w:rsidR="00B00FA1" w:rsidRPr="00295BF0" w:rsidRDefault="00C037BA" w:rsidP="004C7DE3">
      <w:pPr>
        <w:pStyle w:val="Heading2"/>
      </w:pPr>
      <w:r>
        <w:rPr>
          <w:rFonts w:hint="eastAsia"/>
        </w:rPr>
        <w:t xml:space="preserve"> </w:t>
      </w:r>
      <w:bookmarkStart w:id="258" w:name="_Toc112691811"/>
      <w:bookmarkStart w:id="259" w:name="_Toc112941993"/>
      <w:bookmarkStart w:id="260" w:name="_Toc112942790"/>
      <w:bookmarkStart w:id="261" w:name="_Toc115184204"/>
      <w:r w:rsidR="007350BD">
        <w:rPr>
          <w:rFonts w:hint="eastAsia"/>
        </w:rPr>
        <w:t>国标行政区划代码</w:t>
      </w:r>
      <w:bookmarkEnd w:id="258"/>
      <w:bookmarkEnd w:id="259"/>
      <w:bookmarkEnd w:id="260"/>
      <w:bookmarkEnd w:id="261"/>
      <w:r w:rsidR="00B00FA1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2136"/>
        <w:gridCol w:w="1662"/>
      </w:tblGrid>
      <w:tr w:rsidR="007350BD" w:rsidRPr="008B0F2D" w14:paraId="63796FFE" w14:textId="77777777" w:rsidTr="00373185">
        <w:trPr>
          <w:jc w:val="center"/>
        </w:trPr>
        <w:tc>
          <w:tcPr>
            <w:tcW w:w="0" w:type="auto"/>
            <w:shd w:val="clear" w:color="auto" w:fill="BFBFBF"/>
          </w:tcPr>
          <w:p w14:paraId="06779584" w14:textId="77777777" w:rsidR="007350BD" w:rsidRPr="003E793C" w:rsidRDefault="007350BD" w:rsidP="00373185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34AFA007" w14:textId="71E66CEE" w:rsidR="007350BD" w:rsidRPr="003E793C" w:rsidRDefault="007350BD" w:rsidP="003731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0" w:type="auto"/>
            <w:shd w:val="clear" w:color="auto" w:fill="BFBFBF"/>
          </w:tcPr>
          <w:p w14:paraId="509AF36D" w14:textId="5DCEF209" w:rsidR="007350BD" w:rsidRPr="003E793C" w:rsidRDefault="007350BD" w:rsidP="007350BD">
            <w:pPr>
              <w:rPr>
                <w:b/>
              </w:rPr>
            </w:pPr>
            <w:r w:rsidRPr="007350BD">
              <w:rPr>
                <w:rFonts w:hint="eastAsia"/>
                <w:b/>
              </w:rPr>
              <w:t>行政区划代码</w:t>
            </w:r>
          </w:p>
        </w:tc>
      </w:tr>
      <w:tr w:rsidR="007350BD" w:rsidRPr="008B0F2D" w14:paraId="011CB668" w14:textId="77777777" w:rsidTr="00373185">
        <w:trPr>
          <w:jc w:val="center"/>
        </w:trPr>
        <w:tc>
          <w:tcPr>
            <w:tcW w:w="0" w:type="auto"/>
          </w:tcPr>
          <w:p w14:paraId="44CA437B" w14:textId="77777777" w:rsidR="007350BD" w:rsidRPr="00007B98" w:rsidRDefault="007350BD" w:rsidP="007350BD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1E8BA837" w14:textId="5644388F" w:rsidR="007350BD" w:rsidRPr="00007B98" w:rsidRDefault="007350BD" w:rsidP="007350BD">
            <w:pPr>
              <w:jc w:val="center"/>
            </w:pPr>
            <w:r w:rsidRPr="00F734E4">
              <w:rPr>
                <w:rFonts w:hint="eastAsia"/>
              </w:rPr>
              <w:t>北京市</w:t>
            </w:r>
          </w:p>
        </w:tc>
        <w:tc>
          <w:tcPr>
            <w:tcW w:w="0" w:type="auto"/>
          </w:tcPr>
          <w:p w14:paraId="6EC11A59" w14:textId="5CFBA64B" w:rsidR="007350BD" w:rsidRPr="00007B98" w:rsidRDefault="007350BD" w:rsidP="007350BD">
            <w:pPr>
              <w:jc w:val="center"/>
            </w:pPr>
            <w:r w:rsidRPr="00742EC5">
              <w:t>110000</w:t>
            </w:r>
          </w:p>
        </w:tc>
      </w:tr>
      <w:tr w:rsidR="007350BD" w:rsidRPr="008B0F2D" w14:paraId="0C1BAAAC" w14:textId="77777777" w:rsidTr="00373185">
        <w:trPr>
          <w:jc w:val="center"/>
        </w:trPr>
        <w:tc>
          <w:tcPr>
            <w:tcW w:w="0" w:type="auto"/>
          </w:tcPr>
          <w:p w14:paraId="458E60D0" w14:textId="77777777" w:rsidR="007350BD" w:rsidRPr="00007B98" w:rsidRDefault="007350BD" w:rsidP="007350BD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0224EBC7" w14:textId="7094BD15" w:rsidR="007350BD" w:rsidRPr="00007B98" w:rsidRDefault="007350BD" w:rsidP="007350BD">
            <w:pPr>
              <w:jc w:val="center"/>
            </w:pPr>
            <w:r w:rsidRPr="00F734E4">
              <w:rPr>
                <w:rFonts w:hint="eastAsia"/>
              </w:rPr>
              <w:t>天津市</w:t>
            </w:r>
          </w:p>
        </w:tc>
        <w:tc>
          <w:tcPr>
            <w:tcW w:w="0" w:type="auto"/>
          </w:tcPr>
          <w:p w14:paraId="5D75D28F" w14:textId="2DDBF1F5" w:rsidR="007350BD" w:rsidRPr="00007B98" w:rsidRDefault="007350BD" w:rsidP="007350BD">
            <w:pPr>
              <w:jc w:val="center"/>
            </w:pPr>
            <w:r w:rsidRPr="00742EC5">
              <w:t>120000</w:t>
            </w:r>
          </w:p>
        </w:tc>
      </w:tr>
      <w:tr w:rsidR="007350BD" w:rsidRPr="008B0F2D" w14:paraId="35DA1772" w14:textId="77777777" w:rsidTr="00373185">
        <w:trPr>
          <w:jc w:val="center"/>
        </w:trPr>
        <w:tc>
          <w:tcPr>
            <w:tcW w:w="0" w:type="auto"/>
          </w:tcPr>
          <w:p w14:paraId="1C6F3020" w14:textId="77777777" w:rsidR="007350BD" w:rsidRPr="00007B98" w:rsidRDefault="007350BD" w:rsidP="007350BD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7095F278" w14:textId="0C6C580B" w:rsidR="007350BD" w:rsidRPr="00007B98" w:rsidRDefault="007350BD" w:rsidP="007350BD">
            <w:pPr>
              <w:jc w:val="center"/>
            </w:pPr>
            <w:r w:rsidRPr="00F734E4">
              <w:rPr>
                <w:rFonts w:hint="eastAsia"/>
              </w:rPr>
              <w:t>河北省</w:t>
            </w:r>
          </w:p>
        </w:tc>
        <w:tc>
          <w:tcPr>
            <w:tcW w:w="0" w:type="auto"/>
          </w:tcPr>
          <w:p w14:paraId="4383E44C" w14:textId="043AF20C" w:rsidR="007350BD" w:rsidRPr="00007B98" w:rsidRDefault="007350BD" w:rsidP="007350BD">
            <w:pPr>
              <w:jc w:val="center"/>
            </w:pPr>
            <w:r w:rsidRPr="00742EC5">
              <w:t>130000</w:t>
            </w:r>
          </w:p>
        </w:tc>
      </w:tr>
      <w:tr w:rsidR="007350BD" w:rsidRPr="008B0F2D" w14:paraId="1685201B" w14:textId="77777777" w:rsidTr="00373185">
        <w:trPr>
          <w:jc w:val="center"/>
        </w:trPr>
        <w:tc>
          <w:tcPr>
            <w:tcW w:w="0" w:type="auto"/>
          </w:tcPr>
          <w:p w14:paraId="0AC2301B" w14:textId="77777777" w:rsidR="007350BD" w:rsidRPr="00007B98" w:rsidRDefault="007350BD" w:rsidP="007350BD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56BC3E6B" w14:textId="78072FF1" w:rsidR="007350BD" w:rsidRPr="00007B98" w:rsidRDefault="007350BD" w:rsidP="007350BD">
            <w:pPr>
              <w:jc w:val="center"/>
            </w:pPr>
            <w:r w:rsidRPr="00F734E4">
              <w:rPr>
                <w:rFonts w:hint="eastAsia"/>
              </w:rPr>
              <w:t>山西省</w:t>
            </w:r>
          </w:p>
        </w:tc>
        <w:tc>
          <w:tcPr>
            <w:tcW w:w="0" w:type="auto"/>
          </w:tcPr>
          <w:p w14:paraId="0EB37B12" w14:textId="7CB2B799" w:rsidR="007350BD" w:rsidRPr="00007B98" w:rsidRDefault="007350BD" w:rsidP="007350BD">
            <w:pPr>
              <w:jc w:val="center"/>
            </w:pPr>
            <w:r w:rsidRPr="00742EC5">
              <w:t>140000</w:t>
            </w:r>
          </w:p>
        </w:tc>
      </w:tr>
      <w:tr w:rsidR="007350BD" w:rsidRPr="008B0F2D" w14:paraId="65EB9593" w14:textId="77777777" w:rsidTr="00373185">
        <w:trPr>
          <w:jc w:val="center"/>
        </w:trPr>
        <w:tc>
          <w:tcPr>
            <w:tcW w:w="0" w:type="auto"/>
          </w:tcPr>
          <w:p w14:paraId="0C2D78FD" w14:textId="77777777" w:rsidR="007350BD" w:rsidRPr="00007B98" w:rsidRDefault="007350BD" w:rsidP="007350BD">
            <w:pPr>
              <w:jc w:val="center"/>
            </w:pPr>
            <w:r w:rsidRPr="00007B98">
              <w:t>5</w:t>
            </w:r>
          </w:p>
        </w:tc>
        <w:tc>
          <w:tcPr>
            <w:tcW w:w="0" w:type="auto"/>
          </w:tcPr>
          <w:p w14:paraId="478738D5" w14:textId="6366C545" w:rsidR="007350BD" w:rsidRPr="004717AF" w:rsidRDefault="007350BD" w:rsidP="007350BD">
            <w:pPr>
              <w:jc w:val="center"/>
            </w:pPr>
            <w:r w:rsidRPr="00F734E4">
              <w:rPr>
                <w:rFonts w:hint="eastAsia"/>
              </w:rPr>
              <w:t>内蒙古自治区</w:t>
            </w:r>
          </w:p>
        </w:tc>
        <w:tc>
          <w:tcPr>
            <w:tcW w:w="0" w:type="auto"/>
          </w:tcPr>
          <w:p w14:paraId="299C22B0" w14:textId="2EF53737" w:rsidR="007350BD" w:rsidRPr="00007B98" w:rsidRDefault="007350BD" w:rsidP="007350BD">
            <w:pPr>
              <w:jc w:val="center"/>
            </w:pPr>
            <w:r w:rsidRPr="00742EC5">
              <w:t>150000</w:t>
            </w:r>
          </w:p>
        </w:tc>
      </w:tr>
      <w:tr w:rsidR="007350BD" w:rsidRPr="008B0F2D" w14:paraId="74D5F1B9" w14:textId="77777777" w:rsidTr="00373185">
        <w:trPr>
          <w:jc w:val="center"/>
        </w:trPr>
        <w:tc>
          <w:tcPr>
            <w:tcW w:w="0" w:type="auto"/>
          </w:tcPr>
          <w:p w14:paraId="65059B16" w14:textId="1F96CD8E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31B980D" w14:textId="78AAC7D2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辽宁省</w:t>
            </w:r>
          </w:p>
        </w:tc>
        <w:tc>
          <w:tcPr>
            <w:tcW w:w="0" w:type="auto"/>
          </w:tcPr>
          <w:p w14:paraId="74A4E444" w14:textId="10540E54" w:rsidR="007350BD" w:rsidRPr="00007B98" w:rsidRDefault="007350BD" w:rsidP="007350BD">
            <w:pPr>
              <w:jc w:val="center"/>
            </w:pPr>
            <w:r w:rsidRPr="00742EC5">
              <w:t>210000</w:t>
            </w:r>
          </w:p>
        </w:tc>
      </w:tr>
      <w:tr w:rsidR="007350BD" w:rsidRPr="008B0F2D" w14:paraId="5168E397" w14:textId="77777777" w:rsidTr="00373185">
        <w:trPr>
          <w:jc w:val="center"/>
        </w:trPr>
        <w:tc>
          <w:tcPr>
            <w:tcW w:w="0" w:type="auto"/>
          </w:tcPr>
          <w:p w14:paraId="40C303E2" w14:textId="77587B07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478DF0E" w14:textId="4AC0C8BC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吉林省</w:t>
            </w:r>
          </w:p>
        </w:tc>
        <w:tc>
          <w:tcPr>
            <w:tcW w:w="0" w:type="auto"/>
          </w:tcPr>
          <w:p w14:paraId="7C11C96A" w14:textId="03B65BB9" w:rsidR="007350BD" w:rsidRPr="00007B98" w:rsidRDefault="007350BD" w:rsidP="007350BD">
            <w:pPr>
              <w:jc w:val="center"/>
            </w:pPr>
            <w:r w:rsidRPr="00742EC5">
              <w:t>220000</w:t>
            </w:r>
          </w:p>
        </w:tc>
      </w:tr>
      <w:tr w:rsidR="007350BD" w:rsidRPr="008B0F2D" w14:paraId="4AFA82D8" w14:textId="77777777" w:rsidTr="00373185">
        <w:trPr>
          <w:jc w:val="center"/>
        </w:trPr>
        <w:tc>
          <w:tcPr>
            <w:tcW w:w="0" w:type="auto"/>
          </w:tcPr>
          <w:p w14:paraId="41656F10" w14:textId="1874AF76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B62A083" w14:textId="60E1C177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黑龙江省</w:t>
            </w:r>
          </w:p>
        </w:tc>
        <w:tc>
          <w:tcPr>
            <w:tcW w:w="0" w:type="auto"/>
          </w:tcPr>
          <w:p w14:paraId="41B4AA6A" w14:textId="05E98C52" w:rsidR="007350BD" w:rsidRPr="00007B98" w:rsidRDefault="007350BD" w:rsidP="007350BD">
            <w:pPr>
              <w:jc w:val="center"/>
            </w:pPr>
            <w:r w:rsidRPr="00742EC5">
              <w:t>230000</w:t>
            </w:r>
          </w:p>
        </w:tc>
      </w:tr>
      <w:tr w:rsidR="007350BD" w:rsidRPr="008B0F2D" w14:paraId="52AC48D5" w14:textId="77777777" w:rsidTr="00373185">
        <w:trPr>
          <w:jc w:val="center"/>
        </w:trPr>
        <w:tc>
          <w:tcPr>
            <w:tcW w:w="0" w:type="auto"/>
          </w:tcPr>
          <w:p w14:paraId="7CFDBE7F" w14:textId="4F7BF558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2D81F7C9" w14:textId="4FC7E505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上海市</w:t>
            </w:r>
          </w:p>
        </w:tc>
        <w:tc>
          <w:tcPr>
            <w:tcW w:w="0" w:type="auto"/>
          </w:tcPr>
          <w:p w14:paraId="6E0BB85A" w14:textId="6BB8DD89" w:rsidR="007350BD" w:rsidRPr="00007B98" w:rsidRDefault="007350BD" w:rsidP="007350BD">
            <w:pPr>
              <w:jc w:val="center"/>
            </w:pPr>
            <w:r w:rsidRPr="00742EC5">
              <w:t>310000</w:t>
            </w:r>
          </w:p>
        </w:tc>
      </w:tr>
      <w:tr w:rsidR="007350BD" w:rsidRPr="008B0F2D" w14:paraId="72F251C3" w14:textId="77777777" w:rsidTr="00373185">
        <w:trPr>
          <w:jc w:val="center"/>
        </w:trPr>
        <w:tc>
          <w:tcPr>
            <w:tcW w:w="0" w:type="auto"/>
          </w:tcPr>
          <w:p w14:paraId="556BC572" w14:textId="06F226F9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22829B14" w14:textId="42A9D525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江苏省</w:t>
            </w:r>
          </w:p>
        </w:tc>
        <w:tc>
          <w:tcPr>
            <w:tcW w:w="0" w:type="auto"/>
          </w:tcPr>
          <w:p w14:paraId="078420FD" w14:textId="2E17B001" w:rsidR="007350BD" w:rsidRPr="00007B98" w:rsidRDefault="007350BD" w:rsidP="007350BD">
            <w:pPr>
              <w:jc w:val="center"/>
            </w:pPr>
            <w:r w:rsidRPr="00742EC5">
              <w:t>320000</w:t>
            </w:r>
          </w:p>
        </w:tc>
      </w:tr>
      <w:tr w:rsidR="007350BD" w:rsidRPr="008B0F2D" w14:paraId="40C3271A" w14:textId="77777777" w:rsidTr="00373185">
        <w:trPr>
          <w:jc w:val="center"/>
        </w:trPr>
        <w:tc>
          <w:tcPr>
            <w:tcW w:w="0" w:type="auto"/>
          </w:tcPr>
          <w:p w14:paraId="3E4089D7" w14:textId="7B3E038A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4CF4D6CB" w14:textId="0862CE9A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浙江省</w:t>
            </w:r>
          </w:p>
        </w:tc>
        <w:tc>
          <w:tcPr>
            <w:tcW w:w="0" w:type="auto"/>
          </w:tcPr>
          <w:p w14:paraId="67E113D8" w14:textId="5DC7EB1B" w:rsidR="007350BD" w:rsidRPr="00007B98" w:rsidRDefault="007350BD" w:rsidP="007350BD">
            <w:pPr>
              <w:jc w:val="center"/>
            </w:pPr>
            <w:r w:rsidRPr="00742EC5">
              <w:t>330000</w:t>
            </w:r>
          </w:p>
        </w:tc>
      </w:tr>
      <w:tr w:rsidR="007350BD" w:rsidRPr="008B0F2D" w14:paraId="5E366568" w14:textId="77777777" w:rsidTr="00373185">
        <w:trPr>
          <w:jc w:val="center"/>
        </w:trPr>
        <w:tc>
          <w:tcPr>
            <w:tcW w:w="0" w:type="auto"/>
          </w:tcPr>
          <w:p w14:paraId="44F8E1EF" w14:textId="3CFD7DFD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1B0060C6" w14:textId="519C9B79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安徽省</w:t>
            </w:r>
          </w:p>
        </w:tc>
        <w:tc>
          <w:tcPr>
            <w:tcW w:w="0" w:type="auto"/>
          </w:tcPr>
          <w:p w14:paraId="788D4253" w14:textId="5993555B" w:rsidR="007350BD" w:rsidRPr="00007B98" w:rsidRDefault="007350BD" w:rsidP="007350BD">
            <w:pPr>
              <w:jc w:val="center"/>
            </w:pPr>
            <w:r w:rsidRPr="00742EC5">
              <w:t>340000</w:t>
            </w:r>
          </w:p>
        </w:tc>
      </w:tr>
      <w:tr w:rsidR="007350BD" w:rsidRPr="008B0F2D" w14:paraId="09F8C314" w14:textId="77777777" w:rsidTr="00373185">
        <w:trPr>
          <w:jc w:val="center"/>
        </w:trPr>
        <w:tc>
          <w:tcPr>
            <w:tcW w:w="0" w:type="auto"/>
          </w:tcPr>
          <w:p w14:paraId="5AE46D52" w14:textId="5227248C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0842CB2B" w14:textId="00054D46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福建省</w:t>
            </w:r>
          </w:p>
        </w:tc>
        <w:tc>
          <w:tcPr>
            <w:tcW w:w="0" w:type="auto"/>
          </w:tcPr>
          <w:p w14:paraId="0578E513" w14:textId="043E6924" w:rsidR="007350BD" w:rsidRPr="00007B98" w:rsidRDefault="007350BD" w:rsidP="007350BD">
            <w:pPr>
              <w:jc w:val="center"/>
            </w:pPr>
            <w:r w:rsidRPr="00742EC5">
              <w:t>350000</w:t>
            </w:r>
          </w:p>
        </w:tc>
      </w:tr>
      <w:tr w:rsidR="007350BD" w:rsidRPr="008B0F2D" w14:paraId="3B9C051C" w14:textId="77777777" w:rsidTr="00373185">
        <w:trPr>
          <w:jc w:val="center"/>
        </w:trPr>
        <w:tc>
          <w:tcPr>
            <w:tcW w:w="0" w:type="auto"/>
          </w:tcPr>
          <w:p w14:paraId="0DCEB248" w14:textId="41DF22AB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4D9A1B45" w14:textId="66722183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江西省</w:t>
            </w:r>
          </w:p>
        </w:tc>
        <w:tc>
          <w:tcPr>
            <w:tcW w:w="0" w:type="auto"/>
          </w:tcPr>
          <w:p w14:paraId="2C14F8DD" w14:textId="69543ED3" w:rsidR="007350BD" w:rsidRPr="00007B98" w:rsidRDefault="007350BD" w:rsidP="007350BD">
            <w:pPr>
              <w:jc w:val="center"/>
            </w:pPr>
            <w:r w:rsidRPr="00742EC5">
              <w:t>360000</w:t>
            </w:r>
          </w:p>
        </w:tc>
      </w:tr>
      <w:tr w:rsidR="007350BD" w:rsidRPr="008B0F2D" w14:paraId="66B5047F" w14:textId="77777777" w:rsidTr="00373185">
        <w:trPr>
          <w:jc w:val="center"/>
        </w:trPr>
        <w:tc>
          <w:tcPr>
            <w:tcW w:w="0" w:type="auto"/>
          </w:tcPr>
          <w:p w14:paraId="7C1CE9AB" w14:textId="00DD7100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7C3D349C" w14:textId="437C8970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山东省</w:t>
            </w:r>
          </w:p>
        </w:tc>
        <w:tc>
          <w:tcPr>
            <w:tcW w:w="0" w:type="auto"/>
          </w:tcPr>
          <w:p w14:paraId="53184FAA" w14:textId="5FFB200F" w:rsidR="007350BD" w:rsidRPr="00007B98" w:rsidRDefault="007350BD" w:rsidP="007350BD">
            <w:pPr>
              <w:jc w:val="center"/>
            </w:pPr>
            <w:r w:rsidRPr="00742EC5">
              <w:t>370000</w:t>
            </w:r>
          </w:p>
        </w:tc>
      </w:tr>
      <w:tr w:rsidR="007350BD" w:rsidRPr="008B0F2D" w14:paraId="5DE02E2A" w14:textId="77777777" w:rsidTr="00373185">
        <w:trPr>
          <w:jc w:val="center"/>
        </w:trPr>
        <w:tc>
          <w:tcPr>
            <w:tcW w:w="0" w:type="auto"/>
          </w:tcPr>
          <w:p w14:paraId="705F568A" w14:textId="4970C750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1487F09C" w14:textId="1BB17624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河南省</w:t>
            </w:r>
          </w:p>
        </w:tc>
        <w:tc>
          <w:tcPr>
            <w:tcW w:w="0" w:type="auto"/>
          </w:tcPr>
          <w:p w14:paraId="3E26498B" w14:textId="4009BF82" w:rsidR="007350BD" w:rsidRPr="00007B98" w:rsidRDefault="007350BD" w:rsidP="007350BD">
            <w:pPr>
              <w:jc w:val="center"/>
            </w:pPr>
            <w:r w:rsidRPr="00742EC5">
              <w:t>410000</w:t>
            </w:r>
          </w:p>
        </w:tc>
      </w:tr>
      <w:tr w:rsidR="007350BD" w:rsidRPr="008B0F2D" w14:paraId="42D03DF1" w14:textId="77777777" w:rsidTr="00373185">
        <w:trPr>
          <w:jc w:val="center"/>
        </w:trPr>
        <w:tc>
          <w:tcPr>
            <w:tcW w:w="0" w:type="auto"/>
          </w:tcPr>
          <w:p w14:paraId="5127D7A4" w14:textId="0A75D551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</w:tcPr>
          <w:p w14:paraId="008898D5" w14:textId="020DFE80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湖北省</w:t>
            </w:r>
          </w:p>
        </w:tc>
        <w:tc>
          <w:tcPr>
            <w:tcW w:w="0" w:type="auto"/>
          </w:tcPr>
          <w:p w14:paraId="135BC639" w14:textId="5104B2D2" w:rsidR="007350BD" w:rsidRPr="00007B98" w:rsidRDefault="007350BD" w:rsidP="007350BD">
            <w:pPr>
              <w:jc w:val="center"/>
            </w:pPr>
            <w:r w:rsidRPr="00742EC5">
              <w:t>420000</w:t>
            </w:r>
          </w:p>
        </w:tc>
      </w:tr>
      <w:tr w:rsidR="007350BD" w:rsidRPr="008B0F2D" w14:paraId="697A6D59" w14:textId="77777777" w:rsidTr="00373185">
        <w:trPr>
          <w:jc w:val="center"/>
        </w:trPr>
        <w:tc>
          <w:tcPr>
            <w:tcW w:w="0" w:type="auto"/>
          </w:tcPr>
          <w:p w14:paraId="222ABCF1" w14:textId="40BEC19C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0" w:type="auto"/>
          </w:tcPr>
          <w:p w14:paraId="5C9F33A7" w14:textId="6DE9298C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湖南省</w:t>
            </w:r>
          </w:p>
        </w:tc>
        <w:tc>
          <w:tcPr>
            <w:tcW w:w="0" w:type="auto"/>
          </w:tcPr>
          <w:p w14:paraId="628D8028" w14:textId="3C4CFEE7" w:rsidR="007350BD" w:rsidRPr="00007B98" w:rsidRDefault="007350BD" w:rsidP="007350BD">
            <w:pPr>
              <w:jc w:val="center"/>
            </w:pPr>
            <w:r w:rsidRPr="00742EC5">
              <w:t>430000</w:t>
            </w:r>
          </w:p>
        </w:tc>
      </w:tr>
      <w:tr w:rsidR="007350BD" w:rsidRPr="008B0F2D" w14:paraId="41E3E0AB" w14:textId="77777777" w:rsidTr="00373185">
        <w:trPr>
          <w:jc w:val="center"/>
        </w:trPr>
        <w:tc>
          <w:tcPr>
            <w:tcW w:w="0" w:type="auto"/>
          </w:tcPr>
          <w:p w14:paraId="5A103C93" w14:textId="01C90706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</w:tcPr>
          <w:p w14:paraId="3BF0B6C2" w14:textId="24EBD0C8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广东省</w:t>
            </w:r>
          </w:p>
        </w:tc>
        <w:tc>
          <w:tcPr>
            <w:tcW w:w="0" w:type="auto"/>
          </w:tcPr>
          <w:p w14:paraId="1CA004C6" w14:textId="70DBAADF" w:rsidR="007350BD" w:rsidRPr="00007B98" w:rsidRDefault="007350BD" w:rsidP="007350BD">
            <w:pPr>
              <w:jc w:val="center"/>
            </w:pPr>
            <w:r w:rsidRPr="00742EC5">
              <w:t>440000</w:t>
            </w:r>
          </w:p>
        </w:tc>
      </w:tr>
      <w:tr w:rsidR="007350BD" w:rsidRPr="008B0F2D" w14:paraId="5526489C" w14:textId="77777777" w:rsidTr="00373185">
        <w:trPr>
          <w:jc w:val="center"/>
        </w:trPr>
        <w:tc>
          <w:tcPr>
            <w:tcW w:w="0" w:type="auto"/>
          </w:tcPr>
          <w:p w14:paraId="0B97A6EB" w14:textId="7DAB9441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14:paraId="53EB4EBA" w14:textId="05B548E0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广西壮族自治区</w:t>
            </w:r>
          </w:p>
        </w:tc>
        <w:tc>
          <w:tcPr>
            <w:tcW w:w="0" w:type="auto"/>
          </w:tcPr>
          <w:p w14:paraId="05381FBD" w14:textId="36372DBD" w:rsidR="007350BD" w:rsidRPr="00007B98" w:rsidRDefault="007350BD" w:rsidP="007350BD">
            <w:pPr>
              <w:jc w:val="center"/>
            </w:pPr>
            <w:r w:rsidRPr="00742EC5">
              <w:t>450000</w:t>
            </w:r>
          </w:p>
        </w:tc>
      </w:tr>
      <w:tr w:rsidR="007350BD" w:rsidRPr="008B0F2D" w14:paraId="45B83FF7" w14:textId="77777777" w:rsidTr="00373185">
        <w:trPr>
          <w:jc w:val="center"/>
        </w:trPr>
        <w:tc>
          <w:tcPr>
            <w:tcW w:w="0" w:type="auto"/>
          </w:tcPr>
          <w:p w14:paraId="5B7D35B0" w14:textId="15C2E8C0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0" w:type="auto"/>
          </w:tcPr>
          <w:p w14:paraId="6D818A0F" w14:textId="16B9600A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海南省</w:t>
            </w:r>
          </w:p>
        </w:tc>
        <w:tc>
          <w:tcPr>
            <w:tcW w:w="0" w:type="auto"/>
          </w:tcPr>
          <w:p w14:paraId="1D9A5B96" w14:textId="7DE287E5" w:rsidR="007350BD" w:rsidRPr="00007B98" w:rsidRDefault="007350BD" w:rsidP="007350BD">
            <w:pPr>
              <w:jc w:val="center"/>
            </w:pPr>
            <w:r w:rsidRPr="00742EC5">
              <w:t>460000</w:t>
            </w:r>
          </w:p>
        </w:tc>
      </w:tr>
      <w:tr w:rsidR="007350BD" w:rsidRPr="008B0F2D" w14:paraId="637877BF" w14:textId="77777777" w:rsidTr="00373185">
        <w:trPr>
          <w:jc w:val="center"/>
        </w:trPr>
        <w:tc>
          <w:tcPr>
            <w:tcW w:w="0" w:type="auto"/>
          </w:tcPr>
          <w:p w14:paraId="6CCE1DE0" w14:textId="33054FE9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</w:tcPr>
          <w:p w14:paraId="3A5D0419" w14:textId="60A62EFB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重庆市</w:t>
            </w:r>
          </w:p>
        </w:tc>
        <w:tc>
          <w:tcPr>
            <w:tcW w:w="0" w:type="auto"/>
          </w:tcPr>
          <w:p w14:paraId="1D731850" w14:textId="76844D08" w:rsidR="007350BD" w:rsidRPr="00007B98" w:rsidRDefault="007350BD" w:rsidP="007350BD">
            <w:pPr>
              <w:jc w:val="center"/>
            </w:pPr>
            <w:r w:rsidRPr="00742EC5">
              <w:t>500000</w:t>
            </w:r>
          </w:p>
        </w:tc>
      </w:tr>
      <w:tr w:rsidR="007350BD" w:rsidRPr="008B0F2D" w14:paraId="0BADF712" w14:textId="77777777" w:rsidTr="00373185">
        <w:trPr>
          <w:jc w:val="center"/>
        </w:trPr>
        <w:tc>
          <w:tcPr>
            <w:tcW w:w="0" w:type="auto"/>
          </w:tcPr>
          <w:p w14:paraId="17B8BF06" w14:textId="7AB70841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</w:p>
        </w:tc>
        <w:tc>
          <w:tcPr>
            <w:tcW w:w="0" w:type="auto"/>
          </w:tcPr>
          <w:p w14:paraId="258508CC" w14:textId="62653ABC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四川省</w:t>
            </w:r>
          </w:p>
        </w:tc>
        <w:tc>
          <w:tcPr>
            <w:tcW w:w="0" w:type="auto"/>
          </w:tcPr>
          <w:p w14:paraId="7BAF35C0" w14:textId="4C8C1B06" w:rsidR="007350BD" w:rsidRPr="00007B98" w:rsidRDefault="007350BD" w:rsidP="007350BD">
            <w:pPr>
              <w:jc w:val="center"/>
            </w:pPr>
            <w:r w:rsidRPr="00742EC5">
              <w:t>510000</w:t>
            </w:r>
          </w:p>
        </w:tc>
      </w:tr>
      <w:tr w:rsidR="007350BD" w:rsidRPr="008B0F2D" w14:paraId="6450876B" w14:textId="77777777" w:rsidTr="00373185">
        <w:trPr>
          <w:jc w:val="center"/>
        </w:trPr>
        <w:tc>
          <w:tcPr>
            <w:tcW w:w="0" w:type="auto"/>
          </w:tcPr>
          <w:p w14:paraId="79E3C8EC" w14:textId="451A14AC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</w:tcPr>
          <w:p w14:paraId="329FEF29" w14:textId="608B192F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贵州省</w:t>
            </w:r>
          </w:p>
        </w:tc>
        <w:tc>
          <w:tcPr>
            <w:tcW w:w="0" w:type="auto"/>
          </w:tcPr>
          <w:p w14:paraId="3CA6C140" w14:textId="35F59D68" w:rsidR="007350BD" w:rsidRPr="00007B98" w:rsidRDefault="007350BD" w:rsidP="007350BD">
            <w:pPr>
              <w:jc w:val="center"/>
            </w:pPr>
            <w:r w:rsidRPr="00742EC5">
              <w:t>520000</w:t>
            </w:r>
          </w:p>
        </w:tc>
      </w:tr>
      <w:tr w:rsidR="007350BD" w:rsidRPr="008B0F2D" w14:paraId="431479BB" w14:textId="77777777" w:rsidTr="00373185">
        <w:trPr>
          <w:jc w:val="center"/>
        </w:trPr>
        <w:tc>
          <w:tcPr>
            <w:tcW w:w="0" w:type="auto"/>
          </w:tcPr>
          <w:p w14:paraId="49A07CB3" w14:textId="23192A93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0" w:type="auto"/>
          </w:tcPr>
          <w:p w14:paraId="2CDCC216" w14:textId="53520693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云南省</w:t>
            </w:r>
          </w:p>
        </w:tc>
        <w:tc>
          <w:tcPr>
            <w:tcW w:w="0" w:type="auto"/>
          </w:tcPr>
          <w:p w14:paraId="2C0E7E6A" w14:textId="2AA46BA9" w:rsidR="007350BD" w:rsidRPr="00007B98" w:rsidRDefault="007350BD" w:rsidP="007350BD">
            <w:pPr>
              <w:jc w:val="center"/>
            </w:pPr>
            <w:r w:rsidRPr="00742EC5">
              <w:t>530000</w:t>
            </w:r>
          </w:p>
        </w:tc>
      </w:tr>
      <w:tr w:rsidR="007350BD" w:rsidRPr="008B0F2D" w14:paraId="16BECCD8" w14:textId="77777777" w:rsidTr="00373185">
        <w:trPr>
          <w:jc w:val="center"/>
        </w:trPr>
        <w:tc>
          <w:tcPr>
            <w:tcW w:w="0" w:type="auto"/>
          </w:tcPr>
          <w:p w14:paraId="26ED6494" w14:textId="1ADDCADD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0" w:type="auto"/>
          </w:tcPr>
          <w:p w14:paraId="7C384DD1" w14:textId="0CD321D4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西藏自治区</w:t>
            </w:r>
          </w:p>
        </w:tc>
        <w:tc>
          <w:tcPr>
            <w:tcW w:w="0" w:type="auto"/>
          </w:tcPr>
          <w:p w14:paraId="170E32C7" w14:textId="00C2F3D0" w:rsidR="007350BD" w:rsidRPr="00007B98" w:rsidRDefault="007350BD" w:rsidP="007350BD">
            <w:pPr>
              <w:jc w:val="center"/>
            </w:pPr>
            <w:r w:rsidRPr="00742EC5">
              <w:t>540000</w:t>
            </w:r>
          </w:p>
        </w:tc>
      </w:tr>
      <w:tr w:rsidR="007350BD" w:rsidRPr="008B0F2D" w14:paraId="5A001F4C" w14:textId="77777777" w:rsidTr="00373185">
        <w:trPr>
          <w:jc w:val="center"/>
        </w:trPr>
        <w:tc>
          <w:tcPr>
            <w:tcW w:w="0" w:type="auto"/>
          </w:tcPr>
          <w:p w14:paraId="57C3DD9C" w14:textId="57D206B4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0" w:type="auto"/>
          </w:tcPr>
          <w:p w14:paraId="10198D68" w14:textId="1AC56F20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陕西省</w:t>
            </w:r>
          </w:p>
        </w:tc>
        <w:tc>
          <w:tcPr>
            <w:tcW w:w="0" w:type="auto"/>
          </w:tcPr>
          <w:p w14:paraId="3F527931" w14:textId="521015A1" w:rsidR="007350BD" w:rsidRPr="00007B98" w:rsidRDefault="007350BD" w:rsidP="007350BD">
            <w:pPr>
              <w:jc w:val="center"/>
            </w:pPr>
            <w:r w:rsidRPr="00742EC5">
              <w:t>610000</w:t>
            </w:r>
          </w:p>
        </w:tc>
      </w:tr>
      <w:tr w:rsidR="007350BD" w:rsidRPr="008B0F2D" w14:paraId="596DA15D" w14:textId="77777777" w:rsidTr="00373185">
        <w:trPr>
          <w:jc w:val="center"/>
        </w:trPr>
        <w:tc>
          <w:tcPr>
            <w:tcW w:w="0" w:type="auto"/>
          </w:tcPr>
          <w:p w14:paraId="37870A6A" w14:textId="60AF4986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0" w:type="auto"/>
          </w:tcPr>
          <w:p w14:paraId="52A76577" w14:textId="2344DF71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甘肃省</w:t>
            </w:r>
          </w:p>
        </w:tc>
        <w:tc>
          <w:tcPr>
            <w:tcW w:w="0" w:type="auto"/>
          </w:tcPr>
          <w:p w14:paraId="7AEC61B7" w14:textId="4E1A9BA1" w:rsidR="007350BD" w:rsidRPr="00007B98" w:rsidRDefault="007350BD" w:rsidP="007350BD">
            <w:pPr>
              <w:jc w:val="center"/>
            </w:pPr>
            <w:r w:rsidRPr="00742EC5">
              <w:t>620000</w:t>
            </w:r>
          </w:p>
        </w:tc>
      </w:tr>
      <w:tr w:rsidR="007350BD" w:rsidRPr="008B0F2D" w14:paraId="14CDA56E" w14:textId="77777777" w:rsidTr="00373185">
        <w:trPr>
          <w:jc w:val="center"/>
        </w:trPr>
        <w:tc>
          <w:tcPr>
            <w:tcW w:w="0" w:type="auto"/>
          </w:tcPr>
          <w:p w14:paraId="0946BDBC" w14:textId="245D9691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0" w:type="auto"/>
          </w:tcPr>
          <w:p w14:paraId="79E99475" w14:textId="243CAA19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青海省</w:t>
            </w:r>
          </w:p>
        </w:tc>
        <w:tc>
          <w:tcPr>
            <w:tcW w:w="0" w:type="auto"/>
          </w:tcPr>
          <w:p w14:paraId="10F1516E" w14:textId="6DD14222" w:rsidR="007350BD" w:rsidRPr="00007B98" w:rsidRDefault="007350BD" w:rsidP="007350BD">
            <w:pPr>
              <w:jc w:val="center"/>
            </w:pPr>
            <w:r w:rsidRPr="00742EC5">
              <w:t>630000</w:t>
            </w:r>
          </w:p>
        </w:tc>
      </w:tr>
      <w:tr w:rsidR="007350BD" w:rsidRPr="008B0F2D" w14:paraId="27CD7E1B" w14:textId="77777777" w:rsidTr="00373185">
        <w:trPr>
          <w:jc w:val="center"/>
        </w:trPr>
        <w:tc>
          <w:tcPr>
            <w:tcW w:w="0" w:type="auto"/>
          </w:tcPr>
          <w:p w14:paraId="79821740" w14:textId="241E2EF3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</w:tcPr>
          <w:p w14:paraId="0EC2F501" w14:textId="465655D3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宁夏回族自治区</w:t>
            </w:r>
          </w:p>
        </w:tc>
        <w:tc>
          <w:tcPr>
            <w:tcW w:w="0" w:type="auto"/>
          </w:tcPr>
          <w:p w14:paraId="683DD97D" w14:textId="0FE2F99B" w:rsidR="007350BD" w:rsidRPr="00007B98" w:rsidRDefault="007350BD" w:rsidP="007350BD">
            <w:pPr>
              <w:jc w:val="center"/>
            </w:pPr>
            <w:r w:rsidRPr="00742EC5">
              <w:t>640000</w:t>
            </w:r>
          </w:p>
        </w:tc>
      </w:tr>
      <w:tr w:rsidR="007350BD" w:rsidRPr="008B0F2D" w14:paraId="5B50BABF" w14:textId="77777777" w:rsidTr="00373185">
        <w:trPr>
          <w:jc w:val="center"/>
        </w:trPr>
        <w:tc>
          <w:tcPr>
            <w:tcW w:w="0" w:type="auto"/>
          </w:tcPr>
          <w:p w14:paraId="106783EE" w14:textId="4191C440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0" w:type="auto"/>
          </w:tcPr>
          <w:p w14:paraId="6E3CFADB" w14:textId="79276A32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新疆维吾尔自治区</w:t>
            </w:r>
          </w:p>
        </w:tc>
        <w:tc>
          <w:tcPr>
            <w:tcW w:w="0" w:type="auto"/>
          </w:tcPr>
          <w:p w14:paraId="347082A5" w14:textId="118E6E7A" w:rsidR="007350BD" w:rsidRPr="00007B98" w:rsidRDefault="007350BD" w:rsidP="007350BD">
            <w:pPr>
              <w:jc w:val="center"/>
            </w:pPr>
            <w:r w:rsidRPr="00742EC5">
              <w:t>650000</w:t>
            </w:r>
          </w:p>
        </w:tc>
      </w:tr>
      <w:tr w:rsidR="00413860" w:rsidRPr="008B0F2D" w14:paraId="49E9C9FB" w14:textId="77777777" w:rsidTr="00373185">
        <w:trPr>
          <w:jc w:val="center"/>
        </w:trPr>
        <w:tc>
          <w:tcPr>
            <w:tcW w:w="0" w:type="auto"/>
          </w:tcPr>
          <w:p w14:paraId="541A91B5" w14:textId="14AD1096" w:rsidR="00413860" w:rsidRDefault="00413860" w:rsidP="007350BD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1A54C22B" w14:textId="00F978AA" w:rsidR="00413860" w:rsidRPr="00F734E4" w:rsidRDefault="00003F71" w:rsidP="007350BD">
            <w:pPr>
              <w:jc w:val="center"/>
            </w:pPr>
            <w:r>
              <w:rPr>
                <w:rFonts w:ascii="SimSun" w:eastAsia="SimSun" w:hAnsi="SimSun" w:cs="SimSun" w:hint="eastAsia"/>
              </w:rPr>
              <w:t>新疆建设兵团</w:t>
            </w:r>
          </w:p>
        </w:tc>
        <w:tc>
          <w:tcPr>
            <w:tcW w:w="0" w:type="auto"/>
          </w:tcPr>
          <w:p w14:paraId="40A9B74D" w14:textId="05F9F155" w:rsidR="00413860" w:rsidRPr="00742EC5" w:rsidRDefault="00832262" w:rsidP="007350BD">
            <w:pPr>
              <w:jc w:val="center"/>
            </w:pPr>
            <w:r>
              <w:rPr>
                <w:rFonts w:hint="eastAsia"/>
              </w:rPr>
              <w:t>6</w:t>
            </w:r>
            <w:r>
              <w:t>60000</w:t>
            </w:r>
          </w:p>
        </w:tc>
      </w:tr>
      <w:tr w:rsidR="007350BD" w:rsidRPr="008B0F2D" w14:paraId="231A0E67" w14:textId="77777777" w:rsidTr="00373185">
        <w:trPr>
          <w:jc w:val="center"/>
        </w:trPr>
        <w:tc>
          <w:tcPr>
            <w:tcW w:w="0" w:type="auto"/>
          </w:tcPr>
          <w:p w14:paraId="07BBF8AB" w14:textId="499BC3DA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3</w:t>
            </w:r>
            <w:r w:rsidR="00556FA6">
              <w:t>3</w:t>
            </w:r>
          </w:p>
        </w:tc>
        <w:tc>
          <w:tcPr>
            <w:tcW w:w="0" w:type="auto"/>
          </w:tcPr>
          <w:p w14:paraId="513F7C74" w14:textId="78220B9A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台湾省</w:t>
            </w:r>
          </w:p>
        </w:tc>
        <w:tc>
          <w:tcPr>
            <w:tcW w:w="0" w:type="auto"/>
          </w:tcPr>
          <w:p w14:paraId="0B966129" w14:textId="2030F685" w:rsidR="007350BD" w:rsidRPr="00007B98" w:rsidRDefault="007350BD" w:rsidP="007350BD">
            <w:pPr>
              <w:jc w:val="center"/>
            </w:pPr>
            <w:r w:rsidRPr="00742EC5">
              <w:t>710000</w:t>
            </w:r>
          </w:p>
        </w:tc>
      </w:tr>
      <w:tr w:rsidR="007350BD" w:rsidRPr="008B0F2D" w14:paraId="0D711532" w14:textId="77777777" w:rsidTr="00373185">
        <w:trPr>
          <w:jc w:val="center"/>
        </w:trPr>
        <w:tc>
          <w:tcPr>
            <w:tcW w:w="0" w:type="auto"/>
          </w:tcPr>
          <w:p w14:paraId="5403AC78" w14:textId="037058C2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3</w:t>
            </w:r>
            <w:r w:rsidR="00556FA6">
              <w:t>4</w:t>
            </w:r>
          </w:p>
        </w:tc>
        <w:tc>
          <w:tcPr>
            <w:tcW w:w="0" w:type="auto"/>
          </w:tcPr>
          <w:p w14:paraId="2BFC6690" w14:textId="4D24147F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香港特别行政区</w:t>
            </w:r>
          </w:p>
        </w:tc>
        <w:tc>
          <w:tcPr>
            <w:tcW w:w="0" w:type="auto"/>
          </w:tcPr>
          <w:p w14:paraId="0CF77C88" w14:textId="116E08A3" w:rsidR="007350BD" w:rsidRPr="00007B98" w:rsidRDefault="007350BD" w:rsidP="007350BD">
            <w:pPr>
              <w:jc w:val="center"/>
            </w:pPr>
            <w:r w:rsidRPr="00742EC5">
              <w:t>810000</w:t>
            </w:r>
          </w:p>
        </w:tc>
      </w:tr>
      <w:tr w:rsidR="007350BD" w:rsidRPr="008B0F2D" w14:paraId="726A4FDD" w14:textId="77777777" w:rsidTr="00373185">
        <w:trPr>
          <w:jc w:val="center"/>
        </w:trPr>
        <w:tc>
          <w:tcPr>
            <w:tcW w:w="0" w:type="auto"/>
          </w:tcPr>
          <w:p w14:paraId="68F20696" w14:textId="75DDACEF" w:rsidR="007350BD" w:rsidRPr="00007B98" w:rsidRDefault="007350BD" w:rsidP="007350BD">
            <w:pPr>
              <w:jc w:val="center"/>
            </w:pPr>
            <w:r>
              <w:rPr>
                <w:rFonts w:hint="eastAsia"/>
              </w:rPr>
              <w:t>3</w:t>
            </w:r>
            <w:r w:rsidR="00556FA6">
              <w:t>5</w:t>
            </w:r>
          </w:p>
        </w:tc>
        <w:tc>
          <w:tcPr>
            <w:tcW w:w="0" w:type="auto"/>
          </w:tcPr>
          <w:p w14:paraId="27F3A939" w14:textId="7C332838" w:rsidR="007350BD" w:rsidRDefault="007350BD" w:rsidP="007350BD">
            <w:pPr>
              <w:jc w:val="center"/>
            </w:pPr>
            <w:r w:rsidRPr="00F734E4">
              <w:rPr>
                <w:rFonts w:hint="eastAsia"/>
              </w:rPr>
              <w:t>澳门特别行政区</w:t>
            </w:r>
          </w:p>
        </w:tc>
        <w:tc>
          <w:tcPr>
            <w:tcW w:w="0" w:type="auto"/>
          </w:tcPr>
          <w:p w14:paraId="49AFA56E" w14:textId="454E1128" w:rsidR="007350BD" w:rsidRPr="00007B98" w:rsidRDefault="007350BD" w:rsidP="007350BD">
            <w:pPr>
              <w:jc w:val="center"/>
            </w:pPr>
            <w:r w:rsidRPr="00742EC5">
              <w:t>820000</w:t>
            </w:r>
          </w:p>
        </w:tc>
      </w:tr>
    </w:tbl>
    <w:p w14:paraId="4B9E1DE5" w14:textId="27BCB355" w:rsidR="00CB7B80" w:rsidRDefault="00CB7B80"/>
    <w:p w14:paraId="4C6CB707" w14:textId="24C86E7F" w:rsidR="00227297" w:rsidRPr="00174600" w:rsidRDefault="00227297" w:rsidP="004C7DE3">
      <w:pPr>
        <w:pStyle w:val="Heading2"/>
      </w:pPr>
      <w:bookmarkStart w:id="262" w:name="_Toc112941994"/>
      <w:bookmarkStart w:id="263" w:name="_Toc112942791"/>
      <w:bookmarkStart w:id="264" w:name="_Toc115184205"/>
      <w:r w:rsidRPr="00174600">
        <w:rPr>
          <w:rFonts w:hint="eastAsia"/>
        </w:rPr>
        <w:t>应用支撑系统类型编码表</w:t>
      </w:r>
      <w:bookmarkEnd w:id="262"/>
      <w:bookmarkEnd w:id="263"/>
      <w:bookmarkEnd w:id="26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662"/>
        <w:gridCol w:w="698"/>
      </w:tblGrid>
      <w:tr w:rsidR="00227297" w:rsidRPr="008B0F2D" w14:paraId="516F4A62" w14:textId="77777777" w:rsidTr="00EF22B9">
        <w:trPr>
          <w:jc w:val="center"/>
        </w:trPr>
        <w:tc>
          <w:tcPr>
            <w:tcW w:w="0" w:type="auto"/>
            <w:shd w:val="clear" w:color="auto" w:fill="BFBFBF"/>
          </w:tcPr>
          <w:p w14:paraId="01B67372" w14:textId="77777777" w:rsidR="00227297" w:rsidRPr="003E793C" w:rsidRDefault="00227297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4F777F1B" w14:textId="2F879915" w:rsidR="00227297" w:rsidRPr="003E793C" w:rsidRDefault="008D62DD" w:rsidP="00EF22B9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应用资产系统</w:t>
            </w:r>
          </w:p>
        </w:tc>
        <w:tc>
          <w:tcPr>
            <w:tcW w:w="0" w:type="auto"/>
            <w:shd w:val="clear" w:color="auto" w:fill="BFBFBF"/>
          </w:tcPr>
          <w:p w14:paraId="36540C79" w14:textId="77777777" w:rsidR="00227297" w:rsidRPr="003E793C" w:rsidRDefault="00227297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227297" w:rsidRPr="008B0F2D" w14:paraId="45977932" w14:textId="77777777" w:rsidTr="00EF22B9">
        <w:trPr>
          <w:jc w:val="center"/>
        </w:trPr>
        <w:tc>
          <w:tcPr>
            <w:tcW w:w="0" w:type="auto"/>
          </w:tcPr>
          <w:p w14:paraId="358575EE" w14:textId="77777777" w:rsidR="00227297" w:rsidRPr="00007B98" w:rsidRDefault="00227297" w:rsidP="00EF22B9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5C0A0D9E" w14:textId="468E5B4E" w:rsidR="00227297" w:rsidRPr="00007B98" w:rsidRDefault="006F5F1F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应用市场</w:t>
            </w:r>
          </w:p>
        </w:tc>
        <w:tc>
          <w:tcPr>
            <w:tcW w:w="0" w:type="auto"/>
          </w:tcPr>
          <w:p w14:paraId="08B93E4B" w14:textId="77777777" w:rsidR="00227297" w:rsidRPr="00007B98" w:rsidRDefault="00227297" w:rsidP="00EF22B9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227297" w:rsidRPr="008B0F2D" w14:paraId="481C6DE9" w14:textId="77777777" w:rsidTr="00EF22B9">
        <w:trPr>
          <w:jc w:val="center"/>
        </w:trPr>
        <w:tc>
          <w:tcPr>
            <w:tcW w:w="0" w:type="auto"/>
          </w:tcPr>
          <w:p w14:paraId="5F11449C" w14:textId="77777777" w:rsidR="00227297" w:rsidRPr="00007B98" w:rsidRDefault="00227297" w:rsidP="00EF22B9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3481FF85" w14:textId="59EB8773" w:rsidR="00227297" w:rsidRPr="00007B98" w:rsidRDefault="00497FF2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服务总线</w:t>
            </w:r>
          </w:p>
        </w:tc>
        <w:tc>
          <w:tcPr>
            <w:tcW w:w="0" w:type="auto"/>
          </w:tcPr>
          <w:p w14:paraId="7A346BE7" w14:textId="77777777" w:rsidR="00227297" w:rsidRPr="00007B98" w:rsidRDefault="00227297" w:rsidP="00EF22B9">
            <w:pPr>
              <w:jc w:val="center"/>
            </w:pPr>
            <w:r>
              <w:t>02</w:t>
            </w:r>
          </w:p>
        </w:tc>
      </w:tr>
      <w:tr w:rsidR="00227297" w:rsidRPr="008B0F2D" w14:paraId="4FC3262D" w14:textId="77777777" w:rsidTr="00EF22B9">
        <w:trPr>
          <w:jc w:val="center"/>
        </w:trPr>
        <w:tc>
          <w:tcPr>
            <w:tcW w:w="0" w:type="auto"/>
          </w:tcPr>
          <w:p w14:paraId="05B15A31" w14:textId="77777777" w:rsidR="00227297" w:rsidRPr="00007B98" w:rsidRDefault="00227297" w:rsidP="00EF22B9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7FDDB568" w14:textId="51C45EE0" w:rsidR="00227297" w:rsidRPr="00007B98" w:rsidRDefault="00497FF2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身份认证</w:t>
            </w:r>
          </w:p>
        </w:tc>
        <w:tc>
          <w:tcPr>
            <w:tcW w:w="0" w:type="auto"/>
          </w:tcPr>
          <w:p w14:paraId="77854C0A" w14:textId="77777777" w:rsidR="00227297" w:rsidRPr="00007B98" w:rsidRDefault="00227297" w:rsidP="00EF22B9">
            <w:pPr>
              <w:jc w:val="center"/>
            </w:pPr>
            <w:r>
              <w:t>03</w:t>
            </w:r>
          </w:p>
        </w:tc>
      </w:tr>
      <w:tr w:rsidR="00227297" w:rsidRPr="008B0F2D" w14:paraId="4A918B88" w14:textId="77777777" w:rsidTr="00EF22B9">
        <w:trPr>
          <w:jc w:val="center"/>
        </w:trPr>
        <w:tc>
          <w:tcPr>
            <w:tcW w:w="0" w:type="auto"/>
          </w:tcPr>
          <w:p w14:paraId="0C9C60A5" w14:textId="77777777" w:rsidR="00227297" w:rsidRPr="00007B98" w:rsidRDefault="00227297" w:rsidP="00EF22B9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66345AAD" w14:textId="2AAF6488" w:rsidR="00227297" w:rsidRPr="00007B98" w:rsidRDefault="00497FF2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权限管理</w:t>
            </w:r>
          </w:p>
        </w:tc>
        <w:tc>
          <w:tcPr>
            <w:tcW w:w="0" w:type="auto"/>
          </w:tcPr>
          <w:p w14:paraId="01879CA8" w14:textId="77777777" w:rsidR="00227297" w:rsidRPr="00007B98" w:rsidRDefault="00227297" w:rsidP="00EF22B9">
            <w:pPr>
              <w:jc w:val="center"/>
            </w:pPr>
            <w:r>
              <w:t>04</w:t>
            </w:r>
          </w:p>
        </w:tc>
      </w:tr>
      <w:tr w:rsidR="00497FF2" w:rsidRPr="008B0F2D" w14:paraId="531DD3FB" w14:textId="77777777" w:rsidTr="00EF22B9">
        <w:trPr>
          <w:jc w:val="center"/>
        </w:trPr>
        <w:tc>
          <w:tcPr>
            <w:tcW w:w="0" w:type="auto"/>
          </w:tcPr>
          <w:p w14:paraId="62199699" w14:textId="3A5A3447" w:rsidR="00497FF2" w:rsidRPr="00007B98" w:rsidRDefault="00497FF2" w:rsidP="00EF22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AB34487" w14:textId="300436DD" w:rsidR="00497FF2" w:rsidRDefault="00497FF2" w:rsidP="00EF22B9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目录服务</w:t>
            </w:r>
          </w:p>
        </w:tc>
        <w:tc>
          <w:tcPr>
            <w:tcW w:w="0" w:type="auto"/>
          </w:tcPr>
          <w:p w14:paraId="1A589376" w14:textId="6290EB89" w:rsidR="00497FF2" w:rsidRDefault="00497FF2" w:rsidP="00EF22B9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6E3D40" w:rsidRPr="008B0F2D" w14:paraId="4B4AE063" w14:textId="77777777" w:rsidTr="00EF22B9">
        <w:trPr>
          <w:jc w:val="center"/>
        </w:trPr>
        <w:tc>
          <w:tcPr>
            <w:tcW w:w="0" w:type="auto"/>
          </w:tcPr>
          <w:p w14:paraId="11177BAF" w14:textId="128F0F82" w:rsidR="006E3D40" w:rsidRDefault="006E3D40" w:rsidP="00EF22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CF0ADA8" w14:textId="3D335359" w:rsidR="006E3D40" w:rsidRDefault="006E3D40" w:rsidP="00EF22B9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应用运营</w:t>
            </w:r>
          </w:p>
        </w:tc>
        <w:tc>
          <w:tcPr>
            <w:tcW w:w="0" w:type="auto"/>
          </w:tcPr>
          <w:p w14:paraId="4842F201" w14:textId="36275AB3" w:rsidR="006E3D40" w:rsidRDefault="006E3D40" w:rsidP="00EF22B9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6E3D40" w:rsidRPr="008B0F2D" w14:paraId="20D195B0" w14:textId="77777777" w:rsidTr="00EF22B9">
        <w:trPr>
          <w:jc w:val="center"/>
        </w:trPr>
        <w:tc>
          <w:tcPr>
            <w:tcW w:w="0" w:type="auto"/>
          </w:tcPr>
          <w:p w14:paraId="306468BD" w14:textId="236832B1" w:rsidR="006E3D40" w:rsidRDefault="006E3D40" w:rsidP="00EF22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712EECF" w14:textId="4446FC62" w:rsidR="006E3D40" w:rsidRDefault="006E3D40" w:rsidP="00EF22B9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运行监测</w:t>
            </w:r>
          </w:p>
        </w:tc>
        <w:tc>
          <w:tcPr>
            <w:tcW w:w="0" w:type="auto"/>
          </w:tcPr>
          <w:p w14:paraId="4C602E00" w14:textId="13111828" w:rsidR="006E3D40" w:rsidRDefault="006E3D40" w:rsidP="00EF22B9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</w:tr>
      <w:tr w:rsidR="00497FF2" w:rsidRPr="008B0F2D" w14:paraId="1A600743" w14:textId="77777777" w:rsidTr="00EF22B9">
        <w:trPr>
          <w:jc w:val="center"/>
        </w:trPr>
        <w:tc>
          <w:tcPr>
            <w:tcW w:w="0" w:type="auto"/>
          </w:tcPr>
          <w:p w14:paraId="3C2ED466" w14:textId="7EB7A2A5" w:rsidR="00497FF2" w:rsidRDefault="00121A91" w:rsidP="00EF22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B9721CC" w14:textId="7A4B6182" w:rsidR="00497FF2" w:rsidRDefault="00305083" w:rsidP="00EF22B9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0" w:type="auto"/>
          </w:tcPr>
          <w:p w14:paraId="1FF879A9" w14:textId="4F3AF0D9" w:rsidR="00497FF2" w:rsidRDefault="00305083" w:rsidP="00EF22B9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</w:tbl>
    <w:p w14:paraId="0D3885AB" w14:textId="3827A763" w:rsidR="00227297" w:rsidRDefault="00227297"/>
    <w:p w14:paraId="06C3E0F6" w14:textId="3E0645AC" w:rsidR="004A252D" w:rsidRPr="00174600" w:rsidRDefault="00572D20" w:rsidP="004C7DE3">
      <w:pPr>
        <w:pStyle w:val="Heading2"/>
      </w:pPr>
      <w:bookmarkStart w:id="265" w:name="_Toc112941995"/>
      <w:bookmarkStart w:id="266" w:name="_Toc112942792"/>
      <w:bookmarkStart w:id="267" w:name="_Toc115184206"/>
      <w:r w:rsidRPr="00174600">
        <w:rPr>
          <w:rFonts w:hint="eastAsia"/>
        </w:rPr>
        <w:t>服务资源</w:t>
      </w:r>
      <w:r w:rsidR="00C30E43">
        <w:rPr>
          <w:rFonts w:hint="eastAsia"/>
        </w:rPr>
        <w:t>服务</w:t>
      </w:r>
      <w:r w:rsidR="004A252D" w:rsidRPr="00174600">
        <w:rPr>
          <w:rFonts w:hint="eastAsia"/>
        </w:rPr>
        <w:t>类型编码表</w:t>
      </w:r>
      <w:bookmarkEnd w:id="265"/>
      <w:bookmarkEnd w:id="266"/>
      <w:bookmarkEnd w:id="2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1662"/>
        <w:gridCol w:w="698"/>
      </w:tblGrid>
      <w:tr w:rsidR="004A252D" w:rsidRPr="008B0F2D" w14:paraId="72777097" w14:textId="77777777" w:rsidTr="00EF22B9">
        <w:trPr>
          <w:jc w:val="center"/>
        </w:trPr>
        <w:tc>
          <w:tcPr>
            <w:tcW w:w="0" w:type="auto"/>
            <w:shd w:val="clear" w:color="auto" w:fill="BFBFBF"/>
          </w:tcPr>
          <w:p w14:paraId="2399E54E" w14:textId="77777777" w:rsidR="004A252D" w:rsidRPr="003E793C" w:rsidRDefault="004A252D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61FEB40E" w14:textId="4F3EE808" w:rsidR="004A252D" w:rsidRPr="003E793C" w:rsidRDefault="00FF32D1" w:rsidP="00EF22B9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服务资源</w:t>
            </w:r>
            <w:r w:rsidR="004A252D" w:rsidRPr="003E793C">
              <w:rPr>
                <w:rFonts w:ascii="SimSun" w:eastAsia="SimSun" w:hAnsi="SimSun" w:cs="SimSun" w:hint="eastAsia"/>
                <w:b/>
              </w:rPr>
              <w:t>类型</w:t>
            </w:r>
          </w:p>
        </w:tc>
        <w:tc>
          <w:tcPr>
            <w:tcW w:w="0" w:type="auto"/>
            <w:shd w:val="clear" w:color="auto" w:fill="BFBFBF"/>
          </w:tcPr>
          <w:p w14:paraId="034E6B4F" w14:textId="77777777" w:rsidR="004A252D" w:rsidRPr="003E793C" w:rsidRDefault="004A252D" w:rsidP="00EF22B9">
            <w:pPr>
              <w:jc w:val="center"/>
              <w:rPr>
                <w:b/>
              </w:rPr>
            </w:pPr>
            <w:r w:rsidRPr="003E793C"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4A252D" w:rsidRPr="008B0F2D" w14:paraId="61E96D45" w14:textId="77777777" w:rsidTr="00EF22B9">
        <w:trPr>
          <w:jc w:val="center"/>
        </w:trPr>
        <w:tc>
          <w:tcPr>
            <w:tcW w:w="0" w:type="auto"/>
          </w:tcPr>
          <w:p w14:paraId="6B274837" w14:textId="77777777" w:rsidR="004A252D" w:rsidRPr="00007B98" w:rsidRDefault="004A252D" w:rsidP="00EF22B9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</w:tcPr>
          <w:p w14:paraId="5D0A6462" w14:textId="52E8F835" w:rsidR="004A252D" w:rsidRPr="00007B98" w:rsidRDefault="00FF32D1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数据交换类</w:t>
            </w:r>
          </w:p>
        </w:tc>
        <w:tc>
          <w:tcPr>
            <w:tcW w:w="0" w:type="auto"/>
          </w:tcPr>
          <w:p w14:paraId="72B9EDEC" w14:textId="77777777" w:rsidR="004A252D" w:rsidRPr="00007B98" w:rsidRDefault="004A252D" w:rsidP="00EF22B9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4A252D" w:rsidRPr="008B0F2D" w14:paraId="04551285" w14:textId="77777777" w:rsidTr="00EF22B9">
        <w:trPr>
          <w:jc w:val="center"/>
        </w:trPr>
        <w:tc>
          <w:tcPr>
            <w:tcW w:w="0" w:type="auto"/>
          </w:tcPr>
          <w:p w14:paraId="5311D7B1" w14:textId="77777777" w:rsidR="004A252D" w:rsidRPr="00007B98" w:rsidRDefault="004A252D" w:rsidP="00EF22B9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</w:tcPr>
          <w:p w14:paraId="6E8C8328" w14:textId="1FA1A612" w:rsidR="004A252D" w:rsidRPr="00007B98" w:rsidRDefault="00FF32D1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请求服务类</w:t>
            </w:r>
          </w:p>
        </w:tc>
        <w:tc>
          <w:tcPr>
            <w:tcW w:w="0" w:type="auto"/>
          </w:tcPr>
          <w:p w14:paraId="1F9077EA" w14:textId="77777777" w:rsidR="004A252D" w:rsidRPr="00007B98" w:rsidRDefault="004A252D" w:rsidP="00EF22B9">
            <w:pPr>
              <w:jc w:val="center"/>
            </w:pPr>
            <w:r>
              <w:t>02</w:t>
            </w:r>
          </w:p>
        </w:tc>
      </w:tr>
      <w:tr w:rsidR="004A252D" w:rsidRPr="008B0F2D" w14:paraId="3D9976CF" w14:textId="77777777" w:rsidTr="00EF22B9">
        <w:trPr>
          <w:jc w:val="center"/>
        </w:trPr>
        <w:tc>
          <w:tcPr>
            <w:tcW w:w="0" w:type="auto"/>
          </w:tcPr>
          <w:p w14:paraId="4EB428DF" w14:textId="77777777" w:rsidR="004A252D" w:rsidRPr="00007B98" w:rsidRDefault="004A252D" w:rsidP="00EF22B9">
            <w:pPr>
              <w:jc w:val="center"/>
            </w:pPr>
            <w:r w:rsidRPr="00007B98">
              <w:t>3</w:t>
            </w:r>
          </w:p>
        </w:tc>
        <w:tc>
          <w:tcPr>
            <w:tcW w:w="0" w:type="auto"/>
          </w:tcPr>
          <w:p w14:paraId="7090C176" w14:textId="4EAD25D4" w:rsidR="004A252D" w:rsidRPr="00007B98" w:rsidRDefault="00FF32D1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授权访问类</w:t>
            </w:r>
          </w:p>
        </w:tc>
        <w:tc>
          <w:tcPr>
            <w:tcW w:w="0" w:type="auto"/>
          </w:tcPr>
          <w:p w14:paraId="7C5AAC85" w14:textId="77777777" w:rsidR="004A252D" w:rsidRPr="00007B98" w:rsidRDefault="004A252D" w:rsidP="00EF22B9">
            <w:pPr>
              <w:jc w:val="center"/>
            </w:pPr>
            <w:r>
              <w:t>03</w:t>
            </w:r>
          </w:p>
        </w:tc>
      </w:tr>
      <w:tr w:rsidR="004A252D" w:rsidRPr="008B0F2D" w14:paraId="71E610FF" w14:textId="77777777" w:rsidTr="00EF22B9">
        <w:trPr>
          <w:jc w:val="center"/>
        </w:trPr>
        <w:tc>
          <w:tcPr>
            <w:tcW w:w="0" w:type="auto"/>
          </w:tcPr>
          <w:p w14:paraId="436FACDB" w14:textId="77777777" w:rsidR="004A252D" w:rsidRPr="00007B98" w:rsidRDefault="004A252D" w:rsidP="00EF22B9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</w:tcPr>
          <w:p w14:paraId="2E47163E" w14:textId="77777777" w:rsidR="004A252D" w:rsidRPr="00007B98" w:rsidRDefault="004A252D" w:rsidP="00EF22B9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0" w:type="auto"/>
          </w:tcPr>
          <w:p w14:paraId="782D0357" w14:textId="197A6550" w:rsidR="004A252D" w:rsidRPr="00007B98" w:rsidRDefault="00FF32D1" w:rsidP="00EF22B9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</w:tbl>
    <w:p w14:paraId="644D5BB3" w14:textId="062ADDE7" w:rsidR="004A252D" w:rsidRDefault="004A252D"/>
    <w:p w14:paraId="358FA842" w14:textId="7C2C135C" w:rsidR="00590D4A" w:rsidRDefault="00590D4A" w:rsidP="004C7DE3">
      <w:pPr>
        <w:pStyle w:val="Heading2"/>
      </w:pPr>
      <w:bookmarkStart w:id="268" w:name="_Toc115184207"/>
      <w:r>
        <w:rPr>
          <w:rFonts w:hint="eastAsia"/>
        </w:rPr>
        <w:t>网络接入类型</w:t>
      </w:r>
      <w:r w:rsidRPr="00174600">
        <w:rPr>
          <w:rFonts w:hint="eastAsia"/>
        </w:rPr>
        <w:t>编码表</w:t>
      </w:r>
      <w:bookmarkEnd w:id="268"/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3016"/>
        <w:gridCol w:w="779"/>
        <w:gridCol w:w="3576"/>
        <w:gridCol w:w="779"/>
      </w:tblGrid>
      <w:tr w:rsidR="00590D4A" w14:paraId="428B9382" w14:textId="77777777" w:rsidTr="00606112">
        <w:trPr>
          <w:jc w:val="center"/>
        </w:trPr>
        <w:tc>
          <w:tcPr>
            <w:tcW w:w="779" w:type="dxa"/>
            <w:shd w:val="clear" w:color="auto" w:fill="BFBFBF"/>
          </w:tcPr>
          <w:p w14:paraId="6DD673F1" w14:textId="77777777" w:rsidR="00590D4A" w:rsidRDefault="00590D4A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序号</w:t>
            </w:r>
          </w:p>
        </w:tc>
        <w:tc>
          <w:tcPr>
            <w:tcW w:w="3016" w:type="dxa"/>
            <w:shd w:val="clear" w:color="auto" w:fill="BFBFBF"/>
          </w:tcPr>
          <w:p w14:paraId="572ACF66" w14:textId="0B4F9AFB" w:rsidR="00590D4A" w:rsidRDefault="00605CDA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网络类型</w:t>
            </w:r>
          </w:p>
        </w:tc>
        <w:tc>
          <w:tcPr>
            <w:tcW w:w="779" w:type="dxa"/>
            <w:shd w:val="clear" w:color="auto" w:fill="BFBFBF"/>
          </w:tcPr>
          <w:p w14:paraId="206356CC" w14:textId="77777777" w:rsidR="00590D4A" w:rsidRDefault="00590D4A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  <w:tc>
          <w:tcPr>
            <w:tcW w:w="3576" w:type="dxa"/>
            <w:shd w:val="clear" w:color="auto" w:fill="BFBFBF"/>
          </w:tcPr>
          <w:p w14:paraId="1E058250" w14:textId="57FFFF33" w:rsidR="00590D4A" w:rsidRDefault="00605CDA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接入方式</w:t>
            </w:r>
          </w:p>
        </w:tc>
        <w:tc>
          <w:tcPr>
            <w:tcW w:w="779" w:type="dxa"/>
            <w:shd w:val="clear" w:color="auto" w:fill="BFBFBF"/>
          </w:tcPr>
          <w:p w14:paraId="5465055D" w14:textId="77777777" w:rsidR="00590D4A" w:rsidRDefault="00590D4A" w:rsidP="00AA03DB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编码</w:t>
            </w:r>
          </w:p>
        </w:tc>
      </w:tr>
      <w:tr w:rsidR="00590D4A" w14:paraId="48223358" w14:textId="77777777" w:rsidTr="00606112">
        <w:trPr>
          <w:jc w:val="center"/>
        </w:trPr>
        <w:tc>
          <w:tcPr>
            <w:tcW w:w="779" w:type="dxa"/>
            <w:vMerge w:val="restart"/>
          </w:tcPr>
          <w:p w14:paraId="7FA6AA14" w14:textId="77777777" w:rsidR="00590D4A" w:rsidRDefault="00590D4A" w:rsidP="00AA03DB">
            <w:pPr>
              <w:jc w:val="center"/>
            </w:pPr>
            <w:r>
              <w:t>1</w:t>
            </w:r>
          </w:p>
        </w:tc>
        <w:tc>
          <w:tcPr>
            <w:tcW w:w="3016" w:type="dxa"/>
            <w:vMerge w:val="restart"/>
          </w:tcPr>
          <w:p w14:paraId="37D7C8E3" w14:textId="6E7BA5E1" w:rsidR="00590D4A" w:rsidRPr="00605CDA" w:rsidRDefault="00590D4A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互联网</w:t>
            </w:r>
            <w:r w:rsidR="00606112">
              <w:rPr>
                <w:rFonts w:ascii="SimSun" w:eastAsia="SimSun" w:hAnsi="SimSun" w:cs="SimSun" w:hint="eastAsia"/>
              </w:rPr>
              <w:t>链路</w:t>
            </w:r>
          </w:p>
        </w:tc>
        <w:tc>
          <w:tcPr>
            <w:tcW w:w="779" w:type="dxa"/>
            <w:vMerge w:val="restart"/>
          </w:tcPr>
          <w:p w14:paraId="6C427D9C" w14:textId="77777777" w:rsidR="00590D4A" w:rsidRDefault="00590D4A" w:rsidP="00AA03DB">
            <w:pPr>
              <w:jc w:val="center"/>
            </w:pPr>
            <w:r>
              <w:t>01</w:t>
            </w:r>
          </w:p>
        </w:tc>
        <w:tc>
          <w:tcPr>
            <w:tcW w:w="3576" w:type="dxa"/>
          </w:tcPr>
          <w:p w14:paraId="4DD9BF02" w14:textId="2A6704B8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互联网接入</w:t>
            </w:r>
          </w:p>
        </w:tc>
        <w:tc>
          <w:tcPr>
            <w:tcW w:w="779" w:type="dxa"/>
          </w:tcPr>
          <w:p w14:paraId="35819AF3" w14:textId="77777777" w:rsidR="00590D4A" w:rsidRDefault="00590D4A" w:rsidP="00AA03DB">
            <w:pPr>
              <w:jc w:val="center"/>
            </w:pPr>
            <w:r>
              <w:t>01</w:t>
            </w:r>
          </w:p>
        </w:tc>
      </w:tr>
      <w:tr w:rsidR="00590D4A" w14:paraId="3EB90277" w14:textId="77777777" w:rsidTr="00606112">
        <w:trPr>
          <w:jc w:val="center"/>
        </w:trPr>
        <w:tc>
          <w:tcPr>
            <w:tcW w:w="779" w:type="dxa"/>
            <w:vMerge/>
          </w:tcPr>
          <w:p w14:paraId="6318935B" w14:textId="77777777" w:rsidR="00590D4A" w:rsidRDefault="00590D4A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40D9E279" w14:textId="77777777" w:rsidR="00590D4A" w:rsidRDefault="00590D4A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01D222B0" w14:textId="77777777" w:rsidR="00590D4A" w:rsidRDefault="00590D4A" w:rsidP="00AA03DB">
            <w:pPr>
              <w:jc w:val="center"/>
            </w:pPr>
          </w:p>
        </w:tc>
        <w:tc>
          <w:tcPr>
            <w:tcW w:w="3576" w:type="dxa"/>
          </w:tcPr>
          <w:p w14:paraId="75896E89" w14:textId="0F8469A3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34626B3E" w14:textId="73112BD7" w:rsidR="00590D4A" w:rsidRDefault="00606112" w:rsidP="00AA03DB">
            <w:pPr>
              <w:jc w:val="center"/>
            </w:pPr>
            <w:r>
              <w:t>99</w:t>
            </w:r>
          </w:p>
        </w:tc>
      </w:tr>
      <w:tr w:rsidR="00590D4A" w14:paraId="0ADA0EAC" w14:textId="77777777" w:rsidTr="00606112">
        <w:trPr>
          <w:jc w:val="center"/>
        </w:trPr>
        <w:tc>
          <w:tcPr>
            <w:tcW w:w="779" w:type="dxa"/>
            <w:vMerge w:val="restart"/>
          </w:tcPr>
          <w:p w14:paraId="17496E5D" w14:textId="77777777" w:rsidR="00590D4A" w:rsidRDefault="00590D4A" w:rsidP="00AA03DB">
            <w:pPr>
              <w:jc w:val="center"/>
            </w:pPr>
            <w:r>
              <w:t>2</w:t>
            </w:r>
          </w:p>
        </w:tc>
        <w:tc>
          <w:tcPr>
            <w:tcW w:w="3016" w:type="dxa"/>
            <w:vMerge w:val="restart"/>
          </w:tcPr>
          <w:p w14:paraId="771B9D9B" w14:textId="1D6EC35C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无线专用传输链路</w:t>
            </w:r>
          </w:p>
        </w:tc>
        <w:tc>
          <w:tcPr>
            <w:tcW w:w="779" w:type="dxa"/>
            <w:vMerge w:val="restart"/>
          </w:tcPr>
          <w:p w14:paraId="797A2982" w14:textId="77777777" w:rsidR="00590D4A" w:rsidRDefault="00590D4A" w:rsidP="00AA03DB">
            <w:pPr>
              <w:jc w:val="center"/>
            </w:pPr>
            <w:r>
              <w:t>02</w:t>
            </w:r>
          </w:p>
        </w:tc>
        <w:tc>
          <w:tcPr>
            <w:tcW w:w="3576" w:type="dxa"/>
          </w:tcPr>
          <w:p w14:paraId="5E975723" w14:textId="450903E6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公网接入</w:t>
            </w:r>
          </w:p>
        </w:tc>
        <w:tc>
          <w:tcPr>
            <w:tcW w:w="779" w:type="dxa"/>
          </w:tcPr>
          <w:p w14:paraId="6EF6BDBE" w14:textId="77777777" w:rsidR="00590D4A" w:rsidRDefault="00590D4A" w:rsidP="00AA03DB">
            <w:pPr>
              <w:jc w:val="center"/>
            </w:pPr>
            <w:r>
              <w:t>01</w:t>
            </w:r>
          </w:p>
        </w:tc>
      </w:tr>
      <w:tr w:rsidR="00590D4A" w14:paraId="0BB61D6A" w14:textId="77777777" w:rsidTr="00606112">
        <w:trPr>
          <w:jc w:val="center"/>
        </w:trPr>
        <w:tc>
          <w:tcPr>
            <w:tcW w:w="779" w:type="dxa"/>
            <w:vMerge/>
          </w:tcPr>
          <w:p w14:paraId="6A719EA5" w14:textId="77777777" w:rsidR="00590D4A" w:rsidRDefault="00590D4A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23E008B1" w14:textId="77777777" w:rsidR="00590D4A" w:rsidRDefault="00590D4A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4BA4597" w14:textId="77777777" w:rsidR="00590D4A" w:rsidRDefault="00590D4A" w:rsidP="00AA03DB">
            <w:pPr>
              <w:jc w:val="center"/>
            </w:pPr>
          </w:p>
        </w:tc>
        <w:tc>
          <w:tcPr>
            <w:tcW w:w="3576" w:type="dxa"/>
          </w:tcPr>
          <w:p w14:paraId="590CA325" w14:textId="323B9744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专网接入</w:t>
            </w:r>
          </w:p>
        </w:tc>
        <w:tc>
          <w:tcPr>
            <w:tcW w:w="779" w:type="dxa"/>
          </w:tcPr>
          <w:p w14:paraId="54DBB4DB" w14:textId="77777777" w:rsidR="00590D4A" w:rsidRDefault="00590D4A" w:rsidP="00AA03DB">
            <w:pPr>
              <w:jc w:val="center"/>
            </w:pPr>
            <w:r>
              <w:t>02</w:t>
            </w:r>
          </w:p>
        </w:tc>
      </w:tr>
      <w:tr w:rsidR="00590D4A" w14:paraId="5B8A3021" w14:textId="77777777" w:rsidTr="00606112">
        <w:trPr>
          <w:jc w:val="center"/>
        </w:trPr>
        <w:tc>
          <w:tcPr>
            <w:tcW w:w="779" w:type="dxa"/>
            <w:vMerge/>
          </w:tcPr>
          <w:p w14:paraId="6493158A" w14:textId="77777777" w:rsidR="00590D4A" w:rsidRDefault="00590D4A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79AE4B83" w14:textId="77777777" w:rsidR="00590D4A" w:rsidRDefault="00590D4A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2E93CE83" w14:textId="77777777" w:rsidR="00590D4A" w:rsidRDefault="00590D4A" w:rsidP="00AA03DB">
            <w:pPr>
              <w:jc w:val="center"/>
            </w:pPr>
          </w:p>
        </w:tc>
        <w:tc>
          <w:tcPr>
            <w:tcW w:w="3576" w:type="dxa"/>
          </w:tcPr>
          <w:p w14:paraId="77663D0C" w14:textId="60501E2C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共网接入</w:t>
            </w:r>
          </w:p>
        </w:tc>
        <w:tc>
          <w:tcPr>
            <w:tcW w:w="779" w:type="dxa"/>
          </w:tcPr>
          <w:p w14:paraId="2840DDD0" w14:textId="77777777" w:rsidR="00590D4A" w:rsidRDefault="00590D4A" w:rsidP="00AA03DB">
            <w:pPr>
              <w:jc w:val="center"/>
            </w:pPr>
            <w:r>
              <w:t>03</w:t>
            </w:r>
          </w:p>
        </w:tc>
      </w:tr>
      <w:tr w:rsidR="00590D4A" w14:paraId="0ECF01C7" w14:textId="77777777" w:rsidTr="00606112">
        <w:trPr>
          <w:jc w:val="center"/>
        </w:trPr>
        <w:tc>
          <w:tcPr>
            <w:tcW w:w="779" w:type="dxa"/>
            <w:vMerge/>
          </w:tcPr>
          <w:p w14:paraId="5F654B56" w14:textId="77777777" w:rsidR="00590D4A" w:rsidRDefault="00590D4A" w:rsidP="00AA03DB">
            <w:pPr>
              <w:jc w:val="center"/>
            </w:pPr>
          </w:p>
        </w:tc>
        <w:tc>
          <w:tcPr>
            <w:tcW w:w="3016" w:type="dxa"/>
            <w:vMerge/>
          </w:tcPr>
          <w:p w14:paraId="4C080AEB" w14:textId="77777777" w:rsidR="00590D4A" w:rsidRDefault="00590D4A" w:rsidP="00AA03DB">
            <w:pPr>
              <w:jc w:val="center"/>
            </w:pPr>
          </w:p>
        </w:tc>
        <w:tc>
          <w:tcPr>
            <w:tcW w:w="779" w:type="dxa"/>
            <w:vMerge/>
          </w:tcPr>
          <w:p w14:paraId="6B97A9B1" w14:textId="77777777" w:rsidR="00590D4A" w:rsidRDefault="00590D4A" w:rsidP="00AA03DB">
            <w:pPr>
              <w:jc w:val="center"/>
            </w:pPr>
          </w:p>
        </w:tc>
        <w:tc>
          <w:tcPr>
            <w:tcW w:w="3576" w:type="dxa"/>
          </w:tcPr>
          <w:p w14:paraId="3455E0B7" w14:textId="76C4D3CC" w:rsidR="00590D4A" w:rsidRDefault="00606112" w:rsidP="00AA03DB">
            <w:pPr>
              <w:jc w:val="center"/>
            </w:pPr>
            <w:r>
              <w:rPr>
                <w:rFonts w:ascii="SimSun" w:eastAsia="SimSun" w:hAnsi="SimSun" w:cs="SimSun" w:hint="eastAsia"/>
              </w:rPr>
              <w:t>其他</w:t>
            </w:r>
          </w:p>
        </w:tc>
        <w:tc>
          <w:tcPr>
            <w:tcW w:w="779" w:type="dxa"/>
          </w:tcPr>
          <w:p w14:paraId="5D9A983B" w14:textId="1A813290" w:rsidR="00590D4A" w:rsidRDefault="00606112" w:rsidP="00AA03DB">
            <w:pPr>
              <w:jc w:val="center"/>
            </w:pPr>
            <w:r>
              <w:t>99</w:t>
            </w:r>
          </w:p>
        </w:tc>
      </w:tr>
    </w:tbl>
    <w:p w14:paraId="4ADF268B" w14:textId="5767CD26" w:rsidR="00590D4A" w:rsidRDefault="00590D4A"/>
    <w:p w14:paraId="6A0640F6" w14:textId="0F48C61D" w:rsidR="00200A0F" w:rsidRDefault="00200A0F" w:rsidP="00200A0F">
      <w:pPr>
        <w:pStyle w:val="Heading1"/>
      </w:pPr>
      <w:bookmarkStart w:id="269" w:name="_Toc115184208"/>
      <w:r>
        <w:rPr>
          <w:rFonts w:hint="eastAsia"/>
        </w:rPr>
        <w:t>运维接口</w:t>
      </w:r>
      <w:bookmarkEnd w:id="269"/>
    </w:p>
    <w:p w14:paraId="44361667" w14:textId="59F92E4C" w:rsidR="00200A0F" w:rsidRDefault="00E24C46" w:rsidP="00E24C46">
      <w:pPr>
        <w:pStyle w:val="Heading2"/>
        <w:ind w:left="0" w:firstLine="0"/>
      </w:pPr>
      <w:bookmarkStart w:id="270" w:name="_Toc115184209"/>
      <w:r>
        <w:rPr>
          <w:rFonts w:hint="eastAsia"/>
        </w:rPr>
        <w:t>查询接口</w:t>
      </w:r>
      <w:bookmarkEnd w:id="270"/>
    </w:p>
    <w:p w14:paraId="52C14A16" w14:textId="34650038" w:rsidR="00DC46C4" w:rsidRDefault="00F50CC5" w:rsidP="005A22B3">
      <w:pPr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为各省提供基于</w:t>
      </w:r>
      <w:r>
        <w:rPr>
          <w:rFonts w:ascii="SimSun" w:eastAsia="SimSun" w:hAnsi="SimSun" w:cs="SimSun"/>
        </w:rPr>
        <w:t>HTTP</w:t>
      </w:r>
      <w:r>
        <w:rPr>
          <w:rFonts w:ascii="SimSun" w:eastAsia="SimSun" w:hAnsi="SimSun" w:cs="SimSun" w:hint="eastAsia"/>
        </w:rPr>
        <w:t>S</w:t>
      </w:r>
      <w:r>
        <w:rPr>
          <w:rFonts w:ascii="SimSun" w:eastAsia="SimSun" w:hAnsi="SimSun" w:cs="SimSun"/>
        </w:rPr>
        <w:t>的GET</w:t>
      </w:r>
      <w:r>
        <w:rPr>
          <w:rFonts w:ascii="SimSun" w:eastAsia="SimSun" w:hAnsi="SimSun" w:cs="SimSun" w:hint="eastAsia"/>
        </w:rPr>
        <w:t>方法查询</w:t>
      </w:r>
      <w:r w:rsidR="007B725A">
        <w:rPr>
          <w:rFonts w:ascii="SimSun" w:eastAsia="SimSun" w:hAnsi="SimSun" w:cs="SimSun" w:hint="eastAsia"/>
        </w:rPr>
        <w:t>已</w:t>
      </w:r>
      <w:r>
        <w:rPr>
          <w:rFonts w:ascii="SimSun" w:eastAsia="SimSun" w:hAnsi="SimSun" w:cs="SimSun" w:hint="eastAsia"/>
        </w:rPr>
        <w:t>上报的数据</w:t>
      </w:r>
      <w:r w:rsidR="0006518C">
        <w:rPr>
          <w:rFonts w:ascii="SimSun" w:eastAsia="SimSun" w:hAnsi="SimSun" w:cs="SimSun" w:hint="eastAsia"/>
        </w:rPr>
        <w:t>，参数</w:t>
      </w:r>
      <w:r w:rsidR="00611A10">
        <w:rPr>
          <w:rFonts w:ascii="SimSun" w:eastAsia="SimSun" w:hAnsi="SimSun" w:cs="SimSun" w:hint="eastAsia"/>
        </w:rPr>
        <w:t>内容如下：</w:t>
      </w:r>
    </w:p>
    <w:tbl>
      <w:tblPr>
        <w:tblW w:w="7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11A10" w:rsidRPr="00737FF9" w14:paraId="02687C8C" w14:textId="77777777" w:rsidTr="00611A10">
        <w:trPr>
          <w:cantSplit/>
          <w:jc w:val="center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7C0CAA" w14:textId="77777777" w:rsidR="00611A10" w:rsidRPr="00737FF9" w:rsidRDefault="00611A10" w:rsidP="00AA03DB">
            <w:r w:rsidRPr="00737FF9">
              <w:rPr>
                <w:rFonts w:ascii="SimSun" w:eastAsia="SimSun" w:hAnsi="SimSun" w:cs="SimSun" w:hint="eastAsia"/>
              </w:rPr>
              <w:t>参数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FE8FC1" w14:textId="77777777" w:rsidR="00611A10" w:rsidRDefault="00611A10" w:rsidP="00AA03DB">
            <w:r w:rsidRPr="003C173C">
              <w:t>cmcId</w:t>
            </w:r>
            <w:r>
              <w:t xml:space="preserve">: </w:t>
            </w:r>
            <w:r>
              <w:rPr>
                <w:rFonts w:ascii="SimSun" w:eastAsia="SimSun" w:hAnsi="SimSun" w:cs="SimSun" w:hint="eastAsia"/>
              </w:rPr>
              <w:t>本省集中管控的</w:t>
            </w:r>
            <w:r>
              <w:rPr>
                <w:rFonts w:hint="eastAsia"/>
              </w:rPr>
              <w:t>cmc</w:t>
            </w:r>
            <w:r>
              <w:t xml:space="preserve"> id</w:t>
            </w:r>
          </w:p>
          <w:p w14:paraId="76DDA937" w14:textId="77777777" w:rsidR="00611A10" w:rsidRDefault="00611A10" w:rsidP="00AA03DB">
            <w:r w:rsidRPr="003C173C">
              <w:t>pageNum</w:t>
            </w:r>
            <w:r>
              <w:t xml:space="preserve">: </w:t>
            </w:r>
            <w:r>
              <w:rPr>
                <w:rFonts w:ascii="SimSun" w:eastAsia="SimSun" w:hAnsi="SimSun" w:cs="SimSun" w:hint="eastAsia"/>
              </w:rPr>
              <w:t>分页号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大于等于</w:t>
            </w:r>
            <w:r>
              <w:rPr>
                <w:rFonts w:hint="eastAsia"/>
              </w:rPr>
              <w:t>0</w:t>
            </w:r>
          </w:p>
          <w:p w14:paraId="30B19579" w14:textId="77777777" w:rsidR="00611A10" w:rsidRDefault="00611A10" w:rsidP="00AA03DB">
            <w:r w:rsidRPr="003C173C">
              <w:t>pageSize</w:t>
            </w:r>
            <w:r>
              <w:rPr>
                <w:rFonts w:ascii="SimSun" w:eastAsia="SimSun" w:hAnsi="SimSun" w:cs="SimSun" w:hint="eastAsia"/>
              </w:rPr>
              <w:t>：每页的实体数量，</w:t>
            </w:r>
            <w:r>
              <w:rPr>
                <w:rFonts w:hint="eastAsia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大于等于</w:t>
            </w:r>
            <w:r>
              <w:rPr>
                <w:rFonts w:hint="eastAsia"/>
              </w:rPr>
              <w:t>1</w:t>
            </w:r>
            <w:r>
              <w:rPr>
                <w:rFonts w:ascii="SimSun" w:eastAsia="SimSun" w:hAnsi="SimSun" w:cs="SimSun" w:hint="eastAsia"/>
              </w:rPr>
              <w:t>，小于等于</w:t>
            </w:r>
            <w:r>
              <w:rPr>
                <w:rFonts w:hint="eastAsia"/>
              </w:rPr>
              <w:t>5</w:t>
            </w:r>
            <w:r>
              <w:t>000</w:t>
            </w:r>
          </w:p>
          <w:p w14:paraId="27C00B6A" w14:textId="77777777" w:rsidR="00611A10" w:rsidRDefault="00611A10" w:rsidP="00AA03DB"/>
          <w:p w14:paraId="0D82ADCA" w14:textId="77777777" w:rsidR="00611A10" w:rsidRDefault="00611A10" w:rsidP="00AA03DB">
            <w:r>
              <w:rPr>
                <w:rFonts w:ascii="SimSun" w:eastAsia="SimSun" w:hAnsi="SimSun" w:cs="SimSun" w:hint="eastAsia"/>
              </w:rPr>
              <w:t>请求范例：</w:t>
            </w:r>
          </w:p>
          <w:p w14:paraId="6951CE69" w14:textId="77777777" w:rsidR="00611A10" w:rsidRPr="005B0663" w:rsidRDefault="00611A10" w:rsidP="00AA03DB">
            <w:pPr>
              <w:rPr>
                <w:i/>
              </w:rPr>
            </w:pPr>
            <w:r w:rsidRPr="005B0663">
              <w:rPr>
                <w:i/>
              </w:rPr>
              <w:t>curl -i -s -k 'https://</w:t>
            </w:r>
            <w:r>
              <w:rPr>
                <w:i/>
              </w:rPr>
              <w:t>localhost</w:t>
            </w:r>
            <w:r w:rsidRPr="005B0663">
              <w:rPr>
                <w:i/>
              </w:rPr>
              <w:t>:44138/mpscmc/v1/mdm/device/page?cmcId=</w:t>
            </w:r>
            <w:r>
              <w:rPr>
                <w:i/>
              </w:rPr>
              <w:t>bar</w:t>
            </w:r>
            <w:r w:rsidRPr="005B0663">
              <w:rPr>
                <w:i/>
              </w:rPr>
              <w:t>&amp;pageNum=0&amp;pageSize=1'</w:t>
            </w:r>
          </w:p>
        </w:tc>
      </w:tr>
    </w:tbl>
    <w:p w14:paraId="5259BE4A" w14:textId="47E7E316" w:rsidR="00611A10" w:rsidRDefault="00611A10" w:rsidP="005A22B3">
      <w:pPr>
        <w:ind w:firstLineChars="200" w:firstLine="480"/>
        <w:rPr>
          <w:rFonts w:ascii="SimSun" w:eastAsia="SimSun" w:hAnsi="SimSun" w:cs="SimSun"/>
        </w:rPr>
      </w:pPr>
    </w:p>
    <w:p w14:paraId="25FF8EF9" w14:textId="6FCF409B" w:rsidR="00442186" w:rsidRDefault="00636BD2" w:rsidP="005A22B3">
      <w:pPr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查询接口如下表所示：</w:t>
      </w:r>
    </w:p>
    <w:p w14:paraId="476091D0" w14:textId="5EC6BAA4" w:rsidR="00636BD2" w:rsidRDefault="00636BD2" w:rsidP="005A22B3">
      <w:pPr>
        <w:ind w:firstLineChars="200" w:firstLine="480"/>
        <w:rPr>
          <w:rFonts w:ascii="SimSun" w:eastAsia="SimSun" w:hAnsi="SimSun" w:cs="SimSun"/>
        </w:rPr>
      </w:pPr>
    </w:p>
    <w:tbl>
      <w:tblPr>
        <w:tblW w:w="8217" w:type="dxa"/>
        <w:tblLook w:val="04A0" w:firstRow="1" w:lastRow="0" w:firstColumn="1" w:lastColumn="0" w:noHBand="0" w:noVBand="1"/>
      </w:tblPr>
      <w:tblGrid>
        <w:gridCol w:w="562"/>
        <w:gridCol w:w="1298"/>
        <w:gridCol w:w="2246"/>
        <w:gridCol w:w="4111"/>
      </w:tblGrid>
      <w:tr w:rsidR="00DB7223" w:rsidRPr="00910E92" w14:paraId="10101F7C" w14:textId="77777777" w:rsidTr="006B3723">
        <w:trPr>
          <w:trHeight w:val="28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2AB7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A5EB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资产分类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F086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接口功能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41D0" w14:textId="4893AE72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查询接口</w:t>
            </w:r>
          </w:p>
        </w:tc>
      </w:tr>
      <w:tr w:rsidR="00DB7223" w:rsidRPr="00910E92" w14:paraId="60A82962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9B8E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89AD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平台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BB0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平台注册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09D" w14:textId="08488E41" w:rsidR="00DB7223" w:rsidRPr="00910E92" w:rsidRDefault="00121F1F" w:rsidP="00121F1F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SimSun" w:hint="eastAsia"/>
                <w:sz w:val="18"/>
                <w:szCs w:val="18"/>
              </w:rPr>
              <w:t>无</w:t>
            </w:r>
          </w:p>
        </w:tc>
      </w:tr>
      <w:tr w:rsidR="00DB7223" w:rsidRPr="00910E92" w14:paraId="2ED813CA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86F2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DAC6F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F2D9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建设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1E1C" w14:textId="66F6F0D0" w:rsidR="00DB7223" w:rsidRPr="00910E92" w:rsidRDefault="00EA4F53" w:rsidP="00121F1F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</w:t>
            </w:r>
            <w:r w:rsidR="00910E92"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subcmc/construct_status</w:t>
            </w:r>
          </w:p>
        </w:tc>
      </w:tr>
      <w:tr w:rsidR="00DB7223" w:rsidRPr="00910E92" w14:paraId="4133E20C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FD88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A1961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894F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子</w:t>
            </w: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平台建设情况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8B32" w14:textId="28A4CDDE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mpscmc/v1/subcmc/platform_info</w:t>
            </w:r>
          </w:p>
        </w:tc>
      </w:tr>
      <w:tr w:rsidR="00DB7223" w:rsidRPr="00910E92" w14:paraId="55492A6D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ABBD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907982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2FD7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拓扑图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2D1E" w14:textId="6E9F65B4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mpscmc/v1/subcmc/network_topology</w:t>
            </w:r>
          </w:p>
        </w:tc>
      </w:tr>
      <w:tr w:rsidR="00DB7223" w:rsidRPr="00910E92" w14:paraId="389398C9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897C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5DD9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机构人员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14C9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机构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63BE" w14:textId="56C7CC6C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mpscmc/v1/ua/org</w:t>
            </w:r>
          </w:p>
        </w:tc>
      </w:tr>
      <w:tr w:rsidR="00DB7223" w:rsidRPr="00910E92" w14:paraId="73A38650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2D44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2A3FCE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7ADB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人员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062A" w14:textId="48F7AB65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mpscmc/v1/ua/user</w:t>
            </w:r>
          </w:p>
        </w:tc>
      </w:tr>
      <w:tr w:rsidR="00DB7223" w:rsidRPr="00910E92" w14:paraId="2828D375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4A738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6FE86F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4C30B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用户活跃信息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B32E0" w14:textId="750DE6CA" w:rsidR="00DB7223" w:rsidRPr="00910E92" w:rsidRDefault="008A54D0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SimSun" w:hint="eastAsia"/>
                <w:sz w:val="18"/>
                <w:szCs w:val="18"/>
              </w:rPr>
              <w:t>无</w:t>
            </w:r>
          </w:p>
        </w:tc>
      </w:tr>
      <w:tr w:rsidR="00DB7223" w:rsidRPr="00910E92" w14:paraId="5EB2F0F2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F497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0A78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基础设施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4740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移动终端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6227" w14:textId="3AC6E8D9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mpscmc/v1/mdm/device</w:t>
            </w:r>
          </w:p>
        </w:tc>
      </w:tr>
      <w:tr w:rsidR="00DB7223" w:rsidRPr="00910E92" w14:paraId="613630DD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4E22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C1623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27DE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移动终端状态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1963" w14:textId="2DF1EB11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mpscmc/v1/mdm/device/stat</w:t>
            </w:r>
          </w:p>
        </w:tc>
      </w:tr>
      <w:tr w:rsidR="00DB7223" w:rsidRPr="00910E92" w14:paraId="389A305E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7DDA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1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1FFCA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E24B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接入网络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1F1B" w14:textId="471379CB" w:rsidR="00DB7223" w:rsidRPr="00910E92" w:rsidRDefault="00910E92" w:rsidP="00910E92">
            <w:pPr>
              <w:rPr>
                <w:rFonts w:ascii="SimSun" w:eastAsia="SimSun" w:hAnsi="SimSun" w:cs="SimSun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 xml:space="preserve">/mpscmc/v1/infr/network </w:t>
            </w:r>
          </w:p>
        </w:tc>
      </w:tr>
      <w:tr w:rsidR="00DB7223" w:rsidRPr="00910E92" w14:paraId="0667DD64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531A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6D4D4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54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网络设施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E0AB" w14:textId="2F7E5518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mpscmc/v1/hardware</w:t>
            </w:r>
          </w:p>
        </w:tc>
      </w:tr>
      <w:tr w:rsidR="00DB7223" w:rsidRPr="00910E92" w14:paraId="49166525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F162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3550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应用支撑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0972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应用支撑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038C" w14:textId="1E52A0E9" w:rsidR="00DB7223" w:rsidRPr="00910E92" w:rsidRDefault="00910E92" w:rsidP="00910E92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mpscmc/v1/appspt/system</w:t>
            </w:r>
          </w:p>
        </w:tc>
      </w:tr>
      <w:tr w:rsidR="00DB7223" w:rsidRPr="00910E92" w14:paraId="75FADA85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28DC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79C1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移动应用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C871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移动应用APP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5D1D" w14:textId="4B5E539F" w:rsidR="00DB7223" w:rsidRPr="00910E92" w:rsidRDefault="00910E92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mpscmc/v1/pm/app</w:t>
            </w:r>
          </w:p>
        </w:tc>
      </w:tr>
      <w:tr w:rsidR="00DB7223" w:rsidRPr="00910E92" w14:paraId="28AC7DB7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E1B6D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EE8DB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059B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移动应用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服务端信息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BE24C" w14:textId="2A8FD433" w:rsidR="00DB7223" w:rsidRPr="00910E92" w:rsidRDefault="00910E92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mpscmc/v1/pm/</w:t>
            </w:r>
            <w:r>
              <w:rPr>
                <w:rFonts w:ascii="SimSun" w:eastAsia="SimSun" w:hAnsi="SimSun" w:cs="Calibri"/>
                <w:color w:val="000000"/>
                <w:sz w:val="18"/>
                <w:szCs w:val="18"/>
              </w:rPr>
              <w:t>service</w:t>
            </w:r>
          </w:p>
        </w:tc>
      </w:tr>
      <w:tr w:rsidR="00DB7223" w:rsidRPr="00910E92" w14:paraId="64EA8F35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F94A4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65C7F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77D55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移动应用状态信息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FEFD5" w14:textId="3A08C54F" w:rsidR="00DB7223" w:rsidRPr="00910E92" w:rsidRDefault="00910E92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/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mpscmc/v1/pm/app</w:t>
            </w:r>
            <w:r>
              <w:rPr>
                <w:rFonts w:ascii="SimSun" w:eastAsia="SimSun" w:hAnsi="SimSun" w:cs="Calibri"/>
                <w:color w:val="000000"/>
                <w:sz w:val="18"/>
                <w:szCs w:val="18"/>
              </w:rPr>
              <w:t>/stat</w:t>
            </w:r>
          </w:p>
        </w:tc>
      </w:tr>
      <w:tr w:rsidR="00DB7223" w:rsidRPr="00910E92" w14:paraId="16992002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4C1B1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6A2F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16078" w14:textId="77777777" w:rsidR="00DB7223" w:rsidRPr="00910E92" w:rsidRDefault="00DB7223" w:rsidP="00AA03DB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移动应用整体日活跃信息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EBBCD" w14:textId="56084080" w:rsidR="00DB7223" w:rsidRPr="006B3723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无</w:t>
            </w:r>
          </w:p>
        </w:tc>
      </w:tr>
      <w:tr w:rsidR="00DB7223" w:rsidRPr="00910E92" w14:paraId="32A89FE3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99B0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DA7D1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BBD37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移动应用个体日活跃信息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6BAFA" w14:textId="4FE16B20" w:rsidR="00DB7223" w:rsidRPr="00910E92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无</w:t>
            </w:r>
          </w:p>
        </w:tc>
      </w:tr>
      <w:tr w:rsidR="00DB7223" w:rsidRPr="00910E92" w14:paraId="3F0418CD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9984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0C75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服务资源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C47D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服务资源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D0A" w14:textId="4947A6F0" w:rsidR="00DB7223" w:rsidRPr="006B3723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/>
                <w:color w:val="000000"/>
                <w:sz w:val="18"/>
                <w:szCs w:val="18"/>
              </w:rPr>
              <w:t xml:space="preserve">/mpscmc/v1/mr/resservice </w:t>
            </w:r>
          </w:p>
        </w:tc>
      </w:tr>
      <w:tr w:rsidR="00DB7223" w:rsidRPr="00910E92" w14:paraId="6190AA3D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3AE1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378B60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C037" w14:textId="77777777" w:rsidR="00DB7223" w:rsidRPr="00910E92" w:rsidRDefault="00DB7223" w:rsidP="00AA03DB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服务资源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状态</w:t>
            </w: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A565" w14:textId="7415E295" w:rsidR="00DB7223" w:rsidRPr="006B3723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/>
                <w:color w:val="000000"/>
                <w:sz w:val="18"/>
                <w:szCs w:val="18"/>
              </w:rPr>
              <w:t xml:space="preserve">/mpscmc/v1/mr/resservice/stat </w:t>
            </w:r>
          </w:p>
        </w:tc>
      </w:tr>
      <w:tr w:rsidR="006B3723" w:rsidRPr="00910E92" w14:paraId="3B283945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FCFE3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2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6F640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FDB2" w14:textId="77777777" w:rsidR="006B3723" w:rsidRPr="00910E92" w:rsidRDefault="006B3723" w:rsidP="006B3723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服务资源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整体日活跃</w:t>
            </w: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66A9" w14:textId="6933FE02" w:rsidR="006B3723" w:rsidRPr="00910E92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无</w:t>
            </w:r>
          </w:p>
        </w:tc>
      </w:tr>
      <w:tr w:rsidR="006B3723" w:rsidRPr="00910E92" w14:paraId="74B11CA1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9D859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5D89D4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D4608" w14:textId="77777777" w:rsidR="006B3723" w:rsidRPr="00910E92" w:rsidRDefault="006B3723" w:rsidP="006B3723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服务资源</w:t>
            </w:r>
            <w:r w:rsidRPr="00910E92">
              <w:rPr>
                <w:rFonts w:ascii="SimSun" w:eastAsia="SimSun" w:hAnsi="SimSun" w:cs="Microsoft YaHei" w:hint="eastAsia"/>
                <w:color w:val="000000"/>
                <w:sz w:val="18"/>
                <w:szCs w:val="18"/>
              </w:rPr>
              <w:t>个体日活跃</w:t>
            </w: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48DB3" w14:textId="5BF682E4" w:rsidR="006B3723" w:rsidRPr="00910E92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无</w:t>
            </w:r>
          </w:p>
        </w:tc>
      </w:tr>
      <w:tr w:rsidR="006B3723" w:rsidRPr="00910E92" w14:paraId="550EE9CA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3610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BADB1B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安全事件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465BE" w14:textId="77777777" w:rsidR="006B3723" w:rsidRPr="00910E92" w:rsidRDefault="006B3723" w:rsidP="006B3723">
            <w:pPr>
              <w:jc w:val="center"/>
              <w:rPr>
                <w:rFonts w:ascii="SimSun" w:eastAsia="SimSun" w:hAnsi="SimSun" w:cs="Microsoft YaHe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Microsoft YaHei"/>
                <w:color w:val="000000"/>
                <w:sz w:val="18"/>
                <w:szCs w:val="18"/>
              </w:rPr>
              <w:t>平台安全事件信息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FCFB7" w14:textId="7B8412F1" w:rsidR="006B3723" w:rsidRPr="006B3723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6B3723">
              <w:rPr>
                <w:rFonts w:ascii="SimSun" w:eastAsia="SimSun" w:hAnsi="SimSun" w:cs="Calibri"/>
                <w:color w:val="000000"/>
                <w:sz w:val="18"/>
                <w:szCs w:val="18"/>
              </w:rPr>
              <w:t>/mpscmc/v1/security/event</w:t>
            </w:r>
          </w:p>
        </w:tc>
      </w:tr>
      <w:tr w:rsidR="006B3723" w:rsidRPr="00910E92" w14:paraId="6EE08B13" w14:textId="77777777" w:rsidTr="006B3723">
        <w:trPr>
          <w:trHeight w:val="2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BD84E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2</w:t>
            </w:r>
            <w:r w:rsidRPr="00910E92">
              <w:rPr>
                <w:rFonts w:ascii="SimSun" w:eastAsia="SimSun" w:hAnsi="SimSu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5EDB9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文件服务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D8D54" w14:textId="77777777" w:rsidR="006B3723" w:rsidRPr="00910E92" w:rsidRDefault="006B3723" w:rsidP="006B3723">
            <w:pPr>
              <w:jc w:val="center"/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 w:rsidRPr="00910E92"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文件上传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38F0D" w14:textId="7C932E13" w:rsidR="006B3723" w:rsidRPr="00910E92" w:rsidRDefault="006B3723" w:rsidP="006B3723">
            <w:pPr>
              <w:rPr>
                <w:rFonts w:ascii="SimSun" w:eastAsia="SimSun" w:hAnsi="SimSun" w:cs="Calibri"/>
                <w:color w:val="000000"/>
                <w:sz w:val="18"/>
                <w:szCs w:val="18"/>
              </w:rPr>
            </w:pPr>
            <w:r>
              <w:rPr>
                <w:rFonts w:ascii="SimSun" w:eastAsia="SimSun" w:hAnsi="SimSun" w:cs="Calibri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08F31CDE" w14:textId="77777777" w:rsidR="00636BD2" w:rsidRPr="005A22B3" w:rsidRDefault="00636BD2" w:rsidP="005A22B3">
      <w:pPr>
        <w:ind w:firstLineChars="200" w:firstLine="480"/>
        <w:rPr>
          <w:rFonts w:ascii="SimSun" w:eastAsia="SimSun" w:hAnsi="SimSun" w:cs="SimSun"/>
        </w:rPr>
      </w:pPr>
    </w:p>
    <w:p w14:paraId="747DD445" w14:textId="17626447" w:rsidR="00DC46C4" w:rsidRDefault="00B54707" w:rsidP="00DC46C4">
      <w:pPr>
        <w:pStyle w:val="Heading1"/>
      </w:pPr>
      <w:bookmarkStart w:id="271" w:name="_Toc115184210"/>
      <w:r>
        <w:rPr>
          <w:rFonts w:hint="eastAsia"/>
        </w:rPr>
        <w:t>服务器地址</w:t>
      </w:r>
      <w:bookmarkEnd w:id="271"/>
    </w:p>
    <w:p w14:paraId="78E5FDE7" w14:textId="0D7F8C94" w:rsidR="00726688" w:rsidRDefault="008F7BA2" w:rsidP="005A22B3">
      <w:pPr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测试环境：</w:t>
      </w:r>
      <w:r w:rsidR="00096FD1">
        <w:rPr>
          <w:rFonts w:ascii="SimSun" w:eastAsia="SimSun" w:hAnsi="SimSun" w:cs="SimSun"/>
        </w:rPr>
        <w:t>https://</w:t>
      </w:r>
      <w:r w:rsidR="00096FD1">
        <w:rPr>
          <w:rFonts w:ascii="SimSun" w:eastAsia="SimSun" w:hAnsi="SimSun" w:cs="SimSun" w:hint="eastAsia"/>
        </w:rPr>
        <w:t>1</w:t>
      </w:r>
      <w:r w:rsidR="00096FD1">
        <w:rPr>
          <w:rFonts w:ascii="SimSun" w:eastAsia="SimSun" w:hAnsi="SimSun" w:cs="SimSun"/>
        </w:rPr>
        <w:t>0.2.64.165:10019</w:t>
      </w:r>
    </w:p>
    <w:p w14:paraId="069094A3" w14:textId="31DF2C21" w:rsidR="00726688" w:rsidRPr="005A22B3" w:rsidRDefault="00726688" w:rsidP="005A22B3">
      <w:pPr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生产环境</w:t>
      </w:r>
      <w:r w:rsidR="00ED2E48">
        <w:rPr>
          <w:rFonts w:ascii="SimSun" w:eastAsia="SimSun" w:hAnsi="SimSun" w:cs="SimSun" w:hint="eastAsia"/>
        </w:rPr>
        <w:t>：</w:t>
      </w:r>
      <w:r w:rsidR="00096FD1">
        <w:rPr>
          <w:rFonts w:ascii="SimSun" w:eastAsia="SimSun" w:hAnsi="SimSun" w:cs="SimSun"/>
        </w:rPr>
        <w:t>https://</w:t>
      </w:r>
      <w:r w:rsidR="00096FD1">
        <w:rPr>
          <w:rFonts w:ascii="SimSun" w:eastAsia="SimSun" w:hAnsi="SimSun" w:cs="SimSun" w:hint="eastAsia"/>
        </w:rPr>
        <w:t>1</w:t>
      </w:r>
      <w:r w:rsidR="00096FD1">
        <w:rPr>
          <w:rFonts w:ascii="SimSun" w:eastAsia="SimSun" w:hAnsi="SimSun" w:cs="SimSun"/>
        </w:rPr>
        <w:t>0.2.64.165:10020</w:t>
      </w:r>
    </w:p>
    <w:sectPr w:rsidR="00726688" w:rsidRPr="005A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3BC1" w14:textId="77777777" w:rsidR="006E1630" w:rsidRDefault="006E1630" w:rsidP="00D62FBF">
      <w:r>
        <w:separator/>
      </w:r>
    </w:p>
  </w:endnote>
  <w:endnote w:type="continuationSeparator" w:id="0">
    <w:p w14:paraId="2B8400E2" w14:textId="77777777" w:rsidR="006E1630" w:rsidRDefault="006E1630" w:rsidP="00D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angSong_GB2312">
    <w:altName w:val="FangSong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Arial Unicode MS"/>
    <w:panose1 w:val="020B0604020202020204"/>
    <w:charset w:val="86"/>
    <w:family w:val="script"/>
    <w:pitch w:val="fixed"/>
    <w:sig w:usb0="00000000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AB40" w14:textId="77777777" w:rsidR="006E1630" w:rsidRDefault="006E1630" w:rsidP="00D62FBF">
      <w:r>
        <w:separator/>
      </w:r>
    </w:p>
  </w:footnote>
  <w:footnote w:type="continuationSeparator" w:id="0">
    <w:p w14:paraId="5364F055" w14:textId="77777777" w:rsidR="006E1630" w:rsidRDefault="006E1630" w:rsidP="00D6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SimHei" w:eastAsia="SimHei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SimHei" w:eastAsia="SimHei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SimSun" w:eastAsia="SimSun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FootnoteText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8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a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b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c"/>
      <w:lvlText w:val=""/>
      <w:lvlJc w:val="left"/>
      <w:rPr>
        <w:rFonts w:cs="Times New Roman"/>
      </w:rPr>
    </w:lvl>
    <w:lvl w:ilvl="1">
      <w:start w:val="1"/>
      <w:numFmt w:val="decimal"/>
      <w:pStyle w:val="ad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e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pStyle w:val="af0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1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2"/>
      <w:lvlText w:val=""/>
      <w:lvlJc w:val="left"/>
      <w:rPr>
        <w:rFonts w:cs="Times New Roman"/>
      </w:rPr>
    </w:lvl>
    <w:lvl w:ilvl="1">
      <w:start w:val="1"/>
      <w:numFmt w:val="decimal"/>
      <w:pStyle w:val="af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107B71"/>
    <w:multiLevelType w:val="multilevel"/>
    <w:tmpl w:val="863E649A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9B511DC"/>
    <w:multiLevelType w:val="multilevel"/>
    <w:tmpl w:val="39B511DC"/>
    <w:lvl w:ilvl="0">
      <w:start w:val="1"/>
      <w:numFmt w:val="decimal"/>
      <w:pStyle w:val="af4"/>
      <w:suff w:val="nothing"/>
      <w:lvlText w:val="注%1："/>
      <w:lvlJc w:val="left"/>
      <w:pPr>
        <w:ind w:left="811" w:hanging="448"/>
      </w:pPr>
      <w:rPr>
        <w:rFonts w:ascii="SimHei" w:eastAsia="SimHei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num w:numId="1" w16cid:durableId="620501804">
    <w:abstractNumId w:val="15"/>
  </w:num>
  <w:num w:numId="2" w16cid:durableId="1446464776">
    <w:abstractNumId w:val="7"/>
  </w:num>
  <w:num w:numId="3" w16cid:durableId="678890183">
    <w:abstractNumId w:val="0"/>
  </w:num>
  <w:num w:numId="4" w16cid:durableId="1373967812">
    <w:abstractNumId w:val="13"/>
  </w:num>
  <w:num w:numId="5" w16cid:durableId="414017789">
    <w:abstractNumId w:val="14"/>
  </w:num>
  <w:num w:numId="6" w16cid:durableId="1939172054">
    <w:abstractNumId w:val="10"/>
  </w:num>
  <w:num w:numId="7" w16cid:durableId="1737973922">
    <w:abstractNumId w:val="3"/>
  </w:num>
  <w:num w:numId="8" w16cid:durableId="2076586664">
    <w:abstractNumId w:val="5"/>
  </w:num>
  <w:num w:numId="9" w16cid:durableId="1373459931">
    <w:abstractNumId w:val="12"/>
  </w:num>
  <w:num w:numId="10" w16cid:durableId="411196807">
    <w:abstractNumId w:val="4"/>
  </w:num>
  <w:num w:numId="11" w16cid:durableId="1044872167">
    <w:abstractNumId w:val="8"/>
  </w:num>
  <w:num w:numId="12" w16cid:durableId="924261495">
    <w:abstractNumId w:val="1"/>
  </w:num>
  <w:num w:numId="13" w16cid:durableId="460540336">
    <w:abstractNumId w:val="16"/>
  </w:num>
  <w:num w:numId="14" w16cid:durableId="2104186811">
    <w:abstractNumId w:val="2"/>
  </w:num>
  <w:num w:numId="15" w16cid:durableId="808060696">
    <w:abstractNumId w:val="11"/>
  </w:num>
  <w:num w:numId="16" w16cid:durableId="954823366">
    <w:abstractNumId w:val="9"/>
  </w:num>
  <w:num w:numId="17" w16cid:durableId="777994366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FD"/>
    <w:rsid w:val="0000019D"/>
    <w:rsid w:val="000002D1"/>
    <w:rsid w:val="00001AB3"/>
    <w:rsid w:val="00001FBE"/>
    <w:rsid w:val="00003A76"/>
    <w:rsid w:val="00003F71"/>
    <w:rsid w:val="0000432A"/>
    <w:rsid w:val="0000473B"/>
    <w:rsid w:val="00005568"/>
    <w:rsid w:val="00007043"/>
    <w:rsid w:val="00011E9E"/>
    <w:rsid w:val="00013FC5"/>
    <w:rsid w:val="0001546F"/>
    <w:rsid w:val="000156E7"/>
    <w:rsid w:val="00016996"/>
    <w:rsid w:val="00020D1F"/>
    <w:rsid w:val="000216B8"/>
    <w:rsid w:val="000217C7"/>
    <w:rsid w:val="00021C77"/>
    <w:rsid w:val="000223DD"/>
    <w:rsid w:val="00023936"/>
    <w:rsid w:val="00023D1D"/>
    <w:rsid w:val="000240AB"/>
    <w:rsid w:val="00024480"/>
    <w:rsid w:val="00024733"/>
    <w:rsid w:val="000247A8"/>
    <w:rsid w:val="00024BF5"/>
    <w:rsid w:val="00024BFF"/>
    <w:rsid w:val="000268F3"/>
    <w:rsid w:val="000273B5"/>
    <w:rsid w:val="00027B91"/>
    <w:rsid w:val="00031E0C"/>
    <w:rsid w:val="000328B8"/>
    <w:rsid w:val="00032D4A"/>
    <w:rsid w:val="00032E71"/>
    <w:rsid w:val="00033417"/>
    <w:rsid w:val="0003389B"/>
    <w:rsid w:val="00033DF9"/>
    <w:rsid w:val="00034122"/>
    <w:rsid w:val="00035A44"/>
    <w:rsid w:val="00036063"/>
    <w:rsid w:val="000365DA"/>
    <w:rsid w:val="00036906"/>
    <w:rsid w:val="000369DD"/>
    <w:rsid w:val="00037979"/>
    <w:rsid w:val="000379CE"/>
    <w:rsid w:val="000406E5"/>
    <w:rsid w:val="00040E70"/>
    <w:rsid w:val="000414D9"/>
    <w:rsid w:val="000415D9"/>
    <w:rsid w:val="0004298C"/>
    <w:rsid w:val="00043679"/>
    <w:rsid w:val="0004460D"/>
    <w:rsid w:val="00044F92"/>
    <w:rsid w:val="00045748"/>
    <w:rsid w:val="00046C4B"/>
    <w:rsid w:val="0004717A"/>
    <w:rsid w:val="00047507"/>
    <w:rsid w:val="00047A85"/>
    <w:rsid w:val="00050905"/>
    <w:rsid w:val="00050AB9"/>
    <w:rsid w:val="0005156A"/>
    <w:rsid w:val="000522EF"/>
    <w:rsid w:val="00053154"/>
    <w:rsid w:val="00053249"/>
    <w:rsid w:val="000537EA"/>
    <w:rsid w:val="0005434F"/>
    <w:rsid w:val="000551DD"/>
    <w:rsid w:val="0005532C"/>
    <w:rsid w:val="00055436"/>
    <w:rsid w:val="000554D2"/>
    <w:rsid w:val="000560DD"/>
    <w:rsid w:val="00056803"/>
    <w:rsid w:val="000619A3"/>
    <w:rsid w:val="0006307B"/>
    <w:rsid w:val="000631CD"/>
    <w:rsid w:val="00063503"/>
    <w:rsid w:val="00063A66"/>
    <w:rsid w:val="000644D0"/>
    <w:rsid w:val="0006518C"/>
    <w:rsid w:val="00065581"/>
    <w:rsid w:val="00066B80"/>
    <w:rsid w:val="00066F00"/>
    <w:rsid w:val="00070A6C"/>
    <w:rsid w:val="00072BED"/>
    <w:rsid w:val="00072DFB"/>
    <w:rsid w:val="00072F36"/>
    <w:rsid w:val="00073194"/>
    <w:rsid w:val="00073243"/>
    <w:rsid w:val="0007407B"/>
    <w:rsid w:val="000747A1"/>
    <w:rsid w:val="00075CCB"/>
    <w:rsid w:val="00075D74"/>
    <w:rsid w:val="000765EF"/>
    <w:rsid w:val="00077DD4"/>
    <w:rsid w:val="00080E24"/>
    <w:rsid w:val="000819DE"/>
    <w:rsid w:val="000821EE"/>
    <w:rsid w:val="000828FB"/>
    <w:rsid w:val="0008336B"/>
    <w:rsid w:val="000842BB"/>
    <w:rsid w:val="000844A7"/>
    <w:rsid w:val="00084DB5"/>
    <w:rsid w:val="000854FE"/>
    <w:rsid w:val="0008578D"/>
    <w:rsid w:val="00085AF9"/>
    <w:rsid w:val="0009106B"/>
    <w:rsid w:val="00091B6E"/>
    <w:rsid w:val="00092CA3"/>
    <w:rsid w:val="00092EF6"/>
    <w:rsid w:val="00093C74"/>
    <w:rsid w:val="000944C4"/>
    <w:rsid w:val="0009453C"/>
    <w:rsid w:val="000945DC"/>
    <w:rsid w:val="00094892"/>
    <w:rsid w:val="00096670"/>
    <w:rsid w:val="00096FD1"/>
    <w:rsid w:val="00097C62"/>
    <w:rsid w:val="00097D1E"/>
    <w:rsid w:val="00097DDA"/>
    <w:rsid w:val="000A04B1"/>
    <w:rsid w:val="000A193A"/>
    <w:rsid w:val="000A2A10"/>
    <w:rsid w:val="000A38FE"/>
    <w:rsid w:val="000A3B56"/>
    <w:rsid w:val="000A62D8"/>
    <w:rsid w:val="000A6645"/>
    <w:rsid w:val="000A7288"/>
    <w:rsid w:val="000A72AA"/>
    <w:rsid w:val="000A7827"/>
    <w:rsid w:val="000A7FC8"/>
    <w:rsid w:val="000B08BC"/>
    <w:rsid w:val="000B212A"/>
    <w:rsid w:val="000B31AA"/>
    <w:rsid w:val="000B4E22"/>
    <w:rsid w:val="000B51BD"/>
    <w:rsid w:val="000B589B"/>
    <w:rsid w:val="000B5BC2"/>
    <w:rsid w:val="000B5BD2"/>
    <w:rsid w:val="000B5E6B"/>
    <w:rsid w:val="000B6D66"/>
    <w:rsid w:val="000C04BA"/>
    <w:rsid w:val="000C0A9C"/>
    <w:rsid w:val="000C1D17"/>
    <w:rsid w:val="000C1FF5"/>
    <w:rsid w:val="000C2F4D"/>
    <w:rsid w:val="000C3674"/>
    <w:rsid w:val="000C667C"/>
    <w:rsid w:val="000C687F"/>
    <w:rsid w:val="000D09A9"/>
    <w:rsid w:val="000D10B0"/>
    <w:rsid w:val="000D2619"/>
    <w:rsid w:val="000D297C"/>
    <w:rsid w:val="000D2A1D"/>
    <w:rsid w:val="000D2E65"/>
    <w:rsid w:val="000D309A"/>
    <w:rsid w:val="000D4878"/>
    <w:rsid w:val="000D559E"/>
    <w:rsid w:val="000D75B2"/>
    <w:rsid w:val="000E026E"/>
    <w:rsid w:val="000E092F"/>
    <w:rsid w:val="000E0BF3"/>
    <w:rsid w:val="000E0DB4"/>
    <w:rsid w:val="000E29A8"/>
    <w:rsid w:val="000E2CA8"/>
    <w:rsid w:val="000E2CFD"/>
    <w:rsid w:val="000E3661"/>
    <w:rsid w:val="000E478F"/>
    <w:rsid w:val="000E5750"/>
    <w:rsid w:val="000E5CD9"/>
    <w:rsid w:val="000E65AA"/>
    <w:rsid w:val="000E7501"/>
    <w:rsid w:val="000E77D6"/>
    <w:rsid w:val="000F14E6"/>
    <w:rsid w:val="000F232B"/>
    <w:rsid w:val="000F3A5C"/>
    <w:rsid w:val="000F3ED0"/>
    <w:rsid w:val="000F4319"/>
    <w:rsid w:val="000F444F"/>
    <w:rsid w:val="000F497E"/>
    <w:rsid w:val="000F5C9E"/>
    <w:rsid w:val="000F683F"/>
    <w:rsid w:val="0010058C"/>
    <w:rsid w:val="00100B40"/>
    <w:rsid w:val="00100DE5"/>
    <w:rsid w:val="0010122B"/>
    <w:rsid w:val="00101584"/>
    <w:rsid w:val="00101AD9"/>
    <w:rsid w:val="001025D6"/>
    <w:rsid w:val="00103B2A"/>
    <w:rsid w:val="00104463"/>
    <w:rsid w:val="00104B24"/>
    <w:rsid w:val="001051E1"/>
    <w:rsid w:val="001052C7"/>
    <w:rsid w:val="00105593"/>
    <w:rsid w:val="00105F16"/>
    <w:rsid w:val="00106269"/>
    <w:rsid w:val="00110007"/>
    <w:rsid w:val="001102F0"/>
    <w:rsid w:val="00110364"/>
    <w:rsid w:val="0011128A"/>
    <w:rsid w:val="00112937"/>
    <w:rsid w:val="001138EB"/>
    <w:rsid w:val="00115D70"/>
    <w:rsid w:val="00116B61"/>
    <w:rsid w:val="00120DD4"/>
    <w:rsid w:val="001215F3"/>
    <w:rsid w:val="00121A91"/>
    <w:rsid w:val="00121F1F"/>
    <w:rsid w:val="001221FD"/>
    <w:rsid w:val="00122910"/>
    <w:rsid w:val="00125631"/>
    <w:rsid w:val="0012574E"/>
    <w:rsid w:val="00126E9D"/>
    <w:rsid w:val="00127160"/>
    <w:rsid w:val="00127973"/>
    <w:rsid w:val="00130A10"/>
    <w:rsid w:val="00130F5D"/>
    <w:rsid w:val="0013294F"/>
    <w:rsid w:val="00132D6F"/>
    <w:rsid w:val="00134359"/>
    <w:rsid w:val="001343C6"/>
    <w:rsid w:val="0013475F"/>
    <w:rsid w:val="00134964"/>
    <w:rsid w:val="00134B1E"/>
    <w:rsid w:val="00134D63"/>
    <w:rsid w:val="001356A3"/>
    <w:rsid w:val="0013728E"/>
    <w:rsid w:val="00137496"/>
    <w:rsid w:val="0014000C"/>
    <w:rsid w:val="00140A56"/>
    <w:rsid w:val="001410A6"/>
    <w:rsid w:val="001414DD"/>
    <w:rsid w:val="0014241E"/>
    <w:rsid w:val="001426D0"/>
    <w:rsid w:val="00142B79"/>
    <w:rsid w:val="001442DB"/>
    <w:rsid w:val="00146586"/>
    <w:rsid w:val="00146809"/>
    <w:rsid w:val="00147BDF"/>
    <w:rsid w:val="00150C5D"/>
    <w:rsid w:val="0015144F"/>
    <w:rsid w:val="00151D20"/>
    <w:rsid w:val="00151DDF"/>
    <w:rsid w:val="001522A3"/>
    <w:rsid w:val="00152ABF"/>
    <w:rsid w:val="0015545D"/>
    <w:rsid w:val="00155798"/>
    <w:rsid w:val="001606E5"/>
    <w:rsid w:val="001609B5"/>
    <w:rsid w:val="001620F5"/>
    <w:rsid w:val="0016212C"/>
    <w:rsid w:val="00162F26"/>
    <w:rsid w:val="00163389"/>
    <w:rsid w:val="00164074"/>
    <w:rsid w:val="00164370"/>
    <w:rsid w:val="0016587F"/>
    <w:rsid w:val="00167559"/>
    <w:rsid w:val="0016799A"/>
    <w:rsid w:val="00167DE1"/>
    <w:rsid w:val="00170CB4"/>
    <w:rsid w:val="00171906"/>
    <w:rsid w:val="001720E0"/>
    <w:rsid w:val="001735C0"/>
    <w:rsid w:val="0017411F"/>
    <w:rsid w:val="00174600"/>
    <w:rsid w:val="00175221"/>
    <w:rsid w:val="00175898"/>
    <w:rsid w:val="0017622E"/>
    <w:rsid w:val="001774A0"/>
    <w:rsid w:val="001802F2"/>
    <w:rsid w:val="00180388"/>
    <w:rsid w:val="0018074F"/>
    <w:rsid w:val="00181A93"/>
    <w:rsid w:val="00181F68"/>
    <w:rsid w:val="001830D2"/>
    <w:rsid w:val="001832C3"/>
    <w:rsid w:val="00184649"/>
    <w:rsid w:val="001850A9"/>
    <w:rsid w:val="001853C1"/>
    <w:rsid w:val="00185E17"/>
    <w:rsid w:val="00186407"/>
    <w:rsid w:val="001866E3"/>
    <w:rsid w:val="00187546"/>
    <w:rsid w:val="001903DC"/>
    <w:rsid w:val="00190B9D"/>
    <w:rsid w:val="00193045"/>
    <w:rsid w:val="001937CB"/>
    <w:rsid w:val="00193D76"/>
    <w:rsid w:val="0019406B"/>
    <w:rsid w:val="001947D5"/>
    <w:rsid w:val="00197165"/>
    <w:rsid w:val="00197167"/>
    <w:rsid w:val="00197DEA"/>
    <w:rsid w:val="00197F82"/>
    <w:rsid w:val="001A02E9"/>
    <w:rsid w:val="001A1090"/>
    <w:rsid w:val="001A1A67"/>
    <w:rsid w:val="001A22F5"/>
    <w:rsid w:val="001A281C"/>
    <w:rsid w:val="001A2DB4"/>
    <w:rsid w:val="001A5140"/>
    <w:rsid w:val="001A56B5"/>
    <w:rsid w:val="001A58BC"/>
    <w:rsid w:val="001A690F"/>
    <w:rsid w:val="001A7456"/>
    <w:rsid w:val="001A7D3D"/>
    <w:rsid w:val="001B03CA"/>
    <w:rsid w:val="001B1493"/>
    <w:rsid w:val="001B407A"/>
    <w:rsid w:val="001B521E"/>
    <w:rsid w:val="001B5592"/>
    <w:rsid w:val="001B6362"/>
    <w:rsid w:val="001B69AC"/>
    <w:rsid w:val="001B6B5A"/>
    <w:rsid w:val="001B6E3F"/>
    <w:rsid w:val="001B77A8"/>
    <w:rsid w:val="001B7CF9"/>
    <w:rsid w:val="001C0393"/>
    <w:rsid w:val="001C0A7C"/>
    <w:rsid w:val="001C0BAA"/>
    <w:rsid w:val="001C2BF7"/>
    <w:rsid w:val="001C3D12"/>
    <w:rsid w:val="001C42CA"/>
    <w:rsid w:val="001C4F4C"/>
    <w:rsid w:val="001C534D"/>
    <w:rsid w:val="001C53A5"/>
    <w:rsid w:val="001C56EC"/>
    <w:rsid w:val="001C60DC"/>
    <w:rsid w:val="001C6451"/>
    <w:rsid w:val="001C6782"/>
    <w:rsid w:val="001C710D"/>
    <w:rsid w:val="001C77F4"/>
    <w:rsid w:val="001D3ED8"/>
    <w:rsid w:val="001D4752"/>
    <w:rsid w:val="001D5398"/>
    <w:rsid w:val="001D5AAE"/>
    <w:rsid w:val="001D5D86"/>
    <w:rsid w:val="001D6ABE"/>
    <w:rsid w:val="001D6B02"/>
    <w:rsid w:val="001D6EB3"/>
    <w:rsid w:val="001D6F77"/>
    <w:rsid w:val="001D72AA"/>
    <w:rsid w:val="001E00DC"/>
    <w:rsid w:val="001E147F"/>
    <w:rsid w:val="001E1844"/>
    <w:rsid w:val="001E1917"/>
    <w:rsid w:val="001E2794"/>
    <w:rsid w:val="001E3A91"/>
    <w:rsid w:val="001E3C6C"/>
    <w:rsid w:val="001E4CD0"/>
    <w:rsid w:val="001E53D4"/>
    <w:rsid w:val="001E5B9C"/>
    <w:rsid w:val="001E5CD3"/>
    <w:rsid w:val="001E7225"/>
    <w:rsid w:val="001E73C6"/>
    <w:rsid w:val="001E747A"/>
    <w:rsid w:val="001F00F8"/>
    <w:rsid w:val="001F0DD5"/>
    <w:rsid w:val="001F14E6"/>
    <w:rsid w:val="001F29A5"/>
    <w:rsid w:val="001F3933"/>
    <w:rsid w:val="001F41D2"/>
    <w:rsid w:val="001F5BA4"/>
    <w:rsid w:val="001F5C48"/>
    <w:rsid w:val="001F66CB"/>
    <w:rsid w:val="001F66CD"/>
    <w:rsid w:val="001F678E"/>
    <w:rsid w:val="002004AB"/>
    <w:rsid w:val="00200A0F"/>
    <w:rsid w:val="00200F29"/>
    <w:rsid w:val="00202154"/>
    <w:rsid w:val="0020229B"/>
    <w:rsid w:val="00202611"/>
    <w:rsid w:val="00203315"/>
    <w:rsid w:val="00203AA3"/>
    <w:rsid w:val="00204AAD"/>
    <w:rsid w:val="002050FE"/>
    <w:rsid w:val="00205E1D"/>
    <w:rsid w:val="00207521"/>
    <w:rsid w:val="00207E0C"/>
    <w:rsid w:val="002105E8"/>
    <w:rsid w:val="00212C07"/>
    <w:rsid w:val="002130D1"/>
    <w:rsid w:val="00215561"/>
    <w:rsid w:val="002167EE"/>
    <w:rsid w:val="00216A85"/>
    <w:rsid w:val="00216D01"/>
    <w:rsid w:val="00217EF0"/>
    <w:rsid w:val="002204D2"/>
    <w:rsid w:val="00222124"/>
    <w:rsid w:val="002227B7"/>
    <w:rsid w:val="002238DA"/>
    <w:rsid w:val="00223C41"/>
    <w:rsid w:val="00223D9A"/>
    <w:rsid w:val="00223FED"/>
    <w:rsid w:val="0022430C"/>
    <w:rsid w:val="00225787"/>
    <w:rsid w:val="00225CA1"/>
    <w:rsid w:val="00226479"/>
    <w:rsid w:val="00227297"/>
    <w:rsid w:val="00227863"/>
    <w:rsid w:val="002305EC"/>
    <w:rsid w:val="002308F2"/>
    <w:rsid w:val="00233785"/>
    <w:rsid w:val="00233C00"/>
    <w:rsid w:val="00234770"/>
    <w:rsid w:val="00237703"/>
    <w:rsid w:val="00237C32"/>
    <w:rsid w:val="00241CA7"/>
    <w:rsid w:val="00245767"/>
    <w:rsid w:val="00246824"/>
    <w:rsid w:val="00247BA0"/>
    <w:rsid w:val="0025009A"/>
    <w:rsid w:val="00250184"/>
    <w:rsid w:val="00250668"/>
    <w:rsid w:val="00251E0B"/>
    <w:rsid w:val="00251EB4"/>
    <w:rsid w:val="002527F0"/>
    <w:rsid w:val="00252924"/>
    <w:rsid w:val="00254561"/>
    <w:rsid w:val="002558E7"/>
    <w:rsid w:val="00256023"/>
    <w:rsid w:val="0025672A"/>
    <w:rsid w:val="002568B2"/>
    <w:rsid w:val="0025708C"/>
    <w:rsid w:val="0026048F"/>
    <w:rsid w:val="00260C0A"/>
    <w:rsid w:val="002615C0"/>
    <w:rsid w:val="0026199A"/>
    <w:rsid w:val="00262B33"/>
    <w:rsid w:val="002631FC"/>
    <w:rsid w:val="002642DE"/>
    <w:rsid w:val="00264339"/>
    <w:rsid w:val="0026550B"/>
    <w:rsid w:val="00265784"/>
    <w:rsid w:val="00265A79"/>
    <w:rsid w:val="00265FD8"/>
    <w:rsid w:val="002664D9"/>
    <w:rsid w:val="00270449"/>
    <w:rsid w:val="0027161E"/>
    <w:rsid w:val="002719D7"/>
    <w:rsid w:val="00272128"/>
    <w:rsid w:val="00274FDD"/>
    <w:rsid w:val="0027547E"/>
    <w:rsid w:val="00275A0C"/>
    <w:rsid w:val="002800F2"/>
    <w:rsid w:val="0028031D"/>
    <w:rsid w:val="0028071B"/>
    <w:rsid w:val="002807AB"/>
    <w:rsid w:val="002815A1"/>
    <w:rsid w:val="00281CDD"/>
    <w:rsid w:val="0028257C"/>
    <w:rsid w:val="0028280A"/>
    <w:rsid w:val="00282D56"/>
    <w:rsid w:val="00283D72"/>
    <w:rsid w:val="00284C23"/>
    <w:rsid w:val="00284F01"/>
    <w:rsid w:val="00284F7C"/>
    <w:rsid w:val="00285C59"/>
    <w:rsid w:val="00286124"/>
    <w:rsid w:val="002861B4"/>
    <w:rsid w:val="00286A9E"/>
    <w:rsid w:val="00286B85"/>
    <w:rsid w:val="002878FB"/>
    <w:rsid w:val="00287AF4"/>
    <w:rsid w:val="00290FDC"/>
    <w:rsid w:val="002925CD"/>
    <w:rsid w:val="00294425"/>
    <w:rsid w:val="00294DDC"/>
    <w:rsid w:val="0029504F"/>
    <w:rsid w:val="002951B7"/>
    <w:rsid w:val="00296597"/>
    <w:rsid w:val="002979D0"/>
    <w:rsid w:val="00297B14"/>
    <w:rsid w:val="002A0782"/>
    <w:rsid w:val="002A0E5A"/>
    <w:rsid w:val="002A1F8E"/>
    <w:rsid w:val="002A440B"/>
    <w:rsid w:val="002A5E3C"/>
    <w:rsid w:val="002A6EF5"/>
    <w:rsid w:val="002B0879"/>
    <w:rsid w:val="002B11F9"/>
    <w:rsid w:val="002B11FE"/>
    <w:rsid w:val="002B1271"/>
    <w:rsid w:val="002B3565"/>
    <w:rsid w:val="002B3757"/>
    <w:rsid w:val="002B4BBF"/>
    <w:rsid w:val="002B4CC5"/>
    <w:rsid w:val="002B5FD5"/>
    <w:rsid w:val="002B6C33"/>
    <w:rsid w:val="002B6CD5"/>
    <w:rsid w:val="002B6D7A"/>
    <w:rsid w:val="002B7F7C"/>
    <w:rsid w:val="002C2C81"/>
    <w:rsid w:val="002C3760"/>
    <w:rsid w:val="002C37F1"/>
    <w:rsid w:val="002C4030"/>
    <w:rsid w:val="002C6134"/>
    <w:rsid w:val="002C6AF4"/>
    <w:rsid w:val="002C78C2"/>
    <w:rsid w:val="002D0082"/>
    <w:rsid w:val="002D0106"/>
    <w:rsid w:val="002D2445"/>
    <w:rsid w:val="002D2BEC"/>
    <w:rsid w:val="002D2C49"/>
    <w:rsid w:val="002D2FCF"/>
    <w:rsid w:val="002D3CFF"/>
    <w:rsid w:val="002D434D"/>
    <w:rsid w:val="002D4FEC"/>
    <w:rsid w:val="002D592C"/>
    <w:rsid w:val="002D6C0A"/>
    <w:rsid w:val="002D783B"/>
    <w:rsid w:val="002D79CB"/>
    <w:rsid w:val="002D7BE3"/>
    <w:rsid w:val="002E08C1"/>
    <w:rsid w:val="002E10D3"/>
    <w:rsid w:val="002E1FB9"/>
    <w:rsid w:val="002E31C2"/>
    <w:rsid w:val="002E3868"/>
    <w:rsid w:val="002E48C7"/>
    <w:rsid w:val="002E725E"/>
    <w:rsid w:val="002E7CD3"/>
    <w:rsid w:val="002F1147"/>
    <w:rsid w:val="002F12E3"/>
    <w:rsid w:val="002F2279"/>
    <w:rsid w:val="002F2873"/>
    <w:rsid w:val="002F2995"/>
    <w:rsid w:val="002F2DC6"/>
    <w:rsid w:val="002F39A0"/>
    <w:rsid w:val="002F4424"/>
    <w:rsid w:val="002F4A35"/>
    <w:rsid w:val="002F4E5A"/>
    <w:rsid w:val="002F59F1"/>
    <w:rsid w:val="002F6C93"/>
    <w:rsid w:val="002F6F39"/>
    <w:rsid w:val="002F7965"/>
    <w:rsid w:val="002F7B08"/>
    <w:rsid w:val="002F7C9F"/>
    <w:rsid w:val="002F7FAD"/>
    <w:rsid w:val="003006DB"/>
    <w:rsid w:val="00300808"/>
    <w:rsid w:val="00300947"/>
    <w:rsid w:val="003009D2"/>
    <w:rsid w:val="003010AF"/>
    <w:rsid w:val="00301E88"/>
    <w:rsid w:val="00301FA8"/>
    <w:rsid w:val="00304113"/>
    <w:rsid w:val="00305083"/>
    <w:rsid w:val="0030545A"/>
    <w:rsid w:val="00305624"/>
    <w:rsid w:val="00305672"/>
    <w:rsid w:val="003056FD"/>
    <w:rsid w:val="003061BD"/>
    <w:rsid w:val="00306CDD"/>
    <w:rsid w:val="00306E37"/>
    <w:rsid w:val="00310F83"/>
    <w:rsid w:val="00311A93"/>
    <w:rsid w:val="00313081"/>
    <w:rsid w:val="0031358B"/>
    <w:rsid w:val="00314919"/>
    <w:rsid w:val="00314F8C"/>
    <w:rsid w:val="0031542A"/>
    <w:rsid w:val="003155D0"/>
    <w:rsid w:val="003155D9"/>
    <w:rsid w:val="003159CA"/>
    <w:rsid w:val="00316074"/>
    <w:rsid w:val="00316790"/>
    <w:rsid w:val="0031688F"/>
    <w:rsid w:val="00316D22"/>
    <w:rsid w:val="00316F09"/>
    <w:rsid w:val="00317DE0"/>
    <w:rsid w:val="00320580"/>
    <w:rsid w:val="00320C04"/>
    <w:rsid w:val="0032156F"/>
    <w:rsid w:val="00321BAE"/>
    <w:rsid w:val="00321CCE"/>
    <w:rsid w:val="00321D44"/>
    <w:rsid w:val="00321F99"/>
    <w:rsid w:val="00324035"/>
    <w:rsid w:val="003261C0"/>
    <w:rsid w:val="0032741F"/>
    <w:rsid w:val="00327DA0"/>
    <w:rsid w:val="00330005"/>
    <w:rsid w:val="00330953"/>
    <w:rsid w:val="00330BF0"/>
    <w:rsid w:val="00332C1D"/>
    <w:rsid w:val="00333370"/>
    <w:rsid w:val="0033374D"/>
    <w:rsid w:val="003347C0"/>
    <w:rsid w:val="003354EE"/>
    <w:rsid w:val="00335594"/>
    <w:rsid w:val="00335C82"/>
    <w:rsid w:val="00335FA5"/>
    <w:rsid w:val="00336746"/>
    <w:rsid w:val="003368C4"/>
    <w:rsid w:val="00336C6A"/>
    <w:rsid w:val="00341C6D"/>
    <w:rsid w:val="003430D8"/>
    <w:rsid w:val="003435C2"/>
    <w:rsid w:val="00344439"/>
    <w:rsid w:val="00345D01"/>
    <w:rsid w:val="003464E0"/>
    <w:rsid w:val="0034660A"/>
    <w:rsid w:val="00346B2E"/>
    <w:rsid w:val="003503E4"/>
    <w:rsid w:val="00353A40"/>
    <w:rsid w:val="00353AB3"/>
    <w:rsid w:val="00353DEA"/>
    <w:rsid w:val="0035591E"/>
    <w:rsid w:val="00355E39"/>
    <w:rsid w:val="00355F0F"/>
    <w:rsid w:val="0035708C"/>
    <w:rsid w:val="00357233"/>
    <w:rsid w:val="003607DB"/>
    <w:rsid w:val="003609B2"/>
    <w:rsid w:val="00360C82"/>
    <w:rsid w:val="00361373"/>
    <w:rsid w:val="00361691"/>
    <w:rsid w:val="00362354"/>
    <w:rsid w:val="00362903"/>
    <w:rsid w:val="003632E1"/>
    <w:rsid w:val="0036337D"/>
    <w:rsid w:val="00363A14"/>
    <w:rsid w:val="0036407B"/>
    <w:rsid w:val="003640BA"/>
    <w:rsid w:val="003650A0"/>
    <w:rsid w:val="00365D26"/>
    <w:rsid w:val="00366D10"/>
    <w:rsid w:val="00367315"/>
    <w:rsid w:val="003679A0"/>
    <w:rsid w:val="003704F8"/>
    <w:rsid w:val="00370858"/>
    <w:rsid w:val="00370EB6"/>
    <w:rsid w:val="0037163C"/>
    <w:rsid w:val="003726BC"/>
    <w:rsid w:val="00373185"/>
    <w:rsid w:val="00374A96"/>
    <w:rsid w:val="00374E87"/>
    <w:rsid w:val="00375B13"/>
    <w:rsid w:val="00377A9A"/>
    <w:rsid w:val="003804A7"/>
    <w:rsid w:val="00380F4F"/>
    <w:rsid w:val="0038101F"/>
    <w:rsid w:val="00381195"/>
    <w:rsid w:val="003812A6"/>
    <w:rsid w:val="0038323B"/>
    <w:rsid w:val="00383587"/>
    <w:rsid w:val="0038532A"/>
    <w:rsid w:val="003860BF"/>
    <w:rsid w:val="0038666E"/>
    <w:rsid w:val="003870AF"/>
    <w:rsid w:val="00387685"/>
    <w:rsid w:val="00390386"/>
    <w:rsid w:val="003904F0"/>
    <w:rsid w:val="00390CE0"/>
    <w:rsid w:val="003910D7"/>
    <w:rsid w:val="0039271B"/>
    <w:rsid w:val="00394C58"/>
    <w:rsid w:val="00394FFD"/>
    <w:rsid w:val="003955F3"/>
    <w:rsid w:val="00395756"/>
    <w:rsid w:val="003957D0"/>
    <w:rsid w:val="00396264"/>
    <w:rsid w:val="0039638C"/>
    <w:rsid w:val="00397753"/>
    <w:rsid w:val="0039775F"/>
    <w:rsid w:val="00397B15"/>
    <w:rsid w:val="00397E1A"/>
    <w:rsid w:val="003A0C8F"/>
    <w:rsid w:val="003A1030"/>
    <w:rsid w:val="003A19C6"/>
    <w:rsid w:val="003A1ED8"/>
    <w:rsid w:val="003A2233"/>
    <w:rsid w:val="003A2A35"/>
    <w:rsid w:val="003A51EF"/>
    <w:rsid w:val="003A53BC"/>
    <w:rsid w:val="003A574C"/>
    <w:rsid w:val="003A5C49"/>
    <w:rsid w:val="003A61A9"/>
    <w:rsid w:val="003A672B"/>
    <w:rsid w:val="003A7BAD"/>
    <w:rsid w:val="003B1EA7"/>
    <w:rsid w:val="003B2537"/>
    <w:rsid w:val="003B2DF5"/>
    <w:rsid w:val="003B34D4"/>
    <w:rsid w:val="003B3625"/>
    <w:rsid w:val="003B4C53"/>
    <w:rsid w:val="003B4D2B"/>
    <w:rsid w:val="003B6330"/>
    <w:rsid w:val="003B6EAD"/>
    <w:rsid w:val="003C1C3A"/>
    <w:rsid w:val="003C3457"/>
    <w:rsid w:val="003C3505"/>
    <w:rsid w:val="003C3BB1"/>
    <w:rsid w:val="003C4391"/>
    <w:rsid w:val="003C4C91"/>
    <w:rsid w:val="003C5F68"/>
    <w:rsid w:val="003C64D2"/>
    <w:rsid w:val="003C7BBC"/>
    <w:rsid w:val="003C7C5E"/>
    <w:rsid w:val="003D0308"/>
    <w:rsid w:val="003D0665"/>
    <w:rsid w:val="003D2D58"/>
    <w:rsid w:val="003D3E17"/>
    <w:rsid w:val="003D44BF"/>
    <w:rsid w:val="003D4B22"/>
    <w:rsid w:val="003D635B"/>
    <w:rsid w:val="003D7746"/>
    <w:rsid w:val="003D7A60"/>
    <w:rsid w:val="003E02B9"/>
    <w:rsid w:val="003E0A69"/>
    <w:rsid w:val="003E165A"/>
    <w:rsid w:val="003E2F15"/>
    <w:rsid w:val="003E343F"/>
    <w:rsid w:val="003E3956"/>
    <w:rsid w:val="003E407A"/>
    <w:rsid w:val="003E4775"/>
    <w:rsid w:val="003E610A"/>
    <w:rsid w:val="003F1C83"/>
    <w:rsid w:val="003F2218"/>
    <w:rsid w:val="003F2874"/>
    <w:rsid w:val="003F3AD8"/>
    <w:rsid w:val="003F4598"/>
    <w:rsid w:val="003F5108"/>
    <w:rsid w:val="003F5D40"/>
    <w:rsid w:val="003F62A5"/>
    <w:rsid w:val="003F6E84"/>
    <w:rsid w:val="003F7A26"/>
    <w:rsid w:val="00400FC7"/>
    <w:rsid w:val="0040166C"/>
    <w:rsid w:val="00401BAD"/>
    <w:rsid w:val="004021CA"/>
    <w:rsid w:val="00403831"/>
    <w:rsid w:val="00403AEA"/>
    <w:rsid w:val="00403EF2"/>
    <w:rsid w:val="00404A74"/>
    <w:rsid w:val="00404AB6"/>
    <w:rsid w:val="00405279"/>
    <w:rsid w:val="004058A3"/>
    <w:rsid w:val="00405D0F"/>
    <w:rsid w:val="004064D2"/>
    <w:rsid w:val="004071B9"/>
    <w:rsid w:val="004077E7"/>
    <w:rsid w:val="004113CB"/>
    <w:rsid w:val="004126F0"/>
    <w:rsid w:val="00413382"/>
    <w:rsid w:val="00413860"/>
    <w:rsid w:val="004143F6"/>
    <w:rsid w:val="00415190"/>
    <w:rsid w:val="004165D9"/>
    <w:rsid w:val="0041733F"/>
    <w:rsid w:val="004203F8"/>
    <w:rsid w:val="004207D1"/>
    <w:rsid w:val="0042171A"/>
    <w:rsid w:val="00421F81"/>
    <w:rsid w:val="00423532"/>
    <w:rsid w:val="00425591"/>
    <w:rsid w:val="00425B73"/>
    <w:rsid w:val="00425CC1"/>
    <w:rsid w:val="00426166"/>
    <w:rsid w:val="00426C66"/>
    <w:rsid w:val="00426DCC"/>
    <w:rsid w:val="0042727C"/>
    <w:rsid w:val="00430E3D"/>
    <w:rsid w:val="00432725"/>
    <w:rsid w:val="00433253"/>
    <w:rsid w:val="0043464F"/>
    <w:rsid w:val="00434B30"/>
    <w:rsid w:val="00434C4B"/>
    <w:rsid w:val="00435A3E"/>
    <w:rsid w:val="0043672B"/>
    <w:rsid w:val="00440775"/>
    <w:rsid w:val="00441537"/>
    <w:rsid w:val="00442186"/>
    <w:rsid w:val="004426EB"/>
    <w:rsid w:val="00442961"/>
    <w:rsid w:val="004429AE"/>
    <w:rsid w:val="00442ABA"/>
    <w:rsid w:val="00442D61"/>
    <w:rsid w:val="00442DB2"/>
    <w:rsid w:val="00446103"/>
    <w:rsid w:val="0044621D"/>
    <w:rsid w:val="00446486"/>
    <w:rsid w:val="00446A8B"/>
    <w:rsid w:val="00446F8E"/>
    <w:rsid w:val="004471E0"/>
    <w:rsid w:val="00447414"/>
    <w:rsid w:val="0045021D"/>
    <w:rsid w:val="00450B3F"/>
    <w:rsid w:val="00453602"/>
    <w:rsid w:val="0045378F"/>
    <w:rsid w:val="00454CFD"/>
    <w:rsid w:val="00455C40"/>
    <w:rsid w:val="00457B2C"/>
    <w:rsid w:val="0046055D"/>
    <w:rsid w:val="00462425"/>
    <w:rsid w:val="00462A77"/>
    <w:rsid w:val="00462FB0"/>
    <w:rsid w:val="00464971"/>
    <w:rsid w:val="00464AF4"/>
    <w:rsid w:val="00464CB0"/>
    <w:rsid w:val="00465720"/>
    <w:rsid w:val="004665CA"/>
    <w:rsid w:val="00466D35"/>
    <w:rsid w:val="00466DAE"/>
    <w:rsid w:val="004673EF"/>
    <w:rsid w:val="0046796B"/>
    <w:rsid w:val="00467D2A"/>
    <w:rsid w:val="00471B23"/>
    <w:rsid w:val="00471B26"/>
    <w:rsid w:val="00472458"/>
    <w:rsid w:val="00472B43"/>
    <w:rsid w:val="00474579"/>
    <w:rsid w:val="00475610"/>
    <w:rsid w:val="00477221"/>
    <w:rsid w:val="00477A10"/>
    <w:rsid w:val="004803F2"/>
    <w:rsid w:val="00480AE8"/>
    <w:rsid w:val="00480E3E"/>
    <w:rsid w:val="0048325C"/>
    <w:rsid w:val="00483734"/>
    <w:rsid w:val="00484D96"/>
    <w:rsid w:val="00485D3C"/>
    <w:rsid w:val="004861DB"/>
    <w:rsid w:val="0048639B"/>
    <w:rsid w:val="004864CA"/>
    <w:rsid w:val="004867EA"/>
    <w:rsid w:val="00486E9A"/>
    <w:rsid w:val="004879C4"/>
    <w:rsid w:val="00491AA7"/>
    <w:rsid w:val="00492300"/>
    <w:rsid w:val="0049330A"/>
    <w:rsid w:val="00493E33"/>
    <w:rsid w:val="00493EA6"/>
    <w:rsid w:val="00494C54"/>
    <w:rsid w:val="004960ED"/>
    <w:rsid w:val="0049680F"/>
    <w:rsid w:val="00497FF2"/>
    <w:rsid w:val="004A0387"/>
    <w:rsid w:val="004A1169"/>
    <w:rsid w:val="004A1899"/>
    <w:rsid w:val="004A1F21"/>
    <w:rsid w:val="004A252D"/>
    <w:rsid w:val="004A27B2"/>
    <w:rsid w:val="004A27CE"/>
    <w:rsid w:val="004A29EB"/>
    <w:rsid w:val="004A2BA2"/>
    <w:rsid w:val="004A3989"/>
    <w:rsid w:val="004A633B"/>
    <w:rsid w:val="004A7CC1"/>
    <w:rsid w:val="004B0BE5"/>
    <w:rsid w:val="004B1C3F"/>
    <w:rsid w:val="004B21EA"/>
    <w:rsid w:val="004B2463"/>
    <w:rsid w:val="004B2D84"/>
    <w:rsid w:val="004B395E"/>
    <w:rsid w:val="004B3A1E"/>
    <w:rsid w:val="004B4FF8"/>
    <w:rsid w:val="004B50C5"/>
    <w:rsid w:val="004B660A"/>
    <w:rsid w:val="004B6FF4"/>
    <w:rsid w:val="004C0F1C"/>
    <w:rsid w:val="004C2C33"/>
    <w:rsid w:val="004C38E0"/>
    <w:rsid w:val="004C5505"/>
    <w:rsid w:val="004C684B"/>
    <w:rsid w:val="004C76C3"/>
    <w:rsid w:val="004C76D3"/>
    <w:rsid w:val="004C7A0C"/>
    <w:rsid w:val="004C7DE3"/>
    <w:rsid w:val="004C7EE8"/>
    <w:rsid w:val="004D07C8"/>
    <w:rsid w:val="004D0C36"/>
    <w:rsid w:val="004D15A6"/>
    <w:rsid w:val="004D1F01"/>
    <w:rsid w:val="004D1FD3"/>
    <w:rsid w:val="004D2041"/>
    <w:rsid w:val="004D2CED"/>
    <w:rsid w:val="004D3314"/>
    <w:rsid w:val="004D4D0B"/>
    <w:rsid w:val="004D5073"/>
    <w:rsid w:val="004D694D"/>
    <w:rsid w:val="004D7467"/>
    <w:rsid w:val="004E052F"/>
    <w:rsid w:val="004E2792"/>
    <w:rsid w:val="004E3D09"/>
    <w:rsid w:val="004E43C9"/>
    <w:rsid w:val="004F0352"/>
    <w:rsid w:val="004F0DCC"/>
    <w:rsid w:val="004F4092"/>
    <w:rsid w:val="004F43C5"/>
    <w:rsid w:val="004F4981"/>
    <w:rsid w:val="004F4E90"/>
    <w:rsid w:val="004F5F6C"/>
    <w:rsid w:val="004F6565"/>
    <w:rsid w:val="004F6D3D"/>
    <w:rsid w:val="004F7545"/>
    <w:rsid w:val="004F7E3A"/>
    <w:rsid w:val="005007AF"/>
    <w:rsid w:val="00502A78"/>
    <w:rsid w:val="00502D44"/>
    <w:rsid w:val="0050333D"/>
    <w:rsid w:val="00503532"/>
    <w:rsid w:val="00505747"/>
    <w:rsid w:val="005061EE"/>
    <w:rsid w:val="005063E1"/>
    <w:rsid w:val="005101FB"/>
    <w:rsid w:val="00513E77"/>
    <w:rsid w:val="00513F84"/>
    <w:rsid w:val="0051414D"/>
    <w:rsid w:val="00514736"/>
    <w:rsid w:val="00514B37"/>
    <w:rsid w:val="005167F8"/>
    <w:rsid w:val="005171B0"/>
    <w:rsid w:val="00517383"/>
    <w:rsid w:val="005179F3"/>
    <w:rsid w:val="00517C76"/>
    <w:rsid w:val="00520626"/>
    <w:rsid w:val="00520646"/>
    <w:rsid w:val="00521850"/>
    <w:rsid w:val="00521EED"/>
    <w:rsid w:val="00523EF2"/>
    <w:rsid w:val="00524280"/>
    <w:rsid w:val="005243D4"/>
    <w:rsid w:val="00524D86"/>
    <w:rsid w:val="00525A57"/>
    <w:rsid w:val="005268BE"/>
    <w:rsid w:val="005277EA"/>
    <w:rsid w:val="005277F8"/>
    <w:rsid w:val="00527B84"/>
    <w:rsid w:val="00527F43"/>
    <w:rsid w:val="00527F6B"/>
    <w:rsid w:val="005314E9"/>
    <w:rsid w:val="00532444"/>
    <w:rsid w:val="00532698"/>
    <w:rsid w:val="0053467D"/>
    <w:rsid w:val="00534D9E"/>
    <w:rsid w:val="0053508D"/>
    <w:rsid w:val="00535930"/>
    <w:rsid w:val="00536A04"/>
    <w:rsid w:val="00537552"/>
    <w:rsid w:val="00540361"/>
    <w:rsid w:val="00540DFC"/>
    <w:rsid w:val="00540E47"/>
    <w:rsid w:val="00541E1B"/>
    <w:rsid w:val="0054267C"/>
    <w:rsid w:val="00544215"/>
    <w:rsid w:val="005456EF"/>
    <w:rsid w:val="0054574F"/>
    <w:rsid w:val="00545C90"/>
    <w:rsid w:val="00546A21"/>
    <w:rsid w:val="00546D1A"/>
    <w:rsid w:val="00552957"/>
    <w:rsid w:val="00552CA4"/>
    <w:rsid w:val="005537BD"/>
    <w:rsid w:val="00554021"/>
    <w:rsid w:val="00554804"/>
    <w:rsid w:val="00554B1F"/>
    <w:rsid w:val="00554C8B"/>
    <w:rsid w:val="00556648"/>
    <w:rsid w:val="00556FA6"/>
    <w:rsid w:val="00560027"/>
    <w:rsid w:val="00560450"/>
    <w:rsid w:val="005607AB"/>
    <w:rsid w:val="005607CA"/>
    <w:rsid w:val="005613BB"/>
    <w:rsid w:val="00564092"/>
    <w:rsid w:val="00564290"/>
    <w:rsid w:val="00564E1F"/>
    <w:rsid w:val="00565625"/>
    <w:rsid w:val="005656C4"/>
    <w:rsid w:val="00565B3B"/>
    <w:rsid w:val="005667A5"/>
    <w:rsid w:val="00566989"/>
    <w:rsid w:val="00566E06"/>
    <w:rsid w:val="00567802"/>
    <w:rsid w:val="00570EA1"/>
    <w:rsid w:val="00572D20"/>
    <w:rsid w:val="005745CF"/>
    <w:rsid w:val="00575484"/>
    <w:rsid w:val="005757F2"/>
    <w:rsid w:val="00576570"/>
    <w:rsid w:val="005779F3"/>
    <w:rsid w:val="00580C69"/>
    <w:rsid w:val="00581B4A"/>
    <w:rsid w:val="005822C7"/>
    <w:rsid w:val="00582B65"/>
    <w:rsid w:val="00584174"/>
    <w:rsid w:val="00584B0F"/>
    <w:rsid w:val="00584C3D"/>
    <w:rsid w:val="0058559C"/>
    <w:rsid w:val="00585C86"/>
    <w:rsid w:val="005861E6"/>
    <w:rsid w:val="0058712F"/>
    <w:rsid w:val="005872E9"/>
    <w:rsid w:val="00587405"/>
    <w:rsid w:val="00587A73"/>
    <w:rsid w:val="0059028F"/>
    <w:rsid w:val="00590D4A"/>
    <w:rsid w:val="00591371"/>
    <w:rsid w:val="00591547"/>
    <w:rsid w:val="0059168E"/>
    <w:rsid w:val="00591DE6"/>
    <w:rsid w:val="00592DA1"/>
    <w:rsid w:val="00594341"/>
    <w:rsid w:val="00594CC4"/>
    <w:rsid w:val="00595692"/>
    <w:rsid w:val="00596B7F"/>
    <w:rsid w:val="005974DD"/>
    <w:rsid w:val="005A07B4"/>
    <w:rsid w:val="005A0EDD"/>
    <w:rsid w:val="005A22B3"/>
    <w:rsid w:val="005B043F"/>
    <w:rsid w:val="005B0573"/>
    <w:rsid w:val="005B153B"/>
    <w:rsid w:val="005B239C"/>
    <w:rsid w:val="005B30A4"/>
    <w:rsid w:val="005B36F8"/>
    <w:rsid w:val="005B38C6"/>
    <w:rsid w:val="005B3AF0"/>
    <w:rsid w:val="005B4959"/>
    <w:rsid w:val="005B5C5E"/>
    <w:rsid w:val="005B61EF"/>
    <w:rsid w:val="005C02FD"/>
    <w:rsid w:val="005C1404"/>
    <w:rsid w:val="005C15D2"/>
    <w:rsid w:val="005C17A7"/>
    <w:rsid w:val="005C1A48"/>
    <w:rsid w:val="005C22CE"/>
    <w:rsid w:val="005C395D"/>
    <w:rsid w:val="005C4237"/>
    <w:rsid w:val="005C42BF"/>
    <w:rsid w:val="005C44B2"/>
    <w:rsid w:val="005C52AC"/>
    <w:rsid w:val="005C62F4"/>
    <w:rsid w:val="005C70F7"/>
    <w:rsid w:val="005C75B9"/>
    <w:rsid w:val="005D2214"/>
    <w:rsid w:val="005D3E6F"/>
    <w:rsid w:val="005D3F9B"/>
    <w:rsid w:val="005D77BD"/>
    <w:rsid w:val="005D793E"/>
    <w:rsid w:val="005E0AC5"/>
    <w:rsid w:val="005E0F50"/>
    <w:rsid w:val="005E1F4B"/>
    <w:rsid w:val="005E48D9"/>
    <w:rsid w:val="005E5090"/>
    <w:rsid w:val="005E6E5B"/>
    <w:rsid w:val="005F02E3"/>
    <w:rsid w:val="005F0D4F"/>
    <w:rsid w:val="005F0EB8"/>
    <w:rsid w:val="005F17A1"/>
    <w:rsid w:val="005F19DA"/>
    <w:rsid w:val="005F25B7"/>
    <w:rsid w:val="005F5A44"/>
    <w:rsid w:val="005F6282"/>
    <w:rsid w:val="005F74C5"/>
    <w:rsid w:val="005F79C2"/>
    <w:rsid w:val="006015B3"/>
    <w:rsid w:val="00601CDA"/>
    <w:rsid w:val="00602555"/>
    <w:rsid w:val="00602B6D"/>
    <w:rsid w:val="00602F77"/>
    <w:rsid w:val="0060386B"/>
    <w:rsid w:val="00603B20"/>
    <w:rsid w:val="00603F42"/>
    <w:rsid w:val="00605CDA"/>
    <w:rsid w:val="00606112"/>
    <w:rsid w:val="0060630D"/>
    <w:rsid w:val="00607425"/>
    <w:rsid w:val="006106DE"/>
    <w:rsid w:val="00610700"/>
    <w:rsid w:val="0061190A"/>
    <w:rsid w:val="00611923"/>
    <w:rsid w:val="00611A10"/>
    <w:rsid w:val="00611A37"/>
    <w:rsid w:val="00611ADB"/>
    <w:rsid w:val="006136F0"/>
    <w:rsid w:val="006142C0"/>
    <w:rsid w:val="0061526E"/>
    <w:rsid w:val="00615816"/>
    <w:rsid w:val="00615D4C"/>
    <w:rsid w:val="00616D33"/>
    <w:rsid w:val="00617C1A"/>
    <w:rsid w:val="00617D56"/>
    <w:rsid w:val="00620458"/>
    <w:rsid w:val="006205FA"/>
    <w:rsid w:val="0062066F"/>
    <w:rsid w:val="00620D7D"/>
    <w:rsid w:val="006217DD"/>
    <w:rsid w:val="00622A7E"/>
    <w:rsid w:val="0062344B"/>
    <w:rsid w:val="00623D42"/>
    <w:rsid w:val="00623ED8"/>
    <w:rsid w:val="00623F55"/>
    <w:rsid w:val="00624F66"/>
    <w:rsid w:val="00625691"/>
    <w:rsid w:val="00625B04"/>
    <w:rsid w:val="00626C94"/>
    <w:rsid w:val="006277AB"/>
    <w:rsid w:val="00627A54"/>
    <w:rsid w:val="00627CD1"/>
    <w:rsid w:val="006300F6"/>
    <w:rsid w:val="00632BA6"/>
    <w:rsid w:val="00632BD9"/>
    <w:rsid w:val="00633A28"/>
    <w:rsid w:val="00634040"/>
    <w:rsid w:val="006343BB"/>
    <w:rsid w:val="00634C15"/>
    <w:rsid w:val="00635062"/>
    <w:rsid w:val="00635F30"/>
    <w:rsid w:val="006368EC"/>
    <w:rsid w:val="00636BD2"/>
    <w:rsid w:val="006376C5"/>
    <w:rsid w:val="00637A67"/>
    <w:rsid w:val="00641156"/>
    <w:rsid w:val="00641FA4"/>
    <w:rsid w:val="00642261"/>
    <w:rsid w:val="00643AB8"/>
    <w:rsid w:val="006443E0"/>
    <w:rsid w:val="006444A1"/>
    <w:rsid w:val="006448EB"/>
    <w:rsid w:val="00645EF3"/>
    <w:rsid w:val="006465F3"/>
    <w:rsid w:val="006475E3"/>
    <w:rsid w:val="00647CC6"/>
    <w:rsid w:val="0065085E"/>
    <w:rsid w:val="00650E6A"/>
    <w:rsid w:val="00653940"/>
    <w:rsid w:val="0065439F"/>
    <w:rsid w:val="00655368"/>
    <w:rsid w:val="0065559F"/>
    <w:rsid w:val="00657ADB"/>
    <w:rsid w:val="00660348"/>
    <w:rsid w:val="00660884"/>
    <w:rsid w:val="00664206"/>
    <w:rsid w:val="0066495A"/>
    <w:rsid w:val="0066569C"/>
    <w:rsid w:val="00665E39"/>
    <w:rsid w:val="00666080"/>
    <w:rsid w:val="00666870"/>
    <w:rsid w:val="0067059B"/>
    <w:rsid w:val="00671338"/>
    <w:rsid w:val="006719F0"/>
    <w:rsid w:val="00672509"/>
    <w:rsid w:val="00672A8E"/>
    <w:rsid w:val="00674A07"/>
    <w:rsid w:val="00674F20"/>
    <w:rsid w:val="00675EAC"/>
    <w:rsid w:val="0067670D"/>
    <w:rsid w:val="006767E0"/>
    <w:rsid w:val="00676FDB"/>
    <w:rsid w:val="006777A5"/>
    <w:rsid w:val="00680ABE"/>
    <w:rsid w:val="006817CE"/>
    <w:rsid w:val="00682429"/>
    <w:rsid w:val="00682AD4"/>
    <w:rsid w:val="00682DAE"/>
    <w:rsid w:val="00682DEF"/>
    <w:rsid w:val="00683331"/>
    <w:rsid w:val="0068606F"/>
    <w:rsid w:val="00686177"/>
    <w:rsid w:val="006873B5"/>
    <w:rsid w:val="00690D3F"/>
    <w:rsid w:val="00692759"/>
    <w:rsid w:val="00693475"/>
    <w:rsid w:val="00693E36"/>
    <w:rsid w:val="006946D2"/>
    <w:rsid w:val="00694AE6"/>
    <w:rsid w:val="006A0548"/>
    <w:rsid w:val="006A19BC"/>
    <w:rsid w:val="006A26ED"/>
    <w:rsid w:val="006A327C"/>
    <w:rsid w:val="006A3D53"/>
    <w:rsid w:val="006A586F"/>
    <w:rsid w:val="006A6050"/>
    <w:rsid w:val="006A6F9E"/>
    <w:rsid w:val="006B2C9F"/>
    <w:rsid w:val="006B30DF"/>
    <w:rsid w:val="006B3323"/>
    <w:rsid w:val="006B3723"/>
    <w:rsid w:val="006B4F74"/>
    <w:rsid w:val="006B5FD8"/>
    <w:rsid w:val="006B6260"/>
    <w:rsid w:val="006C00B7"/>
    <w:rsid w:val="006C02CD"/>
    <w:rsid w:val="006C057A"/>
    <w:rsid w:val="006C0F80"/>
    <w:rsid w:val="006C1585"/>
    <w:rsid w:val="006C1E88"/>
    <w:rsid w:val="006C32E4"/>
    <w:rsid w:val="006C3789"/>
    <w:rsid w:val="006C3DAA"/>
    <w:rsid w:val="006C429C"/>
    <w:rsid w:val="006C42DF"/>
    <w:rsid w:val="006C44B5"/>
    <w:rsid w:val="006C46C7"/>
    <w:rsid w:val="006C6234"/>
    <w:rsid w:val="006C6752"/>
    <w:rsid w:val="006C694C"/>
    <w:rsid w:val="006D0559"/>
    <w:rsid w:val="006D18B0"/>
    <w:rsid w:val="006D19E6"/>
    <w:rsid w:val="006D1E75"/>
    <w:rsid w:val="006D25CA"/>
    <w:rsid w:val="006D52BF"/>
    <w:rsid w:val="006D58DA"/>
    <w:rsid w:val="006D6B7B"/>
    <w:rsid w:val="006D7AE8"/>
    <w:rsid w:val="006E09C4"/>
    <w:rsid w:val="006E14E6"/>
    <w:rsid w:val="006E1630"/>
    <w:rsid w:val="006E1717"/>
    <w:rsid w:val="006E2031"/>
    <w:rsid w:val="006E2629"/>
    <w:rsid w:val="006E2724"/>
    <w:rsid w:val="006E35A3"/>
    <w:rsid w:val="006E3A84"/>
    <w:rsid w:val="006E3D40"/>
    <w:rsid w:val="006E4037"/>
    <w:rsid w:val="006E5323"/>
    <w:rsid w:val="006E5B9E"/>
    <w:rsid w:val="006E7410"/>
    <w:rsid w:val="006F0265"/>
    <w:rsid w:val="006F03A6"/>
    <w:rsid w:val="006F0E48"/>
    <w:rsid w:val="006F0F0F"/>
    <w:rsid w:val="006F180B"/>
    <w:rsid w:val="006F25CB"/>
    <w:rsid w:val="006F289C"/>
    <w:rsid w:val="006F3A71"/>
    <w:rsid w:val="006F3ED3"/>
    <w:rsid w:val="006F4426"/>
    <w:rsid w:val="006F5F1F"/>
    <w:rsid w:val="006F6213"/>
    <w:rsid w:val="006F6DA2"/>
    <w:rsid w:val="006F7B32"/>
    <w:rsid w:val="00701596"/>
    <w:rsid w:val="00703C83"/>
    <w:rsid w:val="00703FD6"/>
    <w:rsid w:val="00704028"/>
    <w:rsid w:val="00704932"/>
    <w:rsid w:val="00704A09"/>
    <w:rsid w:val="00704F3A"/>
    <w:rsid w:val="00705117"/>
    <w:rsid w:val="00706258"/>
    <w:rsid w:val="0070663A"/>
    <w:rsid w:val="0071184C"/>
    <w:rsid w:val="00712914"/>
    <w:rsid w:val="00712A9C"/>
    <w:rsid w:val="00712EAC"/>
    <w:rsid w:val="0071381B"/>
    <w:rsid w:val="007138CB"/>
    <w:rsid w:val="007143E0"/>
    <w:rsid w:val="007172DF"/>
    <w:rsid w:val="00717F2A"/>
    <w:rsid w:val="00720A54"/>
    <w:rsid w:val="00720CD1"/>
    <w:rsid w:val="00720F90"/>
    <w:rsid w:val="00721478"/>
    <w:rsid w:val="0072214A"/>
    <w:rsid w:val="007226AE"/>
    <w:rsid w:val="00723D0B"/>
    <w:rsid w:val="00723FB0"/>
    <w:rsid w:val="00724BA5"/>
    <w:rsid w:val="00724CFA"/>
    <w:rsid w:val="00725627"/>
    <w:rsid w:val="007259F8"/>
    <w:rsid w:val="00726544"/>
    <w:rsid w:val="00726688"/>
    <w:rsid w:val="00726BDB"/>
    <w:rsid w:val="00727ABA"/>
    <w:rsid w:val="00730074"/>
    <w:rsid w:val="007301C5"/>
    <w:rsid w:val="007311E0"/>
    <w:rsid w:val="00731CD1"/>
    <w:rsid w:val="00731F3B"/>
    <w:rsid w:val="0073350B"/>
    <w:rsid w:val="00734C9C"/>
    <w:rsid w:val="007350BD"/>
    <w:rsid w:val="007356BA"/>
    <w:rsid w:val="00735EDE"/>
    <w:rsid w:val="00735FD1"/>
    <w:rsid w:val="007367E8"/>
    <w:rsid w:val="0073720F"/>
    <w:rsid w:val="007377CB"/>
    <w:rsid w:val="00737FF9"/>
    <w:rsid w:val="00740191"/>
    <w:rsid w:val="00740AEF"/>
    <w:rsid w:val="007439ED"/>
    <w:rsid w:val="00743FD1"/>
    <w:rsid w:val="007445C0"/>
    <w:rsid w:val="00744906"/>
    <w:rsid w:val="00744DD9"/>
    <w:rsid w:val="00745934"/>
    <w:rsid w:val="007461A2"/>
    <w:rsid w:val="00746696"/>
    <w:rsid w:val="007477DB"/>
    <w:rsid w:val="00751557"/>
    <w:rsid w:val="00752438"/>
    <w:rsid w:val="00753DE9"/>
    <w:rsid w:val="00760315"/>
    <w:rsid w:val="007608E4"/>
    <w:rsid w:val="00761555"/>
    <w:rsid w:val="00763704"/>
    <w:rsid w:val="00763F5E"/>
    <w:rsid w:val="00763F95"/>
    <w:rsid w:val="007650FE"/>
    <w:rsid w:val="0076588D"/>
    <w:rsid w:val="00765943"/>
    <w:rsid w:val="007659E7"/>
    <w:rsid w:val="007660A1"/>
    <w:rsid w:val="0076641D"/>
    <w:rsid w:val="0076772C"/>
    <w:rsid w:val="00767C39"/>
    <w:rsid w:val="0077168F"/>
    <w:rsid w:val="00772DC0"/>
    <w:rsid w:val="00774D19"/>
    <w:rsid w:val="00774FD9"/>
    <w:rsid w:val="0077504C"/>
    <w:rsid w:val="00775141"/>
    <w:rsid w:val="00776273"/>
    <w:rsid w:val="0077681F"/>
    <w:rsid w:val="00777798"/>
    <w:rsid w:val="00780A6A"/>
    <w:rsid w:val="0078223F"/>
    <w:rsid w:val="0078252F"/>
    <w:rsid w:val="00782905"/>
    <w:rsid w:val="00782A1C"/>
    <w:rsid w:val="00785325"/>
    <w:rsid w:val="0078585C"/>
    <w:rsid w:val="00786080"/>
    <w:rsid w:val="007868B7"/>
    <w:rsid w:val="007878BC"/>
    <w:rsid w:val="00791857"/>
    <w:rsid w:val="00792299"/>
    <w:rsid w:val="0079329B"/>
    <w:rsid w:val="00793DC0"/>
    <w:rsid w:val="00796192"/>
    <w:rsid w:val="007961A6"/>
    <w:rsid w:val="007A0145"/>
    <w:rsid w:val="007A046C"/>
    <w:rsid w:val="007A0953"/>
    <w:rsid w:val="007A095C"/>
    <w:rsid w:val="007A1041"/>
    <w:rsid w:val="007A1BBC"/>
    <w:rsid w:val="007A2100"/>
    <w:rsid w:val="007A25C3"/>
    <w:rsid w:val="007A2F93"/>
    <w:rsid w:val="007A31C0"/>
    <w:rsid w:val="007A4E3F"/>
    <w:rsid w:val="007A5685"/>
    <w:rsid w:val="007A6C1D"/>
    <w:rsid w:val="007A6ECB"/>
    <w:rsid w:val="007A7944"/>
    <w:rsid w:val="007A7BC0"/>
    <w:rsid w:val="007B0247"/>
    <w:rsid w:val="007B1060"/>
    <w:rsid w:val="007B2280"/>
    <w:rsid w:val="007B2F4A"/>
    <w:rsid w:val="007B3D80"/>
    <w:rsid w:val="007B5557"/>
    <w:rsid w:val="007B6131"/>
    <w:rsid w:val="007B725A"/>
    <w:rsid w:val="007B73AD"/>
    <w:rsid w:val="007B78A3"/>
    <w:rsid w:val="007B7AF5"/>
    <w:rsid w:val="007B7CC6"/>
    <w:rsid w:val="007C07FE"/>
    <w:rsid w:val="007C094A"/>
    <w:rsid w:val="007C2269"/>
    <w:rsid w:val="007C315B"/>
    <w:rsid w:val="007C3C52"/>
    <w:rsid w:val="007C3C8F"/>
    <w:rsid w:val="007C4E5E"/>
    <w:rsid w:val="007C5345"/>
    <w:rsid w:val="007C74F9"/>
    <w:rsid w:val="007C7DA0"/>
    <w:rsid w:val="007D0884"/>
    <w:rsid w:val="007D12EF"/>
    <w:rsid w:val="007D4700"/>
    <w:rsid w:val="007D54A0"/>
    <w:rsid w:val="007D5952"/>
    <w:rsid w:val="007D60A9"/>
    <w:rsid w:val="007D7209"/>
    <w:rsid w:val="007D76F8"/>
    <w:rsid w:val="007D7BCA"/>
    <w:rsid w:val="007E0504"/>
    <w:rsid w:val="007E08C2"/>
    <w:rsid w:val="007E37B1"/>
    <w:rsid w:val="007E3BA1"/>
    <w:rsid w:val="007E40CC"/>
    <w:rsid w:val="007E4238"/>
    <w:rsid w:val="007E54CC"/>
    <w:rsid w:val="007E5542"/>
    <w:rsid w:val="007E593D"/>
    <w:rsid w:val="007E5B72"/>
    <w:rsid w:val="007E605A"/>
    <w:rsid w:val="007E614D"/>
    <w:rsid w:val="007E6604"/>
    <w:rsid w:val="007E672C"/>
    <w:rsid w:val="007E67CC"/>
    <w:rsid w:val="007E6FC1"/>
    <w:rsid w:val="007E70DE"/>
    <w:rsid w:val="007E7D92"/>
    <w:rsid w:val="007F02F3"/>
    <w:rsid w:val="007F0307"/>
    <w:rsid w:val="007F0F01"/>
    <w:rsid w:val="007F11E7"/>
    <w:rsid w:val="007F4CD0"/>
    <w:rsid w:val="007F4EA2"/>
    <w:rsid w:val="007F518B"/>
    <w:rsid w:val="007F5815"/>
    <w:rsid w:val="007F5A51"/>
    <w:rsid w:val="007F606B"/>
    <w:rsid w:val="00800662"/>
    <w:rsid w:val="0080217A"/>
    <w:rsid w:val="00802518"/>
    <w:rsid w:val="008026CD"/>
    <w:rsid w:val="00802DE2"/>
    <w:rsid w:val="00803622"/>
    <w:rsid w:val="00803BA1"/>
    <w:rsid w:val="008041B3"/>
    <w:rsid w:val="00804F96"/>
    <w:rsid w:val="00806FFF"/>
    <w:rsid w:val="00807B2C"/>
    <w:rsid w:val="0081086F"/>
    <w:rsid w:val="00810A26"/>
    <w:rsid w:val="008110DC"/>
    <w:rsid w:val="00811DBC"/>
    <w:rsid w:val="0081477E"/>
    <w:rsid w:val="00814824"/>
    <w:rsid w:val="00815035"/>
    <w:rsid w:val="00815C10"/>
    <w:rsid w:val="00820180"/>
    <w:rsid w:val="00820693"/>
    <w:rsid w:val="00820F64"/>
    <w:rsid w:val="00821827"/>
    <w:rsid w:val="00822D7E"/>
    <w:rsid w:val="0082331D"/>
    <w:rsid w:val="00823783"/>
    <w:rsid w:val="00825396"/>
    <w:rsid w:val="008269F3"/>
    <w:rsid w:val="00827445"/>
    <w:rsid w:val="00830BC1"/>
    <w:rsid w:val="008316E5"/>
    <w:rsid w:val="00831F51"/>
    <w:rsid w:val="00832262"/>
    <w:rsid w:val="008326CE"/>
    <w:rsid w:val="00832DD9"/>
    <w:rsid w:val="00834008"/>
    <w:rsid w:val="0083425A"/>
    <w:rsid w:val="00835A1C"/>
    <w:rsid w:val="00835C9B"/>
    <w:rsid w:val="00837501"/>
    <w:rsid w:val="008400F4"/>
    <w:rsid w:val="008409AB"/>
    <w:rsid w:val="00841625"/>
    <w:rsid w:val="00841A5D"/>
    <w:rsid w:val="0084289F"/>
    <w:rsid w:val="00842E8A"/>
    <w:rsid w:val="008438C9"/>
    <w:rsid w:val="00844114"/>
    <w:rsid w:val="008449D7"/>
    <w:rsid w:val="00845A95"/>
    <w:rsid w:val="00845DFC"/>
    <w:rsid w:val="008463CF"/>
    <w:rsid w:val="008505D4"/>
    <w:rsid w:val="008509EB"/>
    <w:rsid w:val="00850FE9"/>
    <w:rsid w:val="0085102A"/>
    <w:rsid w:val="00851A1C"/>
    <w:rsid w:val="0085294E"/>
    <w:rsid w:val="00854223"/>
    <w:rsid w:val="00854EFA"/>
    <w:rsid w:val="008550C9"/>
    <w:rsid w:val="00855E62"/>
    <w:rsid w:val="008565A8"/>
    <w:rsid w:val="00856C72"/>
    <w:rsid w:val="008604A7"/>
    <w:rsid w:val="00860BD3"/>
    <w:rsid w:val="00860F55"/>
    <w:rsid w:val="00863344"/>
    <w:rsid w:val="00864C0B"/>
    <w:rsid w:val="008650EA"/>
    <w:rsid w:val="00865337"/>
    <w:rsid w:val="008662BF"/>
    <w:rsid w:val="00866ED7"/>
    <w:rsid w:val="008672BF"/>
    <w:rsid w:val="008674A8"/>
    <w:rsid w:val="00867E21"/>
    <w:rsid w:val="00870040"/>
    <w:rsid w:val="008710F2"/>
    <w:rsid w:val="008728D6"/>
    <w:rsid w:val="00872D6D"/>
    <w:rsid w:val="00874A40"/>
    <w:rsid w:val="00875AFA"/>
    <w:rsid w:val="00877300"/>
    <w:rsid w:val="0088104B"/>
    <w:rsid w:val="00881942"/>
    <w:rsid w:val="00881F97"/>
    <w:rsid w:val="00882434"/>
    <w:rsid w:val="00883B76"/>
    <w:rsid w:val="00884170"/>
    <w:rsid w:val="008846C3"/>
    <w:rsid w:val="00884858"/>
    <w:rsid w:val="00884B4F"/>
    <w:rsid w:val="00884B7B"/>
    <w:rsid w:val="00887D8E"/>
    <w:rsid w:val="00890346"/>
    <w:rsid w:val="008903E0"/>
    <w:rsid w:val="00890E84"/>
    <w:rsid w:val="00891A59"/>
    <w:rsid w:val="00893C3E"/>
    <w:rsid w:val="00893C46"/>
    <w:rsid w:val="00894E54"/>
    <w:rsid w:val="00895BF0"/>
    <w:rsid w:val="00896A6F"/>
    <w:rsid w:val="00896D4C"/>
    <w:rsid w:val="00896EF3"/>
    <w:rsid w:val="008978F3"/>
    <w:rsid w:val="008A01FB"/>
    <w:rsid w:val="008A2DEA"/>
    <w:rsid w:val="008A3A4F"/>
    <w:rsid w:val="008A3FF8"/>
    <w:rsid w:val="008A46E2"/>
    <w:rsid w:val="008A5180"/>
    <w:rsid w:val="008A54D0"/>
    <w:rsid w:val="008B16B5"/>
    <w:rsid w:val="008B1C4C"/>
    <w:rsid w:val="008B3069"/>
    <w:rsid w:val="008B3BDB"/>
    <w:rsid w:val="008B488A"/>
    <w:rsid w:val="008B48DD"/>
    <w:rsid w:val="008B7A75"/>
    <w:rsid w:val="008C2172"/>
    <w:rsid w:val="008C264A"/>
    <w:rsid w:val="008C2B0A"/>
    <w:rsid w:val="008C2C7A"/>
    <w:rsid w:val="008C4C4F"/>
    <w:rsid w:val="008C59BB"/>
    <w:rsid w:val="008C65EE"/>
    <w:rsid w:val="008C6C3E"/>
    <w:rsid w:val="008C7736"/>
    <w:rsid w:val="008C7EC4"/>
    <w:rsid w:val="008D1C47"/>
    <w:rsid w:val="008D238A"/>
    <w:rsid w:val="008D248B"/>
    <w:rsid w:val="008D2E55"/>
    <w:rsid w:val="008D62DD"/>
    <w:rsid w:val="008D68BF"/>
    <w:rsid w:val="008D6D50"/>
    <w:rsid w:val="008D6E2C"/>
    <w:rsid w:val="008D7A6C"/>
    <w:rsid w:val="008E1B37"/>
    <w:rsid w:val="008E3C5C"/>
    <w:rsid w:val="008E3D19"/>
    <w:rsid w:val="008E3ECC"/>
    <w:rsid w:val="008E4139"/>
    <w:rsid w:val="008E469C"/>
    <w:rsid w:val="008E5728"/>
    <w:rsid w:val="008E763A"/>
    <w:rsid w:val="008F066D"/>
    <w:rsid w:val="008F08B4"/>
    <w:rsid w:val="008F0C2F"/>
    <w:rsid w:val="008F0C67"/>
    <w:rsid w:val="008F11AF"/>
    <w:rsid w:val="008F15EB"/>
    <w:rsid w:val="008F162A"/>
    <w:rsid w:val="008F21A8"/>
    <w:rsid w:val="008F311A"/>
    <w:rsid w:val="008F4E5B"/>
    <w:rsid w:val="008F6551"/>
    <w:rsid w:val="008F6A6E"/>
    <w:rsid w:val="008F7BA2"/>
    <w:rsid w:val="008F7F4B"/>
    <w:rsid w:val="008F7F69"/>
    <w:rsid w:val="0090044B"/>
    <w:rsid w:val="00901A85"/>
    <w:rsid w:val="00901E9C"/>
    <w:rsid w:val="009023FE"/>
    <w:rsid w:val="00903138"/>
    <w:rsid w:val="00903DB9"/>
    <w:rsid w:val="009049D5"/>
    <w:rsid w:val="00904E06"/>
    <w:rsid w:val="00904E13"/>
    <w:rsid w:val="009060E0"/>
    <w:rsid w:val="00906A6A"/>
    <w:rsid w:val="00906AF5"/>
    <w:rsid w:val="0090741C"/>
    <w:rsid w:val="009100DF"/>
    <w:rsid w:val="00910E92"/>
    <w:rsid w:val="00911A97"/>
    <w:rsid w:val="00912BB0"/>
    <w:rsid w:val="00913684"/>
    <w:rsid w:val="00913871"/>
    <w:rsid w:val="00913A7E"/>
    <w:rsid w:val="009155AB"/>
    <w:rsid w:val="00915D17"/>
    <w:rsid w:val="00916AA2"/>
    <w:rsid w:val="0091717B"/>
    <w:rsid w:val="00920EF1"/>
    <w:rsid w:val="00921B11"/>
    <w:rsid w:val="0092269F"/>
    <w:rsid w:val="00923246"/>
    <w:rsid w:val="00923463"/>
    <w:rsid w:val="0092370C"/>
    <w:rsid w:val="00923DC9"/>
    <w:rsid w:val="00923F44"/>
    <w:rsid w:val="009259A3"/>
    <w:rsid w:val="00925A7A"/>
    <w:rsid w:val="00927DCD"/>
    <w:rsid w:val="009307B9"/>
    <w:rsid w:val="00933037"/>
    <w:rsid w:val="00933583"/>
    <w:rsid w:val="00934DB5"/>
    <w:rsid w:val="00935E33"/>
    <w:rsid w:val="00935EE3"/>
    <w:rsid w:val="00936257"/>
    <w:rsid w:val="009364D7"/>
    <w:rsid w:val="009376A7"/>
    <w:rsid w:val="00937DFC"/>
    <w:rsid w:val="00940B19"/>
    <w:rsid w:val="00940C94"/>
    <w:rsid w:val="00940F30"/>
    <w:rsid w:val="00941D7B"/>
    <w:rsid w:val="009433C1"/>
    <w:rsid w:val="0094370A"/>
    <w:rsid w:val="009449DD"/>
    <w:rsid w:val="00945545"/>
    <w:rsid w:val="00945751"/>
    <w:rsid w:val="009463A4"/>
    <w:rsid w:val="009466FB"/>
    <w:rsid w:val="00946ABD"/>
    <w:rsid w:val="009473A4"/>
    <w:rsid w:val="00947778"/>
    <w:rsid w:val="00947B22"/>
    <w:rsid w:val="009504DA"/>
    <w:rsid w:val="00950C47"/>
    <w:rsid w:val="00950CA7"/>
    <w:rsid w:val="00951A34"/>
    <w:rsid w:val="00951CE7"/>
    <w:rsid w:val="00952C5E"/>
    <w:rsid w:val="00953FE5"/>
    <w:rsid w:val="009557A8"/>
    <w:rsid w:val="00956141"/>
    <w:rsid w:val="0095669D"/>
    <w:rsid w:val="009566C6"/>
    <w:rsid w:val="00956CF9"/>
    <w:rsid w:val="009578C9"/>
    <w:rsid w:val="00957ED1"/>
    <w:rsid w:val="0096058D"/>
    <w:rsid w:val="0096070A"/>
    <w:rsid w:val="00961557"/>
    <w:rsid w:val="0096215B"/>
    <w:rsid w:val="009623AC"/>
    <w:rsid w:val="009624F6"/>
    <w:rsid w:val="00962D55"/>
    <w:rsid w:val="00963662"/>
    <w:rsid w:val="00963691"/>
    <w:rsid w:val="00963947"/>
    <w:rsid w:val="00964503"/>
    <w:rsid w:val="00964D9F"/>
    <w:rsid w:val="0096549E"/>
    <w:rsid w:val="00965D7C"/>
    <w:rsid w:val="00965F30"/>
    <w:rsid w:val="00966D89"/>
    <w:rsid w:val="00967C84"/>
    <w:rsid w:val="0097013A"/>
    <w:rsid w:val="00970F69"/>
    <w:rsid w:val="00971A66"/>
    <w:rsid w:val="009725A2"/>
    <w:rsid w:val="00972898"/>
    <w:rsid w:val="00972D21"/>
    <w:rsid w:val="00974416"/>
    <w:rsid w:val="009754A7"/>
    <w:rsid w:val="009765AA"/>
    <w:rsid w:val="00977E9F"/>
    <w:rsid w:val="0098009D"/>
    <w:rsid w:val="0098013C"/>
    <w:rsid w:val="00980297"/>
    <w:rsid w:val="00980417"/>
    <w:rsid w:val="00980D9C"/>
    <w:rsid w:val="00980FFC"/>
    <w:rsid w:val="00982792"/>
    <w:rsid w:val="00982817"/>
    <w:rsid w:val="00982E0A"/>
    <w:rsid w:val="00982FA9"/>
    <w:rsid w:val="00983284"/>
    <w:rsid w:val="00984327"/>
    <w:rsid w:val="0098454F"/>
    <w:rsid w:val="00984AE0"/>
    <w:rsid w:val="00984C29"/>
    <w:rsid w:val="00985499"/>
    <w:rsid w:val="00986549"/>
    <w:rsid w:val="00987724"/>
    <w:rsid w:val="00990B4B"/>
    <w:rsid w:val="0099107E"/>
    <w:rsid w:val="0099118C"/>
    <w:rsid w:val="009912B0"/>
    <w:rsid w:val="00993BBE"/>
    <w:rsid w:val="009974E8"/>
    <w:rsid w:val="009A0C95"/>
    <w:rsid w:val="009A125D"/>
    <w:rsid w:val="009A18ED"/>
    <w:rsid w:val="009A1A0B"/>
    <w:rsid w:val="009A23D9"/>
    <w:rsid w:val="009A2A40"/>
    <w:rsid w:val="009A3580"/>
    <w:rsid w:val="009A359B"/>
    <w:rsid w:val="009A39EE"/>
    <w:rsid w:val="009A3F62"/>
    <w:rsid w:val="009A7337"/>
    <w:rsid w:val="009B110A"/>
    <w:rsid w:val="009B232A"/>
    <w:rsid w:val="009B2E5F"/>
    <w:rsid w:val="009B393B"/>
    <w:rsid w:val="009B40CE"/>
    <w:rsid w:val="009B4433"/>
    <w:rsid w:val="009B4F83"/>
    <w:rsid w:val="009B5B68"/>
    <w:rsid w:val="009B6BE2"/>
    <w:rsid w:val="009B793F"/>
    <w:rsid w:val="009C000B"/>
    <w:rsid w:val="009C030A"/>
    <w:rsid w:val="009C1B58"/>
    <w:rsid w:val="009C498E"/>
    <w:rsid w:val="009C4EB0"/>
    <w:rsid w:val="009C5544"/>
    <w:rsid w:val="009C5FE0"/>
    <w:rsid w:val="009C610B"/>
    <w:rsid w:val="009C6D66"/>
    <w:rsid w:val="009D165E"/>
    <w:rsid w:val="009D2EFA"/>
    <w:rsid w:val="009D302A"/>
    <w:rsid w:val="009D32AF"/>
    <w:rsid w:val="009D3D50"/>
    <w:rsid w:val="009D4A57"/>
    <w:rsid w:val="009D4B76"/>
    <w:rsid w:val="009D4C59"/>
    <w:rsid w:val="009D550A"/>
    <w:rsid w:val="009D5C66"/>
    <w:rsid w:val="009D5DA5"/>
    <w:rsid w:val="009D64ED"/>
    <w:rsid w:val="009D6505"/>
    <w:rsid w:val="009D751E"/>
    <w:rsid w:val="009D78EA"/>
    <w:rsid w:val="009E0AAF"/>
    <w:rsid w:val="009E113B"/>
    <w:rsid w:val="009E1489"/>
    <w:rsid w:val="009E38D4"/>
    <w:rsid w:val="009E3EA7"/>
    <w:rsid w:val="009E4646"/>
    <w:rsid w:val="009E48BC"/>
    <w:rsid w:val="009E4AB0"/>
    <w:rsid w:val="009E5F0D"/>
    <w:rsid w:val="009E6F25"/>
    <w:rsid w:val="009E7B90"/>
    <w:rsid w:val="009F081F"/>
    <w:rsid w:val="009F08F6"/>
    <w:rsid w:val="009F0C6A"/>
    <w:rsid w:val="009F2DF0"/>
    <w:rsid w:val="009F36EC"/>
    <w:rsid w:val="009F39A4"/>
    <w:rsid w:val="009F4787"/>
    <w:rsid w:val="009F5391"/>
    <w:rsid w:val="009F562B"/>
    <w:rsid w:val="009F68FC"/>
    <w:rsid w:val="009F7D9B"/>
    <w:rsid w:val="00A00733"/>
    <w:rsid w:val="00A0141D"/>
    <w:rsid w:val="00A0247B"/>
    <w:rsid w:val="00A0261B"/>
    <w:rsid w:val="00A0313B"/>
    <w:rsid w:val="00A037D2"/>
    <w:rsid w:val="00A0455C"/>
    <w:rsid w:val="00A058D8"/>
    <w:rsid w:val="00A05975"/>
    <w:rsid w:val="00A05AD4"/>
    <w:rsid w:val="00A05E09"/>
    <w:rsid w:val="00A069CD"/>
    <w:rsid w:val="00A06A73"/>
    <w:rsid w:val="00A06CF6"/>
    <w:rsid w:val="00A07AE2"/>
    <w:rsid w:val="00A10584"/>
    <w:rsid w:val="00A10BD2"/>
    <w:rsid w:val="00A11574"/>
    <w:rsid w:val="00A11F9E"/>
    <w:rsid w:val="00A131AB"/>
    <w:rsid w:val="00A1325D"/>
    <w:rsid w:val="00A13D50"/>
    <w:rsid w:val="00A14A7B"/>
    <w:rsid w:val="00A1528B"/>
    <w:rsid w:val="00A156D3"/>
    <w:rsid w:val="00A168CE"/>
    <w:rsid w:val="00A17609"/>
    <w:rsid w:val="00A20216"/>
    <w:rsid w:val="00A20255"/>
    <w:rsid w:val="00A20E97"/>
    <w:rsid w:val="00A212B3"/>
    <w:rsid w:val="00A223CE"/>
    <w:rsid w:val="00A237C9"/>
    <w:rsid w:val="00A24055"/>
    <w:rsid w:val="00A249F1"/>
    <w:rsid w:val="00A24DEC"/>
    <w:rsid w:val="00A25C6D"/>
    <w:rsid w:val="00A260CD"/>
    <w:rsid w:val="00A2624D"/>
    <w:rsid w:val="00A26316"/>
    <w:rsid w:val="00A26E45"/>
    <w:rsid w:val="00A2711E"/>
    <w:rsid w:val="00A273FA"/>
    <w:rsid w:val="00A274C3"/>
    <w:rsid w:val="00A27AFF"/>
    <w:rsid w:val="00A3308D"/>
    <w:rsid w:val="00A33644"/>
    <w:rsid w:val="00A337F7"/>
    <w:rsid w:val="00A33C73"/>
    <w:rsid w:val="00A34FEA"/>
    <w:rsid w:val="00A352F0"/>
    <w:rsid w:val="00A35322"/>
    <w:rsid w:val="00A35769"/>
    <w:rsid w:val="00A36FA6"/>
    <w:rsid w:val="00A3705D"/>
    <w:rsid w:val="00A371E3"/>
    <w:rsid w:val="00A372FC"/>
    <w:rsid w:val="00A37D4B"/>
    <w:rsid w:val="00A407D0"/>
    <w:rsid w:val="00A44345"/>
    <w:rsid w:val="00A50898"/>
    <w:rsid w:val="00A52025"/>
    <w:rsid w:val="00A5246D"/>
    <w:rsid w:val="00A52B7C"/>
    <w:rsid w:val="00A5434D"/>
    <w:rsid w:val="00A54579"/>
    <w:rsid w:val="00A54AC4"/>
    <w:rsid w:val="00A54FA4"/>
    <w:rsid w:val="00A565B4"/>
    <w:rsid w:val="00A56DD5"/>
    <w:rsid w:val="00A618DA"/>
    <w:rsid w:val="00A619EC"/>
    <w:rsid w:val="00A61FF1"/>
    <w:rsid w:val="00A6251F"/>
    <w:rsid w:val="00A629EF"/>
    <w:rsid w:val="00A63650"/>
    <w:rsid w:val="00A6391A"/>
    <w:rsid w:val="00A659EA"/>
    <w:rsid w:val="00A6728D"/>
    <w:rsid w:val="00A7061B"/>
    <w:rsid w:val="00A7252F"/>
    <w:rsid w:val="00A727F8"/>
    <w:rsid w:val="00A731B0"/>
    <w:rsid w:val="00A75A1C"/>
    <w:rsid w:val="00A76928"/>
    <w:rsid w:val="00A775DF"/>
    <w:rsid w:val="00A80A56"/>
    <w:rsid w:val="00A80F93"/>
    <w:rsid w:val="00A818DD"/>
    <w:rsid w:val="00A821B7"/>
    <w:rsid w:val="00A8271F"/>
    <w:rsid w:val="00A8446F"/>
    <w:rsid w:val="00A84473"/>
    <w:rsid w:val="00A84E1D"/>
    <w:rsid w:val="00A85C6A"/>
    <w:rsid w:val="00A85DD1"/>
    <w:rsid w:val="00A87B10"/>
    <w:rsid w:val="00A905D8"/>
    <w:rsid w:val="00A912A6"/>
    <w:rsid w:val="00A922EC"/>
    <w:rsid w:val="00A92435"/>
    <w:rsid w:val="00A93153"/>
    <w:rsid w:val="00A9562E"/>
    <w:rsid w:val="00A96009"/>
    <w:rsid w:val="00AA02B2"/>
    <w:rsid w:val="00AA0845"/>
    <w:rsid w:val="00AA098E"/>
    <w:rsid w:val="00AA0F29"/>
    <w:rsid w:val="00AA1087"/>
    <w:rsid w:val="00AA1D92"/>
    <w:rsid w:val="00AA21EF"/>
    <w:rsid w:val="00AA2AA8"/>
    <w:rsid w:val="00AA4505"/>
    <w:rsid w:val="00AA453F"/>
    <w:rsid w:val="00AA4C98"/>
    <w:rsid w:val="00AA4CDD"/>
    <w:rsid w:val="00AA7622"/>
    <w:rsid w:val="00AA7DF6"/>
    <w:rsid w:val="00AB04CC"/>
    <w:rsid w:val="00AB0766"/>
    <w:rsid w:val="00AB3D49"/>
    <w:rsid w:val="00AB3D81"/>
    <w:rsid w:val="00AB412C"/>
    <w:rsid w:val="00AB4CA0"/>
    <w:rsid w:val="00AB4D81"/>
    <w:rsid w:val="00AB5E81"/>
    <w:rsid w:val="00AB6536"/>
    <w:rsid w:val="00AB783F"/>
    <w:rsid w:val="00AC073B"/>
    <w:rsid w:val="00AC12C1"/>
    <w:rsid w:val="00AC1531"/>
    <w:rsid w:val="00AC2B45"/>
    <w:rsid w:val="00AC37C6"/>
    <w:rsid w:val="00AC3935"/>
    <w:rsid w:val="00AC454E"/>
    <w:rsid w:val="00AC5379"/>
    <w:rsid w:val="00AC64C3"/>
    <w:rsid w:val="00AC6D66"/>
    <w:rsid w:val="00AC71BE"/>
    <w:rsid w:val="00AC7C2E"/>
    <w:rsid w:val="00AC7D5D"/>
    <w:rsid w:val="00AD03DF"/>
    <w:rsid w:val="00AD0FD3"/>
    <w:rsid w:val="00AD1063"/>
    <w:rsid w:val="00AD2118"/>
    <w:rsid w:val="00AD2C08"/>
    <w:rsid w:val="00AD5007"/>
    <w:rsid w:val="00AD50D6"/>
    <w:rsid w:val="00AD5BDF"/>
    <w:rsid w:val="00AD631A"/>
    <w:rsid w:val="00AD6850"/>
    <w:rsid w:val="00AD6CD1"/>
    <w:rsid w:val="00AD6E41"/>
    <w:rsid w:val="00AE164D"/>
    <w:rsid w:val="00AE1B08"/>
    <w:rsid w:val="00AE1E2B"/>
    <w:rsid w:val="00AE1E5B"/>
    <w:rsid w:val="00AE241E"/>
    <w:rsid w:val="00AE443F"/>
    <w:rsid w:val="00AE55A6"/>
    <w:rsid w:val="00AE595E"/>
    <w:rsid w:val="00AE5A8B"/>
    <w:rsid w:val="00AE6434"/>
    <w:rsid w:val="00AE69EB"/>
    <w:rsid w:val="00AE77CB"/>
    <w:rsid w:val="00AE798D"/>
    <w:rsid w:val="00AE7BED"/>
    <w:rsid w:val="00AE7FBB"/>
    <w:rsid w:val="00AF075A"/>
    <w:rsid w:val="00AF0E75"/>
    <w:rsid w:val="00AF105F"/>
    <w:rsid w:val="00AF13CD"/>
    <w:rsid w:val="00AF145A"/>
    <w:rsid w:val="00AF3B24"/>
    <w:rsid w:val="00AF4B8B"/>
    <w:rsid w:val="00AF4DAE"/>
    <w:rsid w:val="00AF6449"/>
    <w:rsid w:val="00AF656B"/>
    <w:rsid w:val="00AF731D"/>
    <w:rsid w:val="00AF7E50"/>
    <w:rsid w:val="00B00FA1"/>
    <w:rsid w:val="00B01D92"/>
    <w:rsid w:val="00B02567"/>
    <w:rsid w:val="00B02933"/>
    <w:rsid w:val="00B02CDB"/>
    <w:rsid w:val="00B03A21"/>
    <w:rsid w:val="00B03D49"/>
    <w:rsid w:val="00B045A2"/>
    <w:rsid w:val="00B0561F"/>
    <w:rsid w:val="00B05891"/>
    <w:rsid w:val="00B05B1A"/>
    <w:rsid w:val="00B07382"/>
    <w:rsid w:val="00B074AE"/>
    <w:rsid w:val="00B1043F"/>
    <w:rsid w:val="00B106C8"/>
    <w:rsid w:val="00B10B32"/>
    <w:rsid w:val="00B121D5"/>
    <w:rsid w:val="00B12248"/>
    <w:rsid w:val="00B128D0"/>
    <w:rsid w:val="00B12B29"/>
    <w:rsid w:val="00B14FA6"/>
    <w:rsid w:val="00B15320"/>
    <w:rsid w:val="00B154C5"/>
    <w:rsid w:val="00B15561"/>
    <w:rsid w:val="00B20CDB"/>
    <w:rsid w:val="00B20D54"/>
    <w:rsid w:val="00B21A5F"/>
    <w:rsid w:val="00B223C4"/>
    <w:rsid w:val="00B245EA"/>
    <w:rsid w:val="00B24D5B"/>
    <w:rsid w:val="00B252E8"/>
    <w:rsid w:val="00B26000"/>
    <w:rsid w:val="00B27F59"/>
    <w:rsid w:val="00B309AC"/>
    <w:rsid w:val="00B30CBE"/>
    <w:rsid w:val="00B30DA0"/>
    <w:rsid w:val="00B31096"/>
    <w:rsid w:val="00B31665"/>
    <w:rsid w:val="00B31F7A"/>
    <w:rsid w:val="00B3449B"/>
    <w:rsid w:val="00B34684"/>
    <w:rsid w:val="00B351AF"/>
    <w:rsid w:val="00B35828"/>
    <w:rsid w:val="00B35B81"/>
    <w:rsid w:val="00B363C1"/>
    <w:rsid w:val="00B36ED7"/>
    <w:rsid w:val="00B4017E"/>
    <w:rsid w:val="00B407DF"/>
    <w:rsid w:val="00B4121A"/>
    <w:rsid w:val="00B412C9"/>
    <w:rsid w:val="00B41794"/>
    <w:rsid w:val="00B41CFA"/>
    <w:rsid w:val="00B42547"/>
    <w:rsid w:val="00B43451"/>
    <w:rsid w:val="00B4454D"/>
    <w:rsid w:val="00B44F8B"/>
    <w:rsid w:val="00B459FB"/>
    <w:rsid w:val="00B46E0A"/>
    <w:rsid w:val="00B4779E"/>
    <w:rsid w:val="00B51AF5"/>
    <w:rsid w:val="00B51C59"/>
    <w:rsid w:val="00B524E9"/>
    <w:rsid w:val="00B525B3"/>
    <w:rsid w:val="00B532FC"/>
    <w:rsid w:val="00B5406A"/>
    <w:rsid w:val="00B54110"/>
    <w:rsid w:val="00B54707"/>
    <w:rsid w:val="00B54A12"/>
    <w:rsid w:val="00B54C1A"/>
    <w:rsid w:val="00B54CD7"/>
    <w:rsid w:val="00B5511C"/>
    <w:rsid w:val="00B55611"/>
    <w:rsid w:val="00B55A86"/>
    <w:rsid w:val="00B56D21"/>
    <w:rsid w:val="00B57C1B"/>
    <w:rsid w:val="00B57CCE"/>
    <w:rsid w:val="00B57CE5"/>
    <w:rsid w:val="00B57D5D"/>
    <w:rsid w:val="00B600E7"/>
    <w:rsid w:val="00B603B9"/>
    <w:rsid w:val="00B6197B"/>
    <w:rsid w:val="00B62C6B"/>
    <w:rsid w:val="00B63780"/>
    <w:rsid w:val="00B6409D"/>
    <w:rsid w:val="00B650FB"/>
    <w:rsid w:val="00B6700B"/>
    <w:rsid w:val="00B6735A"/>
    <w:rsid w:val="00B67DE2"/>
    <w:rsid w:val="00B67EF8"/>
    <w:rsid w:val="00B70531"/>
    <w:rsid w:val="00B70F63"/>
    <w:rsid w:val="00B71110"/>
    <w:rsid w:val="00B722C4"/>
    <w:rsid w:val="00B72A2F"/>
    <w:rsid w:val="00B72A87"/>
    <w:rsid w:val="00B738CC"/>
    <w:rsid w:val="00B73C38"/>
    <w:rsid w:val="00B74A4C"/>
    <w:rsid w:val="00B764C3"/>
    <w:rsid w:val="00B76B42"/>
    <w:rsid w:val="00B76C44"/>
    <w:rsid w:val="00B776F9"/>
    <w:rsid w:val="00B7775C"/>
    <w:rsid w:val="00B77A37"/>
    <w:rsid w:val="00B77C37"/>
    <w:rsid w:val="00B77C3E"/>
    <w:rsid w:val="00B77F09"/>
    <w:rsid w:val="00B8016B"/>
    <w:rsid w:val="00B8094A"/>
    <w:rsid w:val="00B80E50"/>
    <w:rsid w:val="00B81597"/>
    <w:rsid w:val="00B81A8D"/>
    <w:rsid w:val="00B81E1B"/>
    <w:rsid w:val="00B81EB7"/>
    <w:rsid w:val="00B825CE"/>
    <w:rsid w:val="00B841E8"/>
    <w:rsid w:val="00B8466D"/>
    <w:rsid w:val="00B84C30"/>
    <w:rsid w:val="00B84EA2"/>
    <w:rsid w:val="00B84F9F"/>
    <w:rsid w:val="00B850CD"/>
    <w:rsid w:val="00B86766"/>
    <w:rsid w:val="00B86E70"/>
    <w:rsid w:val="00B87698"/>
    <w:rsid w:val="00B87B52"/>
    <w:rsid w:val="00B92687"/>
    <w:rsid w:val="00B92F9C"/>
    <w:rsid w:val="00B93090"/>
    <w:rsid w:val="00B93095"/>
    <w:rsid w:val="00B944E4"/>
    <w:rsid w:val="00B94C80"/>
    <w:rsid w:val="00B9573D"/>
    <w:rsid w:val="00B95B55"/>
    <w:rsid w:val="00B95B58"/>
    <w:rsid w:val="00B9604D"/>
    <w:rsid w:val="00B97ED1"/>
    <w:rsid w:val="00BA1EFA"/>
    <w:rsid w:val="00BA31D4"/>
    <w:rsid w:val="00BA47F2"/>
    <w:rsid w:val="00BA5090"/>
    <w:rsid w:val="00BA65B2"/>
    <w:rsid w:val="00BA7357"/>
    <w:rsid w:val="00BA7B12"/>
    <w:rsid w:val="00BB05A7"/>
    <w:rsid w:val="00BB2973"/>
    <w:rsid w:val="00BB3459"/>
    <w:rsid w:val="00BB3D56"/>
    <w:rsid w:val="00BB448C"/>
    <w:rsid w:val="00BB5B48"/>
    <w:rsid w:val="00BB5E69"/>
    <w:rsid w:val="00BB6850"/>
    <w:rsid w:val="00BB70C5"/>
    <w:rsid w:val="00BB77F3"/>
    <w:rsid w:val="00BC0B64"/>
    <w:rsid w:val="00BC2349"/>
    <w:rsid w:val="00BC4BAD"/>
    <w:rsid w:val="00BC5416"/>
    <w:rsid w:val="00BC56FA"/>
    <w:rsid w:val="00BC5D45"/>
    <w:rsid w:val="00BC61C1"/>
    <w:rsid w:val="00BC641E"/>
    <w:rsid w:val="00BC6BAC"/>
    <w:rsid w:val="00BC71DE"/>
    <w:rsid w:val="00BC7820"/>
    <w:rsid w:val="00BD02DA"/>
    <w:rsid w:val="00BD1B85"/>
    <w:rsid w:val="00BD1E39"/>
    <w:rsid w:val="00BD2132"/>
    <w:rsid w:val="00BD3621"/>
    <w:rsid w:val="00BD46E9"/>
    <w:rsid w:val="00BD4B18"/>
    <w:rsid w:val="00BD5AE6"/>
    <w:rsid w:val="00BD6124"/>
    <w:rsid w:val="00BD71A2"/>
    <w:rsid w:val="00BD71F5"/>
    <w:rsid w:val="00BD721C"/>
    <w:rsid w:val="00BD7B2A"/>
    <w:rsid w:val="00BD7C65"/>
    <w:rsid w:val="00BD7E7D"/>
    <w:rsid w:val="00BE0616"/>
    <w:rsid w:val="00BE06AF"/>
    <w:rsid w:val="00BE0F0E"/>
    <w:rsid w:val="00BE1299"/>
    <w:rsid w:val="00BE1490"/>
    <w:rsid w:val="00BE26FD"/>
    <w:rsid w:val="00BE2910"/>
    <w:rsid w:val="00BE35AC"/>
    <w:rsid w:val="00BE3729"/>
    <w:rsid w:val="00BE5EA3"/>
    <w:rsid w:val="00BE6F6E"/>
    <w:rsid w:val="00BE710E"/>
    <w:rsid w:val="00BE7274"/>
    <w:rsid w:val="00BE76EF"/>
    <w:rsid w:val="00BF03AB"/>
    <w:rsid w:val="00BF05ED"/>
    <w:rsid w:val="00BF1573"/>
    <w:rsid w:val="00BF1A24"/>
    <w:rsid w:val="00BF1F10"/>
    <w:rsid w:val="00BF3375"/>
    <w:rsid w:val="00BF3FDC"/>
    <w:rsid w:val="00BF517D"/>
    <w:rsid w:val="00BF56E2"/>
    <w:rsid w:val="00BF64A3"/>
    <w:rsid w:val="00C005BD"/>
    <w:rsid w:val="00C00D1B"/>
    <w:rsid w:val="00C01DE9"/>
    <w:rsid w:val="00C023C3"/>
    <w:rsid w:val="00C02487"/>
    <w:rsid w:val="00C02FF7"/>
    <w:rsid w:val="00C037BA"/>
    <w:rsid w:val="00C03AC2"/>
    <w:rsid w:val="00C044DA"/>
    <w:rsid w:val="00C04D0B"/>
    <w:rsid w:val="00C0553A"/>
    <w:rsid w:val="00C05EBA"/>
    <w:rsid w:val="00C06ADD"/>
    <w:rsid w:val="00C070F4"/>
    <w:rsid w:val="00C107CD"/>
    <w:rsid w:val="00C1165C"/>
    <w:rsid w:val="00C143BD"/>
    <w:rsid w:val="00C14751"/>
    <w:rsid w:val="00C148F9"/>
    <w:rsid w:val="00C15039"/>
    <w:rsid w:val="00C1578A"/>
    <w:rsid w:val="00C15F2C"/>
    <w:rsid w:val="00C16922"/>
    <w:rsid w:val="00C17589"/>
    <w:rsid w:val="00C17850"/>
    <w:rsid w:val="00C2010D"/>
    <w:rsid w:val="00C20D39"/>
    <w:rsid w:val="00C21388"/>
    <w:rsid w:val="00C21401"/>
    <w:rsid w:val="00C237D7"/>
    <w:rsid w:val="00C25AF2"/>
    <w:rsid w:val="00C25C48"/>
    <w:rsid w:val="00C263E7"/>
    <w:rsid w:val="00C27B15"/>
    <w:rsid w:val="00C27E3F"/>
    <w:rsid w:val="00C3033A"/>
    <w:rsid w:val="00C3040A"/>
    <w:rsid w:val="00C30E43"/>
    <w:rsid w:val="00C316FD"/>
    <w:rsid w:val="00C31864"/>
    <w:rsid w:val="00C33556"/>
    <w:rsid w:val="00C33F5F"/>
    <w:rsid w:val="00C33FB5"/>
    <w:rsid w:val="00C340D8"/>
    <w:rsid w:val="00C3526B"/>
    <w:rsid w:val="00C36A48"/>
    <w:rsid w:val="00C373D9"/>
    <w:rsid w:val="00C37A4A"/>
    <w:rsid w:val="00C430B9"/>
    <w:rsid w:val="00C43C7B"/>
    <w:rsid w:val="00C45848"/>
    <w:rsid w:val="00C4685A"/>
    <w:rsid w:val="00C46BED"/>
    <w:rsid w:val="00C50123"/>
    <w:rsid w:val="00C502CF"/>
    <w:rsid w:val="00C508F7"/>
    <w:rsid w:val="00C50DF6"/>
    <w:rsid w:val="00C50EE9"/>
    <w:rsid w:val="00C50F86"/>
    <w:rsid w:val="00C5218D"/>
    <w:rsid w:val="00C53A78"/>
    <w:rsid w:val="00C573DE"/>
    <w:rsid w:val="00C57982"/>
    <w:rsid w:val="00C57F7F"/>
    <w:rsid w:val="00C6025C"/>
    <w:rsid w:val="00C627EC"/>
    <w:rsid w:val="00C6282C"/>
    <w:rsid w:val="00C628CC"/>
    <w:rsid w:val="00C63B4B"/>
    <w:rsid w:val="00C648CA"/>
    <w:rsid w:val="00C64AB0"/>
    <w:rsid w:val="00C65A52"/>
    <w:rsid w:val="00C6624F"/>
    <w:rsid w:val="00C6627B"/>
    <w:rsid w:val="00C6714F"/>
    <w:rsid w:val="00C6732E"/>
    <w:rsid w:val="00C67448"/>
    <w:rsid w:val="00C7066C"/>
    <w:rsid w:val="00C7073B"/>
    <w:rsid w:val="00C70934"/>
    <w:rsid w:val="00C715D7"/>
    <w:rsid w:val="00C7163D"/>
    <w:rsid w:val="00C71C13"/>
    <w:rsid w:val="00C71EB7"/>
    <w:rsid w:val="00C726CF"/>
    <w:rsid w:val="00C72B37"/>
    <w:rsid w:val="00C72C12"/>
    <w:rsid w:val="00C73936"/>
    <w:rsid w:val="00C73D44"/>
    <w:rsid w:val="00C74A32"/>
    <w:rsid w:val="00C74B75"/>
    <w:rsid w:val="00C753BA"/>
    <w:rsid w:val="00C754BF"/>
    <w:rsid w:val="00C76327"/>
    <w:rsid w:val="00C7726B"/>
    <w:rsid w:val="00C77569"/>
    <w:rsid w:val="00C80BD8"/>
    <w:rsid w:val="00C83EFA"/>
    <w:rsid w:val="00C84D46"/>
    <w:rsid w:val="00C84D94"/>
    <w:rsid w:val="00C85354"/>
    <w:rsid w:val="00C85383"/>
    <w:rsid w:val="00C864B0"/>
    <w:rsid w:val="00C869F2"/>
    <w:rsid w:val="00C86C5E"/>
    <w:rsid w:val="00C91C3E"/>
    <w:rsid w:val="00C91F79"/>
    <w:rsid w:val="00C933FA"/>
    <w:rsid w:val="00C94ED3"/>
    <w:rsid w:val="00C9562D"/>
    <w:rsid w:val="00C97C44"/>
    <w:rsid w:val="00CA01E2"/>
    <w:rsid w:val="00CA174C"/>
    <w:rsid w:val="00CA17D1"/>
    <w:rsid w:val="00CA2DC7"/>
    <w:rsid w:val="00CA2E13"/>
    <w:rsid w:val="00CA349D"/>
    <w:rsid w:val="00CA57F1"/>
    <w:rsid w:val="00CA73DD"/>
    <w:rsid w:val="00CB2470"/>
    <w:rsid w:val="00CB275E"/>
    <w:rsid w:val="00CB2C14"/>
    <w:rsid w:val="00CB3E95"/>
    <w:rsid w:val="00CB5EA8"/>
    <w:rsid w:val="00CB6382"/>
    <w:rsid w:val="00CB64B4"/>
    <w:rsid w:val="00CB69E5"/>
    <w:rsid w:val="00CB7115"/>
    <w:rsid w:val="00CB7B80"/>
    <w:rsid w:val="00CC11A9"/>
    <w:rsid w:val="00CC1F2C"/>
    <w:rsid w:val="00CC2548"/>
    <w:rsid w:val="00CC30A7"/>
    <w:rsid w:val="00CC6289"/>
    <w:rsid w:val="00CC6B69"/>
    <w:rsid w:val="00CC6CF9"/>
    <w:rsid w:val="00CC72F6"/>
    <w:rsid w:val="00CC73F8"/>
    <w:rsid w:val="00CC755B"/>
    <w:rsid w:val="00CD133E"/>
    <w:rsid w:val="00CD1435"/>
    <w:rsid w:val="00CD1821"/>
    <w:rsid w:val="00CD21BF"/>
    <w:rsid w:val="00CD3162"/>
    <w:rsid w:val="00CD5931"/>
    <w:rsid w:val="00CD639B"/>
    <w:rsid w:val="00CD66FC"/>
    <w:rsid w:val="00CD7142"/>
    <w:rsid w:val="00CD754C"/>
    <w:rsid w:val="00CE016A"/>
    <w:rsid w:val="00CE2300"/>
    <w:rsid w:val="00CE307A"/>
    <w:rsid w:val="00CE3996"/>
    <w:rsid w:val="00CE45DF"/>
    <w:rsid w:val="00CE4DBA"/>
    <w:rsid w:val="00CE604A"/>
    <w:rsid w:val="00CE6BAA"/>
    <w:rsid w:val="00CE6FDE"/>
    <w:rsid w:val="00CE7622"/>
    <w:rsid w:val="00CE7961"/>
    <w:rsid w:val="00CF2F8C"/>
    <w:rsid w:val="00CF3998"/>
    <w:rsid w:val="00CF692A"/>
    <w:rsid w:val="00CF7147"/>
    <w:rsid w:val="00CF7A04"/>
    <w:rsid w:val="00D00421"/>
    <w:rsid w:val="00D00594"/>
    <w:rsid w:val="00D01416"/>
    <w:rsid w:val="00D01471"/>
    <w:rsid w:val="00D0416A"/>
    <w:rsid w:val="00D063B5"/>
    <w:rsid w:val="00D07C2C"/>
    <w:rsid w:val="00D1033B"/>
    <w:rsid w:val="00D1093A"/>
    <w:rsid w:val="00D112FD"/>
    <w:rsid w:val="00D11379"/>
    <w:rsid w:val="00D122D5"/>
    <w:rsid w:val="00D12F37"/>
    <w:rsid w:val="00D131C5"/>
    <w:rsid w:val="00D131CB"/>
    <w:rsid w:val="00D16652"/>
    <w:rsid w:val="00D16D6A"/>
    <w:rsid w:val="00D17FFA"/>
    <w:rsid w:val="00D23FF2"/>
    <w:rsid w:val="00D2463E"/>
    <w:rsid w:val="00D24E00"/>
    <w:rsid w:val="00D24F4E"/>
    <w:rsid w:val="00D2508C"/>
    <w:rsid w:val="00D254AE"/>
    <w:rsid w:val="00D25704"/>
    <w:rsid w:val="00D26128"/>
    <w:rsid w:val="00D2757E"/>
    <w:rsid w:val="00D306B0"/>
    <w:rsid w:val="00D30890"/>
    <w:rsid w:val="00D30FF2"/>
    <w:rsid w:val="00D31142"/>
    <w:rsid w:val="00D311A4"/>
    <w:rsid w:val="00D31CD9"/>
    <w:rsid w:val="00D32D0F"/>
    <w:rsid w:val="00D344AC"/>
    <w:rsid w:val="00D344CF"/>
    <w:rsid w:val="00D3561C"/>
    <w:rsid w:val="00D35CAB"/>
    <w:rsid w:val="00D35F71"/>
    <w:rsid w:val="00D36340"/>
    <w:rsid w:val="00D36AAE"/>
    <w:rsid w:val="00D3748E"/>
    <w:rsid w:val="00D407E9"/>
    <w:rsid w:val="00D40E91"/>
    <w:rsid w:val="00D413C2"/>
    <w:rsid w:val="00D444F5"/>
    <w:rsid w:val="00D44C97"/>
    <w:rsid w:val="00D45AEF"/>
    <w:rsid w:val="00D460EE"/>
    <w:rsid w:val="00D4611A"/>
    <w:rsid w:val="00D46F7C"/>
    <w:rsid w:val="00D5210F"/>
    <w:rsid w:val="00D52205"/>
    <w:rsid w:val="00D53768"/>
    <w:rsid w:val="00D54375"/>
    <w:rsid w:val="00D5511D"/>
    <w:rsid w:val="00D55F4F"/>
    <w:rsid w:val="00D56663"/>
    <w:rsid w:val="00D57E03"/>
    <w:rsid w:val="00D57EAC"/>
    <w:rsid w:val="00D57F40"/>
    <w:rsid w:val="00D60909"/>
    <w:rsid w:val="00D6113A"/>
    <w:rsid w:val="00D61167"/>
    <w:rsid w:val="00D61676"/>
    <w:rsid w:val="00D62FBF"/>
    <w:rsid w:val="00D63C14"/>
    <w:rsid w:val="00D64201"/>
    <w:rsid w:val="00D64729"/>
    <w:rsid w:val="00D65FDD"/>
    <w:rsid w:val="00D66183"/>
    <w:rsid w:val="00D66188"/>
    <w:rsid w:val="00D66337"/>
    <w:rsid w:val="00D6668A"/>
    <w:rsid w:val="00D6674A"/>
    <w:rsid w:val="00D66A2D"/>
    <w:rsid w:val="00D7287B"/>
    <w:rsid w:val="00D7298E"/>
    <w:rsid w:val="00D72A3F"/>
    <w:rsid w:val="00D7723A"/>
    <w:rsid w:val="00D772A9"/>
    <w:rsid w:val="00D80CAC"/>
    <w:rsid w:val="00D8193C"/>
    <w:rsid w:val="00D81DC7"/>
    <w:rsid w:val="00D82431"/>
    <w:rsid w:val="00D82A64"/>
    <w:rsid w:val="00D82C29"/>
    <w:rsid w:val="00D830CC"/>
    <w:rsid w:val="00D83A44"/>
    <w:rsid w:val="00D83D64"/>
    <w:rsid w:val="00D83F28"/>
    <w:rsid w:val="00D84561"/>
    <w:rsid w:val="00D84A55"/>
    <w:rsid w:val="00D84EF2"/>
    <w:rsid w:val="00D84F77"/>
    <w:rsid w:val="00D8566D"/>
    <w:rsid w:val="00D85F4E"/>
    <w:rsid w:val="00D86109"/>
    <w:rsid w:val="00D86332"/>
    <w:rsid w:val="00D8704E"/>
    <w:rsid w:val="00D90145"/>
    <w:rsid w:val="00D91910"/>
    <w:rsid w:val="00D92116"/>
    <w:rsid w:val="00D937BE"/>
    <w:rsid w:val="00D93BDF"/>
    <w:rsid w:val="00D9535C"/>
    <w:rsid w:val="00D96C15"/>
    <w:rsid w:val="00D974C7"/>
    <w:rsid w:val="00D97A3A"/>
    <w:rsid w:val="00DA06E1"/>
    <w:rsid w:val="00DA10C5"/>
    <w:rsid w:val="00DA23FD"/>
    <w:rsid w:val="00DA2DB8"/>
    <w:rsid w:val="00DA2E5D"/>
    <w:rsid w:val="00DA3856"/>
    <w:rsid w:val="00DA3C2B"/>
    <w:rsid w:val="00DA4A03"/>
    <w:rsid w:val="00DA4BF8"/>
    <w:rsid w:val="00DA542A"/>
    <w:rsid w:val="00DA6F8B"/>
    <w:rsid w:val="00DB0AC5"/>
    <w:rsid w:val="00DB0B9E"/>
    <w:rsid w:val="00DB1411"/>
    <w:rsid w:val="00DB152E"/>
    <w:rsid w:val="00DB2491"/>
    <w:rsid w:val="00DB2F36"/>
    <w:rsid w:val="00DB3315"/>
    <w:rsid w:val="00DB3CF6"/>
    <w:rsid w:val="00DB452D"/>
    <w:rsid w:val="00DB53A6"/>
    <w:rsid w:val="00DB591A"/>
    <w:rsid w:val="00DB5E50"/>
    <w:rsid w:val="00DB71C5"/>
    <w:rsid w:val="00DB7223"/>
    <w:rsid w:val="00DB7FA2"/>
    <w:rsid w:val="00DC0F6E"/>
    <w:rsid w:val="00DC1EF9"/>
    <w:rsid w:val="00DC1F08"/>
    <w:rsid w:val="00DC29F4"/>
    <w:rsid w:val="00DC3747"/>
    <w:rsid w:val="00DC46C4"/>
    <w:rsid w:val="00DC4B12"/>
    <w:rsid w:val="00DC4BF6"/>
    <w:rsid w:val="00DC6845"/>
    <w:rsid w:val="00DC6888"/>
    <w:rsid w:val="00DC6FB1"/>
    <w:rsid w:val="00DC7BAA"/>
    <w:rsid w:val="00DD0D61"/>
    <w:rsid w:val="00DD27E9"/>
    <w:rsid w:val="00DD2F2D"/>
    <w:rsid w:val="00DD67DD"/>
    <w:rsid w:val="00DD79E5"/>
    <w:rsid w:val="00DE161F"/>
    <w:rsid w:val="00DE2F3E"/>
    <w:rsid w:val="00DE3C9D"/>
    <w:rsid w:val="00DE5B95"/>
    <w:rsid w:val="00DE5C6C"/>
    <w:rsid w:val="00DE64EB"/>
    <w:rsid w:val="00DE6582"/>
    <w:rsid w:val="00DE6592"/>
    <w:rsid w:val="00DE66F3"/>
    <w:rsid w:val="00DE7543"/>
    <w:rsid w:val="00DE76E1"/>
    <w:rsid w:val="00DF0827"/>
    <w:rsid w:val="00DF0CFD"/>
    <w:rsid w:val="00DF0ED5"/>
    <w:rsid w:val="00DF0FCC"/>
    <w:rsid w:val="00DF12BB"/>
    <w:rsid w:val="00DF755B"/>
    <w:rsid w:val="00DF76AB"/>
    <w:rsid w:val="00DF78BC"/>
    <w:rsid w:val="00E025B8"/>
    <w:rsid w:val="00E02889"/>
    <w:rsid w:val="00E0320E"/>
    <w:rsid w:val="00E0380E"/>
    <w:rsid w:val="00E03A93"/>
    <w:rsid w:val="00E04FBD"/>
    <w:rsid w:val="00E0529F"/>
    <w:rsid w:val="00E054CF"/>
    <w:rsid w:val="00E05B9E"/>
    <w:rsid w:val="00E0617F"/>
    <w:rsid w:val="00E113B1"/>
    <w:rsid w:val="00E119C8"/>
    <w:rsid w:val="00E11E62"/>
    <w:rsid w:val="00E1252A"/>
    <w:rsid w:val="00E12AEF"/>
    <w:rsid w:val="00E132F0"/>
    <w:rsid w:val="00E13BED"/>
    <w:rsid w:val="00E14D38"/>
    <w:rsid w:val="00E15358"/>
    <w:rsid w:val="00E15E4C"/>
    <w:rsid w:val="00E15E51"/>
    <w:rsid w:val="00E1690C"/>
    <w:rsid w:val="00E20986"/>
    <w:rsid w:val="00E20F22"/>
    <w:rsid w:val="00E21B28"/>
    <w:rsid w:val="00E21C63"/>
    <w:rsid w:val="00E22051"/>
    <w:rsid w:val="00E22B33"/>
    <w:rsid w:val="00E22D14"/>
    <w:rsid w:val="00E22E6D"/>
    <w:rsid w:val="00E2350E"/>
    <w:rsid w:val="00E238D9"/>
    <w:rsid w:val="00E239E8"/>
    <w:rsid w:val="00E24507"/>
    <w:rsid w:val="00E24C46"/>
    <w:rsid w:val="00E250E6"/>
    <w:rsid w:val="00E25157"/>
    <w:rsid w:val="00E2576E"/>
    <w:rsid w:val="00E259DC"/>
    <w:rsid w:val="00E25FAD"/>
    <w:rsid w:val="00E26AB4"/>
    <w:rsid w:val="00E276E3"/>
    <w:rsid w:val="00E27BCF"/>
    <w:rsid w:val="00E304B4"/>
    <w:rsid w:val="00E30D14"/>
    <w:rsid w:val="00E32E64"/>
    <w:rsid w:val="00E33793"/>
    <w:rsid w:val="00E33EF8"/>
    <w:rsid w:val="00E35B63"/>
    <w:rsid w:val="00E36398"/>
    <w:rsid w:val="00E37C9E"/>
    <w:rsid w:val="00E40250"/>
    <w:rsid w:val="00E42573"/>
    <w:rsid w:val="00E430FF"/>
    <w:rsid w:val="00E43D2D"/>
    <w:rsid w:val="00E43F7A"/>
    <w:rsid w:val="00E446D2"/>
    <w:rsid w:val="00E44A04"/>
    <w:rsid w:val="00E450E8"/>
    <w:rsid w:val="00E45348"/>
    <w:rsid w:val="00E45DDB"/>
    <w:rsid w:val="00E462FE"/>
    <w:rsid w:val="00E464EB"/>
    <w:rsid w:val="00E468C4"/>
    <w:rsid w:val="00E46A03"/>
    <w:rsid w:val="00E50185"/>
    <w:rsid w:val="00E504EA"/>
    <w:rsid w:val="00E50C4E"/>
    <w:rsid w:val="00E51570"/>
    <w:rsid w:val="00E5183C"/>
    <w:rsid w:val="00E51BCF"/>
    <w:rsid w:val="00E51F91"/>
    <w:rsid w:val="00E527BB"/>
    <w:rsid w:val="00E52E49"/>
    <w:rsid w:val="00E53089"/>
    <w:rsid w:val="00E5334A"/>
    <w:rsid w:val="00E5369F"/>
    <w:rsid w:val="00E54924"/>
    <w:rsid w:val="00E55EEA"/>
    <w:rsid w:val="00E57058"/>
    <w:rsid w:val="00E5705E"/>
    <w:rsid w:val="00E57BBA"/>
    <w:rsid w:val="00E60BE8"/>
    <w:rsid w:val="00E6140F"/>
    <w:rsid w:val="00E617CF"/>
    <w:rsid w:val="00E61E13"/>
    <w:rsid w:val="00E61E6E"/>
    <w:rsid w:val="00E63396"/>
    <w:rsid w:val="00E63E9F"/>
    <w:rsid w:val="00E63FCE"/>
    <w:rsid w:val="00E640B3"/>
    <w:rsid w:val="00E6680B"/>
    <w:rsid w:val="00E70A9E"/>
    <w:rsid w:val="00E70AD6"/>
    <w:rsid w:val="00E70B5F"/>
    <w:rsid w:val="00E70D5B"/>
    <w:rsid w:val="00E70D77"/>
    <w:rsid w:val="00E72475"/>
    <w:rsid w:val="00E735F6"/>
    <w:rsid w:val="00E73CAB"/>
    <w:rsid w:val="00E74413"/>
    <w:rsid w:val="00E7468C"/>
    <w:rsid w:val="00E74808"/>
    <w:rsid w:val="00E75E84"/>
    <w:rsid w:val="00E75ED3"/>
    <w:rsid w:val="00E77862"/>
    <w:rsid w:val="00E77C46"/>
    <w:rsid w:val="00E81329"/>
    <w:rsid w:val="00E82AC8"/>
    <w:rsid w:val="00E82B96"/>
    <w:rsid w:val="00E83F97"/>
    <w:rsid w:val="00E842E2"/>
    <w:rsid w:val="00E848DE"/>
    <w:rsid w:val="00E85DAA"/>
    <w:rsid w:val="00E867A0"/>
    <w:rsid w:val="00E86FF3"/>
    <w:rsid w:val="00E87387"/>
    <w:rsid w:val="00E9015A"/>
    <w:rsid w:val="00E91308"/>
    <w:rsid w:val="00E94499"/>
    <w:rsid w:val="00E94CD8"/>
    <w:rsid w:val="00E960F0"/>
    <w:rsid w:val="00EA05BB"/>
    <w:rsid w:val="00EA0EBA"/>
    <w:rsid w:val="00EA2AD7"/>
    <w:rsid w:val="00EA2DE6"/>
    <w:rsid w:val="00EA32EC"/>
    <w:rsid w:val="00EA4297"/>
    <w:rsid w:val="00EA4623"/>
    <w:rsid w:val="00EA4E41"/>
    <w:rsid w:val="00EA4F53"/>
    <w:rsid w:val="00EA5371"/>
    <w:rsid w:val="00EA5531"/>
    <w:rsid w:val="00EA563B"/>
    <w:rsid w:val="00EA60B8"/>
    <w:rsid w:val="00EB0CA2"/>
    <w:rsid w:val="00EB2C7D"/>
    <w:rsid w:val="00EB365F"/>
    <w:rsid w:val="00EB36BB"/>
    <w:rsid w:val="00EB4025"/>
    <w:rsid w:val="00EB48B4"/>
    <w:rsid w:val="00EB5D60"/>
    <w:rsid w:val="00EB736A"/>
    <w:rsid w:val="00EB7D6D"/>
    <w:rsid w:val="00EC021E"/>
    <w:rsid w:val="00EC07DD"/>
    <w:rsid w:val="00EC0F21"/>
    <w:rsid w:val="00EC10F6"/>
    <w:rsid w:val="00EC1B18"/>
    <w:rsid w:val="00EC437B"/>
    <w:rsid w:val="00EC563E"/>
    <w:rsid w:val="00EC62DC"/>
    <w:rsid w:val="00EC6362"/>
    <w:rsid w:val="00EC6724"/>
    <w:rsid w:val="00EC6ED6"/>
    <w:rsid w:val="00EC7315"/>
    <w:rsid w:val="00ED06F9"/>
    <w:rsid w:val="00ED0872"/>
    <w:rsid w:val="00ED2C30"/>
    <w:rsid w:val="00ED2E48"/>
    <w:rsid w:val="00ED3406"/>
    <w:rsid w:val="00ED35CA"/>
    <w:rsid w:val="00ED3BAA"/>
    <w:rsid w:val="00ED3C39"/>
    <w:rsid w:val="00ED4073"/>
    <w:rsid w:val="00ED409C"/>
    <w:rsid w:val="00ED48AF"/>
    <w:rsid w:val="00ED5322"/>
    <w:rsid w:val="00ED572A"/>
    <w:rsid w:val="00ED5BE6"/>
    <w:rsid w:val="00ED62C5"/>
    <w:rsid w:val="00EE004A"/>
    <w:rsid w:val="00EE00C3"/>
    <w:rsid w:val="00EE0705"/>
    <w:rsid w:val="00EE0BB5"/>
    <w:rsid w:val="00EE1503"/>
    <w:rsid w:val="00EE1C19"/>
    <w:rsid w:val="00EE33BF"/>
    <w:rsid w:val="00EE3531"/>
    <w:rsid w:val="00EE4E12"/>
    <w:rsid w:val="00EE583F"/>
    <w:rsid w:val="00EE5A79"/>
    <w:rsid w:val="00EE6D70"/>
    <w:rsid w:val="00EE6F45"/>
    <w:rsid w:val="00EF08C5"/>
    <w:rsid w:val="00EF10FB"/>
    <w:rsid w:val="00EF22B9"/>
    <w:rsid w:val="00EF25FB"/>
    <w:rsid w:val="00EF2C4B"/>
    <w:rsid w:val="00EF439E"/>
    <w:rsid w:val="00EF4C50"/>
    <w:rsid w:val="00EF4CF4"/>
    <w:rsid w:val="00EF58C2"/>
    <w:rsid w:val="00EF668D"/>
    <w:rsid w:val="00EF728A"/>
    <w:rsid w:val="00EF7545"/>
    <w:rsid w:val="00EF757A"/>
    <w:rsid w:val="00F013A3"/>
    <w:rsid w:val="00F01C0C"/>
    <w:rsid w:val="00F01DAC"/>
    <w:rsid w:val="00F02DD6"/>
    <w:rsid w:val="00F03033"/>
    <w:rsid w:val="00F03115"/>
    <w:rsid w:val="00F038C8"/>
    <w:rsid w:val="00F04C79"/>
    <w:rsid w:val="00F04EB1"/>
    <w:rsid w:val="00F10C86"/>
    <w:rsid w:val="00F11C20"/>
    <w:rsid w:val="00F124DC"/>
    <w:rsid w:val="00F12884"/>
    <w:rsid w:val="00F14AAC"/>
    <w:rsid w:val="00F14C89"/>
    <w:rsid w:val="00F14D3E"/>
    <w:rsid w:val="00F14D49"/>
    <w:rsid w:val="00F154FB"/>
    <w:rsid w:val="00F15757"/>
    <w:rsid w:val="00F15872"/>
    <w:rsid w:val="00F159ED"/>
    <w:rsid w:val="00F15A19"/>
    <w:rsid w:val="00F16664"/>
    <w:rsid w:val="00F16F9B"/>
    <w:rsid w:val="00F17953"/>
    <w:rsid w:val="00F21454"/>
    <w:rsid w:val="00F21712"/>
    <w:rsid w:val="00F22AA7"/>
    <w:rsid w:val="00F22B77"/>
    <w:rsid w:val="00F2313A"/>
    <w:rsid w:val="00F23D65"/>
    <w:rsid w:val="00F254C9"/>
    <w:rsid w:val="00F25DC1"/>
    <w:rsid w:val="00F26990"/>
    <w:rsid w:val="00F352D7"/>
    <w:rsid w:val="00F35449"/>
    <w:rsid w:val="00F408F0"/>
    <w:rsid w:val="00F40A42"/>
    <w:rsid w:val="00F40C5C"/>
    <w:rsid w:val="00F411CF"/>
    <w:rsid w:val="00F427FD"/>
    <w:rsid w:val="00F42908"/>
    <w:rsid w:val="00F435A2"/>
    <w:rsid w:val="00F445FB"/>
    <w:rsid w:val="00F45B3B"/>
    <w:rsid w:val="00F4608E"/>
    <w:rsid w:val="00F4615E"/>
    <w:rsid w:val="00F46CF8"/>
    <w:rsid w:val="00F46E49"/>
    <w:rsid w:val="00F46E56"/>
    <w:rsid w:val="00F47084"/>
    <w:rsid w:val="00F474C7"/>
    <w:rsid w:val="00F47B1B"/>
    <w:rsid w:val="00F47D6F"/>
    <w:rsid w:val="00F47EA2"/>
    <w:rsid w:val="00F509F4"/>
    <w:rsid w:val="00F50CC5"/>
    <w:rsid w:val="00F50EEC"/>
    <w:rsid w:val="00F50EF4"/>
    <w:rsid w:val="00F50F8A"/>
    <w:rsid w:val="00F538BF"/>
    <w:rsid w:val="00F53D35"/>
    <w:rsid w:val="00F53D62"/>
    <w:rsid w:val="00F54AE4"/>
    <w:rsid w:val="00F54DB6"/>
    <w:rsid w:val="00F566C9"/>
    <w:rsid w:val="00F567F0"/>
    <w:rsid w:val="00F56FC6"/>
    <w:rsid w:val="00F57088"/>
    <w:rsid w:val="00F57C58"/>
    <w:rsid w:val="00F60AB1"/>
    <w:rsid w:val="00F61C3E"/>
    <w:rsid w:val="00F6260A"/>
    <w:rsid w:val="00F62888"/>
    <w:rsid w:val="00F62B80"/>
    <w:rsid w:val="00F63AB5"/>
    <w:rsid w:val="00F64844"/>
    <w:rsid w:val="00F64B49"/>
    <w:rsid w:val="00F6551B"/>
    <w:rsid w:val="00F66A8B"/>
    <w:rsid w:val="00F70E3B"/>
    <w:rsid w:val="00F70FEB"/>
    <w:rsid w:val="00F716BC"/>
    <w:rsid w:val="00F731C8"/>
    <w:rsid w:val="00F73317"/>
    <w:rsid w:val="00F74288"/>
    <w:rsid w:val="00F7610D"/>
    <w:rsid w:val="00F762A3"/>
    <w:rsid w:val="00F762F4"/>
    <w:rsid w:val="00F81593"/>
    <w:rsid w:val="00F85CD0"/>
    <w:rsid w:val="00F85DAC"/>
    <w:rsid w:val="00F86C11"/>
    <w:rsid w:val="00F86C72"/>
    <w:rsid w:val="00F90A86"/>
    <w:rsid w:val="00F90C97"/>
    <w:rsid w:val="00F91103"/>
    <w:rsid w:val="00F92B61"/>
    <w:rsid w:val="00F94C5C"/>
    <w:rsid w:val="00F94F34"/>
    <w:rsid w:val="00F960A4"/>
    <w:rsid w:val="00F968F9"/>
    <w:rsid w:val="00F9781F"/>
    <w:rsid w:val="00F978CD"/>
    <w:rsid w:val="00FA01CE"/>
    <w:rsid w:val="00FA0B91"/>
    <w:rsid w:val="00FA32CF"/>
    <w:rsid w:val="00FA40D4"/>
    <w:rsid w:val="00FA4AD1"/>
    <w:rsid w:val="00FA5293"/>
    <w:rsid w:val="00FA5839"/>
    <w:rsid w:val="00FA6D98"/>
    <w:rsid w:val="00FA73E2"/>
    <w:rsid w:val="00FA7C3A"/>
    <w:rsid w:val="00FB098F"/>
    <w:rsid w:val="00FB1B92"/>
    <w:rsid w:val="00FB2CDC"/>
    <w:rsid w:val="00FB5BA4"/>
    <w:rsid w:val="00FB65AC"/>
    <w:rsid w:val="00FB7F1D"/>
    <w:rsid w:val="00FC064D"/>
    <w:rsid w:val="00FC0C90"/>
    <w:rsid w:val="00FC12BA"/>
    <w:rsid w:val="00FC1998"/>
    <w:rsid w:val="00FC26D0"/>
    <w:rsid w:val="00FC2E45"/>
    <w:rsid w:val="00FC323E"/>
    <w:rsid w:val="00FC45AA"/>
    <w:rsid w:val="00FC4A4C"/>
    <w:rsid w:val="00FC5B03"/>
    <w:rsid w:val="00FC5F95"/>
    <w:rsid w:val="00FC645F"/>
    <w:rsid w:val="00FD10CB"/>
    <w:rsid w:val="00FD19BC"/>
    <w:rsid w:val="00FD1C90"/>
    <w:rsid w:val="00FD1EA7"/>
    <w:rsid w:val="00FD21DE"/>
    <w:rsid w:val="00FD38A5"/>
    <w:rsid w:val="00FD3974"/>
    <w:rsid w:val="00FD53DA"/>
    <w:rsid w:val="00FD61C2"/>
    <w:rsid w:val="00FD784A"/>
    <w:rsid w:val="00FE178C"/>
    <w:rsid w:val="00FE1C48"/>
    <w:rsid w:val="00FE2870"/>
    <w:rsid w:val="00FE2B4D"/>
    <w:rsid w:val="00FE6157"/>
    <w:rsid w:val="00FE69B2"/>
    <w:rsid w:val="00FE72B9"/>
    <w:rsid w:val="00FE7C5C"/>
    <w:rsid w:val="00FF18D6"/>
    <w:rsid w:val="00FF32D1"/>
    <w:rsid w:val="00FF38D7"/>
    <w:rsid w:val="00FF613A"/>
    <w:rsid w:val="00FF6A74"/>
    <w:rsid w:val="00FF6E05"/>
    <w:rsid w:val="00FF6EDD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FB927"/>
  <w15:chartTrackingRefBased/>
  <w15:docId w15:val="{43661CBF-3803-47E3-B760-B36CA10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2631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24DEC"/>
    <w:pPr>
      <w:numPr>
        <w:numId w:val="1"/>
      </w:numPr>
      <w:spacing w:before="100" w:beforeAutospacing="1" w:after="100" w:afterAutospacing="1"/>
      <w:ind w:left="0" w:firstLine="0"/>
      <w:contextualSpacing/>
      <w:outlineLvl w:val="0"/>
    </w:pPr>
    <w:rPr>
      <w:rFonts w:ascii="SimSun" w:eastAsia="SimSun" w:hAnsi="SimSun" w:cs="SimSu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51C59"/>
    <w:pPr>
      <w:numPr>
        <w:ilvl w:val="1"/>
        <w:numId w:val="1"/>
      </w:numPr>
      <w:spacing w:before="100" w:beforeAutospacing="1" w:after="100" w:afterAutospacing="1"/>
      <w:ind w:left="567"/>
      <w:outlineLvl w:val="1"/>
    </w:pPr>
    <w:rPr>
      <w:rFonts w:ascii="SimSun" w:eastAsia="SimSun" w:hAnsi="SimSun" w:cs="SimSu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9C498E"/>
    <w:pPr>
      <w:numPr>
        <w:ilvl w:val="2"/>
        <w:numId w:val="1"/>
      </w:numPr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39775F"/>
    <w:pPr>
      <w:numPr>
        <w:ilvl w:val="3"/>
        <w:numId w:val="1"/>
      </w:numPr>
      <w:spacing w:before="100" w:beforeAutospacing="1" w:after="100" w:afterAutospacing="1"/>
      <w:ind w:left="993" w:hanging="993"/>
      <w:outlineLvl w:val="3"/>
    </w:pPr>
    <w:rPr>
      <w:rFonts w:ascii="SimSun" w:eastAsia="SimSun" w:hAnsi="SimSun" w:cs="SimSun"/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E6FC1"/>
    <w:pPr>
      <w:numPr>
        <w:ilvl w:val="4"/>
        <w:numId w:val="1"/>
      </w:numPr>
      <w:spacing w:before="100" w:beforeAutospacing="1" w:after="100" w:afterAutospacing="1"/>
      <w:outlineLvl w:val="4"/>
    </w:pPr>
    <w:rPr>
      <w:rFonts w:ascii="SimSun" w:eastAsia="SimSun" w:hAnsi="SimSun" w:cs="SimSu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FC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24DEC"/>
    <w:rPr>
      <w:rFonts w:ascii="SimSun" w:eastAsia="SimSun" w:hAnsi="SimSun" w:cs="SimSu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B51C59"/>
    <w:rPr>
      <w:rFonts w:ascii="SimSun" w:eastAsia="SimSun" w:hAnsi="SimSun" w:cs="SimSun"/>
      <w:b/>
      <w:bCs/>
      <w:kern w:val="0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rsid w:val="009C498E"/>
    <w:rPr>
      <w:rFonts w:ascii="SimSun" w:eastAsia="SimSun" w:hAnsi="SimSun" w:cs="SimSun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39775F"/>
    <w:rPr>
      <w:rFonts w:ascii="SimSun" w:eastAsia="SimSun" w:hAnsi="SimSun" w:cs="SimSun"/>
      <w:b/>
      <w:bCs/>
      <w:kern w:val="0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7E6FC1"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FC1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2F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2F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2FBF"/>
    <w:rPr>
      <w:sz w:val="18"/>
      <w:szCs w:val="18"/>
    </w:rPr>
  </w:style>
  <w:style w:type="character" w:customStyle="1" w:styleId="nh-number">
    <w:name w:val="nh-number"/>
    <w:basedOn w:val="DefaultParagraphFont"/>
    <w:qFormat/>
    <w:rsid w:val="007E6FC1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C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C44B5"/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B6D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134D63"/>
    <w:pPr>
      <w:spacing w:before="100" w:beforeAutospacing="1" w:after="100" w:afterAutospacing="1"/>
    </w:pPr>
    <w:rPr>
      <w:rFonts w:ascii="SimSun" w:eastAsia="SimSun" w:hAnsi="SimSun" w:cs="SimSun"/>
    </w:rPr>
  </w:style>
  <w:style w:type="table" w:styleId="TableGrid">
    <w:name w:val="Table Grid"/>
    <w:basedOn w:val="TableNormal"/>
    <w:uiPriority w:val="99"/>
    <w:rsid w:val="00367315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F445FB"/>
    <w:pPr>
      <w:numPr>
        <w:numId w:val="2"/>
      </w:numPr>
      <w:tabs>
        <w:tab w:val="left" w:pos="0"/>
      </w:tabs>
      <w:snapToGrid w:val="0"/>
      <w:ind w:firstLineChars="200" w:firstLine="200"/>
    </w:pPr>
    <w:rPr>
      <w:rFonts w:ascii="SimSun" w:eastAsia="SimSu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45FB"/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f5">
    <w:name w:val="前言、引言标题"/>
    <w:next w:val="Normal"/>
    <w:uiPriority w:val="99"/>
    <w:qFormat/>
    <w:rsid w:val="00F445FB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SimHei" w:eastAsia="SimHei" w:hAnsi="Times New Roman" w:cs="Times New Roman"/>
      <w:kern w:val="0"/>
      <w:sz w:val="32"/>
      <w:szCs w:val="20"/>
    </w:rPr>
  </w:style>
  <w:style w:type="paragraph" w:styleId="CommentText">
    <w:name w:val="annotation text"/>
    <w:basedOn w:val="Normal"/>
    <w:link w:val="CommentTextChar"/>
    <w:uiPriority w:val="99"/>
    <w:rsid w:val="001B7CF9"/>
    <w:pPr>
      <w:ind w:firstLineChars="200" w:firstLine="200"/>
    </w:pPr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CF9"/>
    <w:rPr>
      <w:rFonts w:ascii="Times New Roman" w:eastAsia="SimSu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B7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B7CF9"/>
    <w:rPr>
      <w:rFonts w:ascii="Times New Roman" w:eastAsia="SimSun" w:hAnsi="Times New Roman" w:cs="Times New Roman"/>
      <w:b/>
      <w:bCs/>
      <w:szCs w:val="24"/>
    </w:rPr>
  </w:style>
  <w:style w:type="paragraph" w:styleId="TOC7">
    <w:name w:val="toc 7"/>
    <w:basedOn w:val="Normal"/>
    <w:next w:val="Normal"/>
    <w:uiPriority w:val="99"/>
    <w:rsid w:val="001B7CF9"/>
    <w:pPr>
      <w:ind w:left="1440"/>
    </w:pPr>
    <w:rPr>
      <w:rFonts w:asciiTheme="minorHAnsi" w:eastAsiaTheme="minorHAnsi"/>
      <w:sz w:val="18"/>
      <w:szCs w:val="18"/>
    </w:rPr>
  </w:style>
  <w:style w:type="paragraph" w:styleId="Index8">
    <w:name w:val="index 8"/>
    <w:basedOn w:val="Normal"/>
    <w:next w:val="Normal"/>
    <w:uiPriority w:val="99"/>
    <w:rsid w:val="001B7CF9"/>
    <w:pPr>
      <w:ind w:left="1920" w:hanging="240"/>
    </w:pPr>
    <w:rPr>
      <w:rFonts w:asciiTheme="minorHAnsi" w:eastAsiaTheme="minorHAnsi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1B7CF9"/>
    <w:pPr>
      <w:spacing w:before="152" w:after="160"/>
      <w:ind w:firstLineChars="200" w:firstLine="200"/>
    </w:pPr>
    <w:rPr>
      <w:rFonts w:ascii="Arial" w:eastAsia="SimHei" w:hAnsi="Arial" w:cs="Arial"/>
      <w:sz w:val="20"/>
      <w:szCs w:val="20"/>
    </w:rPr>
  </w:style>
  <w:style w:type="paragraph" w:styleId="Index5">
    <w:name w:val="index 5"/>
    <w:basedOn w:val="Normal"/>
    <w:next w:val="Normal"/>
    <w:uiPriority w:val="99"/>
    <w:rsid w:val="001B7CF9"/>
    <w:pPr>
      <w:ind w:left="1200" w:hanging="240"/>
    </w:pPr>
    <w:rPr>
      <w:rFonts w:asciiTheme="minorHAnsi" w:eastAsiaTheme="minorHAns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rsid w:val="001B7CF9"/>
    <w:pPr>
      <w:shd w:val="clear" w:color="auto" w:fill="000080"/>
      <w:ind w:firstLineChars="200" w:firstLine="200"/>
    </w:pPr>
    <w:rPr>
      <w:rFonts w:eastAsia="SimSu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B7CF9"/>
    <w:rPr>
      <w:rFonts w:ascii="Times New Roman" w:eastAsia="SimSun" w:hAnsi="Times New Roman" w:cs="Times New Roman"/>
      <w:szCs w:val="24"/>
      <w:shd w:val="clear" w:color="auto" w:fill="000080"/>
    </w:rPr>
  </w:style>
  <w:style w:type="paragraph" w:styleId="Index6">
    <w:name w:val="index 6"/>
    <w:basedOn w:val="Normal"/>
    <w:next w:val="Normal"/>
    <w:uiPriority w:val="99"/>
    <w:rsid w:val="001B7CF9"/>
    <w:pPr>
      <w:ind w:left="1440" w:hanging="240"/>
    </w:pPr>
    <w:rPr>
      <w:rFonts w:asciiTheme="minorHAnsi" w:eastAsiaTheme="minorHAnsi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1B7CF9"/>
    <w:pPr>
      <w:adjustRightInd w:val="0"/>
      <w:spacing w:after="120" w:line="360" w:lineRule="auto"/>
      <w:ind w:firstLineChars="200" w:firstLine="200"/>
    </w:pPr>
    <w:rPr>
      <w:rFonts w:eastAsia="SimSun"/>
    </w:rPr>
  </w:style>
  <w:style w:type="character" w:customStyle="1" w:styleId="BodyTextChar">
    <w:name w:val="Body Text Char"/>
    <w:basedOn w:val="DefaultParagraphFont"/>
    <w:link w:val="BodyText"/>
    <w:uiPriority w:val="99"/>
    <w:rsid w:val="001B7CF9"/>
    <w:rPr>
      <w:rFonts w:ascii="Times New Roman" w:eastAsia="SimSu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uiPriority w:val="99"/>
    <w:rsid w:val="001B7CF9"/>
    <w:pPr>
      <w:ind w:left="960" w:hanging="24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uiPriority w:val="99"/>
    <w:rsid w:val="001B7CF9"/>
    <w:pPr>
      <w:ind w:left="960"/>
    </w:pPr>
    <w:rPr>
      <w:rFonts w:asciiTheme="minorHAnsi"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rsid w:val="001B7CF9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99"/>
    <w:rsid w:val="001B7CF9"/>
    <w:pPr>
      <w:ind w:left="1680"/>
    </w:pPr>
    <w:rPr>
      <w:rFonts w:asciiTheme="minorHAnsi" w:eastAsiaTheme="minorHAnsi"/>
      <w:sz w:val="18"/>
      <w:szCs w:val="18"/>
    </w:rPr>
  </w:style>
  <w:style w:type="paragraph" w:styleId="Index3">
    <w:name w:val="index 3"/>
    <w:basedOn w:val="Normal"/>
    <w:next w:val="Normal"/>
    <w:uiPriority w:val="99"/>
    <w:rsid w:val="001B7CF9"/>
    <w:pPr>
      <w:ind w:left="720" w:hanging="240"/>
    </w:pPr>
    <w:rPr>
      <w:rFonts w:asciiTheme="minorHAnsi" w:eastAsiaTheme="minorHAns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1B7CF9"/>
    <w:pPr>
      <w:ind w:leftChars="2500" w:left="100" w:firstLineChars="200" w:firstLine="200"/>
    </w:pPr>
    <w:rPr>
      <w:rFonts w:eastAsia="SimSun"/>
    </w:rPr>
  </w:style>
  <w:style w:type="character" w:customStyle="1" w:styleId="DateChar">
    <w:name w:val="Date Char"/>
    <w:basedOn w:val="DefaultParagraphFont"/>
    <w:link w:val="Date"/>
    <w:uiPriority w:val="99"/>
    <w:rsid w:val="001B7CF9"/>
    <w:rPr>
      <w:rFonts w:ascii="Times New Roman" w:eastAsia="SimSun" w:hAnsi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rsid w:val="001B7CF9"/>
    <w:pPr>
      <w:snapToGrid w:val="0"/>
      <w:ind w:firstLineChars="200" w:firstLine="200"/>
    </w:pPr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B7CF9"/>
    <w:rPr>
      <w:rFonts w:ascii="Times New Roman" w:eastAsia="SimSu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rsid w:val="001B7CF9"/>
    <w:pPr>
      <w:ind w:firstLineChars="200" w:firstLine="200"/>
    </w:pPr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B7CF9"/>
    <w:rPr>
      <w:rFonts w:ascii="Times New Roman" w:eastAsia="SimSun" w:hAnsi="Times New Roman" w:cs="Times New Roman"/>
      <w:sz w:val="18"/>
      <w:szCs w:val="18"/>
    </w:rPr>
  </w:style>
  <w:style w:type="paragraph" w:styleId="TOC1">
    <w:name w:val="toc 1"/>
    <w:basedOn w:val="Normal"/>
    <w:next w:val="Normal"/>
    <w:uiPriority w:val="39"/>
    <w:rsid w:val="001B7CF9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99"/>
    <w:rsid w:val="001B7CF9"/>
    <w:pPr>
      <w:ind w:left="720"/>
    </w:pPr>
    <w:rPr>
      <w:rFonts w:asciiTheme="minorHAnsi" w:eastAsiaTheme="minorHAnsi"/>
      <w:sz w:val="18"/>
      <w:szCs w:val="18"/>
    </w:rPr>
  </w:style>
  <w:style w:type="paragraph" w:styleId="Index1">
    <w:name w:val="index 1"/>
    <w:basedOn w:val="Normal"/>
    <w:next w:val="af6"/>
    <w:uiPriority w:val="99"/>
    <w:rsid w:val="001B7CF9"/>
    <w:pPr>
      <w:ind w:left="240" w:hanging="240"/>
    </w:pPr>
    <w:rPr>
      <w:rFonts w:asciiTheme="minorHAnsi" w:eastAsiaTheme="minorHAnsi"/>
      <w:sz w:val="18"/>
      <w:szCs w:val="18"/>
    </w:rPr>
  </w:style>
  <w:style w:type="paragraph" w:customStyle="1" w:styleId="af6">
    <w:name w:val="段"/>
    <w:link w:val="CharChar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SimSun" w:cs="Times New Roman"/>
      <w:kern w:val="0"/>
      <w:szCs w:val="20"/>
    </w:rPr>
  </w:style>
  <w:style w:type="character" w:customStyle="1" w:styleId="CharChar">
    <w:name w:val="段 Char Char"/>
    <w:link w:val="af6"/>
    <w:uiPriority w:val="99"/>
    <w:locked/>
    <w:rsid w:val="001B7CF9"/>
    <w:rPr>
      <w:rFonts w:ascii="SimSun" w:eastAsia="SimSun" w:hAnsi="SimSun" w:cs="Times New Roman"/>
      <w:kern w:val="0"/>
      <w:szCs w:val="20"/>
    </w:rPr>
  </w:style>
  <w:style w:type="paragraph" w:styleId="IndexHeading">
    <w:name w:val="index heading"/>
    <w:basedOn w:val="Normal"/>
    <w:next w:val="Index1"/>
    <w:uiPriority w:val="99"/>
    <w:rsid w:val="001B7CF9"/>
    <w:pPr>
      <w:spacing w:before="240" w:after="120"/>
      <w:jc w:val="center"/>
    </w:pPr>
    <w:rPr>
      <w:rFonts w:asciiTheme="minorHAnsi" w:eastAsiaTheme="minorHAnsi"/>
      <w:b/>
      <w:bCs/>
      <w:sz w:val="26"/>
      <w:szCs w:val="26"/>
    </w:rPr>
  </w:style>
  <w:style w:type="paragraph" w:styleId="TOC6">
    <w:name w:val="toc 6"/>
    <w:basedOn w:val="Normal"/>
    <w:next w:val="Normal"/>
    <w:uiPriority w:val="99"/>
    <w:rsid w:val="001B7CF9"/>
    <w:pPr>
      <w:ind w:left="1200"/>
    </w:pPr>
    <w:rPr>
      <w:rFonts w:asciiTheme="minorHAnsi" w:eastAsiaTheme="minorHAnsi"/>
      <w:sz w:val="18"/>
      <w:szCs w:val="18"/>
    </w:rPr>
  </w:style>
  <w:style w:type="paragraph" w:styleId="Index7">
    <w:name w:val="index 7"/>
    <w:basedOn w:val="Normal"/>
    <w:next w:val="Normal"/>
    <w:uiPriority w:val="99"/>
    <w:rsid w:val="001B7CF9"/>
    <w:pPr>
      <w:ind w:left="1680" w:hanging="240"/>
    </w:pPr>
    <w:rPr>
      <w:rFonts w:asciiTheme="minorHAnsi" w:eastAsiaTheme="minorHAnsi"/>
      <w:sz w:val="18"/>
      <w:szCs w:val="18"/>
    </w:rPr>
  </w:style>
  <w:style w:type="paragraph" w:styleId="Index9">
    <w:name w:val="index 9"/>
    <w:basedOn w:val="Normal"/>
    <w:next w:val="Normal"/>
    <w:uiPriority w:val="99"/>
    <w:rsid w:val="001B7CF9"/>
    <w:pPr>
      <w:ind w:left="2160" w:hanging="240"/>
    </w:pPr>
    <w:rPr>
      <w:rFonts w:asciiTheme="minorHAnsi" w:eastAsia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B7CF9"/>
    <w:pPr>
      <w:ind w:leftChars="200" w:left="200" w:hangingChars="200" w:hanging="200"/>
    </w:pPr>
    <w:rPr>
      <w:rFonts w:eastAsia="SimSun"/>
    </w:rPr>
  </w:style>
  <w:style w:type="paragraph" w:styleId="TOC2">
    <w:name w:val="toc 2"/>
    <w:basedOn w:val="Normal"/>
    <w:next w:val="Normal"/>
    <w:uiPriority w:val="39"/>
    <w:rsid w:val="001B7CF9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99"/>
    <w:rsid w:val="001B7CF9"/>
    <w:pPr>
      <w:ind w:left="1920"/>
    </w:pPr>
    <w:rPr>
      <w:rFonts w:asciiTheme="minorHAnsi" w:eastAsiaTheme="minorHAnsi"/>
      <w:sz w:val="18"/>
      <w:szCs w:val="18"/>
    </w:rPr>
  </w:style>
  <w:style w:type="paragraph" w:styleId="Index2">
    <w:name w:val="index 2"/>
    <w:basedOn w:val="Normal"/>
    <w:next w:val="Normal"/>
    <w:uiPriority w:val="99"/>
    <w:rsid w:val="001B7CF9"/>
    <w:pPr>
      <w:ind w:left="480" w:hanging="240"/>
    </w:pPr>
    <w:rPr>
      <w:rFonts w:asciiTheme="minorHAnsi" w:eastAsiaTheme="minorHAnsi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1B7CF9"/>
    <w:pPr>
      <w:spacing w:before="240" w:after="60"/>
      <w:ind w:firstLineChars="200" w:firstLine="200"/>
      <w:jc w:val="center"/>
      <w:outlineLvl w:val="0"/>
    </w:pPr>
    <w:rPr>
      <w:rFonts w:ascii="Arial" w:eastAsia="SimSun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B7CF9"/>
    <w:rPr>
      <w:rFonts w:ascii="Arial" w:eastAsia="SimSun" w:hAnsi="Arial" w:cs="Times New Roman"/>
      <w:b/>
      <w:bCs/>
      <w:sz w:val="32"/>
      <w:szCs w:val="32"/>
    </w:rPr>
  </w:style>
  <w:style w:type="character" w:customStyle="1" w:styleId="af7">
    <w:name w:val="标题 字符"/>
    <w:basedOn w:val="DefaultParagraphFont"/>
    <w:uiPriority w:val="99"/>
    <w:rsid w:val="001B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99"/>
    <w:qFormat/>
    <w:rsid w:val="001B7CF9"/>
    <w:rPr>
      <w:rFonts w:cs="Times New Roman"/>
      <w:b/>
      <w:bCs/>
    </w:rPr>
  </w:style>
  <w:style w:type="character" w:styleId="EndnoteReference">
    <w:name w:val="endnote reference"/>
    <w:basedOn w:val="DefaultParagraphFont"/>
    <w:uiPriority w:val="99"/>
    <w:rsid w:val="001B7CF9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1B7CF9"/>
    <w:rPr>
      <w:rFonts w:ascii="Times New Roman" w:eastAsia="SimSun" w:hAnsi="Times New Roman" w:cs="Times New Roman"/>
      <w:sz w:val="18"/>
    </w:rPr>
  </w:style>
  <w:style w:type="character" w:styleId="FollowedHyperlink">
    <w:name w:val="FollowedHyperlink"/>
    <w:basedOn w:val="DefaultParagraphFont"/>
    <w:uiPriority w:val="99"/>
    <w:rsid w:val="001B7CF9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rsid w:val="001B7CF9"/>
    <w:rPr>
      <w:rFonts w:cs="Times New Roman"/>
      <w:sz w:val="21"/>
    </w:rPr>
  </w:style>
  <w:style w:type="character" w:styleId="FootnoteReference">
    <w:name w:val="footnote reference"/>
    <w:basedOn w:val="DefaultParagraphFont"/>
    <w:uiPriority w:val="99"/>
    <w:rsid w:val="001B7CF9"/>
    <w:rPr>
      <w:rFonts w:cs="Times New Roman"/>
      <w:vertAlign w:val="superscript"/>
    </w:rPr>
  </w:style>
  <w:style w:type="character" w:customStyle="1" w:styleId="af8">
    <w:name w:val="发布"/>
    <w:uiPriority w:val="99"/>
    <w:rsid w:val="001B7CF9"/>
    <w:rPr>
      <w:rFonts w:ascii="SimHei" w:eastAsia="SimHei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9"/>
    <w:uiPriority w:val="99"/>
    <w:locked/>
    <w:rsid w:val="001B7CF9"/>
    <w:rPr>
      <w:rFonts w:ascii="SimSun" w:eastAsia="SimSun" w:hAnsi="SimSun" w:cs="Times New Roman"/>
      <w:kern w:val="0"/>
      <w:szCs w:val="20"/>
    </w:rPr>
  </w:style>
  <w:style w:type="paragraph" w:customStyle="1" w:styleId="af9">
    <w:name w:val="附录公式"/>
    <w:basedOn w:val="af6"/>
    <w:next w:val="af6"/>
    <w:link w:val="CharChar0"/>
    <w:uiPriority w:val="99"/>
    <w:rsid w:val="001B7CF9"/>
  </w:style>
  <w:style w:type="character" w:customStyle="1" w:styleId="CharChar1">
    <w:name w:val="首示例 Char Char"/>
    <w:link w:val="a"/>
    <w:uiPriority w:val="99"/>
    <w:locked/>
    <w:rsid w:val="001B7CF9"/>
    <w:rPr>
      <w:rFonts w:ascii="SimSun"/>
      <w:sz w:val="18"/>
    </w:rPr>
  </w:style>
  <w:style w:type="paragraph" w:customStyle="1" w:styleId="a">
    <w:name w:val="首示例"/>
    <w:next w:val="af6"/>
    <w:link w:val="CharChar1"/>
    <w:uiPriority w:val="99"/>
    <w:rsid w:val="001B7CF9"/>
    <w:pPr>
      <w:numPr>
        <w:numId w:val="3"/>
      </w:numPr>
      <w:tabs>
        <w:tab w:val="left" w:pos="360"/>
      </w:tabs>
      <w:ind w:firstLine="0"/>
    </w:pPr>
    <w:rPr>
      <w:rFonts w:ascii="SimSun"/>
      <w:sz w:val="18"/>
    </w:rPr>
  </w:style>
  <w:style w:type="paragraph" w:customStyle="1" w:styleId="afa">
    <w:name w:val="封面正文"/>
    <w:uiPriority w:val="99"/>
    <w:rsid w:val="001B7CF9"/>
    <w:pPr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afb">
    <w:name w:val="标准书眉一"/>
    <w:uiPriority w:val="99"/>
    <w:rsid w:val="001B7CF9"/>
    <w:pPr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afc">
    <w:name w:val="标准标志"/>
    <w:next w:val="Normal"/>
    <w:uiPriority w:val="99"/>
    <w:rsid w:val="001B7CF9"/>
    <w:pPr>
      <w:shd w:val="solid" w:color="FFFFFF" w:fill="FFFFFF"/>
      <w:spacing w:line="240" w:lineRule="atLeast"/>
      <w:jc w:val="right"/>
    </w:pPr>
    <w:rPr>
      <w:rFonts w:ascii="Times New Roman" w:eastAsia="SimSun" w:hAnsi="Times New Roman" w:cs="Times New Roman"/>
      <w:b/>
      <w:w w:val="170"/>
      <w:kern w:val="0"/>
      <w:sz w:val="96"/>
      <w:szCs w:val="96"/>
    </w:rPr>
  </w:style>
  <w:style w:type="paragraph" w:customStyle="1" w:styleId="afd">
    <w:name w:val="文献分类号"/>
    <w:uiPriority w:val="99"/>
    <w:rsid w:val="001B7CF9"/>
    <w:pPr>
      <w:widowControl w:val="0"/>
      <w:textAlignment w:val="center"/>
    </w:pPr>
    <w:rPr>
      <w:rFonts w:ascii="SimHei" w:eastAsia="SimHei" w:hAnsi="Times New Roman" w:cs="Times New Roman"/>
      <w:kern w:val="0"/>
      <w:szCs w:val="21"/>
    </w:rPr>
  </w:style>
  <w:style w:type="paragraph" w:customStyle="1" w:styleId="afe">
    <w:name w:val="其他发布日期"/>
    <w:basedOn w:val="aff"/>
    <w:uiPriority w:val="99"/>
    <w:rsid w:val="001B7CF9"/>
  </w:style>
  <w:style w:type="paragraph" w:customStyle="1" w:styleId="aff">
    <w:name w:val="发布日期"/>
    <w:uiPriority w:val="99"/>
    <w:rsid w:val="001B7CF9"/>
    <w:rPr>
      <w:rFonts w:ascii="Times New Roman" w:eastAsia="SimHei" w:hAnsi="Times New Roman" w:cs="Times New Roman"/>
      <w:kern w:val="0"/>
      <w:sz w:val="28"/>
      <w:szCs w:val="20"/>
    </w:rPr>
  </w:style>
  <w:style w:type="paragraph" w:customStyle="1" w:styleId="af1">
    <w:name w:val="附录二级条标题"/>
    <w:basedOn w:val="Normal"/>
    <w:next w:val="af6"/>
    <w:uiPriority w:val="99"/>
    <w:rsid w:val="001B7CF9"/>
    <w:pPr>
      <w:numPr>
        <w:ilvl w:val="3"/>
        <w:numId w:val="4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SimHei" w:eastAsia="SimHei"/>
      <w:kern w:val="21"/>
      <w:szCs w:val="20"/>
    </w:rPr>
  </w:style>
  <w:style w:type="paragraph" w:customStyle="1" w:styleId="aff0">
    <w:name w:val="附录一级无"/>
    <w:basedOn w:val="aff1"/>
    <w:uiPriority w:val="99"/>
    <w:rsid w:val="001B7CF9"/>
    <w:rPr>
      <w:rFonts w:ascii="SimSun" w:eastAsia="SimSun"/>
      <w:szCs w:val="21"/>
    </w:rPr>
  </w:style>
  <w:style w:type="paragraph" w:customStyle="1" w:styleId="aff1">
    <w:name w:val="附录一级条标题"/>
    <w:basedOn w:val="af0"/>
    <w:next w:val="af6"/>
    <w:uiPriority w:val="99"/>
    <w:rsid w:val="001B7CF9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0">
    <w:name w:val="附录章标题"/>
    <w:next w:val="af6"/>
    <w:uiPriority w:val="99"/>
    <w:rsid w:val="001B7CF9"/>
    <w:pPr>
      <w:numPr>
        <w:ilvl w:val="1"/>
        <w:numId w:val="4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SimHei" w:eastAsia="SimHei" w:hAnsi="Times New Roman" w:cs="Times New Roman"/>
      <w:kern w:val="21"/>
      <w:szCs w:val="20"/>
    </w:rPr>
  </w:style>
  <w:style w:type="paragraph" w:customStyle="1" w:styleId="aff2">
    <w:name w:val="附录五级条标题"/>
    <w:basedOn w:val="aff3"/>
    <w:next w:val="af6"/>
    <w:uiPriority w:val="99"/>
    <w:rsid w:val="001B7CF9"/>
    <w:pPr>
      <w:numPr>
        <w:ilvl w:val="6"/>
      </w:numPr>
      <w:outlineLvl w:val="6"/>
    </w:pPr>
  </w:style>
  <w:style w:type="paragraph" w:customStyle="1" w:styleId="aff3">
    <w:name w:val="附录四级条标题"/>
    <w:basedOn w:val="aff4"/>
    <w:next w:val="af6"/>
    <w:uiPriority w:val="99"/>
    <w:rsid w:val="001B7CF9"/>
    <w:pPr>
      <w:numPr>
        <w:ilvl w:val="5"/>
      </w:numPr>
      <w:outlineLvl w:val="5"/>
    </w:pPr>
  </w:style>
  <w:style w:type="paragraph" w:customStyle="1" w:styleId="aff4">
    <w:name w:val="附录三级条标题"/>
    <w:basedOn w:val="af1"/>
    <w:next w:val="af6"/>
    <w:uiPriority w:val="99"/>
    <w:rsid w:val="001B7CF9"/>
    <w:pPr>
      <w:numPr>
        <w:ilvl w:val="4"/>
        <w:numId w:val="0"/>
      </w:numPr>
      <w:outlineLvl w:val="4"/>
    </w:pPr>
  </w:style>
  <w:style w:type="paragraph" w:customStyle="1" w:styleId="aff5">
    <w:name w:val="附录五级无"/>
    <w:basedOn w:val="aff2"/>
    <w:uiPriority w:val="99"/>
    <w:rsid w:val="001B7CF9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af2">
    <w:name w:val="附录字母编号列项（一级）"/>
    <w:uiPriority w:val="99"/>
    <w:rsid w:val="001B7CF9"/>
    <w:pPr>
      <w:numPr>
        <w:numId w:val="5"/>
      </w:numPr>
      <w:tabs>
        <w:tab w:val="left" w:pos="839"/>
      </w:tabs>
    </w:pPr>
    <w:rPr>
      <w:rFonts w:ascii="SimSun" w:eastAsia="SimSun" w:hAnsi="Times New Roman" w:cs="Times New Roman"/>
      <w:kern w:val="0"/>
      <w:szCs w:val="20"/>
    </w:rPr>
  </w:style>
  <w:style w:type="paragraph" w:customStyle="1" w:styleId="aff6">
    <w:name w:val="封面标准英文名称"/>
    <w:basedOn w:val="aff7"/>
    <w:uiPriority w:val="99"/>
    <w:rsid w:val="001B7CF9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7">
    <w:name w:val="封面标准名称"/>
    <w:uiPriority w:val="99"/>
    <w:rsid w:val="001B7CF9"/>
    <w:pPr>
      <w:widowControl w:val="0"/>
      <w:spacing w:line="680" w:lineRule="exact"/>
      <w:jc w:val="center"/>
      <w:textAlignment w:val="center"/>
    </w:pPr>
    <w:rPr>
      <w:rFonts w:ascii="SimHei" w:eastAsia="SimHei" w:hAnsi="Times New Roman" w:cs="Times New Roman"/>
      <w:kern w:val="0"/>
      <w:sz w:val="52"/>
      <w:szCs w:val="20"/>
    </w:rPr>
  </w:style>
  <w:style w:type="paragraph" w:customStyle="1" w:styleId="aff8">
    <w:name w:val="标准称谓"/>
    <w:next w:val="Normal"/>
    <w:uiPriority w:val="99"/>
    <w:rsid w:val="001B7CF9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SimSun" w:eastAsia="SimSun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9">
    <w:name w:val="注：（正文）"/>
    <w:basedOn w:val="affa"/>
    <w:next w:val="af6"/>
    <w:uiPriority w:val="99"/>
    <w:rsid w:val="001B7CF9"/>
  </w:style>
  <w:style w:type="paragraph" w:customStyle="1" w:styleId="affa">
    <w:name w:val="注："/>
    <w:next w:val="af6"/>
    <w:uiPriority w:val="99"/>
    <w:rsid w:val="001B7CF9"/>
    <w:pPr>
      <w:widowControl w:val="0"/>
      <w:autoSpaceDE w:val="0"/>
      <w:autoSpaceDN w:val="0"/>
      <w:ind w:left="726" w:hanging="363"/>
      <w:jc w:val="both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ffb">
    <w:name w:val="实施日期"/>
    <w:basedOn w:val="aff"/>
    <w:uiPriority w:val="99"/>
    <w:rsid w:val="001B7CF9"/>
    <w:pPr>
      <w:jc w:val="right"/>
    </w:pPr>
  </w:style>
  <w:style w:type="paragraph" w:customStyle="1" w:styleId="affc">
    <w:name w:val="附录三级无"/>
    <w:basedOn w:val="aff4"/>
    <w:uiPriority w:val="99"/>
    <w:rsid w:val="001B7CF9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affd">
    <w:name w:val="列项说明"/>
    <w:basedOn w:val="Normal"/>
    <w:uiPriority w:val="99"/>
    <w:rsid w:val="001B7CF9"/>
    <w:pPr>
      <w:adjustRightInd w:val="0"/>
      <w:spacing w:line="320" w:lineRule="exact"/>
      <w:ind w:leftChars="200" w:left="400" w:hangingChars="200" w:hanging="200"/>
      <w:textAlignment w:val="baseline"/>
    </w:pPr>
    <w:rPr>
      <w:rFonts w:ascii="SimSun" w:eastAsia="SimSun"/>
      <w:szCs w:val="20"/>
    </w:rPr>
  </w:style>
  <w:style w:type="paragraph" w:customStyle="1" w:styleId="affe">
    <w:name w:val="终结线"/>
    <w:basedOn w:val="Normal"/>
    <w:uiPriority w:val="99"/>
    <w:rsid w:val="001B7CF9"/>
    <w:pPr>
      <w:ind w:firstLineChars="200" w:firstLine="200"/>
    </w:pPr>
    <w:rPr>
      <w:rFonts w:eastAsia="SimSun"/>
    </w:rPr>
  </w:style>
  <w:style w:type="paragraph" w:customStyle="1" w:styleId="afff">
    <w:name w:val="示例后文字"/>
    <w:basedOn w:val="af6"/>
    <w:next w:val="af6"/>
    <w:uiPriority w:val="99"/>
    <w:rsid w:val="001B7CF9"/>
    <w:pPr>
      <w:ind w:firstLine="360"/>
    </w:pPr>
    <w:rPr>
      <w:sz w:val="18"/>
    </w:rPr>
  </w:style>
  <w:style w:type="paragraph" w:customStyle="1" w:styleId="1">
    <w:name w:val="封面标准号1"/>
    <w:uiPriority w:val="99"/>
    <w:rsid w:val="001B7C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SimSun" w:hAnsi="Times New Roman" w:cs="Times New Roman"/>
      <w:kern w:val="0"/>
      <w:sz w:val="28"/>
      <w:szCs w:val="20"/>
    </w:rPr>
  </w:style>
  <w:style w:type="paragraph" w:customStyle="1" w:styleId="afff0">
    <w:name w:val="其他实施日期"/>
    <w:basedOn w:val="affb"/>
    <w:uiPriority w:val="99"/>
    <w:rsid w:val="001B7CF9"/>
  </w:style>
  <w:style w:type="paragraph" w:customStyle="1" w:styleId="afff1">
    <w:name w:val="目次、索引正文"/>
    <w:uiPriority w:val="99"/>
    <w:rsid w:val="001B7CF9"/>
    <w:pPr>
      <w:spacing w:line="320" w:lineRule="exact"/>
      <w:jc w:val="both"/>
    </w:pPr>
    <w:rPr>
      <w:rFonts w:ascii="SimSun" w:eastAsia="SimSun" w:hAnsi="Times New Roman" w:cs="Times New Roman"/>
      <w:kern w:val="0"/>
      <w:szCs w:val="20"/>
    </w:rPr>
  </w:style>
  <w:style w:type="paragraph" w:customStyle="1" w:styleId="afff2">
    <w:name w:val="封面标准代替信息"/>
    <w:uiPriority w:val="99"/>
    <w:rsid w:val="001B7CF9"/>
    <w:pPr>
      <w:spacing w:before="57" w:line="280" w:lineRule="exact"/>
      <w:jc w:val="right"/>
    </w:pPr>
    <w:rPr>
      <w:rFonts w:ascii="SimSun" w:eastAsia="SimSun" w:hAnsi="Times New Roman" w:cs="Times New Roman"/>
      <w:kern w:val="0"/>
      <w:szCs w:val="21"/>
    </w:rPr>
  </w:style>
  <w:style w:type="paragraph" w:customStyle="1" w:styleId="afff3">
    <w:name w:val="其他发布部门"/>
    <w:basedOn w:val="afff4"/>
    <w:uiPriority w:val="99"/>
    <w:rsid w:val="001B7CF9"/>
    <w:pPr>
      <w:spacing w:line="240" w:lineRule="atLeast"/>
    </w:pPr>
    <w:rPr>
      <w:rFonts w:ascii="SimHei" w:eastAsia="SimHei"/>
      <w:b w:val="0"/>
    </w:rPr>
  </w:style>
  <w:style w:type="paragraph" w:customStyle="1" w:styleId="afff4">
    <w:name w:val="发布部门"/>
    <w:next w:val="af6"/>
    <w:uiPriority w:val="99"/>
    <w:rsid w:val="001B7CF9"/>
    <w:pPr>
      <w:jc w:val="center"/>
    </w:pPr>
    <w:rPr>
      <w:rFonts w:ascii="SimSun" w:eastAsia="SimSun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5">
    <w:name w:val="其他标准称谓"/>
    <w:next w:val="Normal"/>
    <w:uiPriority w:val="99"/>
    <w:rsid w:val="001B7CF9"/>
    <w:pPr>
      <w:spacing w:line="240" w:lineRule="atLeast"/>
      <w:jc w:val="distribute"/>
    </w:pPr>
    <w:rPr>
      <w:rFonts w:ascii="SimHei" w:eastAsia="SimHei" w:hAnsi="SimSun" w:cs="Times New Roman"/>
      <w:spacing w:val="-40"/>
      <w:kern w:val="0"/>
      <w:sz w:val="48"/>
      <w:szCs w:val="52"/>
    </w:rPr>
  </w:style>
  <w:style w:type="paragraph" w:customStyle="1" w:styleId="ab">
    <w:name w:val="一级条标题"/>
    <w:next w:val="af6"/>
    <w:link w:val="Char"/>
    <w:uiPriority w:val="99"/>
    <w:rsid w:val="001B7CF9"/>
    <w:pPr>
      <w:numPr>
        <w:ilvl w:val="1"/>
        <w:numId w:val="6"/>
      </w:numPr>
      <w:spacing w:beforeLines="50" w:afterLines="50"/>
      <w:outlineLvl w:val="2"/>
    </w:pPr>
    <w:rPr>
      <w:rFonts w:ascii="SimHei" w:eastAsia="SimHei" w:hAnsi="SimHei" w:cs="Times New Roman"/>
      <w:kern w:val="0"/>
      <w:szCs w:val="21"/>
    </w:rPr>
  </w:style>
  <w:style w:type="character" w:customStyle="1" w:styleId="Char">
    <w:name w:val="一级条标题 Char"/>
    <w:link w:val="ab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paragraph" w:customStyle="1" w:styleId="afff6">
    <w:name w:val="编号列项（三级）"/>
    <w:uiPriority w:val="99"/>
    <w:rsid w:val="001B7CF9"/>
    <w:pPr>
      <w:tabs>
        <w:tab w:val="left" w:pos="0"/>
      </w:tabs>
    </w:pPr>
    <w:rPr>
      <w:rFonts w:ascii="SimSun" w:eastAsia="SimSun" w:hAnsi="Times New Roman" w:cs="Times New Roman"/>
      <w:kern w:val="0"/>
      <w:szCs w:val="20"/>
    </w:rPr>
  </w:style>
  <w:style w:type="paragraph" w:customStyle="1" w:styleId="afff7">
    <w:name w:val="封面标准文稿类别"/>
    <w:basedOn w:val="afff8"/>
    <w:uiPriority w:val="99"/>
    <w:rsid w:val="001B7CF9"/>
    <w:pPr>
      <w:spacing w:after="160" w:line="240" w:lineRule="auto"/>
    </w:pPr>
    <w:rPr>
      <w:sz w:val="24"/>
    </w:rPr>
  </w:style>
  <w:style w:type="paragraph" w:customStyle="1" w:styleId="afff8">
    <w:name w:val="封面一致性程度标识"/>
    <w:basedOn w:val="aff6"/>
    <w:uiPriority w:val="99"/>
    <w:rsid w:val="001B7CF9"/>
    <w:pPr>
      <w:spacing w:before="440"/>
    </w:pPr>
    <w:rPr>
      <w:rFonts w:ascii="SimSun" w:eastAsia="SimSun"/>
    </w:rPr>
  </w:style>
  <w:style w:type="paragraph" w:customStyle="1" w:styleId="afff9">
    <w:name w:val="标准书脚_偶数页"/>
    <w:uiPriority w:val="99"/>
    <w:rsid w:val="001B7CF9"/>
    <w:pPr>
      <w:spacing w:before="120"/>
      <w:ind w:left="221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2">
    <w:name w:val="注×：（正文）"/>
    <w:uiPriority w:val="99"/>
    <w:rsid w:val="001B7CF9"/>
    <w:pPr>
      <w:numPr>
        <w:numId w:val="7"/>
      </w:numPr>
      <w:jc w:val="both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p18">
    <w:name w:val="p18"/>
    <w:basedOn w:val="Normal"/>
    <w:uiPriority w:val="99"/>
    <w:rsid w:val="001B7CF9"/>
    <w:pPr>
      <w:spacing w:before="156" w:after="156"/>
      <w:ind w:firstLineChars="200" w:firstLine="200"/>
    </w:pPr>
    <w:rPr>
      <w:rFonts w:ascii="SimHei" w:eastAsia="SimHei" w:hAnsi="SimHei" w:cs="SimSun"/>
      <w:szCs w:val="21"/>
    </w:rPr>
  </w:style>
  <w:style w:type="paragraph" w:customStyle="1" w:styleId="a4">
    <w:name w:val="列项——（一级）"/>
    <w:uiPriority w:val="99"/>
    <w:rsid w:val="001B7CF9"/>
    <w:pPr>
      <w:widowControl w:val="0"/>
      <w:numPr>
        <w:numId w:val="8"/>
      </w:numPr>
      <w:jc w:val="both"/>
    </w:pPr>
    <w:rPr>
      <w:rFonts w:ascii="SimSun" w:eastAsia="SimSun" w:hAnsi="Times New Roman" w:cs="Times New Roman"/>
      <w:kern w:val="0"/>
      <w:szCs w:val="20"/>
    </w:rPr>
  </w:style>
  <w:style w:type="paragraph" w:customStyle="1" w:styleId="ae">
    <w:name w:val="正文表标题"/>
    <w:next w:val="af6"/>
    <w:uiPriority w:val="99"/>
    <w:rsid w:val="001B7CF9"/>
    <w:pPr>
      <w:numPr>
        <w:numId w:val="9"/>
      </w:numPr>
      <w:tabs>
        <w:tab w:val="left" w:pos="360"/>
      </w:tabs>
      <w:spacing w:beforeLines="50" w:afterLines="50"/>
      <w:jc w:val="center"/>
    </w:pPr>
    <w:rPr>
      <w:rFonts w:ascii="SimHei" w:eastAsia="SimHei" w:hAnsi="Times New Roman" w:cs="Times New Roman"/>
      <w:kern w:val="0"/>
      <w:szCs w:val="20"/>
    </w:rPr>
  </w:style>
  <w:style w:type="paragraph" w:customStyle="1" w:styleId="afffa">
    <w:name w:val="三级条标题"/>
    <w:basedOn w:val="afffb"/>
    <w:next w:val="af6"/>
    <w:link w:val="Char0"/>
    <w:uiPriority w:val="99"/>
    <w:rsid w:val="001B7CF9"/>
    <w:pPr>
      <w:numPr>
        <w:ilvl w:val="3"/>
      </w:numPr>
      <w:outlineLvl w:val="4"/>
    </w:pPr>
  </w:style>
  <w:style w:type="paragraph" w:customStyle="1" w:styleId="afffb">
    <w:name w:val="二级条标题"/>
    <w:basedOn w:val="ab"/>
    <w:next w:val="af6"/>
    <w:link w:val="Char1"/>
    <w:uiPriority w:val="99"/>
    <w:rsid w:val="001B7CF9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b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character" w:customStyle="1" w:styleId="Char0">
    <w:name w:val="三级条标题 Char"/>
    <w:basedOn w:val="Char1"/>
    <w:link w:val="afffa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paragraph" w:customStyle="1" w:styleId="p0">
    <w:name w:val="p0"/>
    <w:basedOn w:val="Normal"/>
    <w:uiPriority w:val="99"/>
    <w:rsid w:val="001B7CF9"/>
    <w:pPr>
      <w:ind w:firstLineChars="200" w:firstLine="200"/>
    </w:pPr>
    <w:rPr>
      <w:rFonts w:eastAsia="SimSun"/>
      <w:szCs w:val="21"/>
    </w:rPr>
  </w:style>
  <w:style w:type="paragraph" w:customStyle="1" w:styleId="afffc">
    <w:name w:val="标准书眉_偶数页"/>
    <w:basedOn w:val="afffd"/>
    <w:next w:val="Normal"/>
    <w:uiPriority w:val="99"/>
    <w:rsid w:val="001B7CF9"/>
    <w:pPr>
      <w:jc w:val="left"/>
    </w:pPr>
  </w:style>
  <w:style w:type="paragraph" w:customStyle="1" w:styleId="afffd">
    <w:name w:val="标准书眉_奇数页"/>
    <w:next w:val="Normal"/>
    <w:uiPriority w:val="99"/>
    <w:rsid w:val="001B7CF9"/>
    <w:pPr>
      <w:tabs>
        <w:tab w:val="center" w:pos="4154"/>
        <w:tab w:val="right" w:pos="8306"/>
      </w:tabs>
      <w:spacing w:after="220"/>
      <w:jc w:val="right"/>
    </w:pPr>
    <w:rPr>
      <w:rFonts w:ascii="SimHei" w:eastAsia="SimHei" w:hAnsi="Times New Roman" w:cs="Times New Roman"/>
      <w:kern w:val="0"/>
      <w:szCs w:val="21"/>
    </w:rPr>
  </w:style>
  <w:style w:type="paragraph" w:customStyle="1" w:styleId="afffe">
    <w:name w:val="其他标准标志"/>
    <w:basedOn w:val="afc"/>
    <w:uiPriority w:val="99"/>
    <w:rsid w:val="001B7CF9"/>
    <w:rPr>
      <w:w w:val="130"/>
    </w:rPr>
  </w:style>
  <w:style w:type="paragraph" w:customStyle="1" w:styleId="affff">
    <w:name w:val="数字编号列项（二级）"/>
    <w:uiPriority w:val="99"/>
    <w:rsid w:val="001B7CF9"/>
    <w:pPr>
      <w:tabs>
        <w:tab w:val="left" w:pos="1259"/>
      </w:tabs>
      <w:jc w:val="both"/>
    </w:pPr>
    <w:rPr>
      <w:rFonts w:ascii="SimSun" w:eastAsia="SimSun" w:hAnsi="Times New Roman" w:cs="Times New Roman"/>
      <w:kern w:val="0"/>
      <w:szCs w:val="20"/>
    </w:rPr>
  </w:style>
  <w:style w:type="paragraph" w:customStyle="1" w:styleId="affff0">
    <w:name w:val="图标脚注说明"/>
    <w:basedOn w:val="af6"/>
    <w:uiPriority w:val="99"/>
    <w:rsid w:val="001B7CF9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Normal"/>
    <w:next w:val="af6"/>
    <w:uiPriority w:val="99"/>
    <w:rsid w:val="001B7CF9"/>
    <w:pPr>
      <w:numPr>
        <w:ilvl w:val="1"/>
        <w:numId w:val="10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SimHei" w:eastAsia="SimHei"/>
      <w:szCs w:val="21"/>
    </w:rPr>
  </w:style>
  <w:style w:type="paragraph" w:customStyle="1" w:styleId="affff1">
    <w:name w:val="字母编号列项（一级）"/>
    <w:link w:val="Char2"/>
    <w:uiPriority w:val="99"/>
    <w:rsid w:val="001B7CF9"/>
    <w:pPr>
      <w:ind w:leftChars="200" w:left="200"/>
      <w:jc w:val="both"/>
    </w:pPr>
    <w:rPr>
      <w:rFonts w:ascii="SimSun" w:eastAsia="SimSun" w:hAnsi="Times New Roman" w:cs="Times New Roman"/>
      <w:kern w:val="0"/>
      <w:szCs w:val="20"/>
    </w:rPr>
  </w:style>
  <w:style w:type="character" w:customStyle="1" w:styleId="Char2">
    <w:name w:val="字母编号列项（一级） Char"/>
    <w:link w:val="affff1"/>
    <w:uiPriority w:val="99"/>
    <w:locked/>
    <w:rsid w:val="001B7CF9"/>
    <w:rPr>
      <w:rFonts w:ascii="SimSun" w:eastAsia="SimSun" w:hAnsi="Times New Roman" w:cs="Times New Roman"/>
      <w:kern w:val="0"/>
      <w:szCs w:val="20"/>
    </w:rPr>
  </w:style>
  <w:style w:type="paragraph" w:customStyle="1" w:styleId="a6">
    <w:name w:val="列项◆（三级）"/>
    <w:basedOn w:val="Normal"/>
    <w:uiPriority w:val="99"/>
    <w:rsid w:val="001B7CF9"/>
    <w:pPr>
      <w:numPr>
        <w:ilvl w:val="2"/>
        <w:numId w:val="8"/>
      </w:numPr>
      <w:tabs>
        <w:tab w:val="left" w:pos="1678"/>
      </w:tabs>
      <w:ind w:firstLineChars="200" w:firstLine="200"/>
    </w:pPr>
    <w:rPr>
      <w:rFonts w:ascii="SimSun" w:eastAsia="SimSun"/>
      <w:szCs w:val="21"/>
    </w:rPr>
  </w:style>
  <w:style w:type="paragraph" w:customStyle="1" w:styleId="affff2">
    <w:name w:val="附录图标号"/>
    <w:basedOn w:val="Normal"/>
    <w:uiPriority w:val="99"/>
    <w:rsid w:val="001B7CF9"/>
    <w:pPr>
      <w:keepNext/>
      <w:pageBreakBefore/>
      <w:spacing w:line="14" w:lineRule="exact"/>
      <w:ind w:firstLineChars="200" w:firstLine="363"/>
      <w:jc w:val="center"/>
      <w:outlineLvl w:val="0"/>
    </w:pPr>
    <w:rPr>
      <w:rFonts w:eastAsia="SimSun"/>
      <w:color w:val="FFFFFF"/>
    </w:rPr>
  </w:style>
  <w:style w:type="paragraph" w:customStyle="1" w:styleId="2">
    <w:name w:val="封面一致性程度标识2"/>
    <w:basedOn w:val="afff8"/>
    <w:uiPriority w:val="99"/>
    <w:rsid w:val="001B7CF9"/>
  </w:style>
  <w:style w:type="paragraph" w:customStyle="1" w:styleId="20">
    <w:name w:val="封面标准英文名称2"/>
    <w:basedOn w:val="aff6"/>
    <w:uiPriority w:val="99"/>
    <w:rsid w:val="001B7CF9"/>
  </w:style>
  <w:style w:type="paragraph" w:customStyle="1" w:styleId="affff3">
    <w:name w:val="五级无"/>
    <w:basedOn w:val="affff4"/>
    <w:uiPriority w:val="99"/>
    <w:rsid w:val="001B7CF9"/>
    <w:pPr>
      <w:numPr>
        <w:ilvl w:val="0"/>
      </w:numPr>
    </w:pPr>
    <w:rPr>
      <w:rFonts w:ascii="SimSun" w:eastAsia="SimSun"/>
    </w:rPr>
  </w:style>
  <w:style w:type="paragraph" w:customStyle="1" w:styleId="affff4">
    <w:name w:val="五级条标题"/>
    <w:basedOn w:val="affff5"/>
    <w:next w:val="af6"/>
    <w:link w:val="Char3"/>
    <w:uiPriority w:val="99"/>
    <w:rsid w:val="001B7CF9"/>
    <w:pPr>
      <w:numPr>
        <w:ilvl w:val="5"/>
      </w:numPr>
      <w:outlineLvl w:val="6"/>
    </w:pPr>
  </w:style>
  <w:style w:type="paragraph" w:customStyle="1" w:styleId="affff5">
    <w:name w:val="四级条标题"/>
    <w:basedOn w:val="afffa"/>
    <w:next w:val="af6"/>
    <w:link w:val="Char4"/>
    <w:uiPriority w:val="99"/>
    <w:rsid w:val="001B7CF9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5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character" w:customStyle="1" w:styleId="Char3">
    <w:name w:val="五级条标题 Char"/>
    <w:basedOn w:val="Char4"/>
    <w:link w:val="affff4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paragraph" w:customStyle="1" w:styleId="affff6">
    <w:name w:val="封面标准文稿编辑信息"/>
    <w:basedOn w:val="afff7"/>
    <w:uiPriority w:val="99"/>
    <w:rsid w:val="001B7CF9"/>
    <w:pPr>
      <w:spacing w:before="180" w:line="180" w:lineRule="exact"/>
    </w:pPr>
    <w:rPr>
      <w:sz w:val="21"/>
    </w:rPr>
  </w:style>
  <w:style w:type="paragraph" w:customStyle="1" w:styleId="21">
    <w:name w:val="封面标准文稿类别2"/>
    <w:basedOn w:val="afff7"/>
    <w:uiPriority w:val="99"/>
    <w:rsid w:val="001B7CF9"/>
  </w:style>
  <w:style w:type="paragraph" w:customStyle="1" w:styleId="affff7">
    <w:name w:val="三级无"/>
    <w:basedOn w:val="afffa"/>
    <w:uiPriority w:val="99"/>
    <w:rsid w:val="001B7CF9"/>
    <w:rPr>
      <w:rFonts w:ascii="SimSun" w:eastAsia="SimSun"/>
    </w:rPr>
  </w:style>
  <w:style w:type="paragraph" w:customStyle="1" w:styleId="affff8">
    <w:name w:val="列项说明数字编号"/>
    <w:uiPriority w:val="99"/>
    <w:rsid w:val="001B7CF9"/>
    <w:pPr>
      <w:ind w:leftChars="400" w:left="600" w:hangingChars="200" w:hanging="200"/>
    </w:pPr>
    <w:rPr>
      <w:rFonts w:ascii="SimSun" w:eastAsia="SimSun" w:hAnsi="Times New Roman" w:cs="Times New Roman"/>
      <w:kern w:val="0"/>
      <w:szCs w:val="20"/>
    </w:rPr>
  </w:style>
  <w:style w:type="paragraph" w:customStyle="1" w:styleId="aa">
    <w:name w:val="章标题"/>
    <w:next w:val="af6"/>
    <w:uiPriority w:val="99"/>
    <w:rsid w:val="001B7CF9"/>
    <w:pPr>
      <w:numPr>
        <w:numId w:val="6"/>
      </w:numPr>
      <w:spacing w:beforeLines="100" w:afterLines="100"/>
      <w:jc w:val="both"/>
      <w:outlineLvl w:val="1"/>
    </w:pPr>
    <w:rPr>
      <w:rFonts w:ascii="SimHei" w:eastAsia="SimHei" w:hAnsi="Times New Roman" w:cs="Times New Roman"/>
      <w:kern w:val="0"/>
      <w:szCs w:val="20"/>
    </w:rPr>
  </w:style>
  <w:style w:type="paragraph" w:customStyle="1" w:styleId="af">
    <w:name w:val="附录标识"/>
    <w:basedOn w:val="Normal"/>
    <w:next w:val="af6"/>
    <w:uiPriority w:val="99"/>
    <w:rsid w:val="001B7CF9"/>
    <w:pPr>
      <w:keepNext/>
      <w:numPr>
        <w:numId w:val="4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SimHei" w:eastAsia="SimHei"/>
      <w:szCs w:val="20"/>
    </w:rPr>
  </w:style>
  <w:style w:type="paragraph" w:customStyle="1" w:styleId="affff9">
    <w:name w:val="标准书脚_奇数页"/>
    <w:uiPriority w:val="99"/>
    <w:rsid w:val="001B7CF9"/>
    <w:pPr>
      <w:spacing w:before="120"/>
      <w:ind w:right="198"/>
      <w:jc w:val="right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8">
    <w:name w:val="示例×："/>
    <w:basedOn w:val="aa"/>
    <w:uiPriority w:val="99"/>
    <w:rsid w:val="001B7CF9"/>
    <w:pPr>
      <w:numPr>
        <w:numId w:val="11"/>
      </w:numPr>
      <w:outlineLvl w:val="9"/>
    </w:pPr>
    <w:rPr>
      <w:rFonts w:ascii="SimSun" w:eastAsia="SimSun"/>
      <w:sz w:val="18"/>
      <w:szCs w:val="18"/>
    </w:rPr>
  </w:style>
  <w:style w:type="paragraph" w:customStyle="1" w:styleId="a0">
    <w:name w:val="示例"/>
    <w:next w:val="affffa"/>
    <w:uiPriority w:val="99"/>
    <w:rsid w:val="001B7CF9"/>
    <w:pPr>
      <w:widowControl w:val="0"/>
      <w:numPr>
        <w:numId w:val="12"/>
      </w:numPr>
      <w:jc w:val="both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ffffa">
    <w:name w:val="示例内容"/>
    <w:uiPriority w:val="99"/>
    <w:rsid w:val="001B7CF9"/>
    <w:pPr>
      <w:ind w:firstLineChars="200" w:firstLine="200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f4">
    <w:name w:val="注×："/>
    <w:uiPriority w:val="99"/>
    <w:rsid w:val="001B7CF9"/>
    <w:pPr>
      <w:widowControl w:val="0"/>
      <w:numPr>
        <w:numId w:val="13"/>
      </w:numPr>
      <w:autoSpaceDE w:val="0"/>
      <w:autoSpaceDN w:val="0"/>
      <w:jc w:val="both"/>
    </w:pPr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p17">
    <w:name w:val="p17"/>
    <w:basedOn w:val="Normal"/>
    <w:uiPriority w:val="99"/>
    <w:rsid w:val="001B7CF9"/>
    <w:pPr>
      <w:ind w:left="833" w:firstLineChars="200" w:hanging="408"/>
    </w:pPr>
    <w:rPr>
      <w:rFonts w:ascii="SimSun" w:eastAsia="SimSun" w:hAnsi="SimSun" w:cs="SimSun"/>
      <w:szCs w:val="21"/>
    </w:rPr>
  </w:style>
  <w:style w:type="paragraph" w:customStyle="1" w:styleId="affffb">
    <w:name w:val="附录四级无"/>
    <w:basedOn w:val="aff3"/>
    <w:uiPriority w:val="99"/>
    <w:rsid w:val="001B7CF9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22">
    <w:name w:val="封面标准号2"/>
    <w:uiPriority w:val="99"/>
    <w:rsid w:val="001B7CF9"/>
    <w:pPr>
      <w:spacing w:before="357" w:line="280" w:lineRule="exact"/>
      <w:jc w:val="right"/>
    </w:pPr>
    <w:rPr>
      <w:rFonts w:ascii="SimHei" w:eastAsia="SimHei" w:hAnsi="Times New Roman" w:cs="Times New Roman"/>
      <w:kern w:val="0"/>
      <w:sz w:val="28"/>
      <w:szCs w:val="28"/>
    </w:rPr>
  </w:style>
  <w:style w:type="paragraph" w:customStyle="1" w:styleId="affffc">
    <w:name w:val="附录二级无"/>
    <w:basedOn w:val="af1"/>
    <w:uiPriority w:val="99"/>
    <w:rsid w:val="001B7CF9"/>
    <w:pPr>
      <w:tabs>
        <w:tab w:val="clear" w:pos="360"/>
      </w:tabs>
    </w:pPr>
    <w:rPr>
      <w:rFonts w:ascii="SimSun" w:eastAsia="SimSun"/>
      <w:szCs w:val="21"/>
    </w:rPr>
  </w:style>
  <w:style w:type="paragraph" w:customStyle="1" w:styleId="affffd">
    <w:name w:val="一级无"/>
    <w:basedOn w:val="ab"/>
    <w:uiPriority w:val="99"/>
    <w:rsid w:val="001B7CF9"/>
    <w:rPr>
      <w:rFonts w:ascii="SimSun" w:eastAsia="SimSun"/>
    </w:rPr>
  </w:style>
  <w:style w:type="paragraph" w:customStyle="1" w:styleId="a1">
    <w:name w:val="图表脚注说明"/>
    <w:basedOn w:val="Normal"/>
    <w:uiPriority w:val="99"/>
    <w:rsid w:val="001B7CF9"/>
    <w:pPr>
      <w:numPr>
        <w:numId w:val="14"/>
      </w:numPr>
      <w:ind w:firstLineChars="200" w:firstLine="200"/>
    </w:pPr>
    <w:rPr>
      <w:rFonts w:ascii="SimSun" w:eastAsia="SimSun"/>
      <w:sz w:val="18"/>
      <w:szCs w:val="18"/>
    </w:rPr>
  </w:style>
  <w:style w:type="paragraph" w:customStyle="1" w:styleId="affffe">
    <w:name w:val="附录标题"/>
    <w:basedOn w:val="af6"/>
    <w:next w:val="af6"/>
    <w:uiPriority w:val="99"/>
    <w:rsid w:val="001B7CF9"/>
    <w:pPr>
      <w:ind w:firstLineChars="0" w:firstLine="0"/>
      <w:jc w:val="center"/>
    </w:pPr>
    <w:rPr>
      <w:rFonts w:ascii="SimHei" w:eastAsia="SimHei"/>
    </w:rPr>
  </w:style>
  <w:style w:type="paragraph" w:customStyle="1" w:styleId="afffff">
    <w:name w:val="参考文献、索引标题"/>
    <w:basedOn w:val="Normal"/>
    <w:next w:val="af6"/>
    <w:uiPriority w:val="99"/>
    <w:rsid w:val="001B7CF9"/>
    <w:pPr>
      <w:keepNext/>
      <w:pageBreakBefore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SimHei" w:eastAsia="SimHei"/>
      <w:szCs w:val="20"/>
    </w:rPr>
  </w:style>
  <w:style w:type="paragraph" w:customStyle="1" w:styleId="ac">
    <w:name w:val="附录表标号"/>
    <w:basedOn w:val="Normal"/>
    <w:next w:val="af6"/>
    <w:uiPriority w:val="99"/>
    <w:rsid w:val="001B7CF9"/>
    <w:pPr>
      <w:numPr>
        <w:numId w:val="15"/>
      </w:numPr>
      <w:spacing w:line="14" w:lineRule="exact"/>
      <w:ind w:left="811" w:firstLineChars="200" w:hanging="448"/>
      <w:jc w:val="center"/>
      <w:outlineLvl w:val="0"/>
    </w:pPr>
    <w:rPr>
      <w:rFonts w:eastAsia="SimSun"/>
      <w:color w:val="FFFFFF"/>
    </w:rPr>
  </w:style>
  <w:style w:type="paragraph" w:customStyle="1" w:styleId="ad">
    <w:name w:val="附录表标题"/>
    <w:basedOn w:val="Normal"/>
    <w:next w:val="af6"/>
    <w:uiPriority w:val="99"/>
    <w:rsid w:val="001B7CF9"/>
    <w:pPr>
      <w:numPr>
        <w:ilvl w:val="1"/>
        <w:numId w:val="15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SimHei" w:eastAsia="SimHei"/>
      <w:szCs w:val="21"/>
    </w:rPr>
  </w:style>
  <w:style w:type="paragraph" w:customStyle="1" w:styleId="afffff0">
    <w:name w:val="附录公式编号制表符"/>
    <w:basedOn w:val="Normal"/>
    <w:next w:val="af6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SimSun" w:eastAsia="SimSun"/>
      <w:szCs w:val="20"/>
    </w:rPr>
  </w:style>
  <w:style w:type="paragraph" w:customStyle="1" w:styleId="a5">
    <w:name w:val="列项●（二级）"/>
    <w:uiPriority w:val="99"/>
    <w:rsid w:val="001B7CF9"/>
    <w:pPr>
      <w:numPr>
        <w:ilvl w:val="1"/>
        <w:numId w:val="8"/>
      </w:numPr>
      <w:tabs>
        <w:tab w:val="left" w:pos="840"/>
      </w:tabs>
      <w:jc w:val="both"/>
    </w:pPr>
    <w:rPr>
      <w:rFonts w:ascii="SimSun" w:eastAsia="SimSun" w:hAnsi="Times New Roman" w:cs="Times New Roman"/>
      <w:kern w:val="0"/>
      <w:szCs w:val="20"/>
    </w:rPr>
  </w:style>
  <w:style w:type="paragraph" w:customStyle="1" w:styleId="afffff1">
    <w:name w:val="参考文献"/>
    <w:basedOn w:val="Normal"/>
    <w:next w:val="af6"/>
    <w:uiPriority w:val="99"/>
    <w:rsid w:val="001B7CF9"/>
    <w:pPr>
      <w:keepNext/>
      <w:pageBreakBefore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SimHei" w:eastAsia="SimHei"/>
      <w:szCs w:val="20"/>
    </w:rPr>
  </w:style>
  <w:style w:type="paragraph" w:customStyle="1" w:styleId="afffff2">
    <w:name w:val="目次、标准名称标题"/>
    <w:basedOn w:val="Normal"/>
    <w:next w:val="af6"/>
    <w:uiPriority w:val="99"/>
    <w:rsid w:val="001B7CF9"/>
    <w:pPr>
      <w:keepNext/>
      <w:pageBreakBefore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SimHei" w:eastAsia="SimHei"/>
      <w:sz w:val="32"/>
      <w:szCs w:val="20"/>
    </w:rPr>
  </w:style>
  <w:style w:type="paragraph" w:customStyle="1" w:styleId="23">
    <w:name w:val="封面标准文稿编辑信息2"/>
    <w:basedOn w:val="affff6"/>
    <w:uiPriority w:val="99"/>
    <w:rsid w:val="001B7CF9"/>
  </w:style>
  <w:style w:type="paragraph" w:customStyle="1" w:styleId="afffff3">
    <w:name w:val="四级无"/>
    <w:basedOn w:val="affff5"/>
    <w:uiPriority w:val="99"/>
    <w:rsid w:val="001B7CF9"/>
    <w:rPr>
      <w:rFonts w:ascii="SimSun" w:eastAsia="SimSun"/>
    </w:rPr>
  </w:style>
  <w:style w:type="paragraph" w:customStyle="1" w:styleId="afffff4">
    <w:name w:val="二级无"/>
    <w:basedOn w:val="afffb"/>
    <w:uiPriority w:val="99"/>
    <w:rsid w:val="001B7CF9"/>
    <w:rPr>
      <w:rFonts w:ascii="SimSun" w:eastAsia="SimSun"/>
    </w:rPr>
  </w:style>
  <w:style w:type="paragraph" w:customStyle="1" w:styleId="afffff5">
    <w:name w:val="图的脚注"/>
    <w:next w:val="af6"/>
    <w:uiPriority w:val="99"/>
    <w:rsid w:val="001B7CF9"/>
    <w:pPr>
      <w:widowControl w:val="0"/>
      <w:ind w:leftChars="200" w:left="840" w:hangingChars="200" w:hanging="420"/>
      <w:jc w:val="both"/>
    </w:pPr>
    <w:rPr>
      <w:rFonts w:ascii="SimSun" w:eastAsia="SimSun" w:hAnsi="Times New Roman" w:cs="Times New Roman"/>
      <w:kern w:val="0"/>
      <w:sz w:val="18"/>
      <w:szCs w:val="20"/>
    </w:rPr>
  </w:style>
  <w:style w:type="paragraph" w:customStyle="1" w:styleId="afffff6">
    <w:name w:val="正文公式编号制表符"/>
    <w:basedOn w:val="af6"/>
    <w:next w:val="af6"/>
    <w:uiPriority w:val="99"/>
    <w:rsid w:val="001B7CF9"/>
    <w:pPr>
      <w:ind w:firstLineChars="0" w:firstLine="0"/>
    </w:pPr>
  </w:style>
  <w:style w:type="paragraph" w:customStyle="1" w:styleId="a9">
    <w:name w:val="正文图标题"/>
    <w:next w:val="af6"/>
    <w:uiPriority w:val="99"/>
    <w:rsid w:val="001B7CF9"/>
    <w:pPr>
      <w:numPr>
        <w:numId w:val="16"/>
      </w:numPr>
      <w:tabs>
        <w:tab w:val="left" w:pos="360"/>
      </w:tabs>
      <w:spacing w:beforeLines="50" w:afterLines="50"/>
      <w:jc w:val="center"/>
    </w:pPr>
    <w:rPr>
      <w:rFonts w:ascii="SimHei" w:eastAsia="SimHei" w:hAnsi="Times New Roman" w:cs="Times New Roman"/>
      <w:kern w:val="0"/>
      <w:szCs w:val="20"/>
    </w:rPr>
  </w:style>
  <w:style w:type="paragraph" w:customStyle="1" w:styleId="afffff7">
    <w:name w:val="条文脚注"/>
    <w:basedOn w:val="FootnoteText"/>
    <w:uiPriority w:val="99"/>
    <w:rsid w:val="001B7CF9"/>
    <w:pPr>
      <w:numPr>
        <w:numId w:val="0"/>
      </w:numPr>
      <w:jc w:val="both"/>
    </w:pPr>
  </w:style>
  <w:style w:type="paragraph" w:customStyle="1" w:styleId="24">
    <w:name w:val="封面标准名称2"/>
    <w:basedOn w:val="aff7"/>
    <w:uiPriority w:val="99"/>
    <w:rsid w:val="001B7CF9"/>
    <w:pPr>
      <w:spacing w:beforeLines="630"/>
    </w:pPr>
  </w:style>
  <w:style w:type="paragraph" w:customStyle="1" w:styleId="af3">
    <w:name w:val="附录数字编号列项（二级）"/>
    <w:uiPriority w:val="99"/>
    <w:rsid w:val="001B7CF9"/>
    <w:pPr>
      <w:numPr>
        <w:ilvl w:val="1"/>
        <w:numId w:val="5"/>
      </w:numPr>
      <w:tabs>
        <w:tab w:val="left" w:pos="840"/>
      </w:tabs>
    </w:pPr>
    <w:rPr>
      <w:rFonts w:ascii="SimSun" w:eastAsia="SimSun" w:hAnsi="Times New Roman" w:cs="Times New Roman"/>
      <w:kern w:val="0"/>
      <w:szCs w:val="20"/>
    </w:rPr>
  </w:style>
  <w:style w:type="paragraph" w:customStyle="1" w:styleId="10">
    <w:name w:val="列表段落1"/>
    <w:basedOn w:val="Normal"/>
    <w:uiPriority w:val="99"/>
    <w:rsid w:val="001B7CF9"/>
    <w:pPr>
      <w:ind w:firstLineChars="200" w:firstLine="420"/>
    </w:pPr>
    <w:rPr>
      <w:rFonts w:ascii="Calibri" w:eastAsia="SimSun" w:hAnsi="Calibri"/>
    </w:rPr>
  </w:style>
  <w:style w:type="paragraph" w:customStyle="1" w:styleId="afffff8">
    <w:name w:val="六级标题"/>
    <w:basedOn w:val="affff4"/>
    <w:next w:val="af6"/>
    <w:link w:val="Char5"/>
    <w:uiPriority w:val="99"/>
    <w:rsid w:val="001B7CF9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8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paragraph" w:customStyle="1" w:styleId="afffff9">
    <w:name w:val="七级标题"/>
    <w:basedOn w:val="afffff8"/>
    <w:next w:val="af6"/>
    <w:link w:val="Char6"/>
    <w:uiPriority w:val="99"/>
    <w:rsid w:val="001B7CF9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9"/>
    <w:uiPriority w:val="99"/>
    <w:locked/>
    <w:rsid w:val="001B7CF9"/>
    <w:rPr>
      <w:rFonts w:ascii="SimHei" w:eastAsia="SimHei" w:hAnsi="SimHei" w:cs="Times New Roman"/>
      <w:kern w:val="0"/>
      <w:szCs w:val="21"/>
    </w:rPr>
  </w:style>
  <w:style w:type="paragraph" w:customStyle="1" w:styleId="TOC10">
    <w:name w:val="TOC 标题1"/>
    <w:basedOn w:val="Heading1"/>
    <w:next w:val="Normal"/>
    <w:uiPriority w:val="99"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ind w:firstLineChars="200" w:firstLine="20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ffffa">
    <w:name w:val="字母下级标题"/>
    <w:basedOn w:val="affff1"/>
    <w:link w:val="Char7"/>
    <w:uiPriority w:val="99"/>
    <w:rsid w:val="001B7CF9"/>
  </w:style>
  <w:style w:type="character" w:customStyle="1" w:styleId="Char7">
    <w:name w:val="字母下级标题 Char"/>
    <w:basedOn w:val="Char2"/>
    <w:link w:val="afffffa"/>
    <w:uiPriority w:val="99"/>
    <w:locked/>
    <w:rsid w:val="001B7CF9"/>
    <w:rPr>
      <w:rFonts w:ascii="SimSun" w:eastAsia="SimSun" w:hAnsi="Times New Roman" w:cs="Times New Roman"/>
      <w:kern w:val="0"/>
      <w:szCs w:val="20"/>
    </w:rPr>
  </w:style>
  <w:style w:type="paragraph" w:customStyle="1" w:styleId="11">
    <w:name w:val="修订1"/>
    <w:uiPriority w:val="99"/>
    <w:rsid w:val="001B7CF9"/>
    <w:rPr>
      <w:rFonts w:ascii="Times New Roman" w:eastAsia="SimSun" w:hAnsi="Times New Roman" w:cs="Times New Roman"/>
      <w:szCs w:val="24"/>
    </w:rPr>
  </w:style>
  <w:style w:type="paragraph" w:customStyle="1" w:styleId="afffffb">
    <w:name w:val="正文 居中"/>
    <w:basedOn w:val="Normal"/>
    <w:uiPriority w:val="99"/>
    <w:rsid w:val="001B7CF9"/>
    <w:pPr>
      <w:spacing w:line="360" w:lineRule="auto"/>
      <w:ind w:firstLineChars="200" w:firstLine="200"/>
      <w:jc w:val="center"/>
    </w:pPr>
    <w:rPr>
      <w:rFonts w:eastAsia="SimSun" w:cs="SimSun"/>
      <w:szCs w:val="20"/>
    </w:rPr>
  </w:style>
  <w:style w:type="paragraph" w:customStyle="1" w:styleId="afffffc">
    <w:name w:val="表头文字样式"/>
    <w:basedOn w:val="Normal"/>
    <w:uiPriority w:val="99"/>
    <w:rsid w:val="001B7CF9"/>
    <w:pPr>
      <w:spacing w:line="360" w:lineRule="auto"/>
      <w:ind w:firstLineChars="200" w:firstLine="200"/>
      <w:jc w:val="center"/>
    </w:pPr>
    <w:rPr>
      <w:rFonts w:eastAsia="SimSun"/>
      <w:b/>
    </w:rPr>
  </w:style>
  <w:style w:type="paragraph" w:customStyle="1" w:styleId="afffffd">
    <w:name w:val="表格文字样式"/>
    <w:basedOn w:val="Normal"/>
    <w:uiPriority w:val="99"/>
    <w:rsid w:val="001B7CF9"/>
    <w:pPr>
      <w:spacing w:line="360" w:lineRule="auto"/>
      <w:ind w:firstLineChars="200" w:firstLine="200"/>
    </w:pPr>
    <w:rPr>
      <w:rFonts w:eastAsia="SimSun"/>
      <w:szCs w:val="21"/>
    </w:rPr>
  </w:style>
  <w:style w:type="paragraph" w:customStyle="1" w:styleId="CharCharCharCharCharCharChar">
    <w:name w:val="Char Char Char Char Char Char Char"/>
    <w:basedOn w:val="Normal"/>
    <w:uiPriority w:val="99"/>
    <w:rsid w:val="001B7CF9"/>
    <w:pPr>
      <w:spacing w:after="160" w:line="240" w:lineRule="exact"/>
      <w:ind w:firstLineChars="200" w:firstLine="200"/>
    </w:pPr>
    <w:rPr>
      <w:rFonts w:ascii="Arial" w:eastAsia="SimSun" w:hAnsi="Arial" w:cs="Verdana"/>
      <w:b/>
      <w:lang w:eastAsia="en-US"/>
    </w:rPr>
  </w:style>
  <w:style w:type="character" w:customStyle="1" w:styleId="Char8">
    <w:name w:val="段 Char"/>
    <w:uiPriority w:val="99"/>
    <w:rsid w:val="001B7CF9"/>
    <w:rPr>
      <w:rFonts w:ascii="SimSun"/>
      <w:sz w:val="22"/>
      <w:lang w:val="en-US" w:eastAsia="zh-CN"/>
    </w:rPr>
  </w:style>
  <w:style w:type="character" w:customStyle="1" w:styleId="12">
    <w:name w:val="不明显参考1"/>
    <w:uiPriority w:val="99"/>
    <w:rsid w:val="001B7CF9"/>
    <w:rPr>
      <w:smallCaps/>
      <w:color w:val="5A5A5A"/>
    </w:rPr>
  </w:style>
  <w:style w:type="paragraph" w:customStyle="1" w:styleId="afffffe">
    <w:name w:val="表格文字"/>
    <w:uiPriority w:val="99"/>
    <w:rsid w:val="001B7CF9"/>
    <w:pPr>
      <w:adjustRightInd w:val="0"/>
    </w:pPr>
    <w:rPr>
      <w:rFonts w:ascii="SimSun" w:eastAsia="SimSun" w:hAnsi="SimSun" w:cs="Times New Roman"/>
      <w:sz w:val="18"/>
      <w:szCs w:val="18"/>
    </w:rPr>
  </w:style>
  <w:style w:type="paragraph" w:customStyle="1" w:styleId="affffff">
    <w:name w:val="表头"/>
    <w:basedOn w:val="af6"/>
    <w:link w:val="Char9"/>
    <w:uiPriority w:val="99"/>
    <w:rsid w:val="001B7CF9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"/>
    <w:uiPriority w:val="99"/>
    <w:locked/>
    <w:rsid w:val="001B7CF9"/>
    <w:rPr>
      <w:rFonts w:ascii="SimSun" w:eastAsia="SimSun" w:hAnsi="Times New Roman" w:cs="Times New Roman"/>
      <w:kern w:val="0"/>
      <w:sz w:val="18"/>
      <w:szCs w:val="18"/>
    </w:rPr>
  </w:style>
  <w:style w:type="paragraph" w:customStyle="1" w:styleId="a7">
    <w:name w:val="二级序号"/>
    <w:basedOn w:val="Normal"/>
    <w:link w:val="Chara"/>
    <w:uiPriority w:val="99"/>
    <w:rsid w:val="001B7CF9"/>
    <w:pPr>
      <w:numPr>
        <w:numId w:val="17"/>
      </w:numPr>
      <w:ind w:firstLine="0"/>
    </w:pPr>
    <w:rPr>
      <w:rFonts w:eastAsia="SimSun"/>
    </w:rPr>
  </w:style>
  <w:style w:type="character" w:customStyle="1" w:styleId="Chara">
    <w:name w:val="二级序号 Char"/>
    <w:basedOn w:val="DefaultParagraphFont"/>
    <w:link w:val="a7"/>
    <w:uiPriority w:val="99"/>
    <w:locked/>
    <w:rsid w:val="001B7CF9"/>
    <w:rPr>
      <w:rFonts w:ascii="Times New Roman" w:eastAsia="SimSu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1B7CF9"/>
    <w:rPr>
      <w:rFonts w:cs="Times New Roman"/>
    </w:rPr>
  </w:style>
  <w:style w:type="paragraph" w:customStyle="1" w:styleId="affffff0">
    <w:name w:val="方案正文"/>
    <w:basedOn w:val="Normal"/>
    <w:uiPriority w:val="99"/>
    <w:rsid w:val="001B7CF9"/>
    <w:pPr>
      <w:spacing w:line="360" w:lineRule="auto"/>
      <w:ind w:firstLine="480"/>
    </w:pPr>
    <w:rPr>
      <w:rFonts w:ascii="SimSun" w:eastAsia="SimSun" w:hAnsi="SimSun"/>
      <w:szCs w:val="21"/>
    </w:rPr>
  </w:style>
  <w:style w:type="paragraph" w:customStyle="1" w:styleId="affffff1">
    <w:name w:val="【正文】"/>
    <w:basedOn w:val="Normal"/>
    <w:uiPriority w:val="99"/>
    <w:rsid w:val="001B7CF9"/>
    <w:pPr>
      <w:spacing w:line="360" w:lineRule="auto"/>
      <w:ind w:firstLineChars="200" w:firstLine="200"/>
    </w:pPr>
    <w:rPr>
      <w:rFonts w:ascii="Calibri" w:eastAsia="SimSun" w:hAnsi="Calibri" w:cs="SimHei"/>
    </w:rPr>
  </w:style>
  <w:style w:type="paragraph" w:customStyle="1" w:styleId="affffff2">
    <w:name w:val="正文仿宋四号"/>
    <w:link w:val="Charb"/>
    <w:uiPriority w:val="99"/>
    <w:rsid w:val="001B7CF9"/>
    <w:pPr>
      <w:adjustRightInd w:val="0"/>
      <w:snapToGrid w:val="0"/>
      <w:spacing w:before="120" w:after="120" w:line="360" w:lineRule="auto"/>
      <w:ind w:firstLine="570"/>
      <w:jc w:val="both"/>
    </w:pPr>
    <w:rPr>
      <w:rFonts w:ascii="Times New Roman" w:eastAsia="FangSong_GB2312" w:hAnsi="Times New Roman" w:cs="Times New Roman"/>
      <w:sz w:val="28"/>
      <w:szCs w:val="24"/>
    </w:rPr>
  </w:style>
  <w:style w:type="character" w:customStyle="1" w:styleId="Charb">
    <w:name w:val="正文仿宋四号 Char"/>
    <w:link w:val="affffff2"/>
    <w:uiPriority w:val="99"/>
    <w:locked/>
    <w:rsid w:val="001B7CF9"/>
    <w:rPr>
      <w:rFonts w:ascii="Times New Roman" w:eastAsia="FangSong_GB2312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1B7CF9"/>
    <w:pPr>
      <w:ind w:firstLineChars="200" w:firstLine="420"/>
    </w:pPr>
    <w:rPr>
      <w:rFonts w:eastAsia="SimSun"/>
    </w:rPr>
  </w:style>
  <w:style w:type="paragraph" w:styleId="TOCHeading">
    <w:name w:val="TOC Heading"/>
    <w:basedOn w:val="Heading1"/>
    <w:next w:val="Normal"/>
    <w:uiPriority w:val="39"/>
    <w:qFormat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DefaultParagraphFont"/>
    <w:uiPriority w:val="99"/>
    <w:rsid w:val="001B7CF9"/>
    <w:rPr>
      <w:rFonts w:cs="Times New Roman"/>
    </w:rPr>
  </w:style>
  <w:style w:type="paragraph" w:styleId="Revision">
    <w:name w:val="Revision"/>
    <w:hidden/>
    <w:uiPriority w:val="99"/>
    <w:semiHidden/>
    <w:rsid w:val="001B7CF9"/>
    <w:rPr>
      <w:rFonts w:ascii="Times New Roman" w:eastAsia="SimSun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rsid w:val="00D1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2222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1111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6582-3B50-1B4E-B2C7-DFDA6B3F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6077</Words>
  <Characters>34639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Rui</dc:creator>
  <cp:keywords/>
  <dc:description/>
  <cp:lastModifiedBy>Microsoft Office User</cp:lastModifiedBy>
  <cp:revision>5</cp:revision>
  <cp:lastPrinted>2022-09-23T08:26:00Z</cp:lastPrinted>
  <dcterms:created xsi:type="dcterms:W3CDTF">2022-09-27T07:16:00Z</dcterms:created>
  <dcterms:modified xsi:type="dcterms:W3CDTF">2022-09-28T08:43:00Z</dcterms:modified>
</cp:coreProperties>
</file>